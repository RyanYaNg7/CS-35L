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B659C"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Assignment 1. Getting to know your system</w:t>
      </w:r>
    </w:p>
    <w:p w14:paraId="1B25C0F4"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w:t>
      </w:r>
      <w:hyperlink r:id="rId5" w:history="1">
        <w:r w:rsidRPr="00EB58FB">
          <w:rPr>
            <w:rFonts w:ascii="Times" w:hAnsi="Times" w:cs="Times"/>
            <w:color w:val="420178"/>
            <w:kern w:val="0"/>
            <w:sz w:val="20"/>
            <w:szCs w:val="20"/>
            <w:u w:val="single" w:color="420178"/>
          </w:rPr>
          <w:t>35L home</w:t>
        </w:r>
      </w:hyperlink>
      <w:r w:rsidRPr="00EB58FB">
        <w:rPr>
          <w:rFonts w:ascii="Times" w:hAnsi="Times" w:cs="Times"/>
          <w:kern w:val="0"/>
          <w:sz w:val="20"/>
          <w:szCs w:val="20"/>
        </w:rPr>
        <w:t xml:space="preserve"> &gt; </w:t>
      </w:r>
      <w:hyperlink r:id="rId6" w:history="1">
        <w:r w:rsidRPr="00EB58FB">
          <w:rPr>
            <w:rFonts w:ascii="Times" w:hAnsi="Times" w:cs="Times"/>
            <w:color w:val="420178"/>
            <w:kern w:val="0"/>
            <w:sz w:val="20"/>
            <w:szCs w:val="20"/>
            <w:u w:val="single" w:color="420178"/>
          </w:rPr>
          <w:t>assignments</w:t>
        </w:r>
      </w:hyperlink>
      <w:r w:rsidRPr="00EB58FB">
        <w:rPr>
          <w:rFonts w:ascii="Times" w:hAnsi="Times" w:cs="Times"/>
          <w:kern w:val="0"/>
          <w:sz w:val="20"/>
          <w:szCs w:val="20"/>
        </w:rPr>
        <w:t>]</w:t>
      </w:r>
    </w:p>
    <w:p w14:paraId="12681BB9"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Laboratory: Linux and Emacs scavenger hunt</w:t>
      </w:r>
    </w:p>
    <w:p w14:paraId="3EFC3BD5"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diff</w:t>
      </w:r>
      <w:r w:rsidRPr="00EB58FB">
        <w:rPr>
          <w:rFonts w:ascii="Times" w:hAnsi="Times" w:cs="Times"/>
          <w:kern w:val="0"/>
          <w:sz w:val="20"/>
          <w:szCs w:val="20"/>
        </w:rPr>
        <w:t>，在</w:t>
      </w:r>
      <w:r w:rsidRPr="00EB58FB">
        <w:rPr>
          <w:rFonts w:ascii="Times" w:hAnsi="Times" w:cs="Times"/>
          <w:kern w:val="0"/>
          <w:sz w:val="20"/>
          <w:szCs w:val="20"/>
        </w:rPr>
        <w:t>UNIX</w:t>
      </w:r>
      <w:r w:rsidRPr="00EB58FB">
        <w:rPr>
          <w:rFonts w:ascii="Times" w:hAnsi="Times" w:cs="Times"/>
          <w:kern w:val="0"/>
          <w:sz w:val="20"/>
          <w:szCs w:val="20"/>
        </w:rPr>
        <w:t>系統上的一個工具程式，它可以比較兩個檔案之間的不同。通常它被用來比較同一個檔案，在不同版本間的差異。它可以</w:t>
      </w:r>
      <w:r w:rsidRPr="00EB58FB">
        <w:rPr>
          <w:rFonts w:ascii="SimSun" w:eastAsia="SimSun" w:hAnsi="SimSun" w:cs="SimSun"/>
          <w:kern w:val="0"/>
          <w:sz w:val="20"/>
          <w:szCs w:val="20"/>
        </w:rPr>
        <w:t>產</w:t>
      </w:r>
      <w:r w:rsidRPr="00EB58FB">
        <w:rPr>
          <w:rFonts w:ascii="Times" w:hAnsi="Times" w:cs="Times"/>
          <w:kern w:val="0"/>
          <w:sz w:val="20"/>
          <w:szCs w:val="20"/>
        </w:rPr>
        <w:t>生一個擴展名為</w:t>
      </w:r>
      <w:r w:rsidRPr="00EB58FB">
        <w:rPr>
          <w:rFonts w:ascii="Times" w:hAnsi="Times" w:cs="Times"/>
          <w:kern w:val="0"/>
          <w:sz w:val="20"/>
          <w:szCs w:val="20"/>
        </w:rPr>
        <w:t>.diff</w:t>
      </w:r>
      <w:r w:rsidRPr="00EB58FB">
        <w:rPr>
          <w:rFonts w:ascii="Times" w:hAnsi="Times" w:cs="Times"/>
          <w:kern w:val="0"/>
          <w:sz w:val="20"/>
          <w:szCs w:val="20"/>
        </w:rPr>
        <w:t>或</w:t>
      </w:r>
      <w:r w:rsidRPr="00EB58FB">
        <w:rPr>
          <w:rFonts w:ascii="Times" w:hAnsi="Times" w:cs="Times"/>
          <w:kern w:val="0"/>
          <w:sz w:val="20"/>
          <w:szCs w:val="20"/>
        </w:rPr>
        <w:t>.patch</w:t>
      </w:r>
      <w:r w:rsidRPr="00EB58FB">
        <w:rPr>
          <w:rFonts w:ascii="Times" w:hAnsi="Times" w:cs="Times"/>
          <w:kern w:val="0"/>
          <w:sz w:val="20"/>
          <w:szCs w:val="20"/>
        </w:rPr>
        <w:t>的檔案，這個檔案可以被另一個工具程式</w:t>
      </w:r>
      <w:r w:rsidRPr="00EB58FB">
        <w:rPr>
          <w:rFonts w:ascii="Times" w:hAnsi="Times" w:cs="Times"/>
          <w:kern w:val="0"/>
          <w:sz w:val="20"/>
          <w:szCs w:val="20"/>
        </w:rPr>
        <w:t>patch</w:t>
      </w:r>
      <w:r w:rsidRPr="00EB58FB">
        <w:rPr>
          <w:rFonts w:ascii="Times" w:hAnsi="Times" w:cs="Times"/>
          <w:kern w:val="0"/>
          <w:sz w:val="20"/>
          <w:szCs w:val="20"/>
        </w:rPr>
        <w:t>來使用。</w:t>
      </w:r>
    </w:p>
    <w:p w14:paraId="6D9039FC"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 xml:space="preserve">Instructions: Use the commands that you learned in class to find answers to these questions. Don't use a search engine like Google, and don't ask your neighbor. If you need a hint, ask the TA. When you find a new command, run it so you can see exactly how it works. In addition to turning in the answers to these questions, turn in a description of your session discovering them. As you do actions, use a Linux-based editor to record your keystrokes and each answer in files </w:t>
      </w:r>
      <w:r w:rsidRPr="00EB58FB">
        <w:rPr>
          <w:rFonts w:ascii="Courier" w:hAnsi="Courier" w:cs="Courier"/>
          <w:kern w:val="0"/>
          <w:sz w:val="20"/>
          <w:szCs w:val="20"/>
        </w:rPr>
        <w:t>key1.txt</w:t>
      </w:r>
      <w:r w:rsidRPr="00EB58FB">
        <w:rPr>
          <w:rFonts w:ascii="Times" w:hAnsi="Times" w:cs="Times"/>
          <w:kern w:val="0"/>
          <w:sz w:val="20"/>
          <w:szCs w:val="20"/>
        </w:rPr>
        <w:t xml:space="preserve"> and </w:t>
      </w:r>
      <w:r w:rsidRPr="00EB58FB">
        <w:rPr>
          <w:rFonts w:ascii="Courier" w:hAnsi="Courier" w:cs="Courier"/>
          <w:kern w:val="0"/>
          <w:sz w:val="20"/>
          <w:szCs w:val="20"/>
        </w:rPr>
        <w:t>ans1.txt</w:t>
      </w:r>
      <w:r w:rsidRPr="00EB58FB">
        <w:rPr>
          <w:rFonts w:ascii="Times" w:hAnsi="Times" w:cs="Times"/>
          <w:kern w:val="0"/>
          <w:sz w:val="20"/>
          <w:szCs w:val="20"/>
        </w:rPr>
        <w:t xml:space="preserve"> that you will submit as part of the assignment.</w:t>
      </w:r>
    </w:p>
    <w:p w14:paraId="510D700F"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How can you get </w:t>
      </w:r>
      <w:r w:rsidRPr="00EB58FB">
        <w:rPr>
          <w:rFonts w:ascii="Courier" w:hAnsi="Courier" w:cs="Courier"/>
          <w:kern w:val="0"/>
          <w:sz w:val="20"/>
          <w:szCs w:val="20"/>
        </w:rPr>
        <w:t>man</w:t>
      </w:r>
      <w:r w:rsidRPr="00EB58FB">
        <w:rPr>
          <w:rFonts w:ascii="Times" w:hAnsi="Times" w:cs="Times"/>
          <w:kern w:val="0"/>
          <w:sz w:val="20"/>
          <w:szCs w:val="20"/>
        </w:rPr>
        <w:t xml:space="preserve"> to print all the commands that have a specific word in their man page (or at least the description part of the man page)? (hint: </w:t>
      </w:r>
      <w:r w:rsidRPr="00EB58FB">
        <w:rPr>
          <w:rFonts w:ascii="Courier" w:hAnsi="Courier" w:cs="Courier"/>
          <w:kern w:val="0"/>
          <w:sz w:val="20"/>
          <w:szCs w:val="20"/>
        </w:rPr>
        <w:t>man man</w:t>
      </w:r>
      <w:r w:rsidRPr="00EB58FB">
        <w:rPr>
          <w:rFonts w:ascii="Times" w:hAnsi="Times" w:cs="Times"/>
          <w:kern w:val="0"/>
          <w:sz w:val="20"/>
          <w:szCs w:val="20"/>
        </w:rPr>
        <w:t>)</w:t>
      </w:r>
    </w:p>
    <w:p w14:paraId="0B90BE81"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Where are the </w:t>
      </w:r>
      <w:r w:rsidRPr="00EB58FB">
        <w:rPr>
          <w:rFonts w:ascii="Courier" w:hAnsi="Courier" w:cs="Courier"/>
          <w:kern w:val="0"/>
          <w:sz w:val="20"/>
          <w:szCs w:val="20"/>
        </w:rPr>
        <w:t>cp</w:t>
      </w:r>
      <w:r w:rsidRPr="00EB58FB">
        <w:rPr>
          <w:rFonts w:ascii="Times" w:hAnsi="Times" w:cs="Times"/>
          <w:kern w:val="0"/>
          <w:sz w:val="20"/>
          <w:szCs w:val="20"/>
        </w:rPr>
        <w:t xml:space="preserve"> and </w:t>
      </w:r>
      <w:r w:rsidRPr="00EB58FB">
        <w:rPr>
          <w:rFonts w:ascii="Courier" w:hAnsi="Courier" w:cs="Courier"/>
          <w:kern w:val="0"/>
          <w:sz w:val="20"/>
          <w:szCs w:val="20"/>
        </w:rPr>
        <w:t>wc</w:t>
      </w:r>
      <w:r w:rsidRPr="00EB58FB">
        <w:rPr>
          <w:rFonts w:ascii="Times" w:hAnsi="Times" w:cs="Times"/>
          <w:kern w:val="0"/>
          <w:sz w:val="20"/>
          <w:szCs w:val="20"/>
        </w:rPr>
        <w:t xml:space="preserve"> programs located in the file system?</w:t>
      </w:r>
    </w:p>
    <w:p w14:paraId="4AE9002D"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What executable programs have names that are just one character long, and what do they do?</w:t>
      </w:r>
    </w:p>
    <w:p w14:paraId="67B8A9B8"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When you execute the command named by the symbolic link </w:t>
      </w:r>
      <w:r w:rsidRPr="00EB58FB">
        <w:rPr>
          <w:rFonts w:ascii="Courier" w:hAnsi="Courier" w:cs="Courier"/>
          <w:kern w:val="0"/>
          <w:sz w:val="20"/>
          <w:szCs w:val="20"/>
        </w:rPr>
        <w:t>/usr/bin/emacs</w:t>
      </w:r>
      <w:r w:rsidRPr="00EB58FB">
        <w:rPr>
          <w:rFonts w:ascii="Times" w:hAnsi="Times" w:cs="Times"/>
          <w:kern w:val="0"/>
          <w:sz w:val="20"/>
          <w:szCs w:val="20"/>
        </w:rPr>
        <w:t>, which file actually is executed?</w:t>
      </w:r>
    </w:p>
    <w:p w14:paraId="3253DCD9"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The </w:t>
      </w:r>
      <w:r w:rsidRPr="00EB58FB">
        <w:rPr>
          <w:rFonts w:ascii="Courier" w:hAnsi="Courier" w:cs="Courier"/>
          <w:kern w:val="0"/>
          <w:sz w:val="20"/>
          <w:szCs w:val="20"/>
        </w:rPr>
        <w:t>chmod</w:t>
      </w:r>
      <w:r w:rsidRPr="00EB58FB">
        <w:rPr>
          <w:rFonts w:ascii="Times" w:hAnsi="Times" w:cs="Times"/>
          <w:kern w:val="0"/>
          <w:sz w:val="20"/>
          <w:szCs w:val="20"/>
        </w:rPr>
        <w:t xml:space="preserve"> program changes permissions on a file. What does the symbolic mode </w:t>
      </w:r>
      <w:r w:rsidRPr="00EB58FB">
        <w:rPr>
          <w:rFonts w:ascii="Courier" w:hAnsi="Courier" w:cs="Courier"/>
          <w:kern w:val="0"/>
          <w:sz w:val="20"/>
          <w:szCs w:val="20"/>
        </w:rPr>
        <w:t>g+s,o-x</w:t>
      </w:r>
      <w:r w:rsidRPr="00EB58FB">
        <w:rPr>
          <w:rFonts w:ascii="Times" w:hAnsi="Times" w:cs="Times"/>
          <w:kern w:val="0"/>
          <w:sz w:val="20"/>
          <w:szCs w:val="20"/>
        </w:rPr>
        <w:t xml:space="preserve"> mean, in terms of permissions?</w:t>
      </w:r>
    </w:p>
    <w:p w14:paraId="564C44FA"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What option to </w:t>
      </w:r>
      <w:r w:rsidRPr="00EB58FB">
        <w:rPr>
          <w:rFonts w:ascii="Courier" w:hAnsi="Courier" w:cs="Courier"/>
          <w:kern w:val="0"/>
          <w:sz w:val="20"/>
          <w:szCs w:val="20"/>
        </w:rPr>
        <w:t>find</w:t>
      </w:r>
      <w:r w:rsidRPr="00EB58FB">
        <w:rPr>
          <w:rFonts w:ascii="Times" w:hAnsi="Times" w:cs="Times"/>
          <w:kern w:val="0"/>
          <w:sz w:val="20"/>
          <w:szCs w:val="20"/>
        </w:rPr>
        <w:t xml:space="preserve"> lets you search for files that have been modified in the last three weeks?</w:t>
      </w:r>
    </w:p>
    <w:p w14:paraId="46FF03FC"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Use the previous answer to find all directories modified in the last three weeks.</w:t>
      </w:r>
    </w:p>
    <w:p w14:paraId="4048BA3B"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Of the files in the same directory as </w:t>
      </w:r>
      <w:r w:rsidRPr="00EB58FB">
        <w:rPr>
          <w:rFonts w:ascii="Courier" w:hAnsi="Courier" w:cs="Courier"/>
          <w:kern w:val="0"/>
          <w:sz w:val="20"/>
          <w:szCs w:val="20"/>
        </w:rPr>
        <w:t>find</w:t>
      </w:r>
      <w:r w:rsidRPr="00EB58FB">
        <w:rPr>
          <w:rFonts w:ascii="Times" w:hAnsi="Times" w:cs="Times"/>
          <w:kern w:val="0"/>
          <w:sz w:val="20"/>
          <w:szCs w:val="20"/>
        </w:rPr>
        <w:t>, how many of them are symbolic links?</w:t>
      </w:r>
    </w:p>
    <w:p w14:paraId="411D418D"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What is the oldest regular file in the </w:t>
      </w:r>
      <w:r w:rsidRPr="00EB58FB">
        <w:rPr>
          <w:rFonts w:ascii="Courier" w:hAnsi="Courier" w:cs="Courier"/>
          <w:kern w:val="0"/>
          <w:sz w:val="20"/>
          <w:szCs w:val="20"/>
        </w:rPr>
        <w:t>/usr/lib</w:t>
      </w:r>
      <w:r w:rsidRPr="00EB58FB">
        <w:rPr>
          <w:rFonts w:ascii="Times" w:hAnsi="Times" w:cs="Times"/>
          <w:kern w:val="0"/>
          <w:sz w:val="20"/>
          <w:szCs w:val="20"/>
        </w:rPr>
        <w:t xml:space="preserve"> directory?</w:t>
      </w:r>
    </w:p>
    <w:p w14:paraId="1A688914"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Where does the </w:t>
      </w:r>
      <w:r w:rsidRPr="00EB58FB">
        <w:rPr>
          <w:rFonts w:ascii="Courier" w:hAnsi="Courier" w:cs="Courier"/>
          <w:kern w:val="0"/>
          <w:sz w:val="20"/>
          <w:szCs w:val="20"/>
        </w:rPr>
        <w:t>locale</w:t>
      </w:r>
      <w:r w:rsidRPr="00EB58FB">
        <w:rPr>
          <w:rFonts w:ascii="Times" w:hAnsi="Times" w:cs="Times"/>
          <w:kern w:val="0"/>
          <w:sz w:val="20"/>
          <w:szCs w:val="20"/>
        </w:rPr>
        <w:t xml:space="preserve"> command get its data from?</w:t>
      </w:r>
    </w:p>
    <w:p w14:paraId="375F895A"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In Emacs, what commands have </w:t>
      </w:r>
      <w:r w:rsidRPr="00EB58FB">
        <w:rPr>
          <w:rFonts w:ascii="Courier" w:hAnsi="Courier" w:cs="Courier"/>
          <w:kern w:val="0"/>
          <w:sz w:val="20"/>
          <w:szCs w:val="20"/>
        </w:rPr>
        <w:t>sort</w:t>
      </w:r>
      <w:r w:rsidRPr="00EB58FB">
        <w:rPr>
          <w:rFonts w:ascii="Times" w:hAnsi="Times" w:cs="Times"/>
          <w:kern w:val="0"/>
          <w:sz w:val="20"/>
          <w:szCs w:val="20"/>
        </w:rPr>
        <w:t xml:space="preserve"> in their name?</w:t>
      </w:r>
    </w:p>
    <w:p w14:paraId="6725074D"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Briefly, what do the Emacs keystrokes </w:t>
      </w:r>
      <w:r w:rsidRPr="00EB58FB">
        <w:rPr>
          <w:rFonts w:ascii="Courier" w:hAnsi="Courier" w:cs="Courier"/>
          <w:kern w:val="0"/>
          <w:sz w:val="20"/>
          <w:szCs w:val="20"/>
        </w:rPr>
        <w:t>C-M-a</w:t>
      </w:r>
      <w:r w:rsidRPr="00EB58FB">
        <w:rPr>
          <w:rFonts w:ascii="Times" w:hAnsi="Times" w:cs="Times"/>
          <w:kern w:val="0"/>
          <w:sz w:val="20"/>
          <w:szCs w:val="20"/>
        </w:rPr>
        <w:t xml:space="preserve"> through </w:t>
      </w:r>
      <w:r w:rsidRPr="00EB58FB">
        <w:rPr>
          <w:rFonts w:ascii="Courier" w:hAnsi="Courier" w:cs="Courier"/>
          <w:kern w:val="0"/>
          <w:sz w:val="20"/>
          <w:szCs w:val="20"/>
        </w:rPr>
        <w:t>C-M-h</w:t>
      </w:r>
      <w:r w:rsidRPr="00EB58FB">
        <w:rPr>
          <w:rFonts w:ascii="Times" w:hAnsi="Times" w:cs="Times"/>
          <w:kern w:val="0"/>
          <w:sz w:val="20"/>
          <w:szCs w:val="20"/>
        </w:rPr>
        <w:t xml:space="preserve"> do? Can you list their actions concisely?</w:t>
      </w:r>
    </w:p>
    <w:p w14:paraId="12960B5D"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In more detail, what does the Emacs keystroke </w:t>
      </w:r>
      <w:r w:rsidRPr="00EB58FB">
        <w:rPr>
          <w:rFonts w:ascii="Courier" w:hAnsi="Courier" w:cs="Courier"/>
          <w:kern w:val="0"/>
          <w:sz w:val="20"/>
          <w:szCs w:val="20"/>
        </w:rPr>
        <w:t>C-g</w:t>
      </w:r>
      <w:r w:rsidRPr="00EB58FB">
        <w:rPr>
          <w:rFonts w:ascii="Times" w:hAnsi="Times" w:cs="Times"/>
          <w:kern w:val="0"/>
          <w:sz w:val="20"/>
          <w:szCs w:val="20"/>
        </w:rPr>
        <w:t xml:space="preserve"> do?</w:t>
      </w:r>
    </w:p>
    <w:p w14:paraId="213EA1F7"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What does the Emacs </w:t>
      </w:r>
      <w:r w:rsidRPr="00EB58FB">
        <w:rPr>
          <w:rFonts w:ascii="Courier" w:hAnsi="Courier" w:cs="Courier"/>
          <w:kern w:val="0"/>
          <w:sz w:val="20"/>
          <w:szCs w:val="20"/>
        </w:rPr>
        <w:t>yank</w:t>
      </w:r>
      <w:r w:rsidRPr="00EB58FB">
        <w:rPr>
          <w:rFonts w:ascii="Times" w:hAnsi="Times" w:cs="Times"/>
          <w:kern w:val="0"/>
          <w:sz w:val="20"/>
          <w:szCs w:val="20"/>
        </w:rPr>
        <w:t xml:space="preserve"> function do?</w:t>
      </w:r>
    </w:p>
    <w:p w14:paraId="7AD83687" w14:textId="77777777" w:rsidR="001D3EBE" w:rsidRPr="00EB58FB" w:rsidRDefault="001D3EBE" w:rsidP="00D4541A">
      <w:pPr>
        <w:numPr>
          <w:ilvl w:val="0"/>
          <w:numId w:val="1"/>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When looking at the directory </w:t>
      </w:r>
      <w:r w:rsidRPr="00EB58FB">
        <w:rPr>
          <w:rFonts w:ascii="Courier" w:hAnsi="Courier" w:cs="Courier"/>
          <w:kern w:val="0"/>
          <w:sz w:val="20"/>
          <w:szCs w:val="20"/>
        </w:rPr>
        <w:t>/usr/bin</w:t>
      </w:r>
      <w:r w:rsidRPr="00EB58FB">
        <w:rPr>
          <w:rFonts w:ascii="Times" w:hAnsi="Times" w:cs="Times"/>
          <w:kern w:val="0"/>
          <w:sz w:val="20"/>
          <w:szCs w:val="20"/>
        </w:rPr>
        <w:t xml:space="preserve">, what's the difference between the output of the </w:t>
      </w:r>
      <w:r w:rsidRPr="00EB58FB">
        <w:rPr>
          <w:rFonts w:ascii="Courier" w:hAnsi="Courier" w:cs="Courier"/>
          <w:kern w:val="0"/>
          <w:sz w:val="20"/>
          <w:szCs w:val="20"/>
        </w:rPr>
        <w:t>ls -l</w:t>
      </w:r>
      <w:r w:rsidRPr="00EB58FB">
        <w:rPr>
          <w:rFonts w:ascii="Times" w:hAnsi="Times" w:cs="Times"/>
          <w:kern w:val="0"/>
          <w:sz w:val="20"/>
          <w:szCs w:val="20"/>
        </w:rPr>
        <w:t xml:space="preserve"> command, and the directory listing of the Emacs </w:t>
      </w:r>
      <w:r w:rsidRPr="00EB58FB">
        <w:rPr>
          <w:rFonts w:ascii="Courier" w:hAnsi="Courier" w:cs="Courier"/>
          <w:kern w:val="0"/>
          <w:sz w:val="20"/>
          <w:szCs w:val="20"/>
        </w:rPr>
        <w:t>dired</w:t>
      </w:r>
      <w:r w:rsidRPr="00EB58FB">
        <w:rPr>
          <w:rFonts w:ascii="Times" w:hAnsi="Times" w:cs="Times"/>
          <w:kern w:val="0"/>
          <w:sz w:val="20"/>
          <w:szCs w:val="20"/>
        </w:rPr>
        <w:t xml:space="preserve"> command?</w:t>
      </w:r>
    </w:p>
    <w:p w14:paraId="53B0C2EA"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Homework: Learning to use Emacs</w:t>
      </w:r>
    </w:p>
    <w:p w14:paraId="3F327E2C"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DELETEME DELETEME DELETEME</w:t>
      </w:r>
    </w:p>
    <w:p w14:paraId="0F1F3ECC" w14:textId="77777777" w:rsidR="001D3EBE" w:rsidRPr="00EB58FB" w:rsidRDefault="001D3EBE" w:rsidP="00D4541A">
      <w:pPr>
        <w:numPr>
          <w:ilvl w:val="0"/>
          <w:numId w:val="2"/>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Keith Waclena, </w:t>
      </w:r>
      <w:hyperlink r:id="rId7" w:history="1">
        <w:r w:rsidRPr="00EB58FB">
          <w:rPr>
            <w:rFonts w:ascii="Times" w:hAnsi="Times" w:cs="Times"/>
            <w:color w:val="420178"/>
            <w:kern w:val="0"/>
            <w:sz w:val="20"/>
            <w:szCs w:val="20"/>
            <w:u w:val="single" w:color="420178"/>
          </w:rPr>
          <w:t>A Tutorial Introduction to GNU Emacs</w:t>
        </w:r>
      </w:hyperlink>
      <w:r w:rsidRPr="00EB58FB">
        <w:rPr>
          <w:rFonts w:ascii="Times" w:hAnsi="Times" w:cs="Times"/>
          <w:kern w:val="0"/>
          <w:sz w:val="20"/>
          <w:szCs w:val="20"/>
        </w:rPr>
        <w:t xml:space="preserve"> (2009)</w:t>
      </w:r>
    </w:p>
    <w:p w14:paraId="3CB8BF4C" w14:textId="77777777" w:rsidR="001D3EBE" w:rsidRPr="00EB58FB" w:rsidRDefault="001D3EBE" w:rsidP="00D4541A">
      <w:pPr>
        <w:numPr>
          <w:ilvl w:val="0"/>
          <w:numId w:val="2"/>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hyperlink r:id="rId8" w:history="1">
        <w:r w:rsidRPr="00EB58FB">
          <w:rPr>
            <w:rFonts w:ascii="Times" w:hAnsi="Times" w:cs="Times"/>
            <w:color w:val="420178"/>
            <w:kern w:val="0"/>
            <w:sz w:val="20"/>
            <w:szCs w:val="20"/>
            <w:u w:val="single"/>
          </w:rPr>
          <w:t>The Emacs editor</w:t>
        </w:r>
      </w:hyperlink>
      <w:r w:rsidRPr="00EB58FB">
        <w:rPr>
          <w:rFonts w:ascii="Times" w:hAnsi="Times" w:cs="Times"/>
          <w:kern w:val="0"/>
          <w:sz w:val="20"/>
          <w:szCs w:val="20"/>
        </w:rPr>
        <w:t>, version 25.2 (2017)</w:t>
      </w:r>
    </w:p>
    <w:p w14:paraId="168FA060" w14:textId="77777777" w:rsidR="001D3EBE" w:rsidRPr="00EB58FB" w:rsidRDefault="001D3EBE" w:rsidP="00D4541A">
      <w:pPr>
        <w:numPr>
          <w:ilvl w:val="0"/>
          <w:numId w:val="2"/>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hyperlink r:id="rId9" w:history="1">
        <w:r w:rsidRPr="00EB58FB">
          <w:rPr>
            <w:rFonts w:ascii="Times" w:hAnsi="Times" w:cs="Times"/>
            <w:color w:val="420178"/>
            <w:kern w:val="0"/>
            <w:sz w:val="20"/>
            <w:szCs w:val="20"/>
            <w:u w:val="single"/>
          </w:rPr>
          <w:t>An Introduction to Programming in Emacs Lisp</w:t>
        </w:r>
      </w:hyperlink>
      <w:r w:rsidRPr="00EB58FB">
        <w:rPr>
          <w:rFonts w:ascii="Times" w:hAnsi="Times" w:cs="Times"/>
          <w:kern w:val="0"/>
          <w:sz w:val="20"/>
          <w:szCs w:val="20"/>
        </w:rPr>
        <w:t>, version 25.2 (2017)</w:t>
      </w:r>
    </w:p>
    <w:p w14:paraId="1F084D95"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For all the exercises, record the steps taken to accomplish the given tasks. Use intelligent ways of answering the questions. For example, if asked to move to the first occurrence of the word "scrumptious", do not merely use cursor keys to move the cursor by hand; instead, use the builtin search capabilities to find "scrumptious" quickly.</w:t>
      </w:r>
    </w:p>
    <w:p w14:paraId="1C950447"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 xml:space="preserve">To start, download a copy of the web page you're looking at into a file named </w:t>
      </w:r>
      <w:r w:rsidRPr="00EB58FB">
        <w:rPr>
          <w:rFonts w:ascii="Courier" w:hAnsi="Courier" w:cs="Courier"/>
          <w:kern w:val="0"/>
          <w:sz w:val="20"/>
          <w:szCs w:val="20"/>
        </w:rPr>
        <w:t>assign1.html</w:t>
      </w:r>
      <w:r w:rsidRPr="00EB58FB">
        <w:rPr>
          <w:rFonts w:ascii="Times" w:hAnsi="Times" w:cs="Times"/>
          <w:kern w:val="0"/>
          <w:sz w:val="20"/>
          <w:szCs w:val="20"/>
        </w:rPr>
        <w:t xml:space="preserve">. You can do this with </w:t>
      </w:r>
      <w:hyperlink r:id="rId10" w:history="1">
        <w:r w:rsidRPr="00EB58FB">
          <w:rPr>
            <w:rFonts w:ascii="Times" w:hAnsi="Times" w:cs="Times"/>
            <w:color w:val="420178"/>
            <w:kern w:val="0"/>
            <w:sz w:val="20"/>
            <w:szCs w:val="20"/>
            <w:u w:val="single" w:color="420178"/>
          </w:rPr>
          <w:t>Wget</w:t>
        </w:r>
      </w:hyperlink>
      <w:r w:rsidRPr="00EB58FB">
        <w:rPr>
          <w:rFonts w:ascii="Times" w:hAnsi="Times" w:cs="Times"/>
          <w:kern w:val="0"/>
          <w:sz w:val="20"/>
          <w:szCs w:val="20"/>
        </w:rPr>
        <w:t xml:space="preserve"> or </w:t>
      </w:r>
      <w:hyperlink r:id="rId11" w:history="1">
        <w:r w:rsidRPr="00EB58FB">
          <w:rPr>
            <w:rFonts w:ascii="Times" w:hAnsi="Times" w:cs="Times"/>
            <w:color w:val="420178"/>
            <w:kern w:val="0"/>
            <w:sz w:val="20"/>
            <w:szCs w:val="20"/>
            <w:u w:val="single" w:color="420178"/>
          </w:rPr>
          <w:t>curl</w:t>
        </w:r>
      </w:hyperlink>
      <w:r w:rsidRPr="00EB58FB">
        <w:rPr>
          <w:rFonts w:ascii="Times" w:hAnsi="Times" w:cs="Times"/>
          <w:kern w:val="0"/>
          <w:sz w:val="20"/>
          <w:szCs w:val="20"/>
        </w:rPr>
        <w:t xml:space="preserve">. Use </w:t>
      </w:r>
      <w:hyperlink r:id="rId12" w:history="1">
        <w:r w:rsidRPr="00EB58FB">
          <w:rPr>
            <w:rFonts w:ascii="Courier" w:hAnsi="Courier" w:cs="Courier"/>
            <w:color w:val="420178"/>
            <w:kern w:val="0"/>
            <w:sz w:val="20"/>
            <w:szCs w:val="20"/>
            <w:u w:val="single" w:color="420178"/>
          </w:rPr>
          <w:t>cp</w:t>
        </w:r>
      </w:hyperlink>
      <w:r w:rsidRPr="00EB58FB">
        <w:rPr>
          <w:rFonts w:ascii="Times" w:hAnsi="Times" w:cs="Times"/>
          <w:kern w:val="0"/>
          <w:sz w:val="20"/>
          <w:szCs w:val="20"/>
        </w:rPr>
        <w:t xml:space="preserve"> to make three copies of this file. Call the copies </w:t>
      </w:r>
      <w:r w:rsidRPr="00EB58FB">
        <w:rPr>
          <w:rFonts w:ascii="Courier" w:hAnsi="Courier" w:cs="Courier"/>
          <w:kern w:val="0"/>
          <w:sz w:val="20"/>
          <w:szCs w:val="20"/>
        </w:rPr>
        <w:t>exer1.html</w:t>
      </w:r>
      <w:r w:rsidRPr="00EB58FB">
        <w:rPr>
          <w:rFonts w:ascii="Times" w:hAnsi="Times" w:cs="Times"/>
          <w:kern w:val="0"/>
          <w:sz w:val="20"/>
          <w:szCs w:val="20"/>
        </w:rPr>
        <w:t xml:space="preserve">, </w:t>
      </w:r>
      <w:r w:rsidRPr="00EB58FB">
        <w:rPr>
          <w:rFonts w:ascii="Courier" w:hAnsi="Courier" w:cs="Courier"/>
          <w:kern w:val="0"/>
          <w:sz w:val="20"/>
          <w:szCs w:val="20"/>
        </w:rPr>
        <w:t>exer2.html</w:t>
      </w:r>
      <w:r w:rsidRPr="00EB58FB">
        <w:rPr>
          <w:rFonts w:ascii="Times" w:hAnsi="Times" w:cs="Times"/>
          <w:kern w:val="0"/>
          <w:sz w:val="20"/>
          <w:szCs w:val="20"/>
        </w:rPr>
        <w:t xml:space="preserve">, and </w:t>
      </w:r>
      <w:r w:rsidRPr="00EB58FB">
        <w:rPr>
          <w:rFonts w:ascii="Courier" w:hAnsi="Courier" w:cs="Courier"/>
          <w:kern w:val="0"/>
          <w:sz w:val="20"/>
          <w:szCs w:val="20"/>
        </w:rPr>
        <w:t>exer3.html</w:t>
      </w:r>
      <w:r w:rsidRPr="00EB58FB">
        <w:rPr>
          <w:rFonts w:ascii="Times" w:hAnsi="Times" w:cs="Times"/>
          <w:kern w:val="0"/>
          <w:sz w:val="20"/>
          <w:szCs w:val="20"/>
        </w:rPr>
        <w:t>.</w:t>
      </w:r>
    </w:p>
    <w:p w14:paraId="1BD1E5A5"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Exercise 1.1: Moving around in Emacs</w:t>
      </w:r>
    </w:p>
    <w:p w14:paraId="5E63BA37"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Use Emacs to edit the file </w:t>
      </w:r>
      <w:r w:rsidRPr="00EB58FB">
        <w:rPr>
          <w:rFonts w:ascii="Courier" w:hAnsi="Courier" w:cs="Courier"/>
          <w:kern w:val="0"/>
          <w:sz w:val="20"/>
          <w:szCs w:val="20"/>
        </w:rPr>
        <w:t>exer1.html</w:t>
      </w:r>
      <w:r w:rsidRPr="00EB58FB">
        <w:rPr>
          <w:rFonts w:ascii="Times" w:hAnsi="Times" w:cs="Times"/>
          <w:kern w:val="0"/>
          <w:sz w:val="20"/>
          <w:szCs w:val="20"/>
        </w:rPr>
        <w:t>.</w:t>
      </w:r>
    </w:p>
    <w:p w14:paraId="32EBB090"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Move the cursor to just after the first occurrence of the word "PUBLIC".</w:t>
      </w:r>
    </w:p>
    <w:p w14:paraId="16E16353"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Now move the cursor to the start of the first later occurrence of the word "Laboratory".</w:t>
      </w:r>
    </w:p>
    <w:p w14:paraId="5FAC26EA"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Now move the cursor to the start of the first later occurrence of the word "self-referential".</w:t>
      </w:r>
    </w:p>
    <w:p w14:paraId="6A5DCEF3"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Now move the cursor to the start of the first later occurrence of the word "arrow".</w:t>
      </w:r>
    </w:p>
    <w:p w14:paraId="2BD9285B"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Now move the cursor to the end of the current line.</w:t>
      </w:r>
    </w:p>
    <w:p w14:paraId="44EDEA00"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Now move the cursor to the beginning of the current line.</w:t>
      </w:r>
    </w:p>
    <w:p w14:paraId="7636CBA7"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Doing the above tasks with the arrow keys takes many keystrokes, or it involves holding down keys for a long time. Can you think of a way to do it with fewer keystrokes by using some of the commands available in Emacs?</w:t>
      </w:r>
    </w:p>
    <w:p w14:paraId="2F2FB4B7"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Did you move the cursor using the arrow keys? If so, repeat the above steps, without using the arrow keys.</w:t>
      </w:r>
    </w:p>
    <w:p w14:paraId="54348B73" w14:textId="77777777" w:rsidR="001D3EBE" w:rsidRPr="00EB58FB" w:rsidRDefault="001D3EBE" w:rsidP="00D4541A">
      <w:pPr>
        <w:numPr>
          <w:ilvl w:val="0"/>
          <w:numId w:val="3"/>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When you are done, exit Emacs.</w:t>
      </w:r>
    </w:p>
    <w:p w14:paraId="7ED692BD"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Exercise 1.2: Deleting text in Emacs</w:t>
      </w:r>
    </w:p>
    <w:p w14:paraId="08C8664F" w14:textId="77777777" w:rsidR="001D3EBE" w:rsidRPr="00EB58FB" w:rsidRDefault="001D3EBE" w:rsidP="00D4541A">
      <w:pPr>
        <w:numPr>
          <w:ilvl w:val="0"/>
          <w:numId w:val="4"/>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Use Emacs to edit the file </w:t>
      </w:r>
      <w:r w:rsidRPr="00EB58FB">
        <w:rPr>
          <w:rFonts w:ascii="Courier" w:hAnsi="Courier" w:cs="Courier"/>
          <w:kern w:val="0"/>
          <w:sz w:val="20"/>
          <w:szCs w:val="20"/>
        </w:rPr>
        <w:t>exer2.html</w:t>
      </w:r>
      <w:r w:rsidRPr="00EB58FB">
        <w:rPr>
          <w:rFonts w:ascii="Times" w:hAnsi="Times" w:cs="Times"/>
          <w:kern w:val="0"/>
          <w:sz w:val="20"/>
          <w:szCs w:val="20"/>
        </w:rPr>
        <w:t>. The idea is to delete its HTML comments; the resulting page should display the same text as the original.</w:t>
      </w:r>
    </w:p>
    <w:p w14:paraId="0B098BBE" w14:textId="77777777" w:rsidR="001D3EBE" w:rsidRPr="00EB58FB" w:rsidRDefault="001D3EBE" w:rsidP="00D4541A">
      <w:pPr>
        <w:numPr>
          <w:ilvl w:val="0"/>
          <w:numId w:val="4"/>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Delete the 18th line, which is an HTML comment. </w:t>
      </w:r>
      <w:r w:rsidRPr="00EB58FB">
        <w:rPr>
          <w:rFonts w:ascii="Courier" w:hAnsi="Courier" w:cs="Courier"/>
          <w:kern w:val="0"/>
          <w:sz w:val="20"/>
          <w:szCs w:val="20"/>
        </w:rPr>
        <w:t>&lt;!-- HTML comments look like this. --&gt;</w:t>
      </w:r>
    </w:p>
    <w:p w14:paraId="08429D7E" w14:textId="77777777" w:rsidR="001D3EBE" w:rsidRPr="00EB58FB" w:rsidRDefault="001D3EBE" w:rsidP="00D4541A">
      <w:pPr>
        <w:numPr>
          <w:ilvl w:val="0"/>
          <w:numId w:val="4"/>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lastRenderedPageBreak/>
        <w:t>Delete the HTML comment containing the text "</w:t>
      </w:r>
      <w:r w:rsidRPr="00EB58FB">
        <w:rPr>
          <w:rFonts w:ascii="Courier" w:hAnsi="Courier" w:cs="Courier"/>
          <w:kern w:val="0"/>
          <w:sz w:val="20"/>
          <w:szCs w:val="20"/>
        </w:rPr>
        <w:t>DELETEME DELETEME DELETEME</w:t>
      </w:r>
      <w:r w:rsidRPr="00EB58FB">
        <w:rPr>
          <w:rFonts w:ascii="Times" w:hAnsi="Times" w:cs="Times"/>
          <w:kern w:val="0"/>
          <w:sz w:val="20"/>
          <w:szCs w:val="20"/>
        </w:rPr>
        <w:t>".</w:t>
      </w:r>
    </w:p>
    <w:p w14:paraId="7EA0975A" w14:textId="77777777" w:rsidR="001D3EBE" w:rsidRPr="00EB58FB" w:rsidRDefault="001D3EBE" w:rsidP="00D4541A">
      <w:pPr>
        <w:numPr>
          <w:ilvl w:val="0"/>
          <w:numId w:val="4"/>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Delete the HTML comment containing the text "</w:t>
      </w:r>
      <w:r w:rsidRPr="00EB58FB">
        <w:rPr>
          <w:rFonts w:ascii="Courier" w:hAnsi="Courier" w:cs="Courier"/>
          <w:kern w:val="0"/>
          <w:sz w:val="20"/>
          <w:szCs w:val="20"/>
        </w:rPr>
        <w:t>https://en.wikipedia.org/wiki/HTML_comment#Comments</w:t>
      </w:r>
      <w:r w:rsidRPr="00EB58FB">
        <w:rPr>
          <w:rFonts w:ascii="Times" w:hAnsi="Times" w:cs="Times"/>
          <w:kern w:val="0"/>
          <w:sz w:val="20"/>
          <w:szCs w:val="20"/>
        </w:rPr>
        <w:t>".</w:t>
      </w:r>
    </w:p>
    <w:p w14:paraId="71DB5AD1" w14:textId="77777777" w:rsidR="001D3EBE" w:rsidRPr="00EB58FB" w:rsidRDefault="001D3EBE" w:rsidP="00D4541A">
      <w:pPr>
        <w:numPr>
          <w:ilvl w:val="0"/>
          <w:numId w:val="4"/>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There are two more HTML comments; delete them too.</w:t>
      </w:r>
    </w:p>
    <w:p w14:paraId="0737FF56"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 xml:space="preserve">Once again, try to accomplish the tasks using a small number of keystrokes. When you are done, save the file and exit back to the command line. You can check your work by using a browser to view </w:t>
      </w:r>
      <w:r w:rsidRPr="00EB58FB">
        <w:rPr>
          <w:rFonts w:ascii="Courier" w:hAnsi="Courier" w:cs="Courier"/>
          <w:kern w:val="0"/>
          <w:sz w:val="20"/>
          <w:szCs w:val="20"/>
        </w:rPr>
        <w:t>exer2.html</w:t>
      </w:r>
      <w:r w:rsidRPr="00EB58FB">
        <w:rPr>
          <w:rFonts w:ascii="Times" w:hAnsi="Times" w:cs="Times"/>
          <w:kern w:val="0"/>
          <w:sz w:val="20"/>
          <w:szCs w:val="20"/>
        </w:rPr>
        <w:t>. Also, check that you haven't deleted something that you want to keep, by using the following command:</w:t>
      </w:r>
    </w:p>
    <w:p w14:paraId="0A4B4004" w14:textId="77777777" w:rsidR="001D3EBE" w:rsidRPr="00EB58FB" w:rsidRDefault="001D3EBE" w:rsidP="00D4541A">
      <w:pPr>
        <w:autoSpaceDE w:val="0"/>
        <w:autoSpaceDN w:val="0"/>
        <w:adjustRightInd w:val="0"/>
        <w:spacing w:line="10" w:lineRule="atLeast"/>
        <w:jc w:val="left"/>
        <w:rPr>
          <w:rFonts w:ascii="Courier" w:hAnsi="Courier" w:cs="Courier"/>
          <w:kern w:val="0"/>
          <w:sz w:val="20"/>
          <w:szCs w:val="20"/>
        </w:rPr>
      </w:pPr>
      <w:hyperlink r:id="rId13" w:history="1">
        <w:r w:rsidRPr="00EB58FB">
          <w:rPr>
            <w:rFonts w:ascii="Courier" w:hAnsi="Courier" w:cs="Courier"/>
            <w:color w:val="0000E9"/>
            <w:kern w:val="0"/>
            <w:sz w:val="20"/>
            <w:szCs w:val="20"/>
            <w:u w:val="single" w:color="0000E9"/>
          </w:rPr>
          <w:t>diff</w:t>
        </w:r>
      </w:hyperlink>
      <w:r w:rsidRPr="00EB58FB">
        <w:rPr>
          <w:rFonts w:ascii="Courier" w:hAnsi="Courier" w:cs="Courier"/>
          <w:kern w:val="0"/>
          <w:sz w:val="20"/>
          <w:szCs w:val="20"/>
        </w:rPr>
        <w:t xml:space="preserve"> -u exer1.html exer2.html &gt;exer2.diff</w:t>
      </w:r>
    </w:p>
    <w:p w14:paraId="03E38EA8"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 xml:space="preserve">The output file </w:t>
      </w:r>
      <w:r w:rsidRPr="00EB58FB">
        <w:rPr>
          <w:rFonts w:ascii="Courier" w:hAnsi="Courier" w:cs="Courier"/>
          <w:kern w:val="0"/>
          <w:sz w:val="20"/>
          <w:szCs w:val="20"/>
        </w:rPr>
        <w:t>exer2.diff</w:t>
      </w:r>
      <w:r w:rsidRPr="00EB58FB">
        <w:rPr>
          <w:rFonts w:ascii="Times" w:hAnsi="Times" w:cs="Times"/>
          <w:kern w:val="0"/>
          <w:sz w:val="20"/>
          <w:szCs w:val="20"/>
        </w:rPr>
        <w:t xml:space="preserve"> should describe only text that you wanted to remove. Don't remove </w:t>
      </w:r>
      <w:r w:rsidRPr="00EB58FB">
        <w:rPr>
          <w:rFonts w:ascii="Courier" w:hAnsi="Courier" w:cs="Courier"/>
          <w:kern w:val="0"/>
          <w:sz w:val="20"/>
          <w:szCs w:val="20"/>
        </w:rPr>
        <w:t>exer2.diff</w:t>
      </w:r>
      <w:r w:rsidRPr="00EB58FB">
        <w:rPr>
          <w:rFonts w:ascii="Times" w:hAnsi="Times" w:cs="Times"/>
          <w:kern w:val="0"/>
          <w:sz w:val="20"/>
          <w:szCs w:val="20"/>
        </w:rPr>
        <w:t>; you'll need it later.</w:t>
      </w:r>
    </w:p>
    <w:p w14:paraId="4BE47528"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Exercise 1.3: Inserting text in Emacs</w:t>
      </w:r>
    </w:p>
    <w:p w14:paraId="166F6D3B" w14:textId="77777777" w:rsidR="001D3EBE" w:rsidRPr="00EB58FB" w:rsidRDefault="001D3EBE" w:rsidP="00D4541A">
      <w:pPr>
        <w:numPr>
          <w:ilvl w:val="0"/>
          <w:numId w:val="5"/>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Use Emacs to edit the file </w:t>
      </w:r>
      <w:r w:rsidRPr="00EB58FB">
        <w:rPr>
          <w:rFonts w:ascii="Courier" w:hAnsi="Courier" w:cs="Courier"/>
          <w:kern w:val="0"/>
          <w:sz w:val="20"/>
          <w:szCs w:val="20"/>
        </w:rPr>
        <w:t>exer3.html</w:t>
      </w:r>
      <w:r w:rsidRPr="00EB58FB">
        <w:rPr>
          <w:rFonts w:ascii="Times" w:hAnsi="Times" w:cs="Times"/>
          <w:kern w:val="0"/>
          <w:sz w:val="20"/>
          <w:szCs w:val="20"/>
        </w:rPr>
        <w:t>.</w:t>
      </w:r>
    </w:p>
    <w:p w14:paraId="4BBE20E9" w14:textId="77777777" w:rsidR="001D3EBE" w:rsidRPr="00EB58FB" w:rsidRDefault="001D3EBE" w:rsidP="00D4541A">
      <w:pPr>
        <w:numPr>
          <w:ilvl w:val="0"/>
          <w:numId w:val="5"/>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Change the first two instances of "Assignment 1" to "Assignment 37".</w:t>
      </w:r>
    </w:p>
    <w:p w14:paraId="5801787D" w14:textId="77777777" w:rsidR="001D3EBE" w:rsidRPr="00EB58FB" w:rsidRDefault="001D3EBE" w:rsidP="00D4541A">
      <w:pPr>
        <w:numPr>
          <w:ilvl w:val="0"/>
          <w:numId w:val="5"/>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Change the first instance of "UTF-8" to "US-ASCII".</w:t>
      </w:r>
    </w:p>
    <w:p w14:paraId="4B783830" w14:textId="77777777" w:rsidR="001D3EBE" w:rsidRPr="00EB58FB" w:rsidRDefault="001D3EBE" w:rsidP="00D4541A">
      <w:pPr>
        <w:numPr>
          <w:ilvl w:val="0"/>
          <w:numId w:val="5"/>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Insert a blank line before the first line containing "</w:t>
      </w:r>
      <w:r w:rsidRPr="00EB58FB">
        <w:rPr>
          <w:rFonts w:ascii="Courier" w:hAnsi="Courier" w:cs="Courier"/>
          <w:kern w:val="0"/>
          <w:sz w:val="20"/>
          <w:szCs w:val="20"/>
        </w:rPr>
        <w:t>&lt;/ol&gt;</w:t>
      </w:r>
      <w:r w:rsidRPr="00EB58FB">
        <w:rPr>
          <w:rFonts w:ascii="Times" w:hAnsi="Times" w:cs="Times"/>
          <w:kern w:val="0"/>
          <w:sz w:val="20"/>
          <w:szCs w:val="20"/>
        </w:rPr>
        <w:t>".</w:t>
      </w:r>
    </w:p>
    <w:p w14:paraId="5E106F0A" w14:textId="77777777" w:rsidR="001D3EBE" w:rsidRPr="00EB58FB" w:rsidRDefault="001D3EBE" w:rsidP="00D4541A">
      <w:pPr>
        <w:numPr>
          <w:ilvl w:val="0"/>
          <w:numId w:val="5"/>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When you finish, save the text file and exit Emacs. As before, use the </w:t>
      </w:r>
      <w:r w:rsidRPr="00EB58FB">
        <w:rPr>
          <w:rFonts w:ascii="Courier" w:hAnsi="Courier" w:cs="Courier"/>
          <w:kern w:val="0"/>
          <w:sz w:val="20"/>
          <w:szCs w:val="20"/>
        </w:rPr>
        <w:t>diff</w:t>
      </w:r>
      <w:r w:rsidRPr="00EB58FB">
        <w:rPr>
          <w:rFonts w:ascii="Times" w:hAnsi="Times" w:cs="Times"/>
          <w:kern w:val="0"/>
          <w:sz w:val="20"/>
          <w:szCs w:val="20"/>
        </w:rPr>
        <w:t xml:space="preserve"> command to check your work.</w:t>
      </w:r>
    </w:p>
    <w:p w14:paraId="3780B829"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Exercise 1.4: Other editing tasks in Emacs</w:t>
      </w:r>
    </w:p>
    <w:p w14:paraId="6025DB74"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In addition to inserting and deleting text, there are other common tasks that you should know, like copy and paste, search and replace, and undo.</w:t>
      </w:r>
    </w:p>
    <w:p w14:paraId="2760D3D3" w14:textId="77777777" w:rsidR="001D3EBE" w:rsidRPr="00EB58FB" w:rsidRDefault="001D3EBE" w:rsidP="00D4541A">
      <w:pPr>
        <w:numPr>
          <w:ilvl w:val="0"/>
          <w:numId w:val="6"/>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Execute the command "</w:t>
      </w:r>
      <w:r w:rsidRPr="00EB58FB">
        <w:rPr>
          <w:rFonts w:ascii="Courier" w:hAnsi="Courier" w:cs="Courier"/>
          <w:kern w:val="0"/>
          <w:sz w:val="20"/>
          <w:szCs w:val="20"/>
        </w:rPr>
        <w:t>cat exer2.html exer2.diff &gt;exer4.html</w:t>
      </w:r>
      <w:r w:rsidRPr="00EB58FB">
        <w:rPr>
          <w:rFonts w:ascii="Times" w:hAnsi="Times" w:cs="Times"/>
          <w:kern w:val="0"/>
          <w:sz w:val="20"/>
          <w:szCs w:val="20"/>
        </w:rPr>
        <w:t xml:space="preserve">" to create a file </w:t>
      </w:r>
      <w:r w:rsidRPr="00EB58FB">
        <w:rPr>
          <w:rFonts w:ascii="Courier" w:hAnsi="Courier" w:cs="Courier"/>
          <w:kern w:val="0"/>
          <w:sz w:val="20"/>
          <w:szCs w:val="20"/>
        </w:rPr>
        <w:t>exer4.html</w:t>
      </w:r>
      <w:r w:rsidRPr="00EB58FB">
        <w:rPr>
          <w:rFonts w:ascii="Times" w:hAnsi="Times" w:cs="Times"/>
          <w:kern w:val="0"/>
          <w:sz w:val="20"/>
          <w:szCs w:val="20"/>
        </w:rPr>
        <w:t xml:space="preserve"> that contains a copy of </w:t>
      </w:r>
      <w:r w:rsidRPr="00EB58FB">
        <w:rPr>
          <w:rFonts w:ascii="Courier" w:hAnsi="Courier" w:cs="Courier"/>
          <w:kern w:val="0"/>
          <w:sz w:val="20"/>
          <w:szCs w:val="20"/>
        </w:rPr>
        <w:t>exer2.html</w:t>
      </w:r>
      <w:r w:rsidRPr="00EB58FB">
        <w:rPr>
          <w:rFonts w:ascii="Times" w:hAnsi="Times" w:cs="Times"/>
          <w:kern w:val="0"/>
          <w:sz w:val="20"/>
          <w:szCs w:val="20"/>
        </w:rPr>
        <w:t xml:space="preserve"> followed by a copy of </w:t>
      </w:r>
      <w:r w:rsidRPr="00EB58FB">
        <w:rPr>
          <w:rFonts w:ascii="Courier" w:hAnsi="Courier" w:cs="Courier"/>
          <w:kern w:val="0"/>
          <w:sz w:val="20"/>
          <w:szCs w:val="20"/>
        </w:rPr>
        <w:t>exer2.diff</w:t>
      </w:r>
      <w:r w:rsidRPr="00EB58FB">
        <w:rPr>
          <w:rFonts w:ascii="Times" w:hAnsi="Times" w:cs="Times"/>
          <w:kern w:val="0"/>
          <w:sz w:val="20"/>
          <w:szCs w:val="20"/>
        </w:rPr>
        <w:t>.</w:t>
      </w:r>
    </w:p>
    <w:p w14:paraId="48AB0198" w14:textId="77777777" w:rsidR="001D3EBE" w:rsidRPr="00EB58FB" w:rsidRDefault="001D3EBE" w:rsidP="00D4541A">
      <w:pPr>
        <w:numPr>
          <w:ilvl w:val="0"/>
          <w:numId w:val="6"/>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Use Emacs to edit the file </w:t>
      </w:r>
      <w:r w:rsidRPr="00EB58FB">
        <w:rPr>
          <w:rFonts w:ascii="Courier" w:hAnsi="Courier" w:cs="Courier"/>
          <w:kern w:val="0"/>
          <w:sz w:val="20"/>
          <w:szCs w:val="20"/>
        </w:rPr>
        <w:t>exer4.html</w:t>
      </w:r>
      <w:r w:rsidRPr="00EB58FB">
        <w:rPr>
          <w:rFonts w:ascii="Times" w:hAnsi="Times" w:cs="Times"/>
          <w:kern w:val="0"/>
          <w:sz w:val="20"/>
          <w:szCs w:val="20"/>
        </w:rPr>
        <w:t xml:space="preserve">. The idea is to edit the file so that it looks identical to </w:t>
      </w:r>
      <w:r w:rsidRPr="00EB58FB">
        <w:rPr>
          <w:rFonts w:ascii="Courier" w:hAnsi="Courier" w:cs="Courier"/>
          <w:kern w:val="0"/>
          <w:sz w:val="20"/>
          <w:szCs w:val="20"/>
        </w:rPr>
        <w:t>exer1.html</w:t>
      </w:r>
      <w:r w:rsidRPr="00EB58FB">
        <w:rPr>
          <w:rFonts w:ascii="Times" w:hAnsi="Times" w:cs="Times"/>
          <w:kern w:val="0"/>
          <w:sz w:val="20"/>
          <w:szCs w:val="20"/>
        </w:rPr>
        <w:t xml:space="preserve"> on a browser, but the file itself is a little bit different internally.</w:t>
      </w:r>
    </w:p>
    <w:p w14:paraId="63690A0B" w14:textId="77777777" w:rsidR="001D3EBE" w:rsidRPr="00EB58FB" w:rsidRDefault="001D3EBE" w:rsidP="00D4541A">
      <w:pPr>
        <w:numPr>
          <w:ilvl w:val="0"/>
          <w:numId w:val="6"/>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Go to the end of the file. Copy the new lines in the last chunk of diff output, and paste them into the correct location earlier in the file.</w:t>
      </w:r>
    </w:p>
    <w:p w14:paraId="4FB3426E" w14:textId="77777777" w:rsidR="001D3EBE" w:rsidRPr="00EB58FB" w:rsidRDefault="001D3EBE" w:rsidP="00D4541A">
      <w:pPr>
        <w:numPr>
          <w:ilvl w:val="0"/>
          <w:numId w:val="6"/>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Repeat the process, until the earlier part of the file is identical to what was in the original.</w:t>
      </w:r>
    </w:p>
    <w:p w14:paraId="2B084829" w14:textId="77777777" w:rsidR="001D3EBE" w:rsidRPr="00EB58FB" w:rsidRDefault="001D3EBE" w:rsidP="00D4541A">
      <w:pPr>
        <w:numPr>
          <w:ilvl w:val="0"/>
          <w:numId w:val="6"/>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Delete the last part of the file, which contains the diff output.</w:t>
      </w:r>
    </w:p>
    <w:p w14:paraId="77C50A55" w14:textId="77777777" w:rsidR="001D3EBE" w:rsidRPr="00EB58FB" w:rsidRDefault="001D3EBE" w:rsidP="00D4541A">
      <w:pPr>
        <w:numPr>
          <w:ilvl w:val="0"/>
          <w:numId w:val="6"/>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except we didn't really want to do that, so undo the deletion.</w:t>
      </w:r>
    </w:p>
    <w:p w14:paraId="5D2A5CFB" w14:textId="77777777" w:rsidR="001D3EBE" w:rsidRPr="00EB58FB" w:rsidRDefault="001D3EBE" w:rsidP="00D4541A">
      <w:pPr>
        <w:numPr>
          <w:ilvl w:val="0"/>
          <w:numId w:val="6"/>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Turn the diff output into a comment, by surrounding it with "</w:t>
      </w:r>
      <w:r w:rsidRPr="00EB58FB">
        <w:rPr>
          <w:rFonts w:ascii="Courier" w:hAnsi="Courier" w:cs="Courier"/>
          <w:kern w:val="0"/>
          <w:sz w:val="20"/>
          <w:szCs w:val="20"/>
        </w:rPr>
        <w:t>&lt;!--</w:t>
      </w:r>
      <w:r w:rsidRPr="00EB58FB">
        <w:rPr>
          <w:rFonts w:ascii="Times" w:hAnsi="Times" w:cs="Times"/>
          <w:kern w:val="0"/>
          <w:sz w:val="20"/>
          <w:szCs w:val="20"/>
        </w:rPr>
        <w:t>" and "</w:t>
      </w:r>
      <w:r w:rsidRPr="00EB58FB">
        <w:rPr>
          <w:rFonts w:ascii="Courier" w:hAnsi="Courier" w:cs="Courier"/>
          <w:kern w:val="0"/>
          <w:sz w:val="20"/>
          <w:szCs w:val="20"/>
        </w:rPr>
        <w:t>--&gt;</w:t>
      </w:r>
      <w:r w:rsidRPr="00EB58FB">
        <w:rPr>
          <w:rFonts w:ascii="Times" w:hAnsi="Times" w:cs="Times"/>
          <w:kern w:val="0"/>
          <w:sz w:val="20"/>
          <w:szCs w:val="20"/>
        </w:rPr>
        <w:t>".</w:t>
      </w:r>
    </w:p>
    <w:p w14:paraId="3D3DFDFF" w14:textId="77777777" w:rsidR="001D3EBE" w:rsidRPr="00EB58FB" w:rsidRDefault="001D3EBE" w:rsidP="00D4541A">
      <w:pPr>
        <w:numPr>
          <w:ilvl w:val="0"/>
          <w:numId w:val="6"/>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Now let's try some search and replaces. Search the text document for the pattern "</w:t>
      </w:r>
      <w:r w:rsidRPr="00EB58FB">
        <w:rPr>
          <w:rFonts w:ascii="Courier" w:hAnsi="Courier" w:cs="Courier"/>
          <w:kern w:val="0"/>
          <w:sz w:val="20"/>
          <w:szCs w:val="20"/>
        </w:rPr>
        <w:t>&lt;ol&gt;</w:t>
      </w:r>
      <w:r w:rsidRPr="00EB58FB">
        <w:rPr>
          <w:rFonts w:ascii="Times" w:hAnsi="Times" w:cs="Times"/>
          <w:kern w:val="0"/>
          <w:sz w:val="20"/>
          <w:szCs w:val="20"/>
        </w:rPr>
        <w:t>". How many instances did you find? Use the search and replace function to replace them all with the initial-caps equivalent "</w:t>
      </w:r>
      <w:r w:rsidRPr="00EB58FB">
        <w:rPr>
          <w:rFonts w:ascii="Courier" w:hAnsi="Courier" w:cs="Courier"/>
          <w:kern w:val="0"/>
          <w:sz w:val="20"/>
          <w:szCs w:val="20"/>
        </w:rPr>
        <w:t>&lt;Ol&gt;</w:t>
      </w:r>
      <w:r w:rsidRPr="00EB58FB">
        <w:rPr>
          <w:rFonts w:ascii="Times" w:hAnsi="Times" w:cs="Times"/>
          <w:kern w:val="0"/>
          <w:sz w:val="20"/>
          <w:szCs w:val="20"/>
        </w:rPr>
        <w:t>".</w:t>
      </w:r>
    </w:p>
    <w:p w14:paraId="0E46004C" w14:textId="77777777" w:rsidR="001D3EBE" w:rsidRPr="00EB58FB" w:rsidRDefault="001D3EBE" w:rsidP="00D4541A">
      <w:pPr>
        <w:numPr>
          <w:ilvl w:val="0"/>
          <w:numId w:val="6"/>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Check your work with viewing </w:t>
      </w:r>
      <w:r w:rsidRPr="00EB58FB">
        <w:rPr>
          <w:rFonts w:ascii="Courier" w:hAnsi="Courier" w:cs="Courier"/>
          <w:kern w:val="0"/>
          <w:sz w:val="20"/>
          <w:szCs w:val="20"/>
        </w:rPr>
        <w:t>exer4.html</w:t>
      </w:r>
      <w:r w:rsidRPr="00EB58FB">
        <w:rPr>
          <w:rFonts w:ascii="Times" w:hAnsi="Times" w:cs="Times"/>
          <w:kern w:val="0"/>
          <w:sz w:val="20"/>
          <w:szCs w:val="20"/>
        </w:rPr>
        <w:t xml:space="preserve"> with an HTML browser, and by running the shell command "</w:t>
      </w:r>
      <w:r w:rsidRPr="00EB58FB">
        <w:rPr>
          <w:rFonts w:ascii="Courier" w:hAnsi="Courier" w:cs="Courier"/>
          <w:kern w:val="0"/>
          <w:sz w:val="20"/>
          <w:szCs w:val="20"/>
        </w:rPr>
        <w:t>diff -u exer1.html exer4.html &gt;exer4.diff</w:t>
      </w:r>
      <w:r w:rsidRPr="00EB58FB">
        <w:rPr>
          <w:rFonts w:ascii="Times" w:hAnsi="Times" w:cs="Times"/>
          <w:kern w:val="0"/>
          <w:sz w:val="20"/>
          <w:szCs w:val="20"/>
        </w:rPr>
        <w:t>". The only differences should be changes from "</w:t>
      </w:r>
      <w:r w:rsidRPr="00EB58FB">
        <w:rPr>
          <w:rFonts w:ascii="Courier" w:hAnsi="Courier" w:cs="Courier"/>
          <w:kern w:val="0"/>
          <w:sz w:val="20"/>
          <w:szCs w:val="20"/>
        </w:rPr>
        <w:t>&lt;ol&gt;</w:t>
      </w:r>
      <w:r w:rsidRPr="00EB58FB">
        <w:rPr>
          <w:rFonts w:ascii="Times" w:hAnsi="Times" w:cs="Times"/>
          <w:kern w:val="0"/>
          <w:sz w:val="20"/>
          <w:szCs w:val="20"/>
        </w:rPr>
        <w:t>" to "</w:t>
      </w:r>
      <w:r w:rsidRPr="00EB58FB">
        <w:rPr>
          <w:rFonts w:ascii="Courier" w:hAnsi="Courier" w:cs="Courier"/>
          <w:kern w:val="0"/>
          <w:sz w:val="20"/>
          <w:szCs w:val="20"/>
        </w:rPr>
        <w:t>&lt;Ol&gt;</w:t>
      </w:r>
      <w:r w:rsidRPr="00EB58FB">
        <w:rPr>
          <w:rFonts w:ascii="Times" w:hAnsi="Times" w:cs="Times"/>
          <w:kern w:val="0"/>
          <w:sz w:val="20"/>
          <w:szCs w:val="20"/>
        </w:rPr>
        <w:t>", and a long HTML comment at the end.</w:t>
      </w:r>
    </w:p>
    <w:p w14:paraId="2E86233A"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Exercise 1.5: Doing commands in Emacs</w:t>
      </w:r>
    </w:p>
    <w:p w14:paraId="6B0223B6"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Do these tasks all within Emacs. Don't use a shell subcommand if you can avoid it.</w:t>
      </w:r>
    </w:p>
    <w:p w14:paraId="4C20ED6F"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Create a new directory named "</w:t>
      </w:r>
      <w:r w:rsidRPr="00EB58FB">
        <w:rPr>
          <w:rFonts w:ascii="Courier" w:hAnsi="Courier" w:cs="Courier"/>
          <w:kern w:val="0"/>
          <w:sz w:val="20"/>
          <w:szCs w:val="20"/>
        </w:rPr>
        <w:t>junk</w:t>
      </w:r>
      <w:r w:rsidRPr="00EB58FB">
        <w:rPr>
          <w:rFonts w:ascii="Times" w:hAnsi="Times" w:cs="Times"/>
          <w:kern w:val="0"/>
          <w:sz w:val="20"/>
          <w:szCs w:val="20"/>
        </w:rPr>
        <w:t>" that's right under your home directory.</w:t>
      </w:r>
    </w:p>
    <w:p w14:paraId="26419FF4"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Times" w:hAnsi="Times" w:cs="Times"/>
          <w:kern w:val="0"/>
          <w:sz w:val="20"/>
          <w:szCs w:val="20"/>
        </w:rPr>
        <w:t xml:space="preserve">In that directory, create a C source file </w:t>
      </w:r>
      <w:r w:rsidRPr="00EB58FB">
        <w:rPr>
          <w:rFonts w:ascii="Courier" w:hAnsi="Courier" w:cs="Courier"/>
          <w:kern w:val="0"/>
          <w:sz w:val="20"/>
          <w:szCs w:val="20"/>
        </w:rPr>
        <w:t>hello.c</w:t>
      </w:r>
      <w:r w:rsidRPr="00EB58FB">
        <w:rPr>
          <w:rFonts w:ascii="Times" w:hAnsi="Times" w:cs="Times"/>
          <w:kern w:val="0"/>
          <w:sz w:val="20"/>
          <w:szCs w:val="20"/>
        </w:rPr>
        <w:t xml:space="preserve"> that contains the following text. Take care to get the text exactly right, with no trailing spaces or empty lines, with the initial </w:t>
      </w:r>
      <w:r w:rsidRPr="00EB58FB">
        <w:rPr>
          <w:rFonts w:ascii="Courier" w:hAnsi="Courier" w:cs="Courier"/>
          <w:kern w:val="0"/>
          <w:sz w:val="20"/>
          <w:szCs w:val="20"/>
        </w:rPr>
        <w:t>#</w:t>
      </w:r>
      <w:r w:rsidRPr="00EB58FB">
        <w:rPr>
          <w:rFonts w:ascii="Times" w:hAnsi="Times" w:cs="Times"/>
          <w:kern w:val="0"/>
          <w:sz w:val="20"/>
          <w:szCs w:val="20"/>
        </w:rPr>
        <w:t xml:space="preserve"> in the leftmost column of the first line, and with all other lines indented to match exactly as shown: </w:t>
      </w:r>
      <w:r w:rsidRPr="00EB58FB">
        <w:rPr>
          <w:rFonts w:ascii="Courier" w:hAnsi="Courier" w:cs="Courier"/>
          <w:kern w:val="0"/>
          <w:sz w:val="20"/>
          <w:szCs w:val="20"/>
        </w:rPr>
        <w:t>#include &lt;stdio.h&gt;</w:t>
      </w:r>
    </w:p>
    <w:p w14:paraId="3EA22B4F"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int</w:t>
      </w:r>
    </w:p>
    <w:p w14:paraId="6E643D1A"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main (void)</w:t>
      </w:r>
    </w:p>
    <w:p w14:paraId="1689129F"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w:t>
      </w:r>
    </w:p>
    <w:p w14:paraId="239C2120"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 xml:space="preserve">  char n = '\n';</w:t>
      </w:r>
    </w:p>
    <w:p w14:paraId="37AF876A"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 xml:space="preserve">  char b = '\\';</w:t>
      </w:r>
    </w:p>
    <w:p w14:paraId="63EACF96"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 xml:space="preserve">  char q = '"';</w:t>
      </w:r>
    </w:p>
    <w:p w14:paraId="422AA4C7"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 xml:space="preserve">  char const *p = "#include &lt;stdio.h&gt;%cint%cmain (void)%c{%c  char n = '%cn';%c  char b = '%c%c';%c  char q = '%c';%c  char const *p = %c%s%c;%c  printf (p, n, n, n, n, b, n, b, b, n, q, n, q, p, q, n, n, n, n);%c  return 0;%c}%c";</w:t>
      </w:r>
    </w:p>
    <w:p w14:paraId="790046B9"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 xml:space="preserve">  printf (p, n, n, n, n, b, n, b, b, n, q, n, q, p, q, n, n, n, n);</w:t>
      </w:r>
    </w:p>
    <w:p w14:paraId="1AA61EA5"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 xml:space="preserve">  return 0;</w:t>
      </w:r>
    </w:p>
    <w:p w14:paraId="71F26818"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Courier" w:hAnsi="Courier" w:cs="Courier"/>
          <w:kern w:val="0"/>
          <w:sz w:val="20"/>
          <w:szCs w:val="20"/>
        </w:rPr>
      </w:pPr>
      <w:r w:rsidRPr="00EB58FB">
        <w:rPr>
          <w:rFonts w:ascii="Courier" w:hAnsi="Courier" w:cs="Courier"/>
          <w:kern w:val="0"/>
          <w:sz w:val="20"/>
          <w:szCs w:val="20"/>
        </w:rPr>
        <w:t>}</w:t>
      </w:r>
    </w:p>
    <w:p w14:paraId="7B905DD8"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p>
    <w:p w14:paraId="6C6D34DB"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Compile this file, using the Emacs </w:t>
      </w:r>
      <w:r w:rsidRPr="00EB58FB">
        <w:rPr>
          <w:rFonts w:ascii="Courier" w:hAnsi="Courier" w:cs="Courier"/>
          <w:kern w:val="0"/>
          <w:sz w:val="20"/>
          <w:szCs w:val="20"/>
        </w:rPr>
        <w:t>M-x compile</w:t>
      </w:r>
      <w:r w:rsidRPr="00EB58FB">
        <w:rPr>
          <w:rFonts w:ascii="Times" w:hAnsi="Times" w:cs="Times"/>
          <w:kern w:val="0"/>
          <w:sz w:val="20"/>
          <w:szCs w:val="20"/>
        </w:rPr>
        <w:t xml:space="preserve"> command.</w:t>
      </w:r>
    </w:p>
    <w:p w14:paraId="3491AC79"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Run the compiled program, and put its output into a new Emacs buffer named </w:t>
      </w:r>
      <w:r w:rsidRPr="00EB58FB">
        <w:rPr>
          <w:rFonts w:ascii="Courier" w:hAnsi="Courier" w:cs="Courier"/>
          <w:kern w:val="0"/>
          <w:sz w:val="20"/>
          <w:szCs w:val="20"/>
        </w:rPr>
        <w:t>hello-out</w:t>
      </w:r>
      <w:r w:rsidRPr="00EB58FB">
        <w:rPr>
          <w:rFonts w:ascii="Times" w:hAnsi="Times" w:cs="Times"/>
          <w:kern w:val="0"/>
          <w:sz w:val="20"/>
          <w:szCs w:val="20"/>
        </w:rPr>
        <w:t>.</w:t>
      </w:r>
    </w:p>
    <w:p w14:paraId="53925B9F" w14:textId="77777777" w:rsidR="001D3EBE" w:rsidRPr="00EB58FB" w:rsidRDefault="001D3EBE" w:rsidP="00D4541A">
      <w:pPr>
        <w:numPr>
          <w:ilvl w:val="0"/>
          <w:numId w:val="7"/>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lastRenderedPageBreak/>
        <w:t xml:space="preserve">Copy this buffer's contents directly into the log that you're maintaining for this exercise. (You </w:t>
      </w:r>
      <w:r w:rsidRPr="00EB58FB">
        <w:rPr>
          <w:rFonts w:ascii="Times" w:hAnsi="Times" w:cs="Times"/>
          <w:i/>
          <w:iCs/>
          <w:kern w:val="0"/>
          <w:sz w:val="20"/>
          <w:szCs w:val="20"/>
        </w:rPr>
        <w:t>are</w:t>
      </w:r>
      <w:r w:rsidRPr="00EB58FB">
        <w:rPr>
          <w:rFonts w:ascii="Times" w:hAnsi="Times" w:cs="Times"/>
          <w:kern w:val="0"/>
          <w:sz w:val="20"/>
          <w:szCs w:val="20"/>
        </w:rPr>
        <w:t xml:space="preserve"> using Emacs to maintain the log, aren't you?)</w:t>
      </w:r>
    </w:p>
    <w:p w14:paraId="30D1CF69"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Exercise 1.6: Running Elisp code</w:t>
      </w:r>
    </w:p>
    <w:p w14:paraId="7C0EB127" w14:textId="77777777" w:rsidR="001D3EBE" w:rsidRPr="00EB58FB" w:rsidRDefault="001D3EBE" w:rsidP="00D4541A">
      <w:pPr>
        <w:numPr>
          <w:ilvl w:val="0"/>
          <w:numId w:val="8"/>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Visit Emacs's </w:t>
      </w:r>
      <w:r w:rsidRPr="00EB58FB">
        <w:rPr>
          <w:rFonts w:ascii="Courier" w:hAnsi="Courier" w:cs="Courier"/>
          <w:kern w:val="0"/>
          <w:sz w:val="20"/>
          <w:szCs w:val="20"/>
        </w:rPr>
        <w:t>*scratch*</w:t>
      </w:r>
      <w:r w:rsidRPr="00EB58FB">
        <w:rPr>
          <w:rFonts w:ascii="Times" w:hAnsi="Times" w:cs="Times"/>
          <w:kern w:val="0"/>
          <w:sz w:val="20"/>
          <w:szCs w:val="20"/>
        </w:rPr>
        <w:t xml:space="preserve"> buffer.</w:t>
      </w:r>
    </w:p>
    <w:p w14:paraId="5AAF2658" w14:textId="77777777" w:rsidR="001D3EBE" w:rsidRPr="00EB58FB" w:rsidRDefault="001D3EBE" w:rsidP="00D4541A">
      <w:pPr>
        <w:numPr>
          <w:ilvl w:val="0"/>
          <w:numId w:val="8"/>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In the buffer, compute a random integer by invoking the </w:t>
      </w:r>
      <w:r w:rsidRPr="00EB58FB">
        <w:rPr>
          <w:rFonts w:ascii="Courier" w:hAnsi="Courier" w:cs="Courier"/>
          <w:kern w:val="0"/>
          <w:sz w:val="20"/>
          <w:szCs w:val="20"/>
        </w:rPr>
        <w:t>random</w:t>
      </w:r>
      <w:r w:rsidRPr="00EB58FB">
        <w:rPr>
          <w:rFonts w:ascii="Times" w:hAnsi="Times" w:cs="Times"/>
          <w:kern w:val="0"/>
          <w:sz w:val="20"/>
          <w:szCs w:val="20"/>
        </w:rPr>
        <w:t xml:space="preserve"> function. Use </w:t>
      </w:r>
      <w:r w:rsidRPr="00EB58FB">
        <w:rPr>
          <w:rFonts w:ascii="Courier" w:hAnsi="Courier" w:cs="Courier"/>
          <w:kern w:val="0"/>
          <w:sz w:val="20"/>
          <w:szCs w:val="20"/>
        </w:rPr>
        <w:t>C-j</w:t>
      </w:r>
      <w:r w:rsidRPr="00EB58FB">
        <w:rPr>
          <w:rFonts w:ascii="Times" w:hAnsi="Times" w:cs="Times"/>
          <w:kern w:val="0"/>
          <w:sz w:val="20"/>
          <w:szCs w:val="20"/>
        </w:rPr>
        <w:t xml:space="preserve"> (</w:t>
      </w:r>
      <w:r w:rsidRPr="00EB58FB">
        <w:rPr>
          <w:rFonts w:ascii="Courier" w:hAnsi="Courier" w:cs="Courier"/>
          <w:kern w:val="0"/>
          <w:sz w:val="20"/>
          <w:szCs w:val="20"/>
        </w:rPr>
        <w:t>eval-print-last-sexp</w:t>
      </w:r>
      <w:r w:rsidRPr="00EB58FB">
        <w:rPr>
          <w:rFonts w:ascii="Times" w:hAnsi="Times" w:cs="Times"/>
          <w:kern w:val="0"/>
          <w:sz w:val="20"/>
          <w:szCs w:val="20"/>
        </w:rPr>
        <w:t xml:space="preserve">) to invoke the </w:t>
      </w:r>
      <w:r w:rsidRPr="00EB58FB">
        <w:rPr>
          <w:rFonts w:ascii="Courier" w:hAnsi="Courier" w:cs="Courier"/>
          <w:kern w:val="0"/>
          <w:sz w:val="20"/>
          <w:szCs w:val="20"/>
        </w:rPr>
        <w:t>random</w:t>
      </w:r>
      <w:r w:rsidRPr="00EB58FB">
        <w:rPr>
          <w:rFonts w:ascii="Times" w:hAnsi="Times" w:cs="Times"/>
          <w:kern w:val="0"/>
          <w:sz w:val="20"/>
          <w:szCs w:val="20"/>
        </w:rPr>
        <w:t xml:space="preserve"> function.</w:t>
      </w:r>
    </w:p>
    <w:p w14:paraId="0C5EDD81" w14:textId="77777777" w:rsidR="001D3EBE" w:rsidRPr="00EB58FB" w:rsidRDefault="001D3EBE" w:rsidP="00D4541A">
      <w:pPr>
        <w:numPr>
          <w:ilvl w:val="0"/>
          <w:numId w:val="8"/>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In the buffer, assign two random integers to the global variables </w:t>
      </w:r>
      <w:r w:rsidRPr="00EB58FB">
        <w:rPr>
          <w:rFonts w:ascii="Courier" w:hAnsi="Courier" w:cs="Courier"/>
          <w:kern w:val="0"/>
          <w:sz w:val="20"/>
          <w:szCs w:val="20"/>
        </w:rPr>
        <w:t>x</w:t>
      </w:r>
      <w:r w:rsidRPr="00EB58FB">
        <w:rPr>
          <w:rFonts w:ascii="Times" w:hAnsi="Times" w:cs="Times"/>
          <w:kern w:val="0"/>
          <w:sz w:val="20"/>
          <w:szCs w:val="20"/>
        </w:rPr>
        <w:t xml:space="preserve"> and </w:t>
      </w:r>
      <w:r w:rsidRPr="00EB58FB">
        <w:rPr>
          <w:rFonts w:ascii="Courier" w:hAnsi="Courier" w:cs="Courier"/>
          <w:kern w:val="0"/>
          <w:sz w:val="20"/>
          <w:szCs w:val="20"/>
        </w:rPr>
        <w:t>y</w:t>
      </w:r>
      <w:r w:rsidRPr="00EB58FB">
        <w:rPr>
          <w:rFonts w:ascii="Times" w:hAnsi="Times" w:cs="Times"/>
          <w:kern w:val="0"/>
          <w:sz w:val="20"/>
          <w:szCs w:val="20"/>
        </w:rPr>
        <w:t xml:space="preserve">. You can start by executing </w:t>
      </w:r>
      <w:r w:rsidRPr="00EB58FB">
        <w:rPr>
          <w:rFonts w:ascii="Courier" w:hAnsi="Courier" w:cs="Courier"/>
          <w:kern w:val="0"/>
          <w:sz w:val="20"/>
          <w:szCs w:val="20"/>
        </w:rPr>
        <w:t>(setq x (random))</w:t>
      </w:r>
      <w:r w:rsidRPr="00EB58FB">
        <w:rPr>
          <w:rFonts w:ascii="Times" w:hAnsi="Times" w:cs="Times"/>
          <w:kern w:val="0"/>
          <w:sz w:val="20"/>
          <w:szCs w:val="20"/>
        </w:rPr>
        <w:t xml:space="preserve">. Again, use </w:t>
      </w:r>
      <w:r w:rsidRPr="00EB58FB">
        <w:rPr>
          <w:rFonts w:ascii="Courier" w:hAnsi="Courier" w:cs="Courier"/>
          <w:kern w:val="0"/>
          <w:sz w:val="20"/>
          <w:szCs w:val="20"/>
        </w:rPr>
        <w:t>C-j</w:t>
      </w:r>
      <w:r w:rsidRPr="00EB58FB">
        <w:rPr>
          <w:rFonts w:ascii="Times" w:hAnsi="Times" w:cs="Times"/>
          <w:kern w:val="0"/>
          <w:sz w:val="20"/>
          <w:szCs w:val="20"/>
        </w:rPr>
        <w:t>.</w:t>
      </w:r>
    </w:p>
    <w:p w14:paraId="2E64680B" w14:textId="77777777" w:rsidR="001D3EBE" w:rsidRPr="00EB58FB" w:rsidRDefault="001D3EBE" w:rsidP="00D4541A">
      <w:pPr>
        <w:numPr>
          <w:ilvl w:val="0"/>
          <w:numId w:val="8"/>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What is the product of the two variables? You can find this out by executing </w:t>
      </w:r>
      <w:r w:rsidRPr="00EB58FB">
        <w:rPr>
          <w:rFonts w:ascii="Courier" w:hAnsi="Courier" w:cs="Courier"/>
          <w:kern w:val="0"/>
          <w:sz w:val="20"/>
          <w:szCs w:val="20"/>
        </w:rPr>
        <w:t>(* x y)</w:t>
      </w:r>
      <w:r w:rsidRPr="00EB58FB">
        <w:rPr>
          <w:rFonts w:ascii="Times" w:hAnsi="Times" w:cs="Times"/>
          <w:kern w:val="0"/>
          <w:sz w:val="20"/>
          <w:szCs w:val="20"/>
        </w:rPr>
        <w:t>. What do you observe about the result? If the answer is the correct mathematical answer, keep trying again with a different pair of random integers until you get an answer that is not mathematically correct.</w:t>
      </w:r>
    </w:p>
    <w:p w14:paraId="5CF84117" w14:textId="77777777" w:rsidR="001D3EBE" w:rsidRPr="00EB58FB" w:rsidRDefault="001D3EBE" w:rsidP="00D4541A">
      <w:pPr>
        <w:numPr>
          <w:ilvl w:val="0"/>
          <w:numId w:val="8"/>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Try evaluating </w:t>
      </w:r>
      <w:r w:rsidRPr="00EB58FB">
        <w:rPr>
          <w:rFonts w:ascii="Courier" w:hAnsi="Courier" w:cs="Courier"/>
          <w:kern w:val="0"/>
          <w:sz w:val="20"/>
          <w:szCs w:val="20"/>
        </w:rPr>
        <w:t>(* x y)</w:t>
      </w:r>
      <w:r w:rsidRPr="00EB58FB">
        <w:rPr>
          <w:rFonts w:ascii="Times" w:hAnsi="Times" w:cs="Times"/>
          <w:kern w:val="0"/>
          <w:sz w:val="20"/>
          <w:szCs w:val="20"/>
        </w:rPr>
        <w:t xml:space="preserve"> again, but this time with </w:t>
      </w:r>
      <w:r w:rsidRPr="00EB58FB">
        <w:rPr>
          <w:rFonts w:ascii="Courier" w:hAnsi="Courier" w:cs="Courier"/>
          <w:kern w:val="0"/>
          <w:sz w:val="20"/>
          <w:szCs w:val="20"/>
        </w:rPr>
        <w:t>M-:</w:t>
      </w:r>
      <w:r w:rsidRPr="00EB58FB">
        <w:rPr>
          <w:rFonts w:ascii="Times" w:hAnsi="Times" w:cs="Times"/>
          <w:kern w:val="0"/>
          <w:sz w:val="20"/>
          <w:szCs w:val="20"/>
        </w:rPr>
        <w:t xml:space="preserve"> (</w:t>
      </w:r>
      <w:r w:rsidRPr="00EB58FB">
        <w:rPr>
          <w:rFonts w:ascii="Courier" w:hAnsi="Courier" w:cs="Courier"/>
          <w:kern w:val="0"/>
          <w:sz w:val="20"/>
          <w:szCs w:val="20"/>
        </w:rPr>
        <w:t>eval-expression</w:t>
      </w:r>
      <w:r w:rsidRPr="00EB58FB">
        <w:rPr>
          <w:rFonts w:ascii="Times" w:hAnsi="Times" w:cs="Times"/>
          <w:kern w:val="0"/>
          <w:sz w:val="20"/>
          <w:szCs w:val="20"/>
        </w:rPr>
        <w:t>). What difference do you observe in the output?</w:t>
      </w:r>
    </w:p>
    <w:p w14:paraId="3AE5FA0E" w14:textId="77777777" w:rsidR="001D3EBE" w:rsidRPr="00EB58FB" w:rsidRDefault="001D3EBE" w:rsidP="00D4541A">
      <w:pPr>
        <w:numPr>
          <w:ilvl w:val="0"/>
          <w:numId w:val="8"/>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Are the two random integers truly random in the mathematical sense? If not, what's not random about them?</w:t>
      </w:r>
    </w:p>
    <w:p w14:paraId="23B6B7BD" w14:textId="77777777" w:rsidR="001D3EBE" w:rsidRPr="00EB58FB" w:rsidRDefault="001D3EBE" w:rsidP="00D4541A">
      <w:pPr>
        <w:numPr>
          <w:ilvl w:val="0"/>
          <w:numId w:val="8"/>
        </w:numPr>
        <w:tabs>
          <w:tab w:val="left" w:pos="220"/>
          <w:tab w:val="left" w:pos="720"/>
        </w:tabs>
        <w:autoSpaceDE w:val="0"/>
        <w:autoSpaceDN w:val="0"/>
        <w:adjustRightInd w:val="0"/>
        <w:spacing w:line="10" w:lineRule="atLeast"/>
        <w:ind w:hanging="720"/>
        <w:jc w:val="left"/>
        <w:rPr>
          <w:rFonts w:ascii="Times" w:hAnsi="Times" w:cs="Times"/>
          <w:kern w:val="0"/>
          <w:sz w:val="20"/>
          <w:szCs w:val="20"/>
        </w:rPr>
      </w:pPr>
      <w:r w:rsidRPr="00EB58FB">
        <w:rPr>
          <w:rFonts w:ascii="Times" w:hAnsi="Times" w:cs="Times"/>
          <w:kern w:val="0"/>
          <w:sz w:val="20"/>
          <w:szCs w:val="20"/>
        </w:rPr>
        <w:t xml:space="preserve">Assuming </w:t>
      </w:r>
      <w:r w:rsidRPr="00EB58FB">
        <w:rPr>
          <w:rFonts w:ascii="Courier" w:hAnsi="Courier" w:cs="Courier"/>
          <w:kern w:val="0"/>
          <w:sz w:val="20"/>
          <w:szCs w:val="20"/>
        </w:rPr>
        <w:t>(random)</w:t>
      </w:r>
      <w:r w:rsidRPr="00EB58FB">
        <w:rPr>
          <w:rFonts w:ascii="Times" w:hAnsi="Times" w:cs="Times"/>
          <w:kern w:val="0"/>
          <w:sz w:val="20"/>
          <w:szCs w:val="20"/>
        </w:rPr>
        <w:t xml:space="preserve"> is truly random, what is the probability that the two-variable product mentioned above is mathematically incorrect? Explain how you calculated this.</w:t>
      </w:r>
    </w:p>
    <w:p w14:paraId="33B3A088" w14:textId="77777777" w:rsidR="001D3EBE" w:rsidRPr="00EB58FB" w:rsidRDefault="001D3EBE" w:rsidP="00D4541A">
      <w:pPr>
        <w:autoSpaceDE w:val="0"/>
        <w:autoSpaceDN w:val="0"/>
        <w:adjustRightInd w:val="0"/>
        <w:spacing w:line="10" w:lineRule="atLeast"/>
        <w:jc w:val="left"/>
        <w:rPr>
          <w:rFonts w:ascii="Times" w:hAnsi="Times" w:cs="Times"/>
          <w:b/>
          <w:bCs/>
          <w:kern w:val="0"/>
          <w:sz w:val="20"/>
          <w:szCs w:val="20"/>
        </w:rPr>
      </w:pPr>
      <w:r w:rsidRPr="00EB58FB">
        <w:rPr>
          <w:rFonts w:ascii="Times" w:hAnsi="Times" w:cs="Times"/>
          <w:b/>
          <w:bCs/>
          <w:kern w:val="0"/>
          <w:sz w:val="20"/>
          <w:szCs w:val="20"/>
        </w:rPr>
        <w:t>Submit</w:t>
      </w:r>
    </w:p>
    <w:p w14:paraId="0D225734"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You can learn more about HTML comments at &lt;https://en.wikipedia.org/wiki/HTML_comment#Comments&gt;.</w:t>
      </w:r>
    </w:p>
    <w:p w14:paraId="7978188A"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Submit the following files.</w:t>
      </w:r>
    </w:p>
    <w:p w14:paraId="0F525E3F"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Courier" w:hAnsi="Courier" w:cs="Courier"/>
          <w:kern w:val="0"/>
          <w:sz w:val="20"/>
          <w:szCs w:val="20"/>
        </w:rPr>
        <w:t>key1.txt</w:t>
      </w:r>
    </w:p>
    <w:p w14:paraId="65F650F4"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Times" w:hAnsi="Times" w:cs="Times"/>
          <w:kern w:val="0"/>
          <w:sz w:val="20"/>
          <w:szCs w:val="20"/>
        </w:rPr>
        <w:t>For each homework exercise, the set of keystrokes needed to do the exercise. Attempt to use as few keystrokes as possible. Do not bother to write down the keystrokes needed to start the editor (e.g., "</w:t>
      </w:r>
      <w:r w:rsidRPr="00EB58FB">
        <w:rPr>
          <w:rFonts w:ascii="Courier" w:hAnsi="Courier" w:cs="Courier"/>
          <w:kern w:val="0"/>
          <w:sz w:val="20"/>
          <w:szCs w:val="20"/>
        </w:rPr>
        <w:t>e m a c s SP e x e r 1 . h t m l Enter</w:t>
      </w:r>
      <w:r w:rsidRPr="00EB58FB">
        <w:rPr>
          <w:rFonts w:ascii="Times" w:hAnsi="Times" w:cs="Times"/>
          <w:kern w:val="0"/>
          <w:sz w:val="20"/>
          <w:szCs w:val="20"/>
        </w:rPr>
        <w:t>") or to type in the complicated C program of Exercise 1.5. Write down the label of the key for each keystroke, e.g., "</w:t>
      </w:r>
      <w:r w:rsidRPr="00EB58FB">
        <w:rPr>
          <w:rFonts w:ascii="Courier" w:hAnsi="Courier" w:cs="Courier"/>
          <w:kern w:val="0"/>
          <w:sz w:val="20"/>
          <w:szCs w:val="20"/>
        </w:rPr>
        <w:t>a</w:t>
      </w:r>
      <w:r w:rsidRPr="00EB58FB">
        <w:rPr>
          <w:rFonts w:ascii="Times" w:hAnsi="Times" w:cs="Times"/>
          <w:kern w:val="0"/>
          <w:sz w:val="20"/>
          <w:szCs w:val="20"/>
        </w:rPr>
        <w:t>", "</w:t>
      </w:r>
      <w:r w:rsidRPr="00EB58FB">
        <w:rPr>
          <w:rFonts w:ascii="Courier" w:hAnsi="Courier" w:cs="Courier"/>
          <w:kern w:val="0"/>
          <w:sz w:val="20"/>
          <w:szCs w:val="20"/>
        </w:rPr>
        <w:t>A</w:t>
      </w:r>
      <w:r w:rsidRPr="00EB58FB">
        <w:rPr>
          <w:rFonts w:ascii="Times" w:hAnsi="Times" w:cs="Times"/>
          <w:kern w:val="0"/>
          <w:sz w:val="20"/>
          <w:szCs w:val="20"/>
        </w:rPr>
        <w:t>" (if you type "</w:t>
      </w:r>
      <w:r w:rsidRPr="00EB58FB">
        <w:rPr>
          <w:rFonts w:ascii="Courier" w:hAnsi="Courier" w:cs="Courier"/>
          <w:kern w:val="0"/>
          <w:sz w:val="20"/>
          <w:szCs w:val="20"/>
        </w:rPr>
        <w:t>a</w:t>
      </w:r>
      <w:r w:rsidRPr="00EB58FB">
        <w:rPr>
          <w:rFonts w:ascii="Times" w:hAnsi="Times" w:cs="Times"/>
          <w:kern w:val="0"/>
          <w:sz w:val="20"/>
          <w:szCs w:val="20"/>
        </w:rPr>
        <w:t>" while holding down the shift key), "</w:t>
      </w:r>
      <w:r w:rsidRPr="00EB58FB">
        <w:rPr>
          <w:rFonts w:ascii="Courier" w:hAnsi="Courier" w:cs="Courier"/>
          <w:kern w:val="0"/>
          <w:sz w:val="20"/>
          <w:szCs w:val="20"/>
        </w:rPr>
        <w:t>Tab</w:t>
      </w:r>
      <w:r w:rsidRPr="00EB58FB">
        <w:rPr>
          <w:rFonts w:ascii="Times" w:hAnsi="Times" w:cs="Times"/>
          <w:kern w:val="0"/>
          <w:sz w:val="20"/>
          <w:szCs w:val="20"/>
        </w:rPr>
        <w:t>", "</w:t>
      </w:r>
      <w:r w:rsidRPr="00EB58FB">
        <w:rPr>
          <w:rFonts w:ascii="Courier" w:hAnsi="Courier" w:cs="Courier"/>
          <w:kern w:val="0"/>
          <w:sz w:val="20"/>
          <w:szCs w:val="20"/>
        </w:rPr>
        <w:t>Enter</w:t>
      </w:r>
      <w:r w:rsidRPr="00EB58FB">
        <w:rPr>
          <w:rFonts w:ascii="Times" w:hAnsi="Times" w:cs="Times"/>
          <w:kern w:val="0"/>
          <w:sz w:val="20"/>
          <w:szCs w:val="20"/>
        </w:rPr>
        <w:t>", "</w:t>
      </w:r>
      <w:r w:rsidRPr="00EB58FB">
        <w:rPr>
          <w:rFonts w:ascii="Courier" w:hAnsi="Courier" w:cs="Courier"/>
          <w:kern w:val="0"/>
          <w:sz w:val="20"/>
          <w:szCs w:val="20"/>
        </w:rPr>
        <w:t>Esc</w:t>
      </w:r>
      <w:r w:rsidRPr="00EB58FB">
        <w:rPr>
          <w:rFonts w:ascii="Times" w:hAnsi="Times" w:cs="Times"/>
          <w:kern w:val="0"/>
          <w:sz w:val="20"/>
          <w:szCs w:val="20"/>
        </w:rPr>
        <w:t>". Use "</w:t>
      </w:r>
      <w:r w:rsidRPr="00EB58FB">
        <w:rPr>
          <w:rFonts w:ascii="Courier" w:hAnsi="Courier" w:cs="Courier"/>
          <w:kern w:val="0"/>
          <w:sz w:val="20"/>
          <w:szCs w:val="20"/>
        </w:rPr>
        <w:t>SP</w:t>
      </w:r>
      <w:r w:rsidRPr="00EB58FB">
        <w:rPr>
          <w:rFonts w:ascii="Times" w:hAnsi="Times" w:cs="Times"/>
          <w:kern w:val="0"/>
          <w:sz w:val="20"/>
          <w:szCs w:val="20"/>
        </w:rPr>
        <w:t>" for space. Use prefix "</w:t>
      </w:r>
      <w:r w:rsidRPr="00EB58FB">
        <w:rPr>
          <w:rFonts w:ascii="Courier" w:hAnsi="Courier" w:cs="Courier"/>
          <w:kern w:val="0"/>
          <w:sz w:val="20"/>
          <w:szCs w:val="20"/>
        </w:rPr>
        <w:t>C-</w:t>
      </w:r>
      <w:r w:rsidRPr="00EB58FB">
        <w:rPr>
          <w:rFonts w:ascii="Times" w:hAnsi="Times" w:cs="Times"/>
          <w:kern w:val="0"/>
          <w:sz w:val="20"/>
          <w:szCs w:val="20"/>
        </w:rPr>
        <w:t>" and "</w:t>
      </w:r>
      <w:r w:rsidRPr="00EB58FB">
        <w:rPr>
          <w:rFonts w:ascii="Courier" w:hAnsi="Courier" w:cs="Courier"/>
          <w:kern w:val="0"/>
          <w:sz w:val="20"/>
          <w:szCs w:val="20"/>
        </w:rPr>
        <w:t>M-</w:t>
      </w:r>
      <w:r w:rsidRPr="00EB58FB">
        <w:rPr>
          <w:rFonts w:ascii="Times" w:hAnsi="Times" w:cs="Times"/>
          <w:kern w:val="0"/>
          <w:sz w:val="20"/>
          <w:szCs w:val="20"/>
        </w:rPr>
        <w:t>" for control and meta characters: e.g., "</w:t>
      </w:r>
      <w:r w:rsidRPr="00EB58FB">
        <w:rPr>
          <w:rFonts w:ascii="Courier" w:hAnsi="Courier" w:cs="Courier"/>
          <w:kern w:val="0"/>
          <w:sz w:val="20"/>
          <w:szCs w:val="20"/>
        </w:rPr>
        <w:t>C-f</w:t>
      </w:r>
      <w:r w:rsidRPr="00EB58FB">
        <w:rPr>
          <w:rFonts w:ascii="Times" w:hAnsi="Times" w:cs="Times"/>
          <w:kern w:val="0"/>
          <w:sz w:val="20"/>
          <w:szCs w:val="20"/>
        </w:rPr>
        <w:t>" represents Control-F, and "</w:t>
      </w:r>
      <w:r w:rsidRPr="00EB58FB">
        <w:rPr>
          <w:rFonts w:ascii="Courier" w:hAnsi="Courier" w:cs="Courier"/>
          <w:kern w:val="0"/>
          <w:sz w:val="20"/>
          <w:szCs w:val="20"/>
        </w:rPr>
        <w:t>M-f</w:t>
      </w:r>
      <w:r w:rsidRPr="00EB58FB">
        <w:rPr>
          <w:rFonts w:ascii="Times" w:hAnsi="Times" w:cs="Times"/>
          <w:kern w:val="0"/>
          <w:sz w:val="20"/>
          <w:szCs w:val="20"/>
        </w:rPr>
        <w:t>" represents Meta-F. Put a space or a newline between each pair of keystroke representations. For example: "</w:t>
      </w:r>
      <w:r w:rsidRPr="00EB58FB">
        <w:rPr>
          <w:rFonts w:ascii="Courier" w:hAnsi="Courier" w:cs="Courier"/>
          <w:kern w:val="0"/>
          <w:sz w:val="20"/>
          <w:szCs w:val="20"/>
        </w:rPr>
        <w:t>e m a c s &lt; v i Backspace Backspace Backspace &gt; v i</w:t>
      </w:r>
      <w:r w:rsidRPr="00EB58FB">
        <w:rPr>
          <w:rFonts w:ascii="Times" w:hAnsi="Times" w:cs="Times"/>
          <w:kern w:val="0"/>
          <w:sz w:val="20"/>
          <w:szCs w:val="20"/>
        </w:rPr>
        <w:t>". If you use some key not described above, invent your own ASCII name for the key and explain what key you mean, but don't put spaces or newlines in your key name.</w:t>
      </w:r>
    </w:p>
    <w:p w14:paraId="358C9814" w14:textId="77777777" w:rsidR="001D3EBE" w:rsidRPr="00EB58FB" w:rsidRDefault="001D3EBE" w:rsidP="00D4541A">
      <w:pPr>
        <w:autoSpaceDE w:val="0"/>
        <w:autoSpaceDN w:val="0"/>
        <w:adjustRightInd w:val="0"/>
        <w:spacing w:line="10" w:lineRule="atLeast"/>
        <w:jc w:val="left"/>
        <w:rPr>
          <w:rFonts w:ascii="Times" w:hAnsi="Times" w:cs="Times"/>
          <w:kern w:val="0"/>
          <w:sz w:val="20"/>
          <w:szCs w:val="20"/>
        </w:rPr>
      </w:pPr>
      <w:r w:rsidRPr="00EB58FB">
        <w:rPr>
          <w:rFonts w:ascii="Courier" w:hAnsi="Courier" w:cs="Courier"/>
          <w:kern w:val="0"/>
          <w:sz w:val="20"/>
          <w:szCs w:val="20"/>
        </w:rPr>
        <w:t>ans1.txt</w:t>
      </w:r>
    </w:p>
    <w:p w14:paraId="6DB2FF45" w14:textId="77777777" w:rsidR="00DB6BE4" w:rsidRPr="00EB58FB" w:rsidRDefault="001D3EBE" w:rsidP="00D4541A">
      <w:pPr>
        <w:spacing w:line="10" w:lineRule="atLeast"/>
        <w:rPr>
          <w:rFonts w:ascii="Times" w:hAnsi="Times" w:cs="Times"/>
          <w:kern w:val="0"/>
          <w:sz w:val="20"/>
          <w:szCs w:val="20"/>
        </w:rPr>
      </w:pPr>
      <w:r w:rsidRPr="00EB58FB">
        <w:rPr>
          <w:rFonts w:ascii="Times" w:hAnsi="Times" w:cs="Times"/>
          <w:kern w:val="0"/>
          <w:sz w:val="20"/>
          <w:szCs w:val="20"/>
        </w:rPr>
        <w:t>Answers to each lab question.</w:t>
      </w:r>
    </w:p>
    <w:p w14:paraId="06F7E944" w14:textId="77777777" w:rsidR="00D4541A" w:rsidRPr="00EB58FB" w:rsidRDefault="00D4541A" w:rsidP="00D4541A">
      <w:pPr>
        <w:spacing w:line="10" w:lineRule="atLeast"/>
        <w:rPr>
          <w:rFonts w:ascii="Times" w:hAnsi="Times" w:cs="Times"/>
          <w:kern w:val="0"/>
          <w:sz w:val="20"/>
          <w:szCs w:val="20"/>
        </w:rPr>
      </w:pPr>
    </w:p>
    <w:p w14:paraId="6FBC7818" w14:textId="77777777" w:rsidR="00D4541A" w:rsidRPr="00EB58FB" w:rsidRDefault="00D4541A" w:rsidP="00D4541A">
      <w:pPr>
        <w:spacing w:line="10" w:lineRule="atLeast"/>
        <w:rPr>
          <w:rFonts w:ascii="Times" w:hAnsi="Times" w:cs="Times"/>
          <w:b/>
          <w:kern w:val="0"/>
          <w:sz w:val="20"/>
          <w:szCs w:val="20"/>
        </w:rPr>
      </w:pPr>
      <w:r w:rsidRPr="00EB58FB">
        <w:rPr>
          <w:rFonts w:ascii="Times" w:hAnsi="Times" w:cs="Times"/>
          <w:b/>
          <w:kern w:val="0"/>
          <w:sz w:val="20"/>
          <w:szCs w:val="20"/>
        </w:rPr>
        <w:t>Ans1.txt</w:t>
      </w:r>
    </w:p>
    <w:p w14:paraId="2C5818DF" w14:textId="77777777" w:rsidR="00D4541A" w:rsidRPr="00EB58FB" w:rsidRDefault="00D4541A" w:rsidP="00D4541A">
      <w:pPr>
        <w:spacing w:line="10" w:lineRule="atLeast"/>
        <w:rPr>
          <w:sz w:val="20"/>
          <w:szCs w:val="20"/>
        </w:rPr>
      </w:pPr>
      <w:r w:rsidRPr="00EB58FB">
        <w:rPr>
          <w:sz w:val="20"/>
          <w:szCs w:val="20"/>
        </w:rPr>
        <w:t>1. By checking the manual for man, I found the one that search for specific word, which is -k. Then I just type in man -k [keyword] and I should find them.</w:t>
      </w:r>
    </w:p>
    <w:p w14:paraId="4ABEE912" w14:textId="77777777" w:rsidR="00D4541A" w:rsidRPr="00EB58FB" w:rsidRDefault="00D4541A" w:rsidP="00D4541A">
      <w:pPr>
        <w:spacing w:line="10" w:lineRule="atLeast"/>
        <w:rPr>
          <w:sz w:val="20"/>
          <w:szCs w:val="20"/>
        </w:rPr>
      </w:pPr>
    </w:p>
    <w:p w14:paraId="19002B03" w14:textId="77777777" w:rsidR="00D4541A" w:rsidRPr="00EB58FB" w:rsidRDefault="00D4541A" w:rsidP="00D4541A">
      <w:pPr>
        <w:spacing w:line="10" w:lineRule="atLeast"/>
        <w:rPr>
          <w:sz w:val="20"/>
          <w:szCs w:val="20"/>
        </w:rPr>
      </w:pPr>
      <w:r w:rsidRPr="00EB58FB">
        <w:rPr>
          <w:sz w:val="20"/>
          <w:szCs w:val="20"/>
        </w:rPr>
        <w:t>2. We find the path of a program by typing which [program name], through which I found that cp is in /usr/bin/cp, and wc is /usr/bin/wc.</w:t>
      </w:r>
    </w:p>
    <w:p w14:paraId="367ED2E7" w14:textId="77777777" w:rsidR="00D4541A" w:rsidRPr="00EB58FB" w:rsidRDefault="00D4541A" w:rsidP="00D4541A">
      <w:pPr>
        <w:spacing w:line="10" w:lineRule="atLeast"/>
        <w:rPr>
          <w:sz w:val="20"/>
          <w:szCs w:val="20"/>
        </w:rPr>
      </w:pPr>
    </w:p>
    <w:p w14:paraId="3A6DC654" w14:textId="77777777" w:rsidR="00D4541A" w:rsidRPr="00EB58FB" w:rsidRDefault="00D4541A" w:rsidP="00D4541A">
      <w:pPr>
        <w:spacing w:line="10" w:lineRule="atLeast"/>
        <w:rPr>
          <w:sz w:val="20"/>
          <w:szCs w:val="20"/>
        </w:rPr>
      </w:pPr>
      <w:r w:rsidRPr="00EB58FB">
        <w:rPr>
          <w:sz w:val="20"/>
          <w:szCs w:val="20"/>
        </w:rPr>
        <w:t>3. By checking the manual for find, we found that there is one called -name that maches shall pattern bsed on file names. We learnt in class that ? means a single character, so I typed find /usr/bin -name "?", then I find two programs, and I found their utility by man:</w:t>
      </w:r>
    </w:p>
    <w:p w14:paraId="205E5943" w14:textId="77777777" w:rsidR="00D4541A" w:rsidRPr="00EB58FB" w:rsidRDefault="00D4541A" w:rsidP="00D4541A">
      <w:pPr>
        <w:spacing w:line="10" w:lineRule="atLeast"/>
        <w:rPr>
          <w:sz w:val="20"/>
          <w:szCs w:val="20"/>
        </w:rPr>
      </w:pPr>
      <w:r w:rsidRPr="00EB58FB">
        <w:rPr>
          <w:sz w:val="20"/>
          <w:szCs w:val="20"/>
        </w:rPr>
        <w:t>[ :evaluate conditional expression</w:t>
      </w:r>
    </w:p>
    <w:p w14:paraId="5E932386" w14:textId="77777777" w:rsidR="00D4541A" w:rsidRPr="00EB58FB" w:rsidRDefault="00D4541A" w:rsidP="00D4541A">
      <w:pPr>
        <w:spacing w:line="10" w:lineRule="atLeast"/>
        <w:rPr>
          <w:sz w:val="20"/>
          <w:szCs w:val="20"/>
        </w:rPr>
      </w:pPr>
      <w:r w:rsidRPr="00EB58FB">
        <w:rPr>
          <w:sz w:val="20"/>
          <w:szCs w:val="20"/>
        </w:rPr>
        <w:t>w :show who is logged on and what they are doing</w:t>
      </w:r>
    </w:p>
    <w:p w14:paraId="4DC6B0C2" w14:textId="77777777" w:rsidR="00D4541A" w:rsidRPr="00EB58FB" w:rsidRDefault="00D4541A" w:rsidP="00D4541A">
      <w:pPr>
        <w:spacing w:line="10" w:lineRule="atLeast"/>
        <w:rPr>
          <w:sz w:val="20"/>
          <w:szCs w:val="20"/>
        </w:rPr>
      </w:pPr>
    </w:p>
    <w:p w14:paraId="5A77DD97" w14:textId="77777777" w:rsidR="00D4541A" w:rsidRPr="00EB58FB" w:rsidRDefault="00D4541A" w:rsidP="00D4541A">
      <w:pPr>
        <w:spacing w:line="10" w:lineRule="atLeast"/>
        <w:rPr>
          <w:sz w:val="20"/>
          <w:szCs w:val="20"/>
        </w:rPr>
      </w:pPr>
      <w:r w:rsidRPr="00EB58FB">
        <w:rPr>
          <w:sz w:val="20"/>
          <w:szCs w:val="20"/>
        </w:rPr>
        <w:t>X :this is just a symbolic link instead of a executable program</w:t>
      </w:r>
    </w:p>
    <w:p w14:paraId="437CBEE6" w14:textId="77777777" w:rsidR="00D4541A" w:rsidRPr="00EB58FB" w:rsidRDefault="00D4541A" w:rsidP="00D4541A">
      <w:pPr>
        <w:spacing w:line="10" w:lineRule="atLeast"/>
        <w:rPr>
          <w:sz w:val="20"/>
          <w:szCs w:val="20"/>
        </w:rPr>
      </w:pPr>
    </w:p>
    <w:p w14:paraId="23B45D9D" w14:textId="77777777" w:rsidR="00D4541A" w:rsidRPr="00EB58FB" w:rsidRDefault="00D4541A" w:rsidP="00D4541A">
      <w:pPr>
        <w:spacing w:line="10" w:lineRule="atLeast"/>
        <w:rPr>
          <w:sz w:val="20"/>
          <w:szCs w:val="20"/>
        </w:rPr>
      </w:pPr>
      <w:r w:rsidRPr="00EB58FB">
        <w:rPr>
          <w:sz w:val="20"/>
          <w:szCs w:val="20"/>
        </w:rPr>
        <w:t>4. We go into the directory /usr/bin and then type ls -l | grep emacs to find all the files with "emacs" in their name. Then we find that the symbolic link links to /etc/alternatives/emacs.</w:t>
      </w:r>
    </w:p>
    <w:p w14:paraId="597824A1" w14:textId="77777777" w:rsidR="00D4541A" w:rsidRPr="00EB58FB" w:rsidRDefault="00D4541A" w:rsidP="00D4541A">
      <w:pPr>
        <w:spacing w:line="10" w:lineRule="atLeast"/>
        <w:rPr>
          <w:sz w:val="20"/>
          <w:szCs w:val="20"/>
        </w:rPr>
      </w:pPr>
    </w:p>
    <w:p w14:paraId="71221119" w14:textId="77777777" w:rsidR="00D4541A" w:rsidRPr="00EB58FB" w:rsidRDefault="00D4541A" w:rsidP="00D4541A">
      <w:pPr>
        <w:spacing w:line="10" w:lineRule="atLeast"/>
        <w:rPr>
          <w:sz w:val="20"/>
          <w:szCs w:val="20"/>
        </w:rPr>
      </w:pPr>
      <w:r w:rsidRPr="00EB58FB">
        <w:rPr>
          <w:sz w:val="20"/>
          <w:szCs w:val="20"/>
        </w:rPr>
        <w:t>5. By checking the manual for chmod, I find that g stands for other users in a file's group, s stnads for set user or group ID on execution. Combined, g+s means granting group or user ID permission to other users in the group. o stands for other users not in the file's group. x stands for permission to execute. Combined, they mean depriving other users the right to execute.</w:t>
      </w:r>
    </w:p>
    <w:p w14:paraId="42F6D967" w14:textId="77777777" w:rsidR="00D4541A" w:rsidRPr="00EB58FB" w:rsidRDefault="00D4541A" w:rsidP="00D4541A">
      <w:pPr>
        <w:spacing w:line="10" w:lineRule="atLeast"/>
        <w:rPr>
          <w:sz w:val="20"/>
          <w:szCs w:val="20"/>
        </w:rPr>
      </w:pPr>
    </w:p>
    <w:p w14:paraId="12FF1EDC" w14:textId="77777777" w:rsidR="00D4541A" w:rsidRPr="00EB58FB" w:rsidRDefault="00D4541A" w:rsidP="00D4541A">
      <w:pPr>
        <w:spacing w:line="10" w:lineRule="atLeast"/>
        <w:rPr>
          <w:sz w:val="20"/>
          <w:szCs w:val="20"/>
        </w:rPr>
      </w:pPr>
      <w:r w:rsidRPr="00EB58FB">
        <w:rPr>
          <w:sz w:val="20"/>
          <w:szCs w:val="20"/>
        </w:rPr>
        <w:t>6. By checking the manual for find command, there is one called -mtime [n] that enables me to find the files whose data was last modified n*24 hours ago. But using find -mtime -21, we can find all files modified in the last 3 weeks.</w:t>
      </w:r>
    </w:p>
    <w:p w14:paraId="604F9A9D" w14:textId="77777777" w:rsidR="00D4541A" w:rsidRPr="00EB58FB" w:rsidRDefault="00D4541A" w:rsidP="00D4541A">
      <w:pPr>
        <w:spacing w:line="10" w:lineRule="atLeast"/>
        <w:rPr>
          <w:sz w:val="20"/>
          <w:szCs w:val="20"/>
        </w:rPr>
      </w:pPr>
    </w:p>
    <w:p w14:paraId="68EB57D1" w14:textId="77777777" w:rsidR="00D4541A" w:rsidRPr="00EB58FB" w:rsidRDefault="00D4541A" w:rsidP="00D4541A">
      <w:pPr>
        <w:spacing w:line="10" w:lineRule="atLeast"/>
        <w:rPr>
          <w:sz w:val="20"/>
          <w:szCs w:val="20"/>
        </w:rPr>
      </w:pPr>
      <w:r w:rsidRPr="00EB58FB">
        <w:rPr>
          <w:sz w:val="20"/>
          <w:szCs w:val="20"/>
        </w:rPr>
        <w:lastRenderedPageBreak/>
        <w:t>7. By chekcing the manual for find command again, we find that there is one called -type d which let me find all files of type directory. After combining these two, I type find -type d -mtime -21 and then find one directory that was modified in the last 3 weeks.</w:t>
      </w:r>
    </w:p>
    <w:p w14:paraId="2794E483" w14:textId="77777777" w:rsidR="00D4541A" w:rsidRPr="00EB58FB" w:rsidRDefault="00D4541A" w:rsidP="00D4541A">
      <w:pPr>
        <w:spacing w:line="10" w:lineRule="atLeast"/>
        <w:rPr>
          <w:sz w:val="20"/>
          <w:szCs w:val="20"/>
        </w:rPr>
      </w:pPr>
    </w:p>
    <w:p w14:paraId="160F4B89" w14:textId="77777777" w:rsidR="00D4541A" w:rsidRPr="00EB58FB" w:rsidRDefault="00D4541A" w:rsidP="00D4541A">
      <w:pPr>
        <w:spacing w:line="10" w:lineRule="atLeast"/>
        <w:rPr>
          <w:sz w:val="20"/>
          <w:szCs w:val="20"/>
        </w:rPr>
      </w:pPr>
      <w:r w:rsidRPr="00EB58FB">
        <w:rPr>
          <w:sz w:val="20"/>
          <w:szCs w:val="20"/>
        </w:rPr>
        <w:t>8. By checking the manual we new that there is -type [typename] for find command, so we can just type in find /user/bin -type l | wc -l, which gives us the number of symbolic links, which is 246.</w:t>
      </w:r>
    </w:p>
    <w:p w14:paraId="63D1875B" w14:textId="77777777" w:rsidR="00D4541A" w:rsidRPr="00EB58FB" w:rsidRDefault="00D4541A" w:rsidP="00D4541A">
      <w:pPr>
        <w:spacing w:line="10" w:lineRule="atLeast"/>
        <w:rPr>
          <w:sz w:val="20"/>
          <w:szCs w:val="20"/>
        </w:rPr>
      </w:pPr>
    </w:p>
    <w:p w14:paraId="78429DEC" w14:textId="77777777" w:rsidR="00D4541A" w:rsidRPr="00EB58FB" w:rsidRDefault="00D4541A" w:rsidP="00D4541A">
      <w:pPr>
        <w:spacing w:line="10" w:lineRule="atLeast"/>
        <w:rPr>
          <w:sz w:val="20"/>
          <w:szCs w:val="20"/>
        </w:rPr>
      </w:pPr>
      <w:r w:rsidRPr="00EB58FB">
        <w:rPr>
          <w:sz w:val="20"/>
          <w:szCs w:val="20"/>
        </w:rPr>
        <w:t>9. By checking the manual of ls command,  there is one called -t, which list the files sorted by modification time, newest first. So we type in cd /usr/lib ; ls -lt, then we find that at the end of the list, there is an oldest file:</w:t>
      </w:r>
    </w:p>
    <w:p w14:paraId="2EB16E35" w14:textId="77777777" w:rsidR="00D4541A" w:rsidRPr="00EB58FB" w:rsidRDefault="00D4541A" w:rsidP="00D4541A">
      <w:pPr>
        <w:spacing w:line="10" w:lineRule="atLeast"/>
        <w:rPr>
          <w:sz w:val="20"/>
          <w:szCs w:val="20"/>
        </w:rPr>
      </w:pPr>
      <w:r w:rsidRPr="00EB58FB">
        <w:rPr>
          <w:sz w:val="20"/>
          <w:szCs w:val="20"/>
        </w:rPr>
        <w:t>-rwxr-xr-x 1 root root 18692 Jan 26 2014 libgpg-error.so.0.10.0</w:t>
      </w:r>
    </w:p>
    <w:p w14:paraId="67DDAA50" w14:textId="77777777" w:rsidR="00D4541A" w:rsidRPr="00EB58FB" w:rsidRDefault="00D4541A" w:rsidP="00D4541A">
      <w:pPr>
        <w:spacing w:line="10" w:lineRule="atLeast"/>
        <w:rPr>
          <w:sz w:val="20"/>
          <w:szCs w:val="20"/>
        </w:rPr>
      </w:pPr>
    </w:p>
    <w:p w14:paraId="3DDBAEB5" w14:textId="77777777" w:rsidR="00D4541A" w:rsidRPr="00EB58FB" w:rsidRDefault="00D4541A" w:rsidP="00D4541A">
      <w:pPr>
        <w:spacing w:line="10" w:lineRule="atLeast"/>
        <w:rPr>
          <w:sz w:val="20"/>
          <w:szCs w:val="20"/>
        </w:rPr>
      </w:pPr>
      <w:r w:rsidRPr="00EB58FB">
        <w:rPr>
          <w:sz w:val="20"/>
          <w:szCs w:val="20"/>
        </w:rPr>
        <w:t>10. by man locale, we find that locale command displays the current locale settings for each locale category, based on the settings of the environment variables that control the locale.</w:t>
      </w:r>
    </w:p>
    <w:p w14:paraId="2FCA21F5" w14:textId="77777777" w:rsidR="00D4541A" w:rsidRPr="00EB58FB" w:rsidRDefault="00D4541A" w:rsidP="00D4541A">
      <w:pPr>
        <w:spacing w:line="10" w:lineRule="atLeast"/>
        <w:rPr>
          <w:sz w:val="20"/>
          <w:szCs w:val="20"/>
        </w:rPr>
      </w:pPr>
    </w:p>
    <w:p w14:paraId="7885836D" w14:textId="77777777" w:rsidR="00D4541A" w:rsidRPr="00EB58FB" w:rsidRDefault="00D4541A" w:rsidP="00D4541A">
      <w:pPr>
        <w:spacing w:line="10" w:lineRule="atLeast"/>
        <w:rPr>
          <w:sz w:val="20"/>
          <w:szCs w:val="20"/>
        </w:rPr>
      </w:pPr>
      <w:r w:rsidRPr="00EB58FB">
        <w:rPr>
          <w:sz w:val="20"/>
          <w:szCs w:val="20"/>
        </w:rPr>
        <w:t>11. By checking the cheet sheet, there is a command called C-h a that shows commands matching a string. As a result, there are:</w:t>
      </w:r>
    </w:p>
    <w:p w14:paraId="350FDB1E" w14:textId="77777777" w:rsidR="00D4541A" w:rsidRPr="00EB58FB" w:rsidRDefault="00D4541A" w:rsidP="00D4541A">
      <w:pPr>
        <w:spacing w:line="10" w:lineRule="atLeast"/>
        <w:rPr>
          <w:sz w:val="20"/>
          <w:szCs w:val="20"/>
        </w:rPr>
      </w:pPr>
      <w:r w:rsidRPr="00EB58FB">
        <w:rPr>
          <w:sz w:val="20"/>
          <w:szCs w:val="20"/>
        </w:rPr>
        <w:t>Buffer-menu-sort; sort-columns; sort-fields; sort-lines; sort-numeric-fields; sort-pages; sort-paragraphs; sort-regexp-fields; tabulated-list-col-sort; tabulated-list-sort.</w:t>
      </w:r>
    </w:p>
    <w:p w14:paraId="3C55E4BE" w14:textId="77777777" w:rsidR="00D4541A" w:rsidRPr="00EB58FB" w:rsidRDefault="00D4541A" w:rsidP="00D4541A">
      <w:pPr>
        <w:spacing w:line="10" w:lineRule="atLeast"/>
        <w:rPr>
          <w:sz w:val="20"/>
          <w:szCs w:val="20"/>
        </w:rPr>
      </w:pPr>
    </w:p>
    <w:p w14:paraId="46351481" w14:textId="77777777" w:rsidR="00D4541A" w:rsidRPr="00EB58FB" w:rsidRDefault="00D4541A" w:rsidP="00D4541A">
      <w:pPr>
        <w:spacing w:line="10" w:lineRule="atLeast"/>
        <w:rPr>
          <w:sz w:val="20"/>
          <w:szCs w:val="20"/>
        </w:rPr>
      </w:pPr>
      <w:r w:rsidRPr="00EB58FB">
        <w:rPr>
          <w:sz w:val="20"/>
          <w:szCs w:val="20"/>
        </w:rPr>
        <w:t>12. C-M-a: beginning-of-defun. Move to the beginning of the current defun.</w:t>
      </w:r>
    </w:p>
    <w:p w14:paraId="7D607DA3" w14:textId="77777777" w:rsidR="00D4541A" w:rsidRPr="00EB58FB" w:rsidRDefault="00D4541A" w:rsidP="00D4541A">
      <w:pPr>
        <w:spacing w:line="10" w:lineRule="atLeast"/>
        <w:rPr>
          <w:sz w:val="20"/>
          <w:szCs w:val="20"/>
        </w:rPr>
      </w:pPr>
      <w:r w:rsidRPr="00EB58FB">
        <w:rPr>
          <w:sz w:val="20"/>
          <w:szCs w:val="20"/>
        </w:rPr>
        <w:t xml:space="preserve">    C-M-b: backward-sexp. Moves backward over the next sexp.</w:t>
      </w:r>
    </w:p>
    <w:p w14:paraId="79C0E22D" w14:textId="77777777" w:rsidR="00D4541A" w:rsidRPr="00EB58FB" w:rsidRDefault="00D4541A" w:rsidP="00D4541A">
      <w:pPr>
        <w:spacing w:line="10" w:lineRule="atLeast"/>
        <w:rPr>
          <w:sz w:val="20"/>
          <w:szCs w:val="20"/>
        </w:rPr>
      </w:pPr>
      <w:r w:rsidRPr="00EB58FB">
        <w:rPr>
          <w:sz w:val="20"/>
          <w:szCs w:val="20"/>
        </w:rPr>
        <w:t xml:space="preserve">    C-M-c: exit-recursive-edit: Exit from the innermost recursive edit or minibuffer.</w:t>
      </w:r>
    </w:p>
    <w:p w14:paraId="77B1E43C" w14:textId="77777777" w:rsidR="00D4541A" w:rsidRPr="00EB58FB" w:rsidRDefault="00D4541A" w:rsidP="00D4541A">
      <w:pPr>
        <w:spacing w:line="10" w:lineRule="atLeast"/>
        <w:rPr>
          <w:sz w:val="20"/>
          <w:szCs w:val="20"/>
        </w:rPr>
      </w:pPr>
      <w:r w:rsidRPr="00EB58FB">
        <w:rPr>
          <w:sz w:val="20"/>
          <w:szCs w:val="20"/>
        </w:rPr>
        <w:t xml:space="preserve">    C-M-d: down-list. Move down one level of parens.</w:t>
      </w:r>
    </w:p>
    <w:p w14:paraId="7E8DD6CB" w14:textId="77777777" w:rsidR="00D4541A" w:rsidRPr="00EB58FB" w:rsidRDefault="00D4541A" w:rsidP="00D4541A">
      <w:pPr>
        <w:spacing w:line="10" w:lineRule="atLeast"/>
        <w:rPr>
          <w:sz w:val="20"/>
          <w:szCs w:val="20"/>
        </w:rPr>
      </w:pPr>
      <w:r w:rsidRPr="00EB58FB">
        <w:rPr>
          <w:sz w:val="20"/>
          <w:szCs w:val="20"/>
        </w:rPr>
        <w:t xml:space="preserve">    C-M-e: end-of-defun. Move to the end of the current defun.</w:t>
      </w:r>
    </w:p>
    <w:p w14:paraId="22761379" w14:textId="77777777" w:rsidR="00D4541A" w:rsidRPr="00EB58FB" w:rsidRDefault="00D4541A" w:rsidP="00D4541A">
      <w:pPr>
        <w:spacing w:line="10" w:lineRule="atLeast"/>
        <w:rPr>
          <w:sz w:val="20"/>
          <w:szCs w:val="20"/>
        </w:rPr>
      </w:pPr>
      <w:r w:rsidRPr="00EB58FB">
        <w:rPr>
          <w:sz w:val="20"/>
          <w:szCs w:val="20"/>
        </w:rPr>
        <w:t xml:space="preserve">    C-M-f: forward-sexp. Moves forward over the next sexp.</w:t>
      </w:r>
    </w:p>
    <w:p w14:paraId="26D5C7D3" w14:textId="77777777" w:rsidR="00D4541A" w:rsidRPr="00EB58FB" w:rsidRDefault="00D4541A" w:rsidP="00D4541A">
      <w:pPr>
        <w:spacing w:line="10" w:lineRule="atLeast"/>
        <w:rPr>
          <w:sz w:val="20"/>
          <w:szCs w:val="20"/>
        </w:rPr>
      </w:pPr>
      <w:r w:rsidRPr="00EB58FB">
        <w:rPr>
          <w:sz w:val="20"/>
          <w:szCs w:val="20"/>
        </w:rPr>
        <w:t xml:space="preserve">    C-M-g: undefined.</w:t>
      </w:r>
    </w:p>
    <w:p w14:paraId="725FAC56" w14:textId="77777777" w:rsidR="00D4541A" w:rsidRPr="00EB58FB" w:rsidRDefault="00D4541A" w:rsidP="00D4541A">
      <w:pPr>
        <w:spacing w:line="10" w:lineRule="atLeast"/>
        <w:rPr>
          <w:sz w:val="20"/>
          <w:szCs w:val="20"/>
        </w:rPr>
      </w:pPr>
      <w:r w:rsidRPr="00EB58FB">
        <w:rPr>
          <w:sz w:val="20"/>
          <w:szCs w:val="20"/>
        </w:rPr>
        <w:t xml:space="preserve">    C-M-h: mark-defun. Sets the region around the currend defun.</w:t>
      </w:r>
    </w:p>
    <w:p w14:paraId="5B635268" w14:textId="77777777" w:rsidR="00D4541A" w:rsidRPr="00EB58FB" w:rsidRDefault="00D4541A" w:rsidP="00D4541A">
      <w:pPr>
        <w:spacing w:line="10" w:lineRule="atLeast"/>
        <w:rPr>
          <w:sz w:val="20"/>
          <w:szCs w:val="20"/>
        </w:rPr>
      </w:pPr>
    </w:p>
    <w:p w14:paraId="0C5D40AB" w14:textId="77777777" w:rsidR="00D4541A" w:rsidRPr="00EB58FB" w:rsidRDefault="00D4541A" w:rsidP="00D4541A">
      <w:pPr>
        <w:spacing w:line="10" w:lineRule="atLeast"/>
        <w:rPr>
          <w:sz w:val="20"/>
          <w:szCs w:val="20"/>
        </w:rPr>
      </w:pPr>
      <w:r w:rsidRPr="00EB58FB">
        <w:rPr>
          <w:sz w:val="20"/>
          <w:szCs w:val="20"/>
        </w:rPr>
        <w:t>13. I put C-h-b to look for command instructions, and then C-s to search for G-g,then I find: C-g: keyboard-quit, is an interactive compiled Lisp function, that signal a 'quit' condition.</w:t>
      </w:r>
    </w:p>
    <w:p w14:paraId="70868E46" w14:textId="77777777" w:rsidR="00D4541A" w:rsidRPr="00EB58FB" w:rsidRDefault="00D4541A" w:rsidP="00D4541A">
      <w:pPr>
        <w:spacing w:line="10" w:lineRule="atLeast"/>
        <w:rPr>
          <w:sz w:val="20"/>
          <w:szCs w:val="20"/>
        </w:rPr>
      </w:pPr>
    </w:p>
    <w:p w14:paraId="750D0F6F" w14:textId="77777777" w:rsidR="00D4541A" w:rsidRPr="00EB58FB" w:rsidRDefault="00D4541A" w:rsidP="00D4541A">
      <w:pPr>
        <w:spacing w:line="10" w:lineRule="atLeast"/>
        <w:rPr>
          <w:sz w:val="20"/>
          <w:szCs w:val="20"/>
        </w:rPr>
      </w:pPr>
      <w:r w:rsidRPr="00EB58FB">
        <w:rPr>
          <w:sz w:val="20"/>
          <w:szCs w:val="20"/>
        </w:rPr>
        <w:t>14. By C-h-b, and looking for yank, I find that yank is an interactive compiled Lisp function that reinsert("paste") the last stretch of killed text.</w:t>
      </w:r>
    </w:p>
    <w:p w14:paraId="111606D8" w14:textId="77777777" w:rsidR="00D4541A" w:rsidRPr="00EB58FB" w:rsidRDefault="00D4541A" w:rsidP="00D4541A">
      <w:pPr>
        <w:spacing w:line="10" w:lineRule="atLeast"/>
        <w:rPr>
          <w:sz w:val="20"/>
          <w:szCs w:val="20"/>
        </w:rPr>
      </w:pPr>
    </w:p>
    <w:p w14:paraId="15114724" w14:textId="77777777" w:rsidR="00D4541A" w:rsidRPr="00EB58FB" w:rsidRDefault="00D4541A" w:rsidP="00D4541A">
      <w:pPr>
        <w:spacing w:line="10" w:lineRule="atLeast"/>
        <w:rPr>
          <w:sz w:val="20"/>
          <w:szCs w:val="20"/>
        </w:rPr>
      </w:pPr>
      <w:r w:rsidRPr="00EB58FB">
        <w:rPr>
          <w:sz w:val="20"/>
          <w:szCs w:val="20"/>
        </w:rPr>
        <w:t>15. When you are using dired command in emacs, you are allow to open the file or programs that are shown by emacs; by ls -l only show you a list of files and programs that you can't do anything about.</w:t>
      </w:r>
    </w:p>
    <w:p w14:paraId="52E2EC2B" w14:textId="77777777" w:rsidR="00D4541A" w:rsidRPr="00EB58FB" w:rsidRDefault="00D4541A" w:rsidP="00D4541A">
      <w:pPr>
        <w:spacing w:line="10" w:lineRule="atLeast"/>
        <w:rPr>
          <w:sz w:val="20"/>
          <w:szCs w:val="20"/>
        </w:rPr>
      </w:pPr>
    </w:p>
    <w:p w14:paraId="668B2162" w14:textId="77777777" w:rsidR="00D4541A" w:rsidRPr="00EB58FB" w:rsidRDefault="00C52294" w:rsidP="00D4541A">
      <w:pPr>
        <w:spacing w:line="10" w:lineRule="atLeast"/>
        <w:rPr>
          <w:b/>
          <w:sz w:val="20"/>
          <w:szCs w:val="20"/>
        </w:rPr>
      </w:pPr>
      <w:r w:rsidRPr="00EB58FB">
        <w:rPr>
          <w:b/>
          <w:sz w:val="20"/>
          <w:szCs w:val="20"/>
        </w:rPr>
        <w:t>Key1.txt</w:t>
      </w:r>
    </w:p>
    <w:p w14:paraId="028C9ECC" w14:textId="77777777" w:rsidR="00C52294" w:rsidRPr="00EB58FB" w:rsidRDefault="00C52294" w:rsidP="00C52294">
      <w:pPr>
        <w:spacing w:line="10" w:lineRule="atLeast"/>
        <w:rPr>
          <w:sz w:val="20"/>
          <w:szCs w:val="20"/>
        </w:rPr>
      </w:pPr>
      <w:r w:rsidRPr="00EB58FB">
        <w:rPr>
          <w:sz w:val="20"/>
          <w:szCs w:val="20"/>
        </w:rPr>
        <w:t>Exercise 1.1: Moving around in Emacs</w:t>
      </w:r>
    </w:p>
    <w:p w14:paraId="67B4A4B1" w14:textId="77777777" w:rsidR="00C52294" w:rsidRPr="00EB58FB" w:rsidRDefault="00C52294" w:rsidP="00C52294">
      <w:pPr>
        <w:spacing w:line="10" w:lineRule="atLeast"/>
        <w:rPr>
          <w:sz w:val="20"/>
          <w:szCs w:val="20"/>
        </w:rPr>
      </w:pPr>
      <w:r w:rsidRPr="00EB58FB">
        <w:rPr>
          <w:sz w:val="20"/>
          <w:szCs w:val="20"/>
        </w:rPr>
        <w:t xml:space="preserve"> e m a c s SP e x e r 1 . h t m l Enter</w:t>
      </w:r>
    </w:p>
    <w:p w14:paraId="181EF711" w14:textId="77777777" w:rsidR="00C52294" w:rsidRPr="00EB58FB" w:rsidRDefault="00C52294" w:rsidP="00C52294">
      <w:pPr>
        <w:spacing w:line="10" w:lineRule="atLeast"/>
        <w:rPr>
          <w:sz w:val="20"/>
          <w:szCs w:val="20"/>
        </w:rPr>
      </w:pPr>
      <w:r w:rsidRPr="00EB58FB">
        <w:rPr>
          <w:sz w:val="20"/>
          <w:szCs w:val="20"/>
        </w:rPr>
        <w:t xml:space="preserve"> C-s P U B L I C Enter</w:t>
      </w:r>
    </w:p>
    <w:p w14:paraId="76F90CB5" w14:textId="77777777" w:rsidR="00C52294" w:rsidRPr="00EB58FB" w:rsidRDefault="00C52294" w:rsidP="00C52294">
      <w:pPr>
        <w:spacing w:line="10" w:lineRule="atLeast"/>
        <w:rPr>
          <w:sz w:val="20"/>
          <w:szCs w:val="20"/>
        </w:rPr>
      </w:pPr>
      <w:r w:rsidRPr="00EB58FB">
        <w:rPr>
          <w:sz w:val="20"/>
          <w:szCs w:val="20"/>
        </w:rPr>
        <w:t xml:space="preserve"> C-s L a b o r a t o r y Enter M-b</w:t>
      </w:r>
    </w:p>
    <w:p w14:paraId="4B696B2C" w14:textId="77777777" w:rsidR="00C52294" w:rsidRPr="00EB58FB" w:rsidRDefault="00C52294" w:rsidP="00C52294">
      <w:pPr>
        <w:spacing w:line="10" w:lineRule="atLeast"/>
        <w:rPr>
          <w:sz w:val="20"/>
          <w:szCs w:val="20"/>
        </w:rPr>
      </w:pPr>
      <w:r w:rsidRPr="00EB58FB">
        <w:rPr>
          <w:sz w:val="20"/>
          <w:szCs w:val="20"/>
        </w:rPr>
        <w:t xml:space="preserve"> C-s s e l f -r e f e r e n t i a l Enter M-b</w:t>
      </w:r>
    </w:p>
    <w:p w14:paraId="264154B9" w14:textId="77777777" w:rsidR="00C52294" w:rsidRPr="00EB58FB" w:rsidRDefault="00C52294" w:rsidP="00C52294">
      <w:pPr>
        <w:spacing w:line="10" w:lineRule="atLeast"/>
        <w:rPr>
          <w:sz w:val="20"/>
          <w:szCs w:val="20"/>
        </w:rPr>
      </w:pPr>
      <w:r w:rsidRPr="00EB58FB">
        <w:rPr>
          <w:sz w:val="20"/>
          <w:szCs w:val="20"/>
        </w:rPr>
        <w:t xml:space="preserve"> C-s a r r o w Enter M-b</w:t>
      </w:r>
    </w:p>
    <w:p w14:paraId="335BF99A" w14:textId="77777777" w:rsidR="00C52294" w:rsidRPr="00EB58FB" w:rsidRDefault="00C52294" w:rsidP="00C52294">
      <w:pPr>
        <w:spacing w:line="10" w:lineRule="atLeast"/>
        <w:rPr>
          <w:sz w:val="20"/>
          <w:szCs w:val="20"/>
        </w:rPr>
      </w:pPr>
      <w:r w:rsidRPr="00EB58FB">
        <w:rPr>
          <w:sz w:val="20"/>
          <w:szCs w:val="20"/>
        </w:rPr>
        <w:t xml:space="preserve"> C-e</w:t>
      </w:r>
    </w:p>
    <w:p w14:paraId="6A834BDB" w14:textId="77777777" w:rsidR="00C52294" w:rsidRPr="00EB58FB" w:rsidRDefault="00C52294" w:rsidP="00C52294">
      <w:pPr>
        <w:spacing w:line="10" w:lineRule="atLeast"/>
        <w:rPr>
          <w:sz w:val="20"/>
          <w:szCs w:val="20"/>
        </w:rPr>
      </w:pPr>
      <w:r w:rsidRPr="00EB58FB">
        <w:rPr>
          <w:sz w:val="20"/>
          <w:szCs w:val="20"/>
        </w:rPr>
        <w:t xml:space="preserve"> C-a</w:t>
      </w:r>
    </w:p>
    <w:p w14:paraId="4A01F244" w14:textId="77777777" w:rsidR="00C52294" w:rsidRPr="00EB58FB" w:rsidRDefault="00C52294" w:rsidP="00C52294">
      <w:pPr>
        <w:spacing w:line="10" w:lineRule="atLeast"/>
        <w:rPr>
          <w:sz w:val="20"/>
          <w:szCs w:val="20"/>
        </w:rPr>
      </w:pPr>
      <w:r w:rsidRPr="00EB58FB">
        <w:rPr>
          <w:sz w:val="20"/>
          <w:szCs w:val="20"/>
        </w:rPr>
        <w:t xml:space="preserve"> C-x C-c</w:t>
      </w:r>
    </w:p>
    <w:p w14:paraId="47B7EF26" w14:textId="77777777" w:rsidR="00C52294" w:rsidRPr="00EB58FB" w:rsidRDefault="00C52294" w:rsidP="00C52294">
      <w:pPr>
        <w:spacing w:line="10" w:lineRule="atLeast"/>
        <w:rPr>
          <w:sz w:val="20"/>
          <w:szCs w:val="20"/>
        </w:rPr>
      </w:pPr>
    </w:p>
    <w:p w14:paraId="765E537A" w14:textId="77777777" w:rsidR="00C52294" w:rsidRPr="00EB58FB" w:rsidRDefault="00C52294" w:rsidP="00C52294">
      <w:pPr>
        <w:spacing w:line="10" w:lineRule="atLeast"/>
        <w:rPr>
          <w:sz w:val="20"/>
          <w:szCs w:val="20"/>
        </w:rPr>
      </w:pPr>
      <w:r w:rsidRPr="00EB58FB">
        <w:rPr>
          <w:sz w:val="20"/>
          <w:szCs w:val="20"/>
        </w:rPr>
        <w:t>Exercise 1.2: Deleting text in Emacs</w:t>
      </w:r>
    </w:p>
    <w:p w14:paraId="1BB564E3" w14:textId="77777777" w:rsidR="00C52294" w:rsidRPr="00EB58FB" w:rsidRDefault="00C52294" w:rsidP="00C52294">
      <w:pPr>
        <w:spacing w:line="10" w:lineRule="atLeast"/>
        <w:rPr>
          <w:sz w:val="20"/>
          <w:szCs w:val="20"/>
        </w:rPr>
      </w:pPr>
      <w:r w:rsidRPr="00EB58FB">
        <w:rPr>
          <w:sz w:val="20"/>
          <w:szCs w:val="20"/>
        </w:rPr>
        <w:t xml:space="preserve"> e m a c s SP e x e r 2 . h t m l Enter</w:t>
      </w:r>
    </w:p>
    <w:p w14:paraId="18EC0BCB" w14:textId="77777777" w:rsidR="00C52294" w:rsidRPr="00EB58FB" w:rsidRDefault="00C52294" w:rsidP="00C52294">
      <w:pPr>
        <w:spacing w:line="10" w:lineRule="atLeast"/>
        <w:rPr>
          <w:sz w:val="20"/>
          <w:szCs w:val="20"/>
        </w:rPr>
      </w:pPr>
      <w:r w:rsidRPr="00EB58FB">
        <w:rPr>
          <w:sz w:val="20"/>
          <w:szCs w:val="20"/>
        </w:rPr>
        <w:t xml:space="preserve"> M-g g 18</w:t>
      </w:r>
    </w:p>
    <w:p w14:paraId="328D2E7B" w14:textId="77777777" w:rsidR="00C52294" w:rsidRPr="00EB58FB" w:rsidRDefault="00C52294" w:rsidP="00C52294">
      <w:pPr>
        <w:spacing w:line="10" w:lineRule="atLeast"/>
        <w:rPr>
          <w:sz w:val="20"/>
          <w:szCs w:val="20"/>
        </w:rPr>
      </w:pPr>
      <w:r w:rsidRPr="00EB58FB">
        <w:rPr>
          <w:sz w:val="20"/>
          <w:szCs w:val="20"/>
        </w:rPr>
        <w:t xml:space="preserve"> C-k</w:t>
      </w:r>
    </w:p>
    <w:p w14:paraId="6D3D0650" w14:textId="77777777" w:rsidR="00C52294" w:rsidRPr="00EB58FB" w:rsidRDefault="00C52294" w:rsidP="00C52294">
      <w:pPr>
        <w:spacing w:line="10" w:lineRule="atLeast"/>
        <w:rPr>
          <w:sz w:val="20"/>
          <w:szCs w:val="20"/>
        </w:rPr>
      </w:pPr>
      <w:r w:rsidRPr="00EB58FB">
        <w:rPr>
          <w:sz w:val="20"/>
          <w:szCs w:val="20"/>
        </w:rPr>
        <w:t xml:space="preserve"> C-s D E L E T E M E Enter</w:t>
      </w:r>
    </w:p>
    <w:p w14:paraId="59281EE7" w14:textId="77777777" w:rsidR="00C52294" w:rsidRPr="00EB58FB" w:rsidRDefault="00C52294" w:rsidP="00C52294">
      <w:pPr>
        <w:spacing w:line="10" w:lineRule="atLeast"/>
        <w:rPr>
          <w:sz w:val="20"/>
          <w:szCs w:val="20"/>
        </w:rPr>
      </w:pPr>
      <w:r w:rsidRPr="00EB58FB">
        <w:rPr>
          <w:sz w:val="20"/>
          <w:szCs w:val="20"/>
        </w:rPr>
        <w:t xml:space="preserve"> C-a</w:t>
      </w:r>
    </w:p>
    <w:p w14:paraId="733656DC" w14:textId="77777777" w:rsidR="00C52294" w:rsidRPr="00EB58FB" w:rsidRDefault="00C52294" w:rsidP="00C52294">
      <w:pPr>
        <w:spacing w:line="10" w:lineRule="atLeast"/>
        <w:rPr>
          <w:sz w:val="20"/>
          <w:szCs w:val="20"/>
        </w:rPr>
      </w:pPr>
      <w:r w:rsidRPr="00EB58FB">
        <w:rPr>
          <w:sz w:val="20"/>
          <w:szCs w:val="20"/>
        </w:rPr>
        <w:t xml:space="preserve"> C-k</w:t>
      </w:r>
    </w:p>
    <w:p w14:paraId="06AF390D" w14:textId="77777777" w:rsidR="00C52294" w:rsidRPr="00EB58FB" w:rsidRDefault="00C52294" w:rsidP="00C52294">
      <w:pPr>
        <w:spacing w:line="10" w:lineRule="atLeast"/>
        <w:rPr>
          <w:sz w:val="20"/>
          <w:szCs w:val="20"/>
        </w:rPr>
      </w:pPr>
      <w:r w:rsidRPr="00EB58FB">
        <w:rPr>
          <w:sz w:val="20"/>
          <w:szCs w:val="20"/>
        </w:rPr>
        <w:lastRenderedPageBreak/>
        <w:t xml:space="preserve"> C-s https://en/wikipedia.org/wiki Enter</w:t>
      </w:r>
    </w:p>
    <w:p w14:paraId="0B2C5668" w14:textId="77777777" w:rsidR="00C52294" w:rsidRPr="00EB58FB" w:rsidRDefault="00C52294" w:rsidP="00C52294">
      <w:pPr>
        <w:spacing w:line="10" w:lineRule="atLeast"/>
        <w:rPr>
          <w:sz w:val="20"/>
          <w:szCs w:val="20"/>
        </w:rPr>
      </w:pPr>
      <w:r w:rsidRPr="00EB58FB">
        <w:rPr>
          <w:sz w:val="20"/>
          <w:szCs w:val="20"/>
        </w:rPr>
        <w:t xml:space="preserve"> C-a</w:t>
      </w:r>
    </w:p>
    <w:p w14:paraId="3EFB8D7A" w14:textId="77777777" w:rsidR="00C52294" w:rsidRPr="00EB58FB" w:rsidRDefault="00C52294" w:rsidP="00C52294">
      <w:pPr>
        <w:spacing w:line="10" w:lineRule="atLeast"/>
        <w:rPr>
          <w:sz w:val="20"/>
          <w:szCs w:val="20"/>
        </w:rPr>
      </w:pPr>
      <w:r w:rsidRPr="00EB58FB">
        <w:rPr>
          <w:sz w:val="20"/>
          <w:szCs w:val="20"/>
        </w:rPr>
        <w:t xml:space="preserve"> C-k</w:t>
      </w:r>
    </w:p>
    <w:p w14:paraId="536F55EA" w14:textId="77777777" w:rsidR="00C52294" w:rsidRPr="00EB58FB" w:rsidRDefault="00C52294" w:rsidP="00C52294">
      <w:pPr>
        <w:spacing w:line="10" w:lineRule="atLeast"/>
        <w:rPr>
          <w:sz w:val="20"/>
          <w:szCs w:val="20"/>
        </w:rPr>
      </w:pPr>
      <w:r w:rsidRPr="00EB58FB">
        <w:rPr>
          <w:sz w:val="20"/>
          <w:szCs w:val="20"/>
        </w:rPr>
        <w:t xml:space="preserve"> C-p C-k</w:t>
      </w:r>
    </w:p>
    <w:p w14:paraId="713FCE9E" w14:textId="77777777" w:rsidR="00C52294" w:rsidRPr="00EB58FB" w:rsidRDefault="00C52294" w:rsidP="00C52294">
      <w:pPr>
        <w:spacing w:line="10" w:lineRule="atLeast"/>
        <w:rPr>
          <w:sz w:val="20"/>
          <w:szCs w:val="20"/>
        </w:rPr>
      </w:pPr>
      <w:r w:rsidRPr="00EB58FB">
        <w:rPr>
          <w:sz w:val="20"/>
          <w:szCs w:val="20"/>
        </w:rPr>
        <w:t xml:space="preserve"> C-n C-n C-k</w:t>
      </w:r>
    </w:p>
    <w:p w14:paraId="37E670B8" w14:textId="77777777" w:rsidR="00C52294" w:rsidRPr="00EB58FB" w:rsidRDefault="00C52294" w:rsidP="00C52294">
      <w:pPr>
        <w:spacing w:line="10" w:lineRule="atLeast"/>
        <w:rPr>
          <w:sz w:val="20"/>
          <w:szCs w:val="20"/>
        </w:rPr>
      </w:pPr>
      <w:r w:rsidRPr="00EB58FB">
        <w:rPr>
          <w:sz w:val="20"/>
          <w:szCs w:val="20"/>
        </w:rPr>
        <w:t xml:space="preserve"> C-s &lt;! Enter</w:t>
      </w:r>
    </w:p>
    <w:p w14:paraId="1E7F1D49" w14:textId="77777777" w:rsidR="00C52294" w:rsidRPr="00EB58FB" w:rsidRDefault="00C52294" w:rsidP="00C52294">
      <w:pPr>
        <w:spacing w:line="10" w:lineRule="atLeast"/>
        <w:rPr>
          <w:sz w:val="20"/>
          <w:szCs w:val="20"/>
        </w:rPr>
      </w:pPr>
      <w:r w:rsidRPr="00EB58FB">
        <w:rPr>
          <w:sz w:val="20"/>
          <w:szCs w:val="20"/>
        </w:rPr>
        <w:t xml:space="preserve"> rightarrow rightarrow rightarrow rightarrow rightarrow del del del del del del del</w:t>
      </w:r>
    </w:p>
    <w:p w14:paraId="0D933637" w14:textId="77777777" w:rsidR="00C52294" w:rsidRPr="00EB58FB" w:rsidRDefault="00C52294" w:rsidP="00C52294">
      <w:pPr>
        <w:spacing w:line="10" w:lineRule="atLeast"/>
        <w:rPr>
          <w:sz w:val="20"/>
          <w:szCs w:val="20"/>
        </w:rPr>
      </w:pPr>
      <w:r w:rsidRPr="00EB58FB">
        <w:rPr>
          <w:sz w:val="20"/>
          <w:szCs w:val="20"/>
        </w:rPr>
        <w:t xml:space="preserve"> C-s &lt;!</w:t>
      </w:r>
    </w:p>
    <w:p w14:paraId="63939466" w14:textId="77777777" w:rsidR="00C52294" w:rsidRPr="00EB58FB" w:rsidRDefault="00C52294" w:rsidP="00C52294">
      <w:pPr>
        <w:spacing w:line="10" w:lineRule="atLeast"/>
        <w:rPr>
          <w:sz w:val="20"/>
          <w:szCs w:val="20"/>
        </w:rPr>
      </w:pPr>
      <w:r w:rsidRPr="00EB58FB">
        <w:rPr>
          <w:sz w:val="20"/>
          <w:szCs w:val="20"/>
        </w:rPr>
        <w:t xml:space="preserve"> C-a C-k</w:t>
      </w:r>
    </w:p>
    <w:p w14:paraId="2FB104A4" w14:textId="77777777" w:rsidR="00C52294" w:rsidRPr="00EB58FB" w:rsidRDefault="00C52294" w:rsidP="00C52294">
      <w:pPr>
        <w:spacing w:line="10" w:lineRule="atLeast"/>
        <w:rPr>
          <w:sz w:val="20"/>
          <w:szCs w:val="20"/>
        </w:rPr>
      </w:pPr>
      <w:r w:rsidRPr="00EB58FB">
        <w:rPr>
          <w:sz w:val="20"/>
          <w:szCs w:val="20"/>
        </w:rPr>
        <w:t xml:space="preserve"> </w:t>
      </w:r>
    </w:p>
    <w:p w14:paraId="350BDD86" w14:textId="77777777" w:rsidR="00C52294" w:rsidRPr="00EB58FB" w:rsidRDefault="00C52294" w:rsidP="00C52294">
      <w:pPr>
        <w:spacing w:line="10" w:lineRule="atLeast"/>
        <w:rPr>
          <w:sz w:val="20"/>
          <w:szCs w:val="20"/>
        </w:rPr>
      </w:pPr>
      <w:r w:rsidRPr="00EB58FB">
        <w:rPr>
          <w:sz w:val="20"/>
          <w:szCs w:val="20"/>
        </w:rPr>
        <w:t>Exercise 1.3: Inserting text in Emacs</w:t>
      </w:r>
    </w:p>
    <w:p w14:paraId="233E1E45" w14:textId="77777777" w:rsidR="00C52294" w:rsidRPr="00EB58FB" w:rsidRDefault="00C52294" w:rsidP="00C52294">
      <w:pPr>
        <w:spacing w:line="10" w:lineRule="atLeast"/>
        <w:rPr>
          <w:sz w:val="20"/>
          <w:szCs w:val="20"/>
        </w:rPr>
      </w:pPr>
      <w:r w:rsidRPr="00EB58FB">
        <w:rPr>
          <w:sz w:val="20"/>
          <w:szCs w:val="20"/>
        </w:rPr>
        <w:t xml:space="preserve"> e m a c s SP e x e r 3 . h t m l Enter</w:t>
      </w:r>
    </w:p>
    <w:p w14:paraId="211C0693" w14:textId="77777777" w:rsidR="00C52294" w:rsidRPr="00EB58FB" w:rsidRDefault="00C52294" w:rsidP="00C52294">
      <w:pPr>
        <w:spacing w:line="10" w:lineRule="atLeast"/>
        <w:rPr>
          <w:sz w:val="20"/>
          <w:szCs w:val="20"/>
        </w:rPr>
      </w:pPr>
      <w:r w:rsidRPr="00EB58FB">
        <w:rPr>
          <w:sz w:val="20"/>
          <w:szCs w:val="20"/>
        </w:rPr>
        <w:t xml:space="preserve"> M-% A s s i g n m e n t SP 1 Enter A s s i g n m e n t SP 37 Enter y y</w:t>
      </w:r>
    </w:p>
    <w:p w14:paraId="4B34F025" w14:textId="77777777" w:rsidR="00C52294" w:rsidRPr="00EB58FB" w:rsidRDefault="00C52294" w:rsidP="00C52294">
      <w:pPr>
        <w:spacing w:line="10" w:lineRule="atLeast"/>
        <w:rPr>
          <w:sz w:val="20"/>
          <w:szCs w:val="20"/>
        </w:rPr>
      </w:pPr>
      <w:r w:rsidRPr="00EB58FB">
        <w:rPr>
          <w:sz w:val="20"/>
          <w:szCs w:val="20"/>
        </w:rPr>
        <w:t xml:space="preserve"> M-&lt;</w:t>
      </w:r>
    </w:p>
    <w:p w14:paraId="48EDA4DE" w14:textId="77777777" w:rsidR="00C52294" w:rsidRPr="00EB58FB" w:rsidRDefault="00C52294" w:rsidP="00C52294">
      <w:pPr>
        <w:spacing w:line="10" w:lineRule="atLeast"/>
        <w:rPr>
          <w:sz w:val="20"/>
          <w:szCs w:val="20"/>
        </w:rPr>
      </w:pPr>
      <w:r w:rsidRPr="00EB58FB">
        <w:rPr>
          <w:sz w:val="20"/>
          <w:szCs w:val="20"/>
        </w:rPr>
        <w:t xml:space="preserve"> M-% U T F - 8 Enter U S - A S C I I Enter y</w:t>
      </w:r>
    </w:p>
    <w:p w14:paraId="5FDAA1ED" w14:textId="77777777" w:rsidR="00C52294" w:rsidRPr="00EB58FB" w:rsidRDefault="00C52294" w:rsidP="00C52294">
      <w:pPr>
        <w:spacing w:line="10" w:lineRule="atLeast"/>
        <w:rPr>
          <w:sz w:val="20"/>
          <w:szCs w:val="20"/>
        </w:rPr>
      </w:pPr>
      <w:r w:rsidRPr="00EB58FB">
        <w:rPr>
          <w:sz w:val="20"/>
          <w:szCs w:val="20"/>
        </w:rPr>
        <w:t xml:space="preserve"> M-&lt;</w:t>
      </w:r>
    </w:p>
    <w:p w14:paraId="6182F3A9" w14:textId="77777777" w:rsidR="00C52294" w:rsidRPr="00EB58FB" w:rsidRDefault="00C52294" w:rsidP="00C52294">
      <w:pPr>
        <w:spacing w:line="10" w:lineRule="atLeast"/>
        <w:rPr>
          <w:sz w:val="20"/>
          <w:szCs w:val="20"/>
        </w:rPr>
      </w:pPr>
      <w:r w:rsidRPr="00EB58FB">
        <w:rPr>
          <w:sz w:val="20"/>
          <w:szCs w:val="20"/>
        </w:rPr>
        <w:t xml:space="preserve"> C-s &lt; / o l &gt; Enter</w:t>
      </w:r>
    </w:p>
    <w:p w14:paraId="77CA902E" w14:textId="77777777" w:rsidR="00C52294" w:rsidRPr="00EB58FB" w:rsidRDefault="00C52294" w:rsidP="00C52294">
      <w:pPr>
        <w:spacing w:line="10" w:lineRule="atLeast"/>
        <w:rPr>
          <w:sz w:val="20"/>
          <w:szCs w:val="20"/>
        </w:rPr>
      </w:pPr>
      <w:r w:rsidRPr="00EB58FB">
        <w:rPr>
          <w:sz w:val="20"/>
          <w:szCs w:val="20"/>
        </w:rPr>
        <w:t xml:space="preserve"> C-p</w:t>
      </w:r>
    </w:p>
    <w:p w14:paraId="310A233B" w14:textId="77777777" w:rsidR="00C52294" w:rsidRPr="00EB58FB" w:rsidRDefault="00C52294" w:rsidP="00C52294">
      <w:pPr>
        <w:spacing w:line="10" w:lineRule="atLeast"/>
        <w:rPr>
          <w:sz w:val="20"/>
          <w:szCs w:val="20"/>
        </w:rPr>
      </w:pPr>
      <w:r w:rsidRPr="00EB58FB">
        <w:rPr>
          <w:sz w:val="20"/>
          <w:szCs w:val="20"/>
        </w:rPr>
        <w:t xml:space="preserve"> Enter</w:t>
      </w:r>
    </w:p>
    <w:p w14:paraId="6CF66546" w14:textId="77777777" w:rsidR="00C52294" w:rsidRPr="00EB58FB" w:rsidRDefault="00C52294" w:rsidP="00C52294">
      <w:pPr>
        <w:spacing w:line="10" w:lineRule="atLeast"/>
        <w:rPr>
          <w:sz w:val="20"/>
          <w:szCs w:val="20"/>
        </w:rPr>
      </w:pPr>
      <w:r w:rsidRPr="00EB58FB">
        <w:rPr>
          <w:sz w:val="20"/>
          <w:szCs w:val="20"/>
        </w:rPr>
        <w:t xml:space="preserve"> C-x C-c y</w:t>
      </w:r>
    </w:p>
    <w:p w14:paraId="43981C46" w14:textId="77777777" w:rsidR="00C52294" w:rsidRPr="00EB58FB" w:rsidRDefault="00C52294" w:rsidP="00C52294">
      <w:pPr>
        <w:spacing w:line="10" w:lineRule="atLeast"/>
        <w:rPr>
          <w:sz w:val="20"/>
          <w:szCs w:val="20"/>
        </w:rPr>
      </w:pPr>
    </w:p>
    <w:p w14:paraId="3D818E5C" w14:textId="77777777" w:rsidR="00C52294" w:rsidRPr="00EB58FB" w:rsidRDefault="00C52294" w:rsidP="00C52294">
      <w:pPr>
        <w:spacing w:line="10" w:lineRule="atLeast"/>
        <w:rPr>
          <w:sz w:val="20"/>
          <w:szCs w:val="20"/>
        </w:rPr>
      </w:pPr>
      <w:r w:rsidRPr="00EB58FB">
        <w:rPr>
          <w:sz w:val="20"/>
          <w:szCs w:val="20"/>
        </w:rPr>
        <w:t>Exercise 1.4: Other editing tasks in Emacs</w:t>
      </w:r>
    </w:p>
    <w:p w14:paraId="2E3F2C99" w14:textId="77777777" w:rsidR="00C52294" w:rsidRPr="00EB58FB" w:rsidRDefault="00C52294" w:rsidP="00C52294">
      <w:pPr>
        <w:spacing w:line="10" w:lineRule="atLeast"/>
        <w:rPr>
          <w:sz w:val="20"/>
          <w:szCs w:val="20"/>
        </w:rPr>
      </w:pPr>
      <w:r w:rsidRPr="00EB58FB">
        <w:rPr>
          <w:sz w:val="20"/>
          <w:szCs w:val="20"/>
        </w:rPr>
        <w:t xml:space="preserve"> c a t SP e x e r 2 . h t m l SP e x e r 2 .d i f f SP &gt; e x e r4 . h t m l Enter</w:t>
      </w:r>
    </w:p>
    <w:p w14:paraId="489EC6DE" w14:textId="77777777" w:rsidR="00C52294" w:rsidRPr="00EB58FB" w:rsidRDefault="00C52294" w:rsidP="00C52294">
      <w:pPr>
        <w:spacing w:line="10" w:lineRule="atLeast"/>
        <w:rPr>
          <w:sz w:val="20"/>
          <w:szCs w:val="20"/>
        </w:rPr>
      </w:pPr>
      <w:r w:rsidRPr="00EB58FB">
        <w:rPr>
          <w:sz w:val="20"/>
          <w:szCs w:val="20"/>
        </w:rPr>
        <w:t xml:space="preserve"> e m a c s SP e x e r 4 . h t m l Enter</w:t>
      </w:r>
    </w:p>
    <w:p w14:paraId="0E4011F6" w14:textId="77777777" w:rsidR="00C52294" w:rsidRPr="00EB58FB" w:rsidRDefault="00C52294" w:rsidP="00C52294">
      <w:pPr>
        <w:spacing w:line="10" w:lineRule="atLeast"/>
        <w:rPr>
          <w:sz w:val="20"/>
          <w:szCs w:val="20"/>
        </w:rPr>
      </w:pPr>
      <w:r w:rsidRPr="00EB58FB">
        <w:rPr>
          <w:sz w:val="20"/>
          <w:szCs w:val="20"/>
        </w:rPr>
        <w:t xml:space="preserve"> M-&gt; C-r &lt; ! - - Enter C-SP C-e C-w M-g g 355 Enter C-y</w:t>
      </w:r>
    </w:p>
    <w:p w14:paraId="4AFDBFA4" w14:textId="77777777" w:rsidR="00C52294" w:rsidRPr="00EB58FB" w:rsidRDefault="00C52294" w:rsidP="00C52294">
      <w:pPr>
        <w:spacing w:line="10" w:lineRule="atLeast"/>
        <w:rPr>
          <w:sz w:val="20"/>
          <w:szCs w:val="20"/>
        </w:rPr>
      </w:pPr>
      <w:r w:rsidRPr="00EB58FB">
        <w:rPr>
          <w:sz w:val="20"/>
          <w:szCs w:val="20"/>
        </w:rPr>
        <w:t xml:space="preserve"> M-&gt; C-r &lt; ! - - Enter C-SP C-e C-w M-g g 340 Enter C-e LEFT LEFT LEFT LEFT LEFT C-y</w:t>
      </w:r>
    </w:p>
    <w:p w14:paraId="03ADD60A" w14:textId="77777777" w:rsidR="00C52294" w:rsidRPr="00EB58FB" w:rsidRDefault="00C52294" w:rsidP="00C52294">
      <w:pPr>
        <w:spacing w:line="10" w:lineRule="atLeast"/>
        <w:rPr>
          <w:sz w:val="20"/>
          <w:szCs w:val="20"/>
        </w:rPr>
      </w:pPr>
      <w:r w:rsidRPr="00EB58FB">
        <w:rPr>
          <w:sz w:val="20"/>
          <w:szCs w:val="20"/>
        </w:rPr>
        <w:t xml:space="preserve"> </w:t>
      </w:r>
    </w:p>
    <w:p w14:paraId="3EF900D8" w14:textId="77777777" w:rsidR="00C52294" w:rsidRPr="00EB58FB" w:rsidRDefault="00C52294" w:rsidP="00C52294">
      <w:pPr>
        <w:spacing w:line="10" w:lineRule="atLeast"/>
        <w:rPr>
          <w:sz w:val="20"/>
          <w:szCs w:val="20"/>
        </w:rPr>
      </w:pPr>
    </w:p>
    <w:p w14:paraId="71A235AF" w14:textId="77777777" w:rsidR="00C52294" w:rsidRPr="00EB58FB" w:rsidRDefault="00C52294" w:rsidP="00C52294">
      <w:pPr>
        <w:spacing w:line="10" w:lineRule="atLeast"/>
        <w:rPr>
          <w:sz w:val="20"/>
          <w:szCs w:val="20"/>
        </w:rPr>
      </w:pPr>
    </w:p>
    <w:p w14:paraId="76F264E5" w14:textId="77777777" w:rsidR="00C52294" w:rsidRPr="00EB58FB" w:rsidRDefault="00C52294" w:rsidP="00C52294">
      <w:pPr>
        <w:spacing w:line="10" w:lineRule="atLeast"/>
        <w:rPr>
          <w:sz w:val="20"/>
          <w:szCs w:val="20"/>
        </w:rPr>
      </w:pPr>
      <w:r w:rsidRPr="00EB58FB">
        <w:rPr>
          <w:sz w:val="20"/>
          <w:szCs w:val="20"/>
        </w:rPr>
        <w:t>Exercise 1.5: Doing commands in Emacs</w:t>
      </w:r>
    </w:p>
    <w:p w14:paraId="4C159BCD" w14:textId="77777777" w:rsidR="00C52294" w:rsidRPr="00EB58FB" w:rsidRDefault="00C52294" w:rsidP="00C52294">
      <w:pPr>
        <w:spacing w:line="10" w:lineRule="atLeast"/>
        <w:rPr>
          <w:sz w:val="20"/>
          <w:szCs w:val="20"/>
        </w:rPr>
      </w:pPr>
      <w:r w:rsidRPr="00EB58FB">
        <w:rPr>
          <w:sz w:val="20"/>
          <w:szCs w:val="20"/>
        </w:rPr>
        <w:t xml:space="preserve"> M-x m a k e - d i r e c t o r y Enter junk Enter</w:t>
      </w:r>
    </w:p>
    <w:p w14:paraId="7406F5FD" w14:textId="77777777" w:rsidR="00C52294" w:rsidRPr="00EB58FB" w:rsidRDefault="00C52294" w:rsidP="00C52294">
      <w:pPr>
        <w:spacing w:line="10" w:lineRule="atLeast"/>
        <w:rPr>
          <w:sz w:val="20"/>
          <w:szCs w:val="20"/>
        </w:rPr>
      </w:pPr>
      <w:r w:rsidRPr="00EB58FB">
        <w:rPr>
          <w:sz w:val="20"/>
          <w:szCs w:val="20"/>
        </w:rPr>
        <w:t xml:space="preserve"> C-x C-f j u n k / h e l l o.c Enter</w:t>
      </w:r>
    </w:p>
    <w:p w14:paraId="4A17E80A" w14:textId="77777777" w:rsidR="00C52294" w:rsidRPr="00EB58FB" w:rsidRDefault="00C52294" w:rsidP="00C52294">
      <w:pPr>
        <w:spacing w:line="10" w:lineRule="atLeast"/>
        <w:rPr>
          <w:sz w:val="20"/>
          <w:szCs w:val="20"/>
        </w:rPr>
      </w:pPr>
      <w:r w:rsidRPr="00EB58FB">
        <w:rPr>
          <w:sz w:val="20"/>
          <w:szCs w:val="20"/>
        </w:rPr>
        <w:t xml:space="preserve"> (Copy the text from web)</w:t>
      </w:r>
    </w:p>
    <w:p w14:paraId="122DAEAA" w14:textId="77777777" w:rsidR="00C52294" w:rsidRPr="00EB58FB" w:rsidRDefault="00C52294" w:rsidP="00C52294">
      <w:pPr>
        <w:spacing w:line="10" w:lineRule="atLeast"/>
        <w:rPr>
          <w:sz w:val="20"/>
          <w:szCs w:val="20"/>
        </w:rPr>
      </w:pPr>
      <w:r w:rsidRPr="00EB58FB">
        <w:rPr>
          <w:sz w:val="20"/>
          <w:szCs w:val="20"/>
        </w:rPr>
        <w:t xml:space="preserve"> M-x c o m p i l e Enter Del Del Del Del Del Del Del Del Del g c c SP - o SP e x e c SP h e l l o . c </w:t>
      </w:r>
    </w:p>
    <w:p w14:paraId="7D9259DD" w14:textId="77777777" w:rsidR="00C52294" w:rsidRPr="00EB58FB" w:rsidRDefault="00C52294" w:rsidP="00C52294">
      <w:pPr>
        <w:spacing w:line="10" w:lineRule="atLeast"/>
        <w:rPr>
          <w:sz w:val="20"/>
          <w:szCs w:val="20"/>
        </w:rPr>
      </w:pPr>
      <w:r w:rsidRPr="00EB58FB">
        <w:rPr>
          <w:sz w:val="20"/>
          <w:szCs w:val="20"/>
        </w:rPr>
        <w:t xml:space="preserve"> M-x c o m p i l e M-! ./exec Enter</w:t>
      </w:r>
    </w:p>
    <w:p w14:paraId="728E76A2" w14:textId="77777777" w:rsidR="00C52294" w:rsidRPr="00EB58FB" w:rsidRDefault="00C52294" w:rsidP="00C52294">
      <w:pPr>
        <w:spacing w:line="10" w:lineRule="atLeast"/>
        <w:rPr>
          <w:sz w:val="20"/>
          <w:szCs w:val="20"/>
        </w:rPr>
      </w:pPr>
      <w:r w:rsidRPr="00EB58FB">
        <w:rPr>
          <w:sz w:val="20"/>
          <w:szCs w:val="20"/>
        </w:rPr>
        <w:t xml:space="preserve"> C-x b *Shell Command Output* Enter</w:t>
      </w:r>
    </w:p>
    <w:p w14:paraId="5E6A0EB9" w14:textId="77777777" w:rsidR="00C52294" w:rsidRPr="00EB58FB" w:rsidRDefault="00C52294" w:rsidP="00C52294">
      <w:pPr>
        <w:spacing w:line="10" w:lineRule="atLeast"/>
        <w:rPr>
          <w:sz w:val="20"/>
          <w:szCs w:val="20"/>
        </w:rPr>
      </w:pPr>
      <w:r w:rsidRPr="00EB58FB">
        <w:rPr>
          <w:sz w:val="20"/>
          <w:szCs w:val="20"/>
        </w:rPr>
        <w:t xml:space="preserve"> C-SP M-&gt; C-w C-x b h e l l o - o u t Enter C-y</w:t>
      </w:r>
    </w:p>
    <w:p w14:paraId="25C3C260" w14:textId="77777777" w:rsidR="00C52294" w:rsidRPr="00EB58FB" w:rsidRDefault="00C52294" w:rsidP="00C52294">
      <w:pPr>
        <w:spacing w:line="10" w:lineRule="atLeast"/>
        <w:rPr>
          <w:sz w:val="20"/>
          <w:szCs w:val="20"/>
        </w:rPr>
      </w:pPr>
      <w:r w:rsidRPr="00EB58FB">
        <w:rPr>
          <w:sz w:val="20"/>
          <w:szCs w:val="20"/>
        </w:rPr>
        <w:t xml:space="preserve"> C-x C-w hello-out Enter</w:t>
      </w:r>
    </w:p>
    <w:p w14:paraId="62049751" w14:textId="77777777" w:rsidR="00C52294" w:rsidRPr="00EB58FB" w:rsidRDefault="00C52294" w:rsidP="00C52294">
      <w:pPr>
        <w:spacing w:line="10" w:lineRule="atLeast"/>
        <w:rPr>
          <w:sz w:val="20"/>
          <w:szCs w:val="20"/>
        </w:rPr>
      </w:pPr>
    </w:p>
    <w:p w14:paraId="652DF257" w14:textId="77777777" w:rsidR="00C52294" w:rsidRPr="00EB58FB" w:rsidRDefault="00C52294" w:rsidP="00C52294">
      <w:pPr>
        <w:spacing w:line="10" w:lineRule="atLeast"/>
        <w:rPr>
          <w:sz w:val="20"/>
          <w:szCs w:val="20"/>
        </w:rPr>
      </w:pPr>
    </w:p>
    <w:p w14:paraId="2EB6CD5F" w14:textId="77777777" w:rsidR="00C52294" w:rsidRPr="00EB58FB" w:rsidRDefault="00C52294" w:rsidP="00C52294">
      <w:pPr>
        <w:spacing w:line="10" w:lineRule="atLeast"/>
        <w:rPr>
          <w:sz w:val="20"/>
          <w:szCs w:val="20"/>
        </w:rPr>
      </w:pPr>
      <w:r w:rsidRPr="00EB58FB">
        <w:rPr>
          <w:sz w:val="20"/>
          <w:szCs w:val="20"/>
        </w:rPr>
        <w:t>Exercise 1.6: Running Elisp code</w:t>
      </w:r>
    </w:p>
    <w:p w14:paraId="35F18037" w14:textId="77777777" w:rsidR="00C52294" w:rsidRPr="00EB58FB" w:rsidRDefault="00C52294" w:rsidP="00C52294">
      <w:pPr>
        <w:spacing w:line="10" w:lineRule="atLeast"/>
        <w:rPr>
          <w:sz w:val="20"/>
          <w:szCs w:val="20"/>
        </w:rPr>
      </w:pPr>
      <w:r w:rsidRPr="00EB58FB">
        <w:rPr>
          <w:sz w:val="20"/>
          <w:szCs w:val="20"/>
        </w:rPr>
        <w:t xml:space="preserve"> e m a c s</w:t>
      </w:r>
    </w:p>
    <w:p w14:paraId="0CD09B7F" w14:textId="77777777" w:rsidR="00C52294" w:rsidRPr="00EB58FB" w:rsidRDefault="00C52294" w:rsidP="00C52294">
      <w:pPr>
        <w:spacing w:line="10" w:lineRule="atLeast"/>
        <w:rPr>
          <w:sz w:val="20"/>
          <w:szCs w:val="20"/>
        </w:rPr>
      </w:pPr>
      <w:r w:rsidRPr="00EB58FB">
        <w:rPr>
          <w:sz w:val="20"/>
          <w:szCs w:val="20"/>
        </w:rPr>
        <w:t xml:space="preserve"> C-x C-b C-x b Enter</w:t>
      </w:r>
    </w:p>
    <w:p w14:paraId="39E9FEA0" w14:textId="77777777" w:rsidR="00C52294" w:rsidRPr="00EB58FB" w:rsidRDefault="00C52294" w:rsidP="00C52294">
      <w:pPr>
        <w:spacing w:line="10" w:lineRule="atLeast"/>
        <w:rPr>
          <w:sz w:val="20"/>
          <w:szCs w:val="20"/>
        </w:rPr>
      </w:pPr>
      <w:r w:rsidRPr="00EB58FB">
        <w:rPr>
          <w:sz w:val="20"/>
          <w:szCs w:val="20"/>
        </w:rPr>
        <w:t xml:space="preserve"> ( r a n d o m ) C-j 19337257575404202</w:t>
      </w:r>
    </w:p>
    <w:p w14:paraId="60DA0F66" w14:textId="77777777" w:rsidR="00C52294" w:rsidRPr="00EB58FB" w:rsidRDefault="00C52294" w:rsidP="00C52294">
      <w:pPr>
        <w:spacing w:line="10" w:lineRule="atLeast"/>
        <w:rPr>
          <w:sz w:val="20"/>
          <w:szCs w:val="20"/>
        </w:rPr>
      </w:pPr>
      <w:r w:rsidRPr="00EB58FB">
        <w:rPr>
          <w:sz w:val="20"/>
          <w:szCs w:val="20"/>
        </w:rPr>
        <w:t xml:space="preserve"> ( s e t q SP x SP ( r a n d o m ) ) C-j 1623334602532371405  </w:t>
      </w:r>
    </w:p>
    <w:p w14:paraId="288D9CA4" w14:textId="77777777" w:rsidR="00C52294" w:rsidRPr="00EB58FB" w:rsidRDefault="00C52294" w:rsidP="00C52294">
      <w:pPr>
        <w:spacing w:line="10" w:lineRule="atLeast"/>
        <w:rPr>
          <w:sz w:val="20"/>
          <w:szCs w:val="20"/>
        </w:rPr>
      </w:pPr>
      <w:r w:rsidRPr="00EB58FB">
        <w:rPr>
          <w:sz w:val="20"/>
          <w:szCs w:val="20"/>
        </w:rPr>
        <w:t xml:space="preserve"> ( s e t q SP y SP ( r a n d o m ) ) C-j -1426574679197410788</w:t>
      </w:r>
    </w:p>
    <w:p w14:paraId="5BBEF839" w14:textId="77777777" w:rsidR="00C52294" w:rsidRPr="00EB58FB" w:rsidRDefault="00C52294" w:rsidP="00C52294">
      <w:pPr>
        <w:spacing w:line="10" w:lineRule="atLeast"/>
        <w:rPr>
          <w:sz w:val="20"/>
          <w:szCs w:val="20"/>
        </w:rPr>
      </w:pPr>
      <w:r w:rsidRPr="00EB58FB">
        <w:rPr>
          <w:sz w:val="20"/>
          <w:szCs w:val="20"/>
        </w:rPr>
        <w:t xml:space="preserve"> ( * SP x SP y ) C-j 463191898984701036</w:t>
      </w:r>
    </w:p>
    <w:p w14:paraId="484588D6" w14:textId="77777777" w:rsidR="00C52294" w:rsidRPr="00EB58FB" w:rsidRDefault="00C52294" w:rsidP="00C52294">
      <w:pPr>
        <w:spacing w:line="10" w:lineRule="atLeast"/>
        <w:rPr>
          <w:sz w:val="20"/>
          <w:szCs w:val="20"/>
        </w:rPr>
      </w:pPr>
      <w:r w:rsidRPr="00EB58FB">
        <w:rPr>
          <w:sz w:val="20"/>
          <w:szCs w:val="20"/>
        </w:rPr>
        <w:t xml:space="preserve"> The result is incorrect, because of overflow.</w:t>
      </w:r>
    </w:p>
    <w:p w14:paraId="2E9F4353" w14:textId="77777777" w:rsidR="00C52294" w:rsidRPr="00EB58FB" w:rsidRDefault="00C52294" w:rsidP="00C52294">
      <w:pPr>
        <w:spacing w:line="10" w:lineRule="atLeast"/>
        <w:rPr>
          <w:sz w:val="20"/>
          <w:szCs w:val="20"/>
        </w:rPr>
      </w:pPr>
      <w:r w:rsidRPr="00EB58FB">
        <w:rPr>
          <w:sz w:val="20"/>
          <w:szCs w:val="20"/>
        </w:rPr>
        <w:t xml:space="preserve"> M-: ( * SP x SP y ) e x p r e s s i o n Enter </w:t>
      </w:r>
    </w:p>
    <w:p w14:paraId="2EE688DE" w14:textId="77777777" w:rsidR="00C52294" w:rsidRPr="00EB58FB" w:rsidRDefault="00C52294" w:rsidP="00C52294">
      <w:pPr>
        <w:spacing w:line="10" w:lineRule="atLeast"/>
        <w:rPr>
          <w:sz w:val="20"/>
          <w:szCs w:val="20"/>
        </w:rPr>
      </w:pPr>
      <w:r w:rsidRPr="00EB58FB">
        <w:rPr>
          <w:sz w:val="20"/>
          <w:szCs w:val="20"/>
        </w:rPr>
        <w:t xml:space="preserve"> output is the same, but it also contains other numbers. 463191898984701036 (#o31554551177164456154, #x66d9693f9d25c6c)</w:t>
      </w:r>
    </w:p>
    <w:p w14:paraId="5D1D6B96" w14:textId="77777777" w:rsidR="00C52294" w:rsidRPr="00EB58FB" w:rsidRDefault="00C52294" w:rsidP="00C52294">
      <w:pPr>
        <w:spacing w:line="10" w:lineRule="atLeast"/>
        <w:rPr>
          <w:sz w:val="20"/>
          <w:szCs w:val="20"/>
        </w:rPr>
      </w:pPr>
      <w:r w:rsidRPr="00EB58FB">
        <w:rPr>
          <w:sz w:val="20"/>
          <w:szCs w:val="20"/>
        </w:rPr>
        <w:t xml:space="preserve"> The random integers are not truly random in the mathematical sense, because there are infinite amounts of numbers in mathematical sense, but due to memory capacity, there can only be limited ranges. And, all random numbers generated by computer are based on some kind of </w:t>
      </w:r>
      <w:r w:rsidRPr="00EB58FB">
        <w:rPr>
          <w:sz w:val="20"/>
          <w:szCs w:val="20"/>
        </w:rPr>
        <w:lastRenderedPageBreak/>
        <w:t>algorithom, thus depending on certain input, which makes them not truly random.</w:t>
      </w:r>
    </w:p>
    <w:p w14:paraId="4CB54982" w14:textId="77777777" w:rsidR="00C52294" w:rsidRPr="00EB58FB" w:rsidRDefault="00C52294" w:rsidP="00C52294">
      <w:pPr>
        <w:spacing w:line="10" w:lineRule="atLeast"/>
        <w:rPr>
          <w:sz w:val="20"/>
          <w:szCs w:val="20"/>
        </w:rPr>
      </w:pPr>
      <w:r w:rsidRPr="00EB58FB">
        <w:rPr>
          <w:sz w:val="20"/>
          <w:szCs w:val="20"/>
        </w:rPr>
        <w:t xml:space="preserve"> The probability that the product mentioned above is mathematically incorrect is almost 1. First, because the range for integer in emacs is from -2^61 to 2^61-1, we know that there are (2*2^61 * 2*2^61), which is 2^124 possible products in total.(including overlapping) Then we know that for every integer from 1 to 2^61, there is corresponding number of possible choices, regardless of sign. Because computing the sum of those corresponding numbers takes too long even for computer, we use an approximate value----the integral of 2^61/x, where x is in a range from 1 to 2^61. Because its an integral rather than a riemann sum which is the real answer we are looking for, the approximate value should be bigger, and the result of its substraction on 1 should be smaller, using the computer program in c++, we compute the probability, and find out that the result is still 1 after automatic rounding. So we can be sure, that the probability of a mathematically incorrect product is almost 1.</w:t>
      </w:r>
    </w:p>
    <w:p w14:paraId="61D1EF45" w14:textId="77777777" w:rsidR="00C52294" w:rsidRPr="00EB58FB" w:rsidRDefault="00C52294" w:rsidP="00C52294">
      <w:pPr>
        <w:spacing w:line="10" w:lineRule="atLeast"/>
        <w:rPr>
          <w:sz w:val="20"/>
          <w:szCs w:val="20"/>
        </w:rPr>
      </w:pPr>
      <w:r w:rsidRPr="00EB58FB">
        <w:rPr>
          <w:sz w:val="20"/>
          <w:szCs w:val="20"/>
        </w:rPr>
        <w:t xml:space="preserve"> HERE IS THE CODE OF MY C++ PROGRAM:</w:t>
      </w:r>
    </w:p>
    <w:p w14:paraId="4DD50B3F" w14:textId="77777777" w:rsidR="00C52294" w:rsidRPr="00EB58FB" w:rsidRDefault="00C52294" w:rsidP="00C52294">
      <w:pPr>
        <w:spacing w:line="10" w:lineRule="atLeast"/>
        <w:rPr>
          <w:sz w:val="20"/>
          <w:szCs w:val="20"/>
        </w:rPr>
      </w:pPr>
      <w:r w:rsidRPr="00EB58FB">
        <w:rPr>
          <w:sz w:val="20"/>
          <w:szCs w:val="20"/>
        </w:rPr>
        <w:t xml:space="preserve"> #include &lt;iostream&gt;</w:t>
      </w:r>
    </w:p>
    <w:p w14:paraId="011D6049" w14:textId="77777777" w:rsidR="00C52294" w:rsidRPr="00EB58FB" w:rsidRDefault="00C52294" w:rsidP="00C52294">
      <w:pPr>
        <w:spacing w:line="10" w:lineRule="atLeast"/>
        <w:rPr>
          <w:sz w:val="20"/>
          <w:szCs w:val="20"/>
        </w:rPr>
      </w:pPr>
      <w:r w:rsidRPr="00EB58FB">
        <w:rPr>
          <w:sz w:val="20"/>
          <w:szCs w:val="20"/>
        </w:rPr>
        <w:t xml:space="preserve"> #include &lt;cmath&gt;</w:t>
      </w:r>
    </w:p>
    <w:p w14:paraId="5F036F50" w14:textId="77777777" w:rsidR="00C52294" w:rsidRPr="00EB58FB" w:rsidRDefault="00C52294" w:rsidP="00C52294">
      <w:pPr>
        <w:spacing w:line="10" w:lineRule="atLeast"/>
        <w:rPr>
          <w:sz w:val="20"/>
          <w:szCs w:val="20"/>
        </w:rPr>
      </w:pPr>
      <w:r w:rsidRPr="00EB58FB">
        <w:rPr>
          <w:sz w:val="20"/>
          <w:szCs w:val="20"/>
        </w:rPr>
        <w:t xml:space="preserve"> using namespace std;</w:t>
      </w:r>
    </w:p>
    <w:p w14:paraId="21D24301" w14:textId="77777777" w:rsidR="00C52294" w:rsidRPr="00EB58FB" w:rsidRDefault="00C52294" w:rsidP="00C52294">
      <w:pPr>
        <w:spacing w:line="10" w:lineRule="atLeast"/>
        <w:rPr>
          <w:sz w:val="20"/>
          <w:szCs w:val="20"/>
        </w:rPr>
      </w:pPr>
    </w:p>
    <w:p w14:paraId="1A6154BB" w14:textId="77777777" w:rsidR="00C52294" w:rsidRPr="00EB58FB" w:rsidRDefault="00C52294" w:rsidP="00C52294">
      <w:pPr>
        <w:spacing w:line="10" w:lineRule="atLeast"/>
        <w:rPr>
          <w:sz w:val="20"/>
          <w:szCs w:val="20"/>
        </w:rPr>
      </w:pPr>
      <w:r w:rsidRPr="00EB58FB">
        <w:rPr>
          <w:sz w:val="20"/>
          <w:szCs w:val="20"/>
        </w:rPr>
        <w:t xml:space="preserve"> int main()</w:t>
      </w:r>
    </w:p>
    <w:p w14:paraId="22FC5BD5" w14:textId="77777777" w:rsidR="00C52294" w:rsidRPr="00EB58FB" w:rsidRDefault="00C52294" w:rsidP="00C52294">
      <w:pPr>
        <w:spacing w:line="10" w:lineRule="atLeast"/>
        <w:rPr>
          <w:sz w:val="20"/>
          <w:szCs w:val="20"/>
        </w:rPr>
      </w:pPr>
      <w:r w:rsidRPr="00EB58FB">
        <w:rPr>
          <w:sz w:val="20"/>
          <w:szCs w:val="20"/>
        </w:rPr>
        <w:t>{</w:t>
      </w:r>
    </w:p>
    <w:p w14:paraId="465BC24F" w14:textId="77777777" w:rsidR="00C52294" w:rsidRPr="00EB58FB" w:rsidRDefault="00C52294" w:rsidP="00C52294">
      <w:pPr>
        <w:spacing w:line="10" w:lineRule="atLeast"/>
        <w:rPr>
          <w:sz w:val="20"/>
          <w:szCs w:val="20"/>
        </w:rPr>
      </w:pPr>
      <w:r w:rsidRPr="00EB58FB">
        <w:rPr>
          <w:sz w:val="20"/>
          <w:szCs w:val="20"/>
        </w:rPr>
        <w:t xml:space="preserve">    double a = pow(2, 124);</w:t>
      </w:r>
    </w:p>
    <w:p w14:paraId="493A38ED" w14:textId="77777777" w:rsidR="00C52294" w:rsidRPr="00EB58FB" w:rsidRDefault="00C52294" w:rsidP="00C52294">
      <w:pPr>
        <w:spacing w:line="10" w:lineRule="atLeast"/>
        <w:rPr>
          <w:sz w:val="20"/>
          <w:szCs w:val="20"/>
        </w:rPr>
      </w:pPr>
      <w:r w:rsidRPr="00EB58FB">
        <w:rPr>
          <w:sz w:val="20"/>
          <w:szCs w:val="20"/>
        </w:rPr>
        <w:t xml:space="preserve">    cout &lt;&lt; a &lt;&lt; endl;</w:t>
      </w:r>
    </w:p>
    <w:p w14:paraId="59A6A8F9" w14:textId="77777777" w:rsidR="00C52294" w:rsidRPr="00EB58FB" w:rsidRDefault="00C52294" w:rsidP="00C52294">
      <w:pPr>
        <w:spacing w:line="10" w:lineRule="atLeast"/>
        <w:rPr>
          <w:sz w:val="20"/>
          <w:szCs w:val="20"/>
        </w:rPr>
      </w:pPr>
      <w:r w:rsidRPr="00EB58FB">
        <w:rPr>
          <w:sz w:val="20"/>
          <w:szCs w:val="20"/>
        </w:rPr>
        <w:t xml:space="preserve">    </w:t>
      </w:r>
    </w:p>
    <w:p w14:paraId="69AD403B" w14:textId="77777777" w:rsidR="00C52294" w:rsidRPr="00EB58FB" w:rsidRDefault="00C52294" w:rsidP="00C52294">
      <w:pPr>
        <w:spacing w:line="10" w:lineRule="atLeast"/>
        <w:rPr>
          <w:sz w:val="20"/>
          <w:szCs w:val="20"/>
        </w:rPr>
      </w:pPr>
      <w:r w:rsidRPr="00EB58FB">
        <w:rPr>
          <w:sz w:val="20"/>
          <w:szCs w:val="20"/>
        </w:rPr>
        <w:t xml:space="preserve">    double b = pow(2, 61);</w:t>
      </w:r>
    </w:p>
    <w:p w14:paraId="3686073A" w14:textId="77777777" w:rsidR="00C52294" w:rsidRPr="00EB58FB" w:rsidRDefault="00C52294" w:rsidP="00C52294">
      <w:pPr>
        <w:spacing w:line="10" w:lineRule="atLeast"/>
        <w:rPr>
          <w:sz w:val="20"/>
          <w:szCs w:val="20"/>
        </w:rPr>
      </w:pPr>
      <w:r w:rsidRPr="00EB58FB">
        <w:rPr>
          <w:sz w:val="20"/>
          <w:szCs w:val="20"/>
        </w:rPr>
        <w:t xml:space="preserve">    cout &lt;&lt; b &lt;&lt; endl;</w:t>
      </w:r>
    </w:p>
    <w:p w14:paraId="4ED01635" w14:textId="77777777" w:rsidR="00C52294" w:rsidRPr="00EB58FB" w:rsidRDefault="00C52294" w:rsidP="00C52294">
      <w:pPr>
        <w:spacing w:line="10" w:lineRule="atLeast"/>
        <w:rPr>
          <w:sz w:val="20"/>
          <w:szCs w:val="20"/>
        </w:rPr>
      </w:pPr>
      <w:r w:rsidRPr="00EB58FB">
        <w:rPr>
          <w:sz w:val="20"/>
          <w:szCs w:val="20"/>
        </w:rPr>
        <w:t xml:space="preserve">    </w:t>
      </w:r>
    </w:p>
    <w:p w14:paraId="1FF0DCCD" w14:textId="77777777" w:rsidR="00C52294" w:rsidRPr="00EB58FB" w:rsidRDefault="00C52294" w:rsidP="00C52294">
      <w:pPr>
        <w:spacing w:line="10" w:lineRule="atLeast"/>
        <w:rPr>
          <w:sz w:val="20"/>
          <w:szCs w:val="20"/>
        </w:rPr>
      </w:pPr>
      <w:r w:rsidRPr="00EB58FB">
        <w:rPr>
          <w:sz w:val="20"/>
          <w:szCs w:val="20"/>
        </w:rPr>
        <w:t xml:space="preserve">    cout &lt;&lt; log(5.5) &lt;&lt; endl;</w:t>
      </w:r>
    </w:p>
    <w:p w14:paraId="76536D60" w14:textId="77777777" w:rsidR="00C52294" w:rsidRPr="00EB58FB" w:rsidRDefault="00C52294" w:rsidP="00C52294">
      <w:pPr>
        <w:spacing w:line="10" w:lineRule="atLeast"/>
        <w:rPr>
          <w:sz w:val="20"/>
          <w:szCs w:val="20"/>
        </w:rPr>
      </w:pPr>
    </w:p>
    <w:p w14:paraId="7997F1F5" w14:textId="77777777" w:rsidR="00C52294" w:rsidRPr="00EB58FB" w:rsidRDefault="00C52294" w:rsidP="00C52294">
      <w:pPr>
        <w:spacing w:line="10" w:lineRule="atLeast"/>
        <w:rPr>
          <w:sz w:val="20"/>
          <w:szCs w:val="20"/>
        </w:rPr>
      </w:pPr>
      <w:r w:rsidRPr="00EB58FB">
        <w:rPr>
          <w:sz w:val="20"/>
          <w:szCs w:val="20"/>
        </w:rPr>
        <w:t xml:space="preserve">    double lab = b*log(b)/a * 4;    //times 4 is for different combination of signs.</w:t>
      </w:r>
    </w:p>
    <w:p w14:paraId="552A4E65" w14:textId="77777777" w:rsidR="00C52294" w:rsidRPr="00EB58FB" w:rsidRDefault="00C52294" w:rsidP="00C52294">
      <w:pPr>
        <w:spacing w:line="10" w:lineRule="atLeast"/>
        <w:rPr>
          <w:sz w:val="20"/>
          <w:szCs w:val="20"/>
        </w:rPr>
      </w:pPr>
      <w:r w:rsidRPr="00EB58FB">
        <w:rPr>
          <w:sz w:val="20"/>
          <w:szCs w:val="20"/>
        </w:rPr>
        <w:t xml:space="preserve">    cout &lt;&lt; lab &lt;&lt; endl;</w:t>
      </w:r>
    </w:p>
    <w:p w14:paraId="530E6569" w14:textId="77777777" w:rsidR="00C52294" w:rsidRPr="00EB58FB" w:rsidRDefault="00C52294" w:rsidP="00C52294">
      <w:pPr>
        <w:spacing w:line="10" w:lineRule="atLeast"/>
        <w:rPr>
          <w:sz w:val="20"/>
          <w:szCs w:val="20"/>
        </w:rPr>
      </w:pPr>
      <w:r w:rsidRPr="00EB58FB">
        <w:rPr>
          <w:sz w:val="20"/>
          <w:szCs w:val="20"/>
        </w:rPr>
        <w:t xml:space="preserve">    double prob = 1-b*log(b)/a;</w:t>
      </w:r>
    </w:p>
    <w:p w14:paraId="6A555C7C" w14:textId="77777777" w:rsidR="00C52294" w:rsidRPr="00EB58FB" w:rsidRDefault="00C52294" w:rsidP="00C52294">
      <w:pPr>
        <w:spacing w:line="10" w:lineRule="atLeast"/>
        <w:rPr>
          <w:sz w:val="20"/>
          <w:szCs w:val="20"/>
        </w:rPr>
      </w:pPr>
      <w:r w:rsidRPr="00EB58FB">
        <w:rPr>
          <w:sz w:val="20"/>
          <w:szCs w:val="20"/>
        </w:rPr>
        <w:t xml:space="preserve">    cout &lt;&lt; prob &lt;&lt; endl;</w:t>
      </w:r>
    </w:p>
    <w:p w14:paraId="67C9FE1A" w14:textId="77777777" w:rsidR="00C52294" w:rsidRPr="00EB58FB" w:rsidRDefault="00C52294" w:rsidP="00C52294">
      <w:pPr>
        <w:spacing w:line="10" w:lineRule="atLeast"/>
        <w:rPr>
          <w:sz w:val="20"/>
          <w:szCs w:val="20"/>
        </w:rPr>
      </w:pPr>
      <w:r w:rsidRPr="00EB58FB">
        <w:rPr>
          <w:sz w:val="20"/>
          <w:szCs w:val="20"/>
        </w:rPr>
        <w:t>}</w:t>
      </w:r>
    </w:p>
    <w:p w14:paraId="4B260B5A" w14:textId="77777777" w:rsidR="00C52294" w:rsidRPr="00EB58FB" w:rsidRDefault="00C52294" w:rsidP="00D4541A">
      <w:pPr>
        <w:spacing w:line="10" w:lineRule="atLeast"/>
        <w:rPr>
          <w:sz w:val="20"/>
          <w:szCs w:val="20"/>
        </w:rPr>
      </w:pPr>
    </w:p>
    <w:p w14:paraId="0D8E68B8" w14:textId="77777777" w:rsidR="00C52294" w:rsidRPr="00EB58FB" w:rsidRDefault="00C52294" w:rsidP="00C52294">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Assignment 2. Shell scripting</w:t>
      </w:r>
    </w:p>
    <w:p w14:paraId="2B541956" w14:textId="77777777" w:rsidR="00C52294" w:rsidRPr="00EB58FB" w:rsidRDefault="00C52294" w:rsidP="00C52294">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Laboratory: Spell-checking Hawaiian</w:t>
      </w:r>
    </w:p>
    <w:p w14:paraId="545CBE73"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Keep a log in the file </w:t>
      </w:r>
      <w:r w:rsidRPr="00EB58FB">
        <w:rPr>
          <w:rFonts w:ascii="Courier" w:hAnsi="Courier" w:cs="Courier"/>
          <w:kern w:val="0"/>
          <w:sz w:val="20"/>
          <w:szCs w:val="20"/>
        </w:rPr>
        <w:t>lab2.log</w:t>
      </w:r>
      <w:r w:rsidRPr="00EB58FB">
        <w:rPr>
          <w:rFonts w:ascii="Times" w:hAnsi="Times" w:cs="Times"/>
          <w:kern w:val="0"/>
          <w:sz w:val="20"/>
          <w:szCs w:val="20"/>
        </w:rPr>
        <w:t xml:space="preserve"> of what you do in the lab so that you can reproduce the results later. This should not merely be a transcript of what you typed: it should be more like a true lab notebook, in which you briefly note down what you did and what happened.</w:t>
      </w:r>
    </w:p>
    <w:p w14:paraId="05032330"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For this laboratory we assume you're in the standard C or </w:t>
      </w:r>
      <w:hyperlink r:id="rId14" w:history="1">
        <w:r w:rsidRPr="00EB58FB">
          <w:rPr>
            <w:rFonts w:ascii="Times" w:hAnsi="Times" w:cs="Times"/>
            <w:color w:val="420178"/>
            <w:kern w:val="0"/>
            <w:sz w:val="20"/>
            <w:szCs w:val="20"/>
            <w:u w:val="single" w:color="420178"/>
          </w:rPr>
          <w:t>POSIX</w:t>
        </w:r>
      </w:hyperlink>
      <w:r w:rsidRPr="00EB58FB">
        <w:rPr>
          <w:rFonts w:ascii="Times" w:hAnsi="Times" w:cs="Times"/>
          <w:kern w:val="0"/>
          <w:sz w:val="20"/>
          <w:szCs w:val="20"/>
        </w:rPr>
        <w:t xml:space="preserve"> </w:t>
      </w:r>
      <w:hyperlink r:id="rId15" w:history="1">
        <w:r w:rsidRPr="00EB58FB">
          <w:rPr>
            <w:rFonts w:ascii="Times" w:hAnsi="Times" w:cs="Times"/>
            <w:color w:val="420178"/>
            <w:kern w:val="0"/>
            <w:sz w:val="20"/>
            <w:szCs w:val="20"/>
            <w:u w:val="single" w:color="420178"/>
          </w:rPr>
          <w:t>locale</w:t>
        </w:r>
      </w:hyperlink>
      <w:r w:rsidRPr="00EB58FB">
        <w:rPr>
          <w:rFonts w:ascii="Times" w:hAnsi="Times" w:cs="Times"/>
          <w:kern w:val="0"/>
          <w:sz w:val="20"/>
          <w:szCs w:val="20"/>
        </w:rPr>
        <w:t xml:space="preserve">. The shell command </w:t>
      </w:r>
      <w:hyperlink r:id="rId16" w:history="1">
        <w:r w:rsidRPr="00EB58FB">
          <w:rPr>
            <w:rFonts w:ascii="Courier" w:hAnsi="Courier" w:cs="Courier"/>
            <w:color w:val="0000E9"/>
            <w:kern w:val="0"/>
            <w:sz w:val="20"/>
            <w:szCs w:val="20"/>
            <w:u w:val="single" w:color="0000E9"/>
          </w:rPr>
          <w:t>locale</w:t>
        </w:r>
      </w:hyperlink>
      <w:r w:rsidRPr="00EB58FB">
        <w:rPr>
          <w:rFonts w:ascii="Times" w:hAnsi="Times" w:cs="Times"/>
          <w:kern w:val="0"/>
          <w:sz w:val="20"/>
          <w:szCs w:val="20"/>
        </w:rPr>
        <w:t xml:space="preserve"> should output </w:t>
      </w:r>
      <w:r w:rsidRPr="00EB58FB">
        <w:rPr>
          <w:rFonts w:ascii="Courier" w:hAnsi="Courier" w:cs="Courier"/>
          <w:kern w:val="0"/>
          <w:sz w:val="20"/>
          <w:szCs w:val="20"/>
        </w:rPr>
        <w:t>LC_CTYPE="C"</w:t>
      </w:r>
      <w:r w:rsidRPr="00EB58FB">
        <w:rPr>
          <w:rFonts w:ascii="Times" w:hAnsi="Times" w:cs="Times"/>
          <w:kern w:val="0"/>
          <w:sz w:val="20"/>
          <w:szCs w:val="20"/>
        </w:rPr>
        <w:t xml:space="preserve"> or </w:t>
      </w:r>
      <w:r w:rsidRPr="00EB58FB">
        <w:rPr>
          <w:rFonts w:ascii="Courier" w:hAnsi="Courier" w:cs="Courier"/>
          <w:kern w:val="0"/>
          <w:sz w:val="20"/>
          <w:szCs w:val="20"/>
        </w:rPr>
        <w:t>LC_CTYPE="POSIX"</w:t>
      </w:r>
      <w:r w:rsidRPr="00EB58FB">
        <w:rPr>
          <w:rFonts w:ascii="Times" w:hAnsi="Times" w:cs="Times"/>
          <w:kern w:val="0"/>
          <w:sz w:val="20"/>
          <w:szCs w:val="20"/>
        </w:rPr>
        <w:t>. If it doesn't, use the following shell command:</w:t>
      </w:r>
    </w:p>
    <w:p w14:paraId="6469A102" w14:textId="77777777" w:rsidR="00C52294" w:rsidRPr="00EB58FB" w:rsidRDefault="00C52294" w:rsidP="00C52294">
      <w:pPr>
        <w:autoSpaceDE w:val="0"/>
        <w:autoSpaceDN w:val="0"/>
        <w:adjustRightInd w:val="0"/>
        <w:jc w:val="left"/>
        <w:rPr>
          <w:rFonts w:ascii="Courier" w:hAnsi="Courier" w:cs="Courier"/>
          <w:kern w:val="0"/>
          <w:sz w:val="20"/>
          <w:szCs w:val="20"/>
        </w:rPr>
      </w:pPr>
      <w:hyperlink r:id="rId17" w:history="1">
        <w:r w:rsidRPr="00EB58FB">
          <w:rPr>
            <w:rFonts w:ascii="Courier" w:hAnsi="Courier" w:cs="Courier"/>
            <w:color w:val="0000E9"/>
            <w:kern w:val="0"/>
            <w:sz w:val="20"/>
            <w:szCs w:val="20"/>
            <w:u w:val="single" w:color="0000E9"/>
          </w:rPr>
          <w:t>export</w:t>
        </w:r>
      </w:hyperlink>
      <w:r w:rsidRPr="00EB58FB">
        <w:rPr>
          <w:rFonts w:ascii="Courier" w:hAnsi="Courier" w:cs="Courier"/>
          <w:kern w:val="0"/>
          <w:sz w:val="20"/>
          <w:szCs w:val="20"/>
        </w:rPr>
        <w:t xml:space="preserve"> LC_ALL='C'</w:t>
      </w:r>
    </w:p>
    <w:p w14:paraId="4352A8E3"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and make sure </w:t>
      </w:r>
      <w:r w:rsidRPr="00EB58FB">
        <w:rPr>
          <w:rFonts w:ascii="Courier" w:hAnsi="Courier" w:cs="Courier"/>
          <w:kern w:val="0"/>
          <w:sz w:val="20"/>
          <w:szCs w:val="20"/>
        </w:rPr>
        <w:t>locale</w:t>
      </w:r>
      <w:r w:rsidRPr="00EB58FB">
        <w:rPr>
          <w:rFonts w:ascii="Times" w:hAnsi="Times" w:cs="Times"/>
          <w:kern w:val="0"/>
          <w:sz w:val="20"/>
          <w:szCs w:val="20"/>
        </w:rPr>
        <w:t xml:space="preserve"> outputs the right thing afterwards.</w:t>
      </w:r>
    </w:p>
    <w:p w14:paraId="5525DA2A"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We also assume the file </w:t>
      </w:r>
      <w:r w:rsidRPr="00EB58FB">
        <w:rPr>
          <w:rFonts w:ascii="Courier" w:hAnsi="Courier" w:cs="Courier"/>
          <w:kern w:val="0"/>
          <w:sz w:val="20"/>
          <w:szCs w:val="20"/>
        </w:rPr>
        <w:t>words</w:t>
      </w:r>
      <w:r w:rsidRPr="00EB58FB">
        <w:rPr>
          <w:rFonts w:ascii="Times" w:hAnsi="Times" w:cs="Times"/>
          <w:kern w:val="0"/>
          <w:sz w:val="20"/>
          <w:szCs w:val="20"/>
        </w:rPr>
        <w:t xml:space="preserve"> contains a sorted list of English words. Create such a file by sorting the contents of the file </w:t>
      </w:r>
      <w:r w:rsidRPr="00EB58FB">
        <w:rPr>
          <w:rFonts w:ascii="Courier" w:hAnsi="Courier" w:cs="Courier"/>
          <w:kern w:val="0"/>
          <w:sz w:val="20"/>
          <w:szCs w:val="20"/>
        </w:rPr>
        <w:t>/usr/share/dict/words</w:t>
      </w:r>
      <w:r w:rsidRPr="00EB58FB">
        <w:rPr>
          <w:rFonts w:ascii="Times" w:hAnsi="Times" w:cs="Times"/>
          <w:kern w:val="0"/>
          <w:sz w:val="20"/>
          <w:szCs w:val="20"/>
        </w:rPr>
        <w:t xml:space="preserve"> on the SEASnet GNU/Linux hosts, and putting the result into a file named </w:t>
      </w:r>
      <w:r w:rsidRPr="00EB58FB">
        <w:rPr>
          <w:rFonts w:ascii="Courier" w:hAnsi="Courier" w:cs="Courier"/>
          <w:kern w:val="0"/>
          <w:sz w:val="20"/>
          <w:szCs w:val="20"/>
        </w:rPr>
        <w:t>words</w:t>
      </w:r>
      <w:r w:rsidRPr="00EB58FB">
        <w:rPr>
          <w:rFonts w:ascii="Times" w:hAnsi="Times" w:cs="Times"/>
          <w:kern w:val="0"/>
          <w:sz w:val="20"/>
          <w:szCs w:val="20"/>
        </w:rPr>
        <w:t xml:space="preserve"> in your working directory. To do that, you can use the </w:t>
      </w:r>
      <w:hyperlink r:id="rId18" w:history="1">
        <w:r w:rsidRPr="00EB58FB">
          <w:rPr>
            <w:rFonts w:ascii="Courier" w:hAnsi="Courier" w:cs="Courier"/>
            <w:color w:val="420178"/>
            <w:kern w:val="0"/>
            <w:sz w:val="20"/>
            <w:szCs w:val="20"/>
            <w:u w:val="single" w:color="420178"/>
          </w:rPr>
          <w:t>sort</w:t>
        </w:r>
      </w:hyperlink>
      <w:r w:rsidRPr="00EB58FB">
        <w:rPr>
          <w:rFonts w:ascii="Times" w:hAnsi="Times" w:cs="Times"/>
          <w:kern w:val="0"/>
          <w:sz w:val="20"/>
          <w:szCs w:val="20"/>
        </w:rPr>
        <w:t xml:space="preserve"> command.</w:t>
      </w:r>
    </w:p>
    <w:p w14:paraId="282F64F6"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Then, take a text file containing the HTML in this assignment's web page, and run the following commands with that text file being standard input. Describe generally what each command outputs (in particular, how its output differs from that of the previous command), and why.</w:t>
      </w:r>
    </w:p>
    <w:p w14:paraId="3D40F3D4" w14:textId="77777777" w:rsidR="00C52294" w:rsidRPr="00EB58FB" w:rsidRDefault="00C52294" w:rsidP="00C52294">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tr -c 'A-Za-z' '[\n*]'</w:t>
      </w:r>
    </w:p>
    <w:p w14:paraId="7FD6EA46" w14:textId="77777777" w:rsidR="00C52294" w:rsidRPr="00EB58FB" w:rsidRDefault="00C52294" w:rsidP="00C52294">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tr -cs 'A-Za-z' '[\n*]'</w:t>
      </w:r>
    </w:p>
    <w:p w14:paraId="72E66C99" w14:textId="77777777" w:rsidR="00C52294" w:rsidRPr="00EB58FB" w:rsidRDefault="00C52294" w:rsidP="00C52294">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tr -cs 'A-Za-z' '[\n*]' | sort</w:t>
      </w:r>
    </w:p>
    <w:p w14:paraId="0CE11C73" w14:textId="77777777" w:rsidR="00C52294" w:rsidRPr="00EB58FB" w:rsidRDefault="00C52294" w:rsidP="00C52294">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tr -cs 'A-Za-z' '[\n*]' | sort -u</w:t>
      </w:r>
    </w:p>
    <w:p w14:paraId="330D2CCA" w14:textId="77777777" w:rsidR="00C52294" w:rsidRPr="00EB58FB" w:rsidRDefault="00C52294" w:rsidP="00C52294">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tr -cs 'A-Za-z' '[\n*]' | sort -u | comm - words</w:t>
      </w:r>
    </w:p>
    <w:p w14:paraId="1B7C0007" w14:textId="77777777" w:rsidR="00C52294" w:rsidRPr="00EB58FB" w:rsidRDefault="00C52294" w:rsidP="00C52294">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tr -cs 'A-Za-z' '[\n*]' | sort -u | comm -23 - words</w:t>
      </w:r>
    </w:p>
    <w:p w14:paraId="7F19BA52"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Let's take the last command as the crude implementation of an English spelling checker. Suppose we want to change it to be a spelling checker for </w:t>
      </w:r>
      <w:hyperlink r:id="rId19" w:history="1">
        <w:r w:rsidRPr="00EB58FB">
          <w:rPr>
            <w:rFonts w:ascii="Times" w:hAnsi="Times" w:cs="Times"/>
            <w:color w:val="0000E9"/>
            <w:kern w:val="0"/>
            <w:sz w:val="20"/>
            <w:szCs w:val="20"/>
            <w:u w:val="single" w:color="0000E9"/>
          </w:rPr>
          <w:t>Hawaiian</w:t>
        </w:r>
      </w:hyperlink>
      <w:r w:rsidRPr="00EB58FB">
        <w:rPr>
          <w:rFonts w:ascii="Times" w:hAnsi="Times" w:cs="Times"/>
          <w:kern w:val="0"/>
          <w:sz w:val="20"/>
          <w:szCs w:val="20"/>
        </w:rPr>
        <w:t>, a language whose traditional orthography has only the following letters (or their capitalized equivalents):</w:t>
      </w:r>
    </w:p>
    <w:p w14:paraId="190DDB52" w14:textId="77777777" w:rsidR="00C52294" w:rsidRPr="00EB58FB" w:rsidRDefault="00C52294" w:rsidP="00C52294">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p k ' m n w l h a e i o u</w:t>
      </w:r>
    </w:p>
    <w:p w14:paraId="43A39242"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In this lab for convenience we use ASCII apostrophe (') to represent the Hawaiian ‘okina (‘); it has no capitalized equivalent.</w:t>
      </w:r>
    </w:p>
    <w:p w14:paraId="752ED407"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lastRenderedPageBreak/>
        <w:t xml:space="preserve">Create in the file </w:t>
      </w:r>
      <w:r w:rsidRPr="00EB58FB">
        <w:rPr>
          <w:rFonts w:ascii="Courier" w:hAnsi="Courier" w:cs="Courier"/>
          <w:kern w:val="0"/>
          <w:sz w:val="20"/>
          <w:szCs w:val="20"/>
        </w:rPr>
        <w:t>hwords</w:t>
      </w:r>
      <w:r w:rsidRPr="00EB58FB">
        <w:rPr>
          <w:rFonts w:ascii="Times" w:hAnsi="Times" w:cs="Times"/>
          <w:kern w:val="0"/>
          <w:sz w:val="20"/>
          <w:szCs w:val="20"/>
        </w:rPr>
        <w:t xml:space="preserve"> a simple Hawaiian dictionary containing a copy of all the Hawaiian words in the tables in "</w:t>
      </w:r>
      <w:hyperlink r:id="rId20" w:history="1">
        <w:r w:rsidRPr="00EB58FB">
          <w:rPr>
            <w:rFonts w:ascii="Times" w:hAnsi="Times" w:cs="Times"/>
            <w:color w:val="420178"/>
            <w:kern w:val="0"/>
            <w:sz w:val="20"/>
            <w:szCs w:val="20"/>
            <w:u w:val="single" w:color="420178"/>
          </w:rPr>
          <w:t>English to Hawaiian</w:t>
        </w:r>
      </w:hyperlink>
      <w:r w:rsidRPr="00EB58FB">
        <w:rPr>
          <w:rFonts w:ascii="Times" w:hAnsi="Times" w:cs="Times"/>
          <w:kern w:val="0"/>
          <w:sz w:val="20"/>
          <w:szCs w:val="20"/>
        </w:rPr>
        <w:t xml:space="preserve">", an introductory list of words. Use </w:t>
      </w:r>
      <w:hyperlink r:id="rId21" w:history="1">
        <w:r w:rsidRPr="00EB58FB">
          <w:rPr>
            <w:rFonts w:ascii="Times" w:hAnsi="Times" w:cs="Times"/>
            <w:color w:val="420178"/>
            <w:kern w:val="0"/>
            <w:sz w:val="20"/>
            <w:szCs w:val="20"/>
            <w:u w:val="single" w:color="420178"/>
          </w:rPr>
          <w:t>Wget</w:t>
        </w:r>
      </w:hyperlink>
      <w:r w:rsidRPr="00EB58FB">
        <w:rPr>
          <w:rFonts w:ascii="Times" w:hAnsi="Times" w:cs="Times"/>
          <w:kern w:val="0"/>
          <w:sz w:val="20"/>
          <w:szCs w:val="20"/>
        </w:rPr>
        <w:t xml:space="preserve"> to obtain your copy of that web page. Extract these words systematically from the tables in "English to Hawaiian". Assume that each occurrence of "</w:t>
      </w:r>
      <w:r w:rsidRPr="00EB58FB">
        <w:rPr>
          <w:rFonts w:ascii="Courier" w:hAnsi="Courier" w:cs="Courier"/>
          <w:kern w:val="0"/>
          <w:sz w:val="20"/>
          <w:szCs w:val="20"/>
        </w:rPr>
        <w:t>&lt;tr&gt; &lt;td&gt;</w:t>
      </w:r>
      <w:r w:rsidRPr="00EB58FB">
        <w:rPr>
          <w:rFonts w:ascii="Courier" w:hAnsi="Courier" w:cs="Courier"/>
          <w:i/>
          <w:iCs/>
          <w:kern w:val="0"/>
          <w:sz w:val="20"/>
          <w:szCs w:val="20"/>
        </w:rPr>
        <w:t>Eword</w:t>
      </w:r>
      <w:r w:rsidRPr="00EB58FB">
        <w:rPr>
          <w:rFonts w:ascii="Courier" w:hAnsi="Courier" w:cs="Courier"/>
          <w:kern w:val="0"/>
          <w:sz w:val="20"/>
          <w:szCs w:val="20"/>
        </w:rPr>
        <w:t>&lt;/td&gt; &lt;td&gt;</w:t>
      </w:r>
      <w:r w:rsidRPr="00EB58FB">
        <w:rPr>
          <w:rFonts w:ascii="Courier" w:hAnsi="Courier" w:cs="Courier"/>
          <w:i/>
          <w:iCs/>
          <w:kern w:val="0"/>
          <w:sz w:val="20"/>
          <w:szCs w:val="20"/>
        </w:rPr>
        <w:t>Hword</w:t>
      </w:r>
      <w:r w:rsidRPr="00EB58FB">
        <w:rPr>
          <w:rFonts w:ascii="Courier" w:hAnsi="Courier" w:cs="Courier"/>
          <w:kern w:val="0"/>
          <w:sz w:val="20"/>
          <w:szCs w:val="20"/>
        </w:rPr>
        <w:t>&lt;/td&gt;</w:t>
      </w:r>
      <w:r w:rsidRPr="00EB58FB">
        <w:rPr>
          <w:rFonts w:ascii="Times" w:hAnsi="Times" w:cs="Times"/>
          <w:kern w:val="0"/>
          <w:sz w:val="20"/>
          <w:szCs w:val="20"/>
        </w:rPr>
        <w:t xml:space="preserve">" contains a Hawaiian word in the </w:t>
      </w:r>
      <w:r w:rsidRPr="00EB58FB">
        <w:rPr>
          <w:rFonts w:ascii="Courier" w:hAnsi="Courier" w:cs="Courier"/>
          <w:i/>
          <w:iCs/>
          <w:kern w:val="0"/>
          <w:sz w:val="20"/>
          <w:szCs w:val="20"/>
        </w:rPr>
        <w:t>Hword</w:t>
      </w:r>
      <w:r w:rsidRPr="00EB58FB">
        <w:rPr>
          <w:rFonts w:ascii="Times" w:hAnsi="Times" w:cs="Times"/>
          <w:kern w:val="0"/>
          <w:sz w:val="20"/>
          <w:szCs w:val="20"/>
        </w:rPr>
        <w:t xml:space="preserve"> position. Treat upper case letters as if they were lower case; treat "</w:t>
      </w:r>
      <w:r w:rsidRPr="00EB58FB">
        <w:rPr>
          <w:rFonts w:ascii="Courier" w:hAnsi="Courier" w:cs="Courier"/>
          <w:kern w:val="0"/>
          <w:sz w:val="20"/>
          <w:szCs w:val="20"/>
        </w:rPr>
        <w:t>&lt;u&gt;a&lt;/u&gt;</w:t>
      </w:r>
      <w:r w:rsidRPr="00EB58FB">
        <w:rPr>
          <w:rFonts w:ascii="Times" w:hAnsi="Times" w:cs="Times"/>
          <w:kern w:val="0"/>
          <w:sz w:val="20"/>
          <w:szCs w:val="20"/>
        </w:rPr>
        <w:t>" as if it were "</w:t>
      </w:r>
      <w:r w:rsidRPr="00EB58FB">
        <w:rPr>
          <w:rFonts w:ascii="Courier" w:hAnsi="Courier" w:cs="Courier"/>
          <w:kern w:val="0"/>
          <w:sz w:val="20"/>
          <w:szCs w:val="20"/>
        </w:rPr>
        <w:t>a</w:t>
      </w:r>
      <w:r w:rsidRPr="00EB58FB">
        <w:rPr>
          <w:rFonts w:ascii="Times" w:hAnsi="Times" w:cs="Times"/>
          <w:kern w:val="0"/>
          <w:sz w:val="20"/>
          <w:szCs w:val="20"/>
        </w:rPr>
        <w:t xml:space="preserve">", and similarly for other letters; and treat </w:t>
      </w:r>
      <w:r w:rsidRPr="00EB58FB">
        <w:rPr>
          <w:rFonts w:ascii="Courier" w:hAnsi="Courier" w:cs="Courier"/>
          <w:kern w:val="0"/>
          <w:sz w:val="20"/>
          <w:szCs w:val="20"/>
        </w:rPr>
        <w:t>`</w:t>
      </w:r>
      <w:r w:rsidRPr="00EB58FB">
        <w:rPr>
          <w:rFonts w:ascii="Times" w:hAnsi="Times" w:cs="Times"/>
          <w:kern w:val="0"/>
          <w:sz w:val="20"/>
          <w:szCs w:val="20"/>
        </w:rPr>
        <w:t xml:space="preserve"> (ASCII grave accent) as if it were </w:t>
      </w:r>
      <w:r w:rsidRPr="00EB58FB">
        <w:rPr>
          <w:rFonts w:ascii="Courier" w:hAnsi="Courier" w:cs="Courier"/>
          <w:kern w:val="0"/>
          <w:sz w:val="20"/>
          <w:szCs w:val="20"/>
        </w:rPr>
        <w:t>'</w:t>
      </w:r>
      <w:r w:rsidRPr="00EB58FB">
        <w:rPr>
          <w:rFonts w:ascii="Times" w:hAnsi="Times" w:cs="Times"/>
          <w:kern w:val="0"/>
          <w:sz w:val="20"/>
          <w:szCs w:val="20"/>
        </w:rPr>
        <w:t xml:space="preserve"> (ASCII apostrophe, which we use to represent ‘okina). Some entries, for example "</w:t>
      </w:r>
      <w:r w:rsidRPr="00EB58FB">
        <w:rPr>
          <w:rFonts w:ascii="Courier" w:hAnsi="Courier" w:cs="Courier"/>
          <w:kern w:val="0"/>
          <w:sz w:val="20"/>
          <w:szCs w:val="20"/>
        </w:rPr>
        <w:t>H&lt;u&gt;a&lt;/u&gt;lau, kula</w:t>
      </w:r>
      <w:r w:rsidRPr="00EB58FB">
        <w:rPr>
          <w:rFonts w:ascii="Times" w:hAnsi="Times" w:cs="Times"/>
          <w:kern w:val="0"/>
          <w:sz w:val="20"/>
          <w:szCs w:val="20"/>
        </w:rPr>
        <w:t>", contain spaces or commas; treat them as multiple words (in this case, as "</w:t>
      </w:r>
      <w:r w:rsidRPr="00EB58FB">
        <w:rPr>
          <w:rFonts w:ascii="Courier" w:hAnsi="Courier" w:cs="Courier"/>
          <w:kern w:val="0"/>
          <w:sz w:val="20"/>
          <w:szCs w:val="20"/>
        </w:rPr>
        <w:t>halau</w:t>
      </w:r>
      <w:r w:rsidRPr="00EB58FB">
        <w:rPr>
          <w:rFonts w:ascii="Times" w:hAnsi="Times" w:cs="Times"/>
          <w:kern w:val="0"/>
          <w:sz w:val="20"/>
          <w:szCs w:val="20"/>
        </w:rPr>
        <w:t>" and "</w:t>
      </w:r>
      <w:r w:rsidRPr="00EB58FB">
        <w:rPr>
          <w:rFonts w:ascii="Courier" w:hAnsi="Courier" w:cs="Courier"/>
          <w:kern w:val="0"/>
          <w:sz w:val="20"/>
          <w:szCs w:val="20"/>
        </w:rPr>
        <w:t>kula</w:t>
      </w:r>
      <w:r w:rsidRPr="00EB58FB">
        <w:rPr>
          <w:rFonts w:ascii="Times" w:hAnsi="Times" w:cs="Times"/>
          <w:kern w:val="0"/>
          <w:sz w:val="20"/>
          <w:szCs w:val="20"/>
        </w:rPr>
        <w:t xml:space="preserve">"). You may find that some of the entries are improperly formatted and contain English rather than Hawaiian; to fix this problem reject any entries that contain non-Hawaiian letters after the abovementioned substitutions are performed. Sort the resulting list of words, removing any duplicates. Do not attempt to repair any remaining problems by hand; just use the systematic rules mentioned above. Automate the systematic rules into a shell script </w:t>
      </w:r>
      <w:r w:rsidRPr="00EB58FB">
        <w:rPr>
          <w:rFonts w:ascii="Courier" w:hAnsi="Courier" w:cs="Courier"/>
          <w:kern w:val="0"/>
          <w:sz w:val="20"/>
          <w:szCs w:val="20"/>
        </w:rPr>
        <w:t>buildwords</w:t>
      </w:r>
      <w:r w:rsidRPr="00EB58FB">
        <w:rPr>
          <w:rFonts w:ascii="Times" w:hAnsi="Times" w:cs="Times"/>
          <w:kern w:val="0"/>
          <w:sz w:val="20"/>
          <w:szCs w:val="20"/>
        </w:rPr>
        <w:t>, which you should copy into your log; it should read the HTML from standard input and write a sorted list of unique words to standard output. For example, we should be able to run this script with a command like this:</w:t>
      </w:r>
    </w:p>
    <w:p w14:paraId="2088F985" w14:textId="77777777" w:rsidR="00C52294" w:rsidRPr="00EB58FB" w:rsidRDefault="00C52294" w:rsidP="00C52294">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cat foo.html bar.html | ./buildwords | less</w:t>
      </w:r>
    </w:p>
    <w:p w14:paraId="41D9293A"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If the shell script has bugs and doesn't do all the work, your log should record in detail each bug it has.</w:t>
      </w:r>
    </w:p>
    <w:p w14:paraId="430F5B9B"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Modify the last shell command shown above so that it checks the spelling of Hawaiian rather than English, under the assumption that </w:t>
      </w:r>
      <w:r w:rsidRPr="00EB58FB">
        <w:rPr>
          <w:rFonts w:ascii="Courier" w:hAnsi="Courier" w:cs="Courier"/>
          <w:kern w:val="0"/>
          <w:sz w:val="20"/>
          <w:szCs w:val="20"/>
        </w:rPr>
        <w:t>hwords</w:t>
      </w:r>
      <w:r w:rsidRPr="00EB58FB">
        <w:rPr>
          <w:rFonts w:ascii="Times" w:hAnsi="Times" w:cs="Times"/>
          <w:kern w:val="0"/>
          <w:sz w:val="20"/>
          <w:szCs w:val="20"/>
        </w:rPr>
        <w:t xml:space="preserve"> is a Hawaiian dictionary. Input that is upper case should be lower-cased before it is checked against the dictionary, since the dictionary is in all lower case.</w:t>
      </w:r>
    </w:p>
    <w:p w14:paraId="3F3A125D"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Check your work by running your Hawaiian spelling checker on this web page (which you should also fetch with Wget), and on the Hawaiian dictionary </w:t>
      </w:r>
      <w:r w:rsidRPr="00EB58FB">
        <w:rPr>
          <w:rFonts w:ascii="Courier" w:hAnsi="Courier" w:cs="Courier"/>
          <w:kern w:val="0"/>
          <w:sz w:val="20"/>
          <w:szCs w:val="20"/>
        </w:rPr>
        <w:t>hwords</w:t>
      </w:r>
      <w:r w:rsidRPr="00EB58FB">
        <w:rPr>
          <w:rFonts w:ascii="Times" w:hAnsi="Times" w:cs="Times"/>
          <w:kern w:val="0"/>
          <w:sz w:val="20"/>
          <w:szCs w:val="20"/>
        </w:rPr>
        <w:t xml:space="preserve"> itself. Count the number of "misspelled" English and Hawaiian words on this web page, using your spelling checkers. Are there any words that are "misspelled" as English, but not as Hawaiian? or "misspelled" as Hawaiian but not as English? If so, give examples.</w:t>
      </w:r>
    </w:p>
    <w:p w14:paraId="31DF5772" w14:textId="77777777" w:rsidR="00C52294" w:rsidRPr="00EB58FB" w:rsidRDefault="00C52294" w:rsidP="00C52294">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Homework: Find duplicate files</w:t>
      </w:r>
    </w:p>
    <w:p w14:paraId="602A8C33"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Suppose you're working in a project where software (or people) create lots of files, many of them duplicates. You don't want the duplicates: you want just one copy of each, to save disk space. Write a shell script </w:t>
      </w:r>
      <w:r w:rsidRPr="00EB58FB">
        <w:rPr>
          <w:rFonts w:ascii="Courier" w:hAnsi="Courier" w:cs="Courier"/>
          <w:kern w:val="0"/>
          <w:sz w:val="20"/>
          <w:szCs w:val="20"/>
        </w:rPr>
        <w:t>sameln</w:t>
      </w:r>
      <w:r w:rsidRPr="00EB58FB">
        <w:rPr>
          <w:rFonts w:ascii="Times" w:hAnsi="Times" w:cs="Times"/>
          <w:kern w:val="0"/>
          <w:sz w:val="20"/>
          <w:szCs w:val="20"/>
        </w:rPr>
        <w:t xml:space="preserve"> that takes a single argument naming a directory D, finds all regular files immediately under D that are duplicates, and replaces the duplicates with </w:t>
      </w:r>
      <w:hyperlink r:id="rId22" w:history="1">
        <w:r w:rsidRPr="00EB58FB">
          <w:rPr>
            <w:rFonts w:ascii="Times" w:hAnsi="Times" w:cs="Times"/>
            <w:color w:val="0000E9"/>
            <w:kern w:val="0"/>
            <w:sz w:val="20"/>
            <w:szCs w:val="20"/>
            <w:u w:val="single" w:color="0000E9"/>
          </w:rPr>
          <w:t>hard links</w:t>
        </w:r>
      </w:hyperlink>
      <w:r w:rsidRPr="00EB58FB">
        <w:rPr>
          <w:rFonts w:ascii="Times" w:hAnsi="Times" w:cs="Times"/>
          <w:kern w:val="0"/>
          <w:sz w:val="20"/>
          <w:szCs w:val="20"/>
        </w:rPr>
        <w:t>. Your script should not recursively examine all files that are in subdirectories of D; it should examine only files that are immediately in D.</w:t>
      </w:r>
    </w:p>
    <w:p w14:paraId="5B516DEC"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If your script finds two or more files that are duplicates, it should keep the file whose name is lexicographically first (for example, if the duplicates are named X, A, and B, it should keep A and replace X and B with hard links to A); however, it should prefer files whose name start with "." to other files (for example, if the duplicates are named .Y, .X, A, and B, it should keep .X and replace the others with hard links to .X).</w:t>
      </w:r>
    </w:p>
    <w:p w14:paraId="5DF2D811"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If your script finds a file in D that is not a regular file, it should silently ignore it; for example, it should silently ignore all symbolic links and directories. If your script has a problem reading a file (for example, if the file not readable to you), it should report the error and not treat it as a duplicate of any file.</w:t>
      </w:r>
    </w:p>
    <w:p w14:paraId="4857DC24"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You need not worry about the cases where your script is given no arguments, or more than one argument. However, be prepared to handle files whose names contain special characters like spaces, "*", and leading "–".</w:t>
      </w:r>
    </w:p>
    <w:p w14:paraId="6DA5345B"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Your script should be runnable as an ordinary user, and should be portable to any system that supports the </w:t>
      </w:r>
      <w:hyperlink r:id="rId23" w:history="1">
        <w:r w:rsidRPr="00EB58FB">
          <w:rPr>
            <w:rFonts w:ascii="Times" w:hAnsi="Times" w:cs="Times"/>
            <w:color w:val="420178"/>
            <w:kern w:val="0"/>
            <w:sz w:val="20"/>
            <w:szCs w:val="20"/>
            <w:u w:val="single" w:color="420178"/>
          </w:rPr>
          <w:t>standard POSIX shell and utilities</w:t>
        </w:r>
      </w:hyperlink>
      <w:r w:rsidRPr="00EB58FB">
        <w:rPr>
          <w:rFonts w:ascii="Times" w:hAnsi="Times" w:cs="Times"/>
          <w:kern w:val="0"/>
          <w:sz w:val="20"/>
          <w:szCs w:val="20"/>
        </w:rPr>
        <w:t xml:space="preserve">; please see its </w:t>
      </w:r>
      <w:hyperlink r:id="rId24" w:history="1">
        <w:r w:rsidRPr="00EB58FB">
          <w:rPr>
            <w:rFonts w:ascii="Times" w:hAnsi="Times" w:cs="Times"/>
            <w:color w:val="420178"/>
            <w:kern w:val="0"/>
            <w:sz w:val="20"/>
            <w:szCs w:val="20"/>
            <w:u w:val="single" w:color="420178"/>
          </w:rPr>
          <w:t>list of utilities</w:t>
        </w:r>
      </w:hyperlink>
      <w:r w:rsidRPr="00EB58FB">
        <w:rPr>
          <w:rFonts w:ascii="Times" w:hAnsi="Times" w:cs="Times"/>
          <w:kern w:val="0"/>
          <w:sz w:val="20"/>
          <w:szCs w:val="20"/>
        </w:rPr>
        <w:t xml:space="preserve"> for the commands that your script may use. Hint: see the </w:t>
      </w:r>
      <w:hyperlink r:id="rId25" w:history="1">
        <w:r w:rsidRPr="00EB58FB">
          <w:rPr>
            <w:rFonts w:ascii="Courier" w:hAnsi="Courier" w:cs="Courier"/>
            <w:color w:val="0000E9"/>
            <w:kern w:val="0"/>
            <w:sz w:val="20"/>
            <w:szCs w:val="20"/>
            <w:u w:val="single" w:color="0000E9"/>
          </w:rPr>
          <w:t>cmp</w:t>
        </w:r>
      </w:hyperlink>
      <w:r w:rsidRPr="00EB58FB">
        <w:rPr>
          <w:rFonts w:ascii="Times" w:hAnsi="Times" w:cs="Times"/>
          <w:kern w:val="0"/>
          <w:sz w:val="20"/>
          <w:szCs w:val="20"/>
        </w:rPr>
        <w:t xml:space="preserve">, </w:t>
      </w:r>
      <w:hyperlink r:id="rId26" w:history="1">
        <w:r w:rsidRPr="00EB58FB">
          <w:rPr>
            <w:rFonts w:ascii="Times" w:hAnsi="Times" w:cs="Times"/>
            <w:color w:val="420178"/>
            <w:kern w:val="0"/>
            <w:sz w:val="20"/>
            <w:szCs w:val="20"/>
            <w:u w:val="single" w:color="420178"/>
          </w:rPr>
          <w:t>ln</w:t>
        </w:r>
      </w:hyperlink>
      <w:r w:rsidRPr="00EB58FB">
        <w:rPr>
          <w:rFonts w:ascii="Times" w:hAnsi="Times" w:cs="Times"/>
          <w:kern w:val="0"/>
          <w:sz w:val="20"/>
          <w:szCs w:val="20"/>
        </w:rPr>
        <w:t xml:space="preserve">, and </w:t>
      </w:r>
      <w:hyperlink r:id="rId27" w:history="1">
        <w:r w:rsidRPr="00EB58FB">
          <w:rPr>
            <w:rFonts w:ascii="Times" w:hAnsi="Times" w:cs="Times"/>
            <w:color w:val="0000E9"/>
            <w:kern w:val="0"/>
            <w:sz w:val="20"/>
            <w:szCs w:val="20"/>
            <w:u w:val="single" w:color="0000E9"/>
          </w:rPr>
          <w:t>test</w:t>
        </w:r>
      </w:hyperlink>
      <w:r w:rsidRPr="00EB58FB">
        <w:rPr>
          <w:rFonts w:ascii="Times" w:hAnsi="Times" w:cs="Times"/>
          <w:kern w:val="0"/>
          <w:sz w:val="20"/>
          <w:szCs w:val="20"/>
        </w:rPr>
        <w:t xml:space="preserve"> utilities.</w:t>
      </w:r>
    </w:p>
    <w:p w14:paraId="75D67ABF" w14:textId="77777777" w:rsidR="00C52294" w:rsidRPr="00EB58FB" w:rsidRDefault="00C52294" w:rsidP="00C52294">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Submit</w:t>
      </w:r>
    </w:p>
    <w:p w14:paraId="402FDC9C" w14:textId="77777777" w:rsidR="00C52294" w:rsidRPr="00EB58FB" w:rsidRDefault="00C52294" w:rsidP="00C52294">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Submit the following files.</w:t>
      </w:r>
    </w:p>
    <w:p w14:paraId="072F23D1" w14:textId="77777777" w:rsidR="00C52294" w:rsidRPr="00EB58FB" w:rsidRDefault="00C52294" w:rsidP="00C52294">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 script </w:t>
      </w:r>
      <w:r w:rsidRPr="00EB58FB">
        <w:rPr>
          <w:rFonts w:ascii="Courier" w:hAnsi="Courier" w:cs="Courier"/>
          <w:kern w:val="0"/>
          <w:sz w:val="20"/>
          <w:szCs w:val="20"/>
        </w:rPr>
        <w:t>buildwords</w:t>
      </w:r>
      <w:r w:rsidRPr="00EB58FB">
        <w:rPr>
          <w:rFonts w:ascii="Times" w:hAnsi="Times" w:cs="Times"/>
          <w:kern w:val="0"/>
          <w:sz w:val="20"/>
          <w:szCs w:val="20"/>
        </w:rPr>
        <w:t xml:space="preserve"> as described in the lab.</w:t>
      </w:r>
    </w:p>
    <w:p w14:paraId="367DC5EB" w14:textId="77777777" w:rsidR="00C52294" w:rsidRPr="00EB58FB" w:rsidRDefault="00C52294" w:rsidP="00C52294">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 file </w:t>
      </w:r>
      <w:r w:rsidRPr="00EB58FB">
        <w:rPr>
          <w:rFonts w:ascii="Courier" w:hAnsi="Courier" w:cs="Courier"/>
          <w:kern w:val="0"/>
          <w:sz w:val="20"/>
          <w:szCs w:val="20"/>
        </w:rPr>
        <w:t>lab2.log</w:t>
      </w:r>
      <w:r w:rsidRPr="00EB58FB">
        <w:rPr>
          <w:rFonts w:ascii="Times" w:hAnsi="Times" w:cs="Times"/>
          <w:kern w:val="0"/>
          <w:sz w:val="20"/>
          <w:szCs w:val="20"/>
        </w:rPr>
        <w:t xml:space="preserve"> as described in the lab.</w:t>
      </w:r>
    </w:p>
    <w:p w14:paraId="121E9CAB" w14:textId="77777777" w:rsidR="00C52294" w:rsidRPr="00EB58FB" w:rsidRDefault="00C52294" w:rsidP="00C52294">
      <w:pPr>
        <w:spacing w:line="10" w:lineRule="atLeast"/>
        <w:rPr>
          <w:sz w:val="20"/>
          <w:szCs w:val="20"/>
        </w:rPr>
      </w:pPr>
      <w:r w:rsidRPr="00EB58FB">
        <w:rPr>
          <w:rFonts w:ascii="Times" w:hAnsi="Times" w:cs="Times"/>
          <w:kern w:val="0"/>
          <w:sz w:val="20"/>
          <w:szCs w:val="20"/>
        </w:rPr>
        <w:t xml:space="preserve">The file </w:t>
      </w:r>
      <w:r w:rsidRPr="00EB58FB">
        <w:rPr>
          <w:rFonts w:ascii="Courier" w:hAnsi="Courier" w:cs="Courier"/>
          <w:kern w:val="0"/>
          <w:sz w:val="20"/>
          <w:szCs w:val="20"/>
        </w:rPr>
        <w:t>sameln</w:t>
      </w:r>
      <w:r w:rsidRPr="00EB58FB">
        <w:rPr>
          <w:rFonts w:ascii="Times" w:hAnsi="Times" w:cs="Times"/>
          <w:kern w:val="0"/>
          <w:sz w:val="20"/>
          <w:szCs w:val="20"/>
        </w:rPr>
        <w:t xml:space="preserve"> as described in the homework.</w:t>
      </w:r>
    </w:p>
    <w:p w14:paraId="3B6D0CDC" w14:textId="77777777" w:rsidR="00D4541A" w:rsidRPr="00EB58FB" w:rsidRDefault="00D4541A" w:rsidP="00D4541A">
      <w:pPr>
        <w:spacing w:line="10" w:lineRule="atLeast"/>
        <w:rPr>
          <w:sz w:val="20"/>
          <w:szCs w:val="20"/>
        </w:rPr>
      </w:pPr>
    </w:p>
    <w:p w14:paraId="61932B5D" w14:textId="77777777" w:rsidR="00C52294" w:rsidRPr="00EB58FB" w:rsidRDefault="00FF0E60" w:rsidP="00D4541A">
      <w:pPr>
        <w:spacing w:line="10" w:lineRule="atLeast"/>
        <w:rPr>
          <w:b/>
          <w:sz w:val="20"/>
          <w:szCs w:val="20"/>
        </w:rPr>
      </w:pPr>
      <w:r w:rsidRPr="00EB58FB">
        <w:rPr>
          <w:b/>
          <w:sz w:val="20"/>
          <w:szCs w:val="20"/>
        </w:rPr>
        <w:t>Lab2.log</w:t>
      </w:r>
    </w:p>
    <w:p w14:paraId="65F367A6" w14:textId="77777777" w:rsidR="00FF0E60" w:rsidRPr="00EB58FB" w:rsidRDefault="00FF0E60" w:rsidP="00FF0E60">
      <w:pPr>
        <w:spacing w:line="10" w:lineRule="atLeast"/>
        <w:rPr>
          <w:sz w:val="20"/>
          <w:szCs w:val="20"/>
        </w:rPr>
      </w:pPr>
      <w:r w:rsidRPr="00EB58FB">
        <w:rPr>
          <w:sz w:val="20"/>
          <w:szCs w:val="20"/>
        </w:rPr>
        <w:t>LAB2 REPORT</w:t>
      </w:r>
    </w:p>
    <w:p w14:paraId="45DC357A" w14:textId="77777777" w:rsidR="00FF0E60" w:rsidRPr="00EB58FB" w:rsidRDefault="00FF0E60" w:rsidP="00FF0E60">
      <w:pPr>
        <w:spacing w:line="10" w:lineRule="atLeast"/>
        <w:rPr>
          <w:sz w:val="20"/>
          <w:szCs w:val="20"/>
        </w:rPr>
      </w:pPr>
    </w:p>
    <w:p w14:paraId="2BFC71EC" w14:textId="77777777" w:rsidR="00FF0E60" w:rsidRPr="00EB58FB" w:rsidRDefault="00FF0E60" w:rsidP="00FF0E60">
      <w:pPr>
        <w:spacing w:line="10" w:lineRule="atLeast"/>
        <w:rPr>
          <w:sz w:val="20"/>
          <w:szCs w:val="20"/>
        </w:rPr>
      </w:pPr>
      <w:r w:rsidRPr="00EB58FB">
        <w:rPr>
          <w:sz w:val="20"/>
          <w:szCs w:val="20"/>
        </w:rPr>
        <w:t>Log into the seasnet server, and then type in locale command to check the locale.</w:t>
      </w:r>
    </w:p>
    <w:p w14:paraId="0EAB3418" w14:textId="77777777" w:rsidR="00FF0E60" w:rsidRPr="00EB58FB" w:rsidRDefault="00FF0E60" w:rsidP="00FF0E60">
      <w:pPr>
        <w:spacing w:line="10" w:lineRule="atLeast"/>
        <w:rPr>
          <w:sz w:val="20"/>
          <w:szCs w:val="20"/>
        </w:rPr>
      </w:pPr>
    </w:p>
    <w:p w14:paraId="58FA2986" w14:textId="77777777" w:rsidR="00FF0E60" w:rsidRPr="00EB58FB" w:rsidRDefault="00FF0E60" w:rsidP="00FF0E60">
      <w:pPr>
        <w:spacing w:line="10" w:lineRule="atLeast"/>
        <w:rPr>
          <w:sz w:val="20"/>
          <w:szCs w:val="20"/>
        </w:rPr>
      </w:pPr>
      <w:r w:rsidRPr="00EB58FB">
        <w:rPr>
          <w:sz w:val="20"/>
          <w:szCs w:val="20"/>
        </w:rPr>
        <w:t>It turns out that we are in en_US.UTF-8, so we type in command export LC_ALL='C' to change it.</w:t>
      </w:r>
    </w:p>
    <w:p w14:paraId="1017EB59" w14:textId="77777777" w:rsidR="00FF0E60" w:rsidRPr="00EB58FB" w:rsidRDefault="00FF0E60" w:rsidP="00FF0E60">
      <w:pPr>
        <w:spacing w:line="10" w:lineRule="atLeast"/>
        <w:rPr>
          <w:sz w:val="20"/>
          <w:szCs w:val="20"/>
        </w:rPr>
      </w:pPr>
    </w:p>
    <w:p w14:paraId="00AC7DDE" w14:textId="77777777" w:rsidR="00FF0E60" w:rsidRPr="00EB58FB" w:rsidRDefault="00FF0E60" w:rsidP="00FF0E60">
      <w:pPr>
        <w:spacing w:line="10" w:lineRule="atLeast"/>
        <w:rPr>
          <w:sz w:val="20"/>
          <w:szCs w:val="20"/>
        </w:rPr>
      </w:pPr>
      <w:r w:rsidRPr="00EB58FB">
        <w:rPr>
          <w:sz w:val="20"/>
          <w:szCs w:val="20"/>
        </w:rPr>
        <w:t>Now run the locale command again and we see that we are in the right locale where the output is LC_CTYPE="C".</w:t>
      </w:r>
    </w:p>
    <w:p w14:paraId="74655A87" w14:textId="77777777" w:rsidR="00FF0E60" w:rsidRPr="00EB58FB" w:rsidRDefault="00FF0E60" w:rsidP="00FF0E60">
      <w:pPr>
        <w:spacing w:line="10" w:lineRule="atLeast"/>
        <w:rPr>
          <w:sz w:val="20"/>
          <w:szCs w:val="20"/>
        </w:rPr>
      </w:pPr>
    </w:p>
    <w:p w14:paraId="6F4EE5AD" w14:textId="77777777" w:rsidR="00FF0E60" w:rsidRPr="00EB58FB" w:rsidRDefault="00FF0E60" w:rsidP="00FF0E60">
      <w:pPr>
        <w:spacing w:line="10" w:lineRule="atLeast"/>
        <w:rPr>
          <w:sz w:val="20"/>
          <w:szCs w:val="20"/>
        </w:rPr>
      </w:pPr>
      <w:r w:rsidRPr="00EB58FB">
        <w:rPr>
          <w:sz w:val="20"/>
          <w:szCs w:val="20"/>
        </w:rPr>
        <w:t xml:space="preserve">Then I go to directory of /usr/share/dict/words to check if the file words is there. </w:t>
      </w:r>
    </w:p>
    <w:p w14:paraId="40CE1429" w14:textId="77777777" w:rsidR="00FF0E60" w:rsidRPr="00EB58FB" w:rsidRDefault="00FF0E60" w:rsidP="00FF0E60">
      <w:pPr>
        <w:spacing w:line="10" w:lineRule="atLeast"/>
        <w:rPr>
          <w:sz w:val="20"/>
          <w:szCs w:val="20"/>
        </w:rPr>
      </w:pPr>
    </w:p>
    <w:p w14:paraId="3CE83B8A" w14:textId="77777777" w:rsidR="00FF0E60" w:rsidRPr="00EB58FB" w:rsidRDefault="00FF0E60" w:rsidP="00FF0E60">
      <w:pPr>
        <w:spacing w:line="10" w:lineRule="atLeast"/>
        <w:rPr>
          <w:sz w:val="20"/>
          <w:szCs w:val="20"/>
        </w:rPr>
      </w:pPr>
      <w:r w:rsidRPr="00EB58FB">
        <w:rPr>
          <w:sz w:val="20"/>
          <w:szCs w:val="20"/>
        </w:rPr>
        <w:t xml:space="preserve">After checking, I go back to my working directory and use the sort command "sort -o words /usr/share/dict/words" to sort the appointed file </w:t>
      </w:r>
      <w:r w:rsidRPr="00EB58FB">
        <w:rPr>
          <w:sz w:val="20"/>
          <w:szCs w:val="20"/>
        </w:rPr>
        <w:lastRenderedPageBreak/>
        <w:t>and generate a file called words that contain the output in my working directory.</w:t>
      </w:r>
    </w:p>
    <w:p w14:paraId="34410463" w14:textId="77777777" w:rsidR="00FF0E60" w:rsidRPr="00EB58FB" w:rsidRDefault="00FF0E60" w:rsidP="00FF0E60">
      <w:pPr>
        <w:spacing w:line="10" w:lineRule="atLeast"/>
        <w:rPr>
          <w:sz w:val="20"/>
          <w:szCs w:val="20"/>
        </w:rPr>
      </w:pPr>
    </w:p>
    <w:p w14:paraId="3D5208FB" w14:textId="77777777" w:rsidR="00FF0E60" w:rsidRPr="00EB58FB" w:rsidRDefault="00FF0E60" w:rsidP="00FF0E60">
      <w:pPr>
        <w:spacing w:line="10" w:lineRule="atLeast"/>
        <w:rPr>
          <w:sz w:val="20"/>
          <w:szCs w:val="20"/>
        </w:rPr>
      </w:pPr>
      <w:r w:rsidRPr="00EB58FB">
        <w:rPr>
          <w:sz w:val="20"/>
          <w:szCs w:val="20"/>
        </w:rPr>
        <w:t>Then we use wget command to store get the assignment's web page.</w:t>
      </w:r>
    </w:p>
    <w:p w14:paraId="0F2F55CF" w14:textId="77777777" w:rsidR="00FF0E60" w:rsidRPr="00EB58FB" w:rsidRDefault="00FF0E60" w:rsidP="00FF0E60">
      <w:pPr>
        <w:spacing w:line="10" w:lineRule="atLeast"/>
        <w:rPr>
          <w:sz w:val="20"/>
          <w:szCs w:val="20"/>
        </w:rPr>
      </w:pPr>
    </w:p>
    <w:p w14:paraId="25FBAAC3" w14:textId="77777777" w:rsidR="00FF0E60" w:rsidRPr="00EB58FB" w:rsidRDefault="00FF0E60" w:rsidP="00FF0E60">
      <w:pPr>
        <w:spacing w:line="10" w:lineRule="atLeast"/>
        <w:rPr>
          <w:sz w:val="20"/>
          <w:szCs w:val="20"/>
        </w:rPr>
      </w:pPr>
      <w:r w:rsidRPr="00EB58FB">
        <w:rPr>
          <w:sz w:val="20"/>
          <w:szCs w:val="20"/>
        </w:rPr>
        <w:t>Then we run the first command: tr -c 'A-Za-z' '[\n*]' &lt; assign2.html. This outputs each word or letter in the file with some new lines between them. This is because the -c means complement, that is, it takes the complement of the first set, namely all the non-letter characters, and replace them with new lines.</w:t>
      </w:r>
    </w:p>
    <w:p w14:paraId="42D2B609" w14:textId="77777777" w:rsidR="00FF0E60" w:rsidRPr="00EB58FB" w:rsidRDefault="00FF0E60" w:rsidP="00FF0E60">
      <w:pPr>
        <w:spacing w:line="10" w:lineRule="atLeast"/>
        <w:rPr>
          <w:sz w:val="20"/>
          <w:szCs w:val="20"/>
        </w:rPr>
      </w:pPr>
    </w:p>
    <w:p w14:paraId="289E3DC7" w14:textId="77777777" w:rsidR="00FF0E60" w:rsidRPr="00EB58FB" w:rsidRDefault="00FF0E60" w:rsidP="00FF0E60">
      <w:pPr>
        <w:spacing w:line="10" w:lineRule="atLeast"/>
        <w:rPr>
          <w:sz w:val="20"/>
          <w:szCs w:val="20"/>
        </w:rPr>
      </w:pPr>
      <w:r w:rsidRPr="00EB58FB">
        <w:rPr>
          <w:sz w:val="20"/>
          <w:szCs w:val="20"/>
        </w:rPr>
        <w:t>Next, we run the second command: tr -cs 'A-Za-z' '[\n*]' &lt; assign2.html. What this command does is list all the words and letters in the file in their own lines. Or in other words, this command remove the new lines that appear between each word and letter, and replace them with only one new line in between. This happens because without '-s', the command does the same thing as the previous command. Then, the -s means replace each input sequence of a repeated character taht is listed in SET1 with a single occurance of that character. The Set1 in this case is the output of the first command, that is all new line characters. As a result, all the consecutive new lines are replaced by one single new line character, thus putting each word and letter in a new line.</w:t>
      </w:r>
    </w:p>
    <w:p w14:paraId="59B4D235" w14:textId="77777777" w:rsidR="00FF0E60" w:rsidRPr="00EB58FB" w:rsidRDefault="00FF0E60" w:rsidP="00FF0E60">
      <w:pPr>
        <w:spacing w:line="10" w:lineRule="atLeast"/>
        <w:rPr>
          <w:sz w:val="20"/>
          <w:szCs w:val="20"/>
        </w:rPr>
      </w:pPr>
    </w:p>
    <w:p w14:paraId="08F13012" w14:textId="77777777" w:rsidR="00FF0E60" w:rsidRPr="00EB58FB" w:rsidRDefault="00FF0E60" w:rsidP="00FF0E60">
      <w:pPr>
        <w:spacing w:line="10" w:lineRule="atLeast"/>
        <w:rPr>
          <w:sz w:val="20"/>
          <w:szCs w:val="20"/>
        </w:rPr>
      </w:pPr>
      <w:r w:rsidRPr="00EB58FB">
        <w:rPr>
          <w:sz w:val="20"/>
          <w:szCs w:val="20"/>
        </w:rPr>
        <w:t>Then, we run the command: tr -cs 'A-Za-z' '[\n*]' &lt; assign2.html | sort. The result is that all words and letters are in a new line, and they are listed according to ASCII standard alphabetic order. This happens because the command first does the same thing the second command does, and then it sort the output of the second command according to the alphabetic order of ASCII, thus generating the result we see.</w:t>
      </w:r>
    </w:p>
    <w:p w14:paraId="27CDDCD6" w14:textId="77777777" w:rsidR="00FF0E60" w:rsidRPr="00EB58FB" w:rsidRDefault="00FF0E60" w:rsidP="00FF0E60">
      <w:pPr>
        <w:spacing w:line="10" w:lineRule="atLeast"/>
        <w:rPr>
          <w:sz w:val="20"/>
          <w:szCs w:val="20"/>
        </w:rPr>
      </w:pPr>
    </w:p>
    <w:p w14:paraId="1F9DBD5C" w14:textId="77777777" w:rsidR="00FF0E60" w:rsidRPr="00EB58FB" w:rsidRDefault="00FF0E60" w:rsidP="00FF0E60">
      <w:pPr>
        <w:spacing w:line="10" w:lineRule="atLeast"/>
        <w:rPr>
          <w:sz w:val="20"/>
          <w:szCs w:val="20"/>
        </w:rPr>
      </w:pPr>
      <w:r w:rsidRPr="00EB58FB">
        <w:rPr>
          <w:sz w:val="20"/>
          <w:szCs w:val="20"/>
        </w:rPr>
        <w:t>Next, we run the command: tr -cs 'A-Za-z' '[\n*]' &lt; assign2.html | sort -u. We see that on the base of result of the third command, all the redundant words and letters(ones that repeat more than once) are cut off from the output, so each word and letter only appears once in alphabetic order. This is because on the ground of the last command, the extra '-u' means outputing only the first of an equal run, thus ignore the redundancy.</w:t>
      </w:r>
    </w:p>
    <w:p w14:paraId="01762E12" w14:textId="77777777" w:rsidR="00FF0E60" w:rsidRPr="00EB58FB" w:rsidRDefault="00FF0E60" w:rsidP="00FF0E60">
      <w:pPr>
        <w:spacing w:line="10" w:lineRule="atLeast"/>
        <w:rPr>
          <w:sz w:val="20"/>
          <w:szCs w:val="20"/>
        </w:rPr>
      </w:pPr>
    </w:p>
    <w:p w14:paraId="2DD20C22" w14:textId="77777777" w:rsidR="00FF0E60" w:rsidRPr="00EB58FB" w:rsidRDefault="00FF0E60" w:rsidP="00FF0E60">
      <w:pPr>
        <w:spacing w:line="10" w:lineRule="atLeast"/>
        <w:rPr>
          <w:sz w:val="20"/>
          <w:szCs w:val="20"/>
        </w:rPr>
      </w:pPr>
      <w:r w:rsidRPr="00EB58FB">
        <w:rPr>
          <w:sz w:val="20"/>
          <w:szCs w:val="20"/>
        </w:rPr>
        <w:t xml:space="preserve">Further on, we run the command: tr -cs 'A-Za-z' '[\n*]' | sort -u | comm - words. It turns out that the outputs are in three column. According to the manual, comm command compare the two files after it. The first file "-" means the original input, and "words" means the file named "words". And then, the command produce three-column output. Column one contains lines unique to FILE1, column two contains lines unique to FILE2, and column three contains lines common to both files. </w:t>
      </w:r>
    </w:p>
    <w:p w14:paraId="6E28328A" w14:textId="77777777" w:rsidR="00FF0E60" w:rsidRPr="00EB58FB" w:rsidRDefault="00FF0E60" w:rsidP="00FF0E60">
      <w:pPr>
        <w:spacing w:line="10" w:lineRule="atLeast"/>
        <w:rPr>
          <w:sz w:val="20"/>
          <w:szCs w:val="20"/>
        </w:rPr>
      </w:pPr>
    </w:p>
    <w:p w14:paraId="1727DAB3" w14:textId="77777777" w:rsidR="00FF0E60" w:rsidRPr="00EB58FB" w:rsidRDefault="00FF0E60" w:rsidP="00FF0E60">
      <w:pPr>
        <w:spacing w:line="10" w:lineRule="atLeast"/>
        <w:rPr>
          <w:sz w:val="20"/>
          <w:szCs w:val="20"/>
        </w:rPr>
      </w:pPr>
      <w:r w:rsidRPr="00EB58FB">
        <w:rPr>
          <w:sz w:val="20"/>
          <w:szCs w:val="20"/>
        </w:rPr>
        <w:t>Fianlly, we run the command: tr -cs 'A-Za-z' '[\n*]' | sort -u | comm -23 - words. The only different from the first command is "-23". According to the manual, -2 means suppress column 2, and -3 means suppress column 3. As a result, the command here shows the first column only, which contains the words that are unique to the original input.</w:t>
      </w:r>
    </w:p>
    <w:p w14:paraId="6EFDB8F3" w14:textId="77777777" w:rsidR="00FF0E60" w:rsidRPr="00EB58FB" w:rsidRDefault="00FF0E60" w:rsidP="00FF0E60">
      <w:pPr>
        <w:spacing w:line="10" w:lineRule="atLeast"/>
        <w:rPr>
          <w:sz w:val="20"/>
          <w:szCs w:val="20"/>
        </w:rPr>
      </w:pPr>
    </w:p>
    <w:p w14:paraId="16AD3DC3" w14:textId="77777777" w:rsidR="00FF0E60" w:rsidRPr="00EB58FB" w:rsidRDefault="00FF0E60" w:rsidP="00FF0E60">
      <w:pPr>
        <w:spacing w:line="10" w:lineRule="atLeast"/>
        <w:rPr>
          <w:sz w:val="20"/>
          <w:szCs w:val="20"/>
        </w:rPr>
      </w:pPr>
      <w:r w:rsidRPr="00EB58FB">
        <w:rPr>
          <w:sz w:val="20"/>
          <w:szCs w:val="20"/>
        </w:rPr>
        <w:t>After that, we download the web page as a file by using the wget command.</w:t>
      </w:r>
    </w:p>
    <w:p w14:paraId="0F272282" w14:textId="77777777" w:rsidR="00FF0E60" w:rsidRPr="00EB58FB" w:rsidRDefault="00FF0E60" w:rsidP="00FF0E60">
      <w:pPr>
        <w:spacing w:line="10" w:lineRule="atLeast"/>
        <w:rPr>
          <w:sz w:val="20"/>
          <w:szCs w:val="20"/>
        </w:rPr>
      </w:pPr>
      <w:r w:rsidRPr="00EB58FB">
        <w:rPr>
          <w:sz w:val="20"/>
          <w:szCs w:val="20"/>
        </w:rPr>
        <w:t xml:space="preserve">      wget http://web.cs.ucla.edu/classes/fall17/cs35L/assign/assign2.html</w:t>
      </w:r>
    </w:p>
    <w:p w14:paraId="6B637F55" w14:textId="77777777" w:rsidR="00FF0E60" w:rsidRPr="00EB58FB" w:rsidRDefault="00FF0E60" w:rsidP="00FF0E60">
      <w:pPr>
        <w:spacing w:line="10" w:lineRule="atLeast"/>
        <w:rPr>
          <w:sz w:val="20"/>
          <w:szCs w:val="20"/>
        </w:rPr>
      </w:pPr>
      <w:r w:rsidRPr="00EB58FB">
        <w:rPr>
          <w:sz w:val="20"/>
          <w:szCs w:val="20"/>
        </w:rPr>
        <w:t>Then we use #!/bin/sh command to open the shell, and then run the command:</w:t>
      </w:r>
    </w:p>
    <w:p w14:paraId="6318E33A" w14:textId="77777777" w:rsidR="00FF0E60" w:rsidRPr="00EB58FB" w:rsidRDefault="00FF0E60" w:rsidP="00FF0E60">
      <w:pPr>
        <w:spacing w:line="10" w:lineRule="atLeast"/>
        <w:rPr>
          <w:sz w:val="20"/>
          <w:szCs w:val="20"/>
        </w:rPr>
      </w:pPr>
      <w:r w:rsidRPr="00EB58FB">
        <w:rPr>
          <w:sz w:val="20"/>
          <w:szCs w:val="20"/>
        </w:rPr>
        <w:t xml:space="preserve">     vi buildwords</w:t>
      </w:r>
    </w:p>
    <w:p w14:paraId="4CD211F2" w14:textId="77777777" w:rsidR="00FF0E60" w:rsidRPr="00EB58FB" w:rsidRDefault="00FF0E60" w:rsidP="00FF0E60">
      <w:pPr>
        <w:spacing w:line="10" w:lineRule="atLeast"/>
        <w:rPr>
          <w:sz w:val="20"/>
          <w:szCs w:val="20"/>
        </w:rPr>
      </w:pPr>
      <w:r w:rsidRPr="00EB58FB">
        <w:rPr>
          <w:sz w:val="20"/>
          <w:szCs w:val="20"/>
        </w:rPr>
        <w:t>By this command we create a script called buildwords in the current working directory.</w:t>
      </w:r>
    </w:p>
    <w:p w14:paraId="32073DA4" w14:textId="77777777" w:rsidR="00FF0E60" w:rsidRPr="00EB58FB" w:rsidRDefault="00FF0E60" w:rsidP="00FF0E60">
      <w:pPr>
        <w:spacing w:line="10" w:lineRule="atLeast"/>
        <w:rPr>
          <w:sz w:val="20"/>
          <w:szCs w:val="20"/>
        </w:rPr>
      </w:pPr>
    </w:p>
    <w:p w14:paraId="5AD4966A" w14:textId="77777777" w:rsidR="00FF0E60" w:rsidRPr="00EB58FB" w:rsidRDefault="00FF0E60" w:rsidP="00FF0E60">
      <w:pPr>
        <w:spacing w:line="10" w:lineRule="atLeast"/>
        <w:rPr>
          <w:sz w:val="20"/>
          <w:szCs w:val="20"/>
        </w:rPr>
      </w:pPr>
      <w:r w:rsidRPr="00EB58FB">
        <w:rPr>
          <w:sz w:val="20"/>
          <w:szCs w:val="20"/>
        </w:rPr>
        <w:t>In the script, the write the first command:</w:t>
      </w:r>
    </w:p>
    <w:p w14:paraId="289B588B" w14:textId="77777777" w:rsidR="00FF0E60" w:rsidRPr="00EB58FB" w:rsidRDefault="00FF0E60" w:rsidP="00FF0E60">
      <w:pPr>
        <w:spacing w:line="10" w:lineRule="atLeast"/>
        <w:rPr>
          <w:sz w:val="20"/>
          <w:szCs w:val="20"/>
        </w:rPr>
      </w:pPr>
      <w:r w:rsidRPr="00EB58FB">
        <w:rPr>
          <w:sz w:val="20"/>
          <w:szCs w:val="20"/>
        </w:rPr>
        <w:t xml:space="preserve">   grep '&lt;td&gt;.\{1,\}&lt;\/td&gt;' | \</w:t>
      </w:r>
    </w:p>
    <w:p w14:paraId="6AA0A5E2" w14:textId="77777777" w:rsidR="00FF0E60" w:rsidRPr="00EB58FB" w:rsidRDefault="00FF0E60" w:rsidP="00FF0E60">
      <w:pPr>
        <w:spacing w:line="10" w:lineRule="atLeast"/>
        <w:rPr>
          <w:sz w:val="20"/>
          <w:szCs w:val="20"/>
        </w:rPr>
      </w:pPr>
      <w:r w:rsidRPr="00EB58FB">
        <w:rPr>
          <w:sz w:val="20"/>
          <w:szCs w:val="20"/>
        </w:rPr>
        <w:t>This command grab all the lines that have &lt;td&gt; and &lt;\td&gt; with something in between, and then send the output to the next command:</w:t>
      </w:r>
    </w:p>
    <w:p w14:paraId="3008C3B1" w14:textId="77777777" w:rsidR="00FF0E60" w:rsidRPr="00EB58FB" w:rsidRDefault="00FF0E60" w:rsidP="00FF0E60">
      <w:pPr>
        <w:spacing w:line="10" w:lineRule="atLeast"/>
        <w:rPr>
          <w:sz w:val="20"/>
          <w:szCs w:val="20"/>
        </w:rPr>
      </w:pPr>
    </w:p>
    <w:p w14:paraId="5B48290D" w14:textId="77777777" w:rsidR="00FF0E60" w:rsidRPr="00EB58FB" w:rsidRDefault="00FF0E60" w:rsidP="00FF0E60">
      <w:pPr>
        <w:spacing w:line="10" w:lineRule="atLeast"/>
        <w:rPr>
          <w:sz w:val="20"/>
          <w:szCs w:val="20"/>
        </w:rPr>
      </w:pPr>
      <w:r w:rsidRPr="00EB58FB">
        <w:rPr>
          <w:sz w:val="20"/>
          <w:szCs w:val="20"/>
        </w:rPr>
        <w:t xml:space="preserve">   sed -n '1~2!p' - | \:</w:t>
      </w:r>
    </w:p>
    <w:p w14:paraId="7A5BCA0F" w14:textId="77777777" w:rsidR="00FF0E60" w:rsidRPr="00EB58FB" w:rsidRDefault="00FF0E60" w:rsidP="00FF0E60">
      <w:pPr>
        <w:spacing w:line="10" w:lineRule="atLeast"/>
        <w:rPr>
          <w:sz w:val="20"/>
          <w:szCs w:val="20"/>
        </w:rPr>
      </w:pPr>
      <w:r w:rsidRPr="00EB58FB">
        <w:rPr>
          <w:sz w:val="20"/>
          <w:szCs w:val="20"/>
        </w:rPr>
        <w:t>This command then take the output of last command, and then delete all the odd numer lines, leaving only the lines that contain Hawaiian words.</w:t>
      </w:r>
    </w:p>
    <w:p w14:paraId="2E63A8B2" w14:textId="77777777" w:rsidR="00FF0E60" w:rsidRPr="00EB58FB" w:rsidRDefault="00FF0E60" w:rsidP="00FF0E60">
      <w:pPr>
        <w:spacing w:line="10" w:lineRule="atLeast"/>
        <w:rPr>
          <w:sz w:val="20"/>
          <w:szCs w:val="20"/>
        </w:rPr>
      </w:pPr>
    </w:p>
    <w:p w14:paraId="404B8942" w14:textId="77777777" w:rsidR="00FF0E60" w:rsidRPr="00EB58FB" w:rsidRDefault="00FF0E60" w:rsidP="00FF0E60">
      <w:pPr>
        <w:spacing w:line="10" w:lineRule="atLeast"/>
        <w:rPr>
          <w:sz w:val="20"/>
          <w:szCs w:val="20"/>
        </w:rPr>
      </w:pPr>
      <w:r w:rsidRPr="00EB58FB">
        <w:rPr>
          <w:sz w:val="20"/>
          <w:szCs w:val="20"/>
        </w:rPr>
        <w:t>Then this command:   tr "A-Z\`" "a-z\'" | \</w:t>
      </w:r>
    </w:p>
    <w:p w14:paraId="2CDD8597" w14:textId="77777777" w:rsidR="00FF0E60" w:rsidRPr="00EB58FB" w:rsidRDefault="00FF0E60" w:rsidP="00FF0E60">
      <w:pPr>
        <w:spacing w:line="10" w:lineRule="atLeast"/>
        <w:rPr>
          <w:sz w:val="20"/>
          <w:szCs w:val="20"/>
        </w:rPr>
      </w:pPr>
      <w:r w:rsidRPr="00EB58FB">
        <w:rPr>
          <w:sz w:val="20"/>
          <w:szCs w:val="20"/>
        </w:rPr>
        <w:t>takes the lines containing Hawaiian words and then replace all the upper case letter with lower case, and replace ` with ' as required.</w:t>
      </w:r>
    </w:p>
    <w:p w14:paraId="495AB8D0" w14:textId="77777777" w:rsidR="00FF0E60" w:rsidRPr="00EB58FB" w:rsidRDefault="00FF0E60" w:rsidP="00FF0E60">
      <w:pPr>
        <w:spacing w:line="10" w:lineRule="atLeast"/>
        <w:rPr>
          <w:sz w:val="20"/>
          <w:szCs w:val="20"/>
        </w:rPr>
      </w:pPr>
    </w:p>
    <w:p w14:paraId="3870DDED" w14:textId="77777777" w:rsidR="00FF0E60" w:rsidRPr="00EB58FB" w:rsidRDefault="00FF0E60" w:rsidP="00FF0E60">
      <w:pPr>
        <w:spacing w:line="10" w:lineRule="atLeast"/>
        <w:rPr>
          <w:sz w:val="20"/>
          <w:szCs w:val="20"/>
        </w:rPr>
      </w:pPr>
      <w:r w:rsidRPr="00EB58FB">
        <w:rPr>
          <w:sz w:val="20"/>
          <w:szCs w:val="20"/>
        </w:rPr>
        <w:t>The next command:    sed 's/&lt;td&gt;//g;s/&lt;\/td&gt;//g;s/&lt;u&gt;//g;s/&lt;\/u&gt;//g' | \</w:t>
      </w:r>
    </w:p>
    <w:p w14:paraId="5CFEA92F" w14:textId="77777777" w:rsidR="00FF0E60" w:rsidRPr="00EB58FB" w:rsidRDefault="00FF0E60" w:rsidP="00FF0E60">
      <w:pPr>
        <w:spacing w:line="10" w:lineRule="atLeast"/>
        <w:rPr>
          <w:sz w:val="20"/>
          <w:szCs w:val="20"/>
        </w:rPr>
      </w:pPr>
      <w:r w:rsidRPr="00EB58FB">
        <w:rPr>
          <w:sz w:val="20"/>
          <w:szCs w:val="20"/>
        </w:rPr>
        <w:t>removes all HTML tags in the input.</w:t>
      </w:r>
    </w:p>
    <w:p w14:paraId="30AD52FB" w14:textId="77777777" w:rsidR="00FF0E60" w:rsidRPr="00EB58FB" w:rsidRDefault="00FF0E60" w:rsidP="00FF0E60">
      <w:pPr>
        <w:spacing w:line="10" w:lineRule="atLeast"/>
        <w:rPr>
          <w:sz w:val="20"/>
          <w:szCs w:val="20"/>
        </w:rPr>
      </w:pPr>
    </w:p>
    <w:p w14:paraId="04553809" w14:textId="77777777" w:rsidR="00FF0E60" w:rsidRPr="00EB58FB" w:rsidRDefault="00FF0E60" w:rsidP="00FF0E60">
      <w:pPr>
        <w:spacing w:line="10" w:lineRule="atLeast"/>
        <w:rPr>
          <w:sz w:val="20"/>
          <w:szCs w:val="20"/>
        </w:rPr>
      </w:pPr>
      <w:r w:rsidRPr="00EB58FB">
        <w:rPr>
          <w:sz w:val="20"/>
          <w:szCs w:val="20"/>
        </w:rPr>
        <w:t>Then: sed "s/^\s*//g" | \</w:t>
      </w:r>
    </w:p>
    <w:p w14:paraId="5453645F" w14:textId="77777777" w:rsidR="00FF0E60" w:rsidRPr="00EB58FB" w:rsidRDefault="00FF0E60" w:rsidP="00FF0E60">
      <w:pPr>
        <w:spacing w:line="10" w:lineRule="atLeast"/>
        <w:rPr>
          <w:sz w:val="20"/>
          <w:szCs w:val="20"/>
        </w:rPr>
      </w:pPr>
      <w:r w:rsidRPr="00EB58FB">
        <w:rPr>
          <w:sz w:val="20"/>
          <w:szCs w:val="20"/>
        </w:rPr>
        <w:t>This command delete all the leading spaces in the text.</w:t>
      </w:r>
    </w:p>
    <w:p w14:paraId="1E3E65B5" w14:textId="77777777" w:rsidR="00FF0E60" w:rsidRPr="00EB58FB" w:rsidRDefault="00FF0E60" w:rsidP="00FF0E60">
      <w:pPr>
        <w:spacing w:line="10" w:lineRule="atLeast"/>
        <w:rPr>
          <w:sz w:val="20"/>
          <w:szCs w:val="20"/>
        </w:rPr>
      </w:pPr>
    </w:p>
    <w:p w14:paraId="5AD09862" w14:textId="77777777" w:rsidR="00FF0E60" w:rsidRPr="00EB58FB" w:rsidRDefault="00FF0E60" w:rsidP="00FF0E60">
      <w:pPr>
        <w:spacing w:line="10" w:lineRule="atLeast"/>
        <w:rPr>
          <w:sz w:val="20"/>
          <w:szCs w:val="20"/>
        </w:rPr>
      </w:pPr>
      <w:r w:rsidRPr="00EB58FB">
        <w:rPr>
          <w:sz w:val="20"/>
          <w:szCs w:val="20"/>
        </w:rPr>
        <w:t>Next: sed -E "s/,\s|\s/\n/g" | \</w:t>
      </w:r>
    </w:p>
    <w:p w14:paraId="0F72DA52" w14:textId="77777777" w:rsidR="00FF0E60" w:rsidRPr="00EB58FB" w:rsidRDefault="00FF0E60" w:rsidP="00FF0E60">
      <w:pPr>
        <w:spacing w:line="10" w:lineRule="atLeast"/>
        <w:rPr>
          <w:sz w:val="20"/>
          <w:szCs w:val="20"/>
        </w:rPr>
      </w:pPr>
      <w:r w:rsidRPr="00EB58FB">
        <w:rPr>
          <w:sz w:val="20"/>
          <w:szCs w:val="20"/>
        </w:rPr>
        <w:t>This command then Substitute comma+spaces and spaces in between words to newline.</w:t>
      </w:r>
    </w:p>
    <w:p w14:paraId="442E32C9" w14:textId="77777777" w:rsidR="00FF0E60" w:rsidRPr="00EB58FB" w:rsidRDefault="00FF0E60" w:rsidP="00FF0E60">
      <w:pPr>
        <w:spacing w:line="10" w:lineRule="atLeast"/>
        <w:rPr>
          <w:sz w:val="20"/>
          <w:szCs w:val="20"/>
        </w:rPr>
      </w:pPr>
    </w:p>
    <w:p w14:paraId="3B5F2F4C" w14:textId="77777777" w:rsidR="00FF0E60" w:rsidRPr="00EB58FB" w:rsidRDefault="00FF0E60" w:rsidP="00FF0E60">
      <w:pPr>
        <w:spacing w:line="10" w:lineRule="atLeast"/>
        <w:rPr>
          <w:sz w:val="20"/>
          <w:szCs w:val="20"/>
        </w:rPr>
      </w:pPr>
      <w:r w:rsidRPr="00EB58FB">
        <w:rPr>
          <w:sz w:val="20"/>
          <w:szCs w:val="20"/>
        </w:rPr>
        <w:t xml:space="preserve">Finall we use this command: grep "^[pk\' mnwlhaeiou]\{1,\}$" | \   </w:t>
      </w:r>
    </w:p>
    <w:p w14:paraId="4DA64E20" w14:textId="77777777" w:rsidR="00FF0E60" w:rsidRPr="00EB58FB" w:rsidRDefault="00FF0E60" w:rsidP="00FF0E60">
      <w:pPr>
        <w:spacing w:line="10" w:lineRule="atLeast"/>
        <w:rPr>
          <w:sz w:val="20"/>
          <w:szCs w:val="20"/>
        </w:rPr>
      </w:pPr>
      <w:r w:rsidRPr="00EB58FB">
        <w:rPr>
          <w:sz w:val="20"/>
          <w:szCs w:val="20"/>
        </w:rPr>
        <w:t>to extract the line that contains only Hawaiian characters,</w:t>
      </w:r>
    </w:p>
    <w:p w14:paraId="00100176" w14:textId="77777777" w:rsidR="00FF0E60" w:rsidRPr="00EB58FB" w:rsidRDefault="00FF0E60" w:rsidP="00FF0E60">
      <w:pPr>
        <w:spacing w:line="10" w:lineRule="atLeast"/>
        <w:rPr>
          <w:sz w:val="20"/>
          <w:szCs w:val="20"/>
        </w:rPr>
      </w:pPr>
    </w:p>
    <w:p w14:paraId="0114CB8F" w14:textId="77777777" w:rsidR="00FF0E60" w:rsidRPr="00EB58FB" w:rsidRDefault="00FF0E60" w:rsidP="00FF0E60">
      <w:pPr>
        <w:spacing w:line="10" w:lineRule="atLeast"/>
        <w:rPr>
          <w:sz w:val="20"/>
          <w:szCs w:val="20"/>
        </w:rPr>
      </w:pPr>
      <w:r w:rsidRPr="00EB58FB">
        <w:rPr>
          <w:sz w:val="20"/>
          <w:szCs w:val="20"/>
        </w:rPr>
        <w:t>and then: sort -u</w:t>
      </w:r>
    </w:p>
    <w:p w14:paraId="15D1EF91" w14:textId="77777777" w:rsidR="00FF0E60" w:rsidRPr="00EB58FB" w:rsidRDefault="00FF0E60" w:rsidP="00FF0E60">
      <w:pPr>
        <w:spacing w:line="10" w:lineRule="atLeast"/>
        <w:rPr>
          <w:sz w:val="20"/>
          <w:szCs w:val="20"/>
        </w:rPr>
      </w:pPr>
      <w:r w:rsidRPr="00EB58FB">
        <w:rPr>
          <w:sz w:val="20"/>
          <w:szCs w:val="20"/>
        </w:rPr>
        <w:t>sort the final result and delete the repeated words.</w:t>
      </w:r>
    </w:p>
    <w:p w14:paraId="31E03ACD" w14:textId="77777777" w:rsidR="00FF0E60" w:rsidRPr="00EB58FB" w:rsidRDefault="00FF0E60" w:rsidP="00FF0E60">
      <w:pPr>
        <w:spacing w:line="10" w:lineRule="atLeast"/>
        <w:rPr>
          <w:sz w:val="20"/>
          <w:szCs w:val="20"/>
        </w:rPr>
      </w:pPr>
    </w:p>
    <w:p w14:paraId="023C9E4E" w14:textId="77777777" w:rsidR="00FF0E60" w:rsidRPr="00EB58FB" w:rsidRDefault="00FF0E60" w:rsidP="00FF0E60">
      <w:pPr>
        <w:spacing w:line="10" w:lineRule="atLeast"/>
        <w:rPr>
          <w:sz w:val="20"/>
          <w:szCs w:val="20"/>
        </w:rPr>
      </w:pPr>
      <w:r w:rsidRPr="00EB58FB">
        <w:rPr>
          <w:sz w:val="20"/>
          <w:szCs w:val="20"/>
        </w:rPr>
        <w:t xml:space="preserve">Then we use command: chmod +x buildwords    to enable the command in the script to be executed. </w:t>
      </w:r>
    </w:p>
    <w:p w14:paraId="6A91B521" w14:textId="77777777" w:rsidR="00FF0E60" w:rsidRPr="00EB58FB" w:rsidRDefault="00FF0E60" w:rsidP="00FF0E60">
      <w:pPr>
        <w:spacing w:line="10" w:lineRule="atLeast"/>
        <w:rPr>
          <w:sz w:val="20"/>
          <w:szCs w:val="20"/>
        </w:rPr>
      </w:pPr>
    </w:p>
    <w:p w14:paraId="72DEA5EE" w14:textId="77777777" w:rsidR="00FF0E60" w:rsidRPr="00EB58FB" w:rsidRDefault="00FF0E60" w:rsidP="00FF0E60">
      <w:pPr>
        <w:spacing w:line="10" w:lineRule="atLeast"/>
        <w:rPr>
          <w:sz w:val="20"/>
          <w:szCs w:val="20"/>
        </w:rPr>
      </w:pPr>
      <w:r w:rsidRPr="00EB58FB">
        <w:rPr>
          <w:sz w:val="20"/>
          <w:szCs w:val="20"/>
        </w:rPr>
        <w:t>We use wget to download the contents of the English-Hawaiin dictionary.</w:t>
      </w:r>
    </w:p>
    <w:p w14:paraId="62907E5D" w14:textId="77777777" w:rsidR="00FF0E60" w:rsidRPr="00EB58FB" w:rsidRDefault="00FF0E60" w:rsidP="00FF0E60">
      <w:pPr>
        <w:spacing w:line="10" w:lineRule="atLeast"/>
        <w:rPr>
          <w:sz w:val="20"/>
          <w:szCs w:val="20"/>
        </w:rPr>
      </w:pPr>
    </w:p>
    <w:p w14:paraId="5C4CACFF" w14:textId="77777777" w:rsidR="00FF0E60" w:rsidRPr="00EB58FB" w:rsidRDefault="00FF0E60" w:rsidP="00FF0E60">
      <w:pPr>
        <w:spacing w:line="10" w:lineRule="atLeast"/>
        <w:rPr>
          <w:sz w:val="20"/>
          <w:szCs w:val="20"/>
        </w:rPr>
      </w:pPr>
      <w:r w:rsidRPr="00EB58FB">
        <w:rPr>
          <w:sz w:val="20"/>
          <w:szCs w:val="20"/>
        </w:rPr>
        <w:t>Next we use the command: ./buildwords &lt;hwnwdseng.htm&gt; hwords   to get a file of only Hawaiian words.</w:t>
      </w:r>
    </w:p>
    <w:p w14:paraId="04958C1B" w14:textId="77777777" w:rsidR="00FF0E60" w:rsidRPr="00EB58FB" w:rsidRDefault="00FF0E60" w:rsidP="00FF0E60">
      <w:pPr>
        <w:spacing w:line="10" w:lineRule="atLeast"/>
        <w:rPr>
          <w:sz w:val="20"/>
          <w:szCs w:val="20"/>
        </w:rPr>
      </w:pPr>
    </w:p>
    <w:p w14:paraId="782C96A3" w14:textId="77777777" w:rsidR="00FF0E60" w:rsidRPr="00EB58FB" w:rsidRDefault="00FF0E60" w:rsidP="00FF0E60">
      <w:pPr>
        <w:spacing w:line="10" w:lineRule="atLeast"/>
        <w:rPr>
          <w:sz w:val="20"/>
          <w:szCs w:val="20"/>
        </w:rPr>
      </w:pPr>
      <w:r w:rsidRPr="00EB58FB">
        <w:rPr>
          <w:sz w:val="20"/>
          <w:szCs w:val="20"/>
        </w:rPr>
        <w:t>Then let us run the Hawaiian checker on the homework web page, using the command: tr 'PKMNWLHAEIOU' 'pkmnwlhaeiou' &lt; assign2.html | tr -cs "pk\'mnwlhaeiou" '[\n*]' | sort -u | comm -23 - hwords | wc -l</w:t>
      </w:r>
    </w:p>
    <w:p w14:paraId="619BD935" w14:textId="77777777" w:rsidR="00FF0E60" w:rsidRPr="00EB58FB" w:rsidRDefault="00FF0E60" w:rsidP="00FF0E60">
      <w:pPr>
        <w:spacing w:line="10" w:lineRule="atLeast"/>
        <w:rPr>
          <w:sz w:val="20"/>
          <w:szCs w:val="20"/>
        </w:rPr>
      </w:pPr>
      <w:r w:rsidRPr="00EB58FB">
        <w:rPr>
          <w:sz w:val="20"/>
          <w:szCs w:val="20"/>
        </w:rPr>
        <w:t xml:space="preserve">This long command first replace all upper case Hawaiin letters to lower cases, and then use the command in the web page on Hawaiin letters, and finally output the number of lines of the result. </w:t>
      </w:r>
    </w:p>
    <w:p w14:paraId="32E8B8F8" w14:textId="77777777" w:rsidR="00FF0E60" w:rsidRPr="00EB58FB" w:rsidRDefault="00FF0E60" w:rsidP="00FF0E60">
      <w:pPr>
        <w:spacing w:line="10" w:lineRule="atLeast"/>
        <w:rPr>
          <w:sz w:val="20"/>
          <w:szCs w:val="20"/>
        </w:rPr>
      </w:pPr>
      <w:r w:rsidRPr="00EB58FB">
        <w:rPr>
          <w:sz w:val="20"/>
          <w:szCs w:val="20"/>
        </w:rPr>
        <w:t>After running the command, we get the result of 198, which means that there are 198 misspelled Hawaiian words in assign2 web page.</w:t>
      </w:r>
    </w:p>
    <w:p w14:paraId="250CDF75" w14:textId="77777777" w:rsidR="00FF0E60" w:rsidRPr="00EB58FB" w:rsidRDefault="00FF0E60" w:rsidP="00FF0E60">
      <w:pPr>
        <w:spacing w:line="10" w:lineRule="atLeast"/>
        <w:rPr>
          <w:sz w:val="20"/>
          <w:szCs w:val="20"/>
        </w:rPr>
      </w:pPr>
    </w:p>
    <w:p w14:paraId="79E54B6A" w14:textId="77777777" w:rsidR="00FF0E60" w:rsidRPr="00EB58FB" w:rsidRDefault="00FF0E60" w:rsidP="00FF0E60">
      <w:pPr>
        <w:spacing w:line="10" w:lineRule="atLeast"/>
        <w:rPr>
          <w:sz w:val="20"/>
          <w:szCs w:val="20"/>
        </w:rPr>
      </w:pPr>
      <w:r w:rsidRPr="00EB58FB">
        <w:rPr>
          <w:sz w:val="20"/>
          <w:szCs w:val="20"/>
        </w:rPr>
        <w:t>Then, we run the English checker on the homework web page, using the command:</w:t>
      </w:r>
    </w:p>
    <w:p w14:paraId="6C8B1F63" w14:textId="77777777" w:rsidR="00FF0E60" w:rsidRPr="00EB58FB" w:rsidRDefault="00FF0E60" w:rsidP="00FF0E60">
      <w:pPr>
        <w:spacing w:line="10" w:lineRule="atLeast"/>
        <w:rPr>
          <w:sz w:val="20"/>
          <w:szCs w:val="20"/>
        </w:rPr>
      </w:pPr>
      <w:r w:rsidRPr="00EB58FB">
        <w:rPr>
          <w:sz w:val="20"/>
          <w:szCs w:val="20"/>
        </w:rPr>
        <w:t>tr -cs 'A-Za-z' '[\n*]' &lt; assign2.html | sort -u | comm -23 - words | wc -l</w:t>
      </w:r>
    </w:p>
    <w:p w14:paraId="303FF8CD" w14:textId="77777777" w:rsidR="00FF0E60" w:rsidRPr="00EB58FB" w:rsidRDefault="00FF0E60" w:rsidP="00FF0E60">
      <w:pPr>
        <w:spacing w:line="10" w:lineRule="atLeast"/>
        <w:rPr>
          <w:sz w:val="20"/>
          <w:szCs w:val="20"/>
        </w:rPr>
      </w:pPr>
      <w:r w:rsidRPr="00EB58FB">
        <w:rPr>
          <w:sz w:val="20"/>
          <w:szCs w:val="20"/>
        </w:rPr>
        <w:t>and we get the result of 81, which is the misspelled English words.</w:t>
      </w:r>
    </w:p>
    <w:p w14:paraId="2138903D" w14:textId="77777777" w:rsidR="00FF0E60" w:rsidRPr="00EB58FB" w:rsidRDefault="00FF0E60" w:rsidP="00FF0E60">
      <w:pPr>
        <w:spacing w:line="10" w:lineRule="atLeast"/>
        <w:rPr>
          <w:sz w:val="20"/>
          <w:szCs w:val="20"/>
        </w:rPr>
      </w:pPr>
    </w:p>
    <w:p w14:paraId="12023DBE" w14:textId="77777777" w:rsidR="00FF0E60" w:rsidRPr="00EB58FB" w:rsidRDefault="00FF0E60" w:rsidP="00FF0E60">
      <w:pPr>
        <w:spacing w:line="10" w:lineRule="atLeast"/>
        <w:rPr>
          <w:sz w:val="20"/>
          <w:szCs w:val="20"/>
        </w:rPr>
      </w:pPr>
      <w:r w:rsidRPr="00EB58FB">
        <w:rPr>
          <w:sz w:val="20"/>
          <w:szCs w:val="20"/>
        </w:rPr>
        <w:t>we do a little change to the previous two command, delete the | wc -l part and replace it with &gt; hawaimis.txt and &gt; englmis.txt respectively to extract the result of words into a file.</w:t>
      </w:r>
    </w:p>
    <w:p w14:paraId="7B0763BB" w14:textId="77777777" w:rsidR="00FF0E60" w:rsidRPr="00EB58FB" w:rsidRDefault="00FF0E60" w:rsidP="00FF0E60">
      <w:pPr>
        <w:spacing w:line="10" w:lineRule="atLeast"/>
        <w:rPr>
          <w:sz w:val="20"/>
          <w:szCs w:val="20"/>
        </w:rPr>
      </w:pPr>
    </w:p>
    <w:p w14:paraId="658A0899" w14:textId="77777777" w:rsidR="00FF0E60" w:rsidRPr="00EB58FB" w:rsidRDefault="00FF0E60" w:rsidP="00FF0E60">
      <w:pPr>
        <w:spacing w:line="10" w:lineRule="atLeast"/>
        <w:rPr>
          <w:sz w:val="20"/>
          <w:szCs w:val="20"/>
        </w:rPr>
      </w:pPr>
      <w:r w:rsidRPr="00EB58FB">
        <w:rPr>
          <w:sz w:val="20"/>
          <w:szCs w:val="20"/>
        </w:rPr>
        <w:t xml:space="preserve">To find out how many words are misspelled in English but not in Hawaiian, we use the command: comm -23 englmis.txt hawaimis.txt | wc -l, there are 81 of them. Examples are: wget, za, mauimapp </w:t>
      </w:r>
    </w:p>
    <w:p w14:paraId="7B78C599" w14:textId="77777777" w:rsidR="00FF0E60" w:rsidRPr="00EB58FB" w:rsidRDefault="00FF0E60" w:rsidP="00FF0E60">
      <w:pPr>
        <w:spacing w:line="10" w:lineRule="atLeast"/>
        <w:rPr>
          <w:sz w:val="20"/>
          <w:szCs w:val="20"/>
        </w:rPr>
      </w:pPr>
    </w:p>
    <w:p w14:paraId="63416DA0" w14:textId="77777777" w:rsidR="00FF0E60" w:rsidRPr="00EB58FB" w:rsidRDefault="00FF0E60" w:rsidP="00FF0E60">
      <w:pPr>
        <w:spacing w:line="10" w:lineRule="atLeast"/>
        <w:rPr>
          <w:sz w:val="20"/>
          <w:szCs w:val="20"/>
        </w:rPr>
      </w:pPr>
      <w:r w:rsidRPr="00EB58FB">
        <w:rPr>
          <w:sz w:val="20"/>
          <w:szCs w:val="20"/>
        </w:rPr>
        <w:t>Then we find how many words are misspelled in Hawaiian but not in English, we sue the command: comm -13 englmis.txt hawaimis.txt | wc -l, there are 198 of them. Examples are: keep, how, ample.</w:t>
      </w:r>
    </w:p>
    <w:p w14:paraId="60177475" w14:textId="77777777" w:rsidR="00FF0E60" w:rsidRPr="00EB58FB" w:rsidRDefault="00FF0E60" w:rsidP="00D4541A">
      <w:pPr>
        <w:spacing w:line="10" w:lineRule="atLeast"/>
        <w:rPr>
          <w:sz w:val="20"/>
          <w:szCs w:val="20"/>
        </w:rPr>
      </w:pPr>
    </w:p>
    <w:p w14:paraId="7EDB8477" w14:textId="77777777" w:rsidR="00FF0E60" w:rsidRPr="00EB58FB" w:rsidRDefault="00DF02A0" w:rsidP="00D4541A">
      <w:pPr>
        <w:spacing w:line="10" w:lineRule="atLeast"/>
        <w:rPr>
          <w:b/>
          <w:sz w:val="20"/>
          <w:szCs w:val="20"/>
        </w:rPr>
      </w:pPr>
      <w:r w:rsidRPr="00EB58FB">
        <w:rPr>
          <w:b/>
          <w:sz w:val="20"/>
          <w:szCs w:val="20"/>
        </w:rPr>
        <w:t>Buildwords</w:t>
      </w:r>
    </w:p>
    <w:p w14:paraId="4675D2E0" w14:textId="77777777" w:rsidR="00DF02A0" w:rsidRPr="00EB58FB" w:rsidRDefault="00DF02A0" w:rsidP="00DF02A0">
      <w:pPr>
        <w:spacing w:line="10" w:lineRule="atLeast"/>
        <w:rPr>
          <w:sz w:val="20"/>
          <w:szCs w:val="20"/>
        </w:rPr>
      </w:pPr>
      <w:r w:rsidRPr="00EB58FB">
        <w:rPr>
          <w:sz w:val="20"/>
          <w:szCs w:val="20"/>
        </w:rPr>
        <w:t>grep '&lt;td&gt;.\{1,\}&lt;\/td&gt;' | \</w:t>
      </w:r>
    </w:p>
    <w:p w14:paraId="3127A8C7" w14:textId="77777777" w:rsidR="00DF02A0" w:rsidRPr="00EB58FB" w:rsidRDefault="00DF02A0" w:rsidP="00DF02A0">
      <w:pPr>
        <w:spacing w:line="10" w:lineRule="atLeast"/>
        <w:rPr>
          <w:sz w:val="20"/>
          <w:szCs w:val="20"/>
        </w:rPr>
      </w:pPr>
      <w:r w:rsidRPr="00EB58FB">
        <w:rPr>
          <w:sz w:val="20"/>
          <w:szCs w:val="20"/>
        </w:rPr>
        <w:t>sed -n '1~2!p' - | \</w:t>
      </w:r>
    </w:p>
    <w:p w14:paraId="5982A61F" w14:textId="77777777" w:rsidR="00DF02A0" w:rsidRPr="00EB58FB" w:rsidRDefault="00DF02A0" w:rsidP="00DF02A0">
      <w:pPr>
        <w:spacing w:line="10" w:lineRule="atLeast"/>
        <w:rPr>
          <w:sz w:val="20"/>
          <w:szCs w:val="20"/>
        </w:rPr>
      </w:pPr>
      <w:r w:rsidRPr="00EB58FB">
        <w:rPr>
          <w:sz w:val="20"/>
          <w:szCs w:val="20"/>
        </w:rPr>
        <w:t>tr "A-Z\`" "a-z\'" | \</w:t>
      </w:r>
    </w:p>
    <w:p w14:paraId="042BC636" w14:textId="77777777" w:rsidR="00DF02A0" w:rsidRPr="00EB58FB" w:rsidRDefault="00DF02A0" w:rsidP="00DF02A0">
      <w:pPr>
        <w:spacing w:line="10" w:lineRule="atLeast"/>
        <w:rPr>
          <w:sz w:val="20"/>
          <w:szCs w:val="20"/>
        </w:rPr>
      </w:pPr>
      <w:r w:rsidRPr="00EB58FB">
        <w:rPr>
          <w:sz w:val="20"/>
          <w:szCs w:val="20"/>
        </w:rPr>
        <w:t>sed 's/&lt;td&gt;//g;s/&lt;\/td&gt;//g;s/&lt;u&gt;//g;s/&lt;\/u&gt;//g' | \</w:t>
      </w:r>
    </w:p>
    <w:p w14:paraId="1E5FBC04" w14:textId="77777777" w:rsidR="00DF02A0" w:rsidRPr="00EB58FB" w:rsidRDefault="00DF02A0" w:rsidP="00DF02A0">
      <w:pPr>
        <w:spacing w:line="10" w:lineRule="atLeast"/>
        <w:rPr>
          <w:sz w:val="20"/>
          <w:szCs w:val="20"/>
        </w:rPr>
      </w:pPr>
      <w:r w:rsidRPr="00EB58FB">
        <w:rPr>
          <w:sz w:val="20"/>
          <w:szCs w:val="20"/>
        </w:rPr>
        <w:t>sed "s/^\s*//g" | \</w:t>
      </w:r>
    </w:p>
    <w:p w14:paraId="59BCBA58" w14:textId="77777777" w:rsidR="00DF02A0" w:rsidRPr="00EB58FB" w:rsidRDefault="00DF02A0" w:rsidP="00DF02A0">
      <w:pPr>
        <w:spacing w:line="10" w:lineRule="atLeast"/>
        <w:rPr>
          <w:sz w:val="20"/>
          <w:szCs w:val="20"/>
        </w:rPr>
      </w:pPr>
      <w:r w:rsidRPr="00EB58FB">
        <w:rPr>
          <w:sz w:val="20"/>
          <w:szCs w:val="20"/>
        </w:rPr>
        <w:t>sed -E "s/,\s|\s/\n/g" | \</w:t>
      </w:r>
    </w:p>
    <w:p w14:paraId="3845BA74" w14:textId="77777777" w:rsidR="00DF02A0" w:rsidRPr="00EB58FB" w:rsidRDefault="00DF02A0" w:rsidP="00DF02A0">
      <w:pPr>
        <w:spacing w:line="10" w:lineRule="atLeast"/>
        <w:rPr>
          <w:sz w:val="20"/>
          <w:szCs w:val="20"/>
        </w:rPr>
      </w:pPr>
      <w:r w:rsidRPr="00EB58FB">
        <w:rPr>
          <w:sz w:val="20"/>
          <w:szCs w:val="20"/>
        </w:rPr>
        <w:t>grep "^[pk\' mnwlhaeiou]\{1,\}$" | \</w:t>
      </w:r>
    </w:p>
    <w:p w14:paraId="660ED0FA" w14:textId="77777777" w:rsidR="00DF02A0" w:rsidRPr="00EB58FB" w:rsidRDefault="00DF02A0" w:rsidP="00DF02A0">
      <w:pPr>
        <w:spacing w:line="10" w:lineRule="atLeast"/>
        <w:rPr>
          <w:sz w:val="20"/>
          <w:szCs w:val="20"/>
        </w:rPr>
      </w:pPr>
      <w:r w:rsidRPr="00EB58FB">
        <w:rPr>
          <w:sz w:val="20"/>
          <w:szCs w:val="20"/>
        </w:rPr>
        <w:t>sort -u</w:t>
      </w:r>
    </w:p>
    <w:p w14:paraId="6173E2AE" w14:textId="77777777" w:rsidR="00DF02A0" w:rsidRPr="00EB58FB" w:rsidRDefault="00DF02A0" w:rsidP="00D4541A">
      <w:pPr>
        <w:spacing w:line="10" w:lineRule="atLeast"/>
        <w:rPr>
          <w:b/>
          <w:sz w:val="20"/>
          <w:szCs w:val="20"/>
        </w:rPr>
      </w:pPr>
    </w:p>
    <w:p w14:paraId="35CC2193" w14:textId="77777777" w:rsidR="00FF0E60" w:rsidRPr="00EB58FB" w:rsidRDefault="00DF02A0" w:rsidP="00D4541A">
      <w:pPr>
        <w:spacing w:line="10" w:lineRule="atLeast"/>
        <w:rPr>
          <w:sz w:val="20"/>
          <w:szCs w:val="20"/>
        </w:rPr>
      </w:pPr>
      <w:r w:rsidRPr="00EB58FB">
        <w:rPr>
          <w:b/>
          <w:sz w:val="20"/>
          <w:szCs w:val="20"/>
        </w:rPr>
        <w:t>sameln</w:t>
      </w:r>
    </w:p>
    <w:p w14:paraId="7330E19C" w14:textId="77777777" w:rsidR="00957515" w:rsidRPr="00EB58FB" w:rsidRDefault="00957515" w:rsidP="00957515">
      <w:pPr>
        <w:spacing w:line="10" w:lineRule="atLeast"/>
        <w:rPr>
          <w:sz w:val="20"/>
          <w:szCs w:val="20"/>
        </w:rPr>
      </w:pPr>
      <w:r w:rsidRPr="00EB58FB">
        <w:rPr>
          <w:sz w:val="20"/>
          <w:szCs w:val="20"/>
        </w:rPr>
        <w:t>#Replace duplicates</w:t>
      </w:r>
    </w:p>
    <w:p w14:paraId="354C1C60" w14:textId="77777777" w:rsidR="00957515" w:rsidRPr="00EB58FB" w:rsidRDefault="00957515" w:rsidP="00957515">
      <w:pPr>
        <w:spacing w:line="10" w:lineRule="atLeast"/>
        <w:rPr>
          <w:sz w:val="20"/>
          <w:szCs w:val="20"/>
        </w:rPr>
      </w:pPr>
      <w:r w:rsidRPr="00EB58FB">
        <w:rPr>
          <w:sz w:val="20"/>
          <w:szCs w:val="20"/>
        </w:rPr>
        <w:t>echo $PWD</w:t>
      </w:r>
    </w:p>
    <w:p w14:paraId="43E96EB5" w14:textId="77777777" w:rsidR="00957515" w:rsidRPr="00EB58FB" w:rsidRDefault="00957515" w:rsidP="00957515">
      <w:pPr>
        <w:spacing w:line="10" w:lineRule="atLeast"/>
        <w:rPr>
          <w:sz w:val="20"/>
          <w:szCs w:val="20"/>
        </w:rPr>
      </w:pPr>
      <w:r w:rsidRPr="00EB58FB">
        <w:rPr>
          <w:sz w:val="20"/>
          <w:szCs w:val="20"/>
        </w:rPr>
        <w:t>echo -e "Please enter a directory: \c"</w:t>
      </w:r>
    </w:p>
    <w:p w14:paraId="6D48FBCE" w14:textId="77777777" w:rsidR="00957515" w:rsidRPr="00EB58FB" w:rsidRDefault="00957515" w:rsidP="00957515">
      <w:pPr>
        <w:spacing w:line="10" w:lineRule="atLeast"/>
        <w:rPr>
          <w:sz w:val="20"/>
          <w:szCs w:val="20"/>
        </w:rPr>
      </w:pPr>
      <w:r w:rsidRPr="00EB58FB">
        <w:rPr>
          <w:sz w:val="20"/>
          <w:szCs w:val="20"/>
        </w:rPr>
        <w:lastRenderedPageBreak/>
        <w:t>read dir</w:t>
      </w:r>
    </w:p>
    <w:p w14:paraId="23F0F6D0" w14:textId="77777777" w:rsidR="00957515" w:rsidRPr="00EB58FB" w:rsidRDefault="00957515" w:rsidP="00957515">
      <w:pPr>
        <w:spacing w:line="10" w:lineRule="atLeast"/>
        <w:rPr>
          <w:sz w:val="20"/>
          <w:szCs w:val="20"/>
        </w:rPr>
      </w:pPr>
      <w:r w:rsidRPr="00EB58FB">
        <w:rPr>
          <w:sz w:val="20"/>
          <w:szCs w:val="20"/>
        </w:rPr>
        <w:t>result=`ls -a $dir | sort`  #put all the files and directorys in result</w:t>
      </w:r>
    </w:p>
    <w:p w14:paraId="6E394F78" w14:textId="77777777" w:rsidR="00957515" w:rsidRPr="00EB58FB" w:rsidRDefault="00957515" w:rsidP="00957515">
      <w:pPr>
        <w:spacing w:line="10" w:lineRule="atLeast"/>
        <w:rPr>
          <w:sz w:val="20"/>
          <w:szCs w:val="20"/>
        </w:rPr>
      </w:pPr>
      <w:r w:rsidRPr="00EB58FB">
        <w:rPr>
          <w:sz w:val="20"/>
          <w:szCs w:val="20"/>
        </w:rPr>
        <w:t>declare -a dotArray</w:t>
      </w:r>
    </w:p>
    <w:p w14:paraId="27AA9A7E" w14:textId="77777777" w:rsidR="00957515" w:rsidRPr="00EB58FB" w:rsidRDefault="00957515" w:rsidP="00957515">
      <w:pPr>
        <w:spacing w:line="10" w:lineRule="atLeast"/>
        <w:rPr>
          <w:sz w:val="20"/>
          <w:szCs w:val="20"/>
        </w:rPr>
      </w:pPr>
      <w:r w:rsidRPr="00EB58FB">
        <w:rPr>
          <w:sz w:val="20"/>
          <w:szCs w:val="20"/>
        </w:rPr>
        <w:t>declare -a alphaArray</w:t>
      </w:r>
    </w:p>
    <w:p w14:paraId="56F59CD4" w14:textId="77777777" w:rsidR="00957515" w:rsidRPr="00EB58FB" w:rsidRDefault="00957515" w:rsidP="00957515">
      <w:pPr>
        <w:spacing w:line="10" w:lineRule="atLeast"/>
        <w:rPr>
          <w:sz w:val="20"/>
          <w:szCs w:val="20"/>
        </w:rPr>
      </w:pPr>
      <w:r w:rsidRPr="00EB58FB">
        <w:rPr>
          <w:sz w:val="20"/>
          <w:szCs w:val="20"/>
        </w:rPr>
        <w:t>declare -a array</w:t>
      </w:r>
    </w:p>
    <w:p w14:paraId="278E4EAE" w14:textId="77777777" w:rsidR="00957515" w:rsidRPr="00EB58FB" w:rsidRDefault="00957515" w:rsidP="00957515">
      <w:pPr>
        <w:spacing w:line="10" w:lineRule="atLeast"/>
        <w:rPr>
          <w:sz w:val="20"/>
          <w:szCs w:val="20"/>
        </w:rPr>
      </w:pPr>
      <w:r w:rsidRPr="00EB58FB">
        <w:rPr>
          <w:sz w:val="20"/>
          <w:szCs w:val="20"/>
        </w:rPr>
        <w:t>dotCount=0</w:t>
      </w:r>
    </w:p>
    <w:p w14:paraId="196D1EA3" w14:textId="77777777" w:rsidR="00957515" w:rsidRPr="00EB58FB" w:rsidRDefault="00957515" w:rsidP="00957515">
      <w:pPr>
        <w:spacing w:line="10" w:lineRule="atLeast"/>
        <w:rPr>
          <w:sz w:val="20"/>
          <w:szCs w:val="20"/>
        </w:rPr>
      </w:pPr>
      <w:r w:rsidRPr="00EB58FB">
        <w:rPr>
          <w:sz w:val="20"/>
          <w:szCs w:val="20"/>
        </w:rPr>
        <w:t>alpfaCount=0</w:t>
      </w:r>
    </w:p>
    <w:p w14:paraId="0A3D1A40" w14:textId="77777777" w:rsidR="00957515" w:rsidRPr="00EB58FB" w:rsidRDefault="00957515" w:rsidP="00957515">
      <w:pPr>
        <w:spacing w:line="10" w:lineRule="atLeast"/>
        <w:rPr>
          <w:sz w:val="20"/>
          <w:szCs w:val="20"/>
        </w:rPr>
      </w:pPr>
      <w:r w:rsidRPr="00EB58FB">
        <w:rPr>
          <w:sz w:val="20"/>
          <w:szCs w:val="20"/>
        </w:rPr>
        <w:t>count=0</w:t>
      </w:r>
    </w:p>
    <w:p w14:paraId="6524C437" w14:textId="77777777" w:rsidR="00957515" w:rsidRPr="00EB58FB" w:rsidRDefault="00957515" w:rsidP="00957515">
      <w:pPr>
        <w:spacing w:line="10" w:lineRule="atLeast"/>
        <w:rPr>
          <w:sz w:val="20"/>
          <w:szCs w:val="20"/>
        </w:rPr>
      </w:pPr>
    </w:p>
    <w:p w14:paraId="4E88704F" w14:textId="77777777" w:rsidR="00957515" w:rsidRPr="00EB58FB" w:rsidRDefault="00957515" w:rsidP="00957515">
      <w:pPr>
        <w:spacing w:line="10" w:lineRule="atLeast"/>
        <w:rPr>
          <w:sz w:val="20"/>
          <w:szCs w:val="20"/>
        </w:rPr>
      </w:pPr>
      <w:r w:rsidRPr="00EB58FB">
        <w:rPr>
          <w:sz w:val="20"/>
          <w:szCs w:val="20"/>
        </w:rPr>
        <w:t>original="$IFS"</w:t>
      </w:r>
    </w:p>
    <w:p w14:paraId="634969FA" w14:textId="77777777" w:rsidR="00957515" w:rsidRPr="00EB58FB" w:rsidRDefault="00957515" w:rsidP="00957515">
      <w:pPr>
        <w:spacing w:line="10" w:lineRule="atLeast"/>
        <w:rPr>
          <w:sz w:val="20"/>
          <w:szCs w:val="20"/>
        </w:rPr>
      </w:pPr>
      <w:r w:rsidRPr="00EB58FB">
        <w:rPr>
          <w:sz w:val="20"/>
          <w:szCs w:val="20"/>
        </w:rPr>
        <w:t>IFS=$'\n'</w:t>
      </w:r>
    </w:p>
    <w:p w14:paraId="12738F83" w14:textId="77777777" w:rsidR="00957515" w:rsidRPr="00EB58FB" w:rsidRDefault="00957515" w:rsidP="00957515">
      <w:pPr>
        <w:spacing w:line="10" w:lineRule="atLeast"/>
        <w:rPr>
          <w:sz w:val="20"/>
          <w:szCs w:val="20"/>
        </w:rPr>
      </w:pPr>
    </w:p>
    <w:p w14:paraId="76555972" w14:textId="77777777" w:rsidR="00957515" w:rsidRPr="00EB58FB" w:rsidRDefault="00957515" w:rsidP="00957515">
      <w:pPr>
        <w:spacing w:line="10" w:lineRule="atLeast"/>
        <w:rPr>
          <w:sz w:val="20"/>
          <w:szCs w:val="20"/>
        </w:rPr>
      </w:pPr>
      <w:r w:rsidRPr="00EB58FB">
        <w:rPr>
          <w:sz w:val="20"/>
          <w:szCs w:val="20"/>
        </w:rPr>
        <w:t>for file in $result</w:t>
      </w:r>
    </w:p>
    <w:p w14:paraId="435567D8" w14:textId="77777777" w:rsidR="00957515" w:rsidRPr="00EB58FB" w:rsidRDefault="00957515" w:rsidP="00957515">
      <w:pPr>
        <w:spacing w:line="10" w:lineRule="atLeast"/>
        <w:rPr>
          <w:sz w:val="20"/>
          <w:szCs w:val="20"/>
        </w:rPr>
      </w:pPr>
      <w:r w:rsidRPr="00EB58FB">
        <w:rPr>
          <w:sz w:val="20"/>
          <w:szCs w:val="20"/>
        </w:rPr>
        <w:t>do</w:t>
      </w:r>
    </w:p>
    <w:p w14:paraId="3E7DA601" w14:textId="77777777" w:rsidR="00957515" w:rsidRPr="00EB58FB" w:rsidRDefault="00957515" w:rsidP="00957515">
      <w:pPr>
        <w:spacing w:line="10" w:lineRule="atLeast"/>
        <w:rPr>
          <w:sz w:val="20"/>
          <w:szCs w:val="20"/>
        </w:rPr>
      </w:pPr>
      <w:r w:rsidRPr="00EB58FB">
        <w:rPr>
          <w:sz w:val="20"/>
          <w:szCs w:val="20"/>
        </w:rPr>
        <w:t xml:space="preserve">    if [ ! -r "$dir/$file" ]</w:t>
      </w:r>
    </w:p>
    <w:p w14:paraId="75565AB6" w14:textId="77777777" w:rsidR="00957515" w:rsidRPr="00EB58FB" w:rsidRDefault="00957515" w:rsidP="00957515">
      <w:pPr>
        <w:spacing w:line="10" w:lineRule="atLeast"/>
        <w:rPr>
          <w:sz w:val="20"/>
          <w:szCs w:val="20"/>
        </w:rPr>
      </w:pPr>
      <w:r w:rsidRPr="00EB58FB">
        <w:rPr>
          <w:sz w:val="20"/>
          <w:szCs w:val="20"/>
        </w:rPr>
        <w:t xml:space="preserve">    then</w:t>
      </w:r>
    </w:p>
    <w:p w14:paraId="0CE2FCF8" w14:textId="77777777" w:rsidR="00957515" w:rsidRPr="00EB58FB" w:rsidRDefault="00957515" w:rsidP="00957515">
      <w:pPr>
        <w:spacing w:line="10" w:lineRule="atLeast"/>
        <w:rPr>
          <w:sz w:val="20"/>
          <w:szCs w:val="20"/>
        </w:rPr>
      </w:pPr>
      <w:r w:rsidRPr="00EB58FB">
        <w:rPr>
          <w:sz w:val="20"/>
          <w:szCs w:val="20"/>
        </w:rPr>
        <w:tab/>
        <w:t>echo "No permission for reading this file"</w:t>
      </w:r>
    </w:p>
    <w:p w14:paraId="7B0F6B84" w14:textId="77777777" w:rsidR="00957515" w:rsidRPr="00EB58FB" w:rsidRDefault="00957515" w:rsidP="00957515">
      <w:pPr>
        <w:spacing w:line="10" w:lineRule="atLeast"/>
        <w:rPr>
          <w:sz w:val="20"/>
          <w:szCs w:val="20"/>
        </w:rPr>
      </w:pPr>
      <w:r w:rsidRPr="00EB58FB">
        <w:rPr>
          <w:sz w:val="20"/>
          <w:szCs w:val="20"/>
        </w:rPr>
        <w:t xml:space="preserve">    fi</w:t>
      </w:r>
    </w:p>
    <w:p w14:paraId="199C945A" w14:textId="77777777" w:rsidR="00957515" w:rsidRPr="00EB58FB" w:rsidRDefault="00957515" w:rsidP="00957515">
      <w:pPr>
        <w:spacing w:line="10" w:lineRule="atLeast"/>
        <w:rPr>
          <w:sz w:val="20"/>
          <w:szCs w:val="20"/>
        </w:rPr>
      </w:pPr>
      <w:r w:rsidRPr="00EB58FB">
        <w:rPr>
          <w:sz w:val="20"/>
          <w:szCs w:val="20"/>
        </w:rPr>
        <w:t xml:space="preserve">    if [[ ! -L "$dir/#file" &amp;&amp; -r "$dir/$file" ]]</w:t>
      </w:r>
    </w:p>
    <w:p w14:paraId="26F3FBAA" w14:textId="77777777" w:rsidR="00957515" w:rsidRPr="00EB58FB" w:rsidRDefault="00957515" w:rsidP="00957515">
      <w:pPr>
        <w:spacing w:line="10" w:lineRule="atLeast"/>
        <w:rPr>
          <w:sz w:val="20"/>
          <w:szCs w:val="20"/>
        </w:rPr>
      </w:pPr>
      <w:r w:rsidRPr="00EB58FB">
        <w:rPr>
          <w:sz w:val="20"/>
          <w:szCs w:val="20"/>
        </w:rPr>
        <w:t xml:space="preserve">    then </w:t>
      </w:r>
    </w:p>
    <w:p w14:paraId="790A80B8" w14:textId="77777777" w:rsidR="00957515" w:rsidRPr="00EB58FB" w:rsidRDefault="00957515" w:rsidP="00957515">
      <w:pPr>
        <w:spacing w:line="10" w:lineRule="atLeast"/>
        <w:rPr>
          <w:sz w:val="20"/>
          <w:szCs w:val="20"/>
        </w:rPr>
      </w:pPr>
      <w:r w:rsidRPr="00EB58FB">
        <w:rPr>
          <w:sz w:val="20"/>
          <w:szCs w:val="20"/>
        </w:rPr>
        <w:tab/>
        <w:t>if [ -f "$dir/$file" ]</w:t>
      </w:r>
    </w:p>
    <w:p w14:paraId="22F91C7D" w14:textId="77777777" w:rsidR="00957515" w:rsidRPr="00EB58FB" w:rsidRDefault="00957515" w:rsidP="00957515">
      <w:pPr>
        <w:spacing w:line="10" w:lineRule="atLeast"/>
        <w:rPr>
          <w:sz w:val="20"/>
          <w:szCs w:val="20"/>
        </w:rPr>
      </w:pPr>
      <w:r w:rsidRPr="00EB58FB">
        <w:rPr>
          <w:sz w:val="20"/>
          <w:szCs w:val="20"/>
        </w:rPr>
        <w:tab/>
        <w:t>then</w:t>
      </w:r>
    </w:p>
    <w:p w14:paraId="49C6B4D0" w14:textId="77777777" w:rsidR="00957515" w:rsidRPr="00EB58FB" w:rsidRDefault="00957515" w:rsidP="00957515">
      <w:pPr>
        <w:spacing w:line="10" w:lineRule="atLeast"/>
        <w:rPr>
          <w:sz w:val="20"/>
          <w:szCs w:val="20"/>
        </w:rPr>
      </w:pPr>
      <w:r w:rsidRPr="00EB58FB">
        <w:rPr>
          <w:sz w:val="20"/>
          <w:szCs w:val="20"/>
        </w:rPr>
        <w:tab/>
        <w:t xml:space="preserve">    firstC=$(echo "${file}" | head -c1)</w:t>
      </w:r>
    </w:p>
    <w:p w14:paraId="67135B63" w14:textId="77777777" w:rsidR="00957515" w:rsidRPr="00EB58FB" w:rsidRDefault="00957515" w:rsidP="00957515">
      <w:pPr>
        <w:spacing w:line="10" w:lineRule="atLeast"/>
        <w:rPr>
          <w:sz w:val="20"/>
          <w:szCs w:val="20"/>
        </w:rPr>
      </w:pPr>
      <w:r w:rsidRPr="00EB58FB">
        <w:rPr>
          <w:sz w:val="20"/>
          <w:szCs w:val="20"/>
        </w:rPr>
        <w:tab/>
        <w:t xml:space="preserve">    if [ $firstC == "." ]</w:t>
      </w:r>
    </w:p>
    <w:p w14:paraId="6CA5DE45" w14:textId="77777777" w:rsidR="00957515" w:rsidRPr="00EB58FB" w:rsidRDefault="00957515" w:rsidP="00957515">
      <w:pPr>
        <w:spacing w:line="10" w:lineRule="atLeast"/>
        <w:rPr>
          <w:sz w:val="20"/>
          <w:szCs w:val="20"/>
        </w:rPr>
      </w:pPr>
      <w:r w:rsidRPr="00EB58FB">
        <w:rPr>
          <w:sz w:val="20"/>
          <w:szCs w:val="20"/>
        </w:rPr>
        <w:tab/>
        <w:t xml:space="preserve">    then</w:t>
      </w:r>
    </w:p>
    <w:p w14:paraId="324D0031" w14:textId="77777777" w:rsidR="00957515" w:rsidRPr="00EB58FB" w:rsidRDefault="00957515" w:rsidP="00957515">
      <w:pPr>
        <w:spacing w:line="10" w:lineRule="atLeast"/>
        <w:rPr>
          <w:sz w:val="20"/>
          <w:szCs w:val="20"/>
        </w:rPr>
      </w:pPr>
      <w:r w:rsidRPr="00EB58FB">
        <w:rPr>
          <w:sz w:val="20"/>
          <w:szCs w:val="20"/>
        </w:rPr>
        <w:tab/>
      </w:r>
      <w:r w:rsidRPr="00EB58FB">
        <w:rPr>
          <w:sz w:val="20"/>
          <w:szCs w:val="20"/>
        </w:rPr>
        <w:tab/>
        <w:t>dotArray[$dotCount]="$dir/$file"</w:t>
      </w:r>
    </w:p>
    <w:p w14:paraId="4F0D2CD8" w14:textId="77777777" w:rsidR="00957515" w:rsidRPr="00EB58FB" w:rsidRDefault="00957515" w:rsidP="00957515">
      <w:pPr>
        <w:spacing w:line="10" w:lineRule="atLeast"/>
        <w:rPr>
          <w:sz w:val="20"/>
          <w:szCs w:val="20"/>
        </w:rPr>
      </w:pPr>
      <w:r w:rsidRPr="00EB58FB">
        <w:rPr>
          <w:sz w:val="20"/>
          <w:szCs w:val="20"/>
        </w:rPr>
        <w:tab/>
      </w:r>
      <w:r w:rsidRPr="00EB58FB">
        <w:rPr>
          <w:sz w:val="20"/>
          <w:szCs w:val="20"/>
        </w:rPr>
        <w:tab/>
        <w:t>let dotCount=dotCount+1</w:t>
      </w:r>
    </w:p>
    <w:p w14:paraId="477E3A87" w14:textId="77777777" w:rsidR="00957515" w:rsidRPr="00EB58FB" w:rsidRDefault="00957515" w:rsidP="00957515">
      <w:pPr>
        <w:spacing w:line="10" w:lineRule="atLeast"/>
        <w:rPr>
          <w:sz w:val="20"/>
          <w:szCs w:val="20"/>
        </w:rPr>
      </w:pPr>
      <w:r w:rsidRPr="00EB58FB">
        <w:rPr>
          <w:sz w:val="20"/>
          <w:szCs w:val="20"/>
        </w:rPr>
        <w:tab/>
        <w:t xml:space="preserve">    else</w:t>
      </w:r>
    </w:p>
    <w:p w14:paraId="509821A3" w14:textId="77777777" w:rsidR="00957515" w:rsidRPr="00EB58FB" w:rsidRDefault="00957515" w:rsidP="00957515">
      <w:pPr>
        <w:spacing w:line="10" w:lineRule="atLeast"/>
        <w:rPr>
          <w:sz w:val="20"/>
          <w:szCs w:val="20"/>
        </w:rPr>
      </w:pPr>
      <w:r w:rsidRPr="00EB58FB">
        <w:rPr>
          <w:sz w:val="20"/>
          <w:szCs w:val="20"/>
        </w:rPr>
        <w:tab/>
      </w:r>
      <w:r w:rsidRPr="00EB58FB">
        <w:rPr>
          <w:sz w:val="20"/>
          <w:szCs w:val="20"/>
        </w:rPr>
        <w:tab/>
        <w:t>alphaArray[$alphaCount]="$dir/$file"</w:t>
      </w:r>
    </w:p>
    <w:p w14:paraId="774F46D3" w14:textId="77777777" w:rsidR="00957515" w:rsidRPr="00EB58FB" w:rsidRDefault="00957515" w:rsidP="00957515">
      <w:pPr>
        <w:spacing w:line="10" w:lineRule="atLeast"/>
        <w:rPr>
          <w:sz w:val="20"/>
          <w:szCs w:val="20"/>
        </w:rPr>
      </w:pPr>
      <w:r w:rsidRPr="00EB58FB">
        <w:rPr>
          <w:sz w:val="20"/>
          <w:szCs w:val="20"/>
        </w:rPr>
        <w:tab/>
      </w:r>
      <w:r w:rsidRPr="00EB58FB">
        <w:rPr>
          <w:sz w:val="20"/>
          <w:szCs w:val="20"/>
        </w:rPr>
        <w:tab/>
        <w:t>let alphaCount=alphaCount+1</w:t>
      </w:r>
    </w:p>
    <w:p w14:paraId="375CF9F9" w14:textId="77777777" w:rsidR="00957515" w:rsidRPr="00EB58FB" w:rsidRDefault="00957515" w:rsidP="00957515">
      <w:pPr>
        <w:spacing w:line="10" w:lineRule="atLeast"/>
        <w:rPr>
          <w:sz w:val="20"/>
          <w:szCs w:val="20"/>
        </w:rPr>
      </w:pPr>
      <w:r w:rsidRPr="00EB58FB">
        <w:rPr>
          <w:sz w:val="20"/>
          <w:szCs w:val="20"/>
        </w:rPr>
        <w:tab/>
        <w:t xml:space="preserve">    fi</w:t>
      </w:r>
    </w:p>
    <w:p w14:paraId="04EE9FE6" w14:textId="77777777" w:rsidR="00957515" w:rsidRPr="00EB58FB" w:rsidRDefault="00957515" w:rsidP="00957515">
      <w:pPr>
        <w:spacing w:line="10" w:lineRule="atLeast"/>
        <w:rPr>
          <w:sz w:val="20"/>
          <w:szCs w:val="20"/>
        </w:rPr>
      </w:pPr>
      <w:r w:rsidRPr="00EB58FB">
        <w:rPr>
          <w:sz w:val="20"/>
          <w:szCs w:val="20"/>
        </w:rPr>
        <w:t xml:space="preserve">     </w:t>
      </w:r>
      <w:r w:rsidRPr="00EB58FB">
        <w:rPr>
          <w:sz w:val="20"/>
          <w:szCs w:val="20"/>
        </w:rPr>
        <w:tab/>
        <w:t>fi</w:t>
      </w:r>
    </w:p>
    <w:p w14:paraId="5178F73F" w14:textId="77777777" w:rsidR="00957515" w:rsidRPr="00EB58FB" w:rsidRDefault="00957515" w:rsidP="00957515">
      <w:pPr>
        <w:spacing w:line="10" w:lineRule="atLeast"/>
        <w:rPr>
          <w:sz w:val="20"/>
          <w:szCs w:val="20"/>
        </w:rPr>
      </w:pPr>
      <w:r w:rsidRPr="00EB58FB">
        <w:rPr>
          <w:sz w:val="20"/>
          <w:szCs w:val="20"/>
        </w:rPr>
        <w:t xml:space="preserve">    fi</w:t>
      </w:r>
    </w:p>
    <w:p w14:paraId="28B20AAC" w14:textId="77777777" w:rsidR="00957515" w:rsidRPr="00EB58FB" w:rsidRDefault="00957515" w:rsidP="00957515">
      <w:pPr>
        <w:spacing w:line="10" w:lineRule="atLeast"/>
        <w:rPr>
          <w:sz w:val="20"/>
          <w:szCs w:val="20"/>
        </w:rPr>
      </w:pPr>
      <w:r w:rsidRPr="00EB58FB">
        <w:rPr>
          <w:sz w:val="20"/>
          <w:szCs w:val="20"/>
        </w:rPr>
        <w:t>done</w:t>
      </w:r>
    </w:p>
    <w:p w14:paraId="515039B5" w14:textId="77777777" w:rsidR="00957515" w:rsidRPr="00EB58FB" w:rsidRDefault="00957515" w:rsidP="00957515">
      <w:pPr>
        <w:spacing w:line="10" w:lineRule="atLeast"/>
        <w:rPr>
          <w:sz w:val="20"/>
          <w:szCs w:val="20"/>
        </w:rPr>
      </w:pPr>
    </w:p>
    <w:p w14:paraId="0DC2AAB3" w14:textId="77777777" w:rsidR="00957515" w:rsidRPr="00EB58FB" w:rsidRDefault="00957515" w:rsidP="00957515">
      <w:pPr>
        <w:spacing w:line="10" w:lineRule="atLeast"/>
        <w:rPr>
          <w:sz w:val="20"/>
          <w:szCs w:val="20"/>
        </w:rPr>
      </w:pPr>
      <w:r w:rsidRPr="00EB58FB">
        <w:rPr>
          <w:sz w:val="20"/>
          <w:szCs w:val="20"/>
        </w:rPr>
        <w:t>let count=alphaCount+dotCount</w:t>
      </w:r>
    </w:p>
    <w:p w14:paraId="001B559F" w14:textId="77777777" w:rsidR="00957515" w:rsidRPr="00EB58FB" w:rsidRDefault="00957515" w:rsidP="00957515">
      <w:pPr>
        <w:spacing w:line="10" w:lineRule="atLeast"/>
        <w:rPr>
          <w:sz w:val="20"/>
          <w:szCs w:val="20"/>
        </w:rPr>
      </w:pPr>
    </w:p>
    <w:p w14:paraId="33B057E7" w14:textId="77777777" w:rsidR="00957515" w:rsidRPr="00EB58FB" w:rsidRDefault="00957515" w:rsidP="00957515">
      <w:pPr>
        <w:spacing w:line="10" w:lineRule="atLeast"/>
        <w:rPr>
          <w:sz w:val="20"/>
          <w:szCs w:val="20"/>
        </w:rPr>
      </w:pPr>
      <w:r w:rsidRPr="00EB58FB">
        <w:rPr>
          <w:sz w:val="20"/>
          <w:szCs w:val="20"/>
        </w:rPr>
        <w:t>for (( i=0; i&lt;$dotCount; i++ ))</w:t>
      </w:r>
    </w:p>
    <w:p w14:paraId="0F291A08" w14:textId="77777777" w:rsidR="00957515" w:rsidRPr="00EB58FB" w:rsidRDefault="00957515" w:rsidP="00957515">
      <w:pPr>
        <w:spacing w:line="10" w:lineRule="atLeast"/>
        <w:rPr>
          <w:sz w:val="20"/>
          <w:szCs w:val="20"/>
        </w:rPr>
      </w:pPr>
      <w:r w:rsidRPr="00EB58FB">
        <w:rPr>
          <w:sz w:val="20"/>
          <w:szCs w:val="20"/>
        </w:rPr>
        <w:t>do</w:t>
      </w:r>
    </w:p>
    <w:p w14:paraId="36D84FFE" w14:textId="77777777" w:rsidR="00957515" w:rsidRPr="00EB58FB" w:rsidRDefault="00957515" w:rsidP="00957515">
      <w:pPr>
        <w:spacing w:line="10" w:lineRule="atLeast"/>
        <w:rPr>
          <w:sz w:val="20"/>
          <w:szCs w:val="20"/>
        </w:rPr>
      </w:pPr>
      <w:r w:rsidRPr="00EB58FB">
        <w:rPr>
          <w:sz w:val="20"/>
          <w:szCs w:val="20"/>
        </w:rPr>
        <w:t xml:space="preserve">    array[$i]=dotArary[$i]</w:t>
      </w:r>
    </w:p>
    <w:p w14:paraId="238187C3" w14:textId="77777777" w:rsidR="00957515" w:rsidRPr="00EB58FB" w:rsidRDefault="00957515" w:rsidP="00957515">
      <w:pPr>
        <w:spacing w:line="10" w:lineRule="atLeast"/>
        <w:rPr>
          <w:sz w:val="20"/>
          <w:szCs w:val="20"/>
        </w:rPr>
      </w:pPr>
      <w:r w:rsidRPr="00EB58FB">
        <w:rPr>
          <w:sz w:val="20"/>
          <w:szCs w:val="20"/>
        </w:rPr>
        <w:t>done</w:t>
      </w:r>
    </w:p>
    <w:p w14:paraId="3B41F811" w14:textId="77777777" w:rsidR="00957515" w:rsidRPr="00EB58FB" w:rsidRDefault="00957515" w:rsidP="00957515">
      <w:pPr>
        <w:spacing w:line="10" w:lineRule="atLeast"/>
        <w:rPr>
          <w:sz w:val="20"/>
          <w:szCs w:val="20"/>
        </w:rPr>
      </w:pPr>
    </w:p>
    <w:p w14:paraId="6CD66ECD" w14:textId="77777777" w:rsidR="00957515" w:rsidRPr="00EB58FB" w:rsidRDefault="00957515" w:rsidP="00957515">
      <w:pPr>
        <w:spacing w:line="10" w:lineRule="atLeast"/>
        <w:rPr>
          <w:sz w:val="20"/>
          <w:szCs w:val="20"/>
        </w:rPr>
      </w:pPr>
      <w:r w:rsidRPr="00EB58FB">
        <w:rPr>
          <w:sz w:val="20"/>
          <w:szCs w:val="20"/>
        </w:rPr>
        <w:t>for (( i=0; i&lt;$alphaCount; i++ ))</w:t>
      </w:r>
    </w:p>
    <w:p w14:paraId="7965AB60" w14:textId="77777777" w:rsidR="00957515" w:rsidRPr="00EB58FB" w:rsidRDefault="00957515" w:rsidP="00957515">
      <w:pPr>
        <w:spacing w:line="10" w:lineRule="atLeast"/>
        <w:rPr>
          <w:sz w:val="20"/>
          <w:szCs w:val="20"/>
        </w:rPr>
      </w:pPr>
      <w:r w:rsidRPr="00EB58FB">
        <w:rPr>
          <w:sz w:val="20"/>
          <w:szCs w:val="20"/>
        </w:rPr>
        <w:t>do</w:t>
      </w:r>
    </w:p>
    <w:p w14:paraId="4C6C7A49" w14:textId="77777777" w:rsidR="00957515" w:rsidRPr="00EB58FB" w:rsidRDefault="00957515" w:rsidP="00957515">
      <w:pPr>
        <w:spacing w:line="10" w:lineRule="atLeast"/>
        <w:rPr>
          <w:sz w:val="20"/>
          <w:szCs w:val="20"/>
        </w:rPr>
      </w:pPr>
      <w:r w:rsidRPr="00EB58FB">
        <w:rPr>
          <w:sz w:val="20"/>
          <w:szCs w:val="20"/>
        </w:rPr>
        <w:t xml:space="preserve">    array[$i+$dotCount]=alphaArray[$i]</w:t>
      </w:r>
    </w:p>
    <w:p w14:paraId="789C1876" w14:textId="77777777" w:rsidR="00957515" w:rsidRPr="00EB58FB" w:rsidRDefault="00957515" w:rsidP="00957515">
      <w:pPr>
        <w:spacing w:line="10" w:lineRule="atLeast"/>
        <w:rPr>
          <w:sz w:val="20"/>
          <w:szCs w:val="20"/>
        </w:rPr>
      </w:pPr>
      <w:r w:rsidRPr="00EB58FB">
        <w:rPr>
          <w:sz w:val="20"/>
          <w:szCs w:val="20"/>
        </w:rPr>
        <w:t>done</w:t>
      </w:r>
    </w:p>
    <w:p w14:paraId="17634DD2" w14:textId="77777777" w:rsidR="00957515" w:rsidRPr="00EB58FB" w:rsidRDefault="00957515" w:rsidP="00957515">
      <w:pPr>
        <w:spacing w:line="10" w:lineRule="atLeast"/>
        <w:rPr>
          <w:sz w:val="20"/>
          <w:szCs w:val="20"/>
        </w:rPr>
      </w:pPr>
    </w:p>
    <w:p w14:paraId="57AD3AF1" w14:textId="77777777" w:rsidR="00957515" w:rsidRPr="00EB58FB" w:rsidRDefault="00957515" w:rsidP="00957515">
      <w:pPr>
        <w:spacing w:line="10" w:lineRule="atLeast"/>
        <w:rPr>
          <w:sz w:val="20"/>
          <w:szCs w:val="20"/>
        </w:rPr>
      </w:pPr>
      <w:r w:rsidRPr="00EB58FB">
        <w:rPr>
          <w:sz w:val="20"/>
          <w:szCs w:val="20"/>
        </w:rPr>
        <w:t>for (( i=0; i&lt;$count; i++ ))</w:t>
      </w:r>
    </w:p>
    <w:p w14:paraId="2BBB1E99" w14:textId="77777777" w:rsidR="00957515" w:rsidRPr="00EB58FB" w:rsidRDefault="00957515" w:rsidP="00957515">
      <w:pPr>
        <w:spacing w:line="10" w:lineRule="atLeast"/>
        <w:rPr>
          <w:sz w:val="20"/>
          <w:szCs w:val="20"/>
        </w:rPr>
      </w:pPr>
      <w:r w:rsidRPr="00EB58FB">
        <w:rPr>
          <w:sz w:val="20"/>
          <w:szCs w:val="20"/>
        </w:rPr>
        <w:t>do</w:t>
      </w:r>
    </w:p>
    <w:p w14:paraId="44918E67" w14:textId="77777777" w:rsidR="00957515" w:rsidRPr="00EB58FB" w:rsidRDefault="00957515" w:rsidP="00957515">
      <w:pPr>
        <w:spacing w:line="10" w:lineRule="atLeast"/>
        <w:rPr>
          <w:sz w:val="20"/>
          <w:szCs w:val="20"/>
        </w:rPr>
      </w:pPr>
      <w:r w:rsidRPr="00EB58FB">
        <w:rPr>
          <w:sz w:val="20"/>
          <w:szCs w:val="20"/>
        </w:rPr>
        <w:t xml:space="preserve">    for ((j=i+1; j&lt;$count; j++))</w:t>
      </w:r>
    </w:p>
    <w:p w14:paraId="1F10CF73" w14:textId="77777777" w:rsidR="00957515" w:rsidRPr="00EB58FB" w:rsidRDefault="00957515" w:rsidP="00957515">
      <w:pPr>
        <w:spacing w:line="10" w:lineRule="atLeast"/>
        <w:rPr>
          <w:sz w:val="20"/>
          <w:szCs w:val="20"/>
        </w:rPr>
      </w:pPr>
      <w:r w:rsidRPr="00EB58FB">
        <w:rPr>
          <w:sz w:val="20"/>
          <w:szCs w:val="20"/>
        </w:rPr>
        <w:t xml:space="preserve">    do</w:t>
      </w:r>
    </w:p>
    <w:p w14:paraId="62F333EF" w14:textId="77777777" w:rsidR="00957515" w:rsidRPr="00EB58FB" w:rsidRDefault="00957515" w:rsidP="00957515">
      <w:pPr>
        <w:spacing w:line="10" w:lineRule="atLeast"/>
        <w:rPr>
          <w:sz w:val="20"/>
          <w:szCs w:val="20"/>
        </w:rPr>
      </w:pPr>
      <w:r w:rsidRPr="00EB58FB">
        <w:rPr>
          <w:sz w:val="20"/>
          <w:szCs w:val="20"/>
        </w:rPr>
        <w:tab/>
        <w:t>cmp -s "${array[$i]}" "${array[$j]}"</w:t>
      </w:r>
    </w:p>
    <w:p w14:paraId="271C4AC4" w14:textId="77777777" w:rsidR="00957515" w:rsidRPr="00EB58FB" w:rsidRDefault="00957515" w:rsidP="00957515">
      <w:pPr>
        <w:spacing w:line="10" w:lineRule="atLeast"/>
        <w:rPr>
          <w:sz w:val="20"/>
          <w:szCs w:val="20"/>
        </w:rPr>
      </w:pPr>
      <w:r w:rsidRPr="00EB58FB">
        <w:rPr>
          <w:sz w:val="20"/>
          <w:szCs w:val="20"/>
        </w:rPr>
        <w:lastRenderedPageBreak/>
        <w:tab/>
        <w:t>if [ $? -eq 0 ]</w:t>
      </w:r>
    </w:p>
    <w:p w14:paraId="036D0D1C" w14:textId="77777777" w:rsidR="00957515" w:rsidRPr="00EB58FB" w:rsidRDefault="00957515" w:rsidP="00957515">
      <w:pPr>
        <w:spacing w:line="10" w:lineRule="atLeast"/>
        <w:rPr>
          <w:sz w:val="20"/>
          <w:szCs w:val="20"/>
        </w:rPr>
      </w:pPr>
      <w:r w:rsidRPr="00EB58FB">
        <w:rPr>
          <w:sz w:val="20"/>
          <w:szCs w:val="20"/>
        </w:rPr>
        <w:tab/>
        <w:t>then</w:t>
      </w:r>
    </w:p>
    <w:p w14:paraId="099C9EBA" w14:textId="77777777" w:rsidR="00957515" w:rsidRPr="00EB58FB" w:rsidRDefault="00957515" w:rsidP="00957515">
      <w:pPr>
        <w:spacing w:line="10" w:lineRule="atLeast"/>
        <w:rPr>
          <w:sz w:val="20"/>
          <w:szCs w:val="20"/>
        </w:rPr>
      </w:pPr>
      <w:r w:rsidRPr="00EB58FB">
        <w:rPr>
          <w:sz w:val="20"/>
          <w:szCs w:val="20"/>
        </w:rPr>
        <w:tab/>
        <w:t xml:space="preserve">    ln -fP "${array[$i]}" "${array[$j]}"</w:t>
      </w:r>
    </w:p>
    <w:p w14:paraId="5881F7D9" w14:textId="77777777" w:rsidR="00957515" w:rsidRPr="00EB58FB" w:rsidRDefault="00957515" w:rsidP="00957515">
      <w:pPr>
        <w:spacing w:line="10" w:lineRule="atLeast"/>
        <w:rPr>
          <w:sz w:val="20"/>
          <w:szCs w:val="20"/>
        </w:rPr>
      </w:pPr>
      <w:r w:rsidRPr="00EB58FB">
        <w:rPr>
          <w:sz w:val="20"/>
          <w:szCs w:val="20"/>
        </w:rPr>
        <w:tab/>
        <w:t xml:space="preserve">    array[$j]=array[$i]</w:t>
      </w:r>
    </w:p>
    <w:p w14:paraId="0D0E151B" w14:textId="77777777" w:rsidR="00957515" w:rsidRPr="00EB58FB" w:rsidRDefault="00957515" w:rsidP="00957515">
      <w:pPr>
        <w:spacing w:line="10" w:lineRule="atLeast"/>
        <w:rPr>
          <w:sz w:val="20"/>
          <w:szCs w:val="20"/>
        </w:rPr>
      </w:pPr>
      <w:r w:rsidRPr="00EB58FB">
        <w:rPr>
          <w:sz w:val="20"/>
          <w:szCs w:val="20"/>
        </w:rPr>
        <w:tab/>
        <w:t>fi</w:t>
      </w:r>
    </w:p>
    <w:p w14:paraId="704C550B" w14:textId="77777777" w:rsidR="00957515" w:rsidRPr="00EB58FB" w:rsidRDefault="00957515" w:rsidP="00957515">
      <w:pPr>
        <w:spacing w:line="10" w:lineRule="atLeast"/>
        <w:rPr>
          <w:sz w:val="20"/>
          <w:szCs w:val="20"/>
        </w:rPr>
      </w:pPr>
      <w:r w:rsidRPr="00EB58FB">
        <w:rPr>
          <w:sz w:val="20"/>
          <w:szCs w:val="20"/>
        </w:rPr>
        <w:t xml:space="preserve">    done</w:t>
      </w:r>
    </w:p>
    <w:p w14:paraId="3B677597" w14:textId="77777777" w:rsidR="00957515" w:rsidRPr="00EB58FB" w:rsidRDefault="00957515" w:rsidP="00957515">
      <w:pPr>
        <w:spacing w:line="10" w:lineRule="atLeast"/>
        <w:rPr>
          <w:sz w:val="20"/>
          <w:szCs w:val="20"/>
        </w:rPr>
      </w:pPr>
      <w:r w:rsidRPr="00EB58FB">
        <w:rPr>
          <w:sz w:val="20"/>
          <w:szCs w:val="20"/>
        </w:rPr>
        <w:t>done</w:t>
      </w:r>
    </w:p>
    <w:p w14:paraId="0B16FF98" w14:textId="77777777" w:rsidR="00957515" w:rsidRPr="00EB58FB" w:rsidRDefault="00957515" w:rsidP="00957515">
      <w:pPr>
        <w:spacing w:line="10" w:lineRule="atLeast"/>
        <w:rPr>
          <w:sz w:val="20"/>
          <w:szCs w:val="20"/>
        </w:rPr>
      </w:pPr>
    </w:p>
    <w:p w14:paraId="0C58269D" w14:textId="77777777" w:rsidR="00957515" w:rsidRPr="00EB58FB" w:rsidRDefault="00957515" w:rsidP="00957515">
      <w:pPr>
        <w:spacing w:line="10" w:lineRule="atLeast"/>
        <w:rPr>
          <w:sz w:val="20"/>
          <w:szCs w:val="20"/>
        </w:rPr>
      </w:pPr>
      <w:r w:rsidRPr="00EB58FB">
        <w:rPr>
          <w:sz w:val="20"/>
          <w:szCs w:val="20"/>
        </w:rPr>
        <w:t>IFS=$original</w:t>
      </w:r>
    </w:p>
    <w:p w14:paraId="2CCE17F3" w14:textId="77777777" w:rsidR="00DF02A0" w:rsidRPr="00EB58FB" w:rsidRDefault="00DF02A0" w:rsidP="00D4541A">
      <w:pPr>
        <w:spacing w:line="10" w:lineRule="atLeast"/>
        <w:rPr>
          <w:sz w:val="20"/>
          <w:szCs w:val="20"/>
        </w:rPr>
      </w:pPr>
    </w:p>
    <w:p w14:paraId="2956B4E0" w14:textId="77777777" w:rsidR="00723811" w:rsidRPr="00EB58FB" w:rsidRDefault="00723811" w:rsidP="00723811">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Assignment 3. Modifying and rewriting software</w:t>
      </w:r>
    </w:p>
    <w:p w14:paraId="7E65C9F7" w14:textId="77777777" w:rsidR="00723811" w:rsidRPr="00EB58FB" w:rsidRDefault="00723811" w:rsidP="00723811">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Laboratory: Installing a small change to a big package</w:t>
      </w:r>
    </w:p>
    <w:p w14:paraId="22020BB5"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Keep a log in the file </w:t>
      </w:r>
      <w:r w:rsidRPr="00EB58FB">
        <w:rPr>
          <w:rFonts w:ascii="Courier" w:hAnsi="Courier" w:cs="Courier"/>
          <w:kern w:val="0"/>
          <w:sz w:val="20"/>
          <w:szCs w:val="20"/>
        </w:rPr>
        <w:t>lab3.txt</w:t>
      </w:r>
      <w:r w:rsidRPr="00EB58FB">
        <w:rPr>
          <w:rFonts w:ascii="Times" w:hAnsi="Times" w:cs="Times"/>
          <w:kern w:val="0"/>
          <w:sz w:val="20"/>
          <w:szCs w:val="20"/>
        </w:rPr>
        <w:t xml:space="preserve"> of what you do in the lab so that you can reproduce the results later. This should not merely be a transcript of what you typed: it should be more like a true lab notebook, in which you briefly note down what you did and what happened.</w:t>
      </w:r>
    </w:p>
    <w:p w14:paraId="4387E5B6"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You're helping to build an application containing a shell script that invokes the </w:t>
      </w:r>
      <w:hyperlink r:id="rId28" w:history="1">
        <w:r w:rsidRPr="00EB58FB">
          <w:rPr>
            <w:rFonts w:ascii="Courier" w:hAnsi="Courier" w:cs="Courier"/>
            <w:color w:val="0000E9"/>
            <w:kern w:val="0"/>
            <w:sz w:val="20"/>
            <w:szCs w:val="20"/>
            <w:u w:val="single" w:color="0000E9"/>
          </w:rPr>
          <w:t>ls</w:t>
        </w:r>
      </w:hyperlink>
      <w:r w:rsidRPr="00EB58FB">
        <w:rPr>
          <w:rFonts w:ascii="Times" w:hAnsi="Times" w:cs="Times"/>
          <w:kern w:val="0"/>
          <w:sz w:val="20"/>
          <w:szCs w:val="20"/>
        </w:rPr>
        <w:t xml:space="preserve"> command to get file status. Your application is running atop the Maroon Chapeau Enterprise Linux 5 distribution, which uses the </w:t>
      </w:r>
      <w:r w:rsidRPr="00EB58FB">
        <w:rPr>
          <w:rFonts w:ascii="Courier" w:hAnsi="Courier" w:cs="Courier"/>
          <w:kern w:val="0"/>
          <w:sz w:val="20"/>
          <w:szCs w:val="20"/>
        </w:rPr>
        <w:t>ls</w:t>
      </w:r>
      <w:r w:rsidRPr="00EB58FB">
        <w:rPr>
          <w:rFonts w:ascii="Times" w:hAnsi="Times" w:cs="Times"/>
          <w:kern w:val="0"/>
          <w:sz w:val="20"/>
          <w:szCs w:val="20"/>
        </w:rPr>
        <w:t xml:space="preserve"> implementation supplied by </w:t>
      </w:r>
      <w:hyperlink r:id="rId29" w:history="1">
        <w:r w:rsidRPr="00EB58FB">
          <w:rPr>
            <w:rFonts w:ascii="Times" w:hAnsi="Times" w:cs="Times"/>
            <w:color w:val="0000E9"/>
            <w:kern w:val="0"/>
            <w:sz w:val="20"/>
            <w:szCs w:val="20"/>
            <w:u w:val="single" w:color="0000E9"/>
          </w:rPr>
          <w:t>Coreutils</w:t>
        </w:r>
      </w:hyperlink>
      <w:r w:rsidRPr="00EB58FB">
        <w:rPr>
          <w:rFonts w:ascii="Times" w:hAnsi="Times" w:cs="Times"/>
          <w:kern w:val="0"/>
          <w:sz w:val="20"/>
          <w:szCs w:val="20"/>
        </w:rPr>
        <w:t xml:space="preserve"> 7.6. You've been running into the problem that for some users </w:t>
      </w:r>
      <w:r w:rsidRPr="00EB58FB">
        <w:rPr>
          <w:rFonts w:ascii="Courier" w:hAnsi="Courier" w:cs="Courier"/>
          <w:kern w:val="0"/>
          <w:sz w:val="20"/>
          <w:szCs w:val="20"/>
        </w:rPr>
        <w:t>ls</w:t>
      </w:r>
      <w:r w:rsidRPr="00EB58FB">
        <w:rPr>
          <w:rFonts w:ascii="Times" w:hAnsi="Times" w:cs="Times"/>
          <w:kern w:val="0"/>
          <w:sz w:val="20"/>
          <w:szCs w:val="20"/>
        </w:rPr>
        <w:t xml:space="preserve"> generates output that looks like this:</w:t>
      </w:r>
    </w:p>
    <w:p w14:paraId="4F84517B" w14:textId="77777777" w:rsidR="00723811" w:rsidRPr="00EB58FB" w:rsidRDefault="00723811" w:rsidP="00723811">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ls -l /bin/bash</w:t>
      </w:r>
    </w:p>
    <w:p w14:paraId="2236B7C6" w14:textId="77777777" w:rsidR="00723811" w:rsidRPr="00EB58FB" w:rsidRDefault="00723811" w:rsidP="00723811">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-rwxr-xr-x 1 root root 729040 2009-03-02 06:22 /bin/bash</w:t>
      </w:r>
    </w:p>
    <w:p w14:paraId="2834E379"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The users want the traditional Unix format, which looks like this:</w:t>
      </w:r>
    </w:p>
    <w:p w14:paraId="100769CF" w14:textId="77777777" w:rsidR="00723811" w:rsidRPr="00EB58FB" w:rsidRDefault="00723811" w:rsidP="00723811">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ls -l /bin/bash</w:t>
      </w:r>
    </w:p>
    <w:p w14:paraId="0772DD4E" w14:textId="77777777" w:rsidR="00723811" w:rsidRPr="00EB58FB" w:rsidRDefault="00723811" w:rsidP="00723811">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-rwxr-xr-x 1 root root 729040 Mar  2  2009 /bin/bash</w:t>
      </w:r>
    </w:p>
    <w:p w14:paraId="5CA0A82A"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You've been asked to look into the problem and fix it.</w:t>
      </w:r>
    </w:p>
    <w:p w14:paraId="1A604141"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 discover that the problem is that in some cases users set their locale to a value like </w:t>
      </w:r>
      <w:r w:rsidRPr="00EB58FB">
        <w:rPr>
          <w:rFonts w:ascii="Courier" w:hAnsi="Courier" w:cs="Courier"/>
          <w:kern w:val="0"/>
          <w:sz w:val="20"/>
          <w:szCs w:val="20"/>
        </w:rPr>
        <w:t>en_US.UTF-8</w:t>
      </w:r>
      <w:r w:rsidRPr="00EB58FB">
        <w:rPr>
          <w:rFonts w:ascii="Times" w:hAnsi="Times" w:cs="Times"/>
          <w:kern w:val="0"/>
          <w:sz w:val="20"/>
          <w:szCs w:val="20"/>
        </w:rPr>
        <w:t xml:space="preserve">, for example, by setting the </w:t>
      </w:r>
      <w:r w:rsidRPr="00EB58FB">
        <w:rPr>
          <w:rFonts w:ascii="Courier" w:hAnsi="Courier" w:cs="Courier"/>
          <w:kern w:val="0"/>
          <w:sz w:val="20"/>
          <w:szCs w:val="20"/>
        </w:rPr>
        <w:t>LC_ALL</w:t>
      </w:r>
      <w:r w:rsidRPr="00EB58FB">
        <w:rPr>
          <w:rFonts w:ascii="Times" w:hAnsi="Times" w:cs="Times"/>
          <w:kern w:val="0"/>
          <w:sz w:val="20"/>
          <w:szCs w:val="20"/>
        </w:rPr>
        <w:t xml:space="preserve"> environment variable to that value:</w:t>
      </w:r>
    </w:p>
    <w:p w14:paraId="79B426F6" w14:textId="77777777" w:rsidR="00723811" w:rsidRPr="00EB58FB" w:rsidRDefault="00723811" w:rsidP="00723811">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export LC_ALL='en_US.UTF-8'</w:t>
      </w:r>
    </w:p>
    <w:p w14:paraId="0F47AF18"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Users who have done this get the YYYY-MM-DD date instead of the traditional Unix date.</w:t>
      </w:r>
    </w:p>
    <w:p w14:paraId="4C14EBC8"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 nose around on the net, and discover that the problem is that the locale files for Coreutils are not generated properly (see </w:t>
      </w:r>
      <w:hyperlink r:id="rId30" w:history="1">
        <w:r w:rsidRPr="00EB58FB">
          <w:rPr>
            <w:rFonts w:ascii="Times" w:hAnsi="Times" w:cs="Times"/>
            <w:color w:val="420178"/>
            <w:kern w:val="0"/>
            <w:sz w:val="20"/>
            <w:szCs w:val="20"/>
            <w:u w:val="single" w:color="420178"/>
          </w:rPr>
          <w:t>Jim Meyering's message of 2009-09-29</w:t>
        </w:r>
      </w:hyperlink>
      <w:r w:rsidRPr="00EB58FB">
        <w:rPr>
          <w:rFonts w:ascii="Times" w:hAnsi="Times" w:cs="Times"/>
          <w:kern w:val="0"/>
          <w:sz w:val="20"/>
          <w:szCs w:val="20"/>
        </w:rPr>
        <w:t xml:space="preserve">, also </w:t>
      </w:r>
      <w:hyperlink r:id="rId31" w:history="1">
        <w:r w:rsidRPr="00EB58FB">
          <w:rPr>
            <w:rFonts w:ascii="Times" w:hAnsi="Times" w:cs="Times"/>
            <w:color w:val="420178"/>
            <w:kern w:val="0"/>
            <w:sz w:val="20"/>
            <w:szCs w:val="20"/>
            <w:u w:val="single" w:color="420178"/>
          </w:rPr>
          <w:t>archived</w:t>
        </w:r>
      </w:hyperlink>
      <w:r w:rsidRPr="00EB58FB">
        <w:rPr>
          <w:rFonts w:ascii="Times" w:hAnsi="Times" w:cs="Times"/>
          <w:kern w:val="0"/>
          <w:sz w:val="20"/>
          <w:szCs w:val="20"/>
        </w:rPr>
        <w:t xml:space="preserve"> in case the primary web site is down). Getting these files generated and distributed to all your clients seems like a bit of a hassle, so instead, you decide to patch the </w:t>
      </w:r>
      <w:r w:rsidRPr="00EB58FB">
        <w:rPr>
          <w:rFonts w:ascii="Courier" w:hAnsi="Courier" w:cs="Courier"/>
          <w:kern w:val="0"/>
          <w:sz w:val="20"/>
          <w:szCs w:val="20"/>
        </w:rPr>
        <w:t>ls</w:t>
      </w:r>
      <w:r w:rsidRPr="00EB58FB">
        <w:rPr>
          <w:rFonts w:ascii="Times" w:hAnsi="Times" w:cs="Times"/>
          <w:kern w:val="0"/>
          <w:sz w:val="20"/>
          <w:szCs w:val="20"/>
        </w:rPr>
        <w:t xml:space="preserve"> program instead, using </w:t>
      </w:r>
      <w:hyperlink r:id="rId32" w:history="1">
        <w:r w:rsidRPr="00EB58FB">
          <w:rPr>
            <w:rFonts w:ascii="Times" w:hAnsi="Times" w:cs="Times"/>
            <w:color w:val="420178"/>
            <w:kern w:val="0"/>
            <w:sz w:val="20"/>
            <w:szCs w:val="20"/>
            <w:u w:val="single" w:color="420178"/>
          </w:rPr>
          <w:t>a temporary workaround patch published by Pádraig Brady</w:t>
        </w:r>
      </w:hyperlink>
      <w:r w:rsidRPr="00EB58FB">
        <w:rPr>
          <w:rFonts w:ascii="Times" w:hAnsi="Times" w:cs="Times"/>
          <w:kern w:val="0"/>
          <w:sz w:val="20"/>
          <w:szCs w:val="20"/>
        </w:rPr>
        <w:t xml:space="preserve"> (also </w:t>
      </w:r>
      <w:hyperlink r:id="rId33" w:history="1">
        <w:r w:rsidRPr="00EB58FB">
          <w:rPr>
            <w:rFonts w:ascii="Times" w:hAnsi="Times" w:cs="Times"/>
            <w:color w:val="420178"/>
            <w:kern w:val="0"/>
            <w:sz w:val="20"/>
            <w:szCs w:val="20"/>
            <w:u w:val="single" w:color="420178"/>
          </w:rPr>
          <w:t>archived</w:t>
        </w:r>
      </w:hyperlink>
      <w:r w:rsidRPr="00EB58FB">
        <w:rPr>
          <w:rFonts w:ascii="Times" w:hAnsi="Times" w:cs="Times"/>
          <w:kern w:val="0"/>
          <w:sz w:val="20"/>
          <w:szCs w:val="20"/>
        </w:rPr>
        <w:t>).</w:t>
      </w:r>
    </w:p>
    <w:p w14:paraId="59A63D1C"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Try Brady's workaround, as follows:</w:t>
      </w:r>
    </w:p>
    <w:p w14:paraId="598332C3" w14:textId="77777777" w:rsidR="00723811" w:rsidRPr="00EB58FB" w:rsidRDefault="00723811" w:rsidP="00723811">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Grab </w:t>
      </w:r>
      <w:hyperlink r:id="rId34" w:history="1">
        <w:r w:rsidRPr="00EB58FB">
          <w:rPr>
            <w:rFonts w:ascii="Times" w:hAnsi="Times" w:cs="Times"/>
            <w:color w:val="0000E9"/>
            <w:kern w:val="0"/>
            <w:sz w:val="20"/>
            <w:szCs w:val="20"/>
            <w:u w:val="single" w:color="0000E9"/>
          </w:rPr>
          <w:t>Coreutils 7.6</w:t>
        </w:r>
      </w:hyperlink>
      <w:r w:rsidRPr="00EB58FB">
        <w:rPr>
          <w:rFonts w:ascii="Times" w:hAnsi="Times" w:cs="Times"/>
          <w:kern w:val="0"/>
          <w:sz w:val="20"/>
          <w:szCs w:val="20"/>
        </w:rPr>
        <w:t>.</w:t>
      </w:r>
    </w:p>
    <w:p w14:paraId="193F49A5" w14:textId="77777777" w:rsidR="00723811" w:rsidRPr="00EB58FB" w:rsidRDefault="00723811" w:rsidP="00723811">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Compile and install your copy of Coreutils into a temporary directory of your own. Note any problems you run into.</w:t>
      </w:r>
    </w:p>
    <w:p w14:paraId="2BF8FA83" w14:textId="77777777" w:rsidR="00723811" w:rsidRPr="00EB58FB" w:rsidRDefault="00723811" w:rsidP="00723811">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Reproduce the bug on your machine with the unmodified version of coreutils. You may need to use the </w:t>
      </w:r>
      <w:hyperlink r:id="rId35" w:history="1">
        <w:r w:rsidRPr="00EB58FB">
          <w:rPr>
            <w:rFonts w:ascii="Courier" w:hAnsi="Courier" w:cs="Courier"/>
            <w:color w:val="420178"/>
            <w:kern w:val="0"/>
            <w:sz w:val="20"/>
            <w:szCs w:val="20"/>
            <w:u w:val="single" w:color="420178"/>
          </w:rPr>
          <w:t>locale-gen</w:t>
        </w:r>
      </w:hyperlink>
      <w:r w:rsidRPr="00EB58FB">
        <w:rPr>
          <w:rFonts w:ascii="Times" w:hAnsi="Times" w:cs="Times"/>
          <w:kern w:val="0"/>
          <w:sz w:val="20"/>
          <w:szCs w:val="20"/>
        </w:rPr>
        <w:t xml:space="preserve"> program to generate the </w:t>
      </w:r>
      <w:r w:rsidRPr="00EB58FB">
        <w:rPr>
          <w:rFonts w:ascii="Courier" w:hAnsi="Courier" w:cs="Courier"/>
          <w:kern w:val="0"/>
          <w:sz w:val="20"/>
          <w:szCs w:val="20"/>
        </w:rPr>
        <w:t>en_US.UTF-8</w:t>
      </w:r>
      <w:r w:rsidRPr="00EB58FB">
        <w:rPr>
          <w:rFonts w:ascii="Times" w:hAnsi="Times" w:cs="Times"/>
          <w:kern w:val="0"/>
          <w:sz w:val="20"/>
          <w:szCs w:val="20"/>
        </w:rPr>
        <w:t xml:space="preserve"> locale.</w:t>
      </w:r>
    </w:p>
    <w:p w14:paraId="09AF3694" w14:textId="77777777" w:rsidR="00723811" w:rsidRPr="00EB58FB" w:rsidRDefault="00723811" w:rsidP="00723811">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Use Emacs or Vim to apply Brady's patch.</w:t>
      </w:r>
    </w:p>
    <w:p w14:paraId="21CD8E14" w14:textId="77777777" w:rsidR="00723811" w:rsidRPr="00EB58FB" w:rsidRDefault="00723811" w:rsidP="00723811">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Type the command </w:t>
      </w:r>
      <w:r w:rsidRPr="00EB58FB">
        <w:rPr>
          <w:rFonts w:ascii="Courier" w:hAnsi="Courier" w:cs="Courier"/>
          <w:kern w:val="0"/>
          <w:sz w:val="20"/>
          <w:szCs w:val="20"/>
        </w:rPr>
        <w:t>make</w:t>
      </w:r>
      <w:r w:rsidRPr="00EB58FB">
        <w:rPr>
          <w:rFonts w:ascii="Times" w:hAnsi="Times" w:cs="Times"/>
          <w:kern w:val="0"/>
          <w:sz w:val="20"/>
          <w:szCs w:val="20"/>
        </w:rPr>
        <w:t xml:space="preserve"> at the top level of your source tree, so that you build (but do not install) the fixed version. For each command that gets executed, explain why it needed to be executed (or say that it wasn't neeeded).</w:t>
      </w:r>
    </w:p>
    <w:p w14:paraId="65D06596" w14:textId="77777777" w:rsidR="00723811" w:rsidRPr="00EB58FB" w:rsidRDefault="00723811" w:rsidP="00723811">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Make sure your change fixes the bug, by testing that the modified </w:t>
      </w:r>
      <w:r w:rsidRPr="00EB58FB">
        <w:rPr>
          <w:rFonts w:ascii="Courier" w:hAnsi="Courier" w:cs="Courier"/>
          <w:kern w:val="0"/>
          <w:sz w:val="20"/>
          <w:szCs w:val="20"/>
        </w:rPr>
        <w:t>ls</w:t>
      </w:r>
      <w:r w:rsidRPr="00EB58FB">
        <w:rPr>
          <w:rFonts w:ascii="Times" w:hAnsi="Times" w:cs="Times"/>
          <w:kern w:val="0"/>
          <w:sz w:val="20"/>
          <w:szCs w:val="20"/>
        </w:rPr>
        <w:t xml:space="preserve"> works on your test case and that the installed </w:t>
      </w:r>
      <w:r w:rsidRPr="00EB58FB">
        <w:rPr>
          <w:rFonts w:ascii="Courier" w:hAnsi="Courier" w:cs="Courier"/>
          <w:kern w:val="0"/>
          <w:sz w:val="20"/>
          <w:szCs w:val="20"/>
        </w:rPr>
        <w:t>ls</w:t>
      </w:r>
      <w:r w:rsidRPr="00EB58FB">
        <w:rPr>
          <w:rFonts w:ascii="Times" w:hAnsi="Times" w:cs="Times"/>
          <w:kern w:val="0"/>
          <w:sz w:val="20"/>
          <w:szCs w:val="20"/>
        </w:rPr>
        <w:t xml:space="preserve"> doesn't. Test on a file that has been recently modified, and on a file that is at least a year old. You can use the </w:t>
      </w:r>
      <w:hyperlink r:id="rId36" w:history="1">
        <w:r w:rsidRPr="00EB58FB">
          <w:rPr>
            <w:rFonts w:ascii="Courier" w:hAnsi="Courier" w:cs="Courier"/>
            <w:color w:val="420178"/>
            <w:kern w:val="0"/>
            <w:sz w:val="20"/>
            <w:szCs w:val="20"/>
            <w:u w:val="single" w:color="420178"/>
          </w:rPr>
          <w:t>touch</w:t>
        </w:r>
      </w:hyperlink>
      <w:r w:rsidRPr="00EB58FB">
        <w:rPr>
          <w:rFonts w:ascii="Times" w:hAnsi="Times" w:cs="Times"/>
          <w:kern w:val="0"/>
          <w:sz w:val="20"/>
          <w:szCs w:val="20"/>
        </w:rPr>
        <w:t xml:space="preserve"> command to artficially mark a file as being a year old.</w:t>
      </w:r>
    </w:p>
    <w:p w14:paraId="06D620E9"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Q1. Why did Brady's patch remove the line "</w:t>
      </w:r>
      <w:r w:rsidRPr="00EB58FB">
        <w:rPr>
          <w:rFonts w:ascii="Courier" w:hAnsi="Courier" w:cs="Courier"/>
          <w:kern w:val="0"/>
          <w:sz w:val="20"/>
          <w:szCs w:val="20"/>
        </w:rPr>
        <w:t>case_long_iso_time_style:</w:t>
      </w:r>
      <w:r w:rsidRPr="00EB58FB">
        <w:rPr>
          <w:rFonts w:ascii="Times" w:hAnsi="Times" w:cs="Times"/>
          <w:kern w:val="0"/>
          <w:sz w:val="20"/>
          <w:szCs w:val="20"/>
        </w:rPr>
        <w:t>"? Was it necessary to remove that line? Explain.</w:t>
      </w:r>
    </w:p>
    <w:p w14:paraId="5FB92FF5"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Q2. If your company adopts this patched version of Coreutils instead of the default one, what else should you watch out for? Might this new version of Coreutils introduce other problems with your application, perhaps in countries where users don't speak English and don't understand English-format dates?</w:t>
      </w:r>
    </w:p>
    <w:p w14:paraId="5E71B560" w14:textId="77777777" w:rsidR="00723811" w:rsidRPr="00EB58FB" w:rsidRDefault="00723811" w:rsidP="00723811">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Homework: Rewriting a script</w:t>
      </w:r>
    </w:p>
    <w:p w14:paraId="4B4808E1"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Consider the Python script </w:t>
      </w:r>
      <w:hyperlink r:id="rId37" w:history="1">
        <w:r w:rsidRPr="00EB58FB">
          <w:rPr>
            <w:rFonts w:ascii="Courier" w:hAnsi="Courier" w:cs="Courier"/>
            <w:color w:val="420178"/>
            <w:kern w:val="0"/>
            <w:sz w:val="20"/>
            <w:szCs w:val="20"/>
            <w:u w:val="single" w:color="420178"/>
          </w:rPr>
          <w:t>randline.py</w:t>
        </w:r>
      </w:hyperlink>
      <w:r w:rsidRPr="00EB58FB">
        <w:rPr>
          <w:rFonts w:ascii="Times" w:hAnsi="Times" w:cs="Times"/>
          <w:kern w:val="0"/>
          <w:sz w:val="20"/>
          <w:szCs w:val="20"/>
        </w:rPr>
        <w:t>.</w:t>
      </w:r>
    </w:p>
    <w:p w14:paraId="258973E2"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Q3. What happens when this script is invoked on an empty file like </w:t>
      </w:r>
      <w:r w:rsidRPr="00EB58FB">
        <w:rPr>
          <w:rFonts w:ascii="Courier" w:hAnsi="Courier" w:cs="Courier"/>
          <w:kern w:val="0"/>
          <w:sz w:val="20"/>
          <w:szCs w:val="20"/>
        </w:rPr>
        <w:t>/dev/null</w:t>
      </w:r>
      <w:r w:rsidRPr="00EB58FB">
        <w:rPr>
          <w:rFonts w:ascii="Times" w:hAnsi="Times" w:cs="Times"/>
          <w:kern w:val="0"/>
          <w:sz w:val="20"/>
          <w:szCs w:val="20"/>
        </w:rPr>
        <w:t>, and why?</w:t>
      </w:r>
    </w:p>
    <w:p w14:paraId="252F7E45"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Q4. What happens when this script is invoked with Python 3 rather than Python 2, and why? (You can run Python 3 on the SEASnet hosts by using the command </w:t>
      </w:r>
      <w:r w:rsidRPr="00EB58FB">
        <w:rPr>
          <w:rFonts w:ascii="Courier" w:hAnsi="Courier" w:cs="Courier"/>
          <w:kern w:val="0"/>
          <w:sz w:val="20"/>
          <w:szCs w:val="20"/>
        </w:rPr>
        <w:t>python3</w:t>
      </w:r>
      <w:r w:rsidRPr="00EB58FB">
        <w:rPr>
          <w:rFonts w:ascii="Times" w:hAnsi="Times" w:cs="Times"/>
          <w:kern w:val="0"/>
          <w:sz w:val="20"/>
          <w:szCs w:val="20"/>
        </w:rPr>
        <w:t xml:space="preserve"> instead of </w:t>
      </w:r>
      <w:r w:rsidRPr="00EB58FB">
        <w:rPr>
          <w:rFonts w:ascii="Courier" w:hAnsi="Courier" w:cs="Courier"/>
          <w:kern w:val="0"/>
          <w:sz w:val="20"/>
          <w:szCs w:val="20"/>
        </w:rPr>
        <w:t>python</w:t>
      </w:r>
      <w:r w:rsidRPr="00EB58FB">
        <w:rPr>
          <w:rFonts w:ascii="Times" w:hAnsi="Times" w:cs="Times"/>
          <w:kern w:val="0"/>
          <w:sz w:val="20"/>
          <w:szCs w:val="20"/>
        </w:rPr>
        <w:t>.)</w:t>
      </w:r>
    </w:p>
    <w:p w14:paraId="2A0BD663"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Write a new script </w:t>
      </w:r>
      <w:r w:rsidRPr="00EB58FB">
        <w:rPr>
          <w:rFonts w:ascii="Courier" w:hAnsi="Courier" w:cs="Courier"/>
          <w:kern w:val="0"/>
          <w:sz w:val="20"/>
          <w:szCs w:val="20"/>
        </w:rPr>
        <w:t>comm.py</w:t>
      </w:r>
      <w:r w:rsidRPr="00EB58FB">
        <w:rPr>
          <w:rFonts w:ascii="Times" w:hAnsi="Times" w:cs="Times"/>
          <w:kern w:val="0"/>
          <w:sz w:val="20"/>
          <w:szCs w:val="20"/>
        </w:rPr>
        <w:t xml:space="preserve"> in the style of </w:t>
      </w:r>
      <w:r w:rsidRPr="00EB58FB">
        <w:rPr>
          <w:rFonts w:ascii="Courier" w:hAnsi="Courier" w:cs="Courier"/>
          <w:kern w:val="0"/>
          <w:sz w:val="20"/>
          <w:szCs w:val="20"/>
        </w:rPr>
        <w:t>randline.py</w:t>
      </w:r>
      <w:r w:rsidRPr="00EB58FB">
        <w:rPr>
          <w:rFonts w:ascii="Times" w:hAnsi="Times" w:cs="Times"/>
          <w:kern w:val="0"/>
          <w:sz w:val="20"/>
          <w:szCs w:val="20"/>
        </w:rPr>
        <w:t xml:space="preserve">; your script should implement the POSIX </w:t>
      </w:r>
      <w:hyperlink r:id="rId38" w:history="1">
        <w:r w:rsidRPr="00EB58FB">
          <w:rPr>
            <w:rFonts w:ascii="Courier" w:hAnsi="Courier" w:cs="Courier"/>
            <w:color w:val="420178"/>
            <w:kern w:val="0"/>
            <w:sz w:val="20"/>
            <w:szCs w:val="20"/>
            <w:u w:val="single" w:color="420178"/>
          </w:rPr>
          <w:t>comm</w:t>
        </w:r>
      </w:hyperlink>
      <w:r w:rsidRPr="00EB58FB">
        <w:rPr>
          <w:rFonts w:ascii="Times" w:hAnsi="Times" w:cs="Times"/>
          <w:kern w:val="0"/>
          <w:sz w:val="20"/>
          <w:szCs w:val="20"/>
        </w:rPr>
        <w:t xml:space="preserve"> command.</w:t>
      </w:r>
    </w:p>
    <w:p w14:paraId="232C6C15"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lastRenderedPageBreak/>
        <w:t xml:space="preserve">Your implementation should support all the options and operands required by POSIX. For example, if the file </w:t>
      </w:r>
      <w:r w:rsidRPr="00EB58FB">
        <w:rPr>
          <w:rFonts w:ascii="Courier" w:hAnsi="Courier" w:cs="Courier"/>
          <w:kern w:val="0"/>
          <w:sz w:val="20"/>
          <w:szCs w:val="20"/>
        </w:rPr>
        <w:t>words.txt</w:t>
      </w:r>
      <w:r w:rsidRPr="00EB58FB">
        <w:rPr>
          <w:rFonts w:ascii="Times" w:hAnsi="Times" w:cs="Times"/>
          <w:kern w:val="0"/>
          <w:sz w:val="20"/>
          <w:szCs w:val="20"/>
        </w:rPr>
        <w:t xml:space="preserve"> and standard input are both text files sorted in the current locale, </w:t>
      </w:r>
      <w:r w:rsidRPr="00EB58FB">
        <w:rPr>
          <w:rFonts w:ascii="Courier" w:hAnsi="Courier" w:cs="Courier"/>
          <w:kern w:val="0"/>
          <w:sz w:val="20"/>
          <w:szCs w:val="20"/>
        </w:rPr>
        <w:t>comm -12 words.txt -</w:t>
      </w:r>
      <w:r w:rsidRPr="00EB58FB">
        <w:rPr>
          <w:rFonts w:ascii="Times" w:hAnsi="Times" w:cs="Times"/>
          <w:kern w:val="0"/>
          <w:sz w:val="20"/>
          <w:szCs w:val="20"/>
        </w:rPr>
        <w:t xml:space="preserve"> should output a sorted file containing all lines that are in both </w:t>
      </w:r>
      <w:r w:rsidRPr="00EB58FB">
        <w:rPr>
          <w:rFonts w:ascii="Courier" w:hAnsi="Courier" w:cs="Courier"/>
          <w:kern w:val="0"/>
          <w:sz w:val="20"/>
          <w:szCs w:val="20"/>
        </w:rPr>
        <w:t>words.txt</w:t>
      </w:r>
      <w:r w:rsidRPr="00EB58FB">
        <w:rPr>
          <w:rFonts w:ascii="Times" w:hAnsi="Times" w:cs="Times"/>
          <w:kern w:val="0"/>
          <w:sz w:val="20"/>
          <w:szCs w:val="20"/>
        </w:rPr>
        <w:t xml:space="preserve"> and standard input. Your implementation should also support all the environment variables required by POSIX, except that some or all of its diagnostics can use English regardless of the values of the </w:t>
      </w:r>
      <w:r w:rsidRPr="00EB58FB">
        <w:rPr>
          <w:rFonts w:ascii="Courier" w:hAnsi="Courier" w:cs="Courier"/>
          <w:kern w:val="0"/>
          <w:sz w:val="20"/>
          <w:szCs w:val="20"/>
        </w:rPr>
        <w:t>LC_MESSAGES</w:t>
      </w:r>
      <w:r w:rsidRPr="00EB58FB">
        <w:rPr>
          <w:rFonts w:ascii="Times" w:hAnsi="Times" w:cs="Times"/>
          <w:kern w:val="0"/>
          <w:sz w:val="20"/>
          <w:szCs w:val="20"/>
        </w:rPr>
        <w:t xml:space="preserve"> and </w:t>
      </w:r>
      <w:r w:rsidRPr="00EB58FB">
        <w:rPr>
          <w:rFonts w:ascii="Courier" w:hAnsi="Courier" w:cs="Courier"/>
          <w:kern w:val="0"/>
          <w:sz w:val="20"/>
          <w:szCs w:val="20"/>
        </w:rPr>
        <w:t>NLSPATH</w:t>
      </w:r>
      <w:r w:rsidRPr="00EB58FB">
        <w:rPr>
          <w:rFonts w:ascii="Times" w:hAnsi="Times" w:cs="Times"/>
          <w:kern w:val="0"/>
          <w:sz w:val="20"/>
          <w:szCs w:val="20"/>
        </w:rPr>
        <w:t xml:space="preserve"> environment variables. As with the original </w:t>
      </w:r>
      <w:r w:rsidRPr="00EB58FB">
        <w:rPr>
          <w:rFonts w:ascii="Courier" w:hAnsi="Courier" w:cs="Courier"/>
          <w:kern w:val="0"/>
          <w:sz w:val="20"/>
          <w:szCs w:val="20"/>
        </w:rPr>
        <w:t>randline.py</w:t>
      </w:r>
      <w:r w:rsidRPr="00EB58FB">
        <w:rPr>
          <w:rFonts w:ascii="Times" w:hAnsi="Times" w:cs="Times"/>
          <w:kern w:val="0"/>
          <w:sz w:val="20"/>
          <w:szCs w:val="20"/>
        </w:rPr>
        <w:t>, your program should report an error if given the wrong number of input operands.</w:t>
      </w:r>
    </w:p>
    <w:p w14:paraId="7A3B2C7B"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Your implementation should also support an extra option </w:t>
      </w:r>
      <w:r w:rsidRPr="00EB58FB">
        <w:rPr>
          <w:rFonts w:ascii="Courier" w:hAnsi="Courier" w:cs="Courier"/>
          <w:kern w:val="0"/>
          <w:sz w:val="20"/>
          <w:szCs w:val="20"/>
        </w:rPr>
        <w:t>-u</w:t>
      </w:r>
      <w:r w:rsidRPr="00EB58FB">
        <w:rPr>
          <w:rFonts w:ascii="Times" w:hAnsi="Times" w:cs="Times"/>
          <w:kern w:val="0"/>
          <w:sz w:val="20"/>
          <w:szCs w:val="20"/>
        </w:rPr>
        <w:t xml:space="preserve">, which causes </w:t>
      </w:r>
      <w:r w:rsidRPr="00EB58FB">
        <w:rPr>
          <w:rFonts w:ascii="Courier" w:hAnsi="Courier" w:cs="Courier"/>
          <w:kern w:val="0"/>
          <w:sz w:val="20"/>
          <w:szCs w:val="20"/>
        </w:rPr>
        <w:t>comm</w:t>
      </w:r>
      <w:r w:rsidRPr="00EB58FB">
        <w:rPr>
          <w:rFonts w:ascii="Times" w:hAnsi="Times" w:cs="Times"/>
          <w:kern w:val="0"/>
          <w:sz w:val="20"/>
          <w:szCs w:val="20"/>
        </w:rPr>
        <w:t xml:space="preserve"> to work even if its inputs are not sorted. Output lines should appear in the same order as the input lines. If a line appears in both input files, it should be output according to the first input file's order. Lines that appear only in the second input file should be output after all other lines.</w:t>
      </w:r>
    </w:p>
    <w:p w14:paraId="4B265621"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Your implementation of </w:t>
      </w:r>
      <w:r w:rsidRPr="00EB58FB">
        <w:rPr>
          <w:rFonts w:ascii="Courier" w:hAnsi="Courier" w:cs="Courier"/>
          <w:kern w:val="0"/>
          <w:sz w:val="20"/>
          <w:szCs w:val="20"/>
        </w:rPr>
        <w:t>comm.py</w:t>
      </w:r>
      <w:r w:rsidRPr="00EB58FB">
        <w:rPr>
          <w:rFonts w:ascii="Times" w:hAnsi="Times" w:cs="Times"/>
          <w:kern w:val="0"/>
          <w:sz w:val="20"/>
          <w:szCs w:val="20"/>
        </w:rPr>
        <w:t xml:space="preserve"> should use only the </w:t>
      </w:r>
      <w:r w:rsidRPr="00EB58FB">
        <w:rPr>
          <w:rFonts w:ascii="Courier" w:hAnsi="Courier" w:cs="Courier"/>
          <w:kern w:val="0"/>
          <w:sz w:val="20"/>
          <w:szCs w:val="20"/>
        </w:rPr>
        <w:t>locale</w:t>
      </w:r>
      <w:r w:rsidRPr="00EB58FB">
        <w:rPr>
          <w:rFonts w:ascii="Times" w:hAnsi="Times" w:cs="Times"/>
          <w:kern w:val="0"/>
          <w:sz w:val="20"/>
          <w:szCs w:val="20"/>
        </w:rPr>
        <w:t xml:space="preserve"> and </w:t>
      </w:r>
      <w:r w:rsidRPr="00EB58FB">
        <w:rPr>
          <w:rFonts w:ascii="Courier" w:hAnsi="Courier" w:cs="Courier"/>
          <w:kern w:val="0"/>
          <w:sz w:val="20"/>
          <w:szCs w:val="20"/>
        </w:rPr>
        <w:t>string</w:t>
      </w:r>
      <w:r w:rsidRPr="00EB58FB">
        <w:rPr>
          <w:rFonts w:ascii="Times" w:hAnsi="Times" w:cs="Times"/>
          <w:kern w:val="0"/>
          <w:sz w:val="20"/>
          <w:szCs w:val="20"/>
        </w:rPr>
        <w:t xml:space="preserve"> modules and the modules that </w:t>
      </w:r>
      <w:r w:rsidRPr="00EB58FB">
        <w:rPr>
          <w:rFonts w:ascii="Courier" w:hAnsi="Courier" w:cs="Courier"/>
          <w:kern w:val="0"/>
          <w:sz w:val="20"/>
          <w:szCs w:val="20"/>
        </w:rPr>
        <w:t>randline.py</w:t>
      </w:r>
      <w:r w:rsidRPr="00EB58FB">
        <w:rPr>
          <w:rFonts w:ascii="Times" w:hAnsi="Times" w:cs="Times"/>
          <w:kern w:val="0"/>
          <w:sz w:val="20"/>
          <w:szCs w:val="20"/>
        </w:rPr>
        <w:t xml:space="preserve"> already uses (it should not import any other modules). Don't forget to change its usage message to accurately describe the modified behavior.</w:t>
      </w:r>
    </w:p>
    <w:p w14:paraId="18C31C1D"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Port your </w:t>
      </w:r>
      <w:r w:rsidRPr="00EB58FB">
        <w:rPr>
          <w:rFonts w:ascii="Courier" w:hAnsi="Courier" w:cs="Courier"/>
          <w:kern w:val="0"/>
          <w:sz w:val="20"/>
          <w:szCs w:val="20"/>
        </w:rPr>
        <w:t>comm.py</w:t>
      </w:r>
      <w:r w:rsidRPr="00EB58FB">
        <w:rPr>
          <w:rFonts w:ascii="Times" w:hAnsi="Times" w:cs="Times"/>
          <w:kern w:val="0"/>
          <w:sz w:val="20"/>
          <w:szCs w:val="20"/>
        </w:rPr>
        <w:t xml:space="preserve"> implementation to Python 3. Make sure that it still works with Python 2. Don't rewrite it from scratch; make as few changes as is reasonable.</w:t>
      </w:r>
    </w:p>
    <w:p w14:paraId="101A3C23" w14:textId="77777777" w:rsidR="00723811" w:rsidRPr="00EB58FB" w:rsidRDefault="00723811" w:rsidP="00723811">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Submit</w:t>
      </w:r>
    </w:p>
    <w:p w14:paraId="5981B5A6" w14:textId="77777777" w:rsidR="00723811" w:rsidRPr="00EB58FB" w:rsidRDefault="00723811" w:rsidP="00723811">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Submit the following files.</w:t>
      </w:r>
    </w:p>
    <w:p w14:paraId="60227E37" w14:textId="77777777" w:rsidR="00723811" w:rsidRPr="00EB58FB" w:rsidRDefault="00723811" w:rsidP="00723811">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 file </w:t>
      </w:r>
      <w:r w:rsidRPr="00EB58FB">
        <w:rPr>
          <w:rFonts w:ascii="Courier" w:hAnsi="Courier" w:cs="Courier"/>
          <w:kern w:val="0"/>
          <w:sz w:val="20"/>
          <w:szCs w:val="20"/>
        </w:rPr>
        <w:t>lab3.txt</w:t>
      </w:r>
      <w:r w:rsidRPr="00EB58FB">
        <w:rPr>
          <w:rFonts w:ascii="Times" w:hAnsi="Times" w:cs="Times"/>
          <w:kern w:val="0"/>
          <w:sz w:val="20"/>
          <w:szCs w:val="20"/>
        </w:rPr>
        <w:t xml:space="preserve"> as described in the lab.</w:t>
      </w:r>
    </w:p>
    <w:p w14:paraId="2650E6D0" w14:textId="77777777" w:rsidR="00723811" w:rsidRPr="00EB58FB" w:rsidRDefault="00723811" w:rsidP="00723811">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A file </w:t>
      </w:r>
      <w:r w:rsidRPr="00EB58FB">
        <w:rPr>
          <w:rFonts w:ascii="Courier" w:hAnsi="Courier" w:cs="Courier"/>
          <w:kern w:val="0"/>
          <w:sz w:val="20"/>
          <w:szCs w:val="20"/>
        </w:rPr>
        <w:t>hw3.txt</w:t>
      </w:r>
      <w:r w:rsidRPr="00EB58FB">
        <w:rPr>
          <w:rFonts w:ascii="Times" w:hAnsi="Times" w:cs="Times"/>
          <w:kern w:val="0"/>
          <w:sz w:val="20"/>
          <w:szCs w:val="20"/>
        </w:rPr>
        <w:t xml:space="preserve"> containing the answer to questions Q1 through Q4 noted above.</w:t>
      </w:r>
    </w:p>
    <w:p w14:paraId="08B38372" w14:textId="77777777" w:rsidR="00723811" w:rsidRPr="00EB58FB" w:rsidRDefault="00723811" w:rsidP="00723811">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 file </w:t>
      </w:r>
      <w:r w:rsidRPr="00EB58FB">
        <w:rPr>
          <w:rFonts w:ascii="Courier" w:hAnsi="Courier" w:cs="Courier"/>
          <w:kern w:val="0"/>
          <w:sz w:val="20"/>
          <w:szCs w:val="20"/>
        </w:rPr>
        <w:t>comm.py</w:t>
      </w:r>
      <w:r w:rsidRPr="00EB58FB">
        <w:rPr>
          <w:rFonts w:ascii="Times" w:hAnsi="Times" w:cs="Times"/>
          <w:kern w:val="0"/>
          <w:sz w:val="20"/>
          <w:szCs w:val="20"/>
        </w:rPr>
        <w:t xml:space="preserve"> as described in the homework.</w:t>
      </w:r>
    </w:p>
    <w:p w14:paraId="7979809E" w14:textId="77777777" w:rsidR="00957515" w:rsidRPr="00EB58FB" w:rsidRDefault="00957515" w:rsidP="00D4541A">
      <w:pPr>
        <w:spacing w:line="10" w:lineRule="atLeast"/>
        <w:rPr>
          <w:sz w:val="20"/>
          <w:szCs w:val="20"/>
        </w:rPr>
      </w:pPr>
    </w:p>
    <w:p w14:paraId="66B3A38D" w14:textId="6435874E" w:rsidR="00853B2D" w:rsidRPr="00EB58FB" w:rsidRDefault="00853B2D" w:rsidP="00D4541A">
      <w:pPr>
        <w:spacing w:line="10" w:lineRule="atLeast"/>
        <w:rPr>
          <w:b/>
          <w:sz w:val="20"/>
          <w:szCs w:val="20"/>
        </w:rPr>
      </w:pPr>
      <w:r w:rsidRPr="00EB58FB">
        <w:rPr>
          <w:b/>
          <w:sz w:val="20"/>
          <w:szCs w:val="20"/>
        </w:rPr>
        <w:t>Labnote(inclass)</w:t>
      </w:r>
    </w:p>
    <w:p w14:paraId="3FD3402F" w14:textId="77777777" w:rsidR="00853B2D" w:rsidRPr="00EB58FB" w:rsidRDefault="00853B2D" w:rsidP="00853B2D">
      <w:pPr>
        <w:spacing w:line="10" w:lineRule="atLeast"/>
        <w:rPr>
          <w:sz w:val="20"/>
          <w:szCs w:val="20"/>
        </w:rPr>
      </w:pPr>
      <w:r w:rsidRPr="00EB58FB">
        <w:rPr>
          <w:sz w:val="20"/>
          <w:szCs w:val="20"/>
        </w:rPr>
        <w:t>#include: depend on</w:t>
      </w:r>
    </w:p>
    <w:p w14:paraId="26522BF5" w14:textId="77777777" w:rsidR="00853B2D" w:rsidRPr="00EB58FB" w:rsidRDefault="00853B2D" w:rsidP="00853B2D">
      <w:pPr>
        <w:spacing w:line="10" w:lineRule="atLeast"/>
        <w:rPr>
          <w:sz w:val="20"/>
          <w:szCs w:val="20"/>
        </w:rPr>
      </w:pPr>
    </w:p>
    <w:p w14:paraId="396D2A86" w14:textId="77777777" w:rsidR="00853B2D" w:rsidRPr="00EB58FB" w:rsidRDefault="00853B2D" w:rsidP="00853B2D">
      <w:pPr>
        <w:spacing w:line="10" w:lineRule="atLeast"/>
        <w:rPr>
          <w:sz w:val="20"/>
          <w:szCs w:val="20"/>
        </w:rPr>
      </w:pPr>
      <w:r w:rsidRPr="00EB58FB">
        <w:rPr>
          <w:sz w:val="20"/>
          <w:szCs w:val="20"/>
        </w:rPr>
        <w:t>g(in green): compile all cpp files into an executable program called shop</w:t>
      </w:r>
    </w:p>
    <w:p w14:paraId="2C052C53" w14:textId="77777777" w:rsidR="00853B2D" w:rsidRPr="00EB58FB" w:rsidRDefault="00853B2D" w:rsidP="00853B2D">
      <w:pPr>
        <w:spacing w:line="10" w:lineRule="atLeast"/>
        <w:rPr>
          <w:sz w:val="20"/>
          <w:szCs w:val="20"/>
        </w:rPr>
      </w:pPr>
    </w:p>
    <w:p w14:paraId="5D82373B" w14:textId="77777777" w:rsidR="00853B2D" w:rsidRPr="00EB58FB" w:rsidRDefault="00853B2D" w:rsidP="00853B2D">
      <w:pPr>
        <w:spacing w:line="10" w:lineRule="atLeast"/>
        <w:rPr>
          <w:sz w:val="20"/>
          <w:szCs w:val="20"/>
        </w:rPr>
      </w:pPr>
      <w:r w:rsidRPr="00EB58FB">
        <w:rPr>
          <w:sz w:val="20"/>
          <w:szCs w:val="20"/>
        </w:rPr>
        <w:t>if we change a header file, the effected file can be seen by their depending relations</w:t>
      </w:r>
    </w:p>
    <w:p w14:paraId="678DAC6C" w14:textId="77777777" w:rsidR="00853B2D" w:rsidRPr="00EB58FB" w:rsidRDefault="00853B2D" w:rsidP="00853B2D">
      <w:pPr>
        <w:spacing w:line="10" w:lineRule="atLeast"/>
        <w:rPr>
          <w:sz w:val="20"/>
          <w:szCs w:val="20"/>
        </w:rPr>
      </w:pPr>
    </w:p>
    <w:p w14:paraId="411C8AD8" w14:textId="77777777" w:rsidR="00853B2D" w:rsidRPr="00EB58FB" w:rsidRDefault="00853B2D" w:rsidP="00853B2D">
      <w:pPr>
        <w:spacing w:line="10" w:lineRule="atLeast"/>
        <w:rPr>
          <w:sz w:val="20"/>
          <w:szCs w:val="20"/>
        </w:rPr>
      </w:pPr>
      <w:r w:rsidRPr="00EB58FB">
        <w:rPr>
          <w:sz w:val="20"/>
          <w:szCs w:val="20"/>
        </w:rPr>
        <w:t>if we change cppfile, we do something that saves more time: compile item.cpp, then make a new link of the new item.o to other existing files,</w:t>
      </w:r>
    </w:p>
    <w:p w14:paraId="7F07519D" w14:textId="77777777" w:rsidR="00853B2D" w:rsidRPr="00EB58FB" w:rsidRDefault="00853B2D" w:rsidP="00853B2D">
      <w:pPr>
        <w:spacing w:line="10" w:lineRule="atLeast"/>
        <w:rPr>
          <w:sz w:val="20"/>
          <w:szCs w:val="20"/>
        </w:rPr>
      </w:pPr>
    </w:p>
    <w:p w14:paraId="56D2E95F" w14:textId="77777777" w:rsidR="00853B2D" w:rsidRPr="00EB58FB" w:rsidRDefault="00853B2D" w:rsidP="00853B2D">
      <w:pPr>
        <w:spacing w:line="10" w:lineRule="atLeast"/>
        <w:rPr>
          <w:sz w:val="20"/>
          <w:szCs w:val="20"/>
        </w:rPr>
      </w:pPr>
      <w:r w:rsidRPr="00EB58FB">
        <w:rPr>
          <w:sz w:val="20"/>
          <w:szCs w:val="20"/>
        </w:rPr>
        <w:t>-c: only compile, do not go to the linking process</w:t>
      </w:r>
    </w:p>
    <w:p w14:paraId="744FCCBB" w14:textId="77777777" w:rsidR="00853B2D" w:rsidRPr="00EB58FB" w:rsidRDefault="00853B2D" w:rsidP="00853B2D">
      <w:pPr>
        <w:spacing w:line="10" w:lineRule="atLeast"/>
        <w:rPr>
          <w:sz w:val="20"/>
          <w:szCs w:val="20"/>
        </w:rPr>
      </w:pPr>
    </w:p>
    <w:p w14:paraId="346E1F5D" w14:textId="77777777" w:rsidR="00853B2D" w:rsidRPr="00EB58FB" w:rsidRDefault="00853B2D" w:rsidP="00853B2D">
      <w:pPr>
        <w:spacing w:line="10" w:lineRule="atLeast"/>
        <w:rPr>
          <w:sz w:val="20"/>
          <w:szCs w:val="20"/>
        </w:rPr>
      </w:pPr>
      <w:r w:rsidRPr="00EB58FB">
        <w:rPr>
          <w:sz w:val="20"/>
          <w:szCs w:val="20"/>
        </w:rPr>
        <w:t>“make” help handle what should be compiled and what to link</w:t>
      </w:r>
    </w:p>
    <w:p w14:paraId="7FB60F51" w14:textId="77777777" w:rsidR="00853B2D" w:rsidRPr="00EB58FB" w:rsidRDefault="00853B2D" w:rsidP="00853B2D">
      <w:pPr>
        <w:spacing w:line="10" w:lineRule="atLeast"/>
        <w:rPr>
          <w:sz w:val="20"/>
          <w:szCs w:val="20"/>
        </w:rPr>
      </w:pPr>
    </w:p>
    <w:p w14:paraId="0676A325" w14:textId="77777777" w:rsidR="00853B2D" w:rsidRPr="00EB58FB" w:rsidRDefault="00853B2D" w:rsidP="00853B2D">
      <w:pPr>
        <w:spacing w:line="10" w:lineRule="atLeast"/>
        <w:rPr>
          <w:sz w:val="20"/>
          <w:szCs w:val="20"/>
        </w:rPr>
      </w:pPr>
      <w:r w:rsidRPr="00EB58FB">
        <w:rPr>
          <w:sz w:val="20"/>
          <w:szCs w:val="20"/>
        </w:rPr>
        <w:t>makefile is written by the users, to tell the make to do the management</w:t>
      </w:r>
    </w:p>
    <w:p w14:paraId="105D7AB7" w14:textId="77777777" w:rsidR="00853B2D" w:rsidRPr="00EB58FB" w:rsidRDefault="00853B2D" w:rsidP="00853B2D">
      <w:pPr>
        <w:spacing w:line="10" w:lineRule="atLeast"/>
        <w:rPr>
          <w:sz w:val="20"/>
          <w:szCs w:val="20"/>
        </w:rPr>
      </w:pPr>
    </w:p>
    <w:p w14:paraId="6D3981C3" w14:textId="77777777" w:rsidR="00853B2D" w:rsidRPr="00EB58FB" w:rsidRDefault="00853B2D" w:rsidP="00853B2D">
      <w:pPr>
        <w:spacing w:line="10" w:lineRule="atLeast"/>
        <w:rPr>
          <w:sz w:val="20"/>
          <w:szCs w:val="20"/>
        </w:rPr>
      </w:pPr>
      <w:r w:rsidRPr="00EB58FB">
        <w:rPr>
          <w:sz w:val="20"/>
          <w:szCs w:val="20"/>
        </w:rPr>
        <w:t>item.o : item.cpp item.h</w:t>
      </w:r>
      <w:r w:rsidRPr="00EB58FB">
        <w:rPr>
          <w:sz w:val="20"/>
          <w:szCs w:val="20"/>
        </w:rPr>
        <w:tab/>
      </w:r>
      <w:r w:rsidRPr="00EB58FB">
        <w:rPr>
          <w:sz w:val="20"/>
          <w:szCs w:val="20"/>
        </w:rPr>
        <w:tab/>
        <w:t>//item.o depends of the latter two files</w:t>
      </w:r>
    </w:p>
    <w:p w14:paraId="52341A63" w14:textId="77777777" w:rsidR="00853B2D" w:rsidRPr="00EB58FB" w:rsidRDefault="00853B2D" w:rsidP="00853B2D">
      <w:pPr>
        <w:spacing w:line="10" w:lineRule="atLeast"/>
        <w:rPr>
          <w:sz w:val="20"/>
          <w:szCs w:val="20"/>
        </w:rPr>
      </w:pPr>
      <w:r w:rsidRPr="00EB58FB">
        <w:rPr>
          <w:sz w:val="20"/>
          <w:szCs w:val="20"/>
        </w:rPr>
        <w:tab/>
        <w:t>“what command to do to make it happen”</w:t>
      </w:r>
    </w:p>
    <w:p w14:paraId="33E52E3E" w14:textId="77777777" w:rsidR="00853B2D" w:rsidRPr="00EB58FB" w:rsidRDefault="00853B2D" w:rsidP="00853B2D">
      <w:pPr>
        <w:spacing w:line="10" w:lineRule="atLeast"/>
        <w:rPr>
          <w:sz w:val="20"/>
          <w:szCs w:val="20"/>
        </w:rPr>
      </w:pPr>
    </w:p>
    <w:p w14:paraId="7A2BD809" w14:textId="77777777" w:rsidR="00853B2D" w:rsidRPr="00EB58FB" w:rsidRDefault="00853B2D" w:rsidP="00853B2D">
      <w:pPr>
        <w:spacing w:line="10" w:lineRule="atLeast"/>
        <w:rPr>
          <w:sz w:val="20"/>
          <w:szCs w:val="20"/>
        </w:rPr>
      </w:pPr>
      <w:r w:rsidRPr="00EB58FB">
        <w:rPr>
          <w:sz w:val="20"/>
          <w:szCs w:val="20"/>
        </w:rPr>
        <w:t>make clean:   run the command under “clean”</w:t>
      </w:r>
    </w:p>
    <w:p w14:paraId="7F0BD776" w14:textId="77777777" w:rsidR="00853B2D" w:rsidRPr="00EB58FB" w:rsidRDefault="00853B2D" w:rsidP="00853B2D">
      <w:pPr>
        <w:spacing w:line="10" w:lineRule="atLeast"/>
        <w:rPr>
          <w:sz w:val="20"/>
          <w:szCs w:val="20"/>
        </w:rPr>
      </w:pPr>
    </w:p>
    <w:p w14:paraId="0455D65D" w14:textId="77777777" w:rsidR="00853B2D" w:rsidRPr="00EB58FB" w:rsidRDefault="00853B2D" w:rsidP="00853B2D">
      <w:pPr>
        <w:spacing w:line="10" w:lineRule="atLeast"/>
        <w:rPr>
          <w:sz w:val="20"/>
          <w:szCs w:val="20"/>
        </w:rPr>
      </w:pPr>
      <w:r w:rsidRPr="00EB58FB">
        <w:rPr>
          <w:sz w:val="20"/>
          <w:szCs w:val="20"/>
        </w:rPr>
        <w:t>make shop: identify the entire tree under the name “shop”</w:t>
      </w:r>
    </w:p>
    <w:p w14:paraId="6C0D5113" w14:textId="77777777" w:rsidR="00853B2D" w:rsidRPr="00EB58FB" w:rsidRDefault="00853B2D" w:rsidP="00853B2D">
      <w:pPr>
        <w:spacing w:line="10" w:lineRule="atLeast"/>
        <w:rPr>
          <w:sz w:val="20"/>
          <w:szCs w:val="20"/>
        </w:rPr>
      </w:pPr>
      <w:r w:rsidRPr="00EB58FB">
        <w:rPr>
          <w:sz w:val="20"/>
          <w:szCs w:val="20"/>
        </w:rPr>
        <w:tab/>
        <w:t>if shop does not exist, run the command</w:t>
      </w:r>
    </w:p>
    <w:p w14:paraId="55EC34F2" w14:textId="77777777" w:rsidR="00853B2D" w:rsidRPr="00EB58FB" w:rsidRDefault="00853B2D" w:rsidP="00853B2D">
      <w:pPr>
        <w:spacing w:line="10" w:lineRule="atLeast"/>
        <w:rPr>
          <w:sz w:val="20"/>
          <w:szCs w:val="20"/>
        </w:rPr>
      </w:pPr>
      <w:r w:rsidRPr="00EB58FB">
        <w:rPr>
          <w:sz w:val="20"/>
          <w:szCs w:val="20"/>
        </w:rPr>
        <w:tab/>
        <w:t>if already exist, if one of the depended file updated(newer), run the corresponding command of the newer file only, then link the final files</w:t>
      </w:r>
    </w:p>
    <w:p w14:paraId="1019C77B" w14:textId="77777777" w:rsidR="00853B2D" w:rsidRPr="00EB58FB" w:rsidRDefault="00853B2D" w:rsidP="00853B2D">
      <w:pPr>
        <w:spacing w:line="10" w:lineRule="atLeast"/>
        <w:rPr>
          <w:sz w:val="20"/>
          <w:szCs w:val="20"/>
        </w:rPr>
      </w:pPr>
    </w:p>
    <w:p w14:paraId="480660B9" w14:textId="77777777" w:rsidR="00853B2D" w:rsidRPr="00EB58FB" w:rsidRDefault="00853B2D" w:rsidP="00853B2D">
      <w:pPr>
        <w:spacing w:line="10" w:lineRule="atLeast"/>
        <w:rPr>
          <w:sz w:val="20"/>
          <w:szCs w:val="20"/>
        </w:rPr>
      </w:pPr>
      <w:r w:rsidRPr="00EB58FB">
        <w:rPr>
          <w:sz w:val="20"/>
          <w:szCs w:val="20"/>
        </w:rPr>
        <w:t>make install: place the file at the right locations. (just a convention)</w:t>
      </w:r>
    </w:p>
    <w:p w14:paraId="37B96509" w14:textId="77777777" w:rsidR="00853B2D" w:rsidRPr="00EB58FB" w:rsidRDefault="00853B2D" w:rsidP="00853B2D">
      <w:pPr>
        <w:spacing w:line="10" w:lineRule="atLeast"/>
        <w:rPr>
          <w:sz w:val="20"/>
          <w:szCs w:val="20"/>
        </w:rPr>
      </w:pPr>
    </w:p>
    <w:p w14:paraId="5E65DD37" w14:textId="77777777" w:rsidR="00853B2D" w:rsidRPr="00EB58FB" w:rsidRDefault="00853B2D" w:rsidP="00853B2D">
      <w:pPr>
        <w:spacing w:line="10" w:lineRule="atLeast"/>
        <w:rPr>
          <w:sz w:val="20"/>
          <w:szCs w:val="20"/>
        </w:rPr>
      </w:pPr>
      <w:r w:rsidRPr="00EB58FB">
        <w:rPr>
          <w:sz w:val="20"/>
          <w:szCs w:val="20"/>
        </w:rPr>
        <w:t xml:space="preserve">-   specific line in original file </w:t>
      </w:r>
    </w:p>
    <w:p w14:paraId="4436E0B7" w14:textId="1E959C80" w:rsidR="00853B2D" w:rsidRPr="00EB58FB" w:rsidRDefault="00853B2D" w:rsidP="00853B2D">
      <w:pPr>
        <w:spacing w:line="10" w:lineRule="atLeast"/>
        <w:rPr>
          <w:sz w:val="20"/>
          <w:szCs w:val="20"/>
        </w:rPr>
      </w:pPr>
      <w:r w:rsidRPr="00EB58FB">
        <w:rPr>
          <w:sz w:val="20"/>
          <w:szCs w:val="20"/>
        </w:rPr>
        <w:t>+                 in the new file</w:t>
      </w:r>
    </w:p>
    <w:p w14:paraId="0857AC8B" w14:textId="77777777" w:rsidR="00853B2D" w:rsidRPr="00EB58FB" w:rsidRDefault="00853B2D" w:rsidP="00853B2D">
      <w:pPr>
        <w:spacing w:line="10" w:lineRule="atLeast"/>
        <w:rPr>
          <w:sz w:val="20"/>
          <w:szCs w:val="20"/>
        </w:rPr>
      </w:pPr>
    </w:p>
    <w:p w14:paraId="2682FEBB" w14:textId="77777777" w:rsidR="00853B2D" w:rsidRPr="00EB58FB" w:rsidRDefault="00853B2D" w:rsidP="00853B2D">
      <w:pPr>
        <w:spacing w:line="10" w:lineRule="atLeast"/>
        <w:rPr>
          <w:sz w:val="20"/>
          <w:szCs w:val="20"/>
        </w:rPr>
      </w:pPr>
      <w:r w:rsidRPr="00EB58FB">
        <w:rPr>
          <w:sz w:val="20"/>
          <w:szCs w:val="20"/>
        </w:rPr>
        <w:t>compiler: compile before executing;  faster</w:t>
      </w:r>
    </w:p>
    <w:p w14:paraId="0A73022F" w14:textId="77777777" w:rsidR="00853B2D" w:rsidRPr="00EB58FB" w:rsidRDefault="00853B2D" w:rsidP="00853B2D">
      <w:pPr>
        <w:spacing w:line="10" w:lineRule="atLeast"/>
        <w:rPr>
          <w:sz w:val="20"/>
          <w:szCs w:val="20"/>
        </w:rPr>
      </w:pPr>
      <w:r w:rsidRPr="00EB58FB">
        <w:rPr>
          <w:sz w:val="20"/>
          <w:szCs w:val="20"/>
        </w:rPr>
        <w:t>c/c++</w:t>
      </w:r>
    </w:p>
    <w:p w14:paraId="79278C07" w14:textId="77777777" w:rsidR="00853B2D" w:rsidRPr="00EB58FB" w:rsidRDefault="00853B2D" w:rsidP="00853B2D">
      <w:pPr>
        <w:spacing w:line="10" w:lineRule="atLeast"/>
        <w:rPr>
          <w:sz w:val="20"/>
          <w:szCs w:val="20"/>
        </w:rPr>
      </w:pPr>
    </w:p>
    <w:p w14:paraId="7D33E944" w14:textId="77777777" w:rsidR="00853B2D" w:rsidRPr="00EB58FB" w:rsidRDefault="00853B2D" w:rsidP="00853B2D">
      <w:pPr>
        <w:spacing w:line="10" w:lineRule="atLeast"/>
        <w:rPr>
          <w:sz w:val="20"/>
          <w:szCs w:val="20"/>
        </w:rPr>
      </w:pPr>
      <w:r w:rsidRPr="00EB58FB">
        <w:rPr>
          <w:sz w:val="20"/>
          <w:szCs w:val="20"/>
        </w:rPr>
        <w:t>interpreter: compile while executing;  faster</w:t>
      </w:r>
    </w:p>
    <w:p w14:paraId="4B88D84E" w14:textId="77777777" w:rsidR="00853B2D" w:rsidRPr="00EB58FB" w:rsidRDefault="00853B2D" w:rsidP="00853B2D">
      <w:pPr>
        <w:spacing w:line="10" w:lineRule="atLeast"/>
        <w:rPr>
          <w:sz w:val="20"/>
          <w:szCs w:val="20"/>
        </w:rPr>
      </w:pPr>
      <w:r w:rsidRPr="00EB58FB">
        <w:rPr>
          <w:sz w:val="20"/>
          <w:szCs w:val="20"/>
        </w:rPr>
        <w:t>lisp</w:t>
      </w:r>
    </w:p>
    <w:p w14:paraId="5BDEF2E3" w14:textId="77777777" w:rsidR="00853B2D" w:rsidRPr="00EB58FB" w:rsidRDefault="00853B2D" w:rsidP="00853B2D">
      <w:pPr>
        <w:spacing w:line="10" w:lineRule="atLeast"/>
        <w:rPr>
          <w:sz w:val="20"/>
          <w:szCs w:val="20"/>
        </w:rPr>
      </w:pPr>
    </w:p>
    <w:p w14:paraId="1318E468" w14:textId="77777777" w:rsidR="00853B2D" w:rsidRPr="00EB58FB" w:rsidRDefault="00853B2D" w:rsidP="00853B2D">
      <w:pPr>
        <w:spacing w:line="10" w:lineRule="atLeast"/>
        <w:rPr>
          <w:sz w:val="20"/>
          <w:szCs w:val="20"/>
        </w:rPr>
      </w:pPr>
      <w:r w:rsidRPr="00EB58FB">
        <w:rPr>
          <w:sz w:val="20"/>
          <w:szCs w:val="20"/>
        </w:rPr>
        <w:t>python and java are compiled and interpreted.</w:t>
      </w:r>
    </w:p>
    <w:p w14:paraId="3CFF1983" w14:textId="77777777" w:rsidR="00853B2D" w:rsidRPr="00EB58FB" w:rsidRDefault="00853B2D" w:rsidP="00853B2D">
      <w:pPr>
        <w:spacing w:line="10" w:lineRule="atLeast"/>
        <w:rPr>
          <w:sz w:val="20"/>
          <w:szCs w:val="20"/>
        </w:rPr>
      </w:pPr>
    </w:p>
    <w:p w14:paraId="2182851E" w14:textId="77777777" w:rsidR="00853B2D" w:rsidRPr="00EB58FB" w:rsidRDefault="00853B2D" w:rsidP="00853B2D">
      <w:pPr>
        <w:spacing w:line="10" w:lineRule="atLeast"/>
        <w:rPr>
          <w:sz w:val="20"/>
          <w:szCs w:val="20"/>
        </w:rPr>
      </w:pPr>
      <w:r w:rsidRPr="00EB58FB">
        <w:rPr>
          <w:sz w:val="20"/>
          <w:szCs w:val="20"/>
        </w:rPr>
        <w:t xml:space="preserve">python </w:t>
      </w:r>
    </w:p>
    <w:p w14:paraId="2739912A" w14:textId="77777777" w:rsidR="00853B2D" w:rsidRPr="00EB58FB" w:rsidRDefault="00853B2D" w:rsidP="00853B2D">
      <w:pPr>
        <w:spacing w:line="10" w:lineRule="atLeast"/>
        <w:rPr>
          <w:sz w:val="20"/>
          <w:szCs w:val="20"/>
        </w:rPr>
      </w:pPr>
    </w:p>
    <w:p w14:paraId="6682B3C0" w14:textId="77777777" w:rsidR="00853B2D" w:rsidRPr="00EB58FB" w:rsidRDefault="00853B2D" w:rsidP="00853B2D">
      <w:pPr>
        <w:spacing w:line="10" w:lineRule="atLeast"/>
        <w:rPr>
          <w:sz w:val="20"/>
          <w:szCs w:val="20"/>
        </w:rPr>
      </w:pPr>
      <w:r w:rsidRPr="00EB58FB">
        <w:rPr>
          <w:sz w:val="20"/>
          <w:szCs w:val="20"/>
        </w:rPr>
        <w:t>list is mutable or dynamic: you can edit it after creating it</w:t>
      </w:r>
    </w:p>
    <w:p w14:paraId="3F36AF22" w14:textId="77777777" w:rsidR="00853B2D" w:rsidRPr="00EB58FB" w:rsidRDefault="00853B2D" w:rsidP="00853B2D">
      <w:pPr>
        <w:spacing w:line="10" w:lineRule="atLeast"/>
        <w:rPr>
          <w:sz w:val="20"/>
          <w:szCs w:val="20"/>
        </w:rPr>
      </w:pPr>
    </w:p>
    <w:p w14:paraId="2FE971C9" w14:textId="77777777" w:rsidR="00853B2D" w:rsidRPr="00EB58FB" w:rsidRDefault="00853B2D" w:rsidP="00853B2D">
      <w:pPr>
        <w:spacing w:line="10" w:lineRule="atLeast"/>
        <w:rPr>
          <w:sz w:val="20"/>
          <w:szCs w:val="20"/>
        </w:rPr>
      </w:pPr>
      <w:r w:rsidRPr="00EB58FB">
        <w:rPr>
          <w:sz w:val="20"/>
          <w:szCs w:val="20"/>
        </w:rPr>
        <w:t>l=[1, 2, 3, ‘hELLO’, ‘AFDS’]</w:t>
      </w:r>
    </w:p>
    <w:p w14:paraId="29BEFBF8" w14:textId="77777777" w:rsidR="00853B2D" w:rsidRPr="00EB58FB" w:rsidRDefault="00853B2D" w:rsidP="00853B2D">
      <w:pPr>
        <w:spacing w:line="10" w:lineRule="atLeast"/>
        <w:rPr>
          <w:sz w:val="20"/>
          <w:szCs w:val="20"/>
        </w:rPr>
      </w:pPr>
      <w:r w:rsidRPr="00EB58FB">
        <w:rPr>
          <w:sz w:val="20"/>
          <w:szCs w:val="20"/>
        </w:rPr>
        <w:t>l[0]    l[1]    l[3]</w:t>
      </w:r>
    </w:p>
    <w:p w14:paraId="1ED52BAB" w14:textId="77777777" w:rsidR="00853B2D" w:rsidRPr="00EB58FB" w:rsidRDefault="00853B2D" w:rsidP="00853B2D">
      <w:pPr>
        <w:spacing w:line="10" w:lineRule="atLeast"/>
        <w:rPr>
          <w:sz w:val="20"/>
          <w:szCs w:val="20"/>
        </w:rPr>
      </w:pPr>
      <w:r w:rsidRPr="00EB58FB">
        <w:rPr>
          <w:sz w:val="20"/>
          <w:szCs w:val="20"/>
        </w:rPr>
        <w:t>l[1:2] all elements btw index 1 and 2</w:t>
      </w:r>
    </w:p>
    <w:p w14:paraId="72F8F90A" w14:textId="77777777" w:rsidR="00853B2D" w:rsidRPr="00EB58FB" w:rsidRDefault="00853B2D" w:rsidP="00853B2D">
      <w:pPr>
        <w:spacing w:line="10" w:lineRule="atLeast"/>
        <w:rPr>
          <w:sz w:val="20"/>
          <w:szCs w:val="20"/>
        </w:rPr>
      </w:pPr>
      <w:r w:rsidRPr="00EB58FB">
        <w:rPr>
          <w:sz w:val="20"/>
          <w:szCs w:val="20"/>
        </w:rPr>
        <w:t>l.append(3) append at the end a element 3</w:t>
      </w:r>
    </w:p>
    <w:p w14:paraId="5476DE22" w14:textId="77777777" w:rsidR="00853B2D" w:rsidRPr="00EB58FB" w:rsidRDefault="00853B2D" w:rsidP="00853B2D">
      <w:pPr>
        <w:spacing w:line="10" w:lineRule="atLeast"/>
        <w:rPr>
          <w:sz w:val="20"/>
          <w:szCs w:val="20"/>
        </w:rPr>
      </w:pPr>
      <w:r w:rsidRPr="00EB58FB">
        <w:rPr>
          <w:sz w:val="20"/>
          <w:szCs w:val="20"/>
        </w:rPr>
        <w:t>l3 = l1 + l2  (merge two lists)</w:t>
      </w:r>
    </w:p>
    <w:p w14:paraId="6F348E99" w14:textId="77777777" w:rsidR="00853B2D" w:rsidRPr="00EB58FB" w:rsidRDefault="00853B2D" w:rsidP="00853B2D">
      <w:pPr>
        <w:spacing w:line="10" w:lineRule="atLeast"/>
        <w:rPr>
          <w:sz w:val="20"/>
          <w:szCs w:val="20"/>
        </w:rPr>
      </w:pPr>
      <w:r w:rsidRPr="00EB58FB">
        <w:rPr>
          <w:sz w:val="20"/>
          <w:szCs w:val="20"/>
        </w:rPr>
        <w:t>l1=[….] (assigning)</w:t>
      </w:r>
    </w:p>
    <w:p w14:paraId="4E4F7207" w14:textId="77777777" w:rsidR="00853B2D" w:rsidRPr="00EB58FB" w:rsidRDefault="00853B2D" w:rsidP="00853B2D">
      <w:pPr>
        <w:spacing w:line="10" w:lineRule="atLeast"/>
        <w:rPr>
          <w:sz w:val="20"/>
          <w:szCs w:val="20"/>
        </w:rPr>
      </w:pPr>
      <w:r w:rsidRPr="00EB58FB">
        <w:rPr>
          <w:sz w:val="20"/>
          <w:szCs w:val="20"/>
        </w:rPr>
        <w:t>print l3</w:t>
      </w:r>
    </w:p>
    <w:p w14:paraId="2F5B2259" w14:textId="77777777" w:rsidR="00853B2D" w:rsidRPr="00EB58FB" w:rsidRDefault="00853B2D" w:rsidP="00853B2D">
      <w:pPr>
        <w:spacing w:line="10" w:lineRule="atLeast"/>
        <w:rPr>
          <w:sz w:val="20"/>
          <w:szCs w:val="20"/>
        </w:rPr>
      </w:pPr>
    </w:p>
    <w:p w14:paraId="56416A40" w14:textId="77777777" w:rsidR="00853B2D" w:rsidRPr="00EB58FB" w:rsidRDefault="00853B2D" w:rsidP="00853B2D">
      <w:pPr>
        <w:spacing w:line="10" w:lineRule="atLeast"/>
        <w:rPr>
          <w:sz w:val="20"/>
          <w:szCs w:val="20"/>
        </w:rPr>
      </w:pPr>
      <w:r w:rsidRPr="00EB58FB">
        <w:rPr>
          <w:sz w:val="20"/>
          <w:szCs w:val="20"/>
        </w:rPr>
        <w:t>tuple is immutable</w:t>
      </w:r>
    </w:p>
    <w:p w14:paraId="269602C0" w14:textId="77777777" w:rsidR="00853B2D" w:rsidRPr="00EB58FB" w:rsidRDefault="00853B2D" w:rsidP="00853B2D">
      <w:pPr>
        <w:spacing w:line="10" w:lineRule="atLeast"/>
        <w:rPr>
          <w:sz w:val="20"/>
          <w:szCs w:val="20"/>
        </w:rPr>
      </w:pPr>
      <w:r w:rsidRPr="00EB58FB">
        <w:rPr>
          <w:sz w:val="20"/>
          <w:szCs w:val="20"/>
        </w:rPr>
        <w:t>t=(1,2,3,4)</w:t>
      </w:r>
    </w:p>
    <w:p w14:paraId="63F44FFF" w14:textId="77777777" w:rsidR="00853B2D" w:rsidRPr="00EB58FB" w:rsidRDefault="00853B2D" w:rsidP="00853B2D">
      <w:pPr>
        <w:spacing w:line="10" w:lineRule="atLeast"/>
        <w:rPr>
          <w:sz w:val="20"/>
          <w:szCs w:val="20"/>
        </w:rPr>
      </w:pPr>
      <w:r w:rsidRPr="00EB58FB">
        <w:rPr>
          <w:sz w:val="20"/>
          <w:szCs w:val="20"/>
        </w:rPr>
        <w:t>t[0]=5</w:t>
      </w:r>
    </w:p>
    <w:p w14:paraId="753DD998" w14:textId="07CEAB7D" w:rsidR="00853B2D" w:rsidRPr="00EB58FB" w:rsidRDefault="00853B2D" w:rsidP="00853B2D">
      <w:pPr>
        <w:spacing w:line="10" w:lineRule="atLeast"/>
        <w:rPr>
          <w:sz w:val="20"/>
          <w:szCs w:val="20"/>
        </w:rPr>
      </w:pPr>
      <w:r w:rsidRPr="00EB58FB">
        <w:rPr>
          <w:sz w:val="20"/>
          <w:szCs w:val="20"/>
        </w:rPr>
        <w:t>you cannot append to a tuple</w:t>
      </w:r>
    </w:p>
    <w:p w14:paraId="60D184BE" w14:textId="77777777" w:rsidR="00853B2D" w:rsidRPr="00EB58FB" w:rsidRDefault="00853B2D" w:rsidP="00853B2D">
      <w:pPr>
        <w:spacing w:line="10" w:lineRule="atLeast"/>
        <w:rPr>
          <w:sz w:val="20"/>
          <w:szCs w:val="20"/>
        </w:rPr>
      </w:pPr>
    </w:p>
    <w:p w14:paraId="60DE55D9" w14:textId="77777777" w:rsidR="00853B2D" w:rsidRPr="00EB58FB" w:rsidRDefault="00853B2D" w:rsidP="00853B2D">
      <w:pPr>
        <w:spacing w:line="10" w:lineRule="atLeast"/>
        <w:rPr>
          <w:sz w:val="20"/>
          <w:szCs w:val="20"/>
        </w:rPr>
      </w:pPr>
      <w:r w:rsidRPr="00EB58FB">
        <w:rPr>
          <w:sz w:val="20"/>
          <w:szCs w:val="20"/>
        </w:rPr>
        <w:t>dictionary</w:t>
      </w:r>
    </w:p>
    <w:p w14:paraId="4C904417" w14:textId="77777777" w:rsidR="00853B2D" w:rsidRPr="00EB58FB" w:rsidRDefault="00853B2D" w:rsidP="00853B2D">
      <w:pPr>
        <w:spacing w:line="10" w:lineRule="atLeast"/>
        <w:rPr>
          <w:sz w:val="20"/>
          <w:szCs w:val="20"/>
        </w:rPr>
      </w:pPr>
      <w:r w:rsidRPr="00EB58FB">
        <w:rPr>
          <w:sz w:val="20"/>
          <w:szCs w:val="20"/>
        </w:rPr>
        <w:t>d = {}   //this is empty dictionary</w:t>
      </w:r>
    </w:p>
    <w:p w14:paraId="55911386" w14:textId="77777777" w:rsidR="00853B2D" w:rsidRPr="00EB58FB" w:rsidRDefault="00853B2D" w:rsidP="00853B2D">
      <w:pPr>
        <w:spacing w:line="10" w:lineRule="atLeast"/>
        <w:rPr>
          <w:sz w:val="20"/>
          <w:szCs w:val="20"/>
        </w:rPr>
      </w:pPr>
      <w:r w:rsidRPr="00EB58FB">
        <w:rPr>
          <w:sz w:val="20"/>
          <w:szCs w:val="20"/>
        </w:rPr>
        <w:t>d[‘hello’] = ‘world’</w:t>
      </w:r>
    </w:p>
    <w:p w14:paraId="39A6EE78" w14:textId="77777777" w:rsidR="00853B2D" w:rsidRPr="00EB58FB" w:rsidRDefault="00853B2D" w:rsidP="00853B2D">
      <w:pPr>
        <w:spacing w:line="10" w:lineRule="atLeast"/>
        <w:rPr>
          <w:sz w:val="20"/>
          <w:szCs w:val="20"/>
        </w:rPr>
      </w:pPr>
      <w:r w:rsidRPr="00EB58FB">
        <w:rPr>
          <w:sz w:val="20"/>
          <w:szCs w:val="20"/>
        </w:rPr>
        <w:t>print d[‘hello’]</w:t>
      </w:r>
    </w:p>
    <w:p w14:paraId="541755EC" w14:textId="77777777" w:rsidR="00853B2D" w:rsidRPr="00EB58FB" w:rsidRDefault="00853B2D" w:rsidP="00853B2D">
      <w:pPr>
        <w:spacing w:line="10" w:lineRule="atLeast"/>
        <w:rPr>
          <w:sz w:val="20"/>
          <w:szCs w:val="20"/>
        </w:rPr>
      </w:pPr>
      <w:r w:rsidRPr="00EB58FB">
        <w:rPr>
          <w:sz w:val="20"/>
          <w:szCs w:val="20"/>
        </w:rPr>
        <w:t>d[‘hello’] = ‘abc’</w:t>
      </w:r>
    </w:p>
    <w:p w14:paraId="1E4820E5" w14:textId="77777777" w:rsidR="00853B2D" w:rsidRPr="00EB58FB" w:rsidRDefault="00853B2D" w:rsidP="00853B2D">
      <w:pPr>
        <w:spacing w:line="10" w:lineRule="atLeast"/>
        <w:rPr>
          <w:sz w:val="20"/>
          <w:szCs w:val="20"/>
        </w:rPr>
      </w:pPr>
      <w:r w:rsidRPr="00EB58FB">
        <w:rPr>
          <w:sz w:val="20"/>
          <w:szCs w:val="20"/>
        </w:rPr>
        <w:t>del d[‘hello’]</w:t>
      </w:r>
    </w:p>
    <w:p w14:paraId="5022A2B8" w14:textId="77777777" w:rsidR="00853B2D" w:rsidRPr="00EB58FB" w:rsidRDefault="00853B2D" w:rsidP="00853B2D">
      <w:pPr>
        <w:spacing w:line="10" w:lineRule="atLeast"/>
        <w:rPr>
          <w:sz w:val="20"/>
          <w:szCs w:val="20"/>
        </w:rPr>
      </w:pPr>
      <w:r w:rsidRPr="00EB58FB">
        <w:rPr>
          <w:sz w:val="20"/>
          <w:szCs w:val="20"/>
        </w:rPr>
        <w:t>print d</w:t>
      </w:r>
    </w:p>
    <w:p w14:paraId="5BC94927" w14:textId="77777777" w:rsidR="00853B2D" w:rsidRPr="00EB58FB" w:rsidRDefault="00853B2D" w:rsidP="00853B2D">
      <w:pPr>
        <w:spacing w:line="10" w:lineRule="atLeast"/>
        <w:rPr>
          <w:sz w:val="20"/>
          <w:szCs w:val="20"/>
        </w:rPr>
      </w:pPr>
      <w:r w:rsidRPr="00EB58FB">
        <w:rPr>
          <w:sz w:val="20"/>
          <w:szCs w:val="20"/>
        </w:rPr>
        <w:t>d={…}</w:t>
      </w:r>
    </w:p>
    <w:p w14:paraId="540854FA" w14:textId="77777777" w:rsidR="00853B2D" w:rsidRPr="00EB58FB" w:rsidRDefault="00853B2D" w:rsidP="00853B2D">
      <w:pPr>
        <w:spacing w:line="10" w:lineRule="atLeast"/>
        <w:rPr>
          <w:sz w:val="20"/>
          <w:szCs w:val="20"/>
        </w:rPr>
      </w:pPr>
      <w:r w:rsidRPr="00EB58FB">
        <w:rPr>
          <w:sz w:val="20"/>
          <w:szCs w:val="20"/>
        </w:rPr>
        <w:t>d.keys()</w:t>
      </w:r>
    </w:p>
    <w:p w14:paraId="5EB0E5AB" w14:textId="77777777" w:rsidR="00853B2D" w:rsidRPr="00EB58FB" w:rsidRDefault="00853B2D" w:rsidP="00853B2D">
      <w:pPr>
        <w:spacing w:line="10" w:lineRule="atLeast"/>
        <w:rPr>
          <w:sz w:val="20"/>
          <w:szCs w:val="20"/>
        </w:rPr>
      </w:pPr>
      <w:r w:rsidRPr="00EB58FB">
        <w:rPr>
          <w:sz w:val="20"/>
          <w:szCs w:val="20"/>
        </w:rPr>
        <w:t>d.values()</w:t>
      </w:r>
    </w:p>
    <w:p w14:paraId="4367ABB6" w14:textId="77777777" w:rsidR="00853B2D" w:rsidRPr="00EB58FB" w:rsidRDefault="00853B2D" w:rsidP="00853B2D">
      <w:pPr>
        <w:spacing w:line="10" w:lineRule="atLeast"/>
        <w:rPr>
          <w:sz w:val="20"/>
          <w:szCs w:val="20"/>
        </w:rPr>
      </w:pPr>
      <w:r w:rsidRPr="00EB58FB">
        <w:rPr>
          <w:sz w:val="20"/>
          <w:szCs w:val="20"/>
        </w:rPr>
        <w:t>d.items()</w:t>
      </w:r>
    </w:p>
    <w:p w14:paraId="7B332FBE" w14:textId="77777777" w:rsidR="00853B2D" w:rsidRPr="00EB58FB" w:rsidRDefault="00853B2D" w:rsidP="00853B2D">
      <w:pPr>
        <w:spacing w:line="10" w:lineRule="atLeast"/>
        <w:rPr>
          <w:sz w:val="20"/>
          <w:szCs w:val="20"/>
        </w:rPr>
      </w:pPr>
      <w:r w:rsidRPr="00EB58FB">
        <w:rPr>
          <w:sz w:val="20"/>
          <w:szCs w:val="20"/>
        </w:rPr>
        <w:t>for i in d.keys():</w:t>
      </w:r>
    </w:p>
    <w:p w14:paraId="75BB88ED" w14:textId="77777777" w:rsidR="00853B2D" w:rsidRPr="00EB58FB" w:rsidRDefault="00853B2D" w:rsidP="00853B2D">
      <w:pPr>
        <w:spacing w:line="10" w:lineRule="atLeast"/>
        <w:rPr>
          <w:sz w:val="20"/>
          <w:szCs w:val="20"/>
        </w:rPr>
      </w:pPr>
      <w:r w:rsidRPr="00EB58FB">
        <w:rPr>
          <w:sz w:val="20"/>
          <w:szCs w:val="20"/>
        </w:rPr>
        <w:t xml:space="preserve">if you want to check if a certain key is present: </w:t>
      </w:r>
    </w:p>
    <w:p w14:paraId="3680E482" w14:textId="77777777" w:rsidR="00853B2D" w:rsidRPr="00EB58FB" w:rsidRDefault="00853B2D" w:rsidP="00853B2D">
      <w:pPr>
        <w:spacing w:line="10" w:lineRule="atLeast"/>
        <w:rPr>
          <w:sz w:val="20"/>
          <w:szCs w:val="20"/>
        </w:rPr>
      </w:pPr>
      <w:r w:rsidRPr="00EB58FB">
        <w:rPr>
          <w:sz w:val="20"/>
          <w:szCs w:val="20"/>
        </w:rPr>
        <w:tab/>
        <w:t>if ‘hello’ in d.keys():</w:t>
      </w:r>
    </w:p>
    <w:p w14:paraId="09CB252C" w14:textId="77777777" w:rsidR="00853B2D" w:rsidRPr="00EB58FB" w:rsidRDefault="00853B2D" w:rsidP="00853B2D">
      <w:pPr>
        <w:spacing w:line="10" w:lineRule="atLeast"/>
        <w:rPr>
          <w:sz w:val="20"/>
          <w:szCs w:val="20"/>
        </w:rPr>
      </w:pPr>
      <w:r w:rsidRPr="00EB58FB">
        <w:rPr>
          <w:sz w:val="20"/>
          <w:szCs w:val="20"/>
        </w:rPr>
        <w:tab/>
      </w:r>
      <w:r w:rsidRPr="00EB58FB">
        <w:rPr>
          <w:sz w:val="20"/>
          <w:szCs w:val="20"/>
        </w:rPr>
        <w:tab/>
        <w:t>print ‘present’</w:t>
      </w:r>
    </w:p>
    <w:p w14:paraId="515DC992" w14:textId="77777777" w:rsidR="00853B2D" w:rsidRPr="00EB58FB" w:rsidRDefault="00853B2D" w:rsidP="00853B2D">
      <w:pPr>
        <w:spacing w:line="10" w:lineRule="atLeast"/>
        <w:rPr>
          <w:sz w:val="20"/>
          <w:szCs w:val="20"/>
        </w:rPr>
      </w:pPr>
    </w:p>
    <w:p w14:paraId="160AD5E9" w14:textId="77777777" w:rsidR="00853B2D" w:rsidRPr="00EB58FB" w:rsidRDefault="00853B2D" w:rsidP="00853B2D">
      <w:pPr>
        <w:spacing w:line="10" w:lineRule="atLeast"/>
        <w:rPr>
          <w:sz w:val="20"/>
          <w:szCs w:val="20"/>
        </w:rPr>
      </w:pPr>
      <w:r w:rsidRPr="00EB58FB">
        <w:rPr>
          <w:sz w:val="20"/>
          <w:szCs w:val="20"/>
        </w:rPr>
        <w:t>set is like a list but there is no repeated value</w:t>
      </w:r>
    </w:p>
    <w:p w14:paraId="38BD0664" w14:textId="77777777" w:rsidR="00853B2D" w:rsidRPr="00EB58FB" w:rsidRDefault="00853B2D" w:rsidP="00853B2D">
      <w:pPr>
        <w:spacing w:line="10" w:lineRule="atLeast"/>
        <w:rPr>
          <w:sz w:val="20"/>
          <w:szCs w:val="20"/>
        </w:rPr>
      </w:pPr>
      <w:r w:rsidRPr="00EB58FB">
        <w:rPr>
          <w:sz w:val="20"/>
          <w:szCs w:val="20"/>
        </w:rPr>
        <w:t>s1=set(‘hello’)   //this is {h,e,l,o}</w:t>
      </w:r>
    </w:p>
    <w:p w14:paraId="46AAED64" w14:textId="77777777" w:rsidR="00853B2D" w:rsidRPr="00EB58FB" w:rsidRDefault="00853B2D" w:rsidP="00853B2D">
      <w:pPr>
        <w:spacing w:line="10" w:lineRule="atLeast"/>
        <w:rPr>
          <w:sz w:val="20"/>
          <w:szCs w:val="20"/>
        </w:rPr>
      </w:pPr>
      <w:r w:rsidRPr="00EB58FB">
        <w:rPr>
          <w:sz w:val="20"/>
          <w:szCs w:val="20"/>
        </w:rPr>
        <w:t>union of two set: s1 | s2</w:t>
      </w:r>
    </w:p>
    <w:p w14:paraId="2661DE9C" w14:textId="77777777" w:rsidR="00853B2D" w:rsidRPr="00EB58FB" w:rsidRDefault="00853B2D" w:rsidP="00853B2D">
      <w:pPr>
        <w:spacing w:line="10" w:lineRule="atLeast"/>
        <w:rPr>
          <w:sz w:val="20"/>
          <w:szCs w:val="20"/>
        </w:rPr>
      </w:pPr>
      <w:r w:rsidRPr="00EB58FB">
        <w:rPr>
          <w:sz w:val="20"/>
          <w:szCs w:val="20"/>
        </w:rPr>
        <w:t>subtraction of set: s1 - s2</w:t>
      </w:r>
    </w:p>
    <w:p w14:paraId="13A5D2E1" w14:textId="77777777" w:rsidR="00853B2D" w:rsidRPr="00EB58FB" w:rsidRDefault="00853B2D" w:rsidP="00853B2D">
      <w:pPr>
        <w:spacing w:line="10" w:lineRule="atLeast"/>
        <w:rPr>
          <w:sz w:val="20"/>
          <w:szCs w:val="20"/>
        </w:rPr>
      </w:pPr>
      <w:r w:rsidRPr="00EB58FB">
        <w:rPr>
          <w:sz w:val="20"/>
          <w:szCs w:val="20"/>
        </w:rPr>
        <w:t>s2=set(‘world’)</w:t>
      </w:r>
    </w:p>
    <w:p w14:paraId="5B97AACC" w14:textId="77777777" w:rsidR="00853B2D" w:rsidRPr="00EB58FB" w:rsidRDefault="00853B2D" w:rsidP="00853B2D">
      <w:pPr>
        <w:spacing w:line="10" w:lineRule="atLeast"/>
        <w:rPr>
          <w:sz w:val="20"/>
          <w:szCs w:val="20"/>
        </w:rPr>
      </w:pPr>
      <w:r w:rsidRPr="00EB58FB">
        <w:rPr>
          <w:sz w:val="20"/>
          <w:szCs w:val="20"/>
        </w:rPr>
        <w:t>print s1</w:t>
      </w:r>
    </w:p>
    <w:p w14:paraId="648042A0" w14:textId="77777777" w:rsidR="00853B2D" w:rsidRPr="00EB58FB" w:rsidRDefault="00853B2D" w:rsidP="00853B2D">
      <w:pPr>
        <w:spacing w:line="10" w:lineRule="atLeast"/>
        <w:rPr>
          <w:sz w:val="20"/>
          <w:szCs w:val="20"/>
        </w:rPr>
      </w:pPr>
      <w:r w:rsidRPr="00EB58FB">
        <w:rPr>
          <w:sz w:val="20"/>
          <w:szCs w:val="20"/>
        </w:rPr>
        <w:t>s1&amp;s2,  s1^s2</w:t>
      </w:r>
      <w:r w:rsidRPr="00EB58FB">
        <w:rPr>
          <w:sz w:val="20"/>
          <w:szCs w:val="20"/>
        </w:rPr>
        <w:tab/>
      </w:r>
      <w:r w:rsidRPr="00EB58FB">
        <w:rPr>
          <w:sz w:val="20"/>
          <w:szCs w:val="20"/>
        </w:rPr>
        <w:tab/>
        <w:t>//?</w:t>
      </w:r>
    </w:p>
    <w:p w14:paraId="2788F142" w14:textId="77777777" w:rsidR="00853B2D" w:rsidRPr="00EB58FB" w:rsidRDefault="00853B2D" w:rsidP="00853B2D">
      <w:pPr>
        <w:spacing w:line="10" w:lineRule="atLeast"/>
        <w:rPr>
          <w:sz w:val="20"/>
          <w:szCs w:val="20"/>
        </w:rPr>
      </w:pPr>
    </w:p>
    <w:p w14:paraId="4B9C317D" w14:textId="77777777" w:rsidR="00853B2D" w:rsidRPr="00EB58FB" w:rsidRDefault="00853B2D" w:rsidP="00853B2D">
      <w:pPr>
        <w:spacing w:line="10" w:lineRule="atLeast"/>
        <w:rPr>
          <w:sz w:val="20"/>
          <w:szCs w:val="20"/>
        </w:rPr>
      </w:pPr>
    </w:p>
    <w:p w14:paraId="4223714F" w14:textId="77777777" w:rsidR="00853B2D" w:rsidRPr="00EB58FB" w:rsidRDefault="00853B2D" w:rsidP="00853B2D">
      <w:pPr>
        <w:spacing w:line="10" w:lineRule="atLeast"/>
        <w:rPr>
          <w:sz w:val="20"/>
          <w:szCs w:val="20"/>
        </w:rPr>
      </w:pPr>
      <w:r w:rsidRPr="00EB58FB">
        <w:rPr>
          <w:sz w:val="20"/>
          <w:szCs w:val="20"/>
        </w:rPr>
        <w:t>syntax</w:t>
      </w:r>
    </w:p>
    <w:p w14:paraId="64BEC8ED" w14:textId="77777777" w:rsidR="00853B2D" w:rsidRPr="00EB58FB" w:rsidRDefault="00853B2D" w:rsidP="00853B2D">
      <w:pPr>
        <w:spacing w:line="10" w:lineRule="atLeast"/>
        <w:rPr>
          <w:sz w:val="20"/>
          <w:szCs w:val="20"/>
        </w:rPr>
      </w:pPr>
      <w:r w:rsidRPr="00EB58FB">
        <w:rPr>
          <w:sz w:val="20"/>
          <w:szCs w:val="20"/>
        </w:rPr>
        <w:t>do … done</w:t>
      </w:r>
    </w:p>
    <w:p w14:paraId="062F1527" w14:textId="77777777" w:rsidR="00853B2D" w:rsidRPr="00EB58FB" w:rsidRDefault="00853B2D" w:rsidP="00853B2D">
      <w:pPr>
        <w:spacing w:line="10" w:lineRule="atLeast"/>
        <w:rPr>
          <w:sz w:val="20"/>
          <w:szCs w:val="20"/>
        </w:rPr>
      </w:pPr>
      <w:r w:rsidRPr="00EB58FB">
        <w:rPr>
          <w:sz w:val="20"/>
          <w:szCs w:val="20"/>
        </w:rPr>
        <w:t>list = […]</w:t>
      </w:r>
    </w:p>
    <w:p w14:paraId="574B1F9B" w14:textId="77777777" w:rsidR="00853B2D" w:rsidRPr="00EB58FB" w:rsidRDefault="00853B2D" w:rsidP="00853B2D">
      <w:pPr>
        <w:spacing w:line="10" w:lineRule="atLeast"/>
        <w:rPr>
          <w:sz w:val="20"/>
          <w:szCs w:val="20"/>
        </w:rPr>
      </w:pPr>
      <w:r w:rsidRPr="00EB58FB">
        <w:rPr>
          <w:sz w:val="20"/>
          <w:szCs w:val="20"/>
        </w:rPr>
        <w:t>for i in list:</w:t>
      </w:r>
    </w:p>
    <w:p w14:paraId="78085E1D" w14:textId="77777777" w:rsidR="00853B2D" w:rsidRPr="00EB58FB" w:rsidRDefault="00853B2D" w:rsidP="00853B2D">
      <w:pPr>
        <w:spacing w:line="10" w:lineRule="atLeast"/>
        <w:rPr>
          <w:sz w:val="20"/>
          <w:szCs w:val="20"/>
        </w:rPr>
      </w:pPr>
      <w:r w:rsidRPr="00EB58FB">
        <w:rPr>
          <w:sz w:val="20"/>
          <w:szCs w:val="20"/>
        </w:rPr>
        <w:tab/>
        <w:t>…</w:t>
      </w:r>
    </w:p>
    <w:p w14:paraId="740F7272" w14:textId="77777777" w:rsidR="00853B2D" w:rsidRPr="00EB58FB" w:rsidRDefault="00853B2D" w:rsidP="00853B2D">
      <w:pPr>
        <w:spacing w:line="10" w:lineRule="atLeast"/>
        <w:rPr>
          <w:sz w:val="20"/>
          <w:szCs w:val="20"/>
        </w:rPr>
      </w:pPr>
      <w:r w:rsidRPr="00EB58FB">
        <w:rPr>
          <w:sz w:val="20"/>
          <w:szCs w:val="20"/>
        </w:rPr>
        <w:tab/>
        <w:t>…</w:t>
      </w:r>
    </w:p>
    <w:p w14:paraId="0FA67F9F" w14:textId="77777777" w:rsidR="00853B2D" w:rsidRPr="00EB58FB" w:rsidRDefault="00853B2D" w:rsidP="00853B2D">
      <w:pPr>
        <w:spacing w:line="10" w:lineRule="atLeast"/>
        <w:rPr>
          <w:sz w:val="20"/>
          <w:szCs w:val="20"/>
        </w:rPr>
      </w:pPr>
    </w:p>
    <w:p w14:paraId="017AA226" w14:textId="77777777" w:rsidR="00853B2D" w:rsidRPr="00EB58FB" w:rsidRDefault="00853B2D" w:rsidP="00853B2D">
      <w:pPr>
        <w:spacing w:line="10" w:lineRule="atLeast"/>
        <w:rPr>
          <w:sz w:val="20"/>
          <w:szCs w:val="20"/>
        </w:rPr>
      </w:pPr>
      <w:r w:rsidRPr="00EB58FB">
        <w:rPr>
          <w:sz w:val="20"/>
          <w:szCs w:val="20"/>
        </w:rPr>
        <w:lastRenderedPageBreak/>
        <w:t>in c++:</w:t>
      </w:r>
    </w:p>
    <w:p w14:paraId="58AB45CC" w14:textId="77777777" w:rsidR="00853B2D" w:rsidRPr="00EB58FB" w:rsidRDefault="00853B2D" w:rsidP="00853B2D">
      <w:pPr>
        <w:spacing w:line="10" w:lineRule="atLeast"/>
        <w:rPr>
          <w:sz w:val="20"/>
          <w:szCs w:val="20"/>
        </w:rPr>
      </w:pPr>
      <w:r w:rsidRPr="00EB58FB">
        <w:rPr>
          <w:sz w:val="20"/>
          <w:szCs w:val="20"/>
        </w:rPr>
        <w:tab/>
        <w:t>for (i = 0; i&lt;5; i++)</w:t>
      </w:r>
    </w:p>
    <w:p w14:paraId="3DA19394" w14:textId="77777777" w:rsidR="00853B2D" w:rsidRPr="00EB58FB" w:rsidRDefault="00853B2D" w:rsidP="00853B2D">
      <w:pPr>
        <w:spacing w:line="10" w:lineRule="atLeast"/>
        <w:rPr>
          <w:sz w:val="20"/>
          <w:szCs w:val="20"/>
        </w:rPr>
      </w:pPr>
    </w:p>
    <w:p w14:paraId="7AA76C5B" w14:textId="77777777" w:rsidR="00853B2D" w:rsidRPr="00EB58FB" w:rsidRDefault="00853B2D" w:rsidP="00853B2D">
      <w:pPr>
        <w:spacing w:line="10" w:lineRule="atLeast"/>
        <w:rPr>
          <w:sz w:val="20"/>
          <w:szCs w:val="20"/>
        </w:rPr>
      </w:pPr>
      <w:r w:rsidRPr="00EB58FB">
        <w:rPr>
          <w:sz w:val="20"/>
          <w:szCs w:val="20"/>
        </w:rPr>
        <w:t>in python:</w:t>
      </w:r>
    </w:p>
    <w:p w14:paraId="03F4C5DD" w14:textId="77777777" w:rsidR="00853B2D" w:rsidRPr="00EB58FB" w:rsidRDefault="00853B2D" w:rsidP="00853B2D">
      <w:pPr>
        <w:spacing w:line="10" w:lineRule="atLeast"/>
        <w:rPr>
          <w:sz w:val="20"/>
          <w:szCs w:val="20"/>
        </w:rPr>
      </w:pPr>
      <w:r w:rsidRPr="00EB58FB">
        <w:rPr>
          <w:sz w:val="20"/>
          <w:szCs w:val="20"/>
        </w:rPr>
        <w:tab/>
        <w:t>for i in range(5):</w:t>
      </w:r>
    </w:p>
    <w:p w14:paraId="14AB168C" w14:textId="58B7373B" w:rsidR="00853B2D" w:rsidRPr="00EB58FB" w:rsidRDefault="00853B2D" w:rsidP="00853B2D">
      <w:pPr>
        <w:spacing w:line="10" w:lineRule="atLeast"/>
        <w:rPr>
          <w:sz w:val="20"/>
          <w:szCs w:val="20"/>
        </w:rPr>
      </w:pPr>
      <w:r w:rsidRPr="00EB58FB">
        <w:rPr>
          <w:sz w:val="20"/>
          <w:szCs w:val="20"/>
        </w:rPr>
        <w:tab/>
      </w:r>
      <w:r w:rsidRPr="00EB58FB">
        <w:rPr>
          <w:sz w:val="20"/>
          <w:szCs w:val="20"/>
        </w:rPr>
        <w:tab/>
        <w:t>print i</w:t>
      </w:r>
    </w:p>
    <w:p w14:paraId="028CBB2D" w14:textId="77777777" w:rsidR="00853B2D" w:rsidRPr="00EB58FB" w:rsidRDefault="00853B2D" w:rsidP="00853B2D">
      <w:pPr>
        <w:spacing w:line="10" w:lineRule="atLeast"/>
        <w:rPr>
          <w:sz w:val="20"/>
          <w:szCs w:val="20"/>
        </w:rPr>
      </w:pPr>
    </w:p>
    <w:p w14:paraId="6BF5574E" w14:textId="77777777" w:rsidR="00853B2D" w:rsidRPr="00EB58FB" w:rsidRDefault="00853B2D" w:rsidP="00853B2D">
      <w:pPr>
        <w:spacing w:line="10" w:lineRule="atLeast"/>
        <w:rPr>
          <w:sz w:val="20"/>
          <w:szCs w:val="20"/>
        </w:rPr>
      </w:pPr>
      <w:r w:rsidRPr="00EB58FB">
        <w:rPr>
          <w:sz w:val="20"/>
          <w:szCs w:val="20"/>
        </w:rPr>
        <w:tab/>
      </w:r>
      <w:r w:rsidRPr="00EB58FB">
        <w:rPr>
          <w:sz w:val="20"/>
          <w:szCs w:val="20"/>
        </w:rPr>
        <w:tab/>
      </w:r>
      <w:r w:rsidRPr="00EB58FB">
        <w:rPr>
          <w:sz w:val="20"/>
          <w:szCs w:val="20"/>
        </w:rPr>
        <w:tab/>
        <w:t>(option)(option argument)</w:t>
      </w:r>
    </w:p>
    <w:p w14:paraId="3E2340C0" w14:textId="77777777" w:rsidR="00853B2D" w:rsidRPr="00EB58FB" w:rsidRDefault="00853B2D" w:rsidP="00853B2D">
      <w:pPr>
        <w:spacing w:line="10" w:lineRule="atLeast"/>
        <w:rPr>
          <w:sz w:val="20"/>
          <w:szCs w:val="20"/>
        </w:rPr>
      </w:pPr>
      <w:r w:rsidRPr="00EB58FB">
        <w:rPr>
          <w:sz w:val="20"/>
          <w:szCs w:val="20"/>
        </w:rPr>
        <w:t>/randline.py file1 -n 5    //give me 5 random lines from this file</w:t>
      </w:r>
    </w:p>
    <w:p w14:paraId="6977E86E" w14:textId="77777777" w:rsidR="00853B2D" w:rsidRPr="00EB58FB" w:rsidRDefault="00853B2D" w:rsidP="00853B2D">
      <w:pPr>
        <w:spacing w:line="10" w:lineRule="atLeast"/>
        <w:rPr>
          <w:sz w:val="20"/>
          <w:szCs w:val="20"/>
        </w:rPr>
      </w:pPr>
      <w:r w:rsidRPr="00EB58FB">
        <w:rPr>
          <w:sz w:val="20"/>
          <w:szCs w:val="20"/>
        </w:rPr>
        <w:tab/>
      </w:r>
      <w:r w:rsidRPr="00EB58FB">
        <w:rPr>
          <w:sz w:val="20"/>
          <w:szCs w:val="20"/>
        </w:rPr>
        <w:tab/>
        <w:t xml:space="preserve">  (argument)</w:t>
      </w:r>
    </w:p>
    <w:p w14:paraId="381CA645" w14:textId="77777777" w:rsidR="00853B2D" w:rsidRPr="00EB58FB" w:rsidRDefault="00853B2D" w:rsidP="00853B2D">
      <w:pPr>
        <w:spacing w:line="10" w:lineRule="atLeast"/>
        <w:rPr>
          <w:sz w:val="20"/>
          <w:szCs w:val="20"/>
        </w:rPr>
      </w:pPr>
      <w:r w:rsidRPr="00EB58FB">
        <w:rPr>
          <w:sz w:val="20"/>
          <w:szCs w:val="20"/>
        </w:rPr>
        <w:t>what option means is that there will be some argument following it that serves as argument for the option</w:t>
      </w:r>
    </w:p>
    <w:p w14:paraId="3E236488" w14:textId="77777777" w:rsidR="00853B2D" w:rsidRPr="00EB58FB" w:rsidRDefault="00853B2D" w:rsidP="00853B2D">
      <w:pPr>
        <w:spacing w:line="10" w:lineRule="atLeast"/>
        <w:rPr>
          <w:sz w:val="20"/>
          <w:szCs w:val="20"/>
        </w:rPr>
      </w:pPr>
    </w:p>
    <w:p w14:paraId="6ED48979" w14:textId="77777777" w:rsidR="00853B2D" w:rsidRPr="00EB58FB" w:rsidRDefault="00853B2D" w:rsidP="00853B2D">
      <w:pPr>
        <w:spacing w:line="10" w:lineRule="atLeast"/>
        <w:rPr>
          <w:sz w:val="20"/>
          <w:szCs w:val="20"/>
        </w:rPr>
      </w:pPr>
      <w:r w:rsidRPr="00EB58FB">
        <w:rPr>
          <w:sz w:val="20"/>
          <w:szCs w:val="20"/>
        </w:rPr>
        <w:t>sys.argv[0]</w:t>
      </w:r>
      <w:r w:rsidRPr="00EB58FB">
        <w:rPr>
          <w:sz w:val="20"/>
          <w:szCs w:val="20"/>
        </w:rPr>
        <w:tab/>
        <w:t>//store all the value you pass in commandline</w:t>
      </w:r>
    </w:p>
    <w:p w14:paraId="6AAADF84" w14:textId="77777777" w:rsidR="00853B2D" w:rsidRPr="00EB58FB" w:rsidRDefault="00853B2D" w:rsidP="00853B2D">
      <w:pPr>
        <w:spacing w:line="10" w:lineRule="atLeast"/>
        <w:rPr>
          <w:sz w:val="20"/>
          <w:szCs w:val="20"/>
        </w:rPr>
      </w:pPr>
      <w:r w:rsidRPr="00EB58FB">
        <w:rPr>
          <w:sz w:val="20"/>
          <w:szCs w:val="20"/>
        </w:rPr>
        <w:t>sys.argv[1:]</w:t>
      </w:r>
    </w:p>
    <w:p w14:paraId="17390017" w14:textId="098BF15D" w:rsidR="00853B2D" w:rsidRPr="00EB58FB" w:rsidRDefault="00853B2D" w:rsidP="00853B2D">
      <w:pPr>
        <w:spacing w:line="10" w:lineRule="atLeast"/>
        <w:rPr>
          <w:sz w:val="20"/>
          <w:szCs w:val="20"/>
        </w:rPr>
      </w:pPr>
      <w:r w:rsidRPr="00EB58FB">
        <w:rPr>
          <w:sz w:val="20"/>
          <w:szCs w:val="20"/>
        </w:rPr>
        <w:t>passe,passe_args(sys.argv[1:])</w:t>
      </w:r>
    </w:p>
    <w:p w14:paraId="00C53C9D" w14:textId="77777777" w:rsidR="00853B2D" w:rsidRPr="00EB58FB" w:rsidRDefault="00853B2D" w:rsidP="00853B2D">
      <w:pPr>
        <w:spacing w:line="10" w:lineRule="atLeast"/>
        <w:rPr>
          <w:sz w:val="20"/>
          <w:szCs w:val="20"/>
        </w:rPr>
      </w:pPr>
      <w:r w:rsidRPr="00EB58FB">
        <w:rPr>
          <w:sz w:val="20"/>
          <w:szCs w:val="20"/>
        </w:rPr>
        <w:t>try</w:t>
      </w:r>
    </w:p>
    <w:p w14:paraId="541640E0" w14:textId="00EC6FDC" w:rsidR="00853B2D" w:rsidRPr="00EB58FB" w:rsidRDefault="00853B2D" w:rsidP="00853B2D">
      <w:pPr>
        <w:spacing w:line="10" w:lineRule="atLeast"/>
        <w:rPr>
          <w:sz w:val="20"/>
          <w:szCs w:val="20"/>
        </w:rPr>
      </w:pPr>
      <w:r w:rsidRPr="00EB58FB">
        <w:rPr>
          <w:sz w:val="20"/>
          <w:szCs w:val="20"/>
        </w:rPr>
        <w:t>except=catch</w:t>
      </w:r>
    </w:p>
    <w:p w14:paraId="7494A3DC" w14:textId="3B59D927" w:rsidR="00853B2D" w:rsidRPr="00EB58FB" w:rsidRDefault="00853B2D" w:rsidP="00D4541A">
      <w:pPr>
        <w:spacing w:line="10" w:lineRule="atLeast"/>
        <w:rPr>
          <w:sz w:val="20"/>
          <w:szCs w:val="20"/>
        </w:rPr>
      </w:pPr>
      <w:r w:rsidRPr="00EB58FB">
        <w:rPr>
          <w:sz w:val="20"/>
          <w:szCs w:val="20"/>
        </w:rPr>
        <w:t>numlines-int(option.numline)</w:t>
      </w:r>
    </w:p>
    <w:p w14:paraId="65CA4428" w14:textId="66B936ED" w:rsidR="003D3FCA" w:rsidRPr="00EB58FB" w:rsidRDefault="003D3FCA" w:rsidP="00D4541A">
      <w:pPr>
        <w:spacing w:line="10" w:lineRule="atLeast"/>
        <w:rPr>
          <w:b/>
          <w:sz w:val="20"/>
          <w:szCs w:val="20"/>
        </w:rPr>
      </w:pPr>
      <w:r w:rsidRPr="00EB58FB">
        <w:rPr>
          <w:b/>
          <w:sz w:val="20"/>
          <w:szCs w:val="20"/>
        </w:rPr>
        <w:t>Lab3.txt</w:t>
      </w:r>
    </w:p>
    <w:p w14:paraId="34907F78" w14:textId="77777777" w:rsidR="002B46E6" w:rsidRPr="00EB58FB" w:rsidRDefault="002B46E6" w:rsidP="002B46E6">
      <w:pPr>
        <w:spacing w:line="10" w:lineRule="atLeast"/>
        <w:rPr>
          <w:sz w:val="20"/>
          <w:szCs w:val="20"/>
        </w:rPr>
      </w:pPr>
      <w:r w:rsidRPr="00EB58FB">
        <w:rPr>
          <w:sz w:val="20"/>
          <w:szCs w:val="20"/>
        </w:rPr>
        <w:t>week3 lab3</w:t>
      </w:r>
    </w:p>
    <w:p w14:paraId="2676FF8E" w14:textId="77777777" w:rsidR="002B46E6" w:rsidRPr="00EB58FB" w:rsidRDefault="002B46E6" w:rsidP="002B46E6">
      <w:pPr>
        <w:spacing w:line="10" w:lineRule="atLeast"/>
        <w:rPr>
          <w:sz w:val="20"/>
          <w:szCs w:val="20"/>
        </w:rPr>
      </w:pPr>
    </w:p>
    <w:p w14:paraId="3E369FB6" w14:textId="77777777" w:rsidR="002B46E6" w:rsidRPr="00EB58FB" w:rsidRDefault="002B46E6" w:rsidP="002B46E6">
      <w:pPr>
        <w:spacing w:line="10" w:lineRule="atLeast"/>
        <w:rPr>
          <w:sz w:val="20"/>
          <w:szCs w:val="20"/>
        </w:rPr>
      </w:pPr>
      <w:r w:rsidRPr="00EB58FB">
        <w:rPr>
          <w:sz w:val="20"/>
          <w:szCs w:val="20"/>
        </w:rPr>
        <w:t>1. Grab file</w:t>
      </w:r>
    </w:p>
    <w:p w14:paraId="5099DAA3" w14:textId="77777777" w:rsidR="002B46E6" w:rsidRPr="00EB58FB" w:rsidRDefault="002B46E6" w:rsidP="002B46E6">
      <w:pPr>
        <w:spacing w:line="10" w:lineRule="atLeast"/>
        <w:rPr>
          <w:sz w:val="20"/>
          <w:szCs w:val="20"/>
        </w:rPr>
      </w:pPr>
      <w:r w:rsidRPr="00EB58FB">
        <w:rPr>
          <w:sz w:val="20"/>
          <w:szCs w:val="20"/>
        </w:rPr>
        <w:t xml:space="preserve"> a.Download coreutils-7.6 to my home directory using:</w:t>
      </w:r>
    </w:p>
    <w:p w14:paraId="39659108"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wget ftp://ftp.gnu.org/gnu/coreutils/coreutils-7.6.tar.gz</w:t>
      </w:r>
    </w:p>
    <w:p w14:paraId="0879B661" w14:textId="77777777" w:rsidR="002B46E6" w:rsidRPr="00EB58FB" w:rsidRDefault="002B46E6" w:rsidP="002B46E6">
      <w:pPr>
        <w:spacing w:line="10" w:lineRule="atLeast"/>
        <w:rPr>
          <w:sz w:val="20"/>
          <w:szCs w:val="20"/>
        </w:rPr>
      </w:pPr>
    </w:p>
    <w:p w14:paraId="40564BE1" w14:textId="77777777" w:rsidR="002B46E6" w:rsidRPr="00EB58FB" w:rsidRDefault="002B46E6" w:rsidP="002B46E6">
      <w:pPr>
        <w:spacing w:line="10" w:lineRule="atLeast"/>
        <w:rPr>
          <w:sz w:val="20"/>
          <w:szCs w:val="20"/>
        </w:rPr>
      </w:pPr>
      <w:r w:rsidRPr="00EB58FB">
        <w:rPr>
          <w:sz w:val="20"/>
          <w:szCs w:val="20"/>
        </w:rPr>
        <w:t xml:space="preserve"> b.Untar and Unzip it using:</w:t>
      </w:r>
    </w:p>
    <w:p w14:paraId="49A9C9C2"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tar –xzvf coreutils-7.6.tar.gz </w:t>
      </w:r>
    </w:p>
    <w:p w14:paraId="11ADFB36" w14:textId="77777777" w:rsidR="002B46E6" w:rsidRPr="00EB58FB" w:rsidRDefault="002B46E6" w:rsidP="002B46E6">
      <w:pPr>
        <w:spacing w:line="10" w:lineRule="atLeast"/>
        <w:rPr>
          <w:sz w:val="20"/>
          <w:szCs w:val="20"/>
        </w:rPr>
      </w:pPr>
    </w:p>
    <w:p w14:paraId="5A8AF106" w14:textId="77777777" w:rsidR="002B46E6" w:rsidRPr="00EB58FB" w:rsidRDefault="002B46E6" w:rsidP="002B46E6">
      <w:pPr>
        <w:spacing w:line="10" w:lineRule="atLeast"/>
        <w:rPr>
          <w:sz w:val="20"/>
          <w:szCs w:val="20"/>
        </w:rPr>
      </w:pPr>
      <w:r w:rsidRPr="00EB58FB">
        <w:rPr>
          <w:sz w:val="20"/>
          <w:szCs w:val="20"/>
        </w:rPr>
        <w:t>2.Compile and install your copy of Coreutils into a temporary directory of your own. Note any problems you run into.</w:t>
      </w:r>
    </w:p>
    <w:p w14:paraId="1F4D6C0B" w14:textId="77777777" w:rsidR="002B46E6" w:rsidRPr="00EB58FB" w:rsidRDefault="002B46E6" w:rsidP="002B46E6">
      <w:pPr>
        <w:spacing w:line="10" w:lineRule="atLeast"/>
        <w:rPr>
          <w:sz w:val="20"/>
          <w:szCs w:val="20"/>
        </w:rPr>
      </w:pPr>
      <w:r w:rsidRPr="00EB58FB">
        <w:rPr>
          <w:sz w:val="20"/>
          <w:szCs w:val="20"/>
        </w:rPr>
        <w:t xml:space="preserve"> a.create a directory in the current working directory ~/lab3/coreutilsInstall</w:t>
      </w:r>
    </w:p>
    <w:p w14:paraId="783694F2" w14:textId="77777777" w:rsidR="002B46E6" w:rsidRPr="00EB58FB" w:rsidRDefault="002B46E6" w:rsidP="002B46E6">
      <w:pPr>
        <w:spacing w:line="10" w:lineRule="atLeast"/>
        <w:rPr>
          <w:sz w:val="20"/>
          <w:szCs w:val="20"/>
        </w:rPr>
      </w:pPr>
      <w:r w:rsidRPr="00EB58FB">
        <w:rPr>
          <w:sz w:val="20"/>
          <w:szCs w:val="20"/>
        </w:rPr>
        <w:tab/>
        <w:t xml:space="preserve"> mkdir coreutilsInstall</w:t>
      </w:r>
    </w:p>
    <w:p w14:paraId="60FCF588" w14:textId="77777777" w:rsidR="002B46E6" w:rsidRPr="00EB58FB" w:rsidRDefault="002B46E6" w:rsidP="002B46E6">
      <w:pPr>
        <w:spacing w:line="10" w:lineRule="atLeast"/>
        <w:rPr>
          <w:sz w:val="20"/>
          <w:szCs w:val="20"/>
        </w:rPr>
      </w:pPr>
      <w:r w:rsidRPr="00EB58FB">
        <w:rPr>
          <w:sz w:val="20"/>
          <w:szCs w:val="20"/>
        </w:rPr>
        <w:t xml:space="preserve"> b.configure the file and use the prefix flag so that when everything is done, it is put into the designated directory</w:t>
      </w:r>
    </w:p>
    <w:p w14:paraId="636458B7"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cd ./coreutils-7.6</w:t>
      </w:r>
    </w:p>
    <w:p w14:paraId="1BAC5D6B"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./configure --prefix=/u/eng/class/classefa/lab3/coreutilsInstall</w:t>
      </w:r>
    </w:p>
    <w:p w14:paraId="3E888BCB" w14:textId="77777777" w:rsidR="002B46E6" w:rsidRPr="00EB58FB" w:rsidRDefault="002B46E6" w:rsidP="002B46E6">
      <w:pPr>
        <w:spacing w:line="10" w:lineRule="atLeast"/>
        <w:rPr>
          <w:sz w:val="20"/>
          <w:szCs w:val="20"/>
        </w:rPr>
      </w:pPr>
      <w:r w:rsidRPr="00EB58FB">
        <w:rPr>
          <w:sz w:val="20"/>
          <w:szCs w:val="20"/>
        </w:rPr>
        <w:t xml:space="preserve"> c.compile the file</w:t>
      </w:r>
    </w:p>
    <w:p w14:paraId="1767ADE2"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make   </w:t>
      </w:r>
    </w:p>
    <w:p w14:paraId="7F868759" w14:textId="77777777" w:rsidR="002B46E6" w:rsidRPr="00EB58FB" w:rsidRDefault="002B46E6" w:rsidP="002B46E6">
      <w:pPr>
        <w:spacing w:line="10" w:lineRule="atLeast"/>
        <w:rPr>
          <w:sz w:val="20"/>
          <w:szCs w:val="20"/>
        </w:rPr>
      </w:pPr>
      <w:r w:rsidRPr="00EB58FB">
        <w:rPr>
          <w:sz w:val="20"/>
          <w:szCs w:val="20"/>
        </w:rPr>
        <w:tab/>
        <w:t xml:space="preserve">   make install</w:t>
      </w:r>
    </w:p>
    <w:p w14:paraId="67034FC6" w14:textId="77777777" w:rsidR="002B46E6" w:rsidRPr="00EB58FB" w:rsidRDefault="002B46E6" w:rsidP="002B46E6">
      <w:pPr>
        <w:spacing w:line="10" w:lineRule="atLeast"/>
        <w:rPr>
          <w:sz w:val="20"/>
          <w:szCs w:val="20"/>
        </w:rPr>
      </w:pPr>
    </w:p>
    <w:p w14:paraId="0518553F" w14:textId="77777777" w:rsidR="002B46E6" w:rsidRPr="00EB58FB" w:rsidRDefault="002B46E6" w:rsidP="002B46E6">
      <w:pPr>
        <w:spacing w:line="10" w:lineRule="atLeast"/>
        <w:rPr>
          <w:sz w:val="20"/>
          <w:szCs w:val="20"/>
        </w:rPr>
      </w:pPr>
      <w:r w:rsidRPr="00EB58FB">
        <w:rPr>
          <w:sz w:val="20"/>
          <w:szCs w:val="20"/>
        </w:rPr>
        <w:t>3.Reproduce the bug on your machine with the unmodified version of coreutils.</w:t>
      </w:r>
    </w:p>
    <w:p w14:paraId="118AFE19" w14:textId="77777777" w:rsidR="002B46E6" w:rsidRPr="00EB58FB" w:rsidRDefault="002B46E6" w:rsidP="002B46E6">
      <w:pPr>
        <w:spacing w:line="10" w:lineRule="atLeast"/>
        <w:rPr>
          <w:sz w:val="20"/>
          <w:szCs w:val="20"/>
        </w:rPr>
      </w:pPr>
      <w:r w:rsidRPr="00EB58FB">
        <w:rPr>
          <w:sz w:val="20"/>
          <w:szCs w:val="20"/>
        </w:rPr>
        <w:t xml:space="preserve"> a.generate the problematic locale</w:t>
      </w:r>
    </w:p>
    <w:p w14:paraId="1C42BF01"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export LC_ALL='en_US.UTF-8'</w:t>
      </w:r>
    </w:p>
    <w:p w14:paraId="47A64C80" w14:textId="77777777" w:rsidR="002B46E6" w:rsidRPr="00EB58FB" w:rsidRDefault="002B46E6" w:rsidP="002B46E6">
      <w:pPr>
        <w:spacing w:line="10" w:lineRule="atLeast"/>
        <w:rPr>
          <w:sz w:val="20"/>
          <w:szCs w:val="20"/>
        </w:rPr>
      </w:pPr>
      <w:r w:rsidRPr="00EB58FB">
        <w:rPr>
          <w:sz w:val="20"/>
          <w:szCs w:val="20"/>
        </w:rPr>
        <w:t xml:space="preserve"> b. reporduce the problem</w:t>
      </w:r>
    </w:p>
    <w:p w14:paraId="51D19ABF"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cd ..</w:t>
      </w:r>
    </w:p>
    <w:p w14:paraId="712A7FD4" w14:textId="77777777" w:rsidR="002B46E6" w:rsidRPr="00EB58FB" w:rsidRDefault="002B46E6" w:rsidP="002B46E6">
      <w:pPr>
        <w:spacing w:line="10" w:lineRule="atLeast"/>
        <w:rPr>
          <w:sz w:val="20"/>
          <w:szCs w:val="20"/>
        </w:rPr>
      </w:pPr>
      <w:r w:rsidRPr="00EB58FB">
        <w:rPr>
          <w:sz w:val="20"/>
          <w:szCs w:val="20"/>
        </w:rPr>
        <w:tab/>
        <w:t xml:space="preserve">    cd ./coreutilsInstall/bin</w:t>
      </w:r>
    </w:p>
    <w:p w14:paraId="0676DE2E" w14:textId="77777777" w:rsidR="002B46E6" w:rsidRPr="00EB58FB" w:rsidRDefault="002B46E6" w:rsidP="002B46E6">
      <w:pPr>
        <w:spacing w:line="10" w:lineRule="atLeast"/>
        <w:rPr>
          <w:sz w:val="20"/>
          <w:szCs w:val="20"/>
        </w:rPr>
      </w:pPr>
      <w:r w:rsidRPr="00EB58FB">
        <w:rPr>
          <w:sz w:val="20"/>
          <w:szCs w:val="20"/>
        </w:rPr>
        <w:tab/>
        <w:t xml:space="preserve">    ./ls -l /bin/bash</w:t>
      </w:r>
    </w:p>
    <w:p w14:paraId="19364F6C" w14:textId="77777777" w:rsidR="002B46E6" w:rsidRPr="00EB58FB" w:rsidRDefault="002B46E6" w:rsidP="002B46E6">
      <w:pPr>
        <w:spacing w:line="10" w:lineRule="atLeast"/>
        <w:rPr>
          <w:sz w:val="20"/>
          <w:szCs w:val="20"/>
        </w:rPr>
      </w:pPr>
      <w:r w:rsidRPr="00EB58FB">
        <w:rPr>
          <w:sz w:val="20"/>
          <w:szCs w:val="20"/>
        </w:rPr>
        <w:t xml:space="preserve"> the output gives us: -rwxr-xr-x 1 root root 960632 2017-08-03 06:36 /bin/bash</w:t>
      </w:r>
    </w:p>
    <w:p w14:paraId="5391AB5D" w14:textId="77777777" w:rsidR="002B46E6" w:rsidRPr="00EB58FB" w:rsidRDefault="002B46E6" w:rsidP="002B46E6">
      <w:pPr>
        <w:spacing w:line="10" w:lineRule="atLeast"/>
        <w:rPr>
          <w:sz w:val="20"/>
          <w:szCs w:val="20"/>
        </w:rPr>
      </w:pPr>
    </w:p>
    <w:p w14:paraId="1667F36B" w14:textId="77777777" w:rsidR="002B46E6" w:rsidRPr="00EB58FB" w:rsidRDefault="002B46E6" w:rsidP="002B46E6">
      <w:pPr>
        <w:spacing w:line="10" w:lineRule="atLeast"/>
        <w:rPr>
          <w:sz w:val="20"/>
          <w:szCs w:val="20"/>
        </w:rPr>
      </w:pPr>
      <w:r w:rsidRPr="00EB58FB">
        <w:rPr>
          <w:sz w:val="20"/>
          <w:szCs w:val="20"/>
        </w:rPr>
        <w:t>4.Use Emacs or Vim to apply Brady's patch.</w:t>
      </w:r>
    </w:p>
    <w:p w14:paraId="2CF2012D" w14:textId="77777777" w:rsidR="002B46E6" w:rsidRPr="00EB58FB" w:rsidRDefault="002B46E6" w:rsidP="002B46E6">
      <w:pPr>
        <w:spacing w:line="10" w:lineRule="atLeast"/>
        <w:rPr>
          <w:sz w:val="20"/>
          <w:szCs w:val="20"/>
        </w:rPr>
      </w:pPr>
      <w:r w:rsidRPr="00EB58FB">
        <w:rPr>
          <w:sz w:val="20"/>
          <w:szCs w:val="20"/>
        </w:rPr>
        <w:t xml:space="preserve"> a.create a patch that needs to be patched and copy the content on the webpage into it</w:t>
      </w:r>
    </w:p>
    <w:p w14:paraId="5B23E2C1"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vim patch_file</w:t>
      </w:r>
    </w:p>
    <w:p w14:paraId="0ABEE3ED" w14:textId="77777777" w:rsidR="002B46E6" w:rsidRPr="00EB58FB" w:rsidRDefault="002B46E6" w:rsidP="002B46E6">
      <w:pPr>
        <w:spacing w:line="10" w:lineRule="atLeast"/>
        <w:rPr>
          <w:sz w:val="20"/>
          <w:szCs w:val="20"/>
        </w:rPr>
      </w:pPr>
      <w:r w:rsidRPr="00EB58FB">
        <w:rPr>
          <w:sz w:val="20"/>
          <w:szCs w:val="20"/>
        </w:rPr>
        <w:tab/>
        <w:t xml:space="preserve">  //make copy from web page and change all directories in patch to ./ls.c</w:t>
      </w:r>
    </w:p>
    <w:p w14:paraId="583ABE75" w14:textId="77777777" w:rsidR="002B46E6" w:rsidRPr="00EB58FB" w:rsidRDefault="002B46E6" w:rsidP="002B46E6">
      <w:pPr>
        <w:spacing w:line="10" w:lineRule="atLeast"/>
        <w:rPr>
          <w:sz w:val="20"/>
          <w:szCs w:val="20"/>
        </w:rPr>
      </w:pPr>
      <w:r w:rsidRPr="00EB58FB">
        <w:rPr>
          <w:sz w:val="20"/>
          <w:szCs w:val="20"/>
        </w:rPr>
        <w:tab/>
        <w:t xml:space="preserve">  ZZ</w:t>
      </w:r>
    </w:p>
    <w:p w14:paraId="60A973A8" w14:textId="77777777" w:rsidR="002B46E6" w:rsidRPr="00EB58FB" w:rsidRDefault="002B46E6" w:rsidP="002B46E6">
      <w:pPr>
        <w:spacing w:line="10" w:lineRule="atLeast"/>
        <w:rPr>
          <w:sz w:val="20"/>
          <w:szCs w:val="20"/>
        </w:rPr>
      </w:pPr>
      <w:r w:rsidRPr="00EB58FB">
        <w:rPr>
          <w:sz w:val="20"/>
          <w:szCs w:val="20"/>
        </w:rPr>
        <w:lastRenderedPageBreak/>
        <w:t xml:space="preserve"> b.go to the folder</w:t>
      </w:r>
    </w:p>
    <w:p w14:paraId="5FC6D61C"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cd ../../coreutils-7.6/scr</w:t>
      </w:r>
    </w:p>
    <w:p w14:paraId="6A10E775" w14:textId="77777777" w:rsidR="002B46E6" w:rsidRPr="00EB58FB" w:rsidRDefault="002B46E6" w:rsidP="002B46E6">
      <w:pPr>
        <w:spacing w:line="10" w:lineRule="atLeast"/>
        <w:rPr>
          <w:sz w:val="20"/>
          <w:szCs w:val="20"/>
        </w:rPr>
      </w:pPr>
      <w:r w:rsidRPr="00EB58FB">
        <w:rPr>
          <w:sz w:val="20"/>
          <w:szCs w:val="20"/>
        </w:rPr>
        <w:t xml:space="preserve"> c.apply the patch to the file</w:t>
      </w:r>
    </w:p>
    <w:p w14:paraId="258C53F0"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patch -p0 &lt; patch_file</w:t>
      </w:r>
    </w:p>
    <w:p w14:paraId="137CEF43" w14:textId="77777777" w:rsidR="002B46E6" w:rsidRPr="00EB58FB" w:rsidRDefault="002B46E6" w:rsidP="002B46E6">
      <w:pPr>
        <w:spacing w:line="10" w:lineRule="atLeast"/>
        <w:rPr>
          <w:sz w:val="20"/>
          <w:szCs w:val="20"/>
        </w:rPr>
      </w:pPr>
      <w:r w:rsidRPr="00EB58FB">
        <w:rPr>
          <w:sz w:val="20"/>
          <w:szCs w:val="20"/>
        </w:rPr>
        <w:t xml:space="preserve">  -p0: strip the smallest prefix containing 0 keading slashes from each file name found in the patch.</w:t>
      </w:r>
    </w:p>
    <w:p w14:paraId="3AF3A559" w14:textId="77777777" w:rsidR="002B46E6" w:rsidRPr="00EB58FB" w:rsidRDefault="002B46E6" w:rsidP="002B46E6">
      <w:pPr>
        <w:spacing w:line="10" w:lineRule="atLeast"/>
        <w:rPr>
          <w:sz w:val="20"/>
          <w:szCs w:val="20"/>
        </w:rPr>
      </w:pPr>
      <w:r w:rsidRPr="00EB58FB">
        <w:rPr>
          <w:sz w:val="20"/>
          <w:szCs w:val="20"/>
        </w:rPr>
        <w:t xml:space="preserve">  after checking, the file is changed successfully</w:t>
      </w:r>
    </w:p>
    <w:p w14:paraId="301B102A" w14:textId="77777777" w:rsidR="002B46E6" w:rsidRPr="00EB58FB" w:rsidRDefault="002B46E6" w:rsidP="002B46E6">
      <w:pPr>
        <w:spacing w:line="10" w:lineRule="atLeast"/>
        <w:rPr>
          <w:sz w:val="20"/>
          <w:szCs w:val="20"/>
        </w:rPr>
      </w:pPr>
    </w:p>
    <w:p w14:paraId="1947E404" w14:textId="77777777" w:rsidR="002B46E6" w:rsidRPr="00EB58FB" w:rsidRDefault="002B46E6" w:rsidP="002B46E6">
      <w:pPr>
        <w:spacing w:line="10" w:lineRule="atLeast"/>
        <w:rPr>
          <w:sz w:val="20"/>
          <w:szCs w:val="20"/>
        </w:rPr>
      </w:pPr>
      <w:r w:rsidRPr="00EB58FB">
        <w:rPr>
          <w:sz w:val="20"/>
          <w:szCs w:val="20"/>
        </w:rPr>
        <w:t>5.Type the command make at the top level of your source tree, so that you build (but do not install) the fixed version.</w:t>
      </w:r>
    </w:p>
    <w:p w14:paraId="76032F3D" w14:textId="77777777" w:rsidR="002B46E6" w:rsidRPr="00EB58FB" w:rsidRDefault="002B46E6" w:rsidP="002B46E6">
      <w:pPr>
        <w:spacing w:line="10" w:lineRule="atLeast"/>
        <w:rPr>
          <w:sz w:val="20"/>
          <w:szCs w:val="20"/>
        </w:rPr>
      </w:pPr>
      <w:r w:rsidRPr="00EB58FB">
        <w:rPr>
          <w:sz w:val="20"/>
          <w:szCs w:val="20"/>
        </w:rPr>
        <w:t xml:space="preserve"> a.go back to the top level and remake it</w:t>
      </w:r>
    </w:p>
    <w:p w14:paraId="7338236E" w14:textId="77777777" w:rsidR="002B46E6" w:rsidRPr="00EB58FB" w:rsidRDefault="002B46E6" w:rsidP="002B46E6">
      <w:pPr>
        <w:spacing w:line="10" w:lineRule="atLeast"/>
        <w:rPr>
          <w:sz w:val="20"/>
          <w:szCs w:val="20"/>
        </w:rPr>
      </w:pPr>
      <w:r w:rsidRPr="00EB58FB">
        <w:rPr>
          <w:sz w:val="20"/>
          <w:szCs w:val="20"/>
        </w:rPr>
        <w:t xml:space="preserve">      </w:t>
      </w:r>
      <w:r w:rsidRPr="00EB58FB">
        <w:rPr>
          <w:sz w:val="20"/>
          <w:szCs w:val="20"/>
        </w:rPr>
        <w:tab/>
        <w:t xml:space="preserve">   cd ..</w:t>
      </w:r>
    </w:p>
    <w:p w14:paraId="4BB41EEF" w14:textId="77777777" w:rsidR="002B46E6" w:rsidRPr="00EB58FB" w:rsidRDefault="002B46E6" w:rsidP="002B46E6">
      <w:pPr>
        <w:spacing w:line="10" w:lineRule="atLeast"/>
        <w:rPr>
          <w:sz w:val="20"/>
          <w:szCs w:val="20"/>
        </w:rPr>
      </w:pPr>
      <w:r w:rsidRPr="00EB58FB">
        <w:rPr>
          <w:sz w:val="20"/>
          <w:szCs w:val="20"/>
        </w:rPr>
        <w:tab/>
        <w:t xml:space="preserve">   make</w:t>
      </w:r>
    </w:p>
    <w:p w14:paraId="581386EC" w14:textId="77777777" w:rsidR="002B46E6" w:rsidRPr="00EB58FB" w:rsidRDefault="002B46E6" w:rsidP="002B46E6">
      <w:pPr>
        <w:spacing w:line="10" w:lineRule="atLeast"/>
        <w:rPr>
          <w:sz w:val="20"/>
          <w:szCs w:val="20"/>
        </w:rPr>
      </w:pPr>
      <w:r w:rsidRPr="00EB58FB">
        <w:rPr>
          <w:sz w:val="20"/>
          <w:szCs w:val="20"/>
        </w:rPr>
        <w:t>6.Make sure your change fixes the bug, by testing that the modified ls works on your test case and that the installed ls doesn't. Test on a file that has been recently modified, and on a file that is at least a year old. You can use the touch command to artficially mark a file as being a year old.</w:t>
      </w:r>
    </w:p>
    <w:p w14:paraId="002BEC3F" w14:textId="77777777" w:rsidR="002B46E6" w:rsidRPr="00EB58FB" w:rsidRDefault="002B46E6" w:rsidP="002B46E6">
      <w:pPr>
        <w:spacing w:line="10" w:lineRule="atLeast"/>
        <w:rPr>
          <w:sz w:val="20"/>
          <w:szCs w:val="20"/>
        </w:rPr>
      </w:pPr>
      <w:r w:rsidRPr="00EB58FB">
        <w:rPr>
          <w:sz w:val="20"/>
          <w:szCs w:val="20"/>
        </w:rPr>
        <w:t xml:space="preserve"> a.go back to our lab folder and run the installed ls</w:t>
      </w:r>
    </w:p>
    <w:p w14:paraId="3012DE91" w14:textId="77777777" w:rsidR="002B46E6" w:rsidRPr="00EB58FB" w:rsidRDefault="002B46E6" w:rsidP="002B46E6">
      <w:pPr>
        <w:spacing w:line="10" w:lineRule="atLeast"/>
        <w:rPr>
          <w:sz w:val="20"/>
          <w:szCs w:val="20"/>
        </w:rPr>
      </w:pPr>
      <w:r w:rsidRPr="00EB58FB">
        <w:rPr>
          <w:sz w:val="20"/>
          <w:szCs w:val="20"/>
        </w:rPr>
        <w:t xml:space="preserve">      cd ..</w:t>
      </w:r>
    </w:p>
    <w:p w14:paraId="5EF12490" w14:textId="77777777" w:rsidR="002B46E6" w:rsidRPr="00EB58FB" w:rsidRDefault="002B46E6" w:rsidP="002B46E6">
      <w:pPr>
        <w:spacing w:line="10" w:lineRule="atLeast"/>
        <w:rPr>
          <w:sz w:val="20"/>
          <w:szCs w:val="20"/>
        </w:rPr>
      </w:pPr>
      <w:r w:rsidRPr="00EB58FB">
        <w:rPr>
          <w:sz w:val="20"/>
          <w:szCs w:val="20"/>
        </w:rPr>
        <w:t xml:space="preserve">      ./coreutilsInstall/bin/ls -l ./coreutils-7.6.tar.gz</w:t>
      </w:r>
    </w:p>
    <w:p w14:paraId="64147FE7" w14:textId="77777777" w:rsidR="002B46E6" w:rsidRPr="00EB58FB" w:rsidRDefault="002B46E6" w:rsidP="002B46E6">
      <w:pPr>
        <w:spacing w:line="10" w:lineRule="atLeast"/>
        <w:rPr>
          <w:sz w:val="20"/>
          <w:szCs w:val="20"/>
        </w:rPr>
      </w:pPr>
      <w:r w:rsidRPr="00EB58FB">
        <w:rPr>
          <w:sz w:val="20"/>
          <w:szCs w:val="20"/>
        </w:rPr>
        <w:t>this gives us: -rw-r--r-- 1 classefa class 10014650 2017-10-23 13:13 ./coreutils-7.6.tar.gz</w:t>
      </w:r>
    </w:p>
    <w:p w14:paraId="017BA7B9" w14:textId="77777777" w:rsidR="002B46E6" w:rsidRPr="00EB58FB" w:rsidRDefault="002B46E6" w:rsidP="002B46E6">
      <w:pPr>
        <w:spacing w:line="10" w:lineRule="atLeast"/>
        <w:rPr>
          <w:sz w:val="20"/>
          <w:szCs w:val="20"/>
        </w:rPr>
      </w:pPr>
    </w:p>
    <w:p w14:paraId="7FDE1FC5" w14:textId="77777777" w:rsidR="002B46E6" w:rsidRPr="00EB58FB" w:rsidRDefault="002B46E6" w:rsidP="002B46E6">
      <w:pPr>
        <w:spacing w:line="10" w:lineRule="atLeast"/>
        <w:rPr>
          <w:sz w:val="20"/>
          <w:szCs w:val="20"/>
        </w:rPr>
      </w:pPr>
      <w:r w:rsidRPr="00EB58FB">
        <w:rPr>
          <w:sz w:val="20"/>
          <w:szCs w:val="20"/>
        </w:rPr>
        <w:t xml:space="preserve"> b. run the modified ls</w:t>
      </w:r>
    </w:p>
    <w:p w14:paraId="0775D849" w14:textId="77777777" w:rsidR="002B46E6" w:rsidRPr="00EB58FB" w:rsidRDefault="002B46E6" w:rsidP="002B46E6">
      <w:pPr>
        <w:spacing w:line="10" w:lineRule="atLeast"/>
        <w:rPr>
          <w:sz w:val="20"/>
          <w:szCs w:val="20"/>
        </w:rPr>
      </w:pPr>
      <w:r w:rsidRPr="00EB58FB">
        <w:rPr>
          <w:sz w:val="20"/>
          <w:szCs w:val="20"/>
        </w:rPr>
        <w:t xml:space="preserve">      ./coreutils-7.6/src/ls -l ./coreutils-7.6.tar.gz</w:t>
      </w:r>
    </w:p>
    <w:p w14:paraId="4EF71002" w14:textId="77777777" w:rsidR="002B46E6" w:rsidRPr="00EB58FB" w:rsidRDefault="002B46E6" w:rsidP="002B46E6">
      <w:pPr>
        <w:spacing w:line="10" w:lineRule="atLeast"/>
        <w:rPr>
          <w:sz w:val="20"/>
          <w:szCs w:val="20"/>
        </w:rPr>
      </w:pPr>
      <w:r w:rsidRPr="00EB58FB">
        <w:rPr>
          <w:sz w:val="20"/>
          <w:szCs w:val="20"/>
        </w:rPr>
        <w:t>this gives us: -rw-r--r-- 1 classefa class 10014650 Oct 23 13:13 ./coreutils-7.6.tar.gz</w:t>
      </w:r>
    </w:p>
    <w:p w14:paraId="772DEBFF" w14:textId="77777777" w:rsidR="002B46E6" w:rsidRPr="00EB58FB" w:rsidRDefault="002B46E6" w:rsidP="002B46E6">
      <w:pPr>
        <w:spacing w:line="10" w:lineRule="atLeast"/>
        <w:rPr>
          <w:sz w:val="20"/>
          <w:szCs w:val="20"/>
        </w:rPr>
      </w:pPr>
    </w:p>
    <w:p w14:paraId="37C39C95" w14:textId="77777777" w:rsidR="002B46E6" w:rsidRPr="00EB58FB" w:rsidRDefault="002B46E6" w:rsidP="002B46E6">
      <w:pPr>
        <w:spacing w:line="10" w:lineRule="atLeast"/>
        <w:rPr>
          <w:sz w:val="20"/>
          <w:szCs w:val="20"/>
        </w:rPr>
      </w:pPr>
      <w:r w:rsidRPr="00EB58FB">
        <w:rPr>
          <w:sz w:val="20"/>
          <w:szCs w:val="20"/>
        </w:rPr>
        <w:t xml:space="preserve"> c. make a file at least a year old by touching</w:t>
      </w:r>
    </w:p>
    <w:p w14:paraId="665ADF36" w14:textId="77777777" w:rsidR="002B46E6" w:rsidRPr="00EB58FB" w:rsidRDefault="002B46E6" w:rsidP="002B46E6">
      <w:pPr>
        <w:spacing w:line="10" w:lineRule="atLeast"/>
        <w:rPr>
          <w:sz w:val="20"/>
          <w:szCs w:val="20"/>
        </w:rPr>
      </w:pPr>
      <w:r w:rsidRPr="00EB58FB">
        <w:rPr>
          <w:sz w:val="20"/>
          <w:szCs w:val="20"/>
        </w:rPr>
        <w:t xml:space="preserve">      touch -t 0808080000 coreutils-7.6.tar.gz</w:t>
      </w:r>
    </w:p>
    <w:p w14:paraId="473207B6" w14:textId="77777777" w:rsidR="002B46E6" w:rsidRPr="00EB58FB" w:rsidRDefault="002B46E6" w:rsidP="002B46E6">
      <w:pPr>
        <w:spacing w:line="10" w:lineRule="atLeast"/>
        <w:rPr>
          <w:sz w:val="20"/>
          <w:szCs w:val="20"/>
        </w:rPr>
      </w:pPr>
      <w:r w:rsidRPr="00EB58FB">
        <w:rPr>
          <w:sz w:val="20"/>
          <w:szCs w:val="20"/>
        </w:rPr>
        <w:t xml:space="preserve"> d. test the installed ls</w:t>
      </w:r>
    </w:p>
    <w:p w14:paraId="655EBCF0" w14:textId="77777777" w:rsidR="002B46E6" w:rsidRPr="00EB58FB" w:rsidRDefault="002B46E6" w:rsidP="002B46E6">
      <w:pPr>
        <w:spacing w:line="10" w:lineRule="atLeast"/>
        <w:rPr>
          <w:sz w:val="20"/>
          <w:szCs w:val="20"/>
        </w:rPr>
      </w:pPr>
      <w:r w:rsidRPr="00EB58FB">
        <w:rPr>
          <w:sz w:val="20"/>
          <w:szCs w:val="20"/>
        </w:rPr>
        <w:t xml:space="preserve">      ./coreutilsInstall/bin/ls</w:t>
      </w:r>
      <w:r w:rsidRPr="00EB58FB">
        <w:rPr>
          <w:sz w:val="20"/>
          <w:szCs w:val="20"/>
        </w:rPr>
        <w:tab/>
        <w:t>-l ./coreutils-7.6.tar.gz</w:t>
      </w:r>
    </w:p>
    <w:p w14:paraId="7E832BA2" w14:textId="77777777" w:rsidR="002B46E6" w:rsidRPr="00EB58FB" w:rsidRDefault="002B46E6" w:rsidP="002B46E6">
      <w:pPr>
        <w:spacing w:line="10" w:lineRule="atLeast"/>
        <w:rPr>
          <w:sz w:val="20"/>
          <w:szCs w:val="20"/>
        </w:rPr>
      </w:pPr>
      <w:r w:rsidRPr="00EB58FB">
        <w:rPr>
          <w:sz w:val="20"/>
          <w:szCs w:val="20"/>
        </w:rPr>
        <w:t>this gives us: -rw-r--r-- 1 classefa class 10014650 2008-08-08 00:00 ./coreutils-7.6.tar.gz</w:t>
      </w:r>
    </w:p>
    <w:p w14:paraId="092DEE00" w14:textId="77777777" w:rsidR="002B46E6" w:rsidRPr="00EB58FB" w:rsidRDefault="002B46E6" w:rsidP="002B46E6">
      <w:pPr>
        <w:spacing w:line="10" w:lineRule="atLeast"/>
        <w:rPr>
          <w:sz w:val="20"/>
          <w:szCs w:val="20"/>
        </w:rPr>
      </w:pPr>
      <w:r w:rsidRPr="00EB58FB">
        <w:rPr>
          <w:sz w:val="20"/>
          <w:szCs w:val="20"/>
        </w:rPr>
        <w:t xml:space="preserve"> e. test the modified ls</w:t>
      </w:r>
    </w:p>
    <w:p w14:paraId="42102B20" w14:textId="77777777" w:rsidR="002B46E6" w:rsidRPr="00EB58FB" w:rsidRDefault="002B46E6" w:rsidP="002B46E6">
      <w:pPr>
        <w:spacing w:line="10" w:lineRule="atLeast"/>
        <w:rPr>
          <w:sz w:val="20"/>
          <w:szCs w:val="20"/>
        </w:rPr>
      </w:pPr>
      <w:r w:rsidRPr="00EB58FB">
        <w:rPr>
          <w:sz w:val="20"/>
          <w:szCs w:val="20"/>
        </w:rPr>
        <w:t xml:space="preserve">      ./coreutils-7.6/src/ls -l ./coreutils-7.6.tar.gz</w:t>
      </w:r>
    </w:p>
    <w:p w14:paraId="01533C27" w14:textId="77777777" w:rsidR="002B46E6" w:rsidRPr="00EB58FB" w:rsidRDefault="002B46E6" w:rsidP="002B46E6">
      <w:pPr>
        <w:spacing w:line="10" w:lineRule="atLeast"/>
        <w:rPr>
          <w:sz w:val="20"/>
          <w:szCs w:val="20"/>
        </w:rPr>
      </w:pPr>
      <w:r w:rsidRPr="00EB58FB">
        <w:rPr>
          <w:sz w:val="20"/>
          <w:szCs w:val="20"/>
        </w:rPr>
        <w:t>this gives us: -rw-r--r-- 1 classefa class 10014650 Aug  8  2008 ./coreutils-7.6.tar.gz</w:t>
      </w:r>
    </w:p>
    <w:p w14:paraId="71374941" w14:textId="77777777" w:rsidR="002B46E6" w:rsidRPr="00EB58FB" w:rsidRDefault="002B46E6" w:rsidP="002B46E6">
      <w:pPr>
        <w:spacing w:line="10" w:lineRule="atLeast"/>
        <w:rPr>
          <w:sz w:val="20"/>
          <w:szCs w:val="20"/>
        </w:rPr>
      </w:pPr>
    </w:p>
    <w:p w14:paraId="71023F71" w14:textId="77777777" w:rsidR="002B46E6" w:rsidRPr="00EB58FB" w:rsidRDefault="002B46E6" w:rsidP="002B46E6">
      <w:pPr>
        <w:spacing w:line="10" w:lineRule="atLeast"/>
        <w:rPr>
          <w:sz w:val="20"/>
          <w:szCs w:val="20"/>
        </w:rPr>
      </w:pPr>
      <w:r w:rsidRPr="00EB58FB">
        <w:rPr>
          <w:sz w:val="20"/>
          <w:szCs w:val="20"/>
        </w:rPr>
        <w:t>we can see that the modified version will always give us the correct answer.</w:t>
      </w:r>
    </w:p>
    <w:p w14:paraId="5184979D" w14:textId="77777777" w:rsidR="003D3FCA" w:rsidRPr="00EB58FB" w:rsidRDefault="003D3FCA" w:rsidP="00D4541A">
      <w:pPr>
        <w:spacing w:line="10" w:lineRule="atLeast"/>
        <w:rPr>
          <w:sz w:val="20"/>
          <w:szCs w:val="20"/>
        </w:rPr>
      </w:pPr>
    </w:p>
    <w:p w14:paraId="7E48CEF4" w14:textId="42BBBE9C" w:rsidR="002B46E6" w:rsidRPr="00EB58FB" w:rsidRDefault="002B46E6" w:rsidP="00D4541A">
      <w:pPr>
        <w:spacing w:line="10" w:lineRule="atLeast"/>
        <w:rPr>
          <w:b/>
          <w:sz w:val="20"/>
          <w:szCs w:val="20"/>
        </w:rPr>
      </w:pPr>
      <w:r w:rsidRPr="00EB58FB">
        <w:rPr>
          <w:b/>
          <w:sz w:val="20"/>
          <w:szCs w:val="20"/>
        </w:rPr>
        <w:t>Hw3.txt</w:t>
      </w:r>
    </w:p>
    <w:p w14:paraId="06EA2FE3" w14:textId="77777777" w:rsidR="002B46E6" w:rsidRPr="00EB58FB" w:rsidRDefault="002B46E6" w:rsidP="002B46E6">
      <w:pPr>
        <w:spacing w:line="10" w:lineRule="atLeast"/>
        <w:rPr>
          <w:sz w:val="20"/>
          <w:szCs w:val="20"/>
        </w:rPr>
      </w:pPr>
      <w:r w:rsidRPr="00EB58FB">
        <w:rPr>
          <w:sz w:val="20"/>
          <w:szCs w:val="20"/>
        </w:rPr>
        <w:t>Q1. Why did Brady's patch remove the line "case_long_iso_time_style:"? Was it necessary to remove that line? Explain.</w:t>
      </w:r>
    </w:p>
    <w:p w14:paraId="613BB8F5" w14:textId="77777777" w:rsidR="002B46E6" w:rsidRPr="00EB58FB" w:rsidRDefault="002B46E6" w:rsidP="002B46E6">
      <w:pPr>
        <w:spacing w:line="10" w:lineRule="atLeast"/>
        <w:rPr>
          <w:sz w:val="20"/>
          <w:szCs w:val="20"/>
        </w:rPr>
      </w:pPr>
    </w:p>
    <w:p w14:paraId="4B337EA3" w14:textId="77777777" w:rsidR="002B46E6" w:rsidRPr="00EB58FB" w:rsidRDefault="002B46E6" w:rsidP="002B46E6">
      <w:pPr>
        <w:spacing w:line="10" w:lineRule="atLeast"/>
        <w:rPr>
          <w:sz w:val="20"/>
          <w:szCs w:val="20"/>
        </w:rPr>
      </w:pPr>
      <w:r w:rsidRPr="00EB58FB">
        <w:rPr>
          <w:sz w:val="20"/>
          <w:szCs w:val="20"/>
        </w:rPr>
        <w:t>A1. This line is a part of the goto command. But the goto command in 'ls.c' is deleted in the patch, we should then remove it.</w:t>
      </w:r>
    </w:p>
    <w:p w14:paraId="118E167F" w14:textId="77777777" w:rsidR="002B46E6" w:rsidRPr="00EB58FB" w:rsidRDefault="002B46E6" w:rsidP="002B46E6">
      <w:pPr>
        <w:spacing w:line="10" w:lineRule="atLeast"/>
        <w:rPr>
          <w:sz w:val="20"/>
          <w:szCs w:val="20"/>
        </w:rPr>
      </w:pPr>
      <w:r w:rsidRPr="00EB58FB">
        <w:rPr>
          <w:sz w:val="20"/>
          <w:szCs w:val="20"/>
        </w:rPr>
        <w:t xml:space="preserve">    But it was unnecessary to remove it because it does nothing. The compiler will ignore it.</w:t>
      </w:r>
    </w:p>
    <w:p w14:paraId="1301D377" w14:textId="77777777" w:rsidR="002B46E6" w:rsidRPr="00EB58FB" w:rsidRDefault="002B46E6" w:rsidP="002B46E6">
      <w:pPr>
        <w:spacing w:line="10" w:lineRule="atLeast"/>
        <w:rPr>
          <w:sz w:val="20"/>
          <w:szCs w:val="20"/>
        </w:rPr>
      </w:pPr>
    </w:p>
    <w:p w14:paraId="481A4117" w14:textId="77777777" w:rsidR="002B46E6" w:rsidRPr="00EB58FB" w:rsidRDefault="002B46E6" w:rsidP="002B46E6">
      <w:pPr>
        <w:spacing w:line="10" w:lineRule="atLeast"/>
        <w:rPr>
          <w:sz w:val="20"/>
          <w:szCs w:val="20"/>
        </w:rPr>
      </w:pPr>
      <w:r w:rsidRPr="00EB58FB">
        <w:rPr>
          <w:sz w:val="20"/>
          <w:szCs w:val="20"/>
        </w:rPr>
        <w:t>Q2. If your company adopts this patched version of Coreutils instead of the default one, what else should you watch out for? Might this new version of Coreutils introduce other problems with your application, perhaps in countries where users don't speak English and don't understand English-format dates?</w:t>
      </w:r>
    </w:p>
    <w:p w14:paraId="323FE66C" w14:textId="77777777" w:rsidR="002B46E6" w:rsidRPr="00EB58FB" w:rsidRDefault="002B46E6" w:rsidP="002B46E6">
      <w:pPr>
        <w:spacing w:line="10" w:lineRule="atLeast"/>
        <w:rPr>
          <w:sz w:val="20"/>
          <w:szCs w:val="20"/>
        </w:rPr>
      </w:pPr>
    </w:p>
    <w:p w14:paraId="5877999F" w14:textId="77777777" w:rsidR="002B46E6" w:rsidRPr="00EB58FB" w:rsidRDefault="002B46E6" w:rsidP="002B46E6">
      <w:pPr>
        <w:spacing w:line="10" w:lineRule="atLeast"/>
        <w:rPr>
          <w:sz w:val="20"/>
          <w:szCs w:val="20"/>
        </w:rPr>
      </w:pPr>
      <w:r w:rsidRPr="00EB58FB">
        <w:rPr>
          <w:sz w:val="20"/>
          <w:szCs w:val="20"/>
        </w:rPr>
        <w:t>A2. We should watch out for the languge. For non-english speaking countries, the patch may misplace the formatting of displayed dates. Also, if there is no proper translation, people in those area may not understand the result displayed by ls -l.</w:t>
      </w:r>
    </w:p>
    <w:p w14:paraId="7F4D412C" w14:textId="77777777" w:rsidR="002B46E6" w:rsidRPr="00EB58FB" w:rsidRDefault="002B46E6" w:rsidP="002B46E6">
      <w:pPr>
        <w:spacing w:line="10" w:lineRule="atLeast"/>
        <w:rPr>
          <w:sz w:val="20"/>
          <w:szCs w:val="20"/>
        </w:rPr>
      </w:pPr>
    </w:p>
    <w:p w14:paraId="51CA4213" w14:textId="77777777" w:rsidR="002B46E6" w:rsidRPr="00EB58FB" w:rsidRDefault="002B46E6" w:rsidP="002B46E6">
      <w:pPr>
        <w:spacing w:line="10" w:lineRule="atLeast"/>
        <w:rPr>
          <w:sz w:val="20"/>
          <w:szCs w:val="20"/>
        </w:rPr>
      </w:pPr>
      <w:r w:rsidRPr="00EB58FB">
        <w:rPr>
          <w:sz w:val="20"/>
          <w:szCs w:val="20"/>
        </w:rPr>
        <w:t>Q3. What happens when this script is invoked on an empty file like /dev/null, and why?</w:t>
      </w:r>
    </w:p>
    <w:p w14:paraId="5755ADF0" w14:textId="77777777" w:rsidR="002B46E6" w:rsidRPr="00EB58FB" w:rsidRDefault="002B46E6" w:rsidP="002B46E6">
      <w:pPr>
        <w:spacing w:line="10" w:lineRule="atLeast"/>
        <w:rPr>
          <w:sz w:val="20"/>
          <w:szCs w:val="20"/>
        </w:rPr>
      </w:pPr>
    </w:p>
    <w:p w14:paraId="0CFEC4A1" w14:textId="77777777" w:rsidR="002B46E6" w:rsidRPr="00EB58FB" w:rsidRDefault="002B46E6" w:rsidP="002B46E6">
      <w:pPr>
        <w:spacing w:line="10" w:lineRule="atLeast"/>
        <w:rPr>
          <w:sz w:val="20"/>
          <w:szCs w:val="20"/>
        </w:rPr>
      </w:pPr>
      <w:r w:rsidRPr="00EB58FB">
        <w:rPr>
          <w:sz w:val="20"/>
          <w:szCs w:val="20"/>
        </w:rPr>
        <w:t>A3. If we try randline on an empty file, we'll get an IndexError when we call the chooseline() function, because in the original code, under the condition of numlines &lt; 0, we get this error.</w:t>
      </w:r>
    </w:p>
    <w:p w14:paraId="24CA124E" w14:textId="77777777" w:rsidR="002B46E6" w:rsidRPr="00EB58FB" w:rsidRDefault="002B46E6" w:rsidP="002B46E6">
      <w:pPr>
        <w:spacing w:line="10" w:lineRule="atLeast"/>
        <w:rPr>
          <w:sz w:val="20"/>
          <w:szCs w:val="20"/>
        </w:rPr>
      </w:pPr>
    </w:p>
    <w:p w14:paraId="772D0E8D" w14:textId="77777777" w:rsidR="002B46E6" w:rsidRPr="00EB58FB" w:rsidRDefault="002B46E6" w:rsidP="002B46E6">
      <w:pPr>
        <w:spacing w:line="10" w:lineRule="atLeast"/>
        <w:rPr>
          <w:sz w:val="20"/>
          <w:szCs w:val="20"/>
        </w:rPr>
      </w:pPr>
      <w:r w:rsidRPr="00EB58FB">
        <w:rPr>
          <w:sz w:val="20"/>
          <w:szCs w:val="20"/>
        </w:rPr>
        <w:lastRenderedPageBreak/>
        <w:t>Q4. What happens when this script is invoked with Python 3 rather than Python 2, and why?</w:t>
      </w:r>
    </w:p>
    <w:p w14:paraId="16943DB9" w14:textId="77777777" w:rsidR="002B46E6" w:rsidRPr="00EB58FB" w:rsidRDefault="002B46E6" w:rsidP="002B46E6">
      <w:pPr>
        <w:spacing w:line="10" w:lineRule="atLeast"/>
        <w:rPr>
          <w:sz w:val="20"/>
          <w:szCs w:val="20"/>
        </w:rPr>
      </w:pPr>
    </w:p>
    <w:p w14:paraId="5010977B" w14:textId="77777777" w:rsidR="002B46E6" w:rsidRPr="00EB58FB" w:rsidRDefault="002B46E6" w:rsidP="002B46E6">
      <w:pPr>
        <w:spacing w:line="10" w:lineRule="atLeast"/>
        <w:rPr>
          <w:sz w:val="20"/>
          <w:szCs w:val="20"/>
        </w:rPr>
      </w:pPr>
      <w:r w:rsidRPr="00EB58FB">
        <w:rPr>
          <w:sz w:val="20"/>
          <w:szCs w:val="20"/>
        </w:rPr>
        <w:t>A4.</w:t>
      </w:r>
    </w:p>
    <w:p w14:paraId="27902925" w14:textId="77777777" w:rsidR="002B46E6" w:rsidRPr="00EB58FB" w:rsidRDefault="002B46E6" w:rsidP="002B46E6">
      <w:pPr>
        <w:spacing w:line="10" w:lineRule="atLeast"/>
        <w:rPr>
          <w:sz w:val="20"/>
          <w:szCs w:val="20"/>
        </w:rPr>
      </w:pPr>
      <w:r w:rsidRPr="00EB58FB">
        <w:rPr>
          <w:sz w:val="20"/>
          <w:szCs w:val="20"/>
        </w:rPr>
        <w:t>File "randline.py", line 65</w:t>
      </w:r>
    </w:p>
    <w:p w14:paraId="608733A7" w14:textId="77777777" w:rsidR="002B46E6" w:rsidRPr="00EB58FB" w:rsidRDefault="002B46E6" w:rsidP="002B46E6">
      <w:pPr>
        <w:spacing w:line="10" w:lineRule="atLeast"/>
        <w:rPr>
          <w:sz w:val="20"/>
          <w:szCs w:val="20"/>
        </w:rPr>
      </w:pPr>
      <w:r w:rsidRPr="00EB58FB">
        <w:rPr>
          <w:sz w:val="20"/>
          <w:szCs w:val="20"/>
        </w:rPr>
        <w:t xml:space="preserve">    except IOError as (errno, strerror):</w:t>
      </w:r>
    </w:p>
    <w:p w14:paraId="3DD564E3" w14:textId="77777777" w:rsidR="002B46E6" w:rsidRPr="00EB58FB" w:rsidRDefault="002B46E6" w:rsidP="002B46E6">
      <w:pPr>
        <w:spacing w:line="10" w:lineRule="atLeast"/>
        <w:rPr>
          <w:sz w:val="20"/>
          <w:szCs w:val="20"/>
        </w:rPr>
      </w:pPr>
      <w:r w:rsidRPr="00EB58FB">
        <w:rPr>
          <w:sz w:val="20"/>
          <w:szCs w:val="20"/>
        </w:rPr>
        <w:t xml:space="preserve">                          ^</w:t>
      </w:r>
    </w:p>
    <w:p w14:paraId="3E8C1C6D" w14:textId="77777777" w:rsidR="002B46E6" w:rsidRPr="00EB58FB" w:rsidRDefault="002B46E6" w:rsidP="002B46E6">
      <w:pPr>
        <w:spacing w:line="10" w:lineRule="atLeast"/>
        <w:rPr>
          <w:sz w:val="20"/>
          <w:szCs w:val="20"/>
        </w:rPr>
      </w:pPr>
      <w:r w:rsidRPr="00EB58FB">
        <w:rPr>
          <w:sz w:val="20"/>
          <w:szCs w:val="20"/>
        </w:rPr>
        <w:t>SyntaxError: invalid syntax</w:t>
      </w:r>
    </w:p>
    <w:p w14:paraId="202B51C6" w14:textId="77777777" w:rsidR="002B46E6" w:rsidRPr="00EB58FB" w:rsidRDefault="002B46E6" w:rsidP="002B46E6">
      <w:pPr>
        <w:spacing w:line="10" w:lineRule="atLeast"/>
        <w:rPr>
          <w:sz w:val="20"/>
          <w:szCs w:val="20"/>
        </w:rPr>
      </w:pPr>
    </w:p>
    <w:p w14:paraId="38ECDA0B" w14:textId="77777777" w:rsidR="002B46E6" w:rsidRPr="00EB58FB" w:rsidRDefault="002B46E6" w:rsidP="002B46E6">
      <w:pPr>
        <w:spacing w:line="10" w:lineRule="atLeast"/>
        <w:rPr>
          <w:sz w:val="20"/>
          <w:szCs w:val="20"/>
        </w:rPr>
      </w:pPr>
      <w:r w:rsidRPr="00EB58FB">
        <w:rPr>
          <w:sz w:val="20"/>
          <w:szCs w:val="20"/>
        </w:rPr>
        <w:t>This happen because python3 made some change based on python2, and this also changed the corresponding syntax.</w:t>
      </w:r>
    </w:p>
    <w:p w14:paraId="54EDD2C5" w14:textId="77777777" w:rsidR="002B46E6" w:rsidRPr="00EB58FB" w:rsidRDefault="002B46E6" w:rsidP="00D4541A">
      <w:pPr>
        <w:spacing w:line="10" w:lineRule="atLeast"/>
        <w:rPr>
          <w:sz w:val="20"/>
          <w:szCs w:val="20"/>
        </w:rPr>
      </w:pPr>
    </w:p>
    <w:p w14:paraId="7175ABEA" w14:textId="345B8C26" w:rsidR="002B46E6" w:rsidRPr="00EB58FB" w:rsidRDefault="002B46E6" w:rsidP="00D4541A">
      <w:pPr>
        <w:spacing w:line="10" w:lineRule="atLeast"/>
        <w:rPr>
          <w:b/>
          <w:sz w:val="20"/>
          <w:szCs w:val="20"/>
        </w:rPr>
      </w:pPr>
      <w:r w:rsidRPr="00EB58FB">
        <w:rPr>
          <w:b/>
          <w:sz w:val="20"/>
          <w:szCs w:val="20"/>
        </w:rPr>
        <w:t>Comm.py</w:t>
      </w:r>
    </w:p>
    <w:p w14:paraId="3CB40A6C" w14:textId="77777777" w:rsidR="002B46E6" w:rsidRPr="00EB58FB" w:rsidRDefault="002B46E6" w:rsidP="002B46E6">
      <w:pPr>
        <w:spacing w:line="10" w:lineRule="atLeast"/>
        <w:rPr>
          <w:sz w:val="20"/>
          <w:szCs w:val="20"/>
        </w:rPr>
      </w:pPr>
      <w:r w:rsidRPr="00EB58FB">
        <w:rPr>
          <w:sz w:val="20"/>
          <w:szCs w:val="20"/>
        </w:rPr>
        <w:t>#!/usr/bin/python</w:t>
      </w:r>
    </w:p>
    <w:p w14:paraId="6200A7C6" w14:textId="77777777" w:rsidR="002B46E6" w:rsidRPr="00EB58FB" w:rsidRDefault="002B46E6" w:rsidP="002B46E6">
      <w:pPr>
        <w:spacing w:line="10" w:lineRule="atLeast"/>
        <w:rPr>
          <w:sz w:val="20"/>
          <w:szCs w:val="20"/>
        </w:rPr>
      </w:pPr>
    </w:p>
    <w:p w14:paraId="4E314F44" w14:textId="77777777" w:rsidR="002B46E6" w:rsidRPr="00EB58FB" w:rsidRDefault="002B46E6" w:rsidP="002B46E6">
      <w:pPr>
        <w:spacing w:line="10" w:lineRule="atLeast"/>
        <w:rPr>
          <w:sz w:val="20"/>
          <w:szCs w:val="20"/>
        </w:rPr>
      </w:pPr>
      <w:r w:rsidRPr="00EB58FB">
        <w:rPr>
          <w:sz w:val="20"/>
          <w:szCs w:val="20"/>
        </w:rPr>
        <w:t>"""</w:t>
      </w:r>
    </w:p>
    <w:p w14:paraId="54BAB29A" w14:textId="77777777" w:rsidR="002B46E6" w:rsidRPr="00EB58FB" w:rsidRDefault="002B46E6" w:rsidP="002B46E6">
      <w:pPr>
        <w:spacing w:line="10" w:lineRule="atLeast"/>
        <w:rPr>
          <w:sz w:val="20"/>
          <w:szCs w:val="20"/>
        </w:rPr>
      </w:pPr>
      <w:r w:rsidRPr="00EB58FB">
        <w:rPr>
          <w:sz w:val="20"/>
          <w:szCs w:val="20"/>
        </w:rPr>
        <w:t>Output lines selected randomly from a file</w:t>
      </w:r>
    </w:p>
    <w:p w14:paraId="1962A20D" w14:textId="77777777" w:rsidR="002B46E6" w:rsidRPr="00EB58FB" w:rsidRDefault="002B46E6" w:rsidP="002B46E6">
      <w:pPr>
        <w:spacing w:line="10" w:lineRule="atLeast"/>
        <w:rPr>
          <w:sz w:val="20"/>
          <w:szCs w:val="20"/>
        </w:rPr>
      </w:pPr>
      <w:r w:rsidRPr="00EB58FB">
        <w:rPr>
          <w:sz w:val="20"/>
          <w:szCs w:val="20"/>
        </w:rPr>
        <w:t>Copyright 2005, 2007 Paul Eggert.</w:t>
      </w:r>
    </w:p>
    <w:p w14:paraId="77EF99F8" w14:textId="77777777" w:rsidR="002B46E6" w:rsidRPr="00EB58FB" w:rsidRDefault="002B46E6" w:rsidP="002B46E6">
      <w:pPr>
        <w:spacing w:line="10" w:lineRule="atLeast"/>
        <w:rPr>
          <w:sz w:val="20"/>
          <w:szCs w:val="20"/>
        </w:rPr>
      </w:pPr>
      <w:r w:rsidRPr="00EB58FB">
        <w:rPr>
          <w:sz w:val="20"/>
          <w:szCs w:val="20"/>
        </w:rPr>
        <w:t>Copyright 2010 Darrell Benjamin Carbajal.</w:t>
      </w:r>
    </w:p>
    <w:p w14:paraId="3DF2C9B6" w14:textId="77777777" w:rsidR="002B46E6" w:rsidRPr="00EB58FB" w:rsidRDefault="002B46E6" w:rsidP="002B46E6">
      <w:pPr>
        <w:spacing w:line="10" w:lineRule="atLeast"/>
        <w:rPr>
          <w:sz w:val="20"/>
          <w:szCs w:val="20"/>
        </w:rPr>
      </w:pPr>
      <w:r w:rsidRPr="00EB58FB">
        <w:rPr>
          <w:sz w:val="20"/>
          <w:szCs w:val="20"/>
        </w:rPr>
        <w:t>This program is free software: you can redistribute it and/or modify</w:t>
      </w:r>
    </w:p>
    <w:p w14:paraId="26312675" w14:textId="77777777" w:rsidR="002B46E6" w:rsidRPr="00EB58FB" w:rsidRDefault="002B46E6" w:rsidP="002B46E6">
      <w:pPr>
        <w:spacing w:line="10" w:lineRule="atLeast"/>
        <w:rPr>
          <w:sz w:val="20"/>
          <w:szCs w:val="20"/>
        </w:rPr>
      </w:pPr>
      <w:r w:rsidRPr="00EB58FB">
        <w:rPr>
          <w:sz w:val="20"/>
          <w:szCs w:val="20"/>
        </w:rPr>
        <w:t>it under the terms of the GNU General Public License as published by</w:t>
      </w:r>
    </w:p>
    <w:p w14:paraId="469D1A17" w14:textId="77777777" w:rsidR="002B46E6" w:rsidRPr="00EB58FB" w:rsidRDefault="002B46E6" w:rsidP="002B46E6">
      <w:pPr>
        <w:spacing w:line="10" w:lineRule="atLeast"/>
        <w:rPr>
          <w:sz w:val="20"/>
          <w:szCs w:val="20"/>
        </w:rPr>
      </w:pPr>
      <w:r w:rsidRPr="00EB58FB">
        <w:rPr>
          <w:sz w:val="20"/>
          <w:szCs w:val="20"/>
        </w:rPr>
        <w:t>the Free Software Foundation; either version 3 of the License, or</w:t>
      </w:r>
    </w:p>
    <w:p w14:paraId="13FEB80E" w14:textId="77777777" w:rsidR="002B46E6" w:rsidRPr="00EB58FB" w:rsidRDefault="002B46E6" w:rsidP="002B46E6">
      <w:pPr>
        <w:spacing w:line="10" w:lineRule="atLeast"/>
        <w:rPr>
          <w:sz w:val="20"/>
          <w:szCs w:val="20"/>
        </w:rPr>
      </w:pPr>
      <w:r w:rsidRPr="00EB58FB">
        <w:rPr>
          <w:sz w:val="20"/>
          <w:szCs w:val="20"/>
        </w:rPr>
        <w:t>(at your option) any later version.</w:t>
      </w:r>
    </w:p>
    <w:p w14:paraId="2DE7A071" w14:textId="77777777" w:rsidR="002B46E6" w:rsidRPr="00EB58FB" w:rsidRDefault="002B46E6" w:rsidP="002B46E6">
      <w:pPr>
        <w:spacing w:line="10" w:lineRule="atLeast"/>
        <w:rPr>
          <w:sz w:val="20"/>
          <w:szCs w:val="20"/>
        </w:rPr>
      </w:pPr>
      <w:r w:rsidRPr="00EB58FB">
        <w:rPr>
          <w:sz w:val="20"/>
          <w:szCs w:val="20"/>
        </w:rPr>
        <w:t>This program is distributed in the hope that it will be useful,</w:t>
      </w:r>
    </w:p>
    <w:p w14:paraId="2A02E119" w14:textId="77777777" w:rsidR="002B46E6" w:rsidRPr="00EB58FB" w:rsidRDefault="002B46E6" w:rsidP="002B46E6">
      <w:pPr>
        <w:spacing w:line="10" w:lineRule="atLeast"/>
        <w:rPr>
          <w:sz w:val="20"/>
          <w:szCs w:val="20"/>
        </w:rPr>
      </w:pPr>
      <w:r w:rsidRPr="00EB58FB">
        <w:rPr>
          <w:sz w:val="20"/>
          <w:szCs w:val="20"/>
        </w:rPr>
        <w:t>but WITHOUT ANY WARRANTY; without even the implied warranty of</w:t>
      </w:r>
    </w:p>
    <w:p w14:paraId="4B8251F3" w14:textId="77777777" w:rsidR="002B46E6" w:rsidRPr="00EB58FB" w:rsidRDefault="002B46E6" w:rsidP="002B46E6">
      <w:pPr>
        <w:spacing w:line="10" w:lineRule="atLeast"/>
        <w:rPr>
          <w:sz w:val="20"/>
          <w:szCs w:val="20"/>
        </w:rPr>
      </w:pPr>
      <w:r w:rsidRPr="00EB58FB">
        <w:rPr>
          <w:sz w:val="20"/>
          <w:szCs w:val="20"/>
        </w:rPr>
        <w:t>MERCHANTABILITY or FITNESS FOR A PARTICULAR PURPOSE.  See the</w:t>
      </w:r>
    </w:p>
    <w:p w14:paraId="618EB742" w14:textId="77777777" w:rsidR="002B46E6" w:rsidRPr="00EB58FB" w:rsidRDefault="002B46E6" w:rsidP="002B46E6">
      <w:pPr>
        <w:spacing w:line="10" w:lineRule="atLeast"/>
        <w:rPr>
          <w:sz w:val="20"/>
          <w:szCs w:val="20"/>
        </w:rPr>
      </w:pPr>
      <w:r w:rsidRPr="00EB58FB">
        <w:rPr>
          <w:sz w:val="20"/>
          <w:szCs w:val="20"/>
        </w:rPr>
        <w:t>GNU General Public License for more details.</w:t>
      </w:r>
    </w:p>
    <w:p w14:paraId="3B1952F7" w14:textId="77777777" w:rsidR="002B46E6" w:rsidRPr="00EB58FB" w:rsidRDefault="002B46E6" w:rsidP="002B46E6">
      <w:pPr>
        <w:spacing w:line="10" w:lineRule="atLeast"/>
        <w:rPr>
          <w:sz w:val="20"/>
          <w:szCs w:val="20"/>
        </w:rPr>
      </w:pPr>
      <w:r w:rsidRPr="00EB58FB">
        <w:rPr>
          <w:sz w:val="20"/>
          <w:szCs w:val="20"/>
        </w:rPr>
        <w:t>Please see &lt;http://www.gnu.org/licenses/&gt; for a copy of the license.</w:t>
      </w:r>
    </w:p>
    <w:p w14:paraId="5590AE76" w14:textId="77777777" w:rsidR="002B46E6" w:rsidRPr="00EB58FB" w:rsidRDefault="002B46E6" w:rsidP="002B46E6">
      <w:pPr>
        <w:spacing w:line="10" w:lineRule="atLeast"/>
        <w:rPr>
          <w:sz w:val="20"/>
          <w:szCs w:val="20"/>
        </w:rPr>
      </w:pPr>
      <w:r w:rsidRPr="00EB58FB">
        <w:rPr>
          <w:sz w:val="20"/>
          <w:szCs w:val="20"/>
        </w:rPr>
        <w:t>$Id: randline.py,v 1.4 2010/04/05 20:04:43 eggert Exp $</w:t>
      </w:r>
    </w:p>
    <w:p w14:paraId="2A81D1D1" w14:textId="77777777" w:rsidR="002B46E6" w:rsidRPr="00EB58FB" w:rsidRDefault="002B46E6" w:rsidP="002B46E6">
      <w:pPr>
        <w:spacing w:line="10" w:lineRule="atLeast"/>
        <w:rPr>
          <w:sz w:val="20"/>
          <w:szCs w:val="20"/>
        </w:rPr>
      </w:pPr>
      <w:r w:rsidRPr="00EB58FB">
        <w:rPr>
          <w:sz w:val="20"/>
          <w:szCs w:val="20"/>
        </w:rPr>
        <w:t>"""</w:t>
      </w:r>
    </w:p>
    <w:p w14:paraId="515AF672" w14:textId="77777777" w:rsidR="002B46E6" w:rsidRPr="00EB58FB" w:rsidRDefault="002B46E6" w:rsidP="002B46E6">
      <w:pPr>
        <w:spacing w:line="10" w:lineRule="atLeast"/>
        <w:rPr>
          <w:sz w:val="20"/>
          <w:szCs w:val="20"/>
        </w:rPr>
      </w:pPr>
    </w:p>
    <w:p w14:paraId="29AD641C" w14:textId="77777777" w:rsidR="002B46E6" w:rsidRPr="00EB58FB" w:rsidRDefault="002B46E6" w:rsidP="002B46E6">
      <w:pPr>
        <w:spacing w:line="10" w:lineRule="atLeast"/>
        <w:rPr>
          <w:sz w:val="20"/>
          <w:szCs w:val="20"/>
        </w:rPr>
      </w:pPr>
      <w:r w:rsidRPr="00EB58FB">
        <w:rPr>
          <w:sz w:val="20"/>
          <w:szCs w:val="20"/>
        </w:rPr>
        <w:t>import sys</w:t>
      </w:r>
    </w:p>
    <w:p w14:paraId="7BE640D6" w14:textId="77777777" w:rsidR="002B46E6" w:rsidRPr="00EB58FB" w:rsidRDefault="002B46E6" w:rsidP="002B46E6">
      <w:pPr>
        <w:spacing w:line="10" w:lineRule="atLeast"/>
        <w:rPr>
          <w:sz w:val="20"/>
          <w:szCs w:val="20"/>
        </w:rPr>
      </w:pPr>
      <w:r w:rsidRPr="00EB58FB">
        <w:rPr>
          <w:sz w:val="20"/>
          <w:szCs w:val="20"/>
        </w:rPr>
        <w:t>from optparse import OptionParser</w:t>
      </w:r>
    </w:p>
    <w:p w14:paraId="4B525A90" w14:textId="77777777" w:rsidR="002B46E6" w:rsidRPr="00EB58FB" w:rsidRDefault="002B46E6" w:rsidP="002B46E6">
      <w:pPr>
        <w:spacing w:line="10" w:lineRule="atLeast"/>
        <w:rPr>
          <w:sz w:val="20"/>
          <w:szCs w:val="20"/>
        </w:rPr>
      </w:pPr>
    </w:p>
    <w:p w14:paraId="316913DD" w14:textId="77777777" w:rsidR="002B46E6" w:rsidRPr="00EB58FB" w:rsidRDefault="002B46E6" w:rsidP="002B46E6">
      <w:pPr>
        <w:spacing w:line="10" w:lineRule="atLeast"/>
        <w:rPr>
          <w:sz w:val="20"/>
          <w:szCs w:val="20"/>
        </w:rPr>
      </w:pPr>
      <w:r w:rsidRPr="00EB58FB">
        <w:rPr>
          <w:sz w:val="20"/>
          <w:szCs w:val="20"/>
        </w:rPr>
        <w:t>dlm = "        "</w:t>
      </w:r>
    </w:p>
    <w:p w14:paraId="272BDF0D" w14:textId="77777777" w:rsidR="002B46E6" w:rsidRPr="00EB58FB" w:rsidRDefault="002B46E6" w:rsidP="002B46E6">
      <w:pPr>
        <w:spacing w:line="10" w:lineRule="atLeast"/>
        <w:rPr>
          <w:sz w:val="20"/>
          <w:szCs w:val="20"/>
        </w:rPr>
      </w:pPr>
      <w:r w:rsidRPr="00EB58FB">
        <w:rPr>
          <w:sz w:val="20"/>
          <w:szCs w:val="20"/>
        </w:rPr>
        <w:t>ept = ""</w:t>
      </w:r>
    </w:p>
    <w:p w14:paraId="5918C06D" w14:textId="77777777" w:rsidR="002B46E6" w:rsidRPr="00EB58FB" w:rsidRDefault="002B46E6" w:rsidP="002B46E6">
      <w:pPr>
        <w:spacing w:line="10" w:lineRule="atLeast"/>
        <w:rPr>
          <w:sz w:val="20"/>
          <w:szCs w:val="20"/>
        </w:rPr>
      </w:pPr>
    </w:p>
    <w:p w14:paraId="259AF31C" w14:textId="77777777" w:rsidR="002B46E6" w:rsidRPr="00EB58FB" w:rsidRDefault="002B46E6" w:rsidP="002B46E6">
      <w:pPr>
        <w:spacing w:line="10" w:lineRule="atLeast"/>
        <w:rPr>
          <w:sz w:val="20"/>
          <w:szCs w:val="20"/>
        </w:rPr>
      </w:pPr>
      <w:r w:rsidRPr="00EB58FB">
        <w:rPr>
          <w:sz w:val="20"/>
          <w:szCs w:val="20"/>
        </w:rPr>
        <w:t>class comm:</w:t>
      </w:r>
    </w:p>
    <w:p w14:paraId="446D4706" w14:textId="77777777" w:rsidR="002B46E6" w:rsidRPr="00EB58FB" w:rsidRDefault="002B46E6" w:rsidP="002B46E6">
      <w:pPr>
        <w:spacing w:line="10" w:lineRule="atLeast"/>
        <w:rPr>
          <w:sz w:val="20"/>
          <w:szCs w:val="20"/>
        </w:rPr>
      </w:pPr>
      <w:r w:rsidRPr="00EB58FB">
        <w:rPr>
          <w:sz w:val="20"/>
          <w:szCs w:val="20"/>
        </w:rPr>
        <w:t xml:space="preserve">    def __init__(self, args, opt1, opt2, commonP, unsortF):</w:t>
      </w:r>
    </w:p>
    <w:p w14:paraId="2F4A8075" w14:textId="77777777" w:rsidR="002B46E6" w:rsidRPr="00EB58FB" w:rsidRDefault="002B46E6" w:rsidP="002B46E6">
      <w:pPr>
        <w:spacing w:line="10" w:lineRule="atLeast"/>
        <w:rPr>
          <w:sz w:val="20"/>
          <w:szCs w:val="20"/>
        </w:rPr>
      </w:pPr>
      <w:r w:rsidRPr="00EB58FB">
        <w:rPr>
          <w:sz w:val="20"/>
          <w:szCs w:val="20"/>
        </w:rPr>
        <w:t xml:space="preserve">        if args[0] == "-":</w:t>
      </w:r>
    </w:p>
    <w:p w14:paraId="582EC2B9" w14:textId="77777777" w:rsidR="002B46E6" w:rsidRPr="00EB58FB" w:rsidRDefault="002B46E6" w:rsidP="002B46E6">
      <w:pPr>
        <w:spacing w:line="10" w:lineRule="atLeast"/>
        <w:rPr>
          <w:sz w:val="20"/>
          <w:szCs w:val="20"/>
        </w:rPr>
      </w:pPr>
      <w:r w:rsidRPr="00EB58FB">
        <w:rPr>
          <w:sz w:val="20"/>
          <w:szCs w:val="20"/>
        </w:rPr>
        <w:t xml:space="preserve">            self.lines1 = sys.stdin.readlines()</w:t>
      </w:r>
    </w:p>
    <w:p w14:paraId="14F11238" w14:textId="77777777" w:rsidR="002B46E6" w:rsidRPr="00EB58FB" w:rsidRDefault="002B46E6" w:rsidP="002B46E6">
      <w:pPr>
        <w:spacing w:line="10" w:lineRule="atLeast"/>
        <w:rPr>
          <w:sz w:val="20"/>
          <w:szCs w:val="20"/>
        </w:rPr>
      </w:pPr>
      <w:r w:rsidRPr="00EB58FB">
        <w:rPr>
          <w:sz w:val="20"/>
          <w:szCs w:val="20"/>
        </w:rPr>
        <w:t xml:space="preserve">        else:</w:t>
      </w:r>
    </w:p>
    <w:p w14:paraId="7F54AE1B" w14:textId="77777777" w:rsidR="002B46E6" w:rsidRPr="00EB58FB" w:rsidRDefault="002B46E6" w:rsidP="002B46E6">
      <w:pPr>
        <w:spacing w:line="10" w:lineRule="atLeast"/>
        <w:rPr>
          <w:sz w:val="20"/>
          <w:szCs w:val="20"/>
        </w:rPr>
      </w:pPr>
      <w:r w:rsidRPr="00EB58FB">
        <w:rPr>
          <w:sz w:val="20"/>
          <w:szCs w:val="20"/>
        </w:rPr>
        <w:t xml:space="preserve">            file1 = open(args[0], 'r')</w:t>
      </w:r>
    </w:p>
    <w:p w14:paraId="6EA831C0" w14:textId="77777777" w:rsidR="002B46E6" w:rsidRPr="00EB58FB" w:rsidRDefault="002B46E6" w:rsidP="002B46E6">
      <w:pPr>
        <w:spacing w:line="10" w:lineRule="atLeast"/>
        <w:rPr>
          <w:sz w:val="20"/>
          <w:szCs w:val="20"/>
        </w:rPr>
      </w:pPr>
      <w:r w:rsidRPr="00EB58FB">
        <w:rPr>
          <w:sz w:val="20"/>
          <w:szCs w:val="20"/>
        </w:rPr>
        <w:t xml:space="preserve">            self.lines1 = file1.readlines()</w:t>
      </w:r>
    </w:p>
    <w:p w14:paraId="45897AFA" w14:textId="77777777" w:rsidR="002B46E6" w:rsidRPr="00EB58FB" w:rsidRDefault="002B46E6" w:rsidP="002B46E6">
      <w:pPr>
        <w:spacing w:line="10" w:lineRule="atLeast"/>
        <w:rPr>
          <w:sz w:val="20"/>
          <w:szCs w:val="20"/>
        </w:rPr>
      </w:pPr>
      <w:r w:rsidRPr="00EB58FB">
        <w:rPr>
          <w:sz w:val="20"/>
          <w:szCs w:val="20"/>
        </w:rPr>
        <w:t xml:space="preserve">            file1.close()</w:t>
      </w:r>
    </w:p>
    <w:p w14:paraId="463F95C6" w14:textId="77777777" w:rsidR="002B46E6" w:rsidRPr="00EB58FB" w:rsidRDefault="002B46E6" w:rsidP="002B46E6">
      <w:pPr>
        <w:spacing w:line="10" w:lineRule="atLeast"/>
        <w:rPr>
          <w:sz w:val="20"/>
          <w:szCs w:val="20"/>
        </w:rPr>
      </w:pPr>
    </w:p>
    <w:p w14:paraId="10619550" w14:textId="77777777" w:rsidR="002B46E6" w:rsidRPr="00EB58FB" w:rsidRDefault="002B46E6" w:rsidP="002B46E6">
      <w:pPr>
        <w:spacing w:line="10" w:lineRule="atLeast"/>
        <w:rPr>
          <w:sz w:val="20"/>
          <w:szCs w:val="20"/>
        </w:rPr>
      </w:pPr>
      <w:r w:rsidRPr="00EB58FB">
        <w:rPr>
          <w:sz w:val="20"/>
          <w:szCs w:val="20"/>
        </w:rPr>
        <w:t xml:space="preserve">        if args[1] == "-":</w:t>
      </w:r>
    </w:p>
    <w:p w14:paraId="0AA9E360" w14:textId="77777777" w:rsidR="002B46E6" w:rsidRPr="00EB58FB" w:rsidRDefault="002B46E6" w:rsidP="002B46E6">
      <w:pPr>
        <w:spacing w:line="10" w:lineRule="atLeast"/>
        <w:rPr>
          <w:sz w:val="20"/>
          <w:szCs w:val="20"/>
        </w:rPr>
      </w:pPr>
      <w:r w:rsidRPr="00EB58FB">
        <w:rPr>
          <w:sz w:val="20"/>
          <w:szCs w:val="20"/>
        </w:rPr>
        <w:t xml:space="preserve">            self.lines2 = sys.stdin.readlines()</w:t>
      </w:r>
    </w:p>
    <w:p w14:paraId="32848E07" w14:textId="77777777" w:rsidR="002B46E6" w:rsidRPr="00EB58FB" w:rsidRDefault="002B46E6" w:rsidP="002B46E6">
      <w:pPr>
        <w:spacing w:line="10" w:lineRule="atLeast"/>
        <w:rPr>
          <w:sz w:val="20"/>
          <w:szCs w:val="20"/>
        </w:rPr>
      </w:pPr>
      <w:r w:rsidRPr="00EB58FB">
        <w:rPr>
          <w:sz w:val="20"/>
          <w:szCs w:val="20"/>
        </w:rPr>
        <w:t xml:space="preserve">        else:</w:t>
      </w:r>
    </w:p>
    <w:p w14:paraId="22496635" w14:textId="77777777" w:rsidR="002B46E6" w:rsidRPr="00EB58FB" w:rsidRDefault="002B46E6" w:rsidP="002B46E6">
      <w:pPr>
        <w:spacing w:line="10" w:lineRule="atLeast"/>
        <w:rPr>
          <w:sz w:val="20"/>
          <w:szCs w:val="20"/>
        </w:rPr>
      </w:pPr>
      <w:r w:rsidRPr="00EB58FB">
        <w:rPr>
          <w:sz w:val="20"/>
          <w:szCs w:val="20"/>
        </w:rPr>
        <w:t xml:space="preserve">            file2 = open(args[1], 'r')</w:t>
      </w:r>
    </w:p>
    <w:p w14:paraId="74E2B38D" w14:textId="77777777" w:rsidR="002B46E6" w:rsidRPr="00EB58FB" w:rsidRDefault="002B46E6" w:rsidP="002B46E6">
      <w:pPr>
        <w:spacing w:line="10" w:lineRule="atLeast"/>
        <w:rPr>
          <w:sz w:val="20"/>
          <w:szCs w:val="20"/>
        </w:rPr>
      </w:pPr>
      <w:r w:rsidRPr="00EB58FB">
        <w:rPr>
          <w:sz w:val="20"/>
          <w:szCs w:val="20"/>
        </w:rPr>
        <w:t xml:space="preserve">            self.lines2 = file2.readlines()</w:t>
      </w:r>
    </w:p>
    <w:p w14:paraId="380F202F" w14:textId="77777777" w:rsidR="002B46E6" w:rsidRPr="00EB58FB" w:rsidRDefault="002B46E6" w:rsidP="002B46E6">
      <w:pPr>
        <w:spacing w:line="10" w:lineRule="atLeast"/>
        <w:rPr>
          <w:sz w:val="20"/>
          <w:szCs w:val="20"/>
        </w:rPr>
      </w:pPr>
      <w:r w:rsidRPr="00EB58FB">
        <w:rPr>
          <w:sz w:val="20"/>
          <w:szCs w:val="20"/>
        </w:rPr>
        <w:t xml:space="preserve">            file2.close()</w:t>
      </w:r>
    </w:p>
    <w:p w14:paraId="37527D92" w14:textId="77777777" w:rsidR="002B46E6" w:rsidRPr="00EB58FB" w:rsidRDefault="002B46E6" w:rsidP="002B46E6">
      <w:pPr>
        <w:spacing w:line="10" w:lineRule="atLeast"/>
        <w:rPr>
          <w:sz w:val="20"/>
          <w:szCs w:val="20"/>
        </w:rPr>
      </w:pPr>
    </w:p>
    <w:p w14:paraId="72A8235A" w14:textId="77777777" w:rsidR="002B46E6" w:rsidRPr="00EB58FB" w:rsidRDefault="002B46E6" w:rsidP="002B46E6">
      <w:pPr>
        <w:spacing w:line="10" w:lineRule="atLeast"/>
        <w:rPr>
          <w:sz w:val="20"/>
          <w:szCs w:val="20"/>
        </w:rPr>
      </w:pPr>
      <w:r w:rsidRPr="00EB58FB">
        <w:rPr>
          <w:sz w:val="20"/>
          <w:szCs w:val="20"/>
        </w:rPr>
        <w:t xml:space="preserve">        self.opt1 = opt1</w:t>
      </w:r>
    </w:p>
    <w:p w14:paraId="37612151" w14:textId="77777777" w:rsidR="002B46E6" w:rsidRPr="00EB58FB" w:rsidRDefault="002B46E6" w:rsidP="002B46E6">
      <w:pPr>
        <w:spacing w:line="10" w:lineRule="atLeast"/>
        <w:rPr>
          <w:sz w:val="20"/>
          <w:szCs w:val="20"/>
        </w:rPr>
      </w:pPr>
      <w:r w:rsidRPr="00EB58FB">
        <w:rPr>
          <w:sz w:val="20"/>
          <w:szCs w:val="20"/>
        </w:rPr>
        <w:lastRenderedPageBreak/>
        <w:t xml:space="preserve">        self.opt2 = opt2</w:t>
      </w:r>
    </w:p>
    <w:p w14:paraId="2447F060" w14:textId="77777777" w:rsidR="002B46E6" w:rsidRPr="00EB58FB" w:rsidRDefault="002B46E6" w:rsidP="002B46E6">
      <w:pPr>
        <w:spacing w:line="10" w:lineRule="atLeast"/>
        <w:rPr>
          <w:sz w:val="20"/>
          <w:szCs w:val="20"/>
        </w:rPr>
      </w:pPr>
      <w:r w:rsidRPr="00EB58FB">
        <w:rPr>
          <w:sz w:val="20"/>
          <w:szCs w:val="20"/>
        </w:rPr>
        <w:t xml:space="preserve">        self.commonP = commonP</w:t>
      </w:r>
    </w:p>
    <w:p w14:paraId="76DD6571" w14:textId="77777777" w:rsidR="002B46E6" w:rsidRPr="00EB58FB" w:rsidRDefault="002B46E6" w:rsidP="002B46E6">
      <w:pPr>
        <w:spacing w:line="10" w:lineRule="atLeast"/>
        <w:rPr>
          <w:sz w:val="20"/>
          <w:szCs w:val="20"/>
        </w:rPr>
      </w:pPr>
      <w:r w:rsidRPr="00EB58FB">
        <w:rPr>
          <w:sz w:val="20"/>
          <w:szCs w:val="20"/>
        </w:rPr>
        <w:t xml:space="preserve">        self.unsorted = unsortF</w:t>
      </w:r>
    </w:p>
    <w:p w14:paraId="2689A6B3" w14:textId="77777777" w:rsidR="002B46E6" w:rsidRPr="00EB58FB" w:rsidRDefault="002B46E6" w:rsidP="002B46E6">
      <w:pPr>
        <w:spacing w:line="10" w:lineRule="atLeast"/>
        <w:rPr>
          <w:sz w:val="20"/>
          <w:szCs w:val="20"/>
        </w:rPr>
      </w:pPr>
      <w:r w:rsidRPr="00EB58FB">
        <w:rPr>
          <w:sz w:val="20"/>
          <w:szCs w:val="20"/>
        </w:rPr>
        <w:t xml:space="preserve">        self.lines1 = self.outputS(self.lines1)</w:t>
      </w:r>
    </w:p>
    <w:p w14:paraId="09CCE43E" w14:textId="77777777" w:rsidR="002B46E6" w:rsidRPr="00EB58FB" w:rsidRDefault="002B46E6" w:rsidP="002B46E6">
      <w:pPr>
        <w:spacing w:line="10" w:lineRule="atLeast"/>
        <w:rPr>
          <w:sz w:val="20"/>
          <w:szCs w:val="20"/>
        </w:rPr>
      </w:pPr>
      <w:r w:rsidRPr="00EB58FB">
        <w:rPr>
          <w:sz w:val="20"/>
          <w:szCs w:val="20"/>
        </w:rPr>
        <w:t xml:space="preserve">        self.lines2 = self.outputS(self.lines2)</w:t>
      </w:r>
    </w:p>
    <w:p w14:paraId="145CCF61" w14:textId="77777777" w:rsidR="002B46E6" w:rsidRPr="00EB58FB" w:rsidRDefault="002B46E6" w:rsidP="002B46E6">
      <w:pPr>
        <w:spacing w:line="10" w:lineRule="atLeast"/>
        <w:rPr>
          <w:sz w:val="20"/>
          <w:szCs w:val="20"/>
        </w:rPr>
      </w:pPr>
    </w:p>
    <w:p w14:paraId="478C8033" w14:textId="77777777" w:rsidR="002B46E6" w:rsidRPr="00EB58FB" w:rsidRDefault="002B46E6" w:rsidP="002B46E6">
      <w:pPr>
        <w:spacing w:line="10" w:lineRule="atLeast"/>
        <w:rPr>
          <w:sz w:val="20"/>
          <w:szCs w:val="20"/>
        </w:rPr>
      </w:pPr>
      <w:r w:rsidRPr="00EB58FB">
        <w:rPr>
          <w:sz w:val="20"/>
          <w:szCs w:val="20"/>
        </w:rPr>
        <w:t xml:space="preserve">    def outputS(self, file):</w:t>
      </w:r>
    </w:p>
    <w:p w14:paraId="741EF4B3" w14:textId="77777777" w:rsidR="002B46E6" w:rsidRPr="00EB58FB" w:rsidRDefault="002B46E6" w:rsidP="002B46E6">
      <w:pPr>
        <w:spacing w:line="10" w:lineRule="atLeast"/>
        <w:rPr>
          <w:sz w:val="20"/>
          <w:szCs w:val="20"/>
        </w:rPr>
      </w:pPr>
      <w:r w:rsidRPr="00EB58FB">
        <w:rPr>
          <w:sz w:val="20"/>
          <w:szCs w:val="20"/>
        </w:rPr>
        <w:t xml:space="preserve">        if not len(file):</w:t>
      </w:r>
    </w:p>
    <w:p w14:paraId="629E5E80" w14:textId="77777777" w:rsidR="002B46E6" w:rsidRPr="00EB58FB" w:rsidRDefault="002B46E6" w:rsidP="002B46E6">
      <w:pPr>
        <w:spacing w:line="10" w:lineRule="atLeast"/>
        <w:rPr>
          <w:sz w:val="20"/>
          <w:szCs w:val="20"/>
        </w:rPr>
      </w:pPr>
      <w:r w:rsidRPr="00EB58FB">
        <w:rPr>
          <w:sz w:val="20"/>
          <w:szCs w:val="20"/>
        </w:rPr>
        <w:t xml:space="preserve">            file.append("\n")</w:t>
      </w:r>
    </w:p>
    <w:p w14:paraId="709C4EDB" w14:textId="77777777" w:rsidR="002B46E6" w:rsidRPr="00EB58FB" w:rsidRDefault="002B46E6" w:rsidP="002B46E6">
      <w:pPr>
        <w:spacing w:line="10" w:lineRule="atLeast"/>
        <w:rPr>
          <w:sz w:val="20"/>
          <w:szCs w:val="20"/>
        </w:rPr>
      </w:pPr>
      <w:r w:rsidRPr="00EB58FB">
        <w:rPr>
          <w:sz w:val="20"/>
          <w:szCs w:val="20"/>
        </w:rPr>
        <w:t xml:space="preserve">        else:</w:t>
      </w:r>
    </w:p>
    <w:p w14:paraId="378A1927" w14:textId="77777777" w:rsidR="002B46E6" w:rsidRPr="00EB58FB" w:rsidRDefault="002B46E6" w:rsidP="002B46E6">
      <w:pPr>
        <w:spacing w:line="10" w:lineRule="atLeast"/>
        <w:rPr>
          <w:sz w:val="20"/>
          <w:szCs w:val="20"/>
        </w:rPr>
      </w:pPr>
      <w:r w:rsidRPr="00EB58FB">
        <w:rPr>
          <w:sz w:val="20"/>
          <w:szCs w:val="20"/>
        </w:rPr>
        <w:t xml:space="preserve">            tmp = file[-1]</w:t>
      </w:r>
    </w:p>
    <w:p w14:paraId="47F3AEBB" w14:textId="77777777" w:rsidR="002B46E6" w:rsidRPr="00EB58FB" w:rsidRDefault="002B46E6" w:rsidP="002B46E6">
      <w:pPr>
        <w:spacing w:line="10" w:lineRule="atLeast"/>
        <w:rPr>
          <w:sz w:val="20"/>
          <w:szCs w:val="20"/>
        </w:rPr>
      </w:pPr>
      <w:r w:rsidRPr="00EB58FB">
        <w:rPr>
          <w:sz w:val="20"/>
          <w:szCs w:val="20"/>
        </w:rPr>
        <w:t xml:space="preserve">            newL = "\n"</w:t>
      </w:r>
    </w:p>
    <w:p w14:paraId="6A83134C" w14:textId="77777777" w:rsidR="002B46E6" w:rsidRPr="00EB58FB" w:rsidRDefault="002B46E6" w:rsidP="002B46E6">
      <w:pPr>
        <w:spacing w:line="10" w:lineRule="atLeast"/>
        <w:rPr>
          <w:sz w:val="20"/>
          <w:szCs w:val="20"/>
        </w:rPr>
      </w:pPr>
      <w:r w:rsidRPr="00EB58FB">
        <w:rPr>
          <w:sz w:val="20"/>
          <w:szCs w:val="20"/>
        </w:rPr>
        <w:t xml:space="preserve">            if newL not in tmp:</w:t>
      </w:r>
    </w:p>
    <w:p w14:paraId="418842DF" w14:textId="77777777" w:rsidR="002B46E6" w:rsidRPr="00EB58FB" w:rsidRDefault="002B46E6" w:rsidP="002B46E6">
      <w:pPr>
        <w:spacing w:line="10" w:lineRule="atLeast"/>
        <w:rPr>
          <w:sz w:val="20"/>
          <w:szCs w:val="20"/>
        </w:rPr>
      </w:pPr>
      <w:r w:rsidRPr="00EB58FB">
        <w:rPr>
          <w:sz w:val="20"/>
          <w:szCs w:val="20"/>
        </w:rPr>
        <w:t xml:space="preserve">                tmp += newL</w:t>
      </w:r>
    </w:p>
    <w:p w14:paraId="237A2CF2" w14:textId="77777777" w:rsidR="002B46E6" w:rsidRPr="00EB58FB" w:rsidRDefault="002B46E6" w:rsidP="002B46E6">
      <w:pPr>
        <w:spacing w:line="10" w:lineRule="atLeast"/>
        <w:rPr>
          <w:sz w:val="20"/>
          <w:szCs w:val="20"/>
        </w:rPr>
      </w:pPr>
      <w:r w:rsidRPr="00EB58FB">
        <w:rPr>
          <w:sz w:val="20"/>
          <w:szCs w:val="20"/>
        </w:rPr>
        <w:t xml:space="preserve">            file[-1] = tmp</w:t>
      </w:r>
    </w:p>
    <w:p w14:paraId="211B01C7" w14:textId="77777777" w:rsidR="002B46E6" w:rsidRPr="00EB58FB" w:rsidRDefault="002B46E6" w:rsidP="002B46E6">
      <w:pPr>
        <w:spacing w:line="10" w:lineRule="atLeast"/>
        <w:rPr>
          <w:sz w:val="20"/>
          <w:szCs w:val="20"/>
        </w:rPr>
      </w:pPr>
      <w:r w:rsidRPr="00EB58FB">
        <w:rPr>
          <w:sz w:val="20"/>
          <w:szCs w:val="20"/>
        </w:rPr>
        <w:t xml:space="preserve">        return file</w:t>
      </w:r>
    </w:p>
    <w:p w14:paraId="241FFC2C" w14:textId="77777777" w:rsidR="002B46E6" w:rsidRPr="00EB58FB" w:rsidRDefault="002B46E6" w:rsidP="002B46E6">
      <w:pPr>
        <w:spacing w:line="10" w:lineRule="atLeast"/>
        <w:rPr>
          <w:sz w:val="20"/>
          <w:szCs w:val="20"/>
        </w:rPr>
      </w:pPr>
    </w:p>
    <w:p w14:paraId="7A19E565" w14:textId="77777777" w:rsidR="002B46E6" w:rsidRPr="00EB58FB" w:rsidRDefault="002B46E6" w:rsidP="002B46E6">
      <w:pPr>
        <w:spacing w:line="10" w:lineRule="atLeast"/>
        <w:rPr>
          <w:sz w:val="20"/>
          <w:szCs w:val="20"/>
        </w:rPr>
      </w:pPr>
      <w:r w:rsidRPr="00EB58FB">
        <w:rPr>
          <w:sz w:val="20"/>
          <w:szCs w:val="20"/>
        </w:rPr>
        <w:t xml:space="preserve">    def optLines(self, line, optC):</w:t>
      </w:r>
    </w:p>
    <w:p w14:paraId="4E82437C" w14:textId="77777777" w:rsidR="002B46E6" w:rsidRPr="00EB58FB" w:rsidRDefault="002B46E6" w:rsidP="002B46E6">
      <w:pPr>
        <w:spacing w:line="10" w:lineRule="atLeast"/>
        <w:rPr>
          <w:sz w:val="20"/>
          <w:szCs w:val="20"/>
        </w:rPr>
      </w:pPr>
      <w:r w:rsidRPr="00EB58FB">
        <w:rPr>
          <w:sz w:val="20"/>
          <w:szCs w:val="20"/>
        </w:rPr>
        <w:t xml:space="preserve">        stream = ""</w:t>
      </w:r>
    </w:p>
    <w:p w14:paraId="7663C62F" w14:textId="77777777" w:rsidR="002B46E6" w:rsidRPr="00EB58FB" w:rsidRDefault="002B46E6" w:rsidP="002B46E6">
      <w:pPr>
        <w:spacing w:line="10" w:lineRule="atLeast"/>
        <w:rPr>
          <w:sz w:val="20"/>
          <w:szCs w:val="20"/>
        </w:rPr>
      </w:pPr>
      <w:r w:rsidRPr="00EB58FB">
        <w:rPr>
          <w:sz w:val="20"/>
          <w:szCs w:val="20"/>
        </w:rPr>
        <w:t xml:space="preserve">        if optC == 1:</w:t>
      </w:r>
    </w:p>
    <w:p w14:paraId="6CB6E69E" w14:textId="77777777" w:rsidR="002B46E6" w:rsidRPr="00EB58FB" w:rsidRDefault="002B46E6" w:rsidP="002B46E6">
      <w:pPr>
        <w:spacing w:line="10" w:lineRule="atLeast"/>
        <w:rPr>
          <w:sz w:val="20"/>
          <w:szCs w:val="20"/>
        </w:rPr>
      </w:pPr>
      <w:r w:rsidRPr="00EB58FB">
        <w:rPr>
          <w:sz w:val="20"/>
          <w:szCs w:val="20"/>
        </w:rPr>
        <w:t xml:space="preserve">            if not self.opt1:</w:t>
      </w:r>
    </w:p>
    <w:p w14:paraId="3FBA2AD1" w14:textId="77777777" w:rsidR="002B46E6" w:rsidRPr="00EB58FB" w:rsidRDefault="002B46E6" w:rsidP="002B46E6">
      <w:pPr>
        <w:spacing w:line="10" w:lineRule="atLeast"/>
        <w:rPr>
          <w:sz w:val="20"/>
          <w:szCs w:val="20"/>
        </w:rPr>
      </w:pPr>
      <w:r w:rsidRPr="00EB58FB">
        <w:rPr>
          <w:sz w:val="20"/>
          <w:szCs w:val="20"/>
        </w:rPr>
        <w:t xml:space="preserve">                return</w:t>
      </w:r>
    </w:p>
    <w:p w14:paraId="640971A9" w14:textId="77777777" w:rsidR="002B46E6" w:rsidRPr="00EB58FB" w:rsidRDefault="002B46E6" w:rsidP="002B46E6">
      <w:pPr>
        <w:spacing w:line="10" w:lineRule="atLeast"/>
        <w:rPr>
          <w:sz w:val="20"/>
          <w:szCs w:val="20"/>
        </w:rPr>
      </w:pPr>
      <w:r w:rsidRPr="00EB58FB">
        <w:rPr>
          <w:sz w:val="20"/>
          <w:szCs w:val="20"/>
        </w:rPr>
        <w:t xml:space="preserve">        elif optC == 2:</w:t>
      </w:r>
    </w:p>
    <w:p w14:paraId="595A4326" w14:textId="77777777" w:rsidR="002B46E6" w:rsidRPr="00EB58FB" w:rsidRDefault="002B46E6" w:rsidP="002B46E6">
      <w:pPr>
        <w:spacing w:line="10" w:lineRule="atLeast"/>
        <w:rPr>
          <w:sz w:val="20"/>
          <w:szCs w:val="20"/>
        </w:rPr>
      </w:pPr>
      <w:r w:rsidRPr="00EB58FB">
        <w:rPr>
          <w:sz w:val="20"/>
          <w:szCs w:val="20"/>
        </w:rPr>
        <w:t xml:space="preserve">            if not self.opt2:</w:t>
      </w:r>
    </w:p>
    <w:p w14:paraId="76CEF213" w14:textId="77777777" w:rsidR="002B46E6" w:rsidRPr="00EB58FB" w:rsidRDefault="002B46E6" w:rsidP="002B46E6">
      <w:pPr>
        <w:spacing w:line="10" w:lineRule="atLeast"/>
        <w:rPr>
          <w:sz w:val="20"/>
          <w:szCs w:val="20"/>
        </w:rPr>
      </w:pPr>
      <w:r w:rsidRPr="00EB58FB">
        <w:rPr>
          <w:sz w:val="20"/>
          <w:szCs w:val="20"/>
        </w:rPr>
        <w:t xml:space="preserve">                return</w:t>
      </w:r>
    </w:p>
    <w:p w14:paraId="7C29CAF8" w14:textId="77777777" w:rsidR="002B46E6" w:rsidRPr="00EB58FB" w:rsidRDefault="002B46E6" w:rsidP="002B46E6">
      <w:pPr>
        <w:spacing w:line="10" w:lineRule="atLeast"/>
        <w:rPr>
          <w:sz w:val="20"/>
          <w:szCs w:val="20"/>
        </w:rPr>
      </w:pPr>
      <w:r w:rsidRPr="00EB58FB">
        <w:rPr>
          <w:sz w:val="20"/>
          <w:szCs w:val="20"/>
        </w:rPr>
        <w:t xml:space="preserve">            if self.opt1:</w:t>
      </w:r>
    </w:p>
    <w:p w14:paraId="6A5C86E6" w14:textId="77777777" w:rsidR="002B46E6" w:rsidRPr="00EB58FB" w:rsidRDefault="002B46E6" w:rsidP="002B46E6">
      <w:pPr>
        <w:spacing w:line="10" w:lineRule="atLeast"/>
        <w:rPr>
          <w:sz w:val="20"/>
          <w:szCs w:val="20"/>
        </w:rPr>
      </w:pPr>
      <w:r w:rsidRPr="00EB58FB">
        <w:rPr>
          <w:sz w:val="20"/>
          <w:szCs w:val="20"/>
        </w:rPr>
        <w:t xml:space="preserve">                stream += dlm</w:t>
      </w:r>
    </w:p>
    <w:p w14:paraId="7AB01AAA" w14:textId="77777777" w:rsidR="002B46E6" w:rsidRPr="00EB58FB" w:rsidRDefault="002B46E6" w:rsidP="002B46E6">
      <w:pPr>
        <w:spacing w:line="10" w:lineRule="atLeast"/>
        <w:rPr>
          <w:sz w:val="20"/>
          <w:szCs w:val="20"/>
        </w:rPr>
      </w:pPr>
      <w:r w:rsidRPr="00EB58FB">
        <w:rPr>
          <w:sz w:val="20"/>
          <w:szCs w:val="20"/>
        </w:rPr>
        <w:t xml:space="preserve">        elif optC == 3:</w:t>
      </w:r>
    </w:p>
    <w:p w14:paraId="50FBE84A" w14:textId="77777777" w:rsidR="002B46E6" w:rsidRPr="00EB58FB" w:rsidRDefault="002B46E6" w:rsidP="002B46E6">
      <w:pPr>
        <w:spacing w:line="10" w:lineRule="atLeast"/>
        <w:rPr>
          <w:sz w:val="20"/>
          <w:szCs w:val="20"/>
        </w:rPr>
      </w:pPr>
      <w:r w:rsidRPr="00EB58FB">
        <w:rPr>
          <w:sz w:val="20"/>
          <w:szCs w:val="20"/>
        </w:rPr>
        <w:t xml:space="preserve">            if not self.commonP:</w:t>
      </w:r>
    </w:p>
    <w:p w14:paraId="6B0B3486" w14:textId="77777777" w:rsidR="002B46E6" w:rsidRPr="00EB58FB" w:rsidRDefault="002B46E6" w:rsidP="002B46E6">
      <w:pPr>
        <w:spacing w:line="10" w:lineRule="atLeast"/>
        <w:rPr>
          <w:sz w:val="20"/>
          <w:szCs w:val="20"/>
        </w:rPr>
      </w:pPr>
      <w:r w:rsidRPr="00EB58FB">
        <w:rPr>
          <w:sz w:val="20"/>
          <w:szCs w:val="20"/>
        </w:rPr>
        <w:t xml:space="preserve">                return</w:t>
      </w:r>
    </w:p>
    <w:p w14:paraId="27EAEA1F" w14:textId="77777777" w:rsidR="002B46E6" w:rsidRPr="00EB58FB" w:rsidRDefault="002B46E6" w:rsidP="002B46E6">
      <w:pPr>
        <w:spacing w:line="10" w:lineRule="atLeast"/>
        <w:rPr>
          <w:sz w:val="20"/>
          <w:szCs w:val="20"/>
        </w:rPr>
      </w:pPr>
      <w:r w:rsidRPr="00EB58FB">
        <w:rPr>
          <w:sz w:val="20"/>
          <w:szCs w:val="20"/>
        </w:rPr>
        <w:t xml:space="preserve">            if self.opt1:</w:t>
      </w:r>
    </w:p>
    <w:p w14:paraId="7A248166" w14:textId="77777777" w:rsidR="002B46E6" w:rsidRPr="00EB58FB" w:rsidRDefault="002B46E6" w:rsidP="002B46E6">
      <w:pPr>
        <w:spacing w:line="10" w:lineRule="atLeast"/>
        <w:rPr>
          <w:sz w:val="20"/>
          <w:szCs w:val="20"/>
        </w:rPr>
      </w:pPr>
      <w:r w:rsidRPr="00EB58FB">
        <w:rPr>
          <w:sz w:val="20"/>
          <w:szCs w:val="20"/>
        </w:rPr>
        <w:t xml:space="preserve">                stream += dlm</w:t>
      </w:r>
    </w:p>
    <w:p w14:paraId="65851399" w14:textId="77777777" w:rsidR="002B46E6" w:rsidRPr="00EB58FB" w:rsidRDefault="002B46E6" w:rsidP="002B46E6">
      <w:pPr>
        <w:spacing w:line="10" w:lineRule="atLeast"/>
        <w:rPr>
          <w:sz w:val="20"/>
          <w:szCs w:val="20"/>
        </w:rPr>
      </w:pPr>
      <w:r w:rsidRPr="00EB58FB">
        <w:rPr>
          <w:sz w:val="20"/>
          <w:szCs w:val="20"/>
        </w:rPr>
        <w:t xml:space="preserve">            if self.opt2:</w:t>
      </w:r>
    </w:p>
    <w:p w14:paraId="3D4DC400" w14:textId="77777777" w:rsidR="002B46E6" w:rsidRPr="00EB58FB" w:rsidRDefault="002B46E6" w:rsidP="002B46E6">
      <w:pPr>
        <w:spacing w:line="10" w:lineRule="atLeast"/>
        <w:rPr>
          <w:sz w:val="20"/>
          <w:szCs w:val="20"/>
        </w:rPr>
      </w:pPr>
      <w:r w:rsidRPr="00EB58FB">
        <w:rPr>
          <w:sz w:val="20"/>
          <w:szCs w:val="20"/>
        </w:rPr>
        <w:t xml:space="preserve">                stream += dlm</w:t>
      </w:r>
    </w:p>
    <w:p w14:paraId="6B6511A8" w14:textId="77777777" w:rsidR="002B46E6" w:rsidRPr="00EB58FB" w:rsidRDefault="002B46E6" w:rsidP="002B46E6">
      <w:pPr>
        <w:spacing w:line="10" w:lineRule="atLeast"/>
        <w:rPr>
          <w:sz w:val="20"/>
          <w:szCs w:val="20"/>
        </w:rPr>
      </w:pPr>
      <w:r w:rsidRPr="00EB58FB">
        <w:rPr>
          <w:sz w:val="20"/>
          <w:szCs w:val="20"/>
        </w:rPr>
        <w:t xml:space="preserve">        else:</w:t>
      </w:r>
    </w:p>
    <w:p w14:paraId="1F635C2F" w14:textId="77777777" w:rsidR="002B46E6" w:rsidRPr="00EB58FB" w:rsidRDefault="002B46E6" w:rsidP="002B46E6">
      <w:pPr>
        <w:spacing w:line="10" w:lineRule="atLeast"/>
        <w:rPr>
          <w:sz w:val="20"/>
          <w:szCs w:val="20"/>
        </w:rPr>
      </w:pPr>
      <w:r w:rsidRPr="00EB58FB">
        <w:rPr>
          <w:sz w:val="20"/>
          <w:szCs w:val="20"/>
        </w:rPr>
        <w:t xml:space="preserve">            sys.stderr.write("incorrect argument for suppressing\n")</w:t>
      </w:r>
    </w:p>
    <w:p w14:paraId="41D43E2E" w14:textId="77777777" w:rsidR="002B46E6" w:rsidRPr="00EB58FB" w:rsidRDefault="002B46E6" w:rsidP="002B46E6">
      <w:pPr>
        <w:spacing w:line="10" w:lineRule="atLeast"/>
        <w:rPr>
          <w:sz w:val="20"/>
          <w:szCs w:val="20"/>
        </w:rPr>
      </w:pPr>
      <w:r w:rsidRPr="00EB58FB">
        <w:rPr>
          <w:sz w:val="20"/>
          <w:szCs w:val="20"/>
        </w:rPr>
        <w:t xml:space="preserve">        sys.stdout.write(stream + line)</w:t>
      </w:r>
    </w:p>
    <w:p w14:paraId="06625304" w14:textId="77777777" w:rsidR="002B46E6" w:rsidRPr="00EB58FB" w:rsidRDefault="002B46E6" w:rsidP="002B46E6">
      <w:pPr>
        <w:spacing w:line="10" w:lineRule="atLeast"/>
        <w:rPr>
          <w:sz w:val="20"/>
          <w:szCs w:val="20"/>
        </w:rPr>
      </w:pPr>
    </w:p>
    <w:p w14:paraId="05176DF0" w14:textId="77777777" w:rsidR="002B46E6" w:rsidRPr="00EB58FB" w:rsidRDefault="002B46E6" w:rsidP="002B46E6">
      <w:pPr>
        <w:spacing w:line="10" w:lineRule="atLeast"/>
        <w:rPr>
          <w:sz w:val="20"/>
          <w:szCs w:val="20"/>
        </w:rPr>
      </w:pPr>
      <w:r w:rsidRPr="00EB58FB">
        <w:rPr>
          <w:sz w:val="20"/>
          <w:szCs w:val="20"/>
        </w:rPr>
        <w:t xml:space="preserve">    def issorted(self):</w:t>
      </w:r>
    </w:p>
    <w:p w14:paraId="6EE14D7A" w14:textId="77777777" w:rsidR="002B46E6" w:rsidRPr="00EB58FB" w:rsidRDefault="002B46E6" w:rsidP="002B46E6">
      <w:pPr>
        <w:spacing w:line="10" w:lineRule="atLeast"/>
        <w:rPr>
          <w:sz w:val="20"/>
          <w:szCs w:val="20"/>
        </w:rPr>
      </w:pPr>
      <w:r w:rsidRPr="00EB58FB">
        <w:rPr>
          <w:sz w:val="20"/>
          <w:szCs w:val="20"/>
        </w:rPr>
        <w:t xml:space="preserve">        sorted_line1, sorted_line2 = sorted(self.lines1), sorted(self.lines2)</w:t>
      </w:r>
    </w:p>
    <w:p w14:paraId="5466317D" w14:textId="77777777" w:rsidR="002B46E6" w:rsidRPr="00EB58FB" w:rsidRDefault="002B46E6" w:rsidP="002B46E6">
      <w:pPr>
        <w:spacing w:line="10" w:lineRule="atLeast"/>
        <w:rPr>
          <w:sz w:val="20"/>
          <w:szCs w:val="20"/>
        </w:rPr>
      </w:pPr>
      <w:r w:rsidRPr="00EB58FB">
        <w:rPr>
          <w:sz w:val="20"/>
          <w:szCs w:val="20"/>
        </w:rPr>
        <w:t xml:space="preserve">        Fsorted = True</w:t>
      </w:r>
    </w:p>
    <w:p w14:paraId="6F855F1A" w14:textId="77777777" w:rsidR="002B46E6" w:rsidRPr="00EB58FB" w:rsidRDefault="002B46E6" w:rsidP="002B46E6">
      <w:pPr>
        <w:spacing w:line="10" w:lineRule="atLeast"/>
        <w:rPr>
          <w:sz w:val="20"/>
          <w:szCs w:val="20"/>
        </w:rPr>
      </w:pPr>
    </w:p>
    <w:p w14:paraId="6A9E485A" w14:textId="77777777" w:rsidR="002B46E6" w:rsidRPr="00EB58FB" w:rsidRDefault="002B46E6" w:rsidP="002B46E6">
      <w:pPr>
        <w:spacing w:line="10" w:lineRule="atLeast"/>
        <w:rPr>
          <w:sz w:val="20"/>
          <w:szCs w:val="20"/>
        </w:rPr>
      </w:pPr>
      <w:r w:rsidRPr="00EB58FB">
        <w:rPr>
          <w:sz w:val="20"/>
          <w:szCs w:val="20"/>
        </w:rPr>
        <w:t xml:space="preserve">        if sorted_line1 != self.lines1:</w:t>
      </w:r>
    </w:p>
    <w:p w14:paraId="554A91B7" w14:textId="77777777" w:rsidR="002B46E6" w:rsidRPr="00EB58FB" w:rsidRDefault="002B46E6" w:rsidP="002B46E6">
      <w:pPr>
        <w:spacing w:line="10" w:lineRule="atLeast"/>
        <w:rPr>
          <w:sz w:val="20"/>
          <w:szCs w:val="20"/>
        </w:rPr>
      </w:pPr>
      <w:r w:rsidRPr="00EB58FB">
        <w:rPr>
          <w:sz w:val="20"/>
          <w:szCs w:val="20"/>
        </w:rPr>
        <w:t xml:space="preserve">            Fsorted = False</w:t>
      </w:r>
    </w:p>
    <w:p w14:paraId="28C4FE56" w14:textId="77777777" w:rsidR="002B46E6" w:rsidRPr="00EB58FB" w:rsidRDefault="002B46E6" w:rsidP="002B46E6">
      <w:pPr>
        <w:spacing w:line="10" w:lineRule="atLeast"/>
        <w:rPr>
          <w:sz w:val="20"/>
          <w:szCs w:val="20"/>
        </w:rPr>
      </w:pPr>
      <w:r w:rsidRPr="00EB58FB">
        <w:rPr>
          <w:sz w:val="20"/>
          <w:szCs w:val="20"/>
        </w:rPr>
        <w:t xml:space="preserve">            sys.stderr.write("FILE1 not sorted\n")</w:t>
      </w:r>
    </w:p>
    <w:p w14:paraId="285DEF74" w14:textId="77777777" w:rsidR="002B46E6" w:rsidRPr="00EB58FB" w:rsidRDefault="002B46E6" w:rsidP="002B46E6">
      <w:pPr>
        <w:spacing w:line="10" w:lineRule="atLeast"/>
        <w:rPr>
          <w:sz w:val="20"/>
          <w:szCs w:val="20"/>
        </w:rPr>
      </w:pPr>
    </w:p>
    <w:p w14:paraId="36B7F02F" w14:textId="77777777" w:rsidR="002B46E6" w:rsidRPr="00EB58FB" w:rsidRDefault="002B46E6" w:rsidP="002B46E6">
      <w:pPr>
        <w:spacing w:line="10" w:lineRule="atLeast"/>
        <w:rPr>
          <w:sz w:val="20"/>
          <w:szCs w:val="20"/>
        </w:rPr>
      </w:pPr>
      <w:r w:rsidRPr="00EB58FB">
        <w:rPr>
          <w:sz w:val="20"/>
          <w:szCs w:val="20"/>
        </w:rPr>
        <w:t xml:space="preserve">        if sorted_line2 != self.lines2:</w:t>
      </w:r>
    </w:p>
    <w:p w14:paraId="49861A02" w14:textId="77777777" w:rsidR="002B46E6" w:rsidRPr="00EB58FB" w:rsidRDefault="002B46E6" w:rsidP="002B46E6">
      <w:pPr>
        <w:spacing w:line="10" w:lineRule="atLeast"/>
        <w:rPr>
          <w:sz w:val="20"/>
          <w:szCs w:val="20"/>
        </w:rPr>
      </w:pPr>
      <w:r w:rsidRPr="00EB58FB">
        <w:rPr>
          <w:sz w:val="20"/>
          <w:szCs w:val="20"/>
        </w:rPr>
        <w:t xml:space="preserve">            Fsorted = False</w:t>
      </w:r>
    </w:p>
    <w:p w14:paraId="38A09DE3" w14:textId="77777777" w:rsidR="002B46E6" w:rsidRPr="00EB58FB" w:rsidRDefault="002B46E6" w:rsidP="002B46E6">
      <w:pPr>
        <w:spacing w:line="10" w:lineRule="atLeast"/>
        <w:rPr>
          <w:sz w:val="20"/>
          <w:szCs w:val="20"/>
        </w:rPr>
      </w:pPr>
      <w:r w:rsidRPr="00EB58FB">
        <w:rPr>
          <w:sz w:val="20"/>
          <w:szCs w:val="20"/>
        </w:rPr>
        <w:t xml:space="preserve">            sys.stderr.write("FILE2 not sorted\n")</w:t>
      </w:r>
    </w:p>
    <w:p w14:paraId="04D5DB2B" w14:textId="77777777" w:rsidR="002B46E6" w:rsidRPr="00EB58FB" w:rsidRDefault="002B46E6" w:rsidP="002B46E6">
      <w:pPr>
        <w:spacing w:line="10" w:lineRule="atLeast"/>
        <w:rPr>
          <w:sz w:val="20"/>
          <w:szCs w:val="20"/>
        </w:rPr>
      </w:pPr>
      <w:r w:rsidRPr="00EB58FB">
        <w:rPr>
          <w:sz w:val="20"/>
          <w:szCs w:val="20"/>
        </w:rPr>
        <w:t xml:space="preserve">        return Fsorted</w:t>
      </w:r>
    </w:p>
    <w:p w14:paraId="1B45C1F6" w14:textId="77777777" w:rsidR="002B46E6" w:rsidRPr="00EB58FB" w:rsidRDefault="002B46E6" w:rsidP="002B46E6">
      <w:pPr>
        <w:spacing w:line="10" w:lineRule="atLeast"/>
        <w:rPr>
          <w:sz w:val="20"/>
          <w:szCs w:val="20"/>
        </w:rPr>
      </w:pPr>
    </w:p>
    <w:p w14:paraId="5E2EBCD4" w14:textId="77777777" w:rsidR="002B46E6" w:rsidRPr="00EB58FB" w:rsidRDefault="002B46E6" w:rsidP="002B46E6">
      <w:pPr>
        <w:spacing w:line="10" w:lineRule="atLeast"/>
        <w:rPr>
          <w:sz w:val="20"/>
          <w:szCs w:val="20"/>
        </w:rPr>
      </w:pPr>
      <w:r w:rsidRPr="00EB58FB">
        <w:rPr>
          <w:sz w:val="20"/>
          <w:szCs w:val="20"/>
        </w:rPr>
        <w:t xml:space="preserve">    def make_compare(self):</w:t>
      </w:r>
    </w:p>
    <w:p w14:paraId="420EEF47" w14:textId="77777777" w:rsidR="002B46E6" w:rsidRPr="00EB58FB" w:rsidRDefault="002B46E6" w:rsidP="002B46E6">
      <w:pPr>
        <w:spacing w:line="10" w:lineRule="atLeast"/>
        <w:rPr>
          <w:sz w:val="20"/>
          <w:szCs w:val="20"/>
        </w:rPr>
      </w:pPr>
      <w:r w:rsidRPr="00EB58FB">
        <w:rPr>
          <w:sz w:val="20"/>
          <w:szCs w:val="20"/>
        </w:rPr>
        <w:lastRenderedPageBreak/>
        <w:t xml:space="preserve">        if self.unsorted:</w:t>
      </w:r>
    </w:p>
    <w:p w14:paraId="51FE3D99" w14:textId="77777777" w:rsidR="002B46E6" w:rsidRPr="00EB58FB" w:rsidRDefault="002B46E6" w:rsidP="002B46E6">
      <w:pPr>
        <w:spacing w:line="10" w:lineRule="atLeast"/>
        <w:rPr>
          <w:sz w:val="20"/>
          <w:szCs w:val="20"/>
        </w:rPr>
      </w:pPr>
      <w:r w:rsidRPr="00EB58FB">
        <w:rPr>
          <w:sz w:val="20"/>
          <w:szCs w:val="20"/>
        </w:rPr>
        <w:t xml:space="preserve">            diff2 = self.lines2</w:t>
      </w:r>
    </w:p>
    <w:p w14:paraId="218E0960" w14:textId="77777777" w:rsidR="002B46E6" w:rsidRPr="00EB58FB" w:rsidRDefault="002B46E6" w:rsidP="002B46E6">
      <w:pPr>
        <w:spacing w:line="10" w:lineRule="atLeast"/>
        <w:rPr>
          <w:sz w:val="20"/>
          <w:szCs w:val="20"/>
        </w:rPr>
      </w:pPr>
      <w:r w:rsidRPr="00EB58FB">
        <w:rPr>
          <w:sz w:val="20"/>
          <w:szCs w:val="20"/>
        </w:rPr>
        <w:t xml:space="preserve">            for line1 in self.lines1:</w:t>
      </w:r>
    </w:p>
    <w:p w14:paraId="610A65D7" w14:textId="77777777" w:rsidR="002B46E6" w:rsidRPr="00EB58FB" w:rsidRDefault="002B46E6" w:rsidP="002B46E6">
      <w:pPr>
        <w:spacing w:line="10" w:lineRule="atLeast"/>
        <w:rPr>
          <w:sz w:val="20"/>
          <w:szCs w:val="20"/>
        </w:rPr>
      </w:pPr>
      <w:r w:rsidRPr="00EB58FB">
        <w:rPr>
          <w:sz w:val="20"/>
          <w:szCs w:val="20"/>
        </w:rPr>
        <w:t xml:space="preserve">                if line1 not in self.lines2:</w:t>
      </w:r>
    </w:p>
    <w:p w14:paraId="66F1CB42" w14:textId="77777777" w:rsidR="002B46E6" w:rsidRPr="00EB58FB" w:rsidRDefault="002B46E6" w:rsidP="002B46E6">
      <w:pPr>
        <w:spacing w:line="10" w:lineRule="atLeast"/>
        <w:rPr>
          <w:sz w:val="20"/>
          <w:szCs w:val="20"/>
        </w:rPr>
      </w:pPr>
      <w:r w:rsidRPr="00EB58FB">
        <w:rPr>
          <w:sz w:val="20"/>
          <w:szCs w:val="20"/>
        </w:rPr>
        <w:t xml:space="preserve">                    self.optLines(line1, int(1))</w:t>
      </w:r>
    </w:p>
    <w:p w14:paraId="650FA13B" w14:textId="77777777" w:rsidR="002B46E6" w:rsidRPr="00EB58FB" w:rsidRDefault="002B46E6" w:rsidP="002B46E6">
      <w:pPr>
        <w:spacing w:line="10" w:lineRule="atLeast"/>
        <w:rPr>
          <w:sz w:val="20"/>
          <w:szCs w:val="20"/>
        </w:rPr>
      </w:pPr>
      <w:r w:rsidRPr="00EB58FB">
        <w:rPr>
          <w:sz w:val="20"/>
          <w:szCs w:val="20"/>
        </w:rPr>
        <w:t xml:space="preserve">                else:</w:t>
      </w:r>
    </w:p>
    <w:p w14:paraId="23A930BF" w14:textId="77777777" w:rsidR="002B46E6" w:rsidRPr="00EB58FB" w:rsidRDefault="002B46E6" w:rsidP="002B46E6">
      <w:pPr>
        <w:spacing w:line="10" w:lineRule="atLeast"/>
        <w:rPr>
          <w:sz w:val="20"/>
          <w:szCs w:val="20"/>
        </w:rPr>
      </w:pPr>
      <w:r w:rsidRPr="00EB58FB">
        <w:rPr>
          <w:sz w:val="20"/>
          <w:szCs w:val="20"/>
        </w:rPr>
        <w:t xml:space="preserve">                    self.optLines(line1, int(3))</w:t>
      </w:r>
    </w:p>
    <w:p w14:paraId="2CBFE0D6" w14:textId="77777777" w:rsidR="002B46E6" w:rsidRPr="00EB58FB" w:rsidRDefault="002B46E6" w:rsidP="002B46E6">
      <w:pPr>
        <w:spacing w:line="10" w:lineRule="atLeast"/>
        <w:rPr>
          <w:sz w:val="20"/>
          <w:szCs w:val="20"/>
        </w:rPr>
      </w:pPr>
      <w:r w:rsidRPr="00EB58FB">
        <w:rPr>
          <w:sz w:val="20"/>
          <w:szCs w:val="20"/>
        </w:rPr>
        <w:t xml:space="preserve">                    diff2.remove(line1)</w:t>
      </w:r>
    </w:p>
    <w:p w14:paraId="5821363A" w14:textId="77777777" w:rsidR="002B46E6" w:rsidRPr="00EB58FB" w:rsidRDefault="002B46E6" w:rsidP="002B46E6">
      <w:pPr>
        <w:spacing w:line="10" w:lineRule="atLeast"/>
        <w:rPr>
          <w:sz w:val="20"/>
          <w:szCs w:val="20"/>
        </w:rPr>
      </w:pPr>
    </w:p>
    <w:p w14:paraId="0D2A29A9" w14:textId="77777777" w:rsidR="002B46E6" w:rsidRPr="00EB58FB" w:rsidRDefault="002B46E6" w:rsidP="002B46E6">
      <w:pPr>
        <w:spacing w:line="10" w:lineRule="atLeast"/>
        <w:rPr>
          <w:sz w:val="20"/>
          <w:szCs w:val="20"/>
        </w:rPr>
      </w:pPr>
      <w:r w:rsidRPr="00EB58FB">
        <w:rPr>
          <w:sz w:val="20"/>
          <w:szCs w:val="20"/>
        </w:rPr>
        <w:t xml:space="preserve">            for line2 in diff2:</w:t>
      </w:r>
    </w:p>
    <w:p w14:paraId="258D0306" w14:textId="77777777" w:rsidR="002B46E6" w:rsidRPr="00EB58FB" w:rsidRDefault="002B46E6" w:rsidP="002B46E6">
      <w:pPr>
        <w:spacing w:line="10" w:lineRule="atLeast"/>
        <w:rPr>
          <w:sz w:val="20"/>
          <w:szCs w:val="20"/>
        </w:rPr>
      </w:pPr>
      <w:r w:rsidRPr="00EB58FB">
        <w:rPr>
          <w:sz w:val="20"/>
          <w:szCs w:val="20"/>
        </w:rPr>
        <w:t xml:space="preserve">                self.optLines(line2, int(2))</w:t>
      </w:r>
    </w:p>
    <w:p w14:paraId="2DB9D3B9" w14:textId="77777777" w:rsidR="002B46E6" w:rsidRPr="00EB58FB" w:rsidRDefault="002B46E6" w:rsidP="002B46E6">
      <w:pPr>
        <w:spacing w:line="10" w:lineRule="atLeast"/>
        <w:rPr>
          <w:sz w:val="20"/>
          <w:szCs w:val="20"/>
        </w:rPr>
      </w:pPr>
      <w:r w:rsidRPr="00EB58FB">
        <w:rPr>
          <w:sz w:val="20"/>
          <w:szCs w:val="20"/>
        </w:rPr>
        <w:t xml:space="preserve">            return</w:t>
      </w:r>
    </w:p>
    <w:p w14:paraId="4CFC322E" w14:textId="77777777" w:rsidR="002B46E6" w:rsidRPr="00EB58FB" w:rsidRDefault="002B46E6" w:rsidP="002B46E6">
      <w:pPr>
        <w:spacing w:line="10" w:lineRule="atLeast"/>
        <w:rPr>
          <w:sz w:val="20"/>
          <w:szCs w:val="20"/>
        </w:rPr>
      </w:pPr>
    </w:p>
    <w:p w14:paraId="021DDD9D" w14:textId="77777777" w:rsidR="002B46E6" w:rsidRPr="00EB58FB" w:rsidRDefault="002B46E6" w:rsidP="002B46E6">
      <w:pPr>
        <w:spacing w:line="10" w:lineRule="atLeast"/>
        <w:rPr>
          <w:sz w:val="20"/>
          <w:szCs w:val="20"/>
        </w:rPr>
      </w:pPr>
      <w:r w:rsidRPr="00EB58FB">
        <w:rPr>
          <w:sz w:val="20"/>
          <w:szCs w:val="20"/>
        </w:rPr>
        <w:t xml:space="preserve">        if not self.issorted():</w:t>
      </w:r>
    </w:p>
    <w:p w14:paraId="4ECB8DC7" w14:textId="77777777" w:rsidR="002B46E6" w:rsidRPr="00EB58FB" w:rsidRDefault="002B46E6" w:rsidP="002B46E6">
      <w:pPr>
        <w:spacing w:line="10" w:lineRule="atLeast"/>
        <w:rPr>
          <w:sz w:val="20"/>
          <w:szCs w:val="20"/>
        </w:rPr>
      </w:pPr>
      <w:r w:rsidRPr="00EB58FB">
        <w:rPr>
          <w:sz w:val="20"/>
          <w:szCs w:val="20"/>
        </w:rPr>
        <w:t xml:space="preserve">            return</w:t>
      </w:r>
    </w:p>
    <w:p w14:paraId="720AD88B" w14:textId="77777777" w:rsidR="002B46E6" w:rsidRPr="00EB58FB" w:rsidRDefault="002B46E6" w:rsidP="002B46E6">
      <w:pPr>
        <w:spacing w:line="10" w:lineRule="atLeast"/>
        <w:rPr>
          <w:sz w:val="20"/>
          <w:szCs w:val="20"/>
        </w:rPr>
      </w:pPr>
    </w:p>
    <w:p w14:paraId="252247C1" w14:textId="77777777" w:rsidR="002B46E6" w:rsidRPr="00EB58FB" w:rsidRDefault="002B46E6" w:rsidP="002B46E6">
      <w:pPr>
        <w:spacing w:line="10" w:lineRule="atLeast"/>
        <w:rPr>
          <w:sz w:val="20"/>
          <w:szCs w:val="20"/>
        </w:rPr>
      </w:pPr>
      <w:r w:rsidRPr="00EB58FB">
        <w:rPr>
          <w:sz w:val="20"/>
          <w:szCs w:val="20"/>
        </w:rPr>
        <w:t xml:space="preserve">        i, j = 0, 0</w:t>
      </w:r>
    </w:p>
    <w:p w14:paraId="2F278950" w14:textId="77777777" w:rsidR="002B46E6" w:rsidRPr="00EB58FB" w:rsidRDefault="002B46E6" w:rsidP="002B46E6">
      <w:pPr>
        <w:spacing w:line="10" w:lineRule="atLeast"/>
        <w:rPr>
          <w:sz w:val="20"/>
          <w:szCs w:val="20"/>
        </w:rPr>
      </w:pPr>
      <w:r w:rsidRPr="00EB58FB">
        <w:rPr>
          <w:sz w:val="20"/>
          <w:szCs w:val="20"/>
        </w:rPr>
        <w:t xml:space="preserve">        len_line1, len_line2 = len(self.lines1), len(self.lines2)</w:t>
      </w:r>
    </w:p>
    <w:p w14:paraId="1ACB7F82" w14:textId="77777777" w:rsidR="002B46E6" w:rsidRPr="00EB58FB" w:rsidRDefault="002B46E6" w:rsidP="002B46E6">
      <w:pPr>
        <w:spacing w:line="10" w:lineRule="atLeast"/>
        <w:rPr>
          <w:sz w:val="20"/>
          <w:szCs w:val="20"/>
        </w:rPr>
      </w:pPr>
    </w:p>
    <w:p w14:paraId="0BE74F9C" w14:textId="77777777" w:rsidR="002B46E6" w:rsidRPr="00EB58FB" w:rsidRDefault="002B46E6" w:rsidP="002B46E6">
      <w:pPr>
        <w:spacing w:line="10" w:lineRule="atLeast"/>
        <w:rPr>
          <w:sz w:val="20"/>
          <w:szCs w:val="20"/>
        </w:rPr>
      </w:pPr>
      <w:r w:rsidRPr="00EB58FB">
        <w:rPr>
          <w:sz w:val="20"/>
          <w:szCs w:val="20"/>
        </w:rPr>
        <w:t xml:space="preserve">        while i in range(len_line1) or j in range(len_line2):</w:t>
      </w:r>
    </w:p>
    <w:p w14:paraId="43E5BBAF" w14:textId="77777777" w:rsidR="002B46E6" w:rsidRPr="00EB58FB" w:rsidRDefault="002B46E6" w:rsidP="002B46E6">
      <w:pPr>
        <w:spacing w:line="10" w:lineRule="atLeast"/>
        <w:rPr>
          <w:sz w:val="20"/>
          <w:szCs w:val="20"/>
        </w:rPr>
      </w:pPr>
      <w:r w:rsidRPr="00EB58FB">
        <w:rPr>
          <w:sz w:val="20"/>
          <w:szCs w:val="20"/>
        </w:rPr>
        <w:t xml:space="preserve">            line1,line2 = ept, ept</w:t>
      </w:r>
    </w:p>
    <w:p w14:paraId="5F5E0243" w14:textId="77777777" w:rsidR="002B46E6" w:rsidRPr="00EB58FB" w:rsidRDefault="002B46E6" w:rsidP="002B46E6">
      <w:pPr>
        <w:spacing w:line="10" w:lineRule="atLeast"/>
        <w:rPr>
          <w:sz w:val="20"/>
          <w:szCs w:val="20"/>
        </w:rPr>
      </w:pPr>
    </w:p>
    <w:p w14:paraId="3489AE70" w14:textId="77777777" w:rsidR="002B46E6" w:rsidRPr="00EB58FB" w:rsidRDefault="002B46E6" w:rsidP="002B46E6">
      <w:pPr>
        <w:spacing w:line="10" w:lineRule="atLeast"/>
        <w:rPr>
          <w:sz w:val="20"/>
          <w:szCs w:val="20"/>
        </w:rPr>
      </w:pPr>
      <w:r w:rsidRPr="00EB58FB">
        <w:rPr>
          <w:sz w:val="20"/>
          <w:szCs w:val="20"/>
        </w:rPr>
        <w:t xml:space="preserve">            if i &lt; len_line1:</w:t>
      </w:r>
    </w:p>
    <w:p w14:paraId="20F5E052" w14:textId="77777777" w:rsidR="002B46E6" w:rsidRPr="00EB58FB" w:rsidRDefault="002B46E6" w:rsidP="002B46E6">
      <w:pPr>
        <w:spacing w:line="10" w:lineRule="atLeast"/>
        <w:rPr>
          <w:sz w:val="20"/>
          <w:szCs w:val="20"/>
        </w:rPr>
      </w:pPr>
      <w:r w:rsidRPr="00EB58FB">
        <w:rPr>
          <w:sz w:val="20"/>
          <w:szCs w:val="20"/>
        </w:rPr>
        <w:t xml:space="preserve">                line1 = self.lines1[i]</w:t>
      </w:r>
    </w:p>
    <w:p w14:paraId="13AB7745" w14:textId="77777777" w:rsidR="002B46E6" w:rsidRPr="00EB58FB" w:rsidRDefault="002B46E6" w:rsidP="002B46E6">
      <w:pPr>
        <w:spacing w:line="10" w:lineRule="atLeast"/>
        <w:rPr>
          <w:sz w:val="20"/>
          <w:szCs w:val="20"/>
        </w:rPr>
      </w:pPr>
      <w:r w:rsidRPr="00EB58FB">
        <w:rPr>
          <w:sz w:val="20"/>
          <w:szCs w:val="20"/>
        </w:rPr>
        <w:t xml:space="preserve">            if j &lt; len_line2:</w:t>
      </w:r>
    </w:p>
    <w:p w14:paraId="340B3E80" w14:textId="77777777" w:rsidR="002B46E6" w:rsidRPr="00EB58FB" w:rsidRDefault="002B46E6" w:rsidP="002B46E6">
      <w:pPr>
        <w:spacing w:line="10" w:lineRule="atLeast"/>
        <w:rPr>
          <w:sz w:val="20"/>
          <w:szCs w:val="20"/>
        </w:rPr>
      </w:pPr>
      <w:r w:rsidRPr="00EB58FB">
        <w:rPr>
          <w:sz w:val="20"/>
          <w:szCs w:val="20"/>
        </w:rPr>
        <w:t xml:space="preserve">                line2 = self.lines2[j]</w:t>
      </w:r>
    </w:p>
    <w:p w14:paraId="2E698353" w14:textId="77777777" w:rsidR="002B46E6" w:rsidRPr="00EB58FB" w:rsidRDefault="002B46E6" w:rsidP="002B46E6">
      <w:pPr>
        <w:spacing w:line="10" w:lineRule="atLeast"/>
        <w:rPr>
          <w:sz w:val="20"/>
          <w:szCs w:val="20"/>
        </w:rPr>
      </w:pPr>
    </w:p>
    <w:p w14:paraId="20DFE44A" w14:textId="77777777" w:rsidR="002B46E6" w:rsidRPr="00EB58FB" w:rsidRDefault="002B46E6" w:rsidP="002B46E6">
      <w:pPr>
        <w:spacing w:line="10" w:lineRule="atLeast"/>
        <w:rPr>
          <w:sz w:val="20"/>
          <w:szCs w:val="20"/>
        </w:rPr>
      </w:pPr>
      <w:r w:rsidRPr="00EB58FB">
        <w:rPr>
          <w:sz w:val="20"/>
          <w:szCs w:val="20"/>
        </w:rPr>
        <w:t xml:space="preserve">            if line1 == ept or (line2 != ept and line1 &gt; line2):</w:t>
      </w:r>
    </w:p>
    <w:p w14:paraId="4845BC41" w14:textId="77777777" w:rsidR="002B46E6" w:rsidRPr="00EB58FB" w:rsidRDefault="002B46E6" w:rsidP="002B46E6">
      <w:pPr>
        <w:spacing w:line="10" w:lineRule="atLeast"/>
        <w:rPr>
          <w:sz w:val="20"/>
          <w:szCs w:val="20"/>
        </w:rPr>
      </w:pPr>
      <w:r w:rsidRPr="00EB58FB">
        <w:rPr>
          <w:sz w:val="20"/>
          <w:szCs w:val="20"/>
        </w:rPr>
        <w:t xml:space="preserve">                self.optLines(line2, 2)</w:t>
      </w:r>
    </w:p>
    <w:p w14:paraId="3653ED7E" w14:textId="77777777" w:rsidR="002B46E6" w:rsidRPr="00EB58FB" w:rsidRDefault="002B46E6" w:rsidP="002B46E6">
      <w:pPr>
        <w:spacing w:line="10" w:lineRule="atLeast"/>
        <w:rPr>
          <w:sz w:val="20"/>
          <w:szCs w:val="20"/>
        </w:rPr>
      </w:pPr>
      <w:r w:rsidRPr="00EB58FB">
        <w:rPr>
          <w:sz w:val="20"/>
          <w:szCs w:val="20"/>
        </w:rPr>
        <w:t xml:space="preserve">                j += 1</w:t>
      </w:r>
    </w:p>
    <w:p w14:paraId="4CCAD97B" w14:textId="77777777" w:rsidR="002B46E6" w:rsidRPr="00EB58FB" w:rsidRDefault="002B46E6" w:rsidP="002B46E6">
      <w:pPr>
        <w:spacing w:line="10" w:lineRule="atLeast"/>
        <w:rPr>
          <w:sz w:val="20"/>
          <w:szCs w:val="20"/>
        </w:rPr>
      </w:pPr>
      <w:r w:rsidRPr="00EB58FB">
        <w:rPr>
          <w:sz w:val="20"/>
          <w:szCs w:val="20"/>
        </w:rPr>
        <w:t xml:space="preserve">            elif line2 == ept or line1 &lt; line2:</w:t>
      </w:r>
    </w:p>
    <w:p w14:paraId="1D06344E" w14:textId="77777777" w:rsidR="002B46E6" w:rsidRPr="00EB58FB" w:rsidRDefault="002B46E6" w:rsidP="002B46E6">
      <w:pPr>
        <w:spacing w:line="10" w:lineRule="atLeast"/>
        <w:rPr>
          <w:sz w:val="20"/>
          <w:szCs w:val="20"/>
        </w:rPr>
      </w:pPr>
      <w:r w:rsidRPr="00EB58FB">
        <w:rPr>
          <w:sz w:val="20"/>
          <w:szCs w:val="20"/>
        </w:rPr>
        <w:t xml:space="preserve">                self.optLines(line1, 1)</w:t>
      </w:r>
    </w:p>
    <w:p w14:paraId="1211480A" w14:textId="77777777" w:rsidR="002B46E6" w:rsidRPr="00EB58FB" w:rsidRDefault="002B46E6" w:rsidP="002B46E6">
      <w:pPr>
        <w:spacing w:line="10" w:lineRule="atLeast"/>
        <w:rPr>
          <w:sz w:val="20"/>
          <w:szCs w:val="20"/>
        </w:rPr>
      </w:pPr>
      <w:r w:rsidRPr="00EB58FB">
        <w:rPr>
          <w:sz w:val="20"/>
          <w:szCs w:val="20"/>
        </w:rPr>
        <w:t xml:space="preserve">                i += 1</w:t>
      </w:r>
    </w:p>
    <w:p w14:paraId="3C0567D9" w14:textId="77777777" w:rsidR="002B46E6" w:rsidRPr="00EB58FB" w:rsidRDefault="002B46E6" w:rsidP="002B46E6">
      <w:pPr>
        <w:spacing w:line="10" w:lineRule="atLeast"/>
        <w:rPr>
          <w:sz w:val="20"/>
          <w:szCs w:val="20"/>
        </w:rPr>
      </w:pPr>
      <w:r w:rsidRPr="00EB58FB">
        <w:rPr>
          <w:sz w:val="20"/>
          <w:szCs w:val="20"/>
        </w:rPr>
        <w:t xml:space="preserve">            else:</w:t>
      </w:r>
    </w:p>
    <w:p w14:paraId="366DBCDC" w14:textId="77777777" w:rsidR="002B46E6" w:rsidRPr="00EB58FB" w:rsidRDefault="002B46E6" w:rsidP="002B46E6">
      <w:pPr>
        <w:spacing w:line="10" w:lineRule="atLeast"/>
        <w:rPr>
          <w:sz w:val="20"/>
          <w:szCs w:val="20"/>
        </w:rPr>
      </w:pPr>
      <w:r w:rsidRPr="00EB58FB">
        <w:rPr>
          <w:sz w:val="20"/>
          <w:szCs w:val="20"/>
        </w:rPr>
        <w:t xml:space="preserve">                self.optLines(line2, 3)</w:t>
      </w:r>
    </w:p>
    <w:p w14:paraId="2AF31346" w14:textId="77777777" w:rsidR="002B46E6" w:rsidRPr="00EB58FB" w:rsidRDefault="002B46E6" w:rsidP="002B46E6">
      <w:pPr>
        <w:spacing w:line="10" w:lineRule="atLeast"/>
        <w:rPr>
          <w:sz w:val="20"/>
          <w:szCs w:val="20"/>
        </w:rPr>
      </w:pPr>
      <w:r w:rsidRPr="00EB58FB">
        <w:rPr>
          <w:sz w:val="20"/>
          <w:szCs w:val="20"/>
        </w:rPr>
        <w:t xml:space="preserve">                i += 1</w:t>
      </w:r>
    </w:p>
    <w:p w14:paraId="4A37259E" w14:textId="77777777" w:rsidR="002B46E6" w:rsidRPr="00EB58FB" w:rsidRDefault="002B46E6" w:rsidP="002B46E6">
      <w:pPr>
        <w:spacing w:line="10" w:lineRule="atLeast"/>
        <w:rPr>
          <w:sz w:val="20"/>
          <w:szCs w:val="20"/>
        </w:rPr>
      </w:pPr>
      <w:r w:rsidRPr="00EB58FB">
        <w:rPr>
          <w:sz w:val="20"/>
          <w:szCs w:val="20"/>
        </w:rPr>
        <w:t xml:space="preserve">                j += 1</w:t>
      </w:r>
    </w:p>
    <w:p w14:paraId="40AAF949" w14:textId="77777777" w:rsidR="002B46E6" w:rsidRPr="00EB58FB" w:rsidRDefault="002B46E6" w:rsidP="002B46E6">
      <w:pPr>
        <w:spacing w:line="10" w:lineRule="atLeast"/>
        <w:rPr>
          <w:sz w:val="20"/>
          <w:szCs w:val="20"/>
        </w:rPr>
      </w:pPr>
      <w:r w:rsidRPr="00EB58FB">
        <w:rPr>
          <w:sz w:val="20"/>
          <w:szCs w:val="20"/>
        </w:rPr>
        <w:t xml:space="preserve">        return</w:t>
      </w:r>
    </w:p>
    <w:p w14:paraId="7A2A4C05" w14:textId="77777777" w:rsidR="002B46E6" w:rsidRPr="00EB58FB" w:rsidRDefault="002B46E6" w:rsidP="002B46E6">
      <w:pPr>
        <w:spacing w:line="10" w:lineRule="atLeast"/>
        <w:rPr>
          <w:sz w:val="20"/>
          <w:szCs w:val="20"/>
        </w:rPr>
      </w:pPr>
    </w:p>
    <w:p w14:paraId="43B3483D" w14:textId="77777777" w:rsidR="002B46E6" w:rsidRPr="00EB58FB" w:rsidRDefault="002B46E6" w:rsidP="002B46E6">
      <w:pPr>
        <w:spacing w:line="10" w:lineRule="atLeast"/>
        <w:rPr>
          <w:sz w:val="20"/>
          <w:szCs w:val="20"/>
        </w:rPr>
      </w:pPr>
      <w:r w:rsidRPr="00EB58FB">
        <w:rPr>
          <w:sz w:val="20"/>
          <w:szCs w:val="20"/>
        </w:rPr>
        <w:t>def main():</w:t>
      </w:r>
    </w:p>
    <w:p w14:paraId="4FE71FB4" w14:textId="77777777" w:rsidR="002B46E6" w:rsidRPr="00EB58FB" w:rsidRDefault="002B46E6" w:rsidP="002B46E6">
      <w:pPr>
        <w:spacing w:line="10" w:lineRule="atLeast"/>
        <w:rPr>
          <w:sz w:val="20"/>
          <w:szCs w:val="20"/>
        </w:rPr>
      </w:pPr>
      <w:r w:rsidRPr="00EB58FB">
        <w:rPr>
          <w:sz w:val="20"/>
          <w:szCs w:val="20"/>
        </w:rPr>
        <w:t xml:space="preserve">    version_msg = "%prog 2.0"</w:t>
      </w:r>
    </w:p>
    <w:p w14:paraId="70B82A88" w14:textId="77777777" w:rsidR="002B46E6" w:rsidRPr="00EB58FB" w:rsidRDefault="002B46E6" w:rsidP="002B46E6">
      <w:pPr>
        <w:spacing w:line="10" w:lineRule="atLeast"/>
        <w:rPr>
          <w:sz w:val="20"/>
          <w:szCs w:val="20"/>
        </w:rPr>
      </w:pPr>
      <w:r w:rsidRPr="00EB58FB">
        <w:rPr>
          <w:sz w:val="20"/>
          <w:szCs w:val="20"/>
        </w:rPr>
        <w:t xml:space="preserve">    usage_msg = """%prog [OPTION]... FILE1 FILE2</w:t>
      </w:r>
    </w:p>
    <w:p w14:paraId="6444A40E" w14:textId="77777777" w:rsidR="002B46E6" w:rsidRPr="00EB58FB" w:rsidRDefault="002B46E6" w:rsidP="002B46E6">
      <w:pPr>
        <w:spacing w:line="10" w:lineRule="atLeast"/>
        <w:rPr>
          <w:sz w:val="20"/>
          <w:szCs w:val="20"/>
        </w:rPr>
      </w:pPr>
      <w:r w:rsidRPr="00EB58FB">
        <w:rPr>
          <w:sz w:val="20"/>
          <w:szCs w:val="20"/>
        </w:rPr>
        <w:t>Compare files FILE1 and FILE2 line by line.</w:t>
      </w:r>
    </w:p>
    <w:p w14:paraId="3856A8A5" w14:textId="77777777" w:rsidR="002B46E6" w:rsidRPr="00EB58FB" w:rsidRDefault="002B46E6" w:rsidP="002B46E6">
      <w:pPr>
        <w:spacing w:line="10" w:lineRule="atLeast"/>
        <w:rPr>
          <w:sz w:val="20"/>
          <w:szCs w:val="20"/>
        </w:rPr>
      </w:pPr>
      <w:r w:rsidRPr="00EB58FB">
        <w:rPr>
          <w:sz w:val="20"/>
          <w:szCs w:val="20"/>
        </w:rPr>
        <w:t>When FILE1 or FILE2 (not commonP) is -, read standard input.</w:t>
      </w:r>
    </w:p>
    <w:p w14:paraId="6F908992" w14:textId="77777777" w:rsidR="002B46E6" w:rsidRPr="00EB58FB" w:rsidRDefault="002B46E6" w:rsidP="002B46E6">
      <w:pPr>
        <w:spacing w:line="10" w:lineRule="atLeast"/>
        <w:rPr>
          <w:sz w:val="20"/>
          <w:szCs w:val="20"/>
        </w:rPr>
      </w:pPr>
      <w:r w:rsidRPr="00EB58FB">
        <w:rPr>
          <w:sz w:val="20"/>
          <w:szCs w:val="20"/>
        </w:rPr>
        <w:t>"""</w:t>
      </w:r>
    </w:p>
    <w:p w14:paraId="16FA98C2" w14:textId="77777777" w:rsidR="002B46E6" w:rsidRPr="00EB58FB" w:rsidRDefault="002B46E6" w:rsidP="002B46E6">
      <w:pPr>
        <w:spacing w:line="10" w:lineRule="atLeast"/>
        <w:rPr>
          <w:sz w:val="20"/>
          <w:szCs w:val="20"/>
        </w:rPr>
      </w:pPr>
    </w:p>
    <w:p w14:paraId="26C3018D" w14:textId="77777777" w:rsidR="002B46E6" w:rsidRPr="00EB58FB" w:rsidRDefault="002B46E6" w:rsidP="002B46E6">
      <w:pPr>
        <w:spacing w:line="10" w:lineRule="atLeast"/>
        <w:rPr>
          <w:sz w:val="20"/>
          <w:szCs w:val="20"/>
        </w:rPr>
      </w:pPr>
      <w:r w:rsidRPr="00EB58FB">
        <w:rPr>
          <w:sz w:val="20"/>
          <w:szCs w:val="20"/>
        </w:rPr>
        <w:t xml:space="preserve">    parser = OptionParser(version=version_msg,</w:t>
      </w:r>
    </w:p>
    <w:p w14:paraId="221F451B" w14:textId="77777777" w:rsidR="002B46E6" w:rsidRPr="00EB58FB" w:rsidRDefault="002B46E6" w:rsidP="002B46E6">
      <w:pPr>
        <w:spacing w:line="10" w:lineRule="atLeast"/>
        <w:rPr>
          <w:sz w:val="20"/>
          <w:szCs w:val="20"/>
        </w:rPr>
      </w:pPr>
      <w:r w:rsidRPr="00EB58FB">
        <w:rPr>
          <w:sz w:val="20"/>
          <w:szCs w:val="20"/>
        </w:rPr>
        <w:t xml:space="preserve">                          usage=usage_msg)</w:t>
      </w:r>
    </w:p>
    <w:p w14:paraId="24AAF035" w14:textId="77777777" w:rsidR="002B46E6" w:rsidRPr="00EB58FB" w:rsidRDefault="002B46E6" w:rsidP="002B46E6">
      <w:pPr>
        <w:spacing w:line="10" w:lineRule="atLeast"/>
        <w:rPr>
          <w:sz w:val="20"/>
          <w:szCs w:val="20"/>
        </w:rPr>
      </w:pPr>
      <w:r w:rsidRPr="00EB58FB">
        <w:rPr>
          <w:sz w:val="20"/>
          <w:szCs w:val="20"/>
        </w:rPr>
        <w:t xml:space="preserve">    parser.add_option("-1", "--nofile1",</w:t>
      </w:r>
    </w:p>
    <w:p w14:paraId="4CCDDB19" w14:textId="77777777" w:rsidR="002B46E6" w:rsidRPr="00EB58FB" w:rsidRDefault="002B46E6" w:rsidP="002B46E6">
      <w:pPr>
        <w:spacing w:line="10" w:lineRule="atLeast"/>
        <w:rPr>
          <w:sz w:val="20"/>
          <w:szCs w:val="20"/>
        </w:rPr>
      </w:pPr>
      <w:r w:rsidRPr="00EB58FB">
        <w:rPr>
          <w:sz w:val="20"/>
          <w:szCs w:val="20"/>
        </w:rPr>
        <w:t xml:space="preserve">                      action="store_false", dest="opt1", default=True,</w:t>
      </w:r>
    </w:p>
    <w:p w14:paraId="105B309E" w14:textId="77777777" w:rsidR="002B46E6" w:rsidRPr="00EB58FB" w:rsidRDefault="002B46E6" w:rsidP="002B46E6">
      <w:pPr>
        <w:spacing w:line="10" w:lineRule="atLeast"/>
        <w:rPr>
          <w:sz w:val="20"/>
          <w:szCs w:val="20"/>
        </w:rPr>
      </w:pPr>
      <w:r w:rsidRPr="00EB58FB">
        <w:rPr>
          <w:sz w:val="20"/>
          <w:szCs w:val="20"/>
        </w:rPr>
        <w:t xml:space="preserve">                      help="suppress column 1 (lines unique to FILE1)")</w:t>
      </w:r>
    </w:p>
    <w:p w14:paraId="1564CB68" w14:textId="77777777" w:rsidR="002B46E6" w:rsidRPr="00EB58FB" w:rsidRDefault="002B46E6" w:rsidP="002B46E6">
      <w:pPr>
        <w:spacing w:line="10" w:lineRule="atLeast"/>
        <w:rPr>
          <w:sz w:val="20"/>
          <w:szCs w:val="20"/>
        </w:rPr>
      </w:pPr>
      <w:r w:rsidRPr="00EB58FB">
        <w:rPr>
          <w:sz w:val="20"/>
          <w:szCs w:val="20"/>
        </w:rPr>
        <w:t xml:space="preserve">    parser.add_option("-2", "--nofile2",</w:t>
      </w:r>
    </w:p>
    <w:p w14:paraId="56DC1C7D" w14:textId="77777777" w:rsidR="002B46E6" w:rsidRPr="00EB58FB" w:rsidRDefault="002B46E6" w:rsidP="002B46E6">
      <w:pPr>
        <w:spacing w:line="10" w:lineRule="atLeast"/>
        <w:rPr>
          <w:sz w:val="20"/>
          <w:szCs w:val="20"/>
        </w:rPr>
      </w:pPr>
      <w:r w:rsidRPr="00EB58FB">
        <w:rPr>
          <w:sz w:val="20"/>
          <w:szCs w:val="20"/>
        </w:rPr>
        <w:lastRenderedPageBreak/>
        <w:t xml:space="preserve">                      action="store_false", dest="opt2", default=True,</w:t>
      </w:r>
    </w:p>
    <w:p w14:paraId="553DBABB" w14:textId="77777777" w:rsidR="002B46E6" w:rsidRPr="00EB58FB" w:rsidRDefault="002B46E6" w:rsidP="002B46E6">
      <w:pPr>
        <w:spacing w:line="10" w:lineRule="atLeast"/>
        <w:rPr>
          <w:sz w:val="20"/>
          <w:szCs w:val="20"/>
        </w:rPr>
      </w:pPr>
      <w:r w:rsidRPr="00EB58FB">
        <w:rPr>
          <w:sz w:val="20"/>
          <w:szCs w:val="20"/>
        </w:rPr>
        <w:t xml:space="preserve">                      help="suppress column 2 (lines unique to FILE2)")</w:t>
      </w:r>
    </w:p>
    <w:p w14:paraId="3C31712C" w14:textId="77777777" w:rsidR="002B46E6" w:rsidRPr="00EB58FB" w:rsidRDefault="002B46E6" w:rsidP="002B46E6">
      <w:pPr>
        <w:spacing w:line="10" w:lineRule="atLeast"/>
        <w:rPr>
          <w:sz w:val="20"/>
          <w:szCs w:val="20"/>
        </w:rPr>
      </w:pPr>
      <w:r w:rsidRPr="00EB58FB">
        <w:rPr>
          <w:sz w:val="20"/>
          <w:szCs w:val="20"/>
        </w:rPr>
        <w:t xml:space="preserve">    parser.add_option("-3", "--nocommon",</w:t>
      </w:r>
    </w:p>
    <w:p w14:paraId="4FCF8BA3" w14:textId="77777777" w:rsidR="002B46E6" w:rsidRPr="00EB58FB" w:rsidRDefault="002B46E6" w:rsidP="002B46E6">
      <w:pPr>
        <w:spacing w:line="10" w:lineRule="atLeast"/>
        <w:rPr>
          <w:sz w:val="20"/>
          <w:szCs w:val="20"/>
        </w:rPr>
      </w:pPr>
      <w:r w:rsidRPr="00EB58FB">
        <w:rPr>
          <w:sz w:val="20"/>
          <w:szCs w:val="20"/>
        </w:rPr>
        <w:t xml:space="preserve">                      action="store_false", dest="commonP", default=True, help=</w:t>
      </w:r>
    </w:p>
    <w:p w14:paraId="682CC035" w14:textId="77777777" w:rsidR="002B46E6" w:rsidRPr="00EB58FB" w:rsidRDefault="002B46E6" w:rsidP="002B46E6">
      <w:pPr>
        <w:spacing w:line="10" w:lineRule="atLeast"/>
        <w:rPr>
          <w:sz w:val="20"/>
          <w:szCs w:val="20"/>
        </w:rPr>
      </w:pPr>
      <w:r w:rsidRPr="00EB58FB">
        <w:rPr>
          <w:sz w:val="20"/>
          <w:szCs w:val="20"/>
        </w:rPr>
        <w:t xml:space="preserve">                      "suppress column 3 (lines that appear in commonP files)")</w:t>
      </w:r>
    </w:p>
    <w:p w14:paraId="17D6A2D9" w14:textId="77777777" w:rsidR="002B46E6" w:rsidRPr="00EB58FB" w:rsidRDefault="002B46E6" w:rsidP="002B46E6">
      <w:pPr>
        <w:spacing w:line="10" w:lineRule="atLeast"/>
        <w:rPr>
          <w:sz w:val="20"/>
          <w:szCs w:val="20"/>
        </w:rPr>
      </w:pPr>
      <w:r w:rsidRPr="00EB58FB">
        <w:rPr>
          <w:sz w:val="20"/>
          <w:szCs w:val="20"/>
        </w:rPr>
        <w:t xml:space="preserve">    parser.add_option("-u", "--unsorted",</w:t>
      </w:r>
    </w:p>
    <w:p w14:paraId="20322066" w14:textId="77777777" w:rsidR="002B46E6" w:rsidRPr="00EB58FB" w:rsidRDefault="002B46E6" w:rsidP="002B46E6">
      <w:pPr>
        <w:spacing w:line="10" w:lineRule="atLeast"/>
        <w:rPr>
          <w:sz w:val="20"/>
          <w:szCs w:val="20"/>
        </w:rPr>
      </w:pPr>
      <w:r w:rsidRPr="00EB58FB">
        <w:rPr>
          <w:sz w:val="20"/>
          <w:szCs w:val="20"/>
        </w:rPr>
        <w:t xml:space="preserve">                      action="store_true", dest = "unsortF",</w:t>
      </w:r>
    </w:p>
    <w:p w14:paraId="3E119A0F" w14:textId="77777777" w:rsidR="002B46E6" w:rsidRPr="00EB58FB" w:rsidRDefault="002B46E6" w:rsidP="002B46E6">
      <w:pPr>
        <w:spacing w:line="10" w:lineRule="atLeast"/>
        <w:rPr>
          <w:sz w:val="20"/>
          <w:szCs w:val="20"/>
        </w:rPr>
      </w:pPr>
      <w:r w:rsidRPr="00EB58FB">
        <w:rPr>
          <w:sz w:val="20"/>
          <w:szCs w:val="20"/>
        </w:rPr>
        <w:t xml:space="preserve">                      default=False, help="work with unsorted files")</w:t>
      </w:r>
    </w:p>
    <w:p w14:paraId="44500359" w14:textId="77777777" w:rsidR="002B46E6" w:rsidRPr="00EB58FB" w:rsidRDefault="002B46E6" w:rsidP="002B46E6">
      <w:pPr>
        <w:spacing w:line="10" w:lineRule="atLeast"/>
        <w:rPr>
          <w:sz w:val="20"/>
          <w:szCs w:val="20"/>
        </w:rPr>
      </w:pPr>
      <w:r w:rsidRPr="00EB58FB">
        <w:rPr>
          <w:sz w:val="20"/>
          <w:szCs w:val="20"/>
        </w:rPr>
        <w:t xml:space="preserve">    options, args = parser.parse_args(sys.argv[1:])</w:t>
      </w:r>
    </w:p>
    <w:p w14:paraId="4C9D3543" w14:textId="77777777" w:rsidR="002B46E6" w:rsidRPr="00EB58FB" w:rsidRDefault="002B46E6" w:rsidP="002B46E6">
      <w:pPr>
        <w:spacing w:line="10" w:lineRule="atLeast"/>
        <w:rPr>
          <w:sz w:val="20"/>
          <w:szCs w:val="20"/>
        </w:rPr>
      </w:pPr>
    </w:p>
    <w:p w14:paraId="46113391" w14:textId="77777777" w:rsidR="002B46E6" w:rsidRPr="00EB58FB" w:rsidRDefault="002B46E6" w:rsidP="002B46E6">
      <w:pPr>
        <w:spacing w:line="10" w:lineRule="atLeast"/>
        <w:rPr>
          <w:sz w:val="20"/>
          <w:szCs w:val="20"/>
        </w:rPr>
      </w:pPr>
      <w:r w:rsidRPr="00EB58FB">
        <w:rPr>
          <w:sz w:val="20"/>
          <w:szCs w:val="20"/>
        </w:rPr>
        <w:t xml:space="preserve">    try:</w:t>
      </w:r>
    </w:p>
    <w:p w14:paraId="1CF40E8E" w14:textId="77777777" w:rsidR="002B46E6" w:rsidRPr="00EB58FB" w:rsidRDefault="002B46E6" w:rsidP="002B46E6">
      <w:pPr>
        <w:spacing w:line="10" w:lineRule="atLeast"/>
        <w:rPr>
          <w:sz w:val="20"/>
          <w:szCs w:val="20"/>
        </w:rPr>
      </w:pPr>
      <w:r w:rsidRPr="00EB58FB">
        <w:rPr>
          <w:sz w:val="20"/>
          <w:szCs w:val="20"/>
        </w:rPr>
        <w:t xml:space="preserve">        opt1 = bool(options.opt1)</w:t>
      </w:r>
    </w:p>
    <w:p w14:paraId="59DF1EFF" w14:textId="77777777" w:rsidR="002B46E6" w:rsidRPr="00EB58FB" w:rsidRDefault="002B46E6" w:rsidP="002B46E6">
      <w:pPr>
        <w:spacing w:line="10" w:lineRule="atLeast"/>
        <w:rPr>
          <w:sz w:val="20"/>
          <w:szCs w:val="20"/>
        </w:rPr>
      </w:pPr>
      <w:r w:rsidRPr="00EB58FB">
        <w:rPr>
          <w:sz w:val="20"/>
          <w:szCs w:val="20"/>
        </w:rPr>
        <w:t xml:space="preserve">    except:</w:t>
      </w:r>
    </w:p>
    <w:p w14:paraId="5FB50C6E" w14:textId="77777777" w:rsidR="002B46E6" w:rsidRPr="00EB58FB" w:rsidRDefault="002B46E6" w:rsidP="002B46E6">
      <w:pPr>
        <w:spacing w:line="10" w:lineRule="atLeast"/>
        <w:rPr>
          <w:sz w:val="20"/>
          <w:szCs w:val="20"/>
        </w:rPr>
      </w:pPr>
      <w:r w:rsidRPr="00EB58FB">
        <w:rPr>
          <w:sz w:val="20"/>
          <w:szCs w:val="20"/>
        </w:rPr>
        <w:t xml:space="preserve">        parser.error("invalid argument for -1: {0}".</w:t>
      </w:r>
    </w:p>
    <w:p w14:paraId="3FAAB21A" w14:textId="77777777" w:rsidR="002B46E6" w:rsidRPr="00EB58FB" w:rsidRDefault="002B46E6" w:rsidP="002B46E6">
      <w:pPr>
        <w:spacing w:line="10" w:lineRule="atLeast"/>
        <w:rPr>
          <w:sz w:val="20"/>
          <w:szCs w:val="20"/>
        </w:rPr>
      </w:pPr>
      <w:r w:rsidRPr="00EB58FB">
        <w:rPr>
          <w:sz w:val="20"/>
          <w:szCs w:val="20"/>
        </w:rPr>
        <w:t xml:space="preserve">                     format(options.opt1))</w:t>
      </w:r>
    </w:p>
    <w:p w14:paraId="127F56A1" w14:textId="77777777" w:rsidR="002B46E6" w:rsidRPr="00EB58FB" w:rsidRDefault="002B46E6" w:rsidP="002B46E6">
      <w:pPr>
        <w:spacing w:line="10" w:lineRule="atLeast"/>
        <w:rPr>
          <w:sz w:val="20"/>
          <w:szCs w:val="20"/>
        </w:rPr>
      </w:pPr>
      <w:r w:rsidRPr="00EB58FB">
        <w:rPr>
          <w:sz w:val="20"/>
          <w:szCs w:val="20"/>
        </w:rPr>
        <w:t xml:space="preserve">    try:</w:t>
      </w:r>
    </w:p>
    <w:p w14:paraId="3A2B2765" w14:textId="77777777" w:rsidR="002B46E6" w:rsidRPr="00EB58FB" w:rsidRDefault="002B46E6" w:rsidP="002B46E6">
      <w:pPr>
        <w:spacing w:line="10" w:lineRule="atLeast"/>
        <w:rPr>
          <w:sz w:val="20"/>
          <w:szCs w:val="20"/>
        </w:rPr>
      </w:pPr>
      <w:r w:rsidRPr="00EB58FB">
        <w:rPr>
          <w:sz w:val="20"/>
          <w:szCs w:val="20"/>
        </w:rPr>
        <w:t xml:space="preserve">        opt2 = bool(options.opt2)</w:t>
      </w:r>
    </w:p>
    <w:p w14:paraId="24931D6B" w14:textId="77777777" w:rsidR="002B46E6" w:rsidRPr="00EB58FB" w:rsidRDefault="002B46E6" w:rsidP="002B46E6">
      <w:pPr>
        <w:spacing w:line="10" w:lineRule="atLeast"/>
        <w:rPr>
          <w:sz w:val="20"/>
          <w:szCs w:val="20"/>
        </w:rPr>
      </w:pPr>
      <w:r w:rsidRPr="00EB58FB">
        <w:rPr>
          <w:sz w:val="20"/>
          <w:szCs w:val="20"/>
        </w:rPr>
        <w:t xml:space="preserve">    except:</w:t>
      </w:r>
    </w:p>
    <w:p w14:paraId="3ADC4F8A" w14:textId="77777777" w:rsidR="002B46E6" w:rsidRPr="00EB58FB" w:rsidRDefault="002B46E6" w:rsidP="002B46E6">
      <w:pPr>
        <w:spacing w:line="10" w:lineRule="atLeast"/>
        <w:rPr>
          <w:sz w:val="20"/>
          <w:szCs w:val="20"/>
        </w:rPr>
      </w:pPr>
      <w:r w:rsidRPr="00EB58FB">
        <w:rPr>
          <w:sz w:val="20"/>
          <w:szCs w:val="20"/>
        </w:rPr>
        <w:t xml:space="preserve">        parser.error("invalid argument for -2: {0}".</w:t>
      </w:r>
    </w:p>
    <w:p w14:paraId="30E4276B" w14:textId="77777777" w:rsidR="002B46E6" w:rsidRPr="00EB58FB" w:rsidRDefault="002B46E6" w:rsidP="002B46E6">
      <w:pPr>
        <w:spacing w:line="10" w:lineRule="atLeast"/>
        <w:rPr>
          <w:sz w:val="20"/>
          <w:szCs w:val="20"/>
        </w:rPr>
      </w:pPr>
      <w:r w:rsidRPr="00EB58FB">
        <w:rPr>
          <w:sz w:val="20"/>
          <w:szCs w:val="20"/>
        </w:rPr>
        <w:t xml:space="preserve">                     format(options.opt2))</w:t>
      </w:r>
    </w:p>
    <w:p w14:paraId="3BC8F5E2" w14:textId="77777777" w:rsidR="002B46E6" w:rsidRPr="00EB58FB" w:rsidRDefault="002B46E6" w:rsidP="002B46E6">
      <w:pPr>
        <w:spacing w:line="10" w:lineRule="atLeast"/>
        <w:rPr>
          <w:sz w:val="20"/>
          <w:szCs w:val="20"/>
        </w:rPr>
      </w:pPr>
      <w:r w:rsidRPr="00EB58FB">
        <w:rPr>
          <w:sz w:val="20"/>
          <w:szCs w:val="20"/>
        </w:rPr>
        <w:t xml:space="preserve">    try:</w:t>
      </w:r>
    </w:p>
    <w:p w14:paraId="278DB9EB" w14:textId="77777777" w:rsidR="002B46E6" w:rsidRPr="00EB58FB" w:rsidRDefault="002B46E6" w:rsidP="002B46E6">
      <w:pPr>
        <w:spacing w:line="10" w:lineRule="atLeast"/>
        <w:rPr>
          <w:sz w:val="20"/>
          <w:szCs w:val="20"/>
        </w:rPr>
      </w:pPr>
      <w:r w:rsidRPr="00EB58FB">
        <w:rPr>
          <w:sz w:val="20"/>
          <w:szCs w:val="20"/>
        </w:rPr>
        <w:t xml:space="preserve">        commonP = bool(options.commonP)</w:t>
      </w:r>
    </w:p>
    <w:p w14:paraId="0322258C" w14:textId="77777777" w:rsidR="002B46E6" w:rsidRPr="00EB58FB" w:rsidRDefault="002B46E6" w:rsidP="002B46E6">
      <w:pPr>
        <w:spacing w:line="10" w:lineRule="atLeast"/>
        <w:rPr>
          <w:sz w:val="20"/>
          <w:szCs w:val="20"/>
        </w:rPr>
      </w:pPr>
      <w:r w:rsidRPr="00EB58FB">
        <w:rPr>
          <w:sz w:val="20"/>
          <w:szCs w:val="20"/>
        </w:rPr>
        <w:t xml:space="preserve">    except:</w:t>
      </w:r>
    </w:p>
    <w:p w14:paraId="50070FAD" w14:textId="77777777" w:rsidR="002B46E6" w:rsidRPr="00EB58FB" w:rsidRDefault="002B46E6" w:rsidP="002B46E6">
      <w:pPr>
        <w:spacing w:line="10" w:lineRule="atLeast"/>
        <w:rPr>
          <w:sz w:val="20"/>
          <w:szCs w:val="20"/>
        </w:rPr>
      </w:pPr>
      <w:r w:rsidRPr="00EB58FB">
        <w:rPr>
          <w:sz w:val="20"/>
          <w:szCs w:val="20"/>
        </w:rPr>
        <w:t xml:space="preserve">        parser.error("invalid argument for -3: {0}".</w:t>
      </w:r>
    </w:p>
    <w:p w14:paraId="39F132F2" w14:textId="77777777" w:rsidR="002B46E6" w:rsidRPr="00EB58FB" w:rsidRDefault="002B46E6" w:rsidP="002B46E6">
      <w:pPr>
        <w:spacing w:line="10" w:lineRule="atLeast"/>
        <w:rPr>
          <w:sz w:val="20"/>
          <w:szCs w:val="20"/>
        </w:rPr>
      </w:pPr>
      <w:r w:rsidRPr="00EB58FB">
        <w:rPr>
          <w:sz w:val="20"/>
          <w:szCs w:val="20"/>
        </w:rPr>
        <w:t xml:space="preserve">                     format(options.commonP))</w:t>
      </w:r>
    </w:p>
    <w:p w14:paraId="753C4940" w14:textId="77777777" w:rsidR="002B46E6" w:rsidRPr="00EB58FB" w:rsidRDefault="002B46E6" w:rsidP="002B46E6">
      <w:pPr>
        <w:spacing w:line="10" w:lineRule="atLeast"/>
        <w:rPr>
          <w:sz w:val="20"/>
          <w:szCs w:val="20"/>
        </w:rPr>
      </w:pPr>
      <w:r w:rsidRPr="00EB58FB">
        <w:rPr>
          <w:sz w:val="20"/>
          <w:szCs w:val="20"/>
        </w:rPr>
        <w:t xml:space="preserve">    try:</w:t>
      </w:r>
    </w:p>
    <w:p w14:paraId="24D30633" w14:textId="77777777" w:rsidR="002B46E6" w:rsidRPr="00EB58FB" w:rsidRDefault="002B46E6" w:rsidP="002B46E6">
      <w:pPr>
        <w:spacing w:line="10" w:lineRule="atLeast"/>
        <w:rPr>
          <w:sz w:val="20"/>
          <w:szCs w:val="20"/>
        </w:rPr>
      </w:pPr>
      <w:r w:rsidRPr="00EB58FB">
        <w:rPr>
          <w:sz w:val="20"/>
          <w:szCs w:val="20"/>
        </w:rPr>
        <w:t xml:space="preserve">        unsortF = bool(options.unsortF)</w:t>
      </w:r>
    </w:p>
    <w:p w14:paraId="4EA1A65F" w14:textId="77777777" w:rsidR="002B46E6" w:rsidRPr="00EB58FB" w:rsidRDefault="002B46E6" w:rsidP="002B46E6">
      <w:pPr>
        <w:spacing w:line="10" w:lineRule="atLeast"/>
        <w:rPr>
          <w:sz w:val="20"/>
          <w:szCs w:val="20"/>
        </w:rPr>
      </w:pPr>
      <w:r w:rsidRPr="00EB58FB">
        <w:rPr>
          <w:sz w:val="20"/>
          <w:szCs w:val="20"/>
        </w:rPr>
        <w:t xml:space="preserve">    except:</w:t>
      </w:r>
    </w:p>
    <w:p w14:paraId="2A786E2B" w14:textId="77777777" w:rsidR="002B46E6" w:rsidRPr="00EB58FB" w:rsidRDefault="002B46E6" w:rsidP="002B46E6">
      <w:pPr>
        <w:spacing w:line="10" w:lineRule="atLeast"/>
        <w:rPr>
          <w:sz w:val="20"/>
          <w:szCs w:val="20"/>
        </w:rPr>
      </w:pPr>
      <w:r w:rsidRPr="00EB58FB">
        <w:rPr>
          <w:sz w:val="20"/>
          <w:szCs w:val="20"/>
        </w:rPr>
        <w:t xml:space="preserve">        parser.error("invalid argument for -u --unsorted: {0}".</w:t>
      </w:r>
    </w:p>
    <w:p w14:paraId="6927316C" w14:textId="77777777" w:rsidR="002B46E6" w:rsidRPr="00EB58FB" w:rsidRDefault="002B46E6" w:rsidP="002B46E6">
      <w:pPr>
        <w:spacing w:line="10" w:lineRule="atLeast"/>
        <w:rPr>
          <w:sz w:val="20"/>
          <w:szCs w:val="20"/>
        </w:rPr>
      </w:pPr>
      <w:r w:rsidRPr="00EB58FB">
        <w:rPr>
          <w:sz w:val="20"/>
          <w:szCs w:val="20"/>
        </w:rPr>
        <w:t xml:space="preserve">                     format(options.unsortF))</w:t>
      </w:r>
    </w:p>
    <w:p w14:paraId="1F9FF938" w14:textId="77777777" w:rsidR="002B46E6" w:rsidRPr="00EB58FB" w:rsidRDefault="002B46E6" w:rsidP="002B46E6">
      <w:pPr>
        <w:spacing w:line="10" w:lineRule="atLeast"/>
        <w:rPr>
          <w:sz w:val="20"/>
          <w:szCs w:val="20"/>
        </w:rPr>
      </w:pPr>
    </w:p>
    <w:p w14:paraId="57288BEB" w14:textId="77777777" w:rsidR="002B46E6" w:rsidRPr="00EB58FB" w:rsidRDefault="002B46E6" w:rsidP="002B46E6">
      <w:pPr>
        <w:spacing w:line="10" w:lineRule="atLeast"/>
        <w:rPr>
          <w:sz w:val="20"/>
          <w:szCs w:val="20"/>
        </w:rPr>
      </w:pPr>
      <w:r w:rsidRPr="00EB58FB">
        <w:rPr>
          <w:sz w:val="20"/>
          <w:szCs w:val="20"/>
        </w:rPr>
        <w:t xml:space="preserve">    if len(args) != 2:</w:t>
      </w:r>
    </w:p>
    <w:p w14:paraId="498CA783" w14:textId="77777777" w:rsidR="002B46E6" w:rsidRPr="00EB58FB" w:rsidRDefault="002B46E6" w:rsidP="002B46E6">
      <w:pPr>
        <w:spacing w:line="10" w:lineRule="atLeast"/>
        <w:rPr>
          <w:sz w:val="20"/>
          <w:szCs w:val="20"/>
        </w:rPr>
      </w:pPr>
      <w:r w:rsidRPr="00EB58FB">
        <w:rPr>
          <w:sz w:val="20"/>
          <w:szCs w:val="20"/>
        </w:rPr>
        <w:t xml:space="preserve">        parser.error("missing operand")</w:t>
      </w:r>
    </w:p>
    <w:p w14:paraId="34033112" w14:textId="77777777" w:rsidR="002B46E6" w:rsidRPr="00EB58FB" w:rsidRDefault="002B46E6" w:rsidP="002B46E6">
      <w:pPr>
        <w:spacing w:line="10" w:lineRule="atLeast"/>
        <w:rPr>
          <w:sz w:val="20"/>
          <w:szCs w:val="20"/>
        </w:rPr>
      </w:pPr>
    </w:p>
    <w:p w14:paraId="797E4944" w14:textId="77777777" w:rsidR="002B46E6" w:rsidRPr="00EB58FB" w:rsidRDefault="002B46E6" w:rsidP="002B46E6">
      <w:pPr>
        <w:spacing w:line="10" w:lineRule="atLeast"/>
        <w:rPr>
          <w:sz w:val="20"/>
          <w:szCs w:val="20"/>
        </w:rPr>
      </w:pPr>
      <w:r w:rsidRPr="00EB58FB">
        <w:rPr>
          <w:sz w:val="20"/>
          <w:szCs w:val="20"/>
        </w:rPr>
        <w:t xml:space="preserve">    if args[0] == "-" and args[0] == args[1]:</w:t>
      </w:r>
    </w:p>
    <w:p w14:paraId="7CCDABB6" w14:textId="77777777" w:rsidR="002B46E6" w:rsidRPr="00EB58FB" w:rsidRDefault="002B46E6" w:rsidP="002B46E6">
      <w:pPr>
        <w:spacing w:line="10" w:lineRule="atLeast"/>
        <w:rPr>
          <w:sz w:val="20"/>
          <w:szCs w:val="20"/>
        </w:rPr>
      </w:pPr>
      <w:r w:rsidRPr="00EB58FB">
        <w:rPr>
          <w:sz w:val="20"/>
          <w:szCs w:val="20"/>
        </w:rPr>
        <w:t xml:space="preserve">        parser.error("only one file can be read from standard input")</w:t>
      </w:r>
    </w:p>
    <w:p w14:paraId="7941689D" w14:textId="77777777" w:rsidR="002B46E6" w:rsidRPr="00EB58FB" w:rsidRDefault="002B46E6" w:rsidP="002B46E6">
      <w:pPr>
        <w:spacing w:line="10" w:lineRule="atLeast"/>
        <w:rPr>
          <w:sz w:val="20"/>
          <w:szCs w:val="20"/>
        </w:rPr>
      </w:pPr>
    </w:p>
    <w:p w14:paraId="5D5746D8" w14:textId="77777777" w:rsidR="002B46E6" w:rsidRPr="00EB58FB" w:rsidRDefault="002B46E6" w:rsidP="002B46E6">
      <w:pPr>
        <w:spacing w:line="10" w:lineRule="atLeast"/>
        <w:rPr>
          <w:sz w:val="20"/>
          <w:szCs w:val="20"/>
        </w:rPr>
      </w:pPr>
      <w:r w:rsidRPr="00EB58FB">
        <w:rPr>
          <w:sz w:val="20"/>
          <w:szCs w:val="20"/>
        </w:rPr>
        <w:t xml:space="preserve">    try:</w:t>
      </w:r>
    </w:p>
    <w:p w14:paraId="7845B763" w14:textId="77777777" w:rsidR="002B46E6" w:rsidRPr="00EB58FB" w:rsidRDefault="002B46E6" w:rsidP="002B46E6">
      <w:pPr>
        <w:spacing w:line="10" w:lineRule="atLeast"/>
        <w:rPr>
          <w:sz w:val="20"/>
          <w:szCs w:val="20"/>
        </w:rPr>
      </w:pPr>
      <w:r w:rsidRPr="00EB58FB">
        <w:rPr>
          <w:sz w:val="20"/>
          <w:szCs w:val="20"/>
        </w:rPr>
        <w:t xml:space="preserve">        generator = comm(args, opt1, opt2, commonP, unsortF)</w:t>
      </w:r>
    </w:p>
    <w:p w14:paraId="259958E3" w14:textId="77777777" w:rsidR="002B46E6" w:rsidRPr="00EB58FB" w:rsidRDefault="002B46E6" w:rsidP="002B46E6">
      <w:pPr>
        <w:spacing w:line="10" w:lineRule="atLeast"/>
        <w:rPr>
          <w:sz w:val="20"/>
          <w:szCs w:val="20"/>
        </w:rPr>
      </w:pPr>
      <w:r w:rsidRPr="00EB58FB">
        <w:rPr>
          <w:sz w:val="20"/>
          <w:szCs w:val="20"/>
        </w:rPr>
        <w:t xml:space="preserve">    except OSError as err:</w:t>
      </w:r>
    </w:p>
    <w:p w14:paraId="06F3C320" w14:textId="77777777" w:rsidR="002B46E6" w:rsidRPr="00EB58FB" w:rsidRDefault="002B46E6" w:rsidP="002B46E6">
      <w:pPr>
        <w:spacing w:line="10" w:lineRule="atLeast"/>
        <w:rPr>
          <w:sz w:val="20"/>
          <w:szCs w:val="20"/>
        </w:rPr>
      </w:pPr>
      <w:r w:rsidRPr="00EB58FB">
        <w:rPr>
          <w:sz w:val="20"/>
          <w:szCs w:val="20"/>
        </w:rPr>
        <w:t xml:space="preserve">        parser.error("OS Error: {0}".format(err))</w:t>
      </w:r>
    </w:p>
    <w:p w14:paraId="5091611D" w14:textId="77777777" w:rsidR="002B46E6" w:rsidRPr="00EB58FB" w:rsidRDefault="002B46E6" w:rsidP="002B46E6">
      <w:pPr>
        <w:spacing w:line="10" w:lineRule="atLeast"/>
        <w:rPr>
          <w:sz w:val="20"/>
          <w:szCs w:val="20"/>
        </w:rPr>
      </w:pPr>
      <w:r w:rsidRPr="00EB58FB">
        <w:rPr>
          <w:sz w:val="20"/>
          <w:szCs w:val="20"/>
        </w:rPr>
        <w:t xml:space="preserve">    try:</w:t>
      </w:r>
    </w:p>
    <w:p w14:paraId="7447821A" w14:textId="77777777" w:rsidR="002B46E6" w:rsidRPr="00EB58FB" w:rsidRDefault="002B46E6" w:rsidP="002B46E6">
      <w:pPr>
        <w:spacing w:line="10" w:lineRule="atLeast"/>
        <w:rPr>
          <w:sz w:val="20"/>
          <w:szCs w:val="20"/>
        </w:rPr>
      </w:pPr>
      <w:r w:rsidRPr="00EB58FB">
        <w:rPr>
          <w:sz w:val="20"/>
          <w:szCs w:val="20"/>
        </w:rPr>
        <w:t xml:space="preserve">        generator.make_compare()</w:t>
      </w:r>
    </w:p>
    <w:p w14:paraId="76572736" w14:textId="77777777" w:rsidR="002B46E6" w:rsidRPr="00EB58FB" w:rsidRDefault="002B46E6" w:rsidP="002B46E6">
      <w:pPr>
        <w:spacing w:line="10" w:lineRule="atLeast"/>
        <w:rPr>
          <w:sz w:val="20"/>
          <w:szCs w:val="20"/>
        </w:rPr>
      </w:pPr>
      <w:r w:rsidRPr="00EB58FB">
        <w:rPr>
          <w:sz w:val="20"/>
          <w:szCs w:val="20"/>
        </w:rPr>
        <w:t xml:space="preserve">    except:</w:t>
      </w:r>
    </w:p>
    <w:p w14:paraId="088847EB" w14:textId="77777777" w:rsidR="002B46E6" w:rsidRPr="00EB58FB" w:rsidRDefault="002B46E6" w:rsidP="002B46E6">
      <w:pPr>
        <w:spacing w:line="10" w:lineRule="atLeast"/>
        <w:rPr>
          <w:sz w:val="20"/>
          <w:szCs w:val="20"/>
        </w:rPr>
      </w:pPr>
      <w:r w:rsidRPr="00EB58FB">
        <w:rPr>
          <w:sz w:val="20"/>
          <w:szCs w:val="20"/>
        </w:rPr>
        <w:t xml:space="preserve">        parser.error("error")</w:t>
      </w:r>
    </w:p>
    <w:p w14:paraId="6F3BBB3D" w14:textId="77777777" w:rsidR="002B46E6" w:rsidRPr="00EB58FB" w:rsidRDefault="002B46E6" w:rsidP="002B46E6">
      <w:pPr>
        <w:spacing w:line="10" w:lineRule="atLeast"/>
        <w:rPr>
          <w:sz w:val="20"/>
          <w:szCs w:val="20"/>
        </w:rPr>
      </w:pPr>
    </w:p>
    <w:p w14:paraId="618B0E31" w14:textId="77777777" w:rsidR="002B46E6" w:rsidRPr="00EB58FB" w:rsidRDefault="002B46E6" w:rsidP="002B46E6">
      <w:pPr>
        <w:spacing w:line="10" w:lineRule="atLeast"/>
        <w:rPr>
          <w:sz w:val="20"/>
          <w:szCs w:val="20"/>
        </w:rPr>
      </w:pPr>
      <w:r w:rsidRPr="00EB58FB">
        <w:rPr>
          <w:sz w:val="20"/>
          <w:szCs w:val="20"/>
        </w:rPr>
        <w:t>if __name__ == "__main__":</w:t>
      </w:r>
    </w:p>
    <w:p w14:paraId="2EAC5188" w14:textId="77777777" w:rsidR="002B46E6" w:rsidRPr="00EB58FB" w:rsidRDefault="002B46E6" w:rsidP="002B46E6">
      <w:pPr>
        <w:spacing w:line="10" w:lineRule="atLeast"/>
        <w:rPr>
          <w:sz w:val="20"/>
          <w:szCs w:val="20"/>
        </w:rPr>
      </w:pPr>
      <w:r w:rsidRPr="00EB58FB">
        <w:rPr>
          <w:sz w:val="20"/>
          <w:szCs w:val="20"/>
        </w:rPr>
        <w:t xml:space="preserve">    main()</w:t>
      </w:r>
    </w:p>
    <w:p w14:paraId="371C6AB7" w14:textId="77777777" w:rsidR="002B46E6" w:rsidRPr="00EB58FB" w:rsidRDefault="002B46E6" w:rsidP="00D4541A">
      <w:pPr>
        <w:spacing w:line="10" w:lineRule="atLeast"/>
        <w:rPr>
          <w:sz w:val="20"/>
          <w:szCs w:val="20"/>
        </w:rPr>
      </w:pPr>
    </w:p>
    <w:p w14:paraId="42B30B1D" w14:textId="77777777" w:rsidR="00BA139B" w:rsidRPr="00EB58FB" w:rsidRDefault="00BA139B" w:rsidP="00BA139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Assignment 4. C programming and debugging</w:t>
      </w:r>
    </w:p>
    <w:p w14:paraId="69BE3F62" w14:textId="77777777" w:rsidR="00BA139B" w:rsidRPr="00EB58FB" w:rsidRDefault="00BA139B" w:rsidP="00BA139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Useful pointers</w:t>
      </w:r>
    </w:p>
    <w:p w14:paraId="4292895D" w14:textId="77777777" w:rsidR="00BA139B" w:rsidRPr="00EB58FB" w:rsidRDefault="00BA139B" w:rsidP="00BA139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Ian Cooke, </w:t>
      </w:r>
      <w:hyperlink r:id="rId39" w:history="1">
        <w:r w:rsidRPr="00EB58FB">
          <w:rPr>
            <w:rFonts w:ascii="Times" w:hAnsi="Times" w:cs="Times"/>
            <w:color w:val="420178"/>
            <w:kern w:val="0"/>
            <w:sz w:val="20"/>
            <w:szCs w:val="20"/>
            <w:u w:val="single" w:color="420178"/>
          </w:rPr>
          <w:t>C for C++ Programmers</w:t>
        </w:r>
      </w:hyperlink>
      <w:r w:rsidRPr="00EB58FB">
        <w:rPr>
          <w:rFonts w:ascii="Times" w:hAnsi="Times" w:cs="Times"/>
          <w:kern w:val="0"/>
          <w:sz w:val="20"/>
          <w:szCs w:val="20"/>
        </w:rPr>
        <w:t xml:space="preserve"> (2004-06-08). Note that it describes C89; C11, the current version of C, supports </w:t>
      </w:r>
      <w:r w:rsidRPr="00EB58FB">
        <w:rPr>
          <w:rFonts w:ascii="Courier" w:hAnsi="Courier" w:cs="Courier"/>
          <w:kern w:val="0"/>
          <w:sz w:val="20"/>
          <w:szCs w:val="20"/>
        </w:rPr>
        <w:t>//</w:t>
      </w:r>
      <w:r w:rsidRPr="00EB58FB">
        <w:rPr>
          <w:rFonts w:ascii="Times" w:hAnsi="Times" w:cs="Times"/>
          <w:kern w:val="0"/>
          <w:sz w:val="20"/>
          <w:szCs w:val="20"/>
        </w:rPr>
        <w:t xml:space="preserve"> comments, </w:t>
      </w:r>
      <w:r w:rsidRPr="00EB58FB">
        <w:rPr>
          <w:rFonts w:ascii="Times" w:hAnsi="Times" w:cs="Times"/>
          <w:kern w:val="0"/>
          <w:sz w:val="20"/>
          <w:szCs w:val="20"/>
        </w:rPr>
        <w:lastRenderedPageBreak/>
        <w:t xml:space="preserve">declarations after statements, and (if you include </w:t>
      </w:r>
      <w:r w:rsidRPr="00EB58FB">
        <w:rPr>
          <w:rFonts w:ascii="Courier" w:hAnsi="Courier" w:cs="Courier"/>
          <w:kern w:val="0"/>
          <w:sz w:val="20"/>
          <w:szCs w:val="20"/>
        </w:rPr>
        <w:t>&lt;stdbool.h&gt;</w:t>
      </w:r>
      <w:r w:rsidRPr="00EB58FB">
        <w:rPr>
          <w:rFonts w:ascii="Times" w:hAnsi="Times" w:cs="Times"/>
          <w:kern w:val="0"/>
          <w:sz w:val="20"/>
          <w:szCs w:val="20"/>
        </w:rPr>
        <w:t xml:space="preserve">) </w:t>
      </w:r>
      <w:r w:rsidRPr="00EB58FB">
        <w:rPr>
          <w:rFonts w:ascii="Courier" w:hAnsi="Courier" w:cs="Courier"/>
          <w:kern w:val="0"/>
          <w:sz w:val="20"/>
          <w:szCs w:val="20"/>
        </w:rPr>
        <w:t>bool</w:t>
      </w:r>
      <w:r w:rsidRPr="00EB58FB">
        <w:rPr>
          <w:rFonts w:ascii="Times" w:hAnsi="Times" w:cs="Times"/>
          <w:kern w:val="0"/>
          <w:sz w:val="20"/>
          <w:szCs w:val="20"/>
        </w:rPr>
        <w:t>.</w:t>
      </w:r>
    </w:p>
    <w:p w14:paraId="0AAC8ACE" w14:textId="77777777" w:rsidR="00BA139B" w:rsidRPr="00EB58FB" w:rsidRDefault="00BA139B" w:rsidP="00BA139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Steve Holmes, </w:t>
      </w:r>
      <w:hyperlink r:id="rId40" w:history="1">
        <w:r w:rsidRPr="00EB58FB">
          <w:rPr>
            <w:rFonts w:ascii="Times" w:hAnsi="Times" w:cs="Times"/>
            <w:color w:val="420178"/>
            <w:kern w:val="0"/>
            <w:sz w:val="20"/>
            <w:szCs w:val="20"/>
            <w:u w:val="single" w:color="420178"/>
          </w:rPr>
          <w:t>C Programming</w:t>
        </w:r>
      </w:hyperlink>
      <w:r w:rsidRPr="00EB58FB">
        <w:rPr>
          <w:rFonts w:ascii="Times" w:hAnsi="Times" w:cs="Times"/>
          <w:kern w:val="0"/>
          <w:sz w:val="20"/>
          <w:szCs w:val="20"/>
        </w:rPr>
        <w:t xml:space="preserve"> (1995)</w:t>
      </w:r>
    </w:p>
    <w:p w14:paraId="1855C865" w14:textId="77777777" w:rsidR="00BA139B" w:rsidRPr="00EB58FB" w:rsidRDefault="00BA139B" w:rsidP="00BA139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Parlante, Zelenski, et. al, </w:t>
      </w:r>
      <w:hyperlink r:id="rId41" w:history="1">
        <w:r w:rsidRPr="00EB58FB">
          <w:rPr>
            <w:rFonts w:ascii="Times" w:hAnsi="Times" w:cs="Times"/>
            <w:color w:val="420178"/>
            <w:kern w:val="0"/>
            <w:sz w:val="20"/>
            <w:szCs w:val="20"/>
            <w:u w:val="single" w:color="420178"/>
          </w:rPr>
          <w:t>Unix Programming Tools</w:t>
        </w:r>
      </w:hyperlink>
      <w:r w:rsidRPr="00EB58FB">
        <w:rPr>
          <w:rFonts w:ascii="Times" w:hAnsi="Times" w:cs="Times"/>
          <w:kern w:val="0"/>
          <w:sz w:val="20"/>
          <w:szCs w:val="20"/>
        </w:rPr>
        <w:t xml:space="preserve"> (2001), section 3 — </w:t>
      </w:r>
      <w:r w:rsidRPr="00EB58FB">
        <w:rPr>
          <w:rFonts w:ascii="Courier" w:hAnsi="Courier" w:cs="Courier"/>
          <w:kern w:val="0"/>
          <w:sz w:val="20"/>
          <w:szCs w:val="20"/>
        </w:rPr>
        <w:t>gdb</w:t>
      </w:r>
      <w:r w:rsidRPr="00EB58FB">
        <w:rPr>
          <w:rFonts w:ascii="Times" w:hAnsi="Times" w:cs="Times"/>
          <w:kern w:val="0"/>
          <w:sz w:val="20"/>
          <w:szCs w:val="20"/>
        </w:rPr>
        <w:t>.</w:t>
      </w:r>
    </w:p>
    <w:p w14:paraId="2DF59014" w14:textId="77777777" w:rsidR="00BA139B" w:rsidRPr="00EB58FB" w:rsidRDefault="00BA139B" w:rsidP="00BA139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hyperlink r:id="rId42" w:history="1">
        <w:r w:rsidRPr="00EB58FB">
          <w:rPr>
            <w:rFonts w:ascii="Times" w:hAnsi="Times" w:cs="Times"/>
            <w:color w:val="0000E9"/>
            <w:kern w:val="0"/>
            <w:sz w:val="20"/>
            <w:szCs w:val="20"/>
            <w:u w:val="single"/>
          </w:rPr>
          <w:t>Valgrind Quick Start Guide</w:t>
        </w:r>
      </w:hyperlink>
      <w:r w:rsidRPr="00EB58FB">
        <w:rPr>
          <w:rFonts w:ascii="Times" w:hAnsi="Times" w:cs="Times"/>
          <w:kern w:val="0"/>
          <w:sz w:val="20"/>
          <w:szCs w:val="20"/>
        </w:rPr>
        <w:t xml:space="preserve"> (2016-10-20)</w:t>
      </w:r>
    </w:p>
    <w:p w14:paraId="40A50A62" w14:textId="77777777" w:rsidR="00BA139B" w:rsidRPr="00EB58FB" w:rsidRDefault="00BA139B" w:rsidP="00BA139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hyperlink r:id="rId43" w:history="1">
        <w:r w:rsidRPr="00EB58FB">
          <w:rPr>
            <w:rFonts w:ascii="Times" w:hAnsi="Times" w:cs="Times"/>
            <w:color w:val="420178"/>
            <w:kern w:val="0"/>
            <w:sz w:val="20"/>
            <w:szCs w:val="20"/>
            <w:u w:val="single"/>
          </w:rPr>
          <w:t>Valgrind User Manual</w:t>
        </w:r>
      </w:hyperlink>
      <w:r w:rsidRPr="00EB58FB">
        <w:rPr>
          <w:rFonts w:ascii="Times" w:hAnsi="Times" w:cs="Times"/>
          <w:kern w:val="0"/>
          <w:sz w:val="20"/>
          <w:szCs w:val="20"/>
        </w:rPr>
        <w:t xml:space="preserve"> (2016-10-20)</w:t>
      </w:r>
    </w:p>
    <w:p w14:paraId="168C3782" w14:textId="77777777" w:rsidR="00BA139B" w:rsidRPr="00EB58FB" w:rsidRDefault="00BA139B" w:rsidP="00BA139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Richard Stallman, Roland Pesch, Stan Shebs, </w:t>
      </w:r>
      <w:r w:rsidRPr="00EB58FB">
        <w:rPr>
          <w:rFonts w:ascii="Times" w:hAnsi="Times" w:cs="Times"/>
          <w:i/>
          <w:iCs/>
          <w:kern w:val="0"/>
          <w:sz w:val="20"/>
          <w:szCs w:val="20"/>
        </w:rPr>
        <w:t>et al.</w:t>
      </w:r>
      <w:r w:rsidRPr="00EB58FB">
        <w:rPr>
          <w:rFonts w:ascii="Times" w:hAnsi="Times" w:cs="Times"/>
          <w:kern w:val="0"/>
          <w:sz w:val="20"/>
          <w:szCs w:val="20"/>
        </w:rPr>
        <w:t xml:space="preserve">, </w:t>
      </w:r>
      <w:hyperlink r:id="rId44" w:history="1">
        <w:r w:rsidRPr="00EB58FB">
          <w:rPr>
            <w:rFonts w:ascii="Times" w:hAnsi="Times" w:cs="Times"/>
            <w:color w:val="420178"/>
            <w:kern w:val="0"/>
            <w:sz w:val="20"/>
            <w:szCs w:val="20"/>
            <w:u w:val="single" w:color="420178"/>
          </w:rPr>
          <w:t>Debugging with gdb</w:t>
        </w:r>
      </w:hyperlink>
      <w:r w:rsidRPr="00EB58FB">
        <w:rPr>
          <w:rFonts w:ascii="Times" w:hAnsi="Times" w:cs="Times"/>
          <w:kern w:val="0"/>
          <w:sz w:val="20"/>
          <w:szCs w:val="20"/>
        </w:rPr>
        <w:t xml:space="preserve"> (2017)</w:t>
      </w:r>
    </w:p>
    <w:p w14:paraId="1C3A2AE7" w14:textId="77777777" w:rsidR="00BA139B" w:rsidRPr="00EB58FB" w:rsidRDefault="00BA139B" w:rsidP="00BA139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Laboratory: Debugging a C program</w:t>
      </w:r>
    </w:p>
    <w:p w14:paraId="7E8CADFD"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As usual, keep a log in the file </w:t>
      </w:r>
      <w:r w:rsidRPr="00EB58FB">
        <w:rPr>
          <w:rFonts w:ascii="Courier" w:hAnsi="Courier" w:cs="Courier"/>
          <w:kern w:val="0"/>
          <w:sz w:val="20"/>
          <w:szCs w:val="20"/>
        </w:rPr>
        <w:t>lab4.txt</w:t>
      </w:r>
      <w:r w:rsidRPr="00EB58FB">
        <w:rPr>
          <w:rFonts w:ascii="Times" w:hAnsi="Times" w:cs="Times"/>
          <w:kern w:val="0"/>
          <w:sz w:val="20"/>
          <w:szCs w:val="20"/>
        </w:rPr>
        <w:t xml:space="preserve"> of what you do in the lab so that you can reproduce the results later. This should not merely be a transcript of what you typed: it should be more like a true lab notebook, in which you briefly note down what you did and what happened.</w:t>
      </w:r>
    </w:p>
    <w:p w14:paraId="75FBCD73"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You're helping to maintain an old stable version of </w:t>
      </w:r>
      <w:r w:rsidRPr="00EB58FB">
        <w:rPr>
          <w:rFonts w:ascii="Courier" w:hAnsi="Courier" w:cs="Courier"/>
          <w:kern w:val="0"/>
          <w:sz w:val="20"/>
          <w:szCs w:val="20"/>
        </w:rPr>
        <w:t>coreutils</w:t>
      </w:r>
      <w:r w:rsidRPr="00EB58FB">
        <w:rPr>
          <w:rFonts w:ascii="Times" w:hAnsi="Times" w:cs="Times"/>
          <w:kern w:val="0"/>
          <w:sz w:val="20"/>
          <w:szCs w:val="20"/>
        </w:rPr>
        <w:t xml:space="preserve">, but </w:t>
      </w:r>
      <w:hyperlink r:id="rId45" w:history="1">
        <w:r w:rsidRPr="00EB58FB">
          <w:rPr>
            <w:rFonts w:ascii="Times" w:hAnsi="Times" w:cs="Times"/>
            <w:color w:val="0000E9"/>
            <w:kern w:val="0"/>
            <w:sz w:val="20"/>
            <w:szCs w:val="20"/>
            <w:u w:val="single" w:color="0000E9"/>
          </w:rPr>
          <w:t>that version</w:t>
        </w:r>
      </w:hyperlink>
      <w:r w:rsidRPr="00EB58FB">
        <w:rPr>
          <w:rFonts w:ascii="Times" w:hAnsi="Times" w:cs="Times"/>
          <w:kern w:val="0"/>
          <w:sz w:val="20"/>
          <w:szCs w:val="20"/>
        </w:rPr>
        <w:t xml:space="preserve"> has a bug in its implementation of the </w:t>
      </w:r>
      <w:r w:rsidRPr="00EB58FB">
        <w:rPr>
          <w:rFonts w:ascii="Courier" w:hAnsi="Courier" w:cs="Courier"/>
          <w:kern w:val="0"/>
          <w:sz w:val="20"/>
          <w:szCs w:val="20"/>
        </w:rPr>
        <w:t>ls</w:t>
      </w:r>
      <w:r w:rsidRPr="00EB58FB">
        <w:rPr>
          <w:rFonts w:ascii="Times" w:hAnsi="Times" w:cs="Times"/>
          <w:kern w:val="0"/>
          <w:sz w:val="20"/>
          <w:szCs w:val="20"/>
        </w:rPr>
        <w:t xml:space="preserve"> program. (Actually, it has two bad bugs, but for now we'll just look at the first one.)</w:t>
      </w:r>
    </w:p>
    <w:p w14:paraId="5805AF6F"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The bug is that </w:t>
      </w:r>
      <w:r w:rsidRPr="00EB58FB">
        <w:rPr>
          <w:rFonts w:ascii="Courier" w:hAnsi="Courier" w:cs="Courier"/>
          <w:kern w:val="0"/>
          <w:sz w:val="20"/>
          <w:szCs w:val="20"/>
        </w:rPr>
        <w:t>ls -t</w:t>
      </w:r>
      <w:r w:rsidRPr="00EB58FB">
        <w:rPr>
          <w:rFonts w:ascii="Times" w:hAnsi="Times" w:cs="Times"/>
          <w:kern w:val="0"/>
          <w:sz w:val="20"/>
          <w:szCs w:val="20"/>
        </w:rPr>
        <w:t xml:space="preserve"> mishandles files whose time stamps are very far in the past. It seems to act as if they are in the future. For example:</w:t>
      </w:r>
    </w:p>
    <w:p w14:paraId="6D281C7F"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tmp=$(mktemp -d)</w:t>
      </w:r>
    </w:p>
    <w:p w14:paraId="36DA38E9"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cd $tmp</w:t>
      </w:r>
    </w:p>
    <w:p w14:paraId="6CC61763"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touch -d '1918-11-11 11:00 GMT' wwi-armistice</w:t>
      </w:r>
    </w:p>
    <w:p w14:paraId="067C1B84"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touch now</w:t>
      </w:r>
    </w:p>
    <w:p w14:paraId="623855D1"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sleep 1</w:t>
      </w:r>
    </w:p>
    <w:p w14:paraId="26411BFA"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touch now1</w:t>
      </w:r>
    </w:p>
    <w:p w14:paraId="2ADB12A0"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TZ=UTC0 ls -lt --full-time wwi-armistice now now1</w:t>
      </w:r>
    </w:p>
    <w:p w14:paraId="31663E92"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-rw-r--r-- 1 eggert csfac 0 1918-11-11 11:00:00.000000000 +0000 wwi-armistice</w:t>
      </w:r>
    </w:p>
    <w:p w14:paraId="3A7B3497"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-rw-r--r-- 1 eggert csfac 0 2017-01-25 00:11:55.528846902 +0000 now1</w:t>
      </w:r>
    </w:p>
    <w:p w14:paraId="239D5E9F"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-rw-r--r-- 1 eggert csfac 0 2017-01-25 00:11:54.524820127 +0000 now</w:t>
      </w:r>
    </w:p>
    <w:p w14:paraId="6743C477"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cd</w:t>
      </w:r>
    </w:p>
    <w:p w14:paraId="2DD4E6BE"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 rm -fr $tmp</w:t>
      </w:r>
    </w:p>
    <w:p w14:paraId="5BA4D4DF"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Build this old version of coreutils as-is, and then again with </w:t>
      </w:r>
      <w:hyperlink r:id="rId46" w:history="1">
        <w:r w:rsidRPr="00EB58FB">
          <w:rPr>
            <w:rFonts w:ascii="Times" w:hAnsi="Times" w:cs="Times"/>
            <w:color w:val="420178"/>
            <w:kern w:val="0"/>
            <w:sz w:val="20"/>
            <w:szCs w:val="20"/>
            <w:u w:val="single" w:color="420178"/>
          </w:rPr>
          <w:t>this renaming patch</w:t>
        </w:r>
      </w:hyperlink>
      <w:r w:rsidRPr="00EB58FB">
        <w:rPr>
          <w:rFonts w:ascii="Times" w:hAnsi="Times" w:cs="Times"/>
          <w:kern w:val="0"/>
          <w:sz w:val="20"/>
          <w:szCs w:val="20"/>
        </w:rPr>
        <w:t>. What problems did you have when building it as-is, and why did the renaming patch fix them?</w:t>
      </w:r>
    </w:p>
    <w:p w14:paraId="5D8764A6"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Reproduce the problem. Use a debugger to figure out what went wrong and to fix the corresponding source file.</w:t>
      </w:r>
    </w:p>
    <w:p w14:paraId="2E2D14E3"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Construct a new patch file </w:t>
      </w:r>
      <w:r w:rsidRPr="00EB58FB">
        <w:rPr>
          <w:rFonts w:ascii="Courier" w:hAnsi="Courier" w:cs="Courier"/>
          <w:kern w:val="0"/>
          <w:sz w:val="20"/>
          <w:szCs w:val="20"/>
        </w:rPr>
        <w:t>lab4.diff</w:t>
      </w:r>
      <w:r w:rsidRPr="00EB58FB">
        <w:rPr>
          <w:rFonts w:ascii="Times" w:hAnsi="Times" w:cs="Times"/>
          <w:kern w:val="0"/>
          <w:sz w:val="20"/>
          <w:szCs w:val="20"/>
        </w:rPr>
        <w:t xml:space="preserve"> containing your coreutils fixes, in the form of a ChangeLog entry followed by a </w:t>
      </w:r>
      <w:r w:rsidRPr="00EB58FB">
        <w:rPr>
          <w:rFonts w:ascii="Courier" w:hAnsi="Courier" w:cs="Courier"/>
          <w:kern w:val="0"/>
          <w:sz w:val="20"/>
          <w:szCs w:val="20"/>
        </w:rPr>
        <w:t>diff -u</w:t>
      </w:r>
      <w:r w:rsidRPr="00EB58FB">
        <w:rPr>
          <w:rFonts w:ascii="Times" w:hAnsi="Times" w:cs="Times"/>
          <w:kern w:val="0"/>
          <w:sz w:val="20"/>
          <w:szCs w:val="20"/>
        </w:rPr>
        <w:t xml:space="preserve"> patch.</w:t>
      </w:r>
    </w:p>
    <w:p w14:paraId="1287277A"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Also, try to reproduce the problem in your home directory on the SEASnet Linux servers, instead of using the </w:t>
      </w:r>
      <w:r w:rsidRPr="00EB58FB">
        <w:rPr>
          <w:rFonts w:ascii="Courier" w:hAnsi="Courier" w:cs="Courier"/>
          <w:kern w:val="0"/>
          <w:sz w:val="20"/>
          <w:szCs w:val="20"/>
        </w:rPr>
        <w:t>$tmp</w:t>
      </w:r>
      <w:r w:rsidRPr="00EB58FB">
        <w:rPr>
          <w:rFonts w:ascii="Times" w:hAnsi="Times" w:cs="Times"/>
          <w:kern w:val="0"/>
          <w:sz w:val="20"/>
          <w:szCs w:val="20"/>
        </w:rPr>
        <w:t xml:space="preserve"> directory. When running the above test case, use the already-installed </w:t>
      </w:r>
      <w:r w:rsidRPr="00EB58FB">
        <w:rPr>
          <w:rFonts w:ascii="Courier" w:hAnsi="Courier" w:cs="Courier"/>
          <w:kern w:val="0"/>
          <w:sz w:val="20"/>
          <w:szCs w:val="20"/>
        </w:rPr>
        <w:t>touch</w:t>
      </w:r>
      <w:r w:rsidRPr="00EB58FB">
        <w:rPr>
          <w:rFonts w:ascii="Times" w:hAnsi="Times" w:cs="Times"/>
          <w:kern w:val="0"/>
          <w:sz w:val="20"/>
          <w:szCs w:val="20"/>
        </w:rPr>
        <w:t xml:space="preserve"> and </w:t>
      </w:r>
      <w:r w:rsidRPr="00EB58FB">
        <w:rPr>
          <w:rFonts w:ascii="Courier" w:hAnsi="Courier" w:cs="Courier"/>
          <w:kern w:val="0"/>
          <w:sz w:val="20"/>
          <w:szCs w:val="20"/>
        </w:rPr>
        <w:t>ls</w:t>
      </w:r>
      <w:r w:rsidRPr="00EB58FB">
        <w:rPr>
          <w:rFonts w:ascii="Times" w:hAnsi="Times" w:cs="Times"/>
          <w:kern w:val="0"/>
          <w:sz w:val="20"/>
          <w:szCs w:val="20"/>
        </w:rPr>
        <w:t xml:space="preserve"> utilities instead of the old version of coreutils. How well does SEASnet do?</w:t>
      </w:r>
    </w:p>
    <w:p w14:paraId="66023315" w14:textId="77777777" w:rsidR="00BA139B" w:rsidRPr="00EB58FB" w:rsidRDefault="00BA139B" w:rsidP="00BA139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Homework: Sorting encrypted text</w:t>
      </w:r>
    </w:p>
    <w:p w14:paraId="7D6E9C91"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The basic idea is that we want to sort encoded data without decoding and encoding it. That is, our input is an encoded file, and we could compute the output by decoding the input, sorting the decoded data, and then encoding the resulting output—except that we do not want to encode or decode anything.</w:t>
      </w:r>
    </w:p>
    <w:p w14:paraId="1779751E"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Write a C function </w:t>
      </w:r>
      <w:r w:rsidRPr="00EB58FB">
        <w:rPr>
          <w:rFonts w:ascii="Courier" w:hAnsi="Courier" w:cs="Courier"/>
          <w:kern w:val="0"/>
          <w:sz w:val="20"/>
          <w:szCs w:val="20"/>
        </w:rPr>
        <w:t>frobcmp</w:t>
      </w:r>
      <w:r w:rsidRPr="00EB58FB">
        <w:rPr>
          <w:rFonts w:ascii="Times" w:hAnsi="Times" w:cs="Times"/>
          <w:kern w:val="0"/>
          <w:sz w:val="20"/>
          <w:szCs w:val="20"/>
        </w:rPr>
        <w:t xml:space="preserve"> that takes two arguments </w:t>
      </w:r>
      <w:r w:rsidRPr="00EB58FB">
        <w:rPr>
          <w:rFonts w:ascii="Courier" w:hAnsi="Courier" w:cs="Courier"/>
          <w:kern w:val="0"/>
          <w:sz w:val="20"/>
          <w:szCs w:val="20"/>
        </w:rPr>
        <w:t>a</w:t>
      </w:r>
      <w:r w:rsidRPr="00EB58FB">
        <w:rPr>
          <w:rFonts w:ascii="Times" w:hAnsi="Times" w:cs="Times"/>
          <w:kern w:val="0"/>
          <w:sz w:val="20"/>
          <w:szCs w:val="20"/>
        </w:rPr>
        <w:t xml:space="preserve"> and </w:t>
      </w:r>
      <w:r w:rsidRPr="00EB58FB">
        <w:rPr>
          <w:rFonts w:ascii="Courier" w:hAnsi="Courier" w:cs="Courier"/>
          <w:kern w:val="0"/>
          <w:sz w:val="20"/>
          <w:szCs w:val="20"/>
        </w:rPr>
        <w:t>b</w:t>
      </w:r>
      <w:r w:rsidRPr="00EB58FB">
        <w:rPr>
          <w:rFonts w:ascii="Times" w:hAnsi="Times" w:cs="Times"/>
          <w:kern w:val="0"/>
          <w:sz w:val="20"/>
          <w:szCs w:val="20"/>
        </w:rPr>
        <w:t xml:space="preserve"> as input and returns an </w:t>
      </w:r>
      <w:r w:rsidRPr="00EB58FB">
        <w:rPr>
          <w:rFonts w:ascii="Courier" w:hAnsi="Courier" w:cs="Courier"/>
          <w:kern w:val="0"/>
          <w:sz w:val="20"/>
          <w:szCs w:val="20"/>
        </w:rPr>
        <w:t>int</w:t>
      </w:r>
      <w:r w:rsidRPr="00EB58FB">
        <w:rPr>
          <w:rFonts w:ascii="Times" w:hAnsi="Times" w:cs="Times"/>
          <w:kern w:val="0"/>
          <w:sz w:val="20"/>
          <w:szCs w:val="20"/>
        </w:rPr>
        <w:t xml:space="preserve"> result that is negative, zero, or positive depending on whether </w:t>
      </w:r>
      <w:r w:rsidRPr="00EB58FB">
        <w:rPr>
          <w:rFonts w:ascii="Courier" w:hAnsi="Courier" w:cs="Courier"/>
          <w:kern w:val="0"/>
          <w:sz w:val="20"/>
          <w:szCs w:val="20"/>
        </w:rPr>
        <w:t>a</w:t>
      </w:r>
      <w:r w:rsidRPr="00EB58FB">
        <w:rPr>
          <w:rFonts w:ascii="Times" w:hAnsi="Times" w:cs="Times"/>
          <w:kern w:val="0"/>
          <w:sz w:val="20"/>
          <w:szCs w:val="20"/>
        </w:rPr>
        <w:t xml:space="preserve"> is less than, equal to, or greater than </w:t>
      </w:r>
      <w:r w:rsidRPr="00EB58FB">
        <w:rPr>
          <w:rFonts w:ascii="Courier" w:hAnsi="Courier" w:cs="Courier"/>
          <w:kern w:val="0"/>
          <w:sz w:val="20"/>
          <w:szCs w:val="20"/>
        </w:rPr>
        <w:t>b</w:t>
      </w:r>
      <w:r w:rsidRPr="00EB58FB">
        <w:rPr>
          <w:rFonts w:ascii="Times" w:hAnsi="Times" w:cs="Times"/>
          <w:kern w:val="0"/>
          <w:sz w:val="20"/>
          <w:szCs w:val="20"/>
        </w:rPr>
        <w:t xml:space="preserve">. Each argument is of type </w:t>
      </w:r>
      <w:r w:rsidRPr="00EB58FB">
        <w:rPr>
          <w:rFonts w:ascii="Courier" w:hAnsi="Courier" w:cs="Courier"/>
          <w:kern w:val="0"/>
          <w:sz w:val="20"/>
          <w:szCs w:val="20"/>
        </w:rPr>
        <w:t>char const *</w:t>
      </w:r>
      <w:r w:rsidRPr="00EB58FB">
        <w:rPr>
          <w:rFonts w:ascii="Times" w:hAnsi="Times" w:cs="Times"/>
          <w:kern w:val="0"/>
          <w:sz w:val="20"/>
          <w:szCs w:val="20"/>
        </w:rPr>
        <w:t xml:space="preserve">, and each points to an array of non-space bytes that is followed by space byte. Use standard byte-by-byte lexicographic comparison on the non-space bytes, in the style of the </w:t>
      </w:r>
      <w:hyperlink r:id="rId47" w:history="1">
        <w:r w:rsidRPr="00EB58FB">
          <w:rPr>
            <w:rFonts w:ascii="Courier" w:hAnsi="Courier" w:cs="Courier"/>
            <w:color w:val="420178"/>
            <w:kern w:val="0"/>
            <w:sz w:val="20"/>
            <w:szCs w:val="20"/>
            <w:u w:val="single" w:color="420178"/>
          </w:rPr>
          <w:t>memcmp</w:t>
        </w:r>
      </w:hyperlink>
      <w:r w:rsidRPr="00EB58FB">
        <w:rPr>
          <w:rFonts w:ascii="Times" w:hAnsi="Times" w:cs="Times"/>
          <w:kern w:val="0"/>
          <w:sz w:val="20"/>
          <w:szCs w:val="20"/>
        </w:rPr>
        <w:t xml:space="preserve"> function, except that you should assume that both arrays are frobnicated, (i.e., trivally encoded via </w:t>
      </w:r>
      <w:hyperlink r:id="rId48" w:history="1">
        <w:r w:rsidRPr="00EB58FB">
          <w:rPr>
            <w:rFonts w:ascii="Courier" w:hAnsi="Courier" w:cs="Courier"/>
            <w:color w:val="0000E9"/>
            <w:kern w:val="0"/>
            <w:sz w:val="20"/>
            <w:szCs w:val="20"/>
            <w:u w:val="single" w:color="0000E9"/>
          </w:rPr>
          <w:t>memfrob</w:t>
        </w:r>
      </w:hyperlink>
      <w:r w:rsidRPr="00EB58FB">
        <w:rPr>
          <w:rFonts w:ascii="Times" w:hAnsi="Times" w:cs="Times"/>
          <w:kern w:val="0"/>
          <w:sz w:val="20"/>
          <w:szCs w:val="20"/>
        </w:rPr>
        <w:t xml:space="preserve">) and should return the equivalent of running </w:t>
      </w:r>
      <w:r w:rsidRPr="00EB58FB">
        <w:rPr>
          <w:rFonts w:ascii="Courier" w:hAnsi="Courier" w:cs="Courier"/>
          <w:kern w:val="0"/>
          <w:sz w:val="20"/>
          <w:szCs w:val="20"/>
        </w:rPr>
        <w:t>memcmp</w:t>
      </w:r>
      <w:r w:rsidRPr="00EB58FB">
        <w:rPr>
          <w:rFonts w:ascii="Times" w:hAnsi="Times" w:cs="Times"/>
          <w:kern w:val="0"/>
          <w:sz w:val="20"/>
          <w:szCs w:val="20"/>
        </w:rPr>
        <w:t xml:space="preserve"> on the corresponding unfrobnicated arrays. If one unfrobnicated array is a prefix of the other, then consider the shorter to be less than the longer. The space bytes are not considered to be part of either array, so they do not participate in the comparison.</w:t>
      </w:r>
    </w:p>
    <w:p w14:paraId="298EBEEA"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For example, </w:t>
      </w:r>
      <w:r w:rsidRPr="00EB58FB">
        <w:rPr>
          <w:rFonts w:ascii="Courier" w:hAnsi="Courier" w:cs="Courier"/>
          <w:kern w:val="0"/>
          <w:sz w:val="20"/>
          <w:szCs w:val="20"/>
        </w:rPr>
        <w:t>frobcmp ("*{_CIA\030\031 ", "*`_GZY\v ")</w:t>
      </w:r>
      <w:r w:rsidRPr="00EB58FB">
        <w:rPr>
          <w:rFonts w:ascii="Times" w:hAnsi="Times" w:cs="Times"/>
          <w:kern w:val="0"/>
          <w:sz w:val="20"/>
          <w:szCs w:val="20"/>
        </w:rPr>
        <w:t xml:space="preserve"> should return a positive </w:t>
      </w:r>
      <w:r w:rsidRPr="00EB58FB">
        <w:rPr>
          <w:rFonts w:ascii="Courier" w:hAnsi="Courier" w:cs="Courier"/>
          <w:kern w:val="0"/>
          <w:sz w:val="20"/>
          <w:szCs w:val="20"/>
        </w:rPr>
        <w:t>int</w:t>
      </w:r>
      <w:r w:rsidRPr="00EB58FB">
        <w:rPr>
          <w:rFonts w:ascii="Times" w:hAnsi="Times" w:cs="Times"/>
          <w:kern w:val="0"/>
          <w:sz w:val="20"/>
          <w:szCs w:val="20"/>
        </w:rPr>
        <w:t xml:space="preserve"> because </w:t>
      </w:r>
      <w:r w:rsidRPr="00EB58FB">
        <w:rPr>
          <w:rFonts w:ascii="Courier" w:hAnsi="Courier" w:cs="Courier"/>
          <w:kern w:val="0"/>
          <w:sz w:val="20"/>
          <w:szCs w:val="20"/>
        </w:rPr>
        <w:t>"*{_CIA\030\031"</w:t>
      </w:r>
      <w:r w:rsidRPr="00EB58FB">
        <w:rPr>
          <w:rFonts w:ascii="Times" w:hAnsi="Times" w:cs="Times"/>
          <w:kern w:val="0"/>
          <w:sz w:val="20"/>
          <w:szCs w:val="20"/>
        </w:rPr>
        <w:t xml:space="preserve"> is </w:t>
      </w:r>
      <w:r w:rsidRPr="00EB58FB">
        <w:rPr>
          <w:rFonts w:ascii="Courier" w:hAnsi="Courier" w:cs="Courier"/>
          <w:kern w:val="0"/>
          <w:sz w:val="20"/>
          <w:szCs w:val="20"/>
        </w:rPr>
        <w:t>"\0Quick23"</w:t>
      </w:r>
      <w:r w:rsidRPr="00EB58FB">
        <w:rPr>
          <w:rFonts w:ascii="Times" w:hAnsi="Times" w:cs="Times"/>
          <w:kern w:val="0"/>
          <w:sz w:val="20"/>
          <w:szCs w:val="20"/>
        </w:rPr>
        <w:t xml:space="preserve"> frobnicated and </w:t>
      </w:r>
      <w:r w:rsidRPr="00EB58FB">
        <w:rPr>
          <w:rFonts w:ascii="Courier" w:hAnsi="Courier" w:cs="Courier"/>
          <w:kern w:val="0"/>
          <w:sz w:val="20"/>
          <w:szCs w:val="20"/>
        </w:rPr>
        <w:t>"*`_GZY\v"</w:t>
      </w:r>
      <w:r w:rsidRPr="00EB58FB">
        <w:rPr>
          <w:rFonts w:ascii="Times" w:hAnsi="Times" w:cs="Times"/>
          <w:kern w:val="0"/>
          <w:sz w:val="20"/>
          <w:szCs w:val="20"/>
        </w:rPr>
        <w:t xml:space="preserve"> is </w:t>
      </w:r>
      <w:r w:rsidRPr="00EB58FB">
        <w:rPr>
          <w:rFonts w:ascii="Courier" w:hAnsi="Courier" w:cs="Courier"/>
          <w:kern w:val="0"/>
          <w:sz w:val="20"/>
          <w:szCs w:val="20"/>
        </w:rPr>
        <w:t>"\0Jumps!"</w:t>
      </w:r>
      <w:r w:rsidRPr="00EB58FB">
        <w:rPr>
          <w:rFonts w:ascii="Times" w:hAnsi="Times" w:cs="Times"/>
          <w:kern w:val="0"/>
          <w:sz w:val="20"/>
          <w:szCs w:val="20"/>
        </w:rPr>
        <w:t xml:space="preserve"> frobnicated, and </w:t>
      </w:r>
      <w:r w:rsidRPr="00EB58FB">
        <w:rPr>
          <w:rFonts w:ascii="Courier" w:hAnsi="Courier" w:cs="Courier"/>
          <w:kern w:val="0"/>
          <w:sz w:val="20"/>
          <w:szCs w:val="20"/>
        </w:rPr>
        <w:t>"\0Quick23"</w:t>
      </w:r>
      <w:r w:rsidRPr="00EB58FB">
        <w:rPr>
          <w:rFonts w:ascii="Times" w:hAnsi="Times" w:cs="Times"/>
          <w:kern w:val="0"/>
          <w:sz w:val="20"/>
          <w:szCs w:val="20"/>
        </w:rPr>
        <w:t xml:space="preserve"> is greater than </w:t>
      </w:r>
      <w:r w:rsidRPr="00EB58FB">
        <w:rPr>
          <w:rFonts w:ascii="Courier" w:hAnsi="Courier" w:cs="Courier"/>
          <w:kern w:val="0"/>
          <w:sz w:val="20"/>
          <w:szCs w:val="20"/>
        </w:rPr>
        <w:t>"\0Jumps!"</w:t>
      </w:r>
      <w:r w:rsidRPr="00EB58FB">
        <w:rPr>
          <w:rFonts w:ascii="Times" w:hAnsi="Times" w:cs="Times"/>
          <w:kern w:val="0"/>
          <w:sz w:val="20"/>
          <w:szCs w:val="20"/>
        </w:rPr>
        <w:t xml:space="preserve"> in the ASCII collating sequence. As the example demonstrates, null bytes </w:t>
      </w:r>
      <w:r w:rsidRPr="00EB58FB">
        <w:rPr>
          <w:rFonts w:ascii="Courier" w:hAnsi="Courier" w:cs="Courier"/>
          <w:kern w:val="0"/>
          <w:sz w:val="20"/>
          <w:szCs w:val="20"/>
        </w:rPr>
        <w:t>'\0'</w:t>
      </w:r>
      <w:r w:rsidRPr="00EB58FB">
        <w:rPr>
          <w:rFonts w:ascii="Times" w:hAnsi="Times" w:cs="Times"/>
          <w:kern w:val="0"/>
          <w:sz w:val="20"/>
          <w:szCs w:val="20"/>
        </w:rPr>
        <w:t xml:space="preserve"> are allowed in the byte arrays and do contribute to the comparison.</w:t>
      </w:r>
    </w:p>
    <w:p w14:paraId="643EE7A1"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Your implementation should not invoke </w:t>
      </w:r>
      <w:r w:rsidRPr="00EB58FB">
        <w:rPr>
          <w:rFonts w:ascii="Courier" w:hAnsi="Courier" w:cs="Courier"/>
          <w:kern w:val="0"/>
          <w:sz w:val="20"/>
          <w:szCs w:val="20"/>
        </w:rPr>
        <w:t>memfrob</w:t>
      </w:r>
      <w:r w:rsidRPr="00EB58FB">
        <w:rPr>
          <w:rFonts w:ascii="Times" w:hAnsi="Times" w:cs="Times"/>
          <w:kern w:val="0"/>
          <w:sz w:val="20"/>
          <w:szCs w:val="20"/>
        </w:rPr>
        <w:t>, as that would mean that memory would temporarily contain a copy of the unfrobnicated data. Instead, it should look only at frobnicated bytes one at a time, and unfrobnicate them "by hand", so to speak.</w:t>
      </w:r>
    </w:p>
    <w:p w14:paraId="5C48F669"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Use your C function to write a program </w:t>
      </w:r>
      <w:r w:rsidRPr="00EB58FB">
        <w:rPr>
          <w:rFonts w:ascii="Courier" w:hAnsi="Courier" w:cs="Courier"/>
          <w:kern w:val="0"/>
          <w:sz w:val="20"/>
          <w:szCs w:val="20"/>
        </w:rPr>
        <w:t>sfrob</w:t>
      </w:r>
      <w:r w:rsidRPr="00EB58FB">
        <w:rPr>
          <w:rFonts w:ascii="Times" w:hAnsi="Times" w:cs="Times"/>
          <w:kern w:val="0"/>
          <w:sz w:val="20"/>
          <w:szCs w:val="20"/>
        </w:rPr>
        <w:t xml:space="preserve"> that reads frobnicated text lines from standard input, and writes a sorted version to standard output in frobnicated form. Frobnicated text lines consist of a series of non-space bytes followed by a single space; the spaces represent newlines in the original text. Your program should do all the sorting work itself, by calling </w:t>
      </w:r>
      <w:r w:rsidRPr="00EB58FB">
        <w:rPr>
          <w:rFonts w:ascii="Courier" w:hAnsi="Courier" w:cs="Courier"/>
          <w:kern w:val="0"/>
          <w:sz w:val="20"/>
          <w:szCs w:val="20"/>
        </w:rPr>
        <w:t>frobcmp</w:t>
      </w:r>
      <w:r w:rsidRPr="00EB58FB">
        <w:rPr>
          <w:rFonts w:ascii="Times" w:hAnsi="Times" w:cs="Times"/>
          <w:kern w:val="0"/>
          <w:sz w:val="20"/>
          <w:szCs w:val="20"/>
        </w:rPr>
        <w:t>. If standard input ends in a partial record that does not have a trailing space, your program should behave as if a space were appended to the input.</w:t>
      </w:r>
    </w:p>
    <w:p w14:paraId="7621FBB3"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Use </w:t>
      </w:r>
      <w:hyperlink r:id="rId49" w:history="1">
        <w:r w:rsidRPr="00EB58FB">
          <w:rPr>
            <w:rFonts w:ascii="Courier" w:hAnsi="Courier" w:cs="Courier"/>
            <w:color w:val="0000E9"/>
            <w:kern w:val="0"/>
            <w:sz w:val="20"/>
            <w:szCs w:val="20"/>
            <w:u w:val="single" w:color="0000E9"/>
          </w:rPr>
          <w:t>&lt;stdio.h&gt;</w:t>
        </w:r>
      </w:hyperlink>
      <w:r w:rsidRPr="00EB58FB">
        <w:rPr>
          <w:rFonts w:ascii="Times" w:hAnsi="Times" w:cs="Times"/>
          <w:kern w:val="0"/>
          <w:sz w:val="20"/>
          <w:szCs w:val="20"/>
        </w:rPr>
        <w:t xml:space="preserve"> functions to do I/O. Use </w:t>
      </w:r>
      <w:hyperlink r:id="rId50" w:history="1">
        <w:r w:rsidRPr="00EB58FB">
          <w:rPr>
            <w:rFonts w:ascii="Courier" w:hAnsi="Courier" w:cs="Courier"/>
            <w:color w:val="0000E9"/>
            <w:kern w:val="0"/>
            <w:sz w:val="20"/>
            <w:szCs w:val="20"/>
            <w:u w:val="single" w:color="0000E9"/>
          </w:rPr>
          <w:t>malloc</w:t>
        </w:r>
      </w:hyperlink>
      <w:r w:rsidRPr="00EB58FB">
        <w:rPr>
          <w:rFonts w:ascii="Times" w:hAnsi="Times" w:cs="Times"/>
          <w:kern w:val="0"/>
          <w:sz w:val="20"/>
          <w:szCs w:val="20"/>
        </w:rPr>
        <w:t xml:space="preserve">, </w:t>
      </w:r>
      <w:hyperlink r:id="rId51" w:history="1">
        <w:r w:rsidRPr="00EB58FB">
          <w:rPr>
            <w:rFonts w:ascii="Courier" w:hAnsi="Courier" w:cs="Courier"/>
            <w:color w:val="0000E9"/>
            <w:kern w:val="0"/>
            <w:sz w:val="20"/>
            <w:szCs w:val="20"/>
            <w:u w:val="single" w:color="0000E9"/>
          </w:rPr>
          <w:t>realloc</w:t>
        </w:r>
      </w:hyperlink>
      <w:r w:rsidRPr="00EB58FB">
        <w:rPr>
          <w:rFonts w:ascii="Times" w:hAnsi="Times" w:cs="Times"/>
          <w:kern w:val="0"/>
          <w:sz w:val="20"/>
          <w:szCs w:val="20"/>
        </w:rPr>
        <w:t xml:space="preserve"> and </w:t>
      </w:r>
      <w:hyperlink r:id="rId52" w:history="1">
        <w:r w:rsidRPr="00EB58FB">
          <w:rPr>
            <w:rFonts w:ascii="Courier" w:hAnsi="Courier" w:cs="Courier"/>
            <w:color w:val="0000E9"/>
            <w:kern w:val="0"/>
            <w:sz w:val="20"/>
            <w:szCs w:val="20"/>
            <w:u w:val="single" w:color="0000E9"/>
          </w:rPr>
          <w:t>free</w:t>
        </w:r>
      </w:hyperlink>
      <w:r w:rsidRPr="00EB58FB">
        <w:rPr>
          <w:rFonts w:ascii="Times" w:hAnsi="Times" w:cs="Times"/>
          <w:kern w:val="0"/>
          <w:sz w:val="20"/>
          <w:szCs w:val="20"/>
        </w:rPr>
        <w:t xml:space="preserve"> to allocate enough storage to hold all the input, and use </w:t>
      </w:r>
      <w:hyperlink r:id="rId53" w:history="1">
        <w:r w:rsidRPr="00EB58FB">
          <w:rPr>
            <w:rFonts w:ascii="Courier" w:hAnsi="Courier" w:cs="Courier"/>
            <w:color w:val="0000E9"/>
            <w:kern w:val="0"/>
            <w:sz w:val="20"/>
            <w:szCs w:val="20"/>
            <w:u w:val="single" w:color="0000E9"/>
          </w:rPr>
          <w:t>qsort</w:t>
        </w:r>
      </w:hyperlink>
      <w:r w:rsidRPr="00EB58FB">
        <w:rPr>
          <w:rFonts w:ascii="Times" w:hAnsi="Times" w:cs="Times"/>
          <w:kern w:val="0"/>
          <w:sz w:val="20"/>
          <w:szCs w:val="20"/>
        </w:rPr>
        <w:t xml:space="preserve"> to sort the data. Do not assume that the input file is not growing: some other process may be appending to it while you're reading, and your program should continue to read until it reaches end of file. For example, your program should work on the file </w:t>
      </w:r>
      <w:r w:rsidRPr="00EB58FB">
        <w:rPr>
          <w:rFonts w:ascii="Courier" w:hAnsi="Courier" w:cs="Courier"/>
          <w:kern w:val="0"/>
          <w:sz w:val="20"/>
          <w:szCs w:val="20"/>
        </w:rPr>
        <w:t>/proc/self/maps</w:t>
      </w:r>
      <w:r w:rsidRPr="00EB58FB">
        <w:rPr>
          <w:rFonts w:ascii="Times" w:hAnsi="Times" w:cs="Times"/>
          <w:kern w:val="0"/>
          <w:sz w:val="20"/>
          <w:szCs w:val="20"/>
        </w:rPr>
        <w:t xml:space="preserve">, a "file" </w:t>
      </w:r>
      <w:r w:rsidRPr="00EB58FB">
        <w:rPr>
          <w:rFonts w:ascii="Times" w:hAnsi="Times" w:cs="Times"/>
          <w:kern w:val="0"/>
          <w:sz w:val="20"/>
          <w:szCs w:val="20"/>
        </w:rPr>
        <w:lastRenderedPageBreak/>
        <w:t xml:space="preserve">that is constantly mutating: it always appears to be of size 0 when you </w:t>
      </w:r>
      <w:r w:rsidRPr="00EB58FB">
        <w:rPr>
          <w:rFonts w:ascii="Courier" w:hAnsi="Courier" w:cs="Courier"/>
          <w:kern w:val="0"/>
          <w:sz w:val="20"/>
          <w:szCs w:val="20"/>
        </w:rPr>
        <w:t>ls</w:t>
      </w:r>
      <w:r w:rsidRPr="00EB58FB">
        <w:rPr>
          <w:rFonts w:ascii="Times" w:hAnsi="Times" w:cs="Times"/>
          <w:kern w:val="0"/>
          <w:sz w:val="20"/>
          <w:szCs w:val="20"/>
        </w:rPr>
        <w:t xml:space="preserve"> it, but it always contains nonempty contents if you read it. You should make sure your program works on empty files, as well as on files that are relatively large, such as </w:t>
      </w:r>
      <w:r w:rsidRPr="00EB58FB">
        <w:rPr>
          <w:rFonts w:ascii="Courier" w:hAnsi="Courier" w:cs="Courier"/>
          <w:kern w:val="0"/>
          <w:sz w:val="20"/>
          <w:szCs w:val="20"/>
        </w:rPr>
        <w:t>/usr/local/cs/jdk*/jre/lib/rt.jar</w:t>
      </w:r>
      <w:r w:rsidRPr="00EB58FB">
        <w:rPr>
          <w:rFonts w:ascii="Times" w:hAnsi="Times" w:cs="Times"/>
          <w:kern w:val="0"/>
          <w:sz w:val="20"/>
          <w:szCs w:val="20"/>
        </w:rPr>
        <w:t xml:space="preserve"> on SEASnet.</w:t>
      </w:r>
    </w:p>
    <w:p w14:paraId="10C1EEE7"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If the program encounters an error of any kind (including input, output or memory allocation failures, it should report the error to </w:t>
      </w:r>
      <w:r w:rsidRPr="00EB58FB">
        <w:rPr>
          <w:rFonts w:ascii="Courier" w:hAnsi="Courier" w:cs="Courier"/>
          <w:kern w:val="0"/>
          <w:sz w:val="20"/>
          <w:szCs w:val="20"/>
        </w:rPr>
        <w:t>stderr</w:t>
      </w:r>
      <w:r w:rsidRPr="00EB58FB">
        <w:rPr>
          <w:rFonts w:ascii="Times" w:hAnsi="Times" w:cs="Times"/>
          <w:kern w:val="0"/>
          <w:sz w:val="20"/>
          <w:szCs w:val="20"/>
        </w:rPr>
        <w:t xml:space="preserve"> and exit with status 1; otherwise, the program should succeed and exit with status 0. The program need not report </w:t>
      </w:r>
      <w:r w:rsidRPr="00EB58FB">
        <w:rPr>
          <w:rFonts w:ascii="Courier" w:hAnsi="Courier" w:cs="Courier"/>
          <w:kern w:val="0"/>
          <w:sz w:val="20"/>
          <w:szCs w:val="20"/>
        </w:rPr>
        <w:t>stderr</w:t>
      </w:r>
      <w:r w:rsidRPr="00EB58FB">
        <w:rPr>
          <w:rFonts w:ascii="Times" w:hAnsi="Times" w:cs="Times"/>
          <w:kern w:val="0"/>
          <w:sz w:val="20"/>
          <w:szCs w:val="20"/>
        </w:rPr>
        <w:t xml:space="preserve"> output errors.</w:t>
      </w:r>
    </w:p>
    <w:p w14:paraId="7AF6C48B"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For example, the shell command:</w:t>
      </w:r>
    </w:p>
    <w:p w14:paraId="67DF0447" w14:textId="77777777" w:rsidR="00BA139B" w:rsidRPr="00EB58FB" w:rsidRDefault="00BA139B" w:rsidP="00BA139B">
      <w:pPr>
        <w:autoSpaceDE w:val="0"/>
        <w:autoSpaceDN w:val="0"/>
        <w:adjustRightInd w:val="0"/>
        <w:jc w:val="left"/>
        <w:rPr>
          <w:rFonts w:ascii="Courier" w:hAnsi="Courier" w:cs="Courier"/>
          <w:kern w:val="0"/>
          <w:sz w:val="20"/>
          <w:szCs w:val="20"/>
        </w:rPr>
      </w:pPr>
      <w:hyperlink r:id="rId54" w:history="1">
        <w:r w:rsidRPr="00EB58FB">
          <w:rPr>
            <w:rFonts w:ascii="Courier" w:hAnsi="Courier" w:cs="Courier"/>
            <w:color w:val="0000E9"/>
            <w:kern w:val="0"/>
            <w:sz w:val="20"/>
            <w:szCs w:val="20"/>
            <w:u w:val="single" w:color="0000E9"/>
          </w:rPr>
          <w:t>printf</w:t>
        </w:r>
      </w:hyperlink>
      <w:r w:rsidRPr="00EB58FB">
        <w:rPr>
          <w:rFonts w:ascii="Courier" w:hAnsi="Courier" w:cs="Courier"/>
          <w:kern w:val="0"/>
          <w:sz w:val="20"/>
          <w:szCs w:val="20"/>
        </w:rPr>
        <w:t xml:space="preserve"> '*~BO *{_CIA *hXE]D *LER #@_GZY #E\\OX #^BO #FKPS #NEM\4' |</w:t>
      </w:r>
    </w:p>
    <w:p w14:paraId="71B3F454"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./sfrob |</w:t>
      </w:r>
    </w:p>
    <w:p w14:paraId="1FB120DF" w14:textId="77777777" w:rsidR="00BA139B" w:rsidRPr="00EB58FB" w:rsidRDefault="00BA139B" w:rsidP="00BA139B">
      <w:pPr>
        <w:autoSpaceDE w:val="0"/>
        <w:autoSpaceDN w:val="0"/>
        <w:adjustRightInd w:val="0"/>
        <w:jc w:val="left"/>
        <w:rPr>
          <w:rFonts w:ascii="Courier" w:hAnsi="Courier" w:cs="Courier"/>
          <w:kern w:val="0"/>
          <w:sz w:val="20"/>
          <w:szCs w:val="20"/>
        </w:rPr>
      </w:pPr>
      <w:hyperlink r:id="rId55" w:history="1">
        <w:r w:rsidRPr="00EB58FB">
          <w:rPr>
            <w:rFonts w:ascii="Courier" w:hAnsi="Courier" w:cs="Courier"/>
            <w:color w:val="0000E9"/>
            <w:kern w:val="0"/>
            <w:sz w:val="20"/>
            <w:szCs w:val="20"/>
            <w:u w:val="single" w:color="0000E9"/>
          </w:rPr>
          <w:t>od</w:t>
        </w:r>
      </w:hyperlink>
      <w:r w:rsidRPr="00EB58FB">
        <w:rPr>
          <w:rFonts w:ascii="Courier" w:hAnsi="Courier" w:cs="Courier"/>
          <w:kern w:val="0"/>
          <w:sz w:val="20"/>
          <w:szCs w:val="20"/>
        </w:rPr>
        <w:t xml:space="preserve"> -ta</w:t>
      </w:r>
    </w:p>
    <w:p w14:paraId="6946C348"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should output:</w:t>
      </w:r>
    </w:p>
    <w:p w14:paraId="5ABE8ACE"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0000000   *   h   X   E   ]   D  sp   *   {   _   C   I   A  sp   *   ~</w:t>
      </w:r>
    </w:p>
    <w:p w14:paraId="5ADFDF05"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0000020   B   O  sp   *   L   E   R  sp   #   N   E   M eot  sp   #   @</w:t>
      </w:r>
    </w:p>
    <w:p w14:paraId="597BA904"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0000040   _   G   Z   Y  sp   #   F   K   P   S  sp   #   E   \   O   X</w:t>
      </w:r>
    </w:p>
    <w:p w14:paraId="780FF55C"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0000060  sp   #   ^   B   O  sp</w:t>
      </w:r>
    </w:p>
    <w:p w14:paraId="1744D4BE"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0000066</w:t>
      </w:r>
    </w:p>
    <w:p w14:paraId="46A23C7D"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because frobnicating </w:t>
      </w:r>
      <w:r w:rsidRPr="00EB58FB">
        <w:rPr>
          <w:rFonts w:ascii="Courier" w:hAnsi="Courier" w:cs="Courier"/>
          <w:kern w:val="0"/>
          <w:sz w:val="20"/>
          <w:szCs w:val="20"/>
        </w:rPr>
        <w:t>sfrob</w:t>
      </w:r>
      <w:r w:rsidRPr="00EB58FB">
        <w:rPr>
          <w:rFonts w:ascii="Times" w:hAnsi="Times" w:cs="Times"/>
          <w:kern w:val="0"/>
          <w:sz w:val="20"/>
          <w:szCs w:val="20"/>
        </w:rPr>
        <w:t>'s input and then appending a trailing newline (because the last frobnicated byte is not a newline) yields:</w:t>
      </w:r>
    </w:p>
    <w:p w14:paraId="58F75B7A"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^@The</w:t>
      </w:r>
    </w:p>
    <w:p w14:paraId="247D4FE2"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^@Quick</w:t>
      </w:r>
    </w:p>
    <w:p w14:paraId="766E4E8A"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^@Brown</w:t>
      </w:r>
    </w:p>
    <w:p w14:paraId="00C8023E"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^@fox</w:t>
      </w:r>
    </w:p>
    <w:p w14:paraId="140AAC9D"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^Ijumps</w:t>
      </w:r>
    </w:p>
    <w:p w14:paraId="788CBD54"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^Iover</w:t>
      </w:r>
    </w:p>
    <w:p w14:paraId="4A4830FF"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^Ithe</w:t>
      </w:r>
    </w:p>
    <w:p w14:paraId="4E8C710A"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^Ilazy</w:t>
      </w:r>
    </w:p>
    <w:p w14:paraId="7CD974A1"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^Idog.</w:t>
      </w:r>
    </w:p>
    <w:p w14:paraId="3D5C4930"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where </w:t>
      </w:r>
      <w:r w:rsidRPr="00EB58FB">
        <w:rPr>
          <w:rFonts w:ascii="Courier" w:hAnsi="Courier" w:cs="Courier"/>
          <w:kern w:val="0"/>
          <w:sz w:val="20"/>
          <w:szCs w:val="20"/>
        </w:rPr>
        <w:t>^@</w:t>
      </w:r>
      <w:r w:rsidRPr="00EB58FB">
        <w:rPr>
          <w:rFonts w:ascii="Times" w:hAnsi="Times" w:cs="Times"/>
          <w:kern w:val="0"/>
          <w:sz w:val="20"/>
          <w:szCs w:val="20"/>
        </w:rPr>
        <w:t xml:space="preserve"> denotes a null byte </w:t>
      </w:r>
      <w:r w:rsidRPr="00EB58FB">
        <w:rPr>
          <w:rFonts w:ascii="Courier" w:hAnsi="Courier" w:cs="Courier"/>
          <w:kern w:val="0"/>
          <w:sz w:val="20"/>
          <w:szCs w:val="20"/>
        </w:rPr>
        <w:t>'\0'</w:t>
      </w:r>
      <w:r w:rsidRPr="00EB58FB">
        <w:rPr>
          <w:rFonts w:ascii="Times" w:hAnsi="Times" w:cs="Times"/>
          <w:kern w:val="0"/>
          <w:sz w:val="20"/>
          <w:szCs w:val="20"/>
        </w:rPr>
        <w:t xml:space="preserve">, and </w:t>
      </w:r>
      <w:r w:rsidRPr="00EB58FB">
        <w:rPr>
          <w:rFonts w:ascii="Courier" w:hAnsi="Courier" w:cs="Courier"/>
          <w:kern w:val="0"/>
          <w:sz w:val="20"/>
          <w:szCs w:val="20"/>
        </w:rPr>
        <w:t>^I</w:t>
      </w:r>
      <w:r w:rsidRPr="00EB58FB">
        <w:rPr>
          <w:rFonts w:ascii="Times" w:hAnsi="Times" w:cs="Times"/>
          <w:kern w:val="0"/>
          <w:sz w:val="20"/>
          <w:szCs w:val="20"/>
        </w:rPr>
        <w:t xml:space="preserve"> denotes a tab byte </w:t>
      </w:r>
      <w:r w:rsidRPr="00EB58FB">
        <w:rPr>
          <w:rFonts w:ascii="Courier" w:hAnsi="Courier" w:cs="Courier"/>
          <w:kern w:val="0"/>
          <w:sz w:val="20"/>
          <w:szCs w:val="20"/>
        </w:rPr>
        <w:t>'\t'</w:t>
      </w:r>
      <w:r w:rsidRPr="00EB58FB">
        <w:rPr>
          <w:rFonts w:ascii="Times" w:hAnsi="Times" w:cs="Times"/>
          <w:kern w:val="0"/>
          <w:sz w:val="20"/>
          <w:szCs w:val="20"/>
        </w:rPr>
        <w:t>. Sorting this yields:</w:t>
      </w:r>
    </w:p>
    <w:p w14:paraId="1870844A" w14:textId="77777777" w:rsidR="00BA139B" w:rsidRPr="00EB58FB" w:rsidRDefault="00BA139B" w:rsidP="00BA139B">
      <w:pPr>
        <w:autoSpaceDE w:val="0"/>
        <w:autoSpaceDN w:val="0"/>
        <w:adjustRightInd w:val="0"/>
        <w:jc w:val="left"/>
        <w:rPr>
          <w:rFonts w:ascii="Times" w:hAnsi="Times" w:cs="Times"/>
          <w:kern w:val="0"/>
          <w:sz w:val="20"/>
          <w:szCs w:val="20"/>
        </w:rPr>
      </w:pPr>
    </w:p>
    <w:p w14:paraId="2F8FDA29"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^@Brown</w:t>
      </w:r>
    </w:p>
    <w:p w14:paraId="3CB1111D"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^@Quick</w:t>
      </w:r>
    </w:p>
    <w:p w14:paraId="6FEA648B"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^@The</w:t>
      </w:r>
    </w:p>
    <w:p w14:paraId="0E200EA0"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^@fox</w:t>
      </w:r>
    </w:p>
    <w:p w14:paraId="7EDDD9C7"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^Idog.</w:t>
      </w:r>
    </w:p>
    <w:p w14:paraId="1FF89657"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^Ijumps</w:t>
      </w:r>
    </w:p>
    <w:p w14:paraId="1EAC4294"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^Ilazy</w:t>
      </w:r>
    </w:p>
    <w:p w14:paraId="5182D95E"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^Iover</w:t>
      </w:r>
    </w:p>
    <w:p w14:paraId="23D9CE6E" w14:textId="77777777" w:rsidR="00BA139B" w:rsidRPr="00EB58FB" w:rsidRDefault="00BA139B" w:rsidP="00BA139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^Ithe</w:t>
      </w:r>
    </w:p>
    <w:p w14:paraId="75D11F49"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and frobnicating this yields the output shown above.</w:t>
      </w:r>
    </w:p>
    <w:p w14:paraId="72AA1EBD" w14:textId="77777777" w:rsidR="00BA139B" w:rsidRPr="00EB58FB" w:rsidRDefault="00BA139B" w:rsidP="00BA139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Submit</w:t>
      </w:r>
    </w:p>
    <w:p w14:paraId="036A362B" w14:textId="77777777" w:rsidR="00BA139B" w:rsidRPr="00EB58FB" w:rsidRDefault="00BA139B" w:rsidP="00BA13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Submit the following files.</w:t>
      </w:r>
    </w:p>
    <w:p w14:paraId="1CACCCB1" w14:textId="77777777" w:rsidR="00BA139B" w:rsidRPr="00EB58FB" w:rsidRDefault="00BA139B" w:rsidP="00BA139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 files </w:t>
      </w:r>
      <w:r w:rsidRPr="00EB58FB">
        <w:rPr>
          <w:rFonts w:ascii="Courier" w:hAnsi="Courier" w:cs="Courier"/>
          <w:kern w:val="0"/>
          <w:sz w:val="20"/>
          <w:szCs w:val="20"/>
        </w:rPr>
        <w:t>lab4.txt</w:t>
      </w:r>
      <w:r w:rsidRPr="00EB58FB">
        <w:rPr>
          <w:rFonts w:ascii="Times" w:hAnsi="Times" w:cs="Times"/>
          <w:kern w:val="0"/>
          <w:sz w:val="20"/>
          <w:szCs w:val="20"/>
        </w:rPr>
        <w:t xml:space="preserve"> and </w:t>
      </w:r>
      <w:r w:rsidRPr="00EB58FB">
        <w:rPr>
          <w:rFonts w:ascii="Courier" w:hAnsi="Courier" w:cs="Courier"/>
          <w:kern w:val="0"/>
          <w:sz w:val="20"/>
          <w:szCs w:val="20"/>
        </w:rPr>
        <w:t>lab4.diff</w:t>
      </w:r>
      <w:r w:rsidRPr="00EB58FB">
        <w:rPr>
          <w:rFonts w:ascii="Times" w:hAnsi="Times" w:cs="Times"/>
          <w:kern w:val="0"/>
          <w:sz w:val="20"/>
          <w:szCs w:val="20"/>
        </w:rPr>
        <w:t xml:space="preserve"> as described in the lab.</w:t>
      </w:r>
    </w:p>
    <w:p w14:paraId="23C09F2E" w14:textId="2C355734" w:rsidR="002B46E6" w:rsidRPr="00EB58FB" w:rsidRDefault="00BA139B" w:rsidP="00BA139B">
      <w:pPr>
        <w:spacing w:line="10" w:lineRule="atLeast"/>
        <w:rPr>
          <w:rFonts w:ascii="Times" w:hAnsi="Times" w:cs="Times"/>
          <w:kern w:val="0"/>
          <w:sz w:val="20"/>
          <w:szCs w:val="20"/>
        </w:rPr>
      </w:pPr>
      <w:r w:rsidRPr="00EB58FB">
        <w:rPr>
          <w:rFonts w:ascii="Times" w:hAnsi="Times" w:cs="Times"/>
          <w:kern w:val="0"/>
          <w:sz w:val="20"/>
          <w:szCs w:val="20"/>
        </w:rPr>
        <w:t xml:space="preserve">A single source file </w:t>
      </w:r>
      <w:r w:rsidRPr="00EB58FB">
        <w:rPr>
          <w:rFonts w:ascii="Courier" w:hAnsi="Courier" w:cs="Courier"/>
          <w:kern w:val="0"/>
          <w:sz w:val="20"/>
          <w:szCs w:val="20"/>
        </w:rPr>
        <w:t>sfrob.c</w:t>
      </w:r>
      <w:r w:rsidRPr="00EB58FB">
        <w:rPr>
          <w:rFonts w:ascii="Times" w:hAnsi="Times" w:cs="Times"/>
          <w:kern w:val="0"/>
          <w:sz w:val="20"/>
          <w:szCs w:val="20"/>
        </w:rPr>
        <w:t xml:space="preserve"> as described in the homework.</w:t>
      </w:r>
    </w:p>
    <w:p w14:paraId="155F2283" w14:textId="77777777" w:rsidR="00BA139B" w:rsidRPr="00EB58FB" w:rsidRDefault="00BA139B" w:rsidP="00BA139B">
      <w:pPr>
        <w:spacing w:line="10" w:lineRule="atLeast"/>
        <w:rPr>
          <w:rFonts w:ascii="Times" w:hAnsi="Times" w:cs="Times"/>
          <w:kern w:val="0"/>
          <w:sz w:val="20"/>
          <w:szCs w:val="20"/>
        </w:rPr>
      </w:pPr>
    </w:p>
    <w:p w14:paraId="7DBBAD0A" w14:textId="47C48537" w:rsidR="00BA139B" w:rsidRPr="00EB58FB" w:rsidRDefault="00BA139B" w:rsidP="00BA139B">
      <w:pPr>
        <w:spacing w:line="10" w:lineRule="atLeast"/>
        <w:rPr>
          <w:rFonts w:ascii="Times" w:hAnsi="Times" w:cs="Times"/>
          <w:b/>
          <w:kern w:val="0"/>
          <w:sz w:val="20"/>
          <w:szCs w:val="20"/>
        </w:rPr>
      </w:pPr>
      <w:r w:rsidRPr="00EB58FB">
        <w:rPr>
          <w:rFonts w:ascii="Times" w:hAnsi="Times" w:cs="Times"/>
          <w:b/>
          <w:kern w:val="0"/>
          <w:sz w:val="20"/>
          <w:szCs w:val="20"/>
        </w:rPr>
        <w:t>Lab4.txt</w:t>
      </w:r>
    </w:p>
    <w:p w14:paraId="7C4FAC81" w14:textId="77777777" w:rsidR="00E00BFC" w:rsidRPr="00EB58FB" w:rsidRDefault="00E00BFC" w:rsidP="00E00BFC">
      <w:pPr>
        <w:spacing w:line="10" w:lineRule="atLeast"/>
        <w:rPr>
          <w:sz w:val="20"/>
          <w:szCs w:val="20"/>
        </w:rPr>
      </w:pPr>
      <w:r w:rsidRPr="00EB58FB">
        <w:rPr>
          <w:sz w:val="20"/>
          <w:szCs w:val="20"/>
        </w:rPr>
        <w:t>1. download the old version of coreutils</w:t>
      </w:r>
    </w:p>
    <w:p w14:paraId="1799CB39" w14:textId="77777777" w:rsidR="00E00BFC" w:rsidRPr="00EB58FB" w:rsidRDefault="00E00BFC" w:rsidP="00E00BFC">
      <w:pPr>
        <w:spacing w:line="10" w:lineRule="atLeast"/>
        <w:rPr>
          <w:sz w:val="20"/>
          <w:szCs w:val="20"/>
        </w:rPr>
      </w:pPr>
      <w:r w:rsidRPr="00EB58FB">
        <w:rPr>
          <w:sz w:val="20"/>
          <w:szCs w:val="20"/>
        </w:rPr>
        <w:t xml:space="preserve">   wget http://web.cs.ucla.edu/classes/fall17/cs35L/assign/coreutils-with-bug.tar.gz</w:t>
      </w:r>
    </w:p>
    <w:p w14:paraId="02161504" w14:textId="77777777" w:rsidR="00E00BFC" w:rsidRPr="00EB58FB" w:rsidRDefault="00E00BFC" w:rsidP="00E00BFC">
      <w:pPr>
        <w:spacing w:line="10" w:lineRule="atLeast"/>
        <w:rPr>
          <w:sz w:val="20"/>
          <w:szCs w:val="20"/>
        </w:rPr>
      </w:pPr>
    </w:p>
    <w:p w14:paraId="2430DC9F" w14:textId="77777777" w:rsidR="00E00BFC" w:rsidRPr="00EB58FB" w:rsidRDefault="00E00BFC" w:rsidP="00E00BFC">
      <w:pPr>
        <w:spacing w:line="10" w:lineRule="atLeast"/>
        <w:rPr>
          <w:sz w:val="20"/>
          <w:szCs w:val="20"/>
        </w:rPr>
      </w:pPr>
      <w:r w:rsidRPr="00EB58FB">
        <w:rPr>
          <w:sz w:val="20"/>
          <w:szCs w:val="20"/>
        </w:rPr>
        <w:t>2. unzip the file</w:t>
      </w:r>
    </w:p>
    <w:p w14:paraId="018C9303" w14:textId="77777777" w:rsidR="00E00BFC" w:rsidRPr="00EB58FB" w:rsidRDefault="00E00BFC" w:rsidP="00E00BFC">
      <w:pPr>
        <w:spacing w:line="10" w:lineRule="atLeast"/>
        <w:rPr>
          <w:sz w:val="20"/>
          <w:szCs w:val="20"/>
        </w:rPr>
      </w:pPr>
      <w:r w:rsidRPr="00EB58FB">
        <w:rPr>
          <w:sz w:val="20"/>
          <w:szCs w:val="20"/>
        </w:rPr>
        <w:t xml:space="preserve">   tar -xvzf coreutils-with-bug.tar.gz</w:t>
      </w:r>
    </w:p>
    <w:p w14:paraId="08F09D01" w14:textId="77777777" w:rsidR="00E00BFC" w:rsidRPr="00EB58FB" w:rsidRDefault="00E00BFC" w:rsidP="00E00BFC">
      <w:pPr>
        <w:spacing w:line="10" w:lineRule="atLeast"/>
        <w:rPr>
          <w:sz w:val="20"/>
          <w:szCs w:val="20"/>
        </w:rPr>
      </w:pPr>
    </w:p>
    <w:p w14:paraId="11C3EAB6" w14:textId="77777777" w:rsidR="00E00BFC" w:rsidRPr="00EB58FB" w:rsidRDefault="00E00BFC" w:rsidP="00E00BFC">
      <w:pPr>
        <w:spacing w:line="10" w:lineRule="atLeast"/>
        <w:rPr>
          <w:sz w:val="20"/>
          <w:szCs w:val="20"/>
        </w:rPr>
      </w:pPr>
      <w:r w:rsidRPr="00EB58FB">
        <w:rPr>
          <w:sz w:val="20"/>
          <w:szCs w:val="20"/>
        </w:rPr>
        <w:t>3. move inside the folder of it</w:t>
      </w:r>
    </w:p>
    <w:p w14:paraId="241001B4" w14:textId="77777777" w:rsidR="00E00BFC" w:rsidRPr="00EB58FB" w:rsidRDefault="00E00BFC" w:rsidP="00E00BFC">
      <w:pPr>
        <w:spacing w:line="10" w:lineRule="atLeast"/>
        <w:rPr>
          <w:sz w:val="20"/>
          <w:szCs w:val="20"/>
        </w:rPr>
      </w:pPr>
      <w:r w:rsidRPr="00EB58FB">
        <w:rPr>
          <w:sz w:val="20"/>
          <w:szCs w:val="20"/>
        </w:rPr>
        <w:t xml:space="preserve">   cd ./coreutils-with-bug</w:t>
      </w:r>
    </w:p>
    <w:p w14:paraId="151E0D5A" w14:textId="77777777" w:rsidR="00E00BFC" w:rsidRPr="00EB58FB" w:rsidRDefault="00E00BFC" w:rsidP="00E00BFC">
      <w:pPr>
        <w:spacing w:line="10" w:lineRule="atLeast"/>
        <w:rPr>
          <w:sz w:val="20"/>
          <w:szCs w:val="20"/>
        </w:rPr>
      </w:pPr>
    </w:p>
    <w:p w14:paraId="3CF3054F" w14:textId="77777777" w:rsidR="00E00BFC" w:rsidRPr="00EB58FB" w:rsidRDefault="00E00BFC" w:rsidP="00E00BFC">
      <w:pPr>
        <w:spacing w:line="10" w:lineRule="atLeast"/>
        <w:rPr>
          <w:sz w:val="20"/>
          <w:szCs w:val="20"/>
        </w:rPr>
      </w:pPr>
      <w:r w:rsidRPr="00EB58FB">
        <w:rPr>
          <w:sz w:val="20"/>
          <w:szCs w:val="20"/>
        </w:rPr>
        <w:lastRenderedPageBreak/>
        <w:t>4. build the program</w:t>
      </w:r>
    </w:p>
    <w:p w14:paraId="521F6E18" w14:textId="77777777" w:rsidR="00E00BFC" w:rsidRPr="00EB58FB" w:rsidRDefault="00E00BFC" w:rsidP="00E00BFC">
      <w:pPr>
        <w:spacing w:line="10" w:lineRule="atLeast"/>
        <w:rPr>
          <w:sz w:val="20"/>
          <w:szCs w:val="20"/>
        </w:rPr>
      </w:pPr>
      <w:r w:rsidRPr="00EB58FB">
        <w:rPr>
          <w:sz w:val="20"/>
          <w:szCs w:val="20"/>
        </w:rPr>
        <w:t>configure:</w:t>
      </w:r>
    </w:p>
    <w:p w14:paraId="1ACF6E54" w14:textId="77777777" w:rsidR="00E00BFC" w:rsidRPr="00EB58FB" w:rsidRDefault="00E00BFC" w:rsidP="00E00BFC">
      <w:pPr>
        <w:spacing w:line="10" w:lineRule="atLeast"/>
        <w:rPr>
          <w:sz w:val="20"/>
          <w:szCs w:val="20"/>
        </w:rPr>
      </w:pPr>
      <w:r w:rsidRPr="00EB58FB">
        <w:rPr>
          <w:sz w:val="20"/>
          <w:szCs w:val="20"/>
        </w:rPr>
        <w:t xml:space="preserve">   ./configure --prefix='/u/eng/class/classefa/lab4/coreutilsInstall'</w:t>
      </w:r>
    </w:p>
    <w:p w14:paraId="22C85DAA" w14:textId="77777777" w:rsidR="00E00BFC" w:rsidRPr="00EB58FB" w:rsidRDefault="00E00BFC" w:rsidP="00E00BFC">
      <w:pPr>
        <w:spacing w:line="10" w:lineRule="atLeast"/>
        <w:rPr>
          <w:sz w:val="20"/>
          <w:szCs w:val="20"/>
        </w:rPr>
      </w:pPr>
      <w:r w:rsidRPr="00EB58FB">
        <w:rPr>
          <w:sz w:val="20"/>
          <w:szCs w:val="20"/>
        </w:rPr>
        <w:t>build exetable:</w:t>
      </w:r>
    </w:p>
    <w:p w14:paraId="7BBE11BB" w14:textId="77777777" w:rsidR="00E00BFC" w:rsidRPr="00EB58FB" w:rsidRDefault="00E00BFC" w:rsidP="00E00BFC">
      <w:pPr>
        <w:spacing w:line="10" w:lineRule="atLeast"/>
        <w:rPr>
          <w:sz w:val="20"/>
          <w:szCs w:val="20"/>
        </w:rPr>
      </w:pPr>
      <w:r w:rsidRPr="00EB58FB">
        <w:rPr>
          <w:sz w:val="20"/>
          <w:szCs w:val="20"/>
        </w:rPr>
        <w:t xml:space="preserve">   make</w:t>
      </w:r>
    </w:p>
    <w:p w14:paraId="45BB1E02" w14:textId="77777777" w:rsidR="00E00BFC" w:rsidRPr="00EB58FB" w:rsidRDefault="00E00BFC" w:rsidP="00E00BFC">
      <w:pPr>
        <w:spacing w:line="10" w:lineRule="atLeast"/>
        <w:rPr>
          <w:sz w:val="20"/>
          <w:szCs w:val="20"/>
        </w:rPr>
      </w:pPr>
    </w:p>
    <w:p w14:paraId="367AFBEF" w14:textId="77777777" w:rsidR="00E00BFC" w:rsidRPr="00EB58FB" w:rsidRDefault="00E00BFC" w:rsidP="00E00BFC">
      <w:pPr>
        <w:spacing w:line="10" w:lineRule="atLeast"/>
        <w:rPr>
          <w:sz w:val="20"/>
          <w:szCs w:val="20"/>
        </w:rPr>
      </w:pPr>
      <w:r w:rsidRPr="00EB58FB">
        <w:rPr>
          <w:sz w:val="20"/>
          <w:szCs w:val="20"/>
        </w:rPr>
        <w:t>5. then I get the error message saying:</w:t>
      </w:r>
    </w:p>
    <w:p w14:paraId="271FC50F" w14:textId="77777777" w:rsidR="00E00BFC" w:rsidRPr="00EB58FB" w:rsidRDefault="00E00BFC" w:rsidP="00E00BFC">
      <w:pPr>
        <w:spacing w:line="10" w:lineRule="atLeast"/>
        <w:rPr>
          <w:sz w:val="20"/>
          <w:szCs w:val="20"/>
        </w:rPr>
      </w:pPr>
      <w:r w:rsidRPr="00EB58FB">
        <w:rPr>
          <w:sz w:val="20"/>
          <w:szCs w:val="20"/>
        </w:rPr>
        <w:t>In file included from utimecmp.c:41:0:</w:t>
      </w:r>
    </w:p>
    <w:p w14:paraId="08D7A3FF" w14:textId="77777777" w:rsidR="00E00BFC" w:rsidRPr="00EB58FB" w:rsidRDefault="00E00BFC" w:rsidP="00E00BFC">
      <w:pPr>
        <w:spacing w:line="10" w:lineRule="atLeast"/>
        <w:rPr>
          <w:sz w:val="20"/>
          <w:szCs w:val="20"/>
        </w:rPr>
      </w:pPr>
      <w:r w:rsidRPr="00EB58FB">
        <w:rPr>
          <w:sz w:val="20"/>
          <w:szCs w:val="20"/>
        </w:rPr>
        <w:t>utimens.h:2:5: error: conflicting types for 'futimens'</w:t>
      </w:r>
    </w:p>
    <w:p w14:paraId="53BB356B" w14:textId="77777777" w:rsidR="00E00BFC" w:rsidRPr="00EB58FB" w:rsidRDefault="00E00BFC" w:rsidP="00E00BFC">
      <w:pPr>
        <w:spacing w:line="10" w:lineRule="atLeast"/>
        <w:rPr>
          <w:sz w:val="20"/>
          <w:szCs w:val="20"/>
        </w:rPr>
      </w:pPr>
      <w:r w:rsidRPr="00EB58FB">
        <w:rPr>
          <w:sz w:val="20"/>
          <w:szCs w:val="20"/>
        </w:rPr>
        <w:t xml:space="preserve"> int futimens (int, char const *, struct timespec const [2]);</w:t>
      </w:r>
    </w:p>
    <w:p w14:paraId="4FFD2429" w14:textId="77777777" w:rsidR="00E00BFC" w:rsidRPr="00EB58FB" w:rsidRDefault="00E00BFC" w:rsidP="00E00BFC">
      <w:pPr>
        <w:spacing w:line="10" w:lineRule="atLeast"/>
        <w:rPr>
          <w:sz w:val="20"/>
          <w:szCs w:val="20"/>
        </w:rPr>
      </w:pPr>
      <w:r w:rsidRPr="00EB58FB">
        <w:rPr>
          <w:sz w:val="20"/>
          <w:szCs w:val="20"/>
        </w:rPr>
        <w:t xml:space="preserve">     ^</w:t>
      </w:r>
    </w:p>
    <w:p w14:paraId="3D610E03" w14:textId="77777777" w:rsidR="00E00BFC" w:rsidRPr="00EB58FB" w:rsidRDefault="00E00BFC" w:rsidP="00E00BFC">
      <w:pPr>
        <w:spacing w:line="10" w:lineRule="atLeast"/>
        <w:rPr>
          <w:sz w:val="20"/>
          <w:szCs w:val="20"/>
        </w:rPr>
      </w:pPr>
      <w:r w:rsidRPr="00EB58FB">
        <w:rPr>
          <w:sz w:val="20"/>
          <w:szCs w:val="20"/>
        </w:rPr>
        <w:t>In file included from utimecmp.h:25:0,</w:t>
      </w:r>
    </w:p>
    <w:p w14:paraId="4F63701E" w14:textId="77777777" w:rsidR="00E00BFC" w:rsidRPr="00EB58FB" w:rsidRDefault="00E00BFC" w:rsidP="00E00BFC">
      <w:pPr>
        <w:spacing w:line="10" w:lineRule="atLeast"/>
        <w:rPr>
          <w:sz w:val="20"/>
          <w:szCs w:val="20"/>
        </w:rPr>
      </w:pPr>
      <w:r w:rsidRPr="00EB58FB">
        <w:rPr>
          <w:sz w:val="20"/>
          <w:szCs w:val="20"/>
        </w:rPr>
        <w:t xml:space="preserve">                 from utimecmp.c:25:</w:t>
      </w:r>
    </w:p>
    <w:p w14:paraId="34D0FF5F" w14:textId="77777777" w:rsidR="00E00BFC" w:rsidRPr="00EB58FB" w:rsidRDefault="00E00BFC" w:rsidP="00E00BFC">
      <w:pPr>
        <w:spacing w:line="10" w:lineRule="atLeast"/>
        <w:rPr>
          <w:sz w:val="20"/>
          <w:szCs w:val="20"/>
        </w:rPr>
      </w:pPr>
      <w:r w:rsidRPr="00EB58FB">
        <w:rPr>
          <w:sz w:val="20"/>
          <w:szCs w:val="20"/>
        </w:rPr>
        <w:t>/usr/include/sys/stat.h:373:12: note: previous declaration of 'futimens' was here</w:t>
      </w:r>
    </w:p>
    <w:p w14:paraId="50E1BC7F" w14:textId="77777777" w:rsidR="00E00BFC" w:rsidRPr="00EB58FB" w:rsidRDefault="00E00BFC" w:rsidP="00E00BFC">
      <w:pPr>
        <w:spacing w:line="10" w:lineRule="atLeast"/>
        <w:rPr>
          <w:sz w:val="20"/>
          <w:szCs w:val="20"/>
        </w:rPr>
      </w:pPr>
      <w:r w:rsidRPr="00EB58FB">
        <w:rPr>
          <w:sz w:val="20"/>
          <w:szCs w:val="20"/>
        </w:rPr>
        <w:t xml:space="preserve"> extern int futimens (int __fd, const struct timespec __times[2]) __THROW;</w:t>
      </w:r>
    </w:p>
    <w:p w14:paraId="7F093DEF" w14:textId="77777777" w:rsidR="00E00BFC" w:rsidRPr="00EB58FB" w:rsidRDefault="00E00BFC" w:rsidP="00E00BFC">
      <w:pPr>
        <w:spacing w:line="10" w:lineRule="atLeast"/>
        <w:rPr>
          <w:sz w:val="20"/>
          <w:szCs w:val="20"/>
        </w:rPr>
      </w:pPr>
      <w:r w:rsidRPr="00EB58FB">
        <w:rPr>
          <w:sz w:val="20"/>
          <w:szCs w:val="20"/>
        </w:rPr>
        <w:t xml:space="preserve">            ^</w:t>
      </w:r>
    </w:p>
    <w:p w14:paraId="2099E5F3" w14:textId="77777777" w:rsidR="00E00BFC" w:rsidRPr="00EB58FB" w:rsidRDefault="00E00BFC" w:rsidP="00E00BFC">
      <w:pPr>
        <w:spacing w:line="10" w:lineRule="atLeast"/>
        <w:rPr>
          <w:sz w:val="20"/>
          <w:szCs w:val="20"/>
        </w:rPr>
      </w:pPr>
      <w:r w:rsidRPr="00EB58FB">
        <w:rPr>
          <w:sz w:val="20"/>
          <w:szCs w:val="20"/>
        </w:rPr>
        <w:t>make[3]: *** [utimecmp.o] Error 1</w:t>
      </w:r>
    </w:p>
    <w:p w14:paraId="4B1752F3" w14:textId="77777777" w:rsidR="00E00BFC" w:rsidRPr="00EB58FB" w:rsidRDefault="00E00BFC" w:rsidP="00E00BFC">
      <w:pPr>
        <w:spacing w:line="10" w:lineRule="atLeast"/>
        <w:rPr>
          <w:sz w:val="20"/>
          <w:szCs w:val="20"/>
        </w:rPr>
      </w:pPr>
      <w:r w:rsidRPr="00EB58FB">
        <w:rPr>
          <w:sz w:val="20"/>
          <w:szCs w:val="20"/>
        </w:rPr>
        <w:t>make[3]: Leaving directory `/w/home.08/class/classefa/lab4/coreutils-with-bug/lib'</w:t>
      </w:r>
    </w:p>
    <w:p w14:paraId="58D60C8B" w14:textId="77777777" w:rsidR="00E00BFC" w:rsidRPr="00EB58FB" w:rsidRDefault="00E00BFC" w:rsidP="00E00BFC">
      <w:pPr>
        <w:spacing w:line="10" w:lineRule="atLeast"/>
        <w:rPr>
          <w:sz w:val="20"/>
          <w:szCs w:val="20"/>
        </w:rPr>
      </w:pPr>
      <w:r w:rsidRPr="00EB58FB">
        <w:rPr>
          <w:sz w:val="20"/>
          <w:szCs w:val="20"/>
        </w:rPr>
        <w:t>make[2]: *** [all] Error 2</w:t>
      </w:r>
    </w:p>
    <w:p w14:paraId="26AC094A" w14:textId="77777777" w:rsidR="00E00BFC" w:rsidRPr="00EB58FB" w:rsidRDefault="00E00BFC" w:rsidP="00E00BFC">
      <w:pPr>
        <w:spacing w:line="10" w:lineRule="atLeast"/>
        <w:rPr>
          <w:sz w:val="20"/>
          <w:szCs w:val="20"/>
        </w:rPr>
      </w:pPr>
      <w:r w:rsidRPr="00EB58FB">
        <w:rPr>
          <w:sz w:val="20"/>
          <w:szCs w:val="20"/>
        </w:rPr>
        <w:t>make[2]: Leaving directory `/w/home.08/class/classefa/lab4/coreutils-with-bug/lib'</w:t>
      </w:r>
    </w:p>
    <w:p w14:paraId="30ED18BA" w14:textId="77777777" w:rsidR="00E00BFC" w:rsidRPr="00EB58FB" w:rsidRDefault="00E00BFC" w:rsidP="00E00BFC">
      <w:pPr>
        <w:spacing w:line="10" w:lineRule="atLeast"/>
        <w:rPr>
          <w:sz w:val="20"/>
          <w:szCs w:val="20"/>
        </w:rPr>
      </w:pPr>
      <w:r w:rsidRPr="00EB58FB">
        <w:rPr>
          <w:sz w:val="20"/>
          <w:szCs w:val="20"/>
        </w:rPr>
        <w:t>make[1]: *** [all-recursive] Error 1</w:t>
      </w:r>
    </w:p>
    <w:p w14:paraId="12DA5DEE" w14:textId="77777777" w:rsidR="00E00BFC" w:rsidRPr="00EB58FB" w:rsidRDefault="00E00BFC" w:rsidP="00E00BFC">
      <w:pPr>
        <w:spacing w:line="10" w:lineRule="atLeast"/>
        <w:rPr>
          <w:sz w:val="20"/>
          <w:szCs w:val="20"/>
        </w:rPr>
      </w:pPr>
      <w:r w:rsidRPr="00EB58FB">
        <w:rPr>
          <w:sz w:val="20"/>
          <w:szCs w:val="20"/>
        </w:rPr>
        <w:t>make[1]: Leaving directory `/w/home.08/class/classefa/lab4/coreutils-with-bug'</w:t>
      </w:r>
    </w:p>
    <w:p w14:paraId="5E523C71" w14:textId="77777777" w:rsidR="00E00BFC" w:rsidRPr="00EB58FB" w:rsidRDefault="00E00BFC" w:rsidP="00E00BFC">
      <w:pPr>
        <w:spacing w:line="10" w:lineRule="atLeast"/>
        <w:rPr>
          <w:sz w:val="20"/>
          <w:szCs w:val="20"/>
        </w:rPr>
      </w:pPr>
      <w:r w:rsidRPr="00EB58FB">
        <w:rPr>
          <w:sz w:val="20"/>
          <w:szCs w:val="20"/>
        </w:rPr>
        <w:t>make: *** [all] Error 2</w:t>
      </w:r>
    </w:p>
    <w:p w14:paraId="13E591BF" w14:textId="77777777" w:rsidR="00E00BFC" w:rsidRPr="00EB58FB" w:rsidRDefault="00E00BFC" w:rsidP="00E00BFC">
      <w:pPr>
        <w:spacing w:line="10" w:lineRule="atLeast"/>
        <w:rPr>
          <w:sz w:val="20"/>
          <w:szCs w:val="20"/>
        </w:rPr>
      </w:pPr>
    </w:p>
    <w:p w14:paraId="691505EE" w14:textId="77777777" w:rsidR="00E00BFC" w:rsidRPr="00EB58FB" w:rsidRDefault="00E00BFC" w:rsidP="00E00BFC">
      <w:pPr>
        <w:spacing w:line="10" w:lineRule="atLeast"/>
        <w:rPr>
          <w:sz w:val="20"/>
          <w:szCs w:val="20"/>
        </w:rPr>
      </w:pPr>
    </w:p>
    <w:p w14:paraId="6691687B" w14:textId="77777777" w:rsidR="00E00BFC" w:rsidRPr="00EB58FB" w:rsidRDefault="00E00BFC" w:rsidP="00E00BFC">
      <w:pPr>
        <w:spacing w:line="10" w:lineRule="atLeast"/>
        <w:rPr>
          <w:sz w:val="20"/>
          <w:szCs w:val="20"/>
        </w:rPr>
      </w:pPr>
      <w:r w:rsidRPr="00EB58FB">
        <w:rPr>
          <w:sz w:val="20"/>
          <w:szCs w:val="20"/>
        </w:rPr>
        <w:t>6. get the patch file</w:t>
      </w:r>
    </w:p>
    <w:p w14:paraId="73621B89" w14:textId="77777777" w:rsidR="00E00BFC" w:rsidRPr="00EB58FB" w:rsidRDefault="00E00BFC" w:rsidP="00E00BFC">
      <w:pPr>
        <w:spacing w:line="10" w:lineRule="atLeast"/>
        <w:rPr>
          <w:sz w:val="20"/>
          <w:szCs w:val="20"/>
        </w:rPr>
      </w:pPr>
      <w:r w:rsidRPr="00EB58FB">
        <w:rPr>
          <w:sz w:val="20"/>
          <w:szCs w:val="20"/>
        </w:rPr>
        <w:t xml:space="preserve">   wget http://web.cs.ucla.edu/classes/fall17/cs35L/assign/coreutils.diff</w:t>
      </w:r>
    </w:p>
    <w:p w14:paraId="15C74358" w14:textId="77777777" w:rsidR="00E00BFC" w:rsidRPr="00EB58FB" w:rsidRDefault="00E00BFC" w:rsidP="00E00BFC">
      <w:pPr>
        <w:spacing w:line="10" w:lineRule="atLeast"/>
        <w:rPr>
          <w:sz w:val="20"/>
          <w:szCs w:val="20"/>
        </w:rPr>
      </w:pPr>
    </w:p>
    <w:p w14:paraId="186F4217" w14:textId="77777777" w:rsidR="00E00BFC" w:rsidRPr="00EB58FB" w:rsidRDefault="00E00BFC" w:rsidP="00E00BFC">
      <w:pPr>
        <w:spacing w:line="10" w:lineRule="atLeast"/>
        <w:rPr>
          <w:sz w:val="20"/>
          <w:szCs w:val="20"/>
        </w:rPr>
      </w:pPr>
      <w:r w:rsidRPr="00EB58FB">
        <w:rPr>
          <w:sz w:val="20"/>
          <w:szCs w:val="20"/>
        </w:rPr>
        <w:t>7. apply the patch</w:t>
      </w:r>
    </w:p>
    <w:p w14:paraId="7F472BE4" w14:textId="77777777" w:rsidR="00E00BFC" w:rsidRPr="00EB58FB" w:rsidRDefault="00E00BFC" w:rsidP="00E00BFC">
      <w:pPr>
        <w:spacing w:line="10" w:lineRule="atLeast"/>
        <w:rPr>
          <w:sz w:val="20"/>
          <w:szCs w:val="20"/>
        </w:rPr>
      </w:pPr>
      <w:r w:rsidRPr="00EB58FB">
        <w:rPr>
          <w:sz w:val="20"/>
          <w:szCs w:val="20"/>
        </w:rPr>
        <w:t xml:space="preserve">   patch -p0 &lt; coreutils.diff</w:t>
      </w:r>
    </w:p>
    <w:p w14:paraId="686BCB3A" w14:textId="77777777" w:rsidR="00E00BFC" w:rsidRPr="00EB58FB" w:rsidRDefault="00E00BFC" w:rsidP="00E00BFC">
      <w:pPr>
        <w:spacing w:line="10" w:lineRule="atLeast"/>
        <w:rPr>
          <w:sz w:val="20"/>
          <w:szCs w:val="20"/>
        </w:rPr>
      </w:pPr>
      <w:r w:rsidRPr="00EB58FB">
        <w:rPr>
          <w:sz w:val="20"/>
          <w:szCs w:val="20"/>
        </w:rPr>
        <w:t>we get the output:</w:t>
      </w:r>
    </w:p>
    <w:p w14:paraId="0A606496" w14:textId="77777777" w:rsidR="00E00BFC" w:rsidRPr="00EB58FB" w:rsidRDefault="00E00BFC" w:rsidP="00E00BFC">
      <w:pPr>
        <w:spacing w:line="10" w:lineRule="atLeast"/>
        <w:rPr>
          <w:sz w:val="20"/>
          <w:szCs w:val="20"/>
        </w:rPr>
      </w:pPr>
      <w:r w:rsidRPr="00EB58FB">
        <w:rPr>
          <w:sz w:val="20"/>
          <w:szCs w:val="20"/>
        </w:rPr>
        <w:t>patching file lib/utimens.c</w:t>
      </w:r>
    </w:p>
    <w:p w14:paraId="2EFF9347" w14:textId="77777777" w:rsidR="00E00BFC" w:rsidRPr="00EB58FB" w:rsidRDefault="00E00BFC" w:rsidP="00E00BFC">
      <w:pPr>
        <w:spacing w:line="10" w:lineRule="atLeast"/>
        <w:rPr>
          <w:sz w:val="20"/>
          <w:szCs w:val="20"/>
        </w:rPr>
      </w:pPr>
      <w:r w:rsidRPr="00EB58FB">
        <w:rPr>
          <w:sz w:val="20"/>
          <w:szCs w:val="20"/>
        </w:rPr>
        <w:t>patching file lib/utimens.h</w:t>
      </w:r>
    </w:p>
    <w:p w14:paraId="1DC1DAE5" w14:textId="77777777" w:rsidR="00E00BFC" w:rsidRPr="00EB58FB" w:rsidRDefault="00E00BFC" w:rsidP="00E00BFC">
      <w:pPr>
        <w:spacing w:line="10" w:lineRule="atLeast"/>
        <w:rPr>
          <w:sz w:val="20"/>
          <w:szCs w:val="20"/>
        </w:rPr>
      </w:pPr>
      <w:r w:rsidRPr="00EB58FB">
        <w:rPr>
          <w:sz w:val="20"/>
          <w:szCs w:val="20"/>
        </w:rPr>
        <w:t>patching file src/copy.c</w:t>
      </w:r>
    </w:p>
    <w:p w14:paraId="30F73D56" w14:textId="77777777" w:rsidR="00E00BFC" w:rsidRPr="00EB58FB" w:rsidRDefault="00E00BFC" w:rsidP="00E00BFC">
      <w:pPr>
        <w:spacing w:line="10" w:lineRule="atLeast"/>
        <w:rPr>
          <w:sz w:val="20"/>
          <w:szCs w:val="20"/>
        </w:rPr>
      </w:pPr>
      <w:r w:rsidRPr="00EB58FB">
        <w:rPr>
          <w:sz w:val="20"/>
          <w:szCs w:val="20"/>
        </w:rPr>
        <w:t>patching file src/tee.c</w:t>
      </w:r>
    </w:p>
    <w:p w14:paraId="17F8E449" w14:textId="77777777" w:rsidR="00E00BFC" w:rsidRPr="00EB58FB" w:rsidRDefault="00E00BFC" w:rsidP="00E00BFC">
      <w:pPr>
        <w:spacing w:line="10" w:lineRule="atLeast"/>
        <w:rPr>
          <w:sz w:val="20"/>
          <w:szCs w:val="20"/>
        </w:rPr>
      </w:pPr>
      <w:r w:rsidRPr="00EB58FB">
        <w:rPr>
          <w:sz w:val="20"/>
          <w:szCs w:val="20"/>
        </w:rPr>
        <w:t>patching file src/touch.c</w:t>
      </w:r>
    </w:p>
    <w:p w14:paraId="425A8868" w14:textId="77777777" w:rsidR="00E00BFC" w:rsidRPr="00EB58FB" w:rsidRDefault="00E00BFC" w:rsidP="00E00BFC">
      <w:pPr>
        <w:spacing w:line="10" w:lineRule="atLeast"/>
        <w:rPr>
          <w:sz w:val="20"/>
          <w:szCs w:val="20"/>
        </w:rPr>
      </w:pPr>
    </w:p>
    <w:p w14:paraId="262FC6FD" w14:textId="77777777" w:rsidR="00E00BFC" w:rsidRPr="00EB58FB" w:rsidRDefault="00E00BFC" w:rsidP="00E00BFC">
      <w:pPr>
        <w:spacing w:line="10" w:lineRule="atLeast"/>
        <w:rPr>
          <w:sz w:val="20"/>
          <w:szCs w:val="20"/>
        </w:rPr>
      </w:pPr>
      <w:r w:rsidRPr="00EB58FB">
        <w:rPr>
          <w:sz w:val="20"/>
          <w:szCs w:val="20"/>
        </w:rPr>
        <w:t>8. rebuild the program</w:t>
      </w:r>
    </w:p>
    <w:p w14:paraId="11F19D26" w14:textId="77777777" w:rsidR="00E00BFC" w:rsidRPr="00EB58FB" w:rsidRDefault="00E00BFC" w:rsidP="00E00BFC">
      <w:pPr>
        <w:spacing w:line="10" w:lineRule="atLeast"/>
        <w:rPr>
          <w:sz w:val="20"/>
          <w:szCs w:val="20"/>
        </w:rPr>
      </w:pPr>
      <w:r w:rsidRPr="00EB58FB">
        <w:rPr>
          <w:sz w:val="20"/>
          <w:szCs w:val="20"/>
        </w:rPr>
        <w:t xml:space="preserve">   make</w:t>
      </w:r>
    </w:p>
    <w:p w14:paraId="7D2667FC" w14:textId="77777777" w:rsidR="00E00BFC" w:rsidRPr="00EB58FB" w:rsidRDefault="00E00BFC" w:rsidP="00E00BFC">
      <w:pPr>
        <w:spacing w:line="10" w:lineRule="atLeast"/>
        <w:rPr>
          <w:sz w:val="20"/>
          <w:szCs w:val="20"/>
        </w:rPr>
      </w:pPr>
      <w:r w:rsidRPr="00EB58FB">
        <w:rPr>
          <w:sz w:val="20"/>
          <w:szCs w:val="20"/>
        </w:rPr>
        <w:t xml:space="preserve">   make install</w:t>
      </w:r>
    </w:p>
    <w:p w14:paraId="45701CB1" w14:textId="77777777" w:rsidR="00E00BFC" w:rsidRPr="00EB58FB" w:rsidRDefault="00E00BFC" w:rsidP="00E00BFC">
      <w:pPr>
        <w:spacing w:line="10" w:lineRule="atLeast"/>
        <w:rPr>
          <w:sz w:val="20"/>
          <w:szCs w:val="20"/>
        </w:rPr>
      </w:pPr>
    </w:p>
    <w:p w14:paraId="79098CBC" w14:textId="77777777" w:rsidR="00E00BFC" w:rsidRPr="00EB58FB" w:rsidRDefault="00E00BFC" w:rsidP="00E00BFC">
      <w:pPr>
        <w:spacing w:line="10" w:lineRule="atLeast"/>
        <w:rPr>
          <w:sz w:val="20"/>
          <w:szCs w:val="20"/>
        </w:rPr>
      </w:pPr>
      <w:r w:rsidRPr="00EB58FB">
        <w:rPr>
          <w:sz w:val="20"/>
          <w:szCs w:val="20"/>
        </w:rPr>
        <w:t>9. problem and reason of fixing</w:t>
      </w:r>
    </w:p>
    <w:p w14:paraId="7E6911B6" w14:textId="77777777" w:rsidR="00E00BFC" w:rsidRPr="00EB58FB" w:rsidRDefault="00E00BFC" w:rsidP="00E00BFC">
      <w:pPr>
        <w:spacing w:line="10" w:lineRule="atLeast"/>
        <w:rPr>
          <w:sz w:val="20"/>
          <w:szCs w:val="20"/>
        </w:rPr>
      </w:pPr>
      <w:r w:rsidRPr="00EB58FB">
        <w:rPr>
          <w:sz w:val="20"/>
          <w:szCs w:val="20"/>
        </w:rPr>
        <w:t>The patch fixed the error when using make by changing all appearances of the function name that has 3 parameters to 'coreutils_futimens'.</w:t>
      </w:r>
    </w:p>
    <w:p w14:paraId="1FD9786B" w14:textId="77777777" w:rsidR="00E00BFC" w:rsidRPr="00EB58FB" w:rsidRDefault="00E00BFC" w:rsidP="00E00BFC">
      <w:pPr>
        <w:spacing w:line="10" w:lineRule="atLeast"/>
        <w:rPr>
          <w:sz w:val="20"/>
          <w:szCs w:val="20"/>
        </w:rPr>
      </w:pPr>
      <w:r w:rsidRPr="00EB58FB">
        <w:rPr>
          <w:sz w:val="20"/>
          <w:szCs w:val="20"/>
        </w:rPr>
        <w:t>And since we have a different name now,</w:t>
      </w:r>
      <w:r w:rsidRPr="00EB58FB">
        <w:rPr>
          <w:sz w:val="20"/>
          <w:szCs w:val="20"/>
        </w:rPr>
        <w:tab/>
        <w:t>we don't have the problem anymore.</w:t>
      </w:r>
    </w:p>
    <w:p w14:paraId="74ED59BD" w14:textId="77777777" w:rsidR="00E00BFC" w:rsidRPr="00EB58FB" w:rsidRDefault="00E00BFC" w:rsidP="00E00BFC">
      <w:pPr>
        <w:spacing w:line="10" w:lineRule="atLeast"/>
        <w:rPr>
          <w:sz w:val="20"/>
          <w:szCs w:val="20"/>
        </w:rPr>
      </w:pPr>
    </w:p>
    <w:p w14:paraId="5098A2B1" w14:textId="77777777" w:rsidR="00E00BFC" w:rsidRPr="00EB58FB" w:rsidRDefault="00E00BFC" w:rsidP="00E00BFC">
      <w:pPr>
        <w:spacing w:line="10" w:lineRule="atLeast"/>
        <w:rPr>
          <w:sz w:val="20"/>
          <w:szCs w:val="20"/>
        </w:rPr>
      </w:pPr>
      <w:r w:rsidRPr="00EB58FB">
        <w:rPr>
          <w:sz w:val="20"/>
          <w:szCs w:val="20"/>
        </w:rPr>
        <w:t>10. reproduce of the problem</w:t>
      </w:r>
    </w:p>
    <w:p w14:paraId="0AA64409" w14:textId="77777777" w:rsidR="00E00BFC" w:rsidRPr="00EB58FB" w:rsidRDefault="00E00BFC" w:rsidP="00E00BFC">
      <w:pPr>
        <w:spacing w:line="10" w:lineRule="atLeast"/>
        <w:rPr>
          <w:sz w:val="20"/>
          <w:szCs w:val="20"/>
        </w:rPr>
      </w:pPr>
      <w:r w:rsidRPr="00EB58FB">
        <w:rPr>
          <w:sz w:val="20"/>
          <w:szCs w:val="20"/>
        </w:rPr>
        <w:t>$ tmp=$(mktemp -d)</w:t>
      </w:r>
    </w:p>
    <w:p w14:paraId="278CB7AE" w14:textId="77777777" w:rsidR="00E00BFC" w:rsidRPr="00EB58FB" w:rsidRDefault="00E00BFC" w:rsidP="00E00BFC">
      <w:pPr>
        <w:spacing w:line="10" w:lineRule="atLeast"/>
        <w:rPr>
          <w:sz w:val="20"/>
          <w:szCs w:val="20"/>
        </w:rPr>
      </w:pPr>
      <w:r w:rsidRPr="00EB58FB">
        <w:rPr>
          <w:sz w:val="20"/>
          <w:szCs w:val="20"/>
        </w:rPr>
        <w:t>$ cd $tmp</w:t>
      </w:r>
    </w:p>
    <w:p w14:paraId="5C6F60B5" w14:textId="77777777" w:rsidR="00E00BFC" w:rsidRPr="00EB58FB" w:rsidRDefault="00E00BFC" w:rsidP="00E00BFC">
      <w:pPr>
        <w:spacing w:line="10" w:lineRule="atLeast"/>
        <w:rPr>
          <w:sz w:val="20"/>
          <w:szCs w:val="20"/>
        </w:rPr>
      </w:pPr>
      <w:r w:rsidRPr="00EB58FB">
        <w:rPr>
          <w:sz w:val="20"/>
          <w:szCs w:val="20"/>
        </w:rPr>
        <w:t>$ touch -d '1918-11-11 11:00 GMT' wwi-armistice</w:t>
      </w:r>
    </w:p>
    <w:p w14:paraId="37DDD912" w14:textId="77777777" w:rsidR="00E00BFC" w:rsidRPr="00EB58FB" w:rsidRDefault="00E00BFC" w:rsidP="00E00BFC">
      <w:pPr>
        <w:spacing w:line="10" w:lineRule="atLeast"/>
        <w:rPr>
          <w:sz w:val="20"/>
          <w:szCs w:val="20"/>
        </w:rPr>
      </w:pPr>
      <w:r w:rsidRPr="00EB58FB">
        <w:rPr>
          <w:sz w:val="20"/>
          <w:szCs w:val="20"/>
        </w:rPr>
        <w:t>$ touch now</w:t>
      </w:r>
    </w:p>
    <w:p w14:paraId="54DD4ECC" w14:textId="77777777" w:rsidR="00E00BFC" w:rsidRPr="00EB58FB" w:rsidRDefault="00E00BFC" w:rsidP="00E00BFC">
      <w:pPr>
        <w:spacing w:line="10" w:lineRule="atLeast"/>
        <w:rPr>
          <w:sz w:val="20"/>
          <w:szCs w:val="20"/>
        </w:rPr>
      </w:pPr>
      <w:r w:rsidRPr="00EB58FB">
        <w:rPr>
          <w:sz w:val="20"/>
          <w:szCs w:val="20"/>
        </w:rPr>
        <w:t>$ sleep 1</w:t>
      </w:r>
    </w:p>
    <w:p w14:paraId="4924B7FC" w14:textId="77777777" w:rsidR="00E00BFC" w:rsidRPr="00EB58FB" w:rsidRDefault="00E00BFC" w:rsidP="00E00BFC">
      <w:pPr>
        <w:spacing w:line="10" w:lineRule="atLeast"/>
        <w:rPr>
          <w:sz w:val="20"/>
          <w:szCs w:val="20"/>
        </w:rPr>
      </w:pPr>
      <w:r w:rsidRPr="00EB58FB">
        <w:rPr>
          <w:sz w:val="20"/>
          <w:szCs w:val="20"/>
        </w:rPr>
        <w:t>$ touch now1</w:t>
      </w:r>
    </w:p>
    <w:p w14:paraId="20B30A27" w14:textId="77777777" w:rsidR="00E00BFC" w:rsidRPr="00EB58FB" w:rsidRDefault="00E00BFC" w:rsidP="00E00BFC">
      <w:pPr>
        <w:spacing w:line="10" w:lineRule="atLeast"/>
        <w:rPr>
          <w:sz w:val="20"/>
          <w:szCs w:val="20"/>
        </w:rPr>
      </w:pPr>
      <w:r w:rsidRPr="00EB58FB">
        <w:rPr>
          <w:sz w:val="20"/>
          <w:szCs w:val="20"/>
        </w:rPr>
        <w:lastRenderedPageBreak/>
        <w:t>$ TZ=UTC0 ls -lt --full-time wwi-armistice now now1</w:t>
      </w:r>
    </w:p>
    <w:p w14:paraId="0F993836" w14:textId="77777777" w:rsidR="00E00BFC" w:rsidRPr="00EB58FB" w:rsidRDefault="00E00BFC" w:rsidP="00E00BFC">
      <w:pPr>
        <w:spacing w:line="10" w:lineRule="atLeast"/>
        <w:rPr>
          <w:sz w:val="20"/>
          <w:szCs w:val="20"/>
        </w:rPr>
      </w:pPr>
      <w:r w:rsidRPr="00EB58FB">
        <w:rPr>
          <w:sz w:val="20"/>
          <w:szCs w:val="20"/>
        </w:rPr>
        <w:t>-rw-r--r-- 1 classefa class 0 2017-10-26 20:09:08.062692227 +0000 now1</w:t>
      </w:r>
    </w:p>
    <w:p w14:paraId="040E3262" w14:textId="77777777" w:rsidR="00E00BFC" w:rsidRPr="00EB58FB" w:rsidRDefault="00E00BFC" w:rsidP="00E00BFC">
      <w:pPr>
        <w:spacing w:line="10" w:lineRule="atLeast"/>
        <w:rPr>
          <w:sz w:val="20"/>
          <w:szCs w:val="20"/>
        </w:rPr>
      </w:pPr>
      <w:r w:rsidRPr="00EB58FB">
        <w:rPr>
          <w:sz w:val="20"/>
          <w:szCs w:val="20"/>
        </w:rPr>
        <w:t>-rw-r--r-- 1 classefa class 0 2017-10-26 20:09:07.061675605 +0000 now</w:t>
      </w:r>
    </w:p>
    <w:p w14:paraId="2FAF8702" w14:textId="77777777" w:rsidR="00E00BFC" w:rsidRPr="00EB58FB" w:rsidRDefault="00E00BFC" w:rsidP="00E00BFC">
      <w:pPr>
        <w:spacing w:line="10" w:lineRule="atLeast"/>
        <w:rPr>
          <w:sz w:val="20"/>
          <w:szCs w:val="20"/>
        </w:rPr>
      </w:pPr>
      <w:r w:rsidRPr="00EB58FB">
        <w:rPr>
          <w:sz w:val="20"/>
          <w:szCs w:val="20"/>
        </w:rPr>
        <w:t>-rw-r--r-- 1 classefa class 0 1818-11-11 11:00:00.000000000 +0000 wwi-armistice</w:t>
      </w:r>
    </w:p>
    <w:p w14:paraId="7BDB3469" w14:textId="77777777" w:rsidR="00E00BFC" w:rsidRPr="00EB58FB" w:rsidRDefault="00E00BFC" w:rsidP="00E00BFC">
      <w:pPr>
        <w:spacing w:line="10" w:lineRule="atLeast"/>
        <w:rPr>
          <w:sz w:val="20"/>
          <w:szCs w:val="20"/>
        </w:rPr>
      </w:pPr>
      <w:r w:rsidRPr="00EB58FB">
        <w:rPr>
          <w:sz w:val="20"/>
          <w:szCs w:val="20"/>
        </w:rPr>
        <w:t>$ cd</w:t>
      </w:r>
    </w:p>
    <w:p w14:paraId="2376946F" w14:textId="77777777" w:rsidR="00E00BFC" w:rsidRPr="00EB58FB" w:rsidRDefault="00E00BFC" w:rsidP="00E00BFC">
      <w:pPr>
        <w:spacing w:line="10" w:lineRule="atLeast"/>
        <w:rPr>
          <w:sz w:val="20"/>
          <w:szCs w:val="20"/>
        </w:rPr>
      </w:pPr>
      <w:r w:rsidRPr="00EB58FB">
        <w:rPr>
          <w:sz w:val="20"/>
          <w:szCs w:val="20"/>
        </w:rPr>
        <w:t>$ rm -fr $tmp</w:t>
      </w:r>
    </w:p>
    <w:p w14:paraId="17293C92" w14:textId="77777777" w:rsidR="00E00BFC" w:rsidRPr="00EB58FB" w:rsidRDefault="00E00BFC" w:rsidP="00E00BFC">
      <w:pPr>
        <w:spacing w:line="10" w:lineRule="atLeast"/>
        <w:rPr>
          <w:sz w:val="20"/>
          <w:szCs w:val="20"/>
        </w:rPr>
      </w:pPr>
      <w:r w:rsidRPr="00EB58FB">
        <w:rPr>
          <w:sz w:val="20"/>
          <w:szCs w:val="20"/>
        </w:rPr>
        <w:t xml:space="preserve">the problem is that the past seems to be in the future </w:t>
      </w:r>
    </w:p>
    <w:p w14:paraId="24056324" w14:textId="77777777" w:rsidR="00E00BFC" w:rsidRPr="00EB58FB" w:rsidRDefault="00E00BFC" w:rsidP="00E00BFC">
      <w:pPr>
        <w:spacing w:line="10" w:lineRule="atLeast"/>
        <w:rPr>
          <w:sz w:val="20"/>
          <w:szCs w:val="20"/>
        </w:rPr>
      </w:pPr>
    </w:p>
    <w:p w14:paraId="7DB91518" w14:textId="77777777" w:rsidR="00E00BFC" w:rsidRPr="00EB58FB" w:rsidRDefault="00E00BFC" w:rsidP="00E00BFC">
      <w:pPr>
        <w:spacing w:line="10" w:lineRule="atLeast"/>
        <w:rPr>
          <w:sz w:val="20"/>
          <w:szCs w:val="20"/>
        </w:rPr>
      </w:pPr>
      <w:r w:rsidRPr="00EB58FB">
        <w:rPr>
          <w:sz w:val="20"/>
          <w:szCs w:val="20"/>
        </w:rPr>
        <w:t>11. debugging</w:t>
      </w:r>
    </w:p>
    <w:p w14:paraId="406B42B0" w14:textId="77777777" w:rsidR="00E00BFC" w:rsidRPr="00EB58FB" w:rsidRDefault="00E00BFC" w:rsidP="00E00BFC">
      <w:pPr>
        <w:spacing w:line="10" w:lineRule="atLeast"/>
        <w:rPr>
          <w:sz w:val="20"/>
          <w:szCs w:val="20"/>
        </w:rPr>
      </w:pPr>
      <w:r w:rsidRPr="00EB58FB">
        <w:rPr>
          <w:sz w:val="20"/>
          <w:szCs w:val="20"/>
        </w:rPr>
        <w:t>run this commands again and not delete the files:</w:t>
      </w:r>
    </w:p>
    <w:p w14:paraId="6DEA3546" w14:textId="77777777" w:rsidR="00E00BFC" w:rsidRPr="00EB58FB" w:rsidRDefault="00E00BFC" w:rsidP="00E00BFC">
      <w:pPr>
        <w:spacing w:line="10" w:lineRule="atLeast"/>
        <w:rPr>
          <w:sz w:val="20"/>
          <w:szCs w:val="20"/>
        </w:rPr>
      </w:pPr>
      <w:r w:rsidRPr="00EB58FB">
        <w:rPr>
          <w:sz w:val="20"/>
          <w:szCs w:val="20"/>
        </w:rPr>
        <w:t>$ tmp=$(mktemp -d)</w:t>
      </w:r>
    </w:p>
    <w:p w14:paraId="4D0AA861" w14:textId="77777777" w:rsidR="00E00BFC" w:rsidRPr="00EB58FB" w:rsidRDefault="00E00BFC" w:rsidP="00E00BFC">
      <w:pPr>
        <w:spacing w:line="10" w:lineRule="atLeast"/>
        <w:rPr>
          <w:sz w:val="20"/>
          <w:szCs w:val="20"/>
        </w:rPr>
      </w:pPr>
      <w:r w:rsidRPr="00EB58FB">
        <w:rPr>
          <w:sz w:val="20"/>
          <w:szCs w:val="20"/>
        </w:rPr>
        <w:t>$ cd $tmp</w:t>
      </w:r>
    </w:p>
    <w:p w14:paraId="2CEA6516" w14:textId="77777777" w:rsidR="00E00BFC" w:rsidRPr="00EB58FB" w:rsidRDefault="00E00BFC" w:rsidP="00E00BFC">
      <w:pPr>
        <w:spacing w:line="10" w:lineRule="atLeast"/>
        <w:rPr>
          <w:sz w:val="20"/>
          <w:szCs w:val="20"/>
        </w:rPr>
      </w:pPr>
      <w:r w:rsidRPr="00EB58FB">
        <w:rPr>
          <w:sz w:val="20"/>
          <w:szCs w:val="20"/>
        </w:rPr>
        <w:t>$ touch -d '1918-11-11 11:00 GMT' wwi-armistice</w:t>
      </w:r>
    </w:p>
    <w:p w14:paraId="3734BA49" w14:textId="77777777" w:rsidR="00E00BFC" w:rsidRPr="00EB58FB" w:rsidRDefault="00E00BFC" w:rsidP="00E00BFC">
      <w:pPr>
        <w:spacing w:line="10" w:lineRule="atLeast"/>
        <w:rPr>
          <w:sz w:val="20"/>
          <w:szCs w:val="20"/>
        </w:rPr>
      </w:pPr>
      <w:r w:rsidRPr="00EB58FB">
        <w:rPr>
          <w:sz w:val="20"/>
          <w:szCs w:val="20"/>
        </w:rPr>
        <w:t>$ touch now</w:t>
      </w:r>
    </w:p>
    <w:p w14:paraId="7CDB4C52" w14:textId="77777777" w:rsidR="00E00BFC" w:rsidRPr="00EB58FB" w:rsidRDefault="00E00BFC" w:rsidP="00E00BFC">
      <w:pPr>
        <w:spacing w:line="10" w:lineRule="atLeast"/>
        <w:rPr>
          <w:sz w:val="20"/>
          <w:szCs w:val="20"/>
        </w:rPr>
      </w:pPr>
      <w:r w:rsidRPr="00EB58FB">
        <w:rPr>
          <w:sz w:val="20"/>
          <w:szCs w:val="20"/>
        </w:rPr>
        <w:t>$ sleep 1</w:t>
      </w:r>
    </w:p>
    <w:p w14:paraId="040BE2C6" w14:textId="77777777" w:rsidR="00E00BFC" w:rsidRPr="00EB58FB" w:rsidRDefault="00E00BFC" w:rsidP="00E00BFC">
      <w:pPr>
        <w:spacing w:line="10" w:lineRule="atLeast"/>
        <w:rPr>
          <w:sz w:val="20"/>
          <w:szCs w:val="20"/>
        </w:rPr>
      </w:pPr>
      <w:r w:rsidRPr="00EB58FB">
        <w:rPr>
          <w:sz w:val="20"/>
          <w:szCs w:val="20"/>
        </w:rPr>
        <w:t>$ touch now1</w:t>
      </w:r>
    </w:p>
    <w:p w14:paraId="57077881" w14:textId="77777777" w:rsidR="00E00BFC" w:rsidRPr="00EB58FB" w:rsidRDefault="00E00BFC" w:rsidP="00E00BFC">
      <w:pPr>
        <w:spacing w:line="10" w:lineRule="atLeast"/>
        <w:rPr>
          <w:sz w:val="20"/>
          <w:szCs w:val="20"/>
        </w:rPr>
      </w:pPr>
      <w:r w:rsidRPr="00EB58FB">
        <w:rPr>
          <w:sz w:val="20"/>
          <w:szCs w:val="20"/>
        </w:rPr>
        <w:t>$ TZ=UTC0 ls -lt --full-time wwi-armistice now now1</w:t>
      </w:r>
    </w:p>
    <w:p w14:paraId="54A6DE01" w14:textId="77777777" w:rsidR="00E00BFC" w:rsidRPr="00EB58FB" w:rsidRDefault="00E00BFC" w:rsidP="00E00BFC">
      <w:pPr>
        <w:spacing w:line="10" w:lineRule="atLeast"/>
        <w:rPr>
          <w:sz w:val="20"/>
          <w:szCs w:val="20"/>
        </w:rPr>
      </w:pPr>
    </w:p>
    <w:p w14:paraId="209FB0D8" w14:textId="77777777" w:rsidR="00E00BFC" w:rsidRPr="00EB58FB" w:rsidRDefault="00E00BFC" w:rsidP="00E00BFC">
      <w:pPr>
        <w:spacing w:line="10" w:lineRule="atLeast"/>
        <w:rPr>
          <w:sz w:val="20"/>
          <w:szCs w:val="20"/>
        </w:rPr>
      </w:pPr>
      <w:r w:rsidRPr="00EB58FB">
        <w:rPr>
          <w:sz w:val="20"/>
          <w:szCs w:val="20"/>
        </w:rPr>
        <w:t>then we try to find the bug:</w:t>
      </w:r>
    </w:p>
    <w:p w14:paraId="29501833" w14:textId="77777777" w:rsidR="00E00BFC" w:rsidRPr="00EB58FB" w:rsidRDefault="00E00BFC" w:rsidP="00E00BFC">
      <w:pPr>
        <w:spacing w:line="10" w:lineRule="atLeast"/>
        <w:rPr>
          <w:sz w:val="20"/>
          <w:szCs w:val="20"/>
        </w:rPr>
      </w:pPr>
      <w:r w:rsidRPr="00EB58FB">
        <w:rPr>
          <w:sz w:val="20"/>
          <w:szCs w:val="20"/>
        </w:rPr>
        <w:t>cd $tmp</w:t>
      </w:r>
    </w:p>
    <w:p w14:paraId="00BD2C2E" w14:textId="77777777" w:rsidR="00E00BFC" w:rsidRPr="00EB58FB" w:rsidRDefault="00E00BFC" w:rsidP="00E00BFC">
      <w:pPr>
        <w:spacing w:line="10" w:lineRule="atLeast"/>
        <w:rPr>
          <w:sz w:val="20"/>
          <w:szCs w:val="20"/>
        </w:rPr>
      </w:pPr>
      <w:r w:rsidRPr="00EB58FB">
        <w:rPr>
          <w:sz w:val="20"/>
          <w:szCs w:val="20"/>
        </w:rPr>
        <w:t>gdb ~/lab4/coreutilsInstall/bin/ls</w:t>
      </w:r>
    </w:p>
    <w:p w14:paraId="74549768" w14:textId="77777777" w:rsidR="00E00BFC" w:rsidRPr="00EB58FB" w:rsidRDefault="00E00BFC" w:rsidP="00E00BFC">
      <w:pPr>
        <w:spacing w:line="10" w:lineRule="atLeast"/>
        <w:rPr>
          <w:sz w:val="20"/>
          <w:szCs w:val="20"/>
        </w:rPr>
      </w:pPr>
    </w:p>
    <w:p w14:paraId="6C41618C" w14:textId="77777777" w:rsidR="00E00BFC" w:rsidRPr="00EB58FB" w:rsidRDefault="00E00BFC" w:rsidP="00E00BFC">
      <w:pPr>
        <w:spacing w:line="10" w:lineRule="atLeast"/>
        <w:rPr>
          <w:sz w:val="20"/>
          <w:szCs w:val="20"/>
        </w:rPr>
      </w:pPr>
      <w:r w:rsidRPr="00EB58FB">
        <w:rPr>
          <w:sz w:val="20"/>
          <w:szCs w:val="20"/>
        </w:rPr>
        <w:t>(gdb) info functions</w:t>
      </w:r>
    </w:p>
    <w:p w14:paraId="23482B7A" w14:textId="77777777" w:rsidR="00E00BFC" w:rsidRPr="00EB58FB" w:rsidRDefault="00E00BFC" w:rsidP="00E00BFC">
      <w:pPr>
        <w:spacing w:line="10" w:lineRule="atLeast"/>
        <w:rPr>
          <w:sz w:val="20"/>
          <w:szCs w:val="20"/>
        </w:rPr>
      </w:pPr>
      <w:r w:rsidRPr="00EB58FB">
        <w:rPr>
          <w:sz w:val="20"/>
          <w:szCs w:val="20"/>
        </w:rPr>
        <w:t>I find the function called sort_files that's related to sorting.</w:t>
      </w:r>
    </w:p>
    <w:p w14:paraId="22B8A54A" w14:textId="77777777" w:rsidR="00E00BFC" w:rsidRPr="00EB58FB" w:rsidRDefault="00E00BFC" w:rsidP="00E00BFC">
      <w:pPr>
        <w:spacing w:line="10" w:lineRule="atLeast"/>
        <w:rPr>
          <w:sz w:val="20"/>
          <w:szCs w:val="20"/>
        </w:rPr>
      </w:pPr>
      <w:r w:rsidRPr="00EB58FB">
        <w:rPr>
          <w:sz w:val="20"/>
          <w:szCs w:val="20"/>
        </w:rPr>
        <w:t>So I set a break point on the function, and run it again</w:t>
      </w:r>
    </w:p>
    <w:p w14:paraId="20A9C3AE" w14:textId="77777777" w:rsidR="00E00BFC" w:rsidRPr="00EB58FB" w:rsidRDefault="00E00BFC" w:rsidP="00E00BFC">
      <w:pPr>
        <w:spacing w:line="10" w:lineRule="atLeast"/>
        <w:rPr>
          <w:sz w:val="20"/>
          <w:szCs w:val="20"/>
        </w:rPr>
      </w:pPr>
    </w:p>
    <w:p w14:paraId="2BC49BBD" w14:textId="77777777" w:rsidR="00E00BFC" w:rsidRPr="00EB58FB" w:rsidRDefault="00E00BFC" w:rsidP="00E00BFC">
      <w:pPr>
        <w:spacing w:line="10" w:lineRule="atLeast"/>
        <w:rPr>
          <w:sz w:val="20"/>
          <w:szCs w:val="20"/>
        </w:rPr>
      </w:pPr>
      <w:r w:rsidRPr="00EB58FB">
        <w:rPr>
          <w:sz w:val="20"/>
          <w:szCs w:val="20"/>
        </w:rPr>
        <w:t>(gdb) break sort_files</w:t>
      </w:r>
    </w:p>
    <w:p w14:paraId="30977DF9" w14:textId="77777777" w:rsidR="00E00BFC" w:rsidRPr="00EB58FB" w:rsidRDefault="00E00BFC" w:rsidP="00E00BFC">
      <w:pPr>
        <w:spacing w:line="10" w:lineRule="atLeast"/>
        <w:rPr>
          <w:sz w:val="20"/>
          <w:szCs w:val="20"/>
        </w:rPr>
      </w:pPr>
      <w:r w:rsidRPr="00EB58FB">
        <w:rPr>
          <w:sz w:val="20"/>
          <w:szCs w:val="20"/>
        </w:rPr>
        <w:t>(gdb) run -lt</w:t>
      </w:r>
    </w:p>
    <w:p w14:paraId="3EC88AE8" w14:textId="77777777" w:rsidR="00E00BFC" w:rsidRPr="00EB58FB" w:rsidRDefault="00E00BFC" w:rsidP="00E00BFC">
      <w:pPr>
        <w:spacing w:line="10" w:lineRule="atLeast"/>
        <w:rPr>
          <w:sz w:val="20"/>
          <w:szCs w:val="20"/>
        </w:rPr>
      </w:pPr>
    </w:p>
    <w:p w14:paraId="2E85AAC4" w14:textId="77777777" w:rsidR="00E00BFC" w:rsidRPr="00EB58FB" w:rsidRDefault="00E00BFC" w:rsidP="00E00BFC">
      <w:pPr>
        <w:spacing w:line="10" w:lineRule="atLeast"/>
        <w:rPr>
          <w:sz w:val="20"/>
          <w:szCs w:val="20"/>
        </w:rPr>
      </w:pPr>
      <w:r w:rsidRPr="00EB58FB">
        <w:rPr>
          <w:sz w:val="20"/>
          <w:szCs w:val="20"/>
        </w:rPr>
        <w:t>in sort_files function, it calls another function called compare_mtime, which is used under arguments -lt, so I set another break point</w:t>
      </w:r>
    </w:p>
    <w:p w14:paraId="58F4FBCA" w14:textId="77777777" w:rsidR="00E00BFC" w:rsidRPr="00EB58FB" w:rsidRDefault="00E00BFC" w:rsidP="00E00BFC">
      <w:pPr>
        <w:spacing w:line="10" w:lineRule="atLeast"/>
        <w:rPr>
          <w:sz w:val="20"/>
          <w:szCs w:val="20"/>
        </w:rPr>
      </w:pPr>
    </w:p>
    <w:p w14:paraId="496C6560" w14:textId="77777777" w:rsidR="00E00BFC" w:rsidRPr="00EB58FB" w:rsidRDefault="00E00BFC" w:rsidP="00E00BFC">
      <w:pPr>
        <w:spacing w:line="10" w:lineRule="atLeast"/>
        <w:rPr>
          <w:sz w:val="20"/>
          <w:szCs w:val="20"/>
        </w:rPr>
      </w:pPr>
      <w:r w:rsidRPr="00EB58FB">
        <w:rPr>
          <w:sz w:val="20"/>
          <w:szCs w:val="20"/>
        </w:rPr>
        <w:t>(gdb) break compare_mtime</w:t>
      </w:r>
    </w:p>
    <w:p w14:paraId="5E79EA6A" w14:textId="77777777" w:rsidR="00E00BFC" w:rsidRPr="00EB58FB" w:rsidRDefault="00E00BFC" w:rsidP="00E00BFC">
      <w:pPr>
        <w:spacing w:line="10" w:lineRule="atLeast"/>
        <w:rPr>
          <w:sz w:val="20"/>
          <w:szCs w:val="20"/>
        </w:rPr>
      </w:pPr>
    </w:p>
    <w:p w14:paraId="0622DCD9" w14:textId="77777777" w:rsidR="00E00BFC" w:rsidRPr="00EB58FB" w:rsidRDefault="00E00BFC" w:rsidP="00E00BFC">
      <w:pPr>
        <w:spacing w:line="10" w:lineRule="atLeast"/>
        <w:rPr>
          <w:sz w:val="20"/>
          <w:szCs w:val="20"/>
        </w:rPr>
      </w:pPr>
      <w:r w:rsidRPr="00EB58FB">
        <w:rPr>
          <w:sz w:val="20"/>
          <w:szCs w:val="20"/>
        </w:rPr>
        <w:t>Then I run the command again and get the outputs</w:t>
      </w:r>
    </w:p>
    <w:p w14:paraId="027F195F" w14:textId="77777777" w:rsidR="00E00BFC" w:rsidRPr="00EB58FB" w:rsidRDefault="00E00BFC" w:rsidP="00E00BFC">
      <w:pPr>
        <w:spacing w:line="10" w:lineRule="atLeast"/>
        <w:rPr>
          <w:sz w:val="20"/>
          <w:szCs w:val="20"/>
        </w:rPr>
      </w:pPr>
      <w:r w:rsidRPr="00EB58FB">
        <w:rPr>
          <w:sz w:val="20"/>
          <w:szCs w:val="20"/>
        </w:rPr>
        <w:t>(gdb) r -lt --full-time wwi-armistice now now1</w:t>
      </w:r>
    </w:p>
    <w:p w14:paraId="60FD0F40" w14:textId="77777777" w:rsidR="00E00BFC" w:rsidRPr="00EB58FB" w:rsidRDefault="00E00BFC" w:rsidP="00E00BFC">
      <w:pPr>
        <w:spacing w:line="10" w:lineRule="atLeast"/>
        <w:rPr>
          <w:sz w:val="20"/>
          <w:szCs w:val="20"/>
        </w:rPr>
      </w:pPr>
      <w:r w:rsidRPr="00EB58FB">
        <w:rPr>
          <w:sz w:val="20"/>
          <w:szCs w:val="20"/>
        </w:rPr>
        <w:t>The program being debugged has been started already.</w:t>
      </w:r>
    </w:p>
    <w:p w14:paraId="673EFDDD" w14:textId="77777777" w:rsidR="00E00BFC" w:rsidRPr="00EB58FB" w:rsidRDefault="00E00BFC" w:rsidP="00E00BFC">
      <w:pPr>
        <w:spacing w:line="10" w:lineRule="atLeast"/>
        <w:rPr>
          <w:sz w:val="20"/>
          <w:szCs w:val="20"/>
        </w:rPr>
      </w:pPr>
      <w:r w:rsidRPr="00EB58FB">
        <w:rPr>
          <w:sz w:val="20"/>
          <w:szCs w:val="20"/>
        </w:rPr>
        <w:t>Start it from the beginning? (y or n) y</w:t>
      </w:r>
    </w:p>
    <w:p w14:paraId="769E028A" w14:textId="77777777" w:rsidR="00E00BFC" w:rsidRPr="00EB58FB" w:rsidRDefault="00E00BFC" w:rsidP="00E00BFC">
      <w:pPr>
        <w:spacing w:line="10" w:lineRule="atLeast"/>
        <w:rPr>
          <w:sz w:val="20"/>
          <w:szCs w:val="20"/>
        </w:rPr>
      </w:pPr>
    </w:p>
    <w:p w14:paraId="26D4609F" w14:textId="77777777" w:rsidR="00E00BFC" w:rsidRPr="00EB58FB" w:rsidRDefault="00E00BFC" w:rsidP="00E00BFC">
      <w:pPr>
        <w:spacing w:line="10" w:lineRule="atLeast"/>
        <w:rPr>
          <w:sz w:val="20"/>
          <w:szCs w:val="20"/>
        </w:rPr>
      </w:pPr>
      <w:r w:rsidRPr="00EB58FB">
        <w:rPr>
          <w:sz w:val="20"/>
          <w:szCs w:val="20"/>
        </w:rPr>
        <w:t>Starting program: /u/eng/class/classefa/lab4/coreutilsInstall/bin/ls -lt --full-time wwi-armistice now now1</w:t>
      </w:r>
    </w:p>
    <w:p w14:paraId="3C8B6A3C" w14:textId="77777777" w:rsidR="00E00BFC" w:rsidRPr="00EB58FB" w:rsidRDefault="00E00BFC" w:rsidP="00E00BFC">
      <w:pPr>
        <w:spacing w:line="10" w:lineRule="atLeast"/>
        <w:rPr>
          <w:sz w:val="20"/>
          <w:szCs w:val="20"/>
        </w:rPr>
      </w:pPr>
    </w:p>
    <w:p w14:paraId="4B775BA9" w14:textId="77777777" w:rsidR="00E00BFC" w:rsidRPr="00EB58FB" w:rsidRDefault="00E00BFC" w:rsidP="00E00BFC">
      <w:pPr>
        <w:spacing w:line="10" w:lineRule="atLeast"/>
        <w:rPr>
          <w:sz w:val="20"/>
          <w:szCs w:val="20"/>
        </w:rPr>
      </w:pPr>
      <w:r w:rsidRPr="00EB58FB">
        <w:rPr>
          <w:sz w:val="20"/>
          <w:szCs w:val="20"/>
        </w:rPr>
        <w:t>Breakpoint 1, sort_files () at ls.c:2954</w:t>
      </w:r>
    </w:p>
    <w:p w14:paraId="3D043065" w14:textId="77777777" w:rsidR="00E00BFC" w:rsidRPr="00EB58FB" w:rsidRDefault="00E00BFC" w:rsidP="00E00BFC">
      <w:pPr>
        <w:spacing w:line="10" w:lineRule="atLeast"/>
        <w:rPr>
          <w:sz w:val="20"/>
          <w:szCs w:val="20"/>
        </w:rPr>
      </w:pPr>
      <w:r w:rsidRPr="00EB58FB">
        <w:rPr>
          <w:sz w:val="20"/>
          <w:szCs w:val="20"/>
        </w:rPr>
        <w:t>2954</w:t>
      </w:r>
      <w:r w:rsidRPr="00EB58FB">
        <w:rPr>
          <w:sz w:val="20"/>
          <w:szCs w:val="20"/>
        </w:rPr>
        <w:tab/>
        <w:t xml:space="preserve">   {</w:t>
      </w:r>
    </w:p>
    <w:p w14:paraId="64C16FE6" w14:textId="77777777" w:rsidR="00E00BFC" w:rsidRPr="00EB58FB" w:rsidRDefault="00E00BFC" w:rsidP="00E00BFC">
      <w:pPr>
        <w:spacing w:line="10" w:lineRule="atLeast"/>
        <w:rPr>
          <w:sz w:val="20"/>
          <w:szCs w:val="20"/>
        </w:rPr>
      </w:pPr>
      <w:r w:rsidRPr="00EB58FB">
        <w:rPr>
          <w:sz w:val="20"/>
          <w:szCs w:val="20"/>
        </w:rPr>
        <w:t>(gdb) s</w:t>
      </w:r>
    </w:p>
    <w:p w14:paraId="6BEEC942" w14:textId="77777777" w:rsidR="00E00BFC" w:rsidRPr="00EB58FB" w:rsidRDefault="00E00BFC" w:rsidP="00E00BFC">
      <w:pPr>
        <w:spacing w:line="10" w:lineRule="atLeast"/>
        <w:rPr>
          <w:sz w:val="20"/>
          <w:szCs w:val="20"/>
        </w:rPr>
      </w:pPr>
      <w:r w:rsidRPr="00EB58FB">
        <w:rPr>
          <w:sz w:val="20"/>
          <w:szCs w:val="20"/>
        </w:rPr>
        <w:t>2962    if (! setjmp (failed_strcoll))</w:t>
      </w:r>
    </w:p>
    <w:p w14:paraId="42ABC8BC" w14:textId="77777777" w:rsidR="00E00BFC" w:rsidRPr="00EB58FB" w:rsidRDefault="00E00BFC" w:rsidP="00E00BFC">
      <w:pPr>
        <w:spacing w:line="10" w:lineRule="atLeast"/>
        <w:rPr>
          <w:sz w:val="20"/>
          <w:szCs w:val="20"/>
        </w:rPr>
      </w:pPr>
      <w:r w:rsidRPr="00EB58FB">
        <w:rPr>
          <w:sz w:val="20"/>
          <w:szCs w:val="20"/>
        </w:rPr>
        <w:t>(gdb) s</w:t>
      </w:r>
    </w:p>
    <w:p w14:paraId="5340B388" w14:textId="77777777" w:rsidR="00E00BFC" w:rsidRPr="00EB58FB" w:rsidRDefault="00E00BFC" w:rsidP="00E00BFC">
      <w:pPr>
        <w:spacing w:line="10" w:lineRule="atLeast"/>
        <w:rPr>
          <w:sz w:val="20"/>
          <w:szCs w:val="20"/>
        </w:rPr>
      </w:pPr>
      <w:r w:rsidRPr="00EB58FB">
        <w:rPr>
          <w:sz w:val="20"/>
          <w:szCs w:val="20"/>
        </w:rPr>
        <w:t>2964        switch (sort_type)</w:t>
      </w:r>
    </w:p>
    <w:p w14:paraId="74343D13" w14:textId="77777777" w:rsidR="00E00BFC" w:rsidRPr="00EB58FB" w:rsidRDefault="00E00BFC" w:rsidP="00E00BFC">
      <w:pPr>
        <w:spacing w:line="10" w:lineRule="atLeast"/>
        <w:rPr>
          <w:sz w:val="20"/>
          <w:szCs w:val="20"/>
        </w:rPr>
      </w:pPr>
      <w:r w:rsidRPr="00EB58FB">
        <w:rPr>
          <w:sz w:val="20"/>
          <w:szCs w:val="20"/>
        </w:rPr>
        <w:t>(gdb) s</w:t>
      </w:r>
    </w:p>
    <w:p w14:paraId="1317E57C" w14:textId="77777777" w:rsidR="00E00BFC" w:rsidRPr="00EB58FB" w:rsidRDefault="00E00BFC" w:rsidP="00E00BFC">
      <w:pPr>
        <w:spacing w:line="10" w:lineRule="atLeast"/>
        <w:rPr>
          <w:sz w:val="20"/>
          <w:szCs w:val="20"/>
        </w:rPr>
      </w:pPr>
      <w:r w:rsidRPr="00EB58FB">
        <w:rPr>
          <w:sz w:val="20"/>
          <w:szCs w:val="20"/>
        </w:rPr>
        <w:t>2969</w:t>
      </w:r>
      <w:r w:rsidRPr="00EB58FB">
        <w:rPr>
          <w:sz w:val="20"/>
          <w:szCs w:val="20"/>
        </w:rPr>
        <w:tab/>
        <w:t xml:space="preserve">  switch (time_type)</w:t>
      </w:r>
    </w:p>
    <w:p w14:paraId="16CB88F6" w14:textId="77777777" w:rsidR="00E00BFC" w:rsidRPr="00EB58FB" w:rsidRDefault="00E00BFC" w:rsidP="00E00BFC">
      <w:pPr>
        <w:spacing w:line="10" w:lineRule="atLeast"/>
        <w:rPr>
          <w:sz w:val="20"/>
          <w:szCs w:val="20"/>
        </w:rPr>
      </w:pPr>
      <w:r w:rsidRPr="00EB58FB">
        <w:rPr>
          <w:sz w:val="20"/>
          <w:szCs w:val="20"/>
        </w:rPr>
        <w:t>(gdb) s</w:t>
      </w:r>
    </w:p>
    <w:p w14:paraId="195200B7" w14:textId="77777777" w:rsidR="00E00BFC" w:rsidRPr="00EB58FB" w:rsidRDefault="00E00BFC" w:rsidP="00E00BFC">
      <w:pPr>
        <w:spacing w:line="10" w:lineRule="atLeast"/>
        <w:rPr>
          <w:sz w:val="20"/>
          <w:szCs w:val="20"/>
        </w:rPr>
      </w:pPr>
      <w:r w:rsidRPr="00EB58FB">
        <w:rPr>
          <w:sz w:val="20"/>
          <w:szCs w:val="20"/>
        </w:rPr>
        <w:t>2975</w:t>
      </w:r>
      <w:r w:rsidRPr="00EB58FB">
        <w:rPr>
          <w:sz w:val="20"/>
          <w:szCs w:val="20"/>
        </w:rPr>
        <w:tab/>
        <w:t xml:space="preserve">      func = sort_reverse ? rev_cmp_mtime : compare_mtime;</w:t>
      </w:r>
    </w:p>
    <w:p w14:paraId="79F21A8F" w14:textId="77777777" w:rsidR="00E00BFC" w:rsidRPr="00EB58FB" w:rsidRDefault="00E00BFC" w:rsidP="00E00BFC">
      <w:pPr>
        <w:spacing w:line="10" w:lineRule="atLeast"/>
        <w:rPr>
          <w:sz w:val="20"/>
          <w:szCs w:val="20"/>
        </w:rPr>
      </w:pPr>
      <w:r w:rsidRPr="00EB58FB">
        <w:rPr>
          <w:sz w:val="20"/>
          <w:szCs w:val="20"/>
        </w:rPr>
        <w:t>(gdb) s</w:t>
      </w:r>
    </w:p>
    <w:p w14:paraId="57F1D4FC" w14:textId="77777777" w:rsidR="00E00BFC" w:rsidRPr="00EB58FB" w:rsidRDefault="00E00BFC" w:rsidP="00E00BFC">
      <w:pPr>
        <w:spacing w:line="10" w:lineRule="atLeast"/>
        <w:rPr>
          <w:sz w:val="20"/>
          <w:szCs w:val="20"/>
        </w:rPr>
      </w:pPr>
      <w:r w:rsidRPr="00EB58FB">
        <w:rPr>
          <w:sz w:val="20"/>
          <w:szCs w:val="20"/>
        </w:rPr>
        <w:t>3034    qsort (files, files_index, sizeof *files, func);</w:t>
      </w:r>
    </w:p>
    <w:p w14:paraId="7384BD42" w14:textId="77777777" w:rsidR="00E00BFC" w:rsidRPr="00EB58FB" w:rsidRDefault="00E00BFC" w:rsidP="00E00BFC">
      <w:pPr>
        <w:spacing w:line="10" w:lineRule="atLeast"/>
        <w:rPr>
          <w:sz w:val="20"/>
          <w:szCs w:val="20"/>
        </w:rPr>
      </w:pPr>
      <w:r w:rsidRPr="00EB58FB">
        <w:rPr>
          <w:sz w:val="20"/>
          <w:szCs w:val="20"/>
        </w:rPr>
        <w:lastRenderedPageBreak/>
        <w:t>(gdb) s</w:t>
      </w:r>
    </w:p>
    <w:p w14:paraId="465D7487" w14:textId="77777777" w:rsidR="00E00BFC" w:rsidRPr="00EB58FB" w:rsidRDefault="00E00BFC" w:rsidP="00E00BFC">
      <w:pPr>
        <w:spacing w:line="10" w:lineRule="atLeast"/>
        <w:rPr>
          <w:sz w:val="20"/>
          <w:szCs w:val="20"/>
        </w:rPr>
      </w:pPr>
    </w:p>
    <w:p w14:paraId="0A4C3A16" w14:textId="77777777" w:rsidR="00E00BFC" w:rsidRPr="00EB58FB" w:rsidRDefault="00E00BFC" w:rsidP="00E00BFC">
      <w:pPr>
        <w:spacing w:line="10" w:lineRule="atLeast"/>
        <w:rPr>
          <w:sz w:val="20"/>
          <w:szCs w:val="20"/>
        </w:rPr>
      </w:pPr>
      <w:r w:rsidRPr="00EB58FB">
        <w:rPr>
          <w:sz w:val="20"/>
          <w:szCs w:val="20"/>
        </w:rPr>
        <w:t>Breakpoint 2, compare_mtime (a=0x617190, b=0x617240) at ls.c:2884</w:t>
      </w:r>
    </w:p>
    <w:p w14:paraId="295D05B5" w14:textId="77777777" w:rsidR="00E00BFC" w:rsidRPr="00EB58FB" w:rsidRDefault="00E00BFC" w:rsidP="00E00BFC">
      <w:pPr>
        <w:spacing w:line="10" w:lineRule="atLeast"/>
        <w:rPr>
          <w:sz w:val="20"/>
          <w:szCs w:val="20"/>
        </w:rPr>
      </w:pPr>
      <w:r w:rsidRPr="00EB58FB">
        <w:rPr>
          <w:sz w:val="20"/>
          <w:szCs w:val="20"/>
        </w:rPr>
        <w:t>2884</w:t>
      </w:r>
      <w:r w:rsidRPr="00EB58FB">
        <w:rPr>
          <w:sz w:val="20"/>
          <w:szCs w:val="20"/>
        </w:rPr>
        <w:tab/>
        <w:t xml:space="preserve">   static int compare_mtime (V a, V b) { return cmp_mtime (a, b, xstrcoll); }</w:t>
      </w:r>
    </w:p>
    <w:p w14:paraId="70B0AE91" w14:textId="77777777" w:rsidR="00E00BFC" w:rsidRPr="00EB58FB" w:rsidRDefault="00E00BFC" w:rsidP="00E00BFC">
      <w:pPr>
        <w:spacing w:line="10" w:lineRule="atLeast"/>
        <w:rPr>
          <w:sz w:val="20"/>
          <w:szCs w:val="20"/>
        </w:rPr>
      </w:pPr>
      <w:r w:rsidRPr="00EB58FB">
        <w:rPr>
          <w:sz w:val="20"/>
          <w:szCs w:val="20"/>
        </w:rPr>
        <w:t>(gdb) s</w:t>
      </w:r>
    </w:p>
    <w:p w14:paraId="4525EB42" w14:textId="77777777" w:rsidR="00E00BFC" w:rsidRPr="00EB58FB" w:rsidRDefault="00E00BFC" w:rsidP="00E00BFC">
      <w:pPr>
        <w:spacing w:line="10" w:lineRule="atLeast"/>
        <w:rPr>
          <w:sz w:val="20"/>
          <w:szCs w:val="20"/>
        </w:rPr>
      </w:pPr>
      <w:r w:rsidRPr="00EB58FB">
        <w:rPr>
          <w:sz w:val="20"/>
          <w:szCs w:val="20"/>
        </w:rPr>
        <w:t>cmp_mtime (cmp=0x404350 &lt;xstrcoll&gt;, b=0x617240, a=0x617190) at ls.c:2884</w:t>
      </w:r>
    </w:p>
    <w:p w14:paraId="5ABF231C" w14:textId="77777777" w:rsidR="00E00BFC" w:rsidRPr="00EB58FB" w:rsidRDefault="00E00BFC" w:rsidP="00E00BFC">
      <w:pPr>
        <w:spacing w:line="10" w:lineRule="atLeast"/>
        <w:rPr>
          <w:sz w:val="20"/>
          <w:szCs w:val="20"/>
        </w:rPr>
      </w:pPr>
      <w:r w:rsidRPr="00EB58FB">
        <w:rPr>
          <w:sz w:val="20"/>
          <w:szCs w:val="20"/>
        </w:rPr>
        <w:t>2884</w:t>
      </w:r>
      <w:r w:rsidRPr="00EB58FB">
        <w:rPr>
          <w:sz w:val="20"/>
          <w:szCs w:val="20"/>
        </w:rPr>
        <w:tab/>
        <w:t xml:space="preserve">  static int compare_mtime (V a, V b) { return cmp_mtime (a, b, xstrcoll); }</w:t>
      </w:r>
    </w:p>
    <w:p w14:paraId="71B2C4BB" w14:textId="77777777" w:rsidR="00E00BFC" w:rsidRPr="00EB58FB" w:rsidRDefault="00E00BFC" w:rsidP="00E00BFC">
      <w:pPr>
        <w:spacing w:line="10" w:lineRule="atLeast"/>
        <w:rPr>
          <w:sz w:val="20"/>
          <w:szCs w:val="20"/>
        </w:rPr>
      </w:pPr>
      <w:r w:rsidRPr="00EB58FB">
        <w:rPr>
          <w:sz w:val="20"/>
          <w:szCs w:val="20"/>
        </w:rPr>
        <w:t>(gdb) s</w:t>
      </w:r>
    </w:p>
    <w:p w14:paraId="723238C9" w14:textId="77777777" w:rsidR="00E00BFC" w:rsidRPr="00EB58FB" w:rsidRDefault="00E00BFC" w:rsidP="00E00BFC">
      <w:pPr>
        <w:spacing w:line="10" w:lineRule="atLeast"/>
        <w:rPr>
          <w:sz w:val="20"/>
          <w:szCs w:val="20"/>
        </w:rPr>
      </w:pPr>
      <w:r w:rsidRPr="00EB58FB">
        <w:rPr>
          <w:sz w:val="20"/>
          <w:szCs w:val="20"/>
        </w:rPr>
        <w:t>timespec_cmp (b=..., a=...) at ../lib/timespec.h:48</w:t>
      </w:r>
    </w:p>
    <w:p w14:paraId="0BB964CB" w14:textId="77777777" w:rsidR="00E00BFC" w:rsidRPr="00EB58FB" w:rsidRDefault="00E00BFC" w:rsidP="00E00BFC">
      <w:pPr>
        <w:spacing w:line="10" w:lineRule="atLeast"/>
        <w:rPr>
          <w:sz w:val="20"/>
          <w:szCs w:val="20"/>
        </w:rPr>
      </w:pPr>
      <w:r w:rsidRPr="00EB58FB">
        <w:rPr>
          <w:sz w:val="20"/>
          <w:szCs w:val="20"/>
        </w:rPr>
        <w:t>48</w:t>
      </w:r>
      <w:r w:rsidRPr="00EB58FB">
        <w:rPr>
          <w:sz w:val="20"/>
          <w:szCs w:val="20"/>
        </w:rPr>
        <w:tab/>
        <w:t xml:space="preserve">       int diff = a.tv_sec - b.tv_sec;</w:t>
      </w:r>
    </w:p>
    <w:p w14:paraId="625C7744" w14:textId="77777777" w:rsidR="00E00BFC" w:rsidRPr="00EB58FB" w:rsidRDefault="00E00BFC" w:rsidP="00E00BFC">
      <w:pPr>
        <w:spacing w:line="10" w:lineRule="atLeast"/>
        <w:rPr>
          <w:sz w:val="20"/>
          <w:szCs w:val="20"/>
        </w:rPr>
      </w:pPr>
      <w:r w:rsidRPr="00EB58FB">
        <w:rPr>
          <w:sz w:val="20"/>
          <w:szCs w:val="20"/>
        </w:rPr>
        <w:t>(gdb) list</w:t>
      </w:r>
    </w:p>
    <w:p w14:paraId="10585C66" w14:textId="77777777" w:rsidR="00E00BFC" w:rsidRPr="00EB58FB" w:rsidRDefault="00E00BFC" w:rsidP="00E00BFC">
      <w:pPr>
        <w:spacing w:line="10" w:lineRule="atLeast"/>
        <w:rPr>
          <w:sz w:val="20"/>
          <w:szCs w:val="20"/>
        </w:rPr>
      </w:pPr>
      <w:r w:rsidRPr="00EB58FB">
        <w:rPr>
          <w:sz w:val="20"/>
          <w:szCs w:val="20"/>
        </w:rPr>
        <w:t>43    /* Return negative, zero, positive if A &lt; B, A == B, A &gt; B, respectively.</w:t>
      </w:r>
    </w:p>
    <w:p w14:paraId="28DD6FBA" w14:textId="77777777" w:rsidR="00E00BFC" w:rsidRPr="00EB58FB" w:rsidRDefault="00E00BFC" w:rsidP="00E00BFC">
      <w:pPr>
        <w:spacing w:line="10" w:lineRule="atLeast"/>
        <w:rPr>
          <w:sz w:val="20"/>
          <w:szCs w:val="20"/>
        </w:rPr>
      </w:pPr>
      <w:r w:rsidRPr="00EB58FB">
        <w:rPr>
          <w:sz w:val="20"/>
          <w:szCs w:val="20"/>
        </w:rPr>
        <w:t>44       Assume the nanosecond components are in range, or close to it.  */</w:t>
      </w:r>
    </w:p>
    <w:p w14:paraId="5213EEA9" w14:textId="77777777" w:rsidR="00E00BFC" w:rsidRPr="00EB58FB" w:rsidRDefault="00E00BFC" w:rsidP="00E00BFC">
      <w:pPr>
        <w:spacing w:line="10" w:lineRule="atLeast"/>
        <w:rPr>
          <w:sz w:val="20"/>
          <w:szCs w:val="20"/>
        </w:rPr>
      </w:pPr>
      <w:r w:rsidRPr="00EB58FB">
        <w:rPr>
          <w:sz w:val="20"/>
          <w:szCs w:val="20"/>
        </w:rPr>
        <w:t>45</w:t>
      </w:r>
      <w:r w:rsidRPr="00EB58FB">
        <w:rPr>
          <w:sz w:val="20"/>
          <w:szCs w:val="20"/>
        </w:rPr>
        <w:tab/>
        <w:t xml:space="preserve"> static inline int</w:t>
      </w:r>
    </w:p>
    <w:p w14:paraId="61B7BD28" w14:textId="77777777" w:rsidR="00E00BFC" w:rsidRPr="00EB58FB" w:rsidRDefault="00E00BFC" w:rsidP="00E00BFC">
      <w:pPr>
        <w:spacing w:line="10" w:lineRule="atLeast"/>
        <w:rPr>
          <w:sz w:val="20"/>
          <w:szCs w:val="20"/>
        </w:rPr>
      </w:pPr>
      <w:r w:rsidRPr="00EB58FB">
        <w:rPr>
          <w:sz w:val="20"/>
          <w:szCs w:val="20"/>
        </w:rPr>
        <w:t>46</w:t>
      </w:r>
      <w:r w:rsidRPr="00EB58FB">
        <w:rPr>
          <w:sz w:val="20"/>
          <w:szCs w:val="20"/>
        </w:rPr>
        <w:tab/>
        <w:t xml:space="preserve"> timespec_cmp (struct timespec a, struct timespec b)</w:t>
      </w:r>
    </w:p>
    <w:p w14:paraId="60E099B8" w14:textId="77777777" w:rsidR="00E00BFC" w:rsidRPr="00EB58FB" w:rsidRDefault="00E00BFC" w:rsidP="00E00BFC">
      <w:pPr>
        <w:spacing w:line="10" w:lineRule="atLeast"/>
        <w:rPr>
          <w:sz w:val="20"/>
          <w:szCs w:val="20"/>
        </w:rPr>
      </w:pPr>
      <w:r w:rsidRPr="00EB58FB">
        <w:rPr>
          <w:sz w:val="20"/>
          <w:szCs w:val="20"/>
        </w:rPr>
        <w:t>47</w:t>
      </w:r>
      <w:r w:rsidRPr="00EB58FB">
        <w:rPr>
          <w:sz w:val="20"/>
          <w:szCs w:val="20"/>
        </w:rPr>
        <w:tab/>
        <w:t xml:space="preserve"> {</w:t>
      </w:r>
    </w:p>
    <w:p w14:paraId="23762128" w14:textId="77777777" w:rsidR="00E00BFC" w:rsidRPr="00EB58FB" w:rsidRDefault="00E00BFC" w:rsidP="00E00BFC">
      <w:pPr>
        <w:spacing w:line="10" w:lineRule="atLeast"/>
        <w:rPr>
          <w:sz w:val="20"/>
          <w:szCs w:val="20"/>
        </w:rPr>
      </w:pPr>
      <w:r w:rsidRPr="00EB58FB">
        <w:rPr>
          <w:sz w:val="20"/>
          <w:szCs w:val="20"/>
        </w:rPr>
        <w:t>48</w:t>
      </w:r>
      <w:r w:rsidRPr="00EB58FB">
        <w:rPr>
          <w:sz w:val="20"/>
          <w:szCs w:val="20"/>
        </w:rPr>
        <w:tab/>
        <w:t xml:space="preserve">   int diff = a.tv_sec - b.tv_sec;</w:t>
      </w:r>
    </w:p>
    <w:p w14:paraId="05E2B1EF" w14:textId="77777777" w:rsidR="00E00BFC" w:rsidRPr="00EB58FB" w:rsidRDefault="00E00BFC" w:rsidP="00E00BFC">
      <w:pPr>
        <w:spacing w:line="10" w:lineRule="atLeast"/>
        <w:rPr>
          <w:sz w:val="20"/>
          <w:szCs w:val="20"/>
        </w:rPr>
      </w:pPr>
      <w:r w:rsidRPr="00EB58FB">
        <w:rPr>
          <w:sz w:val="20"/>
          <w:szCs w:val="20"/>
        </w:rPr>
        <w:t>49</w:t>
      </w:r>
      <w:r w:rsidRPr="00EB58FB">
        <w:rPr>
          <w:sz w:val="20"/>
          <w:szCs w:val="20"/>
        </w:rPr>
        <w:tab/>
        <w:t xml:space="preserve">     return diff ? diff : a.tv_nsec - b.tv_nsec;</w:t>
      </w:r>
    </w:p>
    <w:p w14:paraId="64D0CC5A" w14:textId="77777777" w:rsidR="00E00BFC" w:rsidRPr="00EB58FB" w:rsidRDefault="00E00BFC" w:rsidP="00E00BFC">
      <w:pPr>
        <w:spacing w:line="10" w:lineRule="atLeast"/>
        <w:rPr>
          <w:sz w:val="20"/>
          <w:szCs w:val="20"/>
        </w:rPr>
      </w:pPr>
      <w:r w:rsidRPr="00EB58FB">
        <w:rPr>
          <w:sz w:val="20"/>
          <w:szCs w:val="20"/>
        </w:rPr>
        <w:t>50</w:t>
      </w:r>
      <w:r w:rsidRPr="00EB58FB">
        <w:rPr>
          <w:sz w:val="20"/>
          <w:szCs w:val="20"/>
        </w:rPr>
        <w:tab/>
        <w:t xml:space="preserve">     }</w:t>
      </w:r>
    </w:p>
    <w:p w14:paraId="393C912E" w14:textId="77777777" w:rsidR="00E00BFC" w:rsidRPr="00EB58FB" w:rsidRDefault="00E00BFC" w:rsidP="00E00BFC">
      <w:pPr>
        <w:spacing w:line="10" w:lineRule="atLeast"/>
        <w:rPr>
          <w:sz w:val="20"/>
          <w:szCs w:val="20"/>
        </w:rPr>
      </w:pPr>
      <w:r w:rsidRPr="00EB58FB">
        <w:rPr>
          <w:sz w:val="20"/>
          <w:szCs w:val="20"/>
        </w:rPr>
        <w:t>51</w:t>
      </w:r>
      <w:r w:rsidRPr="00EB58FB">
        <w:rPr>
          <w:sz w:val="20"/>
          <w:szCs w:val="20"/>
        </w:rPr>
        <w:tab/>
        <w:t xml:space="preserve">     </w:t>
      </w:r>
    </w:p>
    <w:p w14:paraId="639A6E8C" w14:textId="77777777" w:rsidR="00E00BFC" w:rsidRPr="00EB58FB" w:rsidRDefault="00E00BFC" w:rsidP="00E00BFC">
      <w:pPr>
        <w:spacing w:line="10" w:lineRule="atLeast"/>
        <w:rPr>
          <w:sz w:val="20"/>
          <w:szCs w:val="20"/>
        </w:rPr>
      </w:pPr>
      <w:r w:rsidRPr="00EB58FB">
        <w:rPr>
          <w:sz w:val="20"/>
          <w:szCs w:val="20"/>
        </w:rPr>
        <w:t>52</w:t>
      </w:r>
      <w:r w:rsidRPr="00EB58FB">
        <w:rPr>
          <w:sz w:val="20"/>
          <w:szCs w:val="20"/>
        </w:rPr>
        <w:tab/>
        <w:t xml:space="preserve">     # if ! HAVE_DECL_NANOSLEEP</w:t>
      </w:r>
    </w:p>
    <w:p w14:paraId="368FCCB9" w14:textId="77777777" w:rsidR="00E00BFC" w:rsidRPr="00EB58FB" w:rsidRDefault="00E00BFC" w:rsidP="00E00BFC">
      <w:pPr>
        <w:spacing w:line="10" w:lineRule="atLeast"/>
        <w:rPr>
          <w:sz w:val="20"/>
          <w:szCs w:val="20"/>
        </w:rPr>
      </w:pPr>
      <w:r w:rsidRPr="00EB58FB">
        <w:rPr>
          <w:sz w:val="20"/>
          <w:szCs w:val="20"/>
        </w:rPr>
        <w:t>(gdb) s</w:t>
      </w:r>
    </w:p>
    <w:p w14:paraId="45ADA335" w14:textId="77777777" w:rsidR="00E00BFC" w:rsidRPr="00EB58FB" w:rsidRDefault="00E00BFC" w:rsidP="00E00BFC">
      <w:pPr>
        <w:spacing w:line="10" w:lineRule="atLeast"/>
        <w:rPr>
          <w:sz w:val="20"/>
          <w:szCs w:val="20"/>
        </w:rPr>
      </w:pPr>
      <w:r w:rsidRPr="00EB58FB">
        <w:rPr>
          <w:sz w:val="20"/>
          <w:szCs w:val="20"/>
        </w:rPr>
        <w:t>49      return diff ? diff : a.tv_nsec - b.tv_nsec;</w:t>
      </w:r>
    </w:p>
    <w:p w14:paraId="315B0577" w14:textId="77777777" w:rsidR="00E00BFC" w:rsidRPr="00EB58FB" w:rsidRDefault="00E00BFC" w:rsidP="00E00BFC">
      <w:pPr>
        <w:spacing w:line="10" w:lineRule="atLeast"/>
        <w:rPr>
          <w:sz w:val="20"/>
          <w:szCs w:val="20"/>
        </w:rPr>
      </w:pPr>
      <w:r w:rsidRPr="00EB58FB">
        <w:rPr>
          <w:sz w:val="20"/>
          <w:szCs w:val="20"/>
        </w:rPr>
        <w:t>(gdb) info locals</w:t>
      </w:r>
    </w:p>
    <w:p w14:paraId="0BED7E93" w14:textId="77777777" w:rsidR="00E00BFC" w:rsidRPr="00EB58FB" w:rsidRDefault="00E00BFC" w:rsidP="00E00BFC">
      <w:pPr>
        <w:spacing w:line="10" w:lineRule="atLeast"/>
        <w:rPr>
          <w:sz w:val="20"/>
          <w:szCs w:val="20"/>
        </w:rPr>
      </w:pPr>
      <w:r w:rsidRPr="00EB58FB">
        <w:rPr>
          <w:sz w:val="20"/>
          <w:szCs w:val="20"/>
        </w:rPr>
        <w:t>diff = 1509008498</w:t>
      </w:r>
    </w:p>
    <w:p w14:paraId="311D86CC" w14:textId="77777777" w:rsidR="00E00BFC" w:rsidRPr="00EB58FB" w:rsidRDefault="00E00BFC" w:rsidP="00E00BFC">
      <w:pPr>
        <w:spacing w:line="10" w:lineRule="atLeast"/>
        <w:rPr>
          <w:sz w:val="20"/>
          <w:szCs w:val="20"/>
        </w:rPr>
      </w:pPr>
    </w:p>
    <w:p w14:paraId="54C91F31" w14:textId="77777777" w:rsidR="00E00BFC" w:rsidRPr="00EB58FB" w:rsidRDefault="00E00BFC" w:rsidP="00E00BFC">
      <w:pPr>
        <w:spacing w:line="10" w:lineRule="atLeast"/>
        <w:rPr>
          <w:sz w:val="20"/>
          <w:szCs w:val="20"/>
        </w:rPr>
      </w:pPr>
      <w:r w:rsidRPr="00EB58FB">
        <w:rPr>
          <w:sz w:val="20"/>
          <w:szCs w:val="20"/>
        </w:rPr>
        <w:t>now this is an integer overflow, so I think we find the source of bug.</w:t>
      </w:r>
    </w:p>
    <w:p w14:paraId="42BE87E6" w14:textId="77777777" w:rsidR="00E00BFC" w:rsidRPr="00EB58FB" w:rsidRDefault="00E00BFC" w:rsidP="00E00BFC">
      <w:pPr>
        <w:spacing w:line="10" w:lineRule="atLeast"/>
        <w:rPr>
          <w:sz w:val="20"/>
          <w:szCs w:val="20"/>
        </w:rPr>
      </w:pPr>
      <w:r w:rsidRPr="00EB58FB">
        <w:rPr>
          <w:sz w:val="20"/>
          <w:szCs w:val="20"/>
        </w:rPr>
        <w:t>-rw-r--r-- 1 classefa class 0 2017-10-26 20:10:11.553745299 +0000 now1</w:t>
      </w:r>
    </w:p>
    <w:p w14:paraId="22704804" w14:textId="77777777" w:rsidR="00E00BFC" w:rsidRPr="00EB58FB" w:rsidRDefault="00E00BFC" w:rsidP="00E00BFC">
      <w:pPr>
        <w:spacing w:line="10" w:lineRule="atLeast"/>
        <w:rPr>
          <w:sz w:val="20"/>
          <w:szCs w:val="20"/>
        </w:rPr>
      </w:pPr>
      <w:r w:rsidRPr="00EB58FB">
        <w:rPr>
          <w:sz w:val="20"/>
          <w:szCs w:val="20"/>
        </w:rPr>
        <w:t>-rw-r--r-- 1 classefa class 0 2017-10-26 20:10:10.551728677 +0000 now</w:t>
      </w:r>
    </w:p>
    <w:p w14:paraId="4887838A" w14:textId="77777777" w:rsidR="00E00BFC" w:rsidRPr="00EB58FB" w:rsidRDefault="00E00BFC" w:rsidP="00E00BFC">
      <w:pPr>
        <w:spacing w:line="10" w:lineRule="atLeast"/>
        <w:rPr>
          <w:sz w:val="20"/>
          <w:szCs w:val="20"/>
        </w:rPr>
      </w:pPr>
      <w:r w:rsidRPr="00EB58FB">
        <w:rPr>
          <w:sz w:val="20"/>
          <w:szCs w:val="20"/>
        </w:rPr>
        <w:t>-rw-r--r-- 1 classefa class 0 1818-11-11 11:00:00.000000000 +0000 wwi-armistice</w:t>
      </w:r>
    </w:p>
    <w:p w14:paraId="11CE26EB" w14:textId="77777777" w:rsidR="00E00BFC" w:rsidRPr="00EB58FB" w:rsidRDefault="00E00BFC" w:rsidP="00E00BFC">
      <w:pPr>
        <w:spacing w:line="10" w:lineRule="atLeast"/>
        <w:rPr>
          <w:sz w:val="20"/>
          <w:szCs w:val="20"/>
        </w:rPr>
      </w:pPr>
    </w:p>
    <w:p w14:paraId="2CB7BA6C" w14:textId="77777777" w:rsidR="00E00BFC" w:rsidRPr="00EB58FB" w:rsidRDefault="00E00BFC" w:rsidP="00E00BFC">
      <w:pPr>
        <w:spacing w:line="10" w:lineRule="atLeast"/>
        <w:rPr>
          <w:sz w:val="20"/>
          <w:szCs w:val="20"/>
        </w:rPr>
      </w:pPr>
      <w:r w:rsidRPr="00EB58FB">
        <w:rPr>
          <w:sz w:val="20"/>
          <w:szCs w:val="20"/>
        </w:rPr>
        <w:t>The way to prevent the problem from happening is to avoid subtraction, and directly compare timespec a and timespec b instead.</w:t>
      </w:r>
    </w:p>
    <w:p w14:paraId="1F778BCA" w14:textId="77777777" w:rsidR="00E00BFC" w:rsidRPr="00EB58FB" w:rsidRDefault="00E00BFC" w:rsidP="00E00BFC">
      <w:pPr>
        <w:spacing w:line="10" w:lineRule="atLeast"/>
        <w:rPr>
          <w:sz w:val="20"/>
          <w:szCs w:val="20"/>
        </w:rPr>
      </w:pPr>
    </w:p>
    <w:p w14:paraId="483A93F5" w14:textId="77777777" w:rsidR="00E00BFC" w:rsidRPr="00EB58FB" w:rsidRDefault="00E00BFC" w:rsidP="00E00BFC">
      <w:pPr>
        <w:spacing w:line="10" w:lineRule="atLeast"/>
        <w:rPr>
          <w:sz w:val="20"/>
          <w:szCs w:val="20"/>
        </w:rPr>
      </w:pPr>
      <w:r w:rsidRPr="00EB58FB">
        <w:rPr>
          <w:sz w:val="20"/>
          <w:szCs w:val="20"/>
        </w:rPr>
        <w:t>Then I quit gdb by C-d</w:t>
      </w:r>
    </w:p>
    <w:p w14:paraId="0A4AF41A" w14:textId="77777777" w:rsidR="00E00BFC" w:rsidRPr="00EB58FB" w:rsidRDefault="00E00BFC" w:rsidP="00E00BFC">
      <w:pPr>
        <w:spacing w:line="10" w:lineRule="atLeast"/>
        <w:rPr>
          <w:sz w:val="20"/>
          <w:szCs w:val="20"/>
        </w:rPr>
      </w:pPr>
    </w:p>
    <w:p w14:paraId="7883319B" w14:textId="77777777" w:rsidR="00E00BFC" w:rsidRPr="00EB58FB" w:rsidRDefault="00E00BFC" w:rsidP="00E00BFC">
      <w:pPr>
        <w:spacing w:line="10" w:lineRule="atLeast"/>
        <w:rPr>
          <w:sz w:val="20"/>
          <w:szCs w:val="20"/>
        </w:rPr>
      </w:pPr>
      <w:r w:rsidRPr="00EB58FB">
        <w:rPr>
          <w:sz w:val="20"/>
          <w:szCs w:val="20"/>
        </w:rPr>
        <w:t>12.debugging</w:t>
      </w:r>
    </w:p>
    <w:p w14:paraId="5C12EEEF" w14:textId="77777777" w:rsidR="00E00BFC" w:rsidRPr="00EB58FB" w:rsidRDefault="00E00BFC" w:rsidP="00E00BFC">
      <w:pPr>
        <w:spacing w:line="10" w:lineRule="atLeast"/>
        <w:rPr>
          <w:sz w:val="20"/>
          <w:szCs w:val="20"/>
        </w:rPr>
      </w:pPr>
      <w:r w:rsidRPr="00EB58FB">
        <w:rPr>
          <w:sz w:val="20"/>
          <w:szCs w:val="20"/>
        </w:rPr>
        <w:t>go to the folder:</w:t>
      </w:r>
    </w:p>
    <w:p w14:paraId="5D6528C1" w14:textId="77777777" w:rsidR="00E00BFC" w:rsidRPr="00EB58FB" w:rsidRDefault="00E00BFC" w:rsidP="00E00BFC">
      <w:pPr>
        <w:spacing w:line="10" w:lineRule="atLeast"/>
        <w:rPr>
          <w:sz w:val="20"/>
          <w:szCs w:val="20"/>
        </w:rPr>
      </w:pPr>
      <w:r w:rsidRPr="00EB58FB">
        <w:rPr>
          <w:sz w:val="20"/>
          <w:szCs w:val="20"/>
        </w:rPr>
        <w:t xml:space="preserve">   cd ~/lab4/coreutils-with-bug/lib</w:t>
      </w:r>
    </w:p>
    <w:p w14:paraId="0CD95D77" w14:textId="77777777" w:rsidR="00E00BFC" w:rsidRPr="00EB58FB" w:rsidRDefault="00E00BFC" w:rsidP="00E00BFC">
      <w:pPr>
        <w:spacing w:line="10" w:lineRule="atLeast"/>
        <w:rPr>
          <w:sz w:val="20"/>
          <w:szCs w:val="20"/>
        </w:rPr>
      </w:pPr>
      <w:r w:rsidRPr="00EB58FB">
        <w:rPr>
          <w:sz w:val="20"/>
          <w:szCs w:val="20"/>
        </w:rPr>
        <w:t>open the fild:</w:t>
      </w:r>
    </w:p>
    <w:p w14:paraId="09E3608C" w14:textId="77777777" w:rsidR="00E00BFC" w:rsidRPr="00EB58FB" w:rsidRDefault="00E00BFC" w:rsidP="00E00BFC">
      <w:pPr>
        <w:spacing w:line="10" w:lineRule="atLeast"/>
        <w:rPr>
          <w:sz w:val="20"/>
          <w:szCs w:val="20"/>
        </w:rPr>
      </w:pPr>
      <w:r w:rsidRPr="00EB58FB">
        <w:rPr>
          <w:sz w:val="20"/>
          <w:szCs w:val="20"/>
        </w:rPr>
        <w:t xml:space="preserve">   emacs timespec.h</w:t>
      </w:r>
    </w:p>
    <w:p w14:paraId="72FB84D1" w14:textId="77777777" w:rsidR="00E00BFC" w:rsidRPr="00EB58FB" w:rsidRDefault="00E00BFC" w:rsidP="00E00BFC">
      <w:pPr>
        <w:spacing w:line="10" w:lineRule="atLeast"/>
        <w:rPr>
          <w:sz w:val="20"/>
          <w:szCs w:val="20"/>
        </w:rPr>
      </w:pPr>
      <w:r w:rsidRPr="00EB58FB">
        <w:rPr>
          <w:sz w:val="20"/>
          <w:szCs w:val="20"/>
        </w:rPr>
        <w:t>after checking that it is the right file, we quit emacs and make a copy of the file:</w:t>
      </w:r>
    </w:p>
    <w:p w14:paraId="36233B57" w14:textId="77777777" w:rsidR="00E00BFC" w:rsidRPr="00EB58FB" w:rsidRDefault="00E00BFC" w:rsidP="00E00BFC">
      <w:pPr>
        <w:spacing w:line="10" w:lineRule="atLeast"/>
        <w:rPr>
          <w:sz w:val="20"/>
          <w:szCs w:val="20"/>
        </w:rPr>
      </w:pPr>
      <w:r w:rsidRPr="00EB58FB">
        <w:rPr>
          <w:sz w:val="20"/>
          <w:szCs w:val="20"/>
        </w:rPr>
        <w:t xml:space="preserve">   C-x C-c</w:t>
      </w:r>
    </w:p>
    <w:p w14:paraId="00A8445D" w14:textId="77777777" w:rsidR="00E00BFC" w:rsidRPr="00EB58FB" w:rsidRDefault="00E00BFC" w:rsidP="00E00BFC">
      <w:pPr>
        <w:spacing w:line="10" w:lineRule="atLeast"/>
        <w:rPr>
          <w:sz w:val="20"/>
          <w:szCs w:val="20"/>
        </w:rPr>
      </w:pPr>
      <w:r w:rsidRPr="00EB58FB">
        <w:rPr>
          <w:sz w:val="20"/>
          <w:szCs w:val="20"/>
        </w:rPr>
        <w:t xml:space="preserve">   cp timespec.h ../../timespec.h</w:t>
      </w:r>
    </w:p>
    <w:p w14:paraId="52534966" w14:textId="77777777" w:rsidR="00E00BFC" w:rsidRPr="00EB58FB" w:rsidRDefault="00E00BFC" w:rsidP="00E00BFC">
      <w:pPr>
        <w:spacing w:line="10" w:lineRule="atLeast"/>
        <w:rPr>
          <w:sz w:val="20"/>
          <w:szCs w:val="20"/>
        </w:rPr>
      </w:pPr>
      <w:r w:rsidRPr="00EB58FB">
        <w:rPr>
          <w:sz w:val="20"/>
          <w:szCs w:val="20"/>
        </w:rPr>
        <w:t>then we modify the copied file</w:t>
      </w:r>
    </w:p>
    <w:p w14:paraId="6033AEF0" w14:textId="77777777" w:rsidR="00E00BFC" w:rsidRPr="00EB58FB" w:rsidRDefault="00E00BFC" w:rsidP="00E00BFC">
      <w:pPr>
        <w:spacing w:line="10" w:lineRule="atLeast"/>
        <w:rPr>
          <w:sz w:val="20"/>
          <w:szCs w:val="20"/>
        </w:rPr>
      </w:pPr>
      <w:r w:rsidRPr="00EB58FB">
        <w:rPr>
          <w:sz w:val="20"/>
          <w:szCs w:val="20"/>
        </w:rPr>
        <w:t xml:space="preserve">   cd ../..</w:t>
      </w:r>
    </w:p>
    <w:p w14:paraId="39CB0D2C" w14:textId="77777777" w:rsidR="00E00BFC" w:rsidRPr="00EB58FB" w:rsidRDefault="00E00BFC" w:rsidP="00E00BFC">
      <w:pPr>
        <w:spacing w:line="10" w:lineRule="atLeast"/>
        <w:rPr>
          <w:sz w:val="20"/>
          <w:szCs w:val="20"/>
        </w:rPr>
      </w:pPr>
      <w:r w:rsidRPr="00EB58FB">
        <w:rPr>
          <w:sz w:val="20"/>
          <w:szCs w:val="20"/>
        </w:rPr>
        <w:t xml:space="preserve">   emacs timespec.h</w:t>
      </w:r>
    </w:p>
    <w:p w14:paraId="3DC51E9C" w14:textId="77777777" w:rsidR="00E00BFC" w:rsidRPr="00EB58FB" w:rsidRDefault="00E00BFC" w:rsidP="00E00BFC">
      <w:pPr>
        <w:spacing w:line="10" w:lineRule="atLeast"/>
        <w:rPr>
          <w:sz w:val="20"/>
          <w:szCs w:val="20"/>
        </w:rPr>
      </w:pPr>
      <w:r w:rsidRPr="00EB58FB">
        <w:rPr>
          <w:sz w:val="20"/>
          <w:szCs w:val="20"/>
        </w:rPr>
        <w:t>we change the function to avoid subtraction by using comparison</w:t>
      </w:r>
    </w:p>
    <w:p w14:paraId="4E342767" w14:textId="77777777" w:rsidR="00E00BFC" w:rsidRPr="00EB58FB" w:rsidRDefault="00E00BFC" w:rsidP="00E00BFC">
      <w:pPr>
        <w:spacing w:line="10" w:lineRule="atLeast"/>
        <w:rPr>
          <w:sz w:val="20"/>
          <w:szCs w:val="20"/>
        </w:rPr>
      </w:pPr>
      <w:r w:rsidRPr="00EB58FB">
        <w:rPr>
          <w:sz w:val="20"/>
          <w:szCs w:val="20"/>
        </w:rPr>
        <w:t>static inline int</w:t>
      </w:r>
    </w:p>
    <w:p w14:paraId="41D8875D" w14:textId="77777777" w:rsidR="00E00BFC" w:rsidRPr="00EB58FB" w:rsidRDefault="00E00BFC" w:rsidP="00E00BFC">
      <w:pPr>
        <w:spacing w:line="10" w:lineRule="atLeast"/>
        <w:rPr>
          <w:sz w:val="20"/>
          <w:szCs w:val="20"/>
        </w:rPr>
      </w:pPr>
      <w:r w:rsidRPr="00EB58FB">
        <w:rPr>
          <w:sz w:val="20"/>
          <w:szCs w:val="20"/>
        </w:rPr>
        <w:t>timespec_cmp (struct timespec a, struct timespec b)</w:t>
      </w:r>
    </w:p>
    <w:p w14:paraId="2ACDD8AC" w14:textId="77777777" w:rsidR="00E00BFC" w:rsidRPr="00EB58FB" w:rsidRDefault="00E00BFC" w:rsidP="00E00BFC">
      <w:pPr>
        <w:spacing w:line="10" w:lineRule="atLeast"/>
        <w:rPr>
          <w:sz w:val="20"/>
          <w:szCs w:val="20"/>
        </w:rPr>
      </w:pPr>
      <w:r w:rsidRPr="00EB58FB">
        <w:rPr>
          <w:sz w:val="20"/>
          <w:szCs w:val="20"/>
        </w:rPr>
        <w:t>{</w:t>
      </w:r>
    </w:p>
    <w:p w14:paraId="35FE08D0" w14:textId="77777777" w:rsidR="00E00BFC" w:rsidRPr="00EB58FB" w:rsidRDefault="00E00BFC" w:rsidP="00E00BFC">
      <w:pPr>
        <w:spacing w:line="10" w:lineRule="atLeast"/>
        <w:rPr>
          <w:sz w:val="20"/>
          <w:szCs w:val="20"/>
        </w:rPr>
      </w:pPr>
      <w:r w:rsidRPr="00EB58FB">
        <w:rPr>
          <w:sz w:val="20"/>
          <w:szCs w:val="20"/>
        </w:rPr>
        <w:t xml:space="preserve">  if (a.tv_sec &lt; b.tv_sec)</w:t>
      </w:r>
    </w:p>
    <w:p w14:paraId="6DA4F498" w14:textId="77777777" w:rsidR="00E00BFC" w:rsidRPr="00EB58FB" w:rsidRDefault="00E00BFC" w:rsidP="00E00BFC">
      <w:pPr>
        <w:spacing w:line="10" w:lineRule="atLeast"/>
        <w:rPr>
          <w:sz w:val="20"/>
          <w:szCs w:val="20"/>
        </w:rPr>
      </w:pPr>
      <w:r w:rsidRPr="00EB58FB">
        <w:rPr>
          <w:sz w:val="20"/>
          <w:szCs w:val="20"/>
        </w:rPr>
        <w:t xml:space="preserve">    return -1;</w:t>
      </w:r>
    </w:p>
    <w:p w14:paraId="6C484DAC" w14:textId="77777777" w:rsidR="00E00BFC" w:rsidRPr="00EB58FB" w:rsidRDefault="00E00BFC" w:rsidP="00E00BFC">
      <w:pPr>
        <w:spacing w:line="10" w:lineRule="atLeast"/>
        <w:rPr>
          <w:sz w:val="20"/>
          <w:szCs w:val="20"/>
        </w:rPr>
      </w:pPr>
      <w:r w:rsidRPr="00EB58FB">
        <w:rPr>
          <w:sz w:val="20"/>
          <w:szCs w:val="20"/>
        </w:rPr>
        <w:lastRenderedPageBreak/>
        <w:t xml:space="preserve">  else if (a.tv_sec &gt; b.tv_sec)</w:t>
      </w:r>
    </w:p>
    <w:p w14:paraId="2CD8B366" w14:textId="77777777" w:rsidR="00E00BFC" w:rsidRPr="00EB58FB" w:rsidRDefault="00E00BFC" w:rsidP="00E00BFC">
      <w:pPr>
        <w:spacing w:line="10" w:lineRule="atLeast"/>
        <w:rPr>
          <w:sz w:val="20"/>
          <w:szCs w:val="20"/>
        </w:rPr>
      </w:pPr>
      <w:r w:rsidRPr="00EB58FB">
        <w:rPr>
          <w:sz w:val="20"/>
          <w:szCs w:val="20"/>
        </w:rPr>
        <w:t xml:space="preserve">    return 1;</w:t>
      </w:r>
    </w:p>
    <w:p w14:paraId="106729E6" w14:textId="77777777" w:rsidR="00E00BFC" w:rsidRPr="00EB58FB" w:rsidRDefault="00E00BFC" w:rsidP="00E00BFC">
      <w:pPr>
        <w:spacing w:line="10" w:lineRule="atLeast"/>
        <w:rPr>
          <w:sz w:val="20"/>
          <w:szCs w:val="20"/>
        </w:rPr>
      </w:pPr>
      <w:r w:rsidRPr="00EB58FB">
        <w:rPr>
          <w:sz w:val="20"/>
          <w:szCs w:val="20"/>
        </w:rPr>
        <w:t xml:space="preserve">  else if (a.tv_nsec &lt; b.tv_nsec)</w:t>
      </w:r>
    </w:p>
    <w:p w14:paraId="60BF07DD" w14:textId="77777777" w:rsidR="00E00BFC" w:rsidRPr="00EB58FB" w:rsidRDefault="00E00BFC" w:rsidP="00E00BFC">
      <w:pPr>
        <w:spacing w:line="10" w:lineRule="atLeast"/>
        <w:rPr>
          <w:sz w:val="20"/>
          <w:szCs w:val="20"/>
        </w:rPr>
      </w:pPr>
      <w:r w:rsidRPr="00EB58FB">
        <w:rPr>
          <w:sz w:val="20"/>
          <w:szCs w:val="20"/>
        </w:rPr>
        <w:t xml:space="preserve">    return -1;</w:t>
      </w:r>
    </w:p>
    <w:p w14:paraId="1B9D82AD" w14:textId="77777777" w:rsidR="00E00BFC" w:rsidRPr="00EB58FB" w:rsidRDefault="00E00BFC" w:rsidP="00E00BFC">
      <w:pPr>
        <w:spacing w:line="10" w:lineRule="atLeast"/>
        <w:rPr>
          <w:sz w:val="20"/>
          <w:szCs w:val="20"/>
        </w:rPr>
      </w:pPr>
      <w:r w:rsidRPr="00EB58FB">
        <w:rPr>
          <w:sz w:val="20"/>
          <w:szCs w:val="20"/>
        </w:rPr>
        <w:t xml:space="preserve">  else if (a.tv_nsec &gt; b.tv_nsec)</w:t>
      </w:r>
    </w:p>
    <w:p w14:paraId="04AAF514" w14:textId="77777777" w:rsidR="00E00BFC" w:rsidRPr="00EB58FB" w:rsidRDefault="00E00BFC" w:rsidP="00E00BFC">
      <w:pPr>
        <w:spacing w:line="10" w:lineRule="atLeast"/>
        <w:rPr>
          <w:sz w:val="20"/>
          <w:szCs w:val="20"/>
        </w:rPr>
      </w:pPr>
      <w:r w:rsidRPr="00EB58FB">
        <w:rPr>
          <w:sz w:val="20"/>
          <w:szCs w:val="20"/>
        </w:rPr>
        <w:t xml:space="preserve">    return 1;</w:t>
      </w:r>
    </w:p>
    <w:p w14:paraId="2D88A5A8" w14:textId="77777777" w:rsidR="00E00BFC" w:rsidRPr="00EB58FB" w:rsidRDefault="00E00BFC" w:rsidP="00E00BFC">
      <w:pPr>
        <w:spacing w:line="10" w:lineRule="atLeast"/>
        <w:rPr>
          <w:sz w:val="20"/>
          <w:szCs w:val="20"/>
        </w:rPr>
      </w:pPr>
      <w:r w:rsidRPr="00EB58FB">
        <w:rPr>
          <w:sz w:val="20"/>
          <w:szCs w:val="20"/>
        </w:rPr>
        <w:t xml:space="preserve">   else</w:t>
      </w:r>
    </w:p>
    <w:p w14:paraId="6E47EA02" w14:textId="77777777" w:rsidR="00E00BFC" w:rsidRPr="00EB58FB" w:rsidRDefault="00E00BFC" w:rsidP="00E00BFC">
      <w:pPr>
        <w:spacing w:line="10" w:lineRule="atLeast"/>
        <w:rPr>
          <w:sz w:val="20"/>
          <w:szCs w:val="20"/>
        </w:rPr>
      </w:pPr>
      <w:r w:rsidRPr="00EB58FB">
        <w:rPr>
          <w:sz w:val="20"/>
          <w:szCs w:val="20"/>
        </w:rPr>
        <w:t xml:space="preserve">    return 0;</w:t>
      </w:r>
    </w:p>
    <w:p w14:paraId="57E92F9C" w14:textId="77777777" w:rsidR="00E00BFC" w:rsidRPr="00EB58FB" w:rsidRDefault="00E00BFC" w:rsidP="00E00BFC">
      <w:pPr>
        <w:spacing w:line="10" w:lineRule="atLeast"/>
        <w:rPr>
          <w:sz w:val="20"/>
          <w:szCs w:val="20"/>
        </w:rPr>
      </w:pPr>
      <w:r w:rsidRPr="00EB58FB">
        <w:rPr>
          <w:sz w:val="20"/>
          <w:szCs w:val="20"/>
        </w:rPr>
        <w:t>}</w:t>
      </w:r>
    </w:p>
    <w:p w14:paraId="27D44845" w14:textId="77777777" w:rsidR="00E00BFC" w:rsidRPr="00EB58FB" w:rsidRDefault="00E00BFC" w:rsidP="00E00BFC">
      <w:pPr>
        <w:spacing w:line="10" w:lineRule="atLeast"/>
        <w:rPr>
          <w:sz w:val="20"/>
          <w:szCs w:val="20"/>
        </w:rPr>
      </w:pPr>
    </w:p>
    <w:p w14:paraId="15E53551" w14:textId="77777777" w:rsidR="00E00BFC" w:rsidRPr="00EB58FB" w:rsidRDefault="00E00BFC" w:rsidP="00E00BFC">
      <w:pPr>
        <w:spacing w:line="10" w:lineRule="atLeast"/>
        <w:rPr>
          <w:sz w:val="20"/>
          <w:szCs w:val="20"/>
        </w:rPr>
      </w:pPr>
      <w:r w:rsidRPr="00EB58FB">
        <w:rPr>
          <w:sz w:val="20"/>
          <w:szCs w:val="20"/>
        </w:rPr>
        <w:t>then we make the patch file by:</w:t>
      </w:r>
    </w:p>
    <w:p w14:paraId="153B2B63" w14:textId="77777777" w:rsidR="00E00BFC" w:rsidRPr="00EB58FB" w:rsidRDefault="00E00BFC" w:rsidP="00E00BFC">
      <w:pPr>
        <w:spacing w:line="10" w:lineRule="atLeast"/>
        <w:rPr>
          <w:sz w:val="20"/>
          <w:szCs w:val="20"/>
        </w:rPr>
      </w:pPr>
      <w:r w:rsidRPr="00EB58FB">
        <w:rPr>
          <w:sz w:val="20"/>
          <w:szCs w:val="20"/>
        </w:rPr>
        <w:t xml:space="preserve">     diff -u coreutils-with-bug/lib/timespec.h timespec.h &gt; coreutils-with-bug/lab4.diff</w:t>
      </w:r>
    </w:p>
    <w:p w14:paraId="19FC28F8" w14:textId="77777777" w:rsidR="00E00BFC" w:rsidRPr="00EB58FB" w:rsidRDefault="00E00BFC" w:rsidP="00E00BFC">
      <w:pPr>
        <w:spacing w:line="10" w:lineRule="atLeast"/>
        <w:rPr>
          <w:sz w:val="20"/>
          <w:szCs w:val="20"/>
        </w:rPr>
      </w:pPr>
    </w:p>
    <w:p w14:paraId="79BC67D0" w14:textId="77777777" w:rsidR="00E00BFC" w:rsidRPr="00EB58FB" w:rsidRDefault="00E00BFC" w:rsidP="00E00BFC">
      <w:pPr>
        <w:spacing w:line="10" w:lineRule="atLeast"/>
        <w:rPr>
          <w:sz w:val="20"/>
          <w:szCs w:val="20"/>
        </w:rPr>
      </w:pPr>
      <w:r w:rsidRPr="00EB58FB">
        <w:rPr>
          <w:sz w:val="20"/>
          <w:szCs w:val="20"/>
        </w:rPr>
        <w:t>after this, we make some modification to the patch:</w:t>
      </w:r>
    </w:p>
    <w:p w14:paraId="4BE79FD5" w14:textId="77777777" w:rsidR="00E00BFC" w:rsidRPr="00EB58FB" w:rsidRDefault="00E00BFC" w:rsidP="00E00BFC">
      <w:pPr>
        <w:spacing w:line="10" w:lineRule="atLeast"/>
        <w:rPr>
          <w:sz w:val="20"/>
          <w:szCs w:val="20"/>
        </w:rPr>
      </w:pPr>
      <w:r w:rsidRPr="00EB58FB">
        <w:rPr>
          <w:sz w:val="20"/>
          <w:szCs w:val="20"/>
        </w:rPr>
        <w:t xml:space="preserve">      emacs lab4.diff</w:t>
      </w:r>
    </w:p>
    <w:p w14:paraId="0FEB7F3B" w14:textId="77777777" w:rsidR="00E00BFC" w:rsidRPr="00EB58FB" w:rsidRDefault="00E00BFC" w:rsidP="00E00BFC">
      <w:pPr>
        <w:spacing w:line="10" w:lineRule="atLeast"/>
        <w:rPr>
          <w:sz w:val="20"/>
          <w:szCs w:val="20"/>
        </w:rPr>
      </w:pPr>
      <w:r w:rsidRPr="00EB58FB">
        <w:rPr>
          <w:sz w:val="20"/>
          <w:szCs w:val="20"/>
        </w:rPr>
        <w:t xml:space="preserve">      change the original and output file to lib/timespec.h</w:t>
      </w:r>
    </w:p>
    <w:p w14:paraId="587CAD89" w14:textId="77777777" w:rsidR="00E00BFC" w:rsidRPr="00EB58FB" w:rsidRDefault="00E00BFC" w:rsidP="00E00BFC">
      <w:pPr>
        <w:spacing w:line="10" w:lineRule="atLeast"/>
        <w:rPr>
          <w:sz w:val="20"/>
          <w:szCs w:val="20"/>
        </w:rPr>
      </w:pPr>
    </w:p>
    <w:p w14:paraId="421A35F7" w14:textId="77777777" w:rsidR="00E00BFC" w:rsidRPr="00EB58FB" w:rsidRDefault="00E00BFC" w:rsidP="00E00BFC">
      <w:pPr>
        <w:spacing w:line="10" w:lineRule="atLeast"/>
        <w:rPr>
          <w:sz w:val="20"/>
          <w:szCs w:val="20"/>
        </w:rPr>
      </w:pPr>
      <w:r w:rsidRPr="00EB58FB">
        <w:rPr>
          <w:sz w:val="20"/>
          <w:szCs w:val="20"/>
        </w:rPr>
        <w:t>then we apply the patch:</w:t>
      </w:r>
    </w:p>
    <w:p w14:paraId="02950C5E" w14:textId="77777777" w:rsidR="00E00BFC" w:rsidRPr="00EB58FB" w:rsidRDefault="00E00BFC" w:rsidP="00E00BFC">
      <w:pPr>
        <w:spacing w:line="10" w:lineRule="atLeast"/>
        <w:rPr>
          <w:sz w:val="20"/>
          <w:szCs w:val="20"/>
        </w:rPr>
      </w:pPr>
      <w:r w:rsidRPr="00EB58FB">
        <w:rPr>
          <w:sz w:val="20"/>
          <w:szCs w:val="20"/>
        </w:rPr>
        <w:t xml:space="preserve">     patch -p0 &lt; lab4.diff</w:t>
      </w:r>
    </w:p>
    <w:p w14:paraId="2B081824" w14:textId="77777777" w:rsidR="00E00BFC" w:rsidRPr="00EB58FB" w:rsidRDefault="00E00BFC" w:rsidP="00E00BFC">
      <w:pPr>
        <w:spacing w:line="10" w:lineRule="atLeast"/>
        <w:rPr>
          <w:sz w:val="20"/>
          <w:szCs w:val="20"/>
        </w:rPr>
      </w:pPr>
      <w:r w:rsidRPr="00EB58FB">
        <w:rPr>
          <w:sz w:val="20"/>
          <w:szCs w:val="20"/>
        </w:rPr>
        <w:t>and remake the file:</w:t>
      </w:r>
    </w:p>
    <w:p w14:paraId="7092D413" w14:textId="77777777" w:rsidR="00E00BFC" w:rsidRPr="00EB58FB" w:rsidRDefault="00E00BFC" w:rsidP="00E00BFC">
      <w:pPr>
        <w:spacing w:line="10" w:lineRule="atLeast"/>
        <w:rPr>
          <w:sz w:val="20"/>
          <w:szCs w:val="20"/>
        </w:rPr>
      </w:pPr>
      <w:r w:rsidRPr="00EB58FB">
        <w:rPr>
          <w:sz w:val="20"/>
          <w:szCs w:val="20"/>
        </w:rPr>
        <w:t xml:space="preserve">    make</w:t>
      </w:r>
    </w:p>
    <w:p w14:paraId="4BDEDA2F" w14:textId="77777777" w:rsidR="00E00BFC" w:rsidRPr="00EB58FB" w:rsidRDefault="00E00BFC" w:rsidP="00E00BFC">
      <w:pPr>
        <w:spacing w:line="10" w:lineRule="atLeast"/>
        <w:rPr>
          <w:sz w:val="20"/>
          <w:szCs w:val="20"/>
        </w:rPr>
      </w:pPr>
    </w:p>
    <w:p w14:paraId="3F650B86" w14:textId="77777777" w:rsidR="00E00BFC" w:rsidRPr="00EB58FB" w:rsidRDefault="00E00BFC" w:rsidP="00E00BFC">
      <w:pPr>
        <w:spacing w:line="10" w:lineRule="atLeast"/>
        <w:rPr>
          <w:sz w:val="20"/>
          <w:szCs w:val="20"/>
        </w:rPr>
      </w:pPr>
      <w:r w:rsidRPr="00EB58FB">
        <w:rPr>
          <w:sz w:val="20"/>
          <w:szCs w:val="20"/>
        </w:rPr>
        <w:t>we run the commands again and we get:</w:t>
      </w:r>
    </w:p>
    <w:p w14:paraId="2277F457" w14:textId="77777777" w:rsidR="00E00BFC" w:rsidRPr="00EB58FB" w:rsidRDefault="00E00BFC" w:rsidP="00E00BFC">
      <w:pPr>
        <w:spacing w:line="10" w:lineRule="atLeast"/>
        <w:rPr>
          <w:sz w:val="20"/>
          <w:szCs w:val="20"/>
        </w:rPr>
      </w:pPr>
      <w:r w:rsidRPr="00EB58FB">
        <w:rPr>
          <w:sz w:val="20"/>
          <w:szCs w:val="20"/>
        </w:rPr>
        <w:t>-rw-r--r-- 1 classefa class 0 2017-10-26 20:16:17.218809500 +0000 now1</w:t>
      </w:r>
    </w:p>
    <w:p w14:paraId="6EE56D38" w14:textId="77777777" w:rsidR="00E00BFC" w:rsidRPr="00EB58FB" w:rsidRDefault="00E00BFC" w:rsidP="00E00BFC">
      <w:pPr>
        <w:spacing w:line="10" w:lineRule="atLeast"/>
        <w:rPr>
          <w:sz w:val="20"/>
          <w:szCs w:val="20"/>
        </w:rPr>
      </w:pPr>
      <w:r w:rsidRPr="00EB58FB">
        <w:rPr>
          <w:sz w:val="20"/>
          <w:szCs w:val="20"/>
        </w:rPr>
        <w:t>-rw-r--r-- 1 classefa class 0 2017-10-26 20:16:16.216792885 +0000 now</w:t>
      </w:r>
    </w:p>
    <w:p w14:paraId="729BDF59" w14:textId="77777777" w:rsidR="00E00BFC" w:rsidRPr="00EB58FB" w:rsidRDefault="00E00BFC" w:rsidP="00E00BFC">
      <w:pPr>
        <w:spacing w:line="10" w:lineRule="atLeast"/>
        <w:rPr>
          <w:sz w:val="20"/>
          <w:szCs w:val="20"/>
        </w:rPr>
      </w:pPr>
      <w:r w:rsidRPr="00EB58FB">
        <w:rPr>
          <w:sz w:val="20"/>
          <w:szCs w:val="20"/>
        </w:rPr>
        <w:t>-rw-r--r-- 1 classefa class 0 1918-11-11 11:00:00.000000000 +0000 wwi-armistice</w:t>
      </w:r>
    </w:p>
    <w:p w14:paraId="60D449A6" w14:textId="77777777" w:rsidR="00E00BFC" w:rsidRPr="00EB58FB" w:rsidRDefault="00E00BFC" w:rsidP="00E00BFC">
      <w:pPr>
        <w:spacing w:line="10" w:lineRule="atLeast"/>
        <w:rPr>
          <w:sz w:val="20"/>
          <w:szCs w:val="20"/>
        </w:rPr>
      </w:pPr>
      <w:r w:rsidRPr="00EB58FB">
        <w:rPr>
          <w:sz w:val="20"/>
          <w:szCs w:val="20"/>
        </w:rPr>
        <w:t>now the order is correct.</w:t>
      </w:r>
    </w:p>
    <w:p w14:paraId="4B1A49EF" w14:textId="77777777" w:rsidR="00E00BFC" w:rsidRPr="00EB58FB" w:rsidRDefault="00E00BFC" w:rsidP="00E00BFC">
      <w:pPr>
        <w:spacing w:line="10" w:lineRule="atLeast"/>
        <w:rPr>
          <w:sz w:val="20"/>
          <w:szCs w:val="20"/>
        </w:rPr>
      </w:pPr>
    </w:p>
    <w:p w14:paraId="4A932D7D" w14:textId="77777777" w:rsidR="00E00BFC" w:rsidRPr="00EB58FB" w:rsidRDefault="00E00BFC" w:rsidP="00E00BFC">
      <w:pPr>
        <w:spacing w:line="10" w:lineRule="atLeast"/>
        <w:rPr>
          <w:sz w:val="20"/>
          <w:szCs w:val="20"/>
        </w:rPr>
      </w:pPr>
      <w:r w:rsidRPr="00EB58FB">
        <w:rPr>
          <w:sz w:val="20"/>
          <w:szCs w:val="20"/>
        </w:rPr>
        <w:t>13.  reproduce the problem in your home directory on the SEASnet Linux servers</w:t>
      </w:r>
    </w:p>
    <w:p w14:paraId="0B45022F" w14:textId="77777777" w:rsidR="00E00BFC" w:rsidRPr="00EB58FB" w:rsidRDefault="00E00BFC" w:rsidP="00E00BFC">
      <w:pPr>
        <w:spacing w:line="10" w:lineRule="atLeast"/>
        <w:rPr>
          <w:sz w:val="20"/>
          <w:szCs w:val="20"/>
        </w:rPr>
      </w:pPr>
      <w:r w:rsidRPr="00EB58FB">
        <w:rPr>
          <w:sz w:val="20"/>
          <w:szCs w:val="20"/>
        </w:rPr>
        <w:t>we run the commands in cd ~</w:t>
      </w:r>
    </w:p>
    <w:p w14:paraId="71717C85" w14:textId="77777777" w:rsidR="00E00BFC" w:rsidRPr="00EB58FB" w:rsidRDefault="00E00BFC" w:rsidP="00E00BFC">
      <w:pPr>
        <w:spacing w:line="10" w:lineRule="atLeast"/>
        <w:rPr>
          <w:sz w:val="20"/>
          <w:szCs w:val="20"/>
        </w:rPr>
      </w:pPr>
      <w:r w:rsidRPr="00EB58FB">
        <w:rPr>
          <w:sz w:val="20"/>
          <w:szCs w:val="20"/>
        </w:rPr>
        <w:t xml:space="preserve">   touch -d '1918-11-11 11:00 GMT' wwi-armistice</w:t>
      </w:r>
    </w:p>
    <w:p w14:paraId="29C2E40B" w14:textId="77777777" w:rsidR="00E00BFC" w:rsidRPr="00EB58FB" w:rsidRDefault="00E00BFC" w:rsidP="00E00BFC">
      <w:pPr>
        <w:spacing w:line="10" w:lineRule="atLeast"/>
        <w:rPr>
          <w:sz w:val="20"/>
          <w:szCs w:val="20"/>
        </w:rPr>
      </w:pPr>
      <w:r w:rsidRPr="00EB58FB">
        <w:rPr>
          <w:sz w:val="20"/>
          <w:szCs w:val="20"/>
        </w:rPr>
        <w:t xml:space="preserve">   touch now \ sleep 1 \ touch now1</w:t>
      </w:r>
    </w:p>
    <w:p w14:paraId="34B338DD" w14:textId="77777777" w:rsidR="00E00BFC" w:rsidRPr="00EB58FB" w:rsidRDefault="00E00BFC" w:rsidP="00E00BFC">
      <w:pPr>
        <w:spacing w:line="10" w:lineRule="atLeast"/>
        <w:rPr>
          <w:sz w:val="20"/>
          <w:szCs w:val="20"/>
        </w:rPr>
      </w:pPr>
      <w:r w:rsidRPr="00EB58FB">
        <w:rPr>
          <w:sz w:val="20"/>
          <w:szCs w:val="20"/>
        </w:rPr>
        <w:t xml:space="preserve">   TZ=UTC0 ls -lt --full-time wwi-armistice now now1</w:t>
      </w:r>
    </w:p>
    <w:p w14:paraId="5A9938F8" w14:textId="77777777" w:rsidR="00E00BFC" w:rsidRPr="00EB58FB" w:rsidRDefault="00E00BFC" w:rsidP="00E00BFC">
      <w:pPr>
        <w:spacing w:line="10" w:lineRule="atLeast"/>
        <w:rPr>
          <w:sz w:val="20"/>
          <w:szCs w:val="20"/>
        </w:rPr>
      </w:pPr>
      <w:r w:rsidRPr="00EB58FB">
        <w:rPr>
          <w:sz w:val="20"/>
          <w:szCs w:val="20"/>
        </w:rPr>
        <w:t>we get:</w:t>
      </w:r>
    </w:p>
    <w:p w14:paraId="432B7542" w14:textId="77777777" w:rsidR="00E00BFC" w:rsidRPr="00EB58FB" w:rsidRDefault="00E00BFC" w:rsidP="00E00BFC">
      <w:pPr>
        <w:spacing w:line="10" w:lineRule="atLeast"/>
        <w:rPr>
          <w:sz w:val="20"/>
          <w:szCs w:val="20"/>
        </w:rPr>
      </w:pPr>
      <w:r w:rsidRPr="00EB58FB">
        <w:rPr>
          <w:sz w:val="20"/>
          <w:szCs w:val="20"/>
        </w:rPr>
        <w:t>-rw-r--r-- 1 classefa class 0 2054-12-17 17:28:16.000000000 +0000 wwi-armistice</w:t>
      </w:r>
    </w:p>
    <w:p w14:paraId="753E45C8" w14:textId="77777777" w:rsidR="00E00BFC" w:rsidRPr="00EB58FB" w:rsidRDefault="00E00BFC" w:rsidP="00E00BFC">
      <w:pPr>
        <w:spacing w:line="10" w:lineRule="atLeast"/>
        <w:rPr>
          <w:sz w:val="20"/>
          <w:szCs w:val="20"/>
        </w:rPr>
      </w:pPr>
      <w:r w:rsidRPr="00EB58FB">
        <w:rPr>
          <w:sz w:val="20"/>
          <w:szCs w:val="20"/>
        </w:rPr>
        <w:t>-rw-r--r-- 1 classefa class 0 2017-10-26 20:20:03.817673000 +0000 now1</w:t>
      </w:r>
    </w:p>
    <w:p w14:paraId="7107FD91" w14:textId="77777777" w:rsidR="00E00BFC" w:rsidRPr="00EB58FB" w:rsidRDefault="00E00BFC" w:rsidP="00E00BFC">
      <w:pPr>
        <w:spacing w:line="10" w:lineRule="atLeast"/>
        <w:rPr>
          <w:sz w:val="20"/>
          <w:szCs w:val="20"/>
        </w:rPr>
      </w:pPr>
      <w:r w:rsidRPr="00EB58FB">
        <w:rPr>
          <w:sz w:val="20"/>
          <w:szCs w:val="20"/>
        </w:rPr>
        <w:t>-rw-r--r-- 1 classefa class 0 2017-10-26 20:20:03.809680000 +0000 now</w:t>
      </w:r>
    </w:p>
    <w:p w14:paraId="5A97A3E0" w14:textId="77777777" w:rsidR="00E00BFC" w:rsidRPr="00EB58FB" w:rsidRDefault="00E00BFC" w:rsidP="00E00BFC">
      <w:pPr>
        <w:spacing w:line="10" w:lineRule="atLeast"/>
        <w:rPr>
          <w:sz w:val="20"/>
          <w:szCs w:val="20"/>
        </w:rPr>
      </w:pPr>
      <w:r w:rsidRPr="00EB58FB">
        <w:rPr>
          <w:sz w:val="20"/>
          <w:szCs w:val="20"/>
        </w:rPr>
        <w:t>it seems that the SEASnet ls cannot handle a time that's far in the past.</w:t>
      </w:r>
    </w:p>
    <w:p w14:paraId="0676C07D" w14:textId="77777777" w:rsidR="00E00BFC" w:rsidRPr="00EB58FB" w:rsidRDefault="00E00BFC" w:rsidP="00E00BFC">
      <w:pPr>
        <w:spacing w:line="10" w:lineRule="atLeast"/>
        <w:rPr>
          <w:sz w:val="20"/>
          <w:szCs w:val="20"/>
        </w:rPr>
      </w:pPr>
    </w:p>
    <w:p w14:paraId="07EDC5A8" w14:textId="72141C1F" w:rsidR="00BA139B" w:rsidRPr="00EB58FB" w:rsidRDefault="00E00BFC" w:rsidP="00BA139B">
      <w:pPr>
        <w:spacing w:line="10" w:lineRule="atLeast"/>
        <w:rPr>
          <w:b/>
          <w:sz w:val="20"/>
          <w:szCs w:val="20"/>
        </w:rPr>
      </w:pPr>
      <w:r w:rsidRPr="00EB58FB">
        <w:rPr>
          <w:b/>
          <w:sz w:val="20"/>
          <w:szCs w:val="20"/>
        </w:rPr>
        <w:t>Sfrob.c</w:t>
      </w:r>
    </w:p>
    <w:p w14:paraId="517EEF64" w14:textId="77777777" w:rsidR="00E00BFC" w:rsidRPr="00EB58FB" w:rsidRDefault="00E00BFC" w:rsidP="00E00BFC">
      <w:pPr>
        <w:spacing w:line="10" w:lineRule="atLeast"/>
        <w:rPr>
          <w:sz w:val="20"/>
          <w:szCs w:val="20"/>
        </w:rPr>
      </w:pPr>
      <w:r w:rsidRPr="00EB58FB">
        <w:rPr>
          <w:sz w:val="20"/>
          <w:szCs w:val="20"/>
        </w:rPr>
        <w:t>#include &lt;stdio.h&gt;</w:t>
      </w:r>
    </w:p>
    <w:p w14:paraId="0DB2B1B6" w14:textId="77777777" w:rsidR="00E00BFC" w:rsidRPr="00EB58FB" w:rsidRDefault="00E00BFC" w:rsidP="00E00BFC">
      <w:pPr>
        <w:spacing w:line="10" w:lineRule="atLeast"/>
        <w:rPr>
          <w:sz w:val="20"/>
          <w:szCs w:val="20"/>
        </w:rPr>
      </w:pPr>
      <w:r w:rsidRPr="00EB58FB">
        <w:rPr>
          <w:sz w:val="20"/>
          <w:szCs w:val="20"/>
        </w:rPr>
        <w:t>#include &lt;stdlib.h&gt;</w:t>
      </w:r>
    </w:p>
    <w:p w14:paraId="1B58598D" w14:textId="77777777" w:rsidR="00E00BFC" w:rsidRPr="00EB58FB" w:rsidRDefault="00E00BFC" w:rsidP="00E00BFC">
      <w:pPr>
        <w:spacing w:line="10" w:lineRule="atLeast"/>
        <w:rPr>
          <w:sz w:val="20"/>
          <w:szCs w:val="20"/>
        </w:rPr>
      </w:pPr>
      <w:r w:rsidRPr="00EB58FB">
        <w:rPr>
          <w:sz w:val="20"/>
          <w:szCs w:val="20"/>
        </w:rPr>
        <w:t>#include &lt;errno.h&gt;</w:t>
      </w:r>
    </w:p>
    <w:p w14:paraId="2770462C" w14:textId="77777777" w:rsidR="00E00BFC" w:rsidRPr="00EB58FB" w:rsidRDefault="00E00BFC" w:rsidP="00E00BFC">
      <w:pPr>
        <w:spacing w:line="10" w:lineRule="atLeast"/>
        <w:rPr>
          <w:sz w:val="20"/>
          <w:szCs w:val="20"/>
        </w:rPr>
      </w:pPr>
    </w:p>
    <w:p w14:paraId="1940D88F" w14:textId="77777777" w:rsidR="00E00BFC" w:rsidRPr="00EB58FB" w:rsidRDefault="00E00BFC" w:rsidP="00E00BFC">
      <w:pPr>
        <w:spacing w:line="10" w:lineRule="atLeast"/>
        <w:rPr>
          <w:sz w:val="20"/>
          <w:szCs w:val="20"/>
        </w:rPr>
      </w:pPr>
      <w:r w:rsidRPr="00EB58FB">
        <w:rPr>
          <w:sz w:val="20"/>
          <w:szCs w:val="20"/>
        </w:rPr>
        <w:t>#define SPACE   ' '</w:t>
      </w:r>
    </w:p>
    <w:p w14:paraId="67C09FDE" w14:textId="77777777" w:rsidR="00E00BFC" w:rsidRPr="00EB58FB" w:rsidRDefault="00E00BFC" w:rsidP="00E00BFC">
      <w:pPr>
        <w:spacing w:line="10" w:lineRule="atLeast"/>
        <w:rPr>
          <w:sz w:val="20"/>
          <w:szCs w:val="20"/>
        </w:rPr>
      </w:pPr>
      <w:r w:rsidRPr="00EB58FB">
        <w:rPr>
          <w:sz w:val="20"/>
          <w:szCs w:val="20"/>
        </w:rPr>
        <w:t>#define INIT_SIZE   25</w:t>
      </w:r>
    </w:p>
    <w:p w14:paraId="63C1F125" w14:textId="77777777" w:rsidR="00E00BFC" w:rsidRPr="00EB58FB" w:rsidRDefault="00E00BFC" w:rsidP="00E00BFC">
      <w:pPr>
        <w:spacing w:line="10" w:lineRule="atLeast"/>
        <w:rPr>
          <w:sz w:val="20"/>
          <w:szCs w:val="20"/>
        </w:rPr>
      </w:pPr>
    </w:p>
    <w:p w14:paraId="224D0F0E" w14:textId="77777777" w:rsidR="00E00BFC" w:rsidRPr="00EB58FB" w:rsidRDefault="00E00BFC" w:rsidP="00E00BFC">
      <w:pPr>
        <w:spacing w:line="10" w:lineRule="atLeast"/>
        <w:rPr>
          <w:sz w:val="20"/>
          <w:szCs w:val="20"/>
        </w:rPr>
      </w:pPr>
      <w:r w:rsidRPr="00EB58FB">
        <w:rPr>
          <w:sz w:val="20"/>
          <w:szCs w:val="20"/>
        </w:rPr>
        <w:t>char decrypt(const char c);</w:t>
      </w:r>
    </w:p>
    <w:p w14:paraId="0147542C" w14:textId="77777777" w:rsidR="00E00BFC" w:rsidRPr="00EB58FB" w:rsidRDefault="00E00BFC" w:rsidP="00E00BFC">
      <w:pPr>
        <w:spacing w:line="10" w:lineRule="atLeast"/>
        <w:rPr>
          <w:sz w:val="20"/>
          <w:szCs w:val="20"/>
        </w:rPr>
      </w:pPr>
      <w:r w:rsidRPr="00EB58FB">
        <w:rPr>
          <w:sz w:val="20"/>
          <w:szCs w:val="20"/>
        </w:rPr>
        <w:t>int  frobcmp(char const* a, char const* b);</w:t>
      </w:r>
    </w:p>
    <w:p w14:paraId="2874C56C" w14:textId="77777777" w:rsidR="00E00BFC" w:rsidRPr="00EB58FB" w:rsidRDefault="00E00BFC" w:rsidP="00E00BFC">
      <w:pPr>
        <w:spacing w:line="10" w:lineRule="atLeast"/>
        <w:rPr>
          <w:sz w:val="20"/>
          <w:szCs w:val="20"/>
        </w:rPr>
      </w:pPr>
      <w:r w:rsidRPr="00EB58FB">
        <w:rPr>
          <w:sz w:val="20"/>
          <w:szCs w:val="20"/>
        </w:rPr>
        <w:t>int  cmpWrapper(const void* a, const void* b);</w:t>
      </w:r>
    </w:p>
    <w:p w14:paraId="22C684DF" w14:textId="77777777" w:rsidR="00E00BFC" w:rsidRPr="00EB58FB" w:rsidRDefault="00E00BFC" w:rsidP="00E00BFC">
      <w:pPr>
        <w:spacing w:line="10" w:lineRule="atLeast"/>
        <w:rPr>
          <w:sz w:val="20"/>
          <w:szCs w:val="20"/>
        </w:rPr>
      </w:pPr>
      <w:r w:rsidRPr="00EB58FB">
        <w:rPr>
          <w:sz w:val="20"/>
          <w:szCs w:val="20"/>
        </w:rPr>
        <w:t>void checkMemErr(void* ptr);</w:t>
      </w:r>
    </w:p>
    <w:p w14:paraId="34E42CAD" w14:textId="77777777" w:rsidR="00E00BFC" w:rsidRPr="00EB58FB" w:rsidRDefault="00E00BFC" w:rsidP="00E00BFC">
      <w:pPr>
        <w:spacing w:line="10" w:lineRule="atLeast"/>
        <w:rPr>
          <w:sz w:val="20"/>
          <w:szCs w:val="20"/>
        </w:rPr>
      </w:pPr>
      <w:r w:rsidRPr="00EB58FB">
        <w:rPr>
          <w:sz w:val="20"/>
          <w:szCs w:val="20"/>
        </w:rPr>
        <w:t>void checkIOErr(FILE* p);</w:t>
      </w:r>
    </w:p>
    <w:p w14:paraId="3092B9E2" w14:textId="77777777" w:rsidR="00E00BFC" w:rsidRPr="00EB58FB" w:rsidRDefault="00E00BFC" w:rsidP="00E00BFC">
      <w:pPr>
        <w:spacing w:line="10" w:lineRule="atLeast"/>
        <w:rPr>
          <w:sz w:val="20"/>
          <w:szCs w:val="20"/>
        </w:rPr>
      </w:pPr>
      <w:r w:rsidRPr="00EB58FB">
        <w:rPr>
          <w:sz w:val="20"/>
          <w:szCs w:val="20"/>
        </w:rPr>
        <w:lastRenderedPageBreak/>
        <w:t>void reportErr(const char* msg);</w:t>
      </w:r>
    </w:p>
    <w:p w14:paraId="07F1EACF" w14:textId="77777777" w:rsidR="00E00BFC" w:rsidRPr="00EB58FB" w:rsidRDefault="00E00BFC" w:rsidP="00E00BFC">
      <w:pPr>
        <w:spacing w:line="10" w:lineRule="atLeast"/>
        <w:rPr>
          <w:sz w:val="20"/>
          <w:szCs w:val="20"/>
        </w:rPr>
      </w:pPr>
      <w:r w:rsidRPr="00EB58FB">
        <w:rPr>
          <w:sz w:val="20"/>
          <w:szCs w:val="20"/>
        </w:rPr>
        <w:t>void strWrite(const char* str);</w:t>
      </w:r>
    </w:p>
    <w:p w14:paraId="66C9BEE8" w14:textId="77777777" w:rsidR="00E00BFC" w:rsidRPr="00EB58FB" w:rsidRDefault="00E00BFC" w:rsidP="00E00BFC">
      <w:pPr>
        <w:spacing w:line="10" w:lineRule="atLeast"/>
        <w:rPr>
          <w:sz w:val="20"/>
          <w:szCs w:val="20"/>
        </w:rPr>
      </w:pPr>
      <w:r w:rsidRPr="00EB58FB">
        <w:rPr>
          <w:sz w:val="20"/>
          <w:szCs w:val="20"/>
        </w:rPr>
        <w:t>void initLinebuf(char** linebuf, char* buf, size_t size);</w:t>
      </w:r>
    </w:p>
    <w:p w14:paraId="64ADB936" w14:textId="77777777" w:rsidR="00E00BFC" w:rsidRPr="00EB58FB" w:rsidRDefault="00E00BFC" w:rsidP="00E00BFC">
      <w:pPr>
        <w:spacing w:line="10" w:lineRule="atLeast"/>
        <w:rPr>
          <w:sz w:val="20"/>
          <w:szCs w:val="20"/>
        </w:rPr>
      </w:pPr>
    </w:p>
    <w:p w14:paraId="77A73690" w14:textId="77777777" w:rsidR="00E00BFC" w:rsidRPr="00EB58FB" w:rsidRDefault="00E00BFC" w:rsidP="00E00BFC">
      <w:pPr>
        <w:spacing w:line="10" w:lineRule="atLeast"/>
        <w:rPr>
          <w:sz w:val="20"/>
          <w:szCs w:val="20"/>
        </w:rPr>
      </w:pPr>
      <w:r w:rsidRPr="00EB58FB">
        <w:rPr>
          <w:sz w:val="20"/>
          <w:szCs w:val="20"/>
        </w:rPr>
        <w:t>int main(void)</w:t>
      </w:r>
    </w:p>
    <w:p w14:paraId="64E52C5E" w14:textId="77777777" w:rsidR="00E00BFC" w:rsidRPr="00EB58FB" w:rsidRDefault="00E00BFC" w:rsidP="00E00BFC">
      <w:pPr>
        <w:spacing w:line="10" w:lineRule="atLeast"/>
        <w:rPr>
          <w:sz w:val="20"/>
          <w:szCs w:val="20"/>
        </w:rPr>
      </w:pPr>
      <w:r w:rsidRPr="00EB58FB">
        <w:rPr>
          <w:sz w:val="20"/>
          <w:szCs w:val="20"/>
        </w:rPr>
        <w:t>{</w:t>
      </w:r>
    </w:p>
    <w:p w14:paraId="46E40E4E" w14:textId="77777777" w:rsidR="00E00BFC" w:rsidRPr="00EB58FB" w:rsidRDefault="00E00BFC" w:rsidP="00E00BFC">
      <w:pPr>
        <w:spacing w:line="10" w:lineRule="atLeast"/>
        <w:rPr>
          <w:sz w:val="20"/>
          <w:szCs w:val="20"/>
        </w:rPr>
      </w:pPr>
      <w:r w:rsidRPr="00EB58FB">
        <w:rPr>
          <w:sz w:val="20"/>
          <w:szCs w:val="20"/>
        </w:rPr>
        <w:t xml:space="preserve">  int (* cmp) (const void*, const void*);</w:t>
      </w:r>
    </w:p>
    <w:p w14:paraId="36059F5A" w14:textId="77777777" w:rsidR="00E00BFC" w:rsidRPr="00EB58FB" w:rsidRDefault="00E00BFC" w:rsidP="00E00BFC">
      <w:pPr>
        <w:spacing w:line="10" w:lineRule="atLeast"/>
        <w:rPr>
          <w:sz w:val="20"/>
          <w:szCs w:val="20"/>
        </w:rPr>
      </w:pPr>
      <w:r w:rsidRPr="00EB58FB">
        <w:rPr>
          <w:sz w:val="20"/>
          <w:szCs w:val="20"/>
        </w:rPr>
        <w:t xml:space="preserve">  char* input, * input2, ** linebuf, curChar;</w:t>
      </w:r>
    </w:p>
    <w:p w14:paraId="10BF1172" w14:textId="77777777" w:rsidR="00E00BFC" w:rsidRPr="00EB58FB" w:rsidRDefault="00E00BFC" w:rsidP="00E00BFC">
      <w:pPr>
        <w:spacing w:line="10" w:lineRule="atLeast"/>
        <w:rPr>
          <w:sz w:val="20"/>
          <w:szCs w:val="20"/>
        </w:rPr>
      </w:pPr>
      <w:r w:rsidRPr="00EB58FB">
        <w:rPr>
          <w:sz w:val="20"/>
          <w:szCs w:val="20"/>
        </w:rPr>
        <w:t xml:space="preserve">  size_t lineNum, lineSize, bufferSize, i, fileSize;</w:t>
      </w:r>
    </w:p>
    <w:p w14:paraId="0D0CFC69" w14:textId="77777777" w:rsidR="00E00BFC" w:rsidRPr="00EB58FB" w:rsidRDefault="00E00BFC" w:rsidP="00E00BFC">
      <w:pPr>
        <w:spacing w:line="10" w:lineRule="atLeast"/>
        <w:rPr>
          <w:sz w:val="20"/>
          <w:szCs w:val="20"/>
        </w:rPr>
      </w:pPr>
      <w:r w:rsidRPr="00EB58FB">
        <w:rPr>
          <w:sz w:val="20"/>
          <w:szCs w:val="20"/>
        </w:rPr>
        <w:t xml:space="preserve">  int isEOF, isSpace;</w:t>
      </w:r>
    </w:p>
    <w:p w14:paraId="463C1240" w14:textId="77777777" w:rsidR="00E00BFC" w:rsidRPr="00EB58FB" w:rsidRDefault="00E00BFC" w:rsidP="00E00BFC">
      <w:pPr>
        <w:spacing w:line="10" w:lineRule="atLeast"/>
        <w:rPr>
          <w:sz w:val="20"/>
          <w:szCs w:val="20"/>
        </w:rPr>
      </w:pPr>
      <w:r w:rsidRPr="00EB58FB">
        <w:rPr>
          <w:sz w:val="20"/>
          <w:szCs w:val="20"/>
        </w:rPr>
        <w:t xml:space="preserve">    </w:t>
      </w:r>
    </w:p>
    <w:p w14:paraId="0994ED61" w14:textId="77777777" w:rsidR="00E00BFC" w:rsidRPr="00EB58FB" w:rsidRDefault="00E00BFC" w:rsidP="00E00BFC">
      <w:pPr>
        <w:spacing w:line="10" w:lineRule="atLeast"/>
        <w:rPr>
          <w:sz w:val="20"/>
          <w:szCs w:val="20"/>
        </w:rPr>
      </w:pPr>
      <w:r w:rsidRPr="00EB58FB">
        <w:rPr>
          <w:sz w:val="20"/>
          <w:szCs w:val="20"/>
        </w:rPr>
        <w:t xml:space="preserve">  bufferSize = 0, lineNum = 0, lineSize = 0, isEOF = feof(stdin);</w:t>
      </w:r>
    </w:p>
    <w:p w14:paraId="31636AB2" w14:textId="77777777" w:rsidR="00E00BFC" w:rsidRPr="00EB58FB" w:rsidRDefault="00E00BFC" w:rsidP="00E00BFC">
      <w:pPr>
        <w:spacing w:line="10" w:lineRule="atLeast"/>
        <w:rPr>
          <w:sz w:val="20"/>
          <w:szCs w:val="20"/>
        </w:rPr>
      </w:pPr>
      <w:r w:rsidRPr="00EB58FB">
        <w:rPr>
          <w:sz w:val="20"/>
          <w:szCs w:val="20"/>
        </w:rPr>
        <w:t xml:space="preserve">  fileSize = INIT_SIZE;</w:t>
      </w:r>
    </w:p>
    <w:p w14:paraId="4E00FAF1" w14:textId="77777777" w:rsidR="00E00BFC" w:rsidRPr="00EB58FB" w:rsidRDefault="00E00BFC" w:rsidP="00E00BFC">
      <w:pPr>
        <w:spacing w:line="10" w:lineRule="atLeast"/>
        <w:rPr>
          <w:sz w:val="20"/>
          <w:szCs w:val="20"/>
        </w:rPr>
      </w:pPr>
      <w:r w:rsidRPr="00EB58FB">
        <w:rPr>
          <w:sz w:val="20"/>
          <w:szCs w:val="20"/>
        </w:rPr>
        <w:t xml:space="preserve">    </w:t>
      </w:r>
    </w:p>
    <w:p w14:paraId="16A7C5F2" w14:textId="77777777" w:rsidR="00E00BFC" w:rsidRPr="00EB58FB" w:rsidRDefault="00E00BFC" w:rsidP="00E00BFC">
      <w:pPr>
        <w:spacing w:line="10" w:lineRule="atLeast"/>
        <w:rPr>
          <w:sz w:val="20"/>
          <w:szCs w:val="20"/>
        </w:rPr>
      </w:pPr>
      <w:r w:rsidRPr="00EB58FB">
        <w:rPr>
          <w:sz w:val="20"/>
          <w:szCs w:val="20"/>
        </w:rPr>
        <w:t xml:space="preserve">  cmp = &amp;cmpWrapper;</w:t>
      </w:r>
    </w:p>
    <w:p w14:paraId="3D6198F3" w14:textId="77777777" w:rsidR="00E00BFC" w:rsidRPr="00EB58FB" w:rsidRDefault="00E00BFC" w:rsidP="00E00BFC">
      <w:pPr>
        <w:spacing w:line="10" w:lineRule="atLeast"/>
        <w:rPr>
          <w:sz w:val="20"/>
          <w:szCs w:val="20"/>
        </w:rPr>
      </w:pPr>
      <w:r w:rsidRPr="00EB58FB">
        <w:rPr>
          <w:sz w:val="20"/>
          <w:szCs w:val="20"/>
        </w:rPr>
        <w:t xml:space="preserve">    </w:t>
      </w:r>
    </w:p>
    <w:p w14:paraId="6435796B" w14:textId="77777777" w:rsidR="00E00BFC" w:rsidRPr="00EB58FB" w:rsidRDefault="00E00BFC" w:rsidP="00E00BFC">
      <w:pPr>
        <w:spacing w:line="10" w:lineRule="atLeast"/>
        <w:rPr>
          <w:sz w:val="20"/>
          <w:szCs w:val="20"/>
        </w:rPr>
      </w:pPr>
      <w:r w:rsidRPr="00EB58FB">
        <w:rPr>
          <w:sz w:val="20"/>
          <w:szCs w:val="20"/>
        </w:rPr>
        <w:t xml:space="preserve">  input = (char*) malloc(sizeof(char) * fileSize);</w:t>
      </w:r>
    </w:p>
    <w:p w14:paraId="727FE139" w14:textId="77777777" w:rsidR="00E00BFC" w:rsidRPr="00EB58FB" w:rsidRDefault="00E00BFC" w:rsidP="00E00BFC">
      <w:pPr>
        <w:spacing w:line="10" w:lineRule="atLeast"/>
        <w:rPr>
          <w:sz w:val="20"/>
          <w:szCs w:val="20"/>
        </w:rPr>
      </w:pPr>
      <w:r w:rsidRPr="00EB58FB">
        <w:rPr>
          <w:sz w:val="20"/>
          <w:szCs w:val="20"/>
        </w:rPr>
        <w:t xml:space="preserve">  checkMemErr(input);</w:t>
      </w:r>
    </w:p>
    <w:p w14:paraId="2EF0425E" w14:textId="77777777" w:rsidR="00E00BFC" w:rsidRPr="00EB58FB" w:rsidRDefault="00E00BFC" w:rsidP="00E00BFC">
      <w:pPr>
        <w:spacing w:line="10" w:lineRule="atLeast"/>
        <w:rPr>
          <w:sz w:val="20"/>
          <w:szCs w:val="20"/>
        </w:rPr>
      </w:pPr>
      <w:r w:rsidRPr="00EB58FB">
        <w:rPr>
          <w:sz w:val="20"/>
          <w:szCs w:val="20"/>
        </w:rPr>
        <w:t xml:space="preserve">    </w:t>
      </w:r>
    </w:p>
    <w:p w14:paraId="522ED0F6" w14:textId="77777777" w:rsidR="00E00BFC" w:rsidRPr="00EB58FB" w:rsidRDefault="00E00BFC" w:rsidP="00E00BFC">
      <w:pPr>
        <w:spacing w:line="10" w:lineRule="atLeast"/>
        <w:rPr>
          <w:sz w:val="20"/>
          <w:szCs w:val="20"/>
        </w:rPr>
      </w:pPr>
    </w:p>
    <w:p w14:paraId="69134BC6" w14:textId="77777777" w:rsidR="00E00BFC" w:rsidRPr="00EB58FB" w:rsidRDefault="00E00BFC" w:rsidP="00E00BFC">
      <w:pPr>
        <w:spacing w:line="10" w:lineRule="atLeast"/>
        <w:rPr>
          <w:sz w:val="20"/>
          <w:szCs w:val="20"/>
        </w:rPr>
      </w:pPr>
      <w:r w:rsidRPr="00EB58FB">
        <w:rPr>
          <w:sz w:val="20"/>
          <w:szCs w:val="20"/>
        </w:rPr>
        <w:t xml:space="preserve">  while (!isEOF)</w:t>
      </w:r>
    </w:p>
    <w:p w14:paraId="244EE60A" w14:textId="77777777" w:rsidR="00E00BFC" w:rsidRPr="00EB58FB" w:rsidRDefault="00E00BFC" w:rsidP="00E00BFC">
      <w:pPr>
        <w:spacing w:line="10" w:lineRule="atLeast"/>
        <w:rPr>
          <w:sz w:val="20"/>
          <w:szCs w:val="20"/>
        </w:rPr>
      </w:pPr>
      <w:r w:rsidRPr="00EB58FB">
        <w:rPr>
          <w:sz w:val="20"/>
          <w:szCs w:val="20"/>
        </w:rPr>
        <w:t xml:space="preserve">    {</w:t>
      </w:r>
    </w:p>
    <w:p w14:paraId="01DBD1D2" w14:textId="77777777" w:rsidR="00E00BFC" w:rsidRPr="00EB58FB" w:rsidRDefault="00E00BFC" w:rsidP="00E00BFC">
      <w:pPr>
        <w:spacing w:line="10" w:lineRule="atLeast"/>
        <w:rPr>
          <w:sz w:val="20"/>
          <w:szCs w:val="20"/>
        </w:rPr>
      </w:pPr>
      <w:r w:rsidRPr="00EB58FB">
        <w:rPr>
          <w:sz w:val="20"/>
          <w:szCs w:val="20"/>
        </w:rPr>
        <w:t xml:space="preserve">      curChar = getchar();</w:t>
      </w:r>
    </w:p>
    <w:p w14:paraId="690D2400" w14:textId="77777777" w:rsidR="00E00BFC" w:rsidRPr="00EB58FB" w:rsidRDefault="00E00BFC" w:rsidP="00E00BFC">
      <w:pPr>
        <w:spacing w:line="10" w:lineRule="atLeast"/>
        <w:rPr>
          <w:sz w:val="20"/>
          <w:szCs w:val="20"/>
        </w:rPr>
      </w:pPr>
      <w:r w:rsidRPr="00EB58FB">
        <w:rPr>
          <w:sz w:val="20"/>
          <w:szCs w:val="20"/>
        </w:rPr>
        <w:t xml:space="preserve">      checkIOErr(stdin);</w:t>
      </w:r>
    </w:p>
    <w:p w14:paraId="382B157B" w14:textId="77777777" w:rsidR="00E00BFC" w:rsidRPr="00EB58FB" w:rsidRDefault="00E00BFC" w:rsidP="00E00BFC">
      <w:pPr>
        <w:spacing w:line="10" w:lineRule="atLeast"/>
        <w:rPr>
          <w:sz w:val="20"/>
          <w:szCs w:val="20"/>
        </w:rPr>
      </w:pPr>
      <w:r w:rsidRPr="00EB58FB">
        <w:rPr>
          <w:sz w:val="20"/>
          <w:szCs w:val="20"/>
        </w:rPr>
        <w:t xml:space="preserve">      isSpace = curChar == SPACE;</w:t>
      </w:r>
    </w:p>
    <w:p w14:paraId="67E3D55D" w14:textId="77777777" w:rsidR="00E00BFC" w:rsidRPr="00EB58FB" w:rsidRDefault="00E00BFC" w:rsidP="00E00BFC">
      <w:pPr>
        <w:spacing w:line="10" w:lineRule="atLeast"/>
        <w:rPr>
          <w:sz w:val="20"/>
          <w:szCs w:val="20"/>
        </w:rPr>
      </w:pPr>
      <w:r w:rsidRPr="00EB58FB">
        <w:rPr>
          <w:sz w:val="20"/>
          <w:szCs w:val="20"/>
        </w:rPr>
        <w:t xml:space="preserve">      isEOF = feof(stdin);</w:t>
      </w:r>
    </w:p>
    <w:p w14:paraId="2A7D4E24" w14:textId="77777777" w:rsidR="00E00BFC" w:rsidRPr="00EB58FB" w:rsidRDefault="00E00BFC" w:rsidP="00E00BFC">
      <w:pPr>
        <w:spacing w:line="10" w:lineRule="atLeast"/>
        <w:rPr>
          <w:sz w:val="20"/>
          <w:szCs w:val="20"/>
        </w:rPr>
      </w:pPr>
      <w:r w:rsidRPr="00EB58FB">
        <w:rPr>
          <w:sz w:val="20"/>
          <w:szCs w:val="20"/>
        </w:rPr>
        <w:t xml:space="preserve">      if (!lineSize &amp;&amp; isSpace)</w:t>
      </w:r>
    </w:p>
    <w:p w14:paraId="242B9080" w14:textId="77777777" w:rsidR="00E00BFC" w:rsidRPr="00EB58FB" w:rsidRDefault="00E00BFC" w:rsidP="00E00BFC">
      <w:pPr>
        <w:spacing w:line="10" w:lineRule="atLeast"/>
        <w:rPr>
          <w:sz w:val="20"/>
          <w:szCs w:val="20"/>
        </w:rPr>
      </w:pPr>
      <w:r w:rsidRPr="00EB58FB">
        <w:rPr>
          <w:sz w:val="20"/>
          <w:szCs w:val="20"/>
        </w:rPr>
        <w:tab/>
        <w:t>continue;</w:t>
      </w:r>
    </w:p>
    <w:p w14:paraId="365334AD" w14:textId="77777777" w:rsidR="00E00BFC" w:rsidRPr="00EB58FB" w:rsidRDefault="00E00BFC" w:rsidP="00E00BFC">
      <w:pPr>
        <w:spacing w:line="10" w:lineRule="atLeast"/>
        <w:rPr>
          <w:sz w:val="20"/>
          <w:szCs w:val="20"/>
        </w:rPr>
      </w:pPr>
      <w:r w:rsidRPr="00EB58FB">
        <w:rPr>
          <w:sz w:val="20"/>
          <w:szCs w:val="20"/>
        </w:rPr>
        <w:t xml:space="preserve">      if (bufferSize == fileSize)</w:t>
      </w:r>
    </w:p>
    <w:p w14:paraId="311890D6" w14:textId="77777777" w:rsidR="00E00BFC" w:rsidRPr="00EB58FB" w:rsidRDefault="00E00BFC" w:rsidP="00E00BFC">
      <w:pPr>
        <w:spacing w:line="10" w:lineRule="atLeast"/>
        <w:rPr>
          <w:sz w:val="20"/>
          <w:szCs w:val="20"/>
        </w:rPr>
      </w:pPr>
      <w:r w:rsidRPr="00EB58FB">
        <w:rPr>
          <w:sz w:val="20"/>
          <w:szCs w:val="20"/>
        </w:rPr>
        <w:t xml:space="preserve">        {</w:t>
      </w:r>
    </w:p>
    <w:p w14:paraId="1679403B" w14:textId="77777777" w:rsidR="00E00BFC" w:rsidRPr="00EB58FB" w:rsidRDefault="00E00BFC" w:rsidP="00E00BFC">
      <w:pPr>
        <w:spacing w:line="10" w:lineRule="atLeast"/>
        <w:rPr>
          <w:sz w:val="20"/>
          <w:szCs w:val="20"/>
        </w:rPr>
      </w:pPr>
      <w:r w:rsidRPr="00EB58FB">
        <w:rPr>
          <w:sz w:val="20"/>
          <w:szCs w:val="20"/>
        </w:rPr>
        <w:tab/>
        <w:t xml:space="preserve">  fileSize *= 2;</w:t>
      </w:r>
    </w:p>
    <w:p w14:paraId="44A1CCC8" w14:textId="77777777" w:rsidR="00E00BFC" w:rsidRPr="00EB58FB" w:rsidRDefault="00E00BFC" w:rsidP="00E00BFC">
      <w:pPr>
        <w:spacing w:line="10" w:lineRule="atLeast"/>
        <w:rPr>
          <w:sz w:val="20"/>
          <w:szCs w:val="20"/>
        </w:rPr>
      </w:pPr>
      <w:r w:rsidRPr="00EB58FB">
        <w:rPr>
          <w:sz w:val="20"/>
          <w:szCs w:val="20"/>
        </w:rPr>
        <w:tab/>
        <w:t xml:space="preserve">  input2 = (char*) realloc(input, sizeof(char) * fileSize);</w:t>
      </w:r>
    </w:p>
    <w:p w14:paraId="0E39FB16" w14:textId="77777777" w:rsidR="00E00BFC" w:rsidRPr="00EB58FB" w:rsidRDefault="00E00BFC" w:rsidP="00E00BFC">
      <w:pPr>
        <w:spacing w:line="10" w:lineRule="atLeast"/>
        <w:rPr>
          <w:sz w:val="20"/>
          <w:szCs w:val="20"/>
        </w:rPr>
      </w:pPr>
      <w:r w:rsidRPr="00EB58FB">
        <w:rPr>
          <w:sz w:val="20"/>
          <w:szCs w:val="20"/>
        </w:rPr>
        <w:tab/>
        <w:t xml:space="preserve">  checkMemErr(input2);</w:t>
      </w:r>
    </w:p>
    <w:p w14:paraId="61623A15" w14:textId="77777777" w:rsidR="00E00BFC" w:rsidRPr="00EB58FB" w:rsidRDefault="00E00BFC" w:rsidP="00E00BFC">
      <w:pPr>
        <w:spacing w:line="10" w:lineRule="atLeast"/>
        <w:rPr>
          <w:sz w:val="20"/>
          <w:szCs w:val="20"/>
        </w:rPr>
      </w:pPr>
      <w:r w:rsidRPr="00EB58FB">
        <w:rPr>
          <w:sz w:val="20"/>
          <w:szCs w:val="20"/>
        </w:rPr>
        <w:tab/>
        <w:t xml:space="preserve">  input = input2;</w:t>
      </w:r>
    </w:p>
    <w:p w14:paraId="105B0F39" w14:textId="77777777" w:rsidR="00E00BFC" w:rsidRPr="00EB58FB" w:rsidRDefault="00E00BFC" w:rsidP="00E00BFC">
      <w:pPr>
        <w:spacing w:line="10" w:lineRule="atLeast"/>
        <w:rPr>
          <w:sz w:val="20"/>
          <w:szCs w:val="20"/>
        </w:rPr>
      </w:pPr>
      <w:r w:rsidRPr="00EB58FB">
        <w:rPr>
          <w:sz w:val="20"/>
          <w:szCs w:val="20"/>
        </w:rPr>
        <w:t xml:space="preserve">        }</w:t>
      </w:r>
    </w:p>
    <w:p w14:paraId="1063BE26" w14:textId="77777777" w:rsidR="00E00BFC" w:rsidRPr="00EB58FB" w:rsidRDefault="00E00BFC" w:rsidP="00E00BFC">
      <w:pPr>
        <w:spacing w:line="10" w:lineRule="atLeast"/>
        <w:rPr>
          <w:sz w:val="20"/>
          <w:szCs w:val="20"/>
        </w:rPr>
      </w:pPr>
      <w:r w:rsidRPr="00EB58FB">
        <w:rPr>
          <w:sz w:val="20"/>
          <w:szCs w:val="20"/>
        </w:rPr>
        <w:t xml:space="preserve">        </w:t>
      </w:r>
    </w:p>
    <w:p w14:paraId="5D82735F" w14:textId="77777777" w:rsidR="00E00BFC" w:rsidRPr="00EB58FB" w:rsidRDefault="00E00BFC" w:rsidP="00E00BFC">
      <w:pPr>
        <w:spacing w:line="10" w:lineRule="atLeast"/>
        <w:rPr>
          <w:sz w:val="20"/>
          <w:szCs w:val="20"/>
        </w:rPr>
      </w:pPr>
      <w:r w:rsidRPr="00EB58FB">
        <w:rPr>
          <w:sz w:val="20"/>
          <w:szCs w:val="20"/>
        </w:rPr>
        <w:t xml:space="preserve">      if (!isEOF)</w:t>
      </w:r>
    </w:p>
    <w:p w14:paraId="7090ECDC" w14:textId="77777777" w:rsidR="00E00BFC" w:rsidRPr="00EB58FB" w:rsidRDefault="00E00BFC" w:rsidP="00E00BFC">
      <w:pPr>
        <w:spacing w:line="10" w:lineRule="atLeast"/>
        <w:rPr>
          <w:sz w:val="20"/>
          <w:szCs w:val="20"/>
        </w:rPr>
      </w:pPr>
      <w:r w:rsidRPr="00EB58FB">
        <w:rPr>
          <w:sz w:val="20"/>
          <w:szCs w:val="20"/>
        </w:rPr>
        <w:t xml:space="preserve">        {</w:t>
      </w:r>
    </w:p>
    <w:p w14:paraId="02DB9C9A" w14:textId="77777777" w:rsidR="00E00BFC" w:rsidRPr="00EB58FB" w:rsidRDefault="00E00BFC" w:rsidP="00E00BFC">
      <w:pPr>
        <w:spacing w:line="10" w:lineRule="atLeast"/>
        <w:rPr>
          <w:sz w:val="20"/>
          <w:szCs w:val="20"/>
        </w:rPr>
      </w:pPr>
      <w:r w:rsidRPr="00EB58FB">
        <w:rPr>
          <w:sz w:val="20"/>
          <w:szCs w:val="20"/>
        </w:rPr>
        <w:tab/>
        <w:t xml:space="preserve">  input[bufferSize++] = curChar;</w:t>
      </w:r>
    </w:p>
    <w:p w14:paraId="3E1369FB" w14:textId="77777777" w:rsidR="00E00BFC" w:rsidRPr="00EB58FB" w:rsidRDefault="00E00BFC" w:rsidP="00E00BFC">
      <w:pPr>
        <w:spacing w:line="10" w:lineRule="atLeast"/>
        <w:rPr>
          <w:sz w:val="20"/>
          <w:szCs w:val="20"/>
        </w:rPr>
      </w:pPr>
      <w:r w:rsidRPr="00EB58FB">
        <w:rPr>
          <w:sz w:val="20"/>
          <w:szCs w:val="20"/>
        </w:rPr>
        <w:tab/>
        <w:t xml:space="preserve">  lineSize++;</w:t>
      </w:r>
    </w:p>
    <w:p w14:paraId="09D59835" w14:textId="77777777" w:rsidR="00E00BFC" w:rsidRPr="00EB58FB" w:rsidRDefault="00E00BFC" w:rsidP="00E00BFC">
      <w:pPr>
        <w:spacing w:line="10" w:lineRule="atLeast"/>
        <w:rPr>
          <w:sz w:val="20"/>
          <w:szCs w:val="20"/>
        </w:rPr>
      </w:pPr>
      <w:r w:rsidRPr="00EB58FB">
        <w:rPr>
          <w:sz w:val="20"/>
          <w:szCs w:val="20"/>
        </w:rPr>
        <w:tab/>
        <w:t xml:space="preserve">  if (!isSpace)</w:t>
      </w:r>
    </w:p>
    <w:p w14:paraId="623CE173" w14:textId="77777777" w:rsidR="00E00BFC" w:rsidRPr="00EB58FB" w:rsidRDefault="00E00BFC" w:rsidP="00E00BFC">
      <w:pPr>
        <w:spacing w:line="10" w:lineRule="atLeast"/>
        <w:rPr>
          <w:sz w:val="20"/>
          <w:szCs w:val="20"/>
        </w:rPr>
      </w:pPr>
      <w:r w:rsidRPr="00EB58FB">
        <w:rPr>
          <w:sz w:val="20"/>
          <w:szCs w:val="20"/>
        </w:rPr>
        <w:tab/>
        <w:t xml:space="preserve">    continue;</w:t>
      </w:r>
    </w:p>
    <w:p w14:paraId="54A1DB75" w14:textId="77777777" w:rsidR="00E00BFC" w:rsidRPr="00EB58FB" w:rsidRDefault="00E00BFC" w:rsidP="00E00BFC">
      <w:pPr>
        <w:spacing w:line="10" w:lineRule="atLeast"/>
        <w:rPr>
          <w:sz w:val="20"/>
          <w:szCs w:val="20"/>
        </w:rPr>
      </w:pPr>
      <w:r w:rsidRPr="00EB58FB">
        <w:rPr>
          <w:sz w:val="20"/>
          <w:szCs w:val="20"/>
        </w:rPr>
        <w:t xml:space="preserve">        }</w:t>
      </w:r>
    </w:p>
    <w:p w14:paraId="606CF9CF" w14:textId="77777777" w:rsidR="00E00BFC" w:rsidRPr="00EB58FB" w:rsidRDefault="00E00BFC" w:rsidP="00E00BFC">
      <w:pPr>
        <w:spacing w:line="10" w:lineRule="atLeast"/>
        <w:rPr>
          <w:sz w:val="20"/>
          <w:szCs w:val="20"/>
        </w:rPr>
      </w:pPr>
      <w:r w:rsidRPr="00EB58FB">
        <w:rPr>
          <w:sz w:val="20"/>
          <w:szCs w:val="20"/>
        </w:rPr>
        <w:t xml:space="preserve">      else</w:t>
      </w:r>
    </w:p>
    <w:p w14:paraId="4FB86007" w14:textId="77777777" w:rsidR="00E00BFC" w:rsidRPr="00EB58FB" w:rsidRDefault="00E00BFC" w:rsidP="00E00BFC">
      <w:pPr>
        <w:spacing w:line="10" w:lineRule="atLeast"/>
        <w:rPr>
          <w:sz w:val="20"/>
          <w:szCs w:val="20"/>
        </w:rPr>
      </w:pPr>
      <w:r w:rsidRPr="00EB58FB">
        <w:rPr>
          <w:sz w:val="20"/>
          <w:szCs w:val="20"/>
        </w:rPr>
        <w:t xml:space="preserve">        {</w:t>
      </w:r>
    </w:p>
    <w:p w14:paraId="6F48C09C" w14:textId="77777777" w:rsidR="00E00BFC" w:rsidRPr="00EB58FB" w:rsidRDefault="00E00BFC" w:rsidP="00E00BFC">
      <w:pPr>
        <w:spacing w:line="10" w:lineRule="atLeast"/>
        <w:rPr>
          <w:sz w:val="20"/>
          <w:szCs w:val="20"/>
        </w:rPr>
      </w:pPr>
      <w:r w:rsidRPr="00EB58FB">
        <w:rPr>
          <w:sz w:val="20"/>
          <w:szCs w:val="20"/>
        </w:rPr>
        <w:tab/>
        <w:t xml:space="preserve">  if (!bufferSize)</w:t>
      </w:r>
    </w:p>
    <w:p w14:paraId="5512193B" w14:textId="77777777" w:rsidR="00E00BFC" w:rsidRPr="00EB58FB" w:rsidRDefault="00E00BFC" w:rsidP="00E00BFC">
      <w:pPr>
        <w:spacing w:line="10" w:lineRule="atLeast"/>
        <w:rPr>
          <w:sz w:val="20"/>
          <w:szCs w:val="20"/>
        </w:rPr>
      </w:pPr>
      <w:r w:rsidRPr="00EB58FB">
        <w:rPr>
          <w:sz w:val="20"/>
          <w:szCs w:val="20"/>
        </w:rPr>
        <w:t xml:space="preserve">            {</w:t>
      </w:r>
    </w:p>
    <w:p w14:paraId="325ED050" w14:textId="77777777" w:rsidR="00E00BFC" w:rsidRPr="00EB58FB" w:rsidRDefault="00E00BFC" w:rsidP="00E00BFC">
      <w:pPr>
        <w:spacing w:line="10" w:lineRule="atLeast"/>
        <w:rPr>
          <w:sz w:val="20"/>
          <w:szCs w:val="20"/>
        </w:rPr>
      </w:pPr>
      <w:r w:rsidRPr="00EB58FB">
        <w:rPr>
          <w:sz w:val="20"/>
          <w:szCs w:val="20"/>
        </w:rPr>
        <w:tab/>
        <w:t xml:space="preserve">      free(input);</w:t>
      </w:r>
    </w:p>
    <w:p w14:paraId="7A6A6BC5" w14:textId="77777777" w:rsidR="00E00BFC" w:rsidRPr="00EB58FB" w:rsidRDefault="00E00BFC" w:rsidP="00E00BFC">
      <w:pPr>
        <w:spacing w:line="10" w:lineRule="atLeast"/>
        <w:rPr>
          <w:sz w:val="20"/>
          <w:szCs w:val="20"/>
        </w:rPr>
      </w:pPr>
      <w:r w:rsidRPr="00EB58FB">
        <w:rPr>
          <w:sz w:val="20"/>
          <w:szCs w:val="20"/>
        </w:rPr>
        <w:tab/>
        <w:t xml:space="preserve">      return 0;</w:t>
      </w:r>
    </w:p>
    <w:p w14:paraId="5FB5552F" w14:textId="77777777" w:rsidR="00E00BFC" w:rsidRPr="00EB58FB" w:rsidRDefault="00E00BFC" w:rsidP="00E00BFC">
      <w:pPr>
        <w:spacing w:line="10" w:lineRule="atLeast"/>
        <w:rPr>
          <w:sz w:val="20"/>
          <w:szCs w:val="20"/>
        </w:rPr>
      </w:pPr>
      <w:r w:rsidRPr="00EB58FB">
        <w:rPr>
          <w:sz w:val="20"/>
          <w:szCs w:val="20"/>
        </w:rPr>
        <w:t xml:space="preserve">            }</w:t>
      </w:r>
    </w:p>
    <w:p w14:paraId="4A91C636" w14:textId="77777777" w:rsidR="00E00BFC" w:rsidRPr="00EB58FB" w:rsidRDefault="00E00BFC" w:rsidP="00E00BFC">
      <w:pPr>
        <w:spacing w:line="10" w:lineRule="atLeast"/>
        <w:rPr>
          <w:sz w:val="20"/>
          <w:szCs w:val="20"/>
        </w:rPr>
      </w:pPr>
      <w:r w:rsidRPr="00EB58FB">
        <w:rPr>
          <w:sz w:val="20"/>
          <w:szCs w:val="20"/>
        </w:rPr>
        <w:tab/>
        <w:t xml:space="preserve">  if (input[bufferSize-1] != SPACE)</w:t>
      </w:r>
    </w:p>
    <w:p w14:paraId="556DF329" w14:textId="77777777" w:rsidR="00E00BFC" w:rsidRPr="00EB58FB" w:rsidRDefault="00E00BFC" w:rsidP="00E00BFC">
      <w:pPr>
        <w:spacing w:line="10" w:lineRule="atLeast"/>
        <w:rPr>
          <w:sz w:val="20"/>
          <w:szCs w:val="20"/>
        </w:rPr>
      </w:pPr>
      <w:r w:rsidRPr="00EB58FB">
        <w:rPr>
          <w:sz w:val="20"/>
          <w:szCs w:val="20"/>
        </w:rPr>
        <w:tab/>
        <w:t xml:space="preserve">    input[bufferSize++] = SPACE;</w:t>
      </w:r>
    </w:p>
    <w:p w14:paraId="76165B29" w14:textId="77777777" w:rsidR="00E00BFC" w:rsidRPr="00EB58FB" w:rsidRDefault="00E00BFC" w:rsidP="00E00BFC">
      <w:pPr>
        <w:spacing w:line="10" w:lineRule="atLeast"/>
        <w:rPr>
          <w:sz w:val="20"/>
          <w:szCs w:val="20"/>
        </w:rPr>
      </w:pPr>
      <w:r w:rsidRPr="00EB58FB">
        <w:rPr>
          <w:sz w:val="20"/>
          <w:szCs w:val="20"/>
        </w:rPr>
        <w:lastRenderedPageBreak/>
        <w:tab/>
        <w:t xml:space="preserve">  if (!lineSize)</w:t>
      </w:r>
    </w:p>
    <w:p w14:paraId="52B429FB" w14:textId="77777777" w:rsidR="00E00BFC" w:rsidRPr="00EB58FB" w:rsidRDefault="00E00BFC" w:rsidP="00E00BFC">
      <w:pPr>
        <w:spacing w:line="10" w:lineRule="atLeast"/>
        <w:rPr>
          <w:sz w:val="20"/>
          <w:szCs w:val="20"/>
        </w:rPr>
      </w:pPr>
      <w:r w:rsidRPr="00EB58FB">
        <w:rPr>
          <w:sz w:val="20"/>
          <w:szCs w:val="20"/>
        </w:rPr>
        <w:tab/>
        <w:t xml:space="preserve">    break;</w:t>
      </w:r>
    </w:p>
    <w:p w14:paraId="64BB6636" w14:textId="77777777" w:rsidR="00E00BFC" w:rsidRPr="00EB58FB" w:rsidRDefault="00E00BFC" w:rsidP="00E00BFC">
      <w:pPr>
        <w:spacing w:line="10" w:lineRule="atLeast"/>
        <w:rPr>
          <w:sz w:val="20"/>
          <w:szCs w:val="20"/>
        </w:rPr>
      </w:pPr>
      <w:r w:rsidRPr="00EB58FB">
        <w:rPr>
          <w:sz w:val="20"/>
          <w:szCs w:val="20"/>
        </w:rPr>
        <w:t xml:space="preserve">        }</w:t>
      </w:r>
    </w:p>
    <w:p w14:paraId="044D1244" w14:textId="77777777" w:rsidR="00E00BFC" w:rsidRPr="00EB58FB" w:rsidRDefault="00E00BFC" w:rsidP="00E00BFC">
      <w:pPr>
        <w:spacing w:line="10" w:lineRule="atLeast"/>
        <w:rPr>
          <w:sz w:val="20"/>
          <w:szCs w:val="20"/>
        </w:rPr>
      </w:pPr>
      <w:r w:rsidRPr="00EB58FB">
        <w:rPr>
          <w:sz w:val="20"/>
          <w:szCs w:val="20"/>
        </w:rPr>
        <w:t xml:space="preserve">        </w:t>
      </w:r>
    </w:p>
    <w:p w14:paraId="1BC27CB8" w14:textId="77777777" w:rsidR="00E00BFC" w:rsidRPr="00EB58FB" w:rsidRDefault="00E00BFC" w:rsidP="00E00BFC">
      <w:pPr>
        <w:spacing w:line="10" w:lineRule="atLeast"/>
        <w:rPr>
          <w:sz w:val="20"/>
          <w:szCs w:val="20"/>
        </w:rPr>
      </w:pPr>
      <w:r w:rsidRPr="00EB58FB">
        <w:rPr>
          <w:sz w:val="20"/>
          <w:szCs w:val="20"/>
        </w:rPr>
        <w:t xml:space="preserve">      lineNum++;</w:t>
      </w:r>
    </w:p>
    <w:p w14:paraId="0F37534C" w14:textId="77777777" w:rsidR="00E00BFC" w:rsidRPr="00EB58FB" w:rsidRDefault="00E00BFC" w:rsidP="00E00BFC">
      <w:pPr>
        <w:spacing w:line="10" w:lineRule="atLeast"/>
        <w:rPr>
          <w:sz w:val="20"/>
          <w:szCs w:val="20"/>
        </w:rPr>
      </w:pPr>
      <w:r w:rsidRPr="00EB58FB">
        <w:rPr>
          <w:sz w:val="20"/>
          <w:szCs w:val="20"/>
        </w:rPr>
        <w:t xml:space="preserve">      lineSize = 0;</w:t>
      </w:r>
    </w:p>
    <w:p w14:paraId="588343C7" w14:textId="77777777" w:rsidR="00E00BFC" w:rsidRPr="00EB58FB" w:rsidRDefault="00E00BFC" w:rsidP="00E00BFC">
      <w:pPr>
        <w:spacing w:line="10" w:lineRule="atLeast"/>
        <w:rPr>
          <w:sz w:val="20"/>
          <w:szCs w:val="20"/>
        </w:rPr>
      </w:pPr>
      <w:r w:rsidRPr="00EB58FB">
        <w:rPr>
          <w:sz w:val="20"/>
          <w:szCs w:val="20"/>
        </w:rPr>
        <w:t xml:space="preserve">    }</w:t>
      </w:r>
    </w:p>
    <w:p w14:paraId="3ECC19D6" w14:textId="77777777" w:rsidR="00E00BFC" w:rsidRPr="00EB58FB" w:rsidRDefault="00E00BFC" w:rsidP="00E00BFC">
      <w:pPr>
        <w:spacing w:line="10" w:lineRule="atLeast"/>
        <w:rPr>
          <w:sz w:val="20"/>
          <w:szCs w:val="20"/>
        </w:rPr>
      </w:pPr>
      <w:r w:rsidRPr="00EB58FB">
        <w:rPr>
          <w:sz w:val="20"/>
          <w:szCs w:val="20"/>
        </w:rPr>
        <w:t xml:space="preserve">  linebuf = (char**) malloc(sizeof(char*) * lineNum);</w:t>
      </w:r>
    </w:p>
    <w:p w14:paraId="3707F9D7" w14:textId="77777777" w:rsidR="00E00BFC" w:rsidRPr="00EB58FB" w:rsidRDefault="00E00BFC" w:rsidP="00E00BFC">
      <w:pPr>
        <w:spacing w:line="10" w:lineRule="atLeast"/>
        <w:rPr>
          <w:sz w:val="20"/>
          <w:szCs w:val="20"/>
        </w:rPr>
      </w:pPr>
      <w:r w:rsidRPr="00EB58FB">
        <w:rPr>
          <w:sz w:val="20"/>
          <w:szCs w:val="20"/>
        </w:rPr>
        <w:t xml:space="preserve">  checkMemErr(linebuf);</w:t>
      </w:r>
    </w:p>
    <w:p w14:paraId="48087171" w14:textId="77777777" w:rsidR="00E00BFC" w:rsidRPr="00EB58FB" w:rsidRDefault="00E00BFC" w:rsidP="00E00BFC">
      <w:pPr>
        <w:spacing w:line="10" w:lineRule="atLeast"/>
        <w:rPr>
          <w:sz w:val="20"/>
          <w:szCs w:val="20"/>
        </w:rPr>
      </w:pPr>
      <w:r w:rsidRPr="00EB58FB">
        <w:rPr>
          <w:sz w:val="20"/>
          <w:szCs w:val="20"/>
        </w:rPr>
        <w:t xml:space="preserve">    </w:t>
      </w:r>
    </w:p>
    <w:p w14:paraId="06F4C8B5" w14:textId="77777777" w:rsidR="00E00BFC" w:rsidRPr="00EB58FB" w:rsidRDefault="00E00BFC" w:rsidP="00E00BFC">
      <w:pPr>
        <w:spacing w:line="10" w:lineRule="atLeast"/>
        <w:rPr>
          <w:sz w:val="20"/>
          <w:szCs w:val="20"/>
        </w:rPr>
      </w:pPr>
      <w:r w:rsidRPr="00EB58FB">
        <w:rPr>
          <w:sz w:val="20"/>
          <w:szCs w:val="20"/>
        </w:rPr>
        <w:t xml:space="preserve">  initLinebuf(linebuf, input, bufferSize);</w:t>
      </w:r>
    </w:p>
    <w:p w14:paraId="77C47442" w14:textId="77777777" w:rsidR="00E00BFC" w:rsidRPr="00EB58FB" w:rsidRDefault="00E00BFC" w:rsidP="00E00BFC">
      <w:pPr>
        <w:spacing w:line="10" w:lineRule="atLeast"/>
        <w:rPr>
          <w:sz w:val="20"/>
          <w:szCs w:val="20"/>
        </w:rPr>
      </w:pPr>
      <w:r w:rsidRPr="00EB58FB">
        <w:rPr>
          <w:sz w:val="20"/>
          <w:szCs w:val="20"/>
        </w:rPr>
        <w:t xml:space="preserve">    </w:t>
      </w:r>
    </w:p>
    <w:p w14:paraId="46AD0422" w14:textId="77777777" w:rsidR="00E00BFC" w:rsidRPr="00EB58FB" w:rsidRDefault="00E00BFC" w:rsidP="00E00BFC">
      <w:pPr>
        <w:spacing w:line="10" w:lineRule="atLeast"/>
        <w:rPr>
          <w:sz w:val="20"/>
          <w:szCs w:val="20"/>
        </w:rPr>
      </w:pPr>
      <w:r w:rsidRPr="00EB58FB">
        <w:rPr>
          <w:sz w:val="20"/>
          <w:szCs w:val="20"/>
        </w:rPr>
        <w:t xml:space="preserve">  qsort(linebuf, lineNum, sizeof(char*), cmp);</w:t>
      </w:r>
    </w:p>
    <w:p w14:paraId="76846570" w14:textId="77777777" w:rsidR="00E00BFC" w:rsidRPr="00EB58FB" w:rsidRDefault="00E00BFC" w:rsidP="00E00BFC">
      <w:pPr>
        <w:spacing w:line="10" w:lineRule="atLeast"/>
        <w:rPr>
          <w:sz w:val="20"/>
          <w:szCs w:val="20"/>
        </w:rPr>
      </w:pPr>
      <w:r w:rsidRPr="00EB58FB">
        <w:rPr>
          <w:sz w:val="20"/>
          <w:szCs w:val="20"/>
        </w:rPr>
        <w:t xml:space="preserve">    </w:t>
      </w:r>
    </w:p>
    <w:p w14:paraId="503478C4" w14:textId="77777777" w:rsidR="00E00BFC" w:rsidRPr="00EB58FB" w:rsidRDefault="00E00BFC" w:rsidP="00E00BFC">
      <w:pPr>
        <w:spacing w:line="10" w:lineRule="atLeast"/>
        <w:rPr>
          <w:sz w:val="20"/>
          <w:szCs w:val="20"/>
        </w:rPr>
      </w:pPr>
      <w:r w:rsidRPr="00EB58FB">
        <w:rPr>
          <w:sz w:val="20"/>
          <w:szCs w:val="20"/>
        </w:rPr>
        <w:t xml:space="preserve">  for (i = 0; i &lt; lineNum; i++)</w:t>
      </w:r>
    </w:p>
    <w:p w14:paraId="0809D372" w14:textId="77777777" w:rsidR="00E00BFC" w:rsidRPr="00EB58FB" w:rsidRDefault="00E00BFC" w:rsidP="00E00BFC">
      <w:pPr>
        <w:spacing w:line="10" w:lineRule="atLeast"/>
        <w:rPr>
          <w:sz w:val="20"/>
          <w:szCs w:val="20"/>
        </w:rPr>
      </w:pPr>
      <w:r w:rsidRPr="00EB58FB">
        <w:rPr>
          <w:sz w:val="20"/>
          <w:szCs w:val="20"/>
        </w:rPr>
        <w:t xml:space="preserve">    strWrite(linebuf[i]);</w:t>
      </w:r>
    </w:p>
    <w:p w14:paraId="7C016087" w14:textId="77777777" w:rsidR="00E00BFC" w:rsidRPr="00EB58FB" w:rsidRDefault="00E00BFC" w:rsidP="00E00BFC">
      <w:pPr>
        <w:spacing w:line="10" w:lineRule="atLeast"/>
        <w:rPr>
          <w:sz w:val="20"/>
          <w:szCs w:val="20"/>
        </w:rPr>
      </w:pPr>
      <w:r w:rsidRPr="00EB58FB">
        <w:rPr>
          <w:sz w:val="20"/>
          <w:szCs w:val="20"/>
        </w:rPr>
        <w:t xml:space="preserve">    </w:t>
      </w:r>
    </w:p>
    <w:p w14:paraId="5BE10A03" w14:textId="77777777" w:rsidR="00E00BFC" w:rsidRPr="00EB58FB" w:rsidRDefault="00E00BFC" w:rsidP="00E00BFC">
      <w:pPr>
        <w:spacing w:line="10" w:lineRule="atLeast"/>
        <w:rPr>
          <w:sz w:val="20"/>
          <w:szCs w:val="20"/>
        </w:rPr>
      </w:pPr>
      <w:r w:rsidRPr="00EB58FB">
        <w:rPr>
          <w:sz w:val="20"/>
          <w:szCs w:val="20"/>
        </w:rPr>
        <w:t xml:space="preserve">  free(linebuf);</w:t>
      </w:r>
    </w:p>
    <w:p w14:paraId="6349EF60" w14:textId="77777777" w:rsidR="00E00BFC" w:rsidRPr="00EB58FB" w:rsidRDefault="00E00BFC" w:rsidP="00E00BFC">
      <w:pPr>
        <w:spacing w:line="10" w:lineRule="atLeast"/>
        <w:rPr>
          <w:sz w:val="20"/>
          <w:szCs w:val="20"/>
        </w:rPr>
      </w:pPr>
      <w:r w:rsidRPr="00EB58FB">
        <w:rPr>
          <w:sz w:val="20"/>
          <w:szCs w:val="20"/>
        </w:rPr>
        <w:t xml:space="preserve">  free(input);</w:t>
      </w:r>
    </w:p>
    <w:p w14:paraId="2671315C" w14:textId="77777777" w:rsidR="00E00BFC" w:rsidRPr="00EB58FB" w:rsidRDefault="00E00BFC" w:rsidP="00E00BFC">
      <w:pPr>
        <w:spacing w:line="10" w:lineRule="atLeast"/>
        <w:rPr>
          <w:sz w:val="20"/>
          <w:szCs w:val="20"/>
        </w:rPr>
      </w:pPr>
      <w:r w:rsidRPr="00EB58FB">
        <w:rPr>
          <w:sz w:val="20"/>
          <w:szCs w:val="20"/>
        </w:rPr>
        <w:t xml:space="preserve">  return 0;</w:t>
      </w:r>
    </w:p>
    <w:p w14:paraId="5F7F5715" w14:textId="77777777" w:rsidR="00E00BFC" w:rsidRPr="00EB58FB" w:rsidRDefault="00E00BFC" w:rsidP="00E00BFC">
      <w:pPr>
        <w:spacing w:line="10" w:lineRule="atLeast"/>
        <w:rPr>
          <w:sz w:val="20"/>
          <w:szCs w:val="20"/>
        </w:rPr>
      </w:pPr>
      <w:r w:rsidRPr="00EB58FB">
        <w:rPr>
          <w:sz w:val="20"/>
          <w:szCs w:val="20"/>
        </w:rPr>
        <w:t>}</w:t>
      </w:r>
    </w:p>
    <w:p w14:paraId="333CB777" w14:textId="77777777" w:rsidR="00E00BFC" w:rsidRPr="00EB58FB" w:rsidRDefault="00E00BFC" w:rsidP="00E00BFC">
      <w:pPr>
        <w:spacing w:line="10" w:lineRule="atLeast"/>
        <w:rPr>
          <w:sz w:val="20"/>
          <w:szCs w:val="20"/>
        </w:rPr>
      </w:pPr>
    </w:p>
    <w:p w14:paraId="3B572D38" w14:textId="77777777" w:rsidR="00E00BFC" w:rsidRPr="00EB58FB" w:rsidRDefault="00E00BFC" w:rsidP="00E00BFC">
      <w:pPr>
        <w:spacing w:line="10" w:lineRule="atLeast"/>
        <w:rPr>
          <w:sz w:val="20"/>
          <w:szCs w:val="20"/>
        </w:rPr>
      </w:pPr>
      <w:r w:rsidRPr="00EB58FB">
        <w:rPr>
          <w:sz w:val="20"/>
          <w:szCs w:val="20"/>
        </w:rPr>
        <w:t>void reportErr(const char* msg)</w:t>
      </w:r>
    </w:p>
    <w:p w14:paraId="1A6E80C8" w14:textId="77777777" w:rsidR="00E00BFC" w:rsidRPr="00EB58FB" w:rsidRDefault="00E00BFC" w:rsidP="00E00BFC">
      <w:pPr>
        <w:spacing w:line="10" w:lineRule="atLeast"/>
        <w:rPr>
          <w:sz w:val="20"/>
          <w:szCs w:val="20"/>
        </w:rPr>
      </w:pPr>
      <w:r w:rsidRPr="00EB58FB">
        <w:rPr>
          <w:sz w:val="20"/>
          <w:szCs w:val="20"/>
        </w:rPr>
        <w:t>{</w:t>
      </w:r>
    </w:p>
    <w:p w14:paraId="1C4F3E6B" w14:textId="77777777" w:rsidR="00E00BFC" w:rsidRPr="00EB58FB" w:rsidRDefault="00E00BFC" w:rsidP="00E00BFC">
      <w:pPr>
        <w:spacing w:line="10" w:lineRule="atLeast"/>
        <w:rPr>
          <w:sz w:val="20"/>
          <w:szCs w:val="20"/>
        </w:rPr>
      </w:pPr>
      <w:r w:rsidRPr="00EB58FB">
        <w:rPr>
          <w:sz w:val="20"/>
          <w:szCs w:val="20"/>
        </w:rPr>
        <w:t xml:space="preserve">  fprintf(stderr, "%s an error occured: %d\n", msg, errno);</w:t>
      </w:r>
    </w:p>
    <w:p w14:paraId="271A4678" w14:textId="77777777" w:rsidR="00E00BFC" w:rsidRPr="00EB58FB" w:rsidRDefault="00E00BFC" w:rsidP="00E00BFC">
      <w:pPr>
        <w:spacing w:line="10" w:lineRule="atLeast"/>
        <w:rPr>
          <w:sz w:val="20"/>
          <w:szCs w:val="20"/>
        </w:rPr>
      </w:pPr>
      <w:r w:rsidRPr="00EB58FB">
        <w:rPr>
          <w:sz w:val="20"/>
          <w:szCs w:val="20"/>
        </w:rPr>
        <w:t xml:space="preserve">  exit(1);</w:t>
      </w:r>
    </w:p>
    <w:p w14:paraId="360E3AE4" w14:textId="77777777" w:rsidR="00E00BFC" w:rsidRPr="00EB58FB" w:rsidRDefault="00E00BFC" w:rsidP="00E00BFC">
      <w:pPr>
        <w:spacing w:line="10" w:lineRule="atLeast"/>
        <w:rPr>
          <w:sz w:val="20"/>
          <w:szCs w:val="20"/>
        </w:rPr>
      </w:pPr>
      <w:r w:rsidRPr="00EB58FB">
        <w:rPr>
          <w:sz w:val="20"/>
          <w:szCs w:val="20"/>
        </w:rPr>
        <w:t>}</w:t>
      </w:r>
    </w:p>
    <w:p w14:paraId="5AF619BD" w14:textId="77777777" w:rsidR="00E00BFC" w:rsidRPr="00EB58FB" w:rsidRDefault="00E00BFC" w:rsidP="00E00BFC">
      <w:pPr>
        <w:spacing w:line="10" w:lineRule="atLeast"/>
        <w:rPr>
          <w:sz w:val="20"/>
          <w:szCs w:val="20"/>
        </w:rPr>
      </w:pPr>
    </w:p>
    <w:p w14:paraId="2E464A7E" w14:textId="77777777" w:rsidR="00E00BFC" w:rsidRPr="00EB58FB" w:rsidRDefault="00E00BFC" w:rsidP="00E00BFC">
      <w:pPr>
        <w:spacing w:line="10" w:lineRule="atLeast"/>
        <w:rPr>
          <w:sz w:val="20"/>
          <w:szCs w:val="20"/>
        </w:rPr>
      </w:pPr>
      <w:r w:rsidRPr="00EB58FB">
        <w:rPr>
          <w:sz w:val="20"/>
          <w:szCs w:val="20"/>
        </w:rPr>
        <w:t>void checkIOErr(FILE* p)</w:t>
      </w:r>
    </w:p>
    <w:p w14:paraId="59A48DA7" w14:textId="77777777" w:rsidR="00E00BFC" w:rsidRPr="00EB58FB" w:rsidRDefault="00E00BFC" w:rsidP="00E00BFC">
      <w:pPr>
        <w:spacing w:line="10" w:lineRule="atLeast"/>
        <w:rPr>
          <w:sz w:val="20"/>
          <w:szCs w:val="20"/>
        </w:rPr>
      </w:pPr>
      <w:r w:rsidRPr="00EB58FB">
        <w:rPr>
          <w:sz w:val="20"/>
          <w:szCs w:val="20"/>
        </w:rPr>
        <w:t>{</w:t>
      </w:r>
    </w:p>
    <w:p w14:paraId="18DB1D42" w14:textId="77777777" w:rsidR="00E00BFC" w:rsidRPr="00EB58FB" w:rsidRDefault="00E00BFC" w:rsidP="00E00BFC">
      <w:pPr>
        <w:spacing w:line="10" w:lineRule="atLeast"/>
        <w:rPr>
          <w:sz w:val="20"/>
          <w:szCs w:val="20"/>
        </w:rPr>
      </w:pPr>
      <w:r w:rsidRPr="00EB58FB">
        <w:rPr>
          <w:sz w:val="20"/>
          <w:szCs w:val="20"/>
        </w:rPr>
        <w:t xml:space="preserve">  if (ferror(p))      reportErr("fail to input/output!");</w:t>
      </w:r>
    </w:p>
    <w:p w14:paraId="28FE1B6F" w14:textId="77777777" w:rsidR="00E00BFC" w:rsidRPr="00EB58FB" w:rsidRDefault="00E00BFC" w:rsidP="00E00BFC">
      <w:pPr>
        <w:spacing w:line="10" w:lineRule="atLeast"/>
        <w:rPr>
          <w:sz w:val="20"/>
          <w:szCs w:val="20"/>
        </w:rPr>
      </w:pPr>
      <w:r w:rsidRPr="00EB58FB">
        <w:rPr>
          <w:sz w:val="20"/>
          <w:szCs w:val="20"/>
        </w:rPr>
        <w:t>}</w:t>
      </w:r>
    </w:p>
    <w:p w14:paraId="376F3C7A" w14:textId="77777777" w:rsidR="00E00BFC" w:rsidRPr="00EB58FB" w:rsidRDefault="00E00BFC" w:rsidP="00E00BFC">
      <w:pPr>
        <w:spacing w:line="10" w:lineRule="atLeast"/>
        <w:rPr>
          <w:sz w:val="20"/>
          <w:szCs w:val="20"/>
        </w:rPr>
      </w:pPr>
    </w:p>
    <w:p w14:paraId="416FF547" w14:textId="77777777" w:rsidR="00E00BFC" w:rsidRPr="00EB58FB" w:rsidRDefault="00E00BFC" w:rsidP="00E00BFC">
      <w:pPr>
        <w:spacing w:line="10" w:lineRule="atLeast"/>
        <w:rPr>
          <w:sz w:val="20"/>
          <w:szCs w:val="20"/>
        </w:rPr>
      </w:pPr>
      <w:r w:rsidRPr="00EB58FB">
        <w:rPr>
          <w:sz w:val="20"/>
          <w:szCs w:val="20"/>
        </w:rPr>
        <w:t>void checkMemErr(void* ptr)</w:t>
      </w:r>
    </w:p>
    <w:p w14:paraId="7F218047" w14:textId="77777777" w:rsidR="00E00BFC" w:rsidRPr="00EB58FB" w:rsidRDefault="00E00BFC" w:rsidP="00E00BFC">
      <w:pPr>
        <w:spacing w:line="10" w:lineRule="atLeast"/>
        <w:rPr>
          <w:sz w:val="20"/>
          <w:szCs w:val="20"/>
        </w:rPr>
      </w:pPr>
      <w:r w:rsidRPr="00EB58FB">
        <w:rPr>
          <w:sz w:val="20"/>
          <w:szCs w:val="20"/>
        </w:rPr>
        <w:t>{</w:t>
      </w:r>
    </w:p>
    <w:p w14:paraId="43431BAE" w14:textId="77777777" w:rsidR="00E00BFC" w:rsidRPr="00EB58FB" w:rsidRDefault="00E00BFC" w:rsidP="00E00BFC">
      <w:pPr>
        <w:spacing w:line="10" w:lineRule="atLeast"/>
        <w:rPr>
          <w:sz w:val="20"/>
          <w:szCs w:val="20"/>
        </w:rPr>
      </w:pPr>
      <w:r w:rsidRPr="00EB58FB">
        <w:rPr>
          <w:sz w:val="20"/>
          <w:szCs w:val="20"/>
        </w:rPr>
        <w:t xml:space="preserve">  if (ptr == NULL)    reportErr("Fail to create memory");</w:t>
      </w:r>
    </w:p>
    <w:p w14:paraId="0089ADAB" w14:textId="77777777" w:rsidR="00E00BFC" w:rsidRPr="00EB58FB" w:rsidRDefault="00E00BFC" w:rsidP="00E00BFC">
      <w:pPr>
        <w:spacing w:line="10" w:lineRule="atLeast"/>
        <w:rPr>
          <w:sz w:val="20"/>
          <w:szCs w:val="20"/>
        </w:rPr>
      </w:pPr>
      <w:r w:rsidRPr="00EB58FB">
        <w:rPr>
          <w:sz w:val="20"/>
          <w:szCs w:val="20"/>
        </w:rPr>
        <w:t>}</w:t>
      </w:r>
    </w:p>
    <w:p w14:paraId="3CD8293A" w14:textId="77777777" w:rsidR="00E00BFC" w:rsidRPr="00EB58FB" w:rsidRDefault="00E00BFC" w:rsidP="00E00BFC">
      <w:pPr>
        <w:spacing w:line="10" w:lineRule="atLeast"/>
        <w:rPr>
          <w:sz w:val="20"/>
          <w:szCs w:val="20"/>
        </w:rPr>
      </w:pPr>
    </w:p>
    <w:p w14:paraId="4BB26113" w14:textId="77777777" w:rsidR="00E00BFC" w:rsidRPr="00EB58FB" w:rsidRDefault="00E00BFC" w:rsidP="00E00BFC">
      <w:pPr>
        <w:spacing w:line="10" w:lineRule="atLeast"/>
        <w:rPr>
          <w:sz w:val="20"/>
          <w:szCs w:val="20"/>
        </w:rPr>
      </w:pPr>
      <w:r w:rsidRPr="00EB58FB">
        <w:rPr>
          <w:sz w:val="20"/>
          <w:szCs w:val="20"/>
        </w:rPr>
        <w:t>char decrypt(const char c)</w:t>
      </w:r>
    </w:p>
    <w:p w14:paraId="1542F464" w14:textId="77777777" w:rsidR="00E00BFC" w:rsidRPr="00EB58FB" w:rsidRDefault="00E00BFC" w:rsidP="00E00BFC">
      <w:pPr>
        <w:spacing w:line="10" w:lineRule="atLeast"/>
        <w:rPr>
          <w:sz w:val="20"/>
          <w:szCs w:val="20"/>
        </w:rPr>
      </w:pPr>
      <w:r w:rsidRPr="00EB58FB">
        <w:rPr>
          <w:sz w:val="20"/>
          <w:szCs w:val="20"/>
        </w:rPr>
        <w:t>{</w:t>
      </w:r>
    </w:p>
    <w:p w14:paraId="44A655AD" w14:textId="77777777" w:rsidR="00E00BFC" w:rsidRPr="00EB58FB" w:rsidRDefault="00E00BFC" w:rsidP="00E00BFC">
      <w:pPr>
        <w:spacing w:line="10" w:lineRule="atLeast"/>
        <w:rPr>
          <w:sz w:val="20"/>
          <w:szCs w:val="20"/>
        </w:rPr>
      </w:pPr>
      <w:r w:rsidRPr="00EB58FB">
        <w:rPr>
          <w:sz w:val="20"/>
          <w:szCs w:val="20"/>
        </w:rPr>
        <w:t xml:space="preserve">  return c ^ 42;</w:t>
      </w:r>
    </w:p>
    <w:p w14:paraId="3C31B446" w14:textId="77777777" w:rsidR="00E00BFC" w:rsidRPr="00EB58FB" w:rsidRDefault="00E00BFC" w:rsidP="00E00BFC">
      <w:pPr>
        <w:spacing w:line="10" w:lineRule="atLeast"/>
        <w:rPr>
          <w:sz w:val="20"/>
          <w:szCs w:val="20"/>
        </w:rPr>
      </w:pPr>
      <w:r w:rsidRPr="00EB58FB">
        <w:rPr>
          <w:sz w:val="20"/>
          <w:szCs w:val="20"/>
        </w:rPr>
        <w:t>}</w:t>
      </w:r>
    </w:p>
    <w:p w14:paraId="59DDC6E2" w14:textId="77777777" w:rsidR="00E00BFC" w:rsidRPr="00EB58FB" w:rsidRDefault="00E00BFC" w:rsidP="00E00BFC">
      <w:pPr>
        <w:spacing w:line="10" w:lineRule="atLeast"/>
        <w:rPr>
          <w:sz w:val="20"/>
          <w:szCs w:val="20"/>
        </w:rPr>
      </w:pPr>
    </w:p>
    <w:p w14:paraId="2C23A3B2" w14:textId="77777777" w:rsidR="00E00BFC" w:rsidRPr="00EB58FB" w:rsidRDefault="00E00BFC" w:rsidP="00E00BFC">
      <w:pPr>
        <w:spacing w:line="10" w:lineRule="atLeast"/>
        <w:rPr>
          <w:sz w:val="20"/>
          <w:szCs w:val="20"/>
        </w:rPr>
      </w:pPr>
      <w:r w:rsidRPr="00EB58FB">
        <w:rPr>
          <w:sz w:val="20"/>
          <w:szCs w:val="20"/>
        </w:rPr>
        <w:t>int cmpWrapper(const void* a, const void* b)</w:t>
      </w:r>
    </w:p>
    <w:p w14:paraId="6E4BA41A" w14:textId="77777777" w:rsidR="00E00BFC" w:rsidRPr="00EB58FB" w:rsidRDefault="00E00BFC" w:rsidP="00E00BFC">
      <w:pPr>
        <w:spacing w:line="10" w:lineRule="atLeast"/>
        <w:rPr>
          <w:sz w:val="20"/>
          <w:szCs w:val="20"/>
        </w:rPr>
      </w:pPr>
      <w:r w:rsidRPr="00EB58FB">
        <w:rPr>
          <w:sz w:val="20"/>
          <w:szCs w:val="20"/>
        </w:rPr>
        <w:t>{</w:t>
      </w:r>
    </w:p>
    <w:p w14:paraId="66E35B60" w14:textId="77777777" w:rsidR="00E00BFC" w:rsidRPr="00EB58FB" w:rsidRDefault="00E00BFC" w:rsidP="00E00BFC">
      <w:pPr>
        <w:spacing w:line="10" w:lineRule="atLeast"/>
        <w:rPr>
          <w:sz w:val="20"/>
          <w:szCs w:val="20"/>
        </w:rPr>
      </w:pPr>
      <w:r w:rsidRPr="00EB58FB">
        <w:rPr>
          <w:sz w:val="20"/>
          <w:szCs w:val="20"/>
        </w:rPr>
        <w:t xml:space="preserve">  return frobcmp(*((const char**) a), *((const char**) b));</w:t>
      </w:r>
    </w:p>
    <w:p w14:paraId="3B355B4D" w14:textId="77777777" w:rsidR="00E00BFC" w:rsidRPr="00EB58FB" w:rsidRDefault="00E00BFC" w:rsidP="00E00BFC">
      <w:pPr>
        <w:spacing w:line="10" w:lineRule="atLeast"/>
        <w:rPr>
          <w:sz w:val="20"/>
          <w:szCs w:val="20"/>
        </w:rPr>
      </w:pPr>
      <w:r w:rsidRPr="00EB58FB">
        <w:rPr>
          <w:sz w:val="20"/>
          <w:szCs w:val="20"/>
        </w:rPr>
        <w:t>}</w:t>
      </w:r>
    </w:p>
    <w:p w14:paraId="08FC6242" w14:textId="77777777" w:rsidR="00E00BFC" w:rsidRPr="00EB58FB" w:rsidRDefault="00E00BFC" w:rsidP="00E00BFC">
      <w:pPr>
        <w:spacing w:line="10" w:lineRule="atLeast"/>
        <w:rPr>
          <w:sz w:val="20"/>
          <w:szCs w:val="20"/>
        </w:rPr>
      </w:pPr>
    </w:p>
    <w:p w14:paraId="555223D0" w14:textId="77777777" w:rsidR="00E00BFC" w:rsidRPr="00EB58FB" w:rsidRDefault="00E00BFC" w:rsidP="00E00BFC">
      <w:pPr>
        <w:spacing w:line="10" w:lineRule="atLeast"/>
        <w:rPr>
          <w:sz w:val="20"/>
          <w:szCs w:val="20"/>
        </w:rPr>
      </w:pPr>
      <w:r w:rsidRPr="00EB58FB">
        <w:rPr>
          <w:sz w:val="20"/>
          <w:szCs w:val="20"/>
        </w:rPr>
        <w:t>void strWrite(const char* str)</w:t>
      </w:r>
    </w:p>
    <w:p w14:paraId="4B34D859" w14:textId="77777777" w:rsidR="00E00BFC" w:rsidRPr="00EB58FB" w:rsidRDefault="00E00BFC" w:rsidP="00E00BFC">
      <w:pPr>
        <w:spacing w:line="10" w:lineRule="atLeast"/>
        <w:rPr>
          <w:sz w:val="20"/>
          <w:szCs w:val="20"/>
        </w:rPr>
      </w:pPr>
      <w:r w:rsidRPr="00EB58FB">
        <w:rPr>
          <w:sz w:val="20"/>
          <w:szCs w:val="20"/>
        </w:rPr>
        <w:t>{</w:t>
      </w:r>
    </w:p>
    <w:p w14:paraId="455CBCDA" w14:textId="77777777" w:rsidR="00E00BFC" w:rsidRPr="00EB58FB" w:rsidRDefault="00E00BFC" w:rsidP="00E00BFC">
      <w:pPr>
        <w:spacing w:line="10" w:lineRule="atLeast"/>
        <w:rPr>
          <w:sz w:val="20"/>
          <w:szCs w:val="20"/>
        </w:rPr>
      </w:pPr>
      <w:r w:rsidRPr="00EB58FB">
        <w:rPr>
          <w:sz w:val="20"/>
          <w:szCs w:val="20"/>
        </w:rPr>
        <w:t xml:space="preserve">  for (;;)</w:t>
      </w:r>
    </w:p>
    <w:p w14:paraId="11C5CDF7" w14:textId="77777777" w:rsidR="00E00BFC" w:rsidRPr="00EB58FB" w:rsidRDefault="00E00BFC" w:rsidP="00E00BFC">
      <w:pPr>
        <w:spacing w:line="10" w:lineRule="atLeast"/>
        <w:rPr>
          <w:sz w:val="20"/>
          <w:szCs w:val="20"/>
        </w:rPr>
      </w:pPr>
      <w:r w:rsidRPr="00EB58FB">
        <w:rPr>
          <w:sz w:val="20"/>
          <w:szCs w:val="20"/>
        </w:rPr>
        <w:t xml:space="preserve">    {</w:t>
      </w:r>
    </w:p>
    <w:p w14:paraId="6C7B3D3E" w14:textId="77777777" w:rsidR="00E00BFC" w:rsidRPr="00EB58FB" w:rsidRDefault="00E00BFC" w:rsidP="00E00BFC">
      <w:pPr>
        <w:spacing w:line="10" w:lineRule="atLeast"/>
        <w:rPr>
          <w:sz w:val="20"/>
          <w:szCs w:val="20"/>
        </w:rPr>
      </w:pPr>
      <w:r w:rsidRPr="00EB58FB">
        <w:rPr>
          <w:sz w:val="20"/>
          <w:szCs w:val="20"/>
        </w:rPr>
        <w:lastRenderedPageBreak/>
        <w:t xml:space="preserve">      putchar(*str);</w:t>
      </w:r>
    </w:p>
    <w:p w14:paraId="4EE95C6C" w14:textId="77777777" w:rsidR="00E00BFC" w:rsidRPr="00EB58FB" w:rsidRDefault="00E00BFC" w:rsidP="00E00BFC">
      <w:pPr>
        <w:spacing w:line="10" w:lineRule="atLeast"/>
        <w:rPr>
          <w:sz w:val="20"/>
          <w:szCs w:val="20"/>
        </w:rPr>
      </w:pPr>
      <w:r w:rsidRPr="00EB58FB">
        <w:rPr>
          <w:sz w:val="20"/>
          <w:szCs w:val="20"/>
        </w:rPr>
        <w:t xml:space="preserve">      checkIOErr(stdout);</w:t>
      </w:r>
    </w:p>
    <w:p w14:paraId="698B8076" w14:textId="77777777" w:rsidR="00E00BFC" w:rsidRPr="00EB58FB" w:rsidRDefault="00E00BFC" w:rsidP="00E00BFC">
      <w:pPr>
        <w:spacing w:line="10" w:lineRule="atLeast"/>
        <w:rPr>
          <w:sz w:val="20"/>
          <w:szCs w:val="20"/>
        </w:rPr>
      </w:pPr>
      <w:r w:rsidRPr="00EB58FB">
        <w:rPr>
          <w:sz w:val="20"/>
          <w:szCs w:val="20"/>
        </w:rPr>
        <w:t xml:space="preserve">      if (*str++ == SPACE)</w:t>
      </w:r>
    </w:p>
    <w:p w14:paraId="27CC17EB" w14:textId="77777777" w:rsidR="00E00BFC" w:rsidRPr="00EB58FB" w:rsidRDefault="00E00BFC" w:rsidP="00E00BFC">
      <w:pPr>
        <w:spacing w:line="10" w:lineRule="atLeast"/>
        <w:rPr>
          <w:sz w:val="20"/>
          <w:szCs w:val="20"/>
        </w:rPr>
      </w:pPr>
      <w:r w:rsidRPr="00EB58FB">
        <w:rPr>
          <w:sz w:val="20"/>
          <w:szCs w:val="20"/>
        </w:rPr>
        <w:tab/>
        <w:t>return;</w:t>
      </w:r>
    </w:p>
    <w:p w14:paraId="5BBE5F2C" w14:textId="77777777" w:rsidR="00E00BFC" w:rsidRPr="00EB58FB" w:rsidRDefault="00E00BFC" w:rsidP="00E00BFC">
      <w:pPr>
        <w:spacing w:line="10" w:lineRule="atLeast"/>
        <w:rPr>
          <w:sz w:val="20"/>
          <w:szCs w:val="20"/>
        </w:rPr>
      </w:pPr>
      <w:r w:rsidRPr="00EB58FB">
        <w:rPr>
          <w:sz w:val="20"/>
          <w:szCs w:val="20"/>
        </w:rPr>
        <w:t xml:space="preserve">    }</w:t>
      </w:r>
    </w:p>
    <w:p w14:paraId="3155FBCB" w14:textId="77777777" w:rsidR="00E00BFC" w:rsidRPr="00EB58FB" w:rsidRDefault="00E00BFC" w:rsidP="00E00BFC">
      <w:pPr>
        <w:spacing w:line="10" w:lineRule="atLeast"/>
        <w:rPr>
          <w:sz w:val="20"/>
          <w:szCs w:val="20"/>
        </w:rPr>
      </w:pPr>
      <w:r w:rsidRPr="00EB58FB">
        <w:rPr>
          <w:sz w:val="20"/>
          <w:szCs w:val="20"/>
        </w:rPr>
        <w:t>}</w:t>
      </w:r>
    </w:p>
    <w:p w14:paraId="4AA9684C" w14:textId="77777777" w:rsidR="00E00BFC" w:rsidRPr="00EB58FB" w:rsidRDefault="00E00BFC" w:rsidP="00E00BFC">
      <w:pPr>
        <w:spacing w:line="10" w:lineRule="atLeast"/>
        <w:rPr>
          <w:sz w:val="20"/>
          <w:szCs w:val="20"/>
        </w:rPr>
      </w:pPr>
    </w:p>
    <w:p w14:paraId="6013055F" w14:textId="77777777" w:rsidR="00E00BFC" w:rsidRPr="00EB58FB" w:rsidRDefault="00E00BFC" w:rsidP="00E00BFC">
      <w:pPr>
        <w:spacing w:line="10" w:lineRule="atLeast"/>
        <w:rPr>
          <w:sz w:val="20"/>
          <w:szCs w:val="20"/>
        </w:rPr>
      </w:pPr>
      <w:r w:rsidRPr="00EB58FB">
        <w:rPr>
          <w:sz w:val="20"/>
          <w:szCs w:val="20"/>
        </w:rPr>
        <w:t>void initLinebuf(char** linebuf, char* buf, size_t size)</w:t>
      </w:r>
    </w:p>
    <w:p w14:paraId="54C1FE94" w14:textId="77777777" w:rsidR="00E00BFC" w:rsidRPr="00EB58FB" w:rsidRDefault="00E00BFC" w:rsidP="00E00BFC">
      <w:pPr>
        <w:spacing w:line="10" w:lineRule="atLeast"/>
        <w:rPr>
          <w:sz w:val="20"/>
          <w:szCs w:val="20"/>
        </w:rPr>
      </w:pPr>
      <w:r w:rsidRPr="00EB58FB">
        <w:rPr>
          <w:sz w:val="20"/>
          <w:szCs w:val="20"/>
        </w:rPr>
        <w:t>{</w:t>
      </w:r>
    </w:p>
    <w:p w14:paraId="31505147" w14:textId="77777777" w:rsidR="00E00BFC" w:rsidRPr="00EB58FB" w:rsidRDefault="00E00BFC" w:rsidP="00E00BFC">
      <w:pPr>
        <w:spacing w:line="10" w:lineRule="atLeast"/>
        <w:rPr>
          <w:sz w:val="20"/>
          <w:szCs w:val="20"/>
        </w:rPr>
      </w:pPr>
      <w:r w:rsidRPr="00EB58FB">
        <w:rPr>
          <w:sz w:val="20"/>
          <w:szCs w:val="20"/>
        </w:rPr>
        <w:t xml:space="preserve">  size_t i, lineNum;</w:t>
      </w:r>
    </w:p>
    <w:p w14:paraId="714ADEA4" w14:textId="77777777" w:rsidR="00E00BFC" w:rsidRPr="00EB58FB" w:rsidRDefault="00E00BFC" w:rsidP="00E00BFC">
      <w:pPr>
        <w:spacing w:line="10" w:lineRule="atLeast"/>
        <w:rPr>
          <w:sz w:val="20"/>
          <w:szCs w:val="20"/>
        </w:rPr>
      </w:pPr>
      <w:r w:rsidRPr="00EB58FB">
        <w:rPr>
          <w:sz w:val="20"/>
          <w:szCs w:val="20"/>
        </w:rPr>
        <w:t xml:space="preserve">  char* line = buf;</w:t>
      </w:r>
    </w:p>
    <w:p w14:paraId="604C2F37" w14:textId="77777777" w:rsidR="00E00BFC" w:rsidRPr="00EB58FB" w:rsidRDefault="00E00BFC" w:rsidP="00E00BFC">
      <w:pPr>
        <w:spacing w:line="10" w:lineRule="atLeast"/>
        <w:rPr>
          <w:sz w:val="20"/>
          <w:szCs w:val="20"/>
        </w:rPr>
      </w:pPr>
      <w:r w:rsidRPr="00EB58FB">
        <w:rPr>
          <w:sz w:val="20"/>
          <w:szCs w:val="20"/>
        </w:rPr>
        <w:t xml:space="preserve">  for (i=0, lineNum = 0; i&lt;size; i++)</w:t>
      </w:r>
    </w:p>
    <w:p w14:paraId="65BC31B6" w14:textId="77777777" w:rsidR="00E00BFC" w:rsidRPr="00EB58FB" w:rsidRDefault="00E00BFC" w:rsidP="00E00BFC">
      <w:pPr>
        <w:spacing w:line="10" w:lineRule="atLeast"/>
        <w:rPr>
          <w:sz w:val="20"/>
          <w:szCs w:val="20"/>
        </w:rPr>
      </w:pPr>
      <w:r w:rsidRPr="00EB58FB">
        <w:rPr>
          <w:sz w:val="20"/>
          <w:szCs w:val="20"/>
        </w:rPr>
        <w:t xml:space="preserve">    {</w:t>
      </w:r>
    </w:p>
    <w:p w14:paraId="7FCC000F" w14:textId="77777777" w:rsidR="00E00BFC" w:rsidRPr="00EB58FB" w:rsidRDefault="00E00BFC" w:rsidP="00E00BFC">
      <w:pPr>
        <w:spacing w:line="10" w:lineRule="atLeast"/>
        <w:rPr>
          <w:sz w:val="20"/>
          <w:szCs w:val="20"/>
        </w:rPr>
      </w:pPr>
      <w:r w:rsidRPr="00EB58FB">
        <w:rPr>
          <w:sz w:val="20"/>
          <w:szCs w:val="20"/>
        </w:rPr>
        <w:t xml:space="preserve">      if (buf[i] == SPACE)</w:t>
      </w:r>
    </w:p>
    <w:p w14:paraId="502B43B2" w14:textId="77777777" w:rsidR="00E00BFC" w:rsidRPr="00EB58FB" w:rsidRDefault="00E00BFC" w:rsidP="00E00BFC">
      <w:pPr>
        <w:spacing w:line="10" w:lineRule="atLeast"/>
        <w:rPr>
          <w:sz w:val="20"/>
          <w:szCs w:val="20"/>
        </w:rPr>
      </w:pPr>
      <w:r w:rsidRPr="00EB58FB">
        <w:rPr>
          <w:sz w:val="20"/>
          <w:szCs w:val="20"/>
        </w:rPr>
        <w:t xml:space="preserve">        {</w:t>
      </w:r>
    </w:p>
    <w:p w14:paraId="26D0F46F" w14:textId="77777777" w:rsidR="00E00BFC" w:rsidRPr="00EB58FB" w:rsidRDefault="00E00BFC" w:rsidP="00E00BFC">
      <w:pPr>
        <w:spacing w:line="10" w:lineRule="atLeast"/>
        <w:rPr>
          <w:sz w:val="20"/>
          <w:szCs w:val="20"/>
        </w:rPr>
      </w:pPr>
      <w:r w:rsidRPr="00EB58FB">
        <w:rPr>
          <w:sz w:val="20"/>
          <w:szCs w:val="20"/>
        </w:rPr>
        <w:tab/>
        <w:t xml:space="preserve">  linebuf[lineNum++] = line;</w:t>
      </w:r>
    </w:p>
    <w:p w14:paraId="393E07F6" w14:textId="77777777" w:rsidR="00E00BFC" w:rsidRPr="00EB58FB" w:rsidRDefault="00E00BFC" w:rsidP="00E00BFC">
      <w:pPr>
        <w:spacing w:line="10" w:lineRule="atLeast"/>
        <w:rPr>
          <w:sz w:val="20"/>
          <w:szCs w:val="20"/>
        </w:rPr>
      </w:pPr>
      <w:r w:rsidRPr="00EB58FB">
        <w:rPr>
          <w:sz w:val="20"/>
          <w:szCs w:val="20"/>
        </w:rPr>
        <w:tab/>
        <w:t xml:space="preserve">  line = buf + i + 1;</w:t>
      </w:r>
    </w:p>
    <w:p w14:paraId="1BC446B4" w14:textId="77777777" w:rsidR="00E00BFC" w:rsidRPr="00EB58FB" w:rsidRDefault="00E00BFC" w:rsidP="00E00BFC">
      <w:pPr>
        <w:spacing w:line="10" w:lineRule="atLeast"/>
        <w:rPr>
          <w:sz w:val="20"/>
          <w:szCs w:val="20"/>
        </w:rPr>
      </w:pPr>
      <w:r w:rsidRPr="00EB58FB">
        <w:rPr>
          <w:sz w:val="20"/>
          <w:szCs w:val="20"/>
        </w:rPr>
        <w:t xml:space="preserve">        }</w:t>
      </w:r>
    </w:p>
    <w:p w14:paraId="53D9352A" w14:textId="77777777" w:rsidR="00E00BFC" w:rsidRPr="00EB58FB" w:rsidRDefault="00E00BFC" w:rsidP="00E00BFC">
      <w:pPr>
        <w:spacing w:line="10" w:lineRule="atLeast"/>
        <w:rPr>
          <w:sz w:val="20"/>
          <w:szCs w:val="20"/>
        </w:rPr>
      </w:pPr>
      <w:r w:rsidRPr="00EB58FB">
        <w:rPr>
          <w:sz w:val="20"/>
          <w:szCs w:val="20"/>
        </w:rPr>
        <w:t xml:space="preserve">    }</w:t>
      </w:r>
    </w:p>
    <w:p w14:paraId="4ED97AED" w14:textId="77777777" w:rsidR="00E00BFC" w:rsidRPr="00EB58FB" w:rsidRDefault="00E00BFC" w:rsidP="00E00BFC">
      <w:pPr>
        <w:spacing w:line="10" w:lineRule="atLeast"/>
        <w:rPr>
          <w:sz w:val="20"/>
          <w:szCs w:val="20"/>
        </w:rPr>
      </w:pPr>
      <w:r w:rsidRPr="00EB58FB">
        <w:rPr>
          <w:sz w:val="20"/>
          <w:szCs w:val="20"/>
        </w:rPr>
        <w:t>}</w:t>
      </w:r>
    </w:p>
    <w:p w14:paraId="084DBACE" w14:textId="77777777" w:rsidR="00E00BFC" w:rsidRPr="00EB58FB" w:rsidRDefault="00E00BFC" w:rsidP="00E00BFC">
      <w:pPr>
        <w:spacing w:line="10" w:lineRule="atLeast"/>
        <w:rPr>
          <w:sz w:val="20"/>
          <w:szCs w:val="20"/>
        </w:rPr>
      </w:pPr>
    </w:p>
    <w:p w14:paraId="2904291C" w14:textId="77777777" w:rsidR="00E00BFC" w:rsidRPr="00EB58FB" w:rsidRDefault="00E00BFC" w:rsidP="00E00BFC">
      <w:pPr>
        <w:spacing w:line="10" w:lineRule="atLeast"/>
        <w:rPr>
          <w:sz w:val="20"/>
          <w:szCs w:val="20"/>
        </w:rPr>
      </w:pPr>
      <w:r w:rsidRPr="00EB58FB">
        <w:rPr>
          <w:sz w:val="20"/>
          <w:szCs w:val="20"/>
        </w:rPr>
        <w:t>int frobcmp(char const* a, char const* b)</w:t>
      </w:r>
    </w:p>
    <w:p w14:paraId="1FA9DA76" w14:textId="77777777" w:rsidR="00E00BFC" w:rsidRPr="00EB58FB" w:rsidRDefault="00E00BFC" w:rsidP="00E00BFC">
      <w:pPr>
        <w:spacing w:line="10" w:lineRule="atLeast"/>
        <w:rPr>
          <w:sz w:val="20"/>
          <w:szCs w:val="20"/>
        </w:rPr>
      </w:pPr>
      <w:r w:rsidRPr="00EB58FB">
        <w:rPr>
          <w:sz w:val="20"/>
          <w:szCs w:val="20"/>
        </w:rPr>
        <w:t>{</w:t>
      </w:r>
    </w:p>
    <w:p w14:paraId="522E98B0" w14:textId="77777777" w:rsidR="00E00BFC" w:rsidRPr="00EB58FB" w:rsidRDefault="00E00BFC" w:rsidP="00E00BFC">
      <w:pPr>
        <w:spacing w:line="10" w:lineRule="atLeast"/>
        <w:rPr>
          <w:sz w:val="20"/>
          <w:szCs w:val="20"/>
        </w:rPr>
      </w:pPr>
      <w:r w:rsidRPr="00EB58FB">
        <w:rPr>
          <w:sz w:val="20"/>
          <w:szCs w:val="20"/>
        </w:rPr>
        <w:t xml:space="preserve">  for (; *a == *b; a++, b++)</w:t>
      </w:r>
    </w:p>
    <w:p w14:paraId="60A47E23" w14:textId="77777777" w:rsidR="00E00BFC" w:rsidRPr="00EB58FB" w:rsidRDefault="00E00BFC" w:rsidP="00E00BFC">
      <w:pPr>
        <w:spacing w:line="10" w:lineRule="atLeast"/>
        <w:rPr>
          <w:sz w:val="20"/>
          <w:szCs w:val="20"/>
        </w:rPr>
      </w:pPr>
      <w:r w:rsidRPr="00EB58FB">
        <w:rPr>
          <w:sz w:val="20"/>
          <w:szCs w:val="20"/>
        </w:rPr>
        <w:t xml:space="preserve">    if (*a == SPACE)</w:t>
      </w:r>
    </w:p>
    <w:p w14:paraId="2187FBA1" w14:textId="77777777" w:rsidR="00E00BFC" w:rsidRPr="00EB58FB" w:rsidRDefault="00E00BFC" w:rsidP="00E00BFC">
      <w:pPr>
        <w:spacing w:line="10" w:lineRule="atLeast"/>
        <w:rPr>
          <w:sz w:val="20"/>
          <w:szCs w:val="20"/>
        </w:rPr>
      </w:pPr>
      <w:r w:rsidRPr="00EB58FB">
        <w:rPr>
          <w:sz w:val="20"/>
          <w:szCs w:val="20"/>
        </w:rPr>
        <w:t xml:space="preserve">      return 0;</w:t>
      </w:r>
    </w:p>
    <w:p w14:paraId="78CD0D14" w14:textId="77777777" w:rsidR="00E00BFC" w:rsidRPr="00EB58FB" w:rsidRDefault="00E00BFC" w:rsidP="00E00BFC">
      <w:pPr>
        <w:spacing w:line="10" w:lineRule="atLeast"/>
        <w:rPr>
          <w:sz w:val="20"/>
          <w:szCs w:val="20"/>
        </w:rPr>
      </w:pPr>
      <w:r w:rsidRPr="00EB58FB">
        <w:rPr>
          <w:sz w:val="20"/>
          <w:szCs w:val="20"/>
        </w:rPr>
        <w:t xml:space="preserve">  return ((decrypt(*a) &lt; (decrypt(*b)) ? -1 : 1));</w:t>
      </w:r>
    </w:p>
    <w:p w14:paraId="6D7B9DF1" w14:textId="77777777" w:rsidR="00E00BFC" w:rsidRPr="00EB58FB" w:rsidRDefault="00E00BFC" w:rsidP="00E00BFC">
      <w:pPr>
        <w:spacing w:line="10" w:lineRule="atLeast"/>
        <w:rPr>
          <w:sz w:val="20"/>
          <w:szCs w:val="20"/>
        </w:rPr>
      </w:pPr>
      <w:r w:rsidRPr="00EB58FB">
        <w:rPr>
          <w:sz w:val="20"/>
          <w:szCs w:val="20"/>
        </w:rPr>
        <w:t xml:space="preserve">    </w:t>
      </w:r>
    </w:p>
    <w:p w14:paraId="3A67131F" w14:textId="77777777" w:rsidR="00E00BFC" w:rsidRPr="00EB58FB" w:rsidRDefault="00E00BFC" w:rsidP="00E00BFC">
      <w:pPr>
        <w:spacing w:line="10" w:lineRule="atLeast"/>
        <w:rPr>
          <w:sz w:val="20"/>
          <w:szCs w:val="20"/>
        </w:rPr>
      </w:pPr>
      <w:r w:rsidRPr="00EB58FB">
        <w:rPr>
          <w:sz w:val="20"/>
          <w:szCs w:val="20"/>
        </w:rPr>
        <w:t>}</w:t>
      </w:r>
    </w:p>
    <w:p w14:paraId="22A6BFAD" w14:textId="77777777" w:rsidR="00E00BFC" w:rsidRPr="00EB58FB" w:rsidRDefault="00E00BFC" w:rsidP="00BA139B">
      <w:pPr>
        <w:spacing w:line="10" w:lineRule="atLeast"/>
        <w:rPr>
          <w:sz w:val="20"/>
          <w:szCs w:val="20"/>
        </w:rPr>
      </w:pPr>
    </w:p>
    <w:p w14:paraId="598C0C98" w14:textId="77777777" w:rsidR="0035147E" w:rsidRPr="00EB58FB" w:rsidRDefault="0035147E" w:rsidP="0035147E">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Assignment 5. System call programming and debugging</w:t>
      </w:r>
    </w:p>
    <w:p w14:paraId="6CCC1422" w14:textId="77777777" w:rsidR="0035147E" w:rsidRPr="00EB58FB" w:rsidRDefault="0035147E" w:rsidP="0035147E">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Useful pointers</w:t>
      </w:r>
    </w:p>
    <w:p w14:paraId="6C2D5249" w14:textId="77777777" w:rsidR="0035147E" w:rsidRPr="00EB58FB" w:rsidRDefault="0035147E" w:rsidP="0035147E">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Franco Callari, </w:t>
      </w:r>
      <w:hyperlink r:id="rId56" w:history="1">
        <w:r w:rsidRPr="00EB58FB">
          <w:rPr>
            <w:rFonts w:ascii="Times" w:hAnsi="Times" w:cs="Times"/>
            <w:color w:val="420178"/>
            <w:kern w:val="0"/>
            <w:sz w:val="20"/>
            <w:szCs w:val="20"/>
            <w:u w:val="single" w:color="420178"/>
          </w:rPr>
          <w:t>Block-oriented I/O in Unix</w:t>
        </w:r>
      </w:hyperlink>
      <w:r w:rsidRPr="00EB58FB">
        <w:rPr>
          <w:rFonts w:ascii="Times" w:hAnsi="Times" w:cs="Times"/>
          <w:kern w:val="0"/>
          <w:sz w:val="20"/>
          <w:szCs w:val="20"/>
        </w:rPr>
        <w:t xml:space="preserve"> (1996)</w:t>
      </w:r>
    </w:p>
    <w:p w14:paraId="21BAB721" w14:textId="77777777" w:rsidR="0035147E" w:rsidRPr="00EB58FB" w:rsidRDefault="0035147E" w:rsidP="0035147E">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hyperlink r:id="rId57" w:history="1">
        <w:r w:rsidRPr="00EB58FB">
          <w:rPr>
            <w:rFonts w:ascii="Times" w:hAnsi="Times" w:cs="Times"/>
            <w:color w:val="420178"/>
            <w:kern w:val="0"/>
            <w:sz w:val="20"/>
            <w:szCs w:val="20"/>
            <w:u w:val="single"/>
          </w:rPr>
          <w:t>The Open Group Base Specifications Issue 7, IEEE Std 1003.1-2008, 2016 Edition</w:t>
        </w:r>
      </w:hyperlink>
      <w:r w:rsidRPr="00EB58FB">
        <w:rPr>
          <w:rFonts w:ascii="Times" w:hAnsi="Times" w:cs="Times"/>
          <w:kern w:val="0"/>
          <w:sz w:val="20"/>
          <w:szCs w:val="20"/>
        </w:rPr>
        <w:t xml:space="preserve"> is the official standard for commands, system calls and some higher-level library calls.</w:t>
      </w:r>
    </w:p>
    <w:p w14:paraId="1310232A" w14:textId="77777777" w:rsidR="0035147E" w:rsidRPr="00EB58FB" w:rsidRDefault="0035147E" w:rsidP="0035147E">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Courier" w:hAnsi="Courier" w:cs="Courier"/>
          <w:kern w:val="0"/>
          <w:sz w:val="20"/>
          <w:szCs w:val="20"/>
        </w:rPr>
        <w:t>man strace</w:t>
      </w:r>
    </w:p>
    <w:p w14:paraId="6D21C23F" w14:textId="77777777" w:rsidR="0035147E" w:rsidRPr="00EB58FB" w:rsidRDefault="0035147E" w:rsidP="0035147E">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hyperlink r:id="rId58" w:history="1">
        <w:r w:rsidRPr="00EB58FB">
          <w:rPr>
            <w:rFonts w:ascii="Times" w:hAnsi="Times" w:cs="Times"/>
            <w:color w:val="420178"/>
            <w:kern w:val="0"/>
            <w:sz w:val="20"/>
            <w:szCs w:val="20"/>
            <w:u w:val="single"/>
          </w:rPr>
          <w:t>strace</w:t>
        </w:r>
      </w:hyperlink>
      <w:r w:rsidRPr="00EB58FB">
        <w:rPr>
          <w:rFonts w:ascii="Times" w:hAnsi="Times" w:cs="Times"/>
          <w:kern w:val="0"/>
          <w:sz w:val="20"/>
          <w:szCs w:val="20"/>
        </w:rPr>
        <w:t xml:space="preserve"> on Wikipedia</w:t>
      </w:r>
    </w:p>
    <w:p w14:paraId="4325C95F" w14:textId="77777777" w:rsidR="0035147E" w:rsidRPr="00EB58FB" w:rsidRDefault="0035147E" w:rsidP="0035147E">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Laboratory: Buffered versus unbuffered I/O</w:t>
      </w:r>
    </w:p>
    <w:p w14:paraId="1BAB1D4D" w14:textId="77777777" w:rsidR="0035147E" w:rsidRPr="00EB58FB" w:rsidRDefault="0035147E" w:rsidP="0035147E">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As usual, keep a log in the file </w:t>
      </w:r>
      <w:r w:rsidRPr="00EB58FB">
        <w:rPr>
          <w:rFonts w:ascii="Courier" w:hAnsi="Courier" w:cs="Courier"/>
          <w:kern w:val="0"/>
          <w:sz w:val="20"/>
          <w:szCs w:val="20"/>
        </w:rPr>
        <w:t>lab.txt</w:t>
      </w:r>
      <w:r w:rsidRPr="00EB58FB">
        <w:rPr>
          <w:rFonts w:ascii="Times" w:hAnsi="Times" w:cs="Times"/>
          <w:kern w:val="0"/>
          <w:sz w:val="20"/>
          <w:szCs w:val="20"/>
        </w:rPr>
        <w:t xml:space="preserve"> of what you do in the lab so that you can reproduce the results later. This should not merely be a transcript of what you typed: it should be more like a true lab notebook, in which you briefly note down what you did and what happened.</w:t>
      </w:r>
    </w:p>
    <w:p w14:paraId="0E8FDA02" w14:textId="77777777" w:rsidR="0035147E" w:rsidRPr="00EB58FB" w:rsidRDefault="0035147E" w:rsidP="0035147E">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For this laboratory, you will implement transliteration programs </w:t>
      </w:r>
      <w:r w:rsidRPr="00EB58FB">
        <w:rPr>
          <w:rFonts w:ascii="Courier" w:hAnsi="Courier" w:cs="Courier"/>
          <w:kern w:val="0"/>
          <w:sz w:val="20"/>
          <w:szCs w:val="20"/>
        </w:rPr>
        <w:t>tr2b</w:t>
      </w:r>
      <w:r w:rsidRPr="00EB58FB">
        <w:rPr>
          <w:rFonts w:ascii="Times" w:hAnsi="Times" w:cs="Times"/>
          <w:kern w:val="0"/>
          <w:sz w:val="20"/>
          <w:szCs w:val="20"/>
        </w:rPr>
        <w:t xml:space="preserve"> and </w:t>
      </w:r>
      <w:r w:rsidRPr="00EB58FB">
        <w:rPr>
          <w:rFonts w:ascii="Courier" w:hAnsi="Courier" w:cs="Courier"/>
          <w:kern w:val="0"/>
          <w:sz w:val="20"/>
          <w:szCs w:val="20"/>
        </w:rPr>
        <w:t>tr2u</w:t>
      </w:r>
      <w:r w:rsidRPr="00EB58FB">
        <w:rPr>
          <w:rFonts w:ascii="Times" w:hAnsi="Times" w:cs="Times"/>
          <w:kern w:val="0"/>
          <w:sz w:val="20"/>
          <w:szCs w:val="20"/>
        </w:rPr>
        <w:t xml:space="preserve"> that use buffered and unbuffered I/O respectively, and compare the resulting implementations and performance. Each implementation should be a main program that takes two operands </w:t>
      </w:r>
      <w:r w:rsidRPr="00EB58FB">
        <w:rPr>
          <w:rFonts w:ascii="Times" w:hAnsi="Times" w:cs="Times"/>
          <w:i/>
          <w:iCs/>
          <w:kern w:val="0"/>
          <w:sz w:val="20"/>
          <w:szCs w:val="20"/>
        </w:rPr>
        <w:t>from</w:t>
      </w:r>
      <w:r w:rsidRPr="00EB58FB">
        <w:rPr>
          <w:rFonts w:ascii="Times" w:hAnsi="Times" w:cs="Times"/>
          <w:kern w:val="0"/>
          <w:sz w:val="20"/>
          <w:szCs w:val="20"/>
        </w:rPr>
        <w:t xml:space="preserve"> and </w:t>
      </w:r>
      <w:r w:rsidRPr="00EB58FB">
        <w:rPr>
          <w:rFonts w:ascii="Times" w:hAnsi="Times" w:cs="Times"/>
          <w:i/>
          <w:iCs/>
          <w:kern w:val="0"/>
          <w:sz w:val="20"/>
          <w:szCs w:val="20"/>
        </w:rPr>
        <w:t>to</w:t>
      </w:r>
      <w:r w:rsidRPr="00EB58FB">
        <w:rPr>
          <w:rFonts w:ascii="Times" w:hAnsi="Times" w:cs="Times"/>
          <w:kern w:val="0"/>
          <w:sz w:val="20"/>
          <w:szCs w:val="20"/>
        </w:rPr>
        <w:t xml:space="preserve"> that are byte strings of the same length, and that copies standard input to standard output, transliterating every byte in </w:t>
      </w:r>
      <w:r w:rsidRPr="00EB58FB">
        <w:rPr>
          <w:rFonts w:ascii="Times" w:hAnsi="Times" w:cs="Times"/>
          <w:i/>
          <w:iCs/>
          <w:kern w:val="0"/>
          <w:sz w:val="20"/>
          <w:szCs w:val="20"/>
        </w:rPr>
        <w:t>from</w:t>
      </w:r>
      <w:r w:rsidRPr="00EB58FB">
        <w:rPr>
          <w:rFonts w:ascii="Times" w:hAnsi="Times" w:cs="Times"/>
          <w:kern w:val="0"/>
          <w:sz w:val="20"/>
          <w:szCs w:val="20"/>
        </w:rPr>
        <w:t xml:space="preserve"> to the corresponding byte in </w:t>
      </w:r>
      <w:r w:rsidRPr="00EB58FB">
        <w:rPr>
          <w:rFonts w:ascii="Times" w:hAnsi="Times" w:cs="Times"/>
          <w:i/>
          <w:iCs/>
          <w:kern w:val="0"/>
          <w:sz w:val="20"/>
          <w:szCs w:val="20"/>
        </w:rPr>
        <w:t>to</w:t>
      </w:r>
      <w:r w:rsidRPr="00EB58FB">
        <w:rPr>
          <w:rFonts w:ascii="Times" w:hAnsi="Times" w:cs="Times"/>
          <w:kern w:val="0"/>
          <w:sz w:val="20"/>
          <w:szCs w:val="20"/>
        </w:rPr>
        <w:t xml:space="preserve">. Your implementations should report an error </w:t>
      </w:r>
      <w:r w:rsidRPr="00EB58FB">
        <w:rPr>
          <w:rFonts w:ascii="Times" w:hAnsi="Times" w:cs="Times"/>
          <w:i/>
          <w:iCs/>
          <w:kern w:val="0"/>
          <w:sz w:val="20"/>
          <w:szCs w:val="20"/>
        </w:rPr>
        <w:t>from</w:t>
      </w:r>
      <w:r w:rsidRPr="00EB58FB">
        <w:rPr>
          <w:rFonts w:ascii="Times" w:hAnsi="Times" w:cs="Times"/>
          <w:kern w:val="0"/>
          <w:sz w:val="20"/>
          <w:szCs w:val="20"/>
        </w:rPr>
        <w:t xml:space="preserve"> and </w:t>
      </w:r>
      <w:r w:rsidRPr="00EB58FB">
        <w:rPr>
          <w:rFonts w:ascii="Times" w:hAnsi="Times" w:cs="Times"/>
          <w:i/>
          <w:iCs/>
          <w:kern w:val="0"/>
          <w:sz w:val="20"/>
          <w:szCs w:val="20"/>
        </w:rPr>
        <w:t>to</w:t>
      </w:r>
      <w:r w:rsidRPr="00EB58FB">
        <w:rPr>
          <w:rFonts w:ascii="Times" w:hAnsi="Times" w:cs="Times"/>
          <w:kern w:val="0"/>
          <w:sz w:val="20"/>
          <w:szCs w:val="20"/>
        </w:rPr>
        <w:t xml:space="preserve"> are not the same length, or if </w:t>
      </w:r>
      <w:r w:rsidRPr="00EB58FB">
        <w:rPr>
          <w:rFonts w:ascii="Times" w:hAnsi="Times" w:cs="Times"/>
          <w:i/>
          <w:iCs/>
          <w:kern w:val="0"/>
          <w:sz w:val="20"/>
          <w:szCs w:val="20"/>
        </w:rPr>
        <w:t>from</w:t>
      </w:r>
      <w:r w:rsidRPr="00EB58FB">
        <w:rPr>
          <w:rFonts w:ascii="Times" w:hAnsi="Times" w:cs="Times"/>
          <w:kern w:val="0"/>
          <w:sz w:val="20"/>
          <w:szCs w:val="20"/>
        </w:rPr>
        <w:t xml:space="preserve"> has duplicate bytes. To summarize, your implementations should like the standard utility </w:t>
      </w:r>
      <w:hyperlink r:id="rId59" w:history="1">
        <w:r w:rsidRPr="00EB58FB">
          <w:rPr>
            <w:rFonts w:ascii="Courier" w:hAnsi="Courier" w:cs="Courier"/>
            <w:color w:val="420178"/>
            <w:kern w:val="0"/>
            <w:sz w:val="20"/>
            <w:szCs w:val="20"/>
            <w:u w:val="single" w:color="420178"/>
          </w:rPr>
          <w:t>tr</w:t>
        </w:r>
      </w:hyperlink>
      <w:r w:rsidRPr="00EB58FB">
        <w:rPr>
          <w:rFonts w:ascii="Times" w:hAnsi="Times" w:cs="Times"/>
          <w:kern w:val="0"/>
          <w:sz w:val="20"/>
          <w:szCs w:val="20"/>
        </w:rPr>
        <w:t xml:space="preserve"> does, except that they have no options, characters like </w:t>
      </w:r>
      <w:r w:rsidRPr="00EB58FB">
        <w:rPr>
          <w:rFonts w:ascii="Courier" w:hAnsi="Courier" w:cs="Courier"/>
          <w:kern w:val="0"/>
          <w:sz w:val="20"/>
          <w:szCs w:val="20"/>
        </w:rPr>
        <w:t>[</w:t>
      </w:r>
      <w:r w:rsidRPr="00EB58FB">
        <w:rPr>
          <w:rFonts w:ascii="Times" w:hAnsi="Times" w:cs="Times"/>
          <w:kern w:val="0"/>
          <w:sz w:val="20"/>
          <w:szCs w:val="20"/>
        </w:rPr>
        <w:t xml:space="preserve">, </w:t>
      </w:r>
      <w:r w:rsidRPr="00EB58FB">
        <w:rPr>
          <w:rFonts w:ascii="Courier" w:hAnsi="Courier" w:cs="Courier"/>
          <w:kern w:val="0"/>
          <w:sz w:val="20"/>
          <w:szCs w:val="20"/>
        </w:rPr>
        <w:t>-</w:t>
      </w:r>
      <w:r w:rsidRPr="00EB58FB">
        <w:rPr>
          <w:rFonts w:ascii="Times" w:hAnsi="Times" w:cs="Times"/>
          <w:kern w:val="0"/>
          <w:sz w:val="20"/>
          <w:szCs w:val="20"/>
        </w:rPr>
        <w:t xml:space="preserve"> and </w:t>
      </w:r>
      <w:r w:rsidRPr="00EB58FB">
        <w:rPr>
          <w:rFonts w:ascii="Courier" w:hAnsi="Courier" w:cs="Courier"/>
          <w:kern w:val="0"/>
          <w:sz w:val="20"/>
          <w:szCs w:val="20"/>
        </w:rPr>
        <w:t>\</w:t>
      </w:r>
      <w:r w:rsidRPr="00EB58FB">
        <w:rPr>
          <w:rFonts w:ascii="Times" w:hAnsi="Times" w:cs="Times"/>
          <w:kern w:val="0"/>
          <w:sz w:val="20"/>
          <w:szCs w:val="20"/>
        </w:rPr>
        <w:t xml:space="preserve"> have no special meaning in the operands, operand errors must be diagnosed, and your implementations act on bytes rather than on (possibly multibyte) characters.</w:t>
      </w:r>
    </w:p>
    <w:p w14:paraId="3FAB39B2" w14:textId="77777777" w:rsidR="0035147E" w:rsidRPr="00EB58FB" w:rsidRDefault="0035147E" w:rsidP="0035147E">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Write a C transliteration program </w:t>
      </w:r>
      <w:r w:rsidRPr="00EB58FB">
        <w:rPr>
          <w:rFonts w:ascii="Courier" w:hAnsi="Courier" w:cs="Courier"/>
          <w:kern w:val="0"/>
          <w:sz w:val="20"/>
          <w:szCs w:val="20"/>
        </w:rPr>
        <w:t>tr2b.c</w:t>
      </w:r>
      <w:r w:rsidRPr="00EB58FB">
        <w:rPr>
          <w:rFonts w:ascii="Times" w:hAnsi="Times" w:cs="Times"/>
          <w:kern w:val="0"/>
          <w:sz w:val="20"/>
          <w:szCs w:val="20"/>
        </w:rPr>
        <w:t xml:space="preserve"> that uses </w:t>
      </w:r>
      <w:hyperlink r:id="rId60" w:history="1">
        <w:r w:rsidRPr="00EB58FB">
          <w:rPr>
            <w:rFonts w:ascii="Courier" w:hAnsi="Courier" w:cs="Courier"/>
            <w:color w:val="0000E9"/>
            <w:kern w:val="0"/>
            <w:sz w:val="20"/>
            <w:szCs w:val="20"/>
            <w:u w:val="single" w:color="0000E9"/>
          </w:rPr>
          <w:t>getchar</w:t>
        </w:r>
      </w:hyperlink>
      <w:r w:rsidRPr="00EB58FB">
        <w:rPr>
          <w:rFonts w:ascii="Times" w:hAnsi="Times" w:cs="Times"/>
          <w:kern w:val="0"/>
          <w:sz w:val="20"/>
          <w:szCs w:val="20"/>
        </w:rPr>
        <w:t xml:space="preserve"> and </w:t>
      </w:r>
      <w:hyperlink r:id="rId61" w:history="1">
        <w:r w:rsidRPr="00EB58FB">
          <w:rPr>
            <w:rFonts w:ascii="Courier" w:hAnsi="Courier" w:cs="Courier"/>
            <w:color w:val="0000E9"/>
            <w:kern w:val="0"/>
            <w:sz w:val="20"/>
            <w:szCs w:val="20"/>
            <w:u w:val="single" w:color="0000E9"/>
          </w:rPr>
          <w:t>putchar</w:t>
        </w:r>
      </w:hyperlink>
      <w:r w:rsidRPr="00EB58FB">
        <w:rPr>
          <w:rFonts w:ascii="Times" w:hAnsi="Times" w:cs="Times"/>
          <w:kern w:val="0"/>
          <w:sz w:val="20"/>
          <w:szCs w:val="20"/>
        </w:rPr>
        <w:t xml:space="preserve"> to transliterate bytes as described above.</w:t>
      </w:r>
    </w:p>
    <w:p w14:paraId="26D139A2" w14:textId="77777777" w:rsidR="0035147E" w:rsidRPr="00EB58FB" w:rsidRDefault="0035147E" w:rsidP="0035147E">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Write a C program </w:t>
      </w:r>
      <w:r w:rsidRPr="00EB58FB">
        <w:rPr>
          <w:rFonts w:ascii="Courier" w:hAnsi="Courier" w:cs="Courier"/>
          <w:kern w:val="0"/>
          <w:sz w:val="20"/>
          <w:szCs w:val="20"/>
        </w:rPr>
        <w:t>tr2u.c</w:t>
      </w:r>
      <w:r w:rsidRPr="00EB58FB">
        <w:rPr>
          <w:rFonts w:ascii="Times" w:hAnsi="Times" w:cs="Times"/>
          <w:kern w:val="0"/>
          <w:sz w:val="20"/>
          <w:szCs w:val="20"/>
        </w:rPr>
        <w:t xml:space="preserve"> that uses </w:t>
      </w:r>
      <w:hyperlink r:id="rId62" w:history="1">
        <w:r w:rsidRPr="00EB58FB">
          <w:rPr>
            <w:rFonts w:ascii="Courier" w:hAnsi="Courier" w:cs="Courier"/>
            <w:color w:val="0000E9"/>
            <w:kern w:val="0"/>
            <w:sz w:val="20"/>
            <w:szCs w:val="20"/>
            <w:u w:val="single" w:color="0000E9"/>
          </w:rPr>
          <w:t>read</w:t>
        </w:r>
      </w:hyperlink>
      <w:r w:rsidRPr="00EB58FB">
        <w:rPr>
          <w:rFonts w:ascii="Times" w:hAnsi="Times" w:cs="Times"/>
          <w:kern w:val="0"/>
          <w:sz w:val="20"/>
          <w:szCs w:val="20"/>
        </w:rPr>
        <w:t xml:space="preserve"> and </w:t>
      </w:r>
      <w:hyperlink r:id="rId63" w:history="1">
        <w:r w:rsidRPr="00EB58FB">
          <w:rPr>
            <w:rFonts w:ascii="Courier" w:hAnsi="Courier" w:cs="Courier"/>
            <w:color w:val="0000E9"/>
            <w:kern w:val="0"/>
            <w:sz w:val="20"/>
            <w:szCs w:val="20"/>
            <w:u w:val="single" w:color="0000E9"/>
          </w:rPr>
          <w:t>write</w:t>
        </w:r>
      </w:hyperlink>
      <w:r w:rsidRPr="00EB58FB">
        <w:rPr>
          <w:rFonts w:ascii="Times" w:hAnsi="Times" w:cs="Times"/>
          <w:kern w:val="0"/>
          <w:sz w:val="20"/>
          <w:szCs w:val="20"/>
        </w:rPr>
        <w:t xml:space="preserve"> to transliterate bytes, instead of using </w:t>
      </w:r>
      <w:r w:rsidRPr="00EB58FB">
        <w:rPr>
          <w:rFonts w:ascii="Courier" w:hAnsi="Courier" w:cs="Courier"/>
          <w:kern w:val="0"/>
          <w:sz w:val="20"/>
          <w:szCs w:val="20"/>
        </w:rPr>
        <w:t>getchar</w:t>
      </w:r>
      <w:r w:rsidRPr="00EB58FB">
        <w:rPr>
          <w:rFonts w:ascii="Times" w:hAnsi="Times" w:cs="Times"/>
          <w:kern w:val="0"/>
          <w:sz w:val="20"/>
          <w:szCs w:val="20"/>
        </w:rPr>
        <w:t xml:space="preserve"> and </w:t>
      </w:r>
      <w:r w:rsidRPr="00EB58FB">
        <w:rPr>
          <w:rFonts w:ascii="Courier" w:hAnsi="Courier" w:cs="Courier"/>
          <w:kern w:val="0"/>
          <w:sz w:val="20"/>
          <w:szCs w:val="20"/>
        </w:rPr>
        <w:t>putchar</w:t>
      </w:r>
      <w:r w:rsidRPr="00EB58FB">
        <w:rPr>
          <w:rFonts w:ascii="Times" w:hAnsi="Times" w:cs="Times"/>
          <w:kern w:val="0"/>
          <w:sz w:val="20"/>
          <w:szCs w:val="20"/>
        </w:rPr>
        <w:t xml:space="preserve">. The </w:t>
      </w:r>
      <w:r w:rsidRPr="00EB58FB">
        <w:rPr>
          <w:rFonts w:ascii="Times" w:hAnsi="Times" w:cs="Times"/>
          <w:i/>
          <w:iCs/>
          <w:kern w:val="0"/>
          <w:sz w:val="20"/>
          <w:szCs w:val="20"/>
        </w:rPr>
        <w:t>nbyte</w:t>
      </w:r>
      <w:r w:rsidRPr="00EB58FB">
        <w:rPr>
          <w:rFonts w:ascii="Times" w:hAnsi="Times" w:cs="Times"/>
          <w:kern w:val="0"/>
          <w:sz w:val="20"/>
          <w:szCs w:val="20"/>
        </w:rPr>
        <w:t xml:space="preserve"> arguments to </w:t>
      </w:r>
      <w:r w:rsidRPr="00EB58FB">
        <w:rPr>
          <w:rFonts w:ascii="Courier" w:hAnsi="Courier" w:cs="Courier"/>
          <w:kern w:val="0"/>
          <w:sz w:val="20"/>
          <w:szCs w:val="20"/>
        </w:rPr>
        <w:t>read</w:t>
      </w:r>
      <w:r w:rsidRPr="00EB58FB">
        <w:rPr>
          <w:rFonts w:ascii="Times" w:hAnsi="Times" w:cs="Times"/>
          <w:kern w:val="0"/>
          <w:sz w:val="20"/>
          <w:szCs w:val="20"/>
        </w:rPr>
        <w:t xml:space="preserve"> and </w:t>
      </w:r>
      <w:r w:rsidRPr="00EB58FB">
        <w:rPr>
          <w:rFonts w:ascii="Courier" w:hAnsi="Courier" w:cs="Courier"/>
          <w:kern w:val="0"/>
          <w:sz w:val="20"/>
          <w:szCs w:val="20"/>
        </w:rPr>
        <w:t>write</w:t>
      </w:r>
      <w:r w:rsidRPr="00EB58FB">
        <w:rPr>
          <w:rFonts w:ascii="Times" w:hAnsi="Times" w:cs="Times"/>
          <w:kern w:val="0"/>
          <w:sz w:val="20"/>
          <w:szCs w:val="20"/>
        </w:rPr>
        <w:t xml:space="preserve"> should be 1, so that the program reads and writes single bytes at a time.</w:t>
      </w:r>
    </w:p>
    <w:p w14:paraId="439CB8C5" w14:textId="77777777" w:rsidR="0035147E" w:rsidRPr="00EB58FB" w:rsidRDefault="0035147E" w:rsidP="0035147E">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Use the </w:t>
      </w:r>
      <w:r w:rsidRPr="00EB58FB">
        <w:rPr>
          <w:rFonts w:ascii="Courier" w:hAnsi="Courier" w:cs="Courier"/>
          <w:kern w:val="0"/>
          <w:sz w:val="20"/>
          <w:szCs w:val="20"/>
        </w:rPr>
        <w:t>strace</w:t>
      </w:r>
      <w:r w:rsidRPr="00EB58FB">
        <w:rPr>
          <w:rFonts w:ascii="Times" w:hAnsi="Times" w:cs="Times"/>
          <w:kern w:val="0"/>
          <w:sz w:val="20"/>
          <w:szCs w:val="20"/>
        </w:rPr>
        <w:t xml:space="preserve"> command to compare the system calls issued by your </w:t>
      </w:r>
      <w:r w:rsidRPr="00EB58FB">
        <w:rPr>
          <w:rFonts w:ascii="Courier" w:hAnsi="Courier" w:cs="Courier"/>
          <w:kern w:val="0"/>
          <w:sz w:val="20"/>
          <w:szCs w:val="20"/>
        </w:rPr>
        <w:t>tr2b</w:t>
      </w:r>
      <w:r w:rsidRPr="00EB58FB">
        <w:rPr>
          <w:rFonts w:ascii="Times" w:hAnsi="Times" w:cs="Times"/>
          <w:kern w:val="0"/>
          <w:sz w:val="20"/>
          <w:szCs w:val="20"/>
        </w:rPr>
        <w:t xml:space="preserve"> and </w:t>
      </w:r>
      <w:r w:rsidRPr="00EB58FB">
        <w:rPr>
          <w:rFonts w:ascii="Courier" w:hAnsi="Courier" w:cs="Courier"/>
          <w:kern w:val="0"/>
          <w:sz w:val="20"/>
          <w:szCs w:val="20"/>
        </w:rPr>
        <w:t>tr2u</w:t>
      </w:r>
      <w:r w:rsidRPr="00EB58FB">
        <w:rPr>
          <w:rFonts w:ascii="Times" w:hAnsi="Times" w:cs="Times"/>
          <w:kern w:val="0"/>
          <w:sz w:val="20"/>
          <w:szCs w:val="20"/>
        </w:rPr>
        <w:t xml:space="preserve"> commands (a) when copying one file to another, and (b) when copying a file to your terminal. Use a file that contains at least 5,000,000 bytes.</w:t>
      </w:r>
    </w:p>
    <w:p w14:paraId="6E692AE4" w14:textId="77777777" w:rsidR="0035147E" w:rsidRPr="00EB58FB" w:rsidRDefault="0035147E" w:rsidP="0035147E">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Use the </w:t>
      </w:r>
      <w:hyperlink r:id="rId64" w:history="1">
        <w:r w:rsidRPr="00EB58FB">
          <w:rPr>
            <w:rFonts w:ascii="Courier" w:hAnsi="Courier" w:cs="Courier"/>
            <w:color w:val="0000E9"/>
            <w:kern w:val="0"/>
            <w:sz w:val="20"/>
            <w:szCs w:val="20"/>
            <w:u w:val="single" w:color="0000E9"/>
          </w:rPr>
          <w:t>time</w:t>
        </w:r>
      </w:hyperlink>
      <w:r w:rsidRPr="00EB58FB">
        <w:rPr>
          <w:rFonts w:ascii="Times" w:hAnsi="Times" w:cs="Times"/>
          <w:kern w:val="0"/>
          <w:sz w:val="20"/>
          <w:szCs w:val="20"/>
        </w:rPr>
        <w:t xml:space="preserve"> command to measure how much faster one program is, compared to the other, when copying the same amount of data.</w:t>
      </w:r>
    </w:p>
    <w:p w14:paraId="539F580D" w14:textId="77777777" w:rsidR="0035147E" w:rsidRPr="00EB58FB" w:rsidRDefault="0035147E" w:rsidP="0035147E">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lastRenderedPageBreak/>
        <w:t>Homework: Encrypted sort revisited</w:t>
      </w:r>
    </w:p>
    <w:p w14:paraId="2301C1DE" w14:textId="77777777" w:rsidR="0035147E" w:rsidRPr="00EB58FB" w:rsidRDefault="0035147E" w:rsidP="0035147E">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Rewrite the </w:t>
      </w:r>
      <w:r w:rsidRPr="00EB58FB">
        <w:rPr>
          <w:rFonts w:ascii="Courier" w:hAnsi="Courier" w:cs="Courier"/>
          <w:kern w:val="0"/>
          <w:sz w:val="20"/>
          <w:szCs w:val="20"/>
        </w:rPr>
        <w:t>sfrob</w:t>
      </w:r>
      <w:r w:rsidRPr="00EB58FB">
        <w:rPr>
          <w:rFonts w:ascii="Times" w:hAnsi="Times" w:cs="Times"/>
          <w:kern w:val="0"/>
          <w:sz w:val="20"/>
          <w:szCs w:val="20"/>
        </w:rPr>
        <w:t xml:space="preserve"> program you wrote previously so that it uses system calls rather than </w:t>
      </w:r>
      <w:r w:rsidRPr="00EB58FB">
        <w:rPr>
          <w:rFonts w:ascii="Courier" w:hAnsi="Courier" w:cs="Courier"/>
          <w:kern w:val="0"/>
          <w:sz w:val="20"/>
          <w:szCs w:val="20"/>
        </w:rPr>
        <w:t>&lt;stdio.h&gt;</w:t>
      </w:r>
      <w:r w:rsidRPr="00EB58FB">
        <w:rPr>
          <w:rFonts w:ascii="Times" w:hAnsi="Times" w:cs="Times"/>
          <w:kern w:val="0"/>
          <w:sz w:val="20"/>
          <w:szCs w:val="20"/>
        </w:rPr>
        <w:t xml:space="preserve"> to read standard input and write standard output. If standard input is a regular file, your program should initially allocate enough memory to hold all the data in that file all at once, rather than the usual algorithm of reallocating memory as you go. However, if the regular file grows while you are reading it, your program should still work, by allocating more memory after the initial file size has been read.</w:t>
      </w:r>
    </w:p>
    <w:p w14:paraId="15771EA5" w14:textId="77777777" w:rsidR="0035147E" w:rsidRPr="00EB58FB" w:rsidRDefault="0035147E" w:rsidP="0035147E">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Your program should do one thing in addition to </w:t>
      </w:r>
      <w:r w:rsidRPr="00EB58FB">
        <w:rPr>
          <w:rFonts w:ascii="Courier" w:hAnsi="Courier" w:cs="Courier"/>
          <w:kern w:val="0"/>
          <w:sz w:val="20"/>
          <w:szCs w:val="20"/>
        </w:rPr>
        <w:t>sfrob</w:t>
      </w:r>
      <w:r w:rsidRPr="00EB58FB">
        <w:rPr>
          <w:rFonts w:ascii="Times" w:hAnsi="Times" w:cs="Times"/>
          <w:kern w:val="0"/>
          <w:sz w:val="20"/>
          <w:szCs w:val="20"/>
        </w:rPr>
        <w:t xml:space="preserve">. If given the </w:t>
      </w:r>
      <w:r w:rsidRPr="00EB58FB">
        <w:rPr>
          <w:rFonts w:ascii="Courier" w:hAnsi="Courier" w:cs="Courier"/>
          <w:kern w:val="0"/>
          <w:sz w:val="20"/>
          <w:szCs w:val="20"/>
        </w:rPr>
        <w:t>-f</w:t>
      </w:r>
      <w:r w:rsidRPr="00EB58FB">
        <w:rPr>
          <w:rFonts w:ascii="Times" w:hAnsi="Times" w:cs="Times"/>
          <w:kern w:val="0"/>
          <w:sz w:val="20"/>
          <w:szCs w:val="20"/>
        </w:rPr>
        <w:t xml:space="preserve"> option, your program should ignore case while sorting, by using the standard </w:t>
      </w:r>
      <w:hyperlink r:id="rId65" w:history="1">
        <w:r w:rsidRPr="00EB58FB">
          <w:rPr>
            <w:rFonts w:ascii="Courier" w:hAnsi="Courier" w:cs="Courier"/>
            <w:color w:val="420178"/>
            <w:kern w:val="0"/>
            <w:sz w:val="20"/>
            <w:szCs w:val="20"/>
            <w:u w:val="single" w:color="420178"/>
          </w:rPr>
          <w:t>toupper</w:t>
        </w:r>
      </w:hyperlink>
      <w:r w:rsidRPr="00EB58FB">
        <w:rPr>
          <w:rFonts w:ascii="Times" w:hAnsi="Times" w:cs="Times"/>
          <w:kern w:val="0"/>
          <w:sz w:val="20"/>
          <w:szCs w:val="20"/>
        </w:rPr>
        <w:t xml:space="preserve"> function to upper-case each byte after decrypting and before comparing the byte. You can assume that each input byte represents a separate character; that is, you need not worry about </w:t>
      </w:r>
      <w:hyperlink r:id="rId66" w:history="1">
        <w:r w:rsidRPr="00EB58FB">
          <w:rPr>
            <w:rFonts w:ascii="Times" w:hAnsi="Times" w:cs="Times"/>
            <w:color w:val="420178"/>
            <w:kern w:val="0"/>
            <w:sz w:val="20"/>
            <w:szCs w:val="20"/>
            <w:u w:val="single" w:color="420178"/>
          </w:rPr>
          <w:t>multi-byte encodings</w:t>
        </w:r>
      </w:hyperlink>
      <w:r w:rsidRPr="00EB58FB">
        <w:rPr>
          <w:rFonts w:ascii="Times" w:hAnsi="Times" w:cs="Times"/>
          <w:kern w:val="0"/>
          <w:sz w:val="20"/>
          <w:szCs w:val="20"/>
        </w:rPr>
        <w:t xml:space="preserve">. As noted in its specification, </w:t>
      </w:r>
      <w:r w:rsidRPr="00EB58FB">
        <w:rPr>
          <w:rFonts w:ascii="Courier" w:hAnsi="Courier" w:cs="Courier"/>
          <w:kern w:val="0"/>
          <w:sz w:val="20"/>
          <w:szCs w:val="20"/>
        </w:rPr>
        <w:t>toupper</w:t>
      </w:r>
      <w:r w:rsidRPr="00EB58FB">
        <w:rPr>
          <w:rFonts w:ascii="Times" w:hAnsi="Times" w:cs="Times"/>
          <w:kern w:val="0"/>
          <w:sz w:val="20"/>
          <w:szCs w:val="20"/>
        </w:rPr>
        <w:t xml:space="preserve">'s argument should be either </w:t>
      </w:r>
      <w:r w:rsidRPr="00EB58FB">
        <w:rPr>
          <w:rFonts w:ascii="Courier" w:hAnsi="Courier" w:cs="Courier"/>
          <w:kern w:val="0"/>
          <w:sz w:val="20"/>
          <w:szCs w:val="20"/>
        </w:rPr>
        <w:t>EOF</w:t>
      </w:r>
      <w:r w:rsidRPr="00EB58FB">
        <w:rPr>
          <w:rFonts w:ascii="Times" w:hAnsi="Times" w:cs="Times"/>
          <w:kern w:val="0"/>
          <w:sz w:val="20"/>
          <w:szCs w:val="20"/>
        </w:rPr>
        <w:t xml:space="preserve"> or a nonnegative value that is at most </w:t>
      </w:r>
      <w:r w:rsidRPr="00EB58FB">
        <w:rPr>
          <w:rFonts w:ascii="Courier" w:hAnsi="Courier" w:cs="Courier"/>
          <w:kern w:val="0"/>
          <w:sz w:val="20"/>
          <w:szCs w:val="20"/>
        </w:rPr>
        <w:t>UCHAR_MAX</w:t>
      </w:r>
      <w:r w:rsidRPr="00EB58FB">
        <w:rPr>
          <w:rFonts w:ascii="Times" w:hAnsi="Times" w:cs="Times"/>
          <w:kern w:val="0"/>
          <w:sz w:val="20"/>
          <w:szCs w:val="20"/>
        </w:rPr>
        <w:t xml:space="preserve"> (as defined in </w:t>
      </w:r>
      <w:hyperlink r:id="rId67" w:history="1">
        <w:r w:rsidRPr="00EB58FB">
          <w:rPr>
            <w:rFonts w:ascii="Courier" w:hAnsi="Courier" w:cs="Courier"/>
            <w:color w:val="420178"/>
            <w:kern w:val="0"/>
            <w:sz w:val="20"/>
            <w:szCs w:val="20"/>
            <w:u w:val="single" w:color="420178"/>
          </w:rPr>
          <w:t>&lt;limits.h&gt;</w:t>
        </w:r>
      </w:hyperlink>
      <w:r w:rsidRPr="00EB58FB">
        <w:rPr>
          <w:rFonts w:ascii="Times" w:hAnsi="Times" w:cs="Times"/>
          <w:kern w:val="0"/>
          <w:sz w:val="20"/>
          <w:szCs w:val="20"/>
        </w:rPr>
        <w:t xml:space="preserve">); hence one cannot simply pass a </w:t>
      </w:r>
      <w:r w:rsidRPr="00EB58FB">
        <w:rPr>
          <w:rFonts w:ascii="Courier" w:hAnsi="Courier" w:cs="Courier"/>
          <w:kern w:val="0"/>
          <w:sz w:val="20"/>
          <w:szCs w:val="20"/>
        </w:rPr>
        <w:t>char</w:t>
      </w:r>
      <w:r w:rsidRPr="00EB58FB">
        <w:rPr>
          <w:rFonts w:ascii="Times" w:hAnsi="Times" w:cs="Times"/>
          <w:kern w:val="0"/>
          <w:sz w:val="20"/>
          <w:szCs w:val="20"/>
        </w:rPr>
        <w:t xml:space="preserve"> value to </w:t>
      </w:r>
      <w:r w:rsidRPr="00EB58FB">
        <w:rPr>
          <w:rFonts w:ascii="Courier" w:hAnsi="Courier" w:cs="Courier"/>
          <w:kern w:val="0"/>
          <w:sz w:val="20"/>
          <w:szCs w:val="20"/>
        </w:rPr>
        <w:t>toupper</w:t>
      </w:r>
      <w:r w:rsidRPr="00EB58FB">
        <w:rPr>
          <w:rFonts w:ascii="Times" w:hAnsi="Times" w:cs="Times"/>
          <w:kern w:val="0"/>
          <w:sz w:val="20"/>
          <w:szCs w:val="20"/>
        </w:rPr>
        <w:t xml:space="preserve">, as </w:t>
      </w:r>
      <w:r w:rsidRPr="00EB58FB">
        <w:rPr>
          <w:rFonts w:ascii="Courier" w:hAnsi="Courier" w:cs="Courier"/>
          <w:kern w:val="0"/>
          <w:sz w:val="20"/>
          <w:szCs w:val="20"/>
        </w:rPr>
        <w:t>char</w:t>
      </w:r>
      <w:r w:rsidRPr="00EB58FB">
        <w:rPr>
          <w:rFonts w:ascii="Times" w:hAnsi="Times" w:cs="Times"/>
          <w:kern w:val="0"/>
          <w:sz w:val="20"/>
          <w:szCs w:val="20"/>
        </w:rPr>
        <w:t xml:space="preserve"> is in the range </w:t>
      </w:r>
      <w:r w:rsidRPr="00EB58FB">
        <w:rPr>
          <w:rFonts w:ascii="Courier" w:hAnsi="Courier" w:cs="Courier"/>
          <w:kern w:val="0"/>
          <w:sz w:val="20"/>
          <w:szCs w:val="20"/>
        </w:rPr>
        <w:t>CHAR_MIN</w:t>
      </w:r>
      <w:r w:rsidRPr="00EB58FB">
        <w:rPr>
          <w:rFonts w:ascii="Times" w:hAnsi="Times" w:cs="Times"/>
          <w:kern w:val="0"/>
          <w:sz w:val="20"/>
          <w:szCs w:val="20"/>
        </w:rPr>
        <w:t>..</w:t>
      </w:r>
      <w:r w:rsidRPr="00EB58FB">
        <w:rPr>
          <w:rFonts w:ascii="Courier" w:hAnsi="Courier" w:cs="Courier"/>
          <w:kern w:val="0"/>
          <w:sz w:val="20"/>
          <w:szCs w:val="20"/>
        </w:rPr>
        <w:t>CHAR_MAX</w:t>
      </w:r>
      <w:r w:rsidRPr="00EB58FB">
        <w:rPr>
          <w:rFonts w:ascii="Times" w:hAnsi="Times" w:cs="Times"/>
          <w:kern w:val="0"/>
          <w:sz w:val="20"/>
          <w:szCs w:val="20"/>
        </w:rPr>
        <w:t>.</w:t>
      </w:r>
    </w:p>
    <w:p w14:paraId="15DF4DE0" w14:textId="77777777" w:rsidR="0035147E" w:rsidRPr="00EB58FB" w:rsidRDefault="0035147E" w:rsidP="0035147E">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Call the rewritten program </w:t>
      </w:r>
      <w:r w:rsidRPr="00EB58FB">
        <w:rPr>
          <w:rFonts w:ascii="Courier" w:hAnsi="Courier" w:cs="Courier"/>
          <w:kern w:val="0"/>
          <w:sz w:val="20"/>
          <w:szCs w:val="20"/>
        </w:rPr>
        <w:t>sfrobu</w:t>
      </w:r>
      <w:r w:rsidRPr="00EB58FB">
        <w:rPr>
          <w:rFonts w:ascii="Times" w:hAnsi="Times" w:cs="Times"/>
          <w:kern w:val="0"/>
          <w:sz w:val="20"/>
          <w:szCs w:val="20"/>
        </w:rPr>
        <w:t xml:space="preserve">. Measure any differences in performance between </w:t>
      </w:r>
      <w:r w:rsidRPr="00EB58FB">
        <w:rPr>
          <w:rFonts w:ascii="Courier" w:hAnsi="Courier" w:cs="Courier"/>
          <w:kern w:val="0"/>
          <w:sz w:val="20"/>
          <w:szCs w:val="20"/>
        </w:rPr>
        <w:t>sfrob</w:t>
      </w:r>
      <w:r w:rsidRPr="00EB58FB">
        <w:rPr>
          <w:rFonts w:ascii="Times" w:hAnsi="Times" w:cs="Times"/>
          <w:kern w:val="0"/>
          <w:sz w:val="20"/>
          <w:szCs w:val="20"/>
        </w:rPr>
        <w:t xml:space="preserve"> and </w:t>
      </w:r>
      <w:r w:rsidRPr="00EB58FB">
        <w:rPr>
          <w:rFonts w:ascii="Courier" w:hAnsi="Courier" w:cs="Courier"/>
          <w:kern w:val="0"/>
          <w:sz w:val="20"/>
          <w:szCs w:val="20"/>
        </w:rPr>
        <w:t>sfrobu</w:t>
      </w:r>
      <w:r w:rsidRPr="00EB58FB">
        <w:rPr>
          <w:rFonts w:ascii="Times" w:hAnsi="Times" w:cs="Times"/>
          <w:kern w:val="0"/>
          <w:sz w:val="20"/>
          <w:szCs w:val="20"/>
        </w:rPr>
        <w:t xml:space="preserve"> using the </w:t>
      </w:r>
      <w:r w:rsidRPr="00EB58FB">
        <w:rPr>
          <w:rFonts w:ascii="Courier" w:hAnsi="Courier" w:cs="Courier"/>
          <w:kern w:val="0"/>
          <w:sz w:val="20"/>
          <w:szCs w:val="20"/>
        </w:rPr>
        <w:t>time</w:t>
      </w:r>
      <w:r w:rsidRPr="00EB58FB">
        <w:rPr>
          <w:rFonts w:ascii="Times" w:hAnsi="Times" w:cs="Times"/>
          <w:kern w:val="0"/>
          <w:sz w:val="20"/>
          <w:szCs w:val="20"/>
        </w:rPr>
        <w:t xml:space="preserve"> command. Run your program on inputs of varying numbers of input lines, and estimate the number of comparisons as a function of the number of input lines.</w:t>
      </w:r>
    </w:p>
    <w:p w14:paraId="32BB4B1D" w14:textId="77777777" w:rsidR="0035147E" w:rsidRPr="00EB58FB" w:rsidRDefault="0035147E" w:rsidP="0035147E">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Also, write a shell script </w:t>
      </w:r>
      <w:r w:rsidRPr="00EB58FB">
        <w:rPr>
          <w:rFonts w:ascii="Courier" w:hAnsi="Courier" w:cs="Courier"/>
          <w:kern w:val="0"/>
          <w:sz w:val="20"/>
          <w:szCs w:val="20"/>
        </w:rPr>
        <w:t>sfrobs</w:t>
      </w:r>
      <w:r w:rsidRPr="00EB58FB">
        <w:rPr>
          <w:rFonts w:ascii="Times" w:hAnsi="Times" w:cs="Times"/>
          <w:kern w:val="0"/>
          <w:sz w:val="20"/>
          <w:szCs w:val="20"/>
        </w:rPr>
        <w:t xml:space="preserve"> that uses standard </w:t>
      </w:r>
      <w:hyperlink r:id="rId68" w:history="1">
        <w:r w:rsidRPr="00EB58FB">
          <w:rPr>
            <w:rFonts w:ascii="Courier" w:hAnsi="Courier" w:cs="Courier"/>
            <w:color w:val="420178"/>
            <w:kern w:val="0"/>
            <w:sz w:val="20"/>
            <w:szCs w:val="20"/>
            <w:u w:val="single" w:color="420178"/>
          </w:rPr>
          <w:t>tr</w:t>
        </w:r>
      </w:hyperlink>
      <w:r w:rsidRPr="00EB58FB">
        <w:rPr>
          <w:rFonts w:ascii="Times" w:hAnsi="Times" w:cs="Times"/>
          <w:kern w:val="0"/>
          <w:sz w:val="20"/>
          <w:szCs w:val="20"/>
        </w:rPr>
        <w:t xml:space="preserve"> and </w:t>
      </w:r>
      <w:hyperlink r:id="rId69" w:history="1">
        <w:r w:rsidRPr="00EB58FB">
          <w:rPr>
            <w:rFonts w:ascii="Courier" w:hAnsi="Courier" w:cs="Courier"/>
            <w:color w:val="420178"/>
            <w:kern w:val="0"/>
            <w:sz w:val="20"/>
            <w:szCs w:val="20"/>
            <w:u w:val="single" w:color="420178"/>
          </w:rPr>
          <w:t>sort</w:t>
        </w:r>
      </w:hyperlink>
      <w:r w:rsidRPr="00EB58FB">
        <w:rPr>
          <w:rFonts w:ascii="Times" w:hAnsi="Times" w:cs="Times"/>
          <w:kern w:val="0"/>
          <w:sz w:val="20"/>
          <w:szCs w:val="20"/>
        </w:rPr>
        <w:t xml:space="preserve"> to sort encrypted files using a pipeline (that is, your script should not create any temporary files). Your shell script should also accept an </w:t>
      </w:r>
      <w:r w:rsidRPr="00EB58FB">
        <w:rPr>
          <w:rFonts w:ascii="Courier" w:hAnsi="Courier" w:cs="Courier"/>
          <w:kern w:val="0"/>
          <w:sz w:val="20"/>
          <w:szCs w:val="20"/>
        </w:rPr>
        <w:t>-f</w:t>
      </w:r>
      <w:r w:rsidRPr="00EB58FB">
        <w:rPr>
          <w:rFonts w:ascii="Times" w:hAnsi="Times" w:cs="Times"/>
          <w:kern w:val="0"/>
          <w:sz w:val="20"/>
          <w:szCs w:val="20"/>
        </w:rPr>
        <w:t xml:space="preserve"> option, with the same meaning as with </w:t>
      </w:r>
      <w:r w:rsidRPr="00EB58FB">
        <w:rPr>
          <w:rFonts w:ascii="Courier" w:hAnsi="Courier" w:cs="Courier"/>
          <w:kern w:val="0"/>
          <w:sz w:val="20"/>
          <w:szCs w:val="20"/>
        </w:rPr>
        <w:t>sfrobu</w:t>
      </w:r>
      <w:r w:rsidRPr="00EB58FB">
        <w:rPr>
          <w:rFonts w:ascii="Times" w:hAnsi="Times" w:cs="Times"/>
          <w:kern w:val="0"/>
          <w:sz w:val="20"/>
          <w:szCs w:val="20"/>
        </w:rPr>
        <w:t xml:space="preserve">. Use the </w:t>
      </w:r>
      <w:r w:rsidRPr="00EB58FB">
        <w:rPr>
          <w:rFonts w:ascii="Courier" w:hAnsi="Courier" w:cs="Courier"/>
          <w:kern w:val="0"/>
          <w:sz w:val="20"/>
          <w:szCs w:val="20"/>
        </w:rPr>
        <w:t>time</w:t>
      </w:r>
      <w:r w:rsidRPr="00EB58FB">
        <w:rPr>
          <w:rFonts w:ascii="Times" w:hAnsi="Times" w:cs="Times"/>
          <w:kern w:val="0"/>
          <w:sz w:val="20"/>
          <w:szCs w:val="20"/>
        </w:rPr>
        <w:t xml:space="preserve"> command to compare the overall performance of </w:t>
      </w:r>
      <w:r w:rsidRPr="00EB58FB">
        <w:rPr>
          <w:rFonts w:ascii="Courier" w:hAnsi="Courier" w:cs="Courier"/>
          <w:kern w:val="0"/>
          <w:sz w:val="20"/>
          <w:szCs w:val="20"/>
        </w:rPr>
        <w:t>sfrob</w:t>
      </w:r>
      <w:r w:rsidRPr="00EB58FB">
        <w:rPr>
          <w:rFonts w:ascii="Times" w:hAnsi="Times" w:cs="Times"/>
          <w:kern w:val="0"/>
          <w:sz w:val="20"/>
          <w:szCs w:val="20"/>
        </w:rPr>
        <w:t xml:space="preserve">, </w:t>
      </w:r>
      <w:r w:rsidRPr="00EB58FB">
        <w:rPr>
          <w:rFonts w:ascii="Courier" w:hAnsi="Courier" w:cs="Courier"/>
          <w:kern w:val="0"/>
          <w:sz w:val="20"/>
          <w:szCs w:val="20"/>
        </w:rPr>
        <w:t>sfrobu</w:t>
      </w:r>
      <w:r w:rsidRPr="00EB58FB">
        <w:rPr>
          <w:rFonts w:ascii="Times" w:hAnsi="Times" w:cs="Times"/>
          <w:kern w:val="0"/>
          <w:sz w:val="20"/>
          <w:szCs w:val="20"/>
        </w:rPr>
        <w:t xml:space="preserve">, </w:t>
      </w:r>
      <w:r w:rsidRPr="00EB58FB">
        <w:rPr>
          <w:rFonts w:ascii="Courier" w:hAnsi="Courier" w:cs="Courier"/>
          <w:kern w:val="0"/>
          <w:sz w:val="20"/>
          <w:szCs w:val="20"/>
        </w:rPr>
        <w:t>sfrobs</w:t>
      </w:r>
      <w:r w:rsidRPr="00EB58FB">
        <w:rPr>
          <w:rFonts w:ascii="Times" w:hAnsi="Times" w:cs="Times"/>
          <w:kern w:val="0"/>
          <w:sz w:val="20"/>
          <w:szCs w:val="20"/>
        </w:rPr>
        <w:t xml:space="preserve">, </w:t>
      </w:r>
      <w:r w:rsidRPr="00EB58FB">
        <w:rPr>
          <w:rFonts w:ascii="Courier" w:hAnsi="Courier" w:cs="Courier"/>
          <w:kern w:val="0"/>
          <w:sz w:val="20"/>
          <w:szCs w:val="20"/>
        </w:rPr>
        <w:t>sfrobu -f</w:t>
      </w:r>
      <w:r w:rsidRPr="00EB58FB">
        <w:rPr>
          <w:rFonts w:ascii="Times" w:hAnsi="Times" w:cs="Times"/>
          <w:kern w:val="0"/>
          <w:sz w:val="20"/>
          <w:szCs w:val="20"/>
        </w:rPr>
        <w:t xml:space="preserve">, and </w:t>
      </w:r>
      <w:r w:rsidRPr="00EB58FB">
        <w:rPr>
          <w:rFonts w:ascii="Courier" w:hAnsi="Courier" w:cs="Courier"/>
          <w:kern w:val="0"/>
          <w:sz w:val="20"/>
          <w:szCs w:val="20"/>
        </w:rPr>
        <w:t>sfrobs -f</w:t>
      </w:r>
      <w:r w:rsidRPr="00EB58FB">
        <w:rPr>
          <w:rFonts w:ascii="Times" w:hAnsi="Times" w:cs="Times"/>
          <w:kern w:val="0"/>
          <w:sz w:val="20"/>
          <w:szCs w:val="20"/>
        </w:rPr>
        <w:t>.</w:t>
      </w:r>
    </w:p>
    <w:p w14:paraId="563D6EFA" w14:textId="77777777" w:rsidR="0035147E" w:rsidRPr="00EB58FB" w:rsidRDefault="0035147E" w:rsidP="0035147E">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Submit</w:t>
      </w:r>
    </w:p>
    <w:p w14:paraId="0DD745B0" w14:textId="77777777" w:rsidR="0035147E" w:rsidRPr="00EB58FB" w:rsidRDefault="0035147E" w:rsidP="0035147E">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Submit a compressed tarball </w:t>
      </w:r>
      <w:r w:rsidRPr="00EB58FB">
        <w:rPr>
          <w:rFonts w:ascii="Courier" w:hAnsi="Courier" w:cs="Courier"/>
          <w:kern w:val="0"/>
          <w:sz w:val="20"/>
          <w:szCs w:val="20"/>
        </w:rPr>
        <w:t>syscall.tgz</w:t>
      </w:r>
      <w:r w:rsidRPr="00EB58FB">
        <w:rPr>
          <w:rFonts w:ascii="Times" w:hAnsi="Times" w:cs="Times"/>
          <w:kern w:val="0"/>
          <w:sz w:val="20"/>
          <w:szCs w:val="20"/>
        </w:rPr>
        <w:t xml:space="preserve"> containing the following files.</w:t>
      </w:r>
    </w:p>
    <w:p w14:paraId="169934C0" w14:textId="77777777" w:rsidR="0035147E" w:rsidRPr="00EB58FB" w:rsidRDefault="0035147E" w:rsidP="0035147E">
      <w:pPr>
        <w:numPr>
          <w:ilvl w:val="0"/>
          <w:numId w:val="3"/>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 files </w:t>
      </w:r>
      <w:r w:rsidRPr="00EB58FB">
        <w:rPr>
          <w:rFonts w:ascii="Courier" w:hAnsi="Courier" w:cs="Courier"/>
          <w:kern w:val="0"/>
          <w:sz w:val="20"/>
          <w:szCs w:val="20"/>
        </w:rPr>
        <w:t>lab.txt</w:t>
      </w:r>
      <w:r w:rsidRPr="00EB58FB">
        <w:rPr>
          <w:rFonts w:ascii="Times" w:hAnsi="Times" w:cs="Times"/>
          <w:kern w:val="0"/>
          <w:sz w:val="20"/>
          <w:szCs w:val="20"/>
        </w:rPr>
        <w:t xml:space="preserve">, </w:t>
      </w:r>
      <w:r w:rsidRPr="00EB58FB">
        <w:rPr>
          <w:rFonts w:ascii="Courier" w:hAnsi="Courier" w:cs="Courier"/>
          <w:kern w:val="0"/>
          <w:sz w:val="20"/>
          <w:szCs w:val="20"/>
        </w:rPr>
        <w:t>tr2b.c</w:t>
      </w:r>
      <w:r w:rsidRPr="00EB58FB">
        <w:rPr>
          <w:rFonts w:ascii="Times" w:hAnsi="Times" w:cs="Times"/>
          <w:kern w:val="0"/>
          <w:sz w:val="20"/>
          <w:szCs w:val="20"/>
        </w:rPr>
        <w:t xml:space="preserve">, and </w:t>
      </w:r>
      <w:r w:rsidRPr="00EB58FB">
        <w:rPr>
          <w:rFonts w:ascii="Courier" w:hAnsi="Courier" w:cs="Courier"/>
          <w:kern w:val="0"/>
          <w:sz w:val="20"/>
          <w:szCs w:val="20"/>
        </w:rPr>
        <w:t>tr2u.c</w:t>
      </w:r>
      <w:r w:rsidRPr="00EB58FB">
        <w:rPr>
          <w:rFonts w:ascii="Times" w:hAnsi="Times" w:cs="Times"/>
          <w:kern w:val="0"/>
          <w:sz w:val="20"/>
          <w:szCs w:val="20"/>
        </w:rPr>
        <w:t xml:space="preserve"> as described in the lab.</w:t>
      </w:r>
    </w:p>
    <w:p w14:paraId="0E896BFD" w14:textId="77777777" w:rsidR="0035147E" w:rsidRPr="00EB58FB" w:rsidRDefault="0035147E" w:rsidP="0035147E">
      <w:pPr>
        <w:numPr>
          <w:ilvl w:val="0"/>
          <w:numId w:val="3"/>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A single source file </w:t>
      </w:r>
      <w:r w:rsidRPr="00EB58FB">
        <w:rPr>
          <w:rFonts w:ascii="Courier" w:hAnsi="Courier" w:cs="Courier"/>
          <w:kern w:val="0"/>
          <w:sz w:val="20"/>
          <w:szCs w:val="20"/>
        </w:rPr>
        <w:t>sfrobu.c</w:t>
      </w:r>
      <w:r w:rsidRPr="00EB58FB">
        <w:rPr>
          <w:rFonts w:ascii="Times" w:hAnsi="Times" w:cs="Times"/>
          <w:kern w:val="0"/>
          <w:sz w:val="20"/>
          <w:szCs w:val="20"/>
        </w:rPr>
        <w:t xml:space="preserve"> as described in the homework.</w:t>
      </w:r>
    </w:p>
    <w:p w14:paraId="49009244" w14:textId="77777777" w:rsidR="0035147E" w:rsidRPr="00EB58FB" w:rsidRDefault="0035147E" w:rsidP="0035147E">
      <w:pPr>
        <w:numPr>
          <w:ilvl w:val="0"/>
          <w:numId w:val="3"/>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A single shell script </w:t>
      </w:r>
      <w:r w:rsidRPr="00EB58FB">
        <w:rPr>
          <w:rFonts w:ascii="Courier" w:hAnsi="Courier" w:cs="Courier"/>
          <w:kern w:val="0"/>
          <w:sz w:val="20"/>
          <w:szCs w:val="20"/>
        </w:rPr>
        <w:t>sfrobs</w:t>
      </w:r>
      <w:r w:rsidRPr="00EB58FB">
        <w:rPr>
          <w:rFonts w:ascii="Times" w:hAnsi="Times" w:cs="Times"/>
          <w:kern w:val="0"/>
          <w:sz w:val="20"/>
          <w:szCs w:val="20"/>
        </w:rPr>
        <w:t xml:space="preserve"> as described in the homework.</w:t>
      </w:r>
    </w:p>
    <w:p w14:paraId="1F556DBF" w14:textId="35F80DE0" w:rsidR="00E00BFC" w:rsidRPr="00EB58FB" w:rsidRDefault="0035147E" w:rsidP="0035147E">
      <w:pPr>
        <w:spacing w:line="10" w:lineRule="atLeast"/>
        <w:rPr>
          <w:rFonts w:ascii="Times" w:hAnsi="Times" w:cs="Times"/>
          <w:kern w:val="0"/>
          <w:sz w:val="20"/>
          <w:szCs w:val="20"/>
        </w:rPr>
      </w:pPr>
      <w:r w:rsidRPr="00EB58FB">
        <w:rPr>
          <w:rFonts w:ascii="Times" w:hAnsi="Times" w:cs="Times"/>
          <w:kern w:val="0"/>
          <w:sz w:val="20"/>
          <w:szCs w:val="20"/>
        </w:rPr>
        <w:t xml:space="preserve">A text file </w:t>
      </w:r>
      <w:r w:rsidRPr="00EB58FB">
        <w:rPr>
          <w:rFonts w:ascii="Courier" w:hAnsi="Courier" w:cs="Courier"/>
          <w:kern w:val="0"/>
          <w:sz w:val="20"/>
          <w:szCs w:val="20"/>
        </w:rPr>
        <w:t>sfrob.txt</w:t>
      </w:r>
      <w:r w:rsidRPr="00EB58FB">
        <w:rPr>
          <w:rFonts w:ascii="Times" w:hAnsi="Times" w:cs="Times"/>
          <w:kern w:val="0"/>
          <w:sz w:val="20"/>
          <w:szCs w:val="20"/>
        </w:rPr>
        <w:t xml:space="preserve"> containing the results of your sfrob performance comparison as described in the homework.</w:t>
      </w:r>
    </w:p>
    <w:p w14:paraId="083915AF" w14:textId="77777777" w:rsidR="0035147E" w:rsidRPr="00EB58FB" w:rsidRDefault="0035147E" w:rsidP="0035147E">
      <w:pPr>
        <w:spacing w:line="10" w:lineRule="atLeast"/>
        <w:rPr>
          <w:rFonts w:ascii="Times" w:hAnsi="Times" w:cs="Times"/>
          <w:kern w:val="0"/>
          <w:sz w:val="20"/>
          <w:szCs w:val="20"/>
        </w:rPr>
      </w:pPr>
    </w:p>
    <w:p w14:paraId="11017CBF" w14:textId="4766DFCD" w:rsidR="0035147E" w:rsidRPr="00EB58FB" w:rsidRDefault="0035147E" w:rsidP="0035147E">
      <w:pPr>
        <w:spacing w:line="10" w:lineRule="atLeast"/>
        <w:rPr>
          <w:rFonts w:ascii="Times" w:hAnsi="Times" w:cs="Times"/>
          <w:b/>
          <w:kern w:val="0"/>
          <w:sz w:val="20"/>
          <w:szCs w:val="20"/>
        </w:rPr>
      </w:pPr>
      <w:r w:rsidRPr="00EB58FB">
        <w:rPr>
          <w:rFonts w:ascii="Times" w:hAnsi="Times" w:cs="Times"/>
          <w:b/>
          <w:kern w:val="0"/>
          <w:sz w:val="20"/>
          <w:szCs w:val="20"/>
        </w:rPr>
        <w:t>Lab.txt</w:t>
      </w:r>
    </w:p>
    <w:p w14:paraId="507CFE44" w14:textId="77777777" w:rsidR="0000485F" w:rsidRPr="00EB58FB" w:rsidRDefault="0000485F" w:rsidP="0000485F">
      <w:pPr>
        <w:spacing w:line="10" w:lineRule="atLeast"/>
        <w:rPr>
          <w:sz w:val="20"/>
          <w:szCs w:val="20"/>
        </w:rPr>
      </w:pPr>
      <w:r w:rsidRPr="00EB58FB">
        <w:rPr>
          <w:sz w:val="20"/>
          <w:szCs w:val="20"/>
        </w:rPr>
        <w:t>1. First write the programs tr2b.c and tr2u.c</w:t>
      </w:r>
    </w:p>
    <w:p w14:paraId="66335D6E" w14:textId="77777777" w:rsidR="0000485F" w:rsidRPr="00EB58FB" w:rsidRDefault="0000485F" w:rsidP="0000485F">
      <w:pPr>
        <w:spacing w:line="10" w:lineRule="atLeast"/>
        <w:rPr>
          <w:sz w:val="20"/>
          <w:szCs w:val="20"/>
        </w:rPr>
      </w:pPr>
      <w:r w:rsidRPr="00EB58FB">
        <w:rPr>
          <w:sz w:val="20"/>
          <w:szCs w:val="20"/>
        </w:rPr>
        <w:t>Then compile then by using command:</w:t>
      </w:r>
    </w:p>
    <w:p w14:paraId="5B941FEC" w14:textId="77777777" w:rsidR="0000485F" w:rsidRPr="00EB58FB" w:rsidRDefault="0000485F" w:rsidP="0000485F">
      <w:pPr>
        <w:spacing w:line="10" w:lineRule="atLeast"/>
        <w:rPr>
          <w:sz w:val="20"/>
          <w:szCs w:val="20"/>
        </w:rPr>
      </w:pPr>
      <w:r w:rsidRPr="00EB58FB">
        <w:rPr>
          <w:sz w:val="20"/>
          <w:szCs w:val="20"/>
        </w:rPr>
        <w:t xml:space="preserve">     gcc -std=c99 -o tr2b tr2b.c</w:t>
      </w:r>
    </w:p>
    <w:p w14:paraId="5C998E34" w14:textId="77777777" w:rsidR="0000485F" w:rsidRPr="00EB58FB" w:rsidRDefault="0000485F" w:rsidP="0000485F">
      <w:pPr>
        <w:spacing w:line="10" w:lineRule="atLeast"/>
        <w:rPr>
          <w:sz w:val="20"/>
          <w:szCs w:val="20"/>
        </w:rPr>
      </w:pPr>
      <w:r w:rsidRPr="00EB58FB">
        <w:rPr>
          <w:sz w:val="20"/>
          <w:szCs w:val="20"/>
        </w:rPr>
        <w:t xml:space="preserve">     gcc -std=c99 -o tr2u tr2u.c</w:t>
      </w:r>
    </w:p>
    <w:p w14:paraId="09F14932" w14:textId="77777777" w:rsidR="0000485F" w:rsidRPr="00EB58FB" w:rsidRDefault="0000485F" w:rsidP="0000485F">
      <w:pPr>
        <w:spacing w:line="10" w:lineRule="atLeast"/>
        <w:rPr>
          <w:sz w:val="20"/>
          <w:szCs w:val="20"/>
        </w:rPr>
      </w:pPr>
    </w:p>
    <w:p w14:paraId="0891B0A6" w14:textId="77777777" w:rsidR="0000485F" w:rsidRPr="00EB58FB" w:rsidRDefault="0000485F" w:rsidP="0000485F">
      <w:pPr>
        <w:spacing w:line="10" w:lineRule="atLeast"/>
        <w:rPr>
          <w:sz w:val="20"/>
          <w:szCs w:val="20"/>
        </w:rPr>
      </w:pPr>
      <w:r w:rsidRPr="00EB58FB">
        <w:rPr>
          <w:sz w:val="20"/>
          <w:szCs w:val="20"/>
        </w:rPr>
        <w:t>2. Get a big file by using the command:</w:t>
      </w:r>
    </w:p>
    <w:p w14:paraId="58328D98" w14:textId="77777777" w:rsidR="0000485F" w:rsidRPr="00EB58FB" w:rsidRDefault="0000485F" w:rsidP="0000485F">
      <w:pPr>
        <w:spacing w:line="10" w:lineRule="atLeast"/>
        <w:rPr>
          <w:sz w:val="20"/>
          <w:szCs w:val="20"/>
        </w:rPr>
      </w:pPr>
      <w:r w:rsidRPr="00EB58FB">
        <w:rPr>
          <w:sz w:val="20"/>
          <w:szCs w:val="20"/>
        </w:rPr>
        <w:t xml:space="preserve">   head --bytes=5000000 /dev/urandom &gt; input.txt</w:t>
      </w:r>
    </w:p>
    <w:p w14:paraId="266EF063" w14:textId="77777777" w:rsidR="0000485F" w:rsidRPr="00EB58FB" w:rsidRDefault="0000485F" w:rsidP="0000485F">
      <w:pPr>
        <w:spacing w:line="10" w:lineRule="atLeast"/>
        <w:rPr>
          <w:sz w:val="20"/>
          <w:szCs w:val="20"/>
        </w:rPr>
      </w:pPr>
    </w:p>
    <w:p w14:paraId="0908DC96" w14:textId="77777777" w:rsidR="0000485F" w:rsidRPr="00EB58FB" w:rsidRDefault="0000485F" w:rsidP="0000485F">
      <w:pPr>
        <w:spacing w:line="10" w:lineRule="atLeast"/>
        <w:rPr>
          <w:sz w:val="20"/>
          <w:szCs w:val="20"/>
        </w:rPr>
      </w:pPr>
      <w:r w:rsidRPr="00EB58FB">
        <w:rPr>
          <w:sz w:val="20"/>
          <w:szCs w:val="20"/>
        </w:rPr>
        <w:t>3. Use strace to comapre sys calls</w:t>
      </w:r>
    </w:p>
    <w:p w14:paraId="34031912" w14:textId="77777777" w:rsidR="0000485F" w:rsidRPr="00EB58FB" w:rsidRDefault="0000485F" w:rsidP="0000485F">
      <w:pPr>
        <w:spacing w:line="10" w:lineRule="atLeast"/>
        <w:rPr>
          <w:sz w:val="20"/>
          <w:szCs w:val="20"/>
        </w:rPr>
      </w:pPr>
      <w:r w:rsidRPr="00EB58FB">
        <w:rPr>
          <w:sz w:val="20"/>
          <w:szCs w:val="20"/>
        </w:rPr>
        <w:t>a. first we test copying one file to another</w:t>
      </w:r>
    </w:p>
    <w:p w14:paraId="75E59251" w14:textId="77777777" w:rsidR="0000485F" w:rsidRPr="00EB58FB" w:rsidRDefault="0000485F" w:rsidP="0000485F">
      <w:pPr>
        <w:spacing w:line="10" w:lineRule="atLeast"/>
        <w:rPr>
          <w:sz w:val="20"/>
          <w:szCs w:val="20"/>
        </w:rPr>
      </w:pPr>
      <w:r w:rsidRPr="00EB58FB">
        <w:rPr>
          <w:sz w:val="20"/>
          <w:szCs w:val="20"/>
        </w:rPr>
        <w:t>strace -c –o strace_output ./tr2b ‘AB’ ‘XY’ &lt; input.txt</w:t>
      </w:r>
    </w:p>
    <w:p w14:paraId="032B11E9" w14:textId="77777777" w:rsidR="0000485F" w:rsidRPr="00EB58FB" w:rsidRDefault="0000485F" w:rsidP="0000485F">
      <w:pPr>
        <w:spacing w:line="10" w:lineRule="atLeast"/>
        <w:rPr>
          <w:sz w:val="20"/>
          <w:szCs w:val="20"/>
        </w:rPr>
      </w:pPr>
      <w:r w:rsidRPr="00EB58FB">
        <w:rPr>
          <w:sz w:val="20"/>
          <w:szCs w:val="20"/>
        </w:rPr>
        <w:t>% time     seconds  usecs/call     calls    errors syscall</w:t>
      </w:r>
    </w:p>
    <w:p w14:paraId="265ABB16" w14:textId="77777777" w:rsidR="0000485F" w:rsidRPr="00EB58FB" w:rsidRDefault="0000485F" w:rsidP="0000485F">
      <w:pPr>
        <w:spacing w:line="10" w:lineRule="atLeast"/>
        <w:rPr>
          <w:sz w:val="20"/>
          <w:szCs w:val="20"/>
        </w:rPr>
      </w:pPr>
      <w:r w:rsidRPr="00EB58FB">
        <w:rPr>
          <w:sz w:val="20"/>
          <w:szCs w:val="20"/>
        </w:rPr>
        <w:t>------ ----------- ----------- --------- --------- ----------------</w:t>
      </w:r>
    </w:p>
    <w:p w14:paraId="01C8119E" w14:textId="77777777" w:rsidR="0000485F" w:rsidRPr="00EB58FB" w:rsidRDefault="0000485F" w:rsidP="0000485F">
      <w:pPr>
        <w:spacing w:line="10" w:lineRule="atLeast"/>
        <w:rPr>
          <w:sz w:val="20"/>
          <w:szCs w:val="20"/>
        </w:rPr>
      </w:pPr>
      <w:r w:rsidRPr="00EB58FB">
        <w:rPr>
          <w:sz w:val="20"/>
          <w:szCs w:val="20"/>
        </w:rPr>
        <w:t xml:space="preserve"> 97.82    0.076716           4     19876           write</w:t>
      </w:r>
    </w:p>
    <w:p w14:paraId="73587D9D" w14:textId="77777777" w:rsidR="0000485F" w:rsidRPr="00EB58FB" w:rsidRDefault="0000485F" w:rsidP="0000485F">
      <w:pPr>
        <w:spacing w:line="10" w:lineRule="atLeast"/>
        <w:rPr>
          <w:sz w:val="20"/>
          <w:szCs w:val="20"/>
        </w:rPr>
      </w:pPr>
      <w:r w:rsidRPr="00EB58FB">
        <w:rPr>
          <w:sz w:val="20"/>
          <w:szCs w:val="20"/>
        </w:rPr>
        <w:t xml:space="preserve">  2.15    0.001684           3       613           read</w:t>
      </w:r>
    </w:p>
    <w:p w14:paraId="24D7D81D" w14:textId="77777777" w:rsidR="0000485F" w:rsidRPr="00EB58FB" w:rsidRDefault="0000485F" w:rsidP="0000485F">
      <w:pPr>
        <w:spacing w:line="10" w:lineRule="atLeast"/>
        <w:rPr>
          <w:sz w:val="20"/>
          <w:szCs w:val="20"/>
        </w:rPr>
      </w:pPr>
      <w:r w:rsidRPr="00EB58FB">
        <w:rPr>
          <w:sz w:val="20"/>
          <w:szCs w:val="20"/>
        </w:rPr>
        <w:t xml:space="preserve">  0.02    0.000015           4         4           fstat</w:t>
      </w:r>
    </w:p>
    <w:p w14:paraId="078AA67B" w14:textId="77777777" w:rsidR="0000485F" w:rsidRPr="00EB58FB" w:rsidRDefault="0000485F" w:rsidP="0000485F">
      <w:pPr>
        <w:spacing w:line="10" w:lineRule="atLeast"/>
        <w:rPr>
          <w:sz w:val="20"/>
          <w:szCs w:val="20"/>
        </w:rPr>
      </w:pPr>
      <w:r w:rsidRPr="00EB58FB">
        <w:rPr>
          <w:sz w:val="20"/>
          <w:szCs w:val="20"/>
        </w:rPr>
        <w:t xml:space="preserve">  0.01    0.000009           1         9           mmap</w:t>
      </w:r>
    </w:p>
    <w:p w14:paraId="6D217D45" w14:textId="77777777" w:rsidR="0000485F" w:rsidRPr="00EB58FB" w:rsidRDefault="0000485F" w:rsidP="0000485F">
      <w:pPr>
        <w:spacing w:line="10" w:lineRule="atLeast"/>
        <w:rPr>
          <w:sz w:val="20"/>
          <w:szCs w:val="20"/>
        </w:rPr>
      </w:pPr>
      <w:r w:rsidRPr="00EB58FB">
        <w:rPr>
          <w:sz w:val="20"/>
          <w:szCs w:val="20"/>
        </w:rPr>
        <w:t xml:space="preserve">  0.00    0.000000           0         2           open</w:t>
      </w:r>
    </w:p>
    <w:p w14:paraId="38CFAFEF" w14:textId="77777777" w:rsidR="0000485F" w:rsidRPr="00EB58FB" w:rsidRDefault="0000485F" w:rsidP="0000485F">
      <w:pPr>
        <w:spacing w:line="10" w:lineRule="atLeast"/>
        <w:rPr>
          <w:sz w:val="20"/>
          <w:szCs w:val="20"/>
        </w:rPr>
      </w:pPr>
      <w:r w:rsidRPr="00EB58FB">
        <w:rPr>
          <w:sz w:val="20"/>
          <w:szCs w:val="20"/>
        </w:rPr>
        <w:t xml:space="preserve">  0.00    0.000000           0         2           close</w:t>
      </w:r>
    </w:p>
    <w:p w14:paraId="129D4502" w14:textId="77777777" w:rsidR="0000485F" w:rsidRPr="00EB58FB" w:rsidRDefault="0000485F" w:rsidP="0000485F">
      <w:pPr>
        <w:spacing w:line="10" w:lineRule="atLeast"/>
        <w:rPr>
          <w:sz w:val="20"/>
          <w:szCs w:val="20"/>
        </w:rPr>
      </w:pPr>
      <w:r w:rsidRPr="00EB58FB">
        <w:rPr>
          <w:sz w:val="20"/>
          <w:szCs w:val="20"/>
        </w:rPr>
        <w:t xml:space="preserve">  0.00    0.000000           0         4           mprotect</w:t>
      </w:r>
    </w:p>
    <w:p w14:paraId="366D27C2" w14:textId="77777777" w:rsidR="0000485F" w:rsidRPr="00EB58FB" w:rsidRDefault="0000485F" w:rsidP="0000485F">
      <w:pPr>
        <w:spacing w:line="10" w:lineRule="atLeast"/>
        <w:rPr>
          <w:sz w:val="20"/>
          <w:szCs w:val="20"/>
        </w:rPr>
      </w:pPr>
      <w:r w:rsidRPr="00EB58FB">
        <w:rPr>
          <w:sz w:val="20"/>
          <w:szCs w:val="20"/>
        </w:rPr>
        <w:t xml:space="preserve">  0.00    0.000000           0         1           munmap</w:t>
      </w:r>
    </w:p>
    <w:p w14:paraId="149B02A3" w14:textId="77777777" w:rsidR="0000485F" w:rsidRPr="00EB58FB" w:rsidRDefault="0000485F" w:rsidP="0000485F">
      <w:pPr>
        <w:spacing w:line="10" w:lineRule="atLeast"/>
        <w:rPr>
          <w:sz w:val="20"/>
          <w:szCs w:val="20"/>
        </w:rPr>
      </w:pPr>
      <w:r w:rsidRPr="00EB58FB">
        <w:rPr>
          <w:sz w:val="20"/>
          <w:szCs w:val="20"/>
        </w:rPr>
        <w:t xml:space="preserve">  0.00    0.000000           0         1           brk</w:t>
      </w:r>
    </w:p>
    <w:p w14:paraId="19C0F3CB" w14:textId="77777777" w:rsidR="0000485F" w:rsidRPr="00EB58FB" w:rsidRDefault="0000485F" w:rsidP="0000485F">
      <w:pPr>
        <w:spacing w:line="10" w:lineRule="atLeast"/>
        <w:rPr>
          <w:sz w:val="20"/>
          <w:szCs w:val="20"/>
        </w:rPr>
      </w:pPr>
      <w:r w:rsidRPr="00EB58FB">
        <w:rPr>
          <w:sz w:val="20"/>
          <w:szCs w:val="20"/>
        </w:rPr>
        <w:t xml:space="preserve">  0.00    0.000000           0         1         1 access</w:t>
      </w:r>
    </w:p>
    <w:p w14:paraId="1A557EA7" w14:textId="77777777" w:rsidR="0000485F" w:rsidRPr="00EB58FB" w:rsidRDefault="0000485F" w:rsidP="0000485F">
      <w:pPr>
        <w:spacing w:line="10" w:lineRule="atLeast"/>
        <w:rPr>
          <w:sz w:val="20"/>
          <w:szCs w:val="20"/>
        </w:rPr>
      </w:pPr>
      <w:r w:rsidRPr="00EB58FB">
        <w:rPr>
          <w:sz w:val="20"/>
          <w:szCs w:val="20"/>
        </w:rPr>
        <w:t xml:space="preserve">  0.00    0.000000           0         1           execve</w:t>
      </w:r>
    </w:p>
    <w:p w14:paraId="5CE88038" w14:textId="77777777" w:rsidR="0000485F" w:rsidRPr="00EB58FB" w:rsidRDefault="0000485F" w:rsidP="0000485F">
      <w:pPr>
        <w:spacing w:line="10" w:lineRule="atLeast"/>
        <w:rPr>
          <w:sz w:val="20"/>
          <w:szCs w:val="20"/>
        </w:rPr>
      </w:pPr>
      <w:r w:rsidRPr="00EB58FB">
        <w:rPr>
          <w:sz w:val="20"/>
          <w:szCs w:val="20"/>
        </w:rPr>
        <w:t xml:space="preserve">  0.00    0.000000           0         1           arch_prctl</w:t>
      </w:r>
    </w:p>
    <w:p w14:paraId="5E8BBCFB" w14:textId="77777777" w:rsidR="0000485F" w:rsidRPr="00EB58FB" w:rsidRDefault="0000485F" w:rsidP="0000485F">
      <w:pPr>
        <w:spacing w:line="10" w:lineRule="atLeast"/>
        <w:rPr>
          <w:sz w:val="20"/>
          <w:szCs w:val="20"/>
        </w:rPr>
      </w:pPr>
      <w:r w:rsidRPr="00EB58FB">
        <w:rPr>
          <w:sz w:val="20"/>
          <w:szCs w:val="20"/>
        </w:rPr>
        <w:t>------ ----------- ----------- --------- --------- ----------------</w:t>
      </w:r>
    </w:p>
    <w:p w14:paraId="31DDE4D1" w14:textId="77777777" w:rsidR="0000485F" w:rsidRPr="00EB58FB" w:rsidRDefault="0000485F" w:rsidP="0000485F">
      <w:pPr>
        <w:spacing w:line="10" w:lineRule="atLeast"/>
        <w:rPr>
          <w:sz w:val="20"/>
          <w:szCs w:val="20"/>
        </w:rPr>
      </w:pPr>
      <w:r w:rsidRPr="00EB58FB">
        <w:rPr>
          <w:sz w:val="20"/>
          <w:szCs w:val="20"/>
        </w:rPr>
        <w:t>100.00    0.078424                 20515         1 total</w:t>
      </w:r>
    </w:p>
    <w:p w14:paraId="289FF487" w14:textId="77777777" w:rsidR="0000485F" w:rsidRPr="00EB58FB" w:rsidRDefault="0000485F" w:rsidP="0000485F">
      <w:pPr>
        <w:spacing w:line="10" w:lineRule="atLeast"/>
        <w:rPr>
          <w:sz w:val="20"/>
          <w:szCs w:val="20"/>
        </w:rPr>
      </w:pPr>
    </w:p>
    <w:p w14:paraId="1B74A747" w14:textId="77777777" w:rsidR="0000485F" w:rsidRPr="00EB58FB" w:rsidRDefault="0000485F" w:rsidP="0000485F">
      <w:pPr>
        <w:spacing w:line="10" w:lineRule="atLeast"/>
        <w:rPr>
          <w:sz w:val="20"/>
          <w:szCs w:val="20"/>
        </w:rPr>
      </w:pPr>
    </w:p>
    <w:p w14:paraId="6542062A" w14:textId="77777777" w:rsidR="0000485F" w:rsidRPr="00EB58FB" w:rsidRDefault="0000485F" w:rsidP="0000485F">
      <w:pPr>
        <w:spacing w:line="10" w:lineRule="atLeast"/>
        <w:rPr>
          <w:sz w:val="20"/>
          <w:szCs w:val="20"/>
        </w:rPr>
      </w:pPr>
      <w:r w:rsidRPr="00EB58FB">
        <w:rPr>
          <w:sz w:val="20"/>
          <w:szCs w:val="20"/>
        </w:rPr>
        <w:lastRenderedPageBreak/>
        <w:t>strace -c –o strace_output2 ./tr2u ‘AB’ ‘XY’ &lt; input.txt</w:t>
      </w:r>
    </w:p>
    <w:p w14:paraId="30F35C04" w14:textId="77777777" w:rsidR="0000485F" w:rsidRPr="00EB58FB" w:rsidRDefault="0000485F" w:rsidP="0000485F">
      <w:pPr>
        <w:spacing w:line="10" w:lineRule="atLeast"/>
        <w:rPr>
          <w:sz w:val="20"/>
          <w:szCs w:val="20"/>
        </w:rPr>
      </w:pPr>
      <w:r w:rsidRPr="00EB58FB">
        <w:rPr>
          <w:sz w:val="20"/>
          <w:szCs w:val="20"/>
        </w:rPr>
        <w:t>% time     seconds  usecs/call     calls    errors syscall</w:t>
      </w:r>
    </w:p>
    <w:p w14:paraId="031DC85E" w14:textId="77777777" w:rsidR="0000485F" w:rsidRPr="00EB58FB" w:rsidRDefault="0000485F" w:rsidP="0000485F">
      <w:pPr>
        <w:spacing w:line="10" w:lineRule="atLeast"/>
        <w:rPr>
          <w:sz w:val="20"/>
          <w:szCs w:val="20"/>
        </w:rPr>
      </w:pPr>
      <w:r w:rsidRPr="00EB58FB">
        <w:rPr>
          <w:sz w:val="20"/>
          <w:szCs w:val="20"/>
        </w:rPr>
        <w:t>------ ----------- ----------- --------- --------- ----------------</w:t>
      </w:r>
    </w:p>
    <w:p w14:paraId="289C797E" w14:textId="77777777" w:rsidR="0000485F" w:rsidRPr="00EB58FB" w:rsidRDefault="0000485F" w:rsidP="0000485F">
      <w:pPr>
        <w:spacing w:line="10" w:lineRule="atLeast"/>
        <w:rPr>
          <w:sz w:val="20"/>
          <w:szCs w:val="20"/>
        </w:rPr>
      </w:pPr>
      <w:r w:rsidRPr="00EB58FB">
        <w:rPr>
          <w:sz w:val="20"/>
          <w:szCs w:val="20"/>
        </w:rPr>
        <w:t xml:space="preserve"> 55.12   23.253631           5   5000000           write</w:t>
      </w:r>
    </w:p>
    <w:p w14:paraId="15EDAB39" w14:textId="77777777" w:rsidR="0000485F" w:rsidRPr="00EB58FB" w:rsidRDefault="0000485F" w:rsidP="0000485F">
      <w:pPr>
        <w:spacing w:line="10" w:lineRule="atLeast"/>
        <w:rPr>
          <w:sz w:val="20"/>
          <w:szCs w:val="20"/>
        </w:rPr>
      </w:pPr>
      <w:r w:rsidRPr="00EB58FB">
        <w:rPr>
          <w:sz w:val="20"/>
          <w:szCs w:val="20"/>
        </w:rPr>
        <w:t xml:space="preserve"> 44.88   18.932039           4   5000002           read</w:t>
      </w:r>
    </w:p>
    <w:p w14:paraId="59CE6905" w14:textId="77777777" w:rsidR="0000485F" w:rsidRPr="00EB58FB" w:rsidRDefault="0000485F" w:rsidP="0000485F">
      <w:pPr>
        <w:spacing w:line="10" w:lineRule="atLeast"/>
        <w:rPr>
          <w:sz w:val="20"/>
          <w:szCs w:val="20"/>
        </w:rPr>
      </w:pPr>
      <w:r w:rsidRPr="00EB58FB">
        <w:rPr>
          <w:sz w:val="20"/>
          <w:szCs w:val="20"/>
        </w:rPr>
        <w:t xml:space="preserve">  0.00    0.000000           0         2           open</w:t>
      </w:r>
    </w:p>
    <w:p w14:paraId="5E9FD150" w14:textId="77777777" w:rsidR="0000485F" w:rsidRPr="00EB58FB" w:rsidRDefault="0000485F" w:rsidP="0000485F">
      <w:pPr>
        <w:spacing w:line="10" w:lineRule="atLeast"/>
        <w:rPr>
          <w:sz w:val="20"/>
          <w:szCs w:val="20"/>
        </w:rPr>
      </w:pPr>
      <w:r w:rsidRPr="00EB58FB">
        <w:rPr>
          <w:sz w:val="20"/>
          <w:szCs w:val="20"/>
        </w:rPr>
        <w:t xml:space="preserve">  0.00    0.000000           0         2           close</w:t>
      </w:r>
    </w:p>
    <w:p w14:paraId="342DC481" w14:textId="77777777" w:rsidR="0000485F" w:rsidRPr="00EB58FB" w:rsidRDefault="0000485F" w:rsidP="0000485F">
      <w:pPr>
        <w:spacing w:line="10" w:lineRule="atLeast"/>
        <w:rPr>
          <w:sz w:val="20"/>
          <w:szCs w:val="20"/>
        </w:rPr>
      </w:pPr>
      <w:r w:rsidRPr="00EB58FB">
        <w:rPr>
          <w:sz w:val="20"/>
          <w:szCs w:val="20"/>
        </w:rPr>
        <w:t xml:space="preserve">  0.00    0.000000           0         2           fstat</w:t>
      </w:r>
    </w:p>
    <w:p w14:paraId="5AD8458E" w14:textId="77777777" w:rsidR="0000485F" w:rsidRPr="00EB58FB" w:rsidRDefault="0000485F" w:rsidP="0000485F">
      <w:pPr>
        <w:spacing w:line="10" w:lineRule="atLeast"/>
        <w:rPr>
          <w:sz w:val="20"/>
          <w:szCs w:val="20"/>
        </w:rPr>
      </w:pPr>
      <w:r w:rsidRPr="00EB58FB">
        <w:rPr>
          <w:sz w:val="20"/>
          <w:szCs w:val="20"/>
        </w:rPr>
        <w:t xml:space="preserve">  0.00    0.000000           0         7           mmap</w:t>
      </w:r>
    </w:p>
    <w:p w14:paraId="35F1375F" w14:textId="77777777" w:rsidR="0000485F" w:rsidRPr="00EB58FB" w:rsidRDefault="0000485F" w:rsidP="0000485F">
      <w:pPr>
        <w:spacing w:line="10" w:lineRule="atLeast"/>
        <w:rPr>
          <w:sz w:val="20"/>
          <w:szCs w:val="20"/>
        </w:rPr>
      </w:pPr>
      <w:r w:rsidRPr="00EB58FB">
        <w:rPr>
          <w:sz w:val="20"/>
          <w:szCs w:val="20"/>
        </w:rPr>
        <w:t xml:space="preserve">  0.00    0.000000           0         4           mprotect</w:t>
      </w:r>
    </w:p>
    <w:p w14:paraId="01E608BD" w14:textId="77777777" w:rsidR="0000485F" w:rsidRPr="00EB58FB" w:rsidRDefault="0000485F" w:rsidP="0000485F">
      <w:pPr>
        <w:spacing w:line="10" w:lineRule="atLeast"/>
        <w:rPr>
          <w:sz w:val="20"/>
          <w:szCs w:val="20"/>
        </w:rPr>
      </w:pPr>
      <w:r w:rsidRPr="00EB58FB">
        <w:rPr>
          <w:sz w:val="20"/>
          <w:szCs w:val="20"/>
        </w:rPr>
        <w:t xml:space="preserve">  0.00    0.000000           0         1           munmap</w:t>
      </w:r>
    </w:p>
    <w:p w14:paraId="70E9EA3D" w14:textId="77777777" w:rsidR="0000485F" w:rsidRPr="00EB58FB" w:rsidRDefault="0000485F" w:rsidP="0000485F">
      <w:pPr>
        <w:spacing w:line="10" w:lineRule="atLeast"/>
        <w:rPr>
          <w:sz w:val="20"/>
          <w:szCs w:val="20"/>
        </w:rPr>
      </w:pPr>
      <w:r w:rsidRPr="00EB58FB">
        <w:rPr>
          <w:sz w:val="20"/>
          <w:szCs w:val="20"/>
        </w:rPr>
        <w:t xml:space="preserve">  0.00    0.000000           0         1           brk</w:t>
      </w:r>
    </w:p>
    <w:p w14:paraId="58CC0D1D" w14:textId="77777777" w:rsidR="0000485F" w:rsidRPr="00EB58FB" w:rsidRDefault="0000485F" w:rsidP="0000485F">
      <w:pPr>
        <w:spacing w:line="10" w:lineRule="atLeast"/>
        <w:rPr>
          <w:sz w:val="20"/>
          <w:szCs w:val="20"/>
        </w:rPr>
      </w:pPr>
      <w:r w:rsidRPr="00EB58FB">
        <w:rPr>
          <w:sz w:val="20"/>
          <w:szCs w:val="20"/>
        </w:rPr>
        <w:t xml:space="preserve">  0.00    0.000000           0         1         1 access</w:t>
      </w:r>
    </w:p>
    <w:p w14:paraId="271FF21F" w14:textId="77777777" w:rsidR="0000485F" w:rsidRPr="00EB58FB" w:rsidRDefault="0000485F" w:rsidP="0000485F">
      <w:pPr>
        <w:spacing w:line="10" w:lineRule="atLeast"/>
        <w:rPr>
          <w:sz w:val="20"/>
          <w:szCs w:val="20"/>
        </w:rPr>
      </w:pPr>
      <w:r w:rsidRPr="00EB58FB">
        <w:rPr>
          <w:sz w:val="20"/>
          <w:szCs w:val="20"/>
        </w:rPr>
        <w:t xml:space="preserve">  0.00    0.000000           0         1           execve</w:t>
      </w:r>
    </w:p>
    <w:p w14:paraId="0F9847E9" w14:textId="77777777" w:rsidR="0000485F" w:rsidRPr="00EB58FB" w:rsidRDefault="0000485F" w:rsidP="0000485F">
      <w:pPr>
        <w:spacing w:line="10" w:lineRule="atLeast"/>
        <w:rPr>
          <w:sz w:val="20"/>
          <w:szCs w:val="20"/>
        </w:rPr>
      </w:pPr>
      <w:r w:rsidRPr="00EB58FB">
        <w:rPr>
          <w:sz w:val="20"/>
          <w:szCs w:val="20"/>
        </w:rPr>
        <w:t xml:space="preserve">  0.00    0.000000           0         1           arch_prctl</w:t>
      </w:r>
    </w:p>
    <w:p w14:paraId="600B7568" w14:textId="77777777" w:rsidR="0000485F" w:rsidRPr="00EB58FB" w:rsidRDefault="0000485F" w:rsidP="0000485F">
      <w:pPr>
        <w:spacing w:line="10" w:lineRule="atLeast"/>
        <w:rPr>
          <w:sz w:val="20"/>
          <w:szCs w:val="20"/>
        </w:rPr>
      </w:pPr>
      <w:r w:rsidRPr="00EB58FB">
        <w:rPr>
          <w:sz w:val="20"/>
          <w:szCs w:val="20"/>
        </w:rPr>
        <w:t>------ ----------- ----------- --------- --------- ----------------</w:t>
      </w:r>
    </w:p>
    <w:p w14:paraId="32A406BA" w14:textId="77777777" w:rsidR="0000485F" w:rsidRPr="00EB58FB" w:rsidRDefault="0000485F" w:rsidP="0000485F">
      <w:pPr>
        <w:spacing w:line="10" w:lineRule="atLeast"/>
        <w:rPr>
          <w:sz w:val="20"/>
          <w:szCs w:val="20"/>
        </w:rPr>
      </w:pPr>
      <w:r w:rsidRPr="00EB58FB">
        <w:rPr>
          <w:sz w:val="20"/>
          <w:szCs w:val="20"/>
        </w:rPr>
        <w:t>100.00   42.185670              10000024         1 total</w:t>
      </w:r>
    </w:p>
    <w:p w14:paraId="59A2CF48" w14:textId="77777777" w:rsidR="0000485F" w:rsidRPr="00EB58FB" w:rsidRDefault="0000485F" w:rsidP="0000485F">
      <w:pPr>
        <w:spacing w:line="10" w:lineRule="atLeast"/>
        <w:rPr>
          <w:sz w:val="20"/>
          <w:szCs w:val="20"/>
        </w:rPr>
      </w:pPr>
    </w:p>
    <w:p w14:paraId="55F6E275" w14:textId="77777777" w:rsidR="0000485F" w:rsidRPr="00EB58FB" w:rsidRDefault="0000485F" w:rsidP="0000485F">
      <w:pPr>
        <w:spacing w:line="10" w:lineRule="atLeast"/>
        <w:rPr>
          <w:sz w:val="20"/>
          <w:szCs w:val="20"/>
        </w:rPr>
      </w:pPr>
      <w:r w:rsidRPr="00EB58FB">
        <w:rPr>
          <w:sz w:val="20"/>
          <w:szCs w:val="20"/>
        </w:rPr>
        <w:t>As a result, the buffered version used less system calls and takes fewer time.</w:t>
      </w:r>
    </w:p>
    <w:p w14:paraId="7B5A9285" w14:textId="77777777" w:rsidR="0000485F" w:rsidRPr="00EB58FB" w:rsidRDefault="0000485F" w:rsidP="0000485F">
      <w:pPr>
        <w:spacing w:line="10" w:lineRule="atLeast"/>
        <w:rPr>
          <w:sz w:val="20"/>
          <w:szCs w:val="20"/>
        </w:rPr>
      </w:pPr>
    </w:p>
    <w:p w14:paraId="5CB3E75C" w14:textId="77777777" w:rsidR="0000485F" w:rsidRPr="00EB58FB" w:rsidRDefault="0000485F" w:rsidP="0000485F">
      <w:pPr>
        <w:spacing w:line="10" w:lineRule="atLeast"/>
        <w:rPr>
          <w:sz w:val="20"/>
          <w:szCs w:val="20"/>
        </w:rPr>
      </w:pPr>
      <w:r w:rsidRPr="00EB58FB">
        <w:rPr>
          <w:sz w:val="20"/>
          <w:szCs w:val="20"/>
        </w:rPr>
        <w:t>b. copy one file to the terminal</w:t>
      </w:r>
    </w:p>
    <w:p w14:paraId="7CBF95C0" w14:textId="77777777" w:rsidR="0000485F" w:rsidRPr="00EB58FB" w:rsidRDefault="0000485F" w:rsidP="0000485F">
      <w:pPr>
        <w:spacing w:line="10" w:lineRule="atLeast"/>
        <w:rPr>
          <w:sz w:val="20"/>
          <w:szCs w:val="20"/>
        </w:rPr>
      </w:pPr>
      <w:r w:rsidRPr="00EB58FB">
        <w:rPr>
          <w:sz w:val="20"/>
          <w:szCs w:val="20"/>
        </w:rPr>
        <w:t>strace -c ./tr2b 'AB' 'XY' &lt; input.txt</w:t>
      </w:r>
    </w:p>
    <w:p w14:paraId="5CE0E514" w14:textId="77777777" w:rsidR="0000485F" w:rsidRPr="00EB58FB" w:rsidRDefault="0000485F" w:rsidP="0000485F">
      <w:pPr>
        <w:spacing w:line="10" w:lineRule="atLeast"/>
        <w:rPr>
          <w:sz w:val="20"/>
          <w:szCs w:val="20"/>
        </w:rPr>
      </w:pPr>
      <w:r w:rsidRPr="00EB58FB">
        <w:rPr>
          <w:sz w:val="20"/>
          <w:szCs w:val="20"/>
        </w:rPr>
        <w:t>% time     seconds  usecs/call     calls    errors syscall</w:t>
      </w:r>
    </w:p>
    <w:p w14:paraId="3AC113B2" w14:textId="77777777" w:rsidR="0000485F" w:rsidRPr="00EB58FB" w:rsidRDefault="0000485F" w:rsidP="0000485F">
      <w:pPr>
        <w:spacing w:line="10" w:lineRule="atLeast"/>
        <w:rPr>
          <w:sz w:val="20"/>
          <w:szCs w:val="20"/>
        </w:rPr>
      </w:pPr>
      <w:r w:rsidRPr="00EB58FB">
        <w:rPr>
          <w:sz w:val="20"/>
          <w:szCs w:val="20"/>
        </w:rPr>
        <w:t>------ ----------- ----------- --------- --------- ----------------</w:t>
      </w:r>
    </w:p>
    <w:p w14:paraId="1C1D6EEE" w14:textId="77777777" w:rsidR="0000485F" w:rsidRPr="00EB58FB" w:rsidRDefault="0000485F" w:rsidP="0000485F">
      <w:pPr>
        <w:spacing w:line="10" w:lineRule="atLeast"/>
        <w:rPr>
          <w:sz w:val="20"/>
          <w:szCs w:val="20"/>
        </w:rPr>
      </w:pPr>
      <w:r w:rsidRPr="00EB58FB">
        <w:rPr>
          <w:sz w:val="20"/>
          <w:szCs w:val="20"/>
        </w:rPr>
        <w:t xml:space="preserve"> 98.46    0.345696          17     19876           write</w:t>
      </w:r>
    </w:p>
    <w:p w14:paraId="30355D14" w14:textId="77777777" w:rsidR="0000485F" w:rsidRPr="00EB58FB" w:rsidRDefault="0000485F" w:rsidP="0000485F">
      <w:pPr>
        <w:spacing w:line="10" w:lineRule="atLeast"/>
        <w:rPr>
          <w:sz w:val="20"/>
          <w:szCs w:val="20"/>
        </w:rPr>
      </w:pPr>
      <w:r w:rsidRPr="00EB58FB">
        <w:rPr>
          <w:sz w:val="20"/>
          <w:szCs w:val="20"/>
        </w:rPr>
        <w:t xml:space="preserve">  1.54    0.005393           9       613           read</w:t>
      </w:r>
    </w:p>
    <w:p w14:paraId="0A40A016" w14:textId="77777777" w:rsidR="0000485F" w:rsidRPr="00EB58FB" w:rsidRDefault="0000485F" w:rsidP="0000485F">
      <w:pPr>
        <w:spacing w:line="10" w:lineRule="atLeast"/>
        <w:rPr>
          <w:sz w:val="20"/>
          <w:szCs w:val="20"/>
        </w:rPr>
      </w:pPr>
      <w:r w:rsidRPr="00EB58FB">
        <w:rPr>
          <w:sz w:val="20"/>
          <w:szCs w:val="20"/>
        </w:rPr>
        <w:t xml:space="preserve">  0.00    0.000000           0         2           open</w:t>
      </w:r>
    </w:p>
    <w:p w14:paraId="6C4A1AF8" w14:textId="77777777" w:rsidR="0000485F" w:rsidRPr="00EB58FB" w:rsidRDefault="0000485F" w:rsidP="0000485F">
      <w:pPr>
        <w:spacing w:line="10" w:lineRule="atLeast"/>
        <w:rPr>
          <w:sz w:val="20"/>
          <w:szCs w:val="20"/>
        </w:rPr>
      </w:pPr>
      <w:r w:rsidRPr="00EB58FB">
        <w:rPr>
          <w:sz w:val="20"/>
          <w:szCs w:val="20"/>
        </w:rPr>
        <w:t xml:space="preserve">  0.00    0.000000           0         2           close</w:t>
      </w:r>
    </w:p>
    <w:p w14:paraId="71F99806" w14:textId="77777777" w:rsidR="0000485F" w:rsidRPr="00EB58FB" w:rsidRDefault="0000485F" w:rsidP="0000485F">
      <w:pPr>
        <w:spacing w:line="10" w:lineRule="atLeast"/>
        <w:rPr>
          <w:sz w:val="20"/>
          <w:szCs w:val="20"/>
        </w:rPr>
      </w:pPr>
      <w:r w:rsidRPr="00EB58FB">
        <w:rPr>
          <w:sz w:val="20"/>
          <w:szCs w:val="20"/>
        </w:rPr>
        <w:t xml:space="preserve">  0.00    0.000000           0         4           fstat</w:t>
      </w:r>
    </w:p>
    <w:p w14:paraId="0F4A08CE" w14:textId="77777777" w:rsidR="0000485F" w:rsidRPr="00EB58FB" w:rsidRDefault="0000485F" w:rsidP="0000485F">
      <w:pPr>
        <w:spacing w:line="10" w:lineRule="atLeast"/>
        <w:rPr>
          <w:sz w:val="20"/>
          <w:szCs w:val="20"/>
        </w:rPr>
      </w:pPr>
      <w:r w:rsidRPr="00EB58FB">
        <w:rPr>
          <w:sz w:val="20"/>
          <w:szCs w:val="20"/>
        </w:rPr>
        <w:t xml:space="preserve">  0.00    0.000000           0         9           mmap</w:t>
      </w:r>
    </w:p>
    <w:p w14:paraId="26408C99" w14:textId="77777777" w:rsidR="0000485F" w:rsidRPr="00EB58FB" w:rsidRDefault="0000485F" w:rsidP="0000485F">
      <w:pPr>
        <w:spacing w:line="10" w:lineRule="atLeast"/>
        <w:rPr>
          <w:sz w:val="20"/>
          <w:szCs w:val="20"/>
        </w:rPr>
      </w:pPr>
      <w:r w:rsidRPr="00EB58FB">
        <w:rPr>
          <w:sz w:val="20"/>
          <w:szCs w:val="20"/>
        </w:rPr>
        <w:t xml:space="preserve">  0.00    0.000000           0         4           mprotect</w:t>
      </w:r>
    </w:p>
    <w:p w14:paraId="155E812F" w14:textId="77777777" w:rsidR="0000485F" w:rsidRPr="00EB58FB" w:rsidRDefault="0000485F" w:rsidP="0000485F">
      <w:pPr>
        <w:spacing w:line="10" w:lineRule="atLeast"/>
        <w:rPr>
          <w:sz w:val="20"/>
          <w:szCs w:val="20"/>
        </w:rPr>
      </w:pPr>
      <w:r w:rsidRPr="00EB58FB">
        <w:rPr>
          <w:sz w:val="20"/>
          <w:szCs w:val="20"/>
        </w:rPr>
        <w:t xml:space="preserve">  0.00    0.000000           0         1           munmap</w:t>
      </w:r>
    </w:p>
    <w:p w14:paraId="658E9302" w14:textId="77777777" w:rsidR="0000485F" w:rsidRPr="00EB58FB" w:rsidRDefault="0000485F" w:rsidP="0000485F">
      <w:pPr>
        <w:spacing w:line="10" w:lineRule="atLeast"/>
        <w:rPr>
          <w:sz w:val="20"/>
          <w:szCs w:val="20"/>
        </w:rPr>
      </w:pPr>
      <w:r w:rsidRPr="00EB58FB">
        <w:rPr>
          <w:sz w:val="20"/>
          <w:szCs w:val="20"/>
        </w:rPr>
        <w:t xml:space="preserve">  0.00    0.000000           0         1           brk</w:t>
      </w:r>
    </w:p>
    <w:p w14:paraId="29AA90A4" w14:textId="77777777" w:rsidR="0000485F" w:rsidRPr="00EB58FB" w:rsidRDefault="0000485F" w:rsidP="0000485F">
      <w:pPr>
        <w:spacing w:line="10" w:lineRule="atLeast"/>
        <w:rPr>
          <w:sz w:val="20"/>
          <w:szCs w:val="20"/>
        </w:rPr>
      </w:pPr>
      <w:r w:rsidRPr="00EB58FB">
        <w:rPr>
          <w:sz w:val="20"/>
          <w:szCs w:val="20"/>
        </w:rPr>
        <w:t xml:space="preserve">  0.00    0.000000           0         1         1 access</w:t>
      </w:r>
    </w:p>
    <w:p w14:paraId="0F7BA00C" w14:textId="77777777" w:rsidR="0000485F" w:rsidRPr="00EB58FB" w:rsidRDefault="0000485F" w:rsidP="0000485F">
      <w:pPr>
        <w:spacing w:line="10" w:lineRule="atLeast"/>
        <w:rPr>
          <w:sz w:val="20"/>
          <w:szCs w:val="20"/>
        </w:rPr>
      </w:pPr>
      <w:r w:rsidRPr="00EB58FB">
        <w:rPr>
          <w:sz w:val="20"/>
          <w:szCs w:val="20"/>
        </w:rPr>
        <w:t xml:space="preserve">  0.00    0.000000           0         1           execve</w:t>
      </w:r>
    </w:p>
    <w:p w14:paraId="14B7B63E" w14:textId="77777777" w:rsidR="0000485F" w:rsidRPr="00EB58FB" w:rsidRDefault="0000485F" w:rsidP="0000485F">
      <w:pPr>
        <w:spacing w:line="10" w:lineRule="atLeast"/>
        <w:rPr>
          <w:sz w:val="20"/>
          <w:szCs w:val="20"/>
        </w:rPr>
      </w:pPr>
      <w:r w:rsidRPr="00EB58FB">
        <w:rPr>
          <w:sz w:val="20"/>
          <w:szCs w:val="20"/>
        </w:rPr>
        <w:t xml:space="preserve">  0.00    0.000000           0         1           arch_prctl</w:t>
      </w:r>
    </w:p>
    <w:p w14:paraId="66D71FBE" w14:textId="77777777" w:rsidR="0000485F" w:rsidRPr="00EB58FB" w:rsidRDefault="0000485F" w:rsidP="0000485F">
      <w:pPr>
        <w:spacing w:line="10" w:lineRule="atLeast"/>
        <w:rPr>
          <w:sz w:val="20"/>
          <w:szCs w:val="20"/>
        </w:rPr>
      </w:pPr>
      <w:r w:rsidRPr="00EB58FB">
        <w:rPr>
          <w:sz w:val="20"/>
          <w:szCs w:val="20"/>
        </w:rPr>
        <w:t>------ ----------- ----------- --------- --------- ----------------</w:t>
      </w:r>
    </w:p>
    <w:p w14:paraId="65E9B734" w14:textId="77777777" w:rsidR="0000485F" w:rsidRPr="00EB58FB" w:rsidRDefault="0000485F" w:rsidP="0000485F">
      <w:pPr>
        <w:spacing w:line="10" w:lineRule="atLeast"/>
        <w:rPr>
          <w:sz w:val="20"/>
          <w:szCs w:val="20"/>
        </w:rPr>
      </w:pPr>
      <w:r w:rsidRPr="00EB58FB">
        <w:rPr>
          <w:sz w:val="20"/>
          <w:szCs w:val="20"/>
        </w:rPr>
        <w:t>100.00    0.351089                 20515         1 total</w:t>
      </w:r>
    </w:p>
    <w:p w14:paraId="52263768" w14:textId="77777777" w:rsidR="0000485F" w:rsidRPr="00EB58FB" w:rsidRDefault="0000485F" w:rsidP="0000485F">
      <w:pPr>
        <w:spacing w:line="10" w:lineRule="atLeast"/>
        <w:rPr>
          <w:sz w:val="20"/>
          <w:szCs w:val="20"/>
        </w:rPr>
      </w:pPr>
    </w:p>
    <w:p w14:paraId="1F2871BE" w14:textId="77777777" w:rsidR="0000485F" w:rsidRPr="00EB58FB" w:rsidRDefault="0000485F" w:rsidP="0000485F">
      <w:pPr>
        <w:spacing w:line="10" w:lineRule="atLeast"/>
        <w:rPr>
          <w:sz w:val="20"/>
          <w:szCs w:val="20"/>
        </w:rPr>
      </w:pPr>
      <w:r w:rsidRPr="00EB58FB">
        <w:rPr>
          <w:sz w:val="20"/>
          <w:szCs w:val="20"/>
        </w:rPr>
        <w:t>strace -c ./tr2u 'AB' 'XY' &lt; input.txt</w:t>
      </w:r>
    </w:p>
    <w:p w14:paraId="6DA03B25" w14:textId="77777777" w:rsidR="0000485F" w:rsidRPr="00EB58FB" w:rsidRDefault="0000485F" w:rsidP="0000485F">
      <w:pPr>
        <w:spacing w:line="10" w:lineRule="atLeast"/>
        <w:rPr>
          <w:sz w:val="20"/>
          <w:szCs w:val="20"/>
        </w:rPr>
      </w:pPr>
      <w:r w:rsidRPr="00EB58FB">
        <w:rPr>
          <w:sz w:val="20"/>
          <w:szCs w:val="20"/>
        </w:rPr>
        <w:t>% time     seconds  usecs/call     calls    errors syscall</w:t>
      </w:r>
    </w:p>
    <w:p w14:paraId="3709F254" w14:textId="77777777" w:rsidR="0000485F" w:rsidRPr="00EB58FB" w:rsidRDefault="0000485F" w:rsidP="0000485F">
      <w:pPr>
        <w:spacing w:line="10" w:lineRule="atLeast"/>
        <w:rPr>
          <w:sz w:val="20"/>
          <w:szCs w:val="20"/>
        </w:rPr>
      </w:pPr>
      <w:r w:rsidRPr="00EB58FB">
        <w:rPr>
          <w:sz w:val="20"/>
          <w:szCs w:val="20"/>
        </w:rPr>
        <w:t>------ ----------- ----------- --------- --------- ----------------</w:t>
      </w:r>
    </w:p>
    <w:p w14:paraId="13A24BF9" w14:textId="77777777" w:rsidR="0000485F" w:rsidRPr="00EB58FB" w:rsidRDefault="0000485F" w:rsidP="0000485F">
      <w:pPr>
        <w:spacing w:line="10" w:lineRule="atLeast"/>
        <w:rPr>
          <w:sz w:val="20"/>
          <w:szCs w:val="20"/>
        </w:rPr>
      </w:pPr>
      <w:r w:rsidRPr="00EB58FB">
        <w:rPr>
          <w:sz w:val="20"/>
          <w:szCs w:val="20"/>
        </w:rPr>
        <w:t xml:space="preserve"> 55.01   23.461293           5   5000000           write</w:t>
      </w:r>
    </w:p>
    <w:p w14:paraId="54493F8F" w14:textId="77777777" w:rsidR="0000485F" w:rsidRPr="00EB58FB" w:rsidRDefault="0000485F" w:rsidP="0000485F">
      <w:pPr>
        <w:spacing w:line="10" w:lineRule="atLeast"/>
        <w:rPr>
          <w:sz w:val="20"/>
          <w:szCs w:val="20"/>
        </w:rPr>
      </w:pPr>
      <w:r w:rsidRPr="00EB58FB">
        <w:rPr>
          <w:sz w:val="20"/>
          <w:szCs w:val="20"/>
        </w:rPr>
        <w:t xml:space="preserve"> 44.99   19.186349           4   5000002           read</w:t>
      </w:r>
    </w:p>
    <w:p w14:paraId="19184252" w14:textId="77777777" w:rsidR="0000485F" w:rsidRPr="00EB58FB" w:rsidRDefault="0000485F" w:rsidP="0000485F">
      <w:pPr>
        <w:spacing w:line="10" w:lineRule="atLeast"/>
        <w:rPr>
          <w:sz w:val="20"/>
          <w:szCs w:val="20"/>
        </w:rPr>
      </w:pPr>
      <w:r w:rsidRPr="00EB58FB">
        <w:rPr>
          <w:sz w:val="20"/>
          <w:szCs w:val="20"/>
        </w:rPr>
        <w:t xml:space="preserve">  0.00    0.000041           6         7           mmap</w:t>
      </w:r>
    </w:p>
    <w:p w14:paraId="52B4F072" w14:textId="77777777" w:rsidR="0000485F" w:rsidRPr="00EB58FB" w:rsidRDefault="0000485F" w:rsidP="0000485F">
      <w:pPr>
        <w:spacing w:line="10" w:lineRule="atLeast"/>
        <w:rPr>
          <w:sz w:val="20"/>
          <w:szCs w:val="20"/>
        </w:rPr>
      </w:pPr>
      <w:r w:rsidRPr="00EB58FB">
        <w:rPr>
          <w:sz w:val="20"/>
          <w:szCs w:val="20"/>
        </w:rPr>
        <w:t xml:space="preserve">  0.00    0.000026           7         4           mprotect</w:t>
      </w:r>
    </w:p>
    <w:p w14:paraId="02792926" w14:textId="77777777" w:rsidR="0000485F" w:rsidRPr="00EB58FB" w:rsidRDefault="0000485F" w:rsidP="0000485F">
      <w:pPr>
        <w:spacing w:line="10" w:lineRule="atLeast"/>
        <w:rPr>
          <w:sz w:val="20"/>
          <w:szCs w:val="20"/>
        </w:rPr>
      </w:pPr>
      <w:r w:rsidRPr="00EB58FB">
        <w:rPr>
          <w:sz w:val="20"/>
          <w:szCs w:val="20"/>
        </w:rPr>
        <w:t xml:space="preserve">  0.00    0.000014           7         2           open</w:t>
      </w:r>
    </w:p>
    <w:p w14:paraId="7D2C4136" w14:textId="77777777" w:rsidR="0000485F" w:rsidRPr="00EB58FB" w:rsidRDefault="0000485F" w:rsidP="0000485F">
      <w:pPr>
        <w:spacing w:line="10" w:lineRule="atLeast"/>
        <w:rPr>
          <w:sz w:val="20"/>
          <w:szCs w:val="20"/>
        </w:rPr>
      </w:pPr>
      <w:r w:rsidRPr="00EB58FB">
        <w:rPr>
          <w:sz w:val="20"/>
          <w:szCs w:val="20"/>
        </w:rPr>
        <w:t xml:space="preserve">  0.00    0.000010          10         1           munmap</w:t>
      </w:r>
    </w:p>
    <w:p w14:paraId="25CEAD7B" w14:textId="77777777" w:rsidR="0000485F" w:rsidRPr="00EB58FB" w:rsidRDefault="0000485F" w:rsidP="0000485F">
      <w:pPr>
        <w:spacing w:line="10" w:lineRule="atLeast"/>
        <w:rPr>
          <w:sz w:val="20"/>
          <w:szCs w:val="20"/>
        </w:rPr>
      </w:pPr>
      <w:r w:rsidRPr="00EB58FB">
        <w:rPr>
          <w:sz w:val="20"/>
          <w:szCs w:val="20"/>
        </w:rPr>
        <w:t xml:space="preserve">  0.00    0.000008           4         2           fstat</w:t>
      </w:r>
    </w:p>
    <w:p w14:paraId="04E211A4" w14:textId="77777777" w:rsidR="0000485F" w:rsidRPr="00EB58FB" w:rsidRDefault="0000485F" w:rsidP="0000485F">
      <w:pPr>
        <w:spacing w:line="10" w:lineRule="atLeast"/>
        <w:rPr>
          <w:sz w:val="20"/>
          <w:szCs w:val="20"/>
        </w:rPr>
      </w:pPr>
      <w:r w:rsidRPr="00EB58FB">
        <w:rPr>
          <w:sz w:val="20"/>
          <w:szCs w:val="20"/>
        </w:rPr>
        <w:t xml:space="preserve">  0.00    0.000008           8         1         1 access</w:t>
      </w:r>
    </w:p>
    <w:p w14:paraId="6FCB7EC4" w14:textId="77777777" w:rsidR="0000485F" w:rsidRPr="00EB58FB" w:rsidRDefault="0000485F" w:rsidP="0000485F">
      <w:pPr>
        <w:spacing w:line="10" w:lineRule="atLeast"/>
        <w:rPr>
          <w:sz w:val="20"/>
          <w:szCs w:val="20"/>
        </w:rPr>
      </w:pPr>
      <w:r w:rsidRPr="00EB58FB">
        <w:rPr>
          <w:sz w:val="20"/>
          <w:szCs w:val="20"/>
        </w:rPr>
        <w:t xml:space="preserve">  0.00    0.000007           4         2           close</w:t>
      </w:r>
    </w:p>
    <w:p w14:paraId="6CCB1C43" w14:textId="77777777" w:rsidR="0000485F" w:rsidRPr="00EB58FB" w:rsidRDefault="0000485F" w:rsidP="0000485F">
      <w:pPr>
        <w:spacing w:line="10" w:lineRule="atLeast"/>
        <w:rPr>
          <w:sz w:val="20"/>
          <w:szCs w:val="20"/>
        </w:rPr>
      </w:pPr>
      <w:r w:rsidRPr="00EB58FB">
        <w:rPr>
          <w:sz w:val="20"/>
          <w:szCs w:val="20"/>
        </w:rPr>
        <w:t xml:space="preserve">  0.00    0.000007           7         1           execve</w:t>
      </w:r>
    </w:p>
    <w:p w14:paraId="4708284E" w14:textId="77777777" w:rsidR="0000485F" w:rsidRPr="00EB58FB" w:rsidRDefault="0000485F" w:rsidP="0000485F">
      <w:pPr>
        <w:spacing w:line="10" w:lineRule="atLeast"/>
        <w:rPr>
          <w:sz w:val="20"/>
          <w:szCs w:val="20"/>
        </w:rPr>
      </w:pPr>
      <w:r w:rsidRPr="00EB58FB">
        <w:rPr>
          <w:sz w:val="20"/>
          <w:szCs w:val="20"/>
        </w:rPr>
        <w:lastRenderedPageBreak/>
        <w:t xml:space="preserve">  0.00    0.000004           4         1           brk</w:t>
      </w:r>
    </w:p>
    <w:p w14:paraId="1EFF1CD1" w14:textId="77777777" w:rsidR="0000485F" w:rsidRPr="00EB58FB" w:rsidRDefault="0000485F" w:rsidP="0000485F">
      <w:pPr>
        <w:spacing w:line="10" w:lineRule="atLeast"/>
        <w:rPr>
          <w:sz w:val="20"/>
          <w:szCs w:val="20"/>
        </w:rPr>
      </w:pPr>
      <w:r w:rsidRPr="00EB58FB">
        <w:rPr>
          <w:sz w:val="20"/>
          <w:szCs w:val="20"/>
        </w:rPr>
        <w:t xml:space="preserve">  0.00    0.000003           3         1           arch_prctl</w:t>
      </w:r>
    </w:p>
    <w:p w14:paraId="3C0147A8" w14:textId="77777777" w:rsidR="0000485F" w:rsidRPr="00EB58FB" w:rsidRDefault="0000485F" w:rsidP="0000485F">
      <w:pPr>
        <w:spacing w:line="10" w:lineRule="atLeast"/>
        <w:rPr>
          <w:sz w:val="20"/>
          <w:szCs w:val="20"/>
        </w:rPr>
      </w:pPr>
      <w:r w:rsidRPr="00EB58FB">
        <w:rPr>
          <w:sz w:val="20"/>
          <w:szCs w:val="20"/>
        </w:rPr>
        <w:t>------ ----------- ----------- --------- --------- ----------------</w:t>
      </w:r>
    </w:p>
    <w:p w14:paraId="1826C7AF" w14:textId="77777777" w:rsidR="0000485F" w:rsidRPr="00EB58FB" w:rsidRDefault="0000485F" w:rsidP="0000485F">
      <w:pPr>
        <w:spacing w:line="10" w:lineRule="atLeast"/>
        <w:rPr>
          <w:sz w:val="20"/>
          <w:szCs w:val="20"/>
        </w:rPr>
      </w:pPr>
      <w:r w:rsidRPr="00EB58FB">
        <w:rPr>
          <w:sz w:val="20"/>
          <w:szCs w:val="20"/>
        </w:rPr>
        <w:t>100.00   42.647770              10000024         1 total</w:t>
      </w:r>
    </w:p>
    <w:p w14:paraId="22C73B46" w14:textId="77777777" w:rsidR="0000485F" w:rsidRPr="00EB58FB" w:rsidRDefault="0000485F" w:rsidP="0000485F">
      <w:pPr>
        <w:spacing w:line="10" w:lineRule="atLeast"/>
        <w:rPr>
          <w:sz w:val="20"/>
          <w:szCs w:val="20"/>
        </w:rPr>
      </w:pPr>
    </w:p>
    <w:p w14:paraId="5039B6D5" w14:textId="77777777" w:rsidR="0000485F" w:rsidRPr="00EB58FB" w:rsidRDefault="0000485F" w:rsidP="0000485F">
      <w:pPr>
        <w:spacing w:line="10" w:lineRule="atLeast"/>
        <w:rPr>
          <w:sz w:val="20"/>
          <w:szCs w:val="20"/>
        </w:rPr>
      </w:pPr>
      <w:r w:rsidRPr="00EB58FB">
        <w:rPr>
          <w:sz w:val="20"/>
          <w:szCs w:val="20"/>
        </w:rPr>
        <w:t>In this case, the buffered version also has much fewer system calls.</w:t>
      </w:r>
    </w:p>
    <w:p w14:paraId="5127F161" w14:textId="77777777" w:rsidR="0000485F" w:rsidRPr="00EB58FB" w:rsidRDefault="0000485F" w:rsidP="0000485F">
      <w:pPr>
        <w:spacing w:line="10" w:lineRule="atLeast"/>
        <w:rPr>
          <w:sz w:val="20"/>
          <w:szCs w:val="20"/>
        </w:rPr>
      </w:pPr>
    </w:p>
    <w:p w14:paraId="0463F494" w14:textId="77777777" w:rsidR="0000485F" w:rsidRPr="00EB58FB" w:rsidRDefault="0000485F" w:rsidP="0000485F">
      <w:pPr>
        <w:spacing w:line="10" w:lineRule="atLeast"/>
        <w:rPr>
          <w:sz w:val="20"/>
          <w:szCs w:val="20"/>
        </w:rPr>
      </w:pPr>
      <w:r w:rsidRPr="00EB58FB">
        <w:rPr>
          <w:sz w:val="20"/>
          <w:szCs w:val="20"/>
        </w:rPr>
        <w:t>4. Test time</w:t>
      </w:r>
    </w:p>
    <w:p w14:paraId="09AA792E" w14:textId="77777777" w:rsidR="0000485F" w:rsidRPr="00EB58FB" w:rsidRDefault="0000485F" w:rsidP="0000485F">
      <w:pPr>
        <w:spacing w:line="10" w:lineRule="atLeast"/>
        <w:rPr>
          <w:sz w:val="20"/>
          <w:szCs w:val="20"/>
        </w:rPr>
      </w:pPr>
      <w:r w:rsidRPr="00EB58FB">
        <w:rPr>
          <w:sz w:val="20"/>
          <w:szCs w:val="20"/>
        </w:rPr>
        <w:t>command: time ./tr2b 'abc' 'xyz' &lt; input.txt &gt; output_tr2b</w:t>
      </w:r>
    </w:p>
    <w:p w14:paraId="6BF7A204" w14:textId="77777777" w:rsidR="0000485F" w:rsidRPr="00EB58FB" w:rsidRDefault="0000485F" w:rsidP="0000485F">
      <w:pPr>
        <w:spacing w:line="10" w:lineRule="atLeast"/>
        <w:rPr>
          <w:sz w:val="20"/>
          <w:szCs w:val="20"/>
        </w:rPr>
      </w:pPr>
    </w:p>
    <w:p w14:paraId="160F5829" w14:textId="77777777" w:rsidR="0000485F" w:rsidRPr="00EB58FB" w:rsidRDefault="0000485F" w:rsidP="0000485F">
      <w:pPr>
        <w:spacing w:line="10" w:lineRule="atLeast"/>
        <w:rPr>
          <w:sz w:val="20"/>
          <w:szCs w:val="20"/>
        </w:rPr>
      </w:pPr>
      <w:r w:rsidRPr="00EB58FB">
        <w:rPr>
          <w:sz w:val="20"/>
          <w:szCs w:val="20"/>
        </w:rPr>
        <w:t>real</w:t>
      </w:r>
      <w:r w:rsidRPr="00EB58FB">
        <w:rPr>
          <w:sz w:val="20"/>
          <w:szCs w:val="20"/>
        </w:rPr>
        <w:tab/>
        <w:t xml:space="preserve"> 0m0.328s</w:t>
      </w:r>
    </w:p>
    <w:p w14:paraId="65B5D52A" w14:textId="77777777" w:rsidR="0000485F" w:rsidRPr="00EB58FB" w:rsidRDefault="0000485F" w:rsidP="0000485F">
      <w:pPr>
        <w:spacing w:line="10" w:lineRule="atLeast"/>
        <w:rPr>
          <w:sz w:val="20"/>
          <w:szCs w:val="20"/>
        </w:rPr>
      </w:pPr>
      <w:r w:rsidRPr="00EB58FB">
        <w:rPr>
          <w:sz w:val="20"/>
          <w:szCs w:val="20"/>
        </w:rPr>
        <w:t>user</w:t>
      </w:r>
      <w:r w:rsidRPr="00EB58FB">
        <w:rPr>
          <w:sz w:val="20"/>
          <w:szCs w:val="20"/>
        </w:rPr>
        <w:tab/>
        <w:t xml:space="preserve"> 0m0.246s</w:t>
      </w:r>
    </w:p>
    <w:p w14:paraId="62E5926E" w14:textId="02F25636" w:rsidR="0000485F" w:rsidRPr="00EB58FB" w:rsidRDefault="0000485F" w:rsidP="0000485F">
      <w:pPr>
        <w:spacing w:line="10" w:lineRule="atLeast"/>
        <w:rPr>
          <w:sz w:val="20"/>
          <w:szCs w:val="20"/>
        </w:rPr>
      </w:pPr>
      <w:r w:rsidRPr="00EB58FB">
        <w:rPr>
          <w:sz w:val="20"/>
          <w:szCs w:val="20"/>
        </w:rPr>
        <w:t>sys</w:t>
      </w:r>
      <w:r w:rsidRPr="00EB58FB">
        <w:rPr>
          <w:sz w:val="20"/>
          <w:szCs w:val="20"/>
        </w:rPr>
        <w:tab/>
        <w:t xml:space="preserve"> 0m0.011s</w:t>
      </w:r>
    </w:p>
    <w:p w14:paraId="1C2F7CE0" w14:textId="77777777" w:rsidR="0000485F" w:rsidRPr="00EB58FB" w:rsidRDefault="0000485F" w:rsidP="0000485F">
      <w:pPr>
        <w:spacing w:line="10" w:lineRule="atLeast"/>
        <w:rPr>
          <w:sz w:val="20"/>
          <w:szCs w:val="20"/>
        </w:rPr>
      </w:pPr>
    </w:p>
    <w:p w14:paraId="64D65AF7" w14:textId="77777777" w:rsidR="0000485F" w:rsidRPr="00EB58FB" w:rsidRDefault="0000485F" w:rsidP="0000485F">
      <w:pPr>
        <w:spacing w:line="10" w:lineRule="atLeast"/>
        <w:rPr>
          <w:sz w:val="20"/>
          <w:szCs w:val="20"/>
        </w:rPr>
      </w:pPr>
      <w:r w:rsidRPr="00EB58FB">
        <w:rPr>
          <w:sz w:val="20"/>
          <w:szCs w:val="20"/>
        </w:rPr>
        <w:t>command: time ./tr2u 'abc' 'xyz' &lt; input.txt &gt; output_tr2u</w:t>
      </w:r>
    </w:p>
    <w:p w14:paraId="0E6C9B69" w14:textId="77777777" w:rsidR="0000485F" w:rsidRPr="00EB58FB" w:rsidRDefault="0000485F" w:rsidP="0000485F">
      <w:pPr>
        <w:spacing w:line="10" w:lineRule="atLeast"/>
        <w:rPr>
          <w:sz w:val="20"/>
          <w:szCs w:val="20"/>
        </w:rPr>
      </w:pPr>
    </w:p>
    <w:p w14:paraId="7792D146" w14:textId="77777777" w:rsidR="0000485F" w:rsidRPr="00EB58FB" w:rsidRDefault="0000485F" w:rsidP="0000485F">
      <w:pPr>
        <w:spacing w:line="10" w:lineRule="atLeast"/>
        <w:rPr>
          <w:sz w:val="20"/>
          <w:szCs w:val="20"/>
        </w:rPr>
      </w:pPr>
      <w:r w:rsidRPr="00EB58FB">
        <w:rPr>
          <w:sz w:val="20"/>
          <w:szCs w:val="20"/>
        </w:rPr>
        <w:t>real</w:t>
      </w:r>
      <w:r w:rsidRPr="00EB58FB">
        <w:rPr>
          <w:sz w:val="20"/>
          <w:szCs w:val="20"/>
        </w:rPr>
        <w:tab/>
        <w:t xml:space="preserve"> 0m6.115s</w:t>
      </w:r>
    </w:p>
    <w:p w14:paraId="56736B3B" w14:textId="77777777" w:rsidR="0000485F" w:rsidRPr="00EB58FB" w:rsidRDefault="0000485F" w:rsidP="0000485F">
      <w:pPr>
        <w:spacing w:line="10" w:lineRule="atLeast"/>
        <w:rPr>
          <w:sz w:val="20"/>
          <w:szCs w:val="20"/>
        </w:rPr>
      </w:pPr>
      <w:r w:rsidRPr="00EB58FB">
        <w:rPr>
          <w:sz w:val="20"/>
          <w:szCs w:val="20"/>
        </w:rPr>
        <w:t>user</w:t>
      </w:r>
      <w:r w:rsidRPr="00EB58FB">
        <w:rPr>
          <w:sz w:val="20"/>
          <w:szCs w:val="20"/>
        </w:rPr>
        <w:tab/>
        <w:t xml:space="preserve"> 0m0.297s</w:t>
      </w:r>
    </w:p>
    <w:p w14:paraId="24E59991" w14:textId="77777777" w:rsidR="0000485F" w:rsidRPr="00EB58FB" w:rsidRDefault="0000485F" w:rsidP="0000485F">
      <w:pPr>
        <w:spacing w:line="10" w:lineRule="atLeast"/>
        <w:rPr>
          <w:sz w:val="20"/>
          <w:szCs w:val="20"/>
        </w:rPr>
      </w:pPr>
      <w:r w:rsidRPr="00EB58FB">
        <w:rPr>
          <w:sz w:val="20"/>
          <w:szCs w:val="20"/>
        </w:rPr>
        <w:t>sys</w:t>
      </w:r>
      <w:r w:rsidRPr="00EB58FB">
        <w:rPr>
          <w:sz w:val="20"/>
          <w:szCs w:val="20"/>
        </w:rPr>
        <w:tab/>
        <w:t xml:space="preserve"> 0m5.751s</w:t>
      </w:r>
    </w:p>
    <w:p w14:paraId="17410F11" w14:textId="77777777" w:rsidR="0000485F" w:rsidRPr="00EB58FB" w:rsidRDefault="0000485F" w:rsidP="0000485F">
      <w:pPr>
        <w:spacing w:line="10" w:lineRule="atLeast"/>
        <w:rPr>
          <w:sz w:val="20"/>
          <w:szCs w:val="20"/>
        </w:rPr>
      </w:pPr>
    </w:p>
    <w:p w14:paraId="35EBCC47" w14:textId="77777777" w:rsidR="0000485F" w:rsidRPr="00EB58FB" w:rsidRDefault="0000485F" w:rsidP="0000485F">
      <w:pPr>
        <w:spacing w:line="10" w:lineRule="atLeast"/>
        <w:rPr>
          <w:sz w:val="20"/>
          <w:szCs w:val="20"/>
        </w:rPr>
      </w:pPr>
      <w:r w:rsidRPr="00EB58FB">
        <w:rPr>
          <w:sz w:val="20"/>
          <w:szCs w:val="20"/>
        </w:rPr>
        <w:t>Obviously, the unbeffered version used more system calls, so it took longer to completet the program.</w:t>
      </w:r>
    </w:p>
    <w:p w14:paraId="3208961D" w14:textId="77777777" w:rsidR="0000485F" w:rsidRPr="00EB58FB" w:rsidRDefault="0000485F" w:rsidP="0000485F">
      <w:pPr>
        <w:spacing w:line="10" w:lineRule="atLeast"/>
        <w:rPr>
          <w:sz w:val="20"/>
          <w:szCs w:val="20"/>
        </w:rPr>
      </w:pPr>
    </w:p>
    <w:p w14:paraId="27BE3794" w14:textId="011FE520" w:rsidR="0035147E" w:rsidRPr="00EB58FB" w:rsidRDefault="0000485F" w:rsidP="0035147E">
      <w:pPr>
        <w:spacing w:line="10" w:lineRule="atLeast"/>
        <w:rPr>
          <w:b/>
          <w:sz w:val="20"/>
          <w:szCs w:val="20"/>
        </w:rPr>
      </w:pPr>
      <w:r w:rsidRPr="00EB58FB">
        <w:rPr>
          <w:b/>
          <w:sz w:val="20"/>
          <w:szCs w:val="20"/>
        </w:rPr>
        <w:t>Tr2b.c</w:t>
      </w:r>
    </w:p>
    <w:p w14:paraId="014E37BF" w14:textId="77777777" w:rsidR="00363D77" w:rsidRPr="00EB58FB" w:rsidRDefault="00363D77" w:rsidP="00363D77">
      <w:pPr>
        <w:spacing w:line="10" w:lineRule="atLeast"/>
        <w:rPr>
          <w:sz w:val="20"/>
          <w:szCs w:val="20"/>
        </w:rPr>
      </w:pPr>
      <w:r w:rsidRPr="00EB58FB">
        <w:rPr>
          <w:sz w:val="20"/>
          <w:szCs w:val="20"/>
        </w:rPr>
        <w:t>//tr2b.c buffered</w:t>
      </w:r>
    </w:p>
    <w:p w14:paraId="30BD3B48" w14:textId="77777777" w:rsidR="00363D77" w:rsidRPr="00EB58FB" w:rsidRDefault="00363D77" w:rsidP="00363D77">
      <w:pPr>
        <w:spacing w:line="10" w:lineRule="atLeast"/>
        <w:rPr>
          <w:sz w:val="20"/>
          <w:szCs w:val="20"/>
        </w:rPr>
      </w:pPr>
    </w:p>
    <w:p w14:paraId="66980907" w14:textId="77777777" w:rsidR="00363D77" w:rsidRPr="00EB58FB" w:rsidRDefault="00363D77" w:rsidP="00363D77">
      <w:pPr>
        <w:spacing w:line="10" w:lineRule="atLeast"/>
        <w:rPr>
          <w:sz w:val="20"/>
          <w:szCs w:val="20"/>
        </w:rPr>
      </w:pPr>
      <w:r w:rsidRPr="00EB58FB">
        <w:rPr>
          <w:sz w:val="20"/>
          <w:szCs w:val="20"/>
        </w:rPr>
        <w:t>#include &lt;stdio.h&gt;</w:t>
      </w:r>
    </w:p>
    <w:p w14:paraId="719F4F02" w14:textId="77777777" w:rsidR="00363D77" w:rsidRPr="00EB58FB" w:rsidRDefault="00363D77" w:rsidP="00363D77">
      <w:pPr>
        <w:spacing w:line="10" w:lineRule="atLeast"/>
        <w:rPr>
          <w:sz w:val="20"/>
          <w:szCs w:val="20"/>
        </w:rPr>
      </w:pPr>
      <w:r w:rsidRPr="00EB58FB">
        <w:rPr>
          <w:sz w:val="20"/>
          <w:szCs w:val="20"/>
        </w:rPr>
        <w:t>#include &lt;stdlib.h&gt;</w:t>
      </w:r>
    </w:p>
    <w:p w14:paraId="07A6F2D2" w14:textId="77777777" w:rsidR="00363D77" w:rsidRPr="00EB58FB" w:rsidRDefault="00363D77" w:rsidP="00363D77">
      <w:pPr>
        <w:spacing w:line="10" w:lineRule="atLeast"/>
        <w:rPr>
          <w:sz w:val="20"/>
          <w:szCs w:val="20"/>
        </w:rPr>
      </w:pPr>
      <w:r w:rsidRPr="00EB58FB">
        <w:rPr>
          <w:sz w:val="20"/>
          <w:szCs w:val="20"/>
        </w:rPr>
        <w:t xml:space="preserve">#include &lt;string.h&gt; </w:t>
      </w:r>
    </w:p>
    <w:p w14:paraId="2ABE15C4" w14:textId="77777777" w:rsidR="00363D77" w:rsidRPr="00EB58FB" w:rsidRDefault="00363D77" w:rsidP="00363D77">
      <w:pPr>
        <w:spacing w:line="10" w:lineRule="atLeast"/>
        <w:rPr>
          <w:sz w:val="20"/>
          <w:szCs w:val="20"/>
        </w:rPr>
      </w:pPr>
    </w:p>
    <w:p w14:paraId="5955D1E0" w14:textId="77777777" w:rsidR="00363D77" w:rsidRPr="00EB58FB" w:rsidRDefault="00363D77" w:rsidP="00363D77">
      <w:pPr>
        <w:spacing w:line="10" w:lineRule="atLeast"/>
        <w:rPr>
          <w:sz w:val="20"/>
          <w:szCs w:val="20"/>
        </w:rPr>
      </w:pPr>
      <w:r w:rsidRPr="00EB58FB">
        <w:rPr>
          <w:sz w:val="20"/>
          <w:szCs w:val="20"/>
        </w:rPr>
        <w:t>int checkDuplicate(const char* str, char c);</w:t>
      </w:r>
    </w:p>
    <w:p w14:paraId="4C6157C4" w14:textId="77777777" w:rsidR="00363D77" w:rsidRPr="00EB58FB" w:rsidRDefault="00363D77" w:rsidP="00363D77">
      <w:pPr>
        <w:spacing w:line="10" w:lineRule="atLeast"/>
        <w:rPr>
          <w:sz w:val="20"/>
          <w:szCs w:val="20"/>
        </w:rPr>
      </w:pPr>
    </w:p>
    <w:p w14:paraId="4D70C86E" w14:textId="77777777" w:rsidR="00363D77" w:rsidRPr="00EB58FB" w:rsidRDefault="00363D77" w:rsidP="00363D77">
      <w:pPr>
        <w:spacing w:line="10" w:lineRule="atLeast"/>
        <w:rPr>
          <w:sz w:val="20"/>
          <w:szCs w:val="20"/>
        </w:rPr>
      </w:pPr>
      <w:r w:rsidRPr="00EB58FB">
        <w:rPr>
          <w:sz w:val="20"/>
          <w:szCs w:val="20"/>
        </w:rPr>
        <w:t>int main(int argc, const char* argv[]){</w:t>
      </w:r>
    </w:p>
    <w:p w14:paraId="7AC5EFB6" w14:textId="77777777" w:rsidR="00363D77" w:rsidRPr="00EB58FB" w:rsidRDefault="00363D77" w:rsidP="00363D77">
      <w:pPr>
        <w:spacing w:line="10" w:lineRule="atLeast"/>
        <w:rPr>
          <w:sz w:val="20"/>
          <w:szCs w:val="20"/>
        </w:rPr>
      </w:pPr>
      <w:r w:rsidRPr="00EB58FB">
        <w:rPr>
          <w:sz w:val="20"/>
          <w:szCs w:val="20"/>
        </w:rPr>
        <w:t xml:space="preserve">  const char* from, * to;</w:t>
      </w:r>
    </w:p>
    <w:p w14:paraId="168A0B76" w14:textId="77777777" w:rsidR="00363D77" w:rsidRPr="00EB58FB" w:rsidRDefault="00363D77" w:rsidP="00363D77">
      <w:pPr>
        <w:spacing w:line="10" w:lineRule="atLeast"/>
        <w:rPr>
          <w:sz w:val="20"/>
          <w:szCs w:val="20"/>
        </w:rPr>
      </w:pPr>
      <w:r w:rsidRPr="00EB58FB">
        <w:rPr>
          <w:sz w:val="20"/>
          <w:szCs w:val="20"/>
        </w:rPr>
        <w:t xml:space="preserve">  int i;</w:t>
      </w:r>
    </w:p>
    <w:p w14:paraId="48E66889" w14:textId="77777777" w:rsidR="00363D77" w:rsidRPr="00EB58FB" w:rsidRDefault="00363D77" w:rsidP="00363D77">
      <w:pPr>
        <w:spacing w:line="10" w:lineRule="atLeast"/>
        <w:rPr>
          <w:sz w:val="20"/>
          <w:szCs w:val="20"/>
        </w:rPr>
      </w:pPr>
      <w:r w:rsidRPr="00EB58FB">
        <w:rPr>
          <w:sz w:val="20"/>
          <w:szCs w:val="20"/>
        </w:rPr>
        <w:t xml:space="preserve">  if(argc != 3){</w:t>
      </w:r>
    </w:p>
    <w:p w14:paraId="4A45323A" w14:textId="77777777" w:rsidR="00363D77" w:rsidRPr="00EB58FB" w:rsidRDefault="00363D77" w:rsidP="00363D77">
      <w:pPr>
        <w:spacing w:line="10" w:lineRule="atLeast"/>
        <w:rPr>
          <w:sz w:val="20"/>
          <w:szCs w:val="20"/>
        </w:rPr>
      </w:pPr>
      <w:r w:rsidRPr="00EB58FB">
        <w:rPr>
          <w:sz w:val="20"/>
          <w:szCs w:val="20"/>
        </w:rPr>
        <w:t xml:space="preserve">    fprintf(stderr, "Wrong number of operands\n");</w:t>
      </w:r>
    </w:p>
    <w:p w14:paraId="5BA4A878" w14:textId="77777777" w:rsidR="00363D77" w:rsidRPr="00EB58FB" w:rsidRDefault="00363D77" w:rsidP="00363D77">
      <w:pPr>
        <w:spacing w:line="10" w:lineRule="atLeast"/>
        <w:rPr>
          <w:sz w:val="20"/>
          <w:szCs w:val="20"/>
        </w:rPr>
      </w:pPr>
      <w:r w:rsidRPr="00EB58FB">
        <w:rPr>
          <w:sz w:val="20"/>
          <w:szCs w:val="20"/>
        </w:rPr>
        <w:t xml:space="preserve">    exit(1);</w:t>
      </w:r>
    </w:p>
    <w:p w14:paraId="56DFF5C9" w14:textId="77777777" w:rsidR="00363D77" w:rsidRPr="00EB58FB" w:rsidRDefault="00363D77" w:rsidP="00363D77">
      <w:pPr>
        <w:spacing w:line="10" w:lineRule="atLeast"/>
        <w:rPr>
          <w:sz w:val="20"/>
          <w:szCs w:val="20"/>
        </w:rPr>
      </w:pPr>
      <w:r w:rsidRPr="00EB58FB">
        <w:rPr>
          <w:sz w:val="20"/>
          <w:szCs w:val="20"/>
        </w:rPr>
        <w:t xml:space="preserve">  }</w:t>
      </w:r>
    </w:p>
    <w:p w14:paraId="68E4F2F7" w14:textId="77777777" w:rsidR="00363D77" w:rsidRPr="00EB58FB" w:rsidRDefault="00363D77" w:rsidP="00363D77">
      <w:pPr>
        <w:spacing w:line="10" w:lineRule="atLeast"/>
        <w:rPr>
          <w:sz w:val="20"/>
          <w:szCs w:val="20"/>
        </w:rPr>
      </w:pPr>
      <w:r w:rsidRPr="00EB58FB">
        <w:rPr>
          <w:sz w:val="20"/>
          <w:szCs w:val="20"/>
        </w:rPr>
        <w:t xml:space="preserve">  from = argv[1];</w:t>
      </w:r>
    </w:p>
    <w:p w14:paraId="3249CA7E" w14:textId="77777777" w:rsidR="00363D77" w:rsidRPr="00EB58FB" w:rsidRDefault="00363D77" w:rsidP="00363D77">
      <w:pPr>
        <w:spacing w:line="10" w:lineRule="atLeast"/>
        <w:rPr>
          <w:sz w:val="20"/>
          <w:szCs w:val="20"/>
        </w:rPr>
      </w:pPr>
      <w:r w:rsidRPr="00EB58FB">
        <w:rPr>
          <w:sz w:val="20"/>
          <w:szCs w:val="20"/>
        </w:rPr>
        <w:t xml:space="preserve">  to = argv[2];</w:t>
      </w:r>
    </w:p>
    <w:p w14:paraId="53EA18AB" w14:textId="77777777" w:rsidR="00363D77" w:rsidRPr="00EB58FB" w:rsidRDefault="00363D77" w:rsidP="00363D77">
      <w:pPr>
        <w:spacing w:line="10" w:lineRule="atLeast"/>
        <w:rPr>
          <w:sz w:val="20"/>
          <w:szCs w:val="20"/>
        </w:rPr>
      </w:pPr>
      <w:r w:rsidRPr="00EB58FB">
        <w:rPr>
          <w:sz w:val="20"/>
          <w:szCs w:val="20"/>
        </w:rPr>
        <w:t xml:space="preserve">  int len_from = strlen(from);</w:t>
      </w:r>
    </w:p>
    <w:p w14:paraId="56C12A3E" w14:textId="77777777" w:rsidR="00363D77" w:rsidRPr="00EB58FB" w:rsidRDefault="00363D77" w:rsidP="00363D77">
      <w:pPr>
        <w:spacing w:line="10" w:lineRule="atLeast"/>
        <w:rPr>
          <w:sz w:val="20"/>
          <w:szCs w:val="20"/>
        </w:rPr>
      </w:pPr>
      <w:r w:rsidRPr="00EB58FB">
        <w:rPr>
          <w:sz w:val="20"/>
          <w:szCs w:val="20"/>
        </w:rPr>
        <w:t xml:space="preserve">  int len_to = strlen(to);</w:t>
      </w:r>
    </w:p>
    <w:p w14:paraId="4B7E695C" w14:textId="77777777" w:rsidR="00363D77" w:rsidRPr="00EB58FB" w:rsidRDefault="00363D77" w:rsidP="00363D77">
      <w:pPr>
        <w:spacing w:line="10" w:lineRule="atLeast"/>
        <w:rPr>
          <w:sz w:val="20"/>
          <w:szCs w:val="20"/>
        </w:rPr>
      </w:pPr>
      <w:r w:rsidRPr="00EB58FB">
        <w:rPr>
          <w:sz w:val="20"/>
          <w:szCs w:val="20"/>
        </w:rPr>
        <w:t xml:space="preserve">  if(len_from == 0){</w:t>
      </w:r>
    </w:p>
    <w:p w14:paraId="4B9CCA49" w14:textId="77777777" w:rsidR="00363D77" w:rsidRPr="00EB58FB" w:rsidRDefault="00363D77" w:rsidP="00363D77">
      <w:pPr>
        <w:spacing w:line="10" w:lineRule="atLeast"/>
        <w:rPr>
          <w:sz w:val="20"/>
          <w:szCs w:val="20"/>
        </w:rPr>
      </w:pPr>
      <w:r w:rsidRPr="00EB58FB">
        <w:rPr>
          <w:sz w:val="20"/>
          <w:szCs w:val="20"/>
        </w:rPr>
        <w:t xml:space="preserve">    fprintf(stderr, "Missing operand\n");</w:t>
      </w:r>
    </w:p>
    <w:p w14:paraId="59092085" w14:textId="77777777" w:rsidR="00363D77" w:rsidRPr="00EB58FB" w:rsidRDefault="00363D77" w:rsidP="00363D77">
      <w:pPr>
        <w:spacing w:line="10" w:lineRule="atLeast"/>
        <w:rPr>
          <w:sz w:val="20"/>
          <w:szCs w:val="20"/>
        </w:rPr>
      </w:pPr>
      <w:r w:rsidRPr="00EB58FB">
        <w:rPr>
          <w:sz w:val="20"/>
          <w:szCs w:val="20"/>
        </w:rPr>
        <w:t xml:space="preserve">    exit(1);</w:t>
      </w:r>
    </w:p>
    <w:p w14:paraId="4E316B87" w14:textId="77777777" w:rsidR="00363D77" w:rsidRPr="00EB58FB" w:rsidRDefault="00363D77" w:rsidP="00363D77">
      <w:pPr>
        <w:spacing w:line="10" w:lineRule="atLeast"/>
        <w:rPr>
          <w:sz w:val="20"/>
          <w:szCs w:val="20"/>
        </w:rPr>
      </w:pPr>
      <w:r w:rsidRPr="00EB58FB">
        <w:rPr>
          <w:sz w:val="20"/>
          <w:szCs w:val="20"/>
        </w:rPr>
        <w:t xml:space="preserve">  }</w:t>
      </w:r>
    </w:p>
    <w:p w14:paraId="58F6F262" w14:textId="77777777" w:rsidR="00363D77" w:rsidRPr="00EB58FB" w:rsidRDefault="00363D77" w:rsidP="00363D77">
      <w:pPr>
        <w:spacing w:line="10" w:lineRule="atLeast"/>
        <w:rPr>
          <w:sz w:val="20"/>
          <w:szCs w:val="20"/>
        </w:rPr>
      </w:pPr>
      <w:r w:rsidRPr="00EB58FB">
        <w:rPr>
          <w:sz w:val="20"/>
          <w:szCs w:val="20"/>
        </w:rPr>
        <w:t xml:space="preserve">  if(len_from != len_to){</w:t>
      </w:r>
    </w:p>
    <w:p w14:paraId="14BD795D" w14:textId="77777777" w:rsidR="00363D77" w:rsidRPr="00EB58FB" w:rsidRDefault="00363D77" w:rsidP="00363D77">
      <w:pPr>
        <w:spacing w:line="10" w:lineRule="atLeast"/>
        <w:rPr>
          <w:sz w:val="20"/>
          <w:szCs w:val="20"/>
        </w:rPr>
      </w:pPr>
      <w:r w:rsidRPr="00EB58FB">
        <w:rPr>
          <w:sz w:val="20"/>
          <w:szCs w:val="20"/>
        </w:rPr>
        <w:t xml:space="preserve">    fprintf(stderr, "Different Length of input and output\n");</w:t>
      </w:r>
    </w:p>
    <w:p w14:paraId="43E59D82" w14:textId="77777777" w:rsidR="00363D77" w:rsidRPr="00EB58FB" w:rsidRDefault="00363D77" w:rsidP="00363D77">
      <w:pPr>
        <w:spacing w:line="10" w:lineRule="atLeast"/>
        <w:rPr>
          <w:sz w:val="20"/>
          <w:szCs w:val="20"/>
        </w:rPr>
      </w:pPr>
      <w:r w:rsidRPr="00EB58FB">
        <w:rPr>
          <w:sz w:val="20"/>
          <w:szCs w:val="20"/>
        </w:rPr>
        <w:t xml:space="preserve">    exit(1);</w:t>
      </w:r>
    </w:p>
    <w:p w14:paraId="5AD84AF5" w14:textId="77777777" w:rsidR="00363D77" w:rsidRPr="00EB58FB" w:rsidRDefault="00363D77" w:rsidP="00363D77">
      <w:pPr>
        <w:spacing w:line="10" w:lineRule="atLeast"/>
        <w:rPr>
          <w:sz w:val="20"/>
          <w:szCs w:val="20"/>
        </w:rPr>
      </w:pPr>
      <w:r w:rsidRPr="00EB58FB">
        <w:rPr>
          <w:sz w:val="20"/>
          <w:szCs w:val="20"/>
        </w:rPr>
        <w:t xml:space="preserve">  }</w:t>
      </w:r>
    </w:p>
    <w:p w14:paraId="36C084D4" w14:textId="77777777" w:rsidR="00363D77" w:rsidRPr="00EB58FB" w:rsidRDefault="00363D77" w:rsidP="00363D77">
      <w:pPr>
        <w:spacing w:line="10" w:lineRule="atLeast"/>
        <w:rPr>
          <w:sz w:val="20"/>
          <w:szCs w:val="20"/>
        </w:rPr>
      </w:pPr>
      <w:r w:rsidRPr="00EB58FB">
        <w:rPr>
          <w:sz w:val="20"/>
          <w:szCs w:val="20"/>
        </w:rPr>
        <w:t xml:space="preserve">  </w:t>
      </w:r>
    </w:p>
    <w:p w14:paraId="12B47B1B" w14:textId="77777777" w:rsidR="00363D77" w:rsidRPr="00EB58FB" w:rsidRDefault="00363D77" w:rsidP="00363D77">
      <w:pPr>
        <w:spacing w:line="10" w:lineRule="atLeast"/>
        <w:rPr>
          <w:sz w:val="20"/>
          <w:szCs w:val="20"/>
        </w:rPr>
      </w:pPr>
      <w:r w:rsidRPr="00EB58FB">
        <w:rPr>
          <w:sz w:val="20"/>
          <w:szCs w:val="20"/>
        </w:rPr>
        <w:t xml:space="preserve">  for(i=0; i&lt;len_from; i++){</w:t>
      </w:r>
    </w:p>
    <w:p w14:paraId="30E3763A" w14:textId="77777777" w:rsidR="00363D77" w:rsidRPr="00EB58FB" w:rsidRDefault="00363D77" w:rsidP="00363D77">
      <w:pPr>
        <w:spacing w:line="10" w:lineRule="atLeast"/>
        <w:rPr>
          <w:sz w:val="20"/>
          <w:szCs w:val="20"/>
        </w:rPr>
      </w:pPr>
      <w:r w:rsidRPr="00EB58FB">
        <w:rPr>
          <w:sz w:val="20"/>
          <w:szCs w:val="20"/>
        </w:rPr>
        <w:lastRenderedPageBreak/>
        <w:t xml:space="preserve">    if(checkDuplicate(from, from[i])){</w:t>
      </w:r>
    </w:p>
    <w:p w14:paraId="213B6A7C" w14:textId="77777777" w:rsidR="00363D77" w:rsidRPr="00EB58FB" w:rsidRDefault="00363D77" w:rsidP="00363D77">
      <w:pPr>
        <w:spacing w:line="10" w:lineRule="atLeast"/>
        <w:rPr>
          <w:sz w:val="20"/>
          <w:szCs w:val="20"/>
        </w:rPr>
      </w:pPr>
      <w:r w:rsidRPr="00EB58FB">
        <w:rPr>
          <w:sz w:val="20"/>
          <w:szCs w:val="20"/>
        </w:rPr>
        <w:t xml:space="preserve">      fprintf(stderr, "Duplicate bytes in FROM string\n");</w:t>
      </w:r>
    </w:p>
    <w:p w14:paraId="7F70E199" w14:textId="77777777" w:rsidR="00363D77" w:rsidRPr="00EB58FB" w:rsidRDefault="00363D77" w:rsidP="00363D77">
      <w:pPr>
        <w:spacing w:line="10" w:lineRule="atLeast"/>
        <w:rPr>
          <w:sz w:val="20"/>
          <w:szCs w:val="20"/>
        </w:rPr>
      </w:pPr>
      <w:r w:rsidRPr="00EB58FB">
        <w:rPr>
          <w:sz w:val="20"/>
          <w:szCs w:val="20"/>
        </w:rPr>
        <w:t xml:space="preserve">      exit(1);</w:t>
      </w:r>
    </w:p>
    <w:p w14:paraId="288BA085" w14:textId="77777777" w:rsidR="00363D77" w:rsidRPr="00EB58FB" w:rsidRDefault="00363D77" w:rsidP="00363D77">
      <w:pPr>
        <w:spacing w:line="10" w:lineRule="atLeast"/>
        <w:rPr>
          <w:sz w:val="20"/>
          <w:szCs w:val="20"/>
        </w:rPr>
      </w:pPr>
      <w:r w:rsidRPr="00EB58FB">
        <w:rPr>
          <w:sz w:val="20"/>
          <w:szCs w:val="20"/>
        </w:rPr>
        <w:t xml:space="preserve">    }</w:t>
      </w:r>
    </w:p>
    <w:p w14:paraId="0F99E490" w14:textId="77777777" w:rsidR="00363D77" w:rsidRPr="00EB58FB" w:rsidRDefault="00363D77" w:rsidP="00363D77">
      <w:pPr>
        <w:spacing w:line="10" w:lineRule="atLeast"/>
        <w:rPr>
          <w:sz w:val="20"/>
          <w:szCs w:val="20"/>
        </w:rPr>
      </w:pPr>
      <w:r w:rsidRPr="00EB58FB">
        <w:rPr>
          <w:sz w:val="20"/>
          <w:szCs w:val="20"/>
        </w:rPr>
        <w:t xml:space="preserve">  }</w:t>
      </w:r>
    </w:p>
    <w:p w14:paraId="1DE21E6A" w14:textId="77777777" w:rsidR="00363D77" w:rsidRPr="00EB58FB" w:rsidRDefault="00363D77" w:rsidP="00363D77">
      <w:pPr>
        <w:spacing w:line="10" w:lineRule="atLeast"/>
        <w:rPr>
          <w:sz w:val="20"/>
          <w:szCs w:val="20"/>
        </w:rPr>
      </w:pPr>
    </w:p>
    <w:p w14:paraId="06B58188" w14:textId="77777777" w:rsidR="00363D77" w:rsidRPr="00EB58FB" w:rsidRDefault="00363D77" w:rsidP="00363D77">
      <w:pPr>
        <w:spacing w:line="10" w:lineRule="atLeast"/>
        <w:rPr>
          <w:sz w:val="20"/>
          <w:szCs w:val="20"/>
        </w:rPr>
      </w:pPr>
      <w:r w:rsidRPr="00EB58FB">
        <w:rPr>
          <w:sz w:val="20"/>
          <w:szCs w:val="20"/>
        </w:rPr>
        <w:t xml:space="preserve">  size_t len;</w:t>
      </w:r>
    </w:p>
    <w:p w14:paraId="7C36FAA5" w14:textId="77777777" w:rsidR="00363D77" w:rsidRPr="00EB58FB" w:rsidRDefault="00363D77" w:rsidP="00363D77">
      <w:pPr>
        <w:spacing w:line="10" w:lineRule="atLeast"/>
        <w:rPr>
          <w:sz w:val="20"/>
          <w:szCs w:val="20"/>
        </w:rPr>
      </w:pPr>
      <w:r w:rsidRPr="00EB58FB">
        <w:rPr>
          <w:sz w:val="20"/>
          <w:szCs w:val="20"/>
        </w:rPr>
        <w:t xml:space="preserve">  size_t length_from = strlen(from);</w:t>
      </w:r>
    </w:p>
    <w:p w14:paraId="643A8DA4" w14:textId="77777777" w:rsidR="00363D77" w:rsidRPr="00EB58FB" w:rsidRDefault="00363D77" w:rsidP="00363D77">
      <w:pPr>
        <w:spacing w:line="10" w:lineRule="atLeast"/>
        <w:rPr>
          <w:sz w:val="20"/>
          <w:szCs w:val="20"/>
        </w:rPr>
      </w:pPr>
      <w:r w:rsidRPr="00EB58FB">
        <w:rPr>
          <w:sz w:val="20"/>
          <w:szCs w:val="20"/>
        </w:rPr>
        <w:t xml:space="preserve">  for(;;){</w:t>
      </w:r>
    </w:p>
    <w:p w14:paraId="3558B69A" w14:textId="77777777" w:rsidR="00363D77" w:rsidRPr="00EB58FB" w:rsidRDefault="00363D77" w:rsidP="00363D77">
      <w:pPr>
        <w:spacing w:line="10" w:lineRule="atLeast"/>
        <w:rPr>
          <w:sz w:val="20"/>
          <w:szCs w:val="20"/>
        </w:rPr>
      </w:pPr>
      <w:r w:rsidRPr="00EB58FB">
        <w:rPr>
          <w:sz w:val="20"/>
          <w:szCs w:val="20"/>
        </w:rPr>
        <w:t xml:space="preserve">    char gchar = getchar();</w:t>
      </w:r>
    </w:p>
    <w:p w14:paraId="27620C9C" w14:textId="77777777" w:rsidR="00363D77" w:rsidRPr="00EB58FB" w:rsidRDefault="00363D77" w:rsidP="00363D77">
      <w:pPr>
        <w:spacing w:line="10" w:lineRule="atLeast"/>
        <w:rPr>
          <w:sz w:val="20"/>
          <w:szCs w:val="20"/>
        </w:rPr>
      </w:pPr>
    </w:p>
    <w:p w14:paraId="778A8E44" w14:textId="77777777" w:rsidR="00363D77" w:rsidRPr="00EB58FB" w:rsidRDefault="00363D77" w:rsidP="00363D77">
      <w:pPr>
        <w:spacing w:line="10" w:lineRule="atLeast"/>
        <w:rPr>
          <w:sz w:val="20"/>
          <w:szCs w:val="20"/>
        </w:rPr>
      </w:pPr>
      <w:r w:rsidRPr="00EB58FB">
        <w:rPr>
          <w:sz w:val="20"/>
          <w:szCs w:val="20"/>
        </w:rPr>
        <w:t xml:space="preserve">    if(ferror(stdin)){</w:t>
      </w:r>
    </w:p>
    <w:p w14:paraId="1980BF7D" w14:textId="77777777" w:rsidR="00363D77" w:rsidRPr="00EB58FB" w:rsidRDefault="00363D77" w:rsidP="00363D77">
      <w:pPr>
        <w:spacing w:line="10" w:lineRule="atLeast"/>
        <w:rPr>
          <w:sz w:val="20"/>
          <w:szCs w:val="20"/>
        </w:rPr>
      </w:pPr>
      <w:r w:rsidRPr="00EB58FB">
        <w:rPr>
          <w:sz w:val="20"/>
          <w:szCs w:val="20"/>
        </w:rPr>
        <w:t xml:space="preserve">      fprintf(stderr, "Error input string");</w:t>
      </w:r>
    </w:p>
    <w:p w14:paraId="7B3EF0C1" w14:textId="77777777" w:rsidR="00363D77" w:rsidRPr="00EB58FB" w:rsidRDefault="00363D77" w:rsidP="00363D77">
      <w:pPr>
        <w:spacing w:line="10" w:lineRule="atLeast"/>
        <w:rPr>
          <w:sz w:val="20"/>
          <w:szCs w:val="20"/>
        </w:rPr>
      </w:pPr>
      <w:r w:rsidRPr="00EB58FB">
        <w:rPr>
          <w:sz w:val="20"/>
          <w:szCs w:val="20"/>
        </w:rPr>
        <w:t xml:space="preserve">      exit(1);</w:t>
      </w:r>
    </w:p>
    <w:p w14:paraId="38A70DDB" w14:textId="77777777" w:rsidR="00363D77" w:rsidRPr="00EB58FB" w:rsidRDefault="00363D77" w:rsidP="00363D77">
      <w:pPr>
        <w:spacing w:line="10" w:lineRule="atLeast"/>
        <w:rPr>
          <w:sz w:val="20"/>
          <w:szCs w:val="20"/>
        </w:rPr>
      </w:pPr>
      <w:r w:rsidRPr="00EB58FB">
        <w:rPr>
          <w:sz w:val="20"/>
          <w:szCs w:val="20"/>
        </w:rPr>
        <w:t xml:space="preserve">    }</w:t>
      </w:r>
    </w:p>
    <w:p w14:paraId="7BCB5A34" w14:textId="77777777" w:rsidR="00363D77" w:rsidRPr="00EB58FB" w:rsidRDefault="00363D77" w:rsidP="00363D77">
      <w:pPr>
        <w:spacing w:line="10" w:lineRule="atLeast"/>
        <w:rPr>
          <w:sz w:val="20"/>
          <w:szCs w:val="20"/>
        </w:rPr>
      </w:pPr>
    </w:p>
    <w:p w14:paraId="43508051" w14:textId="77777777" w:rsidR="00363D77" w:rsidRPr="00EB58FB" w:rsidRDefault="00363D77" w:rsidP="00363D77">
      <w:pPr>
        <w:spacing w:line="10" w:lineRule="atLeast"/>
        <w:rPr>
          <w:sz w:val="20"/>
          <w:szCs w:val="20"/>
        </w:rPr>
      </w:pPr>
      <w:r w:rsidRPr="00EB58FB">
        <w:rPr>
          <w:sz w:val="20"/>
          <w:szCs w:val="20"/>
        </w:rPr>
        <w:t xml:space="preserve">    if(feof(stdin))</w:t>
      </w:r>
    </w:p>
    <w:p w14:paraId="02576DFC" w14:textId="77777777" w:rsidR="00363D77" w:rsidRPr="00EB58FB" w:rsidRDefault="00363D77" w:rsidP="00363D77">
      <w:pPr>
        <w:spacing w:line="10" w:lineRule="atLeast"/>
        <w:rPr>
          <w:sz w:val="20"/>
          <w:szCs w:val="20"/>
        </w:rPr>
      </w:pPr>
      <w:r w:rsidRPr="00EB58FB">
        <w:rPr>
          <w:sz w:val="20"/>
          <w:szCs w:val="20"/>
        </w:rPr>
        <w:t xml:space="preserve">      break;</w:t>
      </w:r>
    </w:p>
    <w:p w14:paraId="6F2305C1" w14:textId="77777777" w:rsidR="00363D77" w:rsidRPr="00EB58FB" w:rsidRDefault="00363D77" w:rsidP="00363D77">
      <w:pPr>
        <w:spacing w:line="10" w:lineRule="atLeast"/>
        <w:rPr>
          <w:sz w:val="20"/>
          <w:szCs w:val="20"/>
        </w:rPr>
      </w:pPr>
    </w:p>
    <w:p w14:paraId="2DA0B993" w14:textId="77777777" w:rsidR="00363D77" w:rsidRPr="00EB58FB" w:rsidRDefault="00363D77" w:rsidP="00363D77">
      <w:pPr>
        <w:spacing w:line="10" w:lineRule="atLeast"/>
        <w:rPr>
          <w:sz w:val="20"/>
          <w:szCs w:val="20"/>
        </w:rPr>
      </w:pPr>
      <w:r w:rsidRPr="00EB58FB">
        <w:rPr>
          <w:sz w:val="20"/>
          <w:szCs w:val="20"/>
        </w:rPr>
        <w:t xml:space="preserve">    int printed = 0;</w:t>
      </w:r>
    </w:p>
    <w:p w14:paraId="09FBFB92" w14:textId="77777777" w:rsidR="00363D77" w:rsidRPr="00EB58FB" w:rsidRDefault="00363D77" w:rsidP="00363D77">
      <w:pPr>
        <w:spacing w:line="10" w:lineRule="atLeast"/>
        <w:rPr>
          <w:sz w:val="20"/>
          <w:szCs w:val="20"/>
        </w:rPr>
      </w:pPr>
      <w:r w:rsidRPr="00EB58FB">
        <w:rPr>
          <w:sz w:val="20"/>
          <w:szCs w:val="20"/>
        </w:rPr>
        <w:t xml:space="preserve">    for (i=0; i&lt;length_from; i++){</w:t>
      </w:r>
    </w:p>
    <w:p w14:paraId="22EEC83D" w14:textId="77777777" w:rsidR="00363D77" w:rsidRPr="00EB58FB" w:rsidRDefault="00363D77" w:rsidP="00363D77">
      <w:pPr>
        <w:spacing w:line="10" w:lineRule="atLeast"/>
        <w:rPr>
          <w:sz w:val="20"/>
          <w:szCs w:val="20"/>
        </w:rPr>
      </w:pPr>
      <w:r w:rsidRPr="00EB58FB">
        <w:rPr>
          <w:sz w:val="20"/>
          <w:szCs w:val="20"/>
        </w:rPr>
        <w:t xml:space="preserve">      if(from[i]==gchar){</w:t>
      </w:r>
    </w:p>
    <w:p w14:paraId="3D84887A" w14:textId="77777777" w:rsidR="00363D77" w:rsidRPr="00EB58FB" w:rsidRDefault="00363D77" w:rsidP="00363D77">
      <w:pPr>
        <w:spacing w:line="10" w:lineRule="atLeast"/>
        <w:rPr>
          <w:sz w:val="20"/>
          <w:szCs w:val="20"/>
        </w:rPr>
      </w:pPr>
      <w:r w:rsidRPr="00EB58FB">
        <w:rPr>
          <w:sz w:val="20"/>
          <w:szCs w:val="20"/>
        </w:rPr>
        <w:t xml:space="preserve">      putchar(to[i]);</w:t>
      </w:r>
    </w:p>
    <w:p w14:paraId="207492A1" w14:textId="77777777" w:rsidR="00363D77" w:rsidRPr="00EB58FB" w:rsidRDefault="00363D77" w:rsidP="00363D77">
      <w:pPr>
        <w:spacing w:line="10" w:lineRule="atLeast"/>
        <w:rPr>
          <w:sz w:val="20"/>
          <w:szCs w:val="20"/>
        </w:rPr>
      </w:pPr>
      <w:r w:rsidRPr="00EB58FB">
        <w:rPr>
          <w:sz w:val="20"/>
          <w:szCs w:val="20"/>
        </w:rPr>
        <w:t xml:space="preserve">      printed = 1;</w:t>
      </w:r>
    </w:p>
    <w:p w14:paraId="3329E9F4" w14:textId="77777777" w:rsidR="00363D77" w:rsidRPr="00EB58FB" w:rsidRDefault="00363D77" w:rsidP="00363D77">
      <w:pPr>
        <w:spacing w:line="10" w:lineRule="atLeast"/>
        <w:rPr>
          <w:sz w:val="20"/>
          <w:szCs w:val="20"/>
        </w:rPr>
      </w:pPr>
      <w:r w:rsidRPr="00EB58FB">
        <w:rPr>
          <w:sz w:val="20"/>
          <w:szCs w:val="20"/>
        </w:rPr>
        <w:t xml:space="preserve">      }</w:t>
      </w:r>
    </w:p>
    <w:p w14:paraId="6A0109B5" w14:textId="77777777" w:rsidR="00363D77" w:rsidRPr="00EB58FB" w:rsidRDefault="00363D77" w:rsidP="00363D77">
      <w:pPr>
        <w:spacing w:line="10" w:lineRule="atLeast"/>
        <w:rPr>
          <w:sz w:val="20"/>
          <w:szCs w:val="20"/>
        </w:rPr>
      </w:pPr>
      <w:r w:rsidRPr="00EB58FB">
        <w:rPr>
          <w:sz w:val="20"/>
          <w:szCs w:val="20"/>
        </w:rPr>
        <w:t xml:space="preserve">    }</w:t>
      </w:r>
    </w:p>
    <w:p w14:paraId="44DE5D50" w14:textId="77777777" w:rsidR="00363D77" w:rsidRPr="00EB58FB" w:rsidRDefault="00363D77" w:rsidP="00363D77">
      <w:pPr>
        <w:spacing w:line="10" w:lineRule="atLeast"/>
        <w:rPr>
          <w:sz w:val="20"/>
          <w:szCs w:val="20"/>
        </w:rPr>
      </w:pPr>
      <w:r w:rsidRPr="00EB58FB">
        <w:rPr>
          <w:sz w:val="20"/>
          <w:szCs w:val="20"/>
        </w:rPr>
        <w:t xml:space="preserve">    if(printed == 0)</w:t>
      </w:r>
    </w:p>
    <w:p w14:paraId="21AEA9DF" w14:textId="77777777" w:rsidR="00363D77" w:rsidRPr="00EB58FB" w:rsidRDefault="00363D77" w:rsidP="00363D77">
      <w:pPr>
        <w:spacing w:line="10" w:lineRule="atLeast"/>
        <w:rPr>
          <w:sz w:val="20"/>
          <w:szCs w:val="20"/>
        </w:rPr>
      </w:pPr>
      <w:r w:rsidRPr="00EB58FB">
        <w:rPr>
          <w:sz w:val="20"/>
          <w:szCs w:val="20"/>
        </w:rPr>
        <w:t xml:space="preserve">      putchar(gchar);</w:t>
      </w:r>
    </w:p>
    <w:p w14:paraId="44B78164" w14:textId="77777777" w:rsidR="00363D77" w:rsidRPr="00EB58FB" w:rsidRDefault="00363D77" w:rsidP="00363D77">
      <w:pPr>
        <w:spacing w:line="10" w:lineRule="atLeast"/>
        <w:rPr>
          <w:sz w:val="20"/>
          <w:szCs w:val="20"/>
        </w:rPr>
      </w:pPr>
    </w:p>
    <w:p w14:paraId="4EEBA7B4" w14:textId="77777777" w:rsidR="00363D77" w:rsidRPr="00EB58FB" w:rsidRDefault="00363D77" w:rsidP="00363D77">
      <w:pPr>
        <w:spacing w:line="10" w:lineRule="atLeast"/>
        <w:rPr>
          <w:sz w:val="20"/>
          <w:szCs w:val="20"/>
        </w:rPr>
      </w:pPr>
      <w:r w:rsidRPr="00EB58FB">
        <w:rPr>
          <w:sz w:val="20"/>
          <w:szCs w:val="20"/>
        </w:rPr>
        <w:t xml:space="preserve">    if(ferror(stdout)){</w:t>
      </w:r>
    </w:p>
    <w:p w14:paraId="418D7E14" w14:textId="77777777" w:rsidR="00363D77" w:rsidRPr="00EB58FB" w:rsidRDefault="00363D77" w:rsidP="00363D77">
      <w:pPr>
        <w:spacing w:line="10" w:lineRule="atLeast"/>
        <w:rPr>
          <w:sz w:val="20"/>
          <w:szCs w:val="20"/>
        </w:rPr>
      </w:pPr>
      <w:r w:rsidRPr="00EB58FB">
        <w:rPr>
          <w:sz w:val="20"/>
          <w:szCs w:val="20"/>
        </w:rPr>
        <w:t xml:space="preserve">      fprintf(stderr, "Error output string");</w:t>
      </w:r>
    </w:p>
    <w:p w14:paraId="6C2AAF5D" w14:textId="77777777" w:rsidR="00363D77" w:rsidRPr="00EB58FB" w:rsidRDefault="00363D77" w:rsidP="00363D77">
      <w:pPr>
        <w:spacing w:line="10" w:lineRule="atLeast"/>
        <w:rPr>
          <w:sz w:val="20"/>
          <w:szCs w:val="20"/>
        </w:rPr>
      </w:pPr>
      <w:r w:rsidRPr="00EB58FB">
        <w:rPr>
          <w:sz w:val="20"/>
          <w:szCs w:val="20"/>
        </w:rPr>
        <w:t xml:space="preserve">      exit(1);</w:t>
      </w:r>
    </w:p>
    <w:p w14:paraId="3C96646B" w14:textId="77777777" w:rsidR="00363D77" w:rsidRPr="00EB58FB" w:rsidRDefault="00363D77" w:rsidP="00363D77">
      <w:pPr>
        <w:spacing w:line="10" w:lineRule="atLeast"/>
        <w:rPr>
          <w:sz w:val="20"/>
          <w:szCs w:val="20"/>
        </w:rPr>
      </w:pPr>
      <w:r w:rsidRPr="00EB58FB">
        <w:rPr>
          <w:sz w:val="20"/>
          <w:szCs w:val="20"/>
        </w:rPr>
        <w:t xml:space="preserve">    }</w:t>
      </w:r>
    </w:p>
    <w:p w14:paraId="70972A6B" w14:textId="77777777" w:rsidR="00363D77" w:rsidRPr="00EB58FB" w:rsidRDefault="00363D77" w:rsidP="00363D77">
      <w:pPr>
        <w:spacing w:line="10" w:lineRule="atLeast"/>
        <w:rPr>
          <w:sz w:val="20"/>
          <w:szCs w:val="20"/>
        </w:rPr>
      </w:pPr>
      <w:r w:rsidRPr="00EB58FB">
        <w:rPr>
          <w:sz w:val="20"/>
          <w:szCs w:val="20"/>
        </w:rPr>
        <w:t xml:space="preserve">  }</w:t>
      </w:r>
    </w:p>
    <w:p w14:paraId="72434AFF" w14:textId="77777777" w:rsidR="00363D77" w:rsidRPr="00EB58FB" w:rsidRDefault="00363D77" w:rsidP="00363D77">
      <w:pPr>
        <w:spacing w:line="10" w:lineRule="atLeast"/>
        <w:rPr>
          <w:sz w:val="20"/>
          <w:szCs w:val="20"/>
        </w:rPr>
      </w:pPr>
      <w:r w:rsidRPr="00EB58FB">
        <w:rPr>
          <w:sz w:val="20"/>
          <w:szCs w:val="20"/>
        </w:rPr>
        <w:t xml:space="preserve">  return 0;</w:t>
      </w:r>
    </w:p>
    <w:p w14:paraId="1AA109DB" w14:textId="77777777" w:rsidR="00363D77" w:rsidRPr="00EB58FB" w:rsidRDefault="00363D77" w:rsidP="00363D77">
      <w:pPr>
        <w:spacing w:line="10" w:lineRule="atLeast"/>
        <w:rPr>
          <w:sz w:val="20"/>
          <w:szCs w:val="20"/>
        </w:rPr>
      </w:pPr>
    </w:p>
    <w:p w14:paraId="2F03DBB8" w14:textId="77777777" w:rsidR="00363D77" w:rsidRPr="00EB58FB" w:rsidRDefault="00363D77" w:rsidP="00363D77">
      <w:pPr>
        <w:spacing w:line="10" w:lineRule="atLeast"/>
        <w:rPr>
          <w:sz w:val="20"/>
          <w:szCs w:val="20"/>
        </w:rPr>
      </w:pPr>
      <w:r w:rsidRPr="00EB58FB">
        <w:rPr>
          <w:sz w:val="20"/>
          <w:szCs w:val="20"/>
        </w:rPr>
        <w:t>}</w:t>
      </w:r>
    </w:p>
    <w:p w14:paraId="4210EE6C" w14:textId="77777777" w:rsidR="00363D77" w:rsidRPr="00EB58FB" w:rsidRDefault="00363D77" w:rsidP="00363D77">
      <w:pPr>
        <w:spacing w:line="10" w:lineRule="atLeast"/>
        <w:rPr>
          <w:sz w:val="20"/>
          <w:szCs w:val="20"/>
        </w:rPr>
      </w:pPr>
    </w:p>
    <w:p w14:paraId="1E977124" w14:textId="77777777" w:rsidR="00363D77" w:rsidRPr="00EB58FB" w:rsidRDefault="00363D77" w:rsidP="00363D77">
      <w:pPr>
        <w:spacing w:line="10" w:lineRule="atLeast"/>
        <w:rPr>
          <w:sz w:val="20"/>
          <w:szCs w:val="20"/>
        </w:rPr>
      </w:pPr>
      <w:r w:rsidRPr="00EB58FB">
        <w:rPr>
          <w:sz w:val="20"/>
          <w:szCs w:val="20"/>
        </w:rPr>
        <w:t>int checkDuplicate(const char* str, char letter){</w:t>
      </w:r>
    </w:p>
    <w:p w14:paraId="32DC25A1" w14:textId="77777777" w:rsidR="00363D77" w:rsidRPr="00EB58FB" w:rsidRDefault="00363D77" w:rsidP="00363D77">
      <w:pPr>
        <w:spacing w:line="10" w:lineRule="atLeast"/>
        <w:rPr>
          <w:sz w:val="20"/>
          <w:szCs w:val="20"/>
        </w:rPr>
      </w:pPr>
      <w:r w:rsidRPr="00EB58FB">
        <w:rPr>
          <w:sz w:val="20"/>
          <w:szCs w:val="20"/>
        </w:rPr>
        <w:t xml:space="preserve"> int i = 0;</w:t>
      </w:r>
    </w:p>
    <w:p w14:paraId="429C6A21" w14:textId="77777777" w:rsidR="00363D77" w:rsidRPr="00EB58FB" w:rsidRDefault="00363D77" w:rsidP="00363D77">
      <w:pPr>
        <w:spacing w:line="10" w:lineRule="atLeast"/>
        <w:rPr>
          <w:sz w:val="20"/>
          <w:szCs w:val="20"/>
        </w:rPr>
      </w:pPr>
      <w:r w:rsidRPr="00EB58FB">
        <w:rPr>
          <w:sz w:val="20"/>
          <w:szCs w:val="20"/>
        </w:rPr>
        <w:t xml:space="preserve">  for(;*str != '\0'; str++){</w:t>
      </w:r>
    </w:p>
    <w:p w14:paraId="05A04943" w14:textId="77777777" w:rsidR="00363D77" w:rsidRPr="00EB58FB" w:rsidRDefault="00363D77" w:rsidP="00363D77">
      <w:pPr>
        <w:spacing w:line="10" w:lineRule="atLeast"/>
        <w:rPr>
          <w:sz w:val="20"/>
          <w:szCs w:val="20"/>
        </w:rPr>
      </w:pPr>
      <w:r w:rsidRPr="00EB58FB">
        <w:rPr>
          <w:sz w:val="20"/>
          <w:szCs w:val="20"/>
        </w:rPr>
        <w:t xml:space="preserve">    if(*str == letter){</w:t>
      </w:r>
    </w:p>
    <w:p w14:paraId="71273793" w14:textId="77777777" w:rsidR="00363D77" w:rsidRPr="00EB58FB" w:rsidRDefault="00363D77" w:rsidP="00363D77">
      <w:pPr>
        <w:spacing w:line="10" w:lineRule="atLeast"/>
        <w:rPr>
          <w:sz w:val="20"/>
          <w:szCs w:val="20"/>
        </w:rPr>
      </w:pPr>
      <w:r w:rsidRPr="00EB58FB">
        <w:rPr>
          <w:sz w:val="20"/>
          <w:szCs w:val="20"/>
        </w:rPr>
        <w:t xml:space="preserve">      i++;</w:t>
      </w:r>
    </w:p>
    <w:p w14:paraId="088BF100" w14:textId="77777777" w:rsidR="00363D77" w:rsidRPr="00EB58FB" w:rsidRDefault="00363D77" w:rsidP="00363D77">
      <w:pPr>
        <w:spacing w:line="10" w:lineRule="atLeast"/>
        <w:rPr>
          <w:sz w:val="20"/>
          <w:szCs w:val="20"/>
        </w:rPr>
      </w:pPr>
      <w:r w:rsidRPr="00EB58FB">
        <w:rPr>
          <w:sz w:val="20"/>
          <w:szCs w:val="20"/>
        </w:rPr>
        <w:t xml:space="preserve">      if(i &gt; 1)</w:t>
      </w:r>
    </w:p>
    <w:p w14:paraId="7BA9445E" w14:textId="77777777" w:rsidR="00363D77" w:rsidRPr="00EB58FB" w:rsidRDefault="00363D77" w:rsidP="00363D77">
      <w:pPr>
        <w:spacing w:line="10" w:lineRule="atLeast"/>
        <w:rPr>
          <w:sz w:val="20"/>
          <w:szCs w:val="20"/>
        </w:rPr>
      </w:pPr>
      <w:r w:rsidRPr="00EB58FB">
        <w:rPr>
          <w:sz w:val="20"/>
          <w:szCs w:val="20"/>
        </w:rPr>
        <w:t xml:space="preserve">      return 1;</w:t>
      </w:r>
    </w:p>
    <w:p w14:paraId="27B0D345" w14:textId="77777777" w:rsidR="00363D77" w:rsidRPr="00EB58FB" w:rsidRDefault="00363D77" w:rsidP="00363D77">
      <w:pPr>
        <w:spacing w:line="10" w:lineRule="atLeast"/>
        <w:rPr>
          <w:sz w:val="20"/>
          <w:szCs w:val="20"/>
        </w:rPr>
      </w:pPr>
      <w:r w:rsidRPr="00EB58FB">
        <w:rPr>
          <w:sz w:val="20"/>
          <w:szCs w:val="20"/>
        </w:rPr>
        <w:t xml:space="preserve">    }</w:t>
      </w:r>
    </w:p>
    <w:p w14:paraId="45A5C121" w14:textId="77777777" w:rsidR="00363D77" w:rsidRPr="00EB58FB" w:rsidRDefault="00363D77" w:rsidP="00363D77">
      <w:pPr>
        <w:spacing w:line="10" w:lineRule="atLeast"/>
        <w:rPr>
          <w:sz w:val="20"/>
          <w:szCs w:val="20"/>
        </w:rPr>
      </w:pPr>
      <w:r w:rsidRPr="00EB58FB">
        <w:rPr>
          <w:sz w:val="20"/>
          <w:szCs w:val="20"/>
        </w:rPr>
        <w:t xml:space="preserve">  }</w:t>
      </w:r>
    </w:p>
    <w:p w14:paraId="02EED846" w14:textId="77777777" w:rsidR="00363D77" w:rsidRPr="00EB58FB" w:rsidRDefault="00363D77" w:rsidP="00363D77">
      <w:pPr>
        <w:spacing w:line="10" w:lineRule="atLeast"/>
        <w:rPr>
          <w:sz w:val="20"/>
          <w:szCs w:val="20"/>
        </w:rPr>
      </w:pPr>
      <w:r w:rsidRPr="00EB58FB">
        <w:rPr>
          <w:sz w:val="20"/>
          <w:szCs w:val="20"/>
        </w:rPr>
        <w:t xml:space="preserve">  return 0;</w:t>
      </w:r>
    </w:p>
    <w:p w14:paraId="1FEB9B45" w14:textId="77777777" w:rsidR="00363D77" w:rsidRPr="00EB58FB" w:rsidRDefault="00363D77" w:rsidP="00363D77">
      <w:pPr>
        <w:spacing w:line="10" w:lineRule="atLeast"/>
        <w:rPr>
          <w:sz w:val="20"/>
          <w:szCs w:val="20"/>
        </w:rPr>
      </w:pPr>
      <w:r w:rsidRPr="00EB58FB">
        <w:rPr>
          <w:sz w:val="20"/>
          <w:szCs w:val="20"/>
        </w:rPr>
        <w:t>}</w:t>
      </w:r>
    </w:p>
    <w:p w14:paraId="0668E4D8" w14:textId="77777777" w:rsidR="0000485F" w:rsidRPr="00EB58FB" w:rsidRDefault="0000485F" w:rsidP="0035147E">
      <w:pPr>
        <w:spacing w:line="10" w:lineRule="atLeast"/>
        <w:rPr>
          <w:sz w:val="20"/>
          <w:szCs w:val="20"/>
        </w:rPr>
      </w:pPr>
    </w:p>
    <w:p w14:paraId="2CB0757F" w14:textId="54263B86" w:rsidR="00363D77" w:rsidRPr="00EB58FB" w:rsidRDefault="00363D77" w:rsidP="0035147E">
      <w:pPr>
        <w:spacing w:line="10" w:lineRule="atLeast"/>
        <w:rPr>
          <w:b/>
          <w:sz w:val="20"/>
          <w:szCs w:val="20"/>
        </w:rPr>
      </w:pPr>
      <w:r w:rsidRPr="00EB58FB">
        <w:rPr>
          <w:b/>
          <w:sz w:val="20"/>
          <w:szCs w:val="20"/>
        </w:rPr>
        <w:t>tr2u.c</w:t>
      </w:r>
    </w:p>
    <w:p w14:paraId="2DA068ED" w14:textId="77777777" w:rsidR="00363D77" w:rsidRPr="00EB58FB" w:rsidRDefault="00363D77" w:rsidP="00363D77">
      <w:pPr>
        <w:spacing w:line="10" w:lineRule="atLeast"/>
        <w:rPr>
          <w:sz w:val="20"/>
          <w:szCs w:val="20"/>
        </w:rPr>
      </w:pPr>
      <w:r w:rsidRPr="00EB58FB">
        <w:rPr>
          <w:sz w:val="20"/>
          <w:szCs w:val="20"/>
        </w:rPr>
        <w:t>//tr2u.c unbuffered</w:t>
      </w:r>
    </w:p>
    <w:p w14:paraId="7DE616B9" w14:textId="77777777" w:rsidR="00363D77" w:rsidRPr="00EB58FB" w:rsidRDefault="00363D77" w:rsidP="00363D77">
      <w:pPr>
        <w:spacing w:line="10" w:lineRule="atLeast"/>
        <w:rPr>
          <w:sz w:val="20"/>
          <w:szCs w:val="20"/>
        </w:rPr>
      </w:pPr>
    </w:p>
    <w:p w14:paraId="7F02B41C" w14:textId="77777777" w:rsidR="00363D77" w:rsidRPr="00EB58FB" w:rsidRDefault="00363D77" w:rsidP="00363D77">
      <w:pPr>
        <w:spacing w:line="10" w:lineRule="atLeast"/>
        <w:rPr>
          <w:sz w:val="20"/>
          <w:szCs w:val="20"/>
        </w:rPr>
      </w:pPr>
      <w:r w:rsidRPr="00EB58FB">
        <w:rPr>
          <w:sz w:val="20"/>
          <w:szCs w:val="20"/>
        </w:rPr>
        <w:t>#include &lt;unistd.h&gt;</w:t>
      </w:r>
    </w:p>
    <w:p w14:paraId="25C48E95" w14:textId="77777777" w:rsidR="00363D77" w:rsidRPr="00EB58FB" w:rsidRDefault="00363D77" w:rsidP="00363D77">
      <w:pPr>
        <w:spacing w:line="10" w:lineRule="atLeast"/>
        <w:rPr>
          <w:sz w:val="20"/>
          <w:szCs w:val="20"/>
        </w:rPr>
      </w:pPr>
      <w:r w:rsidRPr="00EB58FB">
        <w:rPr>
          <w:sz w:val="20"/>
          <w:szCs w:val="20"/>
        </w:rPr>
        <w:t>#include &lt;stdio.h&gt;</w:t>
      </w:r>
    </w:p>
    <w:p w14:paraId="009EC013" w14:textId="77777777" w:rsidR="00363D77" w:rsidRPr="00EB58FB" w:rsidRDefault="00363D77" w:rsidP="00363D77">
      <w:pPr>
        <w:spacing w:line="10" w:lineRule="atLeast"/>
        <w:rPr>
          <w:sz w:val="20"/>
          <w:szCs w:val="20"/>
        </w:rPr>
      </w:pPr>
      <w:r w:rsidRPr="00EB58FB">
        <w:rPr>
          <w:sz w:val="20"/>
          <w:szCs w:val="20"/>
        </w:rPr>
        <w:t>#include &lt;stdlib.h&gt;</w:t>
      </w:r>
    </w:p>
    <w:p w14:paraId="653B597D" w14:textId="77777777" w:rsidR="00363D77" w:rsidRPr="00EB58FB" w:rsidRDefault="00363D77" w:rsidP="00363D77">
      <w:pPr>
        <w:spacing w:line="10" w:lineRule="atLeast"/>
        <w:rPr>
          <w:sz w:val="20"/>
          <w:szCs w:val="20"/>
        </w:rPr>
      </w:pPr>
      <w:r w:rsidRPr="00EB58FB">
        <w:rPr>
          <w:sz w:val="20"/>
          <w:szCs w:val="20"/>
        </w:rPr>
        <w:t xml:space="preserve">#include &lt;string.h&gt; </w:t>
      </w:r>
    </w:p>
    <w:p w14:paraId="30E50048" w14:textId="77777777" w:rsidR="00363D77" w:rsidRPr="00EB58FB" w:rsidRDefault="00363D77" w:rsidP="00363D77">
      <w:pPr>
        <w:spacing w:line="10" w:lineRule="atLeast"/>
        <w:rPr>
          <w:sz w:val="20"/>
          <w:szCs w:val="20"/>
        </w:rPr>
      </w:pPr>
    </w:p>
    <w:p w14:paraId="5C48905D" w14:textId="77777777" w:rsidR="00363D77" w:rsidRPr="00EB58FB" w:rsidRDefault="00363D77" w:rsidP="00363D77">
      <w:pPr>
        <w:spacing w:line="10" w:lineRule="atLeast"/>
        <w:rPr>
          <w:sz w:val="20"/>
          <w:szCs w:val="20"/>
        </w:rPr>
      </w:pPr>
      <w:r w:rsidRPr="00EB58FB">
        <w:rPr>
          <w:sz w:val="20"/>
          <w:szCs w:val="20"/>
        </w:rPr>
        <w:t>int checkDuplicate(const char* str, char c);</w:t>
      </w:r>
    </w:p>
    <w:p w14:paraId="66D72131" w14:textId="77777777" w:rsidR="00363D77" w:rsidRPr="00EB58FB" w:rsidRDefault="00363D77" w:rsidP="00363D77">
      <w:pPr>
        <w:spacing w:line="10" w:lineRule="atLeast"/>
        <w:rPr>
          <w:sz w:val="20"/>
          <w:szCs w:val="20"/>
        </w:rPr>
      </w:pPr>
    </w:p>
    <w:p w14:paraId="662133BC" w14:textId="77777777" w:rsidR="00363D77" w:rsidRPr="00EB58FB" w:rsidRDefault="00363D77" w:rsidP="00363D77">
      <w:pPr>
        <w:spacing w:line="10" w:lineRule="atLeast"/>
        <w:rPr>
          <w:sz w:val="20"/>
          <w:szCs w:val="20"/>
        </w:rPr>
      </w:pPr>
      <w:r w:rsidRPr="00EB58FB">
        <w:rPr>
          <w:sz w:val="20"/>
          <w:szCs w:val="20"/>
        </w:rPr>
        <w:t>int main(int argc, const char* argv[]){</w:t>
      </w:r>
    </w:p>
    <w:p w14:paraId="22CA9275" w14:textId="77777777" w:rsidR="00363D77" w:rsidRPr="00EB58FB" w:rsidRDefault="00363D77" w:rsidP="00363D77">
      <w:pPr>
        <w:spacing w:line="10" w:lineRule="atLeast"/>
        <w:rPr>
          <w:sz w:val="20"/>
          <w:szCs w:val="20"/>
        </w:rPr>
      </w:pPr>
      <w:r w:rsidRPr="00EB58FB">
        <w:rPr>
          <w:sz w:val="20"/>
          <w:szCs w:val="20"/>
        </w:rPr>
        <w:t xml:space="preserve">  const char* from, * to;</w:t>
      </w:r>
    </w:p>
    <w:p w14:paraId="50616034" w14:textId="77777777" w:rsidR="00363D77" w:rsidRPr="00EB58FB" w:rsidRDefault="00363D77" w:rsidP="00363D77">
      <w:pPr>
        <w:spacing w:line="10" w:lineRule="atLeast"/>
        <w:rPr>
          <w:sz w:val="20"/>
          <w:szCs w:val="20"/>
        </w:rPr>
      </w:pPr>
      <w:r w:rsidRPr="00EB58FB">
        <w:rPr>
          <w:sz w:val="20"/>
          <w:szCs w:val="20"/>
        </w:rPr>
        <w:t xml:space="preserve">  int i;</w:t>
      </w:r>
    </w:p>
    <w:p w14:paraId="42B49297" w14:textId="77777777" w:rsidR="00363D77" w:rsidRPr="00EB58FB" w:rsidRDefault="00363D77" w:rsidP="00363D77">
      <w:pPr>
        <w:spacing w:line="10" w:lineRule="atLeast"/>
        <w:rPr>
          <w:sz w:val="20"/>
          <w:szCs w:val="20"/>
        </w:rPr>
      </w:pPr>
      <w:r w:rsidRPr="00EB58FB">
        <w:rPr>
          <w:sz w:val="20"/>
          <w:szCs w:val="20"/>
        </w:rPr>
        <w:t xml:space="preserve">  if(argc != 3){</w:t>
      </w:r>
    </w:p>
    <w:p w14:paraId="246893AF" w14:textId="77777777" w:rsidR="00363D77" w:rsidRPr="00EB58FB" w:rsidRDefault="00363D77" w:rsidP="00363D77">
      <w:pPr>
        <w:spacing w:line="10" w:lineRule="atLeast"/>
        <w:rPr>
          <w:sz w:val="20"/>
          <w:szCs w:val="20"/>
        </w:rPr>
      </w:pPr>
      <w:r w:rsidRPr="00EB58FB">
        <w:rPr>
          <w:sz w:val="20"/>
          <w:szCs w:val="20"/>
        </w:rPr>
        <w:t xml:space="preserve">    fprintf(stderr, "Wrong number of operands\n");</w:t>
      </w:r>
    </w:p>
    <w:p w14:paraId="5AF65878" w14:textId="77777777" w:rsidR="00363D77" w:rsidRPr="00EB58FB" w:rsidRDefault="00363D77" w:rsidP="00363D77">
      <w:pPr>
        <w:spacing w:line="10" w:lineRule="atLeast"/>
        <w:rPr>
          <w:sz w:val="20"/>
          <w:szCs w:val="20"/>
        </w:rPr>
      </w:pPr>
      <w:r w:rsidRPr="00EB58FB">
        <w:rPr>
          <w:sz w:val="20"/>
          <w:szCs w:val="20"/>
        </w:rPr>
        <w:t xml:space="preserve">    exit(1);</w:t>
      </w:r>
    </w:p>
    <w:p w14:paraId="37ACE0C4" w14:textId="77777777" w:rsidR="00363D77" w:rsidRPr="00EB58FB" w:rsidRDefault="00363D77" w:rsidP="00363D77">
      <w:pPr>
        <w:spacing w:line="10" w:lineRule="atLeast"/>
        <w:rPr>
          <w:sz w:val="20"/>
          <w:szCs w:val="20"/>
        </w:rPr>
      </w:pPr>
      <w:r w:rsidRPr="00EB58FB">
        <w:rPr>
          <w:sz w:val="20"/>
          <w:szCs w:val="20"/>
        </w:rPr>
        <w:t xml:space="preserve">  }</w:t>
      </w:r>
    </w:p>
    <w:p w14:paraId="7E378BA0" w14:textId="77777777" w:rsidR="00363D77" w:rsidRPr="00EB58FB" w:rsidRDefault="00363D77" w:rsidP="00363D77">
      <w:pPr>
        <w:spacing w:line="10" w:lineRule="atLeast"/>
        <w:rPr>
          <w:sz w:val="20"/>
          <w:szCs w:val="20"/>
        </w:rPr>
      </w:pPr>
      <w:r w:rsidRPr="00EB58FB">
        <w:rPr>
          <w:sz w:val="20"/>
          <w:szCs w:val="20"/>
        </w:rPr>
        <w:t xml:space="preserve">  from = argv[1];</w:t>
      </w:r>
    </w:p>
    <w:p w14:paraId="33F483D1" w14:textId="77777777" w:rsidR="00363D77" w:rsidRPr="00EB58FB" w:rsidRDefault="00363D77" w:rsidP="00363D77">
      <w:pPr>
        <w:spacing w:line="10" w:lineRule="atLeast"/>
        <w:rPr>
          <w:sz w:val="20"/>
          <w:szCs w:val="20"/>
        </w:rPr>
      </w:pPr>
      <w:r w:rsidRPr="00EB58FB">
        <w:rPr>
          <w:sz w:val="20"/>
          <w:szCs w:val="20"/>
        </w:rPr>
        <w:t xml:space="preserve">  to = argv[2];</w:t>
      </w:r>
    </w:p>
    <w:p w14:paraId="4671CB28" w14:textId="77777777" w:rsidR="00363D77" w:rsidRPr="00EB58FB" w:rsidRDefault="00363D77" w:rsidP="00363D77">
      <w:pPr>
        <w:spacing w:line="10" w:lineRule="atLeast"/>
        <w:rPr>
          <w:sz w:val="20"/>
          <w:szCs w:val="20"/>
        </w:rPr>
      </w:pPr>
      <w:r w:rsidRPr="00EB58FB">
        <w:rPr>
          <w:sz w:val="20"/>
          <w:szCs w:val="20"/>
        </w:rPr>
        <w:t xml:space="preserve">  int len_from = strlen(from);</w:t>
      </w:r>
    </w:p>
    <w:p w14:paraId="168B9C65" w14:textId="77777777" w:rsidR="00363D77" w:rsidRPr="00EB58FB" w:rsidRDefault="00363D77" w:rsidP="00363D77">
      <w:pPr>
        <w:spacing w:line="10" w:lineRule="atLeast"/>
        <w:rPr>
          <w:sz w:val="20"/>
          <w:szCs w:val="20"/>
        </w:rPr>
      </w:pPr>
      <w:r w:rsidRPr="00EB58FB">
        <w:rPr>
          <w:sz w:val="20"/>
          <w:szCs w:val="20"/>
        </w:rPr>
        <w:t xml:space="preserve">  int len_to = strlen(to);</w:t>
      </w:r>
    </w:p>
    <w:p w14:paraId="04FB8086" w14:textId="77777777" w:rsidR="00363D77" w:rsidRPr="00EB58FB" w:rsidRDefault="00363D77" w:rsidP="00363D77">
      <w:pPr>
        <w:spacing w:line="10" w:lineRule="atLeast"/>
        <w:rPr>
          <w:sz w:val="20"/>
          <w:szCs w:val="20"/>
        </w:rPr>
      </w:pPr>
      <w:r w:rsidRPr="00EB58FB">
        <w:rPr>
          <w:sz w:val="20"/>
          <w:szCs w:val="20"/>
        </w:rPr>
        <w:t xml:space="preserve">  if(len_from == 0){</w:t>
      </w:r>
    </w:p>
    <w:p w14:paraId="3F7E4023" w14:textId="77777777" w:rsidR="00363D77" w:rsidRPr="00EB58FB" w:rsidRDefault="00363D77" w:rsidP="00363D77">
      <w:pPr>
        <w:spacing w:line="10" w:lineRule="atLeast"/>
        <w:rPr>
          <w:sz w:val="20"/>
          <w:szCs w:val="20"/>
        </w:rPr>
      </w:pPr>
      <w:r w:rsidRPr="00EB58FB">
        <w:rPr>
          <w:sz w:val="20"/>
          <w:szCs w:val="20"/>
        </w:rPr>
        <w:t xml:space="preserve">    fprintf(stderr, "Missing operand\n");</w:t>
      </w:r>
    </w:p>
    <w:p w14:paraId="696F660A" w14:textId="77777777" w:rsidR="00363D77" w:rsidRPr="00EB58FB" w:rsidRDefault="00363D77" w:rsidP="00363D77">
      <w:pPr>
        <w:spacing w:line="10" w:lineRule="atLeast"/>
        <w:rPr>
          <w:sz w:val="20"/>
          <w:szCs w:val="20"/>
        </w:rPr>
      </w:pPr>
      <w:r w:rsidRPr="00EB58FB">
        <w:rPr>
          <w:sz w:val="20"/>
          <w:szCs w:val="20"/>
        </w:rPr>
        <w:t xml:space="preserve">    exit(1);</w:t>
      </w:r>
    </w:p>
    <w:p w14:paraId="71AA79FA" w14:textId="77777777" w:rsidR="00363D77" w:rsidRPr="00EB58FB" w:rsidRDefault="00363D77" w:rsidP="00363D77">
      <w:pPr>
        <w:spacing w:line="10" w:lineRule="atLeast"/>
        <w:rPr>
          <w:sz w:val="20"/>
          <w:szCs w:val="20"/>
        </w:rPr>
      </w:pPr>
      <w:r w:rsidRPr="00EB58FB">
        <w:rPr>
          <w:sz w:val="20"/>
          <w:szCs w:val="20"/>
        </w:rPr>
        <w:t xml:space="preserve">  }</w:t>
      </w:r>
    </w:p>
    <w:p w14:paraId="34165EB0" w14:textId="77777777" w:rsidR="00363D77" w:rsidRPr="00EB58FB" w:rsidRDefault="00363D77" w:rsidP="00363D77">
      <w:pPr>
        <w:spacing w:line="10" w:lineRule="atLeast"/>
        <w:rPr>
          <w:sz w:val="20"/>
          <w:szCs w:val="20"/>
        </w:rPr>
      </w:pPr>
      <w:r w:rsidRPr="00EB58FB">
        <w:rPr>
          <w:sz w:val="20"/>
          <w:szCs w:val="20"/>
        </w:rPr>
        <w:t xml:space="preserve">  if(len_from != len_to){</w:t>
      </w:r>
    </w:p>
    <w:p w14:paraId="593B4AF2" w14:textId="77777777" w:rsidR="00363D77" w:rsidRPr="00EB58FB" w:rsidRDefault="00363D77" w:rsidP="00363D77">
      <w:pPr>
        <w:spacing w:line="10" w:lineRule="atLeast"/>
        <w:rPr>
          <w:sz w:val="20"/>
          <w:szCs w:val="20"/>
        </w:rPr>
      </w:pPr>
      <w:r w:rsidRPr="00EB58FB">
        <w:rPr>
          <w:sz w:val="20"/>
          <w:szCs w:val="20"/>
        </w:rPr>
        <w:t xml:space="preserve">    fprintf(stderr, "Different Length of input and output\n");</w:t>
      </w:r>
    </w:p>
    <w:p w14:paraId="52B70AEB" w14:textId="77777777" w:rsidR="00363D77" w:rsidRPr="00EB58FB" w:rsidRDefault="00363D77" w:rsidP="00363D77">
      <w:pPr>
        <w:spacing w:line="10" w:lineRule="atLeast"/>
        <w:rPr>
          <w:sz w:val="20"/>
          <w:szCs w:val="20"/>
        </w:rPr>
      </w:pPr>
      <w:r w:rsidRPr="00EB58FB">
        <w:rPr>
          <w:sz w:val="20"/>
          <w:szCs w:val="20"/>
        </w:rPr>
        <w:t xml:space="preserve">    exit(1);</w:t>
      </w:r>
    </w:p>
    <w:p w14:paraId="532AAD84" w14:textId="77777777" w:rsidR="00363D77" w:rsidRPr="00EB58FB" w:rsidRDefault="00363D77" w:rsidP="00363D77">
      <w:pPr>
        <w:spacing w:line="10" w:lineRule="atLeast"/>
        <w:rPr>
          <w:sz w:val="20"/>
          <w:szCs w:val="20"/>
        </w:rPr>
      </w:pPr>
      <w:r w:rsidRPr="00EB58FB">
        <w:rPr>
          <w:sz w:val="20"/>
          <w:szCs w:val="20"/>
        </w:rPr>
        <w:t xml:space="preserve">  }</w:t>
      </w:r>
    </w:p>
    <w:p w14:paraId="274F7A1F" w14:textId="77777777" w:rsidR="00363D77" w:rsidRPr="00EB58FB" w:rsidRDefault="00363D77" w:rsidP="00363D77">
      <w:pPr>
        <w:spacing w:line="10" w:lineRule="atLeast"/>
        <w:rPr>
          <w:sz w:val="20"/>
          <w:szCs w:val="20"/>
        </w:rPr>
      </w:pPr>
      <w:r w:rsidRPr="00EB58FB">
        <w:rPr>
          <w:sz w:val="20"/>
          <w:szCs w:val="20"/>
        </w:rPr>
        <w:t xml:space="preserve">  </w:t>
      </w:r>
    </w:p>
    <w:p w14:paraId="2F0CB095" w14:textId="77777777" w:rsidR="00363D77" w:rsidRPr="00EB58FB" w:rsidRDefault="00363D77" w:rsidP="00363D77">
      <w:pPr>
        <w:spacing w:line="10" w:lineRule="atLeast"/>
        <w:rPr>
          <w:sz w:val="20"/>
          <w:szCs w:val="20"/>
        </w:rPr>
      </w:pPr>
      <w:r w:rsidRPr="00EB58FB">
        <w:rPr>
          <w:sz w:val="20"/>
          <w:szCs w:val="20"/>
        </w:rPr>
        <w:t xml:space="preserve">  for(i=0; i&lt;len_from; i++){</w:t>
      </w:r>
    </w:p>
    <w:p w14:paraId="14DF1C3F" w14:textId="77777777" w:rsidR="00363D77" w:rsidRPr="00EB58FB" w:rsidRDefault="00363D77" w:rsidP="00363D77">
      <w:pPr>
        <w:spacing w:line="10" w:lineRule="atLeast"/>
        <w:rPr>
          <w:sz w:val="20"/>
          <w:szCs w:val="20"/>
        </w:rPr>
      </w:pPr>
      <w:r w:rsidRPr="00EB58FB">
        <w:rPr>
          <w:sz w:val="20"/>
          <w:szCs w:val="20"/>
        </w:rPr>
        <w:t xml:space="preserve">    if(checkDuplicate(from, from[i])){</w:t>
      </w:r>
    </w:p>
    <w:p w14:paraId="4E4B67BD" w14:textId="77777777" w:rsidR="00363D77" w:rsidRPr="00EB58FB" w:rsidRDefault="00363D77" w:rsidP="00363D77">
      <w:pPr>
        <w:spacing w:line="10" w:lineRule="atLeast"/>
        <w:rPr>
          <w:sz w:val="20"/>
          <w:szCs w:val="20"/>
        </w:rPr>
      </w:pPr>
      <w:r w:rsidRPr="00EB58FB">
        <w:rPr>
          <w:sz w:val="20"/>
          <w:szCs w:val="20"/>
        </w:rPr>
        <w:t xml:space="preserve">      fprintf(stderr, "Duplicate bytes in FROM string\n");</w:t>
      </w:r>
    </w:p>
    <w:p w14:paraId="3DD7A91C" w14:textId="77777777" w:rsidR="00363D77" w:rsidRPr="00EB58FB" w:rsidRDefault="00363D77" w:rsidP="00363D77">
      <w:pPr>
        <w:spacing w:line="10" w:lineRule="atLeast"/>
        <w:rPr>
          <w:sz w:val="20"/>
          <w:szCs w:val="20"/>
        </w:rPr>
      </w:pPr>
      <w:r w:rsidRPr="00EB58FB">
        <w:rPr>
          <w:sz w:val="20"/>
          <w:szCs w:val="20"/>
        </w:rPr>
        <w:t xml:space="preserve">      exit(1);</w:t>
      </w:r>
    </w:p>
    <w:p w14:paraId="157F5CC8" w14:textId="77777777" w:rsidR="00363D77" w:rsidRPr="00EB58FB" w:rsidRDefault="00363D77" w:rsidP="00363D77">
      <w:pPr>
        <w:spacing w:line="10" w:lineRule="atLeast"/>
        <w:rPr>
          <w:sz w:val="20"/>
          <w:szCs w:val="20"/>
        </w:rPr>
      </w:pPr>
      <w:r w:rsidRPr="00EB58FB">
        <w:rPr>
          <w:sz w:val="20"/>
          <w:szCs w:val="20"/>
        </w:rPr>
        <w:t xml:space="preserve">    }</w:t>
      </w:r>
    </w:p>
    <w:p w14:paraId="521734AE" w14:textId="77777777" w:rsidR="00363D77" w:rsidRPr="00EB58FB" w:rsidRDefault="00363D77" w:rsidP="00363D77">
      <w:pPr>
        <w:spacing w:line="10" w:lineRule="atLeast"/>
        <w:rPr>
          <w:sz w:val="20"/>
          <w:szCs w:val="20"/>
        </w:rPr>
      </w:pPr>
      <w:r w:rsidRPr="00EB58FB">
        <w:rPr>
          <w:sz w:val="20"/>
          <w:szCs w:val="20"/>
        </w:rPr>
        <w:t xml:space="preserve">  }</w:t>
      </w:r>
    </w:p>
    <w:p w14:paraId="5F4CD0C0" w14:textId="77777777" w:rsidR="00363D77" w:rsidRPr="00EB58FB" w:rsidRDefault="00363D77" w:rsidP="00363D77">
      <w:pPr>
        <w:spacing w:line="10" w:lineRule="atLeast"/>
        <w:rPr>
          <w:sz w:val="20"/>
          <w:szCs w:val="20"/>
        </w:rPr>
      </w:pPr>
    </w:p>
    <w:p w14:paraId="20F131EA" w14:textId="77777777" w:rsidR="00363D77" w:rsidRPr="00EB58FB" w:rsidRDefault="00363D77" w:rsidP="00363D77">
      <w:pPr>
        <w:spacing w:line="10" w:lineRule="atLeast"/>
        <w:rPr>
          <w:sz w:val="20"/>
          <w:szCs w:val="20"/>
        </w:rPr>
      </w:pPr>
      <w:r w:rsidRPr="00EB58FB">
        <w:rPr>
          <w:sz w:val="20"/>
          <w:szCs w:val="20"/>
        </w:rPr>
        <w:t xml:space="preserve">  size_t len;</w:t>
      </w:r>
    </w:p>
    <w:p w14:paraId="6014A184" w14:textId="77777777" w:rsidR="00363D77" w:rsidRPr="00EB58FB" w:rsidRDefault="00363D77" w:rsidP="00363D77">
      <w:pPr>
        <w:spacing w:line="10" w:lineRule="atLeast"/>
        <w:rPr>
          <w:sz w:val="20"/>
          <w:szCs w:val="20"/>
        </w:rPr>
      </w:pPr>
      <w:r w:rsidRPr="00EB58FB">
        <w:rPr>
          <w:sz w:val="20"/>
          <w:szCs w:val="20"/>
        </w:rPr>
        <w:t xml:space="preserve">  size_t length_from = strlen(from);</w:t>
      </w:r>
    </w:p>
    <w:p w14:paraId="1285380C" w14:textId="77777777" w:rsidR="00363D77" w:rsidRPr="00EB58FB" w:rsidRDefault="00363D77" w:rsidP="00363D77">
      <w:pPr>
        <w:spacing w:line="10" w:lineRule="atLeast"/>
        <w:rPr>
          <w:sz w:val="20"/>
          <w:szCs w:val="20"/>
        </w:rPr>
      </w:pPr>
      <w:r w:rsidRPr="00EB58FB">
        <w:rPr>
          <w:sz w:val="20"/>
          <w:szCs w:val="20"/>
        </w:rPr>
        <w:t xml:space="preserve">  ssize_t red;</w:t>
      </w:r>
    </w:p>
    <w:p w14:paraId="1BC3D7D6" w14:textId="77777777" w:rsidR="00363D77" w:rsidRPr="00EB58FB" w:rsidRDefault="00363D77" w:rsidP="00363D77">
      <w:pPr>
        <w:spacing w:line="10" w:lineRule="atLeast"/>
        <w:rPr>
          <w:sz w:val="20"/>
          <w:szCs w:val="20"/>
        </w:rPr>
      </w:pPr>
      <w:r w:rsidRPr="00EB58FB">
        <w:rPr>
          <w:sz w:val="20"/>
          <w:szCs w:val="20"/>
        </w:rPr>
        <w:t xml:space="preserve">  char letter;</w:t>
      </w:r>
    </w:p>
    <w:p w14:paraId="433BFE6A" w14:textId="77777777" w:rsidR="00363D77" w:rsidRPr="00EB58FB" w:rsidRDefault="00363D77" w:rsidP="00363D77">
      <w:pPr>
        <w:spacing w:line="10" w:lineRule="atLeast"/>
        <w:rPr>
          <w:sz w:val="20"/>
          <w:szCs w:val="20"/>
        </w:rPr>
      </w:pPr>
      <w:r w:rsidRPr="00EB58FB">
        <w:rPr>
          <w:sz w:val="20"/>
          <w:szCs w:val="20"/>
        </w:rPr>
        <w:t xml:space="preserve">  int count = 0;</w:t>
      </w:r>
    </w:p>
    <w:p w14:paraId="6F9C01E5" w14:textId="77777777" w:rsidR="00363D77" w:rsidRPr="00EB58FB" w:rsidRDefault="00363D77" w:rsidP="00363D77">
      <w:pPr>
        <w:spacing w:line="10" w:lineRule="atLeast"/>
        <w:rPr>
          <w:sz w:val="20"/>
          <w:szCs w:val="20"/>
        </w:rPr>
      </w:pPr>
      <w:r w:rsidRPr="00EB58FB">
        <w:rPr>
          <w:sz w:val="20"/>
          <w:szCs w:val="20"/>
        </w:rPr>
        <w:t xml:space="preserve">  for(;;){</w:t>
      </w:r>
    </w:p>
    <w:p w14:paraId="4F01A2C7" w14:textId="77777777" w:rsidR="00363D77" w:rsidRPr="00EB58FB" w:rsidRDefault="00363D77" w:rsidP="00363D77">
      <w:pPr>
        <w:spacing w:line="10" w:lineRule="atLeast"/>
        <w:rPr>
          <w:sz w:val="20"/>
          <w:szCs w:val="20"/>
        </w:rPr>
      </w:pPr>
      <w:r w:rsidRPr="00EB58FB">
        <w:rPr>
          <w:sz w:val="20"/>
          <w:szCs w:val="20"/>
        </w:rPr>
        <w:t xml:space="preserve">    red = read(STDIN_FILENO, &amp;letter, 1);</w:t>
      </w:r>
    </w:p>
    <w:p w14:paraId="0CCE9E6A" w14:textId="77777777" w:rsidR="00363D77" w:rsidRPr="00EB58FB" w:rsidRDefault="00363D77" w:rsidP="00363D77">
      <w:pPr>
        <w:spacing w:line="10" w:lineRule="atLeast"/>
        <w:rPr>
          <w:sz w:val="20"/>
          <w:szCs w:val="20"/>
        </w:rPr>
      </w:pPr>
      <w:r w:rsidRPr="00EB58FB">
        <w:rPr>
          <w:sz w:val="20"/>
          <w:szCs w:val="20"/>
        </w:rPr>
        <w:t xml:space="preserve">    if(red &lt; 0){</w:t>
      </w:r>
    </w:p>
    <w:p w14:paraId="6D9FEE1F" w14:textId="77777777" w:rsidR="00363D77" w:rsidRPr="00EB58FB" w:rsidRDefault="00363D77" w:rsidP="00363D77">
      <w:pPr>
        <w:spacing w:line="10" w:lineRule="atLeast"/>
        <w:rPr>
          <w:sz w:val="20"/>
          <w:szCs w:val="20"/>
        </w:rPr>
      </w:pPr>
      <w:r w:rsidRPr="00EB58FB">
        <w:rPr>
          <w:sz w:val="20"/>
          <w:szCs w:val="20"/>
        </w:rPr>
        <w:t xml:space="preserve">      fprintf(stderr, "Error input string");</w:t>
      </w:r>
    </w:p>
    <w:p w14:paraId="2B7EFC25" w14:textId="77777777" w:rsidR="00363D77" w:rsidRPr="00EB58FB" w:rsidRDefault="00363D77" w:rsidP="00363D77">
      <w:pPr>
        <w:spacing w:line="10" w:lineRule="atLeast"/>
        <w:rPr>
          <w:sz w:val="20"/>
          <w:szCs w:val="20"/>
        </w:rPr>
      </w:pPr>
      <w:r w:rsidRPr="00EB58FB">
        <w:rPr>
          <w:sz w:val="20"/>
          <w:szCs w:val="20"/>
        </w:rPr>
        <w:t xml:space="preserve">      exit(1);</w:t>
      </w:r>
    </w:p>
    <w:p w14:paraId="419BEC09" w14:textId="77777777" w:rsidR="00363D77" w:rsidRPr="00EB58FB" w:rsidRDefault="00363D77" w:rsidP="00363D77">
      <w:pPr>
        <w:spacing w:line="10" w:lineRule="atLeast"/>
        <w:rPr>
          <w:sz w:val="20"/>
          <w:szCs w:val="20"/>
        </w:rPr>
      </w:pPr>
      <w:r w:rsidRPr="00EB58FB">
        <w:rPr>
          <w:sz w:val="20"/>
          <w:szCs w:val="20"/>
        </w:rPr>
        <w:t xml:space="preserve">    }</w:t>
      </w:r>
    </w:p>
    <w:p w14:paraId="15BAF1E2" w14:textId="77777777" w:rsidR="00363D77" w:rsidRPr="00EB58FB" w:rsidRDefault="00363D77" w:rsidP="00363D77">
      <w:pPr>
        <w:spacing w:line="10" w:lineRule="atLeast"/>
        <w:rPr>
          <w:sz w:val="20"/>
          <w:szCs w:val="20"/>
        </w:rPr>
      </w:pPr>
      <w:r w:rsidRPr="00EB58FB">
        <w:rPr>
          <w:sz w:val="20"/>
          <w:szCs w:val="20"/>
        </w:rPr>
        <w:t xml:space="preserve">    if(red == 0)</w:t>
      </w:r>
    </w:p>
    <w:p w14:paraId="3FDE320F" w14:textId="77777777" w:rsidR="00363D77" w:rsidRPr="00EB58FB" w:rsidRDefault="00363D77" w:rsidP="00363D77">
      <w:pPr>
        <w:spacing w:line="10" w:lineRule="atLeast"/>
        <w:rPr>
          <w:sz w:val="20"/>
          <w:szCs w:val="20"/>
        </w:rPr>
      </w:pPr>
      <w:r w:rsidRPr="00EB58FB">
        <w:rPr>
          <w:sz w:val="20"/>
          <w:szCs w:val="20"/>
        </w:rPr>
        <w:t xml:space="preserve">      break;</w:t>
      </w:r>
    </w:p>
    <w:p w14:paraId="4A3343D0" w14:textId="77777777" w:rsidR="00363D77" w:rsidRPr="00EB58FB" w:rsidRDefault="00363D77" w:rsidP="00363D77">
      <w:pPr>
        <w:spacing w:line="10" w:lineRule="atLeast"/>
        <w:rPr>
          <w:sz w:val="20"/>
          <w:szCs w:val="20"/>
        </w:rPr>
      </w:pPr>
    </w:p>
    <w:p w14:paraId="2BBD5EA7" w14:textId="77777777" w:rsidR="00363D77" w:rsidRPr="00EB58FB" w:rsidRDefault="00363D77" w:rsidP="00363D77">
      <w:pPr>
        <w:spacing w:line="10" w:lineRule="atLeast"/>
        <w:rPr>
          <w:sz w:val="20"/>
          <w:szCs w:val="20"/>
        </w:rPr>
      </w:pPr>
      <w:r w:rsidRPr="00EB58FB">
        <w:rPr>
          <w:sz w:val="20"/>
          <w:szCs w:val="20"/>
        </w:rPr>
        <w:t xml:space="preserve">    for (i=0; i&lt;length_from; i++){</w:t>
      </w:r>
    </w:p>
    <w:p w14:paraId="1AE4E936" w14:textId="77777777" w:rsidR="00363D77" w:rsidRPr="00EB58FB" w:rsidRDefault="00363D77" w:rsidP="00363D77">
      <w:pPr>
        <w:spacing w:line="10" w:lineRule="atLeast"/>
        <w:rPr>
          <w:sz w:val="20"/>
          <w:szCs w:val="20"/>
        </w:rPr>
      </w:pPr>
      <w:r w:rsidRPr="00EB58FB">
        <w:rPr>
          <w:sz w:val="20"/>
          <w:szCs w:val="20"/>
        </w:rPr>
        <w:t xml:space="preserve">      if(from[i]==letter){</w:t>
      </w:r>
    </w:p>
    <w:p w14:paraId="5AD38D77" w14:textId="77777777" w:rsidR="00363D77" w:rsidRPr="00EB58FB" w:rsidRDefault="00363D77" w:rsidP="00363D77">
      <w:pPr>
        <w:spacing w:line="10" w:lineRule="atLeast"/>
        <w:rPr>
          <w:sz w:val="20"/>
          <w:szCs w:val="20"/>
        </w:rPr>
      </w:pPr>
      <w:r w:rsidRPr="00EB58FB">
        <w:rPr>
          <w:sz w:val="20"/>
          <w:szCs w:val="20"/>
        </w:rPr>
        <w:tab/>
        <w:t>letter = to[i];</w:t>
      </w:r>
    </w:p>
    <w:p w14:paraId="00E6E7B3" w14:textId="77777777" w:rsidR="00363D77" w:rsidRPr="00EB58FB" w:rsidRDefault="00363D77" w:rsidP="00363D77">
      <w:pPr>
        <w:spacing w:line="10" w:lineRule="atLeast"/>
        <w:rPr>
          <w:sz w:val="20"/>
          <w:szCs w:val="20"/>
        </w:rPr>
      </w:pPr>
      <w:r w:rsidRPr="00EB58FB">
        <w:rPr>
          <w:sz w:val="20"/>
          <w:szCs w:val="20"/>
        </w:rPr>
        <w:lastRenderedPageBreak/>
        <w:t xml:space="preserve">      }</w:t>
      </w:r>
    </w:p>
    <w:p w14:paraId="35536CDC" w14:textId="77777777" w:rsidR="00363D77" w:rsidRPr="00EB58FB" w:rsidRDefault="00363D77" w:rsidP="00363D77">
      <w:pPr>
        <w:spacing w:line="10" w:lineRule="atLeast"/>
        <w:rPr>
          <w:sz w:val="20"/>
          <w:szCs w:val="20"/>
        </w:rPr>
      </w:pPr>
      <w:r w:rsidRPr="00EB58FB">
        <w:rPr>
          <w:sz w:val="20"/>
          <w:szCs w:val="20"/>
        </w:rPr>
        <w:t xml:space="preserve">    }</w:t>
      </w:r>
    </w:p>
    <w:p w14:paraId="5C83FB8E" w14:textId="77777777" w:rsidR="00363D77" w:rsidRPr="00EB58FB" w:rsidRDefault="00363D77" w:rsidP="00363D77">
      <w:pPr>
        <w:spacing w:line="10" w:lineRule="atLeast"/>
        <w:rPr>
          <w:sz w:val="20"/>
          <w:szCs w:val="20"/>
        </w:rPr>
      </w:pPr>
      <w:r w:rsidRPr="00EB58FB">
        <w:rPr>
          <w:sz w:val="20"/>
          <w:szCs w:val="20"/>
        </w:rPr>
        <w:t xml:space="preserve">    red = write(STDOUT_FILENO, &amp;letter, 1);</w:t>
      </w:r>
    </w:p>
    <w:p w14:paraId="4E564E70" w14:textId="77777777" w:rsidR="00363D77" w:rsidRPr="00EB58FB" w:rsidRDefault="00363D77" w:rsidP="00363D77">
      <w:pPr>
        <w:spacing w:line="10" w:lineRule="atLeast"/>
        <w:rPr>
          <w:sz w:val="20"/>
          <w:szCs w:val="20"/>
        </w:rPr>
      </w:pPr>
    </w:p>
    <w:p w14:paraId="600C0ABC" w14:textId="77777777" w:rsidR="00363D77" w:rsidRPr="00EB58FB" w:rsidRDefault="00363D77" w:rsidP="00363D77">
      <w:pPr>
        <w:spacing w:line="10" w:lineRule="atLeast"/>
        <w:rPr>
          <w:sz w:val="20"/>
          <w:szCs w:val="20"/>
        </w:rPr>
      </w:pPr>
      <w:r w:rsidRPr="00EB58FB">
        <w:rPr>
          <w:sz w:val="20"/>
          <w:szCs w:val="20"/>
        </w:rPr>
        <w:t xml:space="preserve">    if(red &lt; 0){</w:t>
      </w:r>
    </w:p>
    <w:p w14:paraId="4904A54A" w14:textId="77777777" w:rsidR="00363D77" w:rsidRPr="00EB58FB" w:rsidRDefault="00363D77" w:rsidP="00363D77">
      <w:pPr>
        <w:spacing w:line="10" w:lineRule="atLeast"/>
        <w:rPr>
          <w:sz w:val="20"/>
          <w:szCs w:val="20"/>
        </w:rPr>
      </w:pPr>
      <w:r w:rsidRPr="00EB58FB">
        <w:rPr>
          <w:sz w:val="20"/>
          <w:szCs w:val="20"/>
        </w:rPr>
        <w:t xml:space="preserve">      fprintf(stderr, "Error output string");</w:t>
      </w:r>
    </w:p>
    <w:p w14:paraId="5245DD4D" w14:textId="77777777" w:rsidR="00363D77" w:rsidRPr="00EB58FB" w:rsidRDefault="00363D77" w:rsidP="00363D77">
      <w:pPr>
        <w:spacing w:line="10" w:lineRule="atLeast"/>
        <w:rPr>
          <w:sz w:val="20"/>
          <w:szCs w:val="20"/>
        </w:rPr>
      </w:pPr>
      <w:r w:rsidRPr="00EB58FB">
        <w:rPr>
          <w:sz w:val="20"/>
          <w:szCs w:val="20"/>
        </w:rPr>
        <w:t xml:space="preserve">      exit(1);</w:t>
      </w:r>
    </w:p>
    <w:p w14:paraId="5D47AF82" w14:textId="77777777" w:rsidR="00363D77" w:rsidRPr="00EB58FB" w:rsidRDefault="00363D77" w:rsidP="00363D77">
      <w:pPr>
        <w:spacing w:line="10" w:lineRule="atLeast"/>
        <w:rPr>
          <w:sz w:val="20"/>
          <w:szCs w:val="20"/>
        </w:rPr>
      </w:pPr>
      <w:r w:rsidRPr="00EB58FB">
        <w:rPr>
          <w:sz w:val="20"/>
          <w:szCs w:val="20"/>
        </w:rPr>
        <w:t xml:space="preserve">    }</w:t>
      </w:r>
    </w:p>
    <w:p w14:paraId="2224F495" w14:textId="77777777" w:rsidR="00363D77" w:rsidRPr="00EB58FB" w:rsidRDefault="00363D77" w:rsidP="00363D77">
      <w:pPr>
        <w:spacing w:line="10" w:lineRule="atLeast"/>
        <w:rPr>
          <w:sz w:val="20"/>
          <w:szCs w:val="20"/>
        </w:rPr>
      </w:pPr>
    </w:p>
    <w:p w14:paraId="7EC7B03F" w14:textId="77777777" w:rsidR="00363D77" w:rsidRPr="00EB58FB" w:rsidRDefault="00363D77" w:rsidP="00363D77">
      <w:pPr>
        <w:spacing w:line="10" w:lineRule="atLeast"/>
        <w:rPr>
          <w:sz w:val="20"/>
          <w:szCs w:val="20"/>
        </w:rPr>
      </w:pPr>
      <w:r w:rsidRPr="00EB58FB">
        <w:rPr>
          <w:sz w:val="20"/>
          <w:szCs w:val="20"/>
        </w:rPr>
        <w:t xml:space="preserve">  }</w:t>
      </w:r>
    </w:p>
    <w:p w14:paraId="4DC162F6" w14:textId="77777777" w:rsidR="00363D77" w:rsidRPr="00EB58FB" w:rsidRDefault="00363D77" w:rsidP="00363D77">
      <w:pPr>
        <w:spacing w:line="10" w:lineRule="atLeast"/>
        <w:rPr>
          <w:sz w:val="20"/>
          <w:szCs w:val="20"/>
        </w:rPr>
      </w:pPr>
      <w:r w:rsidRPr="00EB58FB">
        <w:rPr>
          <w:sz w:val="20"/>
          <w:szCs w:val="20"/>
        </w:rPr>
        <w:t xml:space="preserve">  return 0;</w:t>
      </w:r>
    </w:p>
    <w:p w14:paraId="0EFE5DCC" w14:textId="77777777" w:rsidR="00363D77" w:rsidRPr="00EB58FB" w:rsidRDefault="00363D77" w:rsidP="00363D77">
      <w:pPr>
        <w:spacing w:line="10" w:lineRule="atLeast"/>
        <w:rPr>
          <w:sz w:val="20"/>
          <w:szCs w:val="20"/>
        </w:rPr>
      </w:pPr>
    </w:p>
    <w:p w14:paraId="4F611A33" w14:textId="77777777" w:rsidR="00363D77" w:rsidRPr="00EB58FB" w:rsidRDefault="00363D77" w:rsidP="00363D77">
      <w:pPr>
        <w:spacing w:line="10" w:lineRule="atLeast"/>
        <w:rPr>
          <w:sz w:val="20"/>
          <w:szCs w:val="20"/>
        </w:rPr>
      </w:pPr>
      <w:r w:rsidRPr="00EB58FB">
        <w:rPr>
          <w:sz w:val="20"/>
          <w:szCs w:val="20"/>
        </w:rPr>
        <w:t>}</w:t>
      </w:r>
    </w:p>
    <w:p w14:paraId="5B36EE1E" w14:textId="77777777" w:rsidR="00363D77" w:rsidRPr="00EB58FB" w:rsidRDefault="00363D77" w:rsidP="00363D77">
      <w:pPr>
        <w:spacing w:line="10" w:lineRule="atLeast"/>
        <w:rPr>
          <w:sz w:val="20"/>
          <w:szCs w:val="20"/>
        </w:rPr>
      </w:pPr>
    </w:p>
    <w:p w14:paraId="6559DBB3" w14:textId="77777777" w:rsidR="00363D77" w:rsidRPr="00EB58FB" w:rsidRDefault="00363D77" w:rsidP="00363D77">
      <w:pPr>
        <w:spacing w:line="10" w:lineRule="atLeast"/>
        <w:rPr>
          <w:sz w:val="20"/>
          <w:szCs w:val="20"/>
        </w:rPr>
      </w:pPr>
      <w:r w:rsidRPr="00EB58FB">
        <w:rPr>
          <w:sz w:val="20"/>
          <w:szCs w:val="20"/>
        </w:rPr>
        <w:t>int checkDuplicate(const char* str, char letter){</w:t>
      </w:r>
    </w:p>
    <w:p w14:paraId="434E43F5" w14:textId="77777777" w:rsidR="00363D77" w:rsidRPr="00EB58FB" w:rsidRDefault="00363D77" w:rsidP="00363D77">
      <w:pPr>
        <w:spacing w:line="10" w:lineRule="atLeast"/>
        <w:rPr>
          <w:sz w:val="20"/>
          <w:szCs w:val="20"/>
        </w:rPr>
      </w:pPr>
      <w:r w:rsidRPr="00EB58FB">
        <w:rPr>
          <w:sz w:val="20"/>
          <w:szCs w:val="20"/>
        </w:rPr>
        <w:t xml:space="preserve"> int i = 0;</w:t>
      </w:r>
    </w:p>
    <w:p w14:paraId="2C91F75B" w14:textId="77777777" w:rsidR="00363D77" w:rsidRPr="00EB58FB" w:rsidRDefault="00363D77" w:rsidP="00363D77">
      <w:pPr>
        <w:spacing w:line="10" w:lineRule="atLeast"/>
        <w:rPr>
          <w:sz w:val="20"/>
          <w:szCs w:val="20"/>
        </w:rPr>
      </w:pPr>
      <w:r w:rsidRPr="00EB58FB">
        <w:rPr>
          <w:sz w:val="20"/>
          <w:szCs w:val="20"/>
        </w:rPr>
        <w:t xml:space="preserve">  for(;*str != '\0'; str++){</w:t>
      </w:r>
    </w:p>
    <w:p w14:paraId="76CB205E" w14:textId="77777777" w:rsidR="00363D77" w:rsidRPr="00EB58FB" w:rsidRDefault="00363D77" w:rsidP="00363D77">
      <w:pPr>
        <w:spacing w:line="10" w:lineRule="atLeast"/>
        <w:rPr>
          <w:sz w:val="20"/>
          <w:szCs w:val="20"/>
        </w:rPr>
      </w:pPr>
      <w:r w:rsidRPr="00EB58FB">
        <w:rPr>
          <w:sz w:val="20"/>
          <w:szCs w:val="20"/>
        </w:rPr>
        <w:t xml:space="preserve">    if(*str == letter){</w:t>
      </w:r>
    </w:p>
    <w:p w14:paraId="69A5ACD5" w14:textId="77777777" w:rsidR="00363D77" w:rsidRPr="00EB58FB" w:rsidRDefault="00363D77" w:rsidP="00363D77">
      <w:pPr>
        <w:spacing w:line="10" w:lineRule="atLeast"/>
        <w:rPr>
          <w:sz w:val="20"/>
          <w:szCs w:val="20"/>
        </w:rPr>
      </w:pPr>
      <w:r w:rsidRPr="00EB58FB">
        <w:rPr>
          <w:sz w:val="20"/>
          <w:szCs w:val="20"/>
        </w:rPr>
        <w:t xml:space="preserve">      i++;</w:t>
      </w:r>
    </w:p>
    <w:p w14:paraId="13E45CCB" w14:textId="77777777" w:rsidR="00363D77" w:rsidRPr="00EB58FB" w:rsidRDefault="00363D77" w:rsidP="00363D77">
      <w:pPr>
        <w:spacing w:line="10" w:lineRule="atLeast"/>
        <w:rPr>
          <w:sz w:val="20"/>
          <w:szCs w:val="20"/>
        </w:rPr>
      </w:pPr>
      <w:r w:rsidRPr="00EB58FB">
        <w:rPr>
          <w:sz w:val="20"/>
          <w:szCs w:val="20"/>
        </w:rPr>
        <w:t xml:space="preserve">      if(i &gt; 1)</w:t>
      </w:r>
    </w:p>
    <w:p w14:paraId="3AC8A36D" w14:textId="77777777" w:rsidR="00363D77" w:rsidRPr="00EB58FB" w:rsidRDefault="00363D77" w:rsidP="00363D77">
      <w:pPr>
        <w:spacing w:line="10" w:lineRule="atLeast"/>
        <w:rPr>
          <w:sz w:val="20"/>
          <w:szCs w:val="20"/>
        </w:rPr>
      </w:pPr>
      <w:r w:rsidRPr="00EB58FB">
        <w:rPr>
          <w:sz w:val="20"/>
          <w:szCs w:val="20"/>
        </w:rPr>
        <w:t xml:space="preserve">      return 1;</w:t>
      </w:r>
    </w:p>
    <w:p w14:paraId="3E32519B" w14:textId="77777777" w:rsidR="00363D77" w:rsidRPr="00EB58FB" w:rsidRDefault="00363D77" w:rsidP="00363D77">
      <w:pPr>
        <w:spacing w:line="10" w:lineRule="atLeast"/>
        <w:rPr>
          <w:sz w:val="20"/>
          <w:szCs w:val="20"/>
        </w:rPr>
      </w:pPr>
      <w:r w:rsidRPr="00EB58FB">
        <w:rPr>
          <w:sz w:val="20"/>
          <w:szCs w:val="20"/>
        </w:rPr>
        <w:t xml:space="preserve">    }</w:t>
      </w:r>
    </w:p>
    <w:p w14:paraId="2B718C50" w14:textId="77777777" w:rsidR="00363D77" w:rsidRPr="00EB58FB" w:rsidRDefault="00363D77" w:rsidP="00363D77">
      <w:pPr>
        <w:spacing w:line="10" w:lineRule="atLeast"/>
        <w:rPr>
          <w:sz w:val="20"/>
          <w:szCs w:val="20"/>
        </w:rPr>
      </w:pPr>
      <w:r w:rsidRPr="00EB58FB">
        <w:rPr>
          <w:sz w:val="20"/>
          <w:szCs w:val="20"/>
        </w:rPr>
        <w:t xml:space="preserve">  }</w:t>
      </w:r>
    </w:p>
    <w:p w14:paraId="3E20AD35" w14:textId="77777777" w:rsidR="00363D77" w:rsidRPr="00EB58FB" w:rsidRDefault="00363D77" w:rsidP="00363D77">
      <w:pPr>
        <w:spacing w:line="10" w:lineRule="atLeast"/>
        <w:rPr>
          <w:sz w:val="20"/>
          <w:szCs w:val="20"/>
        </w:rPr>
      </w:pPr>
      <w:r w:rsidRPr="00EB58FB">
        <w:rPr>
          <w:sz w:val="20"/>
          <w:szCs w:val="20"/>
        </w:rPr>
        <w:t xml:space="preserve">  return 0;</w:t>
      </w:r>
    </w:p>
    <w:p w14:paraId="06A1A36C" w14:textId="77777777" w:rsidR="00363D77" w:rsidRPr="00EB58FB" w:rsidRDefault="00363D77" w:rsidP="00363D77">
      <w:pPr>
        <w:spacing w:line="10" w:lineRule="atLeast"/>
        <w:rPr>
          <w:sz w:val="20"/>
          <w:szCs w:val="20"/>
        </w:rPr>
      </w:pPr>
      <w:r w:rsidRPr="00EB58FB">
        <w:rPr>
          <w:sz w:val="20"/>
          <w:szCs w:val="20"/>
        </w:rPr>
        <w:t>}</w:t>
      </w:r>
    </w:p>
    <w:p w14:paraId="089841F0" w14:textId="77777777" w:rsidR="00363D77" w:rsidRPr="00EB58FB" w:rsidRDefault="00363D77" w:rsidP="0035147E">
      <w:pPr>
        <w:spacing w:line="10" w:lineRule="atLeast"/>
        <w:rPr>
          <w:sz w:val="20"/>
          <w:szCs w:val="20"/>
        </w:rPr>
      </w:pPr>
    </w:p>
    <w:p w14:paraId="02071F8F" w14:textId="4F42FBA0" w:rsidR="00363D77" w:rsidRPr="00EB58FB" w:rsidRDefault="00363D77" w:rsidP="0035147E">
      <w:pPr>
        <w:spacing w:line="10" w:lineRule="atLeast"/>
        <w:rPr>
          <w:b/>
          <w:sz w:val="20"/>
          <w:szCs w:val="20"/>
        </w:rPr>
      </w:pPr>
      <w:r w:rsidRPr="00EB58FB">
        <w:rPr>
          <w:b/>
          <w:sz w:val="20"/>
          <w:szCs w:val="20"/>
        </w:rPr>
        <w:t>sfrobu.c</w:t>
      </w:r>
    </w:p>
    <w:p w14:paraId="6BE97CF1" w14:textId="77777777" w:rsidR="004C57DD" w:rsidRPr="00EB58FB" w:rsidRDefault="004C57DD" w:rsidP="004C57DD">
      <w:pPr>
        <w:spacing w:line="10" w:lineRule="atLeast"/>
        <w:rPr>
          <w:sz w:val="20"/>
          <w:szCs w:val="20"/>
        </w:rPr>
      </w:pPr>
      <w:r w:rsidRPr="00EB58FB">
        <w:rPr>
          <w:sz w:val="20"/>
          <w:szCs w:val="20"/>
        </w:rPr>
        <w:t>/*</w:t>
      </w:r>
    </w:p>
    <w:p w14:paraId="776B0ACE" w14:textId="77777777" w:rsidR="004C57DD" w:rsidRPr="00EB58FB" w:rsidRDefault="004C57DD" w:rsidP="004C57DD">
      <w:pPr>
        <w:spacing w:line="10" w:lineRule="atLeast"/>
        <w:rPr>
          <w:sz w:val="20"/>
          <w:szCs w:val="20"/>
        </w:rPr>
      </w:pPr>
      <w:r w:rsidRPr="00EB58FB">
        <w:rPr>
          <w:sz w:val="20"/>
          <w:szCs w:val="20"/>
        </w:rPr>
        <w:t xml:space="preserve"> *  sfrobu</w:t>
      </w:r>
    </w:p>
    <w:p w14:paraId="608A7858" w14:textId="77777777" w:rsidR="004C57DD" w:rsidRPr="00EB58FB" w:rsidRDefault="004C57DD" w:rsidP="004C57DD">
      <w:pPr>
        <w:spacing w:line="10" w:lineRule="atLeast"/>
        <w:rPr>
          <w:sz w:val="20"/>
          <w:szCs w:val="20"/>
        </w:rPr>
      </w:pPr>
      <w:r w:rsidRPr="00EB58FB">
        <w:rPr>
          <w:sz w:val="20"/>
          <w:szCs w:val="20"/>
        </w:rPr>
        <w:t xml:space="preserve"> */</w:t>
      </w:r>
    </w:p>
    <w:p w14:paraId="3B37BD62" w14:textId="77777777" w:rsidR="004C57DD" w:rsidRPr="00EB58FB" w:rsidRDefault="004C57DD" w:rsidP="004C57DD">
      <w:pPr>
        <w:spacing w:line="10" w:lineRule="atLeast"/>
        <w:rPr>
          <w:sz w:val="20"/>
          <w:szCs w:val="20"/>
        </w:rPr>
      </w:pPr>
    </w:p>
    <w:p w14:paraId="64692447" w14:textId="77777777" w:rsidR="004C57DD" w:rsidRPr="00EB58FB" w:rsidRDefault="004C57DD" w:rsidP="004C57DD">
      <w:pPr>
        <w:spacing w:line="10" w:lineRule="atLeast"/>
        <w:rPr>
          <w:sz w:val="20"/>
          <w:szCs w:val="20"/>
        </w:rPr>
      </w:pPr>
      <w:r w:rsidRPr="00EB58FB">
        <w:rPr>
          <w:sz w:val="20"/>
          <w:szCs w:val="20"/>
        </w:rPr>
        <w:t>#include &lt;sys/types.h&gt;</w:t>
      </w:r>
    </w:p>
    <w:p w14:paraId="30A1A32B" w14:textId="77777777" w:rsidR="004C57DD" w:rsidRPr="00EB58FB" w:rsidRDefault="004C57DD" w:rsidP="004C57DD">
      <w:pPr>
        <w:spacing w:line="10" w:lineRule="atLeast"/>
        <w:rPr>
          <w:sz w:val="20"/>
          <w:szCs w:val="20"/>
        </w:rPr>
      </w:pPr>
      <w:r w:rsidRPr="00EB58FB">
        <w:rPr>
          <w:sz w:val="20"/>
          <w:szCs w:val="20"/>
        </w:rPr>
        <w:t>#include &lt;sys/stat.h&gt;</w:t>
      </w:r>
    </w:p>
    <w:p w14:paraId="43FD6743" w14:textId="77777777" w:rsidR="004C57DD" w:rsidRPr="00EB58FB" w:rsidRDefault="004C57DD" w:rsidP="004C57DD">
      <w:pPr>
        <w:spacing w:line="10" w:lineRule="atLeast"/>
        <w:rPr>
          <w:sz w:val="20"/>
          <w:szCs w:val="20"/>
        </w:rPr>
      </w:pPr>
    </w:p>
    <w:p w14:paraId="6B6F497B" w14:textId="77777777" w:rsidR="004C57DD" w:rsidRPr="00EB58FB" w:rsidRDefault="004C57DD" w:rsidP="004C57DD">
      <w:pPr>
        <w:spacing w:line="10" w:lineRule="atLeast"/>
        <w:rPr>
          <w:sz w:val="20"/>
          <w:szCs w:val="20"/>
        </w:rPr>
      </w:pPr>
      <w:r w:rsidRPr="00EB58FB">
        <w:rPr>
          <w:sz w:val="20"/>
          <w:szCs w:val="20"/>
        </w:rPr>
        <w:t>#include &lt;stdio.h&gt;</w:t>
      </w:r>
    </w:p>
    <w:p w14:paraId="2762F337" w14:textId="77777777" w:rsidR="004C57DD" w:rsidRPr="00EB58FB" w:rsidRDefault="004C57DD" w:rsidP="004C57DD">
      <w:pPr>
        <w:spacing w:line="10" w:lineRule="atLeast"/>
        <w:rPr>
          <w:sz w:val="20"/>
          <w:szCs w:val="20"/>
        </w:rPr>
      </w:pPr>
      <w:r w:rsidRPr="00EB58FB">
        <w:rPr>
          <w:sz w:val="20"/>
          <w:szCs w:val="20"/>
        </w:rPr>
        <w:t>#include &lt;unistd.h&gt;</w:t>
      </w:r>
    </w:p>
    <w:p w14:paraId="1A193E74" w14:textId="77777777" w:rsidR="004C57DD" w:rsidRPr="00EB58FB" w:rsidRDefault="004C57DD" w:rsidP="004C57DD">
      <w:pPr>
        <w:spacing w:line="10" w:lineRule="atLeast"/>
        <w:rPr>
          <w:sz w:val="20"/>
          <w:szCs w:val="20"/>
        </w:rPr>
      </w:pPr>
      <w:r w:rsidRPr="00EB58FB">
        <w:rPr>
          <w:sz w:val="20"/>
          <w:szCs w:val="20"/>
        </w:rPr>
        <w:t>#include &lt;stdlib.h&gt;</w:t>
      </w:r>
    </w:p>
    <w:p w14:paraId="557DA7D4" w14:textId="77777777" w:rsidR="004C57DD" w:rsidRPr="00EB58FB" w:rsidRDefault="004C57DD" w:rsidP="004C57DD">
      <w:pPr>
        <w:spacing w:line="10" w:lineRule="atLeast"/>
        <w:rPr>
          <w:sz w:val="20"/>
          <w:szCs w:val="20"/>
        </w:rPr>
      </w:pPr>
    </w:p>
    <w:p w14:paraId="509C58FD" w14:textId="77777777" w:rsidR="004C57DD" w:rsidRPr="00EB58FB" w:rsidRDefault="004C57DD" w:rsidP="004C57DD">
      <w:pPr>
        <w:spacing w:line="10" w:lineRule="atLeast"/>
        <w:rPr>
          <w:sz w:val="20"/>
          <w:szCs w:val="20"/>
        </w:rPr>
      </w:pPr>
      <w:r w:rsidRPr="00EB58FB">
        <w:rPr>
          <w:sz w:val="20"/>
          <w:szCs w:val="20"/>
        </w:rPr>
        <w:t>#define SPACE       ' '</w:t>
      </w:r>
    </w:p>
    <w:p w14:paraId="190ECE1C" w14:textId="77777777" w:rsidR="004C57DD" w:rsidRPr="00EB58FB" w:rsidRDefault="004C57DD" w:rsidP="004C57DD">
      <w:pPr>
        <w:spacing w:line="10" w:lineRule="atLeast"/>
        <w:rPr>
          <w:sz w:val="20"/>
          <w:szCs w:val="20"/>
        </w:rPr>
      </w:pPr>
      <w:r w:rsidRPr="00EB58FB">
        <w:rPr>
          <w:sz w:val="20"/>
          <w:szCs w:val="20"/>
        </w:rPr>
        <w:t>static int caseFlag = 0;</w:t>
      </w:r>
    </w:p>
    <w:p w14:paraId="6805C6BC" w14:textId="77777777" w:rsidR="004C57DD" w:rsidRPr="00EB58FB" w:rsidRDefault="004C57DD" w:rsidP="004C57DD">
      <w:pPr>
        <w:spacing w:line="10" w:lineRule="atLeast"/>
        <w:rPr>
          <w:sz w:val="20"/>
          <w:szCs w:val="20"/>
        </w:rPr>
      </w:pPr>
      <w:r w:rsidRPr="00EB58FB">
        <w:rPr>
          <w:sz w:val="20"/>
          <w:szCs w:val="20"/>
        </w:rPr>
        <w:t>static size_t numOfComp = 0;</w:t>
      </w:r>
    </w:p>
    <w:p w14:paraId="40A60DD6" w14:textId="77777777" w:rsidR="004C57DD" w:rsidRPr="00EB58FB" w:rsidRDefault="004C57DD" w:rsidP="004C57DD">
      <w:pPr>
        <w:spacing w:line="10" w:lineRule="atLeast"/>
        <w:rPr>
          <w:sz w:val="20"/>
          <w:szCs w:val="20"/>
        </w:rPr>
      </w:pPr>
    </w:p>
    <w:p w14:paraId="3D6DA807" w14:textId="77777777" w:rsidR="004C57DD" w:rsidRPr="00EB58FB" w:rsidRDefault="004C57DD" w:rsidP="004C57DD">
      <w:pPr>
        <w:spacing w:line="10" w:lineRule="atLeast"/>
        <w:rPr>
          <w:sz w:val="20"/>
          <w:szCs w:val="20"/>
        </w:rPr>
      </w:pPr>
      <w:r w:rsidRPr="00EB58FB">
        <w:rPr>
          <w:sz w:val="20"/>
          <w:szCs w:val="20"/>
        </w:rPr>
        <w:t>char decrypt(const char c);</w:t>
      </w:r>
    </w:p>
    <w:p w14:paraId="32D3F3DA" w14:textId="77777777" w:rsidR="004C57DD" w:rsidRPr="00EB58FB" w:rsidRDefault="004C57DD" w:rsidP="004C57DD">
      <w:pPr>
        <w:spacing w:line="10" w:lineRule="atLeast"/>
        <w:rPr>
          <w:sz w:val="20"/>
          <w:szCs w:val="20"/>
        </w:rPr>
      </w:pPr>
      <w:r w:rsidRPr="00EB58FB">
        <w:rPr>
          <w:sz w:val="20"/>
          <w:szCs w:val="20"/>
        </w:rPr>
        <w:t>int  frobcmp(char const* a, char const* b);</w:t>
      </w:r>
    </w:p>
    <w:p w14:paraId="083ECDD6" w14:textId="77777777" w:rsidR="004C57DD" w:rsidRPr="00EB58FB" w:rsidRDefault="004C57DD" w:rsidP="004C57DD">
      <w:pPr>
        <w:spacing w:line="10" w:lineRule="atLeast"/>
        <w:rPr>
          <w:sz w:val="20"/>
          <w:szCs w:val="20"/>
        </w:rPr>
      </w:pPr>
      <w:r w:rsidRPr="00EB58FB">
        <w:rPr>
          <w:sz w:val="20"/>
          <w:szCs w:val="20"/>
        </w:rPr>
        <w:t>int  cmpWrapper(const void* a, const void* b);</w:t>
      </w:r>
    </w:p>
    <w:p w14:paraId="6C6B43D6" w14:textId="77777777" w:rsidR="004C57DD" w:rsidRPr="00EB58FB" w:rsidRDefault="004C57DD" w:rsidP="004C57DD">
      <w:pPr>
        <w:spacing w:line="10" w:lineRule="atLeast"/>
        <w:rPr>
          <w:sz w:val="20"/>
          <w:szCs w:val="20"/>
        </w:rPr>
      </w:pPr>
      <w:r w:rsidRPr="00EB58FB">
        <w:rPr>
          <w:sz w:val="20"/>
          <w:szCs w:val="20"/>
        </w:rPr>
        <w:t>void checkMemErr(void* ptr);</w:t>
      </w:r>
    </w:p>
    <w:p w14:paraId="6A165250" w14:textId="77777777" w:rsidR="004C57DD" w:rsidRPr="00EB58FB" w:rsidRDefault="004C57DD" w:rsidP="004C57DD">
      <w:pPr>
        <w:spacing w:line="10" w:lineRule="atLeast"/>
        <w:rPr>
          <w:sz w:val="20"/>
          <w:szCs w:val="20"/>
        </w:rPr>
      </w:pPr>
      <w:r w:rsidRPr="00EB58FB">
        <w:rPr>
          <w:sz w:val="20"/>
          <w:szCs w:val="20"/>
        </w:rPr>
        <w:t>void checkIOErr(ssize_t ret);</w:t>
      </w:r>
    </w:p>
    <w:p w14:paraId="7560C4B7" w14:textId="77777777" w:rsidR="004C57DD" w:rsidRPr="00EB58FB" w:rsidRDefault="004C57DD" w:rsidP="004C57DD">
      <w:pPr>
        <w:spacing w:line="10" w:lineRule="atLeast"/>
        <w:rPr>
          <w:sz w:val="20"/>
          <w:szCs w:val="20"/>
        </w:rPr>
      </w:pPr>
      <w:r w:rsidRPr="00EB58FB">
        <w:rPr>
          <w:sz w:val="20"/>
          <w:szCs w:val="20"/>
        </w:rPr>
        <w:t>void reportErr(const char* msg);</w:t>
      </w:r>
    </w:p>
    <w:p w14:paraId="1C6791C6" w14:textId="77777777" w:rsidR="004C57DD" w:rsidRPr="00EB58FB" w:rsidRDefault="004C57DD" w:rsidP="004C57DD">
      <w:pPr>
        <w:spacing w:line="10" w:lineRule="atLeast"/>
        <w:rPr>
          <w:sz w:val="20"/>
          <w:szCs w:val="20"/>
        </w:rPr>
      </w:pPr>
      <w:r w:rsidRPr="00EB58FB">
        <w:rPr>
          <w:sz w:val="20"/>
          <w:szCs w:val="20"/>
        </w:rPr>
        <w:t>void strWrite(const char* str);</w:t>
      </w:r>
    </w:p>
    <w:p w14:paraId="4C5024FB" w14:textId="77777777" w:rsidR="004C57DD" w:rsidRPr="00EB58FB" w:rsidRDefault="004C57DD" w:rsidP="004C57DD">
      <w:pPr>
        <w:spacing w:line="10" w:lineRule="atLeast"/>
        <w:rPr>
          <w:sz w:val="20"/>
          <w:szCs w:val="20"/>
        </w:rPr>
      </w:pPr>
      <w:r w:rsidRPr="00EB58FB">
        <w:rPr>
          <w:sz w:val="20"/>
          <w:szCs w:val="20"/>
        </w:rPr>
        <w:t>size_t initLinebuf(char** linebuf, char* buf, size_t size);</w:t>
      </w:r>
    </w:p>
    <w:p w14:paraId="39A79909" w14:textId="77777777" w:rsidR="004C57DD" w:rsidRPr="00EB58FB" w:rsidRDefault="004C57DD" w:rsidP="004C57DD">
      <w:pPr>
        <w:spacing w:line="10" w:lineRule="atLeast"/>
        <w:rPr>
          <w:sz w:val="20"/>
          <w:szCs w:val="20"/>
        </w:rPr>
      </w:pPr>
    </w:p>
    <w:p w14:paraId="6DA6BEAA" w14:textId="77777777" w:rsidR="004C57DD" w:rsidRPr="00EB58FB" w:rsidRDefault="004C57DD" w:rsidP="004C57DD">
      <w:pPr>
        <w:spacing w:line="10" w:lineRule="atLeast"/>
        <w:rPr>
          <w:sz w:val="20"/>
          <w:szCs w:val="20"/>
        </w:rPr>
      </w:pPr>
      <w:r w:rsidRPr="00EB58FB">
        <w:rPr>
          <w:sz w:val="20"/>
          <w:szCs w:val="20"/>
        </w:rPr>
        <w:t>int main(int argc, char** argv)</w:t>
      </w:r>
    </w:p>
    <w:p w14:paraId="30ED7C24" w14:textId="77777777" w:rsidR="004C57DD" w:rsidRPr="00EB58FB" w:rsidRDefault="004C57DD" w:rsidP="004C57DD">
      <w:pPr>
        <w:spacing w:line="10" w:lineRule="atLeast"/>
        <w:rPr>
          <w:sz w:val="20"/>
          <w:szCs w:val="20"/>
        </w:rPr>
      </w:pPr>
      <w:r w:rsidRPr="00EB58FB">
        <w:rPr>
          <w:sz w:val="20"/>
          <w:szCs w:val="20"/>
        </w:rPr>
        <w:lastRenderedPageBreak/>
        <w:t>{</w:t>
      </w:r>
    </w:p>
    <w:p w14:paraId="21C038A3" w14:textId="77777777" w:rsidR="004C57DD" w:rsidRPr="00EB58FB" w:rsidRDefault="004C57DD" w:rsidP="004C57DD">
      <w:pPr>
        <w:spacing w:line="10" w:lineRule="atLeast"/>
        <w:rPr>
          <w:sz w:val="20"/>
          <w:szCs w:val="20"/>
        </w:rPr>
      </w:pPr>
      <w:r w:rsidRPr="00EB58FB">
        <w:rPr>
          <w:sz w:val="20"/>
          <w:szCs w:val="20"/>
        </w:rPr>
        <w:t xml:space="preserve">  /*check argument */</w:t>
      </w:r>
    </w:p>
    <w:p w14:paraId="66498A99" w14:textId="77777777" w:rsidR="004C57DD" w:rsidRPr="00EB58FB" w:rsidRDefault="004C57DD" w:rsidP="004C57DD">
      <w:pPr>
        <w:spacing w:line="10" w:lineRule="atLeast"/>
        <w:rPr>
          <w:sz w:val="20"/>
          <w:szCs w:val="20"/>
        </w:rPr>
      </w:pPr>
      <w:r w:rsidRPr="00EB58FB">
        <w:rPr>
          <w:sz w:val="20"/>
          <w:szCs w:val="20"/>
        </w:rPr>
        <w:t xml:space="preserve">  if(argc &gt; 2){</w:t>
      </w:r>
    </w:p>
    <w:p w14:paraId="2E56F111" w14:textId="77777777" w:rsidR="004C57DD" w:rsidRPr="00EB58FB" w:rsidRDefault="004C57DD" w:rsidP="004C57DD">
      <w:pPr>
        <w:spacing w:line="10" w:lineRule="atLeast"/>
        <w:rPr>
          <w:sz w:val="20"/>
          <w:szCs w:val="20"/>
        </w:rPr>
      </w:pPr>
      <w:r w:rsidRPr="00EB58FB">
        <w:rPr>
          <w:sz w:val="20"/>
          <w:szCs w:val="20"/>
        </w:rPr>
        <w:t xml:space="preserve">    fprintf(stderr, "Error in number of operands");</w:t>
      </w:r>
    </w:p>
    <w:p w14:paraId="586AD8B7" w14:textId="77777777" w:rsidR="004C57DD" w:rsidRPr="00EB58FB" w:rsidRDefault="004C57DD" w:rsidP="004C57DD">
      <w:pPr>
        <w:spacing w:line="10" w:lineRule="atLeast"/>
        <w:rPr>
          <w:sz w:val="20"/>
          <w:szCs w:val="20"/>
        </w:rPr>
      </w:pPr>
      <w:r w:rsidRPr="00EB58FB">
        <w:rPr>
          <w:sz w:val="20"/>
          <w:szCs w:val="20"/>
        </w:rPr>
        <w:t xml:space="preserve">    exit(1);</w:t>
      </w:r>
    </w:p>
    <w:p w14:paraId="1608BF85" w14:textId="77777777" w:rsidR="004C57DD" w:rsidRPr="00EB58FB" w:rsidRDefault="004C57DD" w:rsidP="004C57DD">
      <w:pPr>
        <w:spacing w:line="10" w:lineRule="atLeast"/>
        <w:rPr>
          <w:sz w:val="20"/>
          <w:szCs w:val="20"/>
        </w:rPr>
      </w:pPr>
      <w:r w:rsidRPr="00EB58FB">
        <w:rPr>
          <w:sz w:val="20"/>
          <w:szCs w:val="20"/>
        </w:rPr>
        <w:t xml:space="preserve">  }</w:t>
      </w:r>
    </w:p>
    <w:p w14:paraId="68A81F64" w14:textId="77777777" w:rsidR="004C57DD" w:rsidRPr="00EB58FB" w:rsidRDefault="004C57DD" w:rsidP="004C57DD">
      <w:pPr>
        <w:spacing w:line="10" w:lineRule="atLeast"/>
        <w:rPr>
          <w:sz w:val="20"/>
          <w:szCs w:val="20"/>
        </w:rPr>
      </w:pPr>
      <w:r w:rsidRPr="00EB58FB">
        <w:rPr>
          <w:sz w:val="20"/>
          <w:szCs w:val="20"/>
        </w:rPr>
        <w:t xml:space="preserve">  if(argc == 2){</w:t>
      </w:r>
    </w:p>
    <w:p w14:paraId="14C92383" w14:textId="77777777" w:rsidR="004C57DD" w:rsidRPr="00EB58FB" w:rsidRDefault="004C57DD" w:rsidP="004C57DD">
      <w:pPr>
        <w:spacing w:line="10" w:lineRule="atLeast"/>
        <w:rPr>
          <w:sz w:val="20"/>
          <w:szCs w:val="20"/>
        </w:rPr>
      </w:pPr>
      <w:r w:rsidRPr="00EB58FB">
        <w:rPr>
          <w:sz w:val="20"/>
          <w:szCs w:val="20"/>
        </w:rPr>
        <w:t xml:space="preserve">    char* flag = argv[1];</w:t>
      </w:r>
    </w:p>
    <w:p w14:paraId="03640673" w14:textId="77777777" w:rsidR="004C57DD" w:rsidRPr="00EB58FB" w:rsidRDefault="004C57DD" w:rsidP="004C57DD">
      <w:pPr>
        <w:spacing w:line="10" w:lineRule="atLeast"/>
        <w:rPr>
          <w:sz w:val="20"/>
          <w:szCs w:val="20"/>
        </w:rPr>
      </w:pPr>
      <w:r w:rsidRPr="00EB58FB">
        <w:rPr>
          <w:sz w:val="20"/>
          <w:szCs w:val="20"/>
        </w:rPr>
        <w:t xml:space="preserve">    if(flag[0]!='-' ||flag[1]!='f'){</w:t>
      </w:r>
    </w:p>
    <w:p w14:paraId="2F58238C" w14:textId="77777777" w:rsidR="004C57DD" w:rsidRPr="00EB58FB" w:rsidRDefault="004C57DD" w:rsidP="004C57DD">
      <w:pPr>
        <w:spacing w:line="10" w:lineRule="atLeast"/>
        <w:rPr>
          <w:sz w:val="20"/>
          <w:szCs w:val="20"/>
        </w:rPr>
      </w:pPr>
      <w:r w:rsidRPr="00EB58FB">
        <w:rPr>
          <w:sz w:val="20"/>
          <w:szCs w:val="20"/>
        </w:rPr>
        <w:t xml:space="preserve">      fprintf(stderr, "Invalid input");</w:t>
      </w:r>
    </w:p>
    <w:p w14:paraId="63588D6B" w14:textId="77777777" w:rsidR="004C57DD" w:rsidRPr="00EB58FB" w:rsidRDefault="004C57DD" w:rsidP="004C57DD">
      <w:pPr>
        <w:spacing w:line="10" w:lineRule="atLeast"/>
        <w:rPr>
          <w:sz w:val="20"/>
          <w:szCs w:val="20"/>
        </w:rPr>
      </w:pPr>
      <w:r w:rsidRPr="00EB58FB">
        <w:rPr>
          <w:sz w:val="20"/>
          <w:szCs w:val="20"/>
        </w:rPr>
        <w:t xml:space="preserve">      exit(1);</w:t>
      </w:r>
    </w:p>
    <w:p w14:paraId="573640B9" w14:textId="77777777" w:rsidR="004C57DD" w:rsidRPr="00EB58FB" w:rsidRDefault="004C57DD" w:rsidP="004C57DD">
      <w:pPr>
        <w:spacing w:line="10" w:lineRule="atLeast"/>
        <w:rPr>
          <w:sz w:val="20"/>
          <w:szCs w:val="20"/>
        </w:rPr>
      </w:pPr>
      <w:r w:rsidRPr="00EB58FB">
        <w:rPr>
          <w:sz w:val="20"/>
          <w:szCs w:val="20"/>
        </w:rPr>
        <w:t xml:space="preserve">    }</w:t>
      </w:r>
    </w:p>
    <w:p w14:paraId="575DE6E7" w14:textId="77777777" w:rsidR="004C57DD" w:rsidRPr="00EB58FB" w:rsidRDefault="004C57DD" w:rsidP="004C57DD">
      <w:pPr>
        <w:spacing w:line="10" w:lineRule="atLeast"/>
        <w:rPr>
          <w:sz w:val="20"/>
          <w:szCs w:val="20"/>
        </w:rPr>
      </w:pPr>
      <w:r w:rsidRPr="00EB58FB">
        <w:rPr>
          <w:sz w:val="20"/>
          <w:szCs w:val="20"/>
        </w:rPr>
        <w:t xml:space="preserve">    caseFlag = 1;</w:t>
      </w:r>
    </w:p>
    <w:p w14:paraId="487002C2" w14:textId="77777777" w:rsidR="004C57DD" w:rsidRPr="00EB58FB" w:rsidRDefault="004C57DD" w:rsidP="004C57DD">
      <w:pPr>
        <w:spacing w:line="10" w:lineRule="atLeast"/>
        <w:rPr>
          <w:sz w:val="20"/>
          <w:szCs w:val="20"/>
        </w:rPr>
      </w:pPr>
      <w:r w:rsidRPr="00EB58FB">
        <w:rPr>
          <w:sz w:val="20"/>
          <w:szCs w:val="20"/>
        </w:rPr>
        <w:t>}</w:t>
      </w:r>
    </w:p>
    <w:p w14:paraId="0C26BA53" w14:textId="77777777" w:rsidR="004C57DD" w:rsidRPr="00EB58FB" w:rsidRDefault="004C57DD" w:rsidP="004C57DD">
      <w:pPr>
        <w:spacing w:line="10" w:lineRule="atLeast"/>
        <w:rPr>
          <w:sz w:val="20"/>
          <w:szCs w:val="20"/>
        </w:rPr>
      </w:pPr>
    </w:p>
    <w:p w14:paraId="44C6C091" w14:textId="77777777" w:rsidR="004C57DD" w:rsidRPr="00EB58FB" w:rsidRDefault="004C57DD" w:rsidP="004C57DD">
      <w:pPr>
        <w:spacing w:line="10" w:lineRule="atLeast"/>
        <w:rPr>
          <w:sz w:val="20"/>
          <w:szCs w:val="20"/>
        </w:rPr>
      </w:pPr>
      <w:r w:rsidRPr="00EB58FB">
        <w:rPr>
          <w:sz w:val="20"/>
          <w:szCs w:val="20"/>
        </w:rPr>
        <w:t xml:space="preserve">  /* Declare Variables, a pain in C */</w:t>
      </w:r>
    </w:p>
    <w:p w14:paraId="17D66048" w14:textId="77777777" w:rsidR="004C57DD" w:rsidRPr="00EB58FB" w:rsidRDefault="004C57DD" w:rsidP="004C57DD">
      <w:pPr>
        <w:spacing w:line="10" w:lineRule="atLeast"/>
        <w:rPr>
          <w:sz w:val="20"/>
          <w:szCs w:val="20"/>
        </w:rPr>
      </w:pPr>
      <w:r w:rsidRPr="00EB58FB">
        <w:rPr>
          <w:sz w:val="20"/>
          <w:szCs w:val="20"/>
        </w:rPr>
        <w:t xml:space="preserve">  int (* cmp) (const void*, const void*);</w:t>
      </w:r>
    </w:p>
    <w:p w14:paraId="16386953" w14:textId="77777777" w:rsidR="004C57DD" w:rsidRPr="00EB58FB" w:rsidRDefault="004C57DD" w:rsidP="004C57DD">
      <w:pPr>
        <w:spacing w:line="10" w:lineRule="atLeast"/>
        <w:rPr>
          <w:sz w:val="20"/>
          <w:szCs w:val="20"/>
        </w:rPr>
      </w:pPr>
      <w:r w:rsidRPr="00EB58FB">
        <w:rPr>
          <w:sz w:val="20"/>
          <w:szCs w:val="20"/>
        </w:rPr>
        <w:t xml:space="preserve">  char* input, * input2, ** linebuf, * line, curChar;</w:t>
      </w:r>
    </w:p>
    <w:p w14:paraId="0D2D4D5A" w14:textId="77777777" w:rsidR="004C57DD" w:rsidRPr="00EB58FB" w:rsidRDefault="004C57DD" w:rsidP="004C57DD">
      <w:pPr>
        <w:spacing w:line="10" w:lineRule="atLeast"/>
        <w:rPr>
          <w:sz w:val="20"/>
          <w:szCs w:val="20"/>
        </w:rPr>
      </w:pPr>
      <w:r w:rsidRPr="00EB58FB">
        <w:rPr>
          <w:sz w:val="20"/>
          <w:szCs w:val="20"/>
        </w:rPr>
        <w:t xml:space="preserve">  char readbuf[2];</w:t>
      </w:r>
    </w:p>
    <w:p w14:paraId="1DFD3204" w14:textId="77777777" w:rsidR="004C57DD" w:rsidRPr="00EB58FB" w:rsidRDefault="004C57DD" w:rsidP="004C57DD">
      <w:pPr>
        <w:spacing w:line="10" w:lineRule="atLeast"/>
        <w:rPr>
          <w:sz w:val="20"/>
          <w:szCs w:val="20"/>
        </w:rPr>
      </w:pPr>
      <w:r w:rsidRPr="00EB58FB">
        <w:rPr>
          <w:sz w:val="20"/>
          <w:szCs w:val="20"/>
        </w:rPr>
        <w:t xml:space="preserve">  size_t lineNum, lineSize, bufferSize, i, fileSize;</w:t>
      </w:r>
    </w:p>
    <w:p w14:paraId="15747F66" w14:textId="77777777" w:rsidR="004C57DD" w:rsidRPr="00EB58FB" w:rsidRDefault="004C57DD" w:rsidP="004C57DD">
      <w:pPr>
        <w:spacing w:line="10" w:lineRule="atLeast"/>
        <w:rPr>
          <w:sz w:val="20"/>
          <w:szCs w:val="20"/>
        </w:rPr>
      </w:pPr>
      <w:r w:rsidRPr="00EB58FB">
        <w:rPr>
          <w:sz w:val="20"/>
          <w:szCs w:val="20"/>
        </w:rPr>
        <w:t xml:space="preserve">  int isEOF, isSpace;</w:t>
      </w:r>
    </w:p>
    <w:p w14:paraId="31482B85" w14:textId="77777777" w:rsidR="004C57DD" w:rsidRPr="00EB58FB" w:rsidRDefault="004C57DD" w:rsidP="004C57DD">
      <w:pPr>
        <w:spacing w:line="10" w:lineRule="atLeast"/>
        <w:rPr>
          <w:sz w:val="20"/>
          <w:szCs w:val="20"/>
        </w:rPr>
      </w:pPr>
      <w:r w:rsidRPr="00EB58FB">
        <w:rPr>
          <w:sz w:val="20"/>
          <w:szCs w:val="20"/>
        </w:rPr>
        <w:t xml:space="preserve">  ssize_t ret;</w:t>
      </w:r>
    </w:p>
    <w:p w14:paraId="38BA6163" w14:textId="77777777" w:rsidR="004C57DD" w:rsidRPr="00EB58FB" w:rsidRDefault="004C57DD" w:rsidP="004C57DD">
      <w:pPr>
        <w:spacing w:line="10" w:lineRule="atLeast"/>
        <w:rPr>
          <w:sz w:val="20"/>
          <w:szCs w:val="20"/>
        </w:rPr>
      </w:pPr>
      <w:r w:rsidRPr="00EB58FB">
        <w:rPr>
          <w:sz w:val="20"/>
          <w:szCs w:val="20"/>
        </w:rPr>
        <w:t xml:space="preserve">  struct stat buf;</w:t>
      </w:r>
    </w:p>
    <w:p w14:paraId="6136E529" w14:textId="77777777" w:rsidR="004C57DD" w:rsidRPr="00EB58FB" w:rsidRDefault="004C57DD" w:rsidP="004C57DD">
      <w:pPr>
        <w:spacing w:line="10" w:lineRule="atLeast"/>
        <w:rPr>
          <w:sz w:val="20"/>
          <w:szCs w:val="20"/>
        </w:rPr>
      </w:pPr>
      <w:r w:rsidRPr="00EB58FB">
        <w:rPr>
          <w:sz w:val="20"/>
          <w:szCs w:val="20"/>
        </w:rPr>
        <w:t xml:space="preserve">    </w:t>
      </w:r>
    </w:p>
    <w:p w14:paraId="120239B4" w14:textId="77777777" w:rsidR="004C57DD" w:rsidRPr="00EB58FB" w:rsidRDefault="004C57DD" w:rsidP="004C57DD">
      <w:pPr>
        <w:spacing w:line="10" w:lineRule="atLeast"/>
        <w:rPr>
          <w:sz w:val="20"/>
          <w:szCs w:val="20"/>
        </w:rPr>
      </w:pPr>
      <w:r w:rsidRPr="00EB58FB">
        <w:rPr>
          <w:sz w:val="20"/>
          <w:szCs w:val="20"/>
        </w:rPr>
        <w:t xml:space="preserve">  /* Initialize variables */</w:t>
      </w:r>
    </w:p>
    <w:p w14:paraId="7A6C5FC4" w14:textId="77777777" w:rsidR="004C57DD" w:rsidRPr="00EB58FB" w:rsidRDefault="004C57DD" w:rsidP="004C57DD">
      <w:pPr>
        <w:spacing w:line="10" w:lineRule="atLeast"/>
        <w:rPr>
          <w:sz w:val="20"/>
          <w:szCs w:val="20"/>
        </w:rPr>
      </w:pPr>
      <w:r w:rsidRPr="00EB58FB">
        <w:rPr>
          <w:sz w:val="20"/>
          <w:szCs w:val="20"/>
        </w:rPr>
        <w:t xml:space="preserve">  bufferSize = 0, lineNum = 0, lineSize = 0, isEOF = 0;</w:t>
      </w:r>
    </w:p>
    <w:p w14:paraId="2AA2D6F1" w14:textId="77777777" w:rsidR="004C57DD" w:rsidRPr="00EB58FB" w:rsidRDefault="004C57DD" w:rsidP="004C57DD">
      <w:pPr>
        <w:spacing w:line="10" w:lineRule="atLeast"/>
        <w:rPr>
          <w:sz w:val="20"/>
          <w:szCs w:val="20"/>
        </w:rPr>
      </w:pPr>
      <w:r w:rsidRPr="00EB58FB">
        <w:rPr>
          <w:sz w:val="20"/>
          <w:szCs w:val="20"/>
        </w:rPr>
        <w:t xml:space="preserve">    </w:t>
      </w:r>
    </w:p>
    <w:p w14:paraId="441CB564" w14:textId="77777777" w:rsidR="004C57DD" w:rsidRPr="00EB58FB" w:rsidRDefault="004C57DD" w:rsidP="004C57DD">
      <w:pPr>
        <w:spacing w:line="10" w:lineRule="atLeast"/>
        <w:rPr>
          <w:sz w:val="20"/>
          <w:szCs w:val="20"/>
        </w:rPr>
      </w:pPr>
      <w:r w:rsidRPr="00EB58FB">
        <w:rPr>
          <w:sz w:val="20"/>
          <w:szCs w:val="20"/>
        </w:rPr>
        <w:t xml:space="preserve">  /* Set frobcmp pointer */</w:t>
      </w:r>
    </w:p>
    <w:p w14:paraId="1C678F01" w14:textId="77777777" w:rsidR="004C57DD" w:rsidRPr="00EB58FB" w:rsidRDefault="004C57DD" w:rsidP="004C57DD">
      <w:pPr>
        <w:spacing w:line="10" w:lineRule="atLeast"/>
        <w:rPr>
          <w:sz w:val="20"/>
          <w:szCs w:val="20"/>
        </w:rPr>
      </w:pPr>
      <w:r w:rsidRPr="00EB58FB">
        <w:rPr>
          <w:sz w:val="20"/>
          <w:szCs w:val="20"/>
        </w:rPr>
        <w:t xml:space="preserve">  cmp = &amp;cmpWrapper;</w:t>
      </w:r>
    </w:p>
    <w:p w14:paraId="4BE5CC64" w14:textId="77777777" w:rsidR="004C57DD" w:rsidRPr="00EB58FB" w:rsidRDefault="004C57DD" w:rsidP="004C57DD">
      <w:pPr>
        <w:spacing w:line="10" w:lineRule="atLeast"/>
        <w:rPr>
          <w:sz w:val="20"/>
          <w:szCs w:val="20"/>
        </w:rPr>
      </w:pPr>
      <w:r w:rsidRPr="00EB58FB">
        <w:rPr>
          <w:sz w:val="20"/>
          <w:szCs w:val="20"/>
        </w:rPr>
        <w:t xml:space="preserve">    </w:t>
      </w:r>
    </w:p>
    <w:p w14:paraId="49DEE68E" w14:textId="77777777" w:rsidR="004C57DD" w:rsidRPr="00EB58FB" w:rsidRDefault="004C57DD" w:rsidP="004C57DD">
      <w:pPr>
        <w:spacing w:line="10" w:lineRule="atLeast"/>
        <w:rPr>
          <w:sz w:val="20"/>
          <w:szCs w:val="20"/>
        </w:rPr>
      </w:pPr>
      <w:r w:rsidRPr="00EB58FB">
        <w:rPr>
          <w:sz w:val="20"/>
          <w:szCs w:val="20"/>
        </w:rPr>
        <w:t xml:space="preserve">  /* File Information */</w:t>
      </w:r>
    </w:p>
    <w:p w14:paraId="073FA158" w14:textId="77777777" w:rsidR="004C57DD" w:rsidRPr="00EB58FB" w:rsidRDefault="004C57DD" w:rsidP="004C57DD">
      <w:pPr>
        <w:spacing w:line="10" w:lineRule="atLeast"/>
        <w:rPr>
          <w:sz w:val="20"/>
          <w:szCs w:val="20"/>
        </w:rPr>
      </w:pPr>
      <w:r w:rsidRPr="00EB58FB">
        <w:rPr>
          <w:sz w:val="20"/>
          <w:szCs w:val="20"/>
        </w:rPr>
        <w:t xml:space="preserve">  ret = fstat(STDIN_FILENO, &amp;buf);</w:t>
      </w:r>
    </w:p>
    <w:p w14:paraId="2F1D5296" w14:textId="77777777" w:rsidR="004C57DD" w:rsidRPr="00EB58FB" w:rsidRDefault="004C57DD" w:rsidP="004C57DD">
      <w:pPr>
        <w:spacing w:line="10" w:lineRule="atLeast"/>
        <w:rPr>
          <w:sz w:val="20"/>
          <w:szCs w:val="20"/>
        </w:rPr>
      </w:pPr>
      <w:r w:rsidRPr="00EB58FB">
        <w:rPr>
          <w:sz w:val="20"/>
          <w:szCs w:val="20"/>
        </w:rPr>
        <w:t xml:space="preserve">  checkIOErr(ret);</w:t>
      </w:r>
    </w:p>
    <w:p w14:paraId="12F5FF04" w14:textId="77777777" w:rsidR="004C57DD" w:rsidRPr="00EB58FB" w:rsidRDefault="004C57DD" w:rsidP="004C57DD">
      <w:pPr>
        <w:spacing w:line="10" w:lineRule="atLeast"/>
        <w:rPr>
          <w:sz w:val="20"/>
          <w:szCs w:val="20"/>
        </w:rPr>
      </w:pPr>
      <w:r w:rsidRPr="00EB58FB">
        <w:rPr>
          <w:sz w:val="20"/>
          <w:szCs w:val="20"/>
        </w:rPr>
        <w:t xml:space="preserve">  fileSize = buf.st_size + 1;</w:t>
      </w:r>
    </w:p>
    <w:p w14:paraId="0244EA9D" w14:textId="77777777" w:rsidR="004C57DD" w:rsidRPr="00EB58FB" w:rsidRDefault="004C57DD" w:rsidP="004C57DD">
      <w:pPr>
        <w:spacing w:line="10" w:lineRule="atLeast"/>
        <w:rPr>
          <w:sz w:val="20"/>
          <w:szCs w:val="20"/>
        </w:rPr>
      </w:pPr>
      <w:r w:rsidRPr="00EB58FB">
        <w:rPr>
          <w:sz w:val="20"/>
          <w:szCs w:val="20"/>
        </w:rPr>
        <w:t xml:space="preserve">    </w:t>
      </w:r>
    </w:p>
    <w:p w14:paraId="28E93851" w14:textId="77777777" w:rsidR="004C57DD" w:rsidRPr="00EB58FB" w:rsidRDefault="004C57DD" w:rsidP="004C57DD">
      <w:pPr>
        <w:spacing w:line="10" w:lineRule="atLeast"/>
        <w:rPr>
          <w:sz w:val="20"/>
          <w:szCs w:val="20"/>
        </w:rPr>
      </w:pPr>
      <w:r w:rsidRPr="00EB58FB">
        <w:rPr>
          <w:sz w:val="20"/>
          <w:szCs w:val="20"/>
        </w:rPr>
        <w:t xml:space="preserve">  /* Setup Initial Buffer */</w:t>
      </w:r>
    </w:p>
    <w:p w14:paraId="16224682" w14:textId="77777777" w:rsidR="004C57DD" w:rsidRPr="00EB58FB" w:rsidRDefault="004C57DD" w:rsidP="004C57DD">
      <w:pPr>
        <w:spacing w:line="10" w:lineRule="atLeast"/>
        <w:rPr>
          <w:sz w:val="20"/>
          <w:szCs w:val="20"/>
        </w:rPr>
      </w:pPr>
      <w:r w:rsidRPr="00EB58FB">
        <w:rPr>
          <w:sz w:val="20"/>
          <w:szCs w:val="20"/>
        </w:rPr>
        <w:t xml:space="preserve">  input = (char*) malloc(sizeof(char) * fileSize);</w:t>
      </w:r>
    </w:p>
    <w:p w14:paraId="3BF7B3DB" w14:textId="77777777" w:rsidR="004C57DD" w:rsidRPr="00EB58FB" w:rsidRDefault="004C57DD" w:rsidP="004C57DD">
      <w:pPr>
        <w:spacing w:line="10" w:lineRule="atLeast"/>
        <w:rPr>
          <w:sz w:val="20"/>
          <w:szCs w:val="20"/>
        </w:rPr>
      </w:pPr>
      <w:r w:rsidRPr="00EB58FB">
        <w:rPr>
          <w:sz w:val="20"/>
          <w:szCs w:val="20"/>
        </w:rPr>
        <w:t xml:space="preserve">  checkMemErr(input);</w:t>
      </w:r>
    </w:p>
    <w:p w14:paraId="28BBAF1A" w14:textId="77777777" w:rsidR="004C57DD" w:rsidRPr="00EB58FB" w:rsidRDefault="004C57DD" w:rsidP="004C57DD">
      <w:pPr>
        <w:spacing w:line="10" w:lineRule="atLeast"/>
        <w:rPr>
          <w:sz w:val="20"/>
          <w:szCs w:val="20"/>
        </w:rPr>
      </w:pPr>
      <w:r w:rsidRPr="00EB58FB">
        <w:rPr>
          <w:sz w:val="20"/>
          <w:szCs w:val="20"/>
        </w:rPr>
        <w:t xml:space="preserve">  line = input;</w:t>
      </w:r>
    </w:p>
    <w:p w14:paraId="43394A6B" w14:textId="77777777" w:rsidR="004C57DD" w:rsidRPr="00EB58FB" w:rsidRDefault="004C57DD" w:rsidP="004C57DD">
      <w:pPr>
        <w:spacing w:line="10" w:lineRule="atLeast"/>
        <w:rPr>
          <w:sz w:val="20"/>
          <w:szCs w:val="20"/>
        </w:rPr>
      </w:pPr>
      <w:r w:rsidRPr="00EB58FB">
        <w:rPr>
          <w:sz w:val="20"/>
          <w:szCs w:val="20"/>
        </w:rPr>
        <w:t xml:space="preserve">    </w:t>
      </w:r>
    </w:p>
    <w:p w14:paraId="07E8B9C6" w14:textId="77777777" w:rsidR="004C57DD" w:rsidRPr="00EB58FB" w:rsidRDefault="004C57DD" w:rsidP="004C57DD">
      <w:pPr>
        <w:spacing w:line="10" w:lineRule="atLeast"/>
        <w:rPr>
          <w:sz w:val="20"/>
          <w:szCs w:val="20"/>
        </w:rPr>
      </w:pPr>
      <w:r w:rsidRPr="00EB58FB">
        <w:rPr>
          <w:sz w:val="20"/>
          <w:szCs w:val="20"/>
        </w:rPr>
        <w:t xml:space="preserve">  /*                                                           *</w:t>
      </w:r>
    </w:p>
    <w:p w14:paraId="062B9EAD" w14:textId="77777777" w:rsidR="004C57DD" w:rsidRPr="00EB58FB" w:rsidRDefault="004C57DD" w:rsidP="004C57DD">
      <w:pPr>
        <w:spacing w:line="10" w:lineRule="atLeast"/>
        <w:rPr>
          <w:sz w:val="20"/>
          <w:szCs w:val="20"/>
        </w:rPr>
      </w:pPr>
      <w:r w:rsidRPr="00EB58FB">
        <w:rPr>
          <w:sz w:val="20"/>
          <w:szCs w:val="20"/>
        </w:rPr>
        <w:t xml:space="preserve">   * Read from Input</w:t>
      </w:r>
    </w:p>
    <w:p w14:paraId="5272F9BC" w14:textId="77777777" w:rsidR="004C57DD" w:rsidRPr="00EB58FB" w:rsidRDefault="004C57DD" w:rsidP="004C57DD">
      <w:pPr>
        <w:spacing w:line="10" w:lineRule="atLeast"/>
        <w:rPr>
          <w:sz w:val="20"/>
          <w:szCs w:val="20"/>
        </w:rPr>
      </w:pPr>
      <w:r w:rsidRPr="00EB58FB">
        <w:rPr>
          <w:sz w:val="20"/>
          <w:szCs w:val="20"/>
        </w:rPr>
        <w:t xml:space="preserve">   */</w:t>
      </w:r>
    </w:p>
    <w:p w14:paraId="1FE3858E" w14:textId="77777777" w:rsidR="004C57DD" w:rsidRPr="00EB58FB" w:rsidRDefault="004C57DD" w:rsidP="004C57DD">
      <w:pPr>
        <w:spacing w:line="10" w:lineRule="atLeast"/>
        <w:rPr>
          <w:sz w:val="20"/>
          <w:szCs w:val="20"/>
        </w:rPr>
      </w:pPr>
      <w:r w:rsidRPr="00EB58FB">
        <w:rPr>
          <w:sz w:val="20"/>
          <w:szCs w:val="20"/>
        </w:rPr>
        <w:t xml:space="preserve">  while ( ! isEOF)</w:t>
      </w:r>
    </w:p>
    <w:p w14:paraId="76874D68" w14:textId="77777777" w:rsidR="004C57DD" w:rsidRPr="00EB58FB" w:rsidRDefault="004C57DD" w:rsidP="004C57DD">
      <w:pPr>
        <w:spacing w:line="10" w:lineRule="atLeast"/>
        <w:rPr>
          <w:sz w:val="20"/>
          <w:szCs w:val="20"/>
        </w:rPr>
      </w:pPr>
      <w:r w:rsidRPr="00EB58FB">
        <w:rPr>
          <w:sz w:val="20"/>
          <w:szCs w:val="20"/>
        </w:rPr>
        <w:t xml:space="preserve">    {</w:t>
      </w:r>
    </w:p>
    <w:p w14:paraId="3FB19128" w14:textId="77777777" w:rsidR="004C57DD" w:rsidRPr="00EB58FB" w:rsidRDefault="004C57DD" w:rsidP="004C57DD">
      <w:pPr>
        <w:spacing w:line="10" w:lineRule="atLeast"/>
        <w:rPr>
          <w:sz w:val="20"/>
          <w:szCs w:val="20"/>
        </w:rPr>
      </w:pPr>
      <w:r w:rsidRPr="00EB58FB">
        <w:rPr>
          <w:sz w:val="20"/>
          <w:szCs w:val="20"/>
        </w:rPr>
        <w:t xml:space="preserve">      ret = read(STDIN_FILENO, readbuf, 1);</w:t>
      </w:r>
    </w:p>
    <w:p w14:paraId="1A1A8779" w14:textId="77777777" w:rsidR="004C57DD" w:rsidRPr="00EB58FB" w:rsidRDefault="004C57DD" w:rsidP="004C57DD">
      <w:pPr>
        <w:spacing w:line="10" w:lineRule="atLeast"/>
        <w:rPr>
          <w:sz w:val="20"/>
          <w:szCs w:val="20"/>
        </w:rPr>
      </w:pPr>
      <w:r w:rsidRPr="00EB58FB">
        <w:rPr>
          <w:sz w:val="20"/>
          <w:szCs w:val="20"/>
        </w:rPr>
        <w:t xml:space="preserve">      checkIOErr(ret);</w:t>
      </w:r>
    </w:p>
    <w:p w14:paraId="06CBDB91" w14:textId="77777777" w:rsidR="004C57DD" w:rsidRPr="00EB58FB" w:rsidRDefault="004C57DD" w:rsidP="004C57DD">
      <w:pPr>
        <w:spacing w:line="10" w:lineRule="atLeast"/>
        <w:rPr>
          <w:sz w:val="20"/>
          <w:szCs w:val="20"/>
        </w:rPr>
      </w:pPr>
      <w:r w:rsidRPr="00EB58FB">
        <w:rPr>
          <w:sz w:val="20"/>
          <w:szCs w:val="20"/>
        </w:rPr>
        <w:t xml:space="preserve">      curChar = readbuf[0];</w:t>
      </w:r>
    </w:p>
    <w:p w14:paraId="55B2FC67" w14:textId="77777777" w:rsidR="004C57DD" w:rsidRPr="00EB58FB" w:rsidRDefault="004C57DD" w:rsidP="004C57DD">
      <w:pPr>
        <w:spacing w:line="10" w:lineRule="atLeast"/>
        <w:rPr>
          <w:sz w:val="20"/>
          <w:szCs w:val="20"/>
        </w:rPr>
      </w:pPr>
      <w:r w:rsidRPr="00EB58FB">
        <w:rPr>
          <w:sz w:val="20"/>
          <w:szCs w:val="20"/>
        </w:rPr>
        <w:t xml:space="preserve">      isSpace = curChar == SPACE;</w:t>
      </w:r>
    </w:p>
    <w:p w14:paraId="4E89D422" w14:textId="77777777" w:rsidR="004C57DD" w:rsidRPr="00EB58FB" w:rsidRDefault="004C57DD" w:rsidP="004C57DD">
      <w:pPr>
        <w:spacing w:line="10" w:lineRule="atLeast"/>
        <w:rPr>
          <w:sz w:val="20"/>
          <w:szCs w:val="20"/>
        </w:rPr>
      </w:pPr>
      <w:r w:rsidRPr="00EB58FB">
        <w:rPr>
          <w:sz w:val="20"/>
          <w:szCs w:val="20"/>
        </w:rPr>
        <w:t xml:space="preserve">      isEOF = ! ret;</w:t>
      </w:r>
    </w:p>
    <w:p w14:paraId="189BF897" w14:textId="77777777" w:rsidR="004C57DD" w:rsidRPr="00EB58FB" w:rsidRDefault="004C57DD" w:rsidP="004C57DD">
      <w:pPr>
        <w:spacing w:line="10" w:lineRule="atLeast"/>
        <w:rPr>
          <w:sz w:val="20"/>
          <w:szCs w:val="20"/>
        </w:rPr>
      </w:pPr>
      <w:r w:rsidRPr="00EB58FB">
        <w:rPr>
          <w:sz w:val="20"/>
          <w:szCs w:val="20"/>
        </w:rPr>
        <w:t xml:space="preserve">      if ( ! lineSize &amp;&amp; isSpace)</w:t>
      </w:r>
    </w:p>
    <w:p w14:paraId="329C8356" w14:textId="77777777" w:rsidR="004C57DD" w:rsidRPr="00EB58FB" w:rsidRDefault="004C57DD" w:rsidP="004C57DD">
      <w:pPr>
        <w:spacing w:line="10" w:lineRule="atLeast"/>
        <w:rPr>
          <w:sz w:val="20"/>
          <w:szCs w:val="20"/>
        </w:rPr>
      </w:pPr>
      <w:r w:rsidRPr="00EB58FB">
        <w:rPr>
          <w:sz w:val="20"/>
          <w:szCs w:val="20"/>
        </w:rPr>
        <w:tab/>
        <w:t>continue;</w:t>
      </w:r>
    </w:p>
    <w:p w14:paraId="396742D9" w14:textId="77777777" w:rsidR="004C57DD" w:rsidRPr="00EB58FB" w:rsidRDefault="004C57DD" w:rsidP="004C57DD">
      <w:pPr>
        <w:spacing w:line="10" w:lineRule="atLeast"/>
        <w:rPr>
          <w:sz w:val="20"/>
          <w:szCs w:val="20"/>
        </w:rPr>
      </w:pPr>
      <w:r w:rsidRPr="00EB58FB">
        <w:rPr>
          <w:sz w:val="20"/>
          <w:szCs w:val="20"/>
        </w:rPr>
        <w:lastRenderedPageBreak/>
        <w:t xml:space="preserve">      /* Resize buffer */</w:t>
      </w:r>
    </w:p>
    <w:p w14:paraId="497C590C" w14:textId="77777777" w:rsidR="004C57DD" w:rsidRPr="00EB58FB" w:rsidRDefault="004C57DD" w:rsidP="004C57DD">
      <w:pPr>
        <w:spacing w:line="10" w:lineRule="atLeast"/>
        <w:rPr>
          <w:sz w:val="20"/>
          <w:szCs w:val="20"/>
        </w:rPr>
      </w:pPr>
      <w:r w:rsidRPr="00EB58FB">
        <w:rPr>
          <w:sz w:val="20"/>
          <w:szCs w:val="20"/>
        </w:rPr>
        <w:t xml:space="preserve">      if (bufferSize == fileSize)</w:t>
      </w:r>
    </w:p>
    <w:p w14:paraId="4270EF82" w14:textId="77777777" w:rsidR="004C57DD" w:rsidRPr="00EB58FB" w:rsidRDefault="004C57DD" w:rsidP="004C57DD">
      <w:pPr>
        <w:spacing w:line="10" w:lineRule="atLeast"/>
        <w:rPr>
          <w:sz w:val="20"/>
          <w:szCs w:val="20"/>
        </w:rPr>
      </w:pPr>
      <w:r w:rsidRPr="00EB58FB">
        <w:rPr>
          <w:sz w:val="20"/>
          <w:szCs w:val="20"/>
        </w:rPr>
        <w:t xml:space="preserve">        {</w:t>
      </w:r>
    </w:p>
    <w:p w14:paraId="01A13961" w14:textId="77777777" w:rsidR="004C57DD" w:rsidRPr="00EB58FB" w:rsidRDefault="004C57DD" w:rsidP="004C57DD">
      <w:pPr>
        <w:spacing w:line="10" w:lineRule="atLeast"/>
        <w:rPr>
          <w:sz w:val="20"/>
          <w:szCs w:val="20"/>
        </w:rPr>
      </w:pPr>
      <w:r w:rsidRPr="00EB58FB">
        <w:rPr>
          <w:sz w:val="20"/>
          <w:szCs w:val="20"/>
        </w:rPr>
        <w:tab/>
        <w:t xml:space="preserve">  fileSize *= 2;</w:t>
      </w:r>
    </w:p>
    <w:p w14:paraId="2122E7FA" w14:textId="77777777" w:rsidR="004C57DD" w:rsidRPr="00EB58FB" w:rsidRDefault="004C57DD" w:rsidP="004C57DD">
      <w:pPr>
        <w:spacing w:line="10" w:lineRule="atLeast"/>
        <w:rPr>
          <w:sz w:val="20"/>
          <w:szCs w:val="20"/>
        </w:rPr>
      </w:pPr>
      <w:r w:rsidRPr="00EB58FB">
        <w:rPr>
          <w:sz w:val="20"/>
          <w:szCs w:val="20"/>
        </w:rPr>
        <w:tab/>
        <w:t xml:space="preserve">  input2 = (char*) realloc(input, sizeof(char) * fileSize);</w:t>
      </w:r>
    </w:p>
    <w:p w14:paraId="532A1BF7" w14:textId="77777777" w:rsidR="004C57DD" w:rsidRPr="00EB58FB" w:rsidRDefault="004C57DD" w:rsidP="004C57DD">
      <w:pPr>
        <w:spacing w:line="10" w:lineRule="atLeast"/>
        <w:rPr>
          <w:sz w:val="20"/>
          <w:szCs w:val="20"/>
        </w:rPr>
      </w:pPr>
      <w:r w:rsidRPr="00EB58FB">
        <w:rPr>
          <w:sz w:val="20"/>
          <w:szCs w:val="20"/>
        </w:rPr>
        <w:tab/>
        <w:t xml:space="preserve">  checkMemErr(input2);</w:t>
      </w:r>
    </w:p>
    <w:p w14:paraId="117FB647" w14:textId="77777777" w:rsidR="004C57DD" w:rsidRPr="00EB58FB" w:rsidRDefault="004C57DD" w:rsidP="004C57DD">
      <w:pPr>
        <w:spacing w:line="10" w:lineRule="atLeast"/>
        <w:rPr>
          <w:sz w:val="20"/>
          <w:szCs w:val="20"/>
        </w:rPr>
      </w:pPr>
      <w:r w:rsidRPr="00EB58FB">
        <w:rPr>
          <w:sz w:val="20"/>
          <w:szCs w:val="20"/>
        </w:rPr>
        <w:tab/>
        <w:t xml:space="preserve">  input = input2;</w:t>
      </w:r>
    </w:p>
    <w:p w14:paraId="6B806E00" w14:textId="77777777" w:rsidR="004C57DD" w:rsidRPr="00EB58FB" w:rsidRDefault="004C57DD" w:rsidP="004C57DD">
      <w:pPr>
        <w:spacing w:line="10" w:lineRule="atLeast"/>
        <w:rPr>
          <w:sz w:val="20"/>
          <w:szCs w:val="20"/>
        </w:rPr>
      </w:pPr>
      <w:r w:rsidRPr="00EB58FB">
        <w:rPr>
          <w:sz w:val="20"/>
          <w:szCs w:val="20"/>
        </w:rPr>
        <w:t xml:space="preserve">        }</w:t>
      </w:r>
    </w:p>
    <w:p w14:paraId="3908D649" w14:textId="77777777" w:rsidR="004C57DD" w:rsidRPr="00EB58FB" w:rsidRDefault="004C57DD" w:rsidP="004C57DD">
      <w:pPr>
        <w:spacing w:line="10" w:lineRule="atLeast"/>
        <w:rPr>
          <w:sz w:val="20"/>
          <w:szCs w:val="20"/>
        </w:rPr>
      </w:pPr>
      <w:r w:rsidRPr="00EB58FB">
        <w:rPr>
          <w:sz w:val="20"/>
          <w:szCs w:val="20"/>
        </w:rPr>
        <w:t xml:space="preserve">        </w:t>
      </w:r>
    </w:p>
    <w:p w14:paraId="231171BB" w14:textId="77777777" w:rsidR="004C57DD" w:rsidRPr="00EB58FB" w:rsidRDefault="004C57DD" w:rsidP="004C57DD">
      <w:pPr>
        <w:spacing w:line="10" w:lineRule="atLeast"/>
        <w:rPr>
          <w:sz w:val="20"/>
          <w:szCs w:val="20"/>
        </w:rPr>
      </w:pPr>
      <w:r w:rsidRPr="00EB58FB">
        <w:rPr>
          <w:sz w:val="20"/>
          <w:szCs w:val="20"/>
        </w:rPr>
        <w:t xml:space="preserve">      /* Store the current character */</w:t>
      </w:r>
    </w:p>
    <w:p w14:paraId="6F44EA26" w14:textId="77777777" w:rsidR="004C57DD" w:rsidRPr="00EB58FB" w:rsidRDefault="004C57DD" w:rsidP="004C57DD">
      <w:pPr>
        <w:spacing w:line="10" w:lineRule="atLeast"/>
        <w:rPr>
          <w:sz w:val="20"/>
          <w:szCs w:val="20"/>
        </w:rPr>
      </w:pPr>
      <w:r w:rsidRPr="00EB58FB">
        <w:rPr>
          <w:sz w:val="20"/>
          <w:szCs w:val="20"/>
        </w:rPr>
        <w:t xml:space="preserve">      if ( ! isEOF)</w:t>
      </w:r>
    </w:p>
    <w:p w14:paraId="41D79E21" w14:textId="77777777" w:rsidR="004C57DD" w:rsidRPr="00EB58FB" w:rsidRDefault="004C57DD" w:rsidP="004C57DD">
      <w:pPr>
        <w:spacing w:line="10" w:lineRule="atLeast"/>
        <w:rPr>
          <w:sz w:val="20"/>
          <w:szCs w:val="20"/>
        </w:rPr>
      </w:pPr>
      <w:r w:rsidRPr="00EB58FB">
        <w:rPr>
          <w:sz w:val="20"/>
          <w:szCs w:val="20"/>
        </w:rPr>
        <w:t xml:space="preserve">        {</w:t>
      </w:r>
    </w:p>
    <w:p w14:paraId="07DA283E" w14:textId="77777777" w:rsidR="004C57DD" w:rsidRPr="00EB58FB" w:rsidRDefault="004C57DD" w:rsidP="004C57DD">
      <w:pPr>
        <w:spacing w:line="10" w:lineRule="atLeast"/>
        <w:rPr>
          <w:sz w:val="20"/>
          <w:szCs w:val="20"/>
        </w:rPr>
      </w:pPr>
      <w:r w:rsidRPr="00EB58FB">
        <w:rPr>
          <w:sz w:val="20"/>
          <w:szCs w:val="20"/>
        </w:rPr>
        <w:tab/>
        <w:t xml:space="preserve">  input[bufferSize++] = curChar;</w:t>
      </w:r>
    </w:p>
    <w:p w14:paraId="5746743D" w14:textId="77777777" w:rsidR="004C57DD" w:rsidRPr="00EB58FB" w:rsidRDefault="004C57DD" w:rsidP="004C57DD">
      <w:pPr>
        <w:spacing w:line="10" w:lineRule="atLeast"/>
        <w:rPr>
          <w:sz w:val="20"/>
          <w:szCs w:val="20"/>
        </w:rPr>
      </w:pPr>
      <w:r w:rsidRPr="00EB58FB">
        <w:rPr>
          <w:sz w:val="20"/>
          <w:szCs w:val="20"/>
        </w:rPr>
        <w:tab/>
        <w:t xml:space="preserve">  lineSize++;</w:t>
      </w:r>
    </w:p>
    <w:p w14:paraId="44E63E52" w14:textId="77777777" w:rsidR="004C57DD" w:rsidRPr="00EB58FB" w:rsidRDefault="004C57DD" w:rsidP="004C57DD">
      <w:pPr>
        <w:spacing w:line="10" w:lineRule="atLeast"/>
        <w:rPr>
          <w:sz w:val="20"/>
          <w:szCs w:val="20"/>
        </w:rPr>
      </w:pPr>
      <w:r w:rsidRPr="00EB58FB">
        <w:rPr>
          <w:sz w:val="20"/>
          <w:szCs w:val="20"/>
        </w:rPr>
        <w:tab/>
        <w:t xml:space="preserve">  if ( ! isSpace)</w:t>
      </w:r>
    </w:p>
    <w:p w14:paraId="4FF1BAC9" w14:textId="77777777" w:rsidR="004C57DD" w:rsidRPr="00EB58FB" w:rsidRDefault="004C57DD" w:rsidP="004C57DD">
      <w:pPr>
        <w:spacing w:line="10" w:lineRule="atLeast"/>
        <w:rPr>
          <w:sz w:val="20"/>
          <w:szCs w:val="20"/>
        </w:rPr>
      </w:pPr>
      <w:r w:rsidRPr="00EB58FB">
        <w:rPr>
          <w:sz w:val="20"/>
          <w:szCs w:val="20"/>
        </w:rPr>
        <w:tab/>
        <w:t xml:space="preserve">    continue;</w:t>
      </w:r>
    </w:p>
    <w:p w14:paraId="0797998C" w14:textId="77777777" w:rsidR="004C57DD" w:rsidRPr="00EB58FB" w:rsidRDefault="004C57DD" w:rsidP="004C57DD">
      <w:pPr>
        <w:spacing w:line="10" w:lineRule="atLeast"/>
        <w:rPr>
          <w:sz w:val="20"/>
          <w:szCs w:val="20"/>
        </w:rPr>
      </w:pPr>
      <w:r w:rsidRPr="00EB58FB">
        <w:rPr>
          <w:sz w:val="20"/>
          <w:szCs w:val="20"/>
        </w:rPr>
        <w:t xml:space="preserve">        }</w:t>
      </w:r>
    </w:p>
    <w:p w14:paraId="5DEA523F" w14:textId="77777777" w:rsidR="004C57DD" w:rsidRPr="00EB58FB" w:rsidRDefault="004C57DD" w:rsidP="004C57DD">
      <w:pPr>
        <w:spacing w:line="10" w:lineRule="atLeast"/>
        <w:rPr>
          <w:sz w:val="20"/>
          <w:szCs w:val="20"/>
        </w:rPr>
      </w:pPr>
      <w:r w:rsidRPr="00EB58FB">
        <w:rPr>
          <w:sz w:val="20"/>
          <w:szCs w:val="20"/>
        </w:rPr>
        <w:t xml:space="preserve">      else</w:t>
      </w:r>
    </w:p>
    <w:p w14:paraId="0162122F" w14:textId="77777777" w:rsidR="004C57DD" w:rsidRPr="00EB58FB" w:rsidRDefault="004C57DD" w:rsidP="004C57DD">
      <w:pPr>
        <w:spacing w:line="10" w:lineRule="atLeast"/>
        <w:rPr>
          <w:sz w:val="20"/>
          <w:szCs w:val="20"/>
        </w:rPr>
      </w:pPr>
      <w:r w:rsidRPr="00EB58FB">
        <w:rPr>
          <w:sz w:val="20"/>
          <w:szCs w:val="20"/>
        </w:rPr>
        <w:t xml:space="preserve">        {</w:t>
      </w:r>
    </w:p>
    <w:p w14:paraId="2A6039A4" w14:textId="77777777" w:rsidR="004C57DD" w:rsidRPr="00EB58FB" w:rsidRDefault="004C57DD" w:rsidP="004C57DD">
      <w:pPr>
        <w:spacing w:line="10" w:lineRule="atLeast"/>
        <w:rPr>
          <w:sz w:val="20"/>
          <w:szCs w:val="20"/>
        </w:rPr>
      </w:pPr>
      <w:r w:rsidRPr="00EB58FB">
        <w:rPr>
          <w:sz w:val="20"/>
          <w:szCs w:val="20"/>
        </w:rPr>
        <w:tab/>
        <w:t xml:space="preserve">  if ( ! bufferSize)</w:t>
      </w:r>
    </w:p>
    <w:p w14:paraId="489014A2" w14:textId="77777777" w:rsidR="004C57DD" w:rsidRPr="00EB58FB" w:rsidRDefault="004C57DD" w:rsidP="004C57DD">
      <w:pPr>
        <w:spacing w:line="10" w:lineRule="atLeast"/>
        <w:rPr>
          <w:sz w:val="20"/>
          <w:szCs w:val="20"/>
        </w:rPr>
      </w:pPr>
      <w:r w:rsidRPr="00EB58FB">
        <w:rPr>
          <w:sz w:val="20"/>
          <w:szCs w:val="20"/>
        </w:rPr>
        <w:t xml:space="preserve">            {</w:t>
      </w:r>
    </w:p>
    <w:p w14:paraId="5A7457D7" w14:textId="77777777" w:rsidR="004C57DD" w:rsidRPr="00EB58FB" w:rsidRDefault="004C57DD" w:rsidP="004C57DD">
      <w:pPr>
        <w:spacing w:line="10" w:lineRule="atLeast"/>
        <w:rPr>
          <w:sz w:val="20"/>
          <w:szCs w:val="20"/>
        </w:rPr>
      </w:pPr>
      <w:r w:rsidRPr="00EB58FB">
        <w:rPr>
          <w:sz w:val="20"/>
          <w:szCs w:val="20"/>
        </w:rPr>
        <w:tab/>
        <w:t xml:space="preserve">      free(input);</w:t>
      </w:r>
    </w:p>
    <w:p w14:paraId="3C5AB21D" w14:textId="77777777" w:rsidR="004C57DD" w:rsidRPr="00EB58FB" w:rsidRDefault="004C57DD" w:rsidP="004C57DD">
      <w:pPr>
        <w:spacing w:line="10" w:lineRule="atLeast"/>
        <w:rPr>
          <w:sz w:val="20"/>
          <w:szCs w:val="20"/>
        </w:rPr>
      </w:pPr>
      <w:r w:rsidRPr="00EB58FB">
        <w:rPr>
          <w:sz w:val="20"/>
          <w:szCs w:val="20"/>
        </w:rPr>
        <w:tab/>
        <w:t xml:space="preserve">      return 0;         /* An Empty file or a file with only spaces */</w:t>
      </w:r>
    </w:p>
    <w:p w14:paraId="7E6FE8A9" w14:textId="77777777" w:rsidR="004C57DD" w:rsidRPr="00EB58FB" w:rsidRDefault="004C57DD" w:rsidP="004C57DD">
      <w:pPr>
        <w:spacing w:line="10" w:lineRule="atLeast"/>
        <w:rPr>
          <w:sz w:val="20"/>
          <w:szCs w:val="20"/>
        </w:rPr>
      </w:pPr>
      <w:r w:rsidRPr="00EB58FB">
        <w:rPr>
          <w:sz w:val="20"/>
          <w:szCs w:val="20"/>
        </w:rPr>
        <w:t xml:space="preserve">            }</w:t>
      </w:r>
    </w:p>
    <w:p w14:paraId="263D8B57" w14:textId="77777777" w:rsidR="004C57DD" w:rsidRPr="00EB58FB" w:rsidRDefault="004C57DD" w:rsidP="004C57DD">
      <w:pPr>
        <w:spacing w:line="10" w:lineRule="atLeast"/>
        <w:rPr>
          <w:sz w:val="20"/>
          <w:szCs w:val="20"/>
        </w:rPr>
      </w:pPr>
      <w:r w:rsidRPr="00EB58FB">
        <w:rPr>
          <w:sz w:val="20"/>
          <w:szCs w:val="20"/>
        </w:rPr>
        <w:tab/>
        <w:t xml:space="preserve">  /* Append a space if there is none */</w:t>
      </w:r>
    </w:p>
    <w:p w14:paraId="22174A78" w14:textId="77777777" w:rsidR="004C57DD" w:rsidRPr="00EB58FB" w:rsidRDefault="004C57DD" w:rsidP="004C57DD">
      <w:pPr>
        <w:spacing w:line="10" w:lineRule="atLeast"/>
        <w:rPr>
          <w:sz w:val="20"/>
          <w:szCs w:val="20"/>
        </w:rPr>
      </w:pPr>
      <w:r w:rsidRPr="00EB58FB">
        <w:rPr>
          <w:sz w:val="20"/>
          <w:szCs w:val="20"/>
        </w:rPr>
        <w:tab/>
        <w:t xml:space="preserve">  if (input[bufferSize-1] != SPACE)</w:t>
      </w:r>
    </w:p>
    <w:p w14:paraId="7290AA78" w14:textId="77777777" w:rsidR="004C57DD" w:rsidRPr="00EB58FB" w:rsidRDefault="004C57DD" w:rsidP="004C57DD">
      <w:pPr>
        <w:spacing w:line="10" w:lineRule="atLeast"/>
        <w:rPr>
          <w:sz w:val="20"/>
          <w:szCs w:val="20"/>
        </w:rPr>
      </w:pPr>
      <w:r w:rsidRPr="00EB58FB">
        <w:rPr>
          <w:sz w:val="20"/>
          <w:szCs w:val="20"/>
        </w:rPr>
        <w:tab/>
        <w:t xml:space="preserve">    input[bufferSize++] = SPACE;</w:t>
      </w:r>
    </w:p>
    <w:p w14:paraId="32E8A55F" w14:textId="77777777" w:rsidR="004C57DD" w:rsidRPr="00EB58FB" w:rsidRDefault="004C57DD" w:rsidP="004C57DD">
      <w:pPr>
        <w:spacing w:line="10" w:lineRule="atLeast"/>
        <w:rPr>
          <w:sz w:val="20"/>
          <w:szCs w:val="20"/>
        </w:rPr>
      </w:pPr>
      <w:r w:rsidRPr="00EB58FB">
        <w:rPr>
          <w:sz w:val="20"/>
          <w:szCs w:val="20"/>
        </w:rPr>
        <w:tab/>
        <w:t xml:space="preserve">  if ( ! lineSize)</w:t>
      </w:r>
    </w:p>
    <w:p w14:paraId="221CF705" w14:textId="77777777" w:rsidR="004C57DD" w:rsidRPr="00EB58FB" w:rsidRDefault="004C57DD" w:rsidP="004C57DD">
      <w:pPr>
        <w:spacing w:line="10" w:lineRule="atLeast"/>
        <w:rPr>
          <w:sz w:val="20"/>
          <w:szCs w:val="20"/>
        </w:rPr>
      </w:pPr>
      <w:r w:rsidRPr="00EB58FB">
        <w:rPr>
          <w:sz w:val="20"/>
          <w:szCs w:val="20"/>
        </w:rPr>
        <w:tab/>
        <w:t xml:space="preserve">    break;</w:t>
      </w:r>
    </w:p>
    <w:p w14:paraId="4C3D358F" w14:textId="77777777" w:rsidR="004C57DD" w:rsidRPr="00EB58FB" w:rsidRDefault="004C57DD" w:rsidP="004C57DD">
      <w:pPr>
        <w:spacing w:line="10" w:lineRule="atLeast"/>
        <w:rPr>
          <w:sz w:val="20"/>
          <w:szCs w:val="20"/>
        </w:rPr>
      </w:pPr>
      <w:r w:rsidRPr="00EB58FB">
        <w:rPr>
          <w:sz w:val="20"/>
          <w:szCs w:val="20"/>
        </w:rPr>
        <w:t xml:space="preserve">        }</w:t>
      </w:r>
    </w:p>
    <w:p w14:paraId="633C985F" w14:textId="77777777" w:rsidR="004C57DD" w:rsidRPr="00EB58FB" w:rsidRDefault="004C57DD" w:rsidP="004C57DD">
      <w:pPr>
        <w:spacing w:line="10" w:lineRule="atLeast"/>
        <w:rPr>
          <w:sz w:val="20"/>
          <w:szCs w:val="20"/>
        </w:rPr>
      </w:pPr>
    </w:p>
    <w:p w14:paraId="26AE6428" w14:textId="77777777" w:rsidR="004C57DD" w:rsidRPr="00EB58FB" w:rsidRDefault="004C57DD" w:rsidP="004C57DD">
      <w:pPr>
        <w:spacing w:line="10" w:lineRule="atLeast"/>
        <w:rPr>
          <w:sz w:val="20"/>
          <w:szCs w:val="20"/>
        </w:rPr>
      </w:pPr>
      <w:r w:rsidRPr="00EB58FB">
        <w:rPr>
          <w:sz w:val="20"/>
          <w:szCs w:val="20"/>
        </w:rPr>
        <w:t xml:space="preserve">      /* New Line */</w:t>
      </w:r>
    </w:p>
    <w:p w14:paraId="0B451EBD" w14:textId="77777777" w:rsidR="004C57DD" w:rsidRPr="00EB58FB" w:rsidRDefault="004C57DD" w:rsidP="004C57DD">
      <w:pPr>
        <w:spacing w:line="10" w:lineRule="atLeast"/>
        <w:rPr>
          <w:sz w:val="20"/>
          <w:szCs w:val="20"/>
        </w:rPr>
      </w:pPr>
      <w:r w:rsidRPr="00EB58FB">
        <w:rPr>
          <w:sz w:val="20"/>
          <w:szCs w:val="20"/>
        </w:rPr>
        <w:t xml:space="preserve">      lineNum++;</w:t>
      </w:r>
    </w:p>
    <w:p w14:paraId="75B8E1B8" w14:textId="77777777" w:rsidR="004C57DD" w:rsidRPr="00EB58FB" w:rsidRDefault="004C57DD" w:rsidP="004C57DD">
      <w:pPr>
        <w:spacing w:line="10" w:lineRule="atLeast"/>
        <w:rPr>
          <w:sz w:val="20"/>
          <w:szCs w:val="20"/>
        </w:rPr>
      </w:pPr>
      <w:r w:rsidRPr="00EB58FB">
        <w:rPr>
          <w:sz w:val="20"/>
          <w:szCs w:val="20"/>
        </w:rPr>
        <w:t xml:space="preserve">      lineSize = 0;</w:t>
      </w:r>
    </w:p>
    <w:p w14:paraId="50B83E5D" w14:textId="77777777" w:rsidR="004C57DD" w:rsidRPr="00EB58FB" w:rsidRDefault="004C57DD" w:rsidP="004C57DD">
      <w:pPr>
        <w:spacing w:line="10" w:lineRule="atLeast"/>
        <w:rPr>
          <w:sz w:val="20"/>
          <w:szCs w:val="20"/>
        </w:rPr>
      </w:pPr>
      <w:r w:rsidRPr="00EB58FB">
        <w:rPr>
          <w:sz w:val="20"/>
          <w:szCs w:val="20"/>
        </w:rPr>
        <w:t xml:space="preserve">    }</w:t>
      </w:r>
    </w:p>
    <w:p w14:paraId="473D4CA0" w14:textId="77777777" w:rsidR="004C57DD" w:rsidRPr="00EB58FB" w:rsidRDefault="004C57DD" w:rsidP="004C57DD">
      <w:pPr>
        <w:spacing w:line="10" w:lineRule="atLeast"/>
        <w:rPr>
          <w:sz w:val="20"/>
          <w:szCs w:val="20"/>
        </w:rPr>
      </w:pPr>
      <w:r w:rsidRPr="00EB58FB">
        <w:rPr>
          <w:sz w:val="20"/>
          <w:szCs w:val="20"/>
        </w:rPr>
        <w:t xml:space="preserve">  linebuf = (char**) malloc(sizeof(char*) * lineNum);</w:t>
      </w:r>
    </w:p>
    <w:p w14:paraId="15B183F9" w14:textId="77777777" w:rsidR="004C57DD" w:rsidRPr="00EB58FB" w:rsidRDefault="004C57DD" w:rsidP="004C57DD">
      <w:pPr>
        <w:spacing w:line="10" w:lineRule="atLeast"/>
        <w:rPr>
          <w:sz w:val="20"/>
          <w:szCs w:val="20"/>
        </w:rPr>
      </w:pPr>
      <w:r w:rsidRPr="00EB58FB">
        <w:rPr>
          <w:sz w:val="20"/>
          <w:szCs w:val="20"/>
        </w:rPr>
        <w:t xml:space="preserve">  checkMemErr(linebuf);</w:t>
      </w:r>
    </w:p>
    <w:p w14:paraId="5620A5DF" w14:textId="77777777" w:rsidR="004C57DD" w:rsidRPr="00EB58FB" w:rsidRDefault="004C57DD" w:rsidP="004C57DD">
      <w:pPr>
        <w:spacing w:line="10" w:lineRule="atLeast"/>
        <w:rPr>
          <w:sz w:val="20"/>
          <w:szCs w:val="20"/>
        </w:rPr>
      </w:pPr>
      <w:r w:rsidRPr="00EB58FB">
        <w:rPr>
          <w:sz w:val="20"/>
          <w:szCs w:val="20"/>
        </w:rPr>
        <w:t xml:space="preserve">    </w:t>
      </w:r>
    </w:p>
    <w:p w14:paraId="3D88419D" w14:textId="77777777" w:rsidR="004C57DD" w:rsidRPr="00EB58FB" w:rsidRDefault="004C57DD" w:rsidP="004C57DD">
      <w:pPr>
        <w:spacing w:line="10" w:lineRule="atLeast"/>
        <w:rPr>
          <w:sz w:val="20"/>
          <w:szCs w:val="20"/>
        </w:rPr>
      </w:pPr>
      <w:r w:rsidRPr="00EB58FB">
        <w:rPr>
          <w:sz w:val="20"/>
          <w:szCs w:val="20"/>
        </w:rPr>
        <w:t xml:space="preserve">  if (lineNum != initLinebuf(linebuf, input, bufferSize))</w:t>
      </w:r>
    </w:p>
    <w:p w14:paraId="2F4A0990" w14:textId="77777777" w:rsidR="004C57DD" w:rsidRPr="00EB58FB" w:rsidRDefault="004C57DD" w:rsidP="004C57DD">
      <w:pPr>
        <w:spacing w:line="10" w:lineRule="atLeast"/>
        <w:rPr>
          <w:sz w:val="20"/>
          <w:szCs w:val="20"/>
        </w:rPr>
      </w:pPr>
      <w:r w:rsidRPr="00EB58FB">
        <w:rPr>
          <w:sz w:val="20"/>
          <w:szCs w:val="20"/>
        </w:rPr>
        <w:t xml:space="preserve">    reportErr("Wrong Line Number.");</w:t>
      </w:r>
    </w:p>
    <w:p w14:paraId="465DB7DF" w14:textId="77777777" w:rsidR="004C57DD" w:rsidRPr="00EB58FB" w:rsidRDefault="004C57DD" w:rsidP="004C57DD">
      <w:pPr>
        <w:spacing w:line="10" w:lineRule="atLeast"/>
        <w:rPr>
          <w:sz w:val="20"/>
          <w:szCs w:val="20"/>
        </w:rPr>
      </w:pPr>
      <w:r w:rsidRPr="00EB58FB">
        <w:rPr>
          <w:sz w:val="20"/>
          <w:szCs w:val="20"/>
        </w:rPr>
        <w:t xml:space="preserve">    </w:t>
      </w:r>
    </w:p>
    <w:p w14:paraId="1463C8B2" w14:textId="77777777" w:rsidR="004C57DD" w:rsidRPr="00EB58FB" w:rsidRDefault="004C57DD" w:rsidP="004C57DD">
      <w:pPr>
        <w:spacing w:line="10" w:lineRule="atLeast"/>
        <w:rPr>
          <w:sz w:val="20"/>
          <w:szCs w:val="20"/>
        </w:rPr>
      </w:pPr>
      <w:r w:rsidRPr="00EB58FB">
        <w:rPr>
          <w:sz w:val="20"/>
          <w:szCs w:val="20"/>
        </w:rPr>
        <w:t xml:space="preserve">  /* Sort the input */</w:t>
      </w:r>
    </w:p>
    <w:p w14:paraId="5317109B" w14:textId="77777777" w:rsidR="004C57DD" w:rsidRPr="00EB58FB" w:rsidRDefault="004C57DD" w:rsidP="004C57DD">
      <w:pPr>
        <w:spacing w:line="10" w:lineRule="atLeast"/>
        <w:rPr>
          <w:sz w:val="20"/>
          <w:szCs w:val="20"/>
        </w:rPr>
      </w:pPr>
      <w:r w:rsidRPr="00EB58FB">
        <w:rPr>
          <w:sz w:val="20"/>
          <w:szCs w:val="20"/>
        </w:rPr>
        <w:t xml:space="preserve">  qsort(linebuf, lineNum, sizeof(char*), cmp);</w:t>
      </w:r>
    </w:p>
    <w:p w14:paraId="36E4F023" w14:textId="77777777" w:rsidR="004C57DD" w:rsidRPr="00EB58FB" w:rsidRDefault="004C57DD" w:rsidP="004C57DD">
      <w:pPr>
        <w:spacing w:line="10" w:lineRule="atLeast"/>
        <w:rPr>
          <w:sz w:val="20"/>
          <w:szCs w:val="20"/>
        </w:rPr>
      </w:pPr>
      <w:r w:rsidRPr="00EB58FB">
        <w:rPr>
          <w:sz w:val="20"/>
          <w:szCs w:val="20"/>
        </w:rPr>
        <w:t xml:space="preserve">    </w:t>
      </w:r>
    </w:p>
    <w:p w14:paraId="07DD42CA" w14:textId="77777777" w:rsidR="004C57DD" w:rsidRPr="00EB58FB" w:rsidRDefault="004C57DD" w:rsidP="004C57DD">
      <w:pPr>
        <w:spacing w:line="10" w:lineRule="atLeast"/>
        <w:rPr>
          <w:sz w:val="20"/>
          <w:szCs w:val="20"/>
        </w:rPr>
      </w:pPr>
      <w:r w:rsidRPr="00EB58FB">
        <w:rPr>
          <w:sz w:val="20"/>
          <w:szCs w:val="20"/>
        </w:rPr>
        <w:t xml:space="preserve">  /* Output results */</w:t>
      </w:r>
    </w:p>
    <w:p w14:paraId="4E57EB37" w14:textId="77777777" w:rsidR="004C57DD" w:rsidRPr="00EB58FB" w:rsidRDefault="004C57DD" w:rsidP="004C57DD">
      <w:pPr>
        <w:spacing w:line="10" w:lineRule="atLeast"/>
        <w:rPr>
          <w:sz w:val="20"/>
          <w:szCs w:val="20"/>
        </w:rPr>
      </w:pPr>
      <w:r w:rsidRPr="00EB58FB">
        <w:rPr>
          <w:sz w:val="20"/>
          <w:szCs w:val="20"/>
        </w:rPr>
        <w:t xml:space="preserve">  for (i = 0; i &lt; lineNum; i++)</w:t>
      </w:r>
    </w:p>
    <w:p w14:paraId="1DE780CA" w14:textId="77777777" w:rsidR="004C57DD" w:rsidRPr="00EB58FB" w:rsidRDefault="004C57DD" w:rsidP="004C57DD">
      <w:pPr>
        <w:spacing w:line="10" w:lineRule="atLeast"/>
        <w:rPr>
          <w:sz w:val="20"/>
          <w:szCs w:val="20"/>
        </w:rPr>
      </w:pPr>
      <w:r w:rsidRPr="00EB58FB">
        <w:rPr>
          <w:sz w:val="20"/>
          <w:szCs w:val="20"/>
        </w:rPr>
        <w:t xml:space="preserve">    strWrite(linebuf[i]);</w:t>
      </w:r>
    </w:p>
    <w:p w14:paraId="554476C2" w14:textId="77777777" w:rsidR="004C57DD" w:rsidRPr="00EB58FB" w:rsidRDefault="004C57DD" w:rsidP="004C57DD">
      <w:pPr>
        <w:spacing w:line="10" w:lineRule="atLeast"/>
        <w:rPr>
          <w:sz w:val="20"/>
          <w:szCs w:val="20"/>
        </w:rPr>
      </w:pPr>
      <w:r w:rsidRPr="00EB58FB">
        <w:rPr>
          <w:sz w:val="20"/>
          <w:szCs w:val="20"/>
        </w:rPr>
        <w:t xml:space="preserve">    </w:t>
      </w:r>
    </w:p>
    <w:p w14:paraId="3E8CE537" w14:textId="77777777" w:rsidR="004C57DD" w:rsidRPr="00EB58FB" w:rsidRDefault="004C57DD" w:rsidP="004C57DD">
      <w:pPr>
        <w:spacing w:line="10" w:lineRule="atLeast"/>
        <w:rPr>
          <w:sz w:val="20"/>
          <w:szCs w:val="20"/>
        </w:rPr>
      </w:pPr>
      <w:r w:rsidRPr="00EB58FB">
        <w:rPr>
          <w:sz w:val="20"/>
          <w:szCs w:val="20"/>
        </w:rPr>
        <w:t xml:space="preserve">  /* Free input array */</w:t>
      </w:r>
    </w:p>
    <w:p w14:paraId="3E4248AC" w14:textId="77777777" w:rsidR="004C57DD" w:rsidRPr="00EB58FB" w:rsidRDefault="004C57DD" w:rsidP="004C57DD">
      <w:pPr>
        <w:spacing w:line="10" w:lineRule="atLeast"/>
        <w:rPr>
          <w:sz w:val="20"/>
          <w:szCs w:val="20"/>
        </w:rPr>
      </w:pPr>
      <w:r w:rsidRPr="00EB58FB">
        <w:rPr>
          <w:sz w:val="20"/>
          <w:szCs w:val="20"/>
        </w:rPr>
        <w:t xml:space="preserve">  free(linebuf);</w:t>
      </w:r>
    </w:p>
    <w:p w14:paraId="0FEAB239" w14:textId="77777777" w:rsidR="004C57DD" w:rsidRPr="00EB58FB" w:rsidRDefault="004C57DD" w:rsidP="004C57DD">
      <w:pPr>
        <w:spacing w:line="10" w:lineRule="atLeast"/>
        <w:rPr>
          <w:sz w:val="20"/>
          <w:szCs w:val="20"/>
        </w:rPr>
      </w:pPr>
      <w:r w:rsidRPr="00EB58FB">
        <w:rPr>
          <w:sz w:val="20"/>
          <w:szCs w:val="20"/>
        </w:rPr>
        <w:t xml:space="preserve">  free(input);</w:t>
      </w:r>
    </w:p>
    <w:p w14:paraId="39C3EFFA" w14:textId="77777777" w:rsidR="004C57DD" w:rsidRPr="00EB58FB" w:rsidRDefault="004C57DD" w:rsidP="004C57DD">
      <w:pPr>
        <w:spacing w:line="10" w:lineRule="atLeast"/>
        <w:rPr>
          <w:sz w:val="20"/>
          <w:szCs w:val="20"/>
        </w:rPr>
      </w:pPr>
      <w:r w:rsidRPr="00EB58FB">
        <w:rPr>
          <w:sz w:val="20"/>
          <w:szCs w:val="20"/>
        </w:rPr>
        <w:t xml:space="preserve">  fprintf(stderr, "Comparisons: %ld\n", numOfComp);</w:t>
      </w:r>
    </w:p>
    <w:p w14:paraId="2CDA174C" w14:textId="77777777" w:rsidR="004C57DD" w:rsidRPr="00EB58FB" w:rsidRDefault="004C57DD" w:rsidP="004C57DD">
      <w:pPr>
        <w:spacing w:line="10" w:lineRule="atLeast"/>
        <w:rPr>
          <w:sz w:val="20"/>
          <w:szCs w:val="20"/>
        </w:rPr>
      </w:pPr>
      <w:r w:rsidRPr="00EB58FB">
        <w:rPr>
          <w:sz w:val="20"/>
          <w:szCs w:val="20"/>
        </w:rPr>
        <w:lastRenderedPageBreak/>
        <w:t xml:space="preserve">  return 0;</w:t>
      </w:r>
    </w:p>
    <w:p w14:paraId="45BC9168" w14:textId="77777777" w:rsidR="004C57DD" w:rsidRPr="00EB58FB" w:rsidRDefault="004C57DD" w:rsidP="004C57DD">
      <w:pPr>
        <w:spacing w:line="10" w:lineRule="atLeast"/>
        <w:rPr>
          <w:sz w:val="20"/>
          <w:szCs w:val="20"/>
        </w:rPr>
      </w:pPr>
      <w:r w:rsidRPr="00EB58FB">
        <w:rPr>
          <w:sz w:val="20"/>
          <w:szCs w:val="20"/>
        </w:rPr>
        <w:t>}</w:t>
      </w:r>
    </w:p>
    <w:p w14:paraId="6E23119A" w14:textId="77777777" w:rsidR="004C57DD" w:rsidRPr="00EB58FB" w:rsidRDefault="004C57DD" w:rsidP="004C57DD">
      <w:pPr>
        <w:spacing w:line="10" w:lineRule="atLeast"/>
        <w:rPr>
          <w:sz w:val="20"/>
          <w:szCs w:val="20"/>
        </w:rPr>
      </w:pPr>
    </w:p>
    <w:p w14:paraId="52674472" w14:textId="77777777" w:rsidR="004C57DD" w:rsidRPr="00EB58FB" w:rsidRDefault="004C57DD" w:rsidP="004C57DD">
      <w:pPr>
        <w:spacing w:line="10" w:lineRule="atLeast"/>
        <w:rPr>
          <w:sz w:val="20"/>
          <w:szCs w:val="20"/>
        </w:rPr>
      </w:pPr>
      <w:r w:rsidRPr="00EB58FB">
        <w:rPr>
          <w:sz w:val="20"/>
          <w:szCs w:val="20"/>
        </w:rPr>
        <w:t>/* Report error */</w:t>
      </w:r>
    </w:p>
    <w:p w14:paraId="5EB99ADC" w14:textId="77777777" w:rsidR="004C57DD" w:rsidRPr="00EB58FB" w:rsidRDefault="004C57DD" w:rsidP="004C57DD">
      <w:pPr>
        <w:spacing w:line="10" w:lineRule="atLeast"/>
        <w:rPr>
          <w:sz w:val="20"/>
          <w:szCs w:val="20"/>
        </w:rPr>
      </w:pPr>
      <w:r w:rsidRPr="00EB58FB">
        <w:rPr>
          <w:sz w:val="20"/>
          <w:szCs w:val="20"/>
        </w:rPr>
        <w:t>inline</w:t>
      </w:r>
    </w:p>
    <w:p w14:paraId="1176D4C6" w14:textId="77777777" w:rsidR="004C57DD" w:rsidRPr="00EB58FB" w:rsidRDefault="004C57DD" w:rsidP="004C57DD">
      <w:pPr>
        <w:spacing w:line="10" w:lineRule="atLeast"/>
        <w:rPr>
          <w:sz w:val="20"/>
          <w:szCs w:val="20"/>
        </w:rPr>
      </w:pPr>
      <w:r w:rsidRPr="00EB58FB">
        <w:rPr>
          <w:sz w:val="20"/>
          <w:szCs w:val="20"/>
        </w:rPr>
        <w:t>void reportErr(const char* msg)</w:t>
      </w:r>
    </w:p>
    <w:p w14:paraId="16CD6428" w14:textId="77777777" w:rsidR="004C57DD" w:rsidRPr="00EB58FB" w:rsidRDefault="004C57DD" w:rsidP="004C57DD">
      <w:pPr>
        <w:spacing w:line="10" w:lineRule="atLeast"/>
        <w:rPr>
          <w:sz w:val="20"/>
          <w:szCs w:val="20"/>
        </w:rPr>
      </w:pPr>
      <w:r w:rsidRPr="00EB58FB">
        <w:rPr>
          <w:sz w:val="20"/>
          <w:szCs w:val="20"/>
        </w:rPr>
        <w:t>{</w:t>
      </w:r>
    </w:p>
    <w:p w14:paraId="60881D28" w14:textId="77777777" w:rsidR="004C57DD" w:rsidRPr="00EB58FB" w:rsidRDefault="004C57DD" w:rsidP="004C57DD">
      <w:pPr>
        <w:spacing w:line="10" w:lineRule="atLeast"/>
        <w:rPr>
          <w:sz w:val="20"/>
          <w:szCs w:val="20"/>
        </w:rPr>
      </w:pPr>
      <w:r w:rsidRPr="00EB58FB">
        <w:rPr>
          <w:sz w:val="20"/>
          <w:szCs w:val="20"/>
        </w:rPr>
        <w:t xml:space="preserve">  fprintf(stderr, "%s Error\n", msg);</w:t>
      </w:r>
    </w:p>
    <w:p w14:paraId="60D3846F" w14:textId="77777777" w:rsidR="004C57DD" w:rsidRPr="00EB58FB" w:rsidRDefault="004C57DD" w:rsidP="004C57DD">
      <w:pPr>
        <w:spacing w:line="10" w:lineRule="atLeast"/>
        <w:rPr>
          <w:sz w:val="20"/>
          <w:szCs w:val="20"/>
        </w:rPr>
      </w:pPr>
      <w:r w:rsidRPr="00EB58FB">
        <w:rPr>
          <w:sz w:val="20"/>
          <w:szCs w:val="20"/>
        </w:rPr>
        <w:t xml:space="preserve">  exit(1);</w:t>
      </w:r>
    </w:p>
    <w:p w14:paraId="2D8C8EA9" w14:textId="77777777" w:rsidR="004C57DD" w:rsidRPr="00EB58FB" w:rsidRDefault="004C57DD" w:rsidP="004C57DD">
      <w:pPr>
        <w:spacing w:line="10" w:lineRule="atLeast"/>
        <w:rPr>
          <w:sz w:val="20"/>
          <w:szCs w:val="20"/>
        </w:rPr>
      </w:pPr>
      <w:r w:rsidRPr="00EB58FB">
        <w:rPr>
          <w:sz w:val="20"/>
          <w:szCs w:val="20"/>
        </w:rPr>
        <w:t>}</w:t>
      </w:r>
    </w:p>
    <w:p w14:paraId="0449B84C" w14:textId="77777777" w:rsidR="004C57DD" w:rsidRPr="00EB58FB" w:rsidRDefault="004C57DD" w:rsidP="004C57DD">
      <w:pPr>
        <w:spacing w:line="10" w:lineRule="atLeast"/>
        <w:rPr>
          <w:sz w:val="20"/>
          <w:szCs w:val="20"/>
        </w:rPr>
      </w:pPr>
    </w:p>
    <w:p w14:paraId="1B2FF95A" w14:textId="77777777" w:rsidR="004C57DD" w:rsidRPr="00EB58FB" w:rsidRDefault="004C57DD" w:rsidP="004C57DD">
      <w:pPr>
        <w:spacing w:line="10" w:lineRule="atLeast"/>
        <w:rPr>
          <w:sz w:val="20"/>
          <w:szCs w:val="20"/>
        </w:rPr>
      </w:pPr>
      <w:r w:rsidRPr="00EB58FB">
        <w:rPr>
          <w:sz w:val="20"/>
          <w:szCs w:val="20"/>
        </w:rPr>
        <w:t>/* Check IO Error */</w:t>
      </w:r>
    </w:p>
    <w:p w14:paraId="1A7DBEF3" w14:textId="77777777" w:rsidR="004C57DD" w:rsidRPr="00EB58FB" w:rsidRDefault="004C57DD" w:rsidP="004C57DD">
      <w:pPr>
        <w:spacing w:line="10" w:lineRule="atLeast"/>
        <w:rPr>
          <w:sz w:val="20"/>
          <w:szCs w:val="20"/>
        </w:rPr>
      </w:pPr>
      <w:r w:rsidRPr="00EB58FB">
        <w:rPr>
          <w:sz w:val="20"/>
          <w:szCs w:val="20"/>
        </w:rPr>
        <w:t>inline</w:t>
      </w:r>
    </w:p>
    <w:p w14:paraId="65132E2B" w14:textId="77777777" w:rsidR="004C57DD" w:rsidRPr="00EB58FB" w:rsidRDefault="004C57DD" w:rsidP="004C57DD">
      <w:pPr>
        <w:spacing w:line="10" w:lineRule="atLeast"/>
        <w:rPr>
          <w:sz w:val="20"/>
          <w:szCs w:val="20"/>
        </w:rPr>
      </w:pPr>
      <w:r w:rsidRPr="00EB58FB">
        <w:rPr>
          <w:sz w:val="20"/>
          <w:szCs w:val="20"/>
        </w:rPr>
        <w:t>void checkIOErr(ssize_t ret)</w:t>
      </w:r>
    </w:p>
    <w:p w14:paraId="2BDF02CF" w14:textId="77777777" w:rsidR="004C57DD" w:rsidRPr="00EB58FB" w:rsidRDefault="004C57DD" w:rsidP="004C57DD">
      <w:pPr>
        <w:spacing w:line="10" w:lineRule="atLeast"/>
        <w:rPr>
          <w:sz w:val="20"/>
          <w:szCs w:val="20"/>
        </w:rPr>
      </w:pPr>
      <w:r w:rsidRPr="00EB58FB">
        <w:rPr>
          <w:sz w:val="20"/>
          <w:szCs w:val="20"/>
        </w:rPr>
        <w:t>{</w:t>
      </w:r>
    </w:p>
    <w:p w14:paraId="257B9B37" w14:textId="77777777" w:rsidR="004C57DD" w:rsidRPr="00EB58FB" w:rsidRDefault="004C57DD" w:rsidP="004C57DD">
      <w:pPr>
        <w:spacing w:line="10" w:lineRule="atLeast"/>
        <w:rPr>
          <w:sz w:val="20"/>
          <w:szCs w:val="20"/>
        </w:rPr>
      </w:pPr>
      <w:r w:rsidRPr="00EB58FB">
        <w:rPr>
          <w:sz w:val="20"/>
          <w:szCs w:val="20"/>
        </w:rPr>
        <w:t xml:space="preserve">  if (ret &lt; 0)      reportErr("IO");</w:t>
      </w:r>
    </w:p>
    <w:p w14:paraId="11FE428F" w14:textId="77777777" w:rsidR="004C57DD" w:rsidRPr="00EB58FB" w:rsidRDefault="004C57DD" w:rsidP="004C57DD">
      <w:pPr>
        <w:spacing w:line="10" w:lineRule="atLeast"/>
        <w:rPr>
          <w:sz w:val="20"/>
          <w:szCs w:val="20"/>
        </w:rPr>
      </w:pPr>
      <w:r w:rsidRPr="00EB58FB">
        <w:rPr>
          <w:sz w:val="20"/>
          <w:szCs w:val="20"/>
        </w:rPr>
        <w:t>}</w:t>
      </w:r>
    </w:p>
    <w:p w14:paraId="624C168E" w14:textId="77777777" w:rsidR="004C57DD" w:rsidRPr="00EB58FB" w:rsidRDefault="004C57DD" w:rsidP="004C57DD">
      <w:pPr>
        <w:spacing w:line="10" w:lineRule="atLeast"/>
        <w:rPr>
          <w:sz w:val="20"/>
          <w:szCs w:val="20"/>
        </w:rPr>
      </w:pPr>
    </w:p>
    <w:p w14:paraId="1C0A1EAE" w14:textId="77777777" w:rsidR="004C57DD" w:rsidRPr="00EB58FB" w:rsidRDefault="004C57DD" w:rsidP="004C57DD">
      <w:pPr>
        <w:spacing w:line="10" w:lineRule="atLeast"/>
        <w:rPr>
          <w:sz w:val="20"/>
          <w:szCs w:val="20"/>
        </w:rPr>
      </w:pPr>
      <w:r w:rsidRPr="00EB58FB">
        <w:rPr>
          <w:sz w:val="20"/>
          <w:szCs w:val="20"/>
        </w:rPr>
        <w:t>/* Check if malloc / realloc allocates memory successfully */</w:t>
      </w:r>
    </w:p>
    <w:p w14:paraId="4B47AB90" w14:textId="77777777" w:rsidR="004C57DD" w:rsidRPr="00EB58FB" w:rsidRDefault="004C57DD" w:rsidP="004C57DD">
      <w:pPr>
        <w:spacing w:line="10" w:lineRule="atLeast"/>
        <w:rPr>
          <w:sz w:val="20"/>
          <w:szCs w:val="20"/>
        </w:rPr>
      </w:pPr>
      <w:r w:rsidRPr="00EB58FB">
        <w:rPr>
          <w:sz w:val="20"/>
          <w:szCs w:val="20"/>
        </w:rPr>
        <w:t>inline</w:t>
      </w:r>
    </w:p>
    <w:p w14:paraId="178D8F8D" w14:textId="77777777" w:rsidR="004C57DD" w:rsidRPr="00EB58FB" w:rsidRDefault="004C57DD" w:rsidP="004C57DD">
      <w:pPr>
        <w:spacing w:line="10" w:lineRule="atLeast"/>
        <w:rPr>
          <w:sz w:val="20"/>
          <w:szCs w:val="20"/>
        </w:rPr>
      </w:pPr>
      <w:r w:rsidRPr="00EB58FB">
        <w:rPr>
          <w:sz w:val="20"/>
          <w:szCs w:val="20"/>
        </w:rPr>
        <w:t>void checkMemErr(void* ptr)</w:t>
      </w:r>
    </w:p>
    <w:p w14:paraId="2CC8DEB4" w14:textId="77777777" w:rsidR="004C57DD" w:rsidRPr="00EB58FB" w:rsidRDefault="004C57DD" w:rsidP="004C57DD">
      <w:pPr>
        <w:spacing w:line="10" w:lineRule="atLeast"/>
        <w:rPr>
          <w:sz w:val="20"/>
          <w:szCs w:val="20"/>
        </w:rPr>
      </w:pPr>
      <w:r w:rsidRPr="00EB58FB">
        <w:rPr>
          <w:sz w:val="20"/>
          <w:szCs w:val="20"/>
        </w:rPr>
        <w:t>{</w:t>
      </w:r>
    </w:p>
    <w:p w14:paraId="311467FF" w14:textId="77777777" w:rsidR="004C57DD" w:rsidRPr="00EB58FB" w:rsidRDefault="004C57DD" w:rsidP="004C57DD">
      <w:pPr>
        <w:spacing w:line="10" w:lineRule="atLeast"/>
        <w:rPr>
          <w:sz w:val="20"/>
          <w:szCs w:val="20"/>
        </w:rPr>
      </w:pPr>
      <w:r w:rsidRPr="00EB58FB">
        <w:rPr>
          <w:sz w:val="20"/>
          <w:szCs w:val="20"/>
        </w:rPr>
        <w:t xml:space="preserve">  if (ptr == NULL)    reportErr("Memory Allocation");</w:t>
      </w:r>
    </w:p>
    <w:p w14:paraId="76E67BD9" w14:textId="77777777" w:rsidR="004C57DD" w:rsidRPr="00EB58FB" w:rsidRDefault="004C57DD" w:rsidP="004C57DD">
      <w:pPr>
        <w:spacing w:line="10" w:lineRule="atLeast"/>
        <w:rPr>
          <w:sz w:val="20"/>
          <w:szCs w:val="20"/>
        </w:rPr>
      </w:pPr>
      <w:r w:rsidRPr="00EB58FB">
        <w:rPr>
          <w:sz w:val="20"/>
          <w:szCs w:val="20"/>
        </w:rPr>
        <w:t>}</w:t>
      </w:r>
    </w:p>
    <w:p w14:paraId="032A2859" w14:textId="77777777" w:rsidR="004C57DD" w:rsidRPr="00EB58FB" w:rsidRDefault="004C57DD" w:rsidP="004C57DD">
      <w:pPr>
        <w:spacing w:line="10" w:lineRule="atLeast"/>
        <w:rPr>
          <w:sz w:val="20"/>
          <w:szCs w:val="20"/>
        </w:rPr>
      </w:pPr>
    </w:p>
    <w:p w14:paraId="035AA332" w14:textId="77777777" w:rsidR="004C57DD" w:rsidRPr="00EB58FB" w:rsidRDefault="004C57DD" w:rsidP="004C57DD">
      <w:pPr>
        <w:spacing w:line="10" w:lineRule="atLeast"/>
        <w:rPr>
          <w:sz w:val="20"/>
          <w:szCs w:val="20"/>
        </w:rPr>
      </w:pPr>
      <w:r w:rsidRPr="00EB58FB">
        <w:rPr>
          <w:sz w:val="20"/>
          <w:szCs w:val="20"/>
        </w:rPr>
        <w:t>/*  Decrypt each character */</w:t>
      </w:r>
    </w:p>
    <w:p w14:paraId="473365DF" w14:textId="77777777" w:rsidR="004C57DD" w:rsidRPr="00EB58FB" w:rsidRDefault="004C57DD" w:rsidP="004C57DD">
      <w:pPr>
        <w:spacing w:line="10" w:lineRule="atLeast"/>
        <w:rPr>
          <w:sz w:val="20"/>
          <w:szCs w:val="20"/>
        </w:rPr>
      </w:pPr>
      <w:r w:rsidRPr="00EB58FB">
        <w:rPr>
          <w:sz w:val="20"/>
          <w:szCs w:val="20"/>
        </w:rPr>
        <w:t>inline</w:t>
      </w:r>
    </w:p>
    <w:p w14:paraId="19D7E908" w14:textId="77777777" w:rsidR="004C57DD" w:rsidRPr="00EB58FB" w:rsidRDefault="004C57DD" w:rsidP="004C57DD">
      <w:pPr>
        <w:spacing w:line="10" w:lineRule="atLeast"/>
        <w:rPr>
          <w:sz w:val="20"/>
          <w:szCs w:val="20"/>
        </w:rPr>
      </w:pPr>
      <w:r w:rsidRPr="00EB58FB">
        <w:rPr>
          <w:sz w:val="20"/>
          <w:szCs w:val="20"/>
        </w:rPr>
        <w:t>char decrypt(const char c)</w:t>
      </w:r>
    </w:p>
    <w:p w14:paraId="0B1397F9" w14:textId="77777777" w:rsidR="004C57DD" w:rsidRPr="00EB58FB" w:rsidRDefault="004C57DD" w:rsidP="004C57DD">
      <w:pPr>
        <w:spacing w:line="10" w:lineRule="atLeast"/>
        <w:rPr>
          <w:sz w:val="20"/>
          <w:szCs w:val="20"/>
        </w:rPr>
      </w:pPr>
      <w:r w:rsidRPr="00EB58FB">
        <w:rPr>
          <w:sz w:val="20"/>
          <w:szCs w:val="20"/>
        </w:rPr>
        <w:t>{</w:t>
      </w:r>
    </w:p>
    <w:p w14:paraId="09B9EA8D" w14:textId="77777777" w:rsidR="004C57DD" w:rsidRPr="00EB58FB" w:rsidRDefault="004C57DD" w:rsidP="004C57DD">
      <w:pPr>
        <w:spacing w:line="10" w:lineRule="atLeast"/>
        <w:rPr>
          <w:sz w:val="20"/>
          <w:szCs w:val="20"/>
        </w:rPr>
      </w:pPr>
      <w:r w:rsidRPr="00EB58FB">
        <w:rPr>
          <w:sz w:val="20"/>
          <w:szCs w:val="20"/>
        </w:rPr>
        <w:t xml:space="preserve">    if(caseFlag == 0)</w:t>
      </w:r>
    </w:p>
    <w:p w14:paraId="3C67D473" w14:textId="77777777" w:rsidR="004C57DD" w:rsidRPr="00EB58FB" w:rsidRDefault="004C57DD" w:rsidP="004C57DD">
      <w:pPr>
        <w:spacing w:line="10" w:lineRule="atLeast"/>
        <w:rPr>
          <w:sz w:val="20"/>
          <w:szCs w:val="20"/>
        </w:rPr>
      </w:pPr>
      <w:r w:rsidRPr="00EB58FB">
        <w:rPr>
          <w:sz w:val="20"/>
          <w:szCs w:val="20"/>
        </w:rPr>
        <w:t xml:space="preserve">      return c^42;</w:t>
      </w:r>
    </w:p>
    <w:p w14:paraId="764E2693" w14:textId="77777777" w:rsidR="004C57DD" w:rsidRPr="00EB58FB" w:rsidRDefault="004C57DD" w:rsidP="004C57DD">
      <w:pPr>
        <w:spacing w:line="10" w:lineRule="atLeast"/>
        <w:rPr>
          <w:sz w:val="20"/>
          <w:szCs w:val="20"/>
        </w:rPr>
      </w:pPr>
      <w:r w:rsidRPr="00EB58FB">
        <w:rPr>
          <w:sz w:val="20"/>
          <w:szCs w:val="20"/>
        </w:rPr>
        <w:t xml:space="preserve">    else{</w:t>
      </w:r>
    </w:p>
    <w:p w14:paraId="2F2ADDB3" w14:textId="77777777" w:rsidR="004C57DD" w:rsidRPr="00EB58FB" w:rsidRDefault="004C57DD" w:rsidP="004C57DD">
      <w:pPr>
        <w:spacing w:line="10" w:lineRule="atLeast"/>
        <w:rPr>
          <w:sz w:val="20"/>
          <w:szCs w:val="20"/>
        </w:rPr>
      </w:pPr>
      <w:r w:rsidRPr="00EB58FB">
        <w:rPr>
          <w:sz w:val="20"/>
          <w:szCs w:val="20"/>
        </w:rPr>
        <w:t xml:space="preserve">      if(c&gt;='a'&amp;&amp;c&lt;='z')</w:t>
      </w:r>
    </w:p>
    <w:p w14:paraId="1A87DF17" w14:textId="77777777" w:rsidR="004C57DD" w:rsidRPr="00EB58FB" w:rsidRDefault="004C57DD" w:rsidP="004C57DD">
      <w:pPr>
        <w:spacing w:line="10" w:lineRule="atLeast"/>
        <w:rPr>
          <w:sz w:val="20"/>
          <w:szCs w:val="20"/>
        </w:rPr>
      </w:pPr>
      <w:r w:rsidRPr="00EB58FB">
        <w:rPr>
          <w:sz w:val="20"/>
          <w:szCs w:val="20"/>
        </w:rPr>
        <w:tab/>
        <w:t>return (c-32)^42;</w:t>
      </w:r>
    </w:p>
    <w:p w14:paraId="69863EA2" w14:textId="77777777" w:rsidR="004C57DD" w:rsidRPr="00EB58FB" w:rsidRDefault="004C57DD" w:rsidP="004C57DD">
      <w:pPr>
        <w:spacing w:line="10" w:lineRule="atLeast"/>
        <w:rPr>
          <w:sz w:val="20"/>
          <w:szCs w:val="20"/>
        </w:rPr>
      </w:pPr>
      <w:r w:rsidRPr="00EB58FB">
        <w:rPr>
          <w:sz w:val="20"/>
          <w:szCs w:val="20"/>
        </w:rPr>
        <w:t xml:space="preserve">      else</w:t>
      </w:r>
    </w:p>
    <w:p w14:paraId="5E1DBF6A" w14:textId="77777777" w:rsidR="004C57DD" w:rsidRPr="00EB58FB" w:rsidRDefault="004C57DD" w:rsidP="004C57DD">
      <w:pPr>
        <w:spacing w:line="10" w:lineRule="atLeast"/>
        <w:rPr>
          <w:sz w:val="20"/>
          <w:szCs w:val="20"/>
        </w:rPr>
      </w:pPr>
      <w:r w:rsidRPr="00EB58FB">
        <w:rPr>
          <w:sz w:val="20"/>
          <w:szCs w:val="20"/>
        </w:rPr>
        <w:tab/>
        <w:t>return c^42;</w:t>
      </w:r>
    </w:p>
    <w:p w14:paraId="36453B4C" w14:textId="77777777" w:rsidR="004C57DD" w:rsidRPr="00EB58FB" w:rsidRDefault="004C57DD" w:rsidP="004C57DD">
      <w:pPr>
        <w:spacing w:line="10" w:lineRule="atLeast"/>
        <w:rPr>
          <w:sz w:val="20"/>
          <w:szCs w:val="20"/>
        </w:rPr>
      </w:pPr>
      <w:r w:rsidRPr="00EB58FB">
        <w:rPr>
          <w:sz w:val="20"/>
          <w:szCs w:val="20"/>
        </w:rPr>
        <w:t xml:space="preserve">    }</w:t>
      </w:r>
    </w:p>
    <w:p w14:paraId="19009AC5" w14:textId="77777777" w:rsidR="004C57DD" w:rsidRPr="00EB58FB" w:rsidRDefault="004C57DD" w:rsidP="004C57DD">
      <w:pPr>
        <w:spacing w:line="10" w:lineRule="atLeast"/>
        <w:rPr>
          <w:sz w:val="20"/>
          <w:szCs w:val="20"/>
        </w:rPr>
      </w:pPr>
      <w:r w:rsidRPr="00EB58FB">
        <w:rPr>
          <w:sz w:val="20"/>
          <w:szCs w:val="20"/>
        </w:rPr>
        <w:t>}</w:t>
      </w:r>
    </w:p>
    <w:p w14:paraId="473E27F8" w14:textId="77777777" w:rsidR="004C57DD" w:rsidRPr="00EB58FB" w:rsidRDefault="004C57DD" w:rsidP="004C57DD">
      <w:pPr>
        <w:spacing w:line="10" w:lineRule="atLeast"/>
        <w:rPr>
          <w:sz w:val="20"/>
          <w:szCs w:val="20"/>
        </w:rPr>
      </w:pPr>
    </w:p>
    <w:p w14:paraId="36903BF9" w14:textId="77777777" w:rsidR="004C57DD" w:rsidRPr="00EB58FB" w:rsidRDefault="004C57DD" w:rsidP="004C57DD">
      <w:pPr>
        <w:spacing w:line="10" w:lineRule="atLeast"/>
        <w:rPr>
          <w:sz w:val="20"/>
          <w:szCs w:val="20"/>
        </w:rPr>
      </w:pPr>
      <w:r w:rsidRPr="00EB58FB">
        <w:rPr>
          <w:sz w:val="20"/>
          <w:szCs w:val="20"/>
        </w:rPr>
        <w:t>/* Wrapper function */</w:t>
      </w:r>
    </w:p>
    <w:p w14:paraId="565981FE" w14:textId="77777777" w:rsidR="004C57DD" w:rsidRPr="00EB58FB" w:rsidRDefault="004C57DD" w:rsidP="004C57DD">
      <w:pPr>
        <w:spacing w:line="10" w:lineRule="atLeast"/>
        <w:rPr>
          <w:sz w:val="20"/>
          <w:szCs w:val="20"/>
        </w:rPr>
      </w:pPr>
      <w:r w:rsidRPr="00EB58FB">
        <w:rPr>
          <w:sz w:val="20"/>
          <w:szCs w:val="20"/>
        </w:rPr>
        <w:t>inline</w:t>
      </w:r>
    </w:p>
    <w:p w14:paraId="42DCD280" w14:textId="77777777" w:rsidR="004C57DD" w:rsidRPr="00EB58FB" w:rsidRDefault="004C57DD" w:rsidP="004C57DD">
      <w:pPr>
        <w:spacing w:line="10" w:lineRule="atLeast"/>
        <w:rPr>
          <w:sz w:val="20"/>
          <w:szCs w:val="20"/>
        </w:rPr>
      </w:pPr>
      <w:r w:rsidRPr="00EB58FB">
        <w:rPr>
          <w:sz w:val="20"/>
          <w:szCs w:val="20"/>
        </w:rPr>
        <w:t>int cmpWrapper(const void* a, const void* b)</w:t>
      </w:r>
    </w:p>
    <w:p w14:paraId="2C84618D" w14:textId="77777777" w:rsidR="004C57DD" w:rsidRPr="00EB58FB" w:rsidRDefault="004C57DD" w:rsidP="004C57DD">
      <w:pPr>
        <w:spacing w:line="10" w:lineRule="atLeast"/>
        <w:rPr>
          <w:sz w:val="20"/>
          <w:szCs w:val="20"/>
        </w:rPr>
      </w:pPr>
      <w:r w:rsidRPr="00EB58FB">
        <w:rPr>
          <w:sz w:val="20"/>
          <w:szCs w:val="20"/>
        </w:rPr>
        <w:t>{</w:t>
      </w:r>
    </w:p>
    <w:p w14:paraId="6D9F2B06" w14:textId="77777777" w:rsidR="004C57DD" w:rsidRPr="00EB58FB" w:rsidRDefault="004C57DD" w:rsidP="004C57DD">
      <w:pPr>
        <w:spacing w:line="10" w:lineRule="atLeast"/>
        <w:rPr>
          <w:sz w:val="20"/>
          <w:szCs w:val="20"/>
        </w:rPr>
      </w:pPr>
      <w:r w:rsidRPr="00EB58FB">
        <w:rPr>
          <w:sz w:val="20"/>
          <w:szCs w:val="20"/>
        </w:rPr>
        <w:t xml:space="preserve">  return frobcmp(*((const char**) a), *((const char**) b));</w:t>
      </w:r>
    </w:p>
    <w:p w14:paraId="0E4265FE" w14:textId="77777777" w:rsidR="004C57DD" w:rsidRPr="00EB58FB" w:rsidRDefault="004C57DD" w:rsidP="004C57DD">
      <w:pPr>
        <w:spacing w:line="10" w:lineRule="atLeast"/>
        <w:rPr>
          <w:sz w:val="20"/>
          <w:szCs w:val="20"/>
        </w:rPr>
      </w:pPr>
      <w:r w:rsidRPr="00EB58FB">
        <w:rPr>
          <w:sz w:val="20"/>
          <w:szCs w:val="20"/>
        </w:rPr>
        <w:t>}</w:t>
      </w:r>
    </w:p>
    <w:p w14:paraId="244F6877" w14:textId="77777777" w:rsidR="004C57DD" w:rsidRPr="00EB58FB" w:rsidRDefault="004C57DD" w:rsidP="004C57DD">
      <w:pPr>
        <w:spacing w:line="10" w:lineRule="atLeast"/>
        <w:rPr>
          <w:sz w:val="20"/>
          <w:szCs w:val="20"/>
        </w:rPr>
      </w:pPr>
    </w:p>
    <w:p w14:paraId="156750A2" w14:textId="77777777" w:rsidR="004C57DD" w:rsidRPr="00EB58FB" w:rsidRDefault="004C57DD" w:rsidP="004C57DD">
      <w:pPr>
        <w:spacing w:line="10" w:lineRule="atLeast"/>
        <w:rPr>
          <w:sz w:val="20"/>
          <w:szCs w:val="20"/>
        </w:rPr>
      </w:pPr>
      <w:r w:rsidRPr="00EB58FB">
        <w:rPr>
          <w:sz w:val="20"/>
          <w:szCs w:val="20"/>
        </w:rPr>
        <w:t>void strWrite(const char* str)</w:t>
      </w:r>
    </w:p>
    <w:p w14:paraId="378D218E" w14:textId="77777777" w:rsidR="004C57DD" w:rsidRPr="00EB58FB" w:rsidRDefault="004C57DD" w:rsidP="004C57DD">
      <w:pPr>
        <w:spacing w:line="10" w:lineRule="atLeast"/>
        <w:rPr>
          <w:sz w:val="20"/>
          <w:szCs w:val="20"/>
        </w:rPr>
      </w:pPr>
      <w:r w:rsidRPr="00EB58FB">
        <w:rPr>
          <w:sz w:val="20"/>
          <w:szCs w:val="20"/>
        </w:rPr>
        <w:t>{</w:t>
      </w:r>
    </w:p>
    <w:p w14:paraId="3C4D2219" w14:textId="77777777" w:rsidR="004C57DD" w:rsidRPr="00EB58FB" w:rsidRDefault="004C57DD" w:rsidP="004C57DD">
      <w:pPr>
        <w:spacing w:line="10" w:lineRule="atLeast"/>
        <w:rPr>
          <w:sz w:val="20"/>
          <w:szCs w:val="20"/>
        </w:rPr>
      </w:pPr>
      <w:r w:rsidRPr="00EB58FB">
        <w:rPr>
          <w:sz w:val="20"/>
          <w:szCs w:val="20"/>
        </w:rPr>
        <w:t xml:space="preserve">  ssize_t ret;</w:t>
      </w:r>
    </w:p>
    <w:p w14:paraId="7621E6EE" w14:textId="77777777" w:rsidR="004C57DD" w:rsidRPr="00EB58FB" w:rsidRDefault="004C57DD" w:rsidP="004C57DD">
      <w:pPr>
        <w:spacing w:line="10" w:lineRule="atLeast"/>
        <w:rPr>
          <w:sz w:val="20"/>
          <w:szCs w:val="20"/>
        </w:rPr>
      </w:pPr>
      <w:r w:rsidRPr="00EB58FB">
        <w:rPr>
          <w:sz w:val="20"/>
          <w:szCs w:val="20"/>
        </w:rPr>
        <w:t xml:space="preserve">  for (;;)</w:t>
      </w:r>
    </w:p>
    <w:p w14:paraId="0DA52E1A" w14:textId="77777777" w:rsidR="004C57DD" w:rsidRPr="00EB58FB" w:rsidRDefault="004C57DD" w:rsidP="004C57DD">
      <w:pPr>
        <w:spacing w:line="10" w:lineRule="atLeast"/>
        <w:rPr>
          <w:sz w:val="20"/>
          <w:szCs w:val="20"/>
        </w:rPr>
      </w:pPr>
      <w:r w:rsidRPr="00EB58FB">
        <w:rPr>
          <w:sz w:val="20"/>
          <w:szCs w:val="20"/>
        </w:rPr>
        <w:t xml:space="preserve">    {</w:t>
      </w:r>
    </w:p>
    <w:p w14:paraId="14E655D1" w14:textId="77777777" w:rsidR="004C57DD" w:rsidRPr="00EB58FB" w:rsidRDefault="004C57DD" w:rsidP="004C57DD">
      <w:pPr>
        <w:spacing w:line="10" w:lineRule="atLeast"/>
        <w:rPr>
          <w:sz w:val="20"/>
          <w:szCs w:val="20"/>
        </w:rPr>
      </w:pPr>
      <w:r w:rsidRPr="00EB58FB">
        <w:rPr>
          <w:sz w:val="20"/>
          <w:szCs w:val="20"/>
        </w:rPr>
        <w:t xml:space="preserve">      ret = write(STDOUT_FILENO, str, 1);</w:t>
      </w:r>
    </w:p>
    <w:p w14:paraId="6376F982" w14:textId="77777777" w:rsidR="004C57DD" w:rsidRPr="00EB58FB" w:rsidRDefault="004C57DD" w:rsidP="004C57DD">
      <w:pPr>
        <w:spacing w:line="10" w:lineRule="atLeast"/>
        <w:rPr>
          <w:sz w:val="20"/>
          <w:szCs w:val="20"/>
        </w:rPr>
      </w:pPr>
      <w:r w:rsidRPr="00EB58FB">
        <w:rPr>
          <w:sz w:val="20"/>
          <w:szCs w:val="20"/>
        </w:rPr>
        <w:lastRenderedPageBreak/>
        <w:t xml:space="preserve">      checkIOErr(ret);</w:t>
      </w:r>
    </w:p>
    <w:p w14:paraId="664ECE1C" w14:textId="77777777" w:rsidR="004C57DD" w:rsidRPr="00EB58FB" w:rsidRDefault="004C57DD" w:rsidP="004C57DD">
      <w:pPr>
        <w:spacing w:line="10" w:lineRule="atLeast"/>
        <w:rPr>
          <w:sz w:val="20"/>
          <w:szCs w:val="20"/>
        </w:rPr>
      </w:pPr>
      <w:r w:rsidRPr="00EB58FB">
        <w:rPr>
          <w:sz w:val="20"/>
          <w:szCs w:val="20"/>
        </w:rPr>
        <w:t xml:space="preserve">      if (*str++ == SPACE)</w:t>
      </w:r>
    </w:p>
    <w:p w14:paraId="7845F8DC" w14:textId="77777777" w:rsidR="004C57DD" w:rsidRPr="00EB58FB" w:rsidRDefault="004C57DD" w:rsidP="004C57DD">
      <w:pPr>
        <w:spacing w:line="10" w:lineRule="atLeast"/>
        <w:rPr>
          <w:sz w:val="20"/>
          <w:szCs w:val="20"/>
        </w:rPr>
      </w:pPr>
      <w:r w:rsidRPr="00EB58FB">
        <w:rPr>
          <w:sz w:val="20"/>
          <w:szCs w:val="20"/>
        </w:rPr>
        <w:tab/>
        <w:t>return;</w:t>
      </w:r>
    </w:p>
    <w:p w14:paraId="2F691752" w14:textId="77777777" w:rsidR="004C57DD" w:rsidRPr="00EB58FB" w:rsidRDefault="004C57DD" w:rsidP="004C57DD">
      <w:pPr>
        <w:spacing w:line="10" w:lineRule="atLeast"/>
        <w:rPr>
          <w:sz w:val="20"/>
          <w:szCs w:val="20"/>
        </w:rPr>
      </w:pPr>
      <w:r w:rsidRPr="00EB58FB">
        <w:rPr>
          <w:sz w:val="20"/>
          <w:szCs w:val="20"/>
        </w:rPr>
        <w:t xml:space="preserve">    }</w:t>
      </w:r>
    </w:p>
    <w:p w14:paraId="6DB060F4" w14:textId="77777777" w:rsidR="004C57DD" w:rsidRPr="00EB58FB" w:rsidRDefault="004C57DD" w:rsidP="004C57DD">
      <w:pPr>
        <w:spacing w:line="10" w:lineRule="atLeast"/>
        <w:rPr>
          <w:sz w:val="20"/>
          <w:szCs w:val="20"/>
        </w:rPr>
      </w:pPr>
      <w:r w:rsidRPr="00EB58FB">
        <w:rPr>
          <w:sz w:val="20"/>
          <w:szCs w:val="20"/>
        </w:rPr>
        <w:t>}</w:t>
      </w:r>
    </w:p>
    <w:p w14:paraId="22846B60" w14:textId="77777777" w:rsidR="004C57DD" w:rsidRPr="00EB58FB" w:rsidRDefault="004C57DD" w:rsidP="004C57DD">
      <w:pPr>
        <w:spacing w:line="10" w:lineRule="atLeast"/>
        <w:rPr>
          <w:sz w:val="20"/>
          <w:szCs w:val="20"/>
        </w:rPr>
      </w:pPr>
    </w:p>
    <w:p w14:paraId="4D1809BB" w14:textId="77777777" w:rsidR="004C57DD" w:rsidRPr="00EB58FB" w:rsidRDefault="004C57DD" w:rsidP="004C57DD">
      <w:pPr>
        <w:spacing w:line="10" w:lineRule="atLeast"/>
        <w:rPr>
          <w:sz w:val="20"/>
          <w:szCs w:val="20"/>
        </w:rPr>
      </w:pPr>
      <w:r w:rsidRPr="00EB58FB">
        <w:rPr>
          <w:sz w:val="20"/>
          <w:szCs w:val="20"/>
        </w:rPr>
        <w:t>size_t initLinebuf(char** linebuf, char* buf, size_t size)</w:t>
      </w:r>
    </w:p>
    <w:p w14:paraId="2E3A2C31" w14:textId="77777777" w:rsidR="004C57DD" w:rsidRPr="00EB58FB" w:rsidRDefault="004C57DD" w:rsidP="004C57DD">
      <w:pPr>
        <w:spacing w:line="10" w:lineRule="atLeast"/>
        <w:rPr>
          <w:sz w:val="20"/>
          <w:szCs w:val="20"/>
        </w:rPr>
      </w:pPr>
      <w:r w:rsidRPr="00EB58FB">
        <w:rPr>
          <w:sz w:val="20"/>
          <w:szCs w:val="20"/>
        </w:rPr>
        <w:t>{</w:t>
      </w:r>
    </w:p>
    <w:p w14:paraId="08BE24CD" w14:textId="77777777" w:rsidR="004C57DD" w:rsidRPr="00EB58FB" w:rsidRDefault="004C57DD" w:rsidP="004C57DD">
      <w:pPr>
        <w:spacing w:line="10" w:lineRule="atLeast"/>
        <w:rPr>
          <w:sz w:val="20"/>
          <w:szCs w:val="20"/>
        </w:rPr>
      </w:pPr>
      <w:r w:rsidRPr="00EB58FB">
        <w:rPr>
          <w:sz w:val="20"/>
          <w:szCs w:val="20"/>
        </w:rPr>
        <w:t xml:space="preserve">  size_t i, lineNum;</w:t>
      </w:r>
    </w:p>
    <w:p w14:paraId="01968D84" w14:textId="77777777" w:rsidR="004C57DD" w:rsidRPr="00EB58FB" w:rsidRDefault="004C57DD" w:rsidP="004C57DD">
      <w:pPr>
        <w:spacing w:line="10" w:lineRule="atLeast"/>
        <w:rPr>
          <w:sz w:val="20"/>
          <w:szCs w:val="20"/>
        </w:rPr>
      </w:pPr>
      <w:r w:rsidRPr="00EB58FB">
        <w:rPr>
          <w:sz w:val="20"/>
          <w:szCs w:val="20"/>
        </w:rPr>
        <w:t xml:space="preserve">  char* line = buf;</w:t>
      </w:r>
    </w:p>
    <w:p w14:paraId="07BFA78C" w14:textId="77777777" w:rsidR="004C57DD" w:rsidRPr="00EB58FB" w:rsidRDefault="004C57DD" w:rsidP="004C57DD">
      <w:pPr>
        <w:spacing w:line="10" w:lineRule="atLeast"/>
        <w:rPr>
          <w:sz w:val="20"/>
          <w:szCs w:val="20"/>
        </w:rPr>
      </w:pPr>
      <w:r w:rsidRPr="00EB58FB">
        <w:rPr>
          <w:sz w:val="20"/>
          <w:szCs w:val="20"/>
        </w:rPr>
        <w:t xml:space="preserve">  for (i = 0, lineNum = 0; i &lt; size; i++)</w:t>
      </w:r>
    </w:p>
    <w:p w14:paraId="5E8B47E0" w14:textId="77777777" w:rsidR="004C57DD" w:rsidRPr="00EB58FB" w:rsidRDefault="004C57DD" w:rsidP="004C57DD">
      <w:pPr>
        <w:spacing w:line="10" w:lineRule="atLeast"/>
        <w:rPr>
          <w:sz w:val="20"/>
          <w:szCs w:val="20"/>
        </w:rPr>
      </w:pPr>
      <w:r w:rsidRPr="00EB58FB">
        <w:rPr>
          <w:sz w:val="20"/>
          <w:szCs w:val="20"/>
        </w:rPr>
        <w:t xml:space="preserve">    {</w:t>
      </w:r>
    </w:p>
    <w:p w14:paraId="2051538D" w14:textId="77777777" w:rsidR="004C57DD" w:rsidRPr="00EB58FB" w:rsidRDefault="004C57DD" w:rsidP="004C57DD">
      <w:pPr>
        <w:spacing w:line="10" w:lineRule="atLeast"/>
        <w:rPr>
          <w:sz w:val="20"/>
          <w:szCs w:val="20"/>
        </w:rPr>
      </w:pPr>
      <w:r w:rsidRPr="00EB58FB">
        <w:rPr>
          <w:sz w:val="20"/>
          <w:szCs w:val="20"/>
        </w:rPr>
        <w:t xml:space="preserve">      if (buf[i] == SPACE)</w:t>
      </w:r>
    </w:p>
    <w:p w14:paraId="6AFF0B0E" w14:textId="77777777" w:rsidR="004C57DD" w:rsidRPr="00EB58FB" w:rsidRDefault="004C57DD" w:rsidP="004C57DD">
      <w:pPr>
        <w:spacing w:line="10" w:lineRule="atLeast"/>
        <w:rPr>
          <w:sz w:val="20"/>
          <w:szCs w:val="20"/>
        </w:rPr>
      </w:pPr>
      <w:r w:rsidRPr="00EB58FB">
        <w:rPr>
          <w:sz w:val="20"/>
          <w:szCs w:val="20"/>
        </w:rPr>
        <w:t xml:space="preserve">        {</w:t>
      </w:r>
    </w:p>
    <w:p w14:paraId="55581930" w14:textId="77777777" w:rsidR="004C57DD" w:rsidRPr="00EB58FB" w:rsidRDefault="004C57DD" w:rsidP="004C57DD">
      <w:pPr>
        <w:spacing w:line="10" w:lineRule="atLeast"/>
        <w:rPr>
          <w:sz w:val="20"/>
          <w:szCs w:val="20"/>
        </w:rPr>
      </w:pPr>
      <w:r w:rsidRPr="00EB58FB">
        <w:rPr>
          <w:sz w:val="20"/>
          <w:szCs w:val="20"/>
        </w:rPr>
        <w:tab/>
        <w:t xml:space="preserve">  linebuf[lineNum++] = line;</w:t>
      </w:r>
    </w:p>
    <w:p w14:paraId="2FCB1F14" w14:textId="77777777" w:rsidR="004C57DD" w:rsidRPr="00EB58FB" w:rsidRDefault="004C57DD" w:rsidP="004C57DD">
      <w:pPr>
        <w:spacing w:line="10" w:lineRule="atLeast"/>
        <w:rPr>
          <w:sz w:val="20"/>
          <w:szCs w:val="20"/>
        </w:rPr>
      </w:pPr>
      <w:r w:rsidRPr="00EB58FB">
        <w:rPr>
          <w:sz w:val="20"/>
          <w:szCs w:val="20"/>
        </w:rPr>
        <w:tab/>
        <w:t xml:space="preserve">  line = buf + i + 1;</w:t>
      </w:r>
    </w:p>
    <w:p w14:paraId="1E741789" w14:textId="77777777" w:rsidR="004C57DD" w:rsidRPr="00EB58FB" w:rsidRDefault="004C57DD" w:rsidP="004C57DD">
      <w:pPr>
        <w:spacing w:line="10" w:lineRule="atLeast"/>
        <w:rPr>
          <w:sz w:val="20"/>
          <w:szCs w:val="20"/>
        </w:rPr>
      </w:pPr>
      <w:r w:rsidRPr="00EB58FB">
        <w:rPr>
          <w:sz w:val="20"/>
          <w:szCs w:val="20"/>
        </w:rPr>
        <w:t xml:space="preserve">        }</w:t>
      </w:r>
    </w:p>
    <w:p w14:paraId="66B7B15E" w14:textId="77777777" w:rsidR="004C57DD" w:rsidRPr="00EB58FB" w:rsidRDefault="004C57DD" w:rsidP="004C57DD">
      <w:pPr>
        <w:spacing w:line="10" w:lineRule="atLeast"/>
        <w:rPr>
          <w:sz w:val="20"/>
          <w:szCs w:val="20"/>
        </w:rPr>
      </w:pPr>
      <w:r w:rsidRPr="00EB58FB">
        <w:rPr>
          <w:sz w:val="20"/>
          <w:szCs w:val="20"/>
        </w:rPr>
        <w:t xml:space="preserve">    }</w:t>
      </w:r>
    </w:p>
    <w:p w14:paraId="301C51BE" w14:textId="77777777" w:rsidR="004C57DD" w:rsidRPr="00EB58FB" w:rsidRDefault="004C57DD" w:rsidP="004C57DD">
      <w:pPr>
        <w:spacing w:line="10" w:lineRule="atLeast"/>
        <w:rPr>
          <w:sz w:val="20"/>
          <w:szCs w:val="20"/>
        </w:rPr>
      </w:pPr>
      <w:r w:rsidRPr="00EB58FB">
        <w:rPr>
          <w:sz w:val="20"/>
          <w:szCs w:val="20"/>
        </w:rPr>
        <w:t xml:space="preserve">  return lineNum;</w:t>
      </w:r>
    </w:p>
    <w:p w14:paraId="4978C3C2" w14:textId="77777777" w:rsidR="004C57DD" w:rsidRPr="00EB58FB" w:rsidRDefault="004C57DD" w:rsidP="004C57DD">
      <w:pPr>
        <w:spacing w:line="10" w:lineRule="atLeast"/>
        <w:rPr>
          <w:sz w:val="20"/>
          <w:szCs w:val="20"/>
        </w:rPr>
      </w:pPr>
      <w:r w:rsidRPr="00EB58FB">
        <w:rPr>
          <w:sz w:val="20"/>
          <w:szCs w:val="20"/>
        </w:rPr>
        <w:t>}</w:t>
      </w:r>
    </w:p>
    <w:p w14:paraId="38FACC3C" w14:textId="77777777" w:rsidR="004C57DD" w:rsidRPr="00EB58FB" w:rsidRDefault="004C57DD" w:rsidP="004C57DD">
      <w:pPr>
        <w:spacing w:line="10" w:lineRule="atLeast"/>
        <w:rPr>
          <w:sz w:val="20"/>
          <w:szCs w:val="20"/>
        </w:rPr>
      </w:pPr>
    </w:p>
    <w:p w14:paraId="0879DCB6" w14:textId="77777777" w:rsidR="004C57DD" w:rsidRPr="00EB58FB" w:rsidRDefault="004C57DD" w:rsidP="004C57DD">
      <w:pPr>
        <w:spacing w:line="10" w:lineRule="atLeast"/>
        <w:rPr>
          <w:sz w:val="20"/>
          <w:szCs w:val="20"/>
        </w:rPr>
      </w:pPr>
      <w:r w:rsidRPr="00EB58FB">
        <w:rPr>
          <w:sz w:val="20"/>
          <w:szCs w:val="20"/>
        </w:rPr>
        <w:t>/* Compare two frobnicated characters */</w:t>
      </w:r>
    </w:p>
    <w:p w14:paraId="4614ED76" w14:textId="77777777" w:rsidR="004C57DD" w:rsidRPr="00EB58FB" w:rsidRDefault="004C57DD" w:rsidP="004C57DD">
      <w:pPr>
        <w:spacing w:line="10" w:lineRule="atLeast"/>
        <w:rPr>
          <w:sz w:val="20"/>
          <w:szCs w:val="20"/>
        </w:rPr>
      </w:pPr>
      <w:r w:rsidRPr="00EB58FB">
        <w:rPr>
          <w:sz w:val="20"/>
          <w:szCs w:val="20"/>
        </w:rPr>
        <w:t>int frobcmp(char const* a, char const* b)</w:t>
      </w:r>
    </w:p>
    <w:p w14:paraId="2BE69C50" w14:textId="77777777" w:rsidR="004C57DD" w:rsidRPr="00EB58FB" w:rsidRDefault="004C57DD" w:rsidP="004C57DD">
      <w:pPr>
        <w:spacing w:line="10" w:lineRule="atLeast"/>
        <w:rPr>
          <w:sz w:val="20"/>
          <w:szCs w:val="20"/>
        </w:rPr>
      </w:pPr>
      <w:r w:rsidRPr="00EB58FB">
        <w:rPr>
          <w:sz w:val="20"/>
          <w:szCs w:val="20"/>
        </w:rPr>
        <w:t>{</w:t>
      </w:r>
    </w:p>
    <w:p w14:paraId="490777BD" w14:textId="77777777" w:rsidR="004C57DD" w:rsidRPr="00EB58FB" w:rsidRDefault="004C57DD" w:rsidP="004C57DD">
      <w:pPr>
        <w:spacing w:line="10" w:lineRule="atLeast"/>
        <w:rPr>
          <w:sz w:val="20"/>
          <w:szCs w:val="20"/>
        </w:rPr>
      </w:pPr>
      <w:r w:rsidRPr="00EB58FB">
        <w:rPr>
          <w:sz w:val="20"/>
          <w:szCs w:val="20"/>
        </w:rPr>
        <w:t xml:space="preserve">  numOfComp++;</w:t>
      </w:r>
    </w:p>
    <w:p w14:paraId="3E895CDC" w14:textId="77777777" w:rsidR="004C57DD" w:rsidRPr="00EB58FB" w:rsidRDefault="004C57DD" w:rsidP="004C57DD">
      <w:pPr>
        <w:spacing w:line="10" w:lineRule="atLeast"/>
        <w:rPr>
          <w:sz w:val="20"/>
          <w:szCs w:val="20"/>
        </w:rPr>
      </w:pPr>
      <w:r w:rsidRPr="00EB58FB">
        <w:rPr>
          <w:sz w:val="20"/>
          <w:szCs w:val="20"/>
        </w:rPr>
        <w:t xml:space="preserve">  for ( ; *a == *b; a++, b++)</w:t>
      </w:r>
    </w:p>
    <w:p w14:paraId="36BC3D89" w14:textId="77777777" w:rsidR="004C57DD" w:rsidRPr="00EB58FB" w:rsidRDefault="004C57DD" w:rsidP="004C57DD">
      <w:pPr>
        <w:spacing w:line="10" w:lineRule="atLeast"/>
        <w:rPr>
          <w:sz w:val="20"/>
          <w:szCs w:val="20"/>
        </w:rPr>
      </w:pPr>
      <w:r w:rsidRPr="00EB58FB">
        <w:rPr>
          <w:sz w:val="20"/>
          <w:szCs w:val="20"/>
        </w:rPr>
        <w:t xml:space="preserve">    if (*a == SPACE)</w:t>
      </w:r>
    </w:p>
    <w:p w14:paraId="6E9193E6" w14:textId="77777777" w:rsidR="004C57DD" w:rsidRPr="00EB58FB" w:rsidRDefault="004C57DD" w:rsidP="004C57DD">
      <w:pPr>
        <w:spacing w:line="10" w:lineRule="atLeast"/>
        <w:rPr>
          <w:sz w:val="20"/>
          <w:szCs w:val="20"/>
        </w:rPr>
      </w:pPr>
      <w:r w:rsidRPr="00EB58FB">
        <w:rPr>
          <w:sz w:val="20"/>
          <w:szCs w:val="20"/>
        </w:rPr>
        <w:t xml:space="preserve">      return 0;</w:t>
      </w:r>
    </w:p>
    <w:p w14:paraId="61E3C44E" w14:textId="77777777" w:rsidR="004C57DD" w:rsidRPr="00EB58FB" w:rsidRDefault="004C57DD" w:rsidP="004C57DD">
      <w:pPr>
        <w:spacing w:line="10" w:lineRule="atLeast"/>
        <w:rPr>
          <w:sz w:val="20"/>
          <w:szCs w:val="20"/>
        </w:rPr>
      </w:pPr>
      <w:r w:rsidRPr="00EB58FB">
        <w:rPr>
          <w:sz w:val="20"/>
          <w:szCs w:val="20"/>
        </w:rPr>
        <w:t xml:space="preserve">  return ((decrypt(*a) &lt; (decrypt(*b)) ? -1 : 1));</w:t>
      </w:r>
    </w:p>
    <w:p w14:paraId="79EED7F2" w14:textId="77777777" w:rsidR="004C57DD" w:rsidRPr="00EB58FB" w:rsidRDefault="004C57DD" w:rsidP="004C57DD">
      <w:pPr>
        <w:spacing w:line="10" w:lineRule="atLeast"/>
        <w:rPr>
          <w:sz w:val="20"/>
          <w:szCs w:val="20"/>
        </w:rPr>
      </w:pPr>
      <w:r w:rsidRPr="00EB58FB">
        <w:rPr>
          <w:sz w:val="20"/>
          <w:szCs w:val="20"/>
        </w:rPr>
        <w:t xml:space="preserve">    </w:t>
      </w:r>
    </w:p>
    <w:p w14:paraId="5ADF6988" w14:textId="77777777" w:rsidR="004C57DD" w:rsidRPr="00EB58FB" w:rsidRDefault="004C57DD" w:rsidP="004C57DD">
      <w:pPr>
        <w:spacing w:line="10" w:lineRule="atLeast"/>
        <w:rPr>
          <w:sz w:val="20"/>
          <w:szCs w:val="20"/>
        </w:rPr>
      </w:pPr>
      <w:r w:rsidRPr="00EB58FB">
        <w:rPr>
          <w:sz w:val="20"/>
          <w:szCs w:val="20"/>
        </w:rPr>
        <w:t>}</w:t>
      </w:r>
    </w:p>
    <w:p w14:paraId="57BC12EC" w14:textId="77777777" w:rsidR="00363D77" w:rsidRPr="00EB58FB" w:rsidRDefault="00363D77" w:rsidP="0035147E">
      <w:pPr>
        <w:spacing w:line="10" w:lineRule="atLeast"/>
        <w:rPr>
          <w:sz w:val="20"/>
          <w:szCs w:val="20"/>
        </w:rPr>
      </w:pPr>
    </w:p>
    <w:p w14:paraId="47E061BE" w14:textId="25F3B4F3" w:rsidR="004C57DD" w:rsidRPr="00EB58FB" w:rsidRDefault="004C57DD" w:rsidP="0035147E">
      <w:pPr>
        <w:spacing w:line="10" w:lineRule="atLeast"/>
        <w:rPr>
          <w:sz w:val="20"/>
          <w:szCs w:val="20"/>
        </w:rPr>
      </w:pPr>
      <w:r w:rsidRPr="00EB58FB">
        <w:rPr>
          <w:b/>
          <w:sz w:val="20"/>
          <w:szCs w:val="20"/>
        </w:rPr>
        <w:t>sfrobs</w:t>
      </w:r>
    </w:p>
    <w:p w14:paraId="15FAE921" w14:textId="77777777" w:rsidR="004C57DD" w:rsidRPr="00EB58FB" w:rsidRDefault="004C57DD" w:rsidP="004C57DD">
      <w:pPr>
        <w:spacing w:line="10" w:lineRule="atLeast"/>
        <w:rPr>
          <w:sz w:val="20"/>
          <w:szCs w:val="20"/>
        </w:rPr>
      </w:pPr>
      <w:r w:rsidRPr="00EB58FB">
        <w:rPr>
          <w:sz w:val="20"/>
          <w:szCs w:val="20"/>
        </w:rPr>
        <w:t>#! /bin/bash</w:t>
      </w:r>
    </w:p>
    <w:p w14:paraId="55CE5D32" w14:textId="77777777" w:rsidR="004C57DD" w:rsidRPr="00EB58FB" w:rsidRDefault="004C57DD" w:rsidP="004C57DD">
      <w:pPr>
        <w:spacing w:line="10" w:lineRule="atLeast"/>
        <w:rPr>
          <w:sz w:val="20"/>
          <w:szCs w:val="20"/>
        </w:rPr>
      </w:pPr>
    </w:p>
    <w:p w14:paraId="68DA2892" w14:textId="77777777" w:rsidR="004C57DD" w:rsidRPr="00EB58FB" w:rsidRDefault="004C57DD" w:rsidP="004C57DD">
      <w:pPr>
        <w:spacing w:line="10" w:lineRule="atLeast"/>
        <w:rPr>
          <w:sz w:val="20"/>
          <w:szCs w:val="20"/>
        </w:rPr>
      </w:pPr>
      <w:r w:rsidRPr="00EB58FB">
        <w:rPr>
          <w:sz w:val="20"/>
          <w:szCs w:val="20"/>
        </w:rPr>
        <w:t>export LC_ALL='C'</w:t>
      </w:r>
    </w:p>
    <w:p w14:paraId="145347FA" w14:textId="77777777" w:rsidR="004C57DD" w:rsidRPr="00EB58FB" w:rsidRDefault="004C57DD" w:rsidP="004C57DD">
      <w:pPr>
        <w:spacing w:line="10" w:lineRule="atLeast"/>
        <w:rPr>
          <w:sz w:val="20"/>
          <w:szCs w:val="20"/>
        </w:rPr>
      </w:pPr>
      <w:r w:rsidRPr="00EB58FB">
        <w:rPr>
          <w:sz w:val="20"/>
          <w:szCs w:val="20"/>
        </w:rPr>
        <w:t>plain="\0\1\2\3\4\5\6\7\10\11\12\13\14\15\</w:t>
      </w:r>
    </w:p>
    <w:p w14:paraId="59FCFA9D" w14:textId="77777777" w:rsidR="004C57DD" w:rsidRPr="00EB58FB" w:rsidRDefault="004C57DD" w:rsidP="004C57DD">
      <w:pPr>
        <w:spacing w:line="10" w:lineRule="atLeast"/>
        <w:rPr>
          <w:sz w:val="20"/>
          <w:szCs w:val="20"/>
        </w:rPr>
      </w:pPr>
      <w:r w:rsidRPr="00EB58FB">
        <w:rPr>
          <w:sz w:val="20"/>
          <w:szCs w:val="20"/>
        </w:rPr>
        <w:t>\16\17\20\21\22\23\24\25\26\27\30\31\32\</w:t>
      </w:r>
    </w:p>
    <w:p w14:paraId="59274D19" w14:textId="77777777" w:rsidR="004C57DD" w:rsidRPr="00EB58FB" w:rsidRDefault="004C57DD" w:rsidP="004C57DD">
      <w:pPr>
        <w:spacing w:line="10" w:lineRule="atLeast"/>
        <w:rPr>
          <w:sz w:val="20"/>
          <w:szCs w:val="20"/>
        </w:rPr>
      </w:pPr>
      <w:r w:rsidRPr="00EB58FB">
        <w:rPr>
          <w:sz w:val="20"/>
          <w:szCs w:val="20"/>
        </w:rPr>
        <w:t>\33\34\35\36\37\40\41\42\43\44\45\46\47\</w:t>
      </w:r>
    </w:p>
    <w:p w14:paraId="53C59FC8" w14:textId="77777777" w:rsidR="004C57DD" w:rsidRPr="00EB58FB" w:rsidRDefault="004C57DD" w:rsidP="004C57DD">
      <w:pPr>
        <w:spacing w:line="10" w:lineRule="atLeast"/>
        <w:rPr>
          <w:sz w:val="20"/>
          <w:szCs w:val="20"/>
        </w:rPr>
      </w:pPr>
      <w:r w:rsidRPr="00EB58FB">
        <w:rPr>
          <w:sz w:val="20"/>
          <w:szCs w:val="20"/>
        </w:rPr>
        <w:t>\50\51\52\53\54\55\56\57\60\61\62\63\64\</w:t>
      </w:r>
    </w:p>
    <w:p w14:paraId="5F8FA47B" w14:textId="77777777" w:rsidR="004C57DD" w:rsidRPr="00EB58FB" w:rsidRDefault="004C57DD" w:rsidP="004C57DD">
      <w:pPr>
        <w:spacing w:line="10" w:lineRule="atLeast"/>
        <w:rPr>
          <w:sz w:val="20"/>
          <w:szCs w:val="20"/>
        </w:rPr>
      </w:pPr>
      <w:r w:rsidRPr="00EB58FB">
        <w:rPr>
          <w:sz w:val="20"/>
          <w:szCs w:val="20"/>
        </w:rPr>
        <w:t>\65\66\67\70\71\72\73\74\75\76\77\100\101\</w:t>
      </w:r>
    </w:p>
    <w:p w14:paraId="24A5E0F2" w14:textId="77777777" w:rsidR="004C57DD" w:rsidRPr="00EB58FB" w:rsidRDefault="004C57DD" w:rsidP="004C57DD">
      <w:pPr>
        <w:spacing w:line="10" w:lineRule="atLeast"/>
        <w:rPr>
          <w:sz w:val="20"/>
          <w:szCs w:val="20"/>
        </w:rPr>
      </w:pPr>
      <w:r w:rsidRPr="00EB58FB">
        <w:rPr>
          <w:sz w:val="20"/>
          <w:szCs w:val="20"/>
        </w:rPr>
        <w:t>\102\103\104\105\106\107\110\111\112\113\114\115\116\</w:t>
      </w:r>
    </w:p>
    <w:p w14:paraId="0AB36ABA" w14:textId="77777777" w:rsidR="004C57DD" w:rsidRPr="00EB58FB" w:rsidRDefault="004C57DD" w:rsidP="004C57DD">
      <w:pPr>
        <w:spacing w:line="10" w:lineRule="atLeast"/>
        <w:rPr>
          <w:sz w:val="20"/>
          <w:szCs w:val="20"/>
        </w:rPr>
      </w:pPr>
      <w:r w:rsidRPr="00EB58FB">
        <w:rPr>
          <w:sz w:val="20"/>
          <w:szCs w:val="20"/>
        </w:rPr>
        <w:t>\117\120\121\122\123\124\125\126\127\130\131\132\133\</w:t>
      </w:r>
    </w:p>
    <w:p w14:paraId="201207A3" w14:textId="77777777" w:rsidR="004C57DD" w:rsidRPr="00EB58FB" w:rsidRDefault="004C57DD" w:rsidP="004C57DD">
      <w:pPr>
        <w:spacing w:line="10" w:lineRule="atLeast"/>
        <w:rPr>
          <w:sz w:val="20"/>
          <w:szCs w:val="20"/>
        </w:rPr>
      </w:pPr>
      <w:r w:rsidRPr="00EB58FB">
        <w:rPr>
          <w:sz w:val="20"/>
          <w:szCs w:val="20"/>
        </w:rPr>
        <w:t>\134\135\136\137\140\141\142\143\144\145\146\147\150\</w:t>
      </w:r>
    </w:p>
    <w:p w14:paraId="6EBBB62E" w14:textId="77777777" w:rsidR="004C57DD" w:rsidRPr="00EB58FB" w:rsidRDefault="004C57DD" w:rsidP="004C57DD">
      <w:pPr>
        <w:spacing w:line="10" w:lineRule="atLeast"/>
        <w:rPr>
          <w:sz w:val="20"/>
          <w:szCs w:val="20"/>
        </w:rPr>
      </w:pPr>
      <w:r w:rsidRPr="00EB58FB">
        <w:rPr>
          <w:sz w:val="20"/>
          <w:szCs w:val="20"/>
        </w:rPr>
        <w:t>\151\152\153\154\155\156\157\160\161\162\163\164\165\</w:t>
      </w:r>
    </w:p>
    <w:p w14:paraId="3248E4DE" w14:textId="77777777" w:rsidR="004C57DD" w:rsidRPr="00EB58FB" w:rsidRDefault="004C57DD" w:rsidP="004C57DD">
      <w:pPr>
        <w:spacing w:line="10" w:lineRule="atLeast"/>
        <w:rPr>
          <w:sz w:val="20"/>
          <w:szCs w:val="20"/>
        </w:rPr>
      </w:pPr>
      <w:r w:rsidRPr="00EB58FB">
        <w:rPr>
          <w:sz w:val="20"/>
          <w:szCs w:val="20"/>
        </w:rPr>
        <w:t>\166\167\170\171\172\173\174\175\176\177\200\201\202\</w:t>
      </w:r>
    </w:p>
    <w:p w14:paraId="3180F0B1" w14:textId="77777777" w:rsidR="004C57DD" w:rsidRPr="00EB58FB" w:rsidRDefault="004C57DD" w:rsidP="004C57DD">
      <w:pPr>
        <w:spacing w:line="10" w:lineRule="atLeast"/>
        <w:rPr>
          <w:sz w:val="20"/>
          <w:szCs w:val="20"/>
        </w:rPr>
      </w:pPr>
      <w:r w:rsidRPr="00EB58FB">
        <w:rPr>
          <w:sz w:val="20"/>
          <w:szCs w:val="20"/>
        </w:rPr>
        <w:t>\203\204\205\206\207\210\211\212\213\214\215\216\217\</w:t>
      </w:r>
    </w:p>
    <w:p w14:paraId="3A9E7A30" w14:textId="77777777" w:rsidR="004C57DD" w:rsidRPr="00EB58FB" w:rsidRDefault="004C57DD" w:rsidP="004C57DD">
      <w:pPr>
        <w:spacing w:line="10" w:lineRule="atLeast"/>
        <w:rPr>
          <w:sz w:val="20"/>
          <w:szCs w:val="20"/>
        </w:rPr>
      </w:pPr>
      <w:r w:rsidRPr="00EB58FB">
        <w:rPr>
          <w:sz w:val="20"/>
          <w:szCs w:val="20"/>
        </w:rPr>
        <w:t>\220\221\222\223\224\225\226\227\230\231\232\233\234\</w:t>
      </w:r>
    </w:p>
    <w:p w14:paraId="6CC24CA4" w14:textId="77777777" w:rsidR="004C57DD" w:rsidRPr="00EB58FB" w:rsidRDefault="004C57DD" w:rsidP="004C57DD">
      <w:pPr>
        <w:spacing w:line="10" w:lineRule="atLeast"/>
        <w:rPr>
          <w:sz w:val="20"/>
          <w:szCs w:val="20"/>
        </w:rPr>
      </w:pPr>
      <w:r w:rsidRPr="00EB58FB">
        <w:rPr>
          <w:sz w:val="20"/>
          <w:szCs w:val="20"/>
        </w:rPr>
        <w:t>\235\236\237\240\241\242\243\244\245\246\247\250\251\</w:t>
      </w:r>
    </w:p>
    <w:p w14:paraId="75031B2C" w14:textId="77777777" w:rsidR="004C57DD" w:rsidRPr="00EB58FB" w:rsidRDefault="004C57DD" w:rsidP="004C57DD">
      <w:pPr>
        <w:spacing w:line="10" w:lineRule="atLeast"/>
        <w:rPr>
          <w:sz w:val="20"/>
          <w:szCs w:val="20"/>
        </w:rPr>
      </w:pPr>
      <w:r w:rsidRPr="00EB58FB">
        <w:rPr>
          <w:sz w:val="20"/>
          <w:szCs w:val="20"/>
        </w:rPr>
        <w:t>\252\253\254\255\256\257\260\261\262\263\264\265\266\</w:t>
      </w:r>
    </w:p>
    <w:p w14:paraId="133660E5" w14:textId="77777777" w:rsidR="004C57DD" w:rsidRPr="00EB58FB" w:rsidRDefault="004C57DD" w:rsidP="004C57DD">
      <w:pPr>
        <w:spacing w:line="10" w:lineRule="atLeast"/>
        <w:rPr>
          <w:sz w:val="20"/>
          <w:szCs w:val="20"/>
        </w:rPr>
      </w:pPr>
      <w:r w:rsidRPr="00EB58FB">
        <w:rPr>
          <w:sz w:val="20"/>
          <w:szCs w:val="20"/>
        </w:rPr>
        <w:t>\267\270\271\272\273\274\275\276\277\300\301\302\303\</w:t>
      </w:r>
    </w:p>
    <w:p w14:paraId="282FF90D" w14:textId="77777777" w:rsidR="004C57DD" w:rsidRPr="00EB58FB" w:rsidRDefault="004C57DD" w:rsidP="004C57DD">
      <w:pPr>
        <w:spacing w:line="10" w:lineRule="atLeast"/>
        <w:rPr>
          <w:sz w:val="20"/>
          <w:szCs w:val="20"/>
        </w:rPr>
      </w:pPr>
      <w:r w:rsidRPr="00EB58FB">
        <w:rPr>
          <w:sz w:val="20"/>
          <w:szCs w:val="20"/>
        </w:rPr>
        <w:t>\304\305\306\307\310\311\312\313\314\315\316\317\320\</w:t>
      </w:r>
    </w:p>
    <w:p w14:paraId="5372229E" w14:textId="77777777" w:rsidR="004C57DD" w:rsidRPr="00EB58FB" w:rsidRDefault="004C57DD" w:rsidP="004C57DD">
      <w:pPr>
        <w:spacing w:line="10" w:lineRule="atLeast"/>
        <w:rPr>
          <w:sz w:val="20"/>
          <w:szCs w:val="20"/>
        </w:rPr>
      </w:pPr>
      <w:r w:rsidRPr="00EB58FB">
        <w:rPr>
          <w:sz w:val="20"/>
          <w:szCs w:val="20"/>
        </w:rPr>
        <w:lastRenderedPageBreak/>
        <w:t>\321\322\323\324\325\326\327\330\331\332\333\334\335\</w:t>
      </w:r>
    </w:p>
    <w:p w14:paraId="5CA6D865" w14:textId="77777777" w:rsidR="004C57DD" w:rsidRPr="00EB58FB" w:rsidRDefault="004C57DD" w:rsidP="004C57DD">
      <w:pPr>
        <w:spacing w:line="10" w:lineRule="atLeast"/>
        <w:rPr>
          <w:sz w:val="20"/>
          <w:szCs w:val="20"/>
        </w:rPr>
      </w:pPr>
      <w:r w:rsidRPr="00EB58FB">
        <w:rPr>
          <w:sz w:val="20"/>
          <w:szCs w:val="20"/>
        </w:rPr>
        <w:t>\336\337\340\341\342\343\344\345\346\347\350\351\352\</w:t>
      </w:r>
    </w:p>
    <w:p w14:paraId="07C88219" w14:textId="77777777" w:rsidR="004C57DD" w:rsidRPr="00EB58FB" w:rsidRDefault="004C57DD" w:rsidP="004C57DD">
      <w:pPr>
        <w:spacing w:line="10" w:lineRule="atLeast"/>
        <w:rPr>
          <w:sz w:val="20"/>
          <w:szCs w:val="20"/>
        </w:rPr>
      </w:pPr>
      <w:r w:rsidRPr="00EB58FB">
        <w:rPr>
          <w:sz w:val="20"/>
          <w:szCs w:val="20"/>
        </w:rPr>
        <w:t>\353\354\355\356\357\360\361\362\363\364\365\366\367\</w:t>
      </w:r>
    </w:p>
    <w:p w14:paraId="32339FAC" w14:textId="77777777" w:rsidR="004C57DD" w:rsidRPr="00EB58FB" w:rsidRDefault="004C57DD" w:rsidP="004C57DD">
      <w:pPr>
        <w:spacing w:line="10" w:lineRule="atLeast"/>
        <w:rPr>
          <w:sz w:val="20"/>
          <w:szCs w:val="20"/>
        </w:rPr>
      </w:pPr>
      <w:r w:rsidRPr="00EB58FB">
        <w:rPr>
          <w:sz w:val="20"/>
          <w:szCs w:val="20"/>
        </w:rPr>
        <w:t>\370\371\372\373\374\375\376\377"</w:t>
      </w:r>
    </w:p>
    <w:p w14:paraId="018151DF" w14:textId="77777777" w:rsidR="004C57DD" w:rsidRPr="00EB58FB" w:rsidRDefault="004C57DD" w:rsidP="004C57DD">
      <w:pPr>
        <w:spacing w:line="10" w:lineRule="atLeast"/>
        <w:rPr>
          <w:sz w:val="20"/>
          <w:szCs w:val="20"/>
        </w:rPr>
      </w:pPr>
    </w:p>
    <w:p w14:paraId="592E76F5" w14:textId="77777777" w:rsidR="004C57DD" w:rsidRPr="00EB58FB" w:rsidRDefault="004C57DD" w:rsidP="004C57DD">
      <w:pPr>
        <w:spacing w:line="10" w:lineRule="atLeast"/>
        <w:rPr>
          <w:sz w:val="20"/>
          <w:szCs w:val="20"/>
        </w:rPr>
      </w:pPr>
      <w:r w:rsidRPr="00EB58FB">
        <w:rPr>
          <w:sz w:val="20"/>
          <w:szCs w:val="20"/>
        </w:rPr>
        <w:t>ciphered="\52\53\50\51\56\57\54\55\42\43\40\41\46\47\</w:t>
      </w:r>
    </w:p>
    <w:p w14:paraId="66966F84" w14:textId="77777777" w:rsidR="004C57DD" w:rsidRPr="00EB58FB" w:rsidRDefault="004C57DD" w:rsidP="004C57DD">
      <w:pPr>
        <w:spacing w:line="10" w:lineRule="atLeast"/>
        <w:rPr>
          <w:sz w:val="20"/>
          <w:szCs w:val="20"/>
        </w:rPr>
      </w:pPr>
      <w:r w:rsidRPr="00EB58FB">
        <w:rPr>
          <w:sz w:val="20"/>
          <w:szCs w:val="20"/>
        </w:rPr>
        <w:t>\44\45\72\73\70\71\76\77\74\75\62\63\60\61\66\67\64\</w:t>
      </w:r>
    </w:p>
    <w:p w14:paraId="34411071" w14:textId="77777777" w:rsidR="004C57DD" w:rsidRPr="00EB58FB" w:rsidRDefault="004C57DD" w:rsidP="004C57DD">
      <w:pPr>
        <w:spacing w:line="10" w:lineRule="atLeast"/>
        <w:rPr>
          <w:sz w:val="20"/>
          <w:szCs w:val="20"/>
        </w:rPr>
      </w:pPr>
      <w:r w:rsidRPr="00EB58FB">
        <w:rPr>
          <w:sz w:val="20"/>
          <w:szCs w:val="20"/>
        </w:rPr>
        <w:t>\65\12\13\10\11\16\17\14\15\2\3\0\1\6\7\4\5\32\33\30\31\</w:t>
      </w:r>
    </w:p>
    <w:p w14:paraId="3F2091B2" w14:textId="77777777" w:rsidR="004C57DD" w:rsidRPr="00EB58FB" w:rsidRDefault="004C57DD" w:rsidP="004C57DD">
      <w:pPr>
        <w:spacing w:line="10" w:lineRule="atLeast"/>
        <w:rPr>
          <w:sz w:val="20"/>
          <w:szCs w:val="20"/>
        </w:rPr>
      </w:pPr>
      <w:r w:rsidRPr="00EB58FB">
        <w:rPr>
          <w:sz w:val="20"/>
          <w:szCs w:val="20"/>
        </w:rPr>
        <w:t>\36\37\34\35\22\23\20\21\26\27\24\25\152\153\150\151\156\157\154\</w:t>
      </w:r>
    </w:p>
    <w:p w14:paraId="5F8240EA" w14:textId="77777777" w:rsidR="004C57DD" w:rsidRPr="00EB58FB" w:rsidRDefault="004C57DD" w:rsidP="004C57DD">
      <w:pPr>
        <w:spacing w:line="10" w:lineRule="atLeast"/>
        <w:rPr>
          <w:sz w:val="20"/>
          <w:szCs w:val="20"/>
        </w:rPr>
      </w:pPr>
      <w:r w:rsidRPr="00EB58FB">
        <w:rPr>
          <w:sz w:val="20"/>
          <w:szCs w:val="20"/>
        </w:rPr>
        <w:t>\155\142\143\140\141\146\147\144\145\172\173\170\171\176\177\174\175\162\</w:t>
      </w:r>
    </w:p>
    <w:p w14:paraId="23013663" w14:textId="77777777" w:rsidR="004C57DD" w:rsidRPr="00EB58FB" w:rsidRDefault="004C57DD" w:rsidP="004C57DD">
      <w:pPr>
        <w:spacing w:line="10" w:lineRule="atLeast"/>
        <w:rPr>
          <w:sz w:val="20"/>
          <w:szCs w:val="20"/>
        </w:rPr>
      </w:pPr>
      <w:r w:rsidRPr="00EB58FB">
        <w:rPr>
          <w:sz w:val="20"/>
          <w:szCs w:val="20"/>
        </w:rPr>
        <w:t>\163\160\161\166\167\164\165\112\113\110\111\116\117\114\115\</w:t>
      </w:r>
    </w:p>
    <w:p w14:paraId="00904498" w14:textId="77777777" w:rsidR="004C57DD" w:rsidRPr="00EB58FB" w:rsidRDefault="004C57DD" w:rsidP="004C57DD">
      <w:pPr>
        <w:spacing w:line="10" w:lineRule="atLeast"/>
        <w:rPr>
          <w:sz w:val="20"/>
          <w:szCs w:val="20"/>
        </w:rPr>
      </w:pPr>
      <w:r w:rsidRPr="00EB58FB">
        <w:rPr>
          <w:sz w:val="20"/>
          <w:szCs w:val="20"/>
        </w:rPr>
        <w:t>\102\103\100\101\106\107\104\105\132\133\130\131\136\137\134\135\122\123\</w:t>
      </w:r>
    </w:p>
    <w:p w14:paraId="39A4196A" w14:textId="77777777" w:rsidR="004C57DD" w:rsidRPr="00EB58FB" w:rsidRDefault="004C57DD" w:rsidP="004C57DD">
      <w:pPr>
        <w:spacing w:line="10" w:lineRule="atLeast"/>
        <w:rPr>
          <w:sz w:val="20"/>
          <w:szCs w:val="20"/>
        </w:rPr>
      </w:pPr>
      <w:r w:rsidRPr="00EB58FB">
        <w:rPr>
          <w:sz w:val="20"/>
          <w:szCs w:val="20"/>
        </w:rPr>
        <w:t>\120\121\126\127\124\125\252\253\250\251\256\257\254\255\242\</w:t>
      </w:r>
    </w:p>
    <w:p w14:paraId="676FD910" w14:textId="77777777" w:rsidR="004C57DD" w:rsidRPr="00EB58FB" w:rsidRDefault="004C57DD" w:rsidP="004C57DD">
      <w:pPr>
        <w:spacing w:line="10" w:lineRule="atLeast"/>
        <w:rPr>
          <w:sz w:val="20"/>
          <w:szCs w:val="20"/>
        </w:rPr>
      </w:pPr>
      <w:r w:rsidRPr="00EB58FB">
        <w:rPr>
          <w:sz w:val="20"/>
          <w:szCs w:val="20"/>
        </w:rPr>
        <w:t>\243\240\241\246\247\244\245\272\273\270\271\276\277\274\275\262\</w:t>
      </w:r>
    </w:p>
    <w:p w14:paraId="48E73326" w14:textId="77777777" w:rsidR="004C57DD" w:rsidRPr="00EB58FB" w:rsidRDefault="004C57DD" w:rsidP="004C57DD">
      <w:pPr>
        <w:spacing w:line="10" w:lineRule="atLeast"/>
        <w:rPr>
          <w:sz w:val="20"/>
          <w:szCs w:val="20"/>
        </w:rPr>
      </w:pPr>
      <w:r w:rsidRPr="00EB58FB">
        <w:rPr>
          <w:sz w:val="20"/>
          <w:szCs w:val="20"/>
        </w:rPr>
        <w:t>\263\260\261\266\267\264\265\212\213\210\211\216\217\214\215\202\203\</w:t>
      </w:r>
    </w:p>
    <w:p w14:paraId="68A207B4" w14:textId="77777777" w:rsidR="004C57DD" w:rsidRPr="00EB58FB" w:rsidRDefault="004C57DD" w:rsidP="004C57DD">
      <w:pPr>
        <w:spacing w:line="10" w:lineRule="atLeast"/>
        <w:rPr>
          <w:sz w:val="20"/>
          <w:szCs w:val="20"/>
        </w:rPr>
      </w:pPr>
      <w:r w:rsidRPr="00EB58FB">
        <w:rPr>
          <w:sz w:val="20"/>
          <w:szCs w:val="20"/>
        </w:rPr>
        <w:t>\200\201\206\207\204\205\232\233\230\231\236\237\234\235\222\</w:t>
      </w:r>
    </w:p>
    <w:p w14:paraId="2B0E687F" w14:textId="77777777" w:rsidR="004C57DD" w:rsidRPr="00EB58FB" w:rsidRDefault="004C57DD" w:rsidP="004C57DD">
      <w:pPr>
        <w:spacing w:line="10" w:lineRule="atLeast"/>
        <w:rPr>
          <w:sz w:val="20"/>
          <w:szCs w:val="20"/>
        </w:rPr>
      </w:pPr>
      <w:r w:rsidRPr="00EB58FB">
        <w:rPr>
          <w:sz w:val="20"/>
          <w:szCs w:val="20"/>
        </w:rPr>
        <w:t>\223\220\221\226\227\224\225\352\353\350\351\356\357\354\355\</w:t>
      </w:r>
    </w:p>
    <w:p w14:paraId="62CB9D63" w14:textId="77777777" w:rsidR="004C57DD" w:rsidRPr="00EB58FB" w:rsidRDefault="004C57DD" w:rsidP="004C57DD">
      <w:pPr>
        <w:spacing w:line="10" w:lineRule="atLeast"/>
        <w:rPr>
          <w:sz w:val="20"/>
          <w:szCs w:val="20"/>
        </w:rPr>
      </w:pPr>
      <w:r w:rsidRPr="00EB58FB">
        <w:rPr>
          <w:sz w:val="20"/>
          <w:szCs w:val="20"/>
        </w:rPr>
        <w:t>\342\343\340\341\346\347\344\345\372\373\370\371\376\377\374\</w:t>
      </w:r>
    </w:p>
    <w:p w14:paraId="3861C338" w14:textId="77777777" w:rsidR="004C57DD" w:rsidRPr="00EB58FB" w:rsidRDefault="004C57DD" w:rsidP="004C57DD">
      <w:pPr>
        <w:spacing w:line="10" w:lineRule="atLeast"/>
        <w:rPr>
          <w:sz w:val="20"/>
          <w:szCs w:val="20"/>
        </w:rPr>
      </w:pPr>
      <w:r w:rsidRPr="00EB58FB">
        <w:rPr>
          <w:sz w:val="20"/>
          <w:szCs w:val="20"/>
        </w:rPr>
        <w:t>\375\362\363\360\361\366\367\364\365\312\313\310\311\316\317\314\</w:t>
      </w:r>
    </w:p>
    <w:p w14:paraId="198B1689" w14:textId="77777777" w:rsidR="004C57DD" w:rsidRPr="00EB58FB" w:rsidRDefault="004C57DD" w:rsidP="004C57DD">
      <w:pPr>
        <w:spacing w:line="10" w:lineRule="atLeast"/>
        <w:rPr>
          <w:sz w:val="20"/>
          <w:szCs w:val="20"/>
        </w:rPr>
      </w:pPr>
      <w:r w:rsidRPr="00EB58FB">
        <w:rPr>
          <w:sz w:val="20"/>
          <w:szCs w:val="20"/>
        </w:rPr>
        <w:t>\315\302\303\300\301\306\307\304\305\332\333\330\331\336\337\334\335\322\323\320\321\326\327\324\325"</w:t>
      </w:r>
    </w:p>
    <w:p w14:paraId="07EC3B6C" w14:textId="77777777" w:rsidR="004C57DD" w:rsidRPr="00EB58FB" w:rsidRDefault="004C57DD" w:rsidP="004C57DD">
      <w:pPr>
        <w:spacing w:line="10" w:lineRule="atLeast"/>
        <w:rPr>
          <w:sz w:val="20"/>
          <w:szCs w:val="20"/>
        </w:rPr>
      </w:pPr>
    </w:p>
    <w:p w14:paraId="0CB053D0" w14:textId="77777777" w:rsidR="004C57DD" w:rsidRPr="00EB58FB" w:rsidRDefault="004C57DD" w:rsidP="004C57DD">
      <w:pPr>
        <w:spacing w:line="10" w:lineRule="atLeast"/>
        <w:rPr>
          <w:sz w:val="20"/>
          <w:szCs w:val="20"/>
        </w:rPr>
      </w:pPr>
      <w:r w:rsidRPr="00EB58FB">
        <w:rPr>
          <w:sz w:val="20"/>
          <w:szCs w:val="20"/>
        </w:rPr>
        <w:t>uciphered="\52\53\50\51\56\57\54\55\42\43\40\41\46\47\44\</w:t>
      </w:r>
    </w:p>
    <w:p w14:paraId="638C012B" w14:textId="77777777" w:rsidR="004C57DD" w:rsidRPr="00EB58FB" w:rsidRDefault="004C57DD" w:rsidP="004C57DD">
      <w:pPr>
        <w:spacing w:line="10" w:lineRule="atLeast"/>
        <w:rPr>
          <w:sz w:val="20"/>
          <w:szCs w:val="20"/>
        </w:rPr>
      </w:pPr>
      <w:r w:rsidRPr="00EB58FB">
        <w:rPr>
          <w:sz w:val="20"/>
          <w:szCs w:val="20"/>
        </w:rPr>
        <w:t>\45\72\73\70\71\76\77\74\75\62\63\60\61\66\67\64\65\12\13\</w:t>
      </w:r>
    </w:p>
    <w:p w14:paraId="0D15A7B7" w14:textId="77777777" w:rsidR="004C57DD" w:rsidRPr="00EB58FB" w:rsidRDefault="004C57DD" w:rsidP="004C57DD">
      <w:pPr>
        <w:spacing w:line="10" w:lineRule="atLeast"/>
        <w:rPr>
          <w:sz w:val="20"/>
          <w:szCs w:val="20"/>
        </w:rPr>
      </w:pPr>
      <w:r w:rsidRPr="00EB58FB">
        <w:rPr>
          <w:sz w:val="20"/>
          <w:szCs w:val="20"/>
        </w:rPr>
        <w:t>\10\11\16\17\14\15\2\3\0\1\6\7\4\5\32\33\30\31\36\37\34\35\</w:t>
      </w:r>
    </w:p>
    <w:p w14:paraId="12CFC9D6" w14:textId="77777777" w:rsidR="004C57DD" w:rsidRPr="00EB58FB" w:rsidRDefault="004C57DD" w:rsidP="004C57DD">
      <w:pPr>
        <w:spacing w:line="10" w:lineRule="atLeast"/>
        <w:rPr>
          <w:sz w:val="20"/>
          <w:szCs w:val="20"/>
        </w:rPr>
      </w:pPr>
      <w:r w:rsidRPr="00EB58FB">
        <w:rPr>
          <w:sz w:val="20"/>
          <w:szCs w:val="20"/>
        </w:rPr>
        <w:t>\22\23\20\21\26\27\24\25\152\153\150\151\156\157\154\155\142\143\</w:t>
      </w:r>
    </w:p>
    <w:p w14:paraId="487ECC9E" w14:textId="77777777" w:rsidR="004C57DD" w:rsidRPr="00EB58FB" w:rsidRDefault="004C57DD" w:rsidP="004C57DD">
      <w:pPr>
        <w:spacing w:line="10" w:lineRule="atLeast"/>
        <w:rPr>
          <w:sz w:val="20"/>
          <w:szCs w:val="20"/>
        </w:rPr>
      </w:pPr>
      <w:r w:rsidRPr="00EB58FB">
        <w:rPr>
          <w:sz w:val="20"/>
          <w:szCs w:val="20"/>
        </w:rPr>
        <w:t>\140\141\146\\147\144\145\172\173\170\171\176\177\174\175\162\163\</w:t>
      </w:r>
    </w:p>
    <w:p w14:paraId="437C93E1" w14:textId="77777777" w:rsidR="004C57DD" w:rsidRPr="00EB58FB" w:rsidRDefault="004C57DD" w:rsidP="004C57DD">
      <w:pPr>
        <w:spacing w:line="10" w:lineRule="atLeast"/>
        <w:rPr>
          <w:sz w:val="20"/>
          <w:szCs w:val="20"/>
        </w:rPr>
      </w:pPr>
      <w:r w:rsidRPr="00EB58FB">
        <w:rPr>
          <w:sz w:val="20"/>
          <w:szCs w:val="20"/>
        </w:rPr>
        <w:t>\160\161\166\167\164\165\112\153\150\151\156\157\154\155\142\143\</w:t>
      </w:r>
    </w:p>
    <w:p w14:paraId="1D41E759" w14:textId="77777777" w:rsidR="004C57DD" w:rsidRPr="00EB58FB" w:rsidRDefault="004C57DD" w:rsidP="004C57DD">
      <w:pPr>
        <w:spacing w:line="10" w:lineRule="atLeast"/>
        <w:rPr>
          <w:sz w:val="20"/>
          <w:szCs w:val="20"/>
        </w:rPr>
      </w:pPr>
      <w:r w:rsidRPr="00EB58FB">
        <w:rPr>
          <w:sz w:val="20"/>
          <w:szCs w:val="20"/>
        </w:rPr>
        <w:t>\140\141\146\147\144\145\172\173\170\171\176\177\174\175\162\163\</w:t>
      </w:r>
    </w:p>
    <w:p w14:paraId="0454F530" w14:textId="77777777" w:rsidR="004C57DD" w:rsidRPr="00EB58FB" w:rsidRDefault="004C57DD" w:rsidP="004C57DD">
      <w:pPr>
        <w:spacing w:line="10" w:lineRule="atLeast"/>
        <w:rPr>
          <w:sz w:val="20"/>
          <w:szCs w:val="20"/>
        </w:rPr>
      </w:pPr>
      <w:r w:rsidRPr="00EB58FB">
        <w:rPr>
          <w:sz w:val="20"/>
          <w:szCs w:val="20"/>
        </w:rPr>
        <w:t>\160\121\126\127\124\125\252\253\250\251\256\257\254\255\242\243\240\241\</w:t>
      </w:r>
    </w:p>
    <w:p w14:paraId="4A4EDA39" w14:textId="77777777" w:rsidR="004C57DD" w:rsidRPr="00EB58FB" w:rsidRDefault="004C57DD" w:rsidP="004C57DD">
      <w:pPr>
        <w:spacing w:line="10" w:lineRule="atLeast"/>
        <w:rPr>
          <w:sz w:val="20"/>
          <w:szCs w:val="20"/>
        </w:rPr>
      </w:pPr>
      <w:r w:rsidRPr="00EB58FB">
        <w:rPr>
          <w:sz w:val="20"/>
          <w:szCs w:val="20"/>
        </w:rPr>
        <w:t>\246\247\244\245\272\273\270\271\276\277\274\275\262\263\260\261\</w:t>
      </w:r>
    </w:p>
    <w:p w14:paraId="4E16A7DB" w14:textId="77777777" w:rsidR="004C57DD" w:rsidRPr="00EB58FB" w:rsidRDefault="004C57DD" w:rsidP="004C57DD">
      <w:pPr>
        <w:spacing w:line="10" w:lineRule="atLeast"/>
        <w:rPr>
          <w:sz w:val="20"/>
          <w:szCs w:val="20"/>
        </w:rPr>
      </w:pPr>
      <w:r w:rsidRPr="00EB58FB">
        <w:rPr>
          <w:sz w:val="20"/>
          <w:szCs w:val="20"/>
        </w:rPr>
        <w:t>\266\267\264\265\212\213\210\211\216\217\214\215\202\203\200\201\</w:t>
      </w:r>
    </w:p>
    <w:p w14:paraId="56324CA8" w14:textId="77777777" w:rsidR="004C57DD" w:rsidRPr="00EB58FB" w:rsidRDefault="004C57DD" w:rsidP="004C57DD">
      <w:pPr>
        <w:spacing w:line="10" w:lineRule="atLeast"/>
        <w:rPr>
          <w:sz w:val="20"/>
          <w:szCs w:val="20"/>
        </w:rPr>
      </w:pPr>
      <w:r w:rsidRPr="00EB58FB">
        <w:rPr>
          <w:sz w:val="20"/>
          <w:szCs w:val="20"/>
        </w:rPr>
        <w:t>\206\207\204\205\232\233\230\231\236\237\234\235\222\223\220\221\226\</w:t>
      </w:r>
    </w:p>
    <w:p w14:paraId="62B3A989" w14:textId="77777777" w:rsidR="004C57DD" w:rsidRPr="00EB58FB" w:rsidRDefault="004C57DD" w:rsidP="004C57DD">
      <w:pPr>
        <w:spacing w:line="10" w:lineRule="atLeast"/>
        <w:rPr>
          <w:sz w:val="20"/>
          <w:szCs w:val="20"/>
        </w:rPr>
      </w:pPr>
      <w:r w:rsidRPr="00EB58FB">
        <w:rPr>
          <w:sz w:val="20"/>
          <w:szCs w:val="20"/>
        </w:rPr>
        <w:t>\227\224\225\352\353\350\351\356\357\354\355\342\343\340\341\346\347\</w:t>
      </w:r>
    </w:p>
    <w:p w14:paraId="217BEB2D" w14:textId="77777777" w:rsidR="004C57DD" w:rsidRPr="00EB58FB" w:rsidRDefault="004C57DD" w:rsidP="004C57DD">
      <w:pPr>
        <w:spacing w:line="10" w:lineRule="atLeast"/>
        <w:rPr>
          <w:sz w:val="20"/>
          <w:szCs w:val="20"/>
        </w:rPr>
      </w:pPr>
      <w:r w:rsidRPr="00EB58FB">
        <w:rPr>
          <w:sz w:val="20"/>
          <w:szCs w:val="20"/>
        </w:rPr>
        <w:t>\344\345\372\373\370\371\376\377\374\375\362\363\360\361\366\367\</w:t>
      </w:r>
    </w:p>
    <w:p w14:paraId="29F9E13C" w14:textId="77777777" w:rsidR="004C57DD" w:rsidRPr="00EB58FB" w:rsidRDefault="004C57DD" w:rsidP="004C57DD">
      <w:pPr>
        <w:spacing w:line="10" w:lineRule="atLeast"/>
        <w:rPr>
          <w:sz w:val="20"/>
          <w:szCs w:val="20"/>
        </w:rPr>
      </w:pPr>
      <w:r w:rsidRPr="00EB58FB">
        <w:rPr>
          <w:sz w:val="20"/>
          <w:szCs w:val="20"/>
        </w:rPr>
        <w:t>\364\365\312\313\310\311\316\317\314\315\302\303\300\301\306\307\304\</w:t>
      </w:r>
    </w:p>
    <w:p w14:paraId="72428400" w14:textId="77777777" w:rsidR="004C57DD" w:rsidRPr="00EB58FB" w:rsidRDefault="004C57DD" w:rsidP="004C57DD">
      <w:pPr>
        <w:spacing w:line="10" w:lineRule="atLeast"/>
        <w:rPr>
          <w:sz w:val="20"/>
          <w:szCs w:val="20"/>
        </w:rPr>
      </w:pPr>
      <w:r w:rsidRPr="00EB58FB">
        <w:rPr>
          <w:sz w:val="20"/>
          <w:szCs w:val="20"/>
        </w:rPr>
        <w:t>\305\332\333\330\331\336\337\334\335\322\323\320\321\326\327\324\325"</w:t>
      </w:r>
    </w:p>
    <w:p w14:paraId="7CCEDF98" w14:textId="77777777" w:rsidR="004C57DD" w:rsidRPr="00EB58FB" w:rsidRDefault="004C57DD" w:rsidP="004C57DD">
      <w:pPr>
        <w:spacing w:line="10" w:lineRule="atLeast"/>
        <w:rPr>
          <w:b/>
          <w:sz w:val="20"/>
          <w:szCs w:val="20"/>
        </w:rPr>
      </w:pPr>
    </w:p>
    <w:p w14:paraId="2764C421" w14:textId="77777777" w:rsidR="004C57DD" w:rsidRPr="00EB58FB" w:rsidRDefault="004C57DD" w:rsidP="004C57DD">
      <w:pPr>
        <w:spacing w:line="10" w:lineRule="atLeast"/>
        <w:rPr>
          <w:sz w:val="20"/>
          <w:szCs w:val="20"/>
        </w:rPr>
      </w:pPr>
      <w:r w:rsidRPr="00EB58FB">
        <w:rPr>
          <w:sz w:val="20"/>
          <w:szCs w:val="20"/>
        </w:rPr>
        <w:t>if [ "$1" == "-u" ]</w:t>
      </w:r>
    </w:p>
    <w:p w14:paraId="5FC4EDD8" w14:textId="77777777" w:rsidR="004C57DD" w:rsidRPr="00EB58FB" w:rsidRDefault="004C57DD" w:rsidP="004C57DD">
      <w:pPr>
        <w:spacing w:line="10" w:lineRule="atLeast"/>
        <w:rPr>
          <w:sz w:val="20"/>
          <w:szCs w:val="20"/>
        </w:rPr>
      </w:pPr>
      <w:r w:rsidRPr="00EB58FB">
        <w:rPr>
          <w:sz w:val="20"/>
          <w:szCs w:val="20"/>
        </w:rPr>
        <w:t>then</w:t>
      </w:r>
    </w:p>
    <w:p w14:paraId="20E558BA" w14:textId="77777777" w:rsidR="004C57DD" w:rsidRPr="00EB58FB" w:rsidRDefault="004C57DD" w:rsidP="004C57DD">
      <w:pPr>
        <w:spacing w:line="10" w:lineRule="atLeast"/>
        <w:rPr>
          <w:sz w:val="20"/>
          <w:szCs w:val="20"/>
        </w:rPr>
      </w:pPr>
      <w:r w:rsidRPr="00EB58FB">
        <w:rPr>
          <w:sz w:val="20"/>
          <w:szCs w:val="20"/>
        </w:rPr>
        <w:t xml:space="preserve">    cat | tr "$ciphered" "$plain" | sort -f | tr "$plain" "$ciphered"</w:t>
      </w:r>
    </w:p>
    <w:p w14:paraId="1989A892" w14:textId="77777777" w:rsidR="004C57DD" w:rsidRPr="00EB58FB" w:rsidRDefault="004C57DD" w:rsidP="004C57DD">
      <w:pPr>
        <w:spacing w:line="10" w:lineRule="atLeast"/>
        <w:rPr>
          <w:sz w:val="20"/>
          <w:szCs w:val="20"/>
        </w:rPr>
      </w:pPr>
      <w:r w:rsidRPr="00EB58FB">
        <w:rPr>
          <w:sz w:val="20"/>
          <w:szCs w:val="20"/>
        </w:rPr>
        <w:t xml:space="preserve">    #cat | tr "$uciphered" "$plain" | sort | tr "$plain" "$uciphered"</w:t>
      </w:r>
    </w:p>
    <w:p w14:paraId="5114AA13" w14:textId="77777777" w:rsidR="004C57DD" w:rsidRPr="00EB58FB" w:rsidRDefault="004C57DD" w:rsidP="004C57DD">
      <w:pPr>
        <w:spacing w:line="10" w:lineRule="atLeast"/>
        <w:rPr>
          <w:sz w:val="20"/>
          <w:szCs w:val="20"/>
        </w:rPr>
      </w:pPr>
      <w:r w:rsidRPr="00EB58FB">
        <w:rPr>
          <w:sz w:val="20"/>
          <w:szCs w:val="20"/>
        </w:rPr>
        <w:t>else</w:t>
      </w:r>
    </w:p>
    <w:p w14:paraId="20CD8E38" w14:textId="77777777" w:rsidR="004C57DD" w:rsidRPr="00EB58FB" w:rsidRDefault="004C57DD" w:rsidP="004C57DD">
      <w:pPr>
        <w:spacing w:line="10" w:lineRule="atLeast"/>
        <w:rPr>
          <w:sz w:val="20"/>
          <w:szCs w:val="20"/>
        </w:rPr>
      </w:pPr>
      <w:r w:rsidRPr="00EB58FB">
        <w:rPr>
          <w:sz w:val="20"/>
          <w:szCs w:val="20"/>
        </w:rPr>
        <w:t xml:space="preserve">    cat | tr "$ciphered" "$plain" | sort | tr "$plain" "$ciphered"</w:t>
      </w:r>
    </w:p>
    <w:p w14:paraId="117185F4" w14:textId="08D5C2BA" w:rsidR="004C57DD" w:rsidRPr="00EB58FB" w:rsidRDefault="004C57DD" w:rsidP="004C57DD">
      <w:pPr>
        <w:spacing w:line="10" w:lineRule="atLeast"/>
        <w:rPr>
          <w:sz w:val="20"/>
          <w:szCs w:val="20"/>
        </w:rPr>
      </w:pPr>
      <w:r w:rsidRPr="00EB58FB">
        <w:rPr>
          <w:sz w:val="20"/>
          <w:szCs w:val="20"/>
        </w:rPr>
        <w:t>fi</w:t>
      </w:r>
    </w:p>
    <w:p w14:paraId="0B9C1EE2" w14:textId="77777777" w:rsidR="004C57DD" w:rsidRPr="00EB58FB" w:rsidRDefault="004C57DD" w:rsidP="004C57DD">
      <w:pPr>
        <w:spacing w:line="10" w:lineRule="atLeast"/>
        <w:rPr>
          <w:sz w:val="20"/>
          <w:szCs w:val="20"/>
        </w:rPr>
      </w:pPr>
    </w:p>
    <w:p w14:paraId="306D3563" w14:textId="71888825" w:rsidR="00055DE8" w:rsidRPr="00EB58FB" w:rsidRDefault="00055DE8" w:rsidP="004C57DD">
      <w:pPr>
        <w:spacing w:line="10" w:lineRule="atLeast"/>
        <w:rPr>
          <w:b/>
          <w:sz w:val="20"/>
          <w:szCs w:val="20"/>
        </w:rPr>
      </w:pPr>
      <w:r w:rsidRPr="00EB58FB">
        <w:rPr>
          <w:b/>
          <w:sz w:val="20"/>
          <w:szCs w:val="20"/>
        </w:rPr>
        <w:t>sfrob.txt</w:t>
      </w:r>
    </w:p>
    <w:p w14:paraId="4C27D079" w14:textId="77777777" w:rsidR="00055DE8" w:rsidRPr="00EB58FB" w:rsidRDefault="00055DE8" w:rsidP="00055DE8">
      <w:pPr>
        <w:spacing w:line="10" w:lineRule="atLeast"/>
        <w:rPr>
          <w:sz w:val="20"/>
          <w:szCs w:val="20"/>
        </w:rPr>
      </w:pPr>
      <w:r w:rsidRPr="00EB58FB">
        <w:rPr>
          <w:sz w:val="20"/>
          <w:szCs w:val="20"/>
        </w:rPr>
        <w:t>Use the time command to compare the overall performance of sfrob, sfrobu, sfrobs, sfrobu -f, and sfrobs -f.</w:t>
      </w:r>
    </w:p>
    <w:p w14:paraId="2E758953" w14:textId="77777777" w:rsidR="00055DE8" w:rsidRPr="00EB58FB" w:rsidRDefault="00055DE8" w:rsidP="00055DE8">
      <w:pPr>
        <w:spacing w:line="10" w:lineRule="atLeast"/>
        <w:rPr>
          <w:sz w:val="20"/>
          <w:szCs w:val="20"/>
        </w:rPr>
      </w:pPr>
    </w:p>
    <w:p w14:paraId="6E221283" w14:textId="77777777" w:rsidR="00055DE8" w:rsidRPr="00EB58FB" w:rsidRDefault="00055DE8" w:rsidP="00055DE8">
      <w:pPr>
        <w:spacing w:line="10" w:lineRule="atLeast"/>
        <w:rPr>
          <w:sz w:val="20"/>
          <w:szCs w:val="20"/>
        </w:rPr>
      </w:pPr>
      <w:r w:rsidRPr="00EB58FB">
        <w:rPr>
          <w:sz w:val="20"/>
          <w:szCs w:val="20"/>
        </w:rPr>
        <w:t>First compile all the C programs.</w:t>
      </w:r>
    </w:p>
    <w:p w14:paraId="2C2D11DE" w14:textId="77777777" w:rsidR="00055DE8" w:rsidRPr="00EB58FB" w:rsidRDefault="00055DE8" w:rsidP="00055DE8">
      <w:pPr>
        <w:spacing w:line="10" w:lineRule="atLeast"/>
        <w:rPr>
          <w:sz w:val="20"/>
          <w:szCs w:val="20"/>
        </w:rPr>
      </w:pPr>
      <w:r w:rsidRPr="00EB58FB">
        <w:rPr>
          <w:sz w:val="20"/>
          <w:szCs w:val="20"/>
        </w:rPr>
        <w:t>Then use these command to create files of different sizes:</w:t>
      </w:r>
    </w:p>
    <w:p w14:paraId="5813493D" w14:textId="77777777" w:rsidR="00055DE8" w:rsidRPr="00EB58FB" w:rsidRDefault="00055DE8" w:rsidP="00055DE8">
      <w:pPr>
        <w:spacing w:line="10" w:lineRule="atLeast"/>
        <w:rPr>
          <w:sz w:val="20"/>
          <w:szCs w:val="20"/>
        </w:rPr>
      </w:pPr>
      <w:r w:rsidRPr="00EB58FB">
        <w:rPr>
          <w:sz w:val="20"/>
          <w:szCs w:val="20"/>
        </w:rPr>
        <w:t xml:space="preserve">     head --bytes=1000000 /dev/urandom &gt; input_1M</w:t>
      </w:r>
    </w:p>
    <w:p w14:paraId="76ED8FF5" w14:textId="77777777" w:rsidR="00055DE8" w:rsidRPr="00EB58FB" w:rsidRDefault="00055DE8" w:rsidP="00055DE8">
      <w:pPr>
        <w:spacing w:line="10" w:lineRule="atLeast"/>
        <w:rPr>
          <w:sz w:val="20"/>
          <w:szCs w:val="20"/>
        </w:rPr>
      </w:pPr>
      <w:r w:rsidRPr="00EB58FB">
        <w:rPr>
          <w:sz w:val="20"/>
          <w:szCs w:val="20"/>
        </w:rPr>
        <w:t xml:space="preserve">     head --bytes=5000000 /dev/urandom &gt; input_5M</w:t>
      </w:r>
    </w:p>
    <w:p w14:paraId="12B8B24D" w14:textId="77777777" w:rsidR="00055DE8" w:rsidRPr="00EB58FB" w:rsidRDefault="00055DE8" w:rsidP="00055DE8">
      <w:pPr>
        <w:spacing w:line="10" w:lineRule="atLeast"/>
        <w:rPr>
          <w:sz w:val="20"/>
          <w:szCs w:val="20"/>
        </w:rPr>
      </w:pPr>
      <w:r w:rsidRPr="00EB58FB">
        <w:rPr>
          <w:sz w:val="20"/>
          <w:szCs w:val="20"/>
        </w:rPr>
        <w:lastRenderedPageBreak/>
        <w:t xml:space="preserve">     head --bytes=10000000 /dev/urandom &gt; input_10M</w:t>
      </w:r>
    </w:p>
    <w:p w14:paraId="529CF708" w14:textId="77777777" w:rsidR="00055DE8" w:rsidRPr="00EB58FB" w:rsidRDefault="00055DE8" w:rsidP="00055DE8">
      <w:pPr>
        <w:spacing w:line="10" w:lineRule="atLeast"/>
        <w:rPr>
          <w:sz w:val="20"/>
          <w:szCs w:val="20"/>
        </w:rPr>
      </w:pPr>
    </w:p>
    <w:p w14:paraId="6ABDDD8C" w14:textId="77777777" w:rsidR="00055DE8" w:rsidRPr="00EB58FB" w:rsidRDefault="00055DE8" w:rsidP="00055DE8">
      <w:pPr>
        <w:spacing w:line="10" w:lineRule="atLeast"/>
        <w:rPr>
          <w:sz w:val="20"/>
          <w:szCs w:val="20"/>
        </w:rPr>
      </w:pPr>
      <w:r w:rsidRPr="00EB58FB">
        <w:rPr>
          <w:sz w:val="20"/>
          <w:szCs w:val="20"/>
        </w:rPr>
        <w:t>1.Test on the 1M file</w:t>
      </w:r>
    </w:p>
    <w:p w14:paraId="10E9366E" w14:textId="77777777" w:rsidR="00055DE8" w:rsidRPr="00EB58FB" w:rsidRDefault="00055DE8" w:rsidP="00055DE8">
      <w:pPr>
        <w:spacing w:line="10" w:lineRule="atLeast"/>
        <w:rPr>
          <w:sz w:val="20"/>
          <w:szCs w:val="20"/>
        </w:rPr>
      </w:pPr>
      <w:r w:rsidRPr="00EB58FB">
        <w:rPr>
          <w:sz w:val="20"/>
          <w:szCs w:val="20"/>
        </w:rPr>
        <w:t xml:space="preserve"> a. unbuffered version</w:t>
      </w:r>
    </w:p>
    <w:p w14:paraId="5DD9C305" w14:textId="77777777" w:rsidR="00055DE8" w:rsidRPr="00EB58FB" w:rsidRDefault="00055DE8" w:rsidP="00055DE8">
      <w:pPr>
        <w:spacing w:line="10" w:lineRule="atLeast"/>
        <w:rPr>
          <w:sz w:val="20"/>
          <w:szCs w:val="20"/>
        </w:rPr>
      </w:pPr>
      <w:r w:rsidRPr="00EB58FB">
        <w:rPr>
          <w:sz w:val="20"/>
          <w:szCs w:val="20"/>
        </w:rPr>
        <w:t xml:space="preserve"> time ./sfrobu &lt; input_1M &gt; sfrobu_output</w:t>
      </w:r>
    </w:p>
    <w:p w14:paraId="061B8557" w14:textId="77777777" w:rsidR="00055DE8" w:rsidRPr="00EB58FB" w:rsidRDefault="00055DE8" w:rsidP="00055DE8">
      <w:pPr>
        <w:spacing w:line="10" w:lineRule="atLeast"/>
        <w:rPr>
          <w:sz w:val="20"/>
          <w:szCs w:val="20"/>
        </w:rPr>
      </w:pPr>
      <w:r w:rsidRPr="00EB58FB">
        <w:rPr>
          <w:sz w:val="20"/>
          <w:szCs w:val="20"/>
        </w:rPr>
        <w:t>Comparisons: 42170</w:t>
      </w:r>
    </w:p>
    <w:p w14:paraId="68D70B02" w14:textId="77777777" w:rsidR="00055DE8" w:rsidRPr="00EB58FB" w:rsidRDefault="00055DE8" w:rsidP="00055DE8">
      <w:pPr>
        <w:spacing w:line="10" w:lineRule="atLeast"/>
        <w:rPr>
          <w:sz w:val="20"/>
          <w:szCs w:val="20"/>
        </w:rPr>
      </w:pPr>
    </w:p>
    <w:p w14:paraId="1CCE329B" w14:textId="77777777" w:rsidR="00055DE8" w:rsidRPr="00EB58FB" w:rsidRDefault="00055DE8" w:rsidP="00055DE8">
      <w:pPr>
        <w:spacing w:line="10" w:lineRule="atLeast"/>
        <w:rPr>
          <w:sz w:val="20"/>
          <w:szCs w:val="20"/>
        </w:rPr>
      </w:pPr>
      <w:r w:rsidRPr="00EB58FB">
        <w:rPr>
          <w:sz w:val="20"/>
          <w:szCs w:val="20"/>
        </w:rPr>
        <w:t>real</w:t>
      </w:r>
      <w:r w:rsidRPr="00EB58FB">
        <w:rPr>
          <w:sz w:val="20"/>
          <w:szCs w:val="20"/>
        </w:rPr>
        <w:tab/>
        <w:t xml:space="preserve">     0m1.197s</w:t>
      </w:r>
    </w:p>
    <w:p w14:paraId="2D7826D9" w14:textId="77777777" w:rsidR="00055DE8" w:rsidRPr="00EB58FB" w:rsidRDefault="00055DE8" w:rsidP="00055DE8">
      <w:pPr>
        <w:spacing w:line="10" w:lineRule="atLeast"/>
        <w:rPr>
          <w:sz w:val="20"/>
          <w:szCs w:val="20"/>
        </w:rPr>
      </w:pPr>
      <w:r w:rsidRPr="00EB58FB">
        <w:rPr>
          <w:sz w:val="20"/>
          <w:szCs w:val="20"/>
        </w:rPr>
        <w:t>user</w:t>
      </w:r>
      <w:r w:rsidRPr="00EB58FB">
        <w:rPr>
          <w:sz w:val="20"/>
          <w:szCs w:val="20"/>
        </w:rPr>
        <w:tab/>
        <w:t xml:space="preserve">     0m0.072s</w:t>
      </w:r>
    </w:p>
    <w:p w14:paraId="757711B2" w14:textId="77777777" w:rsidR="00055DE8" w:rsidRPr="00EB58FB" w:rsidRDefault="00055DE8" w:rsidP="00055DE8">
      <w:pPr>
        <w:spacing w:line="10" w:lineRule="atLeast"/>
        <w:rPr>
          <w:sz w:val="20"/>
          <w:szCs w:val="20"/>
        </w:rPr>
      </w:pPr>
      <w:r w:rsidRPr="00EB58FB">
        <w:rPr>
          <w:sz w:val="20"/>
          <w:szCs w:val="20"/>
        </w:rPr>
        <w:t>sys</w:t>
      </w:r>
      <w:r w:rsidRPr="00EB58FB">
        <w:rPr>
          <w:sz w:val="20"/>
          <w:szCs w:val="20"/>
        </w:rPr>
        <w:tab/>
        <w:t xml:space="preserve">     0m1.108s</w:t>
      </w:r>
    </w:p>
    <w:p w14:paraId="73EEC2B6" w14:textId="77777777" w:rsidR="00055DE8" w:rsidRPr="00EB58FB" w:rsidRDefault="00055DE8" w:rsidP="00055DE8">
      <w:pPr>
        <w:spacing w:line="10" w:lineRule="atLeast"/>
        <w:rPr>
          <w:sz w:val="20"/>
          <w:szCs w:val="20"/>
        </w:rPr>
      </w:pPr>
    </w:p>
    <w:p w14:paraId="29B0B36F" w14:textId="77777777" w:rsidR="00055DE8" w:rsidRPr="00EB58FB" w:rsidRDefault="00055DE8" w:rsidP="00055DE8">
      <w:pPr>
        <w:spacing w:line="10" w:lineRule="atLeast"/>
        <w:rPr>
          <w:sz w:val="20"/>
          <w:szCs w:val="20"/>
        </w:rPr>
      </w:pPr>
      <w:r w:rsidRPr="00EB58FB">
        <w:rPr>
          <w:sz w:val="20"/>
          <w:szCs w:val="20"/>
        </w:rPr>
        <w:t xml:space="preserve"> b.buffered version</w:t>
      </w:r>
    </w:p>
    <w:p w14:paraId="7AE071C7" w14:textId="77777777" w:rsidR="00055DE8" w:rsidRPr="00EB58FB" w:rsidRDefault="00055DE8" w:rsidP="00055DE8">
      <w:pPr>
        <w:spacing w:line="10" w:lineRule="atLeast"/>
        <w:rPr>
          <w:sz w:val="20"/>
          <w:szCs w:val="20"/>
        </w:rPr>
      </w:pPr>
      <w:r w:rsidRPr="00EB58FB">
        <w:rPr>
          <w:sz w:val="20"/>
          <w:szCs w:val="20"/>
        </w:rPr>
        <w:t xml:space="preserve"> time ./sfrob &lt; input_1M &gt; sfrob_output</w:t>
      </w:r>
    </w:p>
    <w:p w14:paraId="0F79D1F0" w14:textId="77777777" w:rsidR="00055DE8" w:rsidRPr="00EB58FB" w:rsidRDefault="00055DE8" w:rsidP="00055DE8">
      <w:pPr>
        <w:spacing w:line="10" w:lineRule="atLeast"/>
        <w:rPr>
          <w:sz w:val="20"/>
          <w:szCs w:val="20"/>
        </w:rPr>
      </w:pPr>
      <w:r w:rsidRPr="00EB58FB">
        <w:rPr>
          <w:sz w:val="20"/>
          <w:szCs w:val="20"/>
        </w:rPr>
        <w:t>real  0m0.077s</w:t>
      </w:r>
    </w:p>
    <w:p w14:paraId="4F77945E" w14:textId="77777777" w:rsidR="00055DE8" w:rsidRPr="00EB58FB" w:rsidRDefault="00055DE8" w:rsidP="00055DE8">
      <w:pPr>
        <w:spacing w:line="10" w:lineRule="atLeast"/>
        <w:rPr>
          <w:sz w:val="20"/>
          <w:szCs w:val="20"/>
        </w:rPr>
      </w:pPr>
      <w:r w:rsidRPr="00EB58FB">
        <w:rPr>
          <w:sz w:val="20"/>
          <w:szCs w:val="20"/>
        </w:rPr>
        <w:t>user  0m0.059s</w:t>
      </w:r>
    </w:p>
    <w:p w14:paraId="3983AC1F" w14:textId="77777777" w:rsidR="00055DE8" w:rsidRPr="00EB58FB" w:rsidRDefault="00055DE8" w:rsidP="00055DE8">
      <w:pPr>
        <w:spacing w:line="10" w:lineRule="atLeast"/>
        <w:rPr>
          <w:sz w:val="20"/>
          <w:szCs w:val="20"/>
        </w:rPr>
      </w:pPr>
      <w:r w:rsidRPr="00EB58FB">
        <w:rPr>
          <w:sz w:val="20"/>
          <w:szCs w:val="20"/>
        </w:rPr>
        <w:t>sys   0m0.001s</w:t>
      </w:r>
    </w:p>
    <w:p w14:paraId="0B6EF02A" w14:textId="77777777" w:rsidR="00055DE8" w:rsidRPr="00EB58FB" w:rsidRDefault="00055DE8" w:rsidP="00055DE8">
      <w:pPr>
        <w:spacing w:line="10" w:lineRule="atLeast"/>
        <w:rPr>
          <w:sz w:val="20"/>
          <w:szCs w:val="20"/>
        </w:rPr>
      </w:pPr>
    </w:p>
    <w:p w14:paraId="3A003900" w14:textId="77777777" w:rsidR="00055DE8" w:rsidRPr="00EB58FB" w:rsidRDefault="00055DE8" w:rsidP="00055DE8">
      <w:pPr>
        <w:spacing w:line="10" w:lineRule="atLeast"/>
        <w:rPr>
          <w:sz w:val="20"/>
          <w:szCs w:val="20"/>
        </w:rPr>
      </w:pPr>
      <w:r w:rsidRPr="00EB58FB">
        <w:rPr>
          <w:sz w:val="20"/>
          <w:szCs w:val="20"/>
        </w:rPr>
        <w:t xml:space="preserve"> c. shell script version</w:t>
      </w:r>
    </w:p>
    <w:p w14:paraId="35978241" w14:textId="77777777" w:rsidR="00055DE8" w:rsidRPr="00EB58FB" w:rsidRDefault="00055DE8" w:rsidP="00055DE8">
      <w:pPr>
        <w:spacing w:line="10" w:lineRule="atLeast"/>
        <w:rPr>
          <w:sz w:val="20"/>
          <w:szCs w:val="20"/>
        </w:rPr>
      </w:pPr>
      <w:r w:rsidRPr="00EB58FB">
        <w:rPr>
          <w:sz w:val="20"/>
          <w:szCs w:val="20"/>
        </w:rPr>
        <w:t xml:space="preserve"> time ./sfrobs &lt; input_1M &gt; sfrobs_output</w:t>
      </w:r>
    </w:p>
    <w:p w14:paraId="106CB582" w14:textId="77777777" w:rsidR="00055DE8" w:rsidRPr="00EB58FB" w:rsidRDefault="00055DE8" w:rsidP="00055DE8">
      <w:pPr>
        <w:spacing w:line="10" w:lineRule="atLeast"/>
        <w:rPr>
          <w:sz w:val="20"/>
          <w:szCs w:val="20"/>
        </w:rPr>
      </w:pPr>
      <w:r w:rsidRPr="00EB58FB">
        <w:rPr>
          <w:sz w:val="20"/>
          <w:szCs w:val="20"/>
        </w:rPr>
        <w:t>real  0m0.027s</w:t>
      </w:r>
    </w:p>
    <w:p w14:paraId="357BF10D" w14:textId="77777777" w:rsidR="00055DE8" w:rsidRPr="00EB58FB" w:rsidRDefault="00055DE8" w:rsidP="00055DE8">
      <w:pPr>
        <w:spacing w:line="10" w:lineRule="atLeast"/>
        <w:rPr>
          <w:sz w:val="20"/>
          <w:szCs w:val="20"/>
        </w:rPr>
      </w:pPr>
      <w:r w:rsidRPr="00EB58FB">
        <w:rPr>
          <w:sz w:val="20"/>
          <w:szCs w:val="20"/>
        </w:rPr>
        <w:t>user  0m0.009s</w:t>
      </w:r>
    </w:p>
    <w:p w14:paraId="6EDB5BBB" w14:textId="77777777" w:rsidR="00055DE8" w:rsidRPr="00EB58FB" w:rsidRDefault="00055DE8" w:rsidP="00055DE8">
      <w:pPr>
        <w:spacing w:line="10" w:lineRule="atLeast"/>
        <w:rPr>
          <w:sz w:val="20"/>
          <w:szCs w:val="20"/>
        </w:rPr>
      </w:pPr>
      <w:r w:rsidRPr="00EB58FB">
        <w:rPr>
          <w:sz w:val="20"/>
          <w:szCs w:val="20"/>
        </w:rPr>
        <w:t>sys   0m0.009s</w:t>
      </w:r>
    </w:p>
    <w:p w14:paraId="705B173B" w14:textId="77777777" w:rsidR="00055DE8" w:rsidRPr="00EB58FB" w:rsidRDefault="00055DE8" w:rsidP="00055DE8">
      <w:pPr>
        <w:spacing w:line="10" w:lineRule="atLeast"/>
        <w:rPr>
          <w:sz w:val="20"/>
          <w:szCs w:val="20"/>
        </w:rPr>
      </w:pPr>
    </w:p>
    <w:p w14:paraId="71972DD6" w14:textId="77777777" w:rsidR="00055DE8" w:rsidRPr="00EB58FB" w:rsidRDefault="00055DE8" w:rsidP="00055DE8">
      <w:pPr>
        <w:spacing w:line="10" w:lineRule="atLeast"/>
        <w:rPr>
          <w:sz w:val="20"/>
          <w:szCs w:val="20"/>
        </w:rPr>
      </w:pPr>
      <w:r w:rsidRPr="00EB58FB">
        <w:rPr>
          <w:sz w:val="20"/>
          <w:szCs w:val="20"/>
        </w:rPr>
        <w:t xml:space="preserve"> d.unbuffered -f</w:t>
      </w:r>
    </w:p>
    <w:p w14:paraId="4FC6713D" w14:textId="77777777" w:rsidR="00055DE8" w:rsidRPr="00EB58FB" w:rsidRDefault="00055DE8" w:rsidP="00055DE8">
      <w:pPr>
        <w:spacing w:line="10" w:lineRule="atLeast"/>
        <w:rPr>
          <w:sz w:val="20"/>
          <w:szCs w:val="20"/>
        </w:rPr>
      </w:pPr>
      <w:r w:rsidRPr="00EB58FB">
        <w:rPr>
          <w:sz w:val="20"/>
          <w:szCs w:val="20"/>
        </w:rPr>
        <w:t xml:space="preserve"> time ./sfrobu -f &lt; input_1M &gt; sfrobu_output</w:t>
      </w:r>
    </w:p>
    <w:p w14:paraId="0AF30CCD" w14:textId="77777777" w:rsidR="00055DE8" w:rsidRPr="00EB58FB" w:rsidRDefault="00055DE8" w:rsidP="00055DE8">
      <w:pPr>
        <w:spacing w:line="10" w:lineRule="atLeast"/>
        <w:rPr>
          <w:sz w:val="20"/>
          <w:szCs w:val="20"/>
        </w:rPr>
      </w:pPr>
      <w:r w:rsidRPr="00EB58FB">
        <w:rPr>
          <w:sz w:val="20"/>
          <w:szCs w:val="20"/>
        </w:rPr>
        <w:t>Comparisons: 42138</w:t>
      </w:r>
    </w:p>
    <w:p w14:paraId="293ECD92" w14:textId="77777777" w:rsidR="00055DE8" w:rsidRPr="00EB58FB" w:rsidRDefault="00055DE8" w:rsidP="00055DE8">
      <w:pPr>
        <w:spacing w:line="10" w:lineRule="atLeast"/>
        <w:rPr>
          <w:sz w:val="20"/>
          <w:szCs w:val="20"/>
        </w:rPr>
      </w:pPr>
    </w:p>
    <w:p w14:paraId="69611D3F" w14:textId="77777777" w:rsidR="00055DE8" w:rsidRPr="00EB58FB" w:rsidRDefault="00055DE8" w:rsidP="00055DE8">
      <w:pPr>
        <w:spacing w:line="10" w:lineRule="atLeast"/>
        <w:rPr>
          <w:sz w:val="20"/>
          <w:szCs w:val="20"/>
        </w:rPr>
      </w:pPr>
      <w:r w:rsidRPr="00EB58FB">
        <w:rPr>
          <w:sz w:val="20"/>
          <w:szCs w:val="20"/>
        </w:rPr>
        <w:t>real</w:t>
      </w:r>
      <w:r w:rsidRPr="00EB58FB">
        <w:rPr>
          <w:sz w:val="20"/>
          <w:szCs w:val="20"/>
        </w:rPr>
        <w:tab/>
        <w:t xml:space="preserve">     0m1.115s</w:t>
      </w:r>
    </w:p>
    <w:p w14:paraId="4DABF777" w14:textId="77777777" w:rsidR="00055DE8" w:rsidRPr="00EB58FB" w:rsidRDefault="00055DE8" w:rsidP="00055DE8">
      <w:pPr>
        <w:spacing w:line="10" w:lineRule="atLeast"/>
        <w:rPr>
          <w:sz w:val="20"/>
          <w:szCs w:val="20"/>
        </w:rPr>
      </w:pPr>
      <w:r w:rsidRPr="00EB58FB">
        <w:rPr>
          <w:sz w:val="20"/>
          <w:szCs w:val="20"/>
        </w:rPr>
        <w:t>user</w:t>
      </w:r>
      <w:r w:rsidRPr="00EB58FB">
        <w:rPr>
          <w:sz w:val="20"/>
          <w:szCs w:val="20"/>
        </w:rPr>
        <w:tab/>
        <w:t xml:space="preserve">     0m0.054s</w:t>
      </w:r>
    </w:p>
    <w:p w14:paraId="59417A8D" w14:textId="77777777" w:rsidR="00055DE8" w:rsidRPr="00EB58FB" w:rsidRDefault="00055DE8" w:rsidP="00055DE8">
      <w:pPr>
        <w:spacing w:line="10" w:lineRule="atLeast"/>
        <w:rPr>
          <w:sz w:val="20"/>
          <w:szCs w:val="20"/>
        </w:rPr>
      </w:pPr>
      <w:r w:rsidRPr="00EB58FB">
        <w:rPr>
          <w:sz w:val="20"/>
          <w:szCs w:val="20"/>
        </w:rPr>
        <w:t>sys</w:t>
      </w:r>
      <w:r w:rsidRPr="00EB58FB">
        <w:rPr>
          <w:sz w:val="20"/>
          <w:szCs w:val="20"/>
        </w:rPr>
        <w:tab/>
        <w:t xml:space="preserve">     0m1.043s</w:t>
      </w:r>
    </w:p>
    <w:p w14:paraId="400769C2" w14:textId="77777777" w:rsidR="00055DE8" w:rsidRPr="00EB58FB" w:rsidRDefault="00055DE8" w:rsidP="00055DE8">
      <w:pPr>
        <w:spacing w:line="10" w:lineRule="atLeast"/>
        <w:rPr>
          <w:sz w:val="20"/>
          <w:szCs w:val="20"/>
        </w:rPr>
      </w:pPr>
      <w:r w:rsidRPr="00EB58FB">
        <w:rPr>
          <w:sz w:val="20"/>
          <w:szCs w:val="20"/>
        </w:rPr>
        <w:t xml:space="preserve"> </w:t>
      </w:r>
    </w:p>
    <w:p w14:paraId="77711EF3" w14:textId="77777777" w:rsidR="00055DE8" w:rsidRPr="00EB58FB" w:rsidRDefault="00055DE8" w:rsidP="00055DE8">
      <w:pPr>
        <w:spacing w:line="10" w:lineRule="atLeast"/>
        <w:rPr>
          <w:sz w:val="20"/>
          <w:szCs w:val="20"/>
        </w:rPr>
      </w:pPr>
      <w:r w:rsidRPr="00EB58FB">
        <w:rPr>
          <w:sz w:val="20"/>
          <w:szCs w:val="20"/>
        </w:rPr>
        <w:t xml:space="preserve"> e.shell script -f</w:t>
      </w:r>
    </w:p>
    <w:p w14:paraId="49BD4A8F" w14:textId="77777777" w:rsidR="00055DE8" w:rsidRPr="00EB58FB" w:rsidRDefault="00055DE8" w:rsidP="00055DE8">
      <w:pPr>
        <w:spacing w:line="10" w:lineRule="atLeast"/>
        <w:rPr>
          <w:sz w:val="20"/>
          <w:szCs w:val="20"/>
        </w:rPr>
      </w:pPr>
      <w:r w:rsidRPr="00EB58FB">
        <w:rPr>
          <w:sz w:val="20"/>
          <w:szCs w:val="20"/>
        </w:rPr>
        <w:t xml:space="preserve"> time ./sfrobs -f &lt; input_1M &gt; sfrobs_output</w:t>
      </w:r>
    </w:p>
    <w:p w14:paraId="7DE23A92" w14:textId="77777777" w:rsidR="00055DE8" w:rsidRPr="00EB58FB" w:rsidRDefault="00055DE8" w:rsidP="00055DE8">
      <w:pPr>
        <w:spacing w:line="10" w:lineRule="atLeast"/>
        <w:rPr>
          <w:sz w:val="20"/>
          <w:szCs w:val="20"/>
        </w:rPr>
      </w:pPr>
      <w:r w:rsidRPr="00EB58FB">
        <w:rPr>
          <w:sz w:val="20"/>
          <w:szCs w:val="20"/>
        </w:rPr>
        <w:t>real  0m0.028s</w:t>
      </w:r>
    </w:p>
    <w:p w14:paraId="6AEDDF15" w14:textId="77777777" w:rsidR="00055DE8" w:rsidRPr="00EB58FB" w:rsidRDefault="00055DE8" w:rsidP="00055DE8">
      <w:pPr>
        <w:spacing w:line="10" w:lineRule="atLeast"/>
        <w:rPr>
          <w:sz w:val="20"/>
          <w:szCs w:val="20"/>
        </w:rPr>
      </w:pPr>
      <w:r w:rsidRPr="00EB58FB">
        <w:rPr>
          <w:sz w:val="20"/>
          <w:szCs w:val="20"/>
        </w:rPr>
        <w:t>user  0m0.006s</w:t>
      </w:r>
    </w:p>
    <w:p w14:paraId="42942622" w14:textId="77777777" w:rsidR="00055DE8" w:rsidRPr="00EB58FB" w:rsidRDefault="00055DE8" w:rsidP="00055DE8">
      <w:pPr>
        <w:spacing w:line="10" w:lineRule="atLeast"/>
        <w:rPr>
          <w:sz w:val="20"/>
          <w:szCs w:val="20"/>
        </w:rPr>
      </w:pPr>
      <w:r w:rsidRPr="00EB58FB">
        <w:rPr>
          <w:sz w:val="20"/>
          <w:szCs w:val="20"/>
        </w:rPr>
        <w:t>sys   0m0.010s</w:t>
      </w:r>
    </w:p>
    <w:p w14:paraId="4887C9C8" w14:textId="77777777" w:rsidR="00055DE8" w:rsidRPr="00EB58FB" w:rsidRDefault="00055DE8" w:rsidP="00055DE8">
      <w:pPr>
        <w:spacing w:line="10" w:lineRule="atLeast"/>
        <w:rPr>
          <w:sz w:val="20"/>
          <w:szCs w:val="20"/>
        </w:rPr>
      </w:pPr>
    </w:p>
    <w:p w14:paraId="1C54D8EC" w14:textId="77777777" w:rsidR="00055DE8" w:rsidRPr="00EB58FB" w:rsidRDefault="00055DE8" w:rsidP="00055DE8">
      <w:pPr>
        <w:spacing w:line="10" w:lineRule="atLeast"/>
        <w:rPr>
          <w:sz w:val="20"/>
          <w:szCs w:val="20"/>
        </w:rPr>
      </w:pPr>
    </w:p>
    <w:p w14:paraId="7E129259" w14:textId="77777777" w:rsidR="00055DE8" w:rsidRPr="00EB58FB" w:rsidRDefault="00055DE8" w:rsidP="00055DE8">
      <w:pPr>
        <w:spacing w:line="10" w:lineRule="atLeast"/>
        <w:rPr>
          <w:sz w:val="20"/>
          <w:szCs w:val="20"/>
        </w:rPr>
      </w:pPr>
      <w:r w:rsidRPr="00EB58FB">
        <w:rPr>
          <w:sz w:val="20"/>
          <w:szCs w:val="20"/>
        </w:rPr>
        <w:t>2.input_5M</w:t>
      </w:r>
    </w:p>
    <w:p w14:paraId="29855E83" w14:textId="77777777" w:rsidR="00055DE8" w:rsidRPr="00EB58FB" w:rsidRDefault="00055DE8" w:rsidP="00055DE8">
      <w:pPr>
        <w:spacing w:line="10" w:lineRule="atLeast"/>
        <w:rPr>
          <w:sz w:val="20"/>
          <w:szCs w:val="20"/>
        </w:rPr>
      </w:pPr>
      <w:r w:rsidRPr="00EB58FB">
        <w:rPr>
          <w:sz w:val="20"/>
          <w:szCs w:val="20"/>
        </w:rPr>
        <w:t xml:space="preserve"> a. unbuffered version</w:t>
      </w:r>
    </w:p>
    <w:p w14:paraId="7C879CEE" w14:textId="77777777" w:rsidR="00055DE8" w:rsidRPr="00EB58FB" w:rsidRDefault="00055DE8" w:rsidP="00055DE8">
      <w:pPr>
        <w:spacing w:line="10" w:lineRule="atLeast"/>
        <w:rPr>
          <w:sz w:val="20"/>
          <w:szCs w:val="20"/>
        </w:rPr>
      </w:pPr>
      <w:r w:rsidRPr="00EB58FB">
        <w:rPr>
          <w:sz w:val="20"/>
          <w:szCs w:val="20"/>
        </w:rPr>
        <w:t xml:space="preserve"> time ./sfrobu &lt; input_5M &gt; sfrobu_output</w:t>
      </w:r>
    </w:p>
    <w:p w14:paraId="799C5264" w14:textId="77777777" w:rsidR="00055DE8" w:rsidRPr="00EB58FB" w:rsidRDefault="00055DE8" w:rsidP="00055DE8">
      <w:pPr>
        <w:spacing w:line="10" w:lineRule="atLeast"/>
        <w:rPr>
          <w:sz w:val="20"/>
          <w:szCs w:val="20"/>
        </w:rPr>
      </w:pPr>
      <w:r w:rsidRPr="00EB58FB">
        <w:rPr>
          <w:sz w:val="20"/>
          <w:szCs w:val="20"/>
        </w:rPr>
        <w:t>Comparisons: 253897</w:t>
      </w:r>
    </w:p>
    <w:p w14:paraId="7D11B0F3" w14:textId="77777777" w:rsidR="00055DE8" w:rsidRPr="00EB58FB" w:rsidRDefault="00055DE8" w:rsidP="00055DE8">
      <w:pPr>
        <w:spacing w:line="10" w:lineRule="atLeast"/>
        <w:rPr>
          <w:sz w:val="20"/>
          <w:szCs w:val="20"/>
        </w:rPr>
      </w:pPr>
    </w:p>
    <w:p w14:paraId="2ABE4667" w14:textId="77777777" w:rsidR="00055DE8" w:rsidRPr="00EB58FB" w:rsidRDefault="00055DE8" w:rsidP="00055DE8">
      <w:pPr>
        <w:spacing w:line="10" w:lineRule="atLeast"/>
        <w:rPr>
          <w:sz w:val="20"/>
          <w:szCs w:val="20"/>
        </w:rPr>
      </w:pPr>
      <w:r w:rsidRPr="00EB58FB">
        <w:rPr>
          <w:sz w:val="20"/>
          <w:szCs w:val="20"/>
        </w:rPr>
        <w:t>real</w:t>
      </w:r>
      <w:r w:rsidRPr="00EB58FB">
        <w:rPr>
          <w:sz w:val="20"/>
          <w:szCs w:val="20"/>
        </w:rPr>
        <w:tab/>
        <w:t xml:space="preserve">     0m5.833s</w:t>
      </w:r>
    </w:p>
    <w:p w14:paraId="609F9517" w14:textId="77777777" w:rsidR="00055DE8" w:rsidRPr="00EB58FB" w:rsidRDefault="00055DE8" w:rsidP="00055DE8">
      <w:pPr>
        <w:spacing w:line="10" w:lineRule="atLeast"/>
        <w:rPr>
          <w:sz w:val="20"/>
          <w:szCs w:val="20"/>
        </w:rPr>
      </w:pPr>
      <w:r w:rsidRPr="00EB58FB">
        <w:rPr>
          <w:sz w:val="20"/>
          <w:szCs w:val="20"/>
        </w:rPr>
        <w:t>user</w:t>
      </w:r>
      <w:r w:rsidRPr="00EB58FB">
        <w:rPr>
          <w:sz w:val="20"/>
          <w:szCs w:val="20"/>
        </w:rPr>
        <w:tab/>
        <w:t xml:space="preserve">     0m0.301s</w:t>
      </w:r>
    </w:p>
    <w:p w14:paraId="65276B9E" w14:textId="77777777" w:rsidR="00055DE8" w:rsidRPr="00EB58FB" w:rsidRDefault="00055DE8" w:rsidP="00055DE8">
      <w:pPr>
        <w:spacing w:line="10" w:lineRule="atLeast"/>
        <w:rPr>
          <w:sz w:val="20"/>
          <w:szCs w:val="20"/>
        </w:rPr>
      </w:pPr>
      <w:r w:rsidRPr="00EB58FB">
        <w:rPr>
          <w:sz w:val="20"/>
          <w:szCs w:val="20"/>
        </w:rPr>
        <w:t>sys</w:t>
      </w:r>
      <w:r w:rsidRPr="00EB58FB">
        <w:rPr>
          <w:sz w:val="20"/>
          <w:szCs w:val="20"/>
        </w:rPr>
        <w:tab/>
        <w:t xml:space="preserve">     0m5.458s</w:t>
      </w:r>
    </w:p>
    <w:p w14:paraId="34588B8E" w14:textId="77777777" w:rsidR="00055DE8" w:rsidRPr="00EB58FB" w:rsidRDefault="00055DE8" w:rsidP="00055DE8">
      <w:pPr>
        <w:spacing w:line="10" w:lineRule="atLeast"/>
        <w:rPr>
          <w:sz w:val="20"/>
          <w:szCs w:val="20"/>
        </w:rPr>
      </w:pPr>
    </w:p>
    <w:p w14:paraId="43EE836E" w14:textId="77777777" w:rsidR="00055DE8" w:rsidRPr="00EB58FB" w:rsidRDefault="00055DE8" w:rsidP="00055DE8">
      <w:pPr>
        <w:spacing w:line="10" w:lineRule="atLeast"/>
        <w:rPr>
          <w:sz w:val="20"/>
          <w:szCs w:val="20"/>
        </w:rPr>
      </w:pPr>
      <w:r w:rsidRPr="00EB58FB">
        <w:rPr>
          <w:sz w:val="20"/>
          <w:szCs w:val="20"/>
        </w:rPr>
        <w:t xml:space="preserve"> b.buffered version</w:t>
      </w:r>
    </w:p>
    <w:p w14:paraId="3034D952" w14:textId="77777777" w:rsidR="00055DE8" w:rsidRPr="00EB58FB" w:rsidRDefault="00055DE8" w:rsidP="00055DE8">
      <w:pPr>
        <w:spacing w:line="10" w:lineRule="atLeast"/>
        <w:rPr>
          <w:sz w:val="20"/>
          <w:szCs w:val="20"/>
        </w:rPr>
      </w:pPr>
      <w:r w:rsidRPr="00EB58FB">
        <w:rPr>
          <w:sz w:val="20"/>
          <w:szCs w:val="20"/>
        </w:rPr>
        <w:t xml:space="preserve"> time ./sfrob &lt; input_5M &gt; sfrob_output</w:t>
      </w:r>
    </w:p>
    <w:p w14:paraId="7681E7C4" w14:textId="77777777" w:rsidR="00055DE8" w:rsidRPr="00EB58FB" w:rsidRDefault="00055DE8" w:rsidP="00055DE8">
      <w:pPr>
        <w:spacing w:line="10" w:lineRule="atLeast"/>
        <w:rPr>
          <w:sz w:val="20"/>
          <w:szCs w:val="20"/>
        </w:rPr>
      </w:pPr>
      <w:r w:rsidRPr="00EB58FB">
        <w:rPr>
          <w:sz w:val="20"/>
          <w:szCs w:val="20"/>
        </w:rPr>
        <w:t>real  0m0.370s</w:t>
      </w:r>
    </w:p>
    <w:p w14:paraId="70A54741" w14:textId="77777777" w:rsidR="00055DE8" w:rsidRPr="00EB58FB" w:rsidRDefault="00055DE8" w:rsidP="00055DE8">
      <w:pPr>
        <w:spacing w:line="10" w:lineRule="atLeast"/>
        <w:rPr>
          <w:sz w:val="20"/>
          <w:szCs w:val="20"/>
        </w:rPr>
      </w:pPr>
      <w:r w:rsidRPr="00EB58FB">
        <w:rPr>
          <w:sz w:val="20"/>
          <w:szCs w:val="20"/>
        </w:rPr>
        <w:t>user  0m0.287s</w:t>
      </w:r>
    </w:p>
    <w:p w14:paraId="0FAB8EF7" w14:textId="77777777" w:rsidR="00055DE8" w:rsidRPr="00EB58FB" w:rsidRDefault="00055DE8" w:rsidP="00055DE8">
      <w:pPr>
        <w:spacing w:line="10" w:lineRule="atLeast"/>
        <w:rPr>
          <w:sz w:val="20"/>
          <w:szCs w:val="20"/>
        </w:rPr>
      </w:pPr>
      <w:r w:rsidRPr="00EB58FB">
        <w:rPr>
          <w:sz w:val="20"/>
          <w:szCs w:val="20"/>
        </w:rPr>
        <w:t>sys   0m0.011s</w:t>
      </w:r>
    </w:p>
    <w:p w14:paraId="43984111" w14:textId="77777777" w:rsidR="00055DE8" w:rsidRPr="00EB58FB" w:rsidRDefault="00055DE8" w:rsidP="00055DE8">
      <w:pPr>
        <w:spacing w:line="10" w:lineRule="atLeast"/>
        <w:rPr>
          <w:sz w:val="20"/>
          <w:szCs w:val="20"/>
        </w:rPr>
      </w:pPr>
    </w:p>
    <w:p w14:paraId="430510E0" w14:textId="77777777" w:rsidR="00055DE8" w:rsidRPr="00EB58FB" w:rsidRDefault="00055DE8" w:rsidP="00055DE8">
      <w:pPr>
        <w:spacing w:line="10" w:lineRule="atLeast"/>
        <w:rPr>
          <w:sz w:val="20"/>
          <w:szCs w:val="20"/>
        </w:rPr>
      </w:pPr>
      <w:r w:rsidRPr="00EB58FB">
        <w:rPr>
          <w:sz w:val="20"/>
          <w:szCs w:val="20"/>
        </w:rPr>
        <w:t xml:space="preserve"> c. shell script version</w:t>
      </w:r>
    </w:p>
    <w:p w14:paraId="34654A33" w14:textId="77777777" w:rsidR="00055DE8" w:rsidRPr="00EB58FB" w:rsidRDefault="00055DE8" w:rsidP="00055DE8">
      <w:pPr>
        <w:spacing w:line="10" w:lineRule="atLeast"/>
        <w:rPr>
          <w:sz w:val="20"/>
          <w:szCs w:val="20"/>
        </w:rPr>
      </w:pPr>
      <w:r w:rsidRPr="00EB58FB">
        <w:rPr>
          <w:sz w:val="20"/>
          <w:szCs w:val="20"/>
        </w:rPr>
        <w:t xml:space="preserve"> time ./sfrobs &lt; input_5M &gt; sfrobs_output</w:t>
      </w:r>
    </w:p>
    <w:p w14:paraId="2CDC64CA" w14:textId="77777777" w:rsidR="00055DE8" w:rsidRPr="00EB58FB" w:rsidRDefault="00055DE8" w:rsidP="00055DE8">
      <w:pPr>
        <w:spacing w:line="10" w:lineRule="atLeast"/>
        <w:rPr>
          <w:sz w:val="20"/>
          <w:szCs w:val="20"/>
        </w:rPr>
      </w:pPr>
      <w:r w:rsidRPr="00EB58FB">
        <w:rPr>
          <w:sz w:val="20"/>
          <w:szCs w:val="20"/>
        </w:rPr>
        <w:t>real  0m0.131s</w:t>
      </w:r>
    </w:p>
    <w:p w14:paraId="1E136031" w14:textId="77777777" w:rsidR="00055DE8" w:rsidRPr="00EB58FB" w:rsidRDefault="00055DE8" w:rsidP="00055DE8">
      <w:pPr>
        <w:spacing w:line="10" w:lineRule="atLeast"/>
        <w:rPr>
          <w:sz w:val="20"/>
          <w:szCs w:val="20"/>
        </w:rPr>
      </w:pPr>
      <w:r w:rsidRPr="00EB58FB">
        <w:rPr>
          <w:sz w:val="20"/>
          <w:szCs w:val="20"/>
        </w:rPr>
        <w:t>user  0m0.021s</w:t>
      </w:r>
    </w:p>
    <w:p w14:paraId="685E043A" w14:textId="77777777" w:rsidR="00055DE8" w:rsidRPr="00EB58FB" w:rsidRDefault="00055DE8" w:rsidP="00055DE8">
      <w:pPr>
        <w:spacing w:line="10" w:lineRule="atLeast"/>
        <w:rPr>
          <w:sz w:val="20"/>
          <w:szCs w:val="20"/>
        </w:rPr>
      </w:pPr>
      <w:r w:rsidRPr="00EB58FB">
        <w:rPr>
          <w:sz w:val="20"/>
          <w:szCs w:val="20"/>
        </w:rPr>
        <w:t>sys   0m0.029s</w:t>
      </w:r>
    </w:p>
    <w:p w14:paraId="79D50965" w14:textId="77777777" w:rsidR="00055DE8" w:rsidRPr="00EB58FB" w:rsidRDefault="00055DE8" w:rsidP="00055DE8">
      <w:pPr>
        <w:spacing w:line="10" w:lineRule="atLeast"/>
        <w:rPr>
          <w:sz w:val="20"/>
          <w:szCs w:val="20"/>
        </w:rPr>
      </w:pPr>
    </w:p>
    <w:p w14:paraId="7CD67035" w14:textId="77777777" w:rsidR="00055DE8" w:rsidRPr="00EB58FB" w:rsidRDefault="00055DE8" w:rsidP="00055DE8">
      <w:pPr>
        <w:spacing w:line="10" w:lineRule="atLeast"/>
        <w:rPr>
          <w:sz w:val="20"/>
          <w:szCs w:val="20"/>
        </w:rPr>
      </w:pPr>
      <w:r w:rsidRPr="00EB58FB">
        <w:rPr>
          <w:sz w:val="20"/>
          <w:szCs w:val="20"/>
        </w:rPr>
        <w:t xml:space="preserve"> d.unbuffered -f</w:t>
      </w:r>
    </w:p>
    <w:p w14:paraId="499B9FA8" w14:textId="77777777" w:rsidR="00055DE8" w:rsidRPr="00EB58FB" w:rsidRDefault="00055DE8" w:rsidP="00055DE8">
      <w:pPr>
        <w:spacing w:line="10" w:lineRule="atLeast"/>
        <w:rPr>
          <w:sz w:val="20"/>
          <w:szCs w:val="20"/>
        </w:rPr>
      </w:pPr>
      <w:r w:rsidRPr="00EB58FB">
        <w:rPr>
          <w:sz w:val="20"/>
          <w:szCs w:val="20"/>
        </w:rPr>
        <w:t xml:space="preserve"> time ./sfrobu -f &lt; input_5M &gt; sfrobu_output</w:t>
      </w:r>
    </w:p>
    <w:p w14:paraId="7248DA5A" w14:textId="77777777" w:rsidR="00055DE8" w:rsidRPr="00EB58FB" w:rsidRDefault="00055DE8" w:rsidP="00055DE8">
      <w:pPr>
        <w:spacing w:line="10" w:lineRule="atLeast"/>
        <w:rPr>
          <w:sz w:val="20"/>
          <w:szCs w:val="20"/>
        </w:rPr>
      </w:pPr>
      <w:r w:rsidRPr="00EB58FB">
        <w:rPr>
          <w:sz w:val="20"/>
          <w:szCs w:val="20"/>
        </w:rPr>
        <w:t>Comparisons: 253750</w:t>
      </w:r>
    </w:p>
    <w:p w14:paraId="6FEDA53B" w14:textId="77777777" w:rsidR="00055DE8" w:rsidRPr="00EB58FB" w:rsidRDefault="00055DE8" w:rsidP="00055DE8">
      <w:pPr>
        <w:spacing w:line="10" w:lineRule="atLeast"/>
        <w:rPr>
          <w:sz w:val="20"/>
          <w:szCs w:val="20"/>
        </w:rPr>
      </w:pPr>
    </w:p>
    <w:p w14:paraId="0AE8B010" w14:textId="77777777" w:rsidR="00055DE8" w:rsidRPr="00EB58FB" w:rsidRDefault="00055DE8" w:rsidP="00055DE8">
      <w:pPr>
        <w:spacing w:line="10" w:lineRule="atLeast"/>
        <w:rPr>
          <w:sz w:val="20"/>
          <w:szCs w:val="20"/>
        </w:rPr>
      </w:pPr>
      <w:r w:rsidRPr="00EB58FB">
        <w:rPr>
          <w:sz w:val="20"/>
          <w:szCs w:val="20"/>
        </w:rPr>
        <w:t>real</w:t>
      </w:r>
      <w:r w:rsidRPr="00EB58FB">
        <w:rPr>
          <w:sz w:val="20"/>
          <w:szCs w:val="20"/>
        </w:rPr>
        <w:tab/>
        <w:t xml:space="preserve">     0m6.221s</w:t>
      </w:r>
    </w:p>
    <w:p w14:paraId="1BB71162" w14:textId="77777777" w:rsidR="00055DE8" w:rsidRPr="00EB58FB" w:rsidRDefault="00055DE8" w:rsidP="00055DE8">
      <w:pPr>
        <w:spacing w:line="10" w:lineRule="atLeast"/>
        <w:rPr>
          <w:sz w:val="20"/>
          <w:szCs w:val="20"/>
        </w:rPr>
      </w:pPr>
      <w:r w:rsidRPr="00EB58FB">
        <w:rPr>
          <w:sz w:val="20"/>
          <w:szCs w:val="20"/>
        </w:rPr>
        <w:t>user</w:t>
      </w:r>
      <w:r w:rsidRPr="00EB58FB">
        <w:rPr>
          <w:sz w:val="20"/>
          <w:szCs w:val="20"/>
        </w:rPr>
        <w:tab/>
        <w:t xml:space="preserve">     0m0.339s</w:t>
      </w:r>
    </w:p>
    <w:p w14:paraId="59229F96" w14:textId="77777777" w:rsidR="00055DE8" w:rsidRPr="00EB58FB" w:rsidRDefault="00055DE8" w:rsidP="00055DE8">
      <w:pPr>
        <w:spacing w:line="10" w:lineRule="atLeast"/>
        <w:rPr>
          <w:sz w:val="20"/>
          <w:szCs w:val="20"/>
        </w:rPr>
      </w:pPr>
      <w:r w:rsidRPr="00EB58FB">
        <w:rPr>
          <w:sz w:val="20"/>
          <w:szCs w:val="20"/>
        </w:rPr>
        <w:t>sys</w:t>
      </w:r>
      <w:r w:rsidRPr="00EB58FB">
        <w:rPr>
          <w:sz w:val="20"/>
          <w:szCs w:val="20"/>
        </w:rPr>
        <w:tab/>
        <w:t xml:space="preserve">     0m5.759s</w:t>
      </w:r>
    </w:p>
    <w:p w14:paraId="2051262B" w14:textId="77777777" w:rsidR="00055DE8" w:rsidRPr="00EB58FB" w:rsidRDefault="00055DE8" w:rsidP="00055DE8">
      <w:pPr>
        <w:spacing w:line="10" w:lineRule="atLeast"/>
        <w:rPr>
          <w:sz w:val="20"/>
          <w:szCs w:val="20"/>
        </w:rPr>
      </w:pPr>
    </w:p>
    <w:p w14:paraId="64320FF1" w14:textId="77777777" w:rsidR="00055DE8" w:rsidRPr="00EB58FB" w:rsidRDefault="00055DE8" w:rsidP="00055DE8">
      <w:pPr>
        <w:spacing w:line="10" w:lineRule="atLeast"/>
        <w:rPr>
          <w:sz w:val="20"/>
          <w:szCs w:val="20"/>
        </w:rPr>
      </w:pPr>
      <w:r w:rsidRPr="00EB58FB">
        <w:rPr>
          <w:sz w:val="20"/>
          <w:szCs w:val="20"/>
        </w:rPr>
        <w:t xml:space="preserve"> e.shell script -f</w:t>
      </w:r>
    </w:p>
    <w:p w14:paraId="6F9A85F6" w14:textId="77777777" w:rsidR="00055DE8" w:rsidRPr="00EB58FB" w:rsidRDefault="00055DE8" w:rsidP="00055DE8">
      <w:pPr>
        <w:spacing w:line="10" w:lineRule="atLeast"/>
        <w:rPr>
          <w:sz w:val="20"/>
          <w:szCs w:val="20"/>
        </w:rPr>
      </w:pPr>
      <w:r w:rsidRPr="00EB58FB">
        <w:rPr>
          <w:sz w:val="20"/>
          <w:szCs w:val="20"/>
        </w:rPr>
        <w:t xml:space="preserve"> time ./sfrobs -f &lt; input_5M &gt; sfrobs_output</w:t>
      </w:r>
    </w:p>
    <w:p w14:paraId="16122069" w14:textId="77777777" w:rsidR="00055DE8" w:rsidRPr="00EB58FB" w:rsidRDefault="00055DE8" w:rsidP="00055DE8">
      <w:pPr>
        <w:spacing w:line="10" w:lineRule="atLeast"/>
        <w:rPr>
          <w:sz w:val="20"/>
          <w:szCs w:val="20"/>
        </w:rPr>
      </w:pPr>
      <w:r w:rsidRPr="00EB58FB">
        <w:rPr>
          <w:sz w:val="20"/>
          <w:szCs w:val="20"/>
        </w:rPr>
        <w:t>real  0m0.111s</w:t>
      </w:r>
    </w:p>
    <w:p w14:paraId="5072214D" w14:textId="77777777" w:rsidR="00055DE8" w:rsidRPr="00EB58FB" w:rsidRDefault="00055DE8" w:rsidP="00055DE8">
      <w:pPr>
        <w:spacing w:line="10" w:lineRule="atLeast"/>
        <w:rPr>
          <w:sz w:val="20"/>
          <w:szCs w:val="20"/>
        </w:rPr>
      </w:pPr>
      <w:r w:rsidRPr="00EB58FB">
        <w:rPr>
          <w:sz w:val="20"/>
          <w:szCs w:val="20"/>
        </w:rPr>
        <w:t>user  0m0.026s</w:t>
      </w:r>
    </w:p>
    <w:p w14:paraId="457479EA" w14:textId="77777777" w:rsidR="00055DE8" w:rsidRPr="00EB58FB" w:rsidRDefault="00055DE8" w:rsidP="00055DE8">
      <w:pPr>
        <w:spacing w:line="10" w:lineRule="atLeast"/>
        <w:rPr>
          <w:sz w:val="20"/>
          <w:szCs w:val="20"/>
        </w:rPr>
      </w:pPr>
      <w:r w:rsidRPr="00EB58FB">
        <w:rPr>
          <w:sz w:val="20"/>
          <w:szCs w:val="20"/>
        </w:rPr>
        <w:t>sys   0m0.024s</w:t>
      </w:r>
    </w:p>
    <w:p w14:paraId="2075D1EA" w14:textId="77777777" w:rsidR="00055DE8" w:rsidRPr="00EB58FB" w:rsidRDefault="00055DE8" w:rsidP="00055DE8">
      <w:pPr>
        <w:spacing w:line="10" w:lineRule="atLeast"/>
        <w:rPr>
          <w:sz w:val="20"/>
          <w:szCs w:val="20"/>
        </w:rPr>
      </w:pPr>
    </w:p>
    <w:p w14:paraId="6302B18F" w14:textId="77777777" w:rsidR="00055DE8" w:rsidRPr="00EB58FB" w:rsidRDefault="00055DE8" w:rsidP="00055DE8">
      <w:pPr>
        <w:spacing w:line="10" w:lineRule="atLeast"/>
        <w:rPr>
          <w:sz w:val="20"/>
          <w:szCs w:val="20"/>
        </w:rPr>
      </w:pPr>
      <w:r w:rsidRPr="00EB58FB">
        <w:rPr>
          <w:sz w:val="20"/>
          <w:szCs w:val="20"/>
        </w:rPr>
        <w:t>3. 10M file</w:t>
      </w:r>
    </w:p>
    <w:p w14:paraId="79629396" w14:textId="77777777" w:rsidR="00055DE8" w:rsidRPr="00EB58FB" w:rsidRDefault="00055DE8" w:rsidP="00055DE8">
      <w:pPr>
        <w:spacing w:line="10" w:lineRule="atLeast"/>
        <w:rPr>
          <w:sz w:val="20"/>
          <w:szCs w:val="20"/>
        </w:rPr>
      </w:pPr>
      <w:r w:rsidRPr="00EB58FB">
        <w:rPr>
          <w:sz w:val="20"/>
          <w:szCs w:val="20"/>
        </w:rPr>
        <w:t xml:space="preserve"> a. unbuffered version</w:t>
      </w:r>
    </w:p>
    <w:p w14:paraId="55C4DD1F" w14:textId="77777777" w:rsidR="00055DE8" w:rsidRPr="00EB58FB" w:rsidRDefault="00055DE8" w:rsidP="00055DE8">
      <w:pPr>
        <w:spacing w:line="10" w:lineRule="atLeast"/>
        <w:rPr>
          <w:sz w:val="20"/>
          <w:szCs w:val="20"/>
        </w:rPr>
      </w:pPr>
      <w:r w:rsidRPr="00EB58FB">
        <w:rPr>
          <w:sz w:val="20"/>
          <w:szCs w:val="20"/>
        </w:rPr>
        <w:t xml:space="preserve"> time ./sfrobu &lt; input_10M &gt; sfrobu_output</w:t>
      </w:r>
    </w:p>
    <w:p w14:paraId="7C63E35F" w14:textId="77777777" w:rsidR="00055DE8" w:rsidRPr="00EB58FB" w:rsidRDefault="00055DE8" w:rsidP="00055DE8">
      <w:pPr>
        <w:spacing w:line="10" w:lineRule="atLeast"/>
        <w:rPr>
          <w:sz w:val="20"/>
          <w:szCs w:val="20"/>
        </w:rPr>
      </w:pPr>
      <w:r w:rsidRPr="00EB58FB">
        <w:rPr>
          <w:sz w:val="20"/>
          <w:szCs w:val="20"/>
        </w:rPr>
        <w:t>Comparisons: 542915</w:t>
      </w:r>
    </w:p>
    <w:p w14:paraId="1F16B00B" w14:textId="77777777" w:rsidR="00055DE8" w:rsidRPr="00EB58FB" w:rsidRDefault="00055DE8" w:rsidP="00055DE8">
      <w:pPr>
        <w:spacing w:line="10" w:lineRule="atLeast"/>
        <w:rPr>
          <w:sz w:val="20"/>
          <w:szCs w:val="20"/>
        </w:rPr>
      </w:pPr>
    </w:p>
    <w:p w14:paraId="446C6BA4" w14:textId="77777777" w:rsidR="00055DE8" w:rsidRPr="00EB58FB" w:rsidRDefault="00055DE8" w:rsidP="00055DE8">
      <w:pPr>
        <w:spacing w:line="10" w:lineRule="atLeast"/>
        <w:rPr>
          <w:sz w:val="20"/>
          <w:szCs w:val="20"/>
        </w:rPr>
      </w:pPr>
      <w:r w:rsidRPr="00EB58FB">
        <w:rPr>
          <w:sz w:val="20"/>
          <w:szCs w:val="20"/>
        </w:rPr>
        <w:t>real</w:t>
      </w:r>
      <w:r w:rsidRPr="00EB58FB">
        <w:rPr>
          <w:sz w:val="20"/>
          <w:szCs w:val="20"/>
        </w:rPr>
        <w:tab/>
        <w:t xml:space="preserve">     0m11.288s</w:t>
      </w:r>
    </w:p>
    <w:p w14:paraId="0E6A3DA9" w14:textId="77777777" w:rsidR="00055DE8" w:rsidRPr="00EB58FB" w:rsidRDefault="00055DE8" w:rsidP="00055DE8">
      <w:pPr>
        <w:spacing w:line="10" w:lineRule="atLeast"/>
        <w:rPr>
          <w:sz w:val="20"/>
          <w:szCs w:val="20"/>
        </w:rPr>
      </w:pPr>
      <w:r w:rsidRPr="00EB58FB">
        <w:rPr>
          <w:sz w:val="20"/>
          <w:szCs w:val="20"/>
        </w:rPr>
        <w:t>user</w:t>
      </w:r>
      <w:r w:rsidRPr="00EB58FB">
        <w:rPr>
          <w:sz w:val="20"/>
          <w:szCs w:val="20"/>
        </w:rPr>
        <w:tab/>
        <w:t xml:space="preserve">     0m0.635s</w:t>
      </w:r>
    </w:p>
    <w:p w14:paraId="1CCC3006" w14:textId="77777777" w:rsidR="00055DE8" w:rsidRPr="00EB58FB" w:rsidRDefault="00055DE8" w:rsidP="00055DE8">
      <w:pPr>
        <w:spacing w:line="10" w:lineRule="atLeast"/>
        <w:rPr>
          <w:sz w:val="20"/>
          <w:szCs w:val="20"/>
        </w:rPr>
      </w:pPr>
      <w:r w:rsidRPr="00EB58FB">
        <w:rPr>
          <w:sz w:val="20"/>
          <w:szCs w:val="20"/>
        </w:rPr>
        <w:t>sys</w:t>
      </w:r>
      <w:r w:rsidRPr="00EB58FB">
        <w:rPr>
          <w:sz w:val="20"/>
          <w:szCs w:val="20"/>
        </w:rPr>
        <w:tab/>
        <w:t xml:space="preserve">     0m10.501s</w:t>
      </w:r>
    </w:p>
    <w:p w14:paraId="605B0F6C" w14:textId="77777777" w:rsidR="00055DE8" w:rsidRPr="00EB58FB" w:rsidRDefault="00055DE8" w:rsidP="00055DE8">
      <w:pPr>
        <w:spacing w:line="10" w:lineRule="atLeast"/>
        <w:rPr>
          <w:sz w:val="20"/>
          <w:szCs w:val="20"/>
        </w:rPr>
      </w:pPr>
    </w:p>
    <w:p w14:paraId="206B99BF" w14:textId="77777777" w:rsidR="00055DE8" w:rsidRPr="00EB58FB" w:rsidRDefault="00055DE8" w:rsidP="00055DE8">
      <w:pPr>
        <w:spacing w:line="10" w:lineRule="atLeast"/>
        <w:rPr>
          <w:sz w:val="20"/>
          <w:szCs w:val="20"/>
        </w:rPr>
      </w:pPr>
      <w:r w:rsidRPr="00EB58FB">
        <w:rPr>
          <w:sz w:val="20"/>
          <w:szCs w:val="20"/>
        </w:rPr>
        <w:t xml:space="preserve"> b.buffered version</w:t>
      </w:r>
    </w:p>
    <w:p w14:paraId="5AF6035C" w14:textId="77777777" w:rsidR="00055DE8" w:rsidRPr="00EB58FB" w:rsidRDefault="00055DE8" w:rsidP="00055DE8">
      <w:pPr>
        <w:spacing w:line="10" w:lineRule="atLeast"/>
        <w:rPr>
          <w:sz w:val="20"/>
          <w:szCs w:val="20"/>
        </w:rPr>
      </w:pPr>
      <w:r w:rsidRPr="00EB58FB">
        <w:rPr>
          <w:sz w:val="20"/>
          <w:szCs w:val="20"/>
        </w:rPr>
        <w:t xml:space="preserve"> time ./sfrob &lt; input_10M &gt; sfrob_output</w:t>
      </w:r>
    </w:p>
    <w:p w14:paraId="2AEBCB7F" w14:textId="77777777" w:rsidR="00055DE8" w:rsidRPr="00EB58FB" w:rsidRDefault="00055DE8" w:rsidP="00055DE8">
      <w:pPr>
        <w:spacing w:line="10" w:lineRule="atLeast"/>
        <w:rPr>
          <w:sz w:val="20"/>
          <w:szCs w:val="20"/>
        </w:rPr>
      </w:pPr>
      <w:r w:rsidRPr="00EB58FB">
        <w:rPr>
          <w:sz w:val="20"/>
          <w:szCs w:val="20"/>
        </w:rPr>
        <w:t>real  0m0.734s</w:t>
      </w:r>
    </w:p>
    <w:p w14:paraId="32EA9045" w14:textId="77777777" w:rsidR="00055DE8" w:rsidRPr="00EB58FB" w:rsidRDefault="00055DE8" w:rsidP="00055DE8">
      <w:pPr>
        <w:spacing w:line="10" w:lineRule="atLeast"/>
        <w:rPr>
          <w:sz w:val="20"/>
          <w:szCs w:val="20"/>
        </w:rPr>
      </w:pPr>
      <w:r w:rsidRPr="00EB58FB">
        <w:rPr>
          <w:sz w:val="20"/>
          <w:szCs w:val="20"/>
        </w:rPr>
        <w:t>user  0m0.553s</w:t>
      </w:r>
    </w:p>
    <w:p w14:paraId="6BAD6554" w14:textId="77777777" w:rsidR="00055DE8" w:rsidRPr="00EB58FB" w:rsidRDefault="00055DE8" w:rsidP="00055DE8">
      <w:pPr>
        <w:spacing w:line="10" w:lineRule="atLeast"/>
        <w:rPr>
          <w:sz w:val="20"/>
          <w:szCs w:val="20"/>
        </w:rPr>
      </w:pPr>
      <w:r w:rsidRPr="00EB58FB">
        <w:rPr>
          <w:sz w:val="20"/>
          <w:szCs w:val="20"/>
        </w:rPr>
        <w:t>sys   0m0.025s</w:t>
      </w:r>
    </w:p>
    <w:p w14:paraId="7615458B" w14:textId="77777777" w:rsidR="00055DE8" w:rsidRPr="00EB58FB" w:rsidRDefault="00055DE8" w:rsidP="00055DE8">
      <w:pPr>
        <w:spacing w:line="10" w:lineRule="atLeast"/>
        <w:rPr>
          <w:sz w:val="20"/>
          <w:szCs w:val="20"/>
        </w:rPr>
      </w:pPr>
    </w:p>
    <w:p w14:paraId="2919D36B" w14:textId="77777777" w:rsidR="00055DE8" w:rsidRPr="00EB58FB" w:rsidRDefault="00055DE8" w:rsidP="00055DE8">
      <w:pPr>
        <w:spacing w:line="10" w:lineRule="atLeast"/>
        <w:rPr>
          <w:sz w:val="20"/>
          <w:szCs w:val="20"/>
        </w:rPr>
      </w:pPr>
    </w:p>
    <w:p w14:paraId="5ED07554" w14:textId="77777777" w:rsidR="00055DE8" w:rsidRPr="00EB58FB" w:rsidRDefault="00055DE8" w:rsidP="00055DE8">
      <w:pPr>
        <w:spacing w:line="10" w:lineRule="atLeast"/>
        <w:rPr>
          <w:sz w:val="20"/>
          <w:szCs w:val="20"/>
        </w:rPr>
      </w:pPr>
      <w:r w:rsidRPr="00EB58FB">
        <w:rPr>
          <w:sz w:val="20"/>
          <w:szCs w:val="20"/>
        </w:rPr>
        <w:t xml:space="preserve"> c. shell script version</w:t>
      </w:r>
    </w:p>
    <w:p w14:paraId="7E31FFF6" w14:textId="77777777" w:rsidR="00055DE8" w:rsidRPr="00EB58FB" w:rsidRDefault="00055DE8" w:rsidP="00055DE8">
      <w:pPr>
        <w:spacing w:line="10" w:lineRule="atLeast"/>
        <w:rPr>
          <w:sz w:val="20"/>
          <w:szCs w:val="20"/>
        </w:rPr>
      </w:pPr>
      <w:r w:rsidRPr="00EB58FB">
        <w:rPr>
          <w:sz w:val="20"/>
          <w:szCs w:val="20"/>
        </w:rPr>
        <w:t xml:space="preserve"> time ./sfrobs &lt; input_10M &gt; sfrobs_output</w:t>
      </w:r>
    </w:p>
    <w:p w14:paraId="5F358883" w14:textId="77777777" w:rsidR="00055DE8" w:rsidRPr="00EB58FB" w:rsidRDefault="00055DE8" w:rsidP="00055DE8">
      <w:pPr>
        <w:spacing w:line="10" w:lineRule="atLeast"/>
        <w:rPr>
          <w:sz w:val="20"/>
          <w:szCs w:val="20"/>
        </w:rPr>
      </w:pPr>
      <w:r w:rsidRPr="00EB58FB">
        <w:rPr>
          <w:sz w:val="20"/>
          <w:szCs w:val="20"/>
        </w:rPr>
        <w:t>real  0m0.222s</w:t>
      </w:r>
    </w:p>
    <w:p w14:paraId="23C2E514" w14:textId="77777777" w:rsidR="00055DE8" w:rsidRPr="00EB58FB" w:rsidRDefault="00055DE8" w:rsidP="00055DE8">
      <w:pPr>
        <w:spacing w:line="10" w:lineRule="atLeast"/>
        <w:rPr>
          <w:sz w:val="20"/>
          <w:szCs w:val="20"/>
        </w:rPr>
      </w:pPr>
      <w:r w:rsidRPr="00EB58FB">
        <w:rPr>
          <w:sz w:val="20"/>
          <w:szCs w:val="20"/>
        </w:rPr>
        <w:t>user  0m0.042s</w:t>
      </w:r>
    </w:p>
    <w:p w14:paraId="06DB01CB" w14:textId="77777777" w:rsidR="00055DE8" w:rsidRPr="00EB58FB" w:rsidRDefault="00055DE8" w:rsidP="00055DE8">
      <w:pPr>
        <w:spacing w:line="10" w:lineRule="atLeast"/>
        <w:rPr>
          <w:sz w:val="20"/>
          <w:szCs w:val="20"/>
        </w:rPr>
      </w:pPr>
      <w:r w:rsidRPr="00EB58FB">
        <w:rPr>
          <w:sz w:val="20"/>
          <w:szCs w:val="20"/>
        </w:rPr>
        <w:t>sys   0m0.065s</w:t>
      </w:r>
    </w:p>
    <w:p w14:paraId="1AE06DD7" w14:textId="77777777" w:rsidR="00055DE8" w:rsidRPr="00EB58FB" w:rsidRDefault="00055DE8" w:rsidP="00055DE8">
      <w:pPr>
        <w:spacing w:line="10" w:lineRule="atLeast"/>
        <w:rPr>
          <w:sz w:val="20"/>
          <w:szCs w:val="20"/>
        </w:rPr>
      </w:pPr>
    </w:p>
    <w:p w14:paraId="2EE28136" w14:textId="77777777" w:rsidR="00055DE8" w:rsidRPr="00EB58FB" w:rsidRDefault="00055DE8" w:rsidP="00055DE8">
      <w:pPr>
        <w:spacing w:line="10" w:lineRule="atLeast"/>
        <w:rPr>
          <w:sz w:val="20"/>
          <w:szCs w:val="20"/>
        </w:rPr>
      </w:pPr>
      <w:r w:rsidRPr="00EB58FB">
        <w:rPr>
          <w:sz w:val="20"/>
          <w:szCs w:val="20"/>
        </w:rPr>
        <w:t xml:space="preserve"> d.unbuffered -f</w:t>
      </w:r>
    </w:p>
    <w:p w14:paraId="4283BF9F" w14:textId="77777777" w:rsidR="00055DE8" w:rsidRPr="00EB58FB" w:rsidRDefault="00055DE8" w:rsidP="00055DE8">
      <w:pPr>
        <w:spacing w:line="10" w:lineRule="atLeast"/>
        <w:rPr>
          <w:sz w:val="20"/>
          <w:szCs w:val="20"/>
        </w:rPr>
      </w:pPr>
      <w:r w:rsidRPr="00EB58FB">
        <w:rPr>
          <w:sz w:val="20"/>
          <w:szCs w:val="20"/>
        </w:rPr>
        <w:t xml:space="preserve"> time ./sfrobu -f &lt; input_10M &gt; sfrobu_output</w:t>
      </w:r>
    </w:p>
    <w:p w14:paraId="535B09C8" w14:textId="77777777" w:rsidR="00055DE8" w:rsidRPr="00EB58FB" w:rsidRDefault="00055DE8" w:rsidP="00055DE8">
      <w:pPr>
        <w:spacing w:line="10" w:lineRule="atLeast"/>
        <w:rPr>
          <w:sz w:val="20"/>
          <w:szCs w:val="20"/>
        </w:rPr>
      </w:pPr>
      <w:r w:rsidRPr="00EB58FB">
        <w:rPr>
          <w:sz w:val="20"/>
          <w:szCs w:val="20"/>
        </w:rPr>
        <w:t>Comparisons: 542275</w:t>
      </w:r>
    </w:p>
    <w:p w14:paraId="66932162" w14:textId="77777777" w:rsidR="00055DE8" w:rsidRPr="00EB58FB" w:rsidRDefault="00055DE8" w:rsidP="00055DE8">
      <w:pPr>
        <w:spacing w:line="10" w:lineRule="atLeast"/>
        <w:rPr>
          <w:sz w:val="20"/>
          <w:szCs w:val="20"/>
        </w:rPr>
      </w:pPr>
    </w:p>
    <w:p w14:paraId="3574A3BD" w14:textId="77777777" w:rsidR="00055DE8" w:rsidRPr="00EB58FB" w:rsidRDefault="00055DE8" w:rsidP="00055DE8">
      <w:pPr>
        <w:spacing w:line="10" w:lineRule="atLeast"/>
        <w:rPr>
          <w:sz w:val="20"/>
          <w:szCs w:val="20"/>
        </w:rPr>
      </w:pPr>
      <w:r w:rsidRPr="00EB58FB">
        <w:rPr>
          <w:sz w:val="20"/>
          <w:szCs w:val="20"/>
        </w:rPr>
        <w:t>real</w:t>
      </w:r>
      <w:r w:rsidRPr="00EB58FB">
        <w:rPr>
          <w:sz w:val="20"/>
          <w:szCs w:val="20"/>
        </w:rPr>
        <w:tab/>
        <w:t xml:space="preserve">     0m11.538s</w:t>
      </w:r>
    </w:p>
    <w:p w14:paraId="56BA5C28" w14:textId="77777777" w:rsidR="00055DE8" w:rsidRPr="00EB58FB" w:rsidRDefault="00055DE8" w:rsidP="00055DE8">
      <w:pPr>
        <w:spacing w:line="10" w:lineRule="atLeast"/>
        <w:rPr>
          <w:sz w:val="20"/>
          <w:szCs w:val="20"/>
        </w:rPr>
      </w:pPr>
      <w:r w:rsidRPr="00EB58FB">
        <w:rPr>
          <w:sz w:val="20"/>
          <w:szCs w:val="20"/>
        </w:rPr>
        <w:t>user</w:t>
      </w:r>
      <w:r w:rsidRPr="00EB58FB">
        <w:rPr>
          <w:sz w:val="20"/>
          <w:szCs w:val="20"/>
        </w:rPr>
        <w:tab/>
        <w:t xml:space="preserve">     0m0.667s</w:t>
      </w:r>
    </w:p>
    <w:p w14:paraId="466E43D9" w14:textId="77777777" w:rsidR="00055DE8" w:rsidRPr="00EB58FB" w:rsidRDefault="00055DE8" w:rsidP="00055DE8">
      <w:pPr>
        <w:spacing w:line="10" w:lineRule="atLeast"/>
        <w:rPr>
          <w:sz w:val="20"/>
          <w:szCs w:val="20"/>
        </w:rPr>
      </w:pPr>
      <w:r w:rsidRPr="00EB58FB">
        <w:rPr>
          <w:sz w:val="20"/>
          <w:szCs w:val="20"/>
        </w:rPr>
        <w:t>sys</w:t>
      </w:r>
      <w:r w:rsidRPr="00EB58FB">
        <w:rPr>
          <w:sz w:val="20"/>
          <w:szCs w:val="20"/>
        </w:rPr>
        <w:tab/>
        <w:t xml:space="preserve">     0m10.681s</w:t>
      </w:r>
    </w:p>
    <w:p w14:paraId="0F2DA318" w14:textId="77777777" w:rsidR="00055DE8" w:rsidRPr="00EB58FB" w:rsidRDefault="00055DE8" w:rsidP="00055DE8">
      <w:pPr>
        <w:spacing w:line="10" w:lineRule="atLeast"/>
        <w:rPr>
          <w:sz w:val="20"/>
          <w:szCs w:val="20"/>
        </w:rPr>
      </w:pPr>
    </w:p>
    <w:p w14:paraId="64D6793A" w14:textId="77777777" w:rsidR="00055DE8" w:rsidRPr="00EB58FB" w:rsidRDefault="00055DE8" w:rsidP="00055DE8">
      <w:pPr>
        <w:spacing w:line="10" w:lineRule="atLeast"/>
        <w:rPr>
          <w:sz w:val="20"/>
          <w:szCs w:val="20"/>
        </w:rPr>
      </w:pPr>
      <w:r w:rsidRPr="00EB58FB">
        <w:rPr>
          <w:sz w:val="20"/>
          <w:szCs w:val="20"/>
        </w:rPr>
        <w:t xml:space="preserve"> e.shell script -f</w:t>
      </w:r>
    </w:p>
    <w:p w14:paraId="12F5980A" w14:textId="77777777" w:rsidR="00055DE8" w:rsidRPr="00EB58FB" w:rsidRDefault="00055DE8" w:rsidP="00055DE8">
      <w:pPr>
        <w:spacing w:line="10" w:lineRule="atLeast"/>
        <w:rPr>
          <w:sz w:val="20"/>
          <w:szCs w:val="20"/>
        </w:rPr>
      </w:pPr>
      <w:r w:rsidRPr="00EB58FB">
        <w:rPr>
          <w:sz w:val="20"/>
          <w:szCs w:val="20"/>
        </w:rPr>
        <w:lastRenderedPageBreak/>
        <w:t xml:space="preserve"> time ./sfrobs -f &lt; input_10M &gt; sfrobs_output</w:t>
      </w:r>
    </w:p>
    <w:p w14:paraId="72D675AC" w14:textId="77777777" w:rsidR="00055DE8" w:rsidRPr="00EB58FB" w:rsidRDefault="00055DE8" w:rsidP="00055DE8">
      <w:pPr>
        <w:spacing w:line="10" w:lineRule="atLeast"/>
        <w:rPr>
          <w:sz w:val="20"/>
          <w:szCs w:val="20"/>
        </w:rPr>
      </w:pPr>
      <w:r w:rsidRPr="00EB58FB">
        <w:rPr>
          <w:sz w:val="20"/>
          <w:szCs w:val="20"/>
        </w:rPr>
        <w:t>real  0m0.213s</w:t>
      </w:r>
    </w:p>
    <w:p w14:paraId="286D309C" w14:textId="77777777" w:rsidR="00055DE8" w:rsidRPr="00EB58FB" w:rsidRDefault="00055DE8" w:rsidP="00055DE8">
      <w:pPr>
        <w:spacing w:line="10" w:lineRule="atLeast"/>
        <w:rPr>
          <w:sz w:val="20"/>
          <w:szCs w:val="20"/>
        </w:rPr>
      </w:pPr>
      <w:r w:rsidRPr="00EB58FB">
        <w:rPr>
          <w:sz w:val="20"/>
          <w:szCs w:val="20"/>
        </w:rPr>
        <w:t>user  0m0.047s</w:t>
      </w:r>
    </w:p>
    <w:p w14:paraId="7FEEA483" w14:textId="77777777" w:rsidR="00055DE8" w:rsidRPr="00EB58FB" w:rsidRDefault="00055DE8" w:rsidP="00055DE8">
      <w:pPr>
        <w:spacing w:line="10" w:lineRule="atLeast"/>
        <w:rPr>
          <w:sz w:val="20"/>
          <w:szCs w:val="20"/>
        </w:rPr>
      </w:pPr>
      <w:r w:rsidRPr="00EB58FB">
        <w:rPr>
          <w:sz w:val="20"/>
          <w:szCs w:val="20"/>
        </w:rPr>
        <w:t>sys   0m0.044s</w:t>
      </w:r>
    </w:p>
    <w:p w14:paraId="012A3F9D" w14:textId="77777777" w:rsidR="00055DE8" w:rsidRPr="00EB58FB" w:rsidRDefault="00055DE8" w:rsidP="00055DE8">
      <w:pPr>
        <w:spacing w:line="10" w:lineRule="atLeast"/>
        <w:rPr>
          <w:sz w:val="20"/>
          <w:szCs w:val="20"/>
        </w:rPr>
      </w:pPr>
    </w:p>
    <w:p w14:paraId="67407176" w14:textId="77777777" w:rsidR="00BA27BB" w:rsidRPr="00EB58FB" w:rsidRDefault="00BA27BB" w:rsidP="00BA27B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Assignment 6. Multithreaded performance</w:t>
      </w:r>
    </w:p>
    <w:p w14:paraId="2E4DA691" w14:textId="77777777" w:rsidR="00BA27BB" w:rsidRPr="00EB58FB" w:rsidRDefault="00BA27BB" w:rsidP="00BA27B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Laboratory</w:t>
      </w:r>
    </w:p>
    <w:p w14:paraId="73FBD553"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Ordinarily when processes run in Linux, each gets its own virtual processor. For example, when you run the command:</w:t>
      </w:r>
    </w:p>
    <w:p w14:paraId="1F33CA63" w14:textId="77777777" w:rsidR="00BA27BB" w:rsidRPr="00EB58FB" w:rsidRDefault="00BA27BB" w:rsidP="00BA27BB">
      <w:pPr>
        <w:autoSpaceDE w:val="0"/>
        <w:autoSpaceDN w:val="0"/>
        <w:adjustRightInd w:val="0"/>
        <w:jc w:val="left"/>
        <w:rPr>
          <w:rFonts w:ascii="Courier" w:hAnsi="Courier" w:cs="Courier"/>
          <w:kern w:val="0"/>
          <w:sz w:val="20"/>
          <w:szCs w:val="20"/>
        </w:rPr>
      </w:pPr>
      <w:r w:rsidRPr="00EB58FB">
        <w:rPr>
          <w:rFonts w:ascii="Courier" w:hAnsi="Courier" w:cs="Courier"/>
          <w:kern w:val="0"/>
          <w:sz w:val="20"/>
          <w:szCs w:val="20"/>
        </w:rPr>
        <w:t>tr -cs 'A-Za-z' '[\n*]' | sort -u | comm -23 - words</w:t>
      </w:r>
    </w:p>
    <w:p w14:paraId="20E80DE9"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there are three processes, one each for </w:t>
      </w:r>
      <w:r w:rsidRPr="00EB58FB">
        <w:rPr>
          <w:rFonts w:ascii="Courier" w:hAnsi="Courier" w:cs="Courier"/>
          <w:kern w:val="0"/>
          <w:sz w:val="20"/>
          <w:szCs w:val="20"/>
        </w:rPr>
        <w:t>tr</w:t>
      </w:r>
      <w:r w:rsidRPr="00EB58FB">
        <w:rPr>
          <w:rFonts w:ascii="Times" w:hAnsi="Times" w:cs="Times"/>
          <w:kern w:val="0"/>
          <w:sz w:val="20"/>
          <w:szCs w:val="20"/>
        </w:rPr>
        <w:t xml:space="preserve">, </w:t>
      </w:r>
      <w:r w:rsidRPr="00EB58FB">
        <w:rPr>
          <w:rFonts w:ascii="Courier" w:hAnsi="Courier" w:cs="Courier"/>
          <w:kern w:val="0"/>
          <w:sz w:val="20"/>
          <w:szCs w:val="20"/>
        </w:rPr>
        <w:t>sort</w:t>
      </w:r>
      <w:r w:rsidRPr="00EB58FB">
        <w:rPr>
          <w:rFonts w:ascii="Times" w:hAnsi="Times" w:cs="Times"/>
          <w:kern w:val="0"/>
          <w:sz w:val="20"/>
          <w:szCs w:val="20"/>
        </w:rPr>
        <w:t xml:space="preserve">, and </w:t>
      </w:r>
      <w:r w:rsidRPr="00EB58FB">
        <w:rPr>
          <w:rFonts w:ascii="Courier" w:hAnsi="Courier" w:cs="Courier"/>
          <w:kern w:val="0"/>
          <w:sz w:val="20"/>
          <w:szCs w:val="20"/>
        </w:rPr>
        <w:t>comm</w:t>
      </w:r>
      <w:r w:rsidRPr="00EB58FB">
        <w:rPr>
          <w:rFonts w:ascii="Times" w:hAnsi="Times" w:cs="Times"/>
          <w:kern w:val="0"/>
          <w:sz w:val="20"/>
          <w:szCs w:val="20"/>
        </w:rPr>
        <w:t xml:space="preserve">. Each process has its own virtual memory, and processes can communicate to each other only via system calls such as </w:t>
      </w:r>
      <w:hyperlink r:id="rId70" w:history="1">
        <w:r w:rsidRPr="00EB58FB">
          <w:rPr>
            <w:rFonts w:ascii="Courier" w:hAnsi="Courier" w:cs="Courier"/>
            <w:color w:val="0000E9"/>
            <w:kern w:val="0"/>
            <w:sz w:val="20"/>
            <w:szCs w:val="20"/>
            <w:u w:val="single" w:color="0000E9"/>
          </w:rPr>
          <w:t>read</w:t>
        </w:r>
      </w:hyperlink>
      <w:r w:rsidRPr="00EB58FB">
        <w:rPr>
          <w:rFonts w:ascii="Times" w:hAnsi="Times" w:cs="Times"/>
          <w:kern w:val="0"/>
          <w:sz w:val="20"/>
          <w:szCs w:val="20"/>
        </w:rPr>
        <w:t xml:space="preserve"> and </w:t>
      </w:r>
      <w:hyperlink r:id="rId71" w:history="1">
        <w:r w:rsidRPr="00EB58FB">
          <w:rPr>
            <w:rFonts w:ascii="Courier" w:hAnsi="Courier" w:cs="Courier"/>
            <w:color w:val="0000E9"/>
            <w:kern w:val="0"/>
            <w:sz w:val="20"/>
            <w:szCs w:val="20"/>
            <w:u w:val="single" w:color="0000E9"/>
          </w:rPr>
          <w:t>write</w:t>
        </w:r>
      </w:hyperlink>
      <w:r w:rsidRPr="00EB58FB">
        <w:rPr>
          <w:rFonts w:ascii="Times" w:hAnsi="Times" w:cs="Times"/>
          <w:kern w:val="0"/>
          <w:sz w:val="20"/>
          <w:szCs w:val="20"/>
        </w:rPr>
        <w:t>.</w:t>
      </w:r>
    </w:p>
    <w:p w14:paraId="016A643D"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This lab focuses on a different way to gain performance: multithreading. In this approach, a process can have more than one thread of execution. Each thread has its own instruction pointer, registers and stack, so that each thread can be executing a different function and the functions' local variables are accessed only by that thread. However, threads can directly access shared memory, and can communicate results to each other efficiently via the shared memory, so long as they take care not to step on each others' toes.</w:t>
      </w:r>
    </w:p>
    <w:p w14:paraId="69941B4D"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Synchronization is the Achilles' heel of multithreading, in that it's easy to write buggy programs that have race conditions, where one thread is reading from an area that another thread is simultaneously writing to, and therefore reads inconsistent data (a polite term for "garbage"). This lab does not attack that problem: you will use a prebuilt application that should not have internal race conditions, and you will write an application that is </w:t>
      </w:r>
      <w:hyperlink r:id="rId72" w:history="1">
        <w:r w:rsidRPr="00EB58FB">
          <w:rPr>
            <w:rFonts w:ascii="Times" w:hAnsi="Times" w:cs="Times"/>
            <w:color w:val="420178"/>
            <w:kern w:val="0"/>
            <w:sz w:val="20"/>
            <w:szCs w:val="20"/>
            <w:u w:val="single" w:color="420178"/>
          </w:rPr>
          <w:t>embarrassingly parallel</w:t>
        </w:r>
      </w:hyperlink>
      <w:r w:rsidRPr="00EB58FB">
        <w:rPr>
          <w:rFonts w:ascii="Times" w:hAnsi="Times" w:cs="Times"/>
          <w:kern w:val="0"/>
          <w:sz w:val="20"/>
          <w:szCs w:val="20"/>
        </w:rPr>
        <w:t>, so that there's no need for subthreads to synchronize with each other.</w:t>
      </w:r>
    </w:p>
    <w:p w14:paraId="71E83A14" w14:textId="77777777" w:rsidR="00BA27BB" w:rsidRPr="00EB58FB" w:rsidRDefault="00BA27BB" w:rsidP="00BA27B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Lab</w:t>
      </w:r>
    </w:p>
    <w:p w14:paraId="75090627"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Starting with </w:t>
      </w:r>
      <w:hyperlink r:id="rId73" w:history="1">
        <w:r w:rsidRPr="00EB58FB">
          <w:rPr>
            <w:rFonts w:ascii="Times" w:hAnsi="Times" w:cs="Times"/>
            <w:color w:val="0000E9"/>
            <w:kern w:val="0"/>
            <w:sz w:val="20"/>
            <w:szCs w:val="20"/>
            <w:u w:val="single" w:color="0000E9"/>
          </w:rPr>
          <w:t>coreutils</w:t>
        </w:r>
      </w:hyperlink>
      <w:r w:rsidRPr="00EB58FB">
        <w:rPr>
          <w:rFonts w:ascii="Times" w:hAnsi="Times" w:cs="Times"/>
          <w:kern w:val="0"/>
          <w:sz w:val="20"/>
          <w:szCs w:val="20"/>
        </w:rPr>
        <w:t xml:space="preserve"> 8.6, released 2010-10-15, GNU </w:t>
      </w:r>
      <w:r w:rsidRPr="00EB58FB">
        <w:rPr>
          <w:rFonts w:ascii="Courier" w:hAnsi="Courier" w:cs="Courier"/>
          <w:kern w:val="0"/>
          <w:sz w:val="20"/>
          <w:szCs w:val="20"/>
        </w:rPr>
        <w:t>sort</w:t>
      </w:r>
      <w:r w:rsidRPr="00EB58FB">
        <w:rPr>
          <w:rFonts w:ascii="Times" w:hAnsi="Times" w:cs="Times"/>
          <w:kern w:val="0"/>
          <w:sz w:val="20"/>
          <w:szCs w:val="20"/>
        </w:rPr>
        <w:t xml:space="preserve"> can use multiple threads to improve performance. This improvement to GNU </w:t>
      </w:r>
      <w:r w:rsidRPr="00EB58FB">
        <w:rPr>
          <w:rFonts w:ascii="Courier" w:hAnsi="Courier" w:cs="Courier"/>
          <w:kern w:val="0"/>
          <w:sz w:val="20"/>
          <w:szCs w:val="20"/>
        </w:rPr>
        <w:t>sort</w:t>
      </w:r>
      <w:r w:rsidRPr="00EB58FB">
        <w:rPr>
          <w:rFonts w:ascii="Times" w:hAnsi="Times" w:cs="Times"/>
          <w:kern w:val="0"/>
          <w:sz w:val="20"/>
          <w:szCs w:val="20"/>
        </w:rPr>
        <w:t xml:space="preserve"> was contributed by UCLA students as part of Computer Science 130, the undergraduate software engineering course. This improvement is in the current version of GNU </w:t>
      </w:r>
      <w:r w:rsidRPr="00EB58FB">
        <w:rPr>
          <w:rFonts w:ascii="Courier" w:hAnsi="Courier" w:cs="Courier"/>
          <w:kern w:val="0"/>
          <w:sz w:val="20"/>
          <w:szCs w:val="20"/>
        </w:rPr>
        <w:t>sort</w:t>
      </w:r>
      <w:r w:rsidRPr="00EB58FB">
        <w:rPr>
          <w:rFonts w:ascii="Times" w:hAnsi="Times" w:cs="Times"/>
          <w:kern w:val="0"/>
          <w:sz w:val="20"/>
          <w:szCs w:val="20"/>
        </w:rPr>
        <w:t xml:space="preserve"> installed as </w:t>
      </w:r>
      <w:r w:rsidRPr="00EB58FB">
        <w:rPr>
          <w:rFonts w:ascii="Courier" w:hAnsi="Courier" w:cs="Courier"/>
          <w:kern w:val="0"/>
          <w:sz w:val="20"/>
          <w:szCs w:val="20"/>
        </w:rPr>
        <w:t>/usr/local/cs/bin/sort</w:t>
      </w:r>
      <w:r w:rsidRPr="00EB58FB">
        <w:rPr>
          <w:rFonts w:ascii="Times" w:hAnsi="Times" w:cs="Times"/>
          <w:kern w:val="0"/>
          <w:sz w:val="20"/>
          <w:szCs w:val="20"/>
        </w:rPr>
        <w:t xml:space="preserve"> in the SEASnet GNU/Linux servers.</w:t>
      </w:r>
    </w:p>
    <w:p w14:paraId="763DEDCA"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Run the command </w:t>
      </w:r>
      <w:r w:rsidRPr="00EB58FB">
        <w:rPr>
          <w:rFonts w:ascii="Courier" w:hAnsi="Courier" w:cs="Courier"/>
          <w:kern w:val="0"/>
          <w:sz w:val="20"/>
          <w:szCs w:val="20"/>
        </w:rPr>
        <w:t>sort --version</w:t>
      </w:r>
      <w:r w:rsidRPr="00EB58FB">
        <w:rPr>
          <w:rFonts w:ascii="Times" w:hAnsi="Times" w:cs="Times"/>
          <w:kern w:val="0"/>
          <w:sz w:val="20"/>
          <w:szCs w:val="20"/>
        </w:rPr>
        <w:t xml:space="preserve"> to make sure you're using a new-enough version. Investigate how well the multithreaded sort works, by measuring its performance. First, generate a file containing 10,000,000 random single-precision floating point numbers, in textual form, one per line with no white space. Do this by running the the </w:t>
      </w:r>
      <w:hyperlink r:id="rId74" w:history="1">
        <w:r w:rsidRPr="00EB58FB">
          <w:rPr>
            <w:rFonts w:ascii="Courier" w:hAnsi="Courier" w:cs="Courier"/>
            <w:color w:val="0000E9"/>
            <w:kern w:val="0"/>
            <w:sz w:val="20"/>
            <w:szCs w:val="20"/>
            <w:u w:val="single" w:color="0000E9"/>
          </w:rPr>
          <w:t>od</w:t>
        </w:r>
      </w:hyperlink>
      <w:r w:rsidRPr="00EB58FB">
        <w:rPr>
          <w:rFonts w:ascii="Times" w:hAnsi="Times" w:cs="Times"/>
          <w:kern w:val="0"/>
          <w:sz w:val="20"/>
          <w:szCs w:val="20"/>
        </w:rPr>
        <w:t xml:space="preserve"> command with standard input taken from </w:t>
      </w:r>
      <w:hyperlink r:id="rId75" w:history="1">
        <w:r w:rsidRPr="00EB58FB">
          <w:rPr>
            <w:rFonts w:ascii="Courier" w:hAnsi="Courier" w:cs="Courier"/>
            <w:color w:val="0000E9"/>
            <w:kern w:val="0"/>
            <w:sz w:val="20"/>
            <w:szCs w:val="20"/>
            <w:u w:val="single" w:color="0000E9"/>
          </w:rPr>
          <w:t>/dev/urandom</w:t>
        </w:r>
      </w:hyperlink>
      <w:r w:rsidRPr="00EB58FB">
        <w:rPr>
          <w:rFonts w:ascii="Times" w:hAnsi="Times" w:cs="Times"/>
          <w:kern w:val="0"/>
          <w:sz w:val="20"/>
          <w:szCs w:val="20"/>
        </w:rPr>
        <w:t xml:space="preserve">, interpreting the bytes read from standard input as single-precision floating point numbers. (Almost certainly you will occasionally get </w:t>
      </w:r>
      <w:hyperlink r:id="rId76" w:history="1">
        <w:r w:rsidRPr="00EB58FB">
          <w:rPr>
            <w:rFonts w:ascii="Times" w:hAnsi="Times" w:cs="Times"/>
            <w:color w:val="0000E9"/>
            <w:kern w:val="0"/>
            <w:sz w:val="20"/>
            <w:szCs w:val="20"/>
            <w:u w:val="single" w:color="0000E9"/>
          </w:rPr>
          <w:t>NaNs</w:t>
        </w:r>
      </w:hyperlink>
      <w:r w:rsidRPr="00EB58FB">
        <w:rPr>
          <w:rFonts w:ascii="Times" w:hAnsi="Times" w:cs="Times"/>
          <w:kern w:val="0"/>
          <w:sz w:val="20"/>
          <w:szCs w:val="20"/>
        </w:rPr>
        <w:t xml:space="preserve">, but that's OK; just leave them in there.) Process the output of </w:t>
      </w:r>
      <w:r w:rsidRPr="00EB58FB">
        <w:rPr>
          <w:rFonts w:ascii="Courier" w:hAnsi="Courier" w:cs="Courier"/>
          <w:kern w:val="0"/>
          <w:sz w:val="20"/>
          <w:szCs w:val="20"/>
        </w:rPr>
        <w:t>od</w:t>
      </w:r>
      <w:r w:rsidRPr="00EB58FB">
        <w:rPr>
          <w:rFonts w:ascii="Times" w:hAnsi="Times" w:cs="Times"/>
          <w:kern w:val="0"/>
          <w:sz w:val="20"/>
          <w:szCs w:val="20"/>
        </w:rPr>
        <w:t xml:space="preserve"> using standard tools such as </w:t>
      </w:r>
      <w:hyperlink r:id="rId77" w:history="1">
        <w:r w:rsidRPr="00EB58FB">
          <w:rPr>
            <w:rFonts w:ascii="Courier" w:hAnsi="Courier" w:cs="Courier"/>
            <w:color w:val="0000E9"/>
            <w:kern w:val="0"/>
            <w:sz w:val="20"/>
            <w:szCs w:val="20"/>
            <w:u w:val="single" w:color="0000E9"/>
          </w:rPr>
          <w:t>sed</w:t>
        </w:r>
      </w:hyperlink>
      <w:r w:rsidRPr="00EB58FB">
        <w:rPr>
          <w:rFonts w:ascii="Times" w:hAnsi="Times" w:cs="Times"/>
          <w:kern w:val="0"/>
          <w:sz w:val="20"/>
          <w:szCs w:val="20"/>
        </w:rPr>
        <w:t xml:space="preserve"> and </w:t>
      </w:r>
      <w:hyperlink r:id="rId78" w:history="1">
        <w:r w:rsidRPr="00EB58FB">
          <w:rPr>
            <w:rFonts w:ascii="Courier" w:hAnsi="Courier" w:cs="Courier"/>
            <w:color w:val="0000E9"/>
            <w:kern w:val="0"/>
            <w:sz w:val="20"/>
            <w:szCs w:val="20"/>
            <w:u w:val="single" w:color="0000E9"/>
          </w:rPr>
          <w:t>tr</w:t>
        </w:r>
      </w:hyperlink>
      <w:r w:rsidRPr="00EB58FB">
        <w:rPr>
          <w:rFonts w:ascii="Times" w:hAnsi="Times" w:cs="Times"/>
          <w:kern w:val="0"/>
          <w:sz w:val="20"/>
          <w:szCs w:val="20"/>
        </w:rPr>
        <w:t xml:space="preserve"> so that each floating-point number is on a separate line, without any white space.</w:t>
      </w:r>
    </w:p>
    <w:p w14:paraId="40D866AD"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Once you have your test data, perhaps in a pipe or perhaps in a file, use </w:t>
      </w:r>
      <w:hyperlink r:id="rId79" w:history="1">
        <w:r w:rsidRPr="00EB58FB">
          <w:rPr>
            <w:rFonts w:ascii="Courier" w:hAnsi="Courier" w:cs="Courier"/>
            <w:color w:val="0000E9"/>
            <w:kern w:val="0"/>
            <w:sz w:val="20"/>
            <w:szCs w:val="20"/>
            <w:u w:val="single" w:color="0000E9"/>
          </w:rPr>
          <w:t>time</w:t>
        </w:r>
      </w:hyperlink>
      <w:r w:rsidRPr="00EB58FB">
        <w:rPr>
          <w:rFonts w:ascii="Courier" w:hAnsi="Courier" w:cs="Courier"/>
          <w:kern w:val="0"/>
          <w:sz w:val="20"/>
          <w:szCs w:val="20"/>
        </w:rPr>
        <w:t xml:space="preserve"> -p</w:t>
      </w:r>
      <w:r w:rsidRPr="00EB58FB">
        <w:rPr>
          <w:rFonts w:ascii="Times" w:hAnsi="Times" w:cs="Times"/>
          <w:kern w:val="0"/>
          <w:sz w:val="20"/>
          <w:szCs w:val="20"/>
        </w:rPr>
        <w:t xml:space="preserve"> to time the command </w:t>
      </w:r>
      <w:r w:rsidRPr="00EB58FB">
        <w:rPr>
          <w:rFonts w:ascii="Courier" w:hAnsi="Courier" w:cs="Courier"/>
          <w:kern w:val="0"/>
          <w:sz w:val="20"/>
          <w:szCs w:val="20"/>
        </w:rPr>
        <w:t>sort -g</w:t>
      </w:r>
      <w:r w:rsidRPr="00EB58FB">
        <w:rPr>
          <w:rFonts w:ascii="Times" w:hAnsi="Times" w:cs="Times"/>
          <w:kern w:val="0"/>
          <w:sz w:val="20"/>
          <w:szCs w:val="20"/>
        </w:rPr>
        <w:t xml:space="preserve"> on that data, with the output sent to </w:t>
      </w:r>
      <w:hyperlink r:id="rId80" w:history="1">
        <w:r w:rsidRPr="00EB58FB">
          <w:rPr>
            <w:rFonts w:ascii="Courier" w:hAnsi="Courier" w:cs="Courier"/>
            <w:color w:val="0000E9"/>
            <w:kern w:val="0"/>
            <w:sz w:val="20"/>
            <w:szCs w:val="20"/>
            <w:u w:val="single" w:color="0000E9"/>
          </w:rPr>
          <w:t>/dev/null</w:t>
        </w:r>
      </w:hyperlink>
      <w:r w:rsidRPr="00EB58FB">
        <w:rPr>
          <w:rFonts w:ascii="Times" w:hAnsi="Times" w:cs="Times"/>
          <w:kern w:val="0"/>
          <w:sz w:val="20"/>
          <w:szCs w:val="20"/>
        </w:rPr>
        <w:t xml:space="preserve">. Do not time </w:t>
      </w:r>
      <w:r w:rsidRPr="00EB58FB">
        <w:rPr>
          <w:rFonts w:ascii="Courier" w:hAnsi="Courier" w:cs="Courier"/>
          <w:kern w:val="0"/>
          <w:sz w:val="20"/>
          <w:szCs w:val="20"/>
        </w:rPr>
        <w:t>od</w:t>
      </w:r>
      <w:r w:rsidRPr="00EB58FB">
        <w:rPr>
          <w:rFonts w:ascii="Times" w:hAnsi="Times" w:cs="Times"/>
          <w:kern w:val="0"/>
          <w:sz w:val="20"/>
          <w:szCs w:val="20"/>
        </w:rPr>
        <w:t xml:space="preserve"> or any of the rest of your test harness; time just </w:t>
      </w:r>
      <w:r w:rsidRPr="00EB58FB">
        <w:rPr>
          <w:rFonts w:ascii="Courier" w:hAnsi="Courier" w:cs="Courier"/>
          <w:kern w:val="0"/>
          <w:sz w:val="20"/>
          <w:szCs w:val="20"/>
        </w:rPr>
        <w:t>sort</w:t>
      </w:r>
      <w:r w:rsidRPr="00EB58FB">
        <w:rPr>
          <w:rFonts w:ascii="Times" w:hAnsi="Times" w:cs="Times"/>
          <w:kern w:val="0"/>
          <w:sz w:val="20"/>
          <w:szCs w:val="20"/>
        </w:rPr>
        <w:t xml:space="preserve"> itself.</w:t>
      </w:r>
    </w:p>
    <w:p w14:paraId="48E7E446"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Invoke </w:t>
      </w:r>
      <w:r w:rsidRPr="00EB58FB">
        <w:rPr>
          <w:rFonts w:ascii="Courier" w:hAnsi="Courier" w:cs="Courier"/>
          <w:kern w:val="0"/>
          <w:sz w:val="20"/>
          <w:szCs w:val="20"/>
        </w:rPr>
        <w:t>sort</w:t>
      </w:r>
      <w:r w:rsidRPr="00EB58FB">
        <w:rPr>
          <w:rFonts w:ascii="Times" w:hAnsi="Times" w:cs="Times"/>
          <w:kern w:val="0"/>
          <w:sz w:val="20"/>
          <w:szCs w:val="20"/>
        </w:rPr>
        <w:t xml:space="preserve"> with the </w:t>
      </w:r>
      <w:r w:rsidRPr="00EB58FB">
        <w:rPr>
          <w:rFonts w:ascii="Courier" w:hAnsi="Courier" w:cs="Courier"/>
          <w:kern w:val="0"/>
          <w:sz w:val="20"/>
          <w:szCs w:val="20"/>
        </w:rPr>
        <w:t>--parallel</w:t>
      </w:r>
      <w:r w:rsidRPr="00EB58FB">
        <w:rPr>
          <w:rFonts w:ascii="Times" w:hAnsi="Times" w:cs="Times"/>
          <w:kern w:val="0"/>
          <w:sz w:val="20"/>
          <w:szCs w:val="20"/>
        </w:rPr>
        <w:t xml:space="preserve"> option as well as the </w:t>
      </w:r>
      <w:r w:rsidRPr="00EB58FB">
        <w:rPr>
          <w:rFonts w:ascii="Courier" w:hAnsi="Courier" w:cs="Courier"/>
          <w:kern w:val="0"/>
          <w:sz w:val="20"/>
          <w:szCs w:val="20"/>
        </w:rPr>
        <w:t>-g</w:t>
      </w:r>
      <w:r w:rsidRPr="00EB58FB">
        <w:rPr>
          <w:rFonts w:ascii="Times" w:hAnsi="Times" w:cs="Times"/>
          <w:kern w:val="0"/>
          <w:sz w:val="20"/>
          <w:szCs w:val="20"/>
        </w:rPr>
        <w:t xml:space="preserve"> option, and run your benchmark with 1, 2, 4, and 8 threads, in each case recording the real, user, and system time. Assuming your </w:t>
      </w:r>
      <w:r w:rsidRPr="00EB58FB">
        <w:rPr>
          <w:rFonts w:ascii="Courier" w:hAnsi="Courier" w:cs="Courier"/>
          <w:kern w:val="0"/>
          <w:sz w:val="20"/>
          <w:szCs w:val="20"/>
        </w:rPr>
        <w:t>PATH</w:t>
      </w:r>
      <w:r w:rsidRPr="00EB58FB">
        <w:rPr>
          <w:rFonts w:ascii="Times" w:hAnsi="Times" w:cs="Times"/>
          <w:kern w:val="0"/>
          <w:sz w:val="20"/>
          <w:szCs w:val="20"/>
        </w:rPr>
        <w:t xml:space="preserve"> environment variable is set properly so that </w:t>
      </w:r>
      <w:r w:rsidRPr="00EB58FB">
        <w:rPr>
          <w:rFonts w:ascii="Courier" w:hAnsi="Courier" w:cs="Courier"/>
          <w:kern w:val="0"/>
          <w:sz w:val="20"/>
          <w:szCs w:val="20"/>
        </w:rPr>
        <w:t>/usr/local/cs/bin</w:t>
      </w:r>
      <w:r w:rsidRPr="00EB58FB">
        <w:rPr>
          <w:rFonts w:ascii="Times" w:hAnsi="Times" w:cs="Times"/>
          <w:kern w:val="0"/>
          <w:sz w:val="20"/>
          <w:szCs w:val="20"/>
        </w:rPr>
        <w:t xml:space="preserve"> is at its start, you can use </w:t>
      </w:r>
      <w:r w:rsidRPr="00EB58FB">
        <w:rPr>
          <w:rFonts w:ascii="Courier" w:hAnsi="Courier" w:cs="Courier"/>
          <w:kern w:val="0"/>
          <w:sz w:val="20"/>
          <w:szCs w:val="20"/>
        </w:rPr>
        <w:t>sort --help</w:t>
      </w:r>
      <w:r w:rsidRPr="00EB58FB">
        <w:rPr>
          <w:rFonts w:ascii="Times" w:hAnsi="Times" w:cs="Times"/>
          <w:kern w:val="0"/>
          <w:sz w:val="20"/>
          <w:szCs w:val="20"/>
        </w:rPr>
        <w:t xml:space="preserve"> or </w:t>
      </w:r>
      <w:r w:rsidRPr="00EB58FB">
        <w:rPr>
          <w:rFonts w:ascii="Courier" w:hAnsi="Courier" w:cs="Courier"/>
          <w:kern w:val="0"/>
          <w:sz w:val="20"/>
          <w:szCs w:val="20"/>
        </w:rPr>
        <w:t>info sort</w:t>
      </w:r>
      <w:r w:rsidRPr="00EB58FB">
        <w:rPr>
          <w:rFonts w:ascii="Times" w:hAnsi="Times" w:cs="Times"/>
          <w:kern w:val="0"/>
          <w:sz w:val="20"/>
          <w:szCs w:val="20"/>
        </w:rPr>
        <w:t xml:space="preserve"> for details about how to use the </w:t>
      </w:r>
      <w:r w:rsidRPr="00EB58FB">
        <w:rPr>
          <w:rFonts w:ascii="Courier" w:hAnsi="Courier" w:cs="Courier"/>
          <w:kern w:val="0"/>
          <w:sz w:val="20"/>
          <w:szCs w:val="20"/>
        </w:rPr>
        <w:t>--parallel</w:t>
      </w:r>
      <w:r w:rsidRPr="00EB58FB">
        <w:rPr>
          <w:rFonts w:ascii="Times" w:hAnsi="Times" w:cs="Times"/>
          <w:kern w:val="0"/>
          <w:sz w:val="20"/>
          <w:szCs w:val="20"/>
        </w:rPr>
        <w:t xml:space="preserve"> option.</w:t>
      </w:r>
    </w:p>
    <w:p w14:paraId="032D1AB7"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Keep a log of every step you personally took during the laboratory to measure the speed of </w:t>
      </w:r>
      <w:r w:rsidRPr="00EB58FB">
        <w:rPr>
          <w:rFonts w:ascii="Courier" w:hAnsi="Courier" w:cs="Courier"/>
          <w:kern w:val="0"/>
          <w:sz w:val="20"/>
          <w:szCs w:val="20"/>
        </w:rPr>
        <w:t>sort</w:t>
      </w:r>
      <w:r w:rsidRPr="00EB58FB">
        <w:rPr>
          <w:rFonts w:ascii="Times" w:hAnsi="Times" w:cs="Times"/>
          <w:kern w:val="0"/>
          <w:sz w:val="20"/>
          <w:szCs w:val="20"/>
        </w:rPr>
        <w:t>, and what the results of the step were. The idea behind recording your steps is that you should be able to reproduce your work later, if need be.</w:t>
      </w:r>
    </w:p>
    <w:p w14:paraId="74668451" w14:textId="77777777" w:rsidR="00BA27BB" w:rsidRPr="00EB58FB" w:rsidRDefault="00BA27BB" w:rsidP="00BA27B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Homework</w:t>
      </w:r>
    </w:p>
    <w:p w14:paraId="1BEF0D38"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Modify the simple </w:t>
      </w:r>
      <w:hyperlink r:id="rId81" w:history="1">
        <w:r w:rsidRPr="00EB58FB">
          <w:rPr>
            <w:rFonts w:ascii="Times" w:hAnsi="Times" w:cs="Times"/>
            <w:color w:val="420178"/>
            <w:kern w:val="0"/>
            <w:sz w:val="20"/>
            <w:szCs w:val="20"/>
            <w:u w:val="single" w:color="420178"/>
          </w:rPr>
          <w:t>ray tracer</w:t>
        </w:r>
      </w:hyperlink>
      <w:r w:rsidRPr="00EB58FB">
        <w:rPr>
          <w:rFonts w:ascii="Times" w:hAnsi="Times" w:cs="Times"/>
          <w:kern w:val="0"/>
          <w:sz w:val="20"/>
          <w:szCs w:val="20"/>
        </w:rPr>
        <w:t xml:space="preserve"> code in Brian Allen's </w:t>
      </w:r>
      <w:hyperlink r:id="rId82" w:history="1">
        <w:r w:rsidRPr="00EB58FB">
          <w:rPr>
            <w:rFonts w:ascii="Times" w:hAnsi="Times" w:cs="Times"/>
            <w:color w:val="0000E9"/>
            <w:kern w:val="0"/>
            <w:sz w:val="20"/>
            <w:szCs w:val="20"/>
            <w:u w:val="single" w:color="0000E9"/>
          </w:rPr>
          <w:t>SRT implementation</w:t>
        </w:r>
      </w:hyperlink>
      <w:r w:rsidRPr="00EB58FB">
        <w:rPr>
          <w:rFonts w:ascii="Times" w:hAnsi="Times" w:cs="Times"/>
          <w:kern w:val="0"/>
          <w:sz w:val="20"/>
          <w:szCs w:val="20"/>
        </w:rPr>
        <w:t xml:space="preserve"> so that the code is multithreaded and runs several times faster on a multicore machine, such as one of the SEASnet Linux servers.</w:t>
      </w:r>
    </w:p>
    <w:p w14:paraId="3CDAD637"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SRT is made of several components. You need to modify only the code in </w:t>
      </w:r>
      <w:r w:rsidRPr="00EB58FB">
        <w:rPr>
          <w:rFonts w:ascii="Courier" w:hAnsi="Courier" w:cs="Courier"/>
          <w:kern w:val="0"/>
          <w:sz w:val="20"/>
          <w:szCs w:val="20"/>
        </w:rPr>
        <w:t>main.c</w:t>
      </w:r>
      <w:r w:rsidRPr="00EB58FB">
        <w:rPr>
          <w:rFonts w:ascii="Times" w:hAnsi="Times" w:cs="Times"/>
          <w:kern w:val="0"/>
          <w:sz w:val="20"/>
          <w:szCs w:val="20"/>
        </w:rPr>
        <w:t xml:space="preserve"> and the </w:t>
      </w:r>
      <w:r w:rsidRPr="00EB58FB">
        <w:rPr>
          <w:rFonts w:ascii="Courier" w:hAnsi="Courier" w:cs="Courier"/>
          <w:kern w:val="0"/>
          <w:sz w:val="20"/>
          <w:szCs w:val="20"/>
        </w:rPr>
        <w:t>Makefile</w:t>
      </w:r>
      <w:r w:rsidRPr="00EB58FB">
        <w:rPr>
          <w:rFonts w:ascii="Times" w:hAnsi="Times" w:cs="Times"/>
          <w:kern w:val="0"/>
          <w:sz w:val="20"/>
          <w:szCs w:val="20"/>
        </w:rPr>
        <w:t xml:space="preserve"> in order to multithread it. Your implementation should use </w:t>
      </w:r>
      <w:hyperlink r:id="rId83" w:history="1">
        <w:r w:rsidRPr="00EB58FB">
          <w:rPr>
            <w:rFonts w:ascii="Times" w:hAnsi="Times" w:cs="Times"/>
            <w:color w:val="420178"/>
            <w:kern w:val="0"/>
            <w:sz w:val="20"/>
            <w:szCs w:val="20"/>
            <w:u w:val="single" w:color="420178"/>
          </w:rPr>
          <w:t>POSIX threads</w:t>
        </w:r>
      </w:hyperlink>
      <w:r w:rsidRPr="00EB58FB">
        <w:rPr>
          <w:rFonts w:ascii="Times" w:hAnsi="Times" w:cs="Times"/>
          <w:kern w:val="0"/>
          <w:sz w:val="20"/>
          <w:szCs w:val="20"/>
        </w:rPr>
        <w:t xml:space="preserve">, so you'll need to include </w:t>
      </w:r>
      <w:r w:rsidRPr="00EB58FB">
        <w:rPr>
          <w:rFonts w:ascii="Courier" w:hAnsi="Courier" w:cs="Courier"/>
          <w:kern w:val="0"/>
          <w:sz w:val="20"/>
          <w:szCs w:val="20"/>
        </w:rPr>
        <w:t>&lt;pthread.h&gt;</w:t>
      </w:r>
      <w:r w:rsidRPr="00EB58FB">
        <w:rPr>
          <w:rFonts w:ascii="Times" w:hAnsi="Times" w:cs="Times"/>
          <w:kern w:val="0"/>
          <w:sz w:val="20"/>
          <w:szCs w:val="20"/>
        </w:rPr>
        <w:t xml:space="preserve"> and link with the </w:t>
      </w:r>
      <w:r w:rsidRPr="00EB58FB">
        <w:rPr>
          <w:rFonts w:ascii="Courier" w:hAnsi="Courier" w:cs="Courier"/>
          <w:kern w:val="0"/>
          <w:sz w:val="20"/>
          <w:szCs w:val="20"/>
        </w:rPr>
        <w:t>-lpthread</w:t>
      </w:r>
      <w:r w:rsidRPr="00EB58FB">
        <w:rPr>
          <w:rFonts w:ascii="Times" w:hAnsi="Times" w:cs="Times"/>
          <w:kern w:val="0"/>
          <w:sz w:val="20"/>
          <w:szCs w:val="20"/>
        </w:rPr>
        <w:t xml:space="preserve"> library. You'll need to modify the </w:t>
      </w:r>
      <w:r w:rsidRPr="00EB58FB">
        <w:rPr>
          <w:rFonts w:ascii="Courier" w:hAnsi="Courier" w:cs="Courier"/>
          <w:kern w:val="0"/>
          <w:sz w:val="20"/>
          <w:szCs w:val="20"/>
        </w:rPr>
        <w:t>main</w:t>
      </w:r>
      <w:r w:rsidRPr="00EB58FB">
        <w:rPr>
          <w:rFonts w:ascii="Times" w:hAnsi="Times" w:cs="Times"/>
          <w:kern w:val="0"/>
          <w:sz w:val="20"/>
          <w:szCs w:val="20"/>
        </w:rPr>
        <w:t xml:space="preserve"> function so that it does something useful with the </w:t>
      </w:r>
      <w:r w:rsidRPr="00EB58FB">
        <w:rPr>
          <w:rFonts w:ascii="Courier" w:hAnsi="Courier" w:cs="Courier"/>
          <w:kern w:val="0"/>
          <w:sz w:val="20"/>
          <w:szCs w:val="20"/>
        </w:rPr>
        <w:t>nthreads</w:t>
      </w:r>
      <w:r w:rsidRPr="00EB58FB">
        <w:rPr>
          <w:rFonts w:ascii="Times" w:hAnsi="Times" w:cs="Times"/>
          <w:kern w:val="0"/>
          <w:sz w:val="20"/>
          <w:szCs w:val="20"/>
        </w:rPr>
        <w:t xml:space="preserve"> variable that it computes from the leading digit string in the first operand of the program; currently it errors out unless </w:t>
      </w:r>
      <w:r w:rsidRPr="00EB58FB">
        <w:rPr>
          <w:rFonts w:ascii="Courier" w:hAnsi="Courier" w:cs="Courier"/>
          <w:kern w:val="0"/>
          <w:sz w:val="20"/>
          <w:szCs w:val="20"/>
        </w:rPr>
        <w:t>nthreads</w:t>
      </w:r>
      <w:r w:rsidRPr="00EB58FB">
        <w:rPr>
          <w:rFonts w:ascii="Times" w:hAnsi="Times" w:cs="Times"/>
          <w:kern w:val="0"/>
          <w:sz w:val="20"/>
          <w:szCs w:val="20"/>
        </w:rPr>
        <w:t xml:space="preserve"> is 1.</w:t>
      </w:r>
    </w:p>
    <w:p w14:paraId="3258D0A7"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Your new code should invoke </w:t>
      </w:r>
      <w:hyperlink r:id="rId84" w:history="1">
        <w:r w:rsidRPr="00EB58FB">
          <w:rPr>
            <w:rFonts w:ascii="Courier" w:hAnsi="Courier" w:cs="Courier"/>
            <w:color w:val="0000E9"/>
            <w:kern w:val="0"/>
            <w:sz w:val="20"/>
            <w:szCs w:val="20"/>
            <w:u w:val="single" w:color="0000E9"/>
          </w:rPr>
          <w:t>pthread_create</w:t>
        </w:r>
      </w:hyperlink>
      <w:r w:rsidRPr="00EB58FB">
        <w:rPr>
          <w:rFonts w:ascii="Times" w:hAnsi="Times" w:cs="Times"/>
          <w:kern w:val="0"/>
          <w:sz w:val="20"/>
          <w:szCs w:val="20"/>
        </w:rPr>
        <w:t xml:space="preserve"> and </w:t>
      </w:r>
      <w:hyperlink r:id="rId85" w:history="1">
        <w:r w:rsidRPr="00EB58FB">
          <w:rPr>
            <w:rFonts w:ascii="Courier" w:hAnsi="Courier" w:cs="Courier"/>
            <w:color w:val="0000E9"/>
            <w:kern w:val="0"/>
            <w:sz w:val="20"/>
            <w:szCs w:val="20"/>
            <w:u w:val="single" w:color="0000E9"/>
          </w:rPr>
          <w:t>pthread_join</w:t>
        </w:r>
      </w:hyperlink>
      <w:r w:rsidRPr="00EB58FB">
        <w:rPr>
          <w:rFonts w:ascii="Times" w:hAnsi="Times" w:cs="Times"/>
          <w:kern w:val="0"/>
          <w:sz w:val="20"/>
          <w:szCs w:val="20"/>
        </w:rPr>
        <w:t xml:space="preserve"> to create your threads, and to wait for them to finish. It need not use any other part of the POSIX threads interface; the rest of this (complicated) interface is not needed for this application. It is OK if your new code needs to allocate some additional memory via </w:t>
      </w:r>
      <w:hyperlink r:id="rId86" w:history="1">
        <w:r w:rsidRPr="00EB58FB">
          <w:rPr>
            <w:rFonts w:ascii="Courier" w:hAnsi="Courier" w:cs="Courier"/>
            <w:color w:val="0000E9"/>
            <w:kern w:val="0"/>
            <w:sz w:val="20"/>
            <w:szCs w:val="20"/>
            <w:u w:val="single" w:color="0000E9"/>
          </w:rPr>
          <w:t>malloc</w:t>
        </w:r>
      </w:hyperlink>
      <w:r w:rsidRPr="00EB58FB">
        <w:rPr>
          <w:rFonts w:ascii="Times" w:hAnsi="Times" w:cs="Times"/>
          <w:kern w:val="0"/>
          <w:sz w:val="20"/>
          <w:szCs w:val="20"/>
        </w:rPr>
        <w:t xml:space="preserve"> or similar primitives.</w:t>
      </w:r>
    </w:p>
    <w:p w14:paraId="144953E3"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Benchmark and test your program with the command "</w:t>
      </w:r>
      <w:r w:rsidRPr="00EB58FB">
        <w:rPr>
          <w:rFonts w:ascii="Courier" w:hAnsi="Courier" w:cs="Courier"/>
          <w:kern w:val="0"/>
          <w:sz w:val="20"/>
          <w:szCs w:val="20"/>
        </w:rPr>
        <w:t>make clean check</w:t>
      </w:r>
      <w:r w:rsidRPr="00EB58FB">
        <w:rPr>
          <w:rFonts w:ascii="Times" w:hAnsi="Times" w:cs="Times"/>
          <w:kern w:val="0"/>
          <w:sz w:val="20"/>
          <w:szCs w:val="20"/>
        </w:rPr>
        <w:t xml:space="preserve">"; this command should output a file </w:t>
      </w:r>
      <w:r w:rsidRPr="00EB58FB">
        <w:rPr>
          <w:rFonts w:ascii="Courier" w:hAnsi="Courier" w:cs="Courier"/>
          <w:kern w:val="0"/>
          <w:sz w:val="20"/>
          <w:szCs w:val="20"/>
        </w:rPr>
        <w:t>1-test.ppm</w:t>
      </w:r>
      <w:r w:rsidRPr="00EB58FB">
        <w:rPr>
          <w:rFonts w:ascii="Times" w:hAnsi="Times" w:cs="Times"/>
          <w:kern w:val="0"/>
          <w:sz w:val="20"/>
          <w:szCs w:val="20"/>
        </w:rPr>
        <w:t xml:space="preserve"> that is byte-for-byte identical with the similarly-named file that is output by the unmodified SRT code, a copy of which is in the file </w:t>
      </w:r>
      <w:r w:rsidRPr="00EB58FB">
        <w:rPr>
          <w:rFonts w:ascii="Courier" w:hAnsi="Courier" w:cs="Courier"/>
          <w:kern w:val="0"/>
          <w:sz w:val="20"/>
          <w:szCs w:val="20"/>
        </w:rPr>
        <w:t>baseline.ppm</w:t>
      </w:r>
      <w:r w:rsidRPr="00EB58FB">
        <w:rPr>
          <w:rFonts w:ascii="Times" w:hAnsi="Times" w:cs="Times"/>
          <w:kern w:val="0"/>
          <w:sz w:val="20"/>
          <w:szCs w:val="20"/>
        </w:rPr>
        <w:t xml:space="preserve">. This file is in standard </w:t>
      </w:r>
      <w:hyperlink r:id="rId87" w:history="1">
        <w:r w:rsidRPr="00EB58FB">
          <w:rPr>
            <w:rFonts w:ascii="Times" w:hAnsi="Times" w:cs="Times"/>
            <w:color w:val="420178"/>
            <w:kern w:val="0"/>
            <w:sz w:val="20"/>
            <w:szCs w:val="20"/>
            <w:u w:val="single" w:color="420178"/>
          </w:rPr>
          <w:t>Netpbm</w:t>
        </w:r>
      </w:hyperlink>
      <w:r w:rsidRPr="00EB58FB">
        <w:rPr>
          <w:rFonts w:ascii="Times" w:hAnsi="Times" w:cs="Times"/>
          <w:kern w:val="0"/>
          <w:sz w:val="20"/>
          <w:szCs w:val="20"/>
        </w:rPr>
        <w:t xml:space="preserve"> format and can be displayed as an image by </w:t>
      </w:r>
      <w:hyperlink r:id="rId88" w:history="1">
        <w:r w:rsidRPr="00EB58FB">
          <w:rPr>
            <w:rFonts w:ascii="Times" w:hAnsi="Times" w:cs="Times"/>
            <w:color w:val="0000E9"/>
            <w:kern w:val="0"/>
            <w:sz w:val="20"/>
            <w:szCs w:val="20"/>
            <w:u w:val="single" w:color="0000E9"/>
          </w:rPr>
          <w:t>GIMP</w:t>
        </w:r>
      </w:hyperlink>
      <w:r w:rsidRPr="00EB58FB">
        <w:rPr>
          <w:rFonts w:ascii="Times" w:hAnsi="Times" w:cs="Times"/>
          <w:kern w:val="0"/>
          <w:sz w:val="20"/>
          <w:szCs w:val="20"/>
        </w:rPr>
        <w:t xml:space="preserve"> and many other graphics tools.</w:t>
      </w:r>
    </w:p>
    <w:p w14:paraId="5C23EE4D" w14:textId="77777777" w:rsidR="00BA27BB" w:rsidRPr="00EB58FB" w:rsidRDefault="00BA27BB" w:rsidP="00BA27B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Submit</w:t>
      </w:r>
    </w:p>
    <w:p w14:paraId="6979DAB5" w14:textId="77777777" w:rsidR="00BA27BB" w:rsidRPr="00EB58FB" w:rsidRDefault="00BA27BB" w:rsidP="00BA27B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Submit the following files.</w:t>
      </w:r>
    </w:p>
    <w:p w14:paraId="02C850B0" w14:textId="77777777" w:rsidR="00BA27BB" w:rsidRPr="00EB58FB" w:rsidRDefault="00BA27BB" w:rsidP="00BA27B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A copy of your lab log, as a file </w:t>
      </w:r>
      <w:r w:rsidRPr="00EB58FB">
        <w:rPr>
          <w:rFonts w:ascii="Courier" w:hAnsi="Courier" w:cs="Courier"/>
          <w:kern w:val="0"/>
          <w:sz w:val="20"/>
          <w:szCs w:val="20"/>
        </w:rPr>
        <w:t>log.txt</w:t>
      </w:r>
      <w:r w:rsidRPr="00EB58FB">
        <w:rPr>
          <w:rFonts w:ascii="Times" w:hAnsi="Times" w:cs="Times"/>
          <w:kern w:val="0"/>
          <w:sz w:val="20"/>
          <w:szCs w:val="20"/>
        </w:rPr>
        <w:t>.</w:t>
      </w:r>
    </w:p>
    <w:p w14:paraId="59CC17DF" w14:textId="77777777" w:rsidR="00BA27BB" w:rsidRPr="00EB58FB" w:rsidRDefault="00BA27BB" w:rsidP="00BA27B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lastRenderedPageBreak/>
        <w:t xml:space="preserve">The output of the command </w:t>
      </w:r>
      <w:r w:rsidRPr="00EB58FB">
        <w:rPr>
          <w:rFonts w:ascii="Courier" w:hAnsi="Courier" w:cs="Courier"/>
          <w:kern w:val="0"/>
          <w:sz w:val="20"/>
          <w:szCs w:val="20"/>
        </w:rPr>
        <w:t>make clean check</w:t>
      </w:r>
      <w:r w:rsidRPr="00EB58FB">
        <w:rPr>
          <w:rFonts w:ascii="Times" w:hAnsi="Times" w:cs="Times"/>
          <w:kern w:val="0"/>
          <w:sz w:val="20"/>
          <w:szCs w:val="20"/>
        </w:rPr>
        <w:t xml:space="preserve">, as a text file </w:t>
      </w:r>
      <w:r w:rsidRPr="00EB58FB">
        <w:rPr>
          <w:rFonts w:ascii="Courier" w:hAnsi="Courier" w:cs="Courier"/>
          <w:kern w:val="0"/>
          <w:sz w:val="20"/>
          <w:szCs w:val="20"/>
        </w:rPr>
        <w:t>make-log.txt</w:t>
      </w:r>
      <w:r w:rsidRPr="00EB58FB">
        <w:rPr>
          <w:rFonts w:ascii="Times" w:hAnsi="Times" w:cs="Times"/>
          <w:kern w:val="0"/>
          <w:sz w:val="20"/>
          <w:szCs w:val="20"/>
        </w:rPr>
        <w:t>.</w:t>
      </w:r>
    </w:p>
    <w:p w14:paraId="05BCBF1A" w14:textId="77777777" w:rsidR="00BA27BB" w:rsidRPr="00EB58FB" w:rsidRDefault="00BA27BB" w:rsidP="00BA27B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A gzipped tar file </w:t>
      </w:r>
      <w:r w:rsidRPr="00EB58FB">
        <w:rPr>
          <w:rFonts w:ascii="Courier" w:hAnsi="Courier" w:cs="Courier"/>
          <w:kern w:val="0"/>
          <w:sz w:val="20"/>
          <w:szCs w:val="20"/>
        </w:rPr>
        <w:t>srt.tgz</w:t>
      </w:r>
      <w:r w:rsidRPr="00EB58FB">
        <w:rPr>
          <w:rFonts w:ascii="Times" w:hAnsi="Times" w:cs="Times"/>
          <w:kern w:val="0"/>
          <w:sz w:val="20"/>
          <w:szCs w:val="20"/>
        </w:rPr>
        <w:t xml:space="preserve">, generated by </w:t>
      </w:r>
      <w:r w:rsidRPr="00EB58FB">
        <w:rPr>
          <w:rFonts w:ascii="Courier" w:hAnsi="Courier" w:cs="Courier"/>
          <w:kern w:val="0"/>
          <w:sz w:val="20"/>
          <w:szCs w:val="20"/>
        </w:rPr>
        <w:t>make dist</w:t>
      </w:r>
      <w:r w:rsidRPr="00EB58FB">
        <w:rPr>
          <w:rFonts w:ascii="Times" w:hAnsi="Times" w:cs="Times"/>
          <w:kern w:val="0"/>
          <w:sz w:val="20"/>
          <w:szCs w:val="20"/>
        </w:rPr>
        <w:t>.</w:t>
      </w:r>
    </w:p>
    <w:p w14:paraId="1DDBE0C4" w14:textId="34FC00F1" w:rsidR="00055DE8" w:rsidRPr="00EB58FB" w:rsidRDefault="00BA27BB" w:rsidP="00BA27BB">
      <w:pPr>
        <w:spacing w:line="10" w:lineRule="atLeast"/>
        <w:rPr>
          <w:sz w:val="20"/>
          <w:szCs w:val="20"/>
        </w:rPr>
      </w:pPr>
      <w:r w:rsidRPr="00EB58FB">
        <w:rPr>
          <w:rFonts w:ascii="Times" w:hAnsi="Times" w:cs="Times"/>
          <w:kern w:val="0"/>
          <w:sz w:val="20"/>
          <w:szCs w:val="20"/>
        </w:rPr>
        <w:t xml:space="preserve">A brief after-action report of your homework, as a text file </w:t>
      </w:r>
      <w:r w:rsidRPr="00EB58FB">
        <w:rPr>
          <w:rFonts w:ascii="Courier" w:hAnsi="Courier" w:cs="Courier"/>
          <w:kern w:val="0"/>
          <w:sz w:val="20"/>
          <w:szCs w:val="20"/>
        </w:rPr>
        <w:t>readme.txt</w:t>
      </w:r>
      <w:r w:rsidRPr="00EB58FB">
        <w:rPr>
          <w:rFonts w:ascii="Times" w:hAnsi="Times" w:cs="Times"/>
          <w:kern w:val="0"/>
          <w:sz w:val="20"/>
          <w:szCs w:val="20"/>
        </w:rPr>
        <w:t>. This should discuss any issues that you ran into, and your conclusions about how well your implementation of SRT improves its performance.</w:t>
      </w:r>
    </w:p>
    <w:p w14:paraId="7F597840" w14:textId="77777777" w:rsidR="004C57DD" w:rsidRPr="00EB58FB" w:rsidRDefault="004C57DD" w:rsidP="004C57DD">
      <w:pPr>
        <w:spacing w:line="10" w:lineRule="atLeast"/>
        <w:rPr>
          <w:sz w:val="20"/>
          <w:szCs w:val="20"/>
        </w:rPr>
      </w:pPr>
    </w:p>
    <w:p w14:paraId="42BCF5BE" w14:textId="3D28ACA4" w:rsidR="00BA27BB" w:rsidRPr="00EB58FB" w:rsidRDefault="00BA27BB" w:rsidP="004C57DD">
      <w:pPr>
        <w:spacing w:line="10" w:lineRule="atLeast"/>
        <w:rPr>
          <w:b/>
          <w:sz w:val="20"/>
          <w:szCs w:val="20"/>
        </w:rPr>
      </w:pPr>
      <w:r w:rsidRPr="00EB58FB">
        <w:rPr>
          <w:b/>
          <w:sz w:val="20"/>
          <w:szCs w:val="20"/>
        </w:rPr>
        <w:t>Log.txt</w:t>
      </w:r>
    </w:p>
    <w:p w14:paraId="7CE59F87" w14:textId="77777777" w:rsidR="00760CBA" w:rsidRPr="00EB58FB" w:rsidRDefault="00760CBA" w:rsidP="00760CBA">
      <w:pPr>
        <w:spacing w:line="10" w:lineRule="atLeast"/>
        <w:rPr>
          <w:sz w:val="20"/>
          <w:szCs w:val="20"/>
        </w:rPr>
      </w:pPr>
      <w:r w:rsidRPr="00EB58FB">
        <w:rPr>
          <w:sz w:val="20"/>
          <w:szCs w:val="20"/>
        </w:rPr>
        <w:t>1. Add /usr/local/cs/bin to PATH</w:t>
      </w:r>
    </w:p>
    <w:p w14:paraId="102602BF" w14:textId="77777777" w:rsidR="00760CBA" w:rsidRPr="00EB58FB" w:rsidRDefault="00760CBA" w:rsidP="00760CBA">
      <w:pPr>
        <w:spacing w:line="10" w:lineRule="atLeast"/>
        <w:rPr>
          <w:sz w:val="20"/>
          <w:szCs w:val="20"/>
        </w:rPr>
      </w:pPr>
      <w:r w:rsidRPr="00EB58FB">
        <w:rPr>
          <w:sz w:val="20"/>
          <w:szCs w:val="20"/>
        </w:rPr>
        <w:t xml:space="preserve">   export PATH=/usr/local/cs/bin:$PATH</w:t>
      </w:r>
    </w:p>
    <w:p w14:paraId="1D4400E0" w14:textId="77777777" w:rsidR="00760CBA" w:rsidRPr="00EB58FB" w:rsidRDefault="00760CBA" w:rsidP="00760CBA">
      <w:pPr>
        <w:spacing w:line="10" w:lineRule="atLeast"/>
        <w:rPr>
          <w:sz w:val="20"/>
          <w:szCs w:val="20"/>
        </w:rPr>
      </w:pPr>
    </w:p>
    <w:p w14:paraId="54E260A6" w14:textId="77777777" w:rsidR="00760CBA" w:rsidRPr="00EB58FB" w:rsidRDefault="00760CBA" w:rsidP="00760CBA">
      <w:pPr>
        <w:spacing w:line="10" w:lineRule="atLeast"/>
        <w:rPr>
          <w:sz w:val="20"/>
          <w:szCs w:val="20"/>
        </w:rPr>
      </w:pPr>
      <w:r w:rsidRPr="00EB58FB">
        <w:rPr>
          <w:sz w:val="20"/>
          <w:szCs w:val="20"/>
        </w:rPr>
        <w:t>2. check the current version of sort</w:t>
      </w:r>
    </w:p>
    <w:p w14:paraId="0BA2A0E4" w14:textId="77777777" w:rsidR="00760CBA" w:rsidRPr="00EB58FB" w:rsidRDefault="00760CBA" w:rsidP="00760CBA">
      <w:pPr>
        <w:spacing w:line="10" w:lineRule="atLeast"/>
        <w:rPr>
          <w:sz w:val="20"/>
          <w:szCs w:val="20"/>
        </w:rPr>
      </w:pPr>
      <w:r w:rsidRPr="00EB58FB">
        <w:rPr>
          <w:sz w:val="20"/>
          <w:szCs w:val="20"/>
        </w:rPr>
        <w:t xml:space="preserve">   sort --version</w:t>
      </w:r>
    </w:p>
    <w:p w14:paraId="79030379" w14:textId="77777777" w:rsidR="00760CBA" w:rsidRPr="00EB58FB" w:rsidRDefault="00760CBA" w:rsidP="00760CBA">
      <w:pPr>
        <w:spacing w:line="10" w:lineRule="atLeast"/>
        <w:rPr>
          <w:sz w:val="20"/>
          <w:szCs w:val="20"/>
        </w:rPr>
      </w:pPr>
      <w:r w:rsidRPr="00EB58FB">
        <w:rPr>
          <w:sz w:val="20"/>
          <w:szCs w:val="20"/>
        </w:rPr>
        <w:t>gives us: sort (GNU coreutils) 8.28</w:t>
      </w:r>
    </w:p>
    <w:p w14:paraId="03A91F17" w14:textId="77777777" w:rsidR="00760CBA" w:rsidRPr="00EB58FB" w:rsidRDefault="00760CBA" w:rsidP="00760CBA">
      <w:pPr>
        <w:spacing w:line="10" w:lineRule="atLeast"/>
        <w:rPr>
          <w:sz w:val="20"/>
          <w:szCs w:val="20"/>
        </w:rPr>
      </w:pPr>
    </w:p>
    <w:p w14:paraId="0A1A58A6" w14:textId="77777777" w:rsidR="00760CBA" w:rsidRPr="00EB58FB" w:rsidRDefault="00760CBA" w:rsidP="00760CBA">
      <w:pPr>
        <w:spacing w:line="10" w:lineRule="atLeast"/>
        <w:rPr>
          <w:sz w:val="20"/>
          <w:szCs w:val="20"/>
        </w:rPr>
      </w:pPr>
      <w:r w:rsidRPr="00EB58FB">
        <w:rPr>
          <w:sz w:val="20"/>
          <w:szCs w:val="20"/>
        </w:rPr>
        <w:t>3.Generate a file containing 10M random double-precision floating point numbers, one per line with no white space. Each double takes 8 bytes of memory, so we need 80M data.</w:t>
      </w:r>
    </w:p>
    <w:p w14:paraId="2FC7A0FD" w14:textId="77777777" w:rsidR="00760CBA" w:rsidRPr="00EB58FB" w:rsidRDefault="00760CBA" w:rsidP="00760CBA">
      <w:pPr>
        <w:spacing w:line="10" w:lineRule="atLeast"/>
        <w:rPr>
          <w:sz w:val="20"/>
          <w:szCs w:val="20"/>
        </w:rPr>
      </w:pPr>
      <w:r w:rsidRPr="00EB58FB">
        <w:rPr>
          <w:sz w:val="20"/>
          <w:szCs w:val="20"/>
        </w:rPr>
        <w:t xml:space="preserve">   od -tf -N 80000000 &lt; /dev/urandom | tr -s '' '\n' | sed '/^$/d' &gt; random.txt</w:t>
      </w:r>
    </w:p>
    <w:p w14:paraId="1877C4BB" w14:textId="77777777" w:rsidR="00760CBA" w:rsidRPr="00EB58FB" w:rsidRDefault="00760CBA" w:rsidP="00760CBA">
      <w:pPr>
        <w:spacing w:line="10" w:lineRule="atLeast"/>
        <w:rPr>
          <w:sz w:val="20"/>
          <w:szCs w:val="20"/>
        </w:rPr>
      </w:pPr>
    </w:p>
    <w:p w14:paraId="45C303F6" w14:textId="77777777" w:rsidR="00760CBA" w:rsidRPr="00EB58FB" w:rsidRDefault="00760CBA" w:rsidP="00760CBA">
      <w:pPr>
        <w:spacing w:line="10" w:lineRule="atLeast"/>
        <w:rPr>
          <w:sz w:val="20"/>
          <w:szCs w:val="20"/>
        </w:rPr>
      </w:pPr>
      <w:r w:rsidRPr="00EB58FB">
        <w:rPr>
          <w:sz w:val="20"/>
          <w:szCs w:val="20"/>
        </w:rPr>
        <w:t>4. compare  the performances</w:t>
      </w:r>
    </w:p>
    <w:p w14:paraId="657BDFE3" w14:textId="77777777" w:rsidR="00760CBA" w:rsidRPr="00EB58FB" w:rsidRDefault="00760CBA" w:rsidP="00760CBA">
      <w:pPr>
        <w:spacing w:line="10" w:lineRule="atLeast"/>
        <w:rPr>
          <w:sz w:val="20"/>
          <w:szCs w:val="20"/>
        </w:rPr>
      </w:pPr>
      <w:r w:rsidRPr="00EB58FB">
        <w:rPr>
          <w:sz w:val="20"/>
          <w:szCs w:val="20"/>
        </w:rPr>
        <w:t>a. no parallel option</w:t>
      </w:r>
    </w:p>
    <w:p w14:paraId="5C48FA67" w14:textId="77777777" w:rsidR="00760CBA" w:rsidRPr="00EB58FB" w:rsidRDefault="00760CBA" w:rsidP="00760CBA">
      <w:pPr>
        <w:spacing w:line="10" w:lineRule="atLeast"/>
        <w:rPr>
          <w:sz w:val="20"/>
          <w:szCs w:val="20"/>
        </w:rPr>
      </w:pPr>
      <w:r w:rsidRPr="00EB58FB">
        <w:rPr>
          <w:sz w:val="20"/>
          <w:szCs w:val="20"/>
        </w:rPr>
        <w:t xml:space="preserve">   time -p sort -g random.txt &gt; /dev/null</w:t>
      </w:r>
    </w:p>
    <w:p w14:paraId="76BB33AE" w14:textId="77777777" w:rsidR="00760CBA" w:rsidRPr="00EB58FB" w:rsidRDefault="00760CBA" w:rsidP="00760CBA">
      <w:pPr>
        <w:spacing w:line="10" w:lineRule="atLeast"/>
        <w:rPr>
          <w:sz w:val="20"/>
          <w:szCs w:val="20"/>
        </w:rPr>
      </w:pPr>
      <w:r w:rsidRPr="00EB58FB">
        <w:rPr>
          <w:sz w:val="20"/>
          <w:szCs w:val="20"/>
        </w:rPr>
        <w:t>real 45.87</w:t>
      </w:r>
    </w:p>
    <w:p w14:paraId="06BA9A7E" w14:textId="77777777" w:rsidR="00760CBA" w:rsidRPr="00EB58FB" w:rsidRDefault="00760CBA" w:rsidP="00760CBA">
      <w:pPr>
        <w:spacing w:line="10" w:lineRule="atLeast"/>
        <w:rPr>
          <w:sz w:val="20"/>
          <w:szCs w:val="20"/>
        </w:rPr>
      </w:pPr>
      <w:r w:rsidRPr="00EB58FB">
        <w:rPr>
          <w:sz w:val="20"/>
          <w:szCs w:val="20"/>
        </w:rPr>
        <w:t>user 214.25</w:t>
      </w:r>
    </w:p>
    <w:p w14:paraId="3FC5860D" w14:textId="77777777" w:rsidR="00760CBA" w:rsidRPr="00EB58FB" w:rsidRDefault="00760CBA" w:rsidP="00760CBA">
      <w:pPr>
        <w:spacing w:line="10" w:lineRule="atLeast"/>
        <w:rPr>
          <w:sz w:val="20"/>
          <w:szCs w:val="20"/>
        </w:rPr>
      </w:pPr>
      <w:r w:rsidRPr="00EB58FB">
        <w:rPr>
          <w:sz w:val="20"/>
          <w:szCs w:val="20"/>
        </w:rPr>
        <w:t>sys 0.56</w:t>
      </w:r>
    </w:p>
    <w:p w14:paraId="17B475FE" w14:textId="77777777" w:rsidR="00760CBA" w:rsidRPr="00EB58FB" w:rsidRDefault="00760CBA" w:rsidP="00760CBA">
      <w:pPr>
        <w:spacing w:line="10" w:lineRule="atLeast"/>
        <w:rPr>
          <w:sz w:val="20"/>
          <w:szCs w:val="20"/>
        </w:rPr>
      </w:pPr>
    </w:p>
    <w:p w14:paraId="011F5FE1" w14:textId="77777777" w:rsidR="00760CBA" w:rsidRPr="00EB58FB" w:rsidRDefault="00760CBA" w:rsidP="00760CBA">
      <w:pPr>
        <w:spacing w:line="10" w:lineRule="atLeast"/>
        <w:rPr>
          <w:sz w:val="20"/>
          <w:szCs w:val="20"/>
        </w:rPr>
      </w:pPr>
      <w:r w:rsidRPr="00EB58FB">
        <w:rPr>
          <w:sz w:val="20"/>
          <w:szCs w:val="20"/>
        </w:rPr>
        <w:t>b. 1 thread</w:t>
      </w:r>
    </w:p>
    <w:p w14:paraId="2BADDC9C" w14:textId="77777777" w:rsidR="00760CBA" w:rsidRPr="00EB58FB" w:rsidRDefault="00760CBA" w:rsidP="00760CBA">
      <w:pPr>
        <w:spacing w:line="10" w:lineRule="atLeast"/>
        <w:rPr>
          <w:sz w:val="20"/>
          <w:szCs w:val="20"/>
        </w:rPr>
      </w:pPr>
      <w:r w:rsidRPr="00EB58FB">
        <w:rPr>
          <w:sz w:val="20"/>
          <w:szCs w:val="20"/>
        </w:rPr>
        <w:t xml:space="preserve">   time -p sort -g --parallel=1 random.txt &gt; /dev/null</w:t>
      </w:r>
    </w:p>
    <w:p w14:paraId="47F5040B" w14:textId="77777777" w:rsidR="00760CBA" w:rsidRPr="00EB58FB" w:rsidRDefault="00760CBA" w:rsidP="00760CBA">
      <w:pPr>
        <w:spacing w:line="10" w:lineRule="atLeast"/>
        <w:rPr>
          <w:sz w:val="20"/>
          <w:szCs w:val="20"/>
        </w:rPr>
      </w:pPr>
    </w:p>
    <w:p w14:paraId="1DA90841" w14:textId="77777777" w:rsidR="00760CBA" w:rsidRPr="00EB58FB" w:rsidRDefault="00760CBA" w:rsidP="00760CBA">
      <w:pPr>
        <w:spacing w:line="10" w:lineRule="atLeast"/>
        <w:rPr>
          <w:sz w:val="20"/>
          <w:szCs w:val="20"/>
        </w:rPr>
      </w:pPr>
      <w:r w:rsidRPr="00EB58FB">
        <w:rPr>
          <w:sz w:val="20"/>
          <w:szCs w:val="20"/>
        </w:rPr>
        <w:t>c. 2 threads</w:t>
      </w:r>
    </w:p>
    <w:p w14:paraId="78AE7722" w14:textId="77777777" w:rsidR="00760CBA" w:rsidRPr="00EB58FB" w:rsidRDefault="00760CBA" w:rsidP="00760CBA">
      <w:pPr>
        <w:spacing w:line="10" w:lineRule="atLeast"/>
        <w:rPr>
          <w:sz w:val="20"/>
          <w:szCs w:val="20"/>
        </w:rPr>
      </w:pPr>
      <w:r w:rsidRPr="00EB58FB">
        <w:rPr>
          <w:sz w:val="20"/>
          <w:szCs w:val="20"/>
        </w:rPr>
        <w:t xml:space="preserve">   time -p sort -g --parallel=2 random.txt &gt; /dev/null</w:t>
      </w:r>
    </w:p>
    <w:p w14:paraId="581D452B" w14:textId="77777777" w:rsidR="00760CBA" w:rsidRPr="00EB58FB" w:rsidRDefault="00760CBA" w:rsidP="00760CBA">
      <w:pPr>
        <w:spacing w:line="10" w:lineRule="atLeast"/>
        <w:rPr>
          <w:sz w:val="20"/>
          <w:szCs w:val="20"/>
        </w:rPr>
      </w:pPr>
      <w:r w:rsidRPr="00EB58FB">
        <w:rPr>
          <w:sz w:val="20"/>
          <w:szCs w:val="20"/>
        </w:rPr>
        <w:t>real 113.37</w:t>
      </w:r>
    </w:p>
    <w:p w14:paraId="75F35929" w14:textId="77777777" w:rsidR="00760CBA" w:rsidRPr="00EB58FB" w:rsidRDefault="00760CBA" w:rsidP="00760CBA">
      <w:pPr>
        <w:spacing w:line="10" w:lineRule="atLeast"/>
        <w:rPr>
          <w:sz w:val="20"/>
          <w:szCs w:val="20"/>
        </w:rPr>
      </w:pPr>
      <w:r w:rsidRPr="00EB58FB">
        <w:rPr>
          <w:sz w:val="20"/>
          <w:szCs w:val="20"/>
        </w:rPr>
        <w:t>user 215.74</w:t>
      </w:r>
    </w:p>
    <w:p w14:paraId="13B0723B" w14:textId="77777777" w:rsidR="00760CBA" w:rsidRPr="00EB58FB" w:rsidRDefault="00760CBA" w:rsidP="00760CBA">
      <w:pPr>
        <w:spacing w:line="10" w:lineRule="atLeast"/>
        <w:rPr>
          <w:sz w:val="20"/>
          <w:szCs w:val="20"/>
        </w:rPr>
      </w:pPr>
      <w:r w:rsidRPr="00EB58FB">
        <w:rPr>
          <w:sz w:val="20"/>
          <w:szCs w:val="20"/>
        </w:rPr>
        <w:t>sys 0.41</w:t>
      </w:r>
    </w:p>
    <w:p w14:paraId="731B107B" w14:textId="77777777" w:rsidR="00760CBA" w:rsidRPr="00EB58FB" w:rsidRDefault="00760CBA" w:rsidP="00760CBA">
      <w:pPr>
        <w:spacing w:line="10" w:lineRule="atLeast"/>
        <w:rPr>
          <w:sz w:val="20"/>
          <w:szCs w:val="20"/>
        </w:rPr>
      </w:pPr>
    </w:p>
    <w:p w14:paraId="705430B9" w14:textId="77777777" w:rsidR="00760CBA" w:rsidRPr="00EB58FB" w:rsidRDefault="00760CBA" w:rsidP="00760CBA">
      <w:pPr>
        <w:spacing w:line="10" w:lineRule="atLeast"/>
        <w:rPr>
          <w:sz w:val="20"/>
          <w:szCs w:val="20"/>
        </w:rPr>
      </w:pPr>
      <w:r w:rsidRPr="00EB58FB">
        <w:rPr>
          <w:sz w:val="20"/>
          <w:szCs w:val="20"/>
        </w:rPr>
        <w:t>d. 4 threads</w:t>
      </w:r>
    </w:p>
    <w:p w14:paraId="68DE14BA" w14:textId="77777777" w:rsidR="00760CBA" w:rsidRPr="00EB58FB" w:rsidRDefault="00760CBA" w:rsidP="00760CBA">
      <w:pPr>
        <w:spacing w:line="10" w:lineRule="atLeast"/>
        <w:rPr>
          <w:sz w:val="20"/>
          <w:szCs w:val="20"/>
        </w:rPr>
      </w:pPr>
      <w:r w:rsidRPr="00EB58FB">
        <w:rPr>
          <w:sz w:val="20"/>
          <w:szCs w:val="20"/>
        </w:rPr>
        <w:t xml:space="preserve">   time -p sort -g --parallel=4 random.txt &gt; /dev/null</w:t>
      </w:r>
    </w:p>
    <w:p w14:paraId="2ACE1696" w14:textId="77777777" w:rsidR="00760CBA" w:rsidRPr="00EB58FB" w:rsidRDefault="00760CBA" w:rsidP="00760CBA">
      <w:pPr>
        <w:spacing w:line="10" w:lineRule="atLeast"/>
        <w:rPr>
          <w:sz w:val="20"/>
          <w:szCs w:val="20"/>
        </w:rPr>
      </w:pPr>
      <w:r w:rsidRPr="00EB58FB">
        <w:rPr>
          <w:sz w:val="20"/>
          <w:szCs w:val="20"/>
        </w:rPr>
        <w:t>real 68.22</w:t>
      </w:r>
    </w:p>
    <w:p w14:paraId="3F454B5D" w14:textId="77777777" w:rsidR="00760CBA" w:rsidRPr="00EB58FB" w:rsidRDefault="00760CBA" w:rsidP="00760CBA">
      <w:pPr>
        <w:spacing w:line="10" w:lineRule="atLeast"/>
        <w:rPr>
          <w:sz w:val="20"/>
          <w:szCs w:val="20"/>
        </w:rPr>
      </w:pPr>
      <w:r w:rsidRPr="00EB58FB">
        <w:rPr>
          <w:sz w:val="20"/>
          <w:szCs w:val="20"/>
        </w:rPr>
        <w:t>user 227.16</w:t>
      </w:r>
    </w:p>
    <w:p w14:paraId="60690494" w14:textId="77777777" w:rsidR="00760CBA" w:rsidRPr="00EB58FB" w:rsidRDefault="00760CBA" w:rsidP="00760CBA">
      <w:pPr>
        <w:spacing w:line="10" w:lineRule="atLeast"/>
        <w:rPr>
          <w:sz w:val="20"/>
          <w:szCs w:val="20"/>
        </w:rPr>
      </w:pPr>
      <w:r w:rsidRPr="00EB58FB">
        <w:rPr>
          <w:sz w:val="20"/>
          <w:szCs w:val="20"/>
        </w:rPr>
        <w:t>sys 0.45</w:t>
      </w:r>
    </w:p>
    <w:p w14:paraId="37E17AC8" w14:textId="77777777" w:rsidR="00760CBA" w:rsidRPr="00EB58FB" w:rsidRDefault="00760CBA" w:rsidP="00760CBA">
      <w:pPr>
        <w:spacing w:line="10" w:lineRule="atLeast"/>
        <w:rPr>
          <w:sz w:val="20"/>
          <w:szCs w:val="20"/>
        </w:rPr>
      </w:pPr>
    </w:p>
    <w:p w14:paraId="60301C67" w14:textId="77777777" w:rsidR="00760CBA" w:rsidRPr="00EB58FB" w:rsidRDefault="00760CBA" w:rsidP="00760CBA">
      <w:pPr>
        <w:spacing w:line="10" w:lineRule="atLeast"/>
        <w:rPr>
          <w:sz w:val="20"/>
          <w:szCs w:val="20"/>
        </w:rPr>
      </w:pPr>
      <w:r w:rsidRPr="00EB58FB">
        <w:rPr>
          <w:sz w:val="20"/>
          <w:szCs w:val="20"/>
        </w:rPr>
        <w:t>e. 8 threads</w:t>
      </w:r>
    </w:p>
    <w:p w14:paraId="30BE7BC7" w14:textId="77777777" w:rsidR="00760CBA" w:rsidRPr="00EB58FB" w:rsidRDefault="00760CBA" w:rsidP="00760CBA">
      <w:pPr>
        <w:spacing w:line="10" w:lineRule="atLeast"/>
        <w:rPr>
          <w:sz w:val="20"/>
          <w:szCs w:val="20"/>
        </w:rPr>
      </w:pPr>
      <w:r w:rsidRPr="00EB58FB">
        <w:rPr>
          <w:sz w:val="20"/>
          <w:szCs w:val="20"/>
        </w:rPr>
        <w:t xml:space="preserve">   time -p sort -g --parallel=8 random.txt &gt; /dev/null</w:t>
      </w:r>
    </w:p>
    <w:p w14:paraId="169F4B66" w14:textId="77777777" w:rsidR="00760CBA" w:rsidRPr="00EB58FB" w:rsidRDefault="00760CBA" w:rsidP="00760CBA">
      <w:pPr>
        <w:spacing w:line="10" w:lineRule="atLeast"/>
        <w:rPr>
          <w:sz w:val="20"/>
          <w:szCs w:val="20"/>
        </w:rPr>
      </w:pPr>
      <w:r w:rsidRPr="00EB58FB">
        <w:rPr>
          <w:sz w:val="20"/>
          <w:szCs w:val="20"/>
        </w:rPr>
        <w:t>real 46.14</w:t>
      </w:r>
    </w:p>
    <w:p w14:paraId="781C542E" w14:textId="77777777" w:rsidR="00760CBA" w:rsidRPr="00EB58FB" w:rsidRDefault="00760CBA" w:rsidP="00760CBA">
      <w:pPr>
        <w:spacing w:line="10" w:lineRule="atLeast"/>
        <w:rPr>
          <w:sz w:val="20"/>
          <w:szCs w:val="20"/>
        </w:rPr>
      </w:pPr>
      <w:r w:rsidRPr="00EB58FB">
        <w:rPr>
          <w:sz w:val="20"/>
          <w:szCs w:val="20"/>
        </w:rPr>
        <w:t>user 250.60</w:t>
      </w:r>
    </w:p>
    <w:p w14:paraId="71D65787" w14:textId="77777777" w:rsidR="00760CBA" w:rsidRPr="00EB58FB" w:rsidRDefault="00760CBA" w:rsidP="00760CBA">
      <w:pPr>
        <w:spacing w:line="10" w:lineRule="atLeast"/>
        <w:rPr>
          <w:sz w:val="20"/>
          <w:szCs w:val="20"/>
        </w:rPr>
      </w:pPr>
      <w:r w:rsidRPr="00EB58FB">
        <w:rPr>
          <w:sz w:val="20"/>
          <w:szCs w:val="20"/>
        </w:rPr>
        <w:t>sys 0.57</w:t>
      </w:r>
    </w:p>
    <w:p w14:paraId="10D10139" w14:textId="77777777" w:rsidR="00BA27BB" w:rsidRPr="00EB58FB" w:rsidRDefault="00BA27BB" w:rsidP="004C57DD">
      <w:pPr>
        <w:spacing w:line="10" w:lineRule="atLeast"/>
        <w:rPr>
          <w:sz w:val="20"/>
          <w:szCs w:val="20"/>
        </w:rPr>
      </w:pPr>
    </w:p>
    <w:p w14:paraId="46E8C8C2" w14:textId="5951208A" w:rsidR="00760CBA" w:rsidRPr="00EB58FB" w:rsidRDefault="00760CBA" w:rsidP="004C57DD">
      <w:pPr>
        <w:spacing w:line="10" w:lineRule="atLeast"/>
        <w:rPr>
          <w:b/>
          <w:sz w:val="20"/>
          <w:szCs w:val="20"/>
        </w:rPr>
      </w:pPr>
      <w:r w:rsidRPr="00EB58FB">
        <w:rPr>
          <w:b/>
          <w:sz w:val="20"/>
          <w:szCs w:val="20"/>
        </w:rPr>
        <w:t>make-log.txt</w:t>
      </w:r>
    </w:p>
    <w:p w14:paraId="2C7109C1" w14:textId="77777777" w:rsidR="00760CBA" w:rsidRPr="00EB58FB" w:rsidRDefault="00760CBA" w:rsidP="00760CBA">
      <w:pPr>
        <w:spacing w:line="10" w:lineRule="atLeast"/>
        <w:rPr>
          <w:sz w:val="20"/>
          <w:szCs w:val="20"/>
        </w:rPr>
      </w:pPr>
      <w:r w:rsidRPr="00EB58FB">
        <w:rPr>
          <w:sz w:val="20"/>
          <w:szCs w:val="20"/>
        </w:rPr>
        <w:t>[classefa@lnxsrv09 ~/lab6/srt]$ make clean check</w:t>
      </w:r>
    </w:p>
    <w:p w14:paraId="07900616" w14:textId="77777777" w:rsidR="00760CBA" w:rsidRPr="00EB58FB" w:rsidRDefault="00760CBA" w:rsidP="00760CBA">
      <w:pPr>
        <w:spacing w:line="10" w:lineRule="atLeast"/>
        <w:rPr>
          <w:sz w:val="20"/>
          <w:szCs w:val="20"/>
        </w:rPr>
      </w:pPr>
      <w:r w:rsidRPr="00EB58FB">
        <w:rPr>
          <w:sz w:val="20"/>
          <w:szCs w:val="20"/>
        </w:rPr>
        <w:t>rm -f *.o *.tmp 1-test.ppm 2-test.ppm 4-test.ppm 8-test.ppm srt srt.tgz</w:t>
      </w:r>
    </w:p>
    <w:p w14:paraId="3B462CB8" w14:textId="77777777" w:rsidR="00760CBA" w:rsidRPr="00EB58FB" w:rsidRDefault="00760CBA" w:rsidP="00760CBA">
      <w:pPr>
        <w:spacing w:line="10" w:lineRule="atLeast"/>
        <w:rPr>
          <w:sz w:val="20"/>
          <w:szCs w:val="20"/>
        </w:rPr>
      </w:pPr>
      <w:r w:rsidRPr="00EB58FB">
        <w:rPr>
          <w:sz w:val="20"/>
          <w:szCs w:val="20"/>
        </w:rPr>
        <w:t>gcc -std=gnu11 -g -O2 -Wall -Wextra -Wno-unused-parameter   -c -o main.o main.c</w:t>
      </w:r>
    </w:p>
    <w:p w14:paraId="0E2E6790" w14:textId="77777777" w:rsidR="00760CBA" w:rsidRPr="00EB58FB" w:rsidRDefault="00760CBA" w:rsidP="00760CBA">
      <w:pPr>
        <w:spacing w:line="10" w:lineRule="atLeast"/>
        <w:rPr>
          <w:sz w:val="20"/>
          <w:szCs w:val="20"/>
        </w:rPr>
      </w:pPr>
      <w:r w:rsidRPr="00EB58FB">
        <w:rPr>
          <w:sz w:val="20"/>
          <w:szCs w:val="20"/>
        </w:rPr>
        <w:t>gcc -std=gnu11 -g -O2 -Wall -Wextra -Wno-unused-parameter   -c -o raymath.o raymath.c</w:t>
      </w:r>
    </w:p>
    <w:p w14:paraId="2547B530" w14:textId="77777777" w:rsidR="00760CBA" w:rsidRPr="00EB58FB" w:rsidRDefault="00760CBA" w:rsidP="00760CBA">
      <w:pPr>
        <w:spacing w:line="10" w:lineRule="atLeast"/>
        <w:rPr>
          <w:sz w:val="20"/>
          <w:szCs w:val="20"/>
        </w:rPr>
      </w:pPr>
      <w:r w:rsidRPr="00EB58FB">
        <w:rPr>
          <w:sz w:val="20"/>
          <w:szCs w:val="20"/>
        </w:rPr>
        <w:t>gcc -std=gnu11 -g -O2 -Wall -Wextra -Wno-unused-parameter   -c -o shaders.o shaders.c</w:t>
      </w:r>
    </w:p>
    <w:p w14:paraId="4AFEBCEA" w14:textId="77777777" w:rsidR="00760CBA" w:rsidRPr="00EB58FB" w:rsidRDefault="00760CBA" w:rsidP="00760CBA">
      <w:pPr>
        <w:spacing w:line="10" w:lineRule="atLeast"/>
        <w:rPr>
          <w:sz w:val="20"/>
          <w:szCs w:val="20"/>
        </w:rPr>
      </w:pPr>
      <w:r w:rsidRPr="00EB58FB">
        <w:rPr>
          <w:sz w:val="20"/>
          <w:szCs w:val="20"/>
        </w:rPr>
        <w:t>gcc -std=gnu11 -g -O2 -Wall -Wextra -Wno-unused-parameter -o srt main.o raymath.o shaders.o -lm -lpthread</w:t>
      </w:r>
    </w:p>
    <w:p w14:paraId="29A24BFA" w14:textId="77777777" w:rsidR="00760CBA" w:rsidRPr="00EB58FB" w:rsidRDefault="00760CBA" w:rsidP="00760CBA">
      <w:pPr>
        <w:spacing w:line="10" w:lineRule="atLeast"/>
        <w:rPr>
          <w:sz w:val="20"/>
          <w:szCs w:val="20"/>
        </w:rPr>
      </w:pPr>
      <w:r w:rsidRPr="00EB58FB">
        <w:rPr>
          <w:sz w:val="20"/>
          <w:szCs w:val="20"/>
        </w:rPr>
        <w:lastRenderedPageBreak/>
        <w:t>time ./srt 1-test.ppm &gt;1-test.ppm.tmp</w:t>
      </w:r>
    </w:p>
    <w:p w14:paraId="52499008" w14:textId="77777777" w:rsidR="00760CBA" w:rsidRPr="00EB58FB" w:rsidRDefault="00760CBA" w:rsidP="00760CBA">
      <w:pPr>
        <w:spacing w:line="10" w:lineRule="atLeast"/>
        <w:rPr>
          <w:sz w:val="20"/>
          <w:szCs w:val="20"/>
        </w:rPr>
      </w:pPr>
    </w:p>
    <w:p w14:paraId="6B27776B" w14:textId="77777777" w:rsidR="00760CBA" w:rsidRPr="00EB58FB" w:rsidRDefault="00760CBA" w:rsidP="00760CBA">
      <w:pPr>
        <w:spacing w:line="10" w:lineRule="atLeast"/>
        <w:rPr>
          <w:sz w:val="20"/>
          <w:szCs w:val="20"/>
        </w:rPr>
      </w:pPr>
      <w:r w:rsidRPr="00EB58FB">
        <w:rPr>
          <w:sz w:val="20"/>
          <w:szCs w:val="20"/>
        </w:rPr>
        <w:t>real 0m49.226s</w:t>
      </w:r>
    </w:p>
    <w:p w14:paraId="641D2F04" w14:textId="77777777" w:rsidR="00760CBA" w:rsidRPr="00EB58FB" w:rsidRDefault="00760CBA" w:rsidP="00760CBA">
      <w:pPr>
        <w:spacing w:line="10" w:lineRule="atLeast"/>
        <w:rPr>
          <w:sz w:val="20"/>
          <w:szCs w:val="20"/>
        </w:rPr>
      </w:pPr>
      <w:r w:rsidRPr="00EB58FB">
        <w:rPr>
          <w:sz w:val="20"/>
          <w:szCs w:val="20"/>
        </w:rPr>
        <w:t>user 0m48.578s</w:t>
      </w:r>
    </w:p>
    <w:p w14:paraId="4EA1A310" w14:textId="77777777" w:rsidR="00760CBA" w:rsidRPr="00EB58FB" w:rsidRDefault="00760CBA" w:rsidP="00760CBA">
      <w:pPr>
        <w:spacing w:line="10" w:lineRule="atLeast"/>
        <w:rPr>
          <w:sz w:val="20"/>
          <w:szCs w:val="20"/>
        </w:rPr>
      </w:pPr>
      <w:r w:rsidRPr="00EB58FB">
        <w:rPr>
          <w:sz w:val="20"/>
          <w:szCs w:val="20"/>
        </w:rPr>
        <w:t>sys  0m0.001s</w:t>
      </w:r>
    </w:p>
    <w:p w14:paraId="29F98B42" w14:textId="77777777" w:rsidR="00760CBA" w:rsidRPr="00EB58FB" w:rsidRDefault="00760CBA" w:rsidP="00760CBA">
      <w:pPr>
        <w:spacing w:line="10" w:lineRule="atLeast"/>
        <w:rPr>
          <w:sz w:val="20"/>
          <w:szCs w:val="20"/>
        </w:rPr>
      </w:pPr>
      <w:r w:rsidRPr="00EB58FB">
        <w:rPr>
          <w:sz w:val="20"/>
          <w:szCs w:val="20"/>
        </w:rPr>
        <w:t>mv 1-test.ppm.tmp 1-test.ppm</w:t>
      </w:r>
    </w:p>
    <w:p w14:paraId="656032C6" w14:textId="77777777" w:rsidR="00760CBA" w:rsidRPr="00EB58FB" w:rsidRDefault="00760CBA" w:rsidP="00760CBA">
      <w:pPr>
        <w:spacing w:line="10" w:lineRule="atLeast"/>
        <w:rPr>
          <w:sz w:val="20"/>
          <w:szCs w:val="20"/>
        </w:rPr>
      </w:pPr>
      <w:r w:rsidRPr="00EB58FB">
        <w:rPr>
          <w:sz w:val="20"/>
          <w:szCs w:val="20"/>
        </w:rPr>
        <w:t>time ./srt 2-test.ppm &gt;2-test.ppm.tmp</w:t>
      </w:r>
    </w:p>
    <w:p w14:paraId="3688C0EE" w14:textId="77777777" w:rsidR="00760CBA" w:rsidRPr="00EB58FB" w:rsidRDefault="00760CBA" w:rsidP="00760CBA">
      <w:pPr>
        <w:spacing w:line="10" w:lineRule="atLeast"/>
        <w:rPr>
          <w:sz w:val="20"/>
          <w:szCs w:val="20"/>
        </w:rPr>
      </w:pPr>
    </w:p>
    <w:p w14:paraId="375E2CA0" w14:textId="77777777" w:rsidR="00760CBA" w:rsidRPr="00EB58FB" w:rsidRDefault="00760CBA" w:rsidP="00760CBA">
      <w:pPr>
        <w:spacing w:line="10" w:lineRule="atLeast"/>
        <w:rPr>
          <w:sz w:val="20"/>
          <w:szCs w:val="20"/>
        </w:rPr>
      </w:pPr>
      <w:r w:rsidRPr="00EB58FB">
        <w:rPr>
          <w:sz w:val="20"/>
          <w:szCs w:val="20"/>
        </w:rPr>
        <w:t>real 0m24.925s</w:t>
      </w:r>
    </w:p>
    <w:p w14:paraId="32E2B883" w14:textId="77777777" w:rsidR="00760CBA" w:rsidRPr="00EB58FB" w:rsidRDefault="00760CBA" w:rsidP="00760CBA">
      <w:pPr>
        <w:spacing w:line="10" w:lineRule="atLeast"/>
        <w:rPr>
          <w:sz w:val="20"/>
          <w:szCs w:val="20"/>
        </w:rPr>
      </w:pPr>
      <w:r w:rsidRPr="00EB58FB">
        <w:rPr>
          <w:sz w:val="20"/>
          <w:szCs w:val="20"/>
        </w:rPr>
        <w:t>user 0m49.659s</w:t>
      </w:r>
    </w:p>
    <w:p w14:paraId="3ECD50E2" w14:textId="77777777" w:rsidR="00760CBA" w:rsidRPr="00EB58FB" w:rsidRDefault="00760CBA" w:rsidP="00760CBA">
      <w:pPr>
        <w:spacing w:line="10" w:lineRule="atLeast"/>
        <w:rPr>
          <w:sz w:val="20"/>
          <w:szCs w:val="20"/>
        </w:rPr>
      </w:pPr>
      <w:r w:rsidRPr="00EB58FB">
        <w:rPr>
          <w:sz w:val="20"/>
          <w:szCs w:val="20"/>
        </w:rPr>
        <w:t>sys  0m0.001s</w:t>
      </w:r>
    </w:p>
    <w:p w14:paraId="65A4B907" w14:textId="77777777" w:rsidR="00760CBA" w:rsidRPr="00EB58FB" w:rsidRDefault="00760CBA" w:rsidP="00760CBA">
      <w:pPr>
        <w:spacing w:line="10" w:lineRule="atLeast"/>
        <w:rPr>
          <w:sz w:val="20"/>
          <w:szCs w:val="20"/>
        </w:rPr>
      </w:pPr>
      <w:r w:rsidRPr="00EB58FB">
        <w:rPr>
          <w:sz w:val="20"/>
          <w:szCs w:val="20"/>
        </w:rPr>
        <w:t>mv 2-test.ppm.tmp 2-test.ppm</w:t>
      </w:r>
    </w:p>
    <w:p w14:paraId="7B5B33F5" w14:textId="77777777" w:rsidR="00760CBA" w:rsidRPr="00EB58FB" w:rsidRDefault="00760CBA" w:rsidP="00760CBA">
      <w:pPr>
        <w:spacing w:line="10" w:lineRule="atLeast"/>
        <w:rPr>
          <w:sz w:val="20"/>
          <w:szCs w:val="20"/>
        </w:rPr>
      </w:pPr>
      <w:r w:rsidRPr="00EB58FB">
        <w:rPr>
          <w:sz w:val="20"/>
          <w:szCs w:val="20"/>
        </w:rPr>
        <w:t>time ./srt 4-test.ppm &gt;4-test.ppm.tmp</w:t>
      </w:r>
    </w:p>
    <w:p w14:paraId="74E525DA" w14:textId="77777777" w:rsidR="00760CBA" w:rsidRPr="00EB58FB" w:rsidRDefault="00760CBA" w:rsidP="00760CBA">
      <w:pPr>
        <w:spacing w:line="10" w:lineRule="atLeast"/>
        <w:rPr>
          <w:sz w:val="20"/>
          <w:szCs w:val="20"/>
        </w:rPr>
      </w:pPr>
    </w:p>
    <w:p w14:paraId="15EA131C" w14:textId="77777777" w:rsidR="00760CBA" w:rsidRPr="00EB58FB" w:rsidRDefault="00760CBA" w:rsidP="00760CBA">
      <w:pPr>
        <w:spacing w:line="10" w:lineRule="atLeast"/>
        <w:rPr>
          <w:sz w:val="20"/>
          <w:szCs w:val="20"/>
        </w:rPr>
      </w:pPr>
      <w:r w:rsidRPr="00EB58FB">
        <w:rPr>
          <w:sz w:val="20"/>
          <w:szCs w:val="20"/>
        </w:rPr>
        <w:t>real 0m12.010s</w:t>
      </w:r>
    </w:p>
    <w:p w14:paraId="4FEBD6D6" w14:textId="77777777" w:rsidR="00760CBA" w:rsidRPr="00EB58FB" w:rsidRDefault="00760CBA" w:rsidP="00760CBA">
      <w:pPr>
        <w:spacing w:line="10" w:lineRule="atLeast"/>
        <w:rPr>
          <w:sz w:val="20"/>
          <w:szCs w:val="20"/>
        </w:rPr>
      </w:pPr>
      <w:r w:rsidRPr="00EB58FB">
        <w:rPr>
          <w:sz w:val="20"/>
          <w:szCs w:val="20"/>
        </w:rPr>
        <w:t>user 0m47.323s</w:t>
      </w:r>
    </w:p>
    <w:p w14:paraId="259DBC64" w14:textId="77777777" w:rsidR="00760CBA" w:rsidRPr="00EB58FB" w:rsidRDefault="00760CBA" w:rsidP="00760CBA">
      <w:pPr>
        <w:spacing w:line="10" w:lineRule="atLeast"/>
        <w:rPr>
          <w:sz w:val="20"/>
          <w:szCs w:val="20"/>
        </w:rPr>
      </w:pPr>
      <w:r w:rsidRPr="00EB58FB">
        <w:rPr>
          <w:sz w:val="20"/>
          <w:szCs w:val="20"/>
        </w:rPr>
        <w:t>sys  0m0.011s</w:t>
      </w:r>
    </w:p>
    <w:p w14:paraId="2F510A57" w14:textId="77777777" w:rsidR="00760CBA" w:rsidRPr="00EB58FB" w:rsidRDefault="00760CBA" w:rsidP="00760CBA">
      <w:pPr>
        <w:spacing w:line="10" w:lineRule="atLeast"/>
        <w:rPr>
          <w:sz w:val="20"/>
          <w:szCs w:val="20"/>
        </w:rPr>
      </w:pPr>
      <w:r w:rsidRPr="00EB58FB">
        <w:rPr>
          <w:sz w:val="20"/>
          <w:szCs w:val="20"/>
        </w:rPr>
        <w:t>mv 4-test.ppm.tmp 4-test.ppm</w:t>
      </w:r>
    </w:p>
    <w:p w14:paraId="5306866B" w14:textId="77777777" w:rsidR="00760CBA" w:rsidRPr="00EB58FB" w:rsidRDefault="00760CBA" w:rsidP="00760CBA">
      <w:pPr>
        <w:spacing w:line="10" w:lineRule="atLeast"/>
        <w:rPr>
          <w:sz w:val="20"/>
          <w:szCs w:val="20"/>
        </w:rPr>
      </w:pPr>
      <w:r w:rsidRPr="00EB58FB">
        <w:rPr>
          <w:sz w:val="20"/>
          <w:szCs w:val="20"/>
        </w:rPr>
        <w:t>time ./srt 8-test.ppm &gt;8-test.ppm.tmp</w:t>
      </w:r>
    </w:p>
    <w:p w14:paraId="3C5F9668" w14:textId="77777777" w:rsidR="00760CBA" w:rsidRPr="00EB58FB" w:rsidRDefault="00760CBA" w:rsidP="00760CBA">
      <w:pPr>
        <w:spacing w:line="10" w:lineRule="atLeast"/>
        <w:rPr>
          <w:sz w:val="20"/>
          <w:szCs w:val="20"/>
        </w:rPr>
      </w:pPr>
    </w:p>
    <w:p w14:paraId="3A19DDF6" w14:textId="77777777" w:rsidR="00760CBA" w:rsidRPr="00EB58FB" w:rsidRDefault="00760CBA" w:rsidP="00760CBA">
      <w:pPr>
        <w:spacing w:line="10" w:lineRule="atLeast"/>
        <w:rPr>
          <w:sz w:val="20"/>
          <w:szCs w:val="20"/>
        </w:rPr>
      </w:pPr>
      <w:r w:rsidRPr="00EB58FB">
        <w:rPr>
          <w:sz w:val="20"/>
          <w:szCs w:val="20"/>
        </w:rPr>
        <w:t>real 0m8.401s</w:t>
      </w:r>
    </w:p>
    <w:p w14:paraId="0D64F977" w14:textId="77777777" w:rsidR="00760CBA" w:rsidRPr="00EB58FB" w:rsidRDefault="00760CBA" w:rsidP="00760CBA">
      <w:pPr>
        <w:spacing w:line="10" w:lineRule="atLeast"/>
        <w:rPr>
          <w:sz w:val="20"/>
          <w:szCs w:val="20"/>
        </w:rPr>
      </w:pPr>
      <w:r w:rsidRPr="00EB58FB">
        <w:rPr>
          <w:sz w:val="20"/>
          <w:szCs w:val="20"/>
        </w:rPr>
        <w:t>user 1m4.234s</w:t>
      </w:r>
    </w:p>
    <w:p w14:paraId="75C30E90" w14:textId="77777777" w:rsidR="00760CBA" w:rsidRPr="00EB58FB" w:rsidRDefault="00760CBA" w:rsidP="00760CBA">
      <w:pPr>
        <w:spacing w:line="10" w:lineRule="atLeast"/>
        <w:rPr>
          <w:sz w:val="20"/>
          <w:szCs w:val="20"/>
        </w:rPr>
      </w:pPr>
      <w:r w:rsidRPr="00EB58FB">
        <w:rPr>
          <w:sz w:val="20"/>
          <w:szCs w:val="20"/>
        </w:rPr>
        <w:t>sys  0m0.007s</w:t>
      </w:r>
    </w:p>
    <w:p w14:paraId="57129D54" w14:textId="77777777" w:rsidR="00760CBA" w:rsidRPr="00EB58FB" w:rsidRDefault="00760CBA" w:rsidP="00760CBA">
      <w:pPr>
        <w:spacing w:line="10" w:lineRule="atLeast"/>
        <w:rPr>
          <w:sz w:val="20"/>
          <w:szCs w:val="20"/>
        </w:rPr>
      </w:pPr>
      <w:r w:rsidRPr="00EB58FB">
        <w:rPr>
          <w:sz w:val="20"/>
          <w:szCs w:val="20"/>
        </w:rPr>
        <w:t>mv 8-test.ppm.tmp 8-test.ppm</w:t>
      </w:r>
    </w:p>
    <w:p w14:paraId="002A7277" w14:textId="77777777" w:rsidR="00760CBA" w:rsidRPr="00EB58FB" w:rsidRDefault="00760CBA" w:rsidP="00760CBA">
      <w:pPr>
        <w:spacing w:line="10" w:lineRule="atLeast"/>
        <w:rPr>
          <w:sz w:val="20"/>
          <w:szCs w:val="20"/>
        </w:rPr>
      </w:pPr>
      <w:r w:rsidRPr="00EB58FB">
        <w:rPr>
          <w:sz w:val="20"/>
          <w:szCs w:val="20"/>
        </w:rPr>
        <w:t>for file in 1-test.ppm 2-test.ppm 4-test.ppm 8-test.ppm; do \</w:t>
      </w:r>
    </w:p>
    <w:p w14:paraId="7775F5A0" w14:textId="77777777" w:rsidR="00760CBA" w:rsidRPr="00EB58FB" w:rsidRDefault="00760CBA" w:rsidP="00760CBA">
      <w:pPr>
        <w:spacing w:line="10" w:lineRule="atLeast"/>
        <w:rPr>
          <w:sz w:val="20"/>
          <w:szCs w:val="20"/>
        </w:rPr>
      </w:pPr>
      <w:r w:rsidRPr="00EB58FB">
        <w:rPr>
          <w:sz w:val="20"/>
          <w:szCs w:val="20"/>
        </w:rPr>
        <w:t xml:space="preserve">  diff -u baseline.ppm $file || exit; \</w:t>
      </w:r>
    </w:p>
    <w:p w14:paraId="035CF663" w14:textId="77777777" w:rsidR="00760CBA" w:rsidRPr="00EB58FB" w:rsidRDefault="00760CBA" w:rsidP="00760CBA">
      <w:pPr>
        <w:spacing w:line="10" w:lineRule="atLeast"/>
        <w:rPr>
          <w:sz w:val="20"/>
          <w:szCs w:val="20"/>
        </w:rPr>
      </w:pPr>
      <w:r w:rsidRPr="00EB58FB">
        <w:rPr>
          <w:sz w:val="20"/>
          <w:szCs w:val="20"/>
        </w:rPr>
        <w:t>done</w:t>
      </w:r>
    </w:p>
    <w:p w14:paraId="185A3CE2" w14:textId="77777777" w:rsidR="00760CBA" w:rsidRPr="00EB58FB" w:rsidRDefault="00760CBA" w:rsidP="004C57DD">
      <w:pPr>
        <w:spacing w:line="10" w:lineRule="atLeast"/>
        <w:rPr>
          <w:sz w:val="20"/>
          <w:szCs w:val="20"/>
        </w:rPr>
      </w:pPr>
    </w:p>
    <w:p w14:paraId="2064EE30" w14:textId="3D46D3F7" w:rsidR="00760CBA" w:rsidRPr="00EB58FB" w:rsidRDefault="00ED3EFE" w:rsidP="004C57DD">
      <w:pPr>
        <w:spacing w:line="10" w:lineRule="atLeast"/>
        <w:rPr>
          <w:b/>
          <w:sz w:val="20"/>
          <w:szCs w:val="20"/>
        </w:rPr>
      </w:pPr>
      <w:r w:rsidRPr="00EB58FB">
        <w:rPr>
          <w:b/>
          <w:sz w:val="20"/>
          <w:szCs w:val="20"/>
        </w:rPr>
        <w:t>readme.txt</w:t>
      </w:r>
    </w:p>
    <w:p w14:paraId="1C07E4BE" w14:textId="77777777" w:rsidR="00ED3EFE" w:rsidRPr="00EB58FB" w:rsidRDefault="00ED3EFE" w:rsidP="00ED3EFE">
      <w:pPr>
        <w:spacing w:line="10" w:lineRule="atLeast"/>
        <w:rPr>
          <w:sz w:val="20"/>
          <w:szCs w:val="20"/>
        </w:rPr>
      </w:pPr>
      <w:r w:rsidRPr="00EB58FB">
        <w:rPr>
          <w:sz w:val="20"/>
          <w:szCs w:val="20"/>
        </w:rPr>
        <w:t>Conclusions about how well your implementation of SRT improves its performance:</w:t>
      </w:r>
    </w:p>
    <w:p w14:paraId="75DF15ED" w14:textId="77777777" w:rsidR="00ED3EFE" w:rsidRPr="00EB58FB" w:rsidRDefault="00ED3EFE" w:rsidP="00ED3EFE">
      <w:pPr>
        <w:spacing w:line="10" w:lineRule="atLeast"/>
        <w:rPr>
          <w:sz w:val="20"/>
          <w:szCs w:val="20"/>
        </w:rPr>
      </w:pPr>
      <w:r w:rsidRPr="00EB58FB">
        <w:rPr>
          <w:sz w:val="20"/>
          <w:szCs w:val="20"/>
        </w:rPr>
        <w:t>rm -f *.o *.tmp 1-test.ppm 2-test.ppm 4-test.ppm 8-test.ppm srt srt.tgz</w:t>
      </w:r>
    </w:p>
    <w:p w14:paraId="0A591B30" w14:textId="77777777" w:rsidR="00ED3EFE" w:rsidRPr="00EB58FB" w:rsidRDefault="00ED3EFE" w:rsidP="00ED3EFE">
      <w:pPr>
        <w:spacing w:line="10" w:lineRule="atLeast"/>
        <w:rPr>
          <w:sz w:val="20"/>
          <w:szCs w:val="20"/>
        </w:rPr>
      </w:pPr>
      <w:r w:rsidRPr="00EB58FB">
        <w:rPr>
          <w:sz w:val="20"/>
          <w:szCs w:val="20"/>
        </w:rPr>
        <w:t>gcc -std=gnu11 -g -O2 -Wall -Wextra -Wno-unused-parameter   -c -o main.o main.c</w:t>
      </w:r>
    </w:p>
    <w:p w14:paraId="1774BE1B" w14:textId="77777777" w:rsidR="00ED3EFE" w:rsidRPr="00EB58FB" w:rsidRDefault="00ED3EFE" w:rsidP="00ED3EFE">
      <w:pPr>
        <w:spacing w:line="10" w:lineRule="atLeast"/>
        <w:rPr>
          <w:sz w:val="20"/>
          <w:szCs w:val="20"/>
        </w:rPr>
      </w:pPr>
      <w:r w:rsidRPr="00EB58FB">
        <w:rPr>
          <w:sz w:val="20"/>
          <w:szCs w:val="20"/>
        </w:rPr>
        <w:t>gcc -std=gnu11 -g -O2 -Wall -Wextra -Wno-unused-parameter   -c -o raymath.o raymath.c</w:t>
      </w:r>
    </w:p>
    <w:p w14:paraId="74ADD817" w14:textId="77777777" w:rsidR="00ED3EFE" w:rsidRPr="00EB58FB" w:rsidRDefault="00ED3EFE" w:rsidP="00ED3EFE">
      <w:pPr>
        <w:spacing w:line="10" w:lineRule="atLeast"/>
        <w:rPr>
          <w:sz w:val="20"/>
          <w:szCs w:val="20"/>
        </w:rPr>
      </w:pPr>
      <w:r w:rsidRPr="00EB58FB">
        <w:rPr>
          <w:sz w:val="20"/>
          <w:szCs w:val="20"/>
        </w:rPr>
        <w:t>gcc -std=gnu11 -g -O2 -Wall -Wextra -Wno-unused-parameter   -c -o shaders.o shaders.c</w:t>
      </w:r>
    </w:p>
    <w:p w14:paraId="4C47D2BB" w14:textId="77777777" w:rsidR="00ED3EFE" w:rsidRPr="00EB58FB" w:rsidRDefault="00ED3EFE" w:rsidP="00ED3EFE">
      <w:pPr>
        <w:spacing w:line="10" w:lineRule="atLeast"/>
        <w:rPr>
          <w:sz w:val="20"/>
          <w:szCs w:val="20"/>
        </w:rPr>
      </w:pPr>
      <w:r w:rsidRPr="00EB58FB">
        <w:rPr>
          <w:sz w:val="20"/>
          <w:szCs w:val="20"/>
        </w:rPr>
        <w:t>gcc -std=gnu11 -g -O2 -Wall -Wextra -Wno-unused-parameter -o srt main.o raymath.o shaders.o -lm -lpthread</w:t>
      </w:r>
    </w:p>
    <w:p w14:paraId="7A6C2AD2" w14:textId="77777777" w:rsidR="00ED3EFE" w:rsidRPr="00EB58FB" w:rsidRDefault="00ED3EFE" w:rsidP="00ED3EFE">
      <w:pPr>
        <w:spacing w:line="10" w:lineRule="atLeast"/>
        <w:rPr>
          <w:sz w:val="20"/>
          <w:szCs w:val="20"/>
        </w:rPr>
      </w:pPr>
      <w:r w:rsidRPr="00EB58FB">
        <w:rPr>
          <w:sz w:val="20"/>
          <w:szCs w:val="20"/>
        </w:rPr>
        <w:t>time ./srt 1-test.ppm &gt;1-test.ppm.tmp</w:t>
      </w:r>
    </w:p>
    <w:p w14:paraId="22B3A0CB" w14:textId="77777777" w:rsidR="00ED3EFE" w:rsidRPr="00EB58FB" w:rsidRDefault="00ED3EFE" w:rsidP="00ED3EFE">
      <w:pPr>
        <w:spacing w:line="10" w:lineRule="atLeast"/>
        <w:rPr>
          <w:sz w:val="20"/>
          <w:szCs w:val="20"/>
        </w:rPr>
      </w:pPr>
    </w:p>
    <w:p w14:paraId="602C51CD" w14:textId="77777777" w:rsidR="00ED3EFE" w:rsidRPr="00EB58FB" w:rsidRDefault="00ED3EFE" w:rsidP="00ED3EFE">
      <w:pPr>
        <w:spacing w:line="10" w:lineRule="atLeast"/>
        <w:rPr>
          <w:sz w:val="20"/>
          <w:szCs w:val="20"/>
        </w:rPr>
      </w:pPr>
      <w:r w:rsidRPr="00EB58FB">
        <w:rPr>
          <w:sz w:val="20"/>
          <w:szCs w:val="20"/>
        </w:rPr>
        <w:t>real 0m49.226s</w:t>
      </w:r>
    </w:p>
    <w:p w14:paraId="1F4B1F4F" w14:textId="77777777" w:rsidR="00ED3EFE" w:rsidRPr="00EB58FB" w:rsidRDefault="00ED3EFE" w:rsidP="00ED3EFE">
      <w:pPr>
        <w:spacing w:line="10" w:lineRule="atLeast"/>
        <w:rPr>
          <w:sz w:val="20"/>
          <w:szCs w:val="20"/>
        </w:rPr>
      </w:pPr>
      <w:r w:rsidRPr="00EB58FB">
        <w:rPr>
          <w:sz w:val="20"/>
          <w:szCs w:val="20"/>
        </w:rPr>
        <w:t>user 0m48.578s</w:t>
      </w:r>
    </w:p>
    <w:p w14:paraId="1FFCDA84" w14:textId="77777777" w:rsidR="00ED3EFE" w:rsidRPr="00EB58FB" w:rsidRDefault="00ED3EFE" w:rsidP="00ED3EFE">
      <w:pPr>
        <w:spacing w:line="10" w:lineRule="atLeast"/>
        <w:rPr>
          <w:sz w:val="20"/>
          <w:szCs w:val="20"/>
        </w:rPr>
      </w:pPr>
      <w:r w:rsidRPr="00EB58FB">
        <w:rPr>
          <w:sz w:val="20"/>
          <w:szCs w:val="20"/>
        </w:rPr>
        <w:t>sys  0m0.001s</w:t>
      </w:r>
    </w:p>
    <w:p w14:paraId="4257B200" w14:textId="77777777" w:rsidR="00ED3EFE" w:rsidRPr="00EB58FB" w:rsidRDefault="00ED3EFE" w:rsidP="00ED3EFE">
      <w:pPr>
        <w:spacing w:line="10" w:lineRule="atLeast"/>
        <w:rPr>
          <w:sz w:val="20"/>
          <w:szCs w:val="20"/>
        </w:rPr>
      </w:pPr>
      <w:r w:rsidRPr="00EB58FB">
        <w:rPr>
          <w:sz w:val="20"/>
          <w:szCs w:val="20"/>
        </w:rPr>
        <w:t>mv 1-test.ppm.tmp 1-test.ppm</w:t>
      </w:r>
    </w:p>
    <w:p w14:paraId="39547EBF" w14:textId="77777777" w:rsidR="00ED3EFE" w:rsidRPr="00EB58FB" w:rsidRDefault="00ED3EFE" w:rsidP="00ED3EFE">
      <w:pPr>
        <w:spacing w:line="10" w:lineRule="atLeast"/>
        <w:rPr>
          <w:sz w:val="20"/>
          <w:szCs w:val="20"/>
        </w:rPr>
      </w:pPr>
      <w:r w:rsidRPr="00EB58FB">
        <w:rPr>
          <w:sz w:val="20"/>
          <w:szCs w:val="20"/>
        </w:rPr>
        <w:t>time ./srt 2-test.ppm &gt;2-test.ppm.tmp</w:t>
      </w:r>
    </w:p>
    <w:p w14:paraId="798F2991" w14:textId="77777777" w:rsidR="00ED3EFE" w:rsidRPr="00EB58FB" w:rsidRDefault="00ED3EFE" w:rsidP="00ED3EFE">
      <w:pPr>
        <w:spacing w:line="10" w:lineRule="atLeast"/>
        <w:rPr>
          <w:sz w:val="20"/>
          <w:szCs w:val="20"/>
        </w:rPr>
      </w:pPr>
    </w:p>
    <w:p w14:paraId="043AAB1F" w14:textId="77777777" w:rsidR="00ED3EFE" w:rsidRPr="00EB58FB" w:rsidRDefault="00ED3EFE" w:rsidP="00ED3EFE">
      <w:pPr>
        <w:spacing w:line="10" w:lineRule="atLeast"/>
        <w:rPr>
          <w:sz w:val="20"/>
          <w:szCs w:val="20"/>
        </w:rPr>
      </w:pPr>
      <w:r w:rsidRPr="00EB58FB">
        <w:rPr>
          <w:sz w:val="20"/>
          <w:szCs w:val="20"/>
        </w:rPr>
        <w:t>real 0m24.925s</w:t>
      </w:r>
    </w:p>
    <w:p w14:paraId="59C37916" w14:textId="77777777" w:rsidR="00ED3EFE" w:rsidRPr="00EB58FB" w:rsidRDefault="00ED3EFE" w:rsidP="00ED3EFE">
      <w:pPr>
        <w:spacing w:line="10" w:lineRule="atLeast"/>
        <w:rPr>
          <w:sz w:val="20"/>
          <w:szCs w:val="20"/>
        </w:rPr>
      </w:pPr>
      <w:r w:rsidRPr="00EB58FB">
        <w:rPr>
          <w:sz w:val="20"/>
          <w:szCs w:val="20"/>
        </w:rPr>
        <w:t>user 0m49.659s</w:t>
      </w:r>
    </w:p>
    <w:p w14:paraId="3B091D01" w14:textId="77777777" w:rsidR="00ED3EFE" w:rsidRPr="00EB58FB" w:rsidRDefault="00ED3EFE" w:rsidP="00ED3EFE">
      <w:pPr>
        <w:spacing w:line="10" w:lineRule="atLeast"/>
        <w:rPr>
          <w:sz w:val="20"/>
          <w:szCs w:val="20"/>
        </w:rPr>
      </w:pPr>
      <w:r w:rsidRPr="00EB58FB">
        <w:rPr>
          <w:sz w:val="20"/>
          <w:szCs w:val="20"/>
        </w:rPr>
        <w:t>sys  0m0.001s</w:t>
      </w:r>
    </w:p>
    <w:p w14:paraId="67AA8B4C" w14:textId="77777777" w:rsidR="00ED3EFE" w:rsidRPr="00EB58FB" w:rsidRDefault="00ED3EFE" w:rsidP="00ED3EFE">
      <w:pPr>
        <w:spacing w:line="10" w:lineRule="atLeast"/>
        <w:rPr>
          <w:sz w:val="20"/>
          <w:szCs w:val="20"/>
        </w:rPr>
      </w:pPr>
      <w:r w:rsidRPr="00EB58FB">
        <w:rPr>
          <w:sz w:val="20"/>
          <w:szCs w:val="20"/>
        </w:rPr>
        <w:t>mv 2-test.ppm.tmp 2-test.ppm</w:t>
      </w:r>
    </w:p>
    <w:p w14:paraId="14AEDDF2" w14:textId="77777777" w:rsidR="00ED3EFE" w:rsidRPr="00EB58FB" w:rsidRDefault="00ED3EFE" w:rsidP="00ED3EFE">
      <w:pPr>
        <w:spacing w:line="10" w:lineRule="atLeast"/>
        <w:rPr>
          <w:sz w:val="20"/>
          <w:szCs w:val="20"/>
        </w:rPr>
      </w:pPr>
      <w:r w:rsidRPr="00EB58FB">
        <w:rPr>
          <w:sz w:val="20"/>
          <w:szCs w:val="20"/>
        </w:rPr>
        <w:t>time ./srt 4-test.ppm &gt;4-test.ppm.tmp</w:t>
      </w:r>
    </w:p>
    <w:p w14:paraId="13853FA5" w14:textId="77777777" w:rsidR="00ED3EFE" w:rsidRPr="00EB58FB" w:rsidRDefault="00ED3EFE" w:rsidP="00ED3EFE">
      <w:pPr>
        <w:spacing w:line="10" w:lineRule="atLeast"/>
        <w:rPr>
          <w:sz w:val="20"/>
          <w:szCs w:val="20"/>
        </w:rPr>
      </w:pPr>
    </w:p>
    <w:p w14:paraId="79E74F4A" w14:textId="77777777" w:rsidR="00ED3EFE" w:rsidRPr="00EB58FB" w:rsidRDefault="00ED3EFE" w:rsidP="00ED3EFE">
      <w:pPr>
        <w:spacing w:line="10" w:lineRule="atLeast"/>
        <w:rPr>
          <w:sz w:val="20"/>
          <w:szCs w:val="20"/>
        </w:rPr>
      </w:pPr>
      <w:r w:rsidRPr="00EB58FB">
        <w:rPr>
          <w:sz w:val="20"/>
          <w:szCs w:val="20"/>
        </w:rPr>
        <w:t>real 0m12.010s</w:t>
      </w:r>
    </w:p>
    <w:p w14:paraId="39D9CC7C" w14:textId="77777777" w:rsidR="00ED3EFE" w:rsidRPr="00EB58FB" w:rsidRDefault="00ED3EFE" w:rsidP="00ED3EFE">
      <w:pPr>
        <w:spacing w:line="10" w:lineRule="atLeast"/>
        <w:rPr>
          <w:sz w:val="20"/>
          <w:szCs w:val="20"/>
        </w:rPr>
      </w:pPr>
      <w:r w:rsidRPr="00EB58FB">
        <w:rPr>
          <w:sz w:val="20"/>
          <w:szCs w:val="20"/>
        </w:rPr>
        <w:t>user 0m47.323s</w:t>
      </w:r>
    </w:p>
    <w:p w14:paraId="73867B99" w14:textId="77777777" w:rsidR="00ED3EFE" w:rsidRPr="00EB58FB" w:rsidRDefault="00ED3EFE" w:rsidP="00ED3EFE">
      <w:pPr>
        <w:spacing w:line="10" w:lineRule="atLeast"/>
        <w:rPr>
          <w:sz w:val="20"/>
          <w:szCs w:val="20"/>
        </w:rPr>
      </w:pPr>
      <w:r w:rsidRPr="00EB58FB">
        <w:rPr>
          <w:sz w:val="20"/>
          <w:szCs w:val="20"/>
        </w:rPr>
        <w:t>sys  0m0.011s</w:t>
      </w:r>
    </w:p>
    <w:p w14:paraId="09409286" w14:textId="77777777" w:rsidR="00ED3EFE" w:rsidRPr="00EB58FB" w:rsidRDefault="00ED3EFE" w:rsidP="00ED3EFE">
      <w:pPr>
        <w:spacing w:line="10" w:lineRule="atLeast"/>
        <w:rPr>
          <w:sz w:val="20"/>
          <w:szCs w:val="20"/>
        </w:rPr>
      </w:pPr>
      <w:r w:rsidRPr="00EB58FB">
        <w:rPr>
          <w:sz w:val="20"/>
          <w:szCs w:val="20"/>
        </w:rPr>
        <w:lastRenderedPageBreak/>
        <w:t>mv 4-test.ppm.tmp 4-test.ppm</w:t>
      </w:r>
    </w:p>
    <w:p w14:paraId="0D41CE90" w14:textId="77777777" w:rsidR="00ED3EFE" w:rsidRPr="00EB58FB" w:rsidRDefault="00ED3EFE" w:rsidP="00ED3EFE">
      <w:pPr>
        <w:spacing w:line="10" w:lineRule="atLeast"/>
        <w:rPr>
          <w:sz w:val="20"/>
          <w:szCs w:val="20"/>
        </w:rPr>
      </w:pPr>
      <w:r w:rsidRPr="00EB58FB">
        <w:rPr>
          <w:sz w:val="20"/>
          <w:szCs w:val="20"/>
        </w:rPr>
        <w:t>time ./srt 8-test.ppm &gt;8-test.ppm.tmp</w:t>
      </w:r>
    </w:p>
    <w:p w14:paraId="309E2069" w14:textId="77777777" w:rsidR="00ED3EFE" w:rsidRPr="00EB58FB" w:rsidRDefault="00ED3EFE" w:rsidP="00ED3EFE">
      <w:pPr>
        <w:spacing w:line="10" w:lineRule="atLeast"/>
        <w:rPr>
          <w:sz w:val="20"/>
          <w:szCs w:val="20"/>
        </w:rPr>
      </w:pPr>
    </w:p>
    <w:p w14:paraId="3D4E3B87" w14:textId="77777777" w:rsidR="00ED3EFE" w:rsidRPr="00EB58FB" w:rsidRDefault="00ED3EFE" w:rsidP="00ED3EFE">
      <w:pPr>
        <w:spacing w:line="10" w:lineRule="atLeast"/>
        <w:rPr>
          <w:sz w:val="20"/>
          <w:szCs w:val="20"/>
        </w:rPr>
      </w:pPr>
      <w:r w:rsidRPr="00EB58FB">
        <w:rPr>
          <w:sz w:val="20"/>
          <w:szCs w:val="20"/>
        </w:rPr>
        <w:t>real 0m8.401s</w:t>
      </w:r>
    </w:p>
    <w:p w14:paraId="7D4E8CA5" w14:textId="77777777" w:rsidR="00ED3EFE" w:rsidRPr="00EB58FB" w:rsidRDefault="00ED3EFE" w:rsidP="00ED3EFE">
      <w:pPr>
        <w:spacing w:line="10" w:lineRule="atLeast"/>
        <w:rPr>
          <w:sz w:val="20"/>
          <w:szCs w:val="20"/>
        </w:rPr>
      </w:pPr>
      <w:r w:rsidRPr="00EB58FB">
        <w:rPr>
          <w:sz w:val="20"/>
          <w:szCs w:val="20"/>
        </w:rPr>
        <w:t>user 1m4.234s</w:t>
      </w:r>
    </w:p>
    <w:p w14:paraId="497697A4" w14:textId="77777777" w:rsidR="00ED3EFE" w:rsidRPr="00EB58FB" w:rsidRDefault="00ED3EFE" w:rsidP="00ED3EFE">
      <w:pPr>
        <w:spacing w:line="10" w:lineRule="atLeast"/>
        <w:rPr>
          <w:sz w:val="20"/>
          <w:szCs w:val="20"/>
        </w:rPr>
      </w:pPr>
      <w:r w:rsidRPr="00EB58FB">
        <w:rPr>
          <w:sz w:val="20"/>
          <w:szCs w:val="20"/>
        </w:rPr>
        <w:t>sys  0m0.007s</w:t>
      </w:r>
    </w:p>
    <w:p w14:paraId="65A4589A" w14:textId="77777777" w:rsidR="00ED3EFE" w:rsidRPr="00EB58FB" w:rsidRDefault="00ED3EFE" w:rsidP="00ED3EFE">
      <w:pPr>
        <w:spacing w:line="10" w:lineRule="atLeast"/>
        <w:rPr>
          <w:sz w:val="20"/>
          <w:szCs w:val="20"/>
        </w:rPr>
      </w:pPr>
      <w:r w:rsidRPr="00EB58FB">
        <w:rPr>
          <w:sz w:val="20"/>
          <w:szCs w:val="20"/>
        </w:rPr>
        <w:t>mv 8-test.ppm.tmp 8-test.ppm</w:t>
      </w:r>
    </w:p>
    <w:p w14:paraId="6CE7E69B" w14:textId="77777777" w:rsidR="00ED3EFE" w:rsidRPr="00EB58FB" w:rsidRDefault="00ED3EFE" w:rsidP="00ED3EFE">
      <w:pPr>
        <w:spacing w:line="10" w:lineRule="atLeast"/>
        <w:rPr>
          <w:sz w:val="20"/>
          <w:szCs w:val="20"/>
        </w:rPr>
      </w:pPr>
      <w:r w:rsidRPr="00EB58FB">
        <w:rPr>
          <w:sz w:val="20"/>
          <w:szCs w:val="20"/>
        </w:rPr>
        <w:t>for file in 1-test.ppm 2-test.ppm 4-test.ppm 8-test.ppm; do \</w:t>
      </w:r>
    </w:p>
    <w:p w14:paraId="1786C046" w14:textId="77777777" w:rsidR="00ED3EFE" w:rsidRPr="00EB58FB" w:rsidRDefault="00ED3EFE" w:rsidP="00ED3EFE">
      <w:pPr>
        <w:spacing w:line="10" w:lineRule="atLeast"/>
        <w:rPr>
          <w:sz w:val="20"/>
          <w:szCs w:val="20"/>
        </w:rPr>
      </w:pPr>
      <w:r w:rsidRPr="00EB58FB">
        <w:rPr>
          <w:sz w:val="20"/>
          <w:szCs w:val="20"/>
        </w:rPr>
        <w:t xml:space="preserve">  diff -u baseline.ppm $file || exit; \</w:t>
      </w:r>
    </w:p>
    <w:p w14:paraId="278AE990" w14:textId="77777777" w:rsidR="00ED3EFE" w:rsidRPr="00EB58FB" w:rsidRDefault="00ED3EFE" w:rsidP="00ED3EFE">
      <w:pPr>
        <w:spacing w:line="10" w:lineRule="atLeast"/>
        <w:rPr>
          <w:sz w:val="20"/>
          <w:szCs w:val="20"/>
        </w:rPr>
      </w:pPr>
      <w:r w:rsidRPr="00EB58FB">
        <w:rPr>
          <w:sz w:val="20"/>
          <w:szCs w:val="20"/>
        </w:rPr>
        <w:t>done</w:t>
      </w:r>
    </w:p>
    <w:p w14:paraId="172F12A1" w14:textId="77777777" w:rsidR="00ED3EFE" w:rsidRPr="00EB58FB" w:rsidRDefault="00ED3EFE" w:rsidP="00ED3EFE">
      <w:pPr>
        <w:spacing w:line="10" w:lineRule="atLeast"/>
        <w:rPr>
          <w:sz w:val="20"/>
          <w:szCs w:val="20"/>
        </w:rPr>
      </w:pPr>
      <w:r w:rsidRPr="00EB58FB">
        <w:rPr>
          <w:sz w:val="20"/>
          <w:szCs w:val="20"/>
        </w:rPr>
        <w:tab/>
        <w:t xml:space="preserve">    From the result we get in make-log.txt, we can see that there is a significant improvement of execution time with an inverse relation with the number of threads. By spliting the image into several parts handled by each threads, we realize parellelization.</w:t>
      </w:r>
    </w:p>
    <w:p w14:paraId="03EA71C0" w14:textId="77777777" w:rsidR="00ED3EFE" w:rsidRPr="00EB58FB" w:rsidRDefault="00ED3EFE" w:rsidP="00ED3EFE">
      <w:pPr>
        <w:spacing w:line="10" w:lineRule="atLeast"/>
        <w:rPr>
          <w:sz w:val="20"/>
          <w:szCs w:val="20"/>
        </w:rPr>
      </w:pPr>
    </w:p>
    <w:p w14:paraId="541A7C42" w14:textId="77777777" w:rsidR="00ED3EFE" w:rsidRPr="00EB58FB" w:rsidRDefault="00ED3EFE" w:rsidP="00ED3EFE">
      <w:pPr>
        <w:spacing w:line="10" w:lineRule="atLeast"/>
        <w:rPr>
          <w:sz w:val="20"/>
          <w:szCs w:val="20"/>
        </w:rPr>
      </w:pPr>
      <w:r w:rsidRPr="00EB58FB">
        <w:rPr>
          <w:sz w:val="20"/>
          <w:szCs w:val="20"/>
        </w:rPr>
        <w:t>Problem run into:</w:t>
      </w:r>
    </w:p>
    <w:p w14:paraId="171DE1F2" w14:textId="77777777" w:rsidR="00ED3EFE" w:rsidRPr="00EB58FB" w:rsidRDefault="00ED3EFE" w:rsidP="00ED3EFE">
      <w:pPr>
        <w:spacing w:line="10" w:lineRule="atLeast"/>
        <w:rPr>
          <w:sz w:val="20"/>
          <w:szCs w:val="20"/>
        </w:rPr>
      </w:pPr>
      <w:r w:rsidRPr="00EB58FB">
        <w:rPr>
          <w:sz w:val="20"/>
          <w:szCs w:val="20"/>
        </w:rPr>
        <w:t>1. how to split the image so that they are embarrassingly parallel</w:t>
      </w:r>
    </w:p>
    <w:p w14:paraId="7071BEF4" w14:textId="77777777" w:rsidR="00ED3EFE" w:rsidRPr="00EB58FB" w:rsidRDefault="00ED3EFE" w:rsidP="00ED3EFE">
      <w:pPr>
        <w:spacing w:line="10" w:lineRule="atLeast"/>
        <w:rPr>
          <w:sz w:val="20"/>
          <w:szCs w:val="20"/>
        </w:rPr>
      </w:pPr>
      <w:r w:rsidRPr="00EB58FB">
        <w:rPr>
          <w:sz w:val="20"/>
          <w:szCs w:val="20"/>
        </w:rPr>
        <w:t>2. what to do with the code to make it happen.</w:t>
      </w:r>
    </w:p>
    <w:p w14:paraId="688479F0" w14:textId="77777777" w:rsidR="00ED3EFE" w:rsidRPr="00EB58FB" w:rsidRDefault="00ED3EFE" w:rsidP="004C57DD">
      <w:pPr>
        <w:spacing w:line="10" w:lineRule="atLeast"/>
        <w:rPr>
          <w:sz w:val="20"/>
          <w:szCs w:val="20"/>
        </w:rPr>
      </w:pPr>
    </w:p>
    <w:p w14:paraId="1A256664" w14:textId="77777777" w:rsidR="004E1C9B" w:rsidRPr="00EB58FB" w:rsidRDefault="004E1C9B" w:rsidP="004E1C9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Assignment 7. SSH setup and use in applications</w:t>
      </w:r>
    </w:p>
    <w:p w14:paraId="27D5DB7A" w14:textId="77777777" w:rsidR="004E1C9B" w:rsidRPr="00EB58FB" w:rsidRDefault="004E1C9B" w:rsidP="004E1C9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Laboratory</w:t>
      </w:r>
    </w:p>
    <w:p w14:paraId="5251A64B"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When you initially set up your host in the lab, you will be running an operating system, and will be able to connect to the outside world, but you won't be able to connect to the hosts of the other students in the class except in trivial ways. What you'd like to do is to be able to run processes on the other students' hosts. For example, you'd like to be able to log into a neighbor's host, and run a program there that displays on your host.</w:t>
      </w:r>
    </w:p>
    <w:p w14:paraId="21657652"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To do that, you need to set up an account on your neighbor's host, and vice versa so that your neighbor can log into your host and do the same. Unfortunately, the obvious ways to do that involve an initial step that exchanges passwords over the Internet in the clear. We'd like to avoid that.</w:t>
      </w:r>
    </w:p>
    <w:p w14:paraId="4C78F0EB"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In this laboratory, the class will divide into teams. Your team will assume that the other teams have all tapped the network connection and can observe the contents of all the packets going back and forth among all your team's computers. Your job is to set up your computers so that you can log into each other's hosts, without letting the other teams into your hosts.</w:t>
      </w:r>
    </w:p>
    <w:p w14:paraId="56BF4C00"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Do not try to actually break into the other team's hosts; this is an exercise in defense, not offense!</w:t>
      </w:r>
    </w:p>
    <w:p w14:paraId="03D373AC"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Use </w:t>
      </w:r>
      <w:hyperlink r:id="rId89" w:history="1">
        <w:r w:rsidRPr="00EB58FB">
          <w:rPr>
            <w:rFonts w:ascii="Times" w:hAnsi="Times" w:cs="Times"/>
            <w:color w:val="420178"/>
            <w:kern w:val="0"/>
            <w:sz w:val="20"/>
            <w:szCs w:val="20"/>
            <w:u w:val="single" w:color="420178"/>
          </w:rPr>
          <w:t>OpenSSH</w:t>
        </w:r>
      </w:hyperlink>
      <w:r w:rsidRPr="00EB58FB">
        <w:rPr>
          <w:rFonts w:ascii="Times" w:hAnsi="Times" w:cs="Times"/>
          <w:kern w:val="0"/>
          <w:sz w:val="20"/>
          <w:szCs w:val="20"/>
        </w:rPr>
        <w:t xml:space="preserve"> to establish trusted connections among your teams' hosts. You want to make your logins convenient, so you should use </w:t>
      </w:r>
      <w:hyperlink r:id="rId90" w:history="1">
        <w:r w:rsidRPr="00EB58FB">
          <w:rPr>
            <w:rFonts w:ascii="Times" w:hAnsi="Times" w:cs="Times"/>
            <w:color w:val="420178"/>
            <w:kern w:val="0"/>
            <w:sz w:val="20"/>
            <w:szCs w:val="20"/>
            <w:u w:val="single" w:color="420178"/>
          </w:rPr>
          <w:t>ssh-agent</w:t>
        </w:r>
      </w:hyperlink>
      <w:r w:rsidRPr="00EB58FB">
        <w:rPr>
          <w:rFonts w:ascii="Times" w:hAnsi="Times" w:cs="Times"/>
          <w:kern w:val="0"/>
          <w:sz w:val="20"/>
          <w:szCs w:val="20"/>
        </w:rPr>
        <w:t xml:space="preserve"> on your host to manage authentication. That is, you should be able to log out of your host (dropping all your connections to the outside world), then log back in, type your passphrase once to </w:t>
      </w:r>
      <w:r w:rsidRPr="00EB58FB">
        <w:rPr>
          <w:rFonts w:ascii="Courier" w:hAnsi="Courier" w:cs="Courier"/>
          <w:kern w:val="0"/>
          <w:sz w:val="20"/>
          <w:szCs w:val="20"/>
        </w:rPr>
        <w:t>ssh-agent</w:t>
      </w:r>
      <w:r w:rsidRPr="00EB58FB">
        <w:rPr>
          <w:rFonts w:ascii="Times" w:hAnsi="Times" w:cs="Times"/>
          <w:kern w:val="0"/>
          <w:sz w:val="20"/>
          <w:szCs w:val="20"/>
        </w:rPr>
        <w:t xml:space="preserve">, and then be able to use </w:t>
      </w:r>
      <w:r w:rsidRPr="00EB58FB">
        <w:rPr>
          <w:rFonts w:ascii="Courier" w:hAnsi="Courier" w:cs="Courier"/>
          <w:kern w:val="0"/>
          <w:sz w:val="20"/>
          <w:szCs w:val="20"/>
        </w:rPr>
        <w:t>ssh</w:t>
      </w:r>
      <w:r w:rsidRPr="00EB58FB">
        <w:rPr>
          <w:rFonts w:ascii="Times" w:hAnsi="Times" w:cs="Times"/>
          <w:kern w:val="0"/>
          <w:sz w:val="20"/>
          <w:szCs w:val="20"/>
        </w:rPr>
        <w:t xml:space="preserve"> to connect to any of your colleagues' hosts, without typing any passwords or passphrases.</w:t>
      </w:r>
    </w:p>
    <w:p w14:paraId="62092E87"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You should also use port forwarding so that you can run a command on a remote host that displays on your host. For example, you should be able to log into a remote host, type the command </w:t>
      </w:r>
      <w:r w:rsidRPr="00EB58FB">
        <w:rPr>
          <w:rFonts w:ascii="Courier" w:hAnsi="Courier" w:cs="Courier"/>
          <w:kern w:val="0"/>
          <w:sz w:val="20"/>
          <w:szCs w:val="20"/>
        </w:rPr>
        <w:t>xterm</w:t>
      </w:r>
      <w:r w:rsidRPr="00EB58FB">
        <w:rPr>
          <w:rFonts w:ascii="Times" w:hAnsi="Times" w:cs="Times"/>
          <w:kern w:val="0"/>
          <w:sz w:val="20"/>
          <w:szCs w:val="20"/>
        </w:rPr>
        <w:t>, and get a shell window on your host.</w:t>
      </w:r>
    </w:p>
    <w:p w14:paraId="154ACEDB"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Keep a log of every step you personally took during the laboratory to configure your or your team members' hosts, and what the results of the step were. The idea behind recording your steps is that you should be able to reproduce your work later, if need be.</w:t>
      </w:r>
    </w:p>
    <w:p w14:paraId="71EE6AEB" w14:textId="77777777" w:rsidR="004E1C9B" w:rsidRPr="00EB58FB" w:rsidRDefault="004E1C9B" w:rsidP="004E1C9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Homework</w:t>
      </w:r>
    </w:p>
    <w:p w14:paraId="62889E86"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Use </w:t>
      </w:r>
      <w:hyperlink r:id="rId91" w:history="1">
        <w:r w:rsidRPr="00EB58FB">
          <w:rPr>
            <w:rFonts w:ascii="Times" w:hAnsi="Times" w:cs="Times"/>
            <w:color w:val="420178"/>
            <w:kern w:val="0"/>
            <w:sz w:val="20"/>
            <w:szCs w:val="20"/>
            <w:u w:val="single" w:color="420178"/>
          </w:rPr>
          <w:t>GNU Privacy Guard</w:t>
        </w:r>
      </w:hyperlink>
      <w:r w:rsidRPr="00EB58FB">
        <w:rPr>
          <w:rFonts w:ascii="Times" w:hAnsi="Times" w:cs="Times"/>
          <w:kern w:val="0"/>
          <w:sz w:val="20"/>
          <w:szCs w:val="20"/>
        </w:rPr>
        <w:t xml:space="preserve">'s shell commands to create a key pair. Export the public key, in ASCII format, into a file </w:t>
      </w:r>
      <w:r w:rsidRPr="00EB58FB">
        <w:rPr>
          <w:rFonts w:ascii="Courier" w:hAnsi="Courier" w:cs="Courier"/>
          <w:kern w:val="0"/>
          <w:sz w:val="20"/>
          <w:szCs w:val="20"/>
        </w:rPr>
        <w:t>hw-pubkey.asc</w:t>
      </w:r>
      <w:r w:rsidRPr="00EB58FB">
        <w:rPr>
          <w:rFonts w:ascii="Times" w:hAnsi="Times" w:cs="Times"/>
          <w:kern w:val="0"/>
          <w:sz w:val="20"/>
          <w:szCs w:val="20"/>
        </w:rPr>
        <w:t>. Use this key to create a detached signature for your submission so that the commands described below can successfully verify it.</w:t>
      </w:r>
    </w:p>
    <w:p w14:paraId="2E365CE9"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If you are creating a key pair on the SEASnet GNU/Linux servers, you may exhaust its entropy pool as described in </w:t>
      </w:r>
      <w:hyperlink r:id="rId92" w:history="1">
        <w:r w:rsidRPr="00EB58FB">
          <w:rPr>
            <w:rFonts w:ascii="Times" w:hAnsi="Times" w:cs="Times"/>
            <w:color w:val="0000E9"/>
            <w:kern w:val="0"/>
            <w:sz w:val="20"/>
            <w:szCs w:val="20"/>
            <w:u w:val="single" w:color="0000E9"/>
          </w:rPr>
          <w:t>Launchpad bug 706011</w:t>
        </w:r>
      </w:hyperlink>
      <w:r w:rsidRPr="00EB58FB">
        <w:rPr>
          <w:rFonts w:ascii="Times" w:hAnsi="Times" w:cs="Times"/>
          <w:kern w:val="0"/>
          <w:sz w:val="20"/>
          <w:szCs w:val="20"/>
        </w:rPr>
        <w:t xml:space="preserve">. The symptom will be a diagnostic saying "It is a good idea to perform some other action (type on the keyboard, move the mouse, utilize the disks) during the prime generation; this gives the random number generator a better chance to gain enough entropy." Since you can't use the keyboard or mouse on the SEASnet servers, you'll have to use the disks, for example, by using the </w:t>
      </w:r>
      <w:r w:rsidRPr="00EB58FB">
        <w:rPr>
          <w:rFonts w:ascii="Courier" w:hAnsi="Courier" w:cs="Courier"/>
          <w:kern w:val="0"/>
          <w:sz w:val="20"/>
          <w:szCs w:val="20"/>
        </w:rPr>
        <w:t>find</w:t>
      </w:r>
      <w:r w:rsidRPr="00EB58FB">
        <w:rPr>
          <w:rFonts w:ascii="Times" w:hAnsi="Times" w:cs="Times"/>
          <w:kern w:val="0"/>
          <w:sz w:val="20"/>
          <w:szCs w:val="20"/>
        </w:rPr>
        <w:t xml:space="preserve"> command to copy every readable file to </w:t>
      </w:r>
      <w:r w:rsidRPr="00EB58FB">
        <w:rPr>
          <w:rFonts w:ascii="Courier" w:hAnsi="Courier" w:cs="Courier"/>
          <w:kern w:val="0"/>
          <w:sz w:val="20"/>
          <w:szCs w:val="20"/>
        </w:rPr>
        <w:t>/dev/null</w:t>
      </w:r>
      <w:r w:rsidRPr="00EB58FB">
        <w:rPr>
          <w:rFonts w:ascii="Times" w:hAnsi="Times" w:cs="Times"/>
          <w:kern w:val="0"/>
          <w:sz w:val="20"/>
          <w:szCs w:val="20"/>
        </w:rPr>
        <w:t xml:space="preserve">; this is something that you can do in another session that is logged into the same machine. Please remember to interrupt the </w:t>
      </w:r>
      <w:r w:rsidRPr="00EB58FB">
        <w:rPr>
          <w:rFonts w:ascii="Courier" w:hAnsi="Courier" w:cs="Courier"/>
          <w:kern w:val="0"/>
          <w:sz w:val="20"/>
          <w:szCs w:val="20"/>
        </w:rPr>
        <w:t>find</w:t>
      </w:r>
      <w:r w:rsidRPr="00EB58FB">
        <w:rPr>
          <w:rFonts w:ascii="Times" w:hAnsi="Times" w:cs="Times"/>
          <w:kern w:val="0"/>
          <w:sz w:val="20"/>
          <w:szCs w:val="20"/>
        </w:rPr>
        <w:t xml:space="preserve"> once the key pair is generated, so that you don't tie up the server unnecessarily.</w:t>
      </w:r>
    </w:p>
    <w:p w14:paraId="76973580"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Briefly answer the following questions.</w:t>
      </w:r>
    </w:p>
    <w:p w14:paraId="21EC6E0E" w14:textId="77777777" w:rsidR="004E1C9B" w:rsidRPr="00EB58FB" w:rsidRDefault="004E1C9B" w:rsidP="004E1C9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Suppose the other teams really had been observing all the bytes going across the network. Is your resulting network still secure? If so, explain why, and explain whether your answer would change if (1) you assumed the other teams had also tapped your keyboards and had observed all of your team's keystrokes, or (2) you are booting off USB and you assume the other teams temporarily had physical control of the USB. If not, explain any weaknesses of your team's setups, focusing on possible attacks by such outside observers.</w:t>
      </w:r>
    </w:p>
    <w:p w14:paraId="0646E0FD" w14:textId="77777777" w:rsidR="004E1C9B" w:rsidRPr="00EB58FB" w:rsidRDefault="004E1C9B" w:rsidP="004E1C9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lastRenderedPageBreak/>
        <w:t xml:space="preserve">Explain why the </w:t>
      </w:r>
      <w:r w:rsidRPr="00EB58FB">
        <w:rPr>
          <w:rFonts w:ascii="Courier" w:hAnsi="Courier" w:cs="Courier"/>
          <w:kern w:val="0"/>
          <w:sz w:val="20"/>
          <w:szCs w:val="20"/>
        </w:rPr>
        <w:t>gpg --verify</w:t>
      </w:r>
      <w:r w:rsidRPr="00EB58FB">
        <w:rPr>
          <w:rFonts w:ascii="Times" w:hAnsi="Times" w:cs="Times"/>
          <w:kern w:val="0"/>
          <w:sz w:val="20"/>
          <w:szCs w:val="20"/>
        </w:rPr>
        <w:t xml:space="preserve"> command in the following instructions doesn't really verify that you personally created the tar file in question. How would you go about fixing this problem?</w:t>
      </w:r>
    </w:p>
    <w:p w14:paraId="6831EB7A" w14:textId="77777777" w:rsidR="004E1C9B" w:rsidRPr="00EB58FB" w:rsidRDefault="004E1C9B" w:rsidP="004E1C9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Submit</w:t>
      </w:r>
    </w:p>
    <w:p w14:paraId="5E238F8B" w14:textId="77777777" w:rsidR="004E1C9B" w:rsidRPr="00EB58FB" w:rsidRDefault="004E1C9B" w:rsidP="004E1C9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Submit two files. The first should be a single gzipped tar file </w:t>
      </w:r>
      <w:r w:rsidRPr="00EB58FB">
        <w:rPr>
          <w:rFonts w:ascii="Courier" w:hAnsi="Courier" w:cs="Courier"/>
          <w:kern w:val="0"/>
          <w:sz w:val="20"/>
          <w:szCs w:val="20"/>
        </w:rPr>
        <w:t>hw.tar.gz</w:t>
      </w:r>
      <w:r w:rsidRPr="00EB58FB">
        <w:rPr>
          <w:rFonts w:ascii="Times" w:hAnsi="Times" w:cs="Times"/>
          <w:kern w:val="0"/>
          <w:sz w:val="20"/>
          <w:szCs w:val="20"/>
        </w:rPr>
        <w:t xml:space="preserve"> containing the following files:</w:t>
      </w:r>
    </w:p>
    <w:p w14:paraId="1546BABD" w14:textId="77777777" w:rsidR="004E1C9B" w:rsidRPr="00EB58FB" w:rsidRDefault="004E1C9B" w:rsidP="004E1C9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 file </w:t>
      </w:r>
      <w:r w:rsidRPr="00EB58FB">
        <w:rPr>
          <w:rFonts w:ascii="Courier" w:hAnsi="Courier" w:cs="Courier"/>
          <w:kern w:val="0"/>
          <w:sz w:val="20"/>
          <w:szCs w:val="20"/>
        </w:rPr>
        <w:t>hw-pubkey.asc</w:t>
      </w:r>
      <w:r w:rsidRPr="00EB58FB">
        <w:rPr>
          <w:rFonts w:ascii="Times" w:hAnsi="Times" w:cs="Times"/>
          <w:kern w:val="0"/>
          <w:sz w:val="20"/>
          <w:szCs w:val="20"/>
        </w:rPr>
        <w:t xml:space="preserve"> as described above.</w:t>
      </w:r>
    </w:p>
    <w:p w14:paraId="5576A612" w14:textId="77777777" w:rsidR="004E1C9B" w:rsidRPr="00EB58FB" w:rsidRDefault="004E1C9B" w:rsidP="004E1C9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A copy of your lab log, as a file </w:t>
      </w:r>
      <w:r w:rsidRPr="00EB58FB">
        <w:rPr>
          <w:rFonts w:ascii="Courier" w:hAnsi="Courier" w:cs="Courier"/>
          <w:kern w:val="0"/>
          <w:sz w:val="20"/>
          <w:szCs w:val="20"/>
        </w:rPr>
        <w:t>log.txt</w:t>
      </w:r>
      <w:r w:rsidRPr="00EB58FB">
        <w:rPr>
          <w:rFonts w:ascii="Times" w:hAnsi="Times" w:cs="Times"/>
          <w:kern w:val="0"/>
          <w:sz w:val="20"/>
          <w:szCs w:val="20"/>
        </w:rPr>
        <w:t>.</w:t>
      </w:r>
    </w:p>
    <w:p w14:paraId="43CDF055" w14:textId="77777777" w:rsidR="004E1C9B" w:rsidRPr="00EB58FB" w:rsidRDefault="004E1C9B" w:rsidP="004E1C9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 answers to the homework, as a file </w:t>
      </w:r>
      <w:r w:rsidRPr="00EB58FB">
        <w:rPr>
          <w:rFonts w:ascii="Courier" w:hAnsi="Courier" w:cs="Courier"/>
          <w:kern w:val="0"/>
          <w:sz w:val="20"/>
          <w:szCs w:val="20"/>
        </w:rPr>
        <w:t>hw.txt</w:t>
      </w:r>
      <w:r w:rsidRPr="00EB58FB">
        <w:rPr>
          <w:rFonts w:ascii="Times" w:hAnsi="Times" w:cs="Times"/>
          <w:kern w:val="0"/>
          <w:sz w:val="20"/>
          <w:szCs w:val="20"/>
        </w:rPr>
        <w:t xml:space="preserve">. This and </w:t>
      </w:r>
      <w:r w:rsidRPr="00EB58FB">
        <w:rPr>
          <w:rFonts w:ascii="Courier" w:hAnsi="Courier" w:cs="Courier"/>
          <w:kern w:val="0"/>
          <w:sz w:val="20"/>
          <w:szCs w:val="20"/>
        </w:rPr>
        <w:t>log.txt</w:t>
      </w:r>
      <w:r w:rsidRPr="00EB58FB">
        <w:rPr>
          <w:rFonts w:ascii="Times" w:hAnsi="Times" w:cs="Times"/>
          <w:kern w:val="0"/>
          <w:sz w:val="20"/>
          <w:szCs w:val="20"/>
        </w:rPr>
        <w:t xml:space="preserve"> should both be ASCII text files, with with no more than 200 columns per line.</w:t>
      </w:r>
    </w:p>
    <w:p w14:paraId="56B77FC4" w14:textId="77777777" w:rsidR="00ED3EFE" w:rsidRPr="00EB58FB" w:rsidRDefault="00ED3EFE" w:rsidP="004C57DD">
      <w:pPr>
        <w:spacing w:line="10" w:lineRule="atLeast"/>
        <w:rPr>
          <w:sz w:val="20"/>
          <w:szCs w:val="20"/>
        </w:rPr>
      </w:pPr>
    </w:p>
    <w:p w14:paraId="3B46F065" w14:textId="51D6C7E1" w:rsidR="004E1C9B" w:rsidRPr="00EB58FB" w:rsidRDefault="00137758" w:rsidP="004C57DD">
      <w:pPr>
        <w:spacing w:line="10" w:lineRule="atLeast"/>
        <w:rPr>
          <w:b/>
          <w:sz w:val="20"/>
          <w:szCs w:val="20"/>
        </w:rPr>
      </w:pPr>
      <w:r w:rsidRPr="00EB58FB">
        <w:rPr>
          <w:b/>
          <w:sz w:val="20"/>
          <w:szCs w:val="20"/>
        </w:rPr>
        <w:t>Log.txt</w:t>
      </w:r>
    </w:p>
    <w:p w14:paraId="50A63943" w14:textId="77777777" w:rsidR="00490D09" w:rsidRPr="00EB58FB" w:rsidRDefault="00490D09" w:rsidP="00490D09">
      <w:pPr>
        <w:spacing w:line="10" w:lineRule="atLeast"/>
        <w:rPr>
          <w:sz w:val="20"/>
          <w:szCs w:val="20"/>
        </w:rPr>
      </w:pPr>
    </w:p>
    <w:p w14:paraId="13EF924A" w14:textId="77777777" w:rsidR="00490D09" w:rsidRPr="00EB58FB" w:rsidRDefault="00490D09" w:rsidP="00490D09">
      <w:pPr>
        <w:spacing w:line="10" w:lineRule="atLeast"/>
        <w:rPr>
          <w:sz w:val="20"/>
          <w:szCs w:val="20"/>
        </w:rPr>
      </w:pPr>
      <w:r w:rsidRPr="00EB58FB">
        <w:rPr>
          <w:sz w:val="20"/>
          <w:szCs w:val="20"/>
        </w:rPr>
        <w:t>root@beaglebone:~# sudo connmanctl</w:t>
      </w:r>
    </w:p>
    <w:p w14:paraId="68CBD747" w14:textId="77777777" w:rsidR="00490D09" w:rsidRPr="00EB58FB" w:rsidRDefault="00490D09" w:rsidP="00490D09">
      <w:pPr>
        <w:spacing w:line="10" w:lineRule="atLeast"/>
        <w:rPr>
          <w:sz w:val="20"/>
          <w:szCs w:val="20"/>
        </w:rPr>
      </w:pPr>
    </w:p>
    <w:p w14:paraId="6F0EBA0C" w14:textId="77777777" w:rsidR="00490D09" w:rsidRPr="00EB58FB" w:rsidRDefault="00490D09" w:rsidP="00490D09">
      <w:pPr>
        <w:spacing w:line="10" w:lineRule="atLeast"/>
        <w:rPr>
          <w:sz w:val="20"/>
          <w:szCs w:val="20"/>
        </w:rPr>
      </w:pPr>
      <w:r w:rsidRPr="00EB58FB">
        <w:rPr>
          <w:sz w:val="20"/>
          <w:szCs w:val="20"/>
        </w:rPr>
        <w:t>connmanctl&gt; enable wifi</w:t>
      </w:r>
    </w:p>
    <w:p w14:paraId="230456D9" w14:textId="77777777" w:rsidR="00490D09" w:rsidRPr="00EB58FB" w:rsidRDefault="00490D09" w:rsidP="00490D09">
      <w:pPr>
        <w:spacing w:line="10" w:lineRule="atLeast"/>
        <w:rPr>
          <w:sz w:val="20"/>
          <w:szCs w:val="20"/>
        </w:rPr>
      </w:pPr>
    </w:p>
    <w:p w14:paraId="7884794D" w14:textId="77777777" w:rsidR="00490D09" w:rsidRPr="00EB58FB" w:rsidRDefault="00490D09" w:rsidP="00490D09">
      <w:pPr>
        <w:spacing w:line="10" w:lineRule="atLeast"/>
        <w:rPr>
          <w:sz w:val="20"/>
          <w:szCs w:val="20"/>
        </w:rPr>
      </w:pPr>
      <w:r w:rsidRPr="00EB58FB">
        <w:rPr>
          <w:sz w:val="20"/>
          <w:szCs w:val="20"/>
        </w:rPr>
        <w:t>connmanctl&gt; scan wifi</w:t>
      </w:r>
    </w:p>
    <w:p w14:paraId="0D2E8134" w14:textId="77777777" w:rsidR="00490D09" w:rsidRPr="00EB58FB" w:rsidRDefault="00490D09" w:rsidP="00490D09">
      <w:pPr>
        <w:spacing w:line="10" w:lineRule="atLeast"/>
        <w:rPr>
          <w:sz w:val="20"/>
          <w:szCs w:val="20"/>
        </w:rPr>
      </w:pPr>
    </w:p>
    <w:p w14:paraId="4C1F4FAD" w14:textId="77777777" w:rsidR="00490D09" w:rsidRPr="00EB58FB" w:rsidRDefault="00490D09" w:rsidP="00490D09">
      <w:pPr>
        <w:spacing w:line="10" w:lineRule="atLeast"/>
        <w:rPr>
          <w:sz w:val="20"/>
          <w:szCs w:val="20"/>
        </w:rPr>
      </w:pPr>
      <w:r w:rsidRPr="00EB58FB">
        <w:rPr>
          <w:sz w:val="20"/>
          <w:szCs w:val="20"/>
        </w:rPr>
        <w:t>connmanctl&gt; services</w:t>
      </w:r>
      <w:r w:rsidRPr="00EB58FB">
        <w:rPr>
          <w:sz w:val="20"/>
          <w:szCs w:val="20"/>
        </w:rPr>
        <w:tab/>
        <w:t xml:space="preserve">     //to see all the result of my scan wifi command</w:t>
      </w:r>
    </w:p>
    <w:p w14:paraId="68408AFE" w14:textId="77777777" w:rsidR="00490D09" w:rsidRPr="00EB58FB" w:rsidRDefault="00490D09" w:rsidP="00490D09">
      <w:pPr>
        <w:spacing w:line="10" w:lineRule="atLeast"/>
        <w:rPr>
          <w:sz w:val="20"/>
          <w:szCs w:val="20"/>
        </w:rPr>
      </w:pPr>
      <w:r w:rsidRPr="00EB58FB">
        <w:rPr>
          <w:sz w:val="20"/>
          <w:szCs w:val="20"/>
        </w:rPr>
        <w:t xml:space="preserve">    BeagleBone090230     wifi_2cf7f1066b55_426561676c65426f6e65303930323330_managed_none</w:t>
      </w:r>
    </w:p>
    <w:p w14:paraId="0F2128BD" w14:textId="77777777" w:rsidR="00490D09" w:rsidRPr="00EB58FB" w:rsidRDefault="00490D09" w:rsidP="00490D09">
      <w:pPr>
        <w:spacing w:line="10" w:lineRule="atLeast"/>
        <w:rPr>
          <w:sz w:val="20"/>
          <w:szCs w:val="20"/>
        </w:rPr>
      </w:pPr>
      <w:r w:rsidRPr="00EB58FB">
        <w:rPr>
          <w:sz w:val="20"/>
          <w:szCs w:val="20"/>
        </w:rPr>
        <w:t xml:space="preserve">    BeagleBone090376     wifi_2cf7f1066b55_426561676c65426f6e65303930333736_managed_none</w:t>
      </w:r>
    </w:p>
    <w:p w14:paraId="062494CF" w14:textId="77777777" w:rsidR="00490D09" w:rsidRPr="00EB58FB" w:rsidRDefault="00490D09" w:rsidP="00490D09">
      <w:pPr>
        <w:spacing w:line="10" w:lineRule="atLeast"/>
        <w:rPr>
          <w:sz w:val="20"/>
          <w:szCs w:val="20"/>
        </w:rPr>
      </w:pPr>
      <w:r w:rsidRPr="00EB58FB">
        <w:rPr>
          <w:sz w:val="20"/>
          <w:szCs w:val="20"/>
        </w:rPr>
        <w:t xml:space="preserve">    UCLA_WIFI            wifi_2cf7f1066b55_55434c415f57494649_managed_none</w:t>
      </w:r>
    </w:p>
    <w:p w14:paraId="446D7AE0" w14:textId="77777777" w:rsidR="00490D09" w:rsidRPr="00EB58FB" w:rsidRDefault="00490D09" w:rsidP="00490D09">
      <w:pPr>
        <w:spacing w:line="10" w:lineRule="atLeast"/>
        <w:rPr>
          <w:sz w:val="20"/>
          <w:szCs w:val="20"/>
        </w:rPr>
      </w:pPr>
      <w:r w:rsidRPr="00EB58FB">
        <w:rPr>
          <w:sz w:val="20"/>
          <w:szCs w:val="20"/>
        </w:rPr>
        <w:t xml:space="preserve">    eduroam              wifi_2cf7f1066b55_656475726f616d_managed_ieee8021x</w:t>
      </w:r>
    </w:p>
    <w:p w14:paraId="370FCDA0" w14:textId="77777777" w:rsidR="00490D09" w:rsidRPr="00EB58FB" w:rsidRDefault="00490D09" w:rsidP="00490D09">
      <w:pPr>
        <w:spacing w:line="10" w:lineRule="atLeast"/>
        <w:rPr>
          <w:sz w:val="20"/>
          <w:szCs w:val="20"/>
        </w:rPr>
      </w:pPr>
      <w:r w:rsidRPr="00EB58FB">
        <w:rPr>
          <w:sz w:val="20"/>
          <w:szCs w:val="20"/>
        </w:rPr>
        <w:t xml:space="preserve">    UCLA_WEB             wifi_2cf7f1066b55_55434c415f574542_managed_none</w:t>
      </w:r>
    </w:p>
    <w:p w14:paraId="74503C54" w14:textId="77777777" w:rsidR="00490D09" w:rsidRPr="00EB58FB" w:rsidRDefault="00490D09" w:rsidP="00490D09">
      <w:pPr>
        <w:spacing w:line="10" w:lineRule="atLeast"/>
        <w:rPr>
          <w:sz w:val="20"/>
          <w:szCs w:val="20"/>
        </w:rPr>
      </w:pPr>
      <w:r w:rsidRPr="00EB58FB">
        <w:rPr>
          <w:sz w:val="20"/>
          <w:szCs w:val="20"/>
        </w:rPr>
        <w:t>connmanctl&gt; agent on</w:t>
      </w:r>
    </w:p>
    <w:p w14:paraId="45274E1D" w14:textId="77777777" w:rsidR="00490D09" w:rsidRPr="00EB58FB" w:rsidRDefault="00490D09" w:rsidP="00490D09">
      <w:pPr>
        <w:spacing w:line="10" w:lineRule="atLeast"/>
        <w:rPr>
          <w:sz w:val="20"/>
          <w:szCs w:val="20"/>
        </w:rPr>
      </w:pPr>
    </w:p>
    <w:p w14:paraId="0FEC8215" w14:textId="77777777" w:rsidR="00490D09" w:rsidRPr="00EB58FB" w:rsidRDefault="00490D09" w:rsidP="00490D09">
      <w:pPr>
        <w:spacing w:line="10" w:lineRule="atLeast"/>
        <w:rPr>
          <w:sz w:val="20"/>
          <w:szCs w:val="20"/>
        </w:rPr>
      </w:pPr>
      <w:r w:rsidRPr="00EB58FB">
        <w:rPr>
          <w:sz w:val="20"/>
          <w:szCs w:val="20"/>
        </w:rPr>
        <w:t>connmanctl&gt; connect wifi_2cf7f1066b55_55434c415f57494649_managed_none</w:t>
      </w:r>
    </w:p>
    <w:p w14:paraId="7F472768" w14:textId="77777777" w:rsidR="00490D09" w:rsidRPr="00EB58FB" w:rsidRDefault="00490D09" w:rsidP="00490D09">
      <w:pPr>
        <w:spacing w:line="10" w:lineRule="atLeast"/>
        <w:rPr>
          <w:sz w:val="20"/>
          <w:szCs w:val="20"/>
        </w:rPr>
      </w:pPr>
    </w:p>
    <w:p w14:paraId="67BFC16E" w14:textId="77777777" w:rsidR="00490D09" w:rsidRPr="00EB58FB" w:rsidRDefault="00490D09" w:rsidP="00490D09">
      <w:pPr>
        <w:spacing w:line="10" w:lineRule="atLeast"/>
        <w:rPr>
          <w:sz w:val="20"/>
          <w:szCs w:val="20"/>
        </w:rPr>
      </w:pPr>
      <w:r w:rsidRPr="00EB58FB">
        <w:rPr>
          <w:sz w:val="20"/>
          <w:szCs w:val="20"/>
        </w:rPr>
        <w:t>Connected wifi_2cf7f1066b55_55434c415f57494649_managed_none</w:t>
      </w:r>
    </w:p>
    <w:p w14:paraId="426C9485" w14:textId="77777777" w:rsidR="00490D09" w:rsidRPr="00EB58FB" w:rsidRDefault="00490D09" w:rsidP="00490D09">
      <w:pPr>
        <w:spacing w:line="10" w:lineRule="atLeast"/>
        <w:rPr>
          <w:sz w:val="20"/>
          <w:szCs w:val="20"/>
        </w:rPr>
      </w:pPr>
    </w:p>
    <w:p w14:paraId="5A8A79F2" w14:textId="77777777" w:rsidR="00490D09" w:rsidRPr="00EB58FB" w:rsidRDefault="00490D09" w:rsidP="00490D09">
      <w:pPr>
        <w:spacing w:line="10" w:lineRule="atLeast"/>
        <w:rPr>
          <w:sz w:val="20"/>
          <w:szCs w:val="20"/>
        </w:rPr>
      </w:pPr>
      <w:r w:rsidRPr="00EB58FB">
        <w:rPr>
          <w:sz w:val="20"/>
          <w:szCs w:val="20"/>
        </w:rPr>
        <w:t>connmanctl&gt; quit</w:t>
      </w:r>
    </w:p>
    <w:p w14:paraId="0D752BA2" w14:textId="77777777" w:rsidR="00490D09" w:rsidRPr="00EB58FB" w:rsidRDefault="00490D09" w:rsidP="00490D09">
      <w:pPr>
        <w:spacing w:line="10" w:lineRule="atLeast"/>
        <w:rPr>
          <w:sz w:val="20"/>
          <w:szCs w:val="20"/>
        </w:rPr>
      </w:pPr>
      <w:r w:rsidRPr="00EB58FB">
        <w:rPr>
          <w:sz w:val="20"/>
          <w:szCs w:val="20"/>
        </w:rPr>
        <w:t>root@beaglebone:~# ifconfig</w:t>
      </w:r>
    </w:p>
    <w:p w14:paraId="63179CD9" w14:textId="77777777" w:rsidR="00490D09" w:rsidRPr="00EB58FB" w:rsidRDefault="00490D09" w:rsidP="00490D09">
      <w:pPr>
        <w:spacing w:line="10" w:lineRule="atLeast"/>
        <w:rPr>
          <w:sz w:val="20"/>
          <w:szCs w:val="20"/>
        </w:rPr>
      </w:pPr>
      <w:r w:rsidRPr="00EB58FB">
        <w:rPr>
          <w:sz w:val="20"/>
          <w:szCs w:val="20"/>
        </w:rPr>
        <w:t xml:space="preserve">SoftAp0   Link encap:Ethernet  HWaddr c8:fd:19:c6:0a:2f  </w:t>
      </w:r>
    </w:p>
    <w:p w14:paraId="1BE9171D" w14:textId="77777777" w:rsidR="00490D09" w:rsidRPr="00EB58FB" w:rsidRDefault="00490D09" w:rsidP="00490D09">
      <w:pPr>
        <w:spacing w:line="10" w:lineRule="atLeast"/>
        <w:rPr>
          <w:sz w:val="20"/>
          <w:szCs w:val="20"/>
        </w:rPr>
      </w:pPr>
      <w:r w:rsidRPr="00EB58FB">
        <w:rPr>
          <w:sz w:val="20"/>
          <w:szCs w:val="20"/>
        </w:rPr>
        <w:t xml:space="preserve">          inet addr:192.168.8.1  Bcast:192.168.8.255  Mask:255.255.255.0</w:t>
      </w:r>
    </w:p>
    <w:p w14:paraId="582864B0" w14:textId="77777777" w:rsidR="00490D09" w:rsidRPr="00EB58FB" w:rsidRDefault="00490D09" w:rsidP="00490D09">
      <w:pPr>
        <w:spacing w:line="10" w:lineRule="atLeast"/>
        <w:rPr>
          <w:sz w:val="20"/>
          <w:szCs w:val="20"/>
        </w:rPr>
      </w:pPr>
      <w:r w:rsidRPr="00EB58FB">
        <w:rPr>
          <w:sz w:val="20"/>
          <w:szCs w:val="20"/>
        </w:rPr>
        <w:t xml:space="preserve">          inet6 addr: fe80::cafd:19ff:fec6:a2f/64 Scope:Link</w:t>
      </w:r>
    </w:p>
    <w:p w14:paraId="20AB93C6" w14:textId="77777777" w:rsidR="00490D09" w:rsidRPr="00EB58FB" w:rsidRDefault="00490D09" w:rsidP="00490D09">
      <w:pPr>
        <w:spacing w:line="10" w:lineRule="atLeast"/>
        <w:rPr>
          <w:sz w:val="20"/>
          <w:szCs w:val="20"/>
        </w:rPr>
      </w:pPr>
      <w:r w:rsidRPr="00EB58FB">
        <w:rPr>
          <w:sz w:val="20"/>
          <w:szCs w:val="20"/>
        </w:rPr>
        <w:t xml:space="preserve">          UP BROADCAST RUNNING MULTICAST  MTU:1500  Metric:1</w:t>
      </w:r>
    </w:p>
    <w:p w14:paraId="7150D29E" w14:textId="77777777" w:rsidR="00490D09" w:rsidRPr="00EB58FB" w:rsidRDefault="00490D09" w:rsidP="00490D09">
      <w:pPr>
        <w:spacing w:line="10" w:lineRule="atLeast"/>
        <w:rPr>
          <w:sz w:val="20"/>
          <w:szCs w:val="20"/>
        </w:rPr>
      </w:pPr>
      <w:r w:rsidRPr="00EB58FB">
        <w:rPr>
          <w:sz w:val="20"/>
          <w:szCs w:val="20"/>
        </w:rPr>
        <w:t xml:space="preserve">          RX packets:0 errors:0 dropped:0 overruns:0 frame:0</w:t>
      </w:r>
    </w:p>
    <w:p w14:paraId="44ACE05F" w14:textId="77777777" w:rsidR="00490D09" w:rsidRPr="00EB58FB" w:rsidRDefault="00490D09" w:rsidP="00490D09">
      <w:pPr>
        <w:spacing w:line="10" w:lineRule="atLeast"/>
        <w:rPr>
          <w:sz w:val="20"/>
          <w:szCs w:val="20"/>
        </w:rPr>
      </w:pPr>
      <w:r w:rsidRPr="00EB58FB">
        <w:rPr>
          <w:sz w:val="20"/>
          <w:szCs w:val="20"/>
        </w:rPr>
        <w:t xml:space="preserve">          TX packets:34 errors:0 dropped:0 overruns:0 carrier:0</w:t>
      </w:r>
    </w:p>
    <w:p w14:paraId="372888C9" w14:textId="77777777" w:rsidR="00490D09" w:rsidRPr="00EB58FB" w:rsidRDefault="00490D09" w:rsidP="00490D09">
      <w:pPr>
        <w:spacing w:line="10" w:lineRule="atLeast"/>
        <w:rPr>
          <w:sz w:val="20"/>
          <w:szCs w:val="20"/>
        </w:rPr>
      </w:pPr>
      <w:r w:rsidRPr="00EB58FB">
        <w:rPr>
          <w:sz w:val="20"/>
          <w:szCs w:val="20"/>
        </w:rPr>
        <w:t xml:space="preserve">          collisions:0 txqueuelen:1000 </w:t>
      </w:r>
    </w:p>
    <w:p w14:paraId="29144C8E" w14:textId="77777777" w:rsidR="00490D09" w:rsidRPr="00EB58FB" w:rsidRDefault="00490D09" w:rsidP="00490D09">
      <w:pPr>
        <w:spacing w:line="10" w:lineRule="atLeast"/>
        <w:rPr>
          <w:sz w:val="20"/>
          <w:szCs w:val="20"/>
        </w:rPr>
      </w:pPr>
      <w:r w:rsidRPr="00EB58FB">
        <w:rPr>
          <w:sz w:val="20"/>
          <w:szCs w:val="20"/>
        </w:rPr>
        <w:t xml:space="preserve">          RX bytes:0 (0.0 B)  TX bytes:8137 (7.9 KiB)</w:t>
      </w:r>
    </w:p>
    <w:p w14:paraId="0AC9ACA5" w14:textId="77777777" w:rsidR="00490D09" w:rsidRPr="00EB58FB" w:rsidRDefault="00490D09" w:rsidP="00490D09">
      <w:pPr>
        <w:spacing w:line="10" w:lineRule="atLeast"/>
        <w:rPr>
          <w:sz w:val="20"/>
          <w:szCs w:val="20"/>
        </w:rPr>
      </w:pPr>
    </w:p>
    <w:p w14:paraId="75F0ED3C" w14:textId="77777777" w:rsidR="00490D09" w:rsidRPr="00EB58FB" w:rsidRDefault="00490D09" w:rsidP="00490D09">
      <w:pPr>
        <w:spacing w:line="10" w:lineRule="atLeast"/>
        <w:rPr>
          <w:sz w:val="20"/>
          <w:szCs w:val="20"/>
        </w:rPr>
      </w:pPr>
      <w:r w:rsidRPr="00EB58FB">
        <w:rPr>
          <w:sz w:val="20"/>
          <w:szCs w:val="20"/>
        </w:rPr>
        <w:t xml:space="preserve">lo        Link encap:Local Loopback  </w:t>
      </w:r>
    </w:p>
    <w:p w14:paraId="36CA18F3" w14:textId="77777777" w:rsidR="00490D09" w:rsidRPr="00EB58FB" w:rsidRDefault="00490D09" w:rsidP="00490D09">
      <w:pPr>
        <w:spacing w:line="10" w:lineRule="atLeast"/>
        <w:rPr>
          <w:sz w:val="20"/>
          <w:szCs w:val="20"/>
        </w:rPr>
      </w:pPr>
      <w:r w:rsidRPr="00EB58FB">
        <w:rPr>
          <w:sz w:val="20"/>
          <w:szCs w:val="20"/>
        </w:rPr>
        <w:t xml:space="preserve">          inet addr:127.0.0.1  Mask:255.0.0.0</w:t>
      </w:r>
    </w:p>
    <w:p w14:paraId="022BE963" w14:textId="77777777" w:rsidR="00490D09" w:rsidRPr="00EB58FB" w:rsidRDefault="00490D09" w:rsidP="00490D09">
      <w:pPr>
        <w:spacing w:line="10" w:lineRule="atLeast"/>
        <w:rPr>
          <w:sz w:val="20"/>
          <w:szCs w:val="20"/>
        </w:rPr>
      </w:pPr>
      <w:r w:rsidRPr="00EB58FB">
        <w:rPr>
          <w:sz w:val="20"/>
          <w:szCs w:val="20"/>
        </w:rPr>
        <w:t xml:space="preserve">          inet6 addr: ::1/128 Scope:Host</w:t>
      </w:r>
    </w:p>
    <w:p w14:paraId="69A53CE6" w14:textId="77777777" w:rsidR="00490D09" w:rsidRPr="00EB58FB" w:rsidRDefault="00490D09" w:rsidP="00490D09">
      <w:pPr>
        <w:spacing w:line="10" w:lineRule="atLeast"/>
        <w:rPr>
          <w:sz w:val="20"/>
          <w:szCs w:val="20"/>
        </w:rPr>
      </w:pPr>
      <w:r w:rsidRPr="00EB58FB">
        <w:rPr>
          <w:sz w:val="20"/>
          <w:szCs w:val="20"/>
        </w:rPr>
        <w:t xml:space="preserve">          UP LOOPBACK RUNNING  MTU:65536  Metric:1</w:t>
      </w:r>
    </w:p>
    <w:p w14:paraId="031E3DC5" w14:textId="77777777" w:rsidR="00490D09" w:rsidRPr="00EB58FB" w:rsidRDefault="00490D09" w:rsidP="00490D09">
      <w:pPr>
        <w:spacing w:line="10" w:lineRule="atLeast"/>
        <w:rPr>
          <w:sz w:val="20"/>
          <w:szCs w:val="20"/>
        </w:rPr>
      </w:pPr>
      <w:r w:rsidRPr="00EB58FB">
        <w:rPr>
          <w:sz w:val="20"/>
          <w:szCs w:val="20"/>
        </w:rPr>
        <w:t xml:space="preserve">          RX packets:256 errors:0 dropped:0 overruns:0 frame:0</w:t>
      </w:r>
    </w:p>
    <w:p w14:paraId="3A345C80" w14:textId="77777777" w:rsidR="00490D09" w:rsidRPr="00EB58FB" w:rsidRDefault="00490D09" w:rsidP="00490D09">
      <w:pPr>
        <w:spacing w:line="10" w:lineRule="atLeast"/>
        <w:rPr>
          <w:sz w:val="20"/>
          <w:szCs w:val="20"/>
        </w:rPr>
      </w:pPr>
      <w:r w:rsidRPr="00EB58FB">
        <w:rPr>
          <w:sz w:val="20"/>
          <w:szCs w:val="20"/>
        </w:rPr>
        <w:t xml:space="preserve">          TX packets:256 errors:0 dropped:0 overruns:0 carrier:0</w:t>
      </w:r>
    </w:p>
    <w:p w14:paraId="05CD5B3F" w14:textId="77777777" w:rsidR="00490D09" w:rsidRPr="00EB58FB" w:rsidRDefault="00490D09" w:rsidP="00490D09">
      <w:pPr>
        <w:spacing w:line="10" w:lineRule="atLeast"/>
        <w:rPr>
          <w:sz w:val="20"/>
          <w:szCs w:val="20"/>
        </w:rPr>
      </w:pPr>
      <w:r w:rsidRPr="00EB58FB">
        <w:rPr>
          <w:sz w:val="20"/>
          <w:szCs w:val="20"/>
        </w:rPr>
        <w:t xml:space="preserve">          collisions:0 txqueuelen:1 </w:t>
      </w:r>
    </w:p>
    <w:p w14:paraId="3232219B" w14:textId="77777777" w:rsidR="00490D09" w:rsidRPr="00EB58FB" w:rsidRDefault="00490D09" w:rsidP="00490D09">
      <w:pPr>
        <w:spacing w:line="10" w:lineRule="atLeast"/>
        <w:rPr>
          <w:sz w:val="20"/>
          <w:szCs w:val="20"/>
        </w:rPr>
      </w:pPr>
      <w:r w:rsidRPr="00EB58FB">
        <w:rPr>
          <w:sz w:val="20"/>
          <w:szCs w:val="20"/>
        </w:rPr>
        <w:t xml:space="preserve">          RX bytes:20463 (19.9 KiB)  TX bytes:20463 (19.9 KiB)</w:t>
      </w:r>
    </w:p>
    <w:p w14:paraId="4840071B" w14:textId="77777777" w:rsidR="00490D09" w:rsidRPr="00EB58FB" w:rsidRDefault="00490D09" w:rsidP="00490D09">
      <w:pPr>
        <w:spacing w:line="10" w:lineRule="atLeast"/>
        <w:rPr>
          <w:sz w:val="20"/>
          <w:szCs w:val="20"/>
        </w:rPr>
      </w:pPr>
    </w:p>
    <w:p w14:paraId="5B5D81CE" w14:textId="77777777" w:rsidR="00490D09" w:rsidRPr="00EB58FB" w:rsidRDefault="00490D09" w:rsidP="00490D09">
      <w:pPr>
        <w:spacing w:line="10" w:lineRule="atLeast"/>
        <w:rPr>
          <w:sz w:val="20"/>
          <w:szCs w:val="20"/>
        </w:rPr>
      </w:pPr>
      <w:r w:rsidRPr="00EB58FB">
        <w:rPr>
          <w:sz w:val="20"/>
          <w:szCs w:val="20"/>
        </w:rPr>
        <w:t xml:space="preserve">usb0      Link encap:Ethernet  HWaddr c8:fd:19:c6:0a:20  </w:t>
      </w:r>
    </w:p>
    <w:p w14:paraId="2D49A45D" w14:textId="77777777" w:rsidR="00490D09" w:rsidRPr="00EB58FB" w:rsidRDefault="00490D09" w:rsidP="00490D09">
      <w:pPr>
        <w:spacing w:line="10" w:lineRule="atLeast"/>
        <w:rPr>
          <w:sz w:val="20"/>
          <w:szCs w:val="20"/>
        </w:rPr>
      </w:pPr>
      <w:r w:rsidRPr="00EB58FB">
        <w:rPr>
          <w:sz w:val="20"/>
          <w:szCs w:val="20"/>
        </w:rPr>
        <w:t xml:space="preserve">          inet addr:192.168.7.2  Bcast:192.168.7.255  Mask:255.255.255.0</w:t>
      </w:r>
    </w:p>
    <w:p w14:paraId="7D33462B" w14:textId="77777777" w:rsidR="00490D09" w:rsidRPr="00EB58FB" w:rsidRDefault="00490D09" w:rsidP="00490D09">
      <w:pPr>
        <w:spacing w:line="10" w:lineRule="atLeast"/>
        <w:rPr>
          <w:sz w:val="20"/>
          <w:szCs w:val="20"/>
        </w:rPr>
      </w:pPr>
      <w:r w:rsidRPr="00EB58FB">
        <w:rPr>
          <w:sz w:val="20"/>
          <w:szCs w:val="20"/>
        </w:rPr>
        <w:t xml:space="preserve">          inet6 addr: fe80::cafd:19ff:fec6:a20/64 Scope:Link</w:t>
      </w:r>
    </w:p>
    <w:p w14:paraId="3317DD47" w14:textId="77777777" w:rsidR="00490D09" w:rsidRPr="00EB58FB" w:rsidRDefault="00490D09" w:rsidP="00490D09">
      <w:pPr>
        <w:spacing w:line="10" w:lineRule="atLeast"/>
        <w:rPr>
          <w:sz w:val="20"/>
          <w:szCs w:val="20"/>
        </w:rPr>
      </w:pPr>
      <w:r w:rsidRPr="00EB58FB">
        <w:rPr>
          <w:sz w:val="20"/>
          <w:szCs w:val="20"/>
        </w:rPr>
        <w:lastRenderedPageBreak/>
        <w:t xml:space="preserve">          UP BROADCAST RUNNING MULTICAST  MTU:1500  Metric:1</w:t>
      </w:r>
    </w:p>
    <w:p w14:paraId="3590B7CC" w14:textId="77777777" w:rsidR="00490D09" w:rsidRPr="00EB58FB" w:rsidRDefault="00490D09" w:rsidP="00490D09">
      <w:pPr>
        <w:spacing w:line="10" w:lineRule="atLeast"/>
        <w:rPr>
          <w:sz w:val="20"/>
          <w:szCs w:val="20"/>
        </w:rPr>
      </w:pPr>
      <w:r w:rsidRPr="00EB58FB">
        <w:rPr>
          <w:sz w:val="20"/>
          <w:szCs w:val="20"/>
        </w:rPr>
        <w:t xml:space="preserve">          RX packets:338 errors:0 dropped:0 overruns:0 frame:0</w:t>
      </w:r>
    </w:p>
    <w:p w14:paraId="0BE7E022" w14:textId="77777777" w:rsidR="00490D09" w:rsidRPr="00EB58FB" w:rsidRDefault="00490D09" w:rsidP="00490D09">
      <w:pPr>
        <w:spacing w:line="10" w:lineRule="atLeast"/>
        <w:rPr>
          <w:sz w:val="20"/>
          <w:szCs w:val="20"/>
        </w:rPr>
      </w:pPr>
      <w:r w:rsidRPr="00EB58FB">
        <w:rPr>
          <w:sz w:val="20"/>
          <w:szCs w:val="20"/>
        </w:rPr>
        <w:t xml:space="preserve">          TX packets:227 errors:0 dropped:0 overruns:0 carrier:0</w:t>
      </w:r>
    </w:p>
    <w:p w14:paraId="598E35B7" w14:textId="77777777" w:rsidR="00490D09" w:rsidRPr="00EB58FB" w:rsidRDefault="00490D09" w:rsidP="00490D09">
      <w:pPr>
        <w:spacing w:line="10" w:lineRule="atLeast"/>
        <w:rPr>
          <w:sz w:val="20"/>
          <w:szCs w:val="20"/>
        </w:rPr>
      </w:pPr>
      <w:r w:rsidRPr="00EB58FB">
        <w:rPr>
          <w:sz w:val="20"/>
          <w:szCs w:val="20"/>
        </w:rPr>
        <w:t xml:space="preserve">          collisions:0 txqueuelen:1000 </w:t>
      </w:r>
    </w:p>
    <w:p w14:paraId="3FAFA49E" w14:textId="77777777" w:rsidR="00490D09" w:rsidRPr="00EB58FB" w:rsidRDefault="00490D09" w:rsidP="00490D09">
      <w:pPr>
        <w:spacing w:line="10" w:lineRule="atLeast"/>
        <w:rPr>
          <w:sz w:val="20"/>
          <w:szCs w:val="20"/>
        </w:rPr>
      </w:pPr>
      <w:r w:rsidRPr="00EB58FB">
        <w:rPr>
          <w:sz w:val="20"/>
          <w:szCs w:val="20"/>
        </w:rPr>
        <w:t xml:space="preserve">          RX bytes:28867 (28.1 KiB)  TX bytes:42618 (41.6 KiB)</w:t>
      </w:r>
    </w:p>
    <w:p w14:paraId="504B13E5" w14:textId="77777777" w:rsidR="00490D09" w:rsidRPr="00EB58FB" w:rsidRDefault="00490D09" w:rsidP="00490D09">
      <w:pPr>
        <w:spacing w:line="10" w:lineRule="atLeast"/>
        <w:rPr>
          <w:sz w:val="20"/>
          <w:szCs w:val="20"/>
        </w:rPr>
      </w:pPr>
    </w:p>
    <w:p w14:paraId="6B471181" w14:textId="77777777" w:rsidR="00490D09" w:rsidRPr="00EB58FB" w:rsidRDefault="00490D09" w:rsidP="00490D09">
      <w:pPr>
        <w:spacing w:line="10" w:lineRule="atLeast"/>
        <w:rPr>
          <w:sz w:val="20"/>
          <w:szCs w:val="20"/>
        </w:rPr>
      </w:pPr>
      <w:r w:rsidRPr="00EB58FB">
        <w:rPr>
          <w:sz w:val="20"/>
          <w:szCs w:val="20"/>
        </w:rPr>
        <w:t xml:space="preserve">wlan0     Link encap:Ethernet  HWaddr 2c:f7:f1:06:6b:55  </w:t>
      </w:r>
    </w:p>
    <w:p w14:paraId="20776F7C" w14:textId="77777777" w:rsidR="00490D09" w:rsidRPr="00EB58FB" w:rsidRDefault="00490D09" w:rsidP="00490D09">
      <w:pPr>
        <w:spacing w:line="10" w:lineRule="atLeast"/>
        <w:rPr>
          <w:sz w:val="20"/>
          <w:szCs w:val="20"/>
        </w:rPr>
      </w:pPr>
      <w:r w:rsidRPr="00EB58FB">
        <w:rPr>
          <w:sz w:val="20"/>
          <w:szCs w:val="20"/>
        </w:rPr>
        <w:t xml:space="preserve">          inet addr:172.30.74.54  Bcast:172.30.75.255  Mask:255.255.252.0</w:t>
      </w:r>
    </w:p>
    <w:p w14:paraId="20FCB7FF" w14:textId="77777777" w:rsidR="00490D09" w:rsidRPr="00EB58FB" w:rsidRDefault="00490D09" w:rsidP="00490D09">
      <w:pPr>
        <w:spacing w:line="10" w:lineRule="atLeast"/>
        <w:rPr>
          <w:sz w:val="20"/>
          <w:szCs w:val="20"/>
        </w:rPr>
      </w:pPr>
      <w:r w:rsidRPr="00EB58FB">
        <w:rPr>
          <w:sz w:val="20"/>
          <w:szCs w:val="20"/>
        </w:rPr>
        <w:t xml:space="preserve">          inet6 addr: fe80::2ef7:f1ff:fe06:6b55/64 Scope:Link</w:t>
      </w:r>
    </w:p>
    <w:p w14:paraId="1A2B8436" w14:textId="77777777" w:rsidR="00490D09" w:rsidRPr="00EB58FB" w:rsidRDefault="00490D09" w:rsidP="00490D09">
      <w:pPr>
        <w:spacing w:line="10" w:lineRule="atLeast"/>
        <w:rPr>
          <w:sz w:val="20"/>
          <w:szCs w:val="20"/>
        </w:rPr>
      </w:pPr>
      <w:r w:rsidRPr="00EB58FB">
        <w:rPr>
          <w:sz w:val="20"/>
          <w:szCs w:val="20"/>
        </w:rPr>
        <w:t xml:space="preserve">          UP BROADCAST RUNNING MULTICAST DYNAMIC  MTU:1500  Metric:1</w:t>
      </w:r>
    </w:p>
    <w:p w14:paraId="127BC58A" w14:textId="77777777" w:rsidR="00490D09" w:rsidRPr="00EB58FB" w:rsidRDefault="00490D09" w:rsidP="00490D09">
      <w:pPr>
        <w:spacing w:line="10" w:lineRule="atLeast"/>
        <w:rPr>
          <w:sz w:val="20"/>
          <w:szCs w:val="20"/>
        </w:rPr>
      </w:pPr>
      <w:r w:rsidRPr="00EB58FB">
        <w:rPr>
          <w:sz w:val="20"/>
          <w:szCs w:val="20"/>
        </w:rPr>
        <w:t xml:space="preserve">          RX packets:2218 errors:0 dropped:0 overruns:0 frame:0</w:t>
      </w:r>
    </w:p>
    <w:p w14:paraId="31560245" w14:textId="77777777" w:rsidR="00490D09" w:rsidRPr="00EB58FB" w:rsidRDefault="00490D09" w:rsidP="00490D09">
      <w:pPr>
        <w:spacing w:line="10" w:lineRule="atLeast"/>
        <w:rPr>
          <w:sz w:val="20"/>
          <w:szCs w:val="20"/>
        </w:rPr>
      </w:pPr>
      <w:r w:rsidRPr="00EB58FB">
        <w:rPr>
          <w:sz w:val="20"/>
          <w:szCs w:val="20"/>
        </w:rPr>
        <w:t xml:space="preserve">          TX packets:464 errors:0 dropped:0 overruns:0 carrier:0</w:t>
      </w:r>
    </w:p>
    <w:p w14:paraId="4BA1E150" w14:textId="77777777" w:rsidR="00490D09" w:rsidRPr="00EB58FB" w:rsidRDefault="00490D09" w:rsidP="00490D09">
      <w:pPr>
        <w:spacing w:line="10" w:lineRule="atLeast"/>
        <w:rPr>
          <w:sz w:val="20"/>
          <w:szCs w:val="20"/>
        </w:rPr>
      </w:pPr>
      <w:r w:rsidRPr="00EB58FB">
        <w:rPr>
          <w:sz w:val="20"/>
          <w:szCs w:val="20"/>
        </w:rPr>
        <w:t xml:space="preserve">          collisions:0 txqueuelen:1000 </w:t>
      </w:r>
    </w:p>
    <w:p w14:paraId="1C4DA882" w14:textId="77777777" w:rsidR="00490D09" w:rsidRPr="00EB58FB" w:rsidRDefault="00490D09" w:rsidP="00490D09">
      <w:pPr>
        <w:spacing w:line="10" w:lineRule="atLeast"/>
        <w:rPr>
          <w:sz w:val="20"/>
          <w:szCs w:val="20"/>
        </w:rPr>
      </w:pPr>
      <w:r w:rsidRPr="00EB58FB">
        <w:rPr>
          <w:sz w:val="20"/>
          <w:szCs w:val="20"/>
        </w:rPr>
        <w:t xml:space="preserve">          RX bytes:227051 (221.7 KiB)  TX bytes:59531 (58.1 KiB)</w:t>
      </w:r>
    </w:p>
    <w:p w14:paraId="6A465306" w14:textId="77777777" w:rsidR="00490D09" w:rsidRPr="00EB58FB" w:rsidRDefault="00490D09" w:rsidP="00490D09">
      <w:pPr>
        <w:spacing w:line="10" w:lineRule="atLeast"/>
        <w:rPr>
          <w:sz w:val="20"/>
          <w:szCs w:val="20"/>
        </w:rPr>
      </w:pPr>
    </w:p>
    <w:p w14:paraId="26EBF82E" w14:textId="77777777" w:rsidR="00490D09" w:rsidRPr="00EB58FB" w:rsidRDefault="00490D09" w:rsidP="00490D09">
      <w:pPr>
        <w:spacing w:line="10" w:lineRule="atLeast"/>
        <w:rPr>
          <w:sz w:val="20"/>
          <w:szCs w:val="20"/>
        </w:rPr>
      </w:pPr>
      <w:r w:rsidRPr="00EB58FB">
        <w:rPr>
          <w:sz w:val="20"/>
          <w:szCs w:val="20"/>
        </w:rPr>
        <w:t>//the bold font line is what we need for connection</w:t>
      </w:r>
    </w:p>
    <w:p w14:paraId="459CBEDF" w14:textId="77777777" w:rsidR="00490D09" w:rsidRPr="00EB58FB" w:rsidRDefault="00490D09" w:rsidP="00490D09">
      <w:pPr>
        <w:spacing w:line="10" w:lineRule="atLeast"/>
        <w:rPr>
          <w:sz w:val="20"/>
          <w:szCs w:val="20"/>
        </w:rPr>
      </w:pPr>
    </w:p>
    <w:p w14:paraId="295359C3" w14:textId="77777777" w:rsidR="00490D09" w:rsidRPr="00EB58FB" w:rsidRDefault="00490D09" w:rsidP="00490D09">
      <w:pPr>
        <w:spacing w:line="10" w:lineRule="atLeast"/>
        <w:rPr>
          <w:sz w:val="20"/>
          <w:szCs w:val="20"/>
        </w:rPr>
      </w:pPr>
      <w:r w:rsidRPr="00EB58FB">
        <w:rPr>
          <w:sz w:val="20"/>
          <w:szCs w:val="20"/>
        </w:rPr>
        <w:t>root@beaglebone:~# sudo apt-get update</w:t>
      </w:r>
    </w:p>
    <w:p w14:paraId="7DA76521" w14:textId="77777777" w:rsidR="00490D09" w:rsidRPr="00EB58FB" w:rsidRDefault="00490D09" w:rsidP="00490D09">
      <w:pPr>
        <w:spacing w:line="10" w:lineRule="atLeast"/>
        <w:rPr>
          <w:sz w:val="20"/>
          <w:szCs w:val="20"/>
        </w:rPr>
      </w:pPr>
    </w:p>
    <w:p w14:paraId="19DF9448" w14:textId="77777777" w:rsidR="00490D09" w:rsidRPr="00EB58FB" w:rsidRDefault="00490D09" w:rsidP="00490D09">
      <w:pPr>
        <w:spacing w:line="10" w:lineRule="atLeast"/>
        <w:rPr>
          <w:sz w:val="20"/>
          <w:szCs w:val="20"/>
        </w:rPr>
      </w:pPr>
      <w:r w:rsidRPr="00EB58FB">
        <w:rPr>
          <w:sz w:val="20"/>
          <w:szCs w:val="20"/>
        </w:rPr>
        <w:t>Get:1 http://repos.rcn-ee.com jessie InRelease [172 B]</w:t>
      </w:r>
    </w:p>
    <w:p w14:paraId="31485A36" w14:textId="77777777" w:rsidR="00490D09" w:rsidRPr="00EB58FB" w:rsidRDefault="00490D09" w:rsidP="00490D09">
      <w:pPr>
        <w:spacing w:line="10" w:lineRule="atLeast"/>
        <w:rPr>
          <w:sz w:val="20"/>
          <w:szCs w:val="20"/>
        </w:rPr>
      </w:pPr>
      <w:r w:rsidRPr="00EB58FB">
        <w:rPr>
          <w:sz w:val="20"/>
          <w:szCs w:val="20"/>
        </w:rPr>
        <w:t xml:space="preserve">Get:2 http://httpredir.debian.org jessie InRelease [176 B]                     </w:t>
      </w:r>
    </w:p>
    <w:p w14:paraId="3FB98B1B" w14:textId="77777777" w:rsidR="00490D09" w:rsidRPr="00EB58FB" w:rsidRDefault="00490D09" w:rsidP="00490D09">
      <w:pPr>
        <w:spacing w:line="10" w:lineRule="atLeast"/>
        <w:rPr>
          <w:sz w:val="20"/>
          <w:szCs w:val="20"/>
        </w:rPr>
      </w:pPr>
      <w:r w:rsidRPr="00EB58FB">
        <w:rPr>
          <w:sz w:val="20"/>
          <w:szCs w:val="20"/>
        </w:rPr>
        <w:t xml:space="preserve">Get:3 http://httpredir.debian.org jessie-updates InRelease [184 B]             </w:t>
      </w:r>
    </w:p>
    <w:p w14:paraId="4C1A5B35" w14:textId="77777777" w:rsidR="00490D09" w:rsidRPr="00EB58FB" w:rsidRDefault="00490D09" w:rsidP="00490D09">
      <w:pPr>
        <w:spacing w:line="10" w:lineRule="atLeast"/>
        <w:rPr>
          <w:sz w:val="20"/>
          <w:szCs w:val="20"/>
        </w:rPr>
      </w:pPr>
      <w:r w:rsidRPr="00EB58FB">
        <w:rPr>
          <w:sz w:val="20"/>
          <w:szCs w:val="20"/>
        </w:rPr>
        <w:t xml:space="preserve">99% [1 InRelease gpgv 172 B] [Connecting to security.debian.org (128.61.240.73)Splitting up /var/lib/apt/lists/partial/repos.rcn-ee.com_debian_dists_jessie_InReIgn http://repos.rcn-ee.com jessie InRelease                                   </w:t>
      </w:r>
    </w:p>
    <w:p w14:paraId="2A29D646" w14:textId="77777777" w:rsidR="00490D09" w:rsidRPr="00EB58FB" w:rsidRDefault="00490D09" w:rsidP="00490D09">
      <w:pPr>
        <w:spacing w:line="10" w:lineRule="atLeast"/>
        <w:rPr>
          <w:sz w:val="20"/>
          <w:szCs w:val="20"/>
        </w:rPr>
      </w:pPr>
      <w:r w:rsidRPr="00EB58FB">
        <w:rPr>
          <w:sz w:val="20"/>
          <w:szCs w:val="20"/>
        </w:rPr>
        <w:t>E: GPG error: http://repos.rcn-ee.com jessie InRelease: Clearsigned file isn't valid, got 'NODATA' (does the network require authentication?)</w:t>
      </w:r>
    </w:p>
    <w:p w14:paraId="220E02FD" w14:textId="77777777" w:rsidR="00490D09" w:rsidRPr="00EB58FB" w:rsidRDefault="00490D09" w:rsidP="00490D09">
      <w:pPr>
        <w:spacing w:line="10" w:lineRule="atLeast"/>
        <w:rPr>
          <w:sz w:val="20"/>
          <w:szCs w:val="20"/>
        </w:rPr>
      </w:pPr>
    </w:p>
    <w:p w14:paraId="0E95694C" w14:textId="77777777" w:rsidR="00490D09" w:rsidRPr="00EB58FB" w:rsidRDefault="00490D09" w:rsidP="00490D09">
      <w:pPr>
        <w:spacing w:line="10" w:lineRule="atLeast"/>
        <w:rPr>
          <w:sz w:val="20"/>
          <w:szCs w:val="20"/>
        </w:rPr>
      </w:pPr>
      <w:r w:rsidRPr="00EB58FB">
        <w:rPr>
          <w:sz w:val="20"/>
          <w:szCs w:val="20"/>
        </w:rPr>
        <w:t>root@beaglebone:~# sudo apt-get install xauth</w:t>
      </w:r>
    </w:p>
    <w:p w14:paraId="14F543BB" w14:textId="77777777" w:rsidR="00490D09" w:rsidRPr="00EB58FB" w:rsidRDefault="00490D09" w:rsidP="00490D09">
      <w:pPr>
        <w:spacing w:line="10" w:lineRule="atLeast"/>
        <w:rPr>
          <w:sz w:val="20"/>
          <w:szCs w:val="20"/>
        </w:rPr>
      </w:pPr>
      <w:r w:rsidRPr="00EB58FB">
        <w:rPr>
          <w:sz w:val="20"/>
          <w:szCs w:val="20"/>
        </w:rPr>
        <w:t>Reading package lists... Done</w:t>
      </w:r>
    </w:p>
    <w:p w14:paraId="20341C7A" w14:textId="77777777" w:rsidR="00490D09" w:rsidRPr="00EB58FB" w:rsidRDefault="00490D09" w:rsidP="00490D09">
      <w:pPr>
        <w:spacing w:line="10" w:lineRule="atLeast"/>
        <w:rPr>
          <w:sz w:val="20"/>
          <w:szCs w:val="20"/>
        </w:rPr>
      </w:pPr>
      <w:r w:rsidRPr="00EB58FB">
        <w:rPr>
          <w:sz w:val="20"/>
          <w:szCs w:val="20"/>
        </w:rPr>
        <w:t xml:space="preserve">Building dependency tree       </w:t>
      </w:r>
    </w:p>
    <w:p w14:paraId="0A352900" w14:textId="77777777" w:rsidR="00490D09" w:rsidRPr="00EB58FB" w:rsidRDefault="00490D09" w:rsidP="00490D09">
      <w:pPr>
        <w:spacing w:line="10" w:lineRule="atLeast"/>
        <w:rPr>
          <w:sz w:val="20"/>
          <w:szCs w:val="20"/>
        </w:rPr>
      </w:pPr>
      <w:r w:rsidRPr="00EB58FB">
        <w:rPr>
          <w:sz w:val="20"/>
          <w:szCs w:val="20"/>
        </w:rPr>
        <w:t>Reading state information... Done</w:t>
      </w:r>
    </w:p>
    <w:p w14:paraId="34728CB7" w14:textId="77777777" w:rsidR="00490D09" w:rsidRPr="00EB58FB" w:rsidRDefault="00490D09" w:rsidP="00490D09">
      <w:pPr>
        <w:spacing w:line="10" w:lineRule="atLeast"/>
        <w:rPr>
          <w:sz w:val="20"/>
          <w:szCs w:val="20"/>
        </w:rPr>
      </w:pPr>
      <w:r w:rsidRPr="00EB58FB">
        <w:rPr>
          <w:sz w:val="20"/>
          <w:szCs w:val="20"/>
        </w:rPr>
        <w:t>Package xauth is not available, but is referred to by another package.</w:t>
      </w:r>
    </w:p>
    <w:p w14:paraId="298D064C" w14:textId="77777777" w:rsidR="00490D09" w:rsidRPr="00EB58FB" w:rsidRDefault="00490D09" w:rsidP="00490D09">
      <w:pPr>
        <w:spacing w:line="10" w:lineRule="atLeast"/>
        <w:rPr>
          <w:sz w:val="20"/>
          <w:szCs w:val="20"/>
        </w:rPr>
      </w:pPr>
      <w:r w:rsidRPr="00EB58FB">
        <w:rPr>
          <w:sz w:val="20"/>
          <w:szCs w:val="20"/>
        </w:rPr>
        <w:t>This may mean that the package is missing, has been obsoleted, or</w:t>
      </w:r>
    </w:p>
    <w:p w14:paraId="223765D5" w14:textId="77777777" w:rsidR="00490D09" w:rsidRPr="00EB58FB" w:rsidRDefault="00490D09" w:rsidP="00490D09">
      <w:pPr>
        <w:spacing w:line="10" w:lineRule="atLeast"/>
        <w:rPr>
          <w:sz w:val="20"/>
          <w:szCs w:val="20"/>
        </w:rPr>
      </w:pPr>
      <w:r w:rsidRPr="00EB58FB">
        <w:rPr>
          <w:sz w:val="20"/>
          <w:szCs w:val="20"/>
        </w:rPr>
        <w:t>is only available from another source</w:t>
      </w:r>
    </w:p>
    <w:p w14:paraId="424A5626" w14:textId="77777777" w:rsidR="00490D09" w:rsidRPr="00EB58FB" w:rsidRDefault="00490D09" w:rsidP="00490D09">
      <w:pPr>
        <w:spacing w:line="10" w:lineRule="atLeast"/>
        <w:rPr>
          <w:sz w:val="20"/>
          <w:szCs w:val="20"/>
        </w:rPr>
      </w:pPr>
    </w:p>
    <w:p w14:paraId="38D7CB5E" w14:textId="77777777" w:rsidR="00490D09" w:rsidRPr="00EB58FB" w:rsidRDefault="00490D09" w:rsidP="00490D09">
      <w:pPr>
        <w:spacing w:line="10" w:lineRule="atLeast"/>
        <w:rPr>
          <w:sz w:val="20"/>
          <w:szCs w:val="20"/>
        </w:rPr>
      </w:pPr>
      <w:r w:rsidRPr="00EB58FB">
        <w:rPr>
          <w:sz w:val="20"/>
          <w:szCs w:val="20"/>
        </w:rPr>
        <w:t>E: Package 'xauth' has no installation candidate</w:t>
      </w:r>
    </w:p>
    <w:p w14:paraId="49A1ADA3" w14:textId="77777777" w:rsidR="00490D09" w:rsidRPr="00EB58FB" w:rsidRDefault="00490D09" w:rsidP="00490D09">
      <w:pPr>
        <w:spacing w:line="10" w:lineRule="atLeast"/>
        <w:rPr>
          <w:sz w:val="20"/>
          <w:szCs w:val="20"/>
        </w:rPr>
      </w:pPr>
    </w:p>
    <w:p w14:paraId="5A8F33E9" w14:textId="77777777" w:rsidR="00490D09" w:rsidRPr="00EB58FB" w:rsidRDefault="00490D09" w:rsidP="00490D09">
      <w:pPr>
        <w:spacing w:line="10" w:lineRule="atLeast"/>
        <w:rPr>
          <w:sz w:val="20"/>
          <w:szCs w:val="20"/>
        </w:rPr>
      </w:pPr>
      <w:r w:rsidRPr="00EB58FB">
        <w:rPr>
          <w:sz w:val="20"/>
          <w:szCs w:val="20"/>
        </w:rPr>
        <w:t>root@beaglebone:~# apt-get install firefox-esr-l10n-en-gb</w:t>
      </w:r>
    </w:p>
    <w:p w14:paraId="42C7487D" w14:textId="77777777" w:rsidR="00490D09" w:rsidRPr="00EB58FB" w:rsidRDefault="00490D09" w:rsidP="00490D09">
      <w:pPr>
        <w:spacing w:line="10" w:lineRule="atLeast"/>
        <w:rPr>
          <w:sz w:val="20"/>
          <w:szCs w:val="20"/>
        </w:rPr>
      </w:pPr>
      <w:r w:rsidRPr="00EB58FB">
        <w:rPr>
          <w:sz w:val="20"/>
          <w:szCs w:val="20"/>
        </w:rPr>
        <w:t>Reading package lists... Done</w:t>
      </w:r>
    </w:p>
    <w:p w14:paraId="7234AAE4" w14:textId="77777777" w:rsidR="00490D09" w:rsidRPr="00EB58FB" w:rsidRDefault="00490D09" w:rsidP="00490D09">
      <w:pPr>
        <w:spacing w:line="10" w:lineRule="atLeast"/>
        <w:rPr>
          <w:sz w:val="20"/>
          <w:szCs w:val="20"/>
        </w:rPr>
      </w:pPr>
      <w:r w:rsidRPr="00EB58FB">
        <w:rPr>
          <w:sz w:val="20"/>
          <w:szCs w:val="20"/>
        </w:rPr>
        <w:t xml:space="preserve">Building dependency tree       </w:t>
      </w:r>
    </w:p>
    <w:p w14:paraId="698CD19B" w14:textId="77777777" w:rsidR="00490D09" w:rsidRPr="00EB58FB" w:rsidRDefault="00490D09" w:rsidP="00490D09">
      <w:pPr>
        <w:spacing w:line="10" w:lineRule="atLeast"/>
        <w:rPr>
          <w:sz w:val="20"/>
          <w:szCs w:val="20"/>
        </w:rPr>
      </w:pPr>
      <w:r w:rsidRPr="00EB58FB">
        <w:rPr>
          <w:sz w:val="20"/>
          <w:szCs w:val="20"/>
        </w:rPr>
        <w:t>Reading state information... Done</w:t>
      </w:r>
    </w:p>
    <w:p w14:paraId="5A520CFC" w14:textId="77777777" w:rsidR="00490D09" w:rsidRPr="00EB58FB" w:rsidRDefault="00490D09" w:rsidP="00490D09">
      <w:pPr>
        <w:spacing w:line="10" w:lineRule="atLeast"/>
        <w:rPr>
          <w:sz w:val="20"/>
          <w:szCs w:val="20"/>
        </w:rPr>
      </w:pPr>
      <w:r w:rsidRPr="00EB58FB">
        <w:rPr>
          <w:sz w:val="20"/>
          <w:szCs w:val="20"/>
        </w:rPr>
        <w:t>E: Unable to locate package firefox-esr-l10n-en-gb</w:t>
      </w:r>
    </w:p>
    <w:p w14:paraId="18C90C0C" w14:textId="77777777" w:rsidR="00490D09" w:rsidRPr="00EB58FB" w:rsidRDefault="00490D09" w:rsidP="00490D09">
      <w:pPr>
        <w:spacing w:line="10" w:lineRule="atLeast"/>
        <w:rPr>
          <w:sz w:val="20"/>
          <w:szCs w:val="20"/>
        </w:rPr>
      </w:pPr>
    </w:p>
    <w:p w14:paraId="73DFDC6F" w14:textId="77777777" w:rsidR="00490D09" w:rsidRPr="00EB58FB" w:rsidRDefault="00490D09" w:rsidP="00490D09">
      <w:pPr>
        <w:spacing w:line="10" w:lineRule="atLeast"/>
        <w:rPr>
          <w:sz w:val="20"/>
          <w:szCs w:val="20"/>
        </w:rPr>
      </w:pPr>
      <w:r w:rsidRPr="00EB58FB">
        <w:rPr>
          <w:sz w:val="20"/>
          <w:szCs w:val="20"/>
        </w:rPr>
        <w:t>//I try to install firefox on this computer, but I failed, so I change this board to be client.</w:t>
      </w:r>
    </w:p>
    <w:p w14:paraId="6E187160" w14:textId="77777777" w:rsidR="00490D09" w:rsidRPr="00EB58FB" w:rsidRDefault="00490D09" w:rsidP="00490D09">
      <w:pPr>
        <w:spacing w:line="10" w:lineRule="atLeast"/>
        <w:rPr>
          <w:sz w:val="20"/>
          <w:szCs w:val="20"/>
        </w:rPr>
      </w:pPr>
    </w:p>
    <w:p w14:paraId="3AC2752C" w14:textId="77777777" w:rsidR="00490D09" w:rsidRPr="00EB58FB" w:rsidRDefault="00490D09" w:rsidP="00490D09">
      <w:pPr>
        <w:spacing w:line="10" w:lineRule="atLeast"/>
        <w:rPr>
          <w:sz w:val="20"/>
          <w:szCs w:val="20"/>
        </w:rPr>
      </w:pPr>
      <w:r w:rsidRPr="00EB58FB">
        <w:rPr>
          <w:sz w:val="20"/>
          <w:szCs w:val="20"/>
        </w:rPr>
        <w:t>//then I use a personal hotspot on my phone as wifi source</w:t>
      </w:r>
    </w:p>
    <w:p w14:paraId="5115F838" w14:textId="77777777" w:rsidR="00490D09" w:rsidRPr="00EB58FB" w:rsidRDefault="00490D09" w:rsidP="00490D09">
      <w:pPr>
        <w:spacing w:line="10" w:lineRule="atLeast"/>
        <w:rPr>
          <w:sz w:val="20"/>
          <w:szCs w:val="20"/>
        </w:rPr>
      </w:pPr>
    </w:p>
    <w:p w14:paraId="52E05103" w14:textId="77777777" w:rsidR="00490D09" w:rsidRPr="00EB58FB" w:rsidRDefault="00490D09" w:rsidP="00490D09">
      <w:pPr>
        <w:spacing w:line="10" w:lineRule="atLeast"/>
        <w:rPr>
          <w:sz w:val="20"/>
          <w:szCs w:val="20"/>
        </w:rPr>
      </w:pPr>
      <w:r w:rsidRPr="00EB58FB">
        <w:rPr>
          <w:sz w:val="20"/>
          <w:szCs w:val="20"/>
        </w:rPr>
        <w:t>connmanctl&gt; scan wifi</w:t>
      </w:r>
    </w:p>
    <w:p w14:paraId="0290C3AC" w14:textId="77777777" w:rsidR="00490D09" w:rsidRPr="00EB58FB" w:rsidRDefault="00490D09" w:rsidP="00490D09">
      <w:pPr>
        <w:spacing w:line="10" w:lineRule="atLeast"/>
        <w:rPr>
          <w:sz w:val="20"/>
          <w:szCs w:val="20"/>
        </w:rPr>
      </w:pPr>
    </w:p>
    <w:p w14:paraId="06AF6053" w14:textId="77777777" w:rsidR="00490D09" w:rsidRPr="00EB58FB" w:rsidRDefault="00490D09" w:rsidP="00490D09">
      <w:pPr>
        <w:spacing w:line="10" w:lineRule="atLeast"/>
        <w:rPr>
          <w:sz w:val="20"/>
          <w:szCs w:val="20"/>
        </w:rPr>
      </w:pPr>
      <w:r w:rsidRPr="00EB58FB">
        <w:rPr>
          <w:sz w:val="20"/>
          <w:szCs w:val="20"/>
        </w:rPr>
        <w:t>connmanctl&gt; services</w:t>
      </w:r>
    </w:p>
    <w:p w14:paraId="110F0488" w14:textId="77777777" w:rsidR="00490D09" w:rsidRPr="00EB58FB" w:rsidRDefault="00490D09" w:rsidP="00490D09">
      <w:pPr>
        <w:spacing w:line="10" w:lineRule="atLeast"/>
        <w:rPr>
          <w:sz w:val="20"/>
          <w:szCs w:val="20"/>
        </w:rPr>
      </w:pPr>
      <w:r w:rsidRPr="00EB58FB">
        <w:rPr>
          <w:sz w:val="20"/>
          <w:szCs w:val="20"/>
        </w:rPr>
        <w:t>*A  UCLA_WIFI            wifi_2cf7f1066b54_55434c415f57494649_managed_none</w:t>
      </w:r>
    </w:p>
    <w:p w14:paraId="082D9E9B" w14:textId="77777777" w:rsidR="00490D09" w:rsidRPr="00EB58FB" w:rsidRDefault="00490D09" w:rsidP="00490D09">
      <w:pPr>
        <w:spacing w:line="10" w:lineRule="atLeast"/>
        <w:rPr>
          <w:sz w:val="20"/>
          <w:szCs w:val="20"/>
        </w:rPr>
      </w:pPr>
      <w:r w:rsidRPr="00EB58FB">
        <w:rPr>
          <w:sz w:val="20"/>
          <w:szCs w:val="20"/>
        </w:rPr>
        <w:t>*A  UCLA_WEB             wifi_2cf7f1066b54_55434c415f574542_managed_none</w:t>
      </w:r>
    </w:p>
    <w:p w14:paraId="592A564B" w14:textId="77777777" w:rsidR="00490D09" w:rsidRPr="00EB58FB" w:rsidRDefault="00490D09" w:rsidP="00490D09">
      <w:pPr>
        <w:spacing w:line="10" w:lineRule="atLeast"/>
        <w:rPr>
          <w:sz w:val="20"/>
          <w:szCs w:val="20"/>
        </w:rPr>
      </w:pPr>
      <w:r w:rsidRPr="00EB58FB">
        <w:rPr>
          <w:sz w:val="20"/>
          <w:szCs w:val="20"/>
        </w:rPr>
        <w:t xml:space="preserve">    AndroidAP            wifi_2cf7f1066b54_416e64726f69644150_managed_psk</w:t>
      </w:r>
    </w:p>
    <w:p w14:paraId="483D635C" w14:textId="77777777" w:rsidR="00490D09" w:rsidRPr="00EB58FB" w:rsidRDefault="00490D09" w:rsidP="00490D09">
      <w:pPr>
        <w:spacing w:line="10" w:lineRule="atLeast"/>
        <w:rPr>
          <w:sz w:val="20"/>
          <w:szCs w:val="20"/>
        </w:rPr>
      </w:pPr>
      <w:r w:rsidRPr="00EB58FB">
        <w:rPr>
          <w:sz w:val="20"/>
          <w:szCs w:val="20"/>
        </w:rPr>
        <w:lastRenderedPageBreak/>
        <w:t xml:space="preserve">    BeagleBone090230     wifi_2cf7f1066b54_426561676c65426f6e65303930323330_managed_none</w:t>
      </w:r>
    </w:p>
    <w:p w14:paraId="761995FD" w14:textId="77777777" w:rsidR="00490D09" w:rsidRPr="00EB58FB" w:rsidRDefault="00490D09" w:rsidP="00490D09">
      <w:pPr>
        <w:spacing w:line="10" w:lineRule="atLeast"/>
        <w:rPr>
          <w:sz w:val="20"/>
          <w:szCs w:val="20"/>
        </w:rPr>
      </w:pPr>
      <w:r w:rsidRPr="00EB58FB">
        <w:rPr>
          <w:sz w:val="20"/>
          <w:szCs w:val="20"/>
        </w:rPr>
        <w:t xml:space="preserve">    AndroidAP            wifi_2cf7f1066b54_416e64726f69644150_managed_none</w:t>
      </w:r>
    </w:p>
    <w:p w14:paraId="4E9BF562" w14:textId="77777777" w:rsidR="00490D09" w:rsidRPr="00EB58FB" w:rsidRDefault="00490D09" w:rsidP="00490D09">
      <w:pPr>
        <w:spacing w:line="10" w:lineRule="atLeast"/>
        <w:rPr>
          <w:sz w:val="20"/>
          <w:szCs w:val="20"/>
        </w:rPr>
      </w:pPr>
      <w:r w:rsidRPr="00EB58FB">
        <w:rPr>
          <w:sz w:val="20"/>
          <w:szCs w:val="20"/>
        </w:rPr>
        <w:t xml:space="preserve">    BeagleBone090376     wifi_2cf7f1066b54_426561676c65426f6e65303930333736_managed_none</w:t>
      </w:r>
    </w:p>
    <w:p w14:paraId="50218EC9" w14:textId="77777777" w:rsidR="00490D09" w:rsidRPr="00EB58FB" w:rsidRDefault="00490D09" w:rsidP="00490D09">
      <w:pPr>
        <w:spacing w:line="10" w:lineRule="atLeast"/>
        <w:rPr>
          <w:sz w:val="20"/>
          <w:szCs w:val="20"/>
        </w:rPr>
      </w:pPr>
      <w:r w:rsidRPr="00EB58FB">
        <w:rPr>
          <w:sz w:val="20"/>
          <w:szCs w:val="20"/>
        </w:rPr>
        <w:t xml:space="preserve">    eduroam              wifi_2cf7f1066b54_656475726f616d_managed_ieee8021x</w:t>
      </w:r>
    </w:p>
    <w:p w14:paraId="326F9B39" w14:textId="77777777" w:rsidR="00490D09" w:rsidRPr="00EB58FB" w:rsidRDefault="00490D09" w:rsidP="00490D09">
      <w:pPr>
        <w:spacing w:line="10" w:lineRule="atLeast"/>
        <w:rPr>
          <w:sz w:val="20"/>
          <w:szCs w:val="20"/>
        </w:rPr>
      </w:pPr>
      <w:r w:rsidRPr="00EB58FB">
        <w:rPr>
          <w:sz w:val="20"/>
          <w:szCs w:val="20"/>
        </w:rPr>
        <w:t xml:space="preserve">    soc-secure           wifi_2cf7f1066b54_736f632d736563757265_managed_psk</w:t>
      </w:r>
    </w:p>
    <w:p w14:paraId="7EA2AA40" w14:textId="77777777" w:rsidR="00490D09" w:rsidRPr="00EB58FB" w:rsidRDefault="00490D09" w:rsidP="00490D09">
      <w:pPr>
        <w:spacing w:line="10" w:lineRule="atLeast"/>
        <w:rPr>
          <w:sz w:val="20"/>
          <w:szCs w:val="20"/>
        </w:rPr>
      </w:pPr>
      <w:r w:rsidRPr="00EB58FB">
        <w:rPr>
          <w:sz w:val="20"/>
          <w:szCs w:val="20"/>
        </w:rPr>
        <w:t>connmanctl&gt; connect wifi_2cf7f1066b54_416e64726f69644150_managed_none</w:t>
      </w:r>
    </w:p>
    <w:p w14:paraId="416A6391" w14:textId="77777777" w:rsidR="00490D09" w:rsidRPr="00EB58FB" w:rsidRDefault="00490D09" w:rsidP="00490D09">
      <w:pPr>
        <w:spacing w:line="10" w:lineRule="atLeast"/>
        <w:rPr>
          <w:sz w:val="20"/>
          <w:szCs w:val="20"/>
        </w:rPr>
      </w:pPr>
      <w:r w:rsidRPr="00EB58FB">
        <w:rPr>
          <w:sz w:val="20"/>
          <w:szCs w:val="20"/>
        </w:rPr>
        <w:t>Connected wifi_2cf7f1066b54_416e64726f69644150_managed_none</w:t>
      </w:r>
    </w:p>
    <w:p w14:paraId="297A9781" w14:textId="77777777" w:rsidR="00490D09" w:rsidRPr="00EB58FB" w:rsidRDefault="00490D09" w:rsidP="00490D09">
      <w:pPr>
        <w:spacing w:line="10" w:lineRule="atLeast"/>
        <w:rPr>
          <w:sz w:val="20"/>
          <w:szCs w:val="20"/>
        </w:rPr>
      </w:pPr>
      <w:r w:rsidRPr="00EB58FB">
        <w:rPr>
          <w:sz w:val="20"/>
          <w:szCs w:val="20"/>
        </w:rPr>
        <w:t>connmanctl&gt; quit</w:t>
      </w:r>
    </w:p>
    <w:p w14:paraId="5F1303EE" w14:textId="77777777" w:rsidR="00490D09" w:rsidRPr="00EB58FB" w:rsidRDefault="00490D09" w:rsidP="00490D09">
      <w:pPr>
        <w:spacing w:line="10" w:lineRule="atLeast"/>
        <w:rPr>
          <w:sz w:val="20"/>
          <w:szCs w:val="20"/>
        </w:rPr>
      </w:pPr>
    </w:p>
    <w:p w14:paraId="778ABA04" w14:textId="77777777" w:rsidR="00490D09" w:rsidRPr="00EB58FB" w:rsidRDefault="00490D09" w:rsidP="00490D09">
      <w:pPr>
        <w:spacing w:line="10" w:lineRule="atLeast"/>
        <w:rPr>
          <w:sz w:val="20"/>
          <w:szCs w:val="20"/>
        </w:rPr>
      </w:pPr>
    </w:p>
    <w:p w14:paraId="200F35A0" w14:textId="77777777" w:rsidR="00490D09" w:rsidRPr="00EB58FB" w:rsidRDefault="00490D09" w:rsidP="00490D09">
      <w:pPr>
        <w:spacing w:line="10" w:lineRule="atLeast"/>
        <w:rPr>
          <w:sz w:val="20"/>
          <w:szCs w:val="20"/>
        </w:rPr>
      </w:pPr>
    </w:p>
    <w:p w14:paraId="0288EC82" w14:textId="77777777" w:rsidR="00490D09" w:rsidRPr="00EB58FB" w:rsidRDefault="00490D09" w:rsidP="00490D09">
      <w:pPr>
        <w:spacing w:line="10" w:lineRule="atLeast"/>
        <w:rPr>
          <w:sz w:val="20"/>
          <w:szCs w:val="20"/>
        </w:rPr>
      </w:pPr>
      <w:r w:rsidRPr="00EB58FB">
        <w:rPr>
          <w:sz w:val="20"/>
          <w:szCs w:val="20"/>
        </w:rPr>
        <w:t>//generate key</w:t>
      </w:r>
    </w:p>
    <w:p w14:paraId="59E5DF3D" w14:textId="77777777" w:rsidR="00490D09" w:rsidRPr="00EB58FB" w:rsidRDefault="00490D09" w:rsidP="00490D09">
      <w:pPr>
        <w:spacing w:line="10" w:lineRule="atLeast"/>
        <w:rPr>
          <w:sz w:val="20"/>
          <w:szCs w:val="20"/>
        </w:rPr>
      </w:pPr>
    </w:p>
    <w:p w14:paraId="62B200DA" w14:textId="77777777" w:rsidR="00490D09" w:rsidRPr="00EB58FB" w:rsidRDefault="00490D09" w:rsidP="00490D09">
      <w:pPr>
        <w:spacing w:line="10" w:lineRule="atLeast"/>
        <w:rPr>
          <w:sz w:val="20"/>
          <w:szCs w:val="20"/>
        </w:rPr>
      </w:pPr>
      <w:r w:rsidRPr="00EB58FB">
        <w:rPr>
          <w:sz w:val="20"/>
          <w:szCs w:val="20"/>
        </w:rPr>
        <w:t>root@beaglebone:~# ssh-keygen</w:t>
      </w:r>
    </w:p>
    <w:p w14:paraId="61D785EF" w14:textId="77777777" w:rsidR="00490D09" w:rsidRPr="00EB58FB" w:rsidRDefault="00490D09" w:rsidP="00490D09">
      <w:pPr>
        <w:spacing w:line="10" w:lineRule="atLeast"/>
        <w:rPr>
          <w:sz w:val="20"/>
          <w:szCs w:val="20"/>
        </w:rPr>
      </w:pPr>
      <w:r w:rsidRPr="00EB58FB">
        <w:rPr>
          <w:sz w:val="20"/>
          <w:szCs w:val="20"/>
        </w:rPr>
        <w:t>Generating public/private rsa key pair.</w:t>
      </w:r>
    </w:p>
    <w:p w14:paraId="2439FA64" w14:textId="77777777" w:rsidR="00490D09" w:rsidRPr="00EB58FB" w:rsidRDefault="00490D09" w:rsidP="00490D09">
      <w:pPr>
        <w:spacing w:line="10" w:lineRule="atLeast"/>
        <w:rPr>
          <w:sz w:val="20"/>
          <w:szCs w:val="20"/>
        </w:rPr>
      </w:pPr>
      <w:r w:rsidRPr="00EB58FB">
        <w:rPr>
          <w:sz w:val="20"/>
          <w:szCs w:val="20"/>
        </w:rPr>
        <w:t xml:space="preserve">Enter file in which to save the key (/root/.ssh/id_rsa): </w:t>
      </w:r>
    </w:p>
    <w:p w14:paraId="5F479CA0" w14:textId="77777777" w:rsidR="00490D09" w:rsidRPr="00EB58FB" w:rsidRDefault="00490D09" w:rsidP="00490D09">
      <w:pPr>
        <w:spacing w:line="10" w:lineRule="atLeast"/>
        <w:rPr>
          <w:sz w:val="20"/>
          <w:szCs w:val="20"/>
        </w:rPr>
      </w:pPr>
      <w:r w:rsidRPr="00EB58FB">
        <w:rPr>
          <w:sz w:val="20"/>
          <w:szCs w:val="20"/>
        </w:rPr>
        <w:t>Created directory '/root/.ssh'.</w:t>
      </w:r>
    </w:p>
    <w:p w14:paraId="59509F35" w14:textId="77777777" w:rsidR="00490D09" w:rsidRPr="00EB58FB" w:rsidRDefault="00490D09" w:rsidP="00490D09">
      <w:pPr>
        <w:spacing w:line="10" w:lineRule="atLeast"/>
        <w:rPr>
          <w:sz w:val="20"/>
          <w:szCs w:val="20"/>
        </w:rPr>
      </w:pPr>
      <w:r w:rsidRPr="00EB58FB">
        <w:rPr>
          <w:sz w:val="20"/>
          <w:szCs w:val="20"/>
        </w:rPr>
        <w:t xml:space="preserve">Enter passphrase (empty for no passphrase): </w:t>
      </w:r>
    </w:p>
    <w:p w14:paraId="04F8A27A" w14:textId="77777777" w:rsidR="00490D09" w:rsidRPr="00EB58FB" w:rsidRDefault="00490D09" w:rsidP="00490D09">
      <w:pPr>
        <w:spacing w:line="10" w:lineRule="atLeast"/>
        <w:rPr>
          <w:sz w:val="20"/>
          <w:szCs w:val="20"/>
        </w:rPr>
      </w:pPr>
      <w:r w:rsidRPr="00EB58FB">
        <w:rPr>
          <w:sz w:val="20"/>
          <w:szCs w:val="20"/>
        </w:rPr>
        <w:t xml:space="preserve">Enter same passphrase again: </w:t>
      </w:r>
    </w:p>
    <w:p w14:paraId="517DDD37" w14:textId="77777777" w:rsidR="00490D09" w:rsidRPr="00EB58FB" w:rsidRDefault="00490D09" w:rsidP="00490D09">
      <w:pPr>
        <w:spacing w:line="10" w:lineRule="atLeast"/>
        <w:rPr>
          <w:sz w:val="20"/>
          <w:szCs w:val="20"/>
        </w:rPr>
      </w:pPr>
      <w:r w:rsidRPr="00EB58FB">
        <w:rPr>
          <w:sz w:val="20"/>
          <w:szCs w:val="20"/>
        </w:rPr>
        <w:t>Your identification has been saved in /root/.ssh/id_rsa.</w:t>
      </w:r>
    </w:p>
    <w:p w14:paraId="649C57FA" w14:textId="77777777" w:rsidR="00490D09" w:rsidRPr="00EB58FB" w:rsidRDefault="00490D09" w:rsidP="00490D09">
      <w:pPr>
        <w:spacing w:line="10" w:lineRule="atLeast"/>
        <w:rPr>
          <w:sz w:val="20"/>
          <w:szCs w:val="20"/>
        </w:rPr>
      </w:pPr>
      <w:r w:rsidRPr="00EB58FB">
        <w:rPr>
          <w:sz w:val="20"/>
          <w:szCs w:val="20"/>
        </w:rPr>
        <w:t>Your public key has been saved in /root/.ssh/id_rsa.pub.</w:t>
      </w:r>
    </w:p>
    <w:p w14:paraId="5CE7F938" w14:textId="77777777" w:rsidR="00490D09" w:rsidRPr="00EB58FB" w:rsidRDefault="00490D09" w:rsidP="00490D09">
      <w:pPr>
        <w:spacing w:line="10" w:lineRule="atLeast"/>
        <w:rPr>
          <w:sz w:val="20"/>
          <w:szCs w:val="20"/>
        </w:rPr>
      </w:pPr>
      <w:r w:rsidRPr="00EB58FB">
        <w:rPr>
          <w:sz w:val="20"/>
          <w:szCs w:val="20"/>
        </w:rPr>
        <w:t>The key fingerprint is:</w:t>
      </w:r>
    </w:p>
    <w:p w14:paraId="4A50CCA8" w14:textId="77777777" w:rsidR="00490D09" w:rsidRPr="00EB58FB" w:rsidRDefault="00490D09" w:rsidP="00490D09">
      <w:pPr>
        <w:spacing w:line="10" w:lineRule="atLeast"/>
        <w:rPr>
          <w:sz w:val="20"/>
          <w:szCs w:val="20"/>
        </w:rPr>
      </w:pPr>
      <w:r w:rsidRPr="00EB58FB">
        <w:rPr>
          <w:sz w:val="20"/>
          <w:szCs w:val="20"/>
        </w:rPr>
        <w:t>f6:94:bc:7b:e9:4f:b7:e5:c2:6e:81:31:e3:da:7c:86 root@beaglebone</w:t>
      </w:r>
    </w:p>
    <w:p w14:paraId="18C837C7" w14:textId="77777777" w:rsidR="00490D09" w:rsidRPr="00EB58FB" w:rsidRDefault="00490D09" w:rsidP="00490D09">
      <w:pPr>
        <w:spacing w:line="10" w:lineRule="atLeast"/>
        <w:rPr>
          <w:sz w:val="20"/>
          <w:szCs w:val="20"/>
        </w:rPr>
      </w:pPr>
      <w:r w:rsidRPr="00EB58FB">
        <w:rPr>
          <w:sz w:val="20"/>
          <w:szCs w:val="20"/>
        </w:rPr>
        <w:t>The key's randomart image is:</w:t>
      </w:r>
    </w:p>
    <w:p w14:paraId="5410929A" w14:textId="77777777" w:rsidR="00490D09" w:rsidRPr="00EB58FB" w:rsidRDefault="00490D09" w:rsidP="00490D09">
      <w:pPr>
        <w:spacing w:line="10" w:lineRule="atLeast"/>
        <w:rPr>
          <w:sz w:val="20"/>
          <w:szCs w:val="20"/>
        </w:rPr>
      </w:pPr>
      <w:r w:rsidRPr="00EB58FB">
        <w:rPr>
          <w:sz w:val="20"/>
          <w:szCs w:val="20"/>
        </w:rPr>
        <w:t>+---[RSA 2048]----+</w:t>
      </w:r>
    </w:p>
    <w:p w14:paraId="1AD4F876" w14:textId="77777777" w:rsidR="00490D09" w:rsidRPr="00EB58FB" w:rsidRDefault="00490D09" w:rsidP="00490D09">
      <w:pPr>
        <w:spacing w:line="10" w:lineRule="atLeast"/>
        <w:rPr>
          <w:sz w:val="20"/>
          <w:szCs w:val="20"/>
        </w:rPr>
      </w:pPr>
      <w:r w:rsidRPr="00EB58FB">
        <w:rPr>
          <w:sz w:val="20"/>
          <w:szCs w:val="20"/>
        </w:rPr>
        <w:t>|                 |</w:t>
      </w:r>
    </w:p>
    <w:p w14:paraId="774C8A86" w14:textId="77777777" w:rsidR="00490D09" w:rsidRPr="00EB58FB" w:rsidRDefault="00490D09" w:rsidP="00490D09">
      <w:pPr>
        <w:spacing w:line="10" w:lineRule="atLeast"/>
        <w:rPr>
          <w:sz w:val="20"/>
          <w:szCs w:val="20"/>
        </w:rPr>
      </w:pPr>
      <w:r w:rsidRPr="00EB58FB">
        <w:rPr>
          <w:sz w:val="20"/>
          <w:szCs w:val="20"/>
        </w:rPr>
        <w:t>|                 |</w:t>
      </w:r>
    </w:p>
    <w:p w14:paraId="4E6B37B5" w14:textId="77777777" w:rsidR="00490D09" w:rsidRPr="00EB58FB" w:rsidRDefault="00490D09" w:rsidP="00490D09">
      <w:pPr>
        <w:spacing w:line="10" w:lineRule="atLeast"/>
        <w:rPr>
          <w:sz w:val="20"/>
          <w:szCs w:val="20"/>
        </w:rPr>
      </w:pPr>
      <w:r w:rsidRPr="00EB58FB">
        <w:rPr>
          <w:sz w:val="20"/>
          <w:szCs w:val="20"/>
        </w:rPr>
        <w:t>|                 |</w:t>
      </w:r>
    </w:p>
    <w:p w14:paraId="0244EC81" w14:textId="77777777" w:rsidR="00490D09" w:rsidRPr="00EB58FB" w:rsidRDefault="00490D09" w:rsidP="00490D09">
      <w:pPr>
        <w:spacing w:line="10" w:lineRule="atLeast"/>
        <w:rPr>
          <w:sz w:val="20"/>
          <w:szCs w:val="20"/>
        </w:rPr>
      </w:pPr>
      <w:r w:rsidRPr="00EB58FB">
        <w:rPr>
          <w:sz w:val="20"/>
          <w:szCs w:val="20"/>
        </w:rPr>
        <w:t>|         . .+    |</w:t>
      </w:r>
    </w:p>
    <w:p w14:paraId="2931CADC" w14:textId="77777777" w:rsidR="00490D09" w:rsidRPr="00EB58FB" w:rsidRDefault="00490D09" w:rsidP="00490D09">
      <w:pPr>
        <w:spacing w:line="10" w:lineRule="atLeast"/>
        <w:rPr>
          <w:sz w:val="20"/>
          <w:szCs w:val="20"/>
        </w:rPr>
      </w:pPr>
      <w:r w:rsidRPr="00EB58FB">
        <w:rPr>
          <w:sz w:val="20"/>
          <w:szCs w:val="20"/>
        </w:rPr>
        <w:t>|        S +. =   |</w:t>
      </w:r>
    </w:p>
    <w:p w14:paraId="76402406" w14:textId="77777777" w:rsidR="00490D09" w:rsidRPr="00EB58FB" w:rsidRDefault="00490D09" w:rsidP="00490D09">
      <w:pPr>
        <w:spacing w:line="10" w:lineRule="atLeast"/>
        <w:rPr>
          <w:sz w:val="20"/>
          <w:szCs w:val="20"/>
        </w:rPr>
      </w:pPr>
      <w:r w:rsidRPr="00EB58FB">
        <w:rPr>
          <w:sz w:val="20"/>
          <w:szCs w:val="20"/>
        </w:rPr>
        <w:t>|       . o .o .  |</w:t>
      </w:r>
    </w:p>
    <w:p w14:paraId="15B303AD" w14:textId="77777777" w:rsidR="00490D09" w:rsidRPr="00EB58FB" w:rsidRDefault="00490D09" w:rsidP="00490D09">
      <w:pPr>
        <w:spacing w:line="10" w:lineRule="atLeast"/>
        <w:rPr>
          <w:sz w:val="20"/>
          <w:szCs w:val="20"/>
        </w:rPr>
      </w:pPr>
      <w:r w:rsidRPr="00EB58FB">
        <w:rPr>
          <w:sz w:val="20"/>
          <w:szCs w:val="20"/>
        </w:rPr>
        <w:t>|          o+ +..o|</w:t>
      </w:r>
    </w:p>
    <w:p w14:paraId="0FA0C351" w14:textId="77777777" w:rsidR="00490D09" w:rsidRPr="00EB58FB" w:rsidRDefault="00490D09" w:rsidP="00490D09">
      <w:pPr>
        <w:spacing w:line="10" w:lineRule="atLeast"/>
        <w:rPr>
          <w:sz w:val="20"/>
          <w:szCs w:val="20"/>
        </w:rPr>
      </w:pPr>
      <w:r w:rsidRPr="00EB58FB">
        <w:rPr>
          <w:sz w:val="20"/>
          <w:szCs w:val="20"/>
        </w:rPr>
        <w:t>|          ..E.*oo|</w:t>
      </w:r>
    </w:p>
    <w:p w14:paraId="2571A822" w14:textId="77777777" w:rsidR="00490D09" w:rsidRPr="00EB58FB" w:rsidRDefault="00490D09" w:rsidP="00490D09">
      <w:pPr>
        <w:spacing w:line="10" w:lineRule="atLeast"/>
        <w:rPr>
          <w:sz w:val="20"/>
          <w:szCs w:val="20"/>
        </w:rPr>
      </w:pPr>
      <w:r w:rsidRPr="00EB58FB">
        <w:rPr>
          <w:sz w:val="20"/>
          <w:szCs w:val="20"/>
        </w:rPr>
        <w:t>|          .o.*oo.|</w:t>
      </w:r>
    </w:p>
    <w:p w14:paraId="144BF28D" w14:textId="77777777" w:rsidR="00490D09" w:rsidRPr="00EB58FB" w:rsidRDefault="00490D09" w:rsidP="00490D09">
      <w:pPr>
        <w:spacing w:line="10" w:lineRule="atLeast"/>
        <w:rPr>
          <w:sz w:val="20"/>
          <w:szCs w:val="20"/>
        </w:rPr>
      </w:pPr>
      <w:r w:rsidRPr="00EB58FB">
        <w:rPr>
          <w:sz w:val="20"/>
          <w:szCs w:val="20"/>
        </w:rPr>
        <w:t>+-----------------+</w:t>
      </w:r>
    </w:p>
    <w:p w14:paraId="40A4C8AA" w14:textId="77777777" w:rsidR="00490D09" w:rsidRPr="00EB58FB" w:rsidRDefault="00490D09" w:rsidP="00490D09">
      <w:pPr>
        <w:spacing w:line="10" w:lineRule="atLeast"/>
        <w:rPr>
          <w:sz w:val="20"/>
          <w:szCs w:val="20"/>
        </w:rPr>
      </w:pPr>
    </w:p>
    <w:p w14:paraId="0CB2F981" w14:textId="77777777" w:rsidR="00490D09" w:rsidRPr="00EB58FB" w:rsidRDefault="00490D09" w:rsidP="00490D09">
      <w:pPr>
        <w:spacing w:line="10" w:lineRule="atLeast"/>
        <w:rPr>
          <w:sz w:val="20"/>
          <w:szCs w:val="20"/>
        </w:rPr>
      </w:pPr>
    </w:p>
    <w:p w14:paraId="491A71E0" w14:textId="77777777" w:rsidR="00490D09" w:rsidRPr="00EB58FB" w:rsidRDefault="00490D09" w:rsidP="00490D09">
      <w:pPr>
        <w:spacing w:line="10" w:lineRule="atLeast"/>
        <w:rPr>
          <w:sz w:val="20"/>
          <w:szCs w:val="20"/>
        </w:rPr>
      </w:pPr>
      <w:r w:rsidRPr="00EB58FB">
        <w:rPr>
          <w:sz w:val="20"/>
          <w:szCs w:val="20"/>
        </w:rPr>
        <w:t>root@beaglebone:~# ifconfig</w:t>
      </w:r>
    </w:p>
    <w:p w14:paraId="168F7811" w14:textId="77777777" w:rsidR="00490D09" w:rsidRPr="00EB58FB" w:rsidRDefault="00490D09" w:rsidP="00490D09">
      <w:pPr>
        <w:spacing w:line="10" w:lineRule="atLeast"/>
        <w:rPr>
          <w:sz w:val="20"/>
          <w:szCs w:val="20"/>
        </w:rPr>
      </w:pPr>
      <w:r w:rsidRPr="00EB58FB">
        <w:rPr>
          <w:sz w:val="20"/>
          <w:szCs w:val="20"/>
        </w:rPr>
        <w:t xml:space="preserve">SoftAp0   Link encap:Ethernet  HWaddr c8:fd:19:c6:0a:2f  </w:t>
      </w:r>
    </w:p>
    <w:p w14:paraId="18FDE7EA" w14:textId="77777777" w:rsidR="00490D09" w:rsidRPr="00EB58FB" w:rsidRDefault="00490D09" w:rsidP="00490D09">
      <w:pPr>
        <w:spacing w:line="10" w:lineRule="atLeast"/>
        <w:rPr>
          <w:sz w:val="20"/>
          <w:szCs w:val="20"/>
        </w:rPr>
      </w:pPr>
      <w:r w:rsidRPr="00EB58FB">
        <w:rPr>
          <w:sz w:val="20"/>
          <w:szCs w:val="20"/>
        </w:rPr>
        <w:t xml:space="preserve">          inet addr:192.168.8.1  Bcast:192.168.8.255  Mask:255.255.255.0</w:t>
      </w:r>
    </w:p>
    <w:p w14:paraId="5FB6B746" w14:textId="77777777" w:rsidR="00490D09" w:rsidRPr="00EB58FB" w:rsidRDefault="00490D09" w:rsidP="00490D09">
      <w:pPr>
        <w:spacing w:line="10" w:lineRule="atLeast"/>
        <w:rPr>
          <w:sz w:val="20"/>
          <w:szCs w:val="20"/>
        </w:rPr>
      </w:pPr>
      <w:r w:rsidRPr="00EB58FB">
        <w:rPr>
          <w:sz w:val="20"/>
          <w:szCs w:val="20"/>
        </w:rPr>
        <w:t xml:space="preserve">          inet6 addr: fe80::cafd:19ff:fec6:a2f/64 Scope:Link</w:t>
      </w:r>
    </w:p>
    <w:p w14:paraId="7FA1EC44" w14:textId="77777777" w:rsidR="00490D09" w:rsidRPr="00EB58FB" w:rsidRDefault="00490D09" w:rsidP="00490D09">
      <w:pPr>
        <w:spacing w:line="10" w:lineRule="atLeast"/>
        <w:rPr>
          <w:sz w:val="20"/>
          <w:szCs w:val="20"/>
        </w:rPr>
      </w:pPr>
      <w:r w:rsidRPr="00EB58FB">
        <w:rPr>
          <w:sz w:val="20"/>
          <w:szCs w:val="20"/>
        </w:rPr>
        <w:t xml:space="preserve">          UP BROADCAST RUNNING MULTICAST  MTU:1500  Metric:1</w:t>
      </w:r>
    </w:p>
    <w:p w14:paraId="01F1E5DE" w14:textId="77777777" w:rsidR="00490D09" w:rsidRPr="00EB58FB" w:rsidRDefault="00490D09" w:rsidP="00490D09">
      <w:pPr>
        <w:spacing w:line="10" w:lineRule="atLeast"/>
        <w:rPr>
          <w:sz w:val="20"/>
          <w:szCs w:val="20"/>
        </w:rPr>
      </w:pPr>
      <w:r w:rsidRPr="00EB58FB">
        <w:rPr>
          <w:sz w:val="20"/>
          <w:szCs w:val="20"/>
        </w:rPr>
        <w:t xml:space="preserve">          RX packets:0 errors:0 dropped:0 overruns:0 frame:0</w:t>
      </w:r>
    </w:p>
    <w:p w14:paraId="380C1E2F" w14:textId="77777777" w:rsidR="00490D09" w:rsidRPr="00EB58FB" w:rsidRDefault="00490D09" w:rsidP="00490D09">
      <w:pPr>
        <w:spacing w:line="10" w:lineRule="atLeast"/>
        <w:rPr>
          <w:sz w:val="20"/>
          <w:szCs w:val="20"/>
        </w:rPr>
      </w:pPr>
      <w:r w:rsidRPr="00EB58FB">
        <w:rPr>
          <w:sz w:val="20"/>
          <w:szCs w:val="20"/>
        </w:rPr>
        <w:t xml:space="preserve">          TX packets:87 errors:0 dropped:0 overruns:0 carrier:0</w:t>
      </w:r>
    </w:p>
    <w:p w14:paraId="43EED52E" w14:textId="77777777" w:rsidR="00490D09" w:rsidRPr="00EB58FB" w:rsidRDefault="00490D09" w:rsidP="00490D09">
      <w:pPr>
        <w:spacing w:line="10" w:lineRule="atLeast"/>
        <w:rPr>
          <w:sz w:val="20"/>
          <w:szCs w:val="20"/>
        </w:rPr>
      </w:pPr>
      <w:r w:rsidRPr="00EB58FB">
        <w:rPr>
          <w:sz w:val="20"/>
          <w:szCs w:val="20"/>
        </w:rPr>
        <w:t xml:space="preserve">          collisions:0 txqueuelen:1000 </w:t>
      </w:r>
    </w:p>
    <w:p w14:paraId="3C7529F7" w14:textId="77777777" w:rsidR="00490D09" w:rsidRPr="00EB58FB" w:rsidRDefault="00490D09" w:rsidP="00490D09">
      <w:pPr>
        <w:spacing w:line="10" w:lineRule="atLeast"/>
        <w:rPr>
          <w:sz w:val="20"/>
          <w:szCs w:val="20"/>
        </w:rPr>
      </w:pPr>
      <w:r w:rsidRPr="00EB58FB">
        <w:rPr>
          <w:sz w:val="20"/>
          <w:szCs w:val="20"/>
        </w:rPr>
        <w:t xml:space="preserve">          RX bytes:0 (0.0 B)  TX bytes:21190 (20.6 KiB)</w:t>
      </w:r>
    </w:p>
    <w:p w14:paraId="75D7C3EA" w14:textId="77777777" w:rsidR="00490D09" w:rsidRPr="00EB58FB" w:rsidRDefault="00490D09" w:rsidP="00490D09">
      <w:pPr>
        <w:spacing w:line="10" w:lineRule="atLeast"/>
        <w:rPr>
          <w:sz w:val="20"/>
          <w:szCs w:val="20"/>
        </w:rPr>
      </w:pPr>
    </w:p>
    <w:p w14:paraId="7183EA61" w14:textId="77777777" w:rsidR="00490D09" w:rsidRPr="00EB58FB" w:rsidRDefault="00490D09" w:rsidP="00490D09">
      <w:pPr>
        <w:spacing w:line="10" w:lineRule="atLeast"/>
        <w:rPr>
          <w:sz w:val="20"/>
          <w:szCs w:val="20"/>
        </w:rPr>
      </w:pPr>
      <w:r w:rsidRPr="00EB58FB">
        <w:rPr>
          <w:sz w:val="20"/>
          <w:szCs w:val="20"/>
        </w:rPr>
        <w:t xml:space="preserve">lo        Link encap:Local Loopback  </w:t>
      </w:r>
    </w:p>
    <w:p w14:paraId="6CC38D89" w14:textId="77777777" w:rsidR="00490D09" w:rsidRPr="00EB58FB" w:rsidRDefault="00490D09" w:rsidP="00490D09">
      <w:pPr>
        <w:spacing w:line="10" w:lineRule="atLeast"/>
        <w:rPr>
          <w:sz w:val="20"/>
          <w:szCs w:val="20"/>
        </w:rPr>
      </w:pPr>
      <w:r w:rsidRPr="00EB58FB">
        <w:rPr>
          <w:sz w:val="20"/>
          <w:szCs w:val="20"/>
        </w:rPr>
        <w:t xml:space="preserve">          inet addr:127.0.0.1  Mask:255.0.0.0</w:t>
      </w:r>
    </w:p>
    <w:p w14:paraId="2519BC2E" w14:textId="77777777" w:rsidR="00490D09" w:rsidRPr="00EB58FB" w:rsidRDefault="00490D09" w:rsidP="00490D09">
      <w:pPr>
        <w:spacing w:line="10" w:lineRule="atLeast"/>
        <w:rPr>
          <w:sz w:val="20"/>
          <w:szCs w:val="20"/>
        </w:rPr>
      </w:pPr>
      <w:r w:rsidRPr="00EB58FB">
        <w:rPr>
          <w:sz w:val="20"/>
          <w:szCs w:val="20"/>
        </w:rPr>
        <w:t xml:space="preserve">          inet6 addr: ::1/128 Scope:Host</w:t>
      </w:r>
    </w:p>
    <w:p w14:paraId="6754EA7B" w14:textId="77777777" w:rsidR="00490D09" w:rsidRPr="00EB58FB" w:rsidRDefault="00490D09" w:rsidP="00490D09">
      <w:pPr>
        <w:spacing w:line="10" w:lineRule="atLeast"/>
        <w:rPr>
          <w:sz w:val="20"/>
          <w:szCs w:val="20"/>
        </w:rPr>
      </w:pPr>
      <w:r w:rsidRPr="00EB58FB">
        <w:rPr>
          <w:sz w:val="20"/>
          <w:szCs w:val="20"/>
        </w:rPr>
        <w:t xml:space="preserve">          UP LOOPBACK RUNNING  MTU:65536  Metric:1</w:t>
      </w:r>
    </w:p>
    <w:p w14:paraId="3FB44C3F" w14:textId="77777777" w:rsidR="00490D09" w:rsidRPr="00EB58FB" w:rsidRDefault="00490D09" w:rsidP="00490D09">
      <w:pPr>
        <w:spacing w:line="10" w:lineRule="atLeast"/>
        <w:rPr>
          <w:sz w:val="20"/>
          <w:szCs w:val="20"/>
        </w:rPr>
      </w:pPr>
      <w:r w:rsidRPr="00EB58FB">
        <w:rPr>
          <w:sz w:val="20"/>
          <w:szCs w:val="20"/>
        </w:rPr>
        <w:t xml:space="preserve">          RX packets:378 errors:0 dropped:0 overruns:0 frame:0</w:t>
      </w:r>
    </w:p>
    <w:p w14:paraId="02DDE562" w14:textId="77777777" w:rsidR="00490D09" w:rsidRPr="00EB58FB" w:rsidRDefault="00490D09" w:rsidP="00490D09">
      <w:pPr>
        <w:spacing w:line="10" w:lineRule="atLeast"/>
        <w:rPr>
          <w:sz w:val="20"/>
          <w:szCs w:val="20"/>
        </w:rPr>
      </w:pPr>
      <w:r w:rsidRPr="00EB58FB">
        <w:rPr>
          <w:sz w:val="20"/>
          <w:szCs w:val="20"/>
        </w:rPr>
        <w:lastRenderedPageBreak/>
        <w:t xml:space="preserve">          TX packets:378 errors:0 dropped:0 overruns:0 carrier:0</w:t>
      </w:r>
    </w:p>
    <w:p w14:paraId="15B58193" w14:textId="77777777" w:rsidR="00490D09" w:rsidRPr="00EB58FB" w:rsidRDefault="00490D09" w:rsidP="00490D09">
      <w:pPr>
        <w:spacing w:line="10" w:lineRule="atLeast"/>
        <w:rPr>
          <w:sz w:val="20"/>
          <w:szCs w:val="20"/>
        </w:rPr>
      </w:pPr>
      <w:r w:rsidRPr="00EB58FB">
        <w:rPr>
          <w:sz w:val="20"/>
          <w:szCs w:val="20"/>
        </w:rPr>
        <w:t xml:space="preserve">          collisions:0 txqueuelen:1 </w:t>
      </w:r>
    </w:p>
    <w:p w14:paraId="6F3894E1" w14:textId="77777777" w:rsidR="00490D09" w:rsidRPr="00EB58FB" w:rsidRDefault="00490D09" w:rsidP="00490D09">
      <w:pPr>
        <w:spacing w:line="10" w:lineRule="atLeast"/>
        <w:rPr>
          <w:sz w:val="20"/>
          <w:szCs w:val="20"/>
        </w:rPr>
      </w:pPr>
      <w:r w:rsidRPr="00EB58FB">
        <w:rPr>
          <w:sz w:val="20"/>
          <w:szCs w:val="20"/>
        </w:rPr>
        <w:t xml:space="preserve">          RX bytes:30403 (29.6 KiB)  TX bytes:30403 (29.6 KiB)</w:t>
      </w:r>
    </w:p>
    <w:p w14:paraId="68B48096" w14:textId="77777777" w:rsidR="00490D09" w:rsidRPr="00EB58FB" w:rsidRDefault="00490D09" w:rsidP="00490D09">
      <w:pPr>
        <w:spacing w:line="10" w:lineRule="atLeast"/>
        <w:rPr>
          <w:sz w:val="20"/>
          <w:szCs w:val="20"/>
        </w:rPr>
      </w:pPr>
    </w:p>
    <w:p w14:paraId="6FB5D647" w14:textId="77777777" w:rsidR="00490D09" w:rsidRPr="00EB58FB" w:rsidRDefault="00490D09" w:rsidP="00490D09">
      <w:pPr>
        <w:spacing w:line="10" w:lineRule="atLeast"/>
        <w:rPr>
          <w:sz w:val="20"/>
          <w:szCs w:val="20"/>
        </w:rPr>
      </w:pPr>
      <w:r w:rsidRPr="00EB58FB">
        <w:rPr>
          <w:sz w:val="20"/>
          <w:szCs w:val="20"/>
        </w:rPr>
        <w:t xml:space="preserve">usb0      Link encap:Ethernet  HWaddr c8:fd:19:c6:0a:20  </w:t>
      </w:r>
    </w:p>
    <w:p w14:paraId="2DEA4F31" w14:textId="77777777" w:rsidR="00490D09" w:rsidRPr="00EB58FB" w:rsidRDefault="00490D09" w:rsidP="00490D09">
      <w:pPr>
        <w:spacing w:line="10" w:lineRule="atLeast"/>
        <w:rPr>
          <w:sz w:val="20"/>
          <w:szCs w:val="20"/>
        </w:rPr>
      </w:pPr>
      <w:r w:rsidRPr="00EB58FB">
        <w:rPr>
          <w:sz w:val="20"/>
          <w:szCs w:val="20"/>
        </w:rPr>
        <w:t xml:space="preserve">          inet addr:192.168.7.2  Bcast:192.168.7.255  Mask:255.255.255.0</w:t>
      </w:r>
    </w:p>
    <w:p w14:paraId="10ECC5C6" w14:textId="77777777" w:rsidR="00490D09" w:rsidRPr="00EB58FB" w:rsidRDefault="00490D09" w:rsidP="00490D09">
      <w:pPr>
        <w:spacing w:line="10" w:lineRule="atLeast"/>
        <w:rPr>
          <w:sz w:val="20"/>
          <w:szCs w:val="20"/>
        </w:rPr>
      </w:pPr>
      <w:r w:rsidRPr="00EB58FB">
        <w:rPr>
          <w:sz w:val="20"/>
          <w:szCs w:val="20"/>
        </w:rPr>
        <w:t xml:space="preserve">          inet6 addr: fe80::cafd:19ff:fec6:a20/64 Scope:Link</w:t>
      </w:r>
    </w:p>
    <w:p w14:paraId="666BEE88" w14:textId="77777777" w:rsidR="00490D09" w:rsidRPr="00EB58FB" w:rsidRDefault="00490D09" w:rsidP="00490D09">
      <w:pPr>
        <w:spacing w:line="10" w:lineRule="atLeast"/>
        <w:rPr>
          <w:sz w:val="20"/>
          <w:szCs w:val="20"/>
        </w:rPr>
      </w:pPr>
      <w:r w:rsidRPr="00EB58FB">
        <w:rPr>
          <w:sz w:val="20"/>
          <w:szCs w:val="20"/>
        </w:rPr>
        <w:t xml:space="preserve">          UP BROADCAST RUNNING MULTICAST  MTU:1500  Metric:1</w:t>
      </w:r>
    </w:p>
    <w:p w14:paraId="55AABAAF" w14:textId="77777777" w:rsidR="00490D09" w:rsidRPr="00EB58FB" w:rsidRDefault="00490D09" w:rsidP="00490D09">
      <w:pPr>
        <w:spacing w:line="10" w:lineRule="atLeast"/>
        <w:rPr>
          <w:sz w:val="20"/>
          <w:szCs w:val="20"/>
        </w:rPr>
      </w:pPr>
      <w:r w:rsidRPr="00EB58FB">
        <w:rPr>
          <w:sz w:val="20"/>
          <w:szCs w:val="20"/>
        </w:rPr>
        <w:t xml:space="preserve">          RX packets:1910 errors:0 dropped:0 overruns:0 frame:0</w:t>
      </w:r>
    </w:p>
    <w:p w14:paraId="11C8BF44" w14:textId="77777777" w:rsidR="00490D09" w:rsidRPr="00EB58FB" w:rsidRDefault="00490D09" w:rsidP="00490D09">
      <w:pPr>
        <w:spacing w:line="10" w:lineRule="atLeast"/>
        <w:rPr>
          <w:sz w:val="20"/>
          <w:szCs w:val="20"/>
        </w:rPr>
      </w:pPr>
      <w:r w:rsidRPr="00EB58FB">
        <w:rPr>
          <w:sz w:val="20"/>
          <w:szCs w:val="20"/>
        </w:rPr>
        <w:t xml:space="preserve">          TX packets:1348 errors:0 dropped:0 overruns:0 carrier:0</w:t>
      </w:r>
    </w:p>
    <w:p w14:paraId="5D5E5890" w14:textId="77777777" w:rsidR="00490D09" w:rsidRPr="00EB58FB" w:rsidRDefault="00490D09" w:rsidP="00490D09">
      <w:pPr>
        <w:spacing w:line="10" w:lineRule="atLeast"/>
        <w:rPr>
          <w:sz w:val="20"/>
          <w:szCs w:val="20"/>
        </w:rPr>
      </w:pPr>
      <w:r w:rsidRPr="00EB58FB">
        <w:rPr>
          <w:sz w:val="20"/>
          <w:szCs w:val="20"/>
        </w:rPr>
        <w:t xml:space="preserve">          collisions:0 txqueuelen:1000 </w:t>
      </w:r>
    </w:p>
    <w:p w14:paraId="07786362" w14:textId="77777777" w:rsidR="00490D09" w:rsidRPr="00EB58FB" w:rsidRDefault="00490D09" w:rsidP="00490D09">
      <w:pPr>
        <w:spacing w:line="10" w:lineRule="atLeast"/>
        <w:rPr>
          <w:sz w:val="20"/>
          <w:szCs w:val="20"/>
        </w:rPr>
      </w:pPr>
      <w:r w:rsidRPr="00EB58FB">
        <w:rPr>
          <w:sz w:val="20"/>
          <w:szCs w:val="20"/>
        </w:rPr>
        <w:t xml:space="preserve">          RX bytes:156920 (153.2 KiB)  TX bytes:225711 (220.4 KiB)</w:t>
      </w:r>
    </w:p>
    <w:p w14:paraId="30895CA0" w14:textId="77777777" w:rsidR="00490D09" w:rsidRPr="00EB58FB" w:rsidRDefault="00490D09" w:rsidP="00490D09">
      <w:pPr>
        <w:spacing w:line="10" w:lineRule="atLeast"/>
        <w:rPr>
          <w:sz w:val="20"/>
          <w:szCs w:val="20"/>
        </w:rPr>
      </w:pPr>
    </w:p>
    <w:p w14:paraId="20B33E8B" w14:textId="77777777" w:rsidR="00490D09" w:rsidRPr="00EB58FB" w:rsidRDefault="00490D09" w:rsidP="00490D09">
      <w:pPr>
        <w:spacing w:line="10" w:lineRule="atLeast"/>
        <w:rPr>
          <w:sz w:val="20"/>
          <w:szCs w:val="20"/>
        </w:rPr>
      </w:pPr>
      <w:r w:rsidRPr="00EB58FB">
        <w:rPr>
          <w:sz w:val="20"/>
          <w:szCs w:val="20"/>
        </w:rPr>
        <w:t xml:space="preserve">wlan0     Link encap:Ethernet  HWaddr 2c:f7:f1:06:6b:54  </w:t>
      </w:r>
    </w:p>
    <w:p w14:paraId="17731ADD" w14:textId="77777777" w:rsidR="00490D09" w:rsidRPr="00EB58FB" w:rsidRDefault="00490D09" w:rsidP="00490D09">
      <w:pPr>
        <w:spacing w:line="10" w:lineRule="atLeast"/>
        <w:rPr>
          <w:sz w:val="20"/>
          <w:szCs w:val="20"/>
        </w:rPr>
      </w:pPr>
      <w:r w:rsidRPr="00EB58FB">
        <w:rPr>
          <w:sz w:val="20"/>
          <w:szCs w:val="20"/>
        </w:rPr>
        <w:t xml:space="preserve">          inet addr:192.168.43.118  Bcast:192.168.43.255  Mask:255.255.255.0</w:t>
      </w:r>
    </w:p>
    <w:p w14:paraId="35DA44E3" w14:textId="77777777" w:rsidR="00490D09" w:rsidRPr="00EB58FB" w:rsidRDefault="00490D09" w:rsidP="00490D09">
      <w:pPr>
        <w:spacing w:line="10" w:lineRule="atLeast"/>
        <w:rPr>
          <w:sz w:val="20"/>
          <w:szCs w:val="20"/>
        </w:rPr>
      </w:pPr>
      <w:r w:rsidRPr="00EB58FB">
        <w:rPr>
          <w:sz w:val="20"/>
          <w:szCs w:val="20"/>
        </w:rPr>
        <w:t xml:space="preserve">          inet6 addr: fe80::2ef7:f1ff:fe06:6b54/64 Scope:Link</w:t>
      </w:r>
    </w:p>
    <w:p w14:paraId="11917F93" w14:textId="77777777" w:rsidR="00490D09" w:rsidRPr="00EB58FB" w:rsidRDefault="00490D09" w:rsidP="00490D09">
      <w:pPr>
        <w:spacing w:line="10" w:lineRule="atLeast"/>
        <w:rPr>
          <w:sz w:val="20"/>
          <w:szCs w:val="20"/>
        </w:rPr>
      </w:pPr>
      <w:r w:rsidRPr="00EB58FB">
        <w:rPr>
          <w:sz w:val="20"/>
          <w:szCs w:val="20"/>
        </w:rPr>
        <w:t xml:space="preserve">          UP BROADCAST RUNNING MULTICAST DYNAMIC  MTU:1500  Metric:1</w:t>
      </w:r>
    </w:p>
    <w:p w14:paraId="15D7EC58" w14:textId="77777777" w:rsidR="00490D09" w:rsidRPr="00EB58FB" w:rsidRDefault="00490D09" w:rsidP="00490D09">
      <w:pPr>
        <w:spacing w:line="10" w:lineRule="atLeast"/>
        <w:rPr>
          <w:sz w:val="20"/>
          <w:szCs w:val="20"/>
        </w:rPr>
      </w:pPr>
      <w:r w:rsidRPr="00EB58FB">
        <w:rPr>
          <w:sz w:val="20"/>
          <w:szCs w:val="20"/>
        </w:rPr>
        <w:t xml:space="preserve">          RX packets:779 errors:0 dropped:0 overruns:0 frame:0</w:t>
      </w:r>
    </w:p>
    <w:p w14:paraId="17929974" w14:textId="77777777" w:rsidR="00490D09" w:rsidRPr="00EB58FB" w:rsidRDefault="00490D09" w:rsidP="00490D09">
      <w:pPr>
        <w:spacing w:line="10" w:lineRule="atLeast"/>
        <w:rPr>
          <w:sz w:val="20"/>
          <w:szCs w:val="20"/>
        </w:rPr>
      </w:pPr>
      <w:r w:rsidRPr="00EB58FB">
        <w:rPr>
          <w:sz w:val="20"/>
          <w:szCs w:val="20"/>
        </w:rPr>
        <w:t xml:space="preserve">          TX packets:573 errors:0 dropped:0 overruns:0 carrier:0</w:t>
      </w:r>
    </w:p>
    <w:p w14:paraId="6E15B46E" w14:textId="77777777" w:rsidR="00490D09" w:rsidRPr="00EB58FB" w:rsidRDefault="00490D09" w:rsidP="00490D09">
      <w:pPr>
        <w:spacing w:line="10" w:lineRule="atLeast"/>
        <w:rPr>
          <w:sz w:val="20"/>
          <w:szCs w:val="20"/>
        </w:rPr>
      </w:pPr>
      <w:r w:rsidRPr="00EB58FB">
        <w:rPr>
          <w:sz w:val="20"/>
          <w:szCs w:val="20"/>
        </w:rPr>
        <w:t xml:space="preserve">          collisions:0 txqueuelen:1000 </w:t>
      </w:r>
    </w:p>
    <w:p w14:paraId="51B7D021" w14:textId="77777777" w:rsidR="00490D09" w:rsidRPr="00EB58FB" w:rsidRDefault="00490D09" w:rsidP="00490D09">
      <w:pPr>
        <w:spacing w:line="10" w:lineRule="atLeast"/>
        <w:rPr>
          <w:sz w:val="20"/>
          <w:szCs w:val="20"/>
        </w:rPr>
      </w:pPr>
      <w:r w:rsidRPr="00EB58FB">
        <w:rPr>
          <w:sz w:val="20"/>
          <w:szCs w:val="20"/>
        </w:rPr>
        <w:t xml:space="preserve">          RX bytes:100262 (97.9 KiB)  TX bytes:101359 (98.9 KiB)</w:t>
      </w:r>
    </w:p>
    <w:p w14:paraId="13B858AF" w14:textId="77777777" w:rsidR="00490D09" w:rsidRPr="00EB58FB" w:rsidRDefault="00490D09" w:rsidP="00490D09">
      <w:pPr>
        <w:spacing w:line="10" w:lineRule="atLeast"/>
        <w:rPr>
          <w:sz w:val="20"/>
          <w:szCs w:val="20"/>
        </w:rPr>
      </w:pPr>
    </w:p>
    <w:p w14:paraId="222EEB1F" w14:textId="77777777" w:rsidR="00490D09" w:rsidRPr="00EB58FB" w:rsidRDefault="00490D09" w:rsidP="00490D09">
      <w:pPr>
        <w:spacing w:line="10" w:lineRule="atLeast"/>
        <w:rPr>
          <w:sz w:val="20"/>
          <w:szCs w:val="20"/>
        </w:rPr>
      </w:pPr>
    </w:p>
    <w:p w14:paraId="7CFECAEA" w14:textId="77777777" w:rsidR="00490D09" w:rsidRPr="00EB58FB" w:rsidRDefault="00490D09" w:rsidP="00490D09">
      <w:pPr>
        <w:spacing w:line="10" w:lineRule="atLeast"/>
        <w:rPr>
          <w:sz w:val="20"/>
          <w:szCs w:val="20"/>
        </w:rPr>
      </w:pPr>
      <w:r w:rsidRPr="00EB58FB">
        <w:rPr>
          <w:sz w:val="20"/>
          <w:szCs w:val="20"/>
        </w:rPr>
        <w:t>//log in to another BeagleBone</w:t>
      </w:r>
    </w:p>
    <w:p w14:paraId="55BB7E39" w14:textId="77777777" w:rsidR="00490D09" w:rsidRPr="00EB58FB" w:rsidRDefault="00490D09" w:rsidP="00490D09">
      <w:pPr>
        <w:spacing w:line="10" w:lineRule="atLeast"/>
        <w:rPr>
          <w:sz w:val="20"/>
          <w:szCs w:val="20"/>
        </w:rPr>
      </w:pPr>
      <w:r w:rsidRPr="00EB58FB">
        <w:rPr>
          <w:sz w:val="20"/>
          <w:szCs w:val="20"/>
        </w:rPr>
        <w:t>root@beaglebone:~# ssh-copy-id -i yzm@192.168.43.86</w:t>
      </w:r>
    </w:p>
    <w:p w14:paraId="14E63D6E" w14:textId="77777777" w:rsidR="00490D09" w:rsidRPr="00EB58FB" w:rsidRDefault="00490D09" w:rsidP="00490D09">
      <w:pPr>
        <w:spacing w:line="10" w:lineRule="atLeast"/>
        <w:rPr>
          <w:sz w:val="20"/>
          <w:szCs w:val="20"/>
        </w:rPr>
      </w:pPr>
      <w:r w:rsidRPr="00EB58FB">
        <w:rPr>
          <w:sz w:val="20"/>
          <w:szCs w:val="20"/>
        </w:rPr>
        <w:t>The authenticity of host '192.168.43.86 (192.168.43.86)' can't be established.</w:t>
      </w:r>
    </w:p>
    <w:p w14:paraId="5FCF6DF1" w14:textId="77777777" w:rsidR="00490D09" w:rsidRPr="00EB58FB" w:rsidRDefault="00490D09" w:rsidP="00490D09">
      <w:pPr>
        <w:spacing w:line="10" w:lineRule="atLeast"/>
        <w:rPr>
          <w:sz w:val="20"/>
          <w:szCs w:val="20"/>
        </w:rPr>
      </w:pPr>
      <w:r w:rsidRPr="00EB58FB">
        <w:rPr>
          <w:sz w:val="20"/>
          <w:szCs w:val="20"/>
        </w:rPr>
        <w:t>ECDSA key fingerprint is 4b:50:06:d2:4b:93:4e:b6:28:5f:4e:97:a3:06:98:95.</w:t>
      </w:r>
    </w:p>
    <w:p w14:paraId="33B98D3E" w14:textId="77777777" w:rsidR="00490D09" w:rsidRPr="00EB58FB" w:rsidRDefault="00490D09" w:rsidP="00490D09">
      <w:pPr>
        <w:spacing w:line="10" w:lineRule="atLeast"/>
        <w:rPr>
          <w:sz w:val="20"/>
          <w:szCs w:val="20"/>
        </w:rPr>
      </w:pPr>
      <w:r w:rsidRPr="00EB58FB">
        <w:rPr>
          <w:sz w:val="20"/>
          <w:szCs w:val="20"/>
        </w:rPr>
        <w:t>Are you sure you want to continue connecting (yes/no)? yes</w:t>
      </w:r>
    </w:p>
    <w:p w14:paraId="706C636E" w14:textId="77777777" w:rsidR="00490D09" w:rsidRPr="00EB58FB" w:rsidRDefault="00490D09" w:rsidP="00490D09">
      <w:pPr>
        <w:spacing w:line="10" w:lineRule="atLeast"/>
        <w:rPr>
          <w:sz w:val="20"/>
          <w:szCs w:val="20"/>
        </w:rPr>
      </w:pPr>
      <w:r w:rsidRPr="00EB58FB">
        <w:rPr>
          <w:sz w:val="20"/>
          <w:szCs w:val="20"/>
        </w:rPr>
        <w:t>/usr/bin/ssh-copy-id: INFO: attempting to log in with the new key(s), to filter out any that are already installed</w:t>
      </w:r>
    </w:p>
    <w:p w14:paraId="092F5FFC" w14:textId="77777777" w:rsidR="00490D09" w:rsidRPr="00EB58FB" w:rsidRDefault="00490D09" w:rsidP="00490D09">
      <w:pPr>
        <w:spacing w:line="10" w:lineRule="atLeast"/>
        <w:rPr>
          <w:sz w:val="20"/>
          <w:szCs w:val="20"/>
        </w:rPr>
      </w:pPr>
      <w:r w:rsidRPr="00EB58FB">
        <w:rPr>
          <w:sz w:val="20"/>
          <w:szCs w:val="20"/>
        </w:rPr>
        <w:t>/usr/bin/ssh-copy-id: INFO: 1 key(s) remain to be installed -- if you are prompted now it is to install the new keys</w:t>
      </w:r>
    </w:p>
    <w:p w14:paraId="7982051C" w14:textId="77777777" w:rsidR="00490D09" w:rsidRPr="00EB58FB" w:rsidRDefault="00490D09" w:rsidP="00490D09">
      <w:pPr>
        <w:spacing w:line="10" w:lineRule="atLeast"/>
        <w:rPr>
          <w:sz w:val="20"/>
          <w:szCs w:val="20"/>
        </w:rPr>
      </w:pPr>
      <w:r w:rsidRPr="00EB58FB">
        <w:rPr>
          <w:sz w:val="20"/>
          <w:szCs w:val="20"/>
        </w:rPr>
        <w:t>Debian GNU/Linux 8</w:t>
      </w:r>
    </w:p>
    <w:p w14:paraId="0C0AF6B7" w14:textId="77777777" w:rsidR="00490D09" w:rsidRPr="00EB58FB" w:rsidRDefault="00490D09" w:rsidP="00490D09">
      <w:pPr>
        <w:spacing w:line="10" w:lineRule="atLeast"/>
        <w:rPr>
          <w:sz w:val="20"/>
          <w:szCs w:val="20"/>
        </w:rPr>
      </w:pPr>
    </w:p>
    <w:p w14:paraId="1BA7818E" w14:textId="77777777" w:rsidR="00490D09" w:rsidRPr="00EB58FB" w:rsidRDefault="00490D09" w:rsidP="00490D09">
      <w:pPr>
        <w:spacing w:line="10" w:lineRule="atLeast"/>
        <w:rPr>
          <w:sz w:val="20"/>
          <w:szCs w:val="20"/>
        </w:rPr>
      </w:pPr>
      <w:r w:rsidRPr="00EB58FB">
        <w:rPr>
          <w:sz w:val="20"/>
          <w:szCs w:val="20"/>
        </w:rPr>
        <w:t>BeagleBoard.org Debian Image 2016-06-14</w:t>
      </w:r>
    </w:p>
    <w:p w14:paraId="0421EB79" w14:textId="77777777" w:rsidR="00490D09" w:rsidRPr="00EB58FB" w:rsidRDefault="00490D09" w:rsidP="00490D09">
      <w:pPr>
        <w:spacing w:line="10" w:lineRule="atLeast"/>
        <w:rPr>
          <w:sz w:val="20"/>
          <w:szCs w:val="20"/>
        </w:rPr>
      </w:pPr>
    </w:p>
    <w:p w14:paraId="24532DFE" w14:textId="77777777" w:rsidR="00490D09" w:rsidRPr="00EB58FB" w:rsidRDefault="00490D09" w:rsidP="00490D09">
      <w:pPr>
        <w:spacing w:line="10" w:lineRule="atLeast"/>
        <w:rPr>
          <w:sz w:val="20"/>
          <w:szCs w:val="20"/>
        </w:rPr>
      </w:pPr>
      <w:r w:rsidRPr="00EB58FB">
        <w:rPr>
          <w:sz w:val="20"/>
          <w:szCs w:val="20"/>
        </w:rPr>
        <w:t>Support/FAQ: http://elinux.org/Beagleboard:BeagleBoneBlack_Debian</w:t>
      </w:r>
    </w:p>
    <w:p w14:paraId="2618231F" w14:textId="77777777" w:rsidR="00490D09" w:rsidRPr="00EB58FB" w:rsidRDefault="00490D09" w:rsidP="00490D09">
      <w:pPr>
        <w:spacing w:line="10" w:lineRule="atLeast"/>
        <w:rPr>
          <w:sz w:val="20"/>
          <w:szCs w:val="20"/>
        </w:rPr>
      </w:pPr>
    </w:p>
    <w:p w14:paraId="0708186F" w14:textId="77777777" w:rsidR="00490D09" w:rsidRPr="00EB58FB" w:rsidRDefault="00490D09" w:rsidP="00490D09">
      <w:pPr>
        <w:spacing w:line="10" w:lineRule="atLeast"/>
        <w:rPr>
          <w:sz w:val="20"/>
          <w:szCs w:val="20"/>
        </w:rPr>
      </w:pPr>
      <w:r w:rsidRPr="00EB58FB">
        <w:rPr>
          <w:sz w:val="20"/>
          <w:szCs w:val="20"/>
        </w:rPr>
        <w:t>default username:password is [debian:temppwd]</w:t>
      </w:r>
    </w:p>
    <w:p w14:paraId="5C9E0854" w14:textId="77777777" w:rsidR="00490D09" w:rsidRPr="00EB58FB" w:rsidRDefault="00490D09" w:rsidP="00490D09">
      <w:pPr>
        <w:spacing w:line="10" w:lineRule="atLeast"/>
        <w:rPr>
          <w:sz w:val="20"/>
          <w:szCs w:val="20"/>
        </w:rPr>
      </w:pPr>
    </w:p>
    <w:p w14:paraId="35B26C96" w14:textId="77777777" w:rsidR="00490D09" w:rsidRPr="00EB58FB" w:rsidRDefault="00490D09" w:rsidP="00490D09">
      <w:pPr>
        <w:spacing w:line="10" w:lineRule="atLeast"/>
        <w:rPr>
          <w:sz w:val="20"/>
          <w:szCs w:val="20"/>
        </w:rPr>
      </w:pPr>
      <w:r w:rsidRPr="00EB58FB">
        <w:rPr>
          <w:sz w:val="20"/>
          <w:szCs w:val="20"/>
        </w:rPr>
        <w:t xml:space="preserve">yzm@192.168.43.86's password: </w:t>
      </w:r>
    </w:p>
    <w:p w14:paraId="18FC89D1" w14:textId="77777777" w:rsidR="00490D09" w:rsidRPr="00EB58FB" w:rsidRDefault="00490D09" w:rsidP="00490D09">
      <w:pPr>
        <w:spacing w:line="10" w:lineRule="atLeast"/>
        <w:rPr>
          <w:sz w:val="20"/>
          <w:szCs w:val="20"/>
        </w:rPr>
      </w:pPr>
    </w:p>
    <w:p w14:paraId="2B3FC9CE" w14:textId="77777777" w:rsidR="00490D09" w:rsidRPr="00EB58FB" w:rsidRDefault="00490D09" w:rsidP="00490D09">
      <w:pPr>
        <w:spacing w:line="10" w:lineRule="atLeast"/>
        <w:rPr>
          <w:sz w:val="20"/>
          <w:szCs w:val="20"/>
        </w:rPr>
      </w:pPr>
      <w:r w:rsidRPr="00EB58FB">
        <w:rPr>
          <w:sz w:val="20"/>
          <w:szCs w:val="20"/>
        </w:rPr>
        <w:t>Number of key(s) added: 1</w:t>
      </w:r>
    </w:p>
    <w:p w14:paraId="492DA420" w14:textId="77777777" w:rsidR="00490D09" w:rsidRPr="00EB58FB" w:rsidRDefault="00490D09" w:rsidP="00490D09">
      <w:pPr>
        <w:spacing w:line="10" w:lineRule="atLeast"/>
        <w:rPr>
          <w:sz w:val="20"/>
          <w:szCs w:val="20"/>
        </w:rPr>
      </w:pPr>
    </w:p>
    <w:p w14:paraId="76FE339E" w14:textId="77777777" w:rsidR="00490D09" w:rsidRPr="00EB58FB" w:rsidRDefault="00490D09" w:rsidP="00490D09">
      <w:pPr>
        <w:spacing w:line="10" w:lineRule="atLeast"/>
        <w:rPr>
          <w:sz w:val="20"/>
          <w:szCs w:val="20"/>
        </w:rPr>
      </w:pPr>
      <w:r w:rsidRPr="00EB58FB">
        <w:rPr>
          <w:sz w:val="20"/>
          <w:szCs w:val="20"/>
        </w:rPr>
        <w:t>Now try logging into the machine, with:   "ssh 'yzm@192.168.43.86'"</w:t>
      </w:r>
    </w:p>
    <w:p w14:paraId="110F25FE" w14:textId="77777777" w:rsidR="00490D09" w:rsidRPr="00EB58FB" w:rsidRDefault="00490D09" w:rsidP="00490D09">
      <w:pPr>
        <w:spacing w:line="10" w:lineRule="atLeast"/>
        <w:rPr>
          <w:sz w:val="20"/>
          <w:szCs w:val="20"/>
        </w:rPr>
      </w:pPr>
      <w:r w:rsidRPr="00EB58FB">
        <w:rPr>
          <w:sz w:val="20"/>
          <w:szCs w:val="20"/>
        </w:rPr>
        <w:t>and check to make sure that only the key(s) you wanted were added.</w:t>
      </w:r>
    </w:p>
    <w:p w14:paraId="0D3142D7" w14:textId="77777777" w:rsidR="00490D09" w:rsidRPr="00EB58FB" w:rsidRDefault="00490D09" w:rsidP="00490D09">
      <w:pPr>
        <w:spacing w:line="10" w:lineRule="atLeast"/>
        <w:rPr>
          <w:sz w:val="20"/>
          <w:szCs w:val="20"/>
        </w:rPr>
      </w:pPr>
    </w:p>
    <w:p w14:paraId="35DDE31C" w14:textId="77777777" w:rsidR="00490D09" w:rsidRPr="00EB58FB" w:rsidRDefault="00490D09" w:rsidP="00490D09">
      <w:pPr>
        <w:spacing w:line="10" w:lineRule="atLeast"/>
        <w:rPr>
          <w:sz w:val="20"/>
          <w:szCs w:val="20"/>
        </w:rPr>
      </w:pPr>
      <w:r w:rsidRPr="00EB58FB">
        <w:rPr>
          <w:sz w:val="20"/>
          <w:szCs w:val="20"/>
        </w:rPr>
        <w:t>root@beaglebone:~# eval ssh-agent -s</w:t>
      </w:r>
    </w:p>
    <w:p w14:paraId="1C5E7B12" w14:textId="77777777" w:rsidR="00490D09" w:rsidRPr="00EB58FB" w:rsidRDefault="00490D09" w:rsidP="00490D09">
      <w:pPr>
        <w:spacing w:line="10" w:lineRule="atLeast"/>
        <w:rPr>
          <w:sz w:val="20"/>
          <w:szCs w:val="20"/>
        </w:rPr>
      </w:pPr>
      <w:r w:rsidRPr="00EB58FB">
        <w:rPr>
          <w:sz w:val="20"/>
          <w:szCs w:val="20"/>
        </w:rPr>
        <w:t>SSH_AUTH_SOCK=/tmp/ssh-97Mc4OpHr3Rx/agent.1487; export SSH_AUTH_SOCK;</w:t>
      </w:r>
    </w:p>
    <w:p w14:paraId="6FA42978" w14:textId="77777777" w:rsidR="00490D09" w:rsidRPr="00EB58FB" w:rsidRDefault="00490D09" w:rsidP="00490D09">
      <w:pPr>
        <w:spacing w:line="10" w:lineRule="atLeast"/>
        <w:rPr>
          <w:sz w:val="20"/>
          <w:szCs w:val="20"/>
        </w:rPr>
      </w:pPr>
      <w:r w:rsidRPr="00EB58FB">
        <w:rPr>
          <w:sz w:val="20"/>
          <w:szCs w:val="20"/>
        </w:rPr>
        <w:t>SSH_AGENT_PID=1488; export SSH_AGENT_PID;</w:t>
      </w:r>
    </w:p>
    <w:p w14:paraId="07D7C8D3" w14:textId="77777777" w:rsidR="00490D09" w:rsidRPr="00EB58FB" w:rsidRDefault="00490D09" w:rsidP="00490D09">
      <w:pPr>
        <w:spacing w:line="10" w:lineRule="atLeast"/>
        <w:rPr>
          <w:sz w:val="20"/>
          <w:szCs w:val="20"/>
        </w:rPr>
      </w:pPr>
      <w:r w:rsidRPr="00EB58FB">
        <w:rPr>
          <w:sz w:val="20"/>
          <w:szCs w:val="20"/>
        </w:rPr>
        <w:t>echo Agent pid 1488;</w:t>
      </w:r>
    </w:p>
    <w:p w14:paraId="7C3FED3D" w14:textId="77777777" w:rsidR="00490D09" w:rsidRPr="00EB58FB" w:rsidRDefault="00490D09" w:rsidP="00490D09">
      <w:pPr>
        <w:spacing w:line="10" w:lineRule="atLeast"/>
        <w:rPr>
          <w:sz w:val="20"/>
          <w:szCs w:val="20"/>
        </w:rPr>
      </w:pPr>
      <w:r w:rsidRPr="00EB58FB">
        <w:rPr>
          <w:sz w:val="20"/>
          <w:szCs w:val="20"/>
        </w:rPr>
        <w:t>root@beaglebone:~# eval $(ssh-agent)</w:t>
      </w:r>
    </w:p>
    <w:p w14:paraId="3B7D2BE8" w14:textId="77777777" w:rsidR="00490D09" w:rsidRPr="00EB58FB" w:rsidRDefault="00490D09" w:rsidP="00490D09">
      <w:pPr>
        <w:spacing w:line="10" w:lineRule="atLeast"/>
        <w:rPr>
          <w:sz w:val="20"/>
          <w:szCs w:val="20"/>
        </w:rPr>
      </w:pPr>
      <w:r w:rsidRPr="00EB58FB">
        <w:rPr>
          <w:sz w:val="20"/>
          <w:szCs w:val="20"/>
        </w:rPr>
        <w:t>Agent pid 1494</w:t>
      </w:r>
    </w:p>
    <w:p w14:paraId="4C0A28BD" w14:textId="77777777" w:rsidR="00490D09" w:rsidRPr="00EB58FB" w:rsidRDefault="00490D09" w:rsidP="00490D09">
      <w:pPr>
        <w:spacing w:line="10" w:lineRule="atLeast"/>
        <w:rPr>
          <w:sz w:val="20"/>
          <w:szCs w:val="20"/>
        </w:rPr>
      </w:pPr>
      <w:r w:rsidRPr="00EB58FB">
        <w:rPr>
          <w:sz w:val="20"/>
          <w:szCs w:val="20"/>
        </w:rPr>
        <w:t>root@beaglebone:~# ssh-add</w:t>
      </w:r>
    </w:p>
    <w:p w14:paraId="3CC9C31C" w14:textId="77777777" w:rsidR="00490D09" w:rsidRPr="00EB58FB" w:rsidRDefault="00490D09" w:rsidP="00490D09">
      <w:pPr>
        <w:spacing w:line="10" w:lineRule="atLeast"/>
        <w:rPr>
          <w:sz w:val="20"/>
          <w:szCs w:val="20"/>
        </w:rPr>
      </w:pPr>
      <w:r w:rsidRPr="00EB58FB">
        <w:rPr>
          <w:sz w:val="20"/>
          <w:szCs w:val="20"/>
        </w:rPr>
        <w:lastRenderedPageBreak/>
        <w:t>Identity added: /root/.ssh/id_rsa (rsa w/o comment)</w:t>
      </w:r>
    </w:p>
    <w:p w14:paraId="234EEAF5" w14:textId="77777777" w:rsidR="00490D09" w:rsidRPr="00EB58FB" w:rsidRDefault="00490D09" w:rsidP="00490D09">
      <w:pPr>
        <w:spacing w:line="10" w:lineRule="atLeast"/>
        <w:rPr>
          <w:sz w:val="20"/>
          <w:szCs w:val="20"/>
        </w:rPr>
      </w:pPr>
      <w:r w:rsidRPr="00EB58FB">
        <w:rPr>
          <w:sz w:val="20"/>
          <w:szCs w:val="20"/>
        </w:rPr>
        <w:t>root@beaglebone:~# ssh yzm@192.168.43.86</w:t>
      </w:r>
    </w:p>
    <w:p w14:paraId="25986E0E" w14:textId="77777777" w:rsidR="00490D09" w:rsidRPr="00EB58FB" w:rsidRDefault="00490D09" w:rsidP="00490D09">
      <w:pPr>
        <w:spacing w:line="10" w:lineRule="atLeast"/>
        <w:rPr>
          <w:sz w:val="20"/>
          <w:szCs w:val="20"/>
        </w:rPr>
      </w:pPr>
      <w:r w:rsidRPr="00EB58FB">
        <w:rPr>
          <w:sz w:val="20"/>
          <w:szCs w:val="20"/>
        </w:rPr>
        <w:t>Debian GNU/Linux 8</w:t>
      </w:r>
    </w:p>
    <w:p w14:paraId="63C2D9A3" w14:textId="77777777" w:rsidR="00490D09" w:rsidRPr="00EB58FB" w:rsidRDefault="00490D09" w:rsidP="00490D09">
      <w:pPr>
        <w:spacing w:line="10" w:lineRule="atLeast"/>
        <w:rPr>
          <w:sz w:val="20"/>
          <w:szCs w:val="20"/>
        </w:rPr>
      </w:pPr>
    </w:p>
    <w:p w14:paraId="45243827" w14:textId="77777777" w:rsidR="00490D09" w:rsidRPr="00EB58FB" w:rsidRDefault="00490D09" w:rsidP="00490D09">
      <w:pPr>
        <w:spacing w:line="10" w:lineRule="atLeast"/>
        <w:rPr>
          <w:sz w:val="20"/>
          <w:szCs w:val="20"/>
        </w:rPr>
      </w:pPr>
      <w:r w:rsidRPr="00EB58FB">
        <w:rPr>
          <w:sz w:val="20"/>
          <w:szCs w:val="20"/>
        </w:rPr>
        <w:t>BeagleBoard.org Debian Image 2016-06-14</w:t>
      </w:r>
    </w:p>
    <w:p w14:paraId="198B0643" w14:textId="77777777" w:rsidR="00490D09" w:rsidRPr="00EB58FB" w:rsidRDefault="00490D09" w:rsidP="00490D09">
      <w:pPr>
        <w:spacing w:line="10" w:lineRule="atLeast"/>
        <w:rPr>
          <w:sz w:val="20"/>
          <w:szCs w:val="20"/>
        </w:rPr>
      </w:pPr>
    </w:p>
    <w:p w14:paraId="057C06DE" w14:textId="77777777" w:rsidR="00490D09" w:rsidRPr="00EB58FB" w:rsidRDefault="00490D09" w:rsidP="00490D09">
      <w:pPr>
        <w:spacing w:line="10" w:lineRule="atLeast"/>
        <w:rPr>
          <w:sz w:val="20"/>
          <w:szCs w:val="20"/>
        </w:rPr>
      </w:pPr>
      <w:r w:rsidRPr="00EB58FB">
        <w:rPr>
          <w:sz w:val="20"/>
          <w:szCs w:val="20"/>
        </w:rPr>
        <w:t>Support/FAQ: http://elinux.org/Beagleboard:BeagleBoneBlack_Debian</w:t>
      </w:r>
    </w:p>
    <w:p w14:paraId="022033EA" w14:textId="77777777" w:rsidR="00490D09" w:rsidRPr="00EB58FB" w:rsidRDefault="00490D09" w:rsidP="00490D09">
      <w:pPr>
        <w:spacing w:line="10" w:lineRule="atLeast"/>
        <w:rPr>
          <w:sz w:val="20"/>
          <w:szCs w:val="20"/>
        </w:rPr>
      </w:pPr>
    </w:p>
    <w:p w14:paraId="28745381" w14:textId="77777777" w:rsidR="00490D09" w:rsidRPr="00EB58FB" w:rsidRDefault="00490D09" w:rsidP="00490D09">
      <w:pPr>
        <w:spacing w:line="10" w:lineRule="atLeast"/>
        <w:rPr>
          <w:sz w:val="20"/>
          <w:szCs w:val="20"/>
        </w:rPr>
      </w:pPr>
      <w:r w:rsidRPr="00EB58FB">
        <w:rPr>
          <w:sz w:val="20"/>
          <w:szCs w:val="20"/>
        </w:rPr>
        <w:t>default username:password is [debian:temppwd]</w:t>
      </w:r>
    </w:p>
    <w:p w14:paraId="11B437E3" w14:textId="77777777" w:rsidR="00490D09" w:rsidRPr="00EB58FB" w:rsidRDefault="00490D09" w:rsidP="00490D09">
      <w:pPr>
        <w:spacing w:line="10" w:lineRule="atLeast"/>
        <w:rPr>
          <w:sz w:val="20"/>
          <w:szCs w:val="20"/>
        </w:rPr>
      </w:pPr>
    </w:p>
    <w:p w14:paraId="49D0B689" w14:textId="77777777" w:rsidR="00490D09" w:rsidRPr="00EB58FB" w:rsidRDefault="00490D09" w:rsidP="00490D09">
      <w:pPr>
        <w:spacing w:line="10" w:lineRule="atLeast"/>
        <w:rPr>
          <w:sz w:val="20"/>
          <w:szCs w:val="20"/>
        </w:rPr>
      </w:pPr>
      <w:r w:rsidRPr="00EB58FB">
        <w:rPr>
          <w:sz w:val="20"/>
          <w:szCs w:val="20"/>
        </w:rPr>
        <w:t>$ ls</w:t>
      </w:r>
    </w:p>
    <w:p w14:paraId="66F79303" w14:textId="77777777" w:rsidR="00490D09" w:rsidRPr="00EB58FB" w:rsidRDefault="00490D09" w:rsidP="00490D09">
      <w:pPr>
        <w:spacing w:line="10" w:lineRule="atLeast"/>
        <w:rPr>
          <w:sz w:val="20"/>
          <w:szCs w:val="20"/>
        </w:rPr>
      </w:pPr>
      <w:r w:rsidRPr="00EB58FB">
        <w:rPr>
          <w:sz w:val="20"/>
          <w:szCs w:val="20"/>
        </w:rPr>
        <w:t>$ pwd</w:t>
      </w:r>
    </w:p>
    <w:p w14:paraId="42CFD3D9" w14:textId="77777777" w:rsidR="00490D09" w:rsidRPr="00EB58FB" w:rsidRDefault="00490D09" w:rsidP="00490D09">
      <w:pPr>
        <w:spacing w:line="10" w:lineRule="atLeast"/>
        <w:rPr>
          <w:sz w:val="20"/>
          <w:szCs w:val="20"/>
        </w:rPr>
      </w:pPr>
      <w:r w:rsidRPr="00EB58FB">
        <w:rPr>
          <w:sz w:val="20"/>
          <w:szCs w:val="20"/>
        </w:rPr>
        <w:t>/home/yzm</w:t>
      </w:r>
    </w:p>
    <w:p w14:paraId="39FF0C0A" w14:textId="77777777" w:rsidR="00490D09" w:rsidRPr="00EB58FB" w:rsidRDefault="00490D09" w:rsidP="00490D09">
      <w:pPr>
        <w:spacing w:line="10" w:lineRule="atLeast"/>
        <w:rPr>
          <w:sz w:val="20"/>
          <w:szCs w:val="20"/>
        </w:rPr>
      </w:pPr>
      <w:r w:rsidRPr="00EB58FB">
        <w:rPr>
          <w:sz w:val="20"/>
          <w:szCs w:val="20"/>
        </w:rPr>
        <w:t>$ firefox</w:t>
      </w:r>
    </w:p>
    <w:p w14:paraId="087DBE2B" w14:textId="77777777" w:rsidR="00490D09" w:rsidRPr="00EB58FB" w:rsidRDefault="00490D09" w:rsidP="00490D09">
      <w:pPr>
        <w:spacing w:line="10" w:lineRule="atLeast"/>
        <w:rPr>
          <w:sz w:val="20"/>
          <w:szCs w:val="20"/>
        </w:rPr>
      </w:pPr>
      <w:r w:rsidRPr="00EB58FB">
        <w:rPr>
          <w:sz w:val="20"/>
          <w:szCs w:val="20"/>
        </w:rPr>
        <w:t>Error: GDK_BACKEND does not match available displays</w:t>
      </w:r>
    </w:p>
    <w:p w14:paraId="5AF525A0" w14:textId="77777777" w:rsidR="00490D09" w:rsidRPr="00EB58FB" w:rsidRDefault="00490D09" w:rsidP="00490D09">
      <w:pPr>
        <w:spacing w:line="10" w:lineRule="atLeast"/>
        <w:rPr>
          <w:sz w:val="20"/>
          <w:szCs w:val="20"/>
        </w:rPr>
      </w:pPr>
      <w:r w:rsidRPr="00EB58FB">
        <w:rPr>
          <w:sz w:val="20"/>
          <w:szCs w:val="20"/>
        </w:rPr>
        <w:t xml:space="preserve">$ </w:t>
      </w:r>
    </w:p>
    <w:p w14:paraId="09B15933" w14:textId="77777777" w:rsidR="00490D09" w:rsidRPr="00EB58FB" w:rsidRDefault="00490D09" w:rsidP="00490D09">
      <w:pPr>
        <w:spacing w:line="10" w:lineRule="atLeast"/>
        <w:rPr>
          <w:sz w:val="20"/>
          <w:szCs w:val="20"/>
        </w:rPr>
      </w:pPr>
      <w:r w:rsidRPr="00EB58FB">
        <w:rPr>
          <w:sz w:val="20"/>
          <w:szCs w:val="20"/>
        </w:rPr>
        <w:t xml:space="preserve">//because I’m using default terminal in Mac, so I don’t have the -X version. So I can’t open the firefox here. </w:t>
      </w:r>
    </w:p>
    <w:p w14:paraId="73B7A67B" w14:textId="77777777" w:rsidR="00490D09" w:rsidRPr="00EB58FB" w:rsidRDefault="00490D09" w:rsidP="00490D09">
      <w:pPr>
        <w:spacing w:line="10" w:lineRule="atLeast"/>
        <w:rPr>
          <w:sz w:val="20"/>
          <w:szCs w:val="20"/>
        </w:rPr>
      </w:pPr>
    </w:p>
    <w:p w14:paraId="677ABC49" w14:textId="77777777" w:rsidR="00490D09" w:rsidRPr="00EB58FB" w:rsidRDefault="00490D09" w:rsidP="00490D09">
      <w:pPr>
        <w:spacing w:line="10" w:lineRule="atLeast"/>
        <w:rPr>
          <w:sz w:val="20"/>
          <w:szCs w:val="20"/>
        </w:rPr>
      </w:pPr>
      <w:r w:rsidRPr="00EB58FB">
        <w:rPr>
          <w:sz w:val="20"/>
          <w:szCs w:val="20"/>
        </w:rPr>
        <w:t>For Host:</w:t>
      </w:r>
    </w:p>
    <w:p w14:paraId="6A96233E" w14:textId="77777777" w:rsidR="00490D09" w:rsidRPr="00EB58FB" w:rsidRDefault="00490D09" w:rsidP="00490D09">
      <w:pPr>
        <w:spacing w:line="10" w:lineRule="atLeast"/>
        <w:rPr>
          <w:sz w:val="20"/>
          <w:szCs w:val="20"/>
        </w:rPr>
      </w:pPr>
    </w:p>
    <w:p w14:paraId="1CD302DA" w14:textId="77777777" w:rsidR="00490D09" w:rsidRPr="00EB58FB" w:rsidRDefault="00490D09" w:rsidP="00490D09">
      <w:pPr>
        <w:spacing w:line="10" w:lineRule="atLeast"/>
        <w:rPr>
          <w:sz w:val="20"/>
          <w:szCs w:val="20"/>
        </w:rPr>
      </w:pPr>
      <w:r w:rsidRPr="00EB58FB">
        <w:rPr>
          <w:sz w:val="20"/>
          <w:szCs w:val="20"/>
        </w:rPr>
        <w:t>ssh root@192.168.7.2</w:t>
      </w:r>
    </w:p>
    <w:p w14:paraId="66212C4D" w14:textId="77777777" w:rsidR="00490D09" w:rsidRPr="00EB58FB" w:rsidRDefault="00490D09" w:rsidP="00490D09">
      <w:pPr>
        <w:spacing w:line="10" w:lineRule="atLeast"/>
        <w:rPr>
          <w:sz w:val="20"/>
          <w:szCs w:val="20"/>
        </w:rPr>
      </w:pPr>
      <w:r w:rsidRPr="00EB58FB">
        <w:rPr>
          <w:sz w:val="20"/>
          <w:szCs w:val="20"/>
        </w:rPr>
        <w:t>sudo connmanctl</w:t>
      </w:r>
    </w:p>
    <w:p w14:paraId="21AD6E46" w14:textId="77777777" w:rsidR="00490D09" w:rsidRPr="00EB58FB" w:rsidRDefault="00490D09" w:rsidP="00490D09">
      <w:pPr>
        <w:spacing w:line="10" w:lineRule="atLeast"/>
        <w:rPr>
          <w:sz w:val="20"/>
          <w:szCs w:val="20"/>
        </w:rPr>
      </w:pPr>
      <w:r w:rsidRPr="00EB58FB">
        <w:rPr>
          <w:sz w:val="20"/>
          <w:szCs w:val="20"/>
        </w:rPr>
        <w:t>connmanctl&gt; scan wifi</w:t>
      </w:r>
    </w:p>
    <w:p w14:paraId="156C4747" w14:textId="77777777" w:rsidR="00490D09" w:rsidRPr="00EB58FB" w:rsidRDefault="00490D09" w:rsidP="00490D09">
      <w:pPr>
        <w:spacing w:line="10" w:lineRule="atLeast"/>
        <w:rPr>
          <w:sz w:val="20"/>
          <w:szCs w:val="20"/>
        </w:rPr>
      </w:pPr>
      <w:r w:rsidRPr="00EB58FB">
        <w:rPr>
          <w:sz w:val="20"/>
          <w:szCs w:val="20"/>
        </w:rPr>
        <w:t>connmanctl&gt; services</w:t>
      </w:r>
    </w:p>
    <w:p w14:paraId="75F72C15" w14:textId="77777777" w:rsidR="00490D09" w:rsidRPr="00EB58FB" w:rsidRDefault="00490D09" w:rsidP="00490D09">
      <w:pPr>
        <w:spacing w:line="10" w:lineRule="atLeast"/>
        <w:rPr>
          <w:sz w:val="20"/>
          <w:szCs w:val="20"/>
        </w:rPr>
      </w:pPr>
    </w:p>
    <w:p w14:paraId="266311CC" w14:textId="77777777" w:rsidR="00490D09" w:rsidRPr="00EB58FB" w:rsidRDefault="00490D09" w:rsidP="00490D09">
      <w:pPr>
        <w:spacing w:line="10" w:lineRule="atLeast"/>
        <w:rPr>
          <w:sz w:val="20"/>
          <w:szCs w:val="20"/>
        </w:rPr>
      </w:pPr>
      <w:r w:rsidRPr="00EB58FB">
        <w:rPr>
          <w:sz w:val="20"/>
          <w:szCs w:val="20"/>
        </w:rPr>
        <w:t>*AO UCLA_WEB             wifi_2cf7f1066a17_55434c415f574542_managed_none</w:t>
      </w:r>
    </w:p>
    <w:p w14:paraId="41AE95CD" w14:textId="77777777" w:rsidR="00490D09" w:rsidRPr="00EB58FB" w:rsidRDefault="00490D09" w:rsidP="00490D09">
      <w:pPr>
        <w:spacing w:line="10" w:lineRule="atLeast"/>
        <w:rPr>
          <w:sz w:val="20"/>
          <w:szCs w:val="20"/>
        </w:rPr>
      </w:pPr>
      <w:r w:rsidRPr="00EB58FB">
        <w:rPr>
          <w:sz w:val="20"/>
          <w:szCs w:val="20"/>
        </w:rPr>
        <w:t xml:space="preserve">    BeagleBone090184     wifi_2cf7f1066a17_426561676c65426f6e65303930313834_</w:t>
      </w:r>
    </w:p>
    <w:p w14:paraId="61B5B961" w14:textId="77777777" w:rsidR="00490D09" w:rsidRPr="00EB58FB" w:rsidRDefault="00490D09" w:rsidP="00490D09">
      <w:pPr>
        <w:spacing w:line="10" w:lineRule="atLeast"/>
        <w:rPr>
          <w:sz w:val="20"/>
          <w:szCs w:val="20"/>
        </w:rPr>
      </w:pPr>
      <w:r w:rsidRPr="00EB58FB">
        <w:rPr>
          <w:sz w:val="20"/>
          <w:szCs w:val="20"/>
        </w:rPr>
        <w:t>managed_none</w:t>
      </w:r>
    </w:p>
    <w:p w14:paraId="1395AB43" w14:textId="77777777" w:rsidR="00490D09" w:rsidRPr="00EB58FB" w:rsidRDefault="00490D09" w:rsidP="00490D09">
      <w:pPr>
        <w:spacing w:line="10" w:lineRule="atLeast"/>
        <w:rPr>
          <w:sz w:val="20"/>
          <w:szCs w:val="20"/>
        </w:rPr>
      </w:pPr>
      <w:r w:rsidRPr="00EB58FB">
        <w:rPr>
          <w:sz w:val="20"/>
          <w:szCs w:val="20"/>
        </w:rPr>
        <w:t xml:space="preserve">    CR3760-wifi          wifi_2cf7f1066a17_4352333736302d77696669_managed_psk</w:t>
      </w:r>
    </w:p>
    <w:p w14:paraId="6FD7E7D4" w14:textId="77777777" w:rsidR="00490D09" w:rsidRPr="00EB58FB" w:rsidRDefault="00490D09" w:rsidP="00490D09">
      <w:pPr>
        <w:spacing w:line="10" w:lineRule="atLeast"/>
        <w:rPr>
          <w:sz w:val="20"/>
          <w:szCs w:val="20"/>
        </w:rPr>
      </w:pPr>
      <w:r w:rsidRPr="00EB58FB">
        <w:rPr>
          <w:sz w:val="20"/>
          <w:szCs w:val="20"/>
        </w:rPr>
        <w:t xml:space="preserve">    BeagleBone090348     wifi_2cf7f1066a17_426561676c65426f6e65303930333438</w:t>
      </w:r>
    </w:p>
    <w:p w14:paraId="48E59C96" w14:textId="77777777" w:rsidR="00490D09" w:rsidRPr="00EB58FB" w:rsidRDefault="00490D09" w:rsidP="00490D09">
      <w:pPr>
        <w:spacing w:line="10" w:lineRule="atLeast"/>
        <w:rPr>
          <w:sz w:val="20"/>
          <w:szCs w:val="20"/>
        </w:rPr>
      </w:pPr>
      <w:r w:rsidRPr="00EB58FB">
        <w:rPr>
          <w:sz w:val="20"/>
          <w:szCs w:val="20"/>
        </w:rPr>
        <w:t>_managed_none</w:t>
      </w:r>
    </w:p>
    <w:p w14:paraId="2BB507FA" w14:textId="77777777" w:rsidR="00490D09" w:rsidRPr="00EB58FB" w:rsidRDefault="00490D09" w:rsidP="00490D09">
      <w:pPr>
        <w:spacing w:line="10" w:lineRule="atLeast"/>
        <w:rPr>
          <w:sz w:val="20"/>
          <w:szCs w:val="20"/>
        </w:rPr>
      </w:pPr>
      <w:r w:rsidRPr="00EB58FB">
        <w:rPr>
          <w:sz w:val="20"/>
          <w:szCs w:val="20"/>
        </w:rPr>
        <w:t xml:space="preserve">    NESL-2.4             wifi_2cf7f1066a17_4e45534c2d322e34_managed_psk</w:t>
      </w:r>
    </w:p>
    <w:p w14:paraId="5AFFC15C" w14:textId="77777777" w:rsidR="00490D09" w:rsidRPr="00EB58FB" w:rsidRDefault="00490D09" w:rsidP="00490D09">
      <w:pPr>
        <w:spacing w:line="10" w:lineRule="atLeast"/>
        <w:rPr>
          <w:sz w:val="20"/>
          <w:szCs w:val="20"/>
        </w:rPr>
      </w:pPr>
      <w:r w:rsidRPr="00EB58FB">
        <w:rPr>
          <w:sz w:val="20"/>
          <w:szCs w:val="20"/>
        </w:rPr>
        <w:t xml:space="preserve">    UCLA_WIFI            wifi_2cf7f1066a17_55434c415f57494649_managed_none</w:t>
      </w:r>
    </w:p>
    <w:p w14:paraId="20A9C176" w14:textId="77777777" w:rsidR="00490D09" w:rsidRPr="00EB58FB" w:rsidRDefault="00490D09" w:rsidP="00490D09">
      <w:pPr>
        <w:spacing w:line="10" w:lineRule="atLeast"/>
        <w:rPr>
          <w:sz w:val="20"/>
          <w:szCs w:val="20"/>
        </w:rPr>
      </w:pPr>
      <w:r w:rsidRPr="00EB58FB">
        <w:rPr>
          <w:sz w:val="20"/>
          <w:szCs w:val="20"/>
        </w:rPr>
        <w:t xml:space="preserve">    eduroam              wifi_2cf7f1066a17_656475726f616d_managed_ieee8021x</w:t>
      </w:r>
    </w:p>
    <w:p w14:paraId="2B6F99F2" w14:textId="77777777" w:rsidR="00490D09" w:rsidRPr="00EB58FB" w:rsidRDefault="00490D09" w:rsidP="00490D09">
      <w:pPr>
        <w:spacing w:line="10" w:lineRule="atLeast"/>
        <w:rPr>
          <w:sz w:val="20"/>
          <w:szCs w:val="20"/>
        </w:rPr>
      </w:pPr>
      <w:r w:rsidRPr="00EB58FB">
        <w:rPr>
          <w:sz w:val="20"/>
          <w:szCs w:val="20"/>
        </w:rPr>
        <w:t xml:space="preserve">    RICE ROOM            wifi_2cf7f1066a17_5249434520524f4f4d_managed_psk</w:t>
      </w:r>
    </w:p>
    <w:p w14:paraId="737196BA" w14:textId="77777777" w:rsidR="00490D09" w:rsidRPr="00EB58FB" w:rsidRDefault="00490D09" w:rsidP="00490D09">
      <w:pPr>
        <w:spacing w:line="10" w:lineRule="atLeast"/>
        <w:rPr>
          <w:sz w:val="20"/>
          <w:szCs w:val="20"/>
        </w:rPr>
      </w:pPr>
    </w:p>
    <w:p w14:paraId="67B05827" w14:textId="77777777" w:rsidR="00490D09" w:rsidRPr="00EB58FB" w:rsidRDefault="00490D09" w:rsidP="00490D09">
      <w:pPr>
        <w:spacing w:line="10" w:lineRule="atLeast"/>
        <w:rPr>
          <w:sz w:val="20"/>
          <w:szCs w:val="20"/>
        </w:rPr>
      </w:pPr>
      <w:r w:rsidRPr="00EB58FB">
        <w:rPr>
          <w:sz w:val="20"/>
          <w:szCs w:val="20"/>
        </w:rPr>
        <w:t>connmanctl&gt; agent on</w:t>
      </w:r>
    </w:p>
    <w:p w14:paraId="7332B04C" w14:textId="77777777" w:rsidR="00490D09" w:rsidRPr="00EB58FB" w:rsidRDefault="00490D09" w:rsidP="00490D09">
      <w:pPr>
        <w:spacing w:line="10" w:lineRule="atLeast"/>
        <w:rPr>
          <w:sz w:val="20"/>
          <w:szCs w:val="20"/>
        </w:rPr>
      </w:pPr>
      <w:r w:rsidRPr="00EB58FB">
        <w:rPr>
          <w:sz w:val="20"/>
          <w:szCs w:val="20"/>
        </w:rPr>
        <w:t>connmanctl&gt; connect wifi_2cf7f1066a17_4352333736302d77696669_managed_psk</w:t>
      </w:r>
    </w:p>
    <w:p w14:paraId="7AA25588" w14:textId="77777777" w:rsidR="00490D09" w:rsidRPr="00EB58FB" w:rsidRDefault="00490D09" w:rsidP="00490D09">
      <w:pPr>
        <w:spacing w:line="10" w:lineRule="atLeast"/>
        <w:rPr>
          <w:sz w:val="20"/>
          <w:szCs w:val="20"/>
        </w:rPr>
      </w:pPr>
      <w:r w:rsidRPr="00EB58FB">
        <w:rPr>
          <w:sz w:val="20"/>
          <w:szCs w:val="20"/>
        </w:rPr>
        <w:t>connmanctl&gt; quit</w:t>
      </w:r>
    </w:p>
    <w:p w14:paraId="40B84169" w14:textId="77777777" w:rsidR="00490D09" w:rsidRPr="00EB58FB" w:rsidRDefault="00490D09" w:rsidP="00490D09">
      <w:pPr>
        <w:spacing w:line="10" w:lineRule="atLeast"/>
        <w:rPr>
          <w:sz w:val="20"/>
          <w:szCs w:val="20"/>
        </w:rPr>
      </w:pPr>
    </w:p>
    <w:p w14:paraId="77B22E7C" w14:textId="77777777" w:rsidR="00490D09" w:rsidRPr="00EB58FB" w:rsidRDefault="00490D09" w:rsidP="00490D09">
      <w:pPr>
        <w:spacing w:line="10" w:lineRule="atLeast"/>
        <w:rPr>
          <w:sz w:val="20"/>
          <w:szCs w:val="20"/>
        </w:rPr>
      </w:pPr>
      <w:r w:rsidRPr="00EB58FB">
        <w:rPr>
          <w:sz w:val="20"/>
          <w:szCs w:val="20"/>
        </w:rPr>
        <w:t>root@beaglebone:~# ifconfig</w:t>
      </w:r>
    </w:p>
    <w:p w14:paraId="09AE46FB" w14:textId="77777777" w:rsidR="00490D09" w:rsidRPr="00EB58FB" w:rsidRDefault="00490D09" w:rsidP="00490D09">
      <w:pPr>
        <w:spacing w:line="10" w:lineRule="atLeast"/>
        <w:rPr>
          <w:sz w:val="20"/>
          <w:szCs w:val="20"/>
        </w:rPr>
      </w:pPr>
      <w:r w:rsidRPr="00EB58FB">
        <w:rPr>
          <w:sz w:val="20"/>
          <w:szCs w:val="20"/>
        </w:rPr>
        <w:t>And I get my IP address: inet addr:10.97.85.152</w:t>
      </w:r>
    </w:p>
    <w:p w14:paraId="7DE5CF71" w14:textId="77777777" w:rsidR="00490D09" w:rsidRPr="00EB58FB" w:rsidRDefault="00490D09" w:rsidP="00490D09">
      <w:pPr>
        <w:spacing w:line="10" w:lineRule="atLeast"/>
        <w:rPr>
          <w:sz w:val="20"/>
          <w:szCs w:val="20"/>
        </w:rPr>
      </w:pPr>
    </w:p>
    <w:p w14:paraId="74540E18" w14:textId="77777777" w:rsidR="00490D09" w:rsidRPr="00EB58FB" w:rsidRDefault="00490D09" w:rsidP="00490D09">
      <w:pPr>
        <w:spacing w:line="10" w:lineRule="atLeast"/>
        <w:rPr>
          <w:sz w:val="20"/>
          <w:szCs w:val="20"/>
        </w:rPr>
      </w:pPr>
      <w:r w:rsidRPr="00EB58FB">
        <w:rPr>
          <w:sz w:val="20"/>
          <w:szCs w:val="20"/>
        </w:rPr>
        <w:t>To check that all needed applications are installed</w:t>
      </w:r>
    </w:p>
    <w:p w14:paraId="57ADAC39" w14:textId="77777777" w:rsidR="00490D09" w:rsidRPr="00EB58FB" w:rsidRDefault="00490D09" w:rsidP="00490D09">
      <w:pPr>
        <w:spacing w:line="10" w:lineRule="atLeast"/>
        <w:rPr>
          <w:sz w:val="20"/>
          <w:szCs w:val="20"/>
        </w:rPr>
      </w:pPr>
      <w:r w:rsidRPr="00EB58FB">
        <w:rPr>
          <w:sz w:val="20"/>
          <w:szCs w:val="20"/>
        </w:rPr>
        <w:t>root@beaglebone:~# dpkg --get-selections | grep openssh</w:t>
      </w:r>
    </w:p>
    <w:p w14:paraId="3CB4EA23" w14:textId="77777777" w:rsidR="00490D09" w:rsidRPr="00EB58FB" w:rsidRDefault="00490D09" w:rsidP="00490D09">
      <w:pPr>
        <w:spacing w:line="10" w:lineRule="atLeast"/>
        <w:rPr>
          <w:sz w:val="20"/>
          <w:szCs w:val="20"/>
        </w:rPr>
      </w:pPr>
      <w:r w:rsidRPr="00EB58FB">
        <w:rPr>
          <w:sz w:val="20"/>
          <w:szCs w:val="20"/>
        </w:rPr>
        <w:t>openssh-client</w:t>
      </w:r>
      <w:r w:rsidRPr="00EB58FB">
        <w:rPr>
          <w:sz w:val="20"/>
          <w:szCs w:val="20"/>
        </w:rPr>
        <w:tab/>
        <w:t xml:space="preserve">   </w:t>
      </w:r>
      <w:r w:rsidRPr="00EB58FB">
        <w:rPr>
          <w:sz w:val="20"/>
          <w:szCs w:val="20"/>
        </w:rPr>
        <w:tab/>
        <w:t>install</w:t>
      </w:r>
    </w:p>
    <w:p w14:paraId="03871BFB" w14:textId="77777777" w:rsidR="00490D09" w:rsidRPr="00EB58FB" w:rsidRDefault="00490D09" w:rsidP="00490D09">
      <w:pPr>
        <w:spacing w:line="10" w:lineRule="atLeast"/>
        <w:rPr>
          <w:sz w:val="20"/>
          <w:szCs w:val="20"/>
        </w:rPr>
      </w:pPr>
      <w:r w:rsidRPr="00EB58FB">
        <w:rPr>
          <w:sz w:val="20"/>
          <w:szCs w:val="20"/>
        </w:rPr>
        <w:t>openssh-server</w:t>
      </w:r>
      <w:r w:rsidRPr="00EB58FB">
        <w:rPr>
          <w:sz w:val="20"/>
          <w:szCs w:val="20"/>
        </w:rPr>
        <w:tab/>
      </w:r>
      <w:r w:rsidRPr="00EB58FB">
        <w:rPr>
          <w:sz w:val="20"/>
          <w:szCs w:val="20"/>
        </w:rPr>
        <w:tab/>
        <w:t>install</w:t>
      </w:r>
    </w:p>
    <w:p w14:paraId="714928CC" w14:textId="77777777" w:rsidR="00490D09" w:rsidRPr="00EB58FB" w:rsidRDefault="00490D09" w:rsidP="00490D09">
      <w:pPr>
        <w:spacing w:line="10" w:lineRule="atLeast"/>
        <w:rPr>
          <w:sz w:val="20"/>
          <w:szCs w:val="20"/>
        </w:rPr>
      </w:pPr>
      <w:r w:rsidRPr="00EB58FB">
        <w:rPr>
          <w:sz w:val="20"/>
          <w:szCs w:val="20"/>
        </w:rPr>
        <w:t>openssh-sftp-server</w:t>
      </w:r>
      <w:r w:rsidRPr="00EB58FB">
        <w:rPr>
          <w:sz w:val="20"/>
          <w:szCs w:val="20"/>
        </w:rPr>
        <w:tab/>
        <w:t>install</w:t>
      </w:r>
    </w:p>
    <w:p w14:paraId="1EAF184A" w14:textId="77777777" w:rsidR="00490D09" w:rsidRPr="00EB58FB" w:rsidRDefault="00490D09" w:rsidP="00490D09">
      <w:pPr>
        <w:spacing w:line="10" w:lineRule="atLeast"/>
        <w:rPr>
          <w:sz w:val="20"/>
          <w:szCs w:val="20"/>
        </w:rPr>
      </w:pPr>
    </w:p>
    <w:p w14:paraId="3E43A43A" w14:textId="77777777" w:rsidR="00490D09" w:rsidRPr="00EB58FB" w:rsidRDefault="00490D09" w:rsidP="00490D09">
      <w:pPr>
        <w:spacing w:line="10" w:lineRule="atLeast"/>
        <w:rPr>
          <w:sz w:val="20"/>
          <w:szCs w:val="20"/>
        </w:rPr>
      </w:pPr>
      <w:r w:rsidRPr="00EB58FB">
        <w:rPr>
          <w:sz w:val="20"/>
          <w:szCs w:val="20"/>
        </w:rPr>
        <w:t>Server</w:t>
      </w:r>
    </w:p>
    <w:p w14:paraId="44001AA3" w14:textId="77777777" w:rsidR="00490D09" w:rsidRPr="00EB58FB" w:rsidRDefault="00490D09" w:rsidP="00490D09">
      <w:pPr>
        <w:spacing w:line="10" w:lineRule="atLeast"/>
        <w:rPr>
          <w:sz w:val="20"/>
          <w:szCs w:val="20"/>
        </w:rPr>
      </w:pPr>
      <w:r w:rsidRPr="00EB58FB">
        <w:rPr>
          <w:sz w:val="20"/>
          <w:szCs w:val="20"/>
        </w:rPr>
        <w:t>1. Test ping to partner</w:t>
      </w:r>
    </w:p>
    <w:p w14:paraId="530AC9B0" w14:textId="77777777" w:rsidR="00490D09" w:rsidRPr="00EB58FB" w:rsidRDefault="00490D09" w:rsidP="00490D09">
      <w:pPr>
        <w:spacing w:line="10" w:lineRule="atLeast"/>
        <w:rPr>
          <w:sz w:val="20"/>
          <w:szCs w:val="20"/>
        </w:rPr>
      </w:pPr>
      <w:r w:rsidRPr="00EB58FB">
        <w:rPr>
          <w:sz w:val="20"/>
          <w:szCs w:val="20"/>
        </w:rPr>
        <w:t>ping 10.97.85.157</w:t>
      </w:r>
    </w:p>
    <w:p w14:paraId="5FE8430C" w14:textId="77777777" w:rsidR="00490D09" w:rsidRPr="00EB58FB" w:rsidRDefault="00490D09" w:rsidP="00490D09">
      <w:pPr>
        <w:spacing w:line="10" w:lineRule="atLeast"/>
        <w:rPr>
          <w:sz w:val="20"/>
          <w:szCs w:val="20"/>
        </w:rPr>
      </w:pPr>
      <w:r w:rsidRPr="00EB58FB">
        <w:rPr>
          <w:sz w:val="20"/>
          <w:szCs w:val="20"/>
        </w:rPr>
        <w:lastRenderedPageBreak/>
        <w:t>2. Generate a key with default selection(location and no passpharse)</w:t>
      </w:r>
    </w:p>
    <w:p w14:paraId="6C610297" w14:textId="77777777" w:rsidR="00490D09" w:rsidRPr="00EB58FB" w:rsidRDefault="00490D09" w:rsidP="00490D09">
      <w:pPr>
        <w:spacing w:line="10" w:lineRule="atLeast"/>
        <w:rPr>
          <w:sz w:val="20"/>
          <w:szCs w:val="20"/>
        </w:rPr>
      </w:pPr>
      <w:r w:rsidRPr="00EB58FB">
        <w:rPr>
          <w:sz w:val="20"/>
          <w:szCs w:val="20"/>
        </w:rPr>
        <w:t>ssh-keygen</w:t>
      </w:r>
    </w:p>
    <w:p w14:paraId="60AD55E3" w14:textId="77777777" w:rsidR="00490D09" w:rsidRPr="00EB58FB" w:rsidRDefault="00490D09" w:rsidP="00490D09">
      <w:pPr>
        <w:spacing w:line="10" w:lineRule="atLeast"/>
        <w:rPr>
          <w:sz w:val="20"/>
          <w:szCs w:val="20"/>
        </w:rPr>
      </w:pPr>
    </w:p>
    <w:p w14:paraId="74C4C931" w14:textId="77777777" w:rsidR="00490D09" w:rsidRPr="00EB58FB" w:rsidRDefault="00490D09" w:rsidP="00490D09">
      <w:pPr>
        <w:spacing w:line="10" w:lineRule="atLeast"/>
        <w:rPr>
          <w:sz w:val="20"/>
          <w:szCs w:val="20"/>
        </w:rPr>
      </w:pPr>
      <w:r w:rsidRPr="00EB58FB">
        <w:rPr>
          <w:sz w:val="20"/>
          <w:szCs w:val="20"/>
        </w:rPr>
        <w:t>Generating public/private rsa key pair.</w:t>
      </w:r>
    </w:p>
    <w:p w14:paraId="3C6753F0" w14:textId="77777777" w:rsidR="00490D09" w:rsidRPr="00EB58FB" w:rsidRDefault="00490D09" w:rsidP="00490D09">
      <w:pPr>
        <w:spacing w:line="10" w:lineRule="atLeast"/>
        <w:rPr>
          <w:sz w:val="20"/>
          <w:szCs w:val="20"/>
        </w:rPr>
      </w:pPr>
      <w:r w:rsidRPr="00EB58FB">
        <w:rPr>
          <w:sz w:val="20"/>
          <w:szCs w:val="20"/>
        </w:rPr>
        <w:t>Enter file in which to save the key (/root/.ssh/id_rsa):</w:t>
      </w:r>
    </w:p>
    <w:p w14:paraId="630BF0D5" w14:textId="77777777" w:rsidR="00490D09" w:rsidRPr="00EB58FB" w:rsidRDefault="00490D09" w:rsidP="00490D09">
      <w:pPr>
        <w:spacing w:line="10" w:lineRule="atLeast"/>
        <w:rPr>
          <w:sz w:val="20"/>
          <w:szCs w:val="20"/>
        </w:rPr>
      </w:pPr>
      <w:r w:rsidRPr="00EB58FB">
        <w:rPr>
          <w:sz w:val="20"/>
          <w:szCs w:val="20"/>
        </w:rPr>
        <w:t>Created directory '/root/.ssh'.</w:t>
      </w:r>
    </w:p>
    <w:p w14:paraId="5C2302A1" w14:textId="77777777" w:rsidR="00490D09" w:rsidRPr="00EB58FB" w:rsidRDefault="00490D09" w:rsidP="00490D09">
      <w:pPr>
        <w:spacing w:line="10" w:lineRule="atLeast"/>
        <w:rPr>
          <w:sz w:val="20"/>
          <w:szCs w:val="20"/>
        </w:rPr>
      </w:pPr>
      <w:r w:rsidRPr="00EB58FB">
        <w:rPr>
          <w:sz w:val="20"/>
          <w:szCs w:val="20"/>
        </w:rPr>
        <w:t>Enter passphrase (empty for no passphrase):</w:t>
      </w:r>
    </w:p>
    <w:p w14:paraId="4628BFDE" w14:textId="77777777" w:rsidR="00490D09" w:rsidRPr="00EB58FB" w:rsidRDefault="00490D09" w:rsidP="00490D09">
      <w:pPr>
        <w:spacing w:line="10" w:lineRule="atLeast"/>
        <w:rPr>
          <w:sz w:val="20"/>
          <w:szCs w:val="20"/>
        </w:rPr>
      </w:pPr>
      <w:r w:rsidRPr="00EB58FB">
        <w:rPr>
          <w:sz w:val="20"/>
          <w:szCs w:val="20"/>
        </w:rPr>
        <w:t>Enter same passphrase again:</w:t>
      </w:r>
    </w:p>
    <w:p w14:paraId="24557846" w14:textId="77777777" w:rsidR="00490D09" w:rsidRPr="00EB58FB" w:rsidRDefault="00490D09" w:rsidP="00490D09">
      <w:pPr>
        <w:spacing w:line="10" w:lineRule="atLeast"/>
        <w:rPr>
          <w:sz w:val="20"/>
          <w:szCs w:val="20"/>
        </w:rPr>
      </w:pPr>
    </w:p>
    <w:p w14:paraId="7DF3D9FC" w14:textId="77777777" w:rsidR="00490D09" w:rsidRPr="00EB58FB" w:rsidRDefault="00490D09" w:rsidP="00490D09">
      <w:pPr>
        <w:spacing w:line="10" w:lineRule="atLeast"/>
        <w:rPr>
          <w:sz w:val="20"/>
          <w:szCs w:val="20"/>
        </w:rPr>
      </w:pPr>
      <w:r w:rsidRPr="00EB58FB">
        <w:rPr>
          <w:sz w:val="20"/>
          <w:szCs w:val="20"/>
        </w:rPr>
        <w:t>3. Create a user name for my partner</w:t>
      </w:r>
    </w:p>
    <w:p w14:paraId="0EFEA078" w14:textId="77777777" w:rsidR="00490D09" w:rsidRPr="00EB58FB" w:rsidRDefault="00490D09" w:rsidP="00490D09">
      <w:pPr>
        <w:spacing w:line="10" w:lineRule="atLeast"/>
        <w:rPr>
          <w:sz w:val="20"/>
          <w:szCs w:val="20"/>
        </w:rPr>
      </w:pPr>
      <w:r w:rsidRPr="00EB58FB">
        <w:rPr>
          <w:sz w:val="20"/>
          <w:szCs w:val="20"/>
        </w:rPr>
        <w:t>sudo useradd -d /home/fyj -m fyj</w:t>
      </w:r>
    </w:p>
    <w:p w14:paraId="595EE240" w14:textId="77777777" w:rsidR="00490D09" w:rsidRPr="00EB58FB" w:rsidRDefault="00490D09" w:rsidP="00490D09">
      <w:pPr>
        <w:spacing w:line="10" w:lineRule="atLeast"/>
        <w:rPr>
          <w:sz w:val="20"/>
          <w:szCs w:val="20"/>
        </w:rPr>
      </w:pPr>
      <w:r w:rsidRPr="00EB58FB">
        <w:rPr>
          <w:sz w:val="20"/>
          <w:szCs w:val="20"/>
        </w:rPr>
        <w:t>4. Create password for yzm</w:t>
      </w:r>
    </w:p>
    <w:p w14:paraId="281A961B" w14:textId="77777777" w:rsidR="00490D09" w:rsidRPr="00EB58FB" w:rsidRDefault="00490D09" w:rsidP="00490D09">
      <w:pPr>
        <w:spacing w:line="10" w:lineRule="atLeast"/>
        <w:rPr>
          <w:sz w:val="20"/>
          <w:szCs w:val="20"/>
        </w:rPr>
      </w:pPr>
      <w:r w:rsidRPr="00EB58FB">
        <w:rPr>
          <w:sz w:val="20"/>
          <w:szCs w:val="20"/>
        </w:rPr>
        <w:t>sudo passwd fyj</w:t>
      </w:r>
    </w:p>
    <w:p w14:paraId="1EFD5005" w14:textId="77777777" w:rsidR="00490D09" w:rsidRPr="00EB58FB" w:rsidRDefault="00490D09" w:rsidP="00490D09">
      <w:pPr>
        <w:spacing w:line="10" w:lineRule="atLeast"/>
        <w:rPr>
          <w:sz w:val="20"/>
          <w:szCs w:val="20"/>
        </w:rPr>
      </w:pPr>
    </w:p>
    <w:p w14:paraId="76F38ADB" w14:textId="77777777" w:rsidR="00490D09" w:rsidRPr="00EB58FB" w:rsidRDefault="00490D09" w:rsidP="00490D09">
      <w:pPr>
        <w:spacing w:line="10" w:lineRule="atLeast"/>
        <w:rPr>
          <w:sz w:val="20"/>
          <w:szCs w:val="20"/>
        </w:rPr>
      </w:pPr>
      <w:r w:rsidRPr="00EB58FB">
        <w:rPr>
          <w:sz w:val="20"/>
          <w:szCs w:val="20"/>
        </w:rPr>
        <w:t>Enter new UNIX password:</w:t>
      </w:r>
    </w:p>
    <w:p w14:paraId="7822F8DA" w14:textId="77777777" w:rsidR="00490D09" w:rsidRPr="00EB58FB" w:rsidRDefault="00490D09" w:rsidP="00490D09">
      <w:pPr>
        <w:spacing w:line="10" w:lineRule="atLeast"/>
        <w:rPr>
          <w:sz w:val="20"/>
          <w:szCs w:val="20"/>
        </w:rPr>
      </w:pPr>
      <w:r w:rsidRPr="00EB58FB">
        <w:rPr>
          <w:sz w:val="20"/>
          <w:szCs w:val="20"/>
        </w:rPr>
        <w:t>Retype new UNIX password:</w:t>
      </w:r>
    </w:p>
    <w:p w14:paraId="70B1C8CA" w14:textId="77777777" w:rsidR="00490D09" w:rsidRPr="00EB58FB" w:rsidRDefault="00490D09" w:rsidP="00490D09">
      <w:pPr>
        <w:spacing w:line="10" w:lineRule="atLeast"/>
        <w:rPr>
          <w:sz w:val="20"/>
          <w:szCs w:val="20"/>
        </w:rPr>
      </w:pPr>
      <w:r w:rsidRPr="00EB58FB">
        <w:rPr>
          <w:sz w:val="20"/>
          <w:szCs w:val="20"/>
        </w:rPr>
        <w:t>passwd: password updated successfully</w:t>
      </w:r>
    </w:p>
    <w:p w14:paraId="6F70E87D" w14:textId="77777777" w:rsidR="00490D09" w:rsidRPr="00EB58FB" w:rsidRDefault="00490D09" w:rsidP="00490D09">
      <w:pPr>
        <w:spacing w:line="10" w:lineRule="atLeast"/>
        <w:rPr>
          <w:sz w:val="20"/>
          <w:szCs w:val="20"/>
        </w:rPr>
      </w:pPr>
    </w:p>
    <w:p w14:paraId="5993EE08" w14:textId="77777777" w:rsidR="00490D09" w:rsidRPr="00EB58FB" w:rsidRDefault="00490D09" w:rsidP="00490D09">
      <w:pPr>
        <w:spacing w:line="10" w:lineRule="atLeast"/>
        <w:rPr>
          <w:sz w:val="20"/>
          <w:szCs w:val="20"/>
        </w:rPr>
      </w:pPr>
      <w:r w:rsidRPr="00EB58FB">
        <w:rPr>
          <w:sz w:val="20"/>
          <w:szCs w:val="20"/>
        </w:rPr>
        <w:t xml:space="preserve">5. </w:t>
      </w:r>
    </w:p>
    <w:p w14:paraId="1B1F9508" w14:textId="77777777" w:rsidR="00490D09" w:rsidRPr="00EB58FB" w:rsidRDefault="00490D09" w:rsidP="00490D09">
      <w:pPr>
        <w:spacing w:line="10" w:lineRule="atLeast"/>
        <w:rPr>
          <w:sz w:val="20"/>
          <w:szCs w:val="20"/>
        </w:rPr>
      </w:pPr>
      <w:r w:rsidRPr="00EB58FB">
        <w:rPr>
          <w:sz w:val="20"/>
          <w:szCs w:val="20"/>
        </w:rPr>
        <w:t>cd /home/fyj</w:t>
      </w:r>
    </w:p>
    <w:p w14:paraId="25A50B81" w14:textId="77777777" w:rsidR="00490D09" w:rsidRPr="00EB58FB" w:rsidRDefault="00490D09" w:rsidP="00490D09">
      <w:pPr>
        <w:spacing w:line="10" w:lineRule="atLeast"/>
        <w:rPr>
          <w:sz w:val="20"/>
          <w:szCs w:val="20"/>
        </w:rPr>
      </w:pPr>
      <w:r w:rsidRPr="00EB58FB">
        <w:rPr>
          <w:sz w:val="20"/>
          <w:szCs w:val="20"/>
        </w:rPr>
        <w:t>6. Create a directory for my partner</w:t>
      </w:r>
    </w:p>
    <w:p w14:paraId="47B72529" w14:textId="77777777" w:rsidR="00490D09" w:rsidRPr="00EB58FB" w:rsidRDefault="00490D09" w:rsidP="00490D09">
      <w:pPr>
        <w:spacing w:line="10" w:lineRule="atLeast"/>
        <w:rPr>
          <w:sz w:val="20"/>
          <w:szCs w:val="20"/>
        </w:rPr>
      </w:pPr>
      <w:r w:rsidRPr="00EB58FB">
        <w:rPr>
          <w:sz w:val="20"/>
          <w:szCs w:val="20"/>
        </w:rPr>
        <w:t>sudo mkdir .ssh</w:t>
      </w:r>
    </w:p>
    <w:p w14:paraId="581972CE" w14:textId="77777777" w:rsidR="00490D09" w:rsidRPr="00EB58FB" w:rsidRDefault="00490D09" w:rsidP="00490D09">
      <w:pPr>
        <w:spacing w:line="10" w:lineRule="atLeast"/>
        <w:rPr>
          <w:sz w:val="20"/>
          <w:szCs w:val="20"/>
        </w:rPr>
      </w:pPr>
      <w:r w:rsidRPr="00EB58FB">
        <w:rPr>
          <w:sz w:val="20"/>
          <w:szCs w:val="20"/>
        </w:rPr>
        <w:t>7. Change the ownership as my partner</w:t>
      </w:r>
    </w:p>
    <w:p w14:paraId="63562BAA" w14:textId="77777777" w:rsidR="00490D09" w:rsidRPr="00EB58FB" w:rsidRDefault="00490D09" w:rsidP="00490D09">
      <w:pPr>
        <w:spacing w:line="10" w:lineRule="atLeast"/>
        <w:rPr>
          <w:sz w:val="20"/>
          <w:szCs w:val="20"/>
        </w:rPr>
      </w:pPr>
      <w:r w:rsidRPr="00EB58FB">
        <w:rPr>
          <w:sz w:val="20"/>
          <w:szCs w:val="20"/>
        </w:rPr>
        <w:t>sudo chown -R fyj .ssh</w:t>
      </w:r>
    </w:p>
    <w:p w14:paraId="7BD608FF" w14:textId="77777777" w:rsidR="00490D09" w:rsidRPr="00EB58FB" w:rsidRDefault="00490D09" w:rsidP="00490D09">
      <w:pPr>
        <w:spacing w:line="10" w:lineRule="atLeast"/>
        <w:rPr>
          <w:sz w:val="20"/>
          <w:szCs w:val="20"/>
        </w:rPr>
      </w:pPr>
      <w:r w:rsidRPr="00EB58FB">
        <w:rPr>
          <w:sz w:val="20"/>
          <w:szCs w:val="20"/>
        </w:rPr>
        <w:t>8. Give my partner permission</w:t>
      </w:r>
    </w:p>
    <w:p w14:paraId="5D242296" w14:textId="77777777" w:rsidR="00490D09" w:rsidRPr="00EB58FB" w:rsidRDefault="00490D09" w:rsidP="00490D09">
      <w:pPr>
        <w:spacing w:line="10" w:lineRule="atLeast"/>
        <w:rPr>
          <w:sz w:val="20"/>
          <w:szCs w:val="20"/>
        </w:rPr>
      </w:pPr>
      <w:r w:rsidRPr="00EB58FB">
        <w:rPr>
          <w:sz w:val="20"/>
          <w:szCs w:val="20"/>
        </w:rPr>
        <w:t>sudo chmod 700 .ssh</w:t>
      </w:r>
    </w:p>
    <w:p w14:paraId="4E4FA963" w14:textId="77777777" w:rsidR="00490D09" w:rsidRPr="00EB58FB" w:rsidRDefault="00490D09" w:rsidP="00490D09">
      <w:pPr>
        <w:spacing w:line="10" w:lineRule="atLeast"/>
        <w:rPr>
          <w:sz w:val="20"/>
          <w:szCs w:val="20"/>
        </w:rPr>
      </w:pPr>
    </w:p>
    <w:p w14:paraId="5955F64D" w14:textId="7E9F4800" w:rsidR="00137758" w:rsidRPr="00EB58FB" w:rsidRDefault="004F562D" w:rsidP="004C57DD">
      <w:pPr>
        <w:spacing w:line="10" w:lineRule="atLeast"/>
        <w:rPr>
          <w:b/>
          <w:sz w:val="20"/>
          <w:szCs w:val="20"/>
        </w:rPr>
      </w:pPr>
      <w:r w:rsidRPr="00EB58FB">
        <w:rPr>
          <w:b/>
          <w:sz w:val="20"/>
          <w:szCs w:val="20"/>
        </w:rPr>
        <w:t>hw.txt</w:t>
      </w:r>
    </w:p>
    <w:p w14:paraId="00217D50" w14:textId="77777777" w:rsidR="004F562D" w:rsidRPr="00EB58FB" w:rsidRDefault="004F562D" w:rsidP="004F562D">
      <w:pPr>
        <w:spacing w:line="10" w:lineRule="atLeast"/>
        <w:rPr>
          <w:sz w:val="20"/>
          <w:szCs w:val="20"/>
        </w:rPr>
      </w:pPr>
      <w:r w:rsidRPr="00EB58FB">
        <w:rPr>
          <w:sz w:val="20"/>
          <w:szCs w:val="20"/>
        </w:rPr>
        <w:t>1.</w:t>
      </w:r>
    </w:p>
    <w:p w14:paraId="1FD10349" w14:textId="77777777" w:rsidR="004F562D" w:rsidRPr="00EB58FB" w:rsidRDefault="004F562D" w:rsidP="004F562D">
      <w:pPr>
        <w:spacing w:line="10" w:lineRule="atLeast"/>
        <w:rPr>
          <w:sz w:val="20"/>
          <w:szCs w:val="20"/>
        </w:rPr>
      </w:pPr>
      <w:r w:rsidRPr="00EB58FB">
        <w:rPr>
          <w:sz w:val="20"/>
          <w:szCs w:val="20"/>
        </w:rPr>
        <w:t xml:space="preserve">The resulting network is still secured. Because our private key is stored locally in my computer, no one can have access to it and thus cannot decrypt any messages </w:t>
      </w:r>
    </w:p>
    <w:p w14:paraId="3077DB38" w14:textId="77777777" w:rsidR="004F562D" w:rsidRPr="00EB58FB" w:rsidRDefault="004F562D" w:rsidP="004F562D">
      <w:pPr>
        <w:spacing w:line="10" w:lineRule="atLeast"/>
        <w:rPr>
          <w:sz w:val="20"/>
          <w:szCs w:val="20"/>
        </w:rPr>
      </w:pPr>
    </w:p>
    <w:p w14:paraId="0121B117" w14:textId="77777777" w:rsidR="004F562D" w:rsidRPr="00EB58FB" w:rsidRDefault="004F562D" w:rsidP="004F562D">
      <w:pPr>
        <w:spacing w:line="10" w:lineRule="atLeast"/>
        <w:rPr>
          <w:sz w:val="20"/>
          <w:szCs w:val="20"/>
        </w:rPr>
      </w:pPr>
      <w:r w:rsidRPr="00EB58FB">
        <w:rPr>
          <w:sz w:val="20"/>
          <w:szCs w:val="20"/>
        </w:rPr>
        <w:t>(1)</w:t>
      </w:r>
    </w:p>
    <w:p w14:paraId="0493663F" w14:textId="77777777" w:rsidR="004F562D" w:rsidRPr="00EB58FB" w:rsidRDefault="004F562D" w:rsidP="004F562D">
      <w:pPr>
        <w:spacing w:line="10" w:lineRule="atLeast"/>
        <w:rPr>
          <w:sz w:val="20"/>
          <w:szCs w:val="20"/>
        </w:rPr>
      </w:pPr>
      <w:r w:rsidRPr="00EB58FB">
        <w:rPr>
          <w:sz w:val="20"/>
          <w:szCs w:val="20"/>
        </w:rPr>
        <w:t>No. Because even if other teams had also tapped my keyboards and have observed all of my team’s keystrokes, they still don’t know what our private key is, since every time the generated private key is different.</w:t>
      </w:r>
    </w:p>
    <w:p w14:paraId="25C63CC8" w14:textId="77777777" w:rsidR="004F562D" w:rsidRPr="00EB58FB" w:rsidRDefault="004F562D" w:rsidP="004F562D">
      <w:pPr>
        <w:spacing w:line="10" w:lineRule="atLeast"/>
        <w:rPr>
          <w:sz w:val="20"/>
          <w:szCs w:val="20"/>
        </w:rPr>
      </w:pPr>
    </w:p>
    <w:p w14:paraId="411684FA" w14:textId="77777777" w:rsidR="004F562D" w:rsidRPr="00EB58FB" w:rsidRDefault="004F562D" w:rsidP="004F562D">
      <w:pPr>
        <w:spacing w:line="10" w:lineRule="atLeast"/>
        <w:rPr>
          <w:sz w:val="20"/>
          <w:szCs w:val="20"/>
        </w:rPr>
      </w:pPr>
      <w:r w:rsidRPr="00EB58FB">
        <w:rPr>
          <w:sz w:val="20"/>
          <w:szCs w:val="20"/>
        </w:rPr>
        <w:t>(2)</w:t>
      </w:r>
    </w:p>
    <w:p w14:paraId="17F84DD7" w14:textId="77777777" w:rsidR="004F562D" w:rsidRPr="00EB58FB" w:rsidRDefault="004F562D" w:rsidP="004F562D">
      <w:pPr>
        <w:spacing w:line="10" w:lineRule="atLeast"/>
        <w:rPr>
          <w:sz w:val="20"/>
          <w:szCs w:val="20"/>
        </w:rPr>
      </w:pPr>
      <w:r w:rsidRPr="00EB58FB">
        <w:rPr>
          <w:sz w:val="20"/>
          <w:szCs w:val="20"/>
        </w:rPr>
        <w:t>Depends. If your private key is stored in the USB drive, then they can read or copy your private key and use the private key to decipher your information. Otherwise, your private key still cannot be seen by anyone and your network is safe.</w:t>
      </w:r>
    </w:p>
    <w:p w14:paraId="2BCEF930" w14:textId="77777777" w:rsidR="004F562D" w:rsidRPr="00EB58FB" w:rsidRDefault="004F562D" w:rsidP="004F562D">
      <w:pPr>
        <w:spacing w:line="10" w:lineRule="atLeast"/>
        <w:rPr>
          <w:sz w:val="20"/>
          <w:szCs w:val="20"/>
        </w:rPr>
      </w:pPr>
    </w:p>
    <w:p w14:paraId="3E3A763D" w14:textId="77777777" w:rsidR="004F562D" w:rsidRPr="00EB58FB" w:rsidRDefault="004F562D" w:rsidP="004F562D">
      <w:pPr>
        <w:spacing w:line="10" w:lineRule="atLeast"/>
        <w:rPr>
          <w:sz w:val="20"/>
          <w:szCs w:val="20"/>
        </w:rPr>
      </w:pPr>
      <w:r w:rsidRPr="00EB58FB">
        <w:rPr>
          <w:sz w:val="20"/>
          <w:szCs w:val="20"/>
        </w:rPr>
        <w:t>2.</w:t>
      </w:r>
    </w:p>
    <w:p w14:paraId="63D6C6CB" w14:textId="77777777" w:rsidR="004F562D" w:rsidRPr="00EB58FB" w:rsidRDefault="004F562D" w:rsidP="004F562D">
      <w:pPr>
        <w:spacing w:line="10" w:lineRule="atLeast"/>
        <w:rPr>
          <w:sz w:val="20"/>
          <w:szCs w:val="20"/>
        </w:rPr>
      </w:pPr>
      <w:r w:rsidRPr="00EB58FB">
        <w:rPr>
          <w:sz w:val="20"/>
          <w:szCs w:val="20"/>
        </w:rPr>
        <w:t>Explain the problem: The program verifies whether the file and the detached signatures are matched or not. But it does not verify the origin of public key. So if somebody replaces the public key and recreate the signatures.</w:t>
      </w:r>
    </w:p>
    <w:p w14:paraId="41954245" w14:textId="77777777" w:rsidR="004F562D" w:rsidRPr="00EB58FB" w:rsidRDefault="004F562D" w:rsidP="004F562D">
      <w:pPr>
        <w:spacing w:line="10" w:lineRule="atLeast"/>
        <w:rPr>
          <w:sz w:val="20"/>
          <w:szCs w:val="20"/>
        </w:rPr>
      </w:pPr>
    </w:p>
    <w:p w14:paraId="161C39D2" w14:textId="77777777" w:rsidR="004F562D" w:rsidRPr="00EB58FB" w:rsidRDefault="004F562D" w:rsidP="004F562D">
      <w:pPr>
        <w:spacing w:line="10" w:lineRule="atLeast"/>
        <w:rPr>
          <w:sz w:val="20"/>
          <w:szCs w:val="20"/>
        </w:rPr>
      </w:pPr>
      <w:r w:rsidRPr="00EB58FB">
        <w:rPr>
          <w:sz w:val="20"/>
          <w:szCs w:val="20"/>
        </w:rPr>
        <w:t xml:space="preserve">In order to fix it, I can just put my public key online so that everybody can compare theirs with mine to verify they are the same ones. </w:t>
      </w:r>
    </w:p>
    <w:p w14:paraId="53E2DE37" w14:textId="77777777" w:rsidR="004F562D" w:rsidRPr="00EB58FB" w:rsidRDefault="004F562D" w:rsidP="004F562D">
      <w:pPr>
        <w:spacing w:line="10" w:lineRule="atLeast"/>
        <w:rPr>
          <w:sz w:val="20"/>
          <w:szCs w:val="20"/>
        </w:rPr>
      </w:pPr>
    </w:p>
    <w:p w14:paraId="7F98EC9A" w14:textId="77777777" w:rsidR="004F562D" w:rsidRPr="00EB58FB" w:rsidRDefault="004F562D" w:rsidP="004F562D">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Assignment 8. Dynamic linking</w:t>
      </w:r>
    </w:p>
    <w:p w14:paraId="28B9D578" w14:textId="77777777" w:rsidR="004F562D" w:rsidRPr="00EB58FB" w:rsidRDefault="004F562D" w:rsidP="004F562D">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Useful pointers</w:t>
      </w:r>
    </w:p>
    <w:p w14:paraId="7C3F2A71" w14:textId="77777777" w:rsidR="004F562D" w:rsidRPr="00EB58FB" w:rsidRDefault="004F562D" w:rsidP="004F562D">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M. Tim Jones, </w:t>
      </w:r>
      <w:hyperlink r:id="rId93" w:history="1">
        <w:r w:rsidRPr="00EB58FB">
          <w:rPr>
            <w:rFonts w:ascii="Times" w:hAnsi="Times" w:cs="Times"/>
            <w:color w:val="420178"/>
            <w:kern w:val="0"/>
            <w:sz w:val="20"/>
            <w:szCs w:val="20"/>
            <w:u w:val="single" w:color="420178"/>
          </w:rPr>
          <w:t>Anatomy of Linux dynamic libraries</w:t>
        </w:r>
      </w:hyperlink>
      <w:r w:rsidRPr="00EB58FB">
        <w:rPr>
          <w:rFonts w:ascii="Times" w:hAnsi="Times" w:cs="Times"/>
          <w:kern w:val="0"/>
          <w:sz w:val="20"/>
          <w:szCs w:val="20"/>
        </w:rPr>
        <w:t>. IBM developerWorks (2008).</w:t>
      </w:r>
    </w:p>
    <w:p w14:paraId="1E4C26B1" w14:textId="77777777" w:rsidR="004F562D" w:rsidRPr="00EB58FB" w:rsidRDefault="004F562D" w:rsidP="004F562D">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David A. Wheeler, </w:t>
      </w:r>
      <w:hyperlink r:id="rId94" w:history="1">
        <w:r w:rsidRPr="00EB58FB">
          <w:rPr>
            <w:rFonts w:ascii="Times" w:hAnsi="Times" w:cs="Times"/>
            <w:color w:val="0000E9"/>
            <w:kern w:val="0"/>
            <w:sz w:val="20"/>
            <w:szCs w:val="20"/>
            <w:u w:val="single" w:color="0000E9"/>
          </w:rPr>
          <w:t>Program Library HOWTO</w:t>
        </w:r>
      </w:hyperlink>
      <w:r w:rsidRPr="00EB58FB">
        <w:rPr>
          <w:rFonts w:ascii="Times" w:hAnsi="Times" w:cs="Times"/>
          <w:kern w:val="0"/>
          <w:sz w:val="20"/>
          <w:szCs w:val="20"/>
        </w:rPr>
        <w:t xml:space="preserve"> 1.20 (2003).</w:t>
      </w:r>
    </w:p>
    <w:p w14:paraId="6A750EAB" w14:textId="77777777" w:rsidR="004F562D" w:rsidRPr="00EB58FB" w:rsidRDefault="004F562D" w:rsidP="004F562D">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hyperlink r:id="rId95" w:history="1">
        <w:r w:rsidRPr="00EB58FB">
          <w:rPr>
            <w:rFonts w:ascii="Times" w:hAnsi="Times" w:cs="Times"/>
            <w:color w:val="0000E9"/>
            <w:kern w:val="0"/>
            <w:sz w:val="20"/>
            <w:szCs w:val="20"/>
            <w:u w:val="single"/>
          </w:rPr>
          <w:t>vDSO – overview of the virtual ELF dynamic shared object</w:t>
        </w:r>
      </w:hyperlink>
      <w:r w:rsidRPr="00EB58FB">
        <w:rPr>
          <w:rFonts w:ascii="Times" w:hAnsi="Times" w:cs="Times"/>
          <w:kern w:val="0"/>
          <w:sz w:val="20"/>
          <w:szCs w:val="20"/>
        </w:rPr>
        <w:t xml:space="preserve"> (2014).</w:t>
      </w:r>
    </w:p>
    <w:p w14:paraId="27C0A312" w14:textId="77777777" w:rsidR="004F562D" w:rsidRPr="00EB58FB" w:rsidRDefault="004F562D" w:rsidP="004F562D">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hyperlink r:id="rId96" w:history="1">
        <w:r w:rsidRPr="00EB58FB">
          <w:rPr>
            <w:rFonts w:ascii="Times" w:hAnsi="Times" w:cs="Times"/>
            <w:color w:val="0000E9"/>
            <w:kern w:val="0"/>
            <w:sz w:val="20"/>
            <w:szCs w:val="20"/>
            <w:u w:val="single"/>
          </w:rPr>
          <w:t>libffi – A Portable Foreign Function Interface Library</w:t>
        </w:r>
      </w:hyperlink>
      <w:r w:rsidRPr="00EB58FB">
        <w:rPr>
          <w:rFonts w:ascii="Times" w:hAnsi="Times" w:cs="Times"/>
          <w:kern w:val="0"/>
          <w:sz w:val="20"/>
          <w:szCs w:val="20"/>
        </w:rPr>
        <w:t xml:space="preserve"> (2014).</w:t>
      </w:r>
    </w:p>
    <w:p w14:paraId="243CA110" w14:textId="77777777" w:rsidR="004F562D" w:rsidRPr="00EB58FB" w:rsidRDefault="004F562D" w:rsidP="004F562D">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lastRenderedPageBreak/>
        <w:t>Laboratory: Who's linked to what?</w:t>
      </w:r>
    </w:p>
    <w:p w14:paraId="44FBAD24" w14:textId="77777777" w:rsidR="004F562D" w:rsidRPr="00EB58FB" w:rsidRDefault="004F562D" w:rsidP="004F562D">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As usual, keep a log in the file </w:t>
      </w:r>
      <w:r w:rsidRPr="00EB58FB">
        <w:rPr>
          <w:rFonts w:ascii="Courier" w:hAnsi="Courier" w:cs="Courier"/>
          <w:kern w:val="0"/>
          <w:sz w:val="20"/>
          <w:szCs w:val="20"/>
        </w:rPr>
        <w:t>lab.txt</w:t>
      </w:r>
      <w:r w:rsidRPr="00EB58FB">
        <w:rPr>
          <w:rFonts w:ascii="Times" w:hAnsi="Times" w:cs="Times"/>
          <w:kern w:val="0"/>
          <w:sz w:val="20"/>
          <w:szCs w:val="20"/>
        </w:rPr>
        <w:t xml:space="preserve"> of what you do in the lab so that you can reproduce the results later. This should not merely be a transcript of what you typed: it should be more like a true lab notebook, in which you briefly note down what you did and what happened.</w:t>
      </w:r>
    </w:p>
    <w:p w14:paraId="062E1F1D" w14:textId="77777777" w:rsidR="004F562D" w:rsidRPr="00EB58FB" w:rsidRDefault="004F562D" w:rsidP="004F562D">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For this laboratory, you will find out about which programs are linked to which libraries.</w:t>
      </w:r>
    </w:p>
    <w:p w14:paraId="326C57A1" w14:textId="77777777" w:rsidR="004F562D" w:rsidRPr="00EB58FB" w:rsidRDefault="004F562D" w:rsidP="004F562D">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Compile, build and run a trivial program in C on the SEASnet GNU/Linux servers. Your program should compute </w:t>
      </w:r>
      <w:r w:rsidRPr="00EB58FB">
        <w:rPr>
          <w:rFonts w:ascii="Courier" w:hAnsi="Courier" w:cs="Courier"/>
          <w:kern w:val="0"/>
          <w:sz w:val="20"/>
          <w:szCs w:val="20"/>
        </w:rPr>
        <w:t>cos(sqrt(3.0))</w:t>
      </w:r>
      <w:r w:rsidRPr="00EB58FB">
        <w:rPr>
          <w:rFonts w:ascii="Times" w:hAnsi="Times" w:cs="Times"/>
          <w:kern w:val="0"/>
          <w:sz w:val="20"/>
          <w:szCs w:val="20"/>
        </w:rPr>
        <w:t xml:space="preserve"> and print it using the </w:t>
      </w:r>
      <w:r w:rsidRPr="00EB58FB">
        <w:rPr>
          <w:rFonts w:ascii="Courier" w:hAnsi="Courier" w:cs="Courier"/>
          <w:kern w:val="0"/>
          <w:sz w:val="20"/>
          <w:szCs w:val="20"/>
        </w:rPr>
        <w:t>printf</w:t>
      </w:r>
      <w:r w:rsidRPr="00EB58FB">
        <w:rPr>
          <w:rFonts w:ascii="Times" w:hAnsi="Times" w:cs="Times"/>
          <w:kern w:val="0"/>
          <w:sz w:val="20"/>
          <w:szCs w:val="20"/>
        </w:rPr>
        <w:t xml:space="preserve"> format </w:t>
      </w:r>
      <w:r w:rsidRPr="00EB58FB">
        <w:rPr>
          <w:rFonts w:ascii="Courier" w:hAnsi="Courier" w:cs="Courier"/>
          <w:kern w:val="0"/>
          <w:sz w:val="20"/>
          <w:szCs w:val="20"/>
        </w:rPr>
        <w:t>"%.17g"</w:t>
      </w:r>
      <w:r w:rsidRPr="00EB58FB">
        <w:rPr>
          <w:rFonts w:ascii="Times" w:hAnsi="Times" w:cs="Times"/>
          <w:kern w:val="0"/>
          <w:sz w:val="20"/>
          <w:szCs w:val="20"/>
        </w:rPr>
        <w:t>.</w:t>
      </w:r>
    </w:p>
    <w:p w14:paraId="016A88E5" w14:textId="77777777" w:rsidR="004F562D" w:rsidRPr="00EB58FB" w:rsidRDefault="004F562D" w:rsidP="004F562D">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Use the </w:t>
      </w:r>
      <w:r w:rsidRPr="00EB58FB">
        <w:rPr>
          <w:rFonts w:ascii="Courier" w:hAnsi="Courier" w:cs="Courier"/>
          <w:kern w:val="0"/>
          <w:sz w:val="20"/>
          <w:szCs w:val="20"/>
        </w:rPr>
        <w:t>ldd</w:t>
      </w:r>
      <w:r w:rsidRPr="00EB58FB">
        <w:rPr>
          <w:rFonts w:ascii="Times" w:hAnsi="Times" w:cs="Times"/>
          <w:kern w:val="0"/>
          <w:sz w:val="20"/>
          <w:szCs w:val="20"/>
        </w:rPr>
        <w:t xml:space="preserve"> command to see which dynamic libraries your trivial program uses.</w:t>
      </w:r>
    </w:p>
    <w:p w14:paraId="6F125EA7" w14:textId="77777777" w:rsidR="004F562D" w:rsidRPr="00EB58FB" w:rsidRDefault="004F562D" w:rsidP="004F562D">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Use the </w:t>
      </w:r>
      <w:r w:rsidRPr="00EB58FB">
        <w:rPr>
          <w:rFonts w:ascii="Courier" w:hAnsi="Courier" w:cs="Courier"/>
          <w:kern w:val="0"/>
          <w:sz w:val="20"/>
          <w:szCs w:val="20"/>
        </w:rPr>
        <w:t>strace</w:t>
      </w:r>
      <w:r w:rsidRPr="00EB58FB">
        <w:rPr>
          <w:rFonts w:ascii="Times" w:hAnsi="Times" w:cs="Times"/>
          <w:kern w:val="0"/>
          <w:sz w:val="20"/>
          <w:szCs w:val="20"/>
        </w:rPr>
        <w:t xml:space="preserve"> command to see which system calls your trivial program makes. Which of these calls are related to dynamic linking and what is the relationship?</w:t>
      </w:r>
    </w:p>
    <w:p w14:paraId="2EC625FB" w14:textId="77777777" w:rsidR="004F562D" w:rsidRPr="00EB58FB" w:rsidRDefault="004F562D" w:rsidP="004F562D">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Suppose your student ID is the 9-digit number </w:t>
      </w:r>
      <w:r w:rsidRPr="00EB58FB">
        <w:rPr>
          <w:rFonts w:ascii="Courier" w:hAnsi="Courier" w:cs="Courier"/>
          <w:i/>
          <w:iCs/>
          <w:kern w:val="0"/>
          <w:sz w:val="20"/>
          <w:szCs w:val="20"/>
        </w:rPr>
        <w:t>nnnnnnnnn</w:t>
      </w:r>
      <w:r w:rsidRPr="00EB58FB">
        <w:rPr>
          <w:rFonts w:ascii="Times" w:hAnsi="Times" w:cs="Times"/>
          <w:kern w:val="0"/>
          <w:sz w:val="20"/>
          <w:szCs w:val="20"/>
        </w:rPr>
        <w:t>. On a SEASnet GNU/Linux server, run the shell command “</w:t>
      </w:r>
      <w:r w:rsidRPr="00EB58FB">
        <w:rPr>
          <w:rFonts w:ascii="Courier" w:hAnsi="Courier" w:cs="Courier"/>
          <w:kern w:val="0"/>
          <w:sz w:val="20"/>
          <w:szCs w:val="20"/>
        </w:rPr>
        <w:t>ls /usr/bin | awk 'NR%101==</w:t>
      </w:r>
      <w:r w:rsidRPr="00EB58FB">
        <w:rPr>
          <w:rFonts w:ascii="Courier" w:hAnsi="Courier" w:cs="Courier"/>
          <w:i/>
          <w:iCs/>
          <w:kern w:val="0"/>
          <w:sz w:val="20"/>
          <w:szCs w:val="20"/>
        </w:rPr>
        <w:t>nnnnnnnnn</w:t>
      </w:r>
      <w:r w:rsidRPr="00EB58FB">
        <w:rPr>
          <w:rFonts w:ascii="Courier" w:hAnsi="Courier" w:cs="Courier"/>
          <w:kern w:val="0"/>
          <w:sz w:val="20"/>
          <w:szCs w:val="20"/>
        </w:rPr>
        <w:t>%101'</w:t>
      </w:r>
      <w:r w:rsidRPr="00EB58FB">
        <w:rPr>
          <w:rFonts w:ascii="Times" w:hAnsi="Times" w:cs="Times"/>
          <w:kern w:val="0"/>
          <w:sz w:val="20"/>
          <w:szCs w:val="20"/>
        </w:rPr>
        <w:t>” to get a list of two dozen or so commands to investigate.</w:t>
      </w:r>
    </w:p>
    <w:p w14:paraId="02ABD033" w14:textId="77777777" w:rsidR="004F562D" w:rsidRPr="00EB58FB" w:rsidRDefault="004F562D" w:rsidP="004F562D">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Invoke </w:t>
      </w:r>
      <w:r w:rsidRPr="00EB58FB">
        <w:rPr>
          <w:rFonts w:ascii="Courier" w:hAnsi="Courier" w:cs="Courier"/>
          <w:kern w:val="0"/>
          <w:sz w:val="20"/>
          <w:szCs w:val="20"/>
        </w:rPr>
        <w:t>ldd</w:t>
      </w:r>
      <w:r w:rsidRPr="00EB58FB">
        <w:rPr>
          <w:rFonts w:ascii="Times" w:hAnsi="Times" w:cs="Times"/>
          <w:kern w:val="0"/>
          <w:sz w:val="20"/>
          <w:szCs w:val="20"/>
        </w:rPr>
        <w:t xml:space="preserve"> on each command in your list. If there are error messages, investigate why they're occurring.</w:t>
      </w:r>
    </w:p>
    <w:p w14:paraId="145EE8FB" w14:textId="77777777" w:rsidR="004F562D" w:rsidRPr="00EB58FB" w:rsidRDefault="004F562D" w:rsidP="004F562D">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Get a sorted list of every dynamic library that is used by any of the commands on your list (omitting duplicates from your list).</w:t>
      </w:r>
    </w:p>
    <w:p w14:paraId="181C9E5C" w14:textId="77777777" w:rsidR="004F562D" w:rsidRPr="00EB58FB" w:rsidRDefault="004F562D" w:rsidP="004F562D">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Homework: Split an application into dynamically linked modules</w:t>
      </w:r>
    </w:p>
    <w:p w14:paraId="1CF3EA3E" w14:textId="77777777" w:rsidR="004F562D" w:rsidRPr="00EB58FB" w:rsidRDefault="004F562D" w:rsidP="004F562D">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In this homework you will divide a small example application into dynamically linked modules and a main program, so that the resulting executable does not need to load code that it doesn't need. Although this is just a toy example which would probably not be worth optimizing in this way, in real life many applications use dynamic linking to improve performance in common cases, and the skills used in this small exercise can be helpful in larger programs.</w:t>
      </w:r>
    </w:p>
    <w:p w14:paraId="546E168D" w14:textId="77777777" w:rsidR="004F562D" w:rsidRPr="00EB58FB" w:rsidRDefault="004F562D" w:rsidP="004F562D">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The </w:t>
      </w:r>
      <w:hyperlink r:id="rId97" w:history="1">
        <w:r w:rsidRPr="00EB58FB">
          <w:rPr>
            <w:rFonts w:ascii="Times" w:hAnsi="Times" w:cs="Times"/>
            <w:color w:val="0000E9"/>
            <w:kern w:val="0"/>
            <w:sz w:val="20"/>
            <w:szCs w:val="20"/>
            <w:u w:val="single" w:color="0000E9"/>
          </w:rPr>
          <w:t>skeleton tarball</w:t>
        </w:r>
      </w:hyperlink>
      <w:r w:rsidRPr="00EB58FB">
        <w:rPr>
          <w:rFonts w:ascii="Times" w:hAnsi="Times" w:cs="Times"/>
          <w:kern w:val="0"/>
          <w:sz w:val="20"/>
          <w:szCs w:val="20"/>
        </w:rPr>
        <w:t xml:space="preserve"> contains the following:</w:t>
      </w:r>
    </w:p>
    <w:p w14:paraId="1E640ABF" w14:textId="77777777" w:rsidR="004F562D" w:rsidRPr="00EB58FB" w:rsidRDefault="004F562D" w:rsidP="004F562D">
      <w:pPr>
        <w:numPr>
          <w:ilvl w:val="0"/>
          <w:numId w:val="3"/>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A file </w:t>
      </w:r>
      <w:r w:rsidRPr="00EB58FB">
        <w:rPr>
          <w:rFonts w:ascii="Courier" w:hAnsi="Courier" w:cs="Courier"/>
          <w:kern w:val="0"/>
          <w:sz w:val="20"/>
          <w:szCs w:val="20"/>
        </w:rPr>
        <w:t>randall.c</w:t>
      </w:r>
      <w:r w:rsidRPr="00EB58FB">
        <w:rPr>
          <w:rFonts w:ascii="Times" w:hAnsi="Times" w:cs="Times"/>
          <w:kern w:val="0"/>
          <w:sz w:val="20"/>
          <w:szCs w:val="20"/>
        </w:rPr>
        <w:t xml:space="preserve"> that is a single main program, which you are going to split apart.</w:t>
      </w:r>
    </w:p>
    <w:p w14:paraId="7EFD0DF6" w14:textId="77777777" w:rsidR="004F562D" w:rsidRPr="00EB58FB" w:rsidRDefault="004F562D" w:rsidP="004F562D">
      <w:pPr>
        <w:numPr>
          <w:ilvl w:val="0"/>
          <w:numId w:val="3"/>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A </w:t>
      </w:r>
      <w:r w:rsidRPr="00EB58FB">
        <w:rPr>
          <w:rFonts w:ascii="Courier" w:hAnsi="Courier" w:cs="Courier"/>
          <w:kern w:val="0"/>
          <w:sz w:val="20"/>
          <w:szCs w:val="20"/>
        </w:rPr>
        <w:t>Makefile</w:t>
      </w:r>
      <w:r w:rsidRPr="00EB58FB">
        <w:rPr>
          <w:rFonts w:ascii="Times" w:hAnsi="Times" w:cs="Times"/>
          <w:kern w:val="0"/>
          <w:sz w:val="20"/>
          <w:szCs w:val="20"/>
        </w:rPr>
        <w:t xml:space="preserve"> that builds the program </w:t>
      </w:r>
      <w:r w:rsidRPr="00EB58FB">
        <w:rPr>
          <w:rFonts w:ascii="Courier" w:hAnsi="Courier" w:cs="Courier"/>
          <w:kern w:val="0"/>
          <w:sz w:val="20"/>
          <w:szCs w:val="20"/>
        </w:rPr>
        <w:t>randall</w:t>
      </w:r>
      <w:r w:rsidRPr="00EB58FB">
        <w:rPr>
          <w:rFonts w:ascii="Times" w:hAnsi="Times" w:cs="Times"/>
          <w:kern w:val="0"/>
          <w:sz w:val="20"/>
          <w:szCs w:val="20"/>
        </w:rPr>
        <w:t>.</w:t>
      </w:r>
    </w:p>
    <w:p w14:paraId="4D0D88A2" w14:textId="77777777" w:rsidR="004F562D" w:rsidRPr="00EB58FB" w:rsidRDefault="004F562D" w:rsidP="004F562D">
      <w:pPr>
        <w:numPr>
          <w:ilvl w:val="0"/>
          <w:numId w:val="3"/>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Two files </w:t>
      </w:r>
      <w:r w:rsidRPr="00EB58FB">
        <w:rPr>
          <w:rFonts w:ascii="Courier" w:hAnsi="Courier" w:cs="Courier"/>
          <w:kern w:val="0"/>
          <w:sz w:val="20"/>
          <w:szCs w:val="20"/>
        </w:rPr>
        <w:t>randcpuid.h</w:t>
      </w:r>
      <w:r w:rsidRPr="00EB58FB">
        <w:rPr>
          <w:rFonts w:ascii="Times" w:hAnsi="Times" w:cs="Times"/>
          <w:kern w:val="0"/>
          <w:sz w:val="20"/>
          <w:szCs w:val="20"/>
        </w:rPr>
        <w:t xml:space="preserve"> and </w:t>
      </w:r>
      <w:r w:rsidRPr="00EB58FB">
        <w:rPr>
          <w:rFonts w:ascii="Courier" w:hAnsi="Courier" w:cs="Courier"/>
          <w:kern w:val="0"/>
          <w:sz w:val="20"/>
          <w:szCs w:val="20"/>
        </w:rPr>
        <w:t>randlib.h</w:t>
      </w:r>
      <w:r w:rsidRPr="00EB58FB">
        <w:rPr>
          <w:rFonts w:ascii="Times" w:hAnsi="Times" w:cs="Times"/>
          <w:kern w:val="0"/>
          <w:sz w:val="20"/>
          <w:szCs w:val="20"/>
        </w:rPr>
        <w:t xml:space="preserve"> that specify two interfaces for libraries that you need to implement when you split </w:t>
      </w:r>
      <w:r w:rsidRPr="00EB58FB">
        <w:rPr>
          <w:rFonts w:ascii="Courier" w:hAnsi="Courier" w:cs="Courier"/>
          <w:kern w:val="0"/>
          <w:sz w:val="20"/>
          <w:szCs w:val="20"/>
        </w:rPr>
        <w:t>randall.c</w:t>
      </w:r>
      <w:r w:rsidRPr="00EB58FB">
        <w:rPr>
          <w:rFonts w:ascii="Times" w:hAnsi="Times" w:cs="Times"/>
          <w:kern w:val="0"/>
          <w:sz w:val="20"/>
          <w:szCs w:val="20"/>
        </w:rPr>
        <w:t xml:space="preserve"> apart.</w:t>
      </w:r>
    </w:p>
    <w:p w14:paraId="1B3F88D8" w14:textId="77777777" w:rsidR="004F562D" w:rsidRPr="00EB58FB" w:rsidRDefault="004F562D" w:rsidP="004F562D">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First, read and understand the code in </w:t>
      </w:r>
      <w:r w:rsidRPr="00EB58FB">
        <w:rPr>
          <w:rFonts w:ascii="Courier" w:hAnsi="Courier" w:cs="Courier"/>
          <w:kern w:val="0"/>
          <w:sz w:val="20"/>
          <w:szCs w:val="20"/>
        </w:rPr>
        <w:t>randall.c</w:t>
      </w:r>
      <w:r w:rsidRPr="00EB58FB">
        <w:rPr>
          <w:rFonts w:ascii="Times" w:hAnsi="Times" w:cs="Times"/>
          <w:kern w:val="0"/>
          <w:sz w:val="20"/>
          <w:szCs w:val="20"/>
        </w:rPr>
        <w:t>. Do not modify it, or any of the other files in the skeleton tarball.</w:t>
      </w:r>
    </w:p>
    <w:p w14:paraId="6F717FB6" w14:textId="77777777" w:rsidR="004F562D" w:rsidRPr="00EB58FB" w:rsidRDefault="004F562D" w:rsidP="004F562D">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Second, split the </w:t>
      </w:r>
      <w:r w:rsidRPr="00EB58FB">
        <w:rPr>
          <w:rFonts w:ascii="Courier" w:hAnsi="Courier" w:cs="Courier"/>
          <w:kern w:val="0"/>
          <w:sz w:val="20"/>
          <w:szCs w:val="20"/>
        </w:rPr>
        <w:t>randall</w:t>
      </w:r>
      <w:r w:rsidRPr="00EB58FB">
        <w:rPr>
          <w:rFonts w:ascii="Times" w:hAnsi="Times" w:cs="Times"/>
          <w:kern w:val="0"/>
          <w:sz w:val="20"/>
          <w:szCs w:val="20"/>
        </w:rPr>
        <w:t xml:space="preserve"> implementation by copying its source code into the following modules, which you will need to modify to get everything to work:</w:t>
      </w:r>
    </w:p>
    <w:p w14:paraId="703D60A0" w14:textId="77777777" w:rsidR="004F562D" w:rsidRPr="00EB58FB" w:rsidRDefault="004F562D" w:rsidP="004F562D">
      <w:pPr>
        <w:numPr>
          <w:ilvl w:val="0"/>
          <w:numId w:val="4"/>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Courier" w:hAnsi="Courier" w:cs="Courier"/>
          <w:kern w:val="0"/>
          <w:sz w:val="20"/>
          <w:szCs w:val="20"/>
        </w:rPr>
        <w:t>randcpuid.c</w:t>
      </w:r>
      <w:r w:rsidRPr="00EB58FB">
        <w:rPr>
          <w:rFonts w:ascii="Times" w:hAnsi="Times" w:cs="Times"/>
          <w:kern w:val="0"/>
          <w:sz w:val="20"/>
          <w:szCs w:val="20"/>
        </w:rPr>
        <w:t xml:space="preserve"> should contain the code that determines whether the current CPU has the </w:t>
      </w:r>
      <w:hyperlink r:id="rId98" w:history="1">
        <w:r w:rsidRPr="00EB58FB">
          <w:rPr>
            <w:rFonts w:ascii="Times" w:hAnsi="Times" w:cs="Times"/>
            <w:color w:val="0000E9"/>
            <w:kern w:val="0"/>
            <w:sz w:val="20"/>
            <w:szCs w:val="20"/>
            <w:u w:val="single" w:color="0000E9"/>
          </w:rPr>
          <w:t>RDRAND</w:t>
        </w:r>
      </w:hyperlink>
      <w:r w:rsidRPr="00EB58FB">
        <w:rPr>
          <w:rFonts w:ascii="Times" w:hAnsi="Times" w:cs="Times"/>
          <w:kern w:val="0"/>
          <w:sz w:val="20"/>
          <w:szCs w:val="20"/>
        </w:rPr>
        <w:t xml:space="preserve"> instruction. It should start by including </w:t>
      </w:r>
      <w:r w:rsidRPr="00EB58FB">
        <w:rPr>
          <w:rFonts w:ascii="Courier" w:hAnsi="Courier" w:cs="Courier"/>
          <w:kern w:val="0"/>
          <w:sz w:val="20"/>
          <w:szCs w:val="20"/>
        </w:rPr>
        <w:t>randcpuid.h</w:t>
      </w:r>
      <w:r w:rsidRPr="00EB58FB">
        <w:rPr>
          <w:rFonts w:ascii="Times" w:hAnsi="Times" w:cs="Times"/>
          <w:kern w:val="0"/>
          <w:sz w:val="20"/>
          <w:szCs w:val="20"/>
        </w:rPr>
        <w:t xml:space="preserve"> and should implement the interface described by </w:t>
      </w:r>
      <w:r w:rsidRPr="00EB58FB">
        <w:rPr>
          <w:rFonts w:ascii="Courier" w:hAnsi="Courier" w:cs="Courier"/>
          <w:kern w:val="0"/>
          <w:sz w:val="20"/>
          <w:szCs w:val="20"/>
        </w:rPr>
        <w:t>randcpuid.h</w:t>
      </w:r>
      <w:r w:rsidRPr="00EB58FB">
        <w:rPr>
          <w:rFonts w:ascii="Times" w:hAnsi="Times" w:cs="Times"/>
          <w:kern w:val="0"/>
          <w:sz w:val="20"/>
          <w:szCs w:val="20"/>
        </w:rPr>
        <w:t>.</w:t>
      </w:r>
    </w:p>
    <w:p w14:paraId="7DB0CF89" w14:textId="77777777" w:rsidR="004F562D" w:rsidRPr="00EB58FB" w:rsidRDefault="004F562D" w:rsidP="004F562D">
      <w:pPr>
        <w:numPr>
          <w:ilvl w:val="0"/>
          <w:numId w:val="4"/>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Courier" w:hAnsi="Courier" w:cs="Courier"/>
          <w:kern w:val="0"/>
          <w:sz w:val="20"/>
          <w:szCs w:val="20"/>
        </w:rPr>
        <w:t>randlibhw.c</w:t>
      </w:r>
      <w:r w:rsidRPr="00EB58FB">
        <w:rPr>
          <w:rFonts w:ascii="Times" w:hAnsi="Times" w:cs="Times"/>
          <w:kern w:val="0"/>
          <w:sz w:val="20"/>
          <w:szCs w:val="20"/>
        </w:rPr>
        <w:t xml:space="preserve"> should contain the hardware implementation of the random number generator. It should start by including </w:t>
      </w:r>
      <w:r w:rsidRPr="00EB58FB">
        <w:rPr>
          <w:rFonts w:ascii="Courier" w:hAnsi="Courier" w:cs="Courier"/>
          <w:kern w:val="0"/>
          <w:sz w:val="20"/>
          <w:szCs w:val="20"/>
        </w:rPr>
        <w:t>randlib.h</w:t>
      </w:r>
      <w:r w:rsidRPr="00EB58FB">
        <w:rPr>
          <w:rFonts w:ascii="Times" w:hAnsi="Times" w:cs="Times"/>
          <w:kern w:val="0"/>
          <w:sz w:val="20"/>
          <w:szCs w:val="20"/>
        </w:rPr>
        <w:t xml:space="preserve"> and should implement the interface described by </w:t>
      </w:r>
      <w:r w:rsidRPr="00EB58FB">
        <w:rPr>
          <w:rFonts w:ascii="Courier" w:hAnsi="Courier" w:cs="Courier"/>
          <w:kern w:val="0"/>
          <w:sz w:val="20"/>
          <w:szCs w:val="20"/>
        </w:rPr>
        <w:t>randlib.h</w:t>
      </w:r>
      <w:r w:rsidRPr="00EB58FB">
        <w:rPr>
          <w:rFonts w:ascii="Times" w:hAnsi="Times" w:cs="Times"/>
          <w:kern w:val="0"/>
          <w:sz w:val="20"/>
          <w:szCs w:val="20"/>
        </w:rPr>
        <w:t>.</w:t>
      </w:r>
    </w:p>
    <w:p w14:paraId="0316ACE4" w14:textId="77777777" w:rsidR="004F562D" w:rsidRPr="00EB58FB" w:rsidRDefault="004F562D" w:rsidP="004F562D">
      <w:pPr>
        <w:numPr>
          <w:ilvl w:val="0"/>
          <w:numId w:val="4"/>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Courier" w:hAnsi="Courier" w:cs="Courier"/>
          <w:kern w:val="0"/>
          <w:sz w:val="20"/>
          <w:szCs w:val="20"/>
        </w:rPr>
        <w:t>randlibsw.c</w:t>
      </w:r>
      <w:r w:rsidRPr="00EB58FB">
        <w:rPr>
          <w:rFonts w:ascii="Times" w:hAnsi="Times" w:cs="Times"/>
          <w:kern w:val="0"/>
          <w:sz w:val="20"/>
          <w:szCs w:val="20"/>
        </w:rPr>
        <w:t xml:space="preserve"> should contain the software implementation of the random number generator. Like </w:t>
      </w:r>
      <w:r w:rsidRPr="00EB58FB">
        <w:rPr>
          <w:rFonts w:ascii="Courier" w:hAnsi="Courier" w:cs="Courier"/>
          <w:kern w:val="0"/>
          <w:sz w:val="20"/>
          <w:szCs w:val="20"/>
        </w:rPr>
        <w:t>randlibhw.c</w:t>
      </w:r>
      <w:r w:rsidRPr="00EB58FB">
        <w:rPr>
          <w:rFonts w:ascii="Times" w:hAnsi="Times" w:cs="Times"/>
          <w:kern w:val="0"/>
          <w:sz w:val="20"/>
          <w:szCs w:val="20"/>
        </w:rPr>
        <w:t xml:space="preserve">, it should start by including </w:t>
      </w:r>
      <w:r w:rsidRPr="00EB58FB">
        <w:rPr>
          <w:rFonts w:ascii="Courier" w:hAnsi="Courier" w:cs="Courier"/>
          <w:kern w:val="0"/>
          <w:sz w:val="20"/>
          <w:szCs w:val="20"/>
        </w:rPr>
        <w:t>randlib.h</w:t>
      </w:r>
      <w:r w:rsidRPr="00EB58FB">
        <w:rPr>
          <w:rFonts w:ascii="Times" w:hAnsi="Times" w:cs="Times"/>
          <w:kern w:val="0"/>
          <w:sz w:val="20"/>
          <w:szCs w:val="20"/>
        </w:rPr>
        <w:t xml:space="preserve"> and should implement the interface described by </w:t>
      </w:r>
      <w:r w:rsidRPr="00EB58FB">
        <w:rPr>
          <w:rFonts w:ascii="Courier" w:hAnsi="Courier" w:cs="Courier"/>
          <w:kern w:val="0"/>
          <w:sz w:val="20"/>
          <w:szCs w:val="20"/>
        </w:rPr>
        <w:t>randlib.h</w:t>
      </w:r>
      <w:r w:rsidRPr="00EB58FB">
        <w:rPr>
          <w:rFonts w:ascii="Times" w:hAnsi="Times" w:cs="Times"/>
          <w:kern w:val="0"/>
          <w:sz w:val="20"/>
          <w:szCs w:val="20"/>
        </w:rPr>
        <w:t>. Since the software implementation needs initialization and finalization, this implementation should also define an initializer and a finalizer function, using GCC's “</w:t>
      </w:r>
      <w:hyperlink r:id="rId99" w:history="1">
        <w:r w:rsidRPr="00EB58FB">
          <w:rPr>
            <w:rFonts w:ascii="Courier" w:hAnsi="Courier" w:cs="Courier"/>
            <w:color w:val="0000E9"/>
            <w:kern w:val="0"/>
            <w:sz w:val="20"/>
            <w:szCs w:val="20"/>
            <w:u w:val="single" w:color="0000E9"/>
          </w:rPr>
          <w:t>__attribute__ ((constructor))</w:t>
        </w:r>
      </w:hyperlink>
      <w:r w:rsidRPr="00EB58FB">
        <w:rPr>
          <w:rFonts w:ascii="Times" w:hAnsi="Times" w:cs="Times"/>
          <w:kern w:val="0"/>
          <w:sz w:val="20"/>
          <w:szCs w:val="20"/>
        </w:rPr>
        <w:t>” and “</w:t>
      </w:r>
      <w:r w:rsidRPr="00EB58FB">
        <w:rPr>
          <w:rFonts w:ascii="Courier" w:hAnsi="Courier" w:cs="Courier"/>
          <w:kern w:val="0"/>
          <w:sz w:val="20"/>
          <w:szCs w:val="20"/>
        </w:rPr>
        <w:t>__attribute__ ((destructor))</w:t>
      </w:r>
      <w:r w:rsidRPr="00EB58FB">
        <w:rPr>
          <w:rFonts w:ascii="Times" w:hAnsi="Times" w:cs="Times"/>
          <w:kern w:val="0"/>
          <w:sz w:val="20"/>
          <w:szCs w:val="20"/>
        </w:rPr>
        <w:t>” declaration specifiers.</w:t>
      </w:r>
    </w:p>
    <w:p w14:paraId="17F34C85" w14:textId="77777777" w:rsidR="004F562D" w:rsidRPr="00EB58FB" w:rsidRDefault="004F562D" w:rsidP="004F562D">
      <w:pPr>
        <w:numPr>
          <w:ilvl w:val="0"/>
          <w:numId w:val="4"/>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Courier" w:hAnsi="Courier" w:cs="Courier"/>
          <w:kern w:val="0"/>
          <w:sz w:val="20"/>
          <w:szCs w:val="20"/>
        </w:rPr>
        <w:t>randmain.c</w:t>
      </w:r>
      <w:r w:rsidRPr="00EB58FB">
        <w:rPr>
          <w:rFonts w:ascii="Times" w:hAnsi="Times" w:cs="Times"/>
          <w:kern w:val="0"/>
          <w:sz w:val="20"/>
          <w:szCs w:val="20"/>
        </w:rPr>
        <w:t xml:space="preserve"> should contain the main program that glues together everything else. It should include </w:t>
      </w:r>
      <w:r w:rsidRPr="00EB58FB">
        <w:rPr>
          <w:rFonts w:ascii="Courier" w:hAnsi="Courier" w:cs="Courier"/>
          <w:kern w:val="0"/>
          <w:sz w:val="20"/>
          <w:szCs w:val="20"/>
        </w:rPr>
        <w:t>randcpuid.h</w:t>
      </w:r>
      <w:r w:rsidRPr="00EB58FB">
        <w:rPr>
          <w:rFonts w:ascii="Times" w:hAnsi="Times" w:cs="Times"/>
          <w:kern w:val="0"/>
          <w:sz w:val="20"/>
          <w:szCs w:val="20"/>
        </w:rPr>
        <w:t xml:space="preserve"> (as the corresponding module should be linked statically) but not </w:t>
      </w:r>
      <w:r w:rsidRPr="00EB58FB">
        <w:rPr>
          <w:rFonts w:ascii="Courier" w:hAnsi="Courier" w:cs="Courier"/>
          <w:kern w:val="0"/>
          <w:sz w:val="20"/>
          <w:szCs w:val="20"/>
        </w:rPr>
        <w:t>randlib.h</w:t>
      </w:r>
      <w:r w:rsidRPr="00EB58FB">
        <w:rPr>
          <w:rFonts w:ascii="Times" w:hAnsi="Times" w:cs="Times"/>
          <w:kern w:val="0"/>
          <w:sz w:val="20"/>
          <w:szCs w:val="20"/>
        </w:rPr>
        <w:t xml:space="preserve"> (as the corresponding module should be linked after </w:t>
      </w:r>
      <w:r w:rsidRPr="00EB58FB">
        <w:rPr>
          <w:rFonts w:ascii="Courier" w:hAnsi="Courier" w:cs="Courier"/>
          <w:kern w:val="0"/>
          <w:sz w:val="20"/>
          <w:szCs w:val="20"/>
        </w:rPr>
        <w:t>main</w:t>
      </w:r>
      <w:r w:rsidRPr="00EB58FB">
        <w:rPr>
          <w:rFonts w:ascii="Times" w:hAnsi="Times" w:cs="Times"/>
          <w:kern w:val="0"/>
          <w:sz w:val="20"/>
          <w:szCs w:val="20"/>
        </w:rPr>
        <w:t xml:space="preserve"> starts up). Depending on whether </w:t>
      </w:r>
      <w:r w:rsidRPr="00EB58FB">
        <w:rPr>
          <w:rFonts w:ascii="Courier" w:hAnsi="Courier" w:cs="Courier"/>
          <w:kern w:val="0"/>
          <w:sz w:val="20"/>
          <w:szCs w:val="20"/>
        </w:rPr>
        <w:t>randcpuid</w:t>
      </w:r>
      <w:r w:rsidRPr="00EB58FB">
        <w:rPr>
          <w:rFonts w:ascii="Times" w:hAnsi="Times" w:cs="Times"/>
          <w:kern w:val="0"/>
          <w:sz w:val="20"/>
          <w:szCs w:val="20"/>
        </w:rPr>
        <w:t xml:space="preserve"> reports that the hardware supports the RDRAND instruction, this main program should dynamically link the hardware-oriented or software-oriented implementation of </w:t>
      </w:r>
      <w:r w:rsidRPr="00EB58FB">
        <w:rPr>
          <w:rFonts w:ascii="Courier" w:hAnsi="Courier" w:cs="Courier"/>
          <w:kern w:val="0"/>
          <w:sz w:val="20"/>
          <w:szCs w:val="20"/>
        </w:rPr>
        <w:t>randlib</w:t>
      </w:r>
      <w:r w:rsidRPr="00EB58FB">
        <w:rPr>
          <w:rFonts w:ascii="Times" w:hAnsi="Times" w:cs="Times"/>
          <w:kern w:val="0"/>
          <w:sz w:val="20"/>
          <w:szCs w:val="20"/>
        </w:rPr>
        <w:t xml:space="preserve">, doing the dynamic linking via </w:t>
      </w:r>
      <w:hyperlink r:id="rId100" w:history="1">
        <w:r w:rsidRPr="00EB58FB">
          <w:rPr>
            <w:rFonts w:ascii="Courier" w:hAnsi="Courier" w:cs="Courier"/>
            <w:color w:val="0000E9"/>
            <w:kern w:val="0"/>
            <w:sz w:val="20"/>
            <w:szCs w:val="20"/>
            <w:u w:val="single" w:color="0000E9"/>
          </w:rPr>
          <w:t>dlopen</w:t>
        </w:r>
      </w:hyperlink>
      <w:r w:rsidRPr="00EB58FB">
        <w:rPr>
          <w:rFonts w:ascii="Times" w:hAnsi="Times" w:cs="Times"/>
          <w:kern w:val="0"/>
          <w:sz w:val="20"/>
          <w:szCs w:val="20"/>
        </w:rPr>
        <w:t xml:space="preserve"> and </w:t>
      </w:r>
      <w:hyperlink r:id="rId101" w:history="1">
        <w:r w:rsidRPr="00EB58FB">
          <w:rPr>
            <w:rFonts w:ascii="Courier" w:hAnsi="Courier" w:cs="Courier"/>
            <w:color w:val="0000E9"/>
            <w:kern w:val="0"/>
            <w:sz w:val="20"/>
            <w:szCs w:val="20"/>
            <w:u w:val="single" w:color="0000E9"/>
          </w:rPr>
          <w:t>dlsym</w:t>
        </w:r>
      </w:hyperlink>
      <w:r w:rsidRPr="00EB58FB">
        <w:rPr>
          <w:rFonts w:ascii="Times" w:hAnsi="Times" w:cs="Times"/>
          <w:kern w:val="0"/>
          <w:sz w:val="20"/>
          <w:szCs w:val="20"/>
        </w:rPr>
        <w:t xml:space="preserve">. Also, the main program should call </w:t>
      </w:r>
      <w:hyperlink r:id="rId102" w:history="1">
        <w:r w:rsidRPr="00EB58FB">
          <w:rPr>
            <w:rFonts w:ascii="Courier" w:hAnsi="Courier" w:cs="Courier"/>
            <w:color w:val="0000E9"/>
            <w:kern w:val="0"/>
            <w:sz w:val="20"/>
            <w:szCs w:val="20"/>
            <w:u w:val="single" w:color="0000E9"/>
          </w:rPr>
          <w:t>dlclose</w:t>
        </w:r>
      </w:hyperlink>
      <w:r w:rsidRPr="00EB58FB">
        <w:rPr>
          <w:rFonts w:ascii="Times" w:hAnsi="Times" w:cs="Times"/>
          <w:kern w:val="0"/>
          <w:sz w:val="20"/>
          <w:szCs w:val="20"/>
        </w:rPr>
        <w:t xml:space="preserve"> to clean up before exiting. Like </w:t>
      </w:r>
      <w:r w:rsidRPr="00EB58FB">
        <w:rPr>
          <w:rFonts w:ascii="Courier" w:hAnsi="Courier" w:cs="Courier"/>
          <w:kern w:val="0"/>
          <w:sz w:val="20"/>
          <w:szCs w:val="20"/>
        </w:rPr>
        <w:t>randall</w:t>
      </w:r>
      <w:r w:rsidRPr="00EB58FB">
        <w:rPr>
          <w:rFonts w:ascii="Times" w:hAnsi="Times" w:cs="Times"/>
          <w:kern w:val="0"/>
          <w:sz w:val="20"/>
          <w:szCs w:val="20"/>
        </w:rPr>
        <w:t>, if any function called by the main program fails, the main program should report an error and exit with nonzero status.</w:t>
      </w:r>
    </w:p>
    <w:p w14:paraId="6BCB4BCE" w14:textId="77777777" w:rsidR="004F562D" w:rsidRPr="00EB58FB" w:rsidRDefault="004F562D" w:rsidP="004F562D">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Each module should include the minimal number of include files; for example, since </w:t>
      </w:r>
      <w:r w:rsidRPr="00EB58FB">
        <w:rPr>
          <w:rFonts w:ascii="Courier" w:hAnsi="Courier" w:cs="Courier"/>
          <w:kern w:val="0"/>
          <w:sz w:val="20"/>
          <w:szCs w:val="20"/>
        </w:rPr>
        <w:t>randcpuid.c</w:t>
      </w:r>
      <w:r w:rsidRPr="00EB58FB">
        <w:rPr>
          <w:rFonts w:ascii="Times" w:hAnsi="Times" w:cs="Times"/>
          <w:kern w:val="0"/>
          <w:sz w:val="20"/>
          <w:szCs w:val="20"/>
        </w:rPr>
        <w:t xml:space="preserve"> doesn't need to do I/O, it shouldn't include </w:t>
      </w:r>
      <w:r w:rsidRPr="00EB58FB">
        <w:rPr>
          <w:rFonts w:ascii="Courier" w:hAnsi="Courier" w:cs="Courier"/>
          <w:kern w:val="0"/>
          <w:sz w:val="20"/>
          <w:szCs w:val="20"/>
        </w:rPr>
        <w:t>stdio.h</w:t>
      </w:r>
      <w:r w:rsidRPr="00EB58FB">
        <w:rPr>
          <w:rFonts w:ascii="Times" w:hAnsi="Times" w:cs="Times"/>
          <w:kern w:val="0"/>
          <w:sz w:val="20"/>
          <w:szCs w:val="20"/>
        </w:rPr>
        <w:t xml:space="preserve">. Also, each module should keep as many symbols private as it can; for example, since </w:t>
      </w:r>
      <w:r w:rsidRPr="00EB58FB">
        <w:rPr>
          <w:rFonts w:ascii="Courier" w:hAnsi="Courier" w:cs="Courier"/>
          <w:kern w:val="0"/>
          <w:sz w:val="20"/>
          <w:szCs w:val="20"/>
        </w:rPr>
        <w:t>randcpuid</w:t>
      </w:r>
      <w:r w:rsidRPr="00EB58FB">
        <w:rPr>
          <w:rFonts w:ascii="Times" w:hAnsi="Times" w:cs="Times"/>
          <w:kern w:val="0"/>
          <w:sz w:val="20"/>
          <w:szCs w:val="20"/>
        </w:rPr>
        <w:t xml:space="preserve"> does not need to export the </w:t>
      </w:r>
      <w:r w:rsidRPr="00EB58FB">
        <w:rPr>
          <w:rFonts w:ascii="Courier" w:hAnsi="Courier" w:cs="Courier"/>
          <w:kern w:val="0"/>
          <w:sz w:val="20"/>
          <w:szCs w:val="20"/>
        </w:rPr>
        <w:t>cpuid</w:t>
      </w:r>
      <w:r w:rsidRPr="00EB58FB">
        <w:rPr>
          <w:rFonts w:ascii="Times" w:hAnsi="Times" w:cs="Times"/>
          <w:kern w:val="0"/>
          <w:sz w:val="20"/>
          <w:szCs w:val="20"/>
        </w:rPr>
        <w:t xml:space="preserve"> function, that function should be </w:t>
      </w:r>
      <w:r w:rsidRPr="00EB58FB">
        <w:rPr>
          <w:rFonts w:ascii="Courier" w:hAnsi="Courier" w:cs="Courier"/>
          <w:kern w:val="0"/>
          <w:sz w:val="20"/>
          <w:szCs w:val="20"/>
        </w:rPr>
        <w:t>static</w:t>
      </w:r>
      <w:r w:rsidRPr="00EB58FB">
        <w:rPr>
          <w:rFonts w:ascii="Times" w:hAnsi="Times" w:cs="Times"/>
          <w:kern w:val="0"/>
          <w:sz w:val="20"/>
          <w:szCs w:val="20"/>
        </w:rPr>
        <w:t xml:space="preserve"> and not </w:t>
      </w:r>
      <w:r w:rsidRPr="00EB58FB">
        <w:rPr>
          <w:rFonts w:ascii="Courier" w:hAnsi="Courier" w:cs="Courier"/>
          <w:kern w:val="0"/>
          <w:sz w:val="20"/>
          <w:szCs w:val="20"/>
        </w:rPr>
        <w:t>extern</w:t>
      </w:r>
      <w:r w:rsidRPr="00EB58FB">
        <w:rPr>
          <w:rFonts w:ascii="Times" w:hAnsi="Times" w:cs="Times"/>
          <w:kern w:val="0"/>
          <w:sz w:val="20"/>
          <w:szCs w:val="20"/>
        </w:rPr>
        <w:t>.</w:t>
      </w:r>
    </w:p>
    <w:p w14:paraId="7128053C" w14:textId="77777777" w:rsidR="004F562D" w:rsidRPr="00EB58FB" w:rsidRDefault="004F562D" w:rsidP="004F562D">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Next, write a makefile include file </w:t>
      </w:r>
      <w:r w:rsidRPr="00EB58FB">
        <w:rPr>
          <w:rFonts w:ascii="Courier" w:hAnsi="Courier" w:cs="Courier"/>
          <w:kern w:val="0"/>
          <w:sz w:val="20"/>
          <w:szCs w:val="20"/>
        </w:rPr>
        <w:t>randmain.mk</w:t>
      </w:r>
      <w:r w:rsidRPr="00EB58FB">
        <w:rPr>
          <w:rFonts w:ascii="Times" w:hAnsi="Times" w:cs="Times"/>
          <w:kern w:val="0"/>
          <w:sz w:val="20"/>
          <w:szCs w:val="20"/>
        </w:rPr>
        <w:t xml:space="preserve"> that builds the program </w:t>
      </w:r>
      <w:r w:rsidRPr="00EB58FB">
        <w:rPr>
          <w:rFonts w:ascii="Courier" w:hAnsi="Courier" w:cs="Courier"/>
          <w:kern w:val="0"/>
          <w:sz w:val="20"/>
          <w:szCs w:val="20"/>
        </w:rPr>
        <w:t>randmain</w:t>
      </w:r>
      <w:r w:rsidRPr="00EB58FB">
        <w:rPr>
          <w:rFonts w:ascii="Times" w:hAnsi="Times" w:cs="Times"/>
          <w:kern w:val="0"/>
          <w:sz w:val="20"/>
          <w:szCs w:val="20"/>
        </w:rPr>
        <w:t xml:space="preserve"> using three types of linking. First, it should use static linking to combine </w:t>
      </w:r>
      <w:r w:rsidRPr="00EB58FB">
        <w:rPr>
          <w:rFonts w:ascii="Courier" w:hAnsi="Courier" w:cs="Courier"/>
          <w:kern w:val="0"/>
          <w:sz w:val="20"/>
          <w:szCs w:val="20"/>
        </w:rPr>
        <w:t>randmain.o</w:t>
      </w:r>
      <w:r w:rsidRPr="00EB58FB">
        <w:rPr>
          <w:rFonts w:ascii="Times" w:hAnsi="Times" w:cs="Times"/>
          <w:kern w:val="0"/>
          <w:sz w:val="20"/>
          <w:szCs w:val="20"/>
        </w:rPr>
        <w:t xml:space="preserve"> and </w:t>
      </w:r>
      <w:r w:rsidRPr="00EB58FB">
        <w:rPr>
          <w:rFonts w:ascii="Courier" w:hAnsi="Courier" w:cs="Courier"/>
          <w:kern w:val="0"/>
          <w:sz w:val="20"/>
          <w:szCs w:val="20"/>
        </w:rPr>
        <w:t>randcpuid.o</w:t>
      </w:r>
      <w:r w:rsidRPr="00EB58FB">
        <w:rPr>
          <w:rFonts w:ascii="Times" w:hAnsi="Times" w:cs="Times"/>
          <w:kern w:val="0"/>
          <w:sz w:val="20"/>
          <w:szCs w:val="20"/>
        </w:rPr>
        <w:t xml:space="preserve"> into a single program executable </w:t>
      </w:r>
      <w:r w:rsidRPr="00EB58FB">
        <w:rPr>
          <w:rFonts w:ascii="Courier" w:hAnsi="Courier" w:cs="Courier"/>
          <w:kern w:val="0"/>
          <w:sz w:val="20"/>
          <w:szCs w:val="20"/>
        </w:rPr>
        <w:t>randmain</w:t>
      </w:r>
      <w:r w:rsidRPr="00EB58FB">
        <w:rPr>
          <w:rFonts w:ascii="Times" w:hAnsi="Times" w:cs="Times"/>
          <w:kern w:val="0"/>
          <w:sz w:val="20"/>
          <w:szCs w:val="20"/>
        </w:rPr>
        <w:t xml:space="preserve">. Second, it should use dynamic linking as usual to link the C library and any other necessary system-supplied files before its </w:t>
      </w:r>
      <w:r w:rsidRPr="00EB58FB">
        <w:rPr>
          <w:rFonts w:ascii="Courier" w:hAnsi="Courier" w:cs="Courier"/>
          <w:kern w:val="0"/>
          <w:sz w:val="20"/>
          <w:szCs w:val="20"/>
        </w:rPr>
        <w:t>main</w:t>
      </w:r>
      <w:r w:rsidRPr="00EB58FB">
        <w:rPr>
          <w:rFonts w:ascii="Times" w:hAnsi="Times" w:cs="Times"/>
          <w:kern w:val="0"/>
          <w:sz w:val="20"/>
          <w:szCs w:val="20"/>
        </w:rPr>
        <w:t xml:space="preserve"> function is called. Third, after </w:t>
      </w:r>
      <w:r w:rsidRPr="00EB58FB">
        <w:rPr>
          <w:rFonts w:ascii="Courier" w:hAnsi="Courier" w:cs="Courier"/>
          <w:kern w:val="0"/>
          <w:sz w:val="20"/>
          <w:szCs w:val="20"/>
        </w:rPr>
        <w:t>main</w:t>
      </w:r>
      <w:r w:rsidRPr="00EB58FB">
        <w:rPr>
          <w:rFonts w:ascii="Times" w:hAnsi="Times" w:cs="Times"/>
          <w:kern w:val="0"/>
          <w:sz w:val="20"/>
          <w:szCs w:val="20"/>
        </w:rPr>
        <w:t xml:space="preserve"> is called, it should use dynamic linking via </w:t>
      </w:r>
      <w:r w:rsidRPr="00EB58FB">
        <w:rPr>
          <w:rFonts w:ascii="Courier" w:hAnsi="Courier" w:cs="Courier"/>
          <w:kern w:val="0"/>
          <w:sz w:val="20"/>
          <w:szCs w:val="20"/>
        </w:rPr>
        <w:t>dlsym</w:t>
      </w:r>
      <w:r w:rsidRPr="00EB58FB">
        <w:rPr>
          <w:rFonts w:ascii="Times" w:hAnsi="Times" w:cs="Times"/>
          <w:kern w:val="0"/>
          <w:sz w:val="20"/>
          <w:szCs w:val="20"/>
        </w:rPr>
        <w:t xml:space="preserve"> as described above. </w:t>
      </w:r>
      <w:r w:rsidRPr="00EB58FB">
        <w:rPr>
          <w:rFonts w:ascii="Courier" w:hAnsi="Courier" w:cs="Courier"/>
          <w:kern w:val="0"/>
          <w:sz w:val="20"/>
          <w:szCs w:val="20"/>
        </w:rPr>
        <w:t>randmain.mk</w:t>
      </w:r>
      <w:r w:rsidRPr="00EB58FB">
        <w:rPr>
          <w:rFonts w:ascii="Times" w:hAnsi="Times" w:cs="Times"/>
          <w:kern w:val="0"/>
          <w:sz w:val="20"/>
          <w:szCs w:val="20"/>
        </w:rPr>
        <w:t xml:space="preserve"> should link </w:t>
      </w:r>
      <w:r w:rsidRPr="00EB58FB">
        <w:rPr>
          <w:rFonts w:ascii="Courier" w:hAnsi="Courier" w:cs="Courier"/>
          <w:kern w:val="0"/>
          <w:sz w:val="20"/>
          <w:szCs w:val="20"/>
        </w:rPr>
        <w:t>randmain</w:t>
      </w:r>
      <w:r w:rsidRPr="00EB58FB">
        <w:rPr>
          <w:rFonts w:ascii="Times" w:hAnsi="Times" w:cs="Times"/>
          <w:kern w:val="0"/>
          <w:sz w:val="20"/>
          <w:szCs w:val="20"/>
        </w:rPr>
        <w:t xml:space="preserve"> with the options “</w:t>
      </w:r>
      <w:r w:rsidRPr="00EB58FB">
        <w:rPr>
          <w:rFonts w:ascii="Courier" w:hAnsi="Courier" w:cs="Courier"/>
          <w:kern w:val="0"/>
          <w:sz w:val="20"/>
          <w:szCs w:val="20"/>
        </w:rPr>
        <w:t>-ldl -Wl,-rpath=$PWD</w:t>
      </w:r>
      <w:r w:rsidRPr="00EB58FB">
        <w:rPr>
          <w:rFonts w:ascii="Times" w:hAnsi="Times" w:cs="Times"/>
          <w:kern w:val="0"/>
          <w:sz w:val="20"/>
          <w:szCs w:val="20"/>
        </w:rPr>
        <w:t xml:space="preserve">”. It should compile </w:t>
      </w:r>
      <w:r w:rsidRPr="00EB58FB">
        <w:rPr>
          <w:rFonts w:ascii="Courier" w:hAnsi="Courier" w:cs="Courier"/>
          <w:kern w:val="0"/>
          <w:sz w:val="20"/>
          <w:szCs w:val="20"/>
        </w:rPr>
        <w:t>randlibhw.c</w:t>
      </w:r>
      <w:r w:rsidRPr="00EB58FB">
        <w:rPr>
          <w:rFonts w:ascii="Times" w:hAnsi="Times" w:cs="Times"/>
          <w:kern w:val="0"/>
          <w:sz w:val="20"/>
          <w:szCs w:val="20"/>
        </w:rPr>
        <w:t xml:space="preserve"> and </w:t>
      </w:r>
      <w:r w:rsidRPr="00EB58FB">
        <w:rPr>
          <w:rFonts w:ascii="Courier" w:hAnsi="Courier" w:cs="Courier"/>
          <w:kern w:val="0"/>
          <w:sz w:val="20"/>
          <w:szCs w:val="20"/>
        </w:rPr>
        <w:t>randlibsw.c</w:t>
      </w:r>
      <w:r w:rsidRPr="00EB58FB">
        <w:rPr>
          <w:rFonts w:ascii="Times" w:hAnsi="Times" w:cs="Times"/>
          <w:kern w:val="0"/>
          <w:sz w:val="20"/>
          <w:szCs w:val="20"/>
        </w:rPr>
        <w:t xml:space="preserve"> with the </w:t>
      </w:r>
      <w:r w:rsidRPr="00EB58FB">
        <w:rPr>
          <w:rFonts w:ascii="Courier" w:hAnsi="Courier" w:cs="Courier"/>
          <w:kern w:val="0"/>
          <w:sz w:val="20"/>
          <w:szCs w:val="20"/>
        </w:rPr>
        <w:t>-fPIC</w:t>
      </w:r>
      <w:r w:rsidRPr="00EB58FB">
        <w:rPr>
          <w:rFonts w:ascii="Times" w:hAnsi="Times" w:cs="Times"/>
          <w:kern w:val="0"/>
          <w:sz w:val="20"/>
          <w:szCs w:val="20"/>
        </w:rPr>
        <w:t xml:space="preserve"> options as well as the other GCC options already used. And it should build shared object files </w:t>
      </w:r>
      <w:r w:rsidRPr="00EB58FB">
        <w:rPr>
          <w:rFonts w:ascii="Courier" w:hAnsi="Courier" w:cs="Courier"/>
          <w:kern w:val="0"/>
          <w:sz w:val="20"/>
          <w:szCs w:val="20"/>
        </w:rPr>
        <w:t>randlibhw.so</w:t>
      </w:r>
      <w:r w:rsidRPr="00EB58FB">
        <w:rPr>
          <w:rFonts w:ascii="Times" w:hAnsi="Times" w:cs="Times"/>
          <w:kern w:val="0"/>
          <w:sz w:val="20"/>
          <w:szCs w:val="20"/>
        </w:rPr>
        <w:t xml:space="preserve"> and </w:t>
      </w:r>
      <w:r w:rsidRPr="00EB58FB">
        <w:rPr>
          <w:rFonts w:ascii="Courier" w:hAnsi="Courier" w:cs="Courier"/>
          <w:kern w:val="0"/>
          <w:sz w:val="20"/>
          <w:szCs w:val="20"/>
        </w:rPr>
        <w:t>randlibsw.so</w:t>
      </w:r>
      <w:r w:rsidRPr="00EB58FB">
        <w:rPr>
          <w:rFonts w:ascii="Times" w:hAnsi="Times" w:cs="Times"/>
          <w:kern w:val="0"/>
          <w:sz w:val="20"/>
          <w:szCs w:val="20"/>
        </w:rPr>
        <w:t xml:space="preserve"> by linking the corresponding object modules with the </w:t>
      </w:r>
      <w:r w:rsidRPr="00EB58FB">
        <w:rPr>
          <w:rFonts w:ascii="Courier" w:hAnsi="Courier" w:cs="Courier"/>
          <w:kern w:val="0"/>
          <w:sz w:val="20"/>
          <w:szCs w:val="20"/>
        </w:rPr>
        <w:t>-shared</w:t>
      </w:r>
      <w:r w:rsidRPr="00EB58FB">
        <w:rPr>
          <w:rFonts w:ascii="Times" w:hAnsi="Times" w:cs="Times"/>
          <w:kern w:val="0"/>
          <w:sz w:val="20"/>
          <w:szCs w:val="20"/>
        </w:rPr>
        <w:t xml:space="preserve"> option, e.g., “</w:t>
      </w:r>
      <w:r w:rsidRPr="00EB58FB">
        <w:rPr>
          <w:rFonts w:ascii="Courier" w:hAnsi="Courier" w:cs="Courier"/>
          <w:kern w:val="0"/>
          <w:sz w:val="20"/>
          <w:szCs w:val="20"/>
        </w:rPr>
        <w:t>gcc ... -shared randlibsw.o -o randlibsw.so</w:t>
      </w:r>
      <w:r w:rsidRPr="00EB58FB">
        <w:rPr>
          <w:rFonts w:ascii="Times" w:hAnsi="Times" w:cs="Times"/>
          <w:kern w:val="0"/>
          <w:sz w:val="20"/>
          <w:szCs w:val="20"/>
        </w:rPr>
        <w:t>”.</w:t>
      </w:r>
    </w:p>
    <w:p w14:paraId="275DC21D" w14:textId="77777777" w:rsidR="004F562D" w:rsidRPr="00EB58FB" w:rsidRDefault="004F562D" w:rsidP="004F562D">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The supplied </w:t>
      </w:r>
      <w:r w:rsidRPr="00EB58FB">
        <w:rPr>
          <w:rFonts w:ascii="Courier" w:hAnsi="Courier" w:cs="Courier"/>
          <w:kern w:val="0"/>
          <w:sz w:val="20"/>
          <w:szCs w:val="20"/>
        </w:rPr>
        <w:t>Makefile</w:t>
      </w:r>
      <w:r w:rsidRPr="00EB58FB">
        <w:rPr>
          <w:rFonts w:ascii="Times" w:hAnsi="Times" w:cs="Times"/>
          <w:kern w:val="0"/>
          <w:sz w:val="20"/>
          <w:szCs w:val="20"/>
        </w:rPr>
        <w:t xml:space="preserve"> includes </w:t>
      </w:r>
      <w:r w:rsidRPr="00EB58FB">
        <w:rPr>
          <w:rFonts w:ascii="Courier" w:hAnsi="Courier" w:cs="Courier"/>
          <w:kern w:val="0"/>
          <w:sz w:val="20"/>
          <w:szCs w:val="20"/>
        </w:rPr>
        <w:t>randmain.mk</w:t>
      </w:r>
      <w:r w:rsidRPr="00EB58FB">
        <w:rPr>
          <w:rFonts w:ascii="Times" w:hAnsi="Times" w:cs="Times"/>
          <w:kern w:val="0"/>
          <w:sz w:val="20"/>
          <w:szCs w:val="20"/>
        </w:rPr>
        <w:t xml:space="preserve">, so you should be able to type just </w:t>
      </w:r>
      <w:r w:rsidRPr="00EB58FB">
        <w:rPr>
          <w:rFonts w:ascii="Courier" w:hAnsi="Courier" w:cs="Courier"/>
          <w:kern w:val="0"/>
          <w:sz w:val="20"/>
          <w:szCs w:val="20"/>
        </w:rPr>
        <w:t>make</w:t>
      </w:r>
      <w:r w:rsidRPr="00EB58FB">
        <w:rPr>
          <w:rFonts w:ascii="Times" w:hAnsi="Times" w:cs="Times"/>
          <w:kern w:val="0"/>
          <w:sz w:val="20"/>
          <w:szCs w:val="20"/>
        </w:rPr>
        <w:t xml:space="preserve"> to build all four files: </w:t>
      </w:r>
      <w:r w:rsidRPr="00EB58FB">
        <w:rPr>
          <w:rFonts w:ascii="Courier" w:hAnsi="Courier" w:cs="Courier"/>
          <w:kern w:val="0"/>
          <w:sz w:val="20"/>
          <w:szCs w:val="20"/>
        </w:rPr>
        <w:t>randall</w:t>
      </w:r>
      <w:r w:rsidRPr="00EB58FB">
        <w:rPr>
          <w:rFonts w:ascii="Times" w:hAnsi="Times" w:cs="Times"/>
          <w:kern w:val="0"/>
          <w:sz w:val="20"/>
          <w:szCs w:val="20"/>
        </w:rPr>
        <w:t xml:space="preserve">, </w:t>
      </w:r>
      <w:r w:rsidRPr="00EB58FB">
        <w:rPr>
          <w:rFonts w:ascii="Courier" w:hAnsi="Courier" w:cs="Courier"/>
          <w:kern w:val="0"/>
          <w:sz w:val="20"/>
          <w:szCs w:val="20"/>
        </w:rPr>
        <w:t>randmain</w:t>
      </w:r>
      <w:r w:rsidRPr="00EB58FB">
        <w:rPr>
          <w:rFonts w:ascii="Times" w:hAnsi="Times" w:cs="Times"/>
          <w:kern w:val="0"/>
          <w:sz w:val="20"/>
          <w:szCs w:val="20"/>
        </w:rPr>
        <w:t xml:space="preserve">, </w:t>
      </w:r>
      <w:r w:rsidRPr="00EB58FB">
        <w:rPr>
          <w:rFonts w:ascii="Courier" w:hAnsi="Courier" w:cs="Courier"/>
          <w:kern w:val="0"/>
          <w:sz w:val="20"/>
          <w:szCs w:val="20"/>
        </w:rPr>
        <w:t>randlibhw.so</w:t>
      </w:r>
      <w:r w:rsidRPr="00EB58FB">
        <w:rPr>
          <w:rFonts w:ascii="Times" w:hAnsi="Times" w:cs="Times"/>
          <w:kern w:val="0"/>
          <w:sz w:val="20"/>
          <w:szCs w:val="20"/>
        </w:rPr>
        <w:t xml:space="preserve">, and </w:t>
      </w:r>
      <w:r w:rsidRPr="00EB58FB">
        <w:rPr>
          <w:rFonts w:ascii="Courier" w:hAnsi="Courier" w:cs="Courier"/>
          <w:kern w:val="0"/>
          <w:sz w:val="20"/>
          <w:szCs w:val="20"/>
        </w:rPr>
        <w:t>randlibsw.so</w:t>
      </w:r>
      <w:r w:rsidRPr="00EB58FB">
        <w:rPr>
          <w:rFonts w:ascii="Times" w:hAnsi="Times" w:cs="Times"/>
          <w:kern w:val="0"/>
          <w:sz w:val="20"/>
          <w:szCs w:val="20"/>
        </w:rPr>
        <w:t xml:space="preserve">. If </w:t>
      </w:r>
      <w:r w:rsidRPr="00EB58FB">
        <w:rPr>
          <w:rFonts w:ascii="Courier" w:hAnsi="Courier" w:cs="Courier"/>
          <w:kern w:val="0"/>
          <w:sz w:val="20"/>
          <w:szCs w:val="20"/>
        </w:rPr>
        <w:t>randmain</w:t>
      </w:r>
      <w:r w:rsidRPr="00EB58FB">
        <w:rPr>
          <w:rFonts w:ascii="Times" w:hAnsi="Times" w:cs="Times"/>
          <w:kern w:val="0"/>
          <w:sz w:val="20"/>
          <w:szCs w:val="20"/>
        </w:rPr>
        <w:t xml:space="preserve"> needs to generate any random numbers, it loads either </w:t>
      </w:r>
      <w:r w:rsidRPr="00EB58FB">
        <w:rPr>
          <w:rFonts w:ascii="Courier" w:hAnsi="Courier" w:cs="Courier"/>
          <w:kern w:val="0"/>
          <w:sz w:val="20"/>
          <w:szCs w:val="20"/>
        </w:rPr>
        <w:t>randlibhw.so</w:t>
      </w:r>
      <w:r w:rsidRPr="00EB58FB">
        <w:rPr>
          <w:rFonts w:ascii="Times" w:hAnsi="Times" w:cs="Times"/>
          <w:kern w:val="0"/>
          <w:sz w:val="20"/>
          <w:szCs w:val="20"/>
        </w:rPr>
        <w:t xml:space="preserve"> or </w:t>
      </w:r>
      <w:r w:rsidRPr="00EB58FB">
        <w:rPr>
          <w:rFonts w:ascii="Courier" w:hAnsi="Courier" w:cs="Courier"/>
          <w:kern w:val="0"/>
          <w:sz w:val="20"/>
          <w:szCs w:val="20"/>
        </w:rPr>
        <w:lastRenderedPageBreak/>
        <w:t>randlibsw.so</w:t>
      </w:r>
      <w:r w:rsidRPr="00EB58FB">
        <w:rPr>
          <w:rFonts w:ascii="Times" w:hAnsi="Times" w:cs="Times"/>
          <w:kern w:val="0"/>
          <w:sz w:val="20"/>
          <w:szCs w:val="20"/>
        </w:rPr>
        <w:t xml:space="preserve"> (but not both) to do its work. You can verify this by using “</w:t>
      </w:r>
      <w:r w:rsidRPr="00EB58FB">
        <w:rPr>
          <w:rFonts w:ascii="Courier" w:hAnsi="Courier" w:cs="Courier"/>
          <w:kern w:val="0"/>
          <w:sz w:val="20"/>
          <w:szCs w:val="20"/>
        </w:rPr>
        <w:t>strace ./randmain</w:t>
      </w:r>
      <w:r w:rsidRPr="00EB58FB">
        <w:rPr>
          <w:rFonts w:ascii="Times" w:hAnsi="Times" w:cs="Times"/>
          <w:kern w:val="0"/>
          <w:sz w:val="20"/>
          <w:szCs w:val="20"/>
        </w:rPr>
        <w:t>” or by using a debugger.</w:t>
      </w:r>
    </w:p>
    <w:p w14:paraId="52EC9AFD" w14:textId="77777777" w:rsidR="004F562D" w:rsidRPr="00EB58FB" w:rsidRDefault="004F562D" w:rsidP="004F562D">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Submit</w:t>
      </w:r>
    </w:p>
    <w:p w14:paraId="499545B0" w14:textId="5A02CE8D" w:rsidR="004F562D" w:rsidRPr="00EB58FB" w:rsidRDefault="004F562D" w:rsidP="004F562D">
      <w:pPr>
        <w:spacing w:line="10" w:lineRule="atLeast"/>
        <w:rPr>
          <w:rFonts w:ascii="Times" w:hAnsi="Times" w:cs="Times"/>
          <w:kern w:val="0"/>
          <w:sz w:val="20"/>
          <w:szCs w:val="20"/>
        </w:rPr>
      </w:pPr>
      <w:r w:rsidRPr="00EB58FB">
        <w:rPr>
          <w:rFonts w:ascii="Times" w:hAnsi="Times" w:cs="Times"/>
          <w:kern w:val="0"/>
          <w:sz w:val="20"/>
          <w:szCs w:val="20"/>
        </w:rPr>
        <w:t xml:space="preserve">Submit the file </w:t>
      </w:r>
      <w:r w:rsidRPr="00EB58FB">
        <w:rPr>
          <w:rFonts w:ascii="Courier" w:hAnsi="Courier" w:cs="Courier"/>
          <w:kern w:val="0"/>
          <w:sz w:val="20"/>
          <w:szCs w:val="20"/>
        </w:rPr>
        <w:t>dlsubmission.tgz</w:t>
      </w:r>
      <w:r w:rsidRPr="00EB58FB">
        <w:rPr>
          <w:rFonts w:ascii="Times" w:hAnsi="Times" w:cs="Times"/>
          <w:kern w:val="0"/>
          <w:sz w:val="20"/>
          <w:szCs w:val="20"/>
        </w:rPr>
        <w:t xml:space="preserve">, which you can build by running the command </w:t>
      </w:r>
      <w:r w:rsidRPr="00EB58FB">
        <w:rPr>
          <w:rFonts w:ascii="Courier" w:hAnsi="Courier" w:cs="Courier"/>
          <w:kern w:val="0"/>
          <w:sz w:val="20"/>
          <w:szCs w:val="20"/>
        </w:rPr>
        <w:t>make submission</w:t>
      </w:r>
      <w:r w:rsidRPr="00EB58FB">
        <w:rPr>
          <w:rFonts w:ascii="Times" w:hAnsi="Times" w:cs="Times"/>
          <w:kern w:val="0"/>
          <w:sz w:val="20"/>
          <w:szCs w:val="20"/>
        </w:rPr>
        <w:t>.</w:t>
      </w:r>
    </w:p>
    <w:p w14:paraId="38BACD9E" w14:textId="77777777" w:rsidR="004F562D" w:rsidRPr="00EB58FB" w:rsidRDefault="004F562D" w:rsidP="004F562D">
      <w:pPr>
        <w:spacing w:line="10" w:lineRule="atLeast"/>
        <w:rPr>
          <w:rFonts w:ascii="Times" w:hAnsi="Times" w:cs="Times"/>
          <w:kern w:val="0"/>
          <w:sz w:val="20"/>
          <w:szCs w:val="20"/>
        </w:rPr>
      </w:pPr>
    </w:p>
    <w:p w14:paraId="716EEA6E" w14:textId="470AE90A" w:rsidR="004F562D" w:rsidRPr="00EB58FB" w:rsidRDefault="0012289D" w:rsidP="004F562D">
      <w:pPr>
        <w:spacing w:line="10" w:lineRule="atLeast"/>
        <w:rPr>
          <w:rFonts w:ascii="Times" w:hAnsi="Times" w:cs="Times"/>
          <w:b/>
          <w:kern w:val="0"/>
          <w:sz w:val="20"/>
          <w:szCs w:val="20"/>
        </w:rPr>
      </w:pPr>
      <w:r w:rsidRPr="00EB58FB">
        <w:rPr>
          <w:rFonts w:ascii="Times" w:hAnsi="Times" w:cs="Times"/>
          <w:b/>
          <w:kern w:val="0"/>
          <w:sz w:val="20"/>
          <w:szCs w:val="20"/>
        </w:rPr>
        <w:t>Lab.txt</w:t>
      </w:r>
    </w:p>
    <w:p w14:paraId="03A6353C" w14:textId="77777777" w:rsidR="0012289D" w:rsidRPr="00EB58FB" w:rsidRDefault="0012289D" w:rsidP="0012289D">
      <w:pPr>
        <w:spacing w:line="10" w:lineRule="atLeast"/>
        <w:rPr>
          <w:sz w:val="20"/>
          <w:szCs w:val="20"/>
        </w:rPr>
      </w:pPr>
      <w:r w:rsidRPr="00EB58FB">
        <w:rPr>
          <w:sz w:val="20"/>
          <w:szCs w:val="20"/>
        </w:rPr>
        <w:t>For this laboratory, you will find out about which programs are linked to which libraries.</w:t>
      </w:r>
    </w:p>
    <w:p w14:paraId="1A54F246" w14:textId="77777777" w:rsidR="0012289D" w:rsidRPr="00EB58FB" w:rsidRDefault="0012289D" w:rsidP="0012289D">
      <w:pPr>
        <w:spacing w:line="10" w:lineRule="atLeast"/>
        <w:rPr>
          <w:sz w:val="20"/>
          <w:szCs w:val="20"/>
        </w:rPr>
      </w:pPr>
    </w:p>
    <w:p w14:paraId="47DF391A" w14:textId="77777777" w:rsidR="0012289D" w:rsidRPr="00EB58FB" w:rsidRDefault="0012289D" w:rsidP="0012289D">
      <w:pPr>
        <w:spacing w:line="10" w:lineRule="atLeast"/>
        <w:rPr>
          <w:sz w:val="20"/>
          <w:szCs w:val="20"/>
        </w:rPr>
      </w:pPr>
      <w:r w:rsidRPr="00EB58FB">
        <w:rPr>
          <w:sz w:val="20"/>
          <w:szCs w:val="20"/>
        </w:rPr>
        <w:t>1. Compile, build and run a trivial program in C on the SEASnet GNU/Linux servers. Your program should compute cos(sqrt(3.0)) and print it using the printf format "%.17g".</w:t>
      </w:r>
    </w:p>
    <w:p w14:paraId="599E73D5" w14:textId="77777777" w:rsidR="0012289D" w:rsidRPr="00EB58FB" w:rsidRDefault="0012289D" w:rsidP="0012289D">
      <w:pPr>
        <w:spacing w:line="10" w:lineRule="atLeast"/>
        <w:rPr>
          <w:sz w:val="20"/>
          <w:szCs w:val="20"/>
        </w:rPr>
      </w:pPr>
    </w:p>
    <w:p w14:paraId="2ECEA6F8" w14:textId="77777777" w:rsidR="0012289D" w:rsidRPr="00EB58FB" w:rsidRDefault="0012289D" w:rsidP="0012289D">
      <w:pPr>
        <w:spacing w:line="10" w:lineRule="atLeast"/>
        <w:rPr>
          <w:sz w:val="20"/>
          <w:szCs w:val="20"/>
        </w:rPr>
      </w:pPr>
      <w:r w:rsidRPr="00EB58FB">
        <w:rPr>
          <w:sz w:val="20"/>
          <w:szCs w:val="20"/>
        </w:rPr>
        <w:t>#include &lt;stdio.h&gt;</w:t>
      </w:r>
    </w:p>
    <w:p w14:paraId="48E843D9" w14:textId="77777777" w:rsidR="0012289D" w:rsidRPr="00EB58FB" w:rsidRDefault="0012289D" w:rsidP="0012289D">
      <w:pPr>
        <w:spacing w:line="10" w:lineRule="atLeast"/>
        <w:rPr>
          <w:sz w:val="20"/>
          <w:szCs w:val="20"/>
        </w:rPr>
      </w:pPr>
      <w:r w:rsidRPr="00EB58FB">
        <w:rPr>
          <w:sz w:val="20"/>
          <w:szCs w:val="20"/>
        </w:rPr>
        <w:t>#include &lt;math.h&gt;</w:t>
      </w:r>
    </w:p>
    <w:p w14:paraId="117FA7D0" w14:textId="77777777" w:rsidR="0012289D" w:rsidRPr="00EB58FB" w:rsidRDefault="0012289D" w:rsidP="0012289D">
      <w:pPr>
        <w:spacing w:line="10" w:lineRule="atLeast"/>
        <w:rPr>
          <w:sz w:val="20"/>
          <w:szCs w:val="20"/>
        </w:rPr>
      </w:pPr>
    </w:p>
    <w:p w14:paraId="69559114" w14:textId="77777777" w:rsidR="0012289D" w:rsidRPr="00EB58FB" w:rsidRDefault="0012289D" w:rsidP="0012289D">
      <w:pPr>
        <w:spacing w:line="10" w:lineRule="atLeast"/>
        <w:rPr>
          <w:sz w:val="20"/>
          <w:szCs w:val="20"/>
        </w:rPr>
      </w:pPr>
      <w:r w:rsidRPr="00EB58FB">
        <w:rPr>
          <w:sz w:val="20"/>
          <w:szCs w:val="20"/>
        </w:rPr>
        <w:t>int main(void)</w:t>
      </w:r>
    </w:p>
    <w:p w14:paraId="12ABA727" w14:textId="77777777" w:rsidR="0012289D" w:rsidRPr="00EB58FB" w:rsidRDefault="0012289D" w:rsidP="0012289D">
      <w:pPr>
        <w:spacing w:line="10" w:lineRule="atLeast"/>
        <w:rPr>
          <w:sz w:val="20"/>
          <w:szCs w:val="20"/>
        </w:rPr>
      </w:pPr>
      <w:r w:rsidRPr="00EB58FB">
        <w:rPr>
          <w:sz w:val="20"/>
          <w:szCs w:val="20"/>
        </w:rPr>
        <w:t>{</w:t>
      </w:r>
    </w:p>
    <w:p w14:paraId="5E383272" w14:textId="77777777" w:rsidR="0012289D" w:rsidRPr="00EB58FB" w:rsidRDefault="0012289D" w:rsidP="0012289D">
      <w:pPr>
        <w:spacing w:line="10" w:lineRule="atLeast"/>
        <w:rPr>
          <w:sz w:val="20"/>
          <w:szCs w:val="20"/>
        </w:rPr>
      </w:pPr>
      <w:r w:rsidRPr="00EB58FB">
        <w:rPr>
          <w:sz w:val="20"/>
          <w:szCs w:val="20"/>
        </w:rPr>
        <w:t xml:space="preserve">  printf("%.17g", cos(sqrt(3.0)));</w:t>
      </w:r>
    </w:p>
    <w:p w14:paraId="2CF430DB" w14:textId="77777777" w:rsidR="0012289D" w:rsidRPr="00EB58FB" w:rsidRDefault="0012289D" w:rsidP="0012289D">
      <w:pPr>
        <w:spacing w:line="10" w:lineRule="atLeast"/>
        <w:rPr>
          <w:sz w:val="20"/>
          <w:szCs w:val="20"/>
        </w:rPr>
      </w:pPr>
      <w:r w:rsidRPr="00EB58FB">
        <w:rPr>
          <w:sz w:val="20"/>
          <w:szCs w:val="20"/>
        </w:rPr>
        <w:t xml:space="preserve">  return 0;</w:t>
      </w:r>
    </w:p>
    <w:p w14:paraId="2F031B8D" w14:textId="77777777" w:rsidR="0012289D" w:rsidRPr="00EB58FB" w:rsidRDefault="0012289D" w:rsidP="0012289D">
      <w:pPr>
        <w:spacing w:line="10" w:lineRule="atLeast"/>
        <w:rPr>
          <w:sz w:val="20"/>
          <w:szCs w:val="20"/>
        </w:rPr>
      </w:pPr>
      <w:r w:rsidRPr="00EB58FB">
        <w:rPr>
          <w:sz w:val="20"/>
          <w:szCs w:val="20"/>
        </w:rPr>
        <w:t>}</w:t>
      </w:r>
    </w:p>
    <w:p w14:paraId="2544A978" w14:textId="77777777" w:rsidR="0012289D" w:rsidRPr="00EB58FB" w:rsidRDefault="0012289D" w:rsidP="0012289D">
      <w:pPr>
        <w:spacing w:line="10" w:lineRule="atLeast"/>
        <w:rPr>
          <w:sz w:val="20"/>
          <w:szCs w:val="20"/>
        </w:rPr>
      </w:pPr>
    </w:p>
    <w:p w14:paraId="562631BD" w14:textId="77777777" w:rsidR="0012289D" w:rsidRPr="00EB58FB" w:rsidRDefault="0012289D" w:rsidP="0012289D">
      <w:pPr>
        <w:spacing w:line="10" w:lineRule="atLeast"/>
        <w:rPr>
          <w:sz w:val="20"/>
          <w:szCs w:val="20"/>
        </w:rPr>
      </w:pPr>
      <w:r w:rsidRPr="00EB58FB">
        <w:rPr>
          <w:sz w:val="20"/>
          <w:szCs w:val="20"/>
        </w:rPr>
        <w:t>gcc -o cos cos.c</w:t>
      </w:r>
    </w:p>
    <w:p w14:paraId="124F1500" w14:textId="77777777" w:rsidR="0012289D" w:rsidRPr="00EB58FB" w:rsidRDefault="0012289D" w:rsidP="0012289D">
      <w:pPr>
        <w:spacing w:line="10" w:lineRule="atLeast"/>
        <w:rPr>
          <w:sz w:val="20"/>
          <w:szCs w:val="20"/>
        </w:rPr>
      </w:pPr>
    </w:p>
    <w:p w14:paraId="7EE565B5" w14:textId="77777777" w:rsidR="0012289D" w:rsidRPr="00EB58FB" w:rsidRDefault="0012289D" w:rsidP="0012289D">
      <w:pPr>
        <w:spacing w:line="10" w:lineRule="atLeast"/>
        <w:rPr>
          <w:sz w:val="20"/>
          <w:szCs w:val="20"/>
        </w:rPr>
      </w:pPr>
      <w:r w:rsidRPr="00EB58FB">
        <w:rPr>
          <w:sz w:val="20"/>
          <w:szCs w:val="20"/>
        </w:rPr>
        <w:t>2. Use the ldd command to see which dynamic libraries your trivial program uses.</w:t>
      </w:r>
    </w:p>
    <w:p w14:paraId="417BC03F" w14:textId="77777777" w:rsidR="0012289D" w:rsidRPr="00EB58FB" w:rsidRDefault="0012289D" w:rsidP="0012289D">
      <w:pPr>
        <w:spacing w:line="10" w:lineRule="atLeast"/>
        <w:rPr>
          <w:sz w:val="20"/>
          <w:szCs w:val="20"/>
        </w:rPr>
      </w:pPr>
      <w:r w:rsidRPr="00EB58FB">
        <w:rPr>
          <w:sz w:val="20"/>
          <w:szCs w:val="20"/>
        </w:rPr>
        <w:t>$ ldd cos</w:t>
      </w:r>
    </w:p>
    <w:p w14:paraId="438B1584" w14:textId="77777777" w:rsidR="0012289D" w:rsidRPr="00EB58FB" w:rsidRDefault="0012289D" w:rsidP="0012289D">
      <w:pPr>
        <w:spacing w:line="10" w:lineRule="atLeast"/>
        <w:rPr>
          <w:sz w:val="20"/>
          <w:szCs w:val="20"/>
        </w:rPr>
      </w:pPr>
      <w:r w:rsidRPr="00EB58FB">
        <w:rPr>
          <w:sz w:val="20"/>
          <w:szCs w:val="20"/>
        </w:rPr>
        <w:t xml:space="preserve">  linux-vdso.so.1 =&gt;  (0x00007ffd73ce0000)</w:t>
      </w:r>
    </w:p>
    <w:p w14:paraId="49C5409E" w14:textId="77777777" w:rsidR="0012289D" w:rsidRPr="00EB58FB" w:rsidRDefault="0012289D" w:rsidP="0012289D">
      <w:pPr>
        <w:spacing w:line="10" w:lineRule="atLeast"/>
        <w:rPr>
          <w:sz w:val="20"/>
          <w:szCs w:val="20"/>
        </w:rPr>
      </w:pPr>
      <w:r w:rsidRPr="00EB58FB">
        <w:rPr>
          <w:sz w:val="20"/>
          <w:szCs w:val="20"/>
        </w:rPr>
        <w:t xml:space="preserve">  libc.so.6 =&gt; /lib64/libc.so.6 (0x00007fda00c0c000)</w:t>
      </w:r>
    </w:p>
    <w:p w14:paraId="2F4CDB2B" w14:textId="77777777" w:rsidR="0012289D" w:rsidRPr="00EB58FB" w:rsidRDefault="0012289D" w:rsidP="0012289D">
      <w:pPr>
        <w:spacing w:line="10" w:lineRule="atLeast"/>
        <w:rPr>
          <w:sz w:val="20"/>
          <w:szCs w:val="20"/>
        </w:rPr>
      </w:pPr>
      <w:r w:rsidRPr="00EB58FB">
        <w:rPr>
          <w:sz w:val="20"/>
          <w:szCs w:val="20"/>
        </w:rPr>
        <w:t xml:space="preserve">  /lib64/ld-linux-x86-64.so.2 (0x0000563cdfda2000)</w:t>
      </w:r>
    </w:p>
    <w:p w14:paraId="3280DE6F" w14:textId="77777777" w:rsidR="0012289D" w:rsidRPr="00EB58FB" w:rsidRDefault="0012289D" w:rsidP="0012289D">
      <w:pPr>
        <w:spacing w:line="10" w:lineRule="atLeast"/>
        <w:rPr>
          <w:sz w:val="20"/>
          <w:szCs w:val="20"/>
        </w:rPr>
      </w:pPr>
    </w:p>
    <w:p w14:paraId="14E20BB0" w14:textId="77777777" w:rsidR="0012289D" w:rsidRPr="00EB58FB" w:rsidRDefault="0012289D" w:rsidP="0012289D">
      <w:pPr>
        <w:spacing w:line="10" w:lineRule="atLeast"/>
        <w:rPr>
          <w:sz w:val="20"/>
          <w:szCs w:val="20"/>
        </w:rPr>
      </w:pPr>
      <w:r w:rsidRPr="00EB58FB">
        <w:rPr>
          <w:sz w:val="20"/>
          <w:szCs w:val="20"/>
        </w:rPr>
        <w:t>3. Use the strace command to see which system calls your trivial program makes. Which of these calls are related to dynamic linking and what is the relationship?</w:t>
      </w:r>
    </w:p>
    <w:p w14:paraId="3EE71DBA" w14:textId="77777777" w:rsidR="0012289D" w:rsidRPr="00EB58FB" w:rsidRDefault="0012289D" w:rsidP="0012289D">
      <w:pPr>
        <w:spacing w:line="10" w:lineRule="atLeast"/>
        <w:rPr>
          <w:sz w:val="20"/>
          <w:szCs w:val="20"/>
        </w:rPr>
      </w:pPr>
      <w:r w:rsidRPr="00EB58FB">
        <w:rPr>
          <w:sz w:val="20"/>
          <w:szCs w:val="20"/>
        </w:rPr>
        <w:t>a. all system calls</w:t>
      </w:r>
    </w:p>
    <w:p w14:paraId="436C4AA7" w14:textId="77777777" w:rsidR="0012289D" w:rsidRPr="00EB58FB" w:rsidRDefault="0012289D" w:rsidP="0012289D">
      <w:pPr>
        <w:spacing w:line="10" w:lineRule="atLeast"/>
        <w:rPr>
          <w:sz w:val="20"/>
          <w:szCs w:val="20"/>
        </w:rPr>
      </w:pPr>
      <w:r w:rsidRPr="00EB58FB">
        <w:rPr>
          <w:sz w:val="20"/>
          <w:szCs w:val="20"/>
        </w:rPr>
        <w:t>$ strace -o cos_strace ./cos</w:t>
      </w:r>
    </w:p>
    <w:p w14:paraId="2C78B998" w14:textId="77777777" w:rsidR="0012289D" w:rsidRPr="00EB58FB" w:rsidRDefault="0012289D" w:rsidP="0012289D">
      <w:pPr>
        <w:spacing w:line="10" w:lineRule="atLeast"/>
        <w:rPr>
          <w:sz w:val="20"/>
          <w:szCs w:val="20"/>
        </w:rPr>
      </w:pPr>
      <w:r w:rsidRPr="00EB58FB">
        <w:rPr>
          <w:sz w:val="20"/>
          <w:szCs w:val="20"/>
        </w:rPr>
        <w:t>-0.16055653857469052</w:t>
      </w:r>
    </w:p>
    <w:p w14:paraId="2E74B64A" w14:textId="77777777" w:rsidR="0012289D" w:rsidRPr="00EB58FB" w:rsidRDefault="0012289D" w:rsidP="0012289D">
      <w:pPr>
        <w:spacing w:line="10" w:lineRule="atLeast"/>
        <w:rPr>
          <w:sz w:val="20"/>
          <w:szCs w:val="20"/>
        </w:rPr>
      </w:pPr>
      <w:r w:rsidRPr="00EB58FB">
        <w:rPr>
          <w:sz w:val="20"/>
          <w:szCs w:val="20"/>
        </w:rPr>
        <w:t>$ cat cos_strace</w:t>
      </w:r>
    </w:p>
    <w:p w14:paraId="4E8205F4" w14:textId="77777777" w:rsidR="0012289D" w:rsidRPr="00EB58FB" w:rsidRDefault="0012289D" w:rsidP="0012289D">
      <w:pPr>
        <w:spacing w:line="10" w:lineRule="atLeast"/>
        <w:rPr>
          <w:sz w:val="20"/>
          <w:szCs w:val="20"/>
        </w:rPr>
      </w:pPr>
      <w:r w:rsidRPr="00EB58FB">
        <w:rPr>
          <w:sz w:val="20"/>
          <w:szCs w:val="20"/>
        </w:rPr>
        <w:t>execve("./cos", ["./cos"], [/* 35 vars */]) = 0</w:t>
      </w:r>
    </w:p>
    <w:p w14:paraId="6D2B5002" w14:textId="77777777" w:rsidR="0012289D" w:rsidRPr="00EB58FB" w:rsidRDefault="0012289D" w:rsidP="0012289D">
      <w:pPr>
        <w:spacing w:line="10" w:lineRule="atLeast"/>
        <w:rPr>
          <w:sz w:val="20"/>
          <w:szCs w:val="20"/>
        </w:rPr>
      </w:pPr>
      <w:r w:rsidRPr="00EB58FB">
        <w:rPr>
          <w:sz w:val="20"/>
          <w:szCs w:val="20"/>
        </w:rPr>
        <w:t>brk(NULL)                               = 0x1049000</w:t>
      </w:r>
    </w:p>
    <w:p w14:paraId="31A94BEC" w14:textId="77777777" w:rsidR="0012289D" w:rsidRPr="00EB58FB" w:rsidRDefault="0012289D" w:rsidP="0012289D">
      <w:pPr>
        <w:spacing w:line="10" w:lineRule="atLeast"/>
        <w:rPr>
          <w:sz w:val="20"/>
          <w:szCs w:val="20"/>
        </w:rPr>
      </w:pPr>
      <w:r w:rsidRPr="00EB58FB">
        <w:rPr>
          <w:sz w:val="20"/>
          <w:szCs w:val="20"/>
        </w:rPr>
        <w:t>mmap(NULL, 4096, PROT_READ|PROT_WRITE, MAP_PRIVATE|MAP_ANONYMOUS, -1, 0) = 0x7f9892719000</w:t>
      </w:r>
    </w:p>
    <w:p w14:paraId="46D2657D" w14:textId="77777777" w:rsidR="0012289D" w:rsidRPr="00EB58FB" w:rsidRDefault="0012289D" w:rsidP="0012289D">
      <w:pPr>
        <w:spacing w:line="10" w:lineRule="atLeast"/>
        <w:rPr>
          <w:sz w:val="20"/>
          <w:szCs w:val="20"/>
        </w:rPr>
      </w:pPr>
      <w:r w:rsidRPr="00EB58FB">
        <w:rPr>
          <w:sz w:val="20"/>
          <w:szCs w:val="20"/>
        </w:rPr>
        <w:t>access("/etc/ld.so.preload", R_OK)      = -1 ENOENT (No such file or directory)</w:t>
      </w:r>
    </w:p>
    <w:p w14:paraId="108C5490" w14:textId="77777777" w:rsidR="0012289D" w:rsidRPr="00EB58FB" w:rsidRDefault="0012289D" w:rsidP="0012289D">
      <w:pPr>
        <w:spacing w:line="10" w:lineRule="atLeast"/>
        <w:rPr>
          <w:sz w:val="20"/>
          <w:szCs w:val="20"/>
        </w:rPr>
      </w:pPr>
      <w:r w:rsidRPr="00EB58FB">
        <w:rPr>
          <w:sz w:val="20"/>
          <w:szCs w:val="20"/>
        </w:rPr>
        <w:t>open("/etc/ld.so.cache", O_RDONLY|O_CLOEXEC) = 3</w:t>
      </w:r>
    </w:p>
    <w:p w14:paraId="7294DE38" w14:textId="77777777" w:rsidR="0012289D" w:rsidRPr="00EB58FB" w:rsidRDefault="0012289D" w:rsidP="0012289D">
      <w:pPr>
        <w:spacing w:line="10" w:lineRule="atLeast"/>
        <w:rPr>
          <w:sz w:val="20"/>
          <w:szCs w:val="20"/>
        </w:rPr>
      </w:pPr>
      <w:r w:rsidRPr="00EB58FB">
        <w:rPr>
          <w:sz w:val="20"/>
          <w:szCs w:val="20"/>
        </w:rPr>
        <w:t>fstat(3, {st_mode=S_IFREG|0644, st_size=161768, ...}) = 0</w:t>
      </w:r>
    </w:p>
    <w:p w14:paraId="541DF63D" w14:textId="77777777" w:rsidR="0012289D" w:rsidRPr="00EB58FB" w:rsidRDefault="0012289D" w:rsidP="0012289D">
      <w:pPr>
        <w:spacing w:line="10" w:lineRule="atLeast"/>
        <w:rPr>
          <w:sz w:val="20"/>
          <w:szCs w:val="20"/>
        </w:rPr>
      </w:pPr>
      <w:r w:rsidRPr="00EB58FB">
        <w:rPr>
          <w:sz w:val="20"/>
          <w:szCs w:val="20"/>
        </w:rPr>
        <w:t>mmap(NULL, 161768, PROT_READ, MAP_PRIVATE, 3, 0) = 0x7f98926f1000</w:t>
      </w:r>
    </w:p>
    <w:p w14:paraId="1C7C7195" w14:textId="77777777" w:rsidR="0012289D" w:rsidRPr="00EB58FB" w:rsidRDefault="0012289D" w:rsidP="0012289D">
      <w:pPr>
        <w:spacing w:line="10" w:lineRule="atLeast"/>
        <w:rPr>
          <w:sz w:val="20"/>
          <w:szCs w:val="20"/>
        </w:rPr>
      </w:pPr>
      <w:r w:rsidRPr="00EB58FB">
        <w:rPr>
          <w:sz w:val="20"/>
          <w:szCs w:val="20"/>
        </w:rPr>
        <w:t>close(3)                                = 0</w:t>
      </w:r>
    </w:p>
    <w:p w14:paraId="6D1E186C" w14:textId="77777777" w:rsidR="0012289D" w:rsidRPr="00EB58FB" w:rsidRDefault="0012289D" w:rsidP="0012289D">
      <w:pPr>
        <w:spacing w:line="10" w:lineRule="atLeast"/>
        <w:rPr>
          <w:sz w:val="20"/>
          <w:szCs w:val="20"/>
        </w:rPr>
      </w:pPr>
      <w:r w:rsidRPr="00EB58FB">
        <w:rPr>
          <w:sz w:val="20"/>
          <w:szCs w:val="20"/>
        </w:rPr>
        <w:t>open("/lib64/libc.so.6", O_RDONLY|O_CLOEXEC) = 3</w:t>
      </w:r>
    </w:p>
    <w:p w14:paraId="369BE963" w14:textId="77777777" w:rsidR="0012289D" w:rsidRPr="00EB58FB" w:rsidRDefault="0012289D" w:rsidP="0012289D">
      <w:pPr>
        <w:spacing w:line="10" w:lineRule="atLeast"/>
        <w:rPr>
          <w:sz w:val="20"/>
          <w:szCs w:val="20"/>
        </w:rPr>
      </w:pPr>
      <w:r w:rsidRPr="00EB58FB">
        <w:rPr>
          <w:sz w:val="20"/>
          <w:szCs w:val="20"/>
        </w:rPr>
        <w:t>read(3, "\177ELF\2\1\1\3\0\0\0\0\0\0\0\0\3\0&gt;\0\1\0\0\0\20\35\2\0\0\0\0\0"..., 832) = 832</w:t>
      </w:r>
    </w:p>
    <w:p w14:paraId="16554213" w14:textId="77777777" w:rsidR="0012289D" w:rsidRPr="00EB58FB" w:rsidRDefault="0012289D" w:rsidP="0012289D">
      <w:pPr>
        <w:spacing w:line="10" w:lineRule="atLeast"/>
        <w:rPr>
          <w:sz w:val="20"/>
          <w:szCs w:val="20"/>
        </w:rPr>
      </w:pPr>
      <w:r w:rsidRPr="00EB58FB">
        <w:rPr>
          <w:sz w:val="20"/>
          <w:szCs w:val="20"/>
        </w:rPr>
        <w:t>fstat(3, {st_mode=S_IFREG|0755, st_size=2127336, ...}) = 0</w:t>
      </w:r>
    </w:p>
    <w:p w14:paraId="5FD494D6" w14:textId="77777777" w:rsidR="0012289D" w:rsidRPr="00EB58FB" w:rsidRDefault="0012289D" w:rsidP="0012289D">
      <w:pPr>
        <w:spacing w:line="10" w:lineRule="atLeast"/>
        <w:rPr>
          <w:sz w:val="20"/>
          <w:szCs w:val="20"/>
        </w:rPr>
      </w:pPr>
      <w:r w:rsidRPr="00EB58FB">
        <w:rPr>
          <w:sz w:val="20"/>
          <w:szCs w:val="20"/>
        </w:rPr>
        <w:t>mmap(NULL, 3940800, PROT_READ|PROT_EXEC, MAP_PRIVATE|MAP_DENYWRITE, 3, 0) = 0x7f9892136000</w:t>
      </w:r>
    </w:p>
    <w:p w14:paraId="795ECFF2" w14:textId="77777777" w:rsidR="0012289D" w:rsidRPr="00EB58FB" w:rsidRDefault="0012289D" w:rsidP="0012289D">
      <w:pPr>
        <w:spacing w:line="10" w:lineRule="atLeast"/>
        <w:rPr>
          <w:sz w:val="20"/>
          <w:szCs w:val="20"/>
        </w:rPr>
      </w:pPr>
      <w:r w:rsidRPr="00EB58FB">
        <w:rPr>
          <w:sz w:val="20"/>
          <w:szCs w:val="20"/>
        </w:rPr>
        <w:t>mprotect(0x7f98922ee000, 2097152, PROT_NONE) = 0</w:t>
      </w:r>
    </w:p>
    <w:p w14:paraId="455C80EF" w14:textId="77777777" w:rsidR="0012289D" w:rsidRPr="00EB58FB" w:rsidRDefault="0012289D" w:rsidP="0012289D">
      <w:pPr>
        <w:spacing w:line="10" w:lineRule="atLeast"/>
        <w:rPr>
          <w:sz w:val="20"/>
          <w:szCs w:val="20"/>
        </w:rPr>
      </w:pPr>
      <w:r w:rsidRPr="00EB58FB">
        <w:rPr>
          <w:sz w:val="20"/>
          <w:szCs w:val="20"/>
        </w:rPr>
        <w:t>mmap(0x7f98924ee000, 24576, PROT_READ|PROT_WRITE, MAP_PRIVATE|MAP_FIXED|MAP_DENYWRITE, 3, 0x1b8000) = 0x7f98924ee000</w:t>
      </w:r>
    </w:p>
    <w:p w14:paraId="08CB1AC8" w14:textId="77777777" w:rsidR="0012289D" w:rsidRPr="00EB58FB" w:rsidRDefault="0012289D" w:rsidP="0012289D">
      <w:pPr>
        <w:spacing w:line="10" w:lineRule="atLeast"/>
        <w:rPr>
          <w:sz w:val="20"/>
          <w:szCs w:val="20"/>
        </w:rPr>
      </w:pPr>
      <w:r w:rsidRPr="00EB58FB">
        <w:rPr>
          <w:sz w:val="20"/>
          <w:szCs w:val="20"/>
        </w:rPr>
        <w:t>mmap(0x7f98924f4000, 16832, PROT_READ|PROT_WRITE, MAP_PRIVATE|MAP_FIXED|MAP_ANONYMOUS, -1, 0) = 0x7f98924f4000</w:t>
      </w:r>
    </w:p>
    <w:p w14:paraId="72CF28D8" w14:textId="77777777" w:rsidR="0012289D" w:rsidRPr="00EB58FB" w:rsidRDefault="0012289D" w:rsidP="0012289D">
      <w:pPr>
        <w:spacing w:line="10" w:lineRule="atLeast"/>
        <w:rPr>
          <w:sz w:val="20"/>
          <w:szCs w:val="20"/>
        </w:rPr>
      </w:pPr>
      <w:r w:rsidRPr="00EB58FB">
        <w:rPr>
          <w:sz w:val="20"/>
          <w:szCs w:val="20"/>
        </w:rPr>
        <w:t>close(3)                                = 0</w:t>
      </w:r>
    </w:p>
    <w:p w14:paraId="105EDD88" w14:textId="77777777" w:rsidR="0012289D" w:rsidRPr="00EB58FB" w:rsidRDefault="0012289D" w:rsidP="0012289D">
      <w:pPr>
        <w:spacing w:line="10" w:lineRule="atLeast"/>
        <w:rPr>
          <w:sz w:val="20"/>
          <w:szCs w:val="20"/>
        </w:rPr>
      </w:pPr>
      <w:r w:rsidRPr="00EB58FB">
        <w:rPr>
          <w:sz w:val="20"/>
          <w:szCs w:val="20"/>
        </w:rPr>
        <w:t>mmap(NULL, 4096, PROT_READ|PROT_WRITE, MAP_PRIVATE|MAP_ANONYMOUS, -1, 0) = 0x7f98926f0000</w:t>
      </w:r>
    </w:p>
    <w:p w14:paraId="22657603" w14:textId="77777777" w:rsidR="0012289D" w:rsidRPr="00EB58FB" w:rsidRDefault="0012289D" w:rsidP="0012289D">
      <w:pPr>
        <w:spacing w:line="10" w:lineRule="atLeast"/>
        <w:rPr>
          <w:sz w:val="20"/>
          <w:szCs w:val="20"/>
        </w:rPr>
      </w:pPr>
      <w:r w:rsidRPr="00EB58FB">
        <w:rPr>
          <w:sz w:val="20"/>
          <w:szCs w:val="20"/>
        </w:rPr>
        <w:t>mmap(NULL, 8192, PROT_READ|PROT_WRITE, MAP_PRIVATE|MAP_ANONYMOUS, -1, 0) = 0x7f98926ee000</w:t>
      </w:r>
    </w:p>
    <w:p w14:paraId="296D0F22" w14:textId="77777777" w:rsidR="0012289D" w:rsidRPr="00EB58FB" w:rsidRDefault="0012289D" w:rsidP="0012289D">
      <w:pPr>
        <w:spacing w:line="10" w:lineRule="atLeast"/>
        <w:rPr>
          <w:sz w:val="20"/>
          <w:szCs w:val="20"/>
        </w:rPr>
      </w:pPr>
      <w:r w:rsidRPr="00EB58FB">
        <w:rPr>
          <w:sz w:val="20"/>
          <w:szCs w:val="20"/>
        </w:rPr>
        <w:t>arch_prctl(ARCH_SET_FS, 0x7f98926ee740) = 0</w:t>
      </w:r>
    </w:p>
    <w:p w14:paraId="57EA4E1D" w14:textId="77777777" w:rsidR="0012289D" w:rsidRPr="00EB58FB" w:rsidRDefault="0012289D" w:rsidP="0012289D">
      <w:pPr>
        <w:spacing w:line="10" w:lineRule="atLeast"/>
        <w:rPr>
          <w:sz w:val="20"/>
          <w:szCs w:val="20"/>
        </w:rPr>
      </w:pPr>
      <w:r w:rsidRPr="00EB58FB">
        <w:rPr>
          <w:sz w:val="20"/>
          <w:szCs w:val="20"/>
        </w:rPr>
        <w:lastRenderedPageBreak/>
        <w:t>mprotect(0x7f98924ee000, 16384, PROT_READ) = 0</w:t>
      </w:r>
    </w:p>
    <w:p w14:paraId="52C3824E" w14:textId="77777777" w:rsidR="0012289D" w:rsidRPr="00EB58FB" w:rsidRDefault="0012289D" w:rsidP="0012289D">
      <w:pPr>
        <w:spacing w:line="10" w:lineRule="atLeast"/>
        <w:rPr>
          <w:sz w:val="20"/>
          <w:szCs w:val="20"/>
        </w:rPr>
      </w:pPr>
      <w:r w:rsidRPr="00EB58FB">
        <w:rPr>
          <w:sz w:val="20"/>
          <w:szCs w:val="20"/>
        </w:rPr>
        <w:t>mprotect(0x600000, 4096, PROT_READ)     = 0</w:t>
      </w:r>
    </w:p>
    <w:p w14:paraId="316AC706" w14:textId="77777777" w:rsidR="0012289D" w:rsidRPr="00EB58FB" w:rsidRDefault="0012289D" w:rsidP="0012289D">
      <w:pPr>
        <w:spacing w:line="10" w:lineRule="atLeast"/>
        <w:rPr>
          <w:sz w:val="20"/>
          <w:szCs w:val="20"/>
        </w:rPr>
      </w:pPr>
      <w:r w:rsidRPr="00EB58FB">
        <w:rPr>
          <w:sz w:val="20"/>
          <w:szCs w:val="20"/>
        </w:rPr>
        <w:t>mprotect(0x7f989271a000, 4096, PROT_READ) = 0</w:t>
      </w:r>
    </w:p>
    <w:p w14:paraId="6861FF1A" w14:textId="77777777" w:rsidR="0012289D" w:rsidRPr="00EB58FB" w:rsidRDefault="0012289D" w:rsidP="0012289D">
      <w:pPr>
        <w:spacing w:line="10" w:lineRule="atLeast"/>
        <w:rPr>
          <w:sz w:val="20"/>
          <w:szCs w:val="20"/>
        </w:rPr>
      </w:pPr>
      <w:r w:rsidRPr="00EB58FB">
        <w:rPr>
          <w:sz w:val="20"/>
          <w:szCs w:val="20"/>
        </w:rPr>
        <w:t>munmap(0x7f98926f1000, 161768)          = 0</w:t>
      </w:r>
    </w:p>
    <w:p w14:paraId="1284850E" w14:textId="77777777" w:rsidR="0012289D" w:rsidRPr="00EB58FB" w:rsidRDefault="0012289D" w:rsidP="0012289D">
      <w:pPr>
        <w:spacing w:line="10" w:lineRule="atLeast"/>
        <w:rPr>
          <w:sz w:val="20"/>
          <w:szCs w:val="20"/>
        </w:rPr>
      </w:pPr>
      <w:r w:rsidRPr="00EB58FB">
        <w:rPr>
          <w:sz w:val="20"/>
          <w:szCs w:val="20"/>
        </w:rPr>
        <w:t>fstat(1, {st_mode=S_IFCHR|0620, st_rdev=makedev(136, 35), ...}) = 0</w:t>
      </w:r>
    </w:p>
    <w:p w14:paraId="00F12030" w14:textId="77777777" w:rsidR="0012289D" w:rsidRPr="00EB58FB" w:rsidRDefault="0012289D" w:rsidP="0012289D">
      <w:pPr>
        <w:spacing w:line="10" w:lineRule="atLeast"/>
        <w:rPr>
          <w:sz w:val="20"/>
          <w:szCs w:val="20"/>
        </w:rPr>
      </w:pPr>
      <w:r w:rsidRPr="00EB58FB">
        <w:rPr>
          <w:sz w:val="20"/>
          <w:szCs w:val="20"/>
        </w:rPr>
        <w:t>mmap(NULL, 4096, PROT_READ|PROT_WRITE, MAP_PRIVATE|MAP_ANONYMOUS, -1, 0) = 0x7f9892718000</w:t>
      </w:r>
    </w:p>
    <w:p w14:paraId="3D6C8A75" w14:textId="77777777" w:rsidR="0012289D" w:rsidRPr="00EB58FB" w:rsidRDefault="0012289D" w:rsidP="0012289D">
      <w:pPr>
        <w:spacing w:line="10" w:lineRule="atLeast"/>
        <w:rPr>
          <w:sz w:val="20"/>
          <w:szCs w:val="20"/>
        </w:rPr>
      </w:pPr>
      <w:r w:rsidRPr="00EB58FB">
        <w:rPr>
          <w:sz w:val="20"/>
          <w:szCs w:val="20"/>
        </w:rPr>
        <w:t>write(1, "-0.16055653857469052", 20)    = 20</w:t>
      </w:r>
    </w:p>
    <w:p w14:paraId="08088D1D" w14:textId="77777777" w:rsidR="0012289D" w:rsidRPr="00EB58FB" w:rsidRDefault="0012289D" w:rsidP="0012289D">
      <w:pPr>
        <w:spacing w:line="10" w:lineRule="atLeast"/>
        <w:rPr>
          <w:sz w:val="20"/>
          <w:szCs w:val="20"/>
        </w:rPr>
      </w:pPr>
      <w:r w:rsidRPr="00EB58FB">
        <w:rPr>
          <w:sz w:val="20"/>
          <w:szCs w:val="20"/>
        </w:rPr>
        <w:t>exit_group(0)                           = ?</w:t>
      </w:r>
    </w:p>
    <w:p w14:paraId="4B1A51F9" w14:textId="77777777" w:rsidR="0012289D" w:rsidRPr="00EB58FB" w:rsidRDefault="0012289D" w:rsidP="0012289D">
      <w:pPr>
        <w:spacing w:line="10" w:lineRule="atLeast"/>
        <w:rPr>
          <w:sz w:val="20"/>
          <w:szCs w:val="20"/>
        </w:rPr>
      </w:pPr>
      <w:r w:rsidRPr="00EB58FB">
        <w:rPr>
          <w:sz w:val="20"/>
          <w:szCs w:val="20"/>
        </w:rPr>
        <w:t>+++ exited with 0 +++</w:t>
      </w:r>
    </w:p>
    <w:p w14:paraId="4BC79F63" w14:textId="77777777" w:rsidR="0012289D" w:rsidRPr="00EB58FB" w:rsidRDefault="0012289D" w:rsidP="0012289D">
      <w:pPr>
        <w:spacing w:line="10" w:lineRule="atLeast"/>
        <w:rPr>
          <w:sz w:val="20"/>
          <w:szCs w:val="20"/>
        </w:rPr>
      </w:pPr>
    </w:p>
    <w:p w14:paraId="443A8250" w14:textId="77777777" w:rsidR="0012289D" w:rsidRPr="00EB58FB" w:rsidRDefault="0012289D" w:rsidP="0012289D">
      <w:pPr>
        <w:spacing w:line="10" w:lineRule="atLeast"/>
        <w:rPr>
          <w:sz w:val="20"/>
          <w:szCs w:val="20"/>
        </w:rPr>
      </w:pPr>
      <w:r w:rsidRPr="00EB58FB">
        <w:rPr>
          <w:sz w:val="20"/>
          <w:szCs w:val="20"/>
        </w:rPr>
        <w:t>b. dynamic linkings</w:t>
      </w:r>
    </w:p>
    <w:p w14:paraId="13A61FBE" w14:textId="77777777" w:rsidR="0012289D" w:rsidRPr="00EB58FB" w:rsidRDefault="0012289D" w:rsidP="0012289D">
      <w:pPr>
        <w:spacing w:line="10" w:lineRule="atLeast"/>
        <w:rPr>
          <w:sz w:val="20"/>
          <w:szCs w:val="20"/>
        </w:rPr>
      </w:pPr>
    </w:p>
    <w:p w14:paraId="671C65FB" w14:textId="77777777" w:rsidR="0012289D" w:rsidRPr="00EB58FB" w:rsidRDefault="0012289D" w:rsidP="0012289D">
      <w:pPr>
        <w:spacing w:line="10" w:lineRule="atLeast"/>
        <w:rPr>
          <w:sz w:val="20"/>
          <w:szCs w:val="20"/>
        </w:rPr>
      </w:pPr>
      <w:r w:rsidRPr="00EB58FB">
        <w:rPr>
          <w:sz w:val="20"/>
          <w:szCs w:val="20"/>
        </w:rPr>
        <w:t>The program calls the dynamic linker:</w:t>
      </w:r>
    </w:p>
    <w:p w14:paraId="47814399" w14:textId="77777777" w:rsidR="0012289D" w:rsidRPr="00EB58FB" w:rsidRDefault="0012289D" w:rsidP="0012289D">
      <w:pPr>
        <w:spacing w:line="10" w:lineRule="atLeast"/>
        <w:rPr>
          <w:sz w:val="20"/>
          <w:szCs w:val="20"/>
        </w:rPr>
      </w:pPr>
    </w:p>
    <w:p w14:paraId="450B1042" w14:textId="77777777" w:rsidR="0012289D" w:rsidRPr="00EB58FB" w:rsidRDefault="0012289D" w:rsidP="0012289D">
      <w:pPr>
        <w:spacing w:line="10" w:lineRule="atLeast"/>
        <w:rPr>
          <w:sz w:val="20"/>
          <w:szCs w:val="20"/>
        </w:rPr>
      </w:pPr>
      <w:r w:rsidRPr="00EB58FB">
        <w:rPr>
          <w:sz w:val="20"/>
          <w:szCs w:val="20"/>
        </w:rPr>
        <w:t>access("/etc/ld.so.preload", R_OK)      = -1 ENOENT (No such file or directory)</w:t>
      </w:r>
    </w:p>
    <w:p w14:paraId="547B9F59" w14:textId="77777777" w:rsidR="0012289D" w:rsidRPr="00EB58FB" w:rsidRDefault="0012289D" w:rsidP="0012289D">
      <w:pPr>
        <w:spacing w:line="10" w:lineRule="atLeast"/>
        <w:rPr>
          <w:sz w:val="20"/>
          <w:szCs w:val="20"/>
        </w:rPr>
      </w:pPr>
      <w:r w:rsidRPr="00EB58FB">
        <w:rPr>
          <w:sz w:val="20"/>
          <w:szCs w:val="20"/>
        </w:rPr>
        <w:t>open("/etc/ld.so.cache", O_RDONLY|O_CLOEXEC) = 3</w:t>
      </w:r>
    </w:p>
    <w:p w14:paraId="259CFE56" w14:textId="77777777" w:rsidR="0012289D" w:rsidRPr="00EB58FB" w:rsidRDefault="0012289D" w:rsidP="0012289D">
      <w:pPr>
        <w:spacing w:line="10" w:lineRule="atLeast"/>
        <w:rPr>
          <w:sz w:val="20"/>
          <w:szCs w:val="20"/>
        </w:rPr>
      </w:pPr>
      <w:r w:rsidRPr="00EB58FB">
        <w:rPr>
          <w:sz w:val="20"/>
          <w:szCs w:val="20"/>
        </w:rPr>
        <w:t>fstat(3, {st_mode=S_IFREG|0644, st_size=161768, ...}) = 0</w:t>
      </w:r>
    </w:p>
    <w:p w14:paraId="12D5FD64" w14:textId="77777777" w:rsidR="0012289D" w:rsidRPr="00EB58FB" w:rsidRDefault="0012289D" w:rsidP="0012289D">
      <w:pPr>
        <w:spacing w:line="10" w:lineRule="atLeast"/>
        <w:rPr>
          <w:sz w:val="20"/>
          <w:szCs w:val="20"/>
        </w:rPr>
      </w:pPr>
      <w:r w:rsidRPr="00EB58FB">
        <w:rPr>
          <w:sz w:val="20"/>
          <w:szCs w:val="20"/>
        </w:rPr>
        <w:t>mmap(NULL, 161768, PROT_READ, MAP_PRIVATE, 3, 0) = 0x7f98926f1000</w:t>
      </w:r>
    </w:p>
    <w:p w14:paraId="36669821" w14:textId="77777777" w:rsidR="0012289D" w:rsidRPr="00EB58FB" w:rsidRDefault="0012289D" w:rsidP="0012289D">
      <w:pPr>
        <w:spacing w:line="10" w:lineRule="atLeast"/>
        <w:rPr>
          <w:sz w:val="20"/>
          <w:szCs w:val="20"/>
        </w:rPr>
      </w:pPr>
      <w:r w:rsidRPr="00EB58FB">
        <w:rPr>
          <w:sz w:val="20"/>
          <w:szCs w:val="20"/>
        </w:rPr>
        <w:t xml:space="preserve">close(3)  </w:t>
      </w:r>
    </w:p>
    <w:p w14:paraId="18E709AD" w14:textId="77777777" w:rsidR="0012289D" w:rsidRPr="00EB58FB" w:rsidRDefault="0012289D" w:rsidP="0012289D">
      <w:pPr>
        <w:spacing w:line="10" w:lineRule="atLeast"/>
        <w:rPr>
          <w:sz w:val="20"/>
          <w:szCs w:val="20"/>
        </w:rPr>
      </w:pPr>
    </w:p>
    <w:p w14:paraId="726AE399" w14:textId="77777777" w:rsidR="0012289D" w:rsidRPr="00EB58FB" w:rsidRDefault="0012289D" w:rsidP="0012289D">
      <w:pPr>
        <w:spacing w:line="10" w:lineRule="atLeast"/>
        <w:rPr>
          <w:sz w:val="20"/>
          <w:szCs w:val="20"/>
        </w:rPr>
      </w:pPr>
      <w:r w:rsidRPr="00EB58FB">
        <w:rPr>
          <w:sz w:val="20"/>
          <w:szCs w:val="20"/>
        </w:rPr>
        <w:t>The linker loads libc.so.6:</w:t>
      </w:r>
    </w:p>
    <w:p w14:paraId="09AA55CD" w14:textId="77777777" w:rsidR="0012289D" w:rsidRPr="00EB58FB" w:rsidRDefault="0012289D" w:rsidP="0012289D">
      <w:pPr>
        <w:spacing w:line="10" w:lineRule="atLeast"/>
        <w:rPr>
          <w:sz w:val="20"/>
          <w:szCs w:val="20"/>
        </w:rPr>
      </w:pPr>
    </w:p>
    <w:p w14:paraId="66AA5EA1" w14:textId="77777777" w:rsidR="0012289D" w:rsidRPr="00EB58FB" w:rsidRDefault="0012289D" w:rsidP="0012289D">
      <w:pPr>
        <w:spacing w:line="10" w:lineRule="atLeast"/>
        <w:rPr>
          <w:sz w:val="20"/>
          <w:szCs w:val="20"/>
        </w:rPr>
      </w:pPr>
      <w:r w:rsidRPr="00EB58FB">
        <w:rPr>
          <w:sz w:val="20"/>
          <w:szCs w:val="20"/>
        </w:rPr>
        <w:t>open("/lib64/libc.so.6", O_RDONLY|O_CLOEXEC) = 3</w:t>
      </w:r>
    </w:p>
    <w:p w14:paraId="30FD396E" w14:textId="77777777" w:rsidR="0012289D" w:rsidRPr="00EB58FB" w:rsidRDefault="0012289D" w:rsidP="0012289D">
      <w:pPr>
        <w:spacing w:line="10" w:lineRule="atLeast"/>
        <w:rPr>
          <w:sz w:val="20"/>
          <w:szCs w:val="20"/>
        </w:rPr>
      </w:pPr>
      <w:r w:rsidRPr="00EB58FB">
        <w:rPr>
          <w:sz w:val="20"/>
          <w:szCs w:val="20"/>
        </w:rPr>
        <w:t>read(3, "\177ELF\2\1\1\3\0\0\0\0\0\0\0\0\3\0&gt;\0\1\0\0\0\20\35\2\0\0\0\0\0"..., 832) = 832</w:t>
      </w:r>
    </w:p>
    <w:p w14:paraId="7D90FCDC" w14:textId="77777777" w:rsidR="0012289D" w:rsidRPr="00EB58FB" w:rsidRDefault="0012289D" w:rsidP="0012289D">
      <w:pPr>
        <w:spacing w:line="10" w:lineRule="atLeast"/>
        <w:rPr>
          <w:sz w:val="20"/>
          <w:szCs w:val="20"/>
        </w:rPr>
      </w:pPr>
      <w:r w:rsidRPr="00EB58FB">
        <w:rPr>
          <w:sz w:val="20"/>
          <w:szCs w:val="20"/>
        </w:rPr>
        <w:t>fstat(3, {st_mode=S_IFREG|0755, st_size=2127336, ...}) = 0</w:t>
      </w:r>
    </w:p>
    <w:p w14:paraId="3E418433" w14:textId="77777777" w:rsidR="0012289D" w:rsidRPr="00EB58FB" w:rsidRDefault="0012289D" w:rsidP="0012289D">
      <w:pPr>
        <w:spacing w:line="10" w:lineRule="atLeast"/>
        <w:rPr>
          <w:sz w:val="20"/>
          <w:szCs w:val="20"/>
        </w:rPr>
      </w:pPr>
      <w:r w:rsidRPr="00EB58FB">
        <w:rPr>
          <w:sz w:val="20"/>
          <w:szCs w:val="20"/>
        </w:rPr>
        <w:t>mmap(NULL, 3940800, PROT_READ|PROT_EXEC, MAP_PRIVATE|MAP_DENYWRITE, 3, 0) = 0x7f9892136000</w:t>
      </w:r>
    </w:p>
    <w:p w14:paraId="7279712A" w14:textId="77777777" w:rsidR="0012289D" w:rsidRPr="00EB58FB" w:rsidRDefault="0012289D" w:rsidP="0012289D">
      <w:pPr>
        <w:spacing w:line="10" w:lineRule="atLeast"/>
        <w:rPr>
          <w:sz w:val="20"/>
          <w:szCs w:val="20"/>
        </w:rPr>
      </w:pPr>
      <w:r w:rsidRPr="00EB58FB">
        <w:rPr>
          <w:sz w:val="20"/>
          <w:szCs w:val="20"/>
        </w:rPr>
        <w:t>mprotect(0x7f98922ee000, 2097152, PROT_NONE) = 0</w:t>
      </w:r>
    </w:p>
    <w:p w14:paraId="37F753E4" w14:textId="77777777" w:rsidR="0012289D" w:rsidRPr="00EB58FB" w:rsidRDefault="0012289D" w:rsidP="0012289D">
      <w:pPr>
        <w:spacing w:line="10" w:lineRule="atLeast"/>
        <w:rPr>
          <w:sz w:val="20"/>
          <w:szCs w:val="20"/>
        </w:rPr>
      </w:pPr>
      <w:r w:rsidRPr="00EB58FB">
        <w:rPr>
          <w:sz w:val="20"/>
          <w:szCs w:val="20"/>
        </w:rPr>
        <w:t>mmap(0x7f98924ee000, 24576, PROT_READ|PROT_WRITE, MAP_PRIVATE|MAP_FIXED|MAP_DENYWRITE, 3, 0x1b8000) = 0x7f98924ee000</w:t>
      </w:r>
    </w:p>
    <w:p w14:paraId="265A2094" w14:textId="77777777" w:rsidR="0012289D" w:rsidRPr="00EB58FB" w:rsidRDefault="0012289D" w:rsidP="0012289D">
      <w:pPr>
        <w:spacing w:line="10" w:lineRule="atLeast"/>
        <w:rPr>
          <w:sz w:val="20"/>
          <w:szCs w:val="20"/>
        </w:rPr>
      </w:pPr>
      <w:r w:rsidRPr="00EB58FB">
        <w:rPr>
          <w:sz w:val="20"/>
          <w:szCs w:val="20"/>
        </w:rPr>
        <w:t>mmap(0x7f98924f4000, 16832, PROT_READ|PROT_WRITE, MAP_PRIVATE|MAP_FIXED|MAP_ANONYMOUS, -1, 0) = 0x7f98924f4000</w:t>
      </w:r>
    </w:p>
    <w:p w14:paraId="6AA0A3EE" w14:textId="77777777" w:rsidR="0012289D" w:rsidRPr="00EB58FB" w:rsidRDefault="0012289D" w:rsidP="0012289D">
      <w:pPr>
        <w:spacing w:line="10" w:lineRule="atLeast"/>
        <w:rPr>
          <w:sz w:val="20"/>
          <w:szCs w:val="20"/>
        </w:rPr>
      </w:pPr>
      <w:r w:rsidRPr="00EB58FB">
        <w:rPr>
          <w:sz w:val="20"/>
          <w:szCs w:val="20"/>
        </w:rPr>
        <w:t>close(3)                                = 0</w:t>
      </w:r>
    </w:p>
    <w:p w14:paraId="2FBDDD52" w14:textId="77777777" w:rsidR="0012289D" w:rsidRPr="00EB58FB" w:rsidRDefault="0012289D" w:rsidP="0012289D">
      <w:pPr>
        <w:spacing w:line="10" w:lineRule="atLeast"/>
        <w:rPr>
          <w:sz w:val="20"/>
          <w:szCs w:val="20"/>
        </w:rPr>
      </w:pPr>
    </w:p>
    <w:p w14:paraId="21E04FEF" w14:textId="77777777" w:rsidR="0012289D" w:rsidRPr="00EB58FB" w:rsidRDefault="0012289D" w:rsidP="0012289D">
      <w:pPr>
        <w:spacing w:line="10" w:lineRule="atLeast"/>
        <w:rPr>
          <w:sz w:val="20"/>
          <w:szCs w:val="20"/>
        </w:rPr>
      </w:pPr>
      <w:r w:rsidRPr="00EB58FB">
        <w:rPr>
          <w:sz w:val="20"/>
          <w:szCs w:val="20"/>
        </w:rPr>
        <w:t>The loaded 'stdio' library writes the result out:</w:t>
      </w:r>
    </w:p>
    <w:p w14:paraId="35673FB1" w14:textId="77777777" w:rsidR="0012289D" w:rsidRPr="00EB58FB" w:rsidRDefault="0012289D" w:rsidP="0012289D">
      <w:pPr>
        <w:spacing w:line="10" w:lineRule="atLeast"/>
        <w:rPr>
          <w:sz w:val="20"/>
          <w:szCs w:val="20"/>
        </w:rPr>
      </w:pPr>
    </w:p>
    <w:p w14:paraId="55034829" w14:textId="77777777" w:rsidR="0012289D" w:rsidRPr="00EB58FB" w:rsidRDefault="0012289D" w:rsidP="0012289D">
      <w:pPr>
        <w:spacing w:line="10" w:lineRule="atLeast"/>
        <w:rPr>
          <w:sz w:val="20"/>
          <w:szCs w:val="20"/>
        </w:rPr>
      </w:pPr>
      <w:r w:rsidRPr="00EB58FB">
        <w:rPr>
          <w:sz w:val="20"/>
          <w:szCs w:val="20"/>
        </w:rPr>
        <w:t>write(1, "0.87758256189037276", 19)     = 19</w:t>
      </w:r>
    </w:p>
    <w:p w14:paraId="79F42515" w14:textId="77777777" w:rsidR="0012289D" w:rsidRPr="00EB58FB" w:rsidRDefault="0012289D" w:rsidP="0012289D">
      <w:pPr>
        <w:spacing w:line="10" w:lineRule="atLeast"/>
        <w:rPr>
          <w:sz w:val="20"/>
          <w:szCs w:val="20"/>
        </w:rPr>
      </w:pPr>
    </w:p>
    <w:p w14:paraId="263F8ED1" w14:textId="77777777" w:rsidR="0012289D" w:rsidRPr="00EB58FB" w:rsidRDefault="0012289D" w:rsidP="0012289D">
      <w:pPr>
        <w:spacing w:line="10" w:lineRule="atLeast"/>
        <w:rPr>
          <w:sz w:val="20"/>
          <w:szCs w:val="20"/>
        </w:rPr>
      </w:pPr>
    </w:p>
    <w:p w14:paraId="6F56A8E3" w14:textId="77777777" w:rsidR="0012289D" w:rsidRPr="00EB58FB" w:rsidRDefault="0012289D" w:rsidP="0012289D">
      <w:pPr>
        <w:spacing w:line="10" w:lineRule="atLeast"/>
        <w:rPr>
          <w:sz w:val="20"/>
          <w:szCs w:val="20"/>
        </w:rPr>
      </w:pPr>
      <w:r w:rsidRPr="00EB58FB">
        <w:rPr>
          <w:sz w:val="20"/>
          <w:szCs w:val="20"/>
        </w:rPr>
        <w:t>4. Suppose your student ID is the 9-digit number nnnnnnnnn. On a SEASnet GNU/Linux server, run the shell command “ls /usr/bin | awk 'NR%101==nnnnnnnnn%101'” to get a list of two dozen or so commands to investigate.</w:t>
      </w:r>
    </w:p>
    <w:p w14:paraId="6A99F8CF" w14:textId="77777777" w:rsidR="0012289D" w:rsidRPr="00EB58FB" w:rsidRDefault="0012289D" w:rsidP="0012289D">
      <w:pPr>
        <w:spacing w:line="10" w:lineRule="atLeast"/>
        <w:rPr>
          <w:sz w:val="20"/>
          <w:szCs w:val="20"/>
        </w:rPr>
      </w:pPr>
    </w:p>
    <w:p w14:paraId="2FEB1037" w14:textId="77777777" w:rsidR="0012289D" w:rsidRPr="00EB58FB" w:rsidRDefault="0012289D" w:rsidP="0012289D">
      <w:pPr>
        <w:spacing w:line="10" w:lineRule="atLeast"/>
        <w:rPr>
          <w:sz w:val="20"/>
          <w:szCs w:val="20"/>
        </w:rPr>
      </w:pPr>
      <w:r w:rsidRPr="00EB58FB">
        <w:rPr>
          <w:sz w:val="20"/>
          <w:szCs w:val="20"/>
        </w:rPr>
        <w:t>$ ls /usr/bin | awk 'NR%101==904778582%101' &gt; ls_result</w:t>
      </w:r>
    </w:p>
    <w:p w14:paraId="67D9E0D9" w14:textId="77777777" w:rsidR="0012289D" w:rsidRPr="00EB58FB" w:rsidRDefault="0012289D" w:rsidP="0012289D">
      <w:pPr>
        <w:spacing w:line="10" w:lineRule="atLeast"/>
        <w:rPr>
          <w:sz w:val="20"/>
          <w:szCs w:val="20"/>
        </w:rPr>
      </w:pPr>
      <w:r w:rsidRPr="00EB58FB">
        <w:rPr>
          <w:sz w:val="20"/>
          <w:szCs w:val="20"/>
        </w:rPr>
        <w:t>$ cat ls_result</w:t>
      </w:r>
    </w:p>
    <w:p w14:paraId="2C93E0FD" w14:textId="77777777" w:rsidR="0012289D" w:rsidRPr="00EB58FB" w:rsidRDefault="0012289D" w:rsidP="0012289D">
      <w:pPr>
        <w:spacing w:line="10" w:lineRule="atLeast"/>
        <w:rPr>
          <w:sz w:val="20"/>
          <w:szCs w:val="20"/>
        </w:rPr>
      </w:pPr>
      <w:r w:rsidRPr="00EB58FB">
        <w:rPr>
          <w:sz w:val="20"/>
          <w:szCs w:val="20"/>
        </w:rPr>
        <w:t>alsaloop</w:t>
      </w:r>
    </w:p>
    <w:p w14:paraId="402B22ED" w14:textId="77777777" w:rsidR="0012289D" w:rsidRPr="00EB58FB" w:rsidRDefault="0012289D" w:rsidP="0012289D">
      <w:pPr>
        <w:spacing w:line="10" w:lineRule="atLeast"/>
        <w:rPr>
          <w:sz w:val="20"/>
          <w:szCs w:val="20"/>
        </w:rPr>
      </w:pPr>
      <w:r w:rsidRPr="00EB58FB">
        <w:rPr>
          <w:sz w:val="20"/>
          <w:szCs w:val="20"/>
        </w:rPr>
        <w:t>c++</w:t>
      </w:r>
    </w:p>
    <w:p w14:paraId="51E7AFD8" w14:textId="77777777" w:rsidR="0012289D" w:rsidRPr="00EB58FB" w:rsidRDefault="0012289D" w:rsidP="0012289D">
      <w:pPr>
        <w:spacing w:line="10" w:lineRule="atLeast"/>
        <w:rPr>
          <w:sz w:val="20"/>
          <w:szCs w:val="20"/>
        </w:rPr>
      </w:pPr>
      <w:r w:rsidRPr="00EB58FB">
        <w:rPr>
          <w:sz w:val="20"/>
          <w:szCs w:val="20"/>
        </w:rPr>
        <w:t>cmuwmtopbm</w:t>
      </w:r>
    </w:p>
    <w:p w14:paraId="4051D1D4" w14:textId="77777777" w:rsidR="0012289D" w:rsidRPr="00EB58FB" w:rsidRDefault="0012289D" w:rsidP="0012289D">
      <w:pPr>
        <w:spacing w:line="10" w:lineRule="atLeast"/>
        <w:rPr>
          <w:sz w:val="20"/>
          <w:szCs w:val="20"/>
        </w:rPr>
      </w:pPr>
      <w:r w:rsidRPr="00EB58FB">
        <w:rPr>
          <w:sz w:val="20"/>
          <w:szCs w:val="20"/>
        </w:rPr>
        <w:t>db2rtf</w:t>
      </w:r>
    </w:p>
    <w:p w14:paraId="1DEB7C1F" w14:textId="77777777" w:rsidR="0012289D" w:rsidRPr="00EB58FB" w:rsidRDefault="0012289D" w:rsidP="0012289D">
      <w:pPr>
        <w:spacing w:line="10" w:lineRule="atLeast"/>
        <w:rPr>
          <w:sz w:val="20"/>
          <w:szCs w:val="20"/>
        </w:rPr>
      </w:pPr>
      <w:r w:rsidRPr="00EB58FB">
        <w:rPr>
          <w:sz w:val="20"/>
          <w:szCs w:val="20"/>
        </w:rPr>
        <w:t>dstat</w:t>
      </w:r>
    </w:p>
    <w:p w14:paraId="6E057D63" w14:textId="77777777" w:rsidR="0012289D" w:rsidRPr="00EB58FB" w:rsidRDefault="0012289D" w:rsidP="0012289D">
      <w:pPr>
        <w:spacing w:line="10" w:lineRule="atLeast"/>
        <w:rPr>
          <w:sz w:val="20"/>
          <w:szCs w:val="20"/>
        </w:rPr>
      </w:pPr>
      <w:r w:rsidRPr="00EB58FB">
        <w:rPr>
          <w:sz w:val="20"/>
          <w:szCs w:val="20"/>
        </w:rPr>
        <w:t>ffmvforce</w:t>
      </w:r>
    </w:p>
    <w:p w14:paraId="63A82DC8" w14:textId="77777777" w:rsidR="0012289D" w:rsidRPr="00EB58FB" w:rsidRDefault="0012289D" w:rsidP="0012289D">
      <w:pPr>
        <w:spacing w:line="10" w:lineRule="atLeast"/>
        <w:rPr>
          <w:sz w:val="20"/>
          <w:szCs w:val="20"/>
        </w:rPr>
      </w:pPr>
      <w:r w:rsidRPr="00EB58FB">
        <w:rPr>
          <w:sz w:val="20"/>
          <w:szCs w:val="20"/>
        </w:rPr>
        <w:t>gettext.sh</w:t>
      </w:r>
    </w:p>
    <w:p w14:paraId="45F1445F" w14:textId="77777777" w:rsidR="0012289D" w:rsidRPr="00EB58FB" w:rsidRDefault="0012289D" w:rsidP="0012289D">
      <w:pPr>
        <w:spacing w:line="10" w:lineRule="atLeast"/>
        <w:rPr>
          <w:sz w:val="20"/>
          <w:szCs w:val="20"/>
        </w:rPr>
      </w:pPr>
      <w:r w:rsidRPr="00EB58FB">
        <w:rPr>
          <w:sz w:val="20"/>
          <w:szCs w:val="20"/>
        </w:rPr>
        <w:t>grilo-test-ui-0.3</w:t>
      </w:r>
    </w:p>
    <w:p w14:paraId="53D8CDDF" w14:textId="77777777" w:rsidR="0012289D" w:rsidRPr="00EB58FB" w:rsidRDefault="0012289D" w:rsidP="0012289D">
      <w:pPr>
        <w:spacing w:line="10" w:lineRule="atLeast"/>
        <w:rPr>
          <w:sz w:val="20"/>
          <w:szCs w:val="20"/>
        </w:rPr>
      </w:pPr>
      <w:r w:rsidRPr="00EB58FB">
        <w:rPr>
          <w:sz w:val="20"/>
          <w:szCs w:val="20"/>
        </w:rPr>
        <w:t>gvgen</w:t>
      </w:r>
    </w:p>
    <w:p w14:paraId="3F5ECA4A" w14:textId="77777777" w:rsidR="0012289D" w:rsidRPr="00EB58FB" w:rsidRDefault="0012289D" w:rsidP="0012289D">
      <w:pPr>
        <w:spacing w:line="10" w:lineRule="atLeast"/>
        <w:rPr>
          <w:sz w:val="20"/>
          <w:szCs w:val="20"/>
        </w:rPr>
      </w:pPr>
      <w:r w:rsidRPr="00EB58FB">
        <w:rPr>
          <w:sz w:val="20"/>
          <w:szCs w:val="20"/>
        </w:rPr>
        <w:t>igawk</w:t>
      </w:r>
    </w:p>
    <w:p w14:paraId="32835066" w14:textId="77777777" w:rsidR="0012289D" w:rsidRPr="00EB58FB" w:rsidRDefault="0012289D" w:rsidP="0012289D">
      <w:pPr>
        <w:spacing w:line="10" w:lineRule="atLeast"/>
        <w:rPr>
          <w:sz w:val="20"/>
          <w:szCs w:val="20"/>
        </w:rPr>
      </w:pPr>
      <w:r w:rsidRPr="00EB58FB">
        <w:rPr>
          <w:sz w:val="20"/>
          <w:szCs w:val="20"/>
        </w:rPr>
        <w:t>jstest</w:t>
      </w:r>
    </w:p>
    <w:p w14:paraId="72B038E3" w14:textId="77777777" w:rsidR="0012289D" w:rsidRPr="00EB58FB" w:rsidRDefault="0012289D" w:rsidP="0012289D">
      <w:pPr>
        <w:spacing w:line="10" w:lineRule="atLeast"/>
        <w:rPr>
          <w:sz w:val="20"/>
          <w:szCs w:val="20"/>
        </w:rPr>
      </w:pPr>
      <w:r w:rsidRPr="00EB58FB">
        <w:rPr>
          <w:sz w:val="20"/>
          <w:szCs w:val="20"/>
        </w:rPr>
        <w:lastRenderedPageBreak/>
        <w:t>kpsewhich</w:t>
      </w:r>
    </w:p>
    <w:p w14:paraId="6D834284" w14:textId="77777777" w:rsidR="0012289D" w:rsidRPr="00EB58FB" w:rsidRDefault="0012289D" w:rsidP="0012289D">
      <w:pPr>
        <w:spacing w:line="10" w:lineRule="atLeast"/>
        <w:rPr>
          <w:sz w:val="20"/>
          <w:szCs w:val="20"/>
        </w:rPr>
      </w:pPr>
      <w:r w:rsidRPr="00EB58FB">
        <w:rPr>
          <w:sz w:val="20"/>
          <w:szCs w:val="20"/>
        </w:rPr>
        <w:t>link</w:t>
      </w:r>
    </w:p>
    <w:p w14:paraId="5F9BAB13" w14:textId="77777777" w:rsidR="0012289D" w:rsidRPr="00EB58FB" w:rsidRDefault="0012289D" w:rsidP="0012289D">
      <w:pPr>
        <w:spacing w:line="10" w:lineRule="atLeast"/>
        <w:rPr>
          <w:sz w:val="20"/>
          <w:szCs w:val="20"/>
        </w:rPr>
      </w:pPr>
      <w:r w:rsidRPr="00EB58FB">
        <w:rPr>
          <w:sz w:val="20"/>
          <w:szCs w:val="20"/>
        </w:rPr>
        <w:t>memhog</w:t>
      </w:r>
    </w:p>
    <w:p w14:paraId="71FEF21C" w14:textId="77777777" w:rsidR="0012289D" w:rsidRPr="00EB58FB" w:rsidRDefault="0012289D" w:rsidP="0012289D">
      <w:pPr>
        <w:spacing w:line="10" w:lineRule="atLeast"/>
        <w:rPr>
          <w:sz w:val="20"/>
          <w:szCs w:val="20"/>
        </w:rPr>
      </w:pPr>
      <w:r w:rsidRPr="00EB58FB">
        <w:rPr>
          <w:sz w:val="20"/>
          <w:szCs w:val="20"/>
        </w:rPr>
        <w:t>nepomuk2-rcgen</w:t>
      </w:r>
    </w:p>
    <w:p w14:paraId="5C9AFFD3" w14:textId="77777777" w:rsidR="0012289D" w:rsidRPr="00EB58FB" w:rsidRDefault="0012289D" w:rsidP="0012289D">
      <w:pPr>
        <w:spacing w:line="10" w:lineRule="atLeast"/>
        <w:rPr>
          <w:sz w:val="20"/>
          <w:szCs w:val="20"/>
        </w:rPr>
      </w:pPr>
      <w:r w:rsidRPr="00EB58FB">
        <w:rPr>
          <w:sz w:val="20"/>
          <w:szCs w:val="20"/>
        </w:rPr>
        <w:t>numad</w:t>
      </w:r>
    </w:p>
    <w:p w14:paraId="415531F8" w14:textId="77777777" w:rsidR="0012289D" w:rsidRPr="00EB58FB" w:rsidRDefault="0012289D" w:rsidP="0012289D">
      <w:pPr>
        <w:spacing w:line="10" w:lineRule="atLeast"/>
        <w:rPr>
          <w:sz w:val="20"/>
          <w:szCs w:val="20"/>
        </w:rPr>
      </w:pPr>
      <w:r w:rsidRPr="00EB58FB">
        <w:rPr>
          <w:sz w:val="20"/>
          <w:szCs w:val="20"/>
        </w:rPr>
        <w:t>pamfixtrunc</w:t>
      </w:r>
    </w:p>
    <w:p w14:paraId="7C6ADBA5" w14:textId="77777777" w:rsidR="0012289D" w:rsidRPr="00EB58FB" w:rsidRDefault="0012289D" w:rsidP="0012289D">
      <w:pPr>
        <w:spacing w:line="10" w:lineRule="atLeast"/>
        <w:rPr>
          <w:sz w:val="20"/>
          <w:szCs w:val="20"/>
        </w:rPr>
      </w:pPr>
      <w:r w:rsidRPr="00EB58FB">
        <w:rPr>
          <w:sz w:val="20"/>
          <w:szCs w:val="20"/>
        </w:rPr>
        <w:t>pbmtocmuwm</w:t>
      </w:r>
    </w:p>
    <w:p w14:paraId="2A794001" w14:textId="77777777" w:rsidR="0012289D" w:rsidRPr="00EB58FB" w:rsidRDefault="0012289D" w:rsidP="0012289D">
      <w:pPr>
        <w:spacing w:line="10" w:lineRule="atLeast"/>
        <w:rPr>
          <w:sz w:val="20"/>
          <w:szCs w:val="20"/>
        </w:rPr>
      </w:pPr>
      <w:r w:rsidRPr="00EB58FB">
        <w:rPr>
          <w:sz w:val="20"/>
          <w:szCs w:val="20"/>
        </w:rPr>
        <w:t>pgmtolispm</w:t>
      </w:r>
    </w:p>
    <w:p w14:paraId="089931F8" w14:textId="77777777" w:rsidR="0012289D" w:rsidRPr="00EB58FB" w:rsidRDefault="0012289D" w:rsidP="0012289D">
      <w:pPr>
        <w:spacing w:line="10" w:lineRule="atLeast"/>
        <w:rPr>
          <w:sz w:val="20"/>
          <w:szCs w:val="20"/>
        </w:rPr>
      </w:pPr>
      <w:r w:rsidRPr="00EB58FB">
        <w:rPr>
          <w:sz w:val="20"/>
          <w:szCs w:val="20"/>
        </w:rPr>
        <w:t>pmval</w:t>
      </w:r>
    </w:p>
    <w:p w14:paraId="781EB522" w14:textId="77777777" w:rsidR="0012289D" w:rsidRPr="00EB58FB" w:rsidRDefault="0012289D" w:rsidP="0012289D">
      <w:pPr>
        <w:spacing w:line="10" w:lineRule="atLeast"/>
        <w:rPr>
          <w:sz w:val="20"/>
          <w:szCs w:val="20"/>
        </w:rPr>
      </w:pPr>
      <w:r w:rsidRPr="00EB58FB">
        <w:rPr>
          <w:sz w:val="20"/>
          <w:szCs w:val="20"/>
        </w:rPr>
        <w:t>poreencode</w:t>
      </w:r>
    </w:p>
    <w:p w14:paraId="4D17C27A" w14:textId="77777777" w:rsidR="0012289D" w:rsidRPr="00EB58FB" w:rsidRDefault="0012289D" w:rsidP="0012289D">
      <w:pPr>
        <w:spacing w:line="10" w:lineRule="atLeast"/>
        <w:rPr>
          <w:sz w:val="20"/>
          <w:szCs w:val="20"/>
        </w:rPr>
      </w:pPr>
      <w:r w:rsidRPr="00EB58FB">
        <w:rPr>
          <w:sz w:val="20"/>
          <w:szCs w:val="20"/>
        </w:rPr>
        <w:t>ps2epsi</w:t>
      </w:r>
    </w:p>
    <w:p w14:paraId="238C962B" w14:textId="77777777" w:rsidR="0012289D" w:rsidRPr="00EB58FB" w:rsidRDefault="0012289D" w:rsidP="0012289D">
      <w:pPr>
        <w:spacing w:line="10" w:lineRule="atLeast"/>
        <w:rPr>
          <w:sz w:val="20"/>
          <w:szCs w:val="20"/>
        </w:rPr>
      </w:pPr>
      <w:r w:rsidRPr="00EB58FB">
        <w:rPr>
          <w:sz w:val="20"/>
          <w:szCs w:val="20"/>
        </w:rPr>
        <w:t>renice</w:t>
      </w:r>
    </w:p>
    <w:p w14:paraId="6369ACE9" w14:textId="77777777" w:rsidR="0012289D" w:rsidRPr="00EB58FB" w:rsidRDefault="0012289D" w:rsidP="0012289D">
      <w:pPr>
        <w:spacing w:line="10" w:lineRule="atLeast"/>
        <w:rPr>
          <w:sz w:val="20"/>
          <w:szCs w:val="20"/>
        </w:rPr>
      </w:pPr>
      <w:r w:rsidRPr="00EB58FB">
        <w:rPr>
          <w:sz w:val="20"/>
          <w:szCs w:val="20"/>
        </w:rPr>
        <w:t>sane-config</w:t>
      </w:r>
    </w:p>
    <w:p w14:paraId="681B56CF" w14:textId="77777777" w:rsidR="0012289D" w:rsidRPr="00EB58FB" w:rsidRDefault="0012289D" w:rsidP="0012289D">
      <w:pPr>
        <w:spacing w:line="10" w:lineRule="atLeast"/>
        <w:rPr>
          <w:sz w:val="20"/>
          <w:szCs w:val="20"/>
        </w:rPr>
      </w:pPr>
      <w:r w:rsidRPr="00EB58FB">
        <w:rPr>
          <w:sz w:val="20"/>
          <w:szCs w:val="20"/>
        </w:rPr>
        <w:t>sldtoppm</w:t>
      </w:r>
    </w:p>
    <w:p w14:paraId="7BDE402D" w14:textId="77777777" w:rsidR="0012289D" w:rsidRPr="00EB58FB" w:rsidRDefault="0012289D" w:rsidP="0012289D">
      <w:pPr>
        <w:spacing w:line="10" w:lineRule="atLeast"/>
        <w:rPr>
          <w:sz w:val="20"/>
          <w:szCs w:val="20"/>
        </w:rPr>
      </w:pPr>
      <w:r w:rsidRPr="00EB58FB">
        <w:rPr>
          <w:sz w:val="20"/>
          <w:szCs w:val="20"/>
        </w:rPr>
        <w:t>systemd-coredumpctl</w:t>
      </w:r>
    </w:p>
    <w:p w14:paraId="1850FDA7" w14:textId="77777777" w:rsidR="0012289D" w:rsidRPr="00EB58FB" w:rsidRDefault="0012289D" w:rsidP="0012289D">
      <w:pPr>
        <w:spacing w:line="10" w:lineRule="atLeast"/>
        <w:rPr>
          <w:sz w:val="20"/>
          <w:szCs w:val="20"/>
        </w:rPr>
      </w:pPr>
      <w:r w:rsidRPr="00EB58FB">
        <w:rPr>
          <w:sz w:val="20"/>
          <w:szCs w:val="20"/>
        </w:rPr>
        <w:t>tracepath</w:t>
      </w:r>
    </w:p>
    <w:p w14:paraId="761FBA85" w14:textId="77777777" w:rsidR="0012289D" w:rsidRPr="00EB58FB" w:rsidRDefault="0012289D" w:rsidP="0012289D">
      <w:pPr>
        <w:spacing w:line="10" w:lineRule="atLeast"/>
        <w:rPr>
          <w:sz w:val="20"/>
          <w:szCs w:val="20"/>
        </w:rPr>
      </w:pPr>
      <w:r w:rsidRPr="00EB58FB">
        <w:rPr>
          <w:sz w:val="20"/>
          <w:szCs w:val="20"/>
        </w:rPr>
        <w:t>web2py2po</w:t>
      </w:r>
    </w:p>
    <w:p w14:paraId="3A436BC4" w14:textId="77777777" w:rsidR="0012289D" w:rsidRPr="00EB58FB" w:rsidRDefault="0012289D" w:rsidP="0012289D">
      <w:pPr>
        <w:spacing w:line="10" w:lineRule="atLeast"/>
        <w:rPr>
          <w:sz w:val="20"/>
          <w:szCs w:val="20"/>
        </w:rPr>
      </w:pPr>
      <w:r w:rsidRPr="00EB58FB">
        <w:rPr>
          <w:sz w:val="20"/>
          <w:szCs w:val="20"/>
        </w:rPr>
        <w:t>xml-resolver</w:t>
      </w:r>
    </w:p>
    <w:p w14:paraId="478A03F6" w14:textId="77777777" w:rsidR="0012289D" w:rsidRPr="00EB58FB" w:rsidRDefault="0012289D" w:rsidP="0012289D">
      <w:pPr>
        <w:spacing w:line="10" w:lineRule="atLeast"/>
        <w:rPr>
          <w:sz w:val="20"/>
          <w:szCs w:val="20"/>
        </w:rPr>
      </w:pPr>
    </w:p>
    <w:p w14:paraId="14C6D255" w14:textId="77777777" w:rsidR="0012289D" w:rsidRPr="00EB58FB" w:rsidRDefault="0012289D" w:rsidP="0012289D">
      <w:pPr>
        <w:spacing w:line="10" w:lineRule="atLeast"/>
        <w:rPr>
          <w:sz w:val="20"/>
          <w:szCs w:val="20"/>
        </w:rPr>
      </w:pPr>
    </w:p>
    <w:p w14:paraId="2A7FB1D1" w14:textId="77777777" w:rsidR="0012289D" w:rsidRPr="00EB58FB" w:rsidRDefault="0012289D" w:rsidP="0012289D">
      <w:pPr>
        <w:spacing w:line="10" w:lineRule="atLeast"/>
        <w:rPr>
          <w:sz w:val="20"/>
          <w:szCs w:val="20"/>
        </w:rPr>
      </w:pPr>
      <w:r w:rsidRPr="00EB58FB">
        <w:rPr>
          <w:sz w:val="20"/>
          <w:szCs w:val="20"/>
        </w:rPr>
        <w:t>5. Invoke ldd on each command in your list. If there are error messages, investigate why they're occurring.</w:t>
      </w:r>
    </w:p>
    <w:p w14:paraId="7FD55578" w14:textId="77777777" w:rsidR="0012289D" w:rsidRPr="00EB58FB" w:rsidRDefault="0012289D" w:rsidP="0012289D">
      <w:pPr>
        <w:spacing w:line="10" w:lineRule="atLeast"/>
        <w:rPr>
          <w:sz w:val="20"/>
          <w:szCs w:val="20"/>
        </w:rPr>
      </w:pPr>
    </w:p>
    <w:p w14:paraId="363CE5CA" w14:textId="77777777" w:rsidR="0012289D" w:rsidRPr="00EB58FB" w:rsidRDefault="0012289D" w:rsidP="0012289D">
      <w:pPr>
        <w:spacing w:line="10" w:lineRule="atLeast"/>
        <w:rPr>
          <w:sz w:val="20"/>
          <w:szCs w:val="20"/>
        </w:rPr>
      </w:pPr>
      <w:r w:rsidRPr="00EB58FB">
        <w:rPr>
          <w:sz w:val="20"/>
          <w:szCs w:val="20"/>
        </w:rPr>
        <w:t>cd /usr/bin</w:t>
      </w:r>
    </w:p>
    <w:p w14:paraId="59484056" w14:textId="77777777" w:rsidR="0012289D" w:rsidRPr="00EB58FB" w:rsidRDefault="0012289D" w:rsidP="0012289D">
      <w:pPr>
        <w:spacing w:line="10" w:lineRule="atLeast"/>
        <w:rPr>
          <w:sz w:val="20"/>
          <w:szCs w:val="20"/>
        </w:rPr>
      </w:pPr>
      <w:r w:rsidRPr="00EB58FB">
        <w:rPr>
          <w:sz w:val="20"/>
          <w:szCs w:val="20"/>
        </w:rPr>
        <w:t>$ ldd alsaloop</w:t>
      </w:r>
    </w:p>
    <w:p w14:paraId="43D907CC" w14:textId="77777777" w:rsidR="0012289D" w:rsidRPr="00EB58FB" w:rsidRDefault="0012289D" w:rsidP="0012289D">
      <w:pPr>
        <w:spacing w:line="10" w:lineRule="atLeast"/>
        <w:rPr>
          <w:sz w:val="20"/>
          <w:szCs w:val="20"/>
        </w:rPr>
      </w:pPr>
      <w:r w:rsidRPr="00EB58FB">
        <w:rPr>
          <w:sz w:val="20"/>
          <w:szCs w:val="20"/>
        </w:rPr>
        <w:t xml:space="preserve">  linux-vdso.so.1 =&gt;  (0x00007fff3b584000)</w:t>
      </w:r>
    </w:p>
    <w:p w14:paraId="780CEDCE" w14:textId="77777777" w:rsidR="0012289D" w:rsidRPr="00EB58FB" w:rsidRDefault="0012289D" w:rsidP="0012289D">
      <w:pPr>
        <w:spacing w:line="10" w:lineRule="atLeast"/>
        <w:rPr>
          <w:sz w:val="20"/>
          <w:szCs w:val="20"/>
        </w:rPr>
      </w:pPr>
      <w:r w:rsidRPr="00EB58FB">
        <w:rPr>
          <w:sz w:val="20"/>
          <w:szCs w:val="20"/>
        </w:rPr>
        <w:t xml:space="preserve">  libm.so.6 =&gt; /lib64/libm.so.6 (0x00007fb8efda3000)</w:t>
      </w:r>
    </w:p>
    <w:p w14:paraId="230BE9BB" w14:textId="77777777" w:rsidR="0012289D" w:rsidRPr="00EB58FB" w:rsidRDefault="0012289D" w:rsidP="0012289D">
      <w:pPr>
        <w:spacing w:line="10" w:lineRule="atLeast"/>
        <w:rPr>
          <w:sz w:val="20"/>
          <w:szCs w:val="20"/>
        </w:rPr>
      </w:pPr>
      <w:r w:rsidRPr="00EB58FB">
        <w:rPr>
          <w:sz w:val="20"/>
          <w:szCs w:val="20"/>
        </w:rPr>
        <w:t xml:space="preserve">  libsamplerate.so.0 =&gt; /lib64/libsamplerate.so.0 (0x00007fb8efa37000)</w:t>
      </w:r>
    </w:p>
    <w:p w14:paraId="1B126202" w14:textId="77777777" w:rsidR="0012289D" w:rsidRPr="00EB58FB" w:rsidRDefault="0012289D" w:rsidP="0012289D">
      <w:pPr>
        <w:spacing w:line="10" w:lineRule="atLeast"/>
        <w:rPr>
          <w:sz w:val="20"/>
          <w:szCs w:val="20"/>
        </w:rPr>
      </w:pPr>
      <w:r w:rsidRPr="00EB58FB">
        <w:rPr>
          <w:sz w:val="20"/>
          <w:szCs w:val="20"/>
        </w:rPr>
        <w:t xml:space="preserve">  libasound.so.2 =&gt; /lib64/libasound.so.2 (0x00007fb8ef738000)</w:t>
      </w:r>
    </w:p>
    <w:p w14:paraId="2B46AD9C" w14:textId="77777777" w:rsidR="0012289D" w:rsidRPr="00EB58FB" w:rsidRDefault="0012289D" w:rsidP="0012289D">
      <w:pPr>
        <w:spacing w:line="10" w:lineRule="atLeast"/>
        <w:rPr>
          <w:sz w:val="20"/>
          <w:szCs w:val="20"/>
        </w:rPr>
      </w:pPr>
      <w:r w:rsidRPr="00EB58FB">
        <w:rPr>
          <w:sz w:val="20"/>
          <w:szCs w:val="20"/>
        </w:rPr>
        <w:t xml:space="preserve">  libdl.so.2 =&gt; /lib64/libdl.so.2 (0x00007fb8ef534000)</w:t>
      </w:r>
    </w:p>
    <w:p w14:paraId="517F0D11" w14:textId="77777777" w:rsidR="0012289D" w:rsidRPr="00EB58FB" w:rsidRDefault="0012289D" w:rsidP="0012289D">
      <w:pPr>
        <w:spacing w:line="10" w:lineRule="atLeast"/>
        <w:rPr>
          <w:sz w:val="20"/>
          <w:szCs w:val="20"/>
        </w:rPr>
      </w:pPr>
      <w:r w:rsidRPr="00EB58FB">
        <w:rPr>
          <w:sz w:val="20"/>
          <w:szCs w:val="20"/>
        </w:rPr>
        <w:t xml:space="preserve">  libpthread.so.0 =&gt; /lib64/libpthread.so.0 (0x00007fb8ef318000)</w:t>
      </w:r>
    </w:p>
    <w:p w14:paraId="12252563" w14:textId="77777777" w:rsidR="0012289D" w:rsidRPr="00EB58FB" w:rsidRDefault="0012289D" w:rsidP="0012289D">
      <w:pPr>
        <w:spacing w:line="10" w:lineRule="atLeast"/>
        <w:rPr>
          <w:sz w:val="20"/>
          <w:szCs w:val="20"/>
        </w:rPr>
      </w:pPr>
      <w:r w:rsidRPr="00EB58FB">
        <w:rPr>
          <w:sz w:val="20"/>
          <w:szCs w:val="20"/>
        </w:rPr>
        <w:t xml:space="preserve">  libc.so.6 =&gt; /lib64/libc.so.6 (0x00007fb8eef54000)</w:t>
      </w:r>
    </w:p>
    <w:p w14:paraId="36180322" w14:textId="77777777" w:rsidR="0012289D" w:rsidRPr="00EB58FB" w:rsidRDefault="0012289D" w:rsidP="0012289D">
      <w:pPr>
        <w:spacing w:line="10" w:lineRule="atLeast"/>
        <w:rPr>
          <w:sz w:val="20"/>
          <w:szCs w:val="20"/>
        </w:rPr>
      </w:pPr>
      <w:r w:rsidRPr="00EB58FB">
        <w:rPr>
          <w:sz w:val="20"/>
          <w:szCs w:val="20"/>
        </w:rPr>
        <w:t xml:space="preserve">  /lib64/ld-linux-x86-64.so.2 (0x0000563e94524000)</w:t>
      </w:r>
    </w:p>
    <w:p w14:paraId="523D03B8" w14:textId="77777777" w:rsidR="0012289D" w:rsidRPr="00EB58FB" w:rsidRDefault="0012289D" w:rsidP="0012289D">
      <w:pPr>
        <w:spacing w:line="10" w:lineRule="atLeast"/>
        <w:rPr>
          <w:sz w:val="20"/>
          <w:szCs w:val="20"/>
        </w:rPr>
      </w:pPr>
      <w:r w:rsidRPr="00EB58FB">
        <w:rPr>
          <w:sz w:val="20"/>
          <w:szCs w:val="20"/>
        </w:rPr>
        <w:t xml:space="preserve">  librt.so.1 =&gt; /lib64/librt.so.1 (0x00007fb8eed4c000)</w:t>
      </w:r>
    </w:p>
    <w:p w14:paraId="09C497EB" w14:textId="77777777" w:rsidR="0012289D" w:rsidRPr="00EB58FB" w:rsidRDefault="0012289D" w:rsidP="0012289D">
      <w:pPr>
        <w:spacing w:line="10" w:lineRule="atLeast"/>
        <w:rPr>
          <w:sz w:val="20"/>
          <w:szCs w:val="20"/>
        </w:rPr>
      </w:pPr>
    </w:p>
    <w:p w14:paraId="5604BF54" w14:textId="77777777" w:rsidR="0012289D" w:rsidRPr="00EB58FB" w:rsidRDefault="0012289D" w:rsidP="0012289D">
      <w:pPr>
        <w:spacing w:line="10" w:lineRule="atLeast"/>
        <w:rPr>
          <w:sz w:val="20"/>
          <w:szCs w:val="20"/>
        </w:rPr>
      </w:pPr>
      <w:r w:rsidRPr="00EB58FB">
        <w:rPr>
          <w:sz w:val="20"/>
          <w:szCs w:val="20"/>
        </w:rPr>
        <w:t>$ ldd c++</w:t>
      </w:r>
    </w:p>
    <w:p w14:paraId="0F2CD2C2" w14:textId="77777777" w:rsidR="0012289D" w:rsidRPr="00EB58FB" w:rsidRDefault="0012289D" w:rsidP="0012289D">
      <w:pPr>
        <w:spacing w:line="10" w:lineRule="atLeast"/>
        <w:rPr>
          <w:sz w:val="20"/>
          <w:szCs w:val="20"/>
        </w:rPr>
      </w:pPr>
      <w:r w:rsidRPr="00EB58FB">
        <w:rPr>
          <w:sz w:val="20"/>
          <w:szCs w:val="20"/>
        </w:rPr>
        <w:t xml:space="preserve">  linux-vdso.so.1 =&gt;  (0x00007ffc71589000)</w:t>
      </w:r>
    </w:p>
    <w:p w14:paraId="459E1CC4" w14:textId="77777777" w:rsidR="0012289D" w:rsidRPr="00EB58FB" w:rsidRDefault="0012289D" w:rsidP="0012289D">
      <w:pPr>
        <w:spacing w:line="10" w:lineRule="atLeast"/>
        <w:rPr>
          <w:sz w:val="20"/>
          <w:szCs w:val="20"/>
        </w:rPr>
      </w:pPr>
      <w:r w:rsidRPr="00EB58FB">
        <w:rPr>
          <w:sz w:val="20"/>
          <w:szCs w:val="20"/>
        </w:rPr>
        <w:t xml:space="preserve">  libm.so.6 =&gt; /lib64/libm.so.6 (0x00007f5d1b027000)</w:t>
      </w:r>
    </w:p>
    <w:p w14:paraId="5DC25F32" w14:textId="77777777" w:rsidR="0012289D" w:rsidRPr="00EB58FB" w:rsidRDefault="0012289D" w:rsidP="0012289D">
      <w:pPr>
        <w:spacing w:line="10" w:lineRule="atLeast"/>
        <w:rPr>
          <w:sz w:val="20"/>
          <w:szCs w:val="20"/>
        </w:rPr>
      </w:pPr>
      <w:r w:rsidRPr="00EB58FB">
        <w:rPr>
          <w:sz w:val="20"/>
          <w:szCs w:val="20"/>
        </w:rPr>
        <w:t xml:space="preserve">  libc.so.6 =&gt; /lib64/libc.so.6 (0x00007f5d1ac64000)</w:t>
      </w:r>
    </w:p>
    <w:p w14:paraId="04CAF2C2" w14:textId="77777777" w:rsidR="0012289D" w:rsidRPr="00EB58FB" w:rsidRDefault="0012289D" w:rsidP="0012289D">
      <w:pPr>
        <w:spacing w:line="10" w:lineRule="atLeast"/>
        <w:rPr>
          <w:sz w:val="20"/>
          <w:szCs w:val="20"/>
        </w:rPr>
      </w:pPr>
      <w:r w:rsidRPr="00EB58FB">
        <w:rPr>
          <w:sz w:val="20"/>
          <w:szCs w:val="20"/>
        </w:rPr>
        <w:t xml:space="preserve">  /lib64/ld-linux-x86-64.so.2 (0x0000561bc0ad2000)</w:t>
      </w:r>
    </w:p>
    <w:p w14:paraId="78CFBE09" w14:textId="77777777" w:rsidR="0012289D" w:rsidRPr="00EB58FB" w:rsidRDefault="0012289D" w:rsidP="0012289D">
      <w:pPr>
        <w:spacing w:line="10" w:lineRule="atLeast"/>
        <w:rPr>
          <w:sz w:val="20"/>
          <w:szCs w:val="20"/>
        </w:rPr>
      </w:pPr>
    </w:p>
    <w:p w14:paraId="54BA5D00" w14:textId="77777777" w:rsidR="0012289D" w:rsidRPr="00EB58FB" w:rsidRDefault="0012289D" w:rsidP="0012289D">
      <w:pPr>
        <w:spacing w:line="10" w:lineRule="atLeast"/>
        <w:rPr>
          <w:sz w:val="20"/>
          <w:szCs w:val="20"/>
        </w:rPr>
      </w:pPr>
      <w:r w:rsidRPr="00EB58FB">
        <w:rPr>
          <w:sz w:val="20"/>
          <w:szCs w:val="20"/>
        </w:rPr>
        <w:t>$ ldd cmuwmtopbm</w:t>
      </w:r>
    </w:p>
    <w:p w14:paraId="0C8E9B0D" w14:textId="77777777" w:rsidR="0012289D" w:rsidRPr="00EB58FB" w:rsidRDefault="0012289D" w:rsidP="0012289D">
      <w:pPr>
        <w:spacing w:line="10" w:lineRule="atLeast"/>
        <w:rPr>
          <w:sz w:val="20"/>
          <w:szCs w:val="20"/>
        </w:rPr>
      </w:pPr>
      <w:r w:rsidRPr="00EB58FB">
        <w:rPr>
          <w:sz w:val="20"/>
          <w:szCs w:val="20"/>
        </w:rPr>
        <w:t xml:space="preserve">  linux-vdso.so.1 =&gt;  (0x00007ffdfd78e000)</w:t>
      </w:r>
    </w:p>
    <w:p w14:paraId="55DEF13A" w14:textId="77777777" w:rsidR="0012289D" w:rsidRPr="00EB58FB" w:rsidRDefault="0012289D" w:rsidP="0012289D">
      <w:pPr>
        <w:spacing w:line="10" w:lineRule="atLeast"/>
        <w:rPr>
          <w:sz w:val="20"/>
          <w:szCs w:val="20"/>
        </w:rPr>
      </w:pPr>
      <w:r w:rsidRPr="00EB58FB">
        <w:rPr>
          <w:sz w:val="20"/>
          <w:szCs w:val="20"/>
        </w:rPr>
        <w:t xml:space="preserve">  libnetpbm.so.11 =&gt; /lib64/libnetpbm.so.11 (0x00007fa42156a000)</w:t>
      </w:r>
    </w:p>
    <w:p w14:paraId="64D91E0D" w14:textId="77777777" w:rsidR="0012289D" w:rsidRPr="00EB58FB" w:rsidRDefault="0012289D" w:rsidP="0012289D">
      <w:pPr>
        <w:spacing w:line="10" w:lineRule="atLeast"/>
        <w:rPr>
          <w:sz w:val="20"/>
          <w:szCs w:val="20"/>
        </w:rPr>
      </w:pPr>
      <w:r w:rsidRPr="00EB58FB">
        <w:rPr>
          <w:sz w:val="20"/>
          <w:szCs w:val="20"/>
        </w:rPr>
        <w:t xml:space="preserve">  libm.so.6 =&gt; /lib64/libm.so.6 (0x00007fa421268000)</w:t>
      </w:r>
    </w:p>
    <w:p w14:paraId="7862CCB5" w14:textId="77777777" w:rsidR="0012289D" w:rsidRPr="00EB58FB" w:rsidRDefault="0012289D" w:rsidP="0012289D">
      <w:pPr>
        <w:spacing w:line="10" w:lineRule="atLeast"/>
        <w:rPr>
          <w:sz w:val="20"/>
          <w:szCs w:val="20"/>
        </w:rPr>
      </w:pPr>
      <w:r w:rsidRPr="00EB58FB">
        <w:rPr>
          <w:sz w:val="20"/>
          <w:szCs w:val="20"/>
        </w:rPr>
        <w:t xml:space="preserve">  libc.so.6 =&gt; /lib64/libc.so.6 (0x00007fa420ea4000)</w:t>
      </w:r>
    </w:p>
    <w:p w14:paraId="015442DB" w14:textId="77777777" w:rsidR="0012289D" w:rsidRPr="00EB58FB" w:rsidRDefault="0012289D" w:rsidP="0012289D">
      <w:pPr>
        <w:spacing w:line="10" w:lineRule="atLeast"/>
        <w:rPr>
          <w:sz w:val="20"/>
          <w:szCs w:val="20"/>
        </w:rPr>
      </w:pPr>
      <w:r w:rsidRPr="00EB58FB">
        <w:rPr>
          <w:sz w:val="20"/>
          <w:szCs w:val="20"/>
        </w:rPr>
        <w:t xml:space="preserve">  /lib64/ld-linux-x86-64.so.2 (0x00005650cd89f000)</w:t>
      </w:r>
    </w:p>
    <w:p w14:paraId="18956BDB" w14:textId="77777777" w:rsidR="0012289D" w:rsidRPr="00EB58FB" w:rsidRDefault="0012289D" w:rsidP="0012289D">
      <w:pPr>
        <w:spacing w:line="10" w:lineRule="atLeast"/>
        <w:rPr>
          <w:sz w:val="20"/>
          <w:szCs w:val="20"/>
        </w:rPr>
      </w:pPr>
    </w:p>
    <w:p w14:paraId="37576F0D" w14:textId="77777777" w:rsidR="0012289D" w:rsidRPr="00EB58FB" w:rsidRDefault="0012289D" w:rsidP="0012289D">
      <w:pPr>
        <w:spacing w:line="10" w:lineRule="atLeast"/>
        <w:rPr>
          <w:sz w:val="20"/>
          <w:szCs w:val="20"/>
        </w:rPr>
      </w:pPr>
      <w:r w:rsidRPr="00EB58FB">
        <w:rPr>
          <w:sz w:val="20"/>
          <w:szCs w:val="20"/>
        </w:rPr>
        <w:t>$ ldd db2rtf</w:t>
      </w:r>
    </w:p>
    <w:p w14:paraId="304C176F" w14:textId="77777777" w:rsidR="0012289D" w:rsidRPr="00EB58FB" w:rsidRDefault="0012289D" w:rsidP="0012289D">
      <w:pPr>
        <w:spacing w:line="10" w:lineRule="atLeast"/>
        <w:rPr>
          <w:sz w:val="20"/>
          <w:szCs w:val="20"/>
        </w:rPr>
      </w:pPr>
      <w:r w:rsidRPr="00EB58FB">
        <w:rPr>
          <w:sz w:val="20"/>
          <w:szCs w:val="20"/>
        </w:rPr>
        <w:t xml:space="preserve">  not a dynamic executable</w:t>
      </w:r>
    </w:p>
    <w:p w14:paraId="722BC70D" w14:textId="77777777" w:rsidR="0012289D" w:rsidRPr="00EB58FB" w:rsidRDefault="0012289D" w:rsidP="0012289D">
      <w:pPr>
        <w:spacing w:line="10" w:lineRule="atLeast"/>
        <w:rPr>
          <w:sz w:val="20"/>
          <w:szCs w:val="20"/>
        </w:rPr>
      </w:pPr>
    </w:p>
    <w:p w14:paraId="148033BD" w14:textId="77777777" w:rsidR="0012289D" w:rsidRPr="00EB58FB" w:rsidRDefault="0012289D" w:rsidP="0012289D">
      <w:pPr>
        <w:spacing w:line="10" w:lineRule="atLeast"/>
        <w:rPr>
          <w:sz w:val="20"/>
          <w:szCs w:val="20"/>
        </w:rPr>
      </w:pPr>
      <w:r w:rsidRPr="00EB58FB">
        <w:rPr>
          <w:sz w:val="20"/>
          <w:szCs w:val="20"/>
        </w:rPr>
        <w:t>$ ldd dstat</w:t>
      </w:r>
    </w:p>
    <w:p w14:paraId="154D9070" w14:textId="77777777" w:rsidR="0012289D" w:rsidRPr="00EB58FB" w:rsidRDefault="0012289D" w:rsidP="0012289D">
      <w:pPr>
        <w:spacing w:line="10" w:lineRule="atLeast"/>
        <w:rPr>
          <w:sz w:val="20"/>
          <w:szCs w:val="20"/>
        </w:rPr>
      </w:pPr>
      <w:r w:rsidRPr="00EB58FB">
        <w:rPr>
          <w:sz w:val="20"/>
          <w:szCs w:val="20"/>
        </w:rPr>
        <w:t xml:space="preserve">  not a dynamic executable</w:t>
      </w:r>
    </w:p>
    <w:p w14:paraId="5BAAC3B2" w14:textId="77777777" w:rsidR="0012289D" w:rsidRPr="00EB58FB" w:rsidRDefault="0012289D" w:rsidP="0012289D">
      <w:pPr>
        <w:spacing w:line="10" w:lineRule="atLeast"/>
        <w:rPr>
          <w:sz w:val="20"/>
          <w:szCs w:val="20"/>
        </w:rPr>
      </w:pPr>
    </w:p>
    <w:p w14:paraId="4122678B" w14:textId="77777777" w:rsidR="0012289D" w:rsidRPr="00EB58FB" w:rsidRDefault="0012289D" w:rsidP="0012289D">
      <w:pPr>
        <w:spacing w:line="10" w:lineRule="atLeast"/>
        <w:rPr>
          <w:sz w:val="20"/>
          <w:szCs w:val="20"/>
        </w:rPr>
      </w:pPr>
      <w:r w:rsidRPr="00EB58FB">
        <w:rPr>
          <w:sz w:val="20"/>
          <w:szCs w:val="20"/>
        </w:rPr>
        <w:t>$ ldd ffmvforce</w:t>
      </w:r>
    </w:p>
    <w:p w14:paraId="5FEB1E34" w14:textId="77777777" w:rsidR="0012289D" w:rsidRPr="00EB58FB" w:rsidRDefault="0012289D" w:rsidP="0012289D">
      <w:pPr>
        <w:spacing w:line="10" w:lineRule="atLeast"/>
        <w:rPr>
          <w:sz w:val="20"/>
          <w:szCs w:val="20"/>
        </w:rPr>
      </w:pPr>
      <w:r w:rsidRPr="00EB58FB">
        <w:rPr>
          <w:sz w:val="20"/>
          <w:szCs w:val="20"/>
        </w:rPr>
        <w:t xml:space="preserve">  linux-vdso.so.1 =&gt;  (0x00007fff02725000)</w:t>
      </w:r>
    </w:p>
    <w:p w14:paraId="59F2A182" w14:textId="77777777" w:rsidR="0012289D" w:rsidRPr="00EB58FB" w:rsidRDefault="0012289D" w:rsidP="0012289D">
      <w:pPr>
        <w:spacing w:line="10" w:lineRule="atLeast"/>
        <w:rPr>
          <w:sz w:val="20"/>
          <w:szCs w:val="20"/>
        </w:rPr>
      </w:pPr>
      <w:r w:rsidRPr="00EB58FB">
        <w:rPr>
          <w:sz w:val="20"/>
          <w:szCs w:val="20"/>
        </w:rPr>
        <w:t xml:space="preserve">  libm.so.6 =&gt; /lib64/libm.so.6 (0x00007f157a23a000)</w:t>
      </w:r>
    </w:p>
    <w:p w14:paraId="4C2AD24A" w14:textId="77777777" w:rsidR="0012289D" w:rsidRPr="00EB58FB" w:rsidRDefault="0012289D" w:rsidP="0012289D">
      <w:pPr>
        <w:spacing w:line="10" w:lineRule="atLeast"/>
        <w:rPr>
          <w:sz w:val="20"/>
          <w:szCs w:val="20"/>
        </w:rPr>
      </w:pPr>
      <w:r w:rsidRPr="00EB58FB">
        <w:rPr>
          <w:sz w:val="20"/>
          <w:szCs w:val="20"/>
        </w:rPr>
        <w:t xml:space="preserve">  libSDL-1.2.so.0 =&gt; /lib64/libSDL-1.2.so.0 (0x00007f1579fa1000)</w:t>
      </w:r>
    </w:p>
    <w:p w14:paraId="21D24776" w14:textId="77777777" w:rsidR="0012289D" w:rsidRPr="00EB58FB" w:rsidRDefault="0012289D" w:rsidP="0012289D">
      <w:pPr>
        <w:spacing w:line="10" w:lineRule="atLeast"/>
        <w:rPr>
          <w:sz w:val="20"/>
          <w:szCs w:val="20"/>
        </w:rPr>
      </w:pPr>
      <w:r w:rsidRPr="00EB58FB">
        <w:rPr>
          <w:sz w:val="20"/>
          <w:szCs w:val="20"/>
        </w:rPr>
        <w:t xml:space="preserve">  libpthread.so.0 =&gt; /lib64/libpthread.so.0 (0x00007f1579d84000)</w:t>
      </w:r>
    </w:p>
    <w:p w14:paraId="1B0C46E5" w14:textId="77777777" w:rsidR="0012289D" w:rsidRPr="00EB58FB" w:rsidRDefault="0012289D" w:rsidP="0012289D">
      <w:pPr>
        <w:spacing w:line="10" w:lineRule="atLeast"/>
        <w:rPr>
          <w:sz w:val="20"/>
          <w:szCs w:val="20"/>
        </w:rPr>
      </w:pPr>
      <w:r w:rsidRPr="00EB58FB">
        <w:rPr>
          <w:sz w:val="20"/>
          <w:szCs w:val="20"/>
        </w:rPr>
        <w:t xml:space="preserve">  libc.so.6 =&gt; /lib64/libc.so.6 (0x00007f15799c1000)</w:t>
      </w:r>
    </w:p>
    <w:p w14:paraId="41088E8A" w14:textId="77777777" w:rsidR="0012289D" w:rsidRPr="00EB58FB" w:rsidRDefault="0012289D" w:rsidP="0012289D">
      <w:pPr>
        <w:spacing w:line="10" w:lineRule="atLeast"/>
        <w:rPr>
          <w:sz w:val="20"/>
          <w:szCs w:val="20"/>
        </w:rPr>
      </w:pPr>
      <w:r w:rsidRPr="00EB58FB">
        <w:rPr>
          <w:sz w:val="20"/>
          <w:szCs w:val="20"/>
        </w:rPr>
        <w:t xml:space="preserve">  /lib64/ld-linux-x86-64.so.2 (0x0000556e48dbc000)</w:t>
      </w:r>
    </w:p>
    <w:p w14:paraId="00512BB0" w14:textId="77777777" w:rsidR="0012289D" w:rsidRPr="00EB58FB" w:rsidRDefault="0012289D" w:rsidP="0012289D">
      <w:pPr>
        <w:spacing w:line="10" w:lineRule="atLeast"/>
        <w:rPr>
          <w:sz w:val="20"/>
          <w:szCs w:val="20"/>
        </w:rPr>
      </w:pPr>
      <w:r w:rsidRPr="00EB58FB">
        <w:rPr>
          <w:sz w:val="20"/>
          <w:szCs w:val="20"/>
        </w:rPr>
        <w:t xml:space="preserve">  libdl.so.2 =&gt; /lib64/libdl.so.2 (0x00007f15797bd000)</w:t>
      </w:r>
    </w:p>
    <w:p w14:paraId="4505B376" w14:textId="77777777" w:rsidR="0012289D" w:rsidRPr="00EB58FB" w:rsidRDefault="0012289D" w:rsidP="0012289D">
      <w:pPr>
        <w:spacing w:line="10" w:lineRule="atLeast"/>
        <w:rPr>
          <w:sz w:val="20"/>
          <w:szCs w:val="20"/>
        </w:rPr>
      </w:pPr>
    </w:p>
    <w:p w14:paraId="06C29C60" w14:textId="77777777" w:rsidR="0012289D" w:rsidRPr="00EB58FB" w:rsidRDefault="0012289D" w:rsidP="0012289D">
      <w:pPr>
        <w:spacing w:line="10" w:lineRule="atLeast"/>
        <w:rPr>
          <w:sz w:val="20"/>
          <w:szCs w:val="20"/>
        </w:rPr>
      </w:pPr>
      <w:r w:rsidRPr="00EB58FB">
        <w:rPr>
          <w:sz w:val="20"/>
          <w:szCs w:val="20"/>
        </w:rPr>
        <w:t>$ ldd gettext.sh</w:t>
      </w:r>
    </w:p>
    <w:p w14:paraId="72F5BCF4" w14:textId="77777777" w:rsidR="0012289D" w:rsidRPr="00EB58FB" w:rsidRDefault="0012289D" w:rsidP="0012289D">
      <w:pPr>
        <w:spacing w:line="10" w:lineRule="atLeast"/>
        <w:rPr>
          <w:sz w:val="20"/>
          <w:szCs w:val="20"/>
        </w:rPr>
      </w:pPr>
      <w:r w:rsidRPr="00EB58FB">
        <w:rPr>
          <w:sz w:val="20"/>
          <w:szCs w:val="20"/>
        </w:rPr>
        <w:t xml:space="preserve">  not a dynamic executable</w:t>
      </w:r>
    </w:p>
    <w:p w14:paraId="585ED1AD" w14:textId="77777777" w:rsidR="0012289D" w:rsidRPr="00EB58FB" w:rsidRDefault="0012289D" w:rsidP="0012289D">
      <w:pPr>
        <w:spacing w:line="10" w:lineRule="atLeast"/>
        <w:rPr>
          <w:sz w:val="20"/>
          <w:szCs w:val="20"/>
        </w:rPr>
      </w:pPr>
    </w:p>
    <w:p w14:paraId="489ECF8F" w14:textId="77777777" w:rsidR="0012289D" w:rsidRPr="00EB58FB" w:rsidRDefault="0012289D" w:rsidP="0012289D">
      <w:pPr>
        <w:spacing w:line="10" w:lineRule="atLeast"/>
        <w:rPr>
          <w:sz w:val="20"/>
          <w:szCs w:val="20"/>
        </w:rPr>
      </w:pPr>
      <w:r w:rsidRPr="00EB58FB">
        <w:rPr>
          <w:sz w:val="20"/>
          <w:szCs w:val="20"/>
        </w:rPr>
        <w:t>$ ldd grilo-test-ui-0.3</w:t>
      </w:r>
    </w:p>
    <w:p w14:paraId="0F8D8881" w14:textId="77777777" w:rsidR="0012289D" w:rsidRPr="00EB58FB" w:rsidRDefault="0012289D" w:rsidP="0012289D">
      <w:pPr>
        <w:spacing w:line="10" w:lineRule="atLeast"/>
        <w:rPr>
          <w:sz w:val="20"/>
          <w:szCs w:val="20"/>
        </w:rPr>
      </w:pPr>
      <w:r w:rsidRPr="00EB58FB">
        <w:rPr>
          <w:sz w:val="20"/>
          <w:szCs w:val="20"/>
        </w:rPr>
        <w:t xml:space="preserve">  linux-vdso.so.1 =&gt;  (0x00007fffed741000)</w:t>
      </w:r>
    </w:p>
    <w:p w14:paraId="43BA7163" w14:textId="77777777" w:rsidR="0012289D" w:rsidRPr="00EB58FB" w:rsidRDefault="0012289D" w:rsidP="0012289D">
      <w:pPr>
        <w:spacing w:line="10" w:lineRule="atLeast"/>
        <w:rPr>
          <w:sz w:val="20"/>
          <w:szCs w:val="20"/>
        </w:rPr>
      </w:pPr>
      <w:r w:rsidRPr="00EB58FB">
        <w:rPr>
          <w:sz w:val="20"/>
          <w:szCs w:val="20"/>
        </w:rPr>
        <w:t xml:space="preserve">  libgtk-3.so.0 =&gt; /lib64/libgtk-3.so.0 (0x00007f1db71f6000)</w:t>
      </w:r>
    </w:p>
    <w:p w14:paraId="629CC977" w14:textId="77777777" w:rsidR="0012289D" w:rsidRPr="00EB58FB" w:rsidRDefault="0012289D" w:rsidP="0012289D">
      <w:pPr>
        <w:spacing w:line="10" w:lineRule="atLeast"/>
        <w:rPr>
          <w:sz w:val="20"/>
          <w:szCs w:val="20"/>
        </w:rPr>
      </w:pPr>
      <w:r w:rsidRPr="00EB58FB">
        <w:rPr>
          <w:sz w:val="20"/>
          <w:szCs w:val="20"/>
        </w:rPr>
        <w:t xml:space="preserve">  libgdk-3.so.0 =&gt; /lib64/libgdk-3.so.0 (0x00007f1db6f3e000)</w:t>
      </w:r>
    </w:p>
    <w:p w14:paraId="33E9C6A7" w14:textId="77777777" w:rsidR="0012289D" w:rsidRPr="00EB58FB" w:rsidRDefault="0012289D" w:rsidP="0012289D">
      <w:pPr>
        <w:spacing w:line="10" w:lineRule="atLeast"/>
        <w:rPr>
          <w:sz w:val="20"/>
          <w:szCs w:val="20"/>
        </w:rPr>
      </w:pPr>
      <w:r w:rsidRPr="00EB58FB">
        <w:rPr>
          <w:sz w:val="20"/>
          <w:szCs w:val="20"/>
        </w:rPr>
        <w:t xml:space="preserve">  libatk-1.0.so.0 =&gt; /lib64/libatk-1.0.so.0 (0x00007f1db6d17000)</w:t>
      </w:r>
    </w:p>
    <w:p w14:paraId="2A76C824" w14:textId="77777777" w:rsidR="0012289D" w:rsidRPr="00EB58FB" w:rsidRDefault="0012289D" w:rsidP="0012289D">
      <w:pPr>
        <w:spacing w:line="10" w:lineRule="atLeast"/>
        <w:rPr>
          <w:sz w:val="20"/>
          <w:szCs w:val="20"/>
        </w:rPr>
      </w:pPr>
      <w:r w:rsidRPr="00EB58FB">
        <w:rPr>
          <w:sz w:val="20"/>
          <w:szCs w:val="20"/>
        </w:rPr>
        <w:t xml:space="preserve">  libpangocairo-1.0.so.0 =&gt; /lib64/libpangocairo-1.0.so.0 (0x00007f1db6b0a000)</w:t>
      </w:r>
    </w:p>
    <w:p w14:paraId="29E8CDE5" w14:textId="77777777" w:rsidR="0012289D" w:rsidRPr="00EB58FB" w:rsidRDefault="0012289D" w:rsidP="0012289D">
      <w:pPr>
        <w:spacing w:line="10" w:lineRule="atLeast"/>
        <w:rPr>
          <w:sz w:val="20"/>
          <w:szCs w:val="20"/>
        </w:rPr>
      </w:pPr>
      <w:r w:rsidRPr="00EB58FB">
        <w:rPr>
          <w:sz w:val="20"/>
          <w:szCs w:val="20"/>
        </w:rPr>
        <w:t xml:space="preserve">  libgdk_pixbuf-2.0.so.0 =&gt; /lib64/libgdk_pixbuf-2.0.so.0 (0x00007f1db68e2000)</w:t>
      </w:r>
    </w:p>
    <w:p w14:paraId="632F823C" w14:textId="77777777" w:rsidR="0012289D" w:rsidRPr="00EB58FB" w:rsidRDefault="0012289D" w:rsidP="0012289D">
      <w:pPr>
        <w:spacing w:line="10" w:lineRule="atLeast"/>
        <w:rPr>
          <w:sz w:val="20"/>
          <w:szCs w:val="20"/>
        </w:rPr>
      </w:pPr>
      <w:r w:rsidRPr="00EB58FB">
        <w:rPr>
          <w:sz w:val="20"/>
          <w:szCs w:val="20"/>
        </w:rPr>
        <w:t xml:space="preserve">  libcairo-gobject.so.2 =&gt; /lib64/libcairo-gobject.so.2 (0x00007f1db66d8000)</w:t>
      </w:r>
    </w:p>
    <w:p w14:paraId="30A432E8" w14:textId="77777777" w:rsidR="0012289D" w:rsidRPr="00EB58FB" w:rsidRDefault="0012289D" w:rsidP="0012289D">
      <w:pPr>
        <w:spacing w:line="10" w:lineRule="atLeast"/>
        <w:rPr>
          <w:sz w:val="20"/>
          <w:szCs w:val="20"/>
        </w:rPr>
      </w:pPr>
      <w:r w:rsidRPr="00EB58FB">
        <w:rPr>
          <w:sz w:val="20"/>
          <w:szCs w:val="20"/>
        </w:rPr>
        <w:t xml:space="preserve">  libpango-1.0.so.0 =&gt; /lib64/libpango-1.0.so.0 (0x00007f1db648d000)</w:t>
      </w:r>
    </w:p>
    <w:p w14:paraId="2641B278" w14:textId="77777777" w:rsidR="0012289D" w:rsidRPr="00EB58FB" w:rsidRDefault="0012289D" w:rsidP="0012289D">
      <w:pPr>
        <w:spacing w:line="10" w:lineRule="atLeast"/>
        <w:rPr>
          <w:sz w:val="20"/>
          <w:szCs w:val="20"/>
        </w:rPr>
      </w:pPr>
      <w:r w:rsidRPr="00EB58FB">
        <w:rPr>
          <w:sz w:val="20"/>
          <w:szCs w:val="20"/>
        </w:rPr>
        <w:t xml:space="preserve">  libcairo.so.2 =&gt; /lib64/libcairo.so.2 (0x00007f1db6165000)</w:t>
      </w:r>
    </w:p>
    <w:p w14:paraId="4168644F" w14:textId="77777777" w:rsidR="0012289D" w:rsidRPr="00EB58FB" w:rsidRDefault="0012289D" w:rsidP="0012289D">
      <w:pPr>
        <w:spacing w:line="10" w:lineRule="atLeast"/>
        <w:rPr>
          <w:sz w:val="20"/>
          <w:szCs w:val="20"/>
        </w:rPr>
      </w:pPr>
      <w:r w:rsidRPr="00EB58FB">
        <w:rPr>
          <w:sz w:val="20"/>
          <w:szCs w:val="20"/>
        </w:rPr>
        <w:t xml:space="preserve">  libgrilo-0.3.so.0 =&gt; /lib64/libgrilo-0.3.so.0 (0x00007f1db5f2b000)</w:t>
      </w:r>
    </w:p>
    <w:p w14:paraId="5CDD05D0" w14:textId="77777777" w:rsidR="0012289D" w:rsidRPr="00EB58FB" w:rsidRDefault="0012289D" w:rsidP="0012289D">
      <w:pPr>
        <w:spacing w:line="10" w:lineRule="atLeast"/>
        <w:rPr>
          <w:sz w:val="20"/>
          <w:szCs w:val="20"/>
        </w:rPr>
      </w:pPr>
      <w:r w:rsidRPr="00EB58FB">
        <w:rPr>
          <w:sz w:val="20"/>
          <w:szCs w:val="20"/>
        </w:rPr>
        <w:t xml:space="preserve">  libgmodule-2.0.so.0 =&gt; /lib64/libgmodule-2.0.so.0 (0x00007f1db5d27000)</w:t>
      </w:r>
    </w:p>
    <w:p w14:paraId="2634D19C" w14:textId="77777777" w:rsidR="0012289D" w:rsidRPr="00EB58FB" w:rsidRDefault="0012289D" w:rsidP="0012289D">
      <w:pPr>
        <w:spacing w:line="10" w:lineRule="atLeast"/>
        <w:rPr>
          <w:sz w:val="20"/>
          <w:szCs w:val="20"/>
        </w:rPr>
      </w:pPr>
      <w:r w:rsidRPr="00EB58FB">
        <w:rPr>
          <w:sz w:val="20"/>
          <w:szCs w:val="20"/>
        </w:rPr>
        <w:t xml:space="preserve">  libgio-2.0.so.0 =&gt; /lib64/libgio-2.0.so.0 (0x00007f1db5993000)</w:t>
      </w:r>
    </w:p>
    <w:p w14:paraId="535A075E" w14:textId="77777777" w:rsidR="0012289D" w:rsidRPr="00EB58FB" w:rsidRDefault="0012289D" w:rsidP="0012289D">
      <w:pPr>
        <w:spacing w:line="10" w:lineRule="atLeast"/>
        <w:rPr>
          <w:sz w:val="20"/>
          <w:szCs w:val="20"/>
        </w:rPr>
      </w:pPr>
      <w:r w:rsidRPr="00EB58FB">
        <w:rPr>
          <w:sz w:val="20"/>
          <w:szCs w:val="20"/>
        </w:rPr>
        <w:t xml:space="preserve">  libgobject-2.0.so.0 =&gt; /lib64/libgobject-2.0.so.0 (0x00007f1db5742000)</w:t>
      </w:r>
    </w:p>
    <w:p w14:paraId="3FD975BE" w14:textId="77777777" w:rsidR="0012289D" w:rsidRPr="00EB58FB" w:rsidRDefault="0012289D" w:rsidP="0012289D">
      <w:pPr>
        <w:spacing w:line="10" w:lineRule="atLeast"/>
        <w:rPr>
          <w:sz w:val="20"/>
          <w:szCs w:val="20"/>
        </w:rPr>
      </w:pPr>
      <w:r w:rsidRPr="00EB58FB">
        <w:rPr>
          <w:sz w:val="20"/>
          <w:szCs w:val="20"/>
        </w:rPr>
        <w:t xml:space="preserve">  libglib-2.0.so.0 =&gt; /lib64/libglib-2.0.so.0 (0x00007f1db5430000)</w:t>
      </w:r>
    </w:p>
    <w:p w14:paraId="1486D6A3" w14:textId="77777777" w:rsidR="0012289D" w:rsidRPr="00EB58FB" w:rsidRDefault="0012289D" w:rsidP="0012289D">
      <w:pPr>
        <w:spacing w:line="10" w:lineRule="atLeast"/>
        <w:rPr>
          <w:sz w:val="20"/>
          <w:szCs w:val="20"/>
        </w:rPr>
      </w:pPr>
      <w:r w:rsidRPr="00EB58FB">
        <w:rPr>
          <w:sz w:val="20"/>
          <w:szCs w:val="20"/>
        </w:rPr>
        <w:t xml:space="preserve">  libxml2.so.2 =&gt; /lib64/libxml2.so.2 (0x00007f1db50c6000)</w:t>
      </w:r>
    </w:p>
    <w:p w14:paraId="13E4F22D" w14:textId="77777777" w:rsidR="0012289D" w:rsidRPr="00EB58FB" w:rsidRDefault="0012289D" w:rsidP="0012289D">
      <w:pPr>
        <w:spacing w:line="10" w:lineRule="atLeast"/>
        <w:rPr>
          <w:sz w:val="20"/>
          <w:szCs w:val="20"/>
        </w:rPr>
      </w:pPr>
      <w:r w:rsidRPr="00EB58FB">
        <w:rPr>
          <w:sz w:val="20"/>
          <w:szCs w:val="20"/>
        </w:rPr>
        <w:t xml:space="preserve">  liboauth.so.0 =&gt; /lib64/liboauth.so.0 (0x00007f1db4ebc000)</w:t>
      </w:r>
    </w:p>
    <w:p w14:paraId="512B5C59" w14:textId="77777777" w:rsidR="0012289D" w:rsidRPr="00EB58FB" w:rsidRDefault="0012289D" w:rsidP="0012289D">
      <w:pPr>
        <w:spacing w:line="10" w:lineRule="atLeast"/>
        <w:rPr>
          <w:sz w:val="20"/>
          <w:szCs w:val="20"/>
        </w:rPr>
      </w:pPr>
      <w:r w:rsidRPr="00EB58FB">
        <w:rPr>
          <w:sz w:val="20"/>
          <w:szCs w:val="20"/>
        </w:rPr>
        <w:t xml:space="preserve">  libpthread.so.0 =&gt; /lib64/libpthread.so.0 (0x00007f1db4ca0000)</w:t>
      </w:r>
    </w:p>
    <w:p w14:paraId="07829E6C" w14:textId="77777777" w:rsidR="0012289D" w:rsidRPr="00EB58FB" w:rsidRDefault="0012289D" w:rsidP="0012289D">
      <w:pPr>
        <w:spacing w:line="10" w:lineRule="atLeast"/>
        <w:rPr>
          <w:sz w:val="20"/>
          <w:szCs w:val="20"/>
        </w:rPr>
      </w:pPr>
      <w:r w:rsidRPr="00EB58FB">
        <w:rPr>
          <w:sz w:val="20"/>
          <w:szCs w:val="20"/>
        </w:rPr>
        <w:t xml:space="preserve">  libc.so.6 =&gt; /lib64/libc.so.6 (0x00007f1db48dd000)</w:t>
      </w:r>
    </w:p>
    <w:p w14:paraId="390451C7" w14:textId="77777777" w:rsidR="0012289D" w:rsidRPr="00EB58FB" w:rsidRDefault="0012289D" w:rsidP="0012289D">
      <w:pPr>
        <w:spacing w:line="10" w:lineRule="atLeast"/>
        <w:rPr>
          <w:sz w:val="20"/>
          <w:szCs w:val="20"/>
        </w:rPr>
      </w:pPr>
      <w:r w:rsidRPr="00EB58FB">
        <w:rPr>
          <w:sz w:val="20"/>
          <w:szCs w:val="20"/>
        </w:rPr>
        <w:t xml:space="preserve">  libX11.so.6 =&gt; /lib64/libX11.so.6 (0x00007f1db459e000)</w:t>
      </w:r>
    </w:p>
    <w:p w14:paraId="75C21023" w14:textId="77777777" w:rsidR="0012289D" w:rsidRPr="00EB58FB" w:rsidRDefault="0012289D" w:rsidP="0012289D">
      <w:pPr>
        <w:spacing w:line="10" w:lineRule="atLeast"/>
        <w:rPr>
          <w:sz w:val="20"/>
          <w:szCs w:val="20"/>
        </w:rPr>
      </w:pPr>
      <w:r w:rsidRPr="00EB58FB">
        <w:rPr>
          <w:sz w:val="20"/>
          <w:szCs w:val="20"/>
        </w:rPr>
        <w:t xml:space="preserve">  libXi.so.6 =&gt; /lib64/libXi.so.6 (0x00007f1db438e000)</w:t>
      </w:r>
    </w:p>
    <w:p w14:paraId="30F20E8B" w14:textId="77777777" w:rsidR="0012289D" w:rsidRPr="00EB58FB" w:rsidRDefault="0012289D" w:rsidP="0012289D">
      <w:pPr>
        <w:spacing w:line="10" w:lineRule="atLeast"/>
        <w:rPr>
          <w:sz w:val="20"/>
          <w:szCs w:val="20"/>
        </w:rPr>
      </w:pPr>
      <w:r w:rsidRPr="00EB58FB">
        <w:rPr>
          <w:sz w:val="20"/>
          <w:szCs w:val="20"/>
        </w:rPr>
        <w:t xml:space="preserve">  libXfixes.so.3 =&gt; /lib64/libXfixes.so.3 (0x00007f1db4188000)</w:t>
      </w:r>
    </w:p>
    <w:p w14:paraId="5124BFD7" w14:textId="77777777" w:rsidR="0012289D" w:rsidRPr="00EB58FB" w:rsidRDefault="0012289D" w:rsidP="0012289D">
      <w:pPr>
        <w:spacing w:line="10" w:lineRule="atLeast"/>
        <w:rPr>
          <w:sz w:val="20"/>
          <w:szCs w:val="20"/>
        </w:rPr>
      </w:pPr>
      <w:r w:rsidRPr="00EB58FB">
        <w:rPr>
          <w:sz w:val="20"/>
          <w:szCs w:val="20"/>
        </w:rPr>
        <w:t xml:space="preserve">  libatk-bridge-2.0.so.0 =&gt; /lib64/libatk-bridge-2.0.so.0 (0x00007f1db3f58000)</w:t>
      </w:r>
    </w:p>
    <w:p w14:paraId="09E070AD" w14:textId="77777777" w:rsidR="0012289D" w:rsidRPr="00EB58FB" w:rsidRDefault="0012289D" w:rsidP="0012289D">
      <w:pPr>
        <w:spacing w:line="10" w:lineRule="atLeast"/>
        <w:rPr>
          <w:sz w:val="20"/>
          <w:szCs w:val="20"/>
        </w:rPr>
      </w:pPr>
      <w:r w:rsidRPr="00EB58FB">
        <w:rPr>
          <w:sz w:val="20"/>
          <w:szCs w:val="20"/>
        </w:rPr>
        <w:t xml:space="preserve">  libepoxy.so.0 =&gt; /lib64/libepoxy.so.0 (0x00007f1db3c63000)</w:t>
      </w:r>
    </w:p>
    <w:p w14:paraId="024F60F6" w14:textId="77777777" w:rsidR="0012289D" w:rsidRPr="00EB58FB" w:rsidRDefault="0012289D" w:rsidP="0012289D">
      <w:pPr>
        <w:spacing w:line="10" w:lineRule="atLeast"/>
        <w:rPr>
          <w:sz w:val="20"/>
          <w:szCs w:val="20"/>
        </w:rPr>
      </w:pPr>
      <w:r w:rsidRPr="00EB58FB">
        <w:rPr>
          <w:sz w:val="20"/>
          <w:szCs w:val="20"/>
        </w:rPr>
        <w:t xml:space="preserve">  libpangoft2-1.0.so.0 =&gt; /lib64/libpangoft2-1.0.so.0 (0x00007f1db3a4d000)</w:t>
      </w:r>
    </w:p>
    <w:p w14:paraId="3A47751D" w14:textId="77777777" w:rsidR="0012289D" w:rsidRPr="00EB58FB" w:rsidRDefault="0012289D" w:rsidP="0012289D">
      <w:pPr>
        <w:spacing w:line="10" w:lineRule="atLeast"/>
        <w:rPr>
          <w:sz w:val="20"/>
          <w:szCs w:val="20"/>
        </w:rPr>
      </w:pPr>
      <w:r w:rsidRPr="00EB58FB">
        <w:rPr>
          <w:sz w:val="20"/>
          <w:szCs w:val="20"/>
        </w:rPr>
        <w:t xml:space="preserve">  libfontconfig.so.1 =&gt; /lib64/libfontconfig.so.1 (0x00007f1db380f000)</w:t>
      </w:r>
    </w:p>
    <w:p w14:paraId="6264B8C5" w14:textId="77777777" w:rsidR="0012289D" w:rsidRPr="00EB58FB" w:rsidRDefault="0012289D" w:rsidP="0012289D">
      <w:pPr>
        <w:spacing w:line="10" w:lineRule="atLeast"/>
        <w:rPr>
          <w:sz w:val="20"/>
          <w:szCs w:val="20"/>
        </w:rPr>
      </w:pPr>
      <w:r w:rsidRPr="00EB58FB">
        <w:rPr>
          <w:sz w:val="20"/>
          <w:szCs w:val="20"/>
        </w:rPr>
        <w:t xml:space="preserve">  libm.so.6 =&gt; /lib64/libm.so.6 (0x00007f1db350d000)</w:t>
      </w:r>
    </w:p>
    <w:p w14:paraId="4D11493D" w14:textId="77777777" w:rsidR="0012289D" w:rsidRPr="00EB58FB" w:rsidRDefault="0012289D" w:rsidP="0012289D">
      <w:pPr>
        <w:spacing w:line="10" w:lineRule="atLeast"/>
        <w:rPr>
          <w:sz w:val="20"/>
          <w:szCs w:val="20"/>
        </w:rPr>
      </w:pPr>
      <w:r w:rsidRPr="00EB58FB">
        <w:rPr>
          <w:sz w:val="20"/>
          <w:szCs w:val="20"/>
        </w:rPr>
        <w:t xml:space="preserve">  libXinerama.so.1 =&gt; /lib64/libXinerama.so.1 (0x00007f1db330a000)</w:t>
      </w:r>
    </w:p>
    <w:p w14:paraId="2B3383AD" w14:textId="77777777" w:rsidR="0012289D" w:rsidRPr="00EB58FB" w:rsidRDefault="0012289D" w:rsidP="0012289D">
      <w:pPr>
        <w:spacing w:line="10" w:lineRule="atLeast"/>
        <w:rPr>
          <w:sz w:val="20"/>
          <w:szCs w:val="20"/>
        </w:rPr>
      </w:pPr>
      <w:r w:rsidRPr="00EB58FB">
        <w:rPr>
          <w:sz w:val="20"/>
          <w:szCs w:val="20"/>
        </w:rPr>
        <w:t xml:space="preserve">  libXrandr.so.2 =&gt; /lib64/libXrandr.so.2 (0x00007f1db30fe000)</w:t>
      </w:r>
    </w:p>
    <w:p w14:paraId="724F4781" w14:textId="77777777" w:rsidR="0012289D" w:rsidRPr="00EB58FB" w:rsidRDefault="0012289D" w:rsidP="0012289D">
      <w:pPr>
        <w:spacing w:line="10" w:lineRule="atLeast"/>
        <w:rPr>
          <w:sz w:val="20"/>
          <w:szCs w:val="20"/>
        </w:rPr>
      </w:pPr>
      <w:r w:rsidRPr="00EB58FB">
        <w:rPr>
          <w:sz w:val="20"/>
          <w:szCs w:val="20"/>
        </w:rPr>
        <w:t xml:space="preserve">  libXcursor.so.1 =&gt; /lib64/libXcursor.so.1 (0x00007f1db2ef3000)</w:t>
      </w:r>
    </w:p>
    <w:p w14:paraId="667720E3" w14:textId="77777777" w:rsidR="0012289D" w:rsidRPr="00EB58FB" w:rsidRDefault="0012289D" w:rsidP="0012289D">
      <w:pPr>
        <w:spacing w:line="10" w:lineRule="atLeast"/>
        <w:rPr>
          <w:sz w:val="20"/>
          <w:szCs w:val="20"/>
        </w:rPr>
      </w:pPr>
      <w:r w:rsidRPr="00EB58FB">
        <w:rPr>
          <w:sz w:val="20"/>
          <w:szCs w:val="20"/>
        </w:rPr>
        <w:t xml:space="preserve">  libXcomposite.so.1 =&gt; /lib64/libXcomposite.so.1 (0x00007f1db2cf0000)</w:t>
      </w:r>
    </w:p>
    <w:p w14:paraId="03359C94" w14:textId="77777777" w:rsidR="0012289D" w:rsidRPr="00EB58FB" w:rsidRDefault="0012289D" w:rsidP="0012289D">
      <w:pPr>
        <w:spacing w:line="10" w:lineRule="atLeast"/>
        <w:rPr>
          <w:sz w:val="20"/>
          <w:szCs w:val="20"/>
        </w:rPr>
      </w:pPr>
      <w:r w:rsidRPr="00EB58FB">
        <w:rPr>
          <w:sz w:val="20"/>
          <w:szCs w:val="20"/>
        </w:rPr>
        <w:t xml:space="preserve">  libXdamage.so.1 =&gt; /lib64/libXdamage.so.1 (0x00007f1db2aec000)</w:t>
      </w:r>
    </w:p>
    <w:p w14:paraId="3AC493C3" w14:textId="77777777" w:rsidR="0012289D" w:rsidRPr="00EB58FB" w:rsidRDefault="0012289D" w:rsidP="0012289D">
      <w:pPr>
        <w:spacing w:line="10" w:lineRule="atLeast"/>
        <w:rPr>
          <w:sz w:val="20"/>
          <w:szCs w:val="20"/>
        </w:rPr>
      </w:pPr>
      <w:r w:rsidRPr="00EB58FB">
        <w:rPr>
          <w:sz w:val="20"/>
          <w:szCs w:val="20"/>
        </w:rPr>
        <w:t xml:space="preserve">  libXext.so.6 =&gt; /lib64/libXext.so.6 (0x00007f1db28da000)</w:t>
      </w:r>
    </w:p>
    <w:p w14:paraId="226569F3" w14:textId="77777777" w:rsidR="0012289D" w:rsidRPr="00EB58FB" w:rsidRDefault="0012289D" w:rsidP="0012289D">
      <w:pPr>
        <w:spacing w:line="10" w:lineRule="atLeast"/>
        <w:rPr>
          <w:sz w:val="20"/>
          <w:szCs w:val="20"/>
        </w:rPr>
      </w:pPr>
      <w:r w:rsidRPr="00EB58FB">
        <w:rPr>
          <w:sz w:val="20"/>
          <w:szCs w:val="20"/>
        </w:rPr>
        <w:t xml:space="preserve">  libthai.so.0 =&gt; /lib64/libthai.so.0 (0x00007f1db26ce000)</w:t>
      </w:r>
    </w:p>
    <w:p w14:paraId="279E4C0C" w14:textId="77777777" w:rsidR="0012289D" w:rsidRPr="00EB58FB" w:rsidRDefault="0012289D" w:rsidP="0012289D">
      <w:pPr>
        <w:spacing w:line="10" w:lineRule="atLeast"/>
        <w:rPr>
          <w:sz w:val="20"/>
          <w:szCs w:val="20"/>
        </w:rPr>
      </w:pPr>
      <w:r w:rsidRPr="00EB58FB">
        <w:rPr>
          <w:sz w:val="20"/>
          <w:szCs w:val="20"/>
        </w:rPr>
        <w:t xml:space="preserve">  libgthread-2.0.so.0 =&gt; /lib64/libgthread-2.0.so.0 (0x00007f1db24cb000)</w:t>
      </w:r>
    </w:p>
    <w:p w14:paraId="7ED827BF" w14:textId="77777777" w:rsidR="0012289D" w:rsidRPr="00EB58FB" w:rsidRDefault="0012289D" w:rsidP="0012289D">
      <w:pPr>
        <w:spacing w:line="10" w:lineRule="atLeast"/>
        <w:rPr>
          <w:sz w:val="20"/>
          <w:szCs w:val="20"/>
        </w:rPr>
      </w:pPr>
      <w:r w:rsidRPr="00EB58FB">
        <w:rPr>
          <w:sz w:val="20"/>
          <w:szCs w:val="20"/>
        </w:rPr>
        <w:t xml:space="preserve">  libharfbuzz.so.0 =&gt; /lib64/libharfbuzz.so.0 (0x00007f1db2268000)</w:t>
      </w:r>
    </w:p>
    <w:p w14:paraId="4579BDDA" w14:textId="77777777" w:rsidR="0012289D" w:rsidRPr="00EB58FB" w:rsidRDefault="0012289D" w:rsidP="0012289D">
      <w:pPr>
        <w:spacing w:line="10" w:lineRule="atLeast"/>
        <w:rPr>
          <w:sz w:val="20"/>
          <w:szCs w:val="20"/>
        </w:rPr>
      </w:pPr>
      <w:r w:rsidRPr="00EB58FB">
        <w:rPr>
          <w:sz w:val="20"/>
          <w:szCs w:val="20"/>
        </w:rPr>
        <w:t xml:space="preserve">  libfreetype.so.6 =&gt; /lib64/libfreetype.so.6 (0x00007f1db1fc2000)</w:t>
      </w:r>
    </w:p>
    <w:p w14:paraId="6A752A96" w14:textId="77777777" w:rsidR="0012289D" w:rsidRPr="00EB58FB" w:rsidRDefault="0012289D" w:rsidP="0012289D">
      <w:pPr>
        <w:spacing w:line="10" w:lineRule="atLeast"/>
        <w:rPr>
          <w:sz w:val="20"/>
          <w:szCs w:val="20"/>
        </w:rPr>
      </w:pPr>
      <w:r w:rsidRPr="00EB58FB">
        <w:rPr>
          <w:sz w:val="20"/>
          <w:szCs w:val="20"/>
        </w:rPr>
        <w:t xml:space="preserve">  libpng15.so.15 =&gt; /lib64/libpng15.so.15 (0x00007f1db1d96000)</w:t>
      </w:r>
    </w:p>
    <w:p w14:paraId="2BEFA6E4" w14:textId="77777777" w:rsidR="0012289D" w:rsidRPr="00EB58FB" w:rsidRDefault="0012289D" w:rsidP="0012289D">
      <w:pPr>
        <w:spacing w:line="10" w:lineRule="atLeast"/>
        <w:rPr>
          <w:sz w:val="20"/>
          <w:szCs w:val="20"/>
        </w:rPr>
      </w:pPr>
      <w:r w:rsidRPr="00EB58FB">
        <w:rPr>
          <w:sz w:val="20"/>
          <w:szCs w:val="20"/>
        </w:rPr>
        <w:t xml:space="preserve">  libpixman-1.so.0 =&gt; /lib64/libpixman-1.so.0 (0x00007f1db1aed000)</w:t>
      </w:r>
    </w:p>
    <w:p w14:paraId="23E24FF9" w14:textId="77777777" w:rsidR="0012289D" w:rsidRPr="00EB58FB" w:rsidRDefault="0012289D" w:rsidP="0012289D">
      <w:pPr>
        <w:spacing w:line="10" w:lineRule="atLeast"/>
        <w:rPr>
          <w:sz w:val="20"/>
          <w:szCs w:val="20"/>
        </w:rPr>
      </w:pPr>
      <w:r w:rsidRPr="00EB58FB">
        <w:rPr>
          <w:sz w:val="20"/>
          <w:szCs w:val="20"/>
        </w:rPr>
        <w:lastRenderedPageBreak/>
        <w:t xml:space="preserve">  libEGL.so.1 =&gt; /lib64/libEGL.so.1 (0x00007f1db18c0000)</w:t>
      </w:r>
    </w:p>
    <w:p w14:paraId="3C22C073" w14:textId="77777777" w:rsidR="0012289D" w:rsidRPr="00EB58FB" w:rsidRDefault="0012289D" w:rsidP="0012289D">
      <w:pPr>
        <w:spacing w:line="10" w:lineRule="atLeast"/>
        <w:rPr>
          <w:sz w:val="20"/>
          <w:szCs w:val="20"/>
        </w:rPr>
      </w:pPr>
      <w:r w:rsidRPr="00EB58FB">
        <w:rPr>
          <w:sz w:val="20"/>
          <w:szCs w:val="20"/>
        </w:rPr>
        <w:t xml:space="preserve">  libdl.so.2 =&gt; /lib64/libdl.so.2 (0x00007f1db16bb000)</w:t>
      </w:r>
    </w:p>
    <w:p w14:paraId="1C3DD013" w14:textId="77777777" w:rsidR="0012289D" w:rsidRPr="00EB58FB" w:rsidRDefault="0012289D" w:rsidP="0012289D">
      <w:pPr>
        <w:spacing w:line="10" w:lineRule="atLeast"/>
        <w:rPr>
          <w:sz w:val="20"/>
          <w:szCs w:val="20"/>
        </w:rPr>
      </w:pPr>
      <w:r w:rsidRPr="00EB58FB">
        <w:rPr>
          <w:sz w:val="20"/>
          <w:szCs w:val="20"/>
        </w:rPr>
        <w:t xml:space="preserve">  libxcb-shm.so.0 =&gt; /lib64/libxcb-shm.so.0 (0x00007f1db14b7000)</w:t>
      </w:r>
    </w:p>
    <w:p w14:paraId="0A6429A5" w14:textId="77777777" w:rsidR="0012289D" w:rsidRPr="00EB58FB" w:rsidRDefault="0012289D" w:rsidP="0012289D">
      <w:pPr>
        <w:spacing w:line="10" w:lineRule="atLeast"/>
        <w:rPr>
          <w:sz w:val="20"/>
          <w:szCs w:val="20"/>
        </w:rPr>
      </w:pPr>
      <w:r w:rsidRPr="00EB58FB">
        <w:rPr>
          <w:sz w:val="20"/>
          <w:szCs w:val="20"/>
        </w:rPr>
        <w:t xml:space="preserve">  libxcb.so.1 =&gt; /lib64/libxcb.so.1 (0x00007f1db128f000)</w:t>
      </w:r>
    </w:p>
    <w:p w14:paraId="3F9E5005" w14:textId="77777777" w:rsidR="0012289D" w:rsidRPr="00EB58FB" w:rsidRDefault="0012289D" w:rsidP="0012289D">
      <w:pPr>
        <w:spacing w:line="10" w:lineRule="atLeast"/>
        <w:rPr>
          <w:sz w:val="20"/>
          <w:szCs w:val="20"/>
        </w:rPr>
      </w:pPr>
      <w:r w:rsidRPr="00EB58FB">
        <w:rPr>
          <w:sz w:val="20"/>
          <w:szCs w:val="20"/>
        </w:rPr>
        <w:t xml:space="preserve">  libxcb-render.so.0 =&gt; /lib64/libxcb-render.so.0 (0x00007f1db1080000)</w:t>
      </w:r>
    </w:p>
    <w:p w14:paraId="3770A8AF" w14:textId="77777777" w:rsidR="0012289D" w:rsidRPr="00EB58FB" w:rsidRDefault="0012289D" w:rsidP="0012289D">
      <w:pPr>
        <w:spacing w:line="10" w:lineRule="atLeast"/>
        <w:rPr>
          <w:sz w:val="20"/>
          <w:szCs w:val="20"/>
        </w:rPr>
      </w:pPr>
      <w:r w:rsidRPr="00EB58FB">
        <w:rPr>
          <w:sz w:val="20"/>
          <w:szCs w:val="20"/>
        </w:rPr>
        <w:t xml:space="preserve">  libXrender.so.1 =&gt; /lib64/libXrender.so.1 (0x00007f1db0e75000)</w:t>
      </w:r>
    </w:p>
    <w:p w14:paraId="78040562" w14:textId="77777777" w:rsidR="0012289D" w:rsidRPr="00EB58FB" w:rsidRDefault="0012289D" w:rsidP="0012289D">
      <w:pPr>
        <w:spacing w:line="10" w:lineRule="atLeast"/>
        <w:rPr>
          <w:sz w:val="20"/>
          <w:szCs w:val="20"/>
        </w:rPr>
      </w:pPr>
      <w:r w:rsidRPr="00EB58FB">
        <w:rPr>
          <w:sz w:val="20"/>
          <w:szCs w:val="20"/>
        </w:rPr>
        <w:t xml:space="preserve">  libz.so.1 =&gt; /lib64/libz.so.1 (0x00007f1db0c5f000)</w:t>
      </w:r>
    </w:p>
    <w:p w14:paraId="4D4F6933" w14:textId="77777777" w:rsidR="0012289D" w:rsidRPr="00EB58FB" w:rsidRDefault="0012289D" w:rsidP="0012289D">
      <w:pPr>
        <w:spacing w:line="10" w:lineRule="atLeast"/>
        <w:rPr>
          <w:sz w:val="20"/>
          <w:szCs w:val="20"/>
        </w:rPr>
      </w:pPr>
      <w:r w:rsidRPr="00EB58FB">
        <w:rPr>
          <w:sz w:val="20"/>
          <w:szCs w:val="20"/>
        </w:rPr>
        <w:t xml:space="preserve">  libGL.so.1 =&gt; /lib64/libGL.so.1 (0x00007f1db09ec000)</w:t>
      </w:r>
    </w:p>
    <w:p w14:paraId="7A83B93E" w14:textId="77777777" w:rsidR="0012289D" w:rsidRPr="00EB58FB" w:rsidRDefault="0012289D" w:rsidP="0012289D">
      <w:pPr>
        <w:spacing w:line="10" w:lineRule="atLeast"/>
        <w:rPr>
          <w:sz w:val="20"/>
          <w:szCs w:val="20"/>
        </w:rPr>
      </w:pPr>
      <w:r w:rsidRPr="00EB58FB">
        <w:rPr>
          <w:sz w:val="20"/>
          <w:szCs w:val="20"/>
        </w:rPr>
        <w:t xml:space="preserve">  librt.so.1 =&gt; /lib64/librt.so.1 (0x00007f1db07e4000)</w:t>
      </w:r>
    </w:p>
    <w:p w14:paraId="2A66790F" w14:textId="77777777" w:rsidR="0012289D" w:rsidRPr="00EB58FB" w:rsidRDefault="0012289D" w:rsidP="0012289D">
      <w:pPr>
        <w:spacing w:line="10" w:lineRule="atLeast"/>
        <w:rPr>
          <w:sz w:val="20"/>
          <w:szCs w:val="20"/>
        </w:rPr>
      </w:pPr>
      <w:r w:rsidRPr="00EB58FB">
        <w:rPr>
          <w:sz w:val="20"/>
          <w:szCs w:val="20"/>
        </w:rPr>
        <w:t xml:space="preserve">  libpcre.so.1 =&gt; /lib64/libpcre.so.1 (0x00007f1db0581000)</w:t>
      </w:r>
    </w:p>
    <w:p w14:paraId="383EFFE7" w14:textId="77777777" w:rsidR="0012289D" w:rsidRPr="00EB58FB" w:rsidRDefault="0012289D" w:rsidP="0012289D">
      <w:pPr>
        <w:spacing w:line="10" w:lineRule="atLeast"/>
        <w:rPr>
          <w:sz w:val="20"/>
          <w:szCs w:val="20"/>
        </w:rPr>
      </w:pPr>
      <w:r w:rsidRPr="00EB58FB">
        <w:rPr>
          <w:sz w:val="20"/>
          <w:szCs w:val="20"/>
        </w:rPr>
        <w:t xml:space="preserve">  libffi.so.6 =&gt; /lib64/libffi.so.6 (0x00007f1db0379000)</w:t>
      </w:r>
    </w:p>
    <w:p w14:paraId="63EC1762" w14:textId="77777777" w:rsidR="0012289D" w:rsidRPr="00EB58FB" w:rsidRDefault="0012289D" w:rsidP="0012289D">
      <w:pPr>
        <w:spacing w:line="10" w:lineRule="atLeast"/>
        <w:rPr>
          <w:sz w:val="20"/>
          <w:szCs w:val="20"/>
        </w:rPr>
      </w:pPr>
      <w:r w:rsidRPr="00EB58FB">
        <w:rPr>
          <w:sz w:val="20"/>
          <w:szCs w:val="20"/>
        </w:rPr>
        <w:t xml:space="preserve">  libselinux.so.1 =&gt; /lib64/libselinux.so.1 (0x00007f1db0152000)</w:t>
      </w:r>
    </w:p>
    <w:p w14:paraId="7349FBF7" w14:textId="77777777" w:rsidR="0012289D" w:rsidRPr="00EB58FB" w:rsidRDefault="0012289D" w:rsidP="0012289D">
      <w:pPr>
        <w:spacing w:line="10" w:lineRule="atLeast"/>
        <w:rPr>
          <w:sz w:val="20"/>
          <w:szCs w:val="20"/>
        </w:rPr>
      </w:pPr>
      <w:r w:rsidRPr="00EB58FB">
        <w:rPr>
          <w:sz w:val="20"/>
          <w:szCs w:val="20"/>
        </w:rPr>
        <w:t xml:space="preserve">  libresolv.so.2 =&gt; /lib64/libresolv.so.2 (0x00007f1daff37000)</w:t>
      </w:r>
    </w:p>
    <w:p w14:paraId="78542C1C" w14:textId="77777777" w:rsidR="0012289D" w:rsidRPr="00EB58FB" w:rsidRDefault="0012289D" w:rsidP="0012289D">
      <w:pPr>
        <w:spacing w:line="10" w:lineRule="atLeast"/>
        <w:rPr>
          <w:sz w:val="20"/>
          <w:szCs w:val="20"/>
        </w:rPr>
      </w:pPr>
      <w:r w:rsidRPr="00EB58FB">
        <w:rPr>
          <w:sz w:val="20"/>
          <w:szCs w:val="20"/>
        </w:rPr>
        <w:t xml:space="preserve">  libmount.so.1 =&gt; /lib64/libmount.so.1 (0x00007f1dafcf6000)</w:t>
      </w:r>
    </w:p>
    <w:p w14:paraId="502D3844" w14:textId="77777777" w:rsidR="0012289D" w:rsidRPr="00EB58FB" w:rsidRDefault="0012289D" w:rsidP="0012289D">
      <w:pPr>
        <w:spacing w:line="10" w:lineRule="atLeast"/>
        <w:rPr>
          <w:sz w:val="20"/>
          <w:szCs w:val="20"/>
        </w:rPr>
      </w:pPr>
      <w:r w:rsidRPr="00EB58FB">
        <w:rPr>
          <w:sz w:val="20"/>
          <w:szCs w:val="20"/>
        </w:rPr>
        <w:t xml:space="preserve">  liblzma.so.5 =&gt; /lib64/liblzma.so.5 (0x00007f1dafad0000)</w:t>
      </w:r>
    </w:p>
    <w:p w14:paraId="71D4598C" w14:textId="77777777" w:rsidR="0012289D" w:rsidRPr="00EB58FB" w:rsidRDefault="0012289D" w:rsidP="0012289D">
      <w:pPr>
        <w:spacing w:line="10" w:lineRule="atLeast"/>
        <w:rPr>
          <w:sz w:val="20"/>
          <w:szCs w:val="20"/>
        </w:rPr>
      </w:pPr>
      <w:r w:rsidRPr="00EB58FB">
        <w:rPr>
          <w:sz w:val="20"/>
          <w:szCs w:val="20"/>
        </w:rPr>
        <w:t xml:space="preserve">  libssl3.so =&gt; /lib64/libssl3.so (0x00007f1daf883000)</w:t>
      </w:r>
    </w:p>
    <w:p w14:paraId="7A7C4FAF" w14:textId="77777777" w:rsidR="0012289D" w:rsidRPr="00EB58FB" w:rsidRDefault="0012289D" w:rsidP="0012289D">
      <w:pPr>
        <w:spacing w:line="10" w:lineRule="atLeast"/>
        <w:rPr>
          <w:sz w:val="20"/>
          <w:szCs w:val="20"/>
        </w:rPr>
      </w:pPr>
      <w:r w:rsidRPr="00EB58FB">
        <w:rPr>
          <w:sz w:val="20"/>
          <w:szCs w:val="20"/>
        </w:rPr>
        <w:t xml:space="preserve">  libsmime3.so =&gt; /lib64/libsmime3.so (0x00007f1daf65c000)</w:t>
      </w:r>
    </w:p>
    <w:p w14:paraId="0E09E849" w14:textId="77777777" w:rsidR="0012289D" w:rsidRPr="00EB58FB" w:rsidRDefault="0012289D" w:rsidP="0012289D">
      <w:pPr>
        <w:spacing w:line="10" w:lineRule="atLeast"/>
        <w:rPr>
          <w:sz w:val="20"/>
          <w:szCs w:val="20"/>
        </w:rPr>
      </w:pPr>
      <w:r w:rsidRPr="00EB58FB">
        <w:rPr>
          <w:sz w:val="20"/>
          <w:szCs w:val="20"/>
        </w:rPr>
        <w:t xml:space="preserve">  libnss3.so =&gt; /lib64/libnss3.so (0x00007f1daf332000)</w:t>
      </w:r>
    </w:p>
    <w:p w14:paraId="2D20E7CD" w14:textId="77777777" w:rsidR="0012289D" w:rsidRPr="00EB58FB" w:rsidRDefault="0012289D" w:rsidP="0012289D">
      <w:pPr>
        <w:spacing w:line="10" w:lineRule="atLeast"/>
        <w:rPr>
          <w:sz w:val="20"/>
          <w:szCs w:val="20"/>
        </w:rPr>
      </w:pPr>
      <w:r w:rsidRPr="00EB58FB">
        <w:rPr>
          <w:sz w:val="20"/>
          <w:szCs w:val="20"/>
        </w:rPr>
        <w:t xml:space="preserve">  libnssutil3.so =&gt; /lib64/libnssutil3.so (0x00007f1daf104000)</w:t>
      </w:r>
    </w:p>
    <w:p w14:paraId="62696E8D" w14:textId="77777777" w:rsidR="0012289D" w:rsidRPr="00EB58FB" w:rsidRDefault="0012289D" w:rsidP="0012289D">
      <w:pPr>
        <w:spacing w:line="10" w:lineRule="atLeast"/>
        <w:rPr>
          <w:sz w:val="20"/>
          <w:szCs w:val="20"/>
        </w:rPr>
      </w:pPr>
      <w:r w:rsidRPr="00EB58FB">
        <w:rPr>
          <w:sz w:val="20"/>
          <w:szCs w:val="20"/>
        </w:rPr>
        <w:t xml:space="preserve">  libplds4.so =&gt; /lib64/libplds4.so (0x00007f1daef00000)</w:t>
      </w:r>
    </w:p>
    <w:p w14:paraId="01C2F137" w14:textId="77777777" w:rsidR="0012289D" w:rsidRPr="00EB58FB" w:rsidRDefault="0012289D" w:rsidP="0012289D">
      <w:pPr>
        <w:spacing w:line="10" w:lineRule="atLeast"/>
        <w:rPr>
          <w:sz w:val="20"/>
          <w:szCs w:val="20"/>
        </w:rPr>
      </w:pPr>
      <w:r w:rsidRPr="00EB58FB">
        <w:rPr>
          <w:sz w:val="20"/>
          <w:szCs w:val="20"/>
        </w:rPr>
        <w:t xml:space="preserve">  libplc4.so =&gt; /lib64/libplc4.so (0x00007f1daecfb000)</w:t>
      </w:r>
    </w:p>
    <w:p w14:paraId="2EAC843A" w14:textId="77777777" w:rsidR="0012289D" w:rsidRPr="00EB58FB" w:rsidRDefault="0012289D" w:rsidP="0012289D">
      <w:pPr>
        <w:spacing w:line="10" w:lineRule="atLeast"/>
        <w:rPr>
          <w:sz w:val="20"/>
          <w:szCs w:val="20"/>
        </w:rPr>
      </w:pPr>
      <w:r w:rsidRPr="00EB58FB">
        <w:rPr>
          <w:sz w:val="20"/>
          <w:szCs w:val="20"/>
        </w:rPr>
        <w:t xml:space="preserve">  libnspr4.so =&gt; /lib64/libnspr4.so (0x00007f1daeabc000)</w:t>
      </w:r>
    </w:p>
    <w:p w14:paraId="2B597639" w14:textId="77777777" w:rsidR="0012289D" w:rsidRPr="00EB58FB" w:rsidRDefault="0012289D" w:rsidP="0012289D">
      <w:pPr>
        <w:spacing w:line="10" w:lineRule="atLeast"/>
        <w:rPr>
          <w:sz w:val="20"/>
          <w:szCs w:val="20"/>
        </w:rPr>
      </w:pPr>
      <w:r w:rsidRPr="00EB58FB">
        <w:rPr>
          <w:sz w:val="20"/>
          <w:szCs w:val="20"/>
        </w:rPr>
        <w:t xml:space="preserve">  libcurl.so.4 =&gt; /lib64/libcurl.so.4 (0x00007f1dae853000)</w:t>
      </w:r>
    </w:p>
    <w:p w14:paraId="22192853" w14:textId="77777777" w:rsidR="0012289D" w:rsidRPr="00EB58FB" w:rsidRDefault="0012289D" w:rsidP="0012289D">
      <w:pPr>
        <w:spacing w:line="10" w:lineRule="atLeast"/>
        <w:rPr>
          <w:sz w:val="20"/>
          <w:szCs w:val="20"/>
        </w:rPr>
      </w:pPr>
      <w:r w:rsidRPr="00EB58FB">
        <w:rPr>
          <w:sz w:val="20"/>
          <w:szCs w:val="20"/>
        </w:rPr>
        <w:t xml:space="preserve">  /lib64/ld-linux-x86-64.so.2 (0x00005574d550e000)</w:t>
      </w:r>
    </w:p>
    <w:p w14:paraId="3A2CB3CC" w14:textId="77777777" w:rsidR="0012289D" w:rsidRPr="00EB58FB" w:rsidRDefault="0012289D" w:rsidP="0012289D">
      <w:pPr>
        <w:spacing w:line="10" w:lineRule="atLeast"/>
        <w:rPr>
          <w:sz w:val="20"/>
          <w:szCs w:val="20"/>
        </w:rPr>
      </w:pPr>
      <w:r w:rsidRPr="00EB58FB">
        <w:rPr>
          <w:sz w:val="20"/>
          <w:szCs w:val="20"/>
        </w:rPr>
        <w:t xml:space="preserve">  libatspi.so.0 =&gt; /lib64/libatspi.so.0 (0x00007f1dae622000)</w:t>
      </w:r>
    </w:p>
    <w:p w14:paraId="5FFA6310" w14:textId="77777777" w:rsidR="0012289D" w:rsidRPr="00EB58FB" w:rsidRDefault="0012289D" w:rsidP="0012289D">
      <w:pPr>
        <w:spacing w:line="10" w:lineRule="atLeast"/>
        <w:rPr>
          <w:sz w:val="20"/>
          <w:szCs w:val="20"/>
        </w:rPr>
      </w:pPr>
      <w:r w:rsidRPr="00EB58FB">
        <w:rPr>
          <w:sz w:val="20"/>
          <w:szCs w:val="20"/>
        </w:rPr>
        <w:t xml:space="preserve">  libdbus-1.so.3 =&gt; /lib64/libdbus-1.so.3 (0x00007f1dae3da000)</w:t>
      </w:r>
    </w:p>
    <w:p w14:paraId="23B7415E" w14:textId="77777777" w:rsidR="0012289D" w:rsidRPr="00EB58FB" w:rsidRDefault="0012289D" w:rsidP="0012289D">
      <w:pPr>
        <w:spacing w:line="10" w:lineRule="atLeast"/>
        <w:rPr>
          <w:sz w:val="20"/>
          <w:szCs w:val="20"/>
        </w:rPr>
      </w:pPr>
      <w:r w:rsidRPr="00EB58FB">
        <w:rPr>
          <w:sz w:val="20"/>
          <w:szCs w:val="20"/>
        </w:rPr>
        <w:t xml:space="preserve">  libexpat.so.1 =&gt; /lib64/libexpat.so.1 (0x00007f1dae1b0000)</w:t>
      </w:r>
    </w:p>
    <w:p w14:paraId="485383D9" w14:textId="77777777" w:rsidR="0012289D" w:rsidRPr="00EB58FB" w:rsidRDefault="0012289D" w:rsidP="0012289D">
      <w:pPr>
        <w:spacing w:line="10" w:lineRule="atLeast"/>
        <w:rPr>
          <w:sz w:val="20"/>
          <w:szCs w:val="20"/>
        </w:rPr>
      </w:pPr>
      <w:r w:rsidRPr="00EB58FB">
        <w:rPr>
          <w:sz w:val="20"/>
          <w:szCs w:val="20"/>
        </w:rPr>
        <w:t xml:space="preserve">  libgraphite2.so.3 =&gt; /lib64/libgraphite2.so.3 (0x00007f1dadf81000)</w:t>
      </w:r>
    </w:p>
    <w:p w14:paraId="46F5E75C" w14:textId="77777777" w:rsidR="0012289D" w:rsidRPr="00EB58FB" w:rsidRDefault="0012289D" w:rsidP="0012289D">
      <w:pPr>
        <w:spacing w:line="10" w:lineRule="atLeast"/>
        <w:rPr>
          <w:sz w:val="20"/>
          <w:szCs w:val="20"/>
        </w:rPr>
      </w:pPr>
      <w:r w:rsidRPr="00EB58FB">
        <w:rPr>
          <w:sz w:val="20"/>
          <w:szCs w:val="20"/>
        </w:rPr>
        <w:t xml:space="preserve">  libX11-xcb.so.1 =&gt; /lib64/libX11-xcb.so.1 (0x00007f1dadd7f000)</w:t>
      </w:r>
    </w:p>
    <w:p w14:paraId="62B991DB" w14:textId="77777777" w:rsidR="0012289D" w:rsidRPr="00EB58FB" w:rsidRDefault="0012289D" w:rsidP="0012289D">
      <w:pPr>
        <w:spacing w:line="10" w:lineRule="atLeast"/>
        <w:rPr>
          <w:sz w:val="20"/>
          <w:szCs w:val="20"/>
        </w:rPr>
      </w:pPr>
      <w:r w:rsidRPr="00EB58FB">
        <w:rPr>
          <w:sz w:val="20"/>
          <w:szCs w:val="20"/>
        </w:rPr>
        <w:t xml:space="preserve">  libxcb-dri2.so.0 =&gt; /lib64/libxcb-dri2.so.0 (0x00007f1dadb79000)</w:t>
      </w:r>
    </w:p>
    <w:p w14:paraId="041D6BCF" w14:textId="77777777" w:rsidR="0012289D" w:rsidRPr="00EB58FB" w:rsidRDefault="0012289D" w:rsidP="0012289D">
      <w:pPr>
        <w:spacing w:line="10" w:lineRule="atLeast"/>
        <w:rPr>
          <w:sz w:val="20"/>
          <w:szCs w:val="20"/>
        </w:rPr>
      </w:pPr>
      <w:r w:rsidRPr="00EB58FB">
        <w:rPr>
          <w:sz w:val="20"/>
          <w:szCs w:val="20"/>
        </w:rPr>
        <w:t xml:space="preserve">  libxcb-xfixes.so.0 =&gt; /lib64/libxcb-xfixes.so.0 (0x00007f1dad971000)</w:t>
      </w:r>
    </w:p>
    <w:p w14:paraId="77BD913A" w14:textId="77777777" w:rsidR="0012289D" w:rsidRPr="00EB58FB" w:rsidRDefault="0012289D" w:rsidP="0012289D">
      <w:pPr>
        <w:spacing w:line="10" w:lineRule="atLeast"/>
        <w:rPr>
          <w:sz w:val="20"/>
          <w:szCs w:val="20"/>
        </w:rPr>
      </w:pPr>
      <w:r w:rsidRPr="00EB58FB">
        <w:rPr>
          <w:sz w:val="20"/>
          <w:szCs w:val="20"/>
        </w:rPr>
        <w:t xml:space="preserve">  libxcb-dri3.so.0 =&gt; /lib64/libxcb-dri3.so.0 (0x00007f1dad76e000)</w:t>
      </w:r>
    </w:p>
    <w:p w14:paraId="3E7964A4" w14:textId="77777777" w:rsidR="0012289D" w:rsidRPr="00EB58FB" w:rsidRDefault="0012289D" w:rsidP="0012289D">
      <w:pPr>
        <w:spacing w:line="10" w:lineRule="atLeast"/>
        <w:rPr>
          <w:sz w:val="20"/>
          <w:szCs w:val="20"/>
        </w:rPr>
      </w:pPr>
      <w:r w:rsidRPr="00EB58FB">
        <w:rPr>
          <w:sz w:val="20"/>
          <w:szCs w:val="20"/>
        </w:rPr>
        <w:t xml:space="preserve">  libxcb-present.so.0 =&gt; /lib64/libxcb-present.so.0 (0x00007f1dad56a000)</w:t>
      </w:r>
    </w:p>
    <w:p w14:paraId="5216CA1C" w14:textId="77777777" w:rsidR="0012289D" w:rsidRPr="00EB58FB" w:rsidRDefault="0012289D" w:rsidP="0012289D">
      <w:pPr>
        <w:spacing w:line="10" w:lineRule="atLeast"/>
        <w:rPr>
          <w:sz w:val="20"/>
          <w:szCs w:val="20"/>
        </w:rPr>
      </w:pPr>
      <w:r w:rsidRPr="00EB58FB">
        <w:rPr>
          <w:sz w:val="20"/>
          <w:szCs w:val="20"/>
        </w:rPr>
        <w:t xml:space="preserve">  libxcb-sync.so.1 =&gt; /lib64/libxcb-sync.so.1 (0x00007f1dad363000)</w:t>
      </w:r>
    </w:p>
    <w:p w14:paraId="4F54688A" w14:textId="77777777" w:rsidR="0012289D" w:rsidRPr="00EB58FB" w:rsidRDefault="0012289D" w:rsidP="0012289D">
      <w:pPr>
        <w:spacing w:line="10" w:lineRule="atLeast"/>
        <w:rPr>
          <w:sz w:val="20"/>
          <w:szCs w:val="20"/>
        </w:rPr>
      </w:pPr>
      <w:r w:rsidRPr="00EB58FB">
        <w:rPr>
          <w:sz w:val="20"/>
          <w:szCs w:val="20"/>
        </w:rPr>
        <w:t xml:space="preserve">  libxshmfence.so.1 =&gt; /lib64/libxshmfence.so.1 (0x00007f1dad161000)</w:t>
      </w:r>
    </w:p>
    <w:p w14:paraId="743B6433" w14:textId="77777777" w:rsidR="0012289D" w:rsidRPr="00EB58FB" w:rsidRDefault="0012289D" w:rsidP="0012289D">
      <w:pPr>
        <w:spacing w:line="10" w:lineRule="atLeast"/>
        <w:rPr>
          <w:sz w:val="20"/>
          <w:szCs w:val="20"/>
        </w:rPr>
      </w:pPr>
      <w:r w:rsidRPr="00EB58FB">
        <w:rPr>
          <w:sz w:val="20"/>
          <w:szCs w:val="20"/>
        </w:rPr>
        <w:t xml:space="preserve">  libgbm.so.1 =&gt; /lib64/libgbm.so.1 (0x00007f1dacf54000)</w:t>
      </w:r>
    </w:p>
    <w:p w14:paraId="257FF236" w14:textId="77777777" w:rsidR="0012289D" w:rsidRPr="00EB58FB" w:rsidRDefault="0012289D" w:rsidP="0012289D">
      <w:pPr>
        <w:spacing w:line="10" w:lineRule="atLeast"/>
        <w:rPr>
          <w:sz w:val="20"/>
          <w:szCs w:val="20"/>
        </w:rPr>
      </w:pPr>
      <w:r w:rsidRPr="00EB58FB">
        <w:rPr>
          <w:sz w:val="20"/>
          <w:szCs w:val="20"/>
        </w:rPr>
        <w:t xml:space="preserve">  libdrm.so.2 =&gt; /lib64/libdrm.so.2 (0x00007f1dacd45000)</w:t>
      </w:r>
    </w:p>
    <w:p w14:paraId="387BDADC" w14:textId="77777777" w:rsidR="0012289D" w:rsidRPr="00EB58FB" w:rsidRDefault="0012289D" w:rsidP="0012289D">
      <w:pPr>
        <w:spacing w:line="10" w:lineRule="atLeast"/>
        <w:rPr>
          <w:sz w:val="20"/>
          <w:szCs w:val="20"/>
        </w:rPr>
      </w:pPr>
      <w:r w:rsidRPr="00EB58FB">
        <w:rPr>
          <w:sz w:val="20"/>
          <w:szCs w:val="20"/>
        </w:rPr>
        <w:t xml:space="preserve">  libXau.so.6 =&gt; /lib64/libXau.so.6 (0x00007f1dacb41000)</w:t>
      </w:r>
    </w:p>
    <w:p w14:paraId="0287EA37" w14:textId="77777777" w:rsidR="0012289D" w:rsidRPr="00EB58FB" w:rsidRDefault="0012289D" w:rsidP="0012289D">
      <w:pPr>
        <w:spacing w:line="10" w:lineRule="atLeast"/>
        <w:rPr>
          <w:sz w:val="20"/>
          <w:szCs w:val="20"/>
        </w:rPr>
      </w:pPr>
      <w:r w:rsidRPr="00EB58FB">
        <w:rPr>
          <w:sz w:val="20"/>
          <w:szCs w:val="20"/>
        </w:rPr>
        <w:t xml:space="preserve">  libglapi.so.0 =&gt; /lib64/libglapi.so.0 (0x00007f1dac911000)</w:t>
      </w:r>
    </w:p>
    <w:p w14:paraId="3330ED9D" w14:textId="77777777" w:rsidR="0012289D" w:rsidRPr="00EB58FB" w:rsidRDefault="0012289D" w:rsidP="0012289D">
      <w:pPr>
        <w:spacing w:line="10" w:lineRule="atLeast"/>
        <w:rPr>
          <w:sz w:val="20"/>
          <w:szCs w:val="20"/>
        </w:rPr>
      </w:pPr>
      <w:r w:rsidRPr="00EB58FB">
        <w:rPr>
          <w:sz w:val="20"/>
          <w:szCs w:val="20"/>
        </w:rPr>
        <w:t xml:space="preserve">  libxcb-glx.so.0 =&gt; /lib64/libxcb-glx.so.0 (0x00007f1dac6f6000)</w:t>
      </w:r>
    </w:p>
    <w:p w14:paraId="77186B43" w14:textId="77777777" w:rsidR="0012289D" w:rsidRPr="00EB58FB" w:rsidRDefault="0012289D" w:rsidP="0012289D">
      <w:pPr>
        <w:spacing w:line="10" w:lineRule="atLeast"/>
        <w:rPr>
          <w:sz w:val="20"/>
          <w:szCs w:val="20"/>
        </w:rPr>
      </w:pPr>
      <w:r w:rsidRPr="00EB58FB">
        <w:rPr>
          <w:sz w:val="20"/>
          <w:szCs w:val="20"/>
        </w:rPr>
        <w:t xml:space="preserve">  libXxf86vm.so.1 =&gt; /lib64/libXxf86vm.so.1 (0x00007f1dac4f0000)</w:t>
      </w:r>
    </w:p>
    <w:p w14:paraId="7ED7E844" w14:textId="77777777" w:rsidR="0012289D" w:rsidRPr="00EB58FB" w:rsidRDefault="0012289D" w:rsidP="0012289D">
      <w:pPr>
        <w:spacing w:line="10" w:lineRule="atLeast"/>
        <w:rPr>
          <w:sz w:val="20"/>
          <w:szCs w:val="20"/>
        </w:rPr>
      </w:pPr>
      <w:r w:rsidRPr="00EB58FB">
        <w:rPr>
          <w:sz w:val="20"/>
          <w:szCs w:val="20"/>
        </w:rPr>
        <w:t xml:space="preserve">  libblkid.so.1 =&gt; /lib64/libblkid.so.1 (0x00007f1dac2b0000)</w:t>
      </w:r>
    </w:p>
    <w:p w14:paraId="3BF66D84" w14:textId="77777777" w:rsidR="0012289D" w:rsidRPr="00EB58FB" w:rsidRDefault="0012289D" w:rsidP="0012289D">
      <w:pPr>
        <w:spacing w:line="10" w:lineRule="atLeast"/>
        <w:rPr>
          <w:sz w:val="20"/>
          <w:szCs w:val="20"/>
        </w:rPr>
      </w:pPr>
      <w:r w:rsidRPr="00EB58FB">
        <w:rPr>
          <w:sz w:val="20"/>
          <w:szCs w:val="20"/>
        </w:rPr>
        <w:t xml:space="preserve">  libuuid.so.1 =&gt; /lib64/libuuid.so.1 (0x00007f1dac0ab000)</w:t>
      </w:r>
    </w:p>
    <w:p w14:paraId="77D441AF" w14:textId="77777777" w:rsidR="0012289D" w:rsidRPr="00EB58FB" w:rsidRDefault="0012289D" w:rsidP="0012289D">
      <w:pPr>
        <w:spacing w:line="10" w:lineRule="atLeast"/>
        <w:rPr>
          <w:sz w:val="20"/>
          <w:szCs w:val="20"/>
        </w:rPr>
      </w:pPr>
      <w:r w:rsidRPr="00EB58FB">
        <w:rPr>
          <w:sz w:val="20"/>
          <w:szCs w:val="20"/>
        </w:rPr>
        <w:t xml:space="preserve">  libidn.so.11 =&gt; /lib64/libidn.so.11 (0x00007f1dabe77000)</w:t>
      </w:r>
    </w:p>
    <w:p w14:paraId="24E8C386" w14:textId="77777777" w:rsidR="0012289D" w:rsidRPr="00EB58FB" w:rsidRDefault="0012289D" w:rsidP="0012289D">
      <w:pPr>
        <w:spacing w:line="10" w:lineRule="atLeast"/>
        <w:rPr>
          <w:sz w:val="20"/>
          <w:szCs w:val="20"/>
        </w:rPr>
      </w:pPr>
      <w:r w:rsidRPr="00EB58FB">
        <w:rPr>
          <w:sz w:val="20"/>
          <w:szCs w:val="20"/>
        </w:rPr>
        <w:t xml:space="preserve">  libssh2.so.1 =&gt; /lib64/libssh2.so.1 (0x00007f1dabc4d000)</w:t>
      </w:r>
    </w:p>
    <w:p w14:paraId="10A1A35B" w14:textId="77777777" w:rsidR="0012289D" w:rsidRPr="00EB58FB" w:rsidRDefault="0012289D" w:rsidP="0012289D">
      <w:pPr>
        <w:spacing w:line="10" w:lineRule="atLeast"/>
        <w:rPr>
          <w:sz w:val="20"/>
          <w:szCs w:val="20"/>
        </w:rPr>
      </w:pPr>
      <w:r w:rsidRPr="00EB58FB">
        <w:rPr>
          <w:sz w:val="20"/>
          <w:szCs w:val="20"/>
        </w:rPr>
        <w:t xml:space="preserve">  libgssapi_krb5.so.2 =&gt; /lib64/libgssapi_krb5.so.2 (0x00007f1daba00000)</w:t>
      </w:r>
    </w:p>
    <w:p w14:paraId="24048BF6" w14:textId="77777777" w:rsidR="0012289D" w:rsidRPr="00EB58FB" w:rsidRDefault="0012289D" w:rsidP="0012289D">
      <w:pPr>
        <w:spacing w:line="10" w:lineRule="atLeast"/>
        <w:rPr>
          <w:sz w:val="20"/>
          <w:szCs w:val="20"/>
        </w:rPr>
      </w:pPr>
      <w:r w:rsidRPr="00EB58FB">
        <w:rPr>
          <w:sz w:val="20"/>
          <w:szCs w:val="20"/>
        </w:rPr>
        <w:t xml:space="preserve">  libkrb5.so.3 =&gt; /lib64/libkrb5.so.3 (0x00007f1dab717000)</w:t>
      </w:r>
    </w:p>
    <w:p w14:paraId="5D7A3528" w14:textId="77777777" w:rsidR="0012289D" w:rsidRPr="00EB58FB" w:rsidRDefault="0012289D" w:rsidP="0012289D">
      <w:pPr>
        <w:spacing w:line="10" w:lineRule="atLeast"/>
        <w:rPr>
          <w:sz w:val="20"/>
          <w:szCs w:val="20"/>
        </w:rPr>
      </w:pPr>
      <w:r w:rsidRPr="00EB58FB">
        <w:rPr>
          <w:sz w:val="20"/>
          <w:szCs w:val="20"/>
        </w:rPr>
        <w:t xml:space="preserve">  libk5crypto.so.3 =&gt; /lib64/libk5crypto.so.3 (0x00007f1dab4e4000)</w:t>
      </w:r>
    </w:p>
    <w:p w14:paraId="345622BD" w14:textId="77777777" w:rsidR="0012289D" w:rsidRPr="00EB58FB" w:rsidRDefault="0012289D" w:rsidP="0012289D">
      <w:pPr>
        <w:spacing w:line="10" w:lineRule="atLeast"/>
        <w:rPr>
          <w:sz w:val="20"/>
          <w:szCs w:val="20"/>
        </w:rPr>
      </w:pPr>
      <w:r w:rsidRPr="00EB58FB">
        <w:rPr>
          <w:sz w:val="20"/>
          <w:szCs w:val="20"/>
        </w:rPr>
        <w:t xml:space="preserve">  libcom_err.so.2 =&gt; /lib64/libcom_err.so.2 (0x00007f1dab2e0000)</w:t>
      </w:r>
    </w:p>
    <w:p w14:paraId="677F7304" w14:textId="77777777" w:rsidR="0012289D" w:rsidRPr="00EB58FB" w:rsidRDefault="0012289D" w:rsidP="0012289D">
      <w:pPr>
        <w:spacing w:line="10" w:lineRule="atLeast"/>
        <w:rPr>
          <w:sz w:val="20"/>
          <w:szCs w:val="20"/>
        </w:rPr>
      </w:pPr>
      <w:r w:rsidRPr="00EB58FB">
        <w:rPr>
          <w:sz w:val="20"/>
          <w:szCs w:val="20"/>
        </w:rPr>
        <w:t xml:space="preserve">  liblber-2.4.so.2 =&gt; /lib64/liblber-2.4.so.2 (0x00007f1dab0d0000)</w:t>
      </w:r>
    </w:p>
    <w:p w14:paraId="1F6C4FCD" w14:textId="77777777" w:rsidR="0012289D" w:rsidRPr="00EB58FB" w:rsidRDefault="0012289D" w:rsidP="0012289D">
      <w:pPr>
        <w:spacing w:line="10" w:lineRule="atLeast"/>
        <w:rPr>
          <w:sz w:val="20"/>
          <w:szCs w:val="20"/>
        </w:rPr>
      </w:pPr>
      <w:r w:rsidRPr="00EB58FB">
        <w:rPr>
          <w:sz w:val="20"/>
          <w:szCs w:val="20"/>
        </w:rPr>
        <w:t xml:space="preserve">  libldap-2.4.so.2 =&gt; /lib64/libldap-2.4.so.2 (0x00007f1daae7c000)</w:t>
      </w:r>
    </w:p>
    <w:p w14:paraId="193E1BCE" w14:textId="77777777" w:rsidR="0012289D" w:rsidRPr="00EB58FB" w:rsidRDefault="0012289D" w:rsidP="0012289D">
      <w:pPr>
        <w:spacing w:line="10" w:lineRule="atLeast"/>
        <w:rPr>
          <w:sz w:val="20"/>
          <w:szCs w:val="20"/>
        </w:rPr>
      </w:pPr>
      <w:r w:rsidRPr="00EB58FB">
        <w:rPr>
          <w:sz w:val="20"/>
          <w:szCs w:val="20"/>
        </w:rPr>
        <w:t xml:space="preserve">  libgcc_s.so.1 =&gt; /lib64/libgcc_s.so.1 (0x00007f1daac65000)</w:t>
      </w:r>
    </w:p>
    <w:p w14:paraId="7EBD6761" w14:textId="77777777" w:rsidR="0012289D" w:rsidRPr="00EB58FB" w:rsidRDefault="0012289D" w:rsidP="0012289D">
      <w:pPr>
        <w:spacing w:line="10" w:lineRule="atLeast"/>
        <w:rPr>
          <w:sz w:val="20"/>
          <w:szCs w:val="20"/>
        </w:rPr>
      </w:pPr>
      <w:r w:rsidRPr="00EB58FB">
        <w:rPr>
          <w:sz w:val="20"/>
          <w:szCs w:val="20"/>
        </w:rPr>
        <w:lastRenderedPageBreak/>
        <w:t xml:space="preserve">  libssl.so.10 =&gt; /lib64/libssl.so.10 (0x00007f1daa9f3000)</w:t>
      </w:r>
    </w:p>
    <w:p w14:paraId="4333E142" w14:textId="77777777" w:rsidR="0012289D" w:rsidRPr="00EB58FB" w:rsidRDefault="0012289D" w:rsidP="0012289D">
      <w:pPr>
        <w:spacing w:line="10" w:lineRule="atLeast"/>
        <w:rPr>
          <w:sz w:val="20"/>
          <w:szCs w:val="20"/>
        </w:rPr>
      </w:pPr>
      <w:r w:rsidRPr="00EB58FB">
        <w:rPr>
          <w:sz w:val="20"/>
          <w:szCs w:val="20"/>
        </w:rPr>
        <w:t xml:space="preserve">  libcrypto.so.10 =&gt; /lib64/libcrypto.so.10 (0x00007f1daa591000)</w:t>
      </w:r>
    </w:p>
    <w:p w14:paraId="385585E8" w14:textId="77777777" w:rsidR="0012289D" w:rsidRPr="00EB58FB" w:rsidRDefault="0012289D" w:rsidP="0012289D">
      <w:pPr>
        <w:spacing w:line="10" w:lineRule="atLeast"/>
        <w:rPr>
          <w:sz w:val="20"/>
          <w:szCs w:val="20"/>
        </w:rPr>
      </w:pPr>
      <w:r w:rsidRPr="00EB58FB">
        <w:rPr>
          <w:sz w:val="20"/>
          <w:szCs w:val="20"/>
        </w:rPr>
        <w:t xml:space="preserve">  libkrb5support.so.0 =&gt; /lib64/libkrb5support.so.0 (0x00007f1daa383000)</w:t>
      </w:r>
    </w:p>
    <w:p w14:paraId="43FEE275" w14:textId="77777777" w:rsidR="0012289D" w:rsidRPr="00EB58FB" w:rsidRDefault="0012289D" w:rsidP="0012289D">
      <w:pPr>
        <w:spacing w:line="10" w:lineRule="atLeast"/>
        <w:rPr>
          <w:sz w:val="20"/>
          <w:szCs w:val="20"/>
        </w:rPr>
      </w:pPr>
      <w:r w:rsidRPr="00EB58FB">
        <w:rPr>
          <w:sz w:val="20"/>
          <w:szCs w:val="20"/>
        </w:rPr>
        <w:t xml:space="preserve">  libkeyutils.so.1 =&gt; /lib64/libkeyutils.so.1 (0x00007f1daa17f000)</w:t>
      </w:r>
    </w:p>
    <w:p w14:paraId="24427FCB" w14:textId="77777777" w:rsidR="0012289D" w:rsidRPr="00EB58FB" w:rsidRDefault="0012289D" w:rsidP="0012289D">
      <w:pPr>
        <w:spacing w:line="10" w:lineRule="atLeast"/>
        <w:rPr>
          <w:sz w:val="20"/>
          <w:szCs w:val="20"/>
        </w:rPr>
      </w:pPr>
      <w:r w:rsidRPr="00EB58FB">
        <w:rPr>
          <w:sz w:val="20"/>
          <w:szCs w:val="20"/>
        </w:rPr>
        <w:t xml:space="preserve">  libsasl2.so.3 =&gt; /lib64/libsasl2.so.3 (0x00007f1da9f61000)</w:t>
      </w:r>
    </w:p>
    <w:p w14:paraId="262D47B2" w14:textId="77777777" w:rsidR="0012289D" w:rsidRPr="00EB58FB" w:rsidRDefault="0012289D" w:rsidP="0012289D">
      <w:pPr>
        <w:spacing w:line="10" w:lineRule="atLeast"/>
        <w:rPr>
          <w:sz w:val="20"/>
          <w:szCs w:val="20"/>
        </w:rPr>
      </w:pPr>
      <w:r w:rsidRPr="00EB58FB">
        <w:rPr>
          <w:sz w:val="20"/>
          <w:szCs w:val="20"/>
        </w:rPr>
        <w:t xml:space="preserve">  libcrypt.so.1 =&gt; /lib64/libcrypt.so.1 (0x00007f1da9d2a000)</w:t>
      </w:r>
    </w:p>
    <w:p w14:paraId="32242CF0" w14:textId="77777777" w:rsidR="0012289D" w:rsidRPr="00EB58FB" w:rsidRDefault="0012289D" w:rsidP="0012289D">
      <w:pPr>
        <w:spacing w:line="10" w:lineRule="atLeast"/>
        <w:rPr>
          <w:sz w:val="20"/>
          <w:szCs w:val="20"/>
        </w:rPr>
      </w:pPr>
      <w:r w:rsidRPr="00EB58FB">
        <w:rPr>
          <w:sz w:val="20"/>
          <w:szCs w:val="20"/>
        </w:rPr>
        <w:t xml:space="preserve">  libfreebl3.so =&gt; /lib64/libfreebl3.so (0x00007f1da9b26000)</w:t>
      </w:r>
    </w:p>
    <w:p w14:paraId="30DCD2A6" w14:textId="77777777" w:rsidR="0012289D" w:rsidRPr="00EB58FB" w:rsidRDefault="0012289D" w:rsidP="0012289D">
      <w:pPr>
        <w:spacing w:line="10" w:lineRule="atLeast"/>
        <w:rPr>
          <w:sz w:val="20"/>
          <w:szCs w:val="20"/>
        </w:rPr>
      </w:pPr>
    </w:p>
    <w:p w14:paraId="2289ED84" w14:textId="77777777" w:rsidR="0012289D" w:rsidRPr="00EB58FB" w:rsidRDefault="0012289D" w:rsidP="0012289D">
      <w:pPr>
        <w:spacing w:line="10" w:lineRule="atLeast"/>
        <w:rPr>
          <w:sz w:val="20"/>
          <w:szCs w:val="20"/>
        </w:rPr>
      </w:pPr>
      <w:r w:rsidRPr="00EB58FB">
        <w:rPr>
          <w:sz w:val="20"/>
          <w:szCs w:val="20"/>
        </w:rPr>
        <w:t>$ ldd gvgen</w:t>
      </w:r>
    </w:p>
    <w:p w14:paraId="2069B82C" w14:textId="77777777" w:rsidR="0012289D" w:rsidRPr="00EB58FB" w:rsidRDefault="0012289D" w:rsidP="0012289D">
      <w:pPr>
        <w:spacing w:line="10" w:lineRule="atLeast"/>
        <w:rPr>
          <w:sz w:val="20"/>
          <w:szCs w:val="20"/>
        </w:rPr>
      </w:pPr>
      <w:r w:rsidRPr="00EB58FB">
        <w:rPr>
          <w:sz w:val="20"/>
          <w:szCs w:val="20"/>
        </w:rPr>
        <w:t xml:space="preserve">  linux-vdso.so.1 =&gt;  (0x00007ffd69fea000)</w:t>
      </w:r>
    </w:p>
    <w:p w14:paraId="12CB33F3" w14:textId="77777777" w:rsidR="0012289D" w:rsidRPr="00EB58FB" w:rsidRDefault="0012289D" w:rsidP="0012289D">
      <w:pPr>
        <w:spacing w:line="10" w:lineRule="atLeast"/>
        <w:rPr>
          <w:sz w:val="20"/>
          <w:szCs w:val="20"/>
        </w:rPr>
      </w:pPr>
      <w:r w:rsidRPr="00EB58FB">
        <w:rPr>
          <w:sz w:val="20"/>
          <w:szCs w:val="20"/>
        </w:rPr>
        <w:t xml:space="preserve">  libcgraph.so.6 =&gt; /lib64/libcgraph.so.6 (0x00007fe468db2000)</w:t>
      </w:r>
    </w:p>
    <w:p w14:paraId="18949B17" w14:textId="77777777" w:rsidR="0012289D" w:rsidRPr="00EB58FB" w:rsidRDefault="0012289D" w:rsidP="0012289D">
      <w:pPr>
        <w:spacing w:line="10" w:lineRule="atLeast"/>
        <w:rPr>
          <w:sz w:val="20"/>
          <w:szCs w:val="20"/>
        </w:rPr>
      </w:pPr>
      <w:r w:rsidRPr="00EB58FB">
        <w:rPr>
          <w:sz w:val="20"/>
          <w:szCs w:val="20"/>
        </w:rPr>
        <w:t xml:space="preserve">  libcdt.so.5 =&gt; /lib64/libcdt.so.5 (0x00007fe468bab000)</w:t>
      </w:r>
    </w:p>
    <w:p w14:paraId="180E8279" w14:textId="77777777" w:rsidR="0012289D" w:rsidRPr="00EB58FB" w:rsidRDefault="0012289D" w:rsidP="0012289D">
      <w:pPr>
        <w:spacing w:line="10" w:lineRule="atLeast"/>
        <w:rPr>
          <w:sz w:val="20"/>
          <w:szCs w:val="20"/>
        </w:rPr>
      </w:pPr>
      <w:r w:rsidRPr="00EB58FB">
        <w:rPr>
          <w:sz w:val="20"/>
          <w:szCs w:val="20"/>
        </w:rPr>
        <w:t xml:space="preserve">  libm.so.6 =&gt; /lib64/libm.so.6 (0x00007fe4688a8000)</w:t>
      </w:r>
    </w:p>
    <w:p w14:paraId="7FB00983" w14:textId="77777777" w:rsidR="0012289D" w:rsidRPr="00EB58FB" w:rsidRDefault="0012289D" w:rsidP="0012289D">
      <w:pPr>
        <w:spacing w:line="10" w:lineRule="atLeast"/>
        <w:rPr>
          <w:sz w:val="20"/>
          <w:szCs w:val="20"/>
        </w:rPr>
      </w:pPr>
      <w:r w:rsidRPr="00EB58FB">
        <w:rPr>
          <w:sz w:val="20"/>
          <w:szCs w:val="20"/>
        </w:rPr>
        <w:t xml:space="preserve">  libc.so.6 =&gt; /lib64/libc.so.6 (0x00007fe4684e5000)</w:t>
      </w:r>
    </w:p>
    <w:p w14:paraId="1F69D137" w14:textId="77777777" w:rsidR="0012289D" w:rsidRPr="00EB58FB" w:rsidRDefault="0012289D" w:rsidP="0012289D">
      <w:pPr>
        <w:spacing w:line="10" w:lineRule="atLeast"/>
        <w:rPr>
          <w:sz w:val="20"/>
          <w:szCs w:val="20"/>
        </w:rPr>
      </w:pPr>
      <w:r w:rsidRPr="00EB58FB">
        <w:rPr>
          <w:sz w:val="20"/>
          <w:szCs w:val="20"/>
        </w:rPr>
        <w:t xml:space="preserve">  /lib64/ld-linux-x86-64.so.2 (0x000056196b968000)</w:t>
      </w:r>
    </w:p>
    <w:p w14:paraId="398BF0BD" w14:textId="77777777" w:rsidR="0012289D" w:rsidRPr="00EB58FB" w:rsidRDefault="0012289D" w:rsidP="0012289D">
      <w:pPr>
        <w:spacing w:line="10" w:lineRule="atLeast"/>
        <w:rPr>
          <w:sz w:val="20"/>
          <w:szCs w:val="20"/>
        </w:rPr>
      </w:pPr>
    </w:p>
    <w:p w14:paraId="489F609F" w14:textId="77777777" w:rsidR="0012289D" w:rsidRPr="00EB58FB" w:rsidRDefault="0012289D" w:rsidP="0012289D">
      <w:pPr>
        <w:spacing w:line="10" w:lineRule="atLeast"/>
        <w:rPr>
          <w:sz w:val="20"/>
          <w:szCs w:val="20"/>
        </w:rPr>
      </w:pPr>
      <w:r w:rsidRPr="00EB58FB">
        <w:rPr>
          <w:sz w:val="20"/>
          <w:szCs w:val="20"/>
        </w:rPr>
        <w:t>$ ldd igawk</w:t>
      </w:r>
    </w:p>
    <w:p w14:paraId="254A8510" w14:textId="77777777" w:rsidR="0012289D" w:rsidRPr="00EB58FB" w:rsidRDefault="0012289D" w:rsidP="0012289D">
      <w:pPr>
        <w:spacing w:line="10" w:lineRule="atLeast"/>
        <w:rPr>
          <w:sz w:val="20"/>
          <w:szCs w:val="20"/>
        </w:rPr>
      </w:pPr>
      <w:r w:rsidRPr="00EB58FB">
        <w:rPr>
          <w:sz w:val="20"/>
          <w:szCs w:val="20"/>
        </w:rPr>
        <w:t xml:space="preserve">  not a dynamic executable</w:t>
      </w:r>
    </w:p>
    <w:p w14:paraId="36DF6D5C" w14:textId="77777777" w:rsidR="0012289D" w:rsidRPr="00EB58FB" w:rsidRDefault="0012289D" w:rsidP="0012289D">
      <w:pPr>
        <w:spacing w:line="10" w:lineRule="atLeast"/>
        <w:rPr>
          <w:sz w:val="20"/>
          <w:szCs w:val="20"/>
        </w:rPr>
      </w:pPr>
    </w:p>
    <w:p w14:paraId="34734541" w14:textId="77777777" w:rsidR="0012289D" w:rsidRPr="00EB58FB" w:rsidRDefault="0012289D" w:rsidP="0012289D">
      <w:pPr>
        <w:spacing w:line="10" w:lineRule="atLeast"/>
        <w:rPr>
          <w:sz w:val="20"/>
          <w:szCs w:val="20"/>
        </w:rPr>
      </w:pPr>
      <w:r w:rsidRPr="00EB58FB">
        <w:rPr>
          <w:sz w:val="20"/>
          <w:szCs w:val="20"/>
        </w:rPr>
        <w:t>$ ldd jstest</w:t>
      </w:r>
    </w:p>
    <w:p w14:paraId="4534987E" w14:textId="77777777" w:rsidR="0012289D" w:rsidRPr="00EB58FB" w:rsidRDefault="0012289D" w:rsidP="0012289D">
      <w:pPr>
        <w:spacing w:line="10" w:lineRule="atLeast"/>
        <w:rPr>
          <w:sz w:val="20"/>
          <w:szCs w:val="20"/>
        </w:rPr>
      </w:pPr>
      <w:r w:rsidRPr="00EB58FB">
        <w:rPr>
          <w:sz w:val="20"/>
          <w:szCs w:val="20"/>
        </w:rPr>
        <w:t xml:space="preserve">  linux-vdso.so.1 =&gt;  (0x00007fffd7b7e000)</w:t>
      </w:r>
    </w:p>
    <w:p w14:paraId="0DCAF75D" w14:textId="77777777" w:rsidR="0012289D" w:rsidRPr="00EB58FB" w:rsidRDefault="0012289D" w:rsidP="0012289D">
      <w:pPr>
        <w:spacing w:line="10" w:lineRule="atLeast"/>
        <w:rPr>
          <w:sz w:val="20"/>
          <w:szCs w:val="20"/>
        </w:rPr>
      </w:pPr>
      <w:r w:rsidRPr="00EB58FB">
        <w:rPr>
          <w:sz w:val="20"/>
          <w:szCs w:val="20"/>
        </w:rPr>
        <w:t xml:space="preserve">  libc.so.6 =&gt; /lib64/libc.so.6 (0x00007f2412395000)</w:t>
      </w:r>
    </w:p>
    <w:p w14:paraId="3E80593E" w14:textId="77777777" w:rsidR="0012289D" w:rsidRPr="00EB58FB" w:rsidRDefault="0012289D" w:rsidP="0012289D">
      <w:pPr>
        <w:spacing w:line="10" w:lineRule="atLeast"/>
        <w:rPr>
          <w:sz w:val="20"/>
          <w:szCs w:val="20"/>
        </w:rPr>
      </w:pPr>
      <w:r w:rsidRPr="00EB58FB">
        <w:rPr>
          <w:sz w:val="20"/>
          <w:szCs w:val="20"/>
        </w:rPr>
        <w:t xml:space="preserve">  /lib64/ld-linux-x86-64.so.2 (0x0000564a26233000)</w:t>
      </w:r>
    </w:p>
    <w:p w14:paraId="5CEC6AAD" w14:textId="77777777" w:rsidR="0012289D" w:rsidRPr="00EB58FB" w:rsidRDefault="0012289D" w:rsidP="0012289D">
      <w:pPr>
        <w:spacing w:line="10" w:lineRule="atLeast"/>
        <w:rPr>
          <w:sz w:val="20"/>
          <w:szCs w:val="20"/>
        </w:rPr>
      </w:pPr>
    </w:p>
    <w:p w14:paraId="74C54FCD" w14:textId="77777777" w:rsidR="0012289D" w:rsidRPr="00EB58FB" w:rsidRDefault="0012289D" w:rsidP="0012289D">
      <w:pPr>
        <w:spacing w:line="10" w:lineRule="atLeast"/>
        <w:rPr>
          <w:sz w:val="20"/>
          <w:szCs w:val="20"/>
        </w:rPr>
      </w:pPr>
      <w:r w:rsidRPr="00EB58FB">
        <w:rPr>
          <w:sz w:val="20"/>
          <w:szCs w:val="20"/>
        </w:rPr>
        <w:t>$ ldd kpsewhich</w:t>
      </w:r>
    </w:p>
    <w:p w14:paraId="50936D53" w14:textId="77777777" w:rsidR="0012289D" w:rsidRPr="00EB58FB" w:rsidRDefault="0012289D" w:rsidP="0012289D">
      <w:pPr>
        <w:spacing w:line="10" w:lineRule="atLeast"/>
        <w:rPr>
          <w:sz w:val="20"/>
          <w:szCs w:val="20"/>
        </w:rPr>
      </w:pPr>
      <w:r w:rsidRPr="00EB58FB">
        <w:rPr>
          <w:sz w:val="20"/>
          <w:szCs w:val="20"/>
        </w:rPr>
        <w:t xml:space="preserve">  linux-vdso.so.1 =&gt;  (0x00007ffd49d94000)</w:t>
      </w:r>
    </w:p>
    <w:p w14:paraId="42D5DAC0" w14:textId="77777777" w:rsidR="0012289D" w:rsidRPr="00EB58FB" w:rsidRDefault="0012289D" w:rsidP="0012289D">
      <w:pPr>
        <w:spacing w:line="10" w:lineRule="atLeast"/>
        <w:rPr>
          <w:sz w:val="20"/>
          <w:szCs w:val="20"/>
        </w:rPr>
      </w:pPr>
      <w:r w:rsidRPr="00EB58FB">
        <w:rPr>
          <w:sz w:val="20"/>
          <w:szCs w:val="20"/>
        </w:rPr>
        <w:t xml:space="preserve">  libkpathsea.so.6 =&gt; /lib64/libkpathsea.so.6 (0x00007fd6a83fc000)</w:t>
      </w:r>
    </w:p>
    <w:p w14:paraId="2135CA2C" w14:textId="77777777" w:rsidR="0012289D" w:rsidRPr="00EB58FB" w:rsidRDefault="0012289D" w:rsidP="0012289D">
      <w:pPr>
        <w:spacing w:line="10" w:lineRule="atLeast"/>
        <w:rPr>
          <w:sz w:val="20"/>
          <w:szCs w:val="20"/>
        </w:rPr>
      </w:pPr>
      <w:r w:rsidRPr="00EB58FB">
        <w:rPr>
          <w:sz w:val="20"/>
          <w:szCs w:val="20"/>
        </w:rPr>
        <w:t xml:space="preserve">  libc.so.6 =&gt; /lib64/libc.so.6 (0x00007fd6a8039000)</w:t>
      </w:r>
    </w:p>
    <w:p w14:paraId="2799CC55" w14:textId="77777777" w:rsidR="0012289D" w:rsidRPr="00EB58FB" w:rsidRDefault="0012289D" w:rsidP="0012289D">
      <w:pPr>
        <w:spacing w:line="10" w:lineRule="atLeast"/>
        <w:rPr>
          <w:sz w:val="20"/>
          <w:szCs w:val="20"/>
        </w:rPr>
      </w:pPr>
      <w:r w:rsidRPr="00EB58FB">
        <w:rPr>
          <w:sz w:val="20"/>
          <w:szCs w:val="20"/>
        </w:rPr>
        <w:t xml:space="preserve">  /lib64/ld-linux-x86-64.so.2 (0x0000560c5e271000)</w:t>
      </w:r>
    </w:p>
    <w:p w14:paraId="5240A442" w14:textId="77777777" w:rsidR="0012289D" w:rsidRPr="00EB58FB" w:rsidRDefault="0012289D" w:rsidP="0012289D">
      <w:pPr>
        <w:spacing w:line="10" w:lineRule="atLeast"/>
        <w:rPr>
          <w:sz w:val="20"/>
          <w:szCs w:val="20"/>
        </w:rPr>
      </w:pPr>
    </w:p>
    <w:p w14:paraId="14EA477A" w14:textId="77777777" w:rsidR="0012289D" w:rsidRPr="00EB58FB" w:rsidRDefault="0012289D" w:rsidP="0012289D">
      <w:pPr>
        <w:spacing w:line="10" w:lineRule="atLeast"/>
        <w:rPr>
          <w:sz w:val="20"/>
          <w:szCs w:val="20"/>
        </w:rPr>
      </w:pPr>
      <w:r w:rsidRPr="00EB58FB">
        <w:rPr>
          <w:sz w:val="20"/>
          <w:szCs w:val="20"/>
        </w:rPr>
        <w:t>$ ldd link</w:t>
      </w:r>
    </w:p>
    <w:p w14:paraId="7AC4E271" w14:textId="77777777" w:rsidR="0012289D" w:rsidRPr="00EB58FB" w:rsidRDefault="0012289D" w:rsidP="0012289D">
      <w:pPr>
        <w:spacing w:line="10" w:lineRule="atLeast"/>
        <w:rPr>
          <w:sz w:val="20"/>
          <w:szCs w:val="20"/>
        </w:rPr>
      </w:pPr>
      <w:r w:rsidRPr="00EB58FB">
        <w:rPr>
          <w:sz w:val="20"/>
          <w:szCs w:val="20"/>
        </w:rPr>
        <w:t xml:space="preserve">  linux-vdso.so.1 =&gt;  (0x00007ffebc5d1000)</w:t>
      </w:r>
    </w:p>
    <w:p w14:paraId="6E30020F" w14:textId="77777777" w:rsidR="0012289D" w:rsidRPr="00EB58FB" w:rsidRDefault="0012289D" w:rsidP="0012289D">
      <w:pPr>
        <w:spacing w:line="10" w:lineRule="atLeast"/>
        <w:rPr>
          <w:sz w:val="20"/>
          <w:szCs w:val="20"/>
        </w:rPr>
      </w:pPr>
      <w:r w:rsidRPr="00EB58FB">
        <w:rPr>
          <w:sz w:val="20"/>
          <w:szCs w:val="20"/>
        </w:rPr>
        <w:t xml:space="preserve">  libc.so.6 =&gt; /lib64/libc.so.6 (0x00007f3e113b6000)</w:t>
      </w:r>
    </w:p>
    <w:p w14:paraId="42CBE0C7" w14:textId="77777777" w:rsidR="0012289D" w:rsidRPr="00EB58FB" w:rsidRDefault="0012289D" w:rsidP="0012289D">
      <w:pPr>
        <w:spacing w:line="10" w:lineRule="atLeast"/>
        <w:rPr>
          <w:sz w:val="20"/>
          <w:szCs w:val="20"/>
        </w:rPr>
      </w:pPr>
      <w:r w:rsidRPr="00EB58FB">
        <w:rPr>
          <w:sz w:val="20"/>
          <w:szCs w:val="20"/>
        </w:rPr>
        <w:t xml:space="preserve">  /lib64/ld-linux-x86-64.so.2 (0x00005653af8d4000)</w:t>
      </w:r>
    </w:p>
    <w:p w14:paraId="227AF85A" w14:textId="77777777" w:rsidR="0012289D" w:rsidRPr="00EB58FB" w:rsidRDefault="0012289D" w:rsidP="0012289D">
      <w:pPr>
        <w:spacing w:line="10" w:lineRule="atLeast"/>
        <w:rPr>
          <w:sz w:val="20"/>
          <w:szCs w:val="20"/>
        </w:rPr>
      </w:pPr>
    </w:p>
    <w:p w14:paraId="6296682A" w14:textId="77777777" w:rsidR="0012289D" w:rsidRPr="00EB58FB" w:rsidRDefault="0012289D" w:rsidP="0012289D">
      <w:pPr>
        <w:spacing w:line="10" w:lineRule="atLeast"/>
        <w:rPr>
          <w:sz w:val="20"/>
          <w:szCs w:val="20"/>
        </w:rPr>
      </w:pPr>
      <w:r w:rsidRPr="00EB58FB">
        <w:rPr>
          <w:sz w:val="20"/>
          <w:szCs w:val="20"/>
        </w:rPr>
        <w:t>$ ldd memhog</w:t>
      </w:r>
    </w:p>
    <w:p w14:paraId="3F26FA6F" w14:textId="77777777" w:rsidR="0012289D" w:rsidRPr="00EB58FB" w:rsidRDefault="0012289D" w:rsidP="0012289D">
      <w:pPr>
        <w:spacing w:line="10" w:lineRule="atLeast"/>
        <w:rPr>
          <w:sz w:val="20"/>
          <w:szCs w:val="20"/>
        </w:rPr>
      </w:pPr>
      <w:r w:rsidRPr="00EB58FB">
        <w:rPr>
          <w:sz w:val="20"/>
          <w:szCs w:val="20"/>
        </w:rPr>
        <w:t xml:space="preserve">  linux-vdso.so.1 =&gt;  (0x00007fff56bcf000)</w:t>
      </w:r>
    </w:p>
    <w:p w14:paraId="556252BC" w14:textId="77777777" w:rsidR="0012289D" w:rsidRPr="00EB58FB" w:rsidRDefault="0012289D" w:rsidP="0012289D">
      <w:pPr>
        <w:spacing w:line="10" w:lineRule="atLeast"/>
        <w:rPr>
          <w:sz w:val="20"/>
          <w:szCs w:val="20"/>
        </w:rPr>
      </w:pPr>
      <w:r w:rsidRPr="00EB58FB">
        <w:rPr>
          <w:sz w:val="20"/>
          <w:szCs w:val="20"/>
        </w:rPr>
        <w:t xml:space="preserve">  libnuma.so.1 =&gt; /lib64/libnuma.so.1 (0x00007fe1252fe000)</w:t>
      </w:r>
    </w:p>
    <w:p w14:paraId="380CCB0B" w14:textId="77777777" w:rsidR="0012289D" w:rsidRPr="00EB58FB" w:rsidRDefault="0012289D" w:rsidP="0012289D">
      <w:pPr>
        <w:spacing w:line="10" w:lineRule="atLeast"/>
        <w:rPr>
          <w:sz w:val="20"/>
          <w:szCs w:val="20"/>
        </w:rPr>
      </w:pPr>
      <w:r w:rsidRPr="00EB58FB">
        <w:rPr>
          <w:sz w:val="20"/>
          <w:szCs w:val="20"/>
        </w:rPr>
        <w:t xml:space="preserve">  libc.so.6 =&gt; /lib64/libc.so.6 (0x00007fe124f3b000)</w:t>
      </w:r>
    </w:p>
    <w:p w14:paraId="5DD6292E" w14:textId="77777777" w:rsidR="0012289D" w:rsidRPr="00EB58FB" w:rsidRDefault="0012289D" w:rsidP="0012289D">
      <w:pPr>
        <w:spacing w:line="10" w:lineRule="atLeast"/>
        <w:rPr>
          <w:sz w:val="20"/>
          <w:szCs w:val="20"/>
        </w:rPr>
      </w:pPr>
      <w:r w:rsidRPr="00EB58FB">
        <w:rPr>
          <w:sz w:val="20"/>
          <w:szCs w:val="20"/>
        </w:rPr>
        <w:t xml:space="preserve">  libgcc_s.so.1 =&gt; /lib64/libgcc_s.so.1 (0x00007fe124d24000)</w:t>
      </w:r>
    </w:p>
    <w:p w14:paraId="7BF6AEC9" w14:textId="77777777" w:rsidR="0012289D" w:rsidRPr="00EB58FB" w:rsidRDefault="0012289D" w:rsidP="0012289D">
      <w:pPr>
        <w:spacing w:line="10" w:lineRule="atLeast"/>
        <w:rPr>
          <w:sz w:val="20"/>
          <w:szCs w:val="20"/>
        </w:rPr>
      </w:pPr>
      <w:r w:rsidRPr="00EB58FB">
        <w:rPr>
          <w:sz w:val="20"/>
          <w:szCs w:val="20"/>
        </w:rPr>
        <w:t xml:space="preserve">  /lib64/ld-linux-x86-64.so.2 (0x00005579acbaa000)</w:t>
      </w:r>
    </w:p>
    <w:p w14:paraId="419C567F" w14:textId="77777777" w:rsidR="0012289D" w:rsidRPr="00EB58FB" w:rsidRDefault="0012289D" w:rsidP="0012289D">
      <w:pPr>
        <w:spacing w:line="10" w:lineRule="atLeast"/>
        <w:rPr>
          <w:sz w:val="20"/>
          <w:szCs w:val="20"/>
        </w:rPr>
      </w:pPr>
    </w:p>
    <w:p w14:paraId="25AF1B2F" w14:textId="77777777" w:rsidR="0012289D" w:rsidRPr="00EB58FB" w:rsidRDefault="0012289D" w:rsidP="0012289D">
      <w:pPr>
        <w:spacing w:line="10" w:lineRule="atLeast"/>
        <w:rPr>
          <w:sz w:val="20"/>
          <w:szCs w:val="20"/>
        </w:rPr>
      </w:pPr>
      <w:r w:rsidRPr="00EB58FB">
        <w:rPr>
          <w:sz w:val="20"/>
          <w:szCs w:val="20"/>
        </w:rPr>
        <w:t>$ ldd nepomuk2-rcgen</w:t>
      </w:r>
    </w:p>
    <w:p w14:paraId="49B293C5" w14:textId="77777777" w:rsidR="0012289D" w:rsidRPr="00EB58FB" w:rsidRDefault="0012289D" w:rsidP="0012289D">
      <w:pPr>
        <w:spacing w:line="10" w:lineRule="atLeast"/>
        <w:rPr>
          <w:sz w:val="20"/>
          <w:szCs w:val="20"/>
        </w:rPr>
      </w:pPr>
      <w:r w:rsidRPr="00EB58FB">
        <w:rPr>
          <w:sz w:val="20"/>
          <w:szCs w:val="20"/>
        </w:rPr>
        <w:t xml:space="preserve">  linux-vdso.so.1 =&gt;  (0x00007ffe9d781000)</w:t>
      </w:r>
    </w:p>
    <w:p w14:paraId="62DBC129" w14:textId="77777777" w:rsidR="0012289D" w:rsidRPr="00EB58FB" w:rsidRDefault="0012289D" w:rsidP="0012289D">
      <w:pPr>
        <w:spacing w:line="10" w:lineRule="atLeast"/>
        <w:rPr>
          <w:sz w:val="20"/>
          <w:szCs w:val="20"/>
        </w:rPr>
      </w:pPr>
      <w:r w:rsidRPr="00EB58FB">
        <w:rPr>
          <w:sz w:val="20"/>
          <w:szCs w:val="20"/>
        </w:rPr>
        <w:t xml:space="preserve">  libQtCore.so.4 =&gt; /lib64/libQtCore.so.4 (0x00007fbbae1cf000)</w:t>
      </w:r>
    </w:p>
    <w:p w14:paraId="238E1E82" w14:textId="77777777" w:rsidR="0012289D" w:rsidRPr="00EB58FB" w:rsidRDefault="0012289D" w:rsidP="0012289D">
      <w:pPr>
        <w:spacing w:line="10" w:lineRule="atLeast"/>
        <w:rPr>
          <w:sz w:val="20"/>
          <w:szCs w:val="20"/>
        </w:rPr>
      </w:pPr>
      <w:r w:rsidRPr="00EB58FB">
        <w:rPr>
          <w:sz w:val="20"/>
          <w:szCs w:val="20"/>
        </w:rPr>
        <w:t xml:space="preserve">  libpthread.so.0 =&gt; /lib64/libpthread.so.0 (0x00007fbbadfb3000)</w:t>
      </w:r>
    </w:p>
    <w:p w14:paraId="1E352830" w14:textId="77777777" w:rsidR="0012289D" w:rsidRPr="00EB58FB" w:rsidRDefault="0012289D" w:rsidP="0012289D">
      <w:pPr>
        <w:spacing w:line="10" w:lineRule="atLeast"/>
        <w:rPr>
          <w:sz w:val="20"/>
          <w:szCs w:val="20"/>
        </w:rPr>
      </w:pPr>
      <w:r w:rsidRPr="00EB58FB">
        <w:rPr>
          <w:sz w:val="20"/>
          <w:szCs w:val="20"/>
        </w:rPr>
        <w:t xml:space="preserve">  libQtDBus.so.4 =&gt; /lib64/libQtDBus.so.4 (0x00007fbbadd34000)</w:t>
      </w:r>
    </w:p>
    <w:p w14:paraId="78536D6F" w14:textId="77777777" w:rsidR="0012289D" w:rsidRPr="00EB58FB" w:rsidRDefault="0012289D" w:rsidP="0012289D">
      <w:pPr>
        <w:spacing w:line="10" w:lineRule="atLeast"/>
        <w:rPr>
          <w:sz w:val="20"/>
          <w:szCs w:val="20"/>
        </w:rPr>
      </w:pPr>
      <w:r w:rsidRPr="00EB58FB">
        <w:rPr>
          <w:sz w:val="20"/>
          <w:szCs w:val="20"/>
        </w:rPr>
        <w:t xml:space="preserve">  libsoprano.so.4 =&gt; /lib64/libsoprano.so.4 (0x00007fbbada47000)</w:t>
      </w:r>
    </w:p>
    <w:p w14:paraId="339A3DC7" w14:textId="77777777" w:rsidR="0012289D" w:rsidRPr="00EB58FB" w:rsidRDefault="0012289D" w:rsidP="0012289D">
      <w:pPr>
        <w:spacing w:line="10" w:lineRule="atLeast"/>
        <w:rPr>
          <w:sz w:val="20"/>
          <w:szCs w:val="20"/>
        </w:rPr>
      </w:pPr>
      <w:r w:rsidRPr="00EB58FB">
        <w:rPr>
          <w:sz w:val="20"/>
          <w:szCs w:val="20"/>
        </w:rPr>
        <w:t xml:space="preserve">  libkdecore.so.5 =&gt; /lib64/libkdecore.so.5 (0x00007fbbad574000)</w:t>
      </w:r>
    </w:p>
    <w:p w14:paraId="3F40B7E9" w14:textId="77777777" w:rsidR="0012289D" w:rsidRPr="00EB58FB" w:rsidRDefault="0012289D" w:rsidP="0012289D">
      <w:pPr>
        <w:spacing w:line="10" w:lineRule="atLeast"/>
        <w:rPr>
          <w:sz w:val="20"/>
          <w:szCs w:val="20"/>
        </w:rPr>
      </w:pPr>
      <w:r w:rsidRPr="00EB58FB">
        <w:rPr>
          <w:sz w:val="20"/>
          <w:szCs w:val="20"/>
        </w:rPr>
        <w:t xml:space="preserve">  libstdc++.so.6 =&gt; /lib64/libstdc++.so.6 (0x00007fbbad26b000)</w:t>
      </w:r>
    </w:p>
    <w:p w14:paraId="30DC3D76" w14:textId="77777777" w:rsidR="0012289D" w:rsidRPr="00EB58FB" w:rsidRDefault="0012289D" w:rsidP="0012289D">
      <w:pPr>
        <w:spacing w:line="10" w:lineRule="atLeast"/>
        <w:rPr>
          <w:sz w:val="20"/>
          <w:szCs w:val="20"/>
        </w:rPr>
      </w:pPr>
      <w:r w:rsidRPr="00EB58FB">
        <w:rPr>
          <w:sz w:val="20"/>
          <w:szCs w:val="20"/>
        </w:rPr>
        <w:t xml:space="preserve">  libm.so.6 =&gt; /lib64/libm.so.6 (0x00007fbbacf69000)</w:t>
      </w:r>
    </w:p>
    <w:p w14:paraId="0C2EAD37" w14:textId="77777777" w:rsidR="0012289D" w:rsidRPr="00EB58FB" w:rsidRDefault="0012289D" w:rsidP="0012289D">
      <w:pPr>
        <w:spacing w:line="10" w:lineRule="atLeast"/>
        <w:rPr>
          <w:sz w:val="20"/>
          <w:szCs w:val="20"/>
        </w:rPr>
      </w:pPr>
      <w:r w:rsidRPr="00EB58FB">
        <w:rPr>
          <w:sz w:val="20"/>
          <w:szCs w:val="20"/>
        </w:rPr>
        <w:t xml:space="preserve">  libgcc_s.so.1 =&gt; /lib64/libgcc_s.so.1 (0x00007fbbacd53000)</w:t>
      </w:r>
    </w:p>
    <w:p w14:paraId="75B7C62F" w14:textId="77777777" w:rsidR="0012289D" w:rsidRPr="00EB58FB" w:rsidRDefault="0012289D" w:rsidP="0012289D">
      <w:pPr>
        <w:spacing w:line="10" w:lineRule="atLeast"/>
        <w:rPr>
          <w:sz w:val="20"/>
          <w:szCs w:val="20"/>
        </w:rPr>
      </w:pPr>
      <w:r w:rsidRPr="00EB58FB">
        <w:rPr>
          <w:sz w:val="20"/>
          <w:szCs w:val="20"/>
        </w:rPr>
        <w:lastRenderedPageBreak/>
        <w:t xml:space="preserve">  libc.so.6 =&gt; /lib64/libc.so.6 (0x00007fbbac98f000)</w:t>
      </w:r>
    </w:p>
    <w:p w14:paraId="263AE38D" w14:textId="77777777" w:rsidR="0012289D" w:rsidRPr="00EB58FB" w:rsidRDefault="0012289D" w:rsidP="0012289D">
      <w:pPr>
        <w:spacing w:line="10" w:lineRule="atLeast"/>
        <w:rPr>
          <w:sz w:val="20"/>
          <w:szCs w:val="20"/>
        </w:rPr>
      </w:pPr>
      <w:r w:rsidRPr="00EB58FB">
        <w:rPr>
          <w:sz w:val="20"/>
          <w:szCs w:val="20"/>
        </w:rPr>
        <w:t xml:space="preserve">  libz.so.1 =&gt; /lib64/libz.so.1 (0x00007fbbac779000)</w:t>
      </w:r>
    </w:p>
    <w:p w14:paraId="3C38500B" w14:textId="77777777" w:rsidR="0012289D" w:rsidRPr="00EB58FB" w:rsidRDefault="0012289D" w:rsidP="0012289D">
      <w:pPr>
        <w:spacing w:line="10" w:lineRule="atLeast"/>
        <w:rPr>
          <w:sz w:val="20"/>
          <w:szCs w:val="20"/>
        </w:rPr>
      </w:pPr>
      <w:r w:rsidRPr="00EB58FB">
        <w:rPr>
          <w:sz w:val="20"/>
          <w:szCs w:val="20"/>
        </w:rPr>
        <w:t xml:space="preserve">  libdl.so.2 =&gt; /lib64/libdl.so.2 (0x00007fbbac575000)</w:t>
      </w:r>
    </w:p>
    <w:p w14:paraId="57639C32" w14:textId="77777777" w:rsidR="0012289D" w:rsidRPr="00EB58FB" w:rsidRDefault="0012289D" w:rsidP="0012289D">
      <w:pPr>
        <w:spacing w:line="10" w:lineRule="atLeast"/>
        <w:rPr>
          <w:sz w:val="20"/>
          <w:szCs w:val="20"/>
        </w:rPr>
      </w:pPr>
      <w:r w:rsidRPr="00EB58FB">
        <w:rPr>
          <w:sz w:val="20"/>
          <w:szCs w:val="20"/>
        </w:rPr>
        <w:t xml:space="preserve">  libgthread-2.0.so.0 =&gt; /lib64/libgthread-2.0.so.0 (0x00007fbbac372000)</w:t>
      </w:r>
    </w:p>
    <w:p w14:paraId="236C2114" w14:textId="77777777" w:rsidR="0012289D" w:rsidRPr="00EB58FB" w:rsidRDefault="0012289D" w:rsidP="0012289D">
      <w:pPr>
        <w:spacing w:line="10" w:lineRule="atLeast"/>
        <w:rPr>
          <w:sz w:val="20"/>
          <w:szCs w:val="20"/>
        </w:rPr>
      </w:pPr>
      <w:r w:rsidRPr="00EB58FB">
        <w:rPr>
          <w:sz w:val="20"/>
          <w:szCs w:val="20"/>
        </w:rPr>
        <w:t xml:space="preserve">  libglib-2.0.so.0 =&gt; /lib64/libglib-2.0.so.0 (0x00007fbbac060000)</w:t>
      </w:r>
    </w:p>
    <w:p w14:paraId="063DB9DC" w14:textId="77777777" w:rsidR="0012289D" w:rsidRPr="00EB58FB" w:rsidRDefault="0012289D" w:rsidP="0012289D">
      <w:pPr>
        <w:spacing w:line="10" w:lineRule="atLeast"/>
        <w:rPr>
          <w:sz w:val="20"/>
          <w:szCs w:val="20"/>
        </w:rPr>
      </w:pPr>
      <w:r w:rsidRPr="00EB58FB">
        <w:rPr>
          <w:sz w:val="20"/>
          <w:szCs w:val="20"/>
        </w:rPr>
        <w:t xml:space="preserve">  librt.so.1 =&gt; /lib64/librt.so.1 (0x00007fbbabe58000)</w:t>
      </w:r>
    </w:p>
    <w:p w14:paraId="090FEC3D" w14:textId="77777777" w:rsidR="0012289D" w:rsidRPr="00EB58FB" w:rsidRDefault="0012289D" w:rsidP="0012289D">
      <w:pPr>
        <w:spacing w:line="10" w:lineRule="atLeast"/>
        <w:rPr>
          <w:sz w:val="20"/>
          <w:szCs w:val="20"/>
        </w:rPr>
      </w:pPr>
      <w:r w:rsidRPr="00EB58FB">
        <w:rPr>
          <w:sz w:val="20"/>
          <w:szCs w:val="20"/>
        </w:rPr>
        <w:t xml:space="preserve">  /lib64/ld-linux-x86-64.so.2 (0x0000555c6f1b1000)</w:t>
      </w:r>
    </w:p>
    <w:p w14:paraId="42E6A64B" w14:textId="77777777" w:rsidR="0012289D" w:rsidRPr="00EB58FB" w:rsidRDefault="0012289D" w:rsidP="0012289D">
      <w:pPr>
        <w:spacing w:line="10" w:lineRule="atLeast"/>
        <w:rPr>
          <w:sz w:val="20"/>
          <w:szCs w:val="20"/>
        </w:rPr>
      </w:pPr>
      <w:r w:rsidRPr="00EB58FB">
        <w:rPr>
          <w:sz w:val="20"/>
          <w:szCs w:val="20"/>
        </w:rPr>
        <w:t xml:space="preserve">  libQtXml.so.4 =&gt; /lib64/libQtXml.so.4 (0x00007fbbabc13000)</w:t>
      </w:r>
    </w:p>
    <w:p w14:paraId="258665B0" w14:textId="77777777" w:rsidR="0012289D" w:rsidRPr="00EB58FB" w:rsidRDefault="0012289D" w:rsidP="0012289D">
      <w:pPr>
        <w:spacing w:line="10" w:lineRule="atLeast"/>
        <w:rPr>
          <w:sz w:val="20"/>
          <w:szCs w:val="20"/>
        </w:rPr>
      </w:pPr>
      <w:r w:rsidRPr="00EB58FB">
        <w:rPr>
          <w:sz w:val="20"/>
          <w:szCs w:val="20"/>
        </w:rPr>
        <w:t xml:space="preserve">  libdbus-1.so.3 =&gt; /lib64/libdbus-1.so.3 (0x00007fbbab9cb000)</w:t>
      </w:r>
    </w:p>
    <w:p w14:paraId="2FF7CDA1" w14:textId="77777777" w:rsidR="0012289D" w:rsidRPr="00EB58FB" w:rsidRDefault="0012289D" w:rsidP="0012289D">
      <w:pPr>
        <w:spacing w:line="10" w:lineRule="atLeast"/>
        <w:rPr>
          <w:sz w:val="20"/>
          <w:szCs w:val="20"/>
        </w:rPr>
      </w:pPr>
      <w:r w:rsidRPr="00EB58FB">
        <w:rPr>
          <w:sz w:val="20"/>
          <w:szCs w:val="20"/>
        </w:rPr>
        <w:t xml:space="preserve">  libQtNetwork.so.4 =&gt; /lib64/libQtNetwork.so.4 (0x00007fbbab685000)</w:t>
      </w:r>
    </w:p>
    <w:p w14:paraId="50987846" w14:textId="77777777" w:rsidR="0012289D" w:rsidRPr="00EB58FB" w:rsidRDefault="0012289D" w:rsidP="0012289D">
      <w:pPr>
        <w:spacing w:line="10" w:lineRule="atLeast"/>
        <w:rPr>
          <w:sz w:val="20"/>
          <w:szCs w:val="20"/>
        </w:rPr>
      </w:pPr>
      <w:r w:rsidRPr="00EB58FB">
        <w:rPr>
          <w:sz w:val="20"/>
          <w:szCs w:val="20"/>
        </w:rPr>
        <w:t xml:space="preserve">  libbz2.so.1 =&gt; /lib64/libbz2.so.1 (0x00007fbbab474000)</w:t>
      </w:r>
    </w:p>
    <w:p w14:paraId="044AE6A8" w14:textId="77777777" w:rsidR="0012289D" w:rsidRPr="00EB58FB" w:rsidRDefault="0012289D" w:rsidP="0012289D">
      <w:pPr>
        <w:spacing w:line="10" w:lineRule="atLeast"/>
        <w:rPr>
          <w:sz w:val="20"/>
          <w:szCs w:val="20"/>
        </w:rPr>
      </w:pPr>
      <w:r w:rsidRPr="00EB58FB">
        <w:rPr>
          <w:sz w:val="20"/>
          <w:szCs w:val="20"/>
        </w:rPr>
        <w:t xml:space="preserve">  liblzma.so.5 =&gt; /lib64/liblzma.so.5 (0x00007fbbab24e000)</w:t>
      </w:r>
    </w:p>
    <w:p w14:paraId="487F6A9C" w14:textId="77777777" w:rsidR="0012289D" w:rsidRPr="00EB58FB" w:rsidRDefault="0012289D" w:rsidP="0012289D">
      <w:pPr>
        <w:spacing w:line="10" w:lineRule="atLeast"/>
        <w:rPr>
          <w:sz w:val="20"/>
          <w:szCs w:val="20"/>
        </w:rPr>
      </w:pPr>
      <w:r w:rsidRPr="00EB58FB">
        <w:rPr>
          <w:sz w:val="20"/>
          <w:szCs w:val="20"/>
        </w:rPr>
        <w:t xml:space="preserve">  libresolv.so.2 =&gt; /lib64/libresolv.so.2 (0x00007fbbab034000)</w:t>
      </w:r>
    </w:p>
    <w:p w14:paraId="5B29C99F" w14:textId="77777777" w:rsidR="0012289D" w:rsidRPr="00EB58FB" w:rsidRDefault="0012289D" w:rsidP="0012289D">
      <w:pPr>
        <w:spacing w:line="10" w:lineRule="atLeast"/>
        <w:rPr>
          <w:sz w:val="20"/>
          <w:szCs w:val="20"/>
        </w:rPr>
      </w:pPr>
      <w:r w:rsidRPr="00EB58FB">
        <w:rPr>
          <w:sz w:val="20"/>
          <w:szCs w:val="20"/>
        </w:rPr>
        <w:t xml:space="preserve">  libfam.so.0 =&gt; /lib64/libfam.so.0 (0x00007fbbaae2b000)</w:t>
      </w:r>
    </w:p>
    <w:p w14:paraId="6D28C8A1" w14:textId="77777777" w:rsidR="0012289D" w:rsidRPr="00EB58FB" w:rsidRDefault="0012289D" w:rsidP="0012289D">
      <w:pPr>
        <w:spacing w:line="10" w:lineRule="atLeast"/>
        <w:rPr>
          <w:sz w:val="20"/>
          <w:szCs w:val="20"/>
        </w:rPr>
      </w:pPr>
      <w:r w:rsidRPr="00EB58FB">
        <w:rPr>
          <w:sz w:val="20"/>
          <w:szCs w:val="20"/>
        </w:rPr>
        <w:t xml:space="preserve">  libpcre.so.1 =&gt; /lib64/libpcre.so.1 (0x00007fbbaabc9000)</w:t>
      </w:r>
    </w:p>
    <w:p w14:paraId="50A5A998" w14:textId="77777777" w:rsidR="0012289D" w:rsidRPr="00EB58FB" w:rsidRDefault="0012289D" w:rsidP="0012289D">
      <w:pPr>
        <w:spacing w:line="10" w:lineRule="atLeast"/>
        <w:rPr>
          <w:sz w:val="20"/>
          <w:szCs w:val="20"/>
        </w:rPr>
      </w:pPr>
      <w:r w:rsidRPr="00EB58FB">
        <w:rPr>
          <w:sz w:val="20"/>
          <w:szCs w:val="20"/>
        </w:rPr>
        <w:t xml:space="preserve">  libssl.so.10 =&gt; /lib64/libssl.so.10 (0x00007fbbaa956000)</w:t>
      </w:r>
    </w:p>
    <w:p w14:paraId="7E6815A4" w14:textId="77777777" w:rsidR="0012289D" w:rsidRPr="00EB58FB" w:rsidRDefault="0012289D" w:rsidP="0012289D">
      <w:pPr>
        <w:spacing w:line="10" w:lineRule="atLeast"/>
        <w:rPr>
          <w:sz w:val="20"/>
          <w:szCs w:val="20"/>
        </w:rPr>
      </w:pPr>
      <w:r w:rsidRPr="00EB58FB">
        <w:rPr>
          <w:sz w:val="20"/>
          <w:szCs w:val="20"/>
        </w:rPr>
        <w:t xml:space="preserve">  libcrypto.so.10 =&gt; /lib64/libcrypto.so.10 (0x00007fbbaa4f5000)</w:t>
      </w:r>
    </w:p>
    <w:p w14:paraId="7A132438" w14:textId="77777777" w:rsidR="0012289D" w:rsidRPr="00EB58FB" w:rsidRDefault="0012289D" w:rsidP="0012289D">
      <w:pPr>
        <w:spacing w:line="10" w:lineRule="atLeast"/>
        <w:rPr>
          <w:sz w:val="20"/>
          <w:szCs w:val="20"/>
        </w:rPr>
      </w:pPr>
      <w:r w:rsidRPr="00EB58FB">
        <w:rPr>
          <w:sz w:val="20"/>
          <w:szCs w:val="20"/>
        </w:rPr>
        <w:t xml:space="preserve">  libgssapi_krb5.so.2 =&gt; /lib64/libgssapi_krb5.so.2 (0x00007fbbaa2a8000)</w:t>
      </w:r>
    </w:p>
    <w:p w14:paraId="4B616B0F" w14:textId="77777777" w:rsidR="0012289D" w:rsidRPr="00EB58FB" w:rsidRDefault="0012289D" w:rsidP="0012289D">
      <w:pPr>
        <w:spacing w:line="10" w:lineRule="atLeast"/>
        <w:rPr>
          <w:sz w:val="20"/>
          <w:szCs w:val="20"/>
        </w:rPr>
      </w:pPr>
      <w:r w:rsidRPr="00EB58FB">
        <w:rPr>
          <w:sz w:val="20"/>
          <w:szCs w:val="20"/>
        </w:rPr>
        <w:t xml:space="preserve">  libkrb5.so.3 =&gt; /lib64/libkrb5.so.3 (0x00007fbba9fbf000)</w:t>
      </w:r>
    </w:p>
    <w:p w14:paraId="7354FBE2" w14:textId="77777777" w:rsidR="0012289D" w:rsidRPr="00EB58FB" w:rsidRDefault="0012289D" w:rsidP="0012289D">
      <w:pPr>
        <w:spacing w:line="10" w:lineRule="atLeast"/>
        <w:rPr>
          <w:sz w:val="20"/>
          <w:szCs w:val="20"/>
        </w:rPr>
      </w:pPr>
      <w:r w:rsidRPr="00EB58FB">
        <w:rPr>
          <w:sz w:val="20"/>
          <w:szCs w:val="20"/>
        </w:rPr>
        <w:t xml:space="preserve">  libcom_err.so.2 =&gt; /lib64/libcom_err.so.2 (0x00007fbba9dbb000)</w:t>
      </w:r>
    </w:p>
    <w:p w14:paraId="1E4FFA59" w14:textId="77777777" w:rsidR="0012289D" w:rsidRPr="00EB58FB" w:rsidRDefault="0012289D" w:rsidP="0012289D">
      <w:pPr>
        <w:spacing w:line="10" w:lineRule="atLeast"/>
        <w:rPr>
          <w:sz w:val="20"/>
          <w:szCs w:val="20"/>
        </w:rPr>
      </w:pPr>
      <w:r w:rsidRPr="00EB58FB">
        <w:rPr>
          <w:sz w:val="20"/>
          <w:szCs w:val="20"/>
        </w:rPr>
        <w:t xml:space="preserve">  libk5crypto.so.3 =&gt; /lib64/libk5crypto.so.3 (0x00007fbba9b88000)</w:t>
      </w:r>
    </w:p>
    <w:p w14:paraId="7D43FBE0" w14:textId="77777777" w:rsidR="0012289D" w:rsidRPr="00EB58FB" w:rsidRDefault="0012289D" w:rsidP="0012289D">
      <w:pPr>
        <w:spacing w:line="10" w:lineRule="atLeast"/>
        <w:rPr>
          <w:sz w:val="20"/>
          <w:szCs w:val="20"/>
        </w:rPr>
      </w:pPr>
      <w:r w:rsidRPr="00EB58FB">
        <w:rPr>
          <w:sz w:val="20"/>
          <w:szCs w:val="20"/>
        </w:rPr>
        <w:t xml:space="preserve">  libkrb5support.so.0 =&gt; /lib64/libkrb5support.so.0 (0x00007fbba9979000)</w:t>
      </w:r>
    </w:p>
    <w:p w14:paraId="3422AE85" w14:textId="77777777" w:rsidR="0012289D" w:rsidRPr="00EB58FB" w:rsidRDefault="0012289D" w:rsidP="0012289D">
      <w:pPr>
        <w:spacing w:line="10" w:lineRule="atLeast"/>
        <w:rPr>
          <w:sz w:val="20"/>
          <w:szCs w:val="20"/>
        </w:rPr>
      </w:pPr>
      <w:r w:rsidRPr="00EB58FB">
        <w:rPr>
          <w:sz w:val="20"/>
          <w:szCs w:val="20"/>
        </w:rPr>
        <w:t xml:space="preserve">  libkeyutils.so.1 =&gt; /lib64/libkeyutils.so.1 (0x00007fbba9775000)</w:t>
      </w:r>
    </w:p>
    <w:p w14:paraId="318DFEC2" w14:textId="77777777" w:rsidR="0012289D" w:rsidRPr="00EB58FB" w:rsidRDefault="0012289D" w:rsidP="0012289D">
      <w:pPr>
        <w:spacing w:line="10" w:lineRule="atLeast"/>
        <w:rPr>
          <w:sz w:val="20"/>
          <w:szCs w:val="20"/>
        </w:rPr>
      </w:pPr>
      <w:r w:rsidRPr="00EB58FB">
        <w:rPr>
          <w:sz w:val="20"/>
          <w:szCs w:val="20"/>
        </w:rPr>
        <w:t xml:space="preserve">  libselinux.so.1 =&gt; /lib64/libselinux.so.1 (0x00007fbba954d000)</w:t>
      </w:r>
    </w:p>
    <w:p w14:paraId="2F73152B" w14:textId="77777777" w:rsidR="0012289D" w:rsidRPr="00EB58FB" w:rsidRDefault="0012289D" w:rsidP="0012289D">
      <w:pPr>
        <w:spacing w:line="10" w:lineRule="atLeast"/>
        <w:rPr>
          <w:sz w:val="20"/>
          <w:szCs w:val="20"/>
        </w:rPr>
      </w:pPr>
    </w:p>
    <w:p w14:paraId="6CFFF167" w14:textId="77777777" w:rsidR="0012289D" w:rsidRPr="00EB58FB" w:rsidRDefault="0012289D" w:rsidP="0012289D">
      <w:pPr>
        <w:spacing w:line="10" w:lineRule="atLeast"/>
        <w:rPr>
          <w:sz w:val="20"/>
          <w:szCs w:val="20"/>
        </w:rPr>
      </w:pPr>
      <w:r w:rsidRPr="00EB58FB">
        <w:rPr>
          <w:sz w:val="20"/>
          <w:szCs w:val="20"/>
        </w:rPr>
        <w:t>$ ldd numad</w:t>
      </w:r>
    </w:p>
    <w:p w14:paraId="31DCF401" w14:textId="77777777" w:rsidR="0012289D" w:rsidRPr="00EB58FB" w:rsidRDefault="0012289D" w:rsidP="0012289D">
      <w:pPr>
        <w:spacing w:line="10" w:lineRule="atLeast"/>
        <w:rPr>
          <w:sz w:val="20"/>
          <w:szCs w:val="20"/>
        </w:rPr>
      </w:pPr>
      <w:r w:rsidRPr="00EB58FB">
        <w:rPr>
          <w:sz w:val="20"/>
          <w:szCs w:val="20"/>
        </w:rPr>
        <w:t xml:space="preserve">  linux-vdso.so.1 =&gt;  (0x00007fff8b9ec000)</w:t>
      </w:r>
    </w:p>
    <w:p w14:paraId="0489A04F" w14:textId="77777777" w:rsidR="0012289D" w:rsidRPr="00EB58FB" w:rsidRDefault="0012289D" w:rsidP="0012289D">
      <w:pPr>
        <w:spacing w:line="10" w:lineRule="atLeast"/>
        <w:rPr>
          <w:sz w:val="20"/>
          <w:szCs w:val="20"/>
        </w:rPr>
      </w:pPr>
      <w:r w:rsidRPr="00EB58FB">
        <w:rPr>
          <w:sz w:val="20"/>
          <w:szCs w:val="20"/>
        </w:rPr>
        <w:t xml:space="preserve">  libpthread.so.0 =&gt; /lib64/libpthread.so.0 (0x00007f4d883d5000)</w:t>
      </w:r>
    </w:p>
    <w:p w14:paraId="2ED7B74A" w14:textId="77777777" w:rsidR="0012289D" w:rsidRPr="00EB58FB" w:rsidRDefault="0012289D" w:rsidP="0012289D">
      <w:pPr>
        <w:spacing w:line="10" w:lineRule="atLeast"/>
        <w:rPr>
          <w:sz w:val="20"/>
          <w:szCs w:val="20"/>
        </w:rPr>
      </w:pPr>
      <w:r w:rsidRPr="00EB58FB">
        <w:rPr>
          <w:sz w:val="20"/>
          <w:szCs w:val="20"/>
        </w:rPr>
        <w:t xml:space="preserve">  librt.so.1 =&gt; /lib64/librt.so.1 (0x00007f4d881cd000)</w:t>
      </w:r>
    </w:p>
    <w:p w14:paraId="249F5B64" w14:textId="77777777" w:rsidR="0012289D" w:rsidRPr="00EB58FB" w:rsidRDefault="0012289D" w:rsidP="0012289D">
      <w:pPr>
        <w:spacing w:line="10" w:lineRule="atLeast"/>
        <w:rPr>
          <w:sz w:val="20"/>
          <w:szCs w:val="20"/>
        </w:rPr>
      </w:pPr>
      <w:r w:rsidRPr="00EB58FB">
        <w:rPr>
          <w:sz w:val="20"/>
          <w:szCs w:val="20"/>
        </w:rPr>
        <w:t xml:space="preserve">  libm.so.6 =&gt; /lib64/libm.so.6 (0x00007f4d87eca000)</w:t>
      </w:r>
    </w:p>
    <w:p w14:paraId="1081C613" w14:textId="77777777" w:rsidR="0012289D" w:rsidRPr="00EB58FB" w:rsidRDefault="0012289D" w:rsidP="0012289D">
      <w:pPr>
        <w:spacing w:line="10" w:lineRule="atLeast"/>
        <w:rPr>
          <w:sz w:val="20"/>
          <w:szCs w:val="20"/>
        </w:rPr>
      </w:pPr>
      <w:r w:rsidRPr="00EB58FB">
        <w:rPr>
          <w:sz w:val="20"/>
          <w:szCs w:val="20"/>
        </w:rPr>
        <w:t xml:space="preserve">  libc.so.6 =&gt; /lib64/libc.so.6 (0x00007f4d87b07000)</w:t>
      </w:r>
    </w:p>
    <w:p w14:paraId="5D9889F6" w14:textId="77777777" w:rsidR="0012289D" w:rsidRPr="00EB58FB" w:rsidRDefault="0012289D" w:rsidP="0012289D">
      <w:pPr>
        <w:spacing w:line="10" w:lineRule="atLeast"/>
        <w:rPr>
          <w:sz w:val="20"/>
          <w:szCs w:val="20"/>
        </w:rPr>
      </w:pPr>
      <w:r w:rsidRPr="00EB58FB">
        <w:rPr>
          <w:sz w:val="20"/>
          <w:szCs w:val="20"/>
        </w:rPr>
        <w:t xml:space="preserve">  /lib64/ld-linux-x86-64.so.2 (0x000055b57f2a7000)</w:t>
      </w:r>
    </w:p>
    <w:p w14:paraId="3FF19203" w14:textId="77777777" w:rsidR="0012289D" w:rsidRPr="00EB58FB" w:rsidRDefault="0012289D" w:rsidP="0012289D">
      <w:pPr>
        <w:spacing w:line="10" w:lineRule="atLeast"/>
        <w:rPr>
          <w:sz w:val="20"/>
          <w:szCs w:val="20"/>
        </w:rPr>
      </w:pPr>
    </w:p>
    <w:p w14:paraId="317B494B" w14:textId="77777777" w:rsidR="0012289D" w:rsidRPr="00EB58FB" w:rsidRDefault="0012289D" w:rsidP="0012289D">
      <w:pPr>
        <w:spacing w:line="10" w:lineRule="atLeast"/>
        <w:rPr>
          <w:sz w:val="20"/>
          <w:szCs w:val="20"/>
        </w:rPr>
      </w:pPr>
      <w:r w:rsidRPr="00EB58FB">
        <w:rPr>
          <w:sz w:val="20"/>
          <w:szCs w:val="20"/>
        </w:rPr>
        <w:t>$ ldd pamfixtrunc</w:t>
      </w:r>
    </w:p>
    <w:p w14:paraId="61B791AB" w14:textId="77777777" w:rsidR="0012289D" w:rsidRPr="00EB58FB" w:rsidRDefault="0012289D" w:rsidP="0012289D">
      <w:pPr>
        <w:spacing w:line="10" w:lineRule="atLeast"/>
        <w:rPr>
          <w:sz w:val="20"/>
          <w:szCs w:val="20"/>
        </w:rPr>
      </w:pPr>
      <w:r w:rsidRPr="00EB58FB">
        <w:rPr>
          <w:sz w:val="20"/>
          <w:szCs w:val="20"/>
        </w:rPr>
        <w:t xml:space="preserve">  linux-vdso.so.1 =&gt;  (0x00007ffdfb782000)</w:t>
      </w:r>
    </w:p>
    <w:p w14:paraId="5A5C3BA4" w14:textId="77777777" w:rsidR="0012289D" w:rsidRPr="00EB58FB" w:rsidRDefault="0012289D" w:rsidP="0012289D">
      <w:pPr>
        <w:spacing w:line="10" w:lineRule="atLeast"/>
        <w:rPr>
          <w:sz w:val="20"/>
          <w:szCs w:val="20"/>
        </w:rPr>
      </w:pPr>
      <w:r w:rsidRPr="00EB58FB">
        <w:rPr>
          <w:sz w:val="20"/>
          <w:szCs w:val="20"/>
        </w:rPr>
        <w:t xml:space="preserve">  libnetpbm.so.11 =&gt; /lib64/libnetpbm.so.11 (0x00007f669aa5b000)</w:t>
      </w:r>
    </w:p>
    <w:p w14:paraId="1F68D959" w14:textId="77777777" w:rsidR="0012289D" w:rsidRPr="00EB58FB" w:rsidRDefault="0012289D" w:rsidP="0012289D">
      <w:pPr>
        <w:spacing w:line="10" w:lineRule="atLeast"/>
        <w:rPr>
          <w:sz w:val="20"/>
          <w:szCs w:val="20"/>
        </w:rPr>
      </w:pPr>
      <w:r w:rsidRPr="00EB58FB">
        <w:rPr>
          <w:sz w:val="20"/>
          <w:szCs w:val="20"/>
        </w:rPr>
        <w:t xml:space="preserve">  libm.so.6 =&gt; /lib64/libm.so.6 (0x00007f669a759000)</w:t>
      </w:r>
    </w:p>
    <w:p w14:paraId="1466EBD9" w14:textId="77777777" w:rsidR="0012289D" w:rsidRPr="00EB58FB" w:rsidRDefault="0012289D" w:rsidP="0012289D">
      <w:pPr>
        <w:spacing w:line="10" w:lineRule="atLeast"/>
        <w:rPr>
          <w:sz w:val="20"/>
          <w:szCs w:val="20"/>
        </w:rPr>
      </w:pPr>
      <w:r w:rsidRPr="00EB58FB">
        <w:rPr>
          <w:sz w:val="20"/>
          <w:szCs w:val="20"/>
        </w:rPr>
        <w:t xml:space="preserve">  libc.so.6 =&gt; /lib64/libc.so.6 (0x00007f669a395000)</w:t>
      </w:r>
    </w:p>
    <w:p w14:paraId="4B72A65E" w14:textId="77777777" w:rsidR="0012289D" w:rsidRPr="00EB58FB" w:rsidRDefault="0012289D" w:rsidP="0012289D">
      <w:pPr>
        <w:spacing w:line="10" w:lineRule="atLeast"/>
        <w:rPr>
          <w:sz w:val="20"/>
          <w:szCs w:val="20"/>
        </w:rPr>
      </w:pPr>
      <w:r w:rsidRPr="00EB58FB">
        <w:rPr>
          <w:sz w:val="20"/>
          <w:szCs w:val="20"/>
        </w:rPr>
        <w:t xml:space="preserve">  /lib64/ld-linux-x86-64.so.2 (0x000055d878aed000)</w:t>
      </w:r>
    </w:p>
    <w:p w14:paraId="08654961" w14:textId="77777777" w:rsidR="0012289D" w:rsidRPr="00EB58FB" w:rsidRDefault="0012289D" w:rsidP="0012289D">
      <w:pPr>
        <w:spacing w:line="10" w:lineRule="atLeast"/>
        <w:rPr>
          <w:sz w:val="20"/>
          <w:szCs w:val="20"/>
        </w:rPr>
      </w:pPr>
    </w:p>
    <w:p w14:paraId="30BCD0ED" w14:textId="77777777" w:rsidR="0012289D" w:rsidRPr="00EB58FB" w:rsidRDefault="0012289D" w:rsidP="0012289D">
      <w:pPr>
        <w:spacing w:line="10" w:lineRule="atLeast"/>
        <w:rPr>
          <w:sz w:val="20"/>
          <w:szCs w:val="20"/>
        </w:rPr>
      </w:pPr>
      <w:r w:rsidRPr="00EB58FB">
        <w:rPr>
          <w:sz w:val="20"/>
          <w:szCs w:val="20"/>
        </w:rPr>
        <w:t>$ ldd pbmtocmuwm</w:t>
      </w:r>
    </w:p>
    <w:p w14:paraId="56A7E0E6" w14:textId="77777777" w:rsidR="0012289D" w:rsidRPr="00EB58FB" w:rsidRDefault="0012289D" w:rsidP="0012289D">
      <w:pPr>
        <w:spacing w:line="10" w:lineRule="atLeast"/>
        <w:rPr>
          <w:sz w:val="20"/>
          <w:szCs w:val="20"/>
        </w:rPr>
      </w:pPr>
      <w:r w:rsidRPr="00EB58FB">
        <w:rPr>
          <w:sz w:val="20"/>
          <w:szCs w:val="20"/>
        </w:rPr>
        <w:t xml:space="preserve">  linux-vdso.so.1 =&gt;  (0x00007ffd5c5e6000)</w:t>
      </w:r>
    </w:p>
    <w:p w14:paraId="016BB85E" w14:textId="77777777" w:rsidR="0012289D" w:rsidRPr="00EB58FB" w:rsidRDefault="0012289D" w:rsidP="0012289D">
      <w:pPr>
        <w:spacing w:line="10" w:lineRule="atLeast"/>
        <w:rPr>
          <w:sz w:val="20"/>
          <w:szCs w:val="20"/>
        </w:rPr>
      </w:pPr>
      <w:r w:rsidRPr="00EB58FB">
        <w:rPr>
          <w:sz w:val="20"/>
          <w:szCs w:val="20"/>
        </w:rPr>
        <w:t xml:space="preserve">  libnetpbm.so.11 =&gt; /lib64/libnetpbm.so.11 (0x00007fd8f5854000)</w:t>
      </w:r>
    </w:p>
    <w:p w14:paraId="1C8C9557" w14:textId="77777777" w:rsidR="0012289D" w:rsidRPr="00EB58FB" w:rsidRDefault="0012289D" w:rsidP="0012289D">
      <w:pPr>
        <w:spacing w:line="10" w:lineRule="atLeast"/>
        <w:rPr>
          <w:sz w:val="20"/>
          <w:szCs w:val="20"/>
        </w:rPr>
      </w:pPr>
      <w:r w:rsidRPr="00EB58FB">
        <w:rPr>
          <w:sz w:val="20"/>
          <w:szCs w:val="20"/>
        </w:rPr>
        <w:t xml:space="preserve">  libm.so.6 =&gt; /lib64/libm.so.6 (0x00007fd8f5552000)</w:t>
      </w:r>
    </w:p>
    <w:p w14:paraId="5849DE02" w14:textId="77777777" w:rsidR="0012289D" w:rsidRPr="00EB58FB" w:rsidRDefault="0012289D" w:rsidP="0012289D">
      <w:pPr>
        <w:spacing w:line="10" w:lineRule="atLeast"/>
        <w:rPr>
          <w:sz w:val="20"/>
          <w:szCs w:val="20"/>
        </w:rPr>
      </w:pPr>
      <w:r w:rsidRPr="00EB58FB">
        <w:rPr>
          <w:sz w:val="20"/>
          <w:szCs w:val="20"/>
        </w:rPr>
        <w:t xml:space="preserve">  libc.so.6 =&gt; /lib64/libc.so.6 (0x00007fd8f518e000)</w:t>
      </w:r>
    </w:p>
    <w:p w14:paraId="24D6C8EF" w14:textId="77777777" w:rsidR="0012289D" w:rsidRPr="00EB58FB" w:rsidRDefault="0012289D" w:rsidP="0012289D">
      <w:pPr>
        <w:spacing w:line="10" w:lineRule="atLeast"/>
        <w:rPr>
          <w:sz w:val="20"/>
          <w:szCs w:val="20"/>
        </w:rPr>
      </w:pPr>
      <w:r w:rsidRPr="00EB58FB">
        <w:rPr>
          <w:sz w:val="20"/>
          <w:szCs w:val="20"/>
        </w:rPr>
        <w:t xml:space="preserve">  /lib64/ld-linux-x86-64.so.2 (0x0000563493226000)</w:t>
      </w:r>
    </w:p>
    <w:p w14:paraId="5EE73EA8" w14:textId="77777777" w:rsidR="0012289D" w:rsidRPr="00EB58FB" w:rsidRDefault="0012289D" w:rsidP="0012289D">
      <w:pPr>
        <w:spacing w:line="10" w:lineRule="atLeast"/>
        <w:rPr>
          <w:sz w:val="20"/>
          <w:szCs w:val="20"/>
        </w:rPr>
      </w:pPr>
    </w:p>
    <w:p w14:paraId="685B97F5" w14:textId="77777777" w:rsidR="0012289D" w:rsidRPr="00EB58FB" w:rsidRDefault="0012289D" w:rsidP="0012289D">
      <w:pPr>
        <w:spacing w:line="10" w:lineRule="atLeast"/>
        <w:rPr>
          <w:sz w:val="20"/>
          <w:szCs w:val="20"/>
        </w:rPr>
      </w:pPr>
      <w:r w:rsidRPr="00EB58FB">
        <w:rPr>
          <w:sz w:val="20"/>
          <w:szCs w:val="20"/>
        </w:rPr>
        <w:t>$ ldd pgmtolispm</w:t>
      </w:r>
    </w:p>
    <w:p w14:paraId="1CE1858C" w14:textId="77777777" w:rsidR="0012289D" w:rsidRPr="00EB58FB" w:rsidRDefault="0012289D" w:rsidP="0012289D">
      <w:pPr>
        <w:spacing w:line="10" w:lineRule="atLeast"/>
        <w:rPr>
          <w:sz w:val="20"/>
          <w:szCs w:val="20"/>
        </w:rPr>
      </w:pPr>
      <w:r w:rsidRPr="00EB58FB">
        <w:rPr>
          <w:sz w:val="20"/>
          <w:szCs w:val="20"/>
        </w:rPr>
        <w:t xml:space="preserve">  linux-vdso.so.1 =&gt;  (0x00007ffc361d6000)</w:t>
      </w:r>
    </w:p>
    <w:p w14:paraId="12CD02C9" w14:textId="77777777" w:rsidR="0012289D" w:rsidRPr="00EB58FB" w:rsidRDefault="0012289D" w:rsidP="0012289D">
      <w:pPr>
        <w:spacing w:line="10" w:lineRule="atLeast"/>
        <w:rPr>
          <w:sz w:val="20"/>
          <w:szCs w:val="20"/>
        </w:rPr>
      </w:pPr>
      <w:r w:rsidRPr="00EB58FB">
        <w:rPr>
          <w:sz w:val="20"/>
          <w:szCs w:val="20"/>
        </w:rPr>
        <w:t xml:space="preserve">  libnetpbm.so.11 =&gt; /lib64/libnetpbm.so.11 (0x00007fb004b78000)</w:t>
      </w:r>
    </w:p>
    <w:p w14:paraId="5DF091F7" w14:textId="77777777" w:rsidR="0012289D" w:rsidRPr="00EB58FB" w:rsidRDefault="0012289D" w:rsidP="0012289D">
      <w:pPr>
        <w:spacing w:line="10" w:lineRule="atLeast"/>
        <w:rPr>
          <w:sz w:val="20"/>
          <w:szCs w:val="20"/>
        </w:rPr>
      </w:pPr>
      <w:r w:rsidRPr="00EB58FB">
        <w:rPr>
          <w:sz w:val="20"/>
          <w:szCs w:val="20"/>
        </w:rPr>
        <w:t xml:space="preserve">  libm.so.6 =&gt; /lib64/libm.so.6 (0x00007fb004876000)</w:t>
      </w:r>
    </w:p>
    <w:p w14:paraId="711C8C5D" w14:textId="77777777" w:rsidR="0012289D" w:rsidRPr="00EB58FB" w:rsidRDefault="0012289D" w:rsidP="0012289D">
      <w:pPr>
        <w:spacing w:line="10" w:lineRule="atLeast"/>
        <w:rPr>
          <w:sz w:val="20"/>
          <w:szCs w:val="20"/>
        </w:rPr>
      </w:pPr>
      <w:r w:rsidRPr="00EB58FB">
        <w:rPr>
          <w:sz w:val="20"/>
          <w:szCs w:val="20"/>
        </w:rPr>
        <w:t xml:space="preserve">  libc.so.6 =&gt; /lib64/libc.so.6 (0x00007fb0044b2000)</w:t>
      </w:r>
    </w:p>
    <w:p w14:paraId="6F41D19B" w14:textId="77777777" w:rsidR="0012289D" w:rsidRPr="00EB58FB" w:rsidRDefault="0012289D" w:rsidP="0012289D">
      <w:pPr>
        <w:spacing w:line="10" w:lineRule="atLeast"/>
        <w:rPr>
          <w:sz w:val="20"/>
          <w:szCs w:val="20"/>
        </w:rPr>
      </w:pPr>
      <w:r w:rsidRPr="00EB58FB">
        <w:rPr>
          <w:sz w:val="20"/>
          <w:szCs w:val="20"/>
        </w:rPr>
        <w:lastRenderedPageBreak/>
        <w:t xml:space="preserve">  /lib64/ld-linux-x86-64.so.2 (0x0000562d8a18d000)</w:t>
      </w:r>
    </w:p>
    <w:p w14:paraId="4B131108" w14:textId="77777777" w:rsidR="0012289D" w:rsidRPr="00EB58FB" w:rsidRDefault="0012289D" w:rsidP="0012289D">
      <w:pPr>
        <w:spacing w:line="10" w:lineRule="atLeast"/>
        <w:rPr>
          <w:sz w:val="20"/>
          <w:szCs w:val="20"/>
        </w:rPr>
      </w:pPr>
    </w:p>
    <w:p w14:paraId="35814523" w14:textId="77777777" w:rsidR="0012289D" w:rsidRPr="00EB58FB" w:rsidRDefault="0012289D" w:rsidP="0012289D">
      <w:pPr>
        <w:spacing w:line="10" w:lineRule="atLeast"/>
        <w:rPr>
          <w:sz w:val="20"/>
          <w:szCs w:val="20"/>
        </w:rPr>
      </w:pPr>
      <w:r w:rsidRPr="00EB58FB">
        <w:rPr>
          <w:sz w:val="20"/>
          <w:szCs w:val="20"/>
        </w:rPr>
        <w:t>ldd pmval</w:t>
      </w:r>
    </w:p>
    <w:p w14:paraId="3B461267" w14:textId="77777777" w:rsidR="0012289D" w:rsidRPr="00EB58FB" w:rsidRDefault="0012289D" w:rsidP="0012289D">
      <w:pPr>
        <w:spacing w:line="10" w:lineRule="atLeast"/>
        <w:rPr>
          <w:sz w:val="20"/>
          <w:szCs w:val="20"/>
        </w:rPr>
      </w:pPr>
      <w:r w:rsidRPr="00EB58FB">
        <w:rPr>
          <w:sz w:val="20"/>
          <w:szCs w:val="20"/>
        </w:rPr>
        <w:t xml:space="preserve">    linux-vdso.so.1 =&gt;  (0x00007fff813c6000)</w:t>
      </w:r>
    </w:p>
    <w:p w14:paraId="0A3CC639" w14:textId="77777777" w:rsidR="0012289D" w:rsidRPr="00EB58FB" w:rsidRDefault="0012289D" w:rsidP="0012289D">
      <w:pPr>
        <w:spacing w:line="10" w:lineRule="atLeast"/>
        <w:rPr>
          <w:sz w:val="20"/>
          <w:szCs w:val="20"/>
        </w:rPr>
      </w:pPr>
      <w:r w:rsidRPr="00EB58FB">
        <w:rPr>
          <w:sz w:val="20"/>
          <w:szCs w:val="20"/>
        </w:rPr>
        <w:t xml:space="preserve">    libpcp_gui.so.2 =&gt; /lib64/libpcp_gui.so.2 (0x00007fa12cdd8000)</w:t>
      </w:r>
    </w:p>
    <w:p w14:paraId="588D3326" w14:textId="77777777" w:rsidR="0012289D" w:rsidRPr="00EB58FB" w:rsidRDefault="0012289D" w:rsidP="0012289D">
      <w:pPr>
        <w:spacing w:line="10" w:lineRule="atLeast"/>
        <w:rPr>
          <w:sz w:val="20"/>
          <w:szCs w:val="20"/>
        </w:rPr>
      </w:pPr>
      <w:r w:rsidRPr="00EB58FB">
        <w:rPr>
          <w:sz w:val="20"/>
          <w:szCs w:val="20"/>
        </w:rPr>
        <w:t xml:space="preserve">    libpcp.so.3 =&gt; /lib64/libpcp.so.3 (0x00007fa12cb50000)</w:t>
      </w:r>
    </w:p>
    <w:p w14:paraId="3BF02CB8" w14:textId="77777777" w:rsidR="0012289D" w:rsidRPr="00EB58FB" w:rsidRDefault="0012289D" w:rsidP="0012289D">
      <w:pPr>
        <w:spacing w:line="10" w:lineRule="atLeast"/>
        <w:rPr>
          <w:sz w:val="20"/>
          <w:szCs w:val="20"/>
        </w:rPr>
      </w:pPr>
      <w:r w:rsidRPr="00EB58FB">
        <w:rPr>
          <w:sz w:val="20"/>
          <w:szCs w:val="20"/>
        </w:rPr>
        <w:t xml:space="preserve">    libm.so.6 =&gt; /lib64/libm.so.6 (0x00007fa12c84d000)</w:t>
      </w:r>
    </w:p>
    <w:p w14:paraId="07F0689D" w14:textId="77777777" w:rsidR="0012289D" w:rsidRPr="00EB58FB" w:rsidRDefault="0012289D" w:rsidP="0012289D">
      <w:pPr>
        <w:spacing w:line="10" w:lineRule="atLeast"/>
        <w:rPr>
          <w:sz w:val="20"/>
          <w:szCs w:val="20"/>
        </w:rPr>
      </w:pPr>
      <w:r w:rsidRPr="00EB58FB">
        <w:rPr>
          <w:sz w:val="20"/>
          <w:szCs w:val="20"/>
        </w:rPr>
        <w:t xml:space="preserve">    libc.so.6 =&gt; /lib64/libc.so.6 (0x00007fa12c48a000)</w:t>
      </w:r>
    </w:p>
    <w:p w14:paraId="2CE9F360" w14:textId="77777777" w:rsidR="0012289D" w:rsidRPr="00EB58FB" w:rsidRDefault="0012289D" w:rsidP="0012289D">
      <w:pPr>
        <w:spacing w:line="10" w:lineRule="atLeast"/>
        <w:rPr>
          <w:sz w:val="20"/>
          <w:szCs w:val="20"/>
        </w:rPr>
      </w:pPr>
      <w:r w:rsidRPr="00EB58FB">
        <w:rPr>
          <w:sz w:val="20"/>
          <w:szCs w:val="20"/>
        </w:rPr>
        <w:t xml:space="preserve">    libdl.so.2 =&gt; /lib64/libdl.so.2 (0x00007fa12c286000)</w:t>
      </w:r>
    </w:p>
    <w:p w14:paraId="262A8763" w14:textId="77777777" w:rsidR="0012289D" w:rsidRPr="00EB58FB" w:rsidRDefault="0012289D" w:rsidP="0012289D">
      <w:pPr>
        <w:spacing w:line="10" w:lineRule="atLeast"/>
        <w:rPr>
          <w:sz w:val="20"/>
          <w:szCs w:val="20"/>
        </w:rPr>
      </w:pPr>
      <w:r w:rsidRPr="00EB58FB">
        <w:rPr>
          <w:sz w:val="20"/>
          <w:szCs w:val="20"/>
        </w:rPr>
        <w:t xml:space="preserve">    libssl3.so =&gt; /lib64/libssl3.so (0x00007fa12c039000)</w:t>
      </w:r>
    </w:p>
    <w:p w14:paraId="4898AED1" w14:textId="77777777" w:rsidR="0012289D" w:rsidRPr="00EB58FB" w:rsidRDefault="0012289D" w:rsidP="0012289D">
      <w:pPr>
        <w:spacing w:line="10" w:lineRule="atLeast"/>
        <w:rPr>
          <w:sz w:val="20"/>
          <w:szCs w:val="20"/>
        </w:rPr>
      </w:pPr>
      <w:r w:rsidRPr="00EB58FB">
        <w:rPr>
          <w:sz w:val="20"/>
          <w:szCs w:val="20"/>
        </w:rPr>
        <w:t xml:space="preserve">    libnss3.so =&gt; /lib64/libnss3.so (0x00007fa12bd0f000)</w:t>
      </w:r>
    </w:p>
    <w:p w14:paraId="24775734" w14:textId="77777777" w:rsidR="0012289D" w:rsidRPr="00EB58FB" w:rsidRDefault="0012289D" w:rsidP="0012289D">
      <w:pPr>
        <w:spacing w:line="10" w:lineRule="atLeast"/>
        <w:rPr>
          <w:sz w:val="20"/>
          <w:szCs w:val="20"/>
        </w:rPr>
      </w:pPr>
      <w:r w:rsidRPr="00EB58FB">
        <w:rPr>
          <w:sz w:val="20"/>
          <w:szCs w:val="20"/>
        </w:rPr>
        <w:t xml:space="preserve">    libnspr4.so =&gt; /lib64/libnspr4.so (0x00007fa12bad1000)</w:t>
      </w:r>
    </w:p>
    <w:p w14:paraId="1159201D" w14:textId="77777777" w:rsidR="0012289D" w:rsidRPr="00EB58FB" w:rsidRDefault="0012289D" w:rsidP="0012289D">
      <w:pPr>
        <w:spacing w:line="10" w:lineRule="atLeast"/>
        <w:rPr>
          <w:sz w:val="20"/>
          <w:szCs w:val="20"/>
        </w:rPr>
      </w:pPr>
      <w:r w:rsidRPr="00EB58FB">
        <w:rPr>
          <w:sz w:val="20"/>
          <w:szCs w:val="20"/>
        </w:rPr>
        <w:t xml:space="preserve">    libsasl2.so.3 =&gt; /lib64/libsasl2.so.3 (0x00007fa12b8b3000)</w:t>
      </w:r>
    </w:p>
    <w:p w14:paraId="2331B12F" w14:textId="77777777" w:rsidR="0012289D" w:rsidRPr="00EB58FB" w:rsidRDefault="0012289D" w:rsidP="0012289D">
      <w:pPr>
        <w:spacing w:line="10" w:lineRule="atLeast"/>
        <w:rPr>
          <w:sz w:val="20"/>
          <w:szCs w:val="20"/>
        </w:rPr>
      </w:pPr>
      <w:r w:rsidRPr="00EB58FB">
        <w:rPr>
          <w:sz w:val="20"/>
          <w:szCs w:val="20"/>
        </w:rPr>
        <w:t xml:space="preserve">    libavahi-common.so.3 =&gt; /lib64/libavahi-common.so.3 (0x00007fa12b6a6000)</w:t>
      </w:r>
    </w:p>
    <w:p w14:paraId="446717D7" w14:textId="77777777" w:rsidR="0012289D" w:rsidRPr="00EB58FB" w:rsidRDefault="0012289D" w:rsidP="0012289D">
      <w:pPr>
        <w:spacing w:line="10" w:lineRule="atLeast"/>
        <w:rPr>
          <w:sz w:val="20"/>
          <w:szCs w:val="20"/>
        </w:rPr>
      </w:pPr>
      <w:r w:rsidRPr="00EB58FB">
        <w:rPr>
          <w:sz w:val="20"/>
          <w:szCs w:val="20"/>
        </w:rPr>
        <w:t xml:space="preserve">    libavahi-client.so.3 =&gt; /lib64/libavahi-client.so.3 (0x00007fa12b495000)</w:t>
      </w:r>
    </w:p>
    <w:p w14:paraId="420A5CAF" w14:textId="77777777" w:rsidR="0012289D" w:rsidRPr="00EB58FB" w:rsidRDefault="0012289D" w:rsidP="0012289D">
      <w:pPr>
        <w:spacing w:line="10" w:lineRule="atLeast"/>
        <w:rPr>
          <w:sz w:val="20"/>
          <w:szCs w:val="20"/>
        </w:rPr>
      </w:pPr>
      <w:r w:rsidRPr="00EB58FB">
        <w:rPr>
          <w:sz w:val="20"/>
          <w:szCs w:val="20"/>
        </w:rPr>
        <w:t xml:space="preserve">    libpthread.so.0 =&gt; /lib64/libpthread.so.0 (0x00007fa12b278000)</w:t>
      </w:r>
    </w:p>
    <w:p w14:paraId="22928DA7" w14:textId="77777777" w:rsidR="0012289D" w:rsidRPr="00EB58FB" w:rsidRDefault="0012289D" w:rsidP="0012289D">
      <w:pPr>
        <w:spacing w:line="10" w:lineRule="atLeast"/>
        <w:rPr>
          <w:sz w:val="20"/>
          <w:szCs w:val="20"/>
        </w:rPr>
      </w:pPr>
      <w:r w:rsidRPr="00EB58FB">
        <w:rPr>
          <w:sz w:val="20"/>
          <w:szCs w:val="20"/>
        </w:rPr>
        <w:t xml:space="preserve">    /lib64/ld-linux-x86-64.so.2 (0x0000561d20511000)</w:t>
      </w:r>
    </w:p>
    <w:p w14:paraId="6B50FE9B" w14:textId="77777777" w:rsidR="0012289D" w:rsidRPr="00EB58FB" w:rsidRDefault="0012289D" w:rsidP="0012289D">
      <w:pPr>
        <w:spacing w:line="10" w:lineRule="atLeast"/>
        <w:rPr>
          <w:sz w:val="20"/>
          <w:szCs w:val="20"/>
        </w:rPr>
      </w:pPr>
      <w:r w:rsidRPr="00EB58FB">
        <w:rPr>
          <w:sz w:val="20"/>
          <w:szCs w:val="20"/>
        </w:rPr>
        <w:t xml:space="preserve">    libnssutil3.so =&gt; /lib64/libnssutil3.so (0x00007fa12b04b000)</w:t>
      </w:r>
    </w:p>
    <w:p w14:paraId="1D447054" w14:textId="77777777" w:rsidR="0012289D" w:rsidRPr="00EB58FB" w:rsidRDefault="0012289D" w:rsidP="0012289D">
      <w:pPr>
        <w:spacing w:line="10" w:lineRule="atLeast"/>
        <w:rPr>
          <w:sz w:val="20"/>
          <w:szCs w:val="20"/>
        </w:rPr>
      </w:pPr>
      <w:r w:rsidRPr="00EB58FB">
        <w:rPr>
          <w:sz w:val="20"/>
          <w:szCs w:val="20"/>
        </w:rPr>
        <w:t xml:space="preserve">    libplc4.so =&gt; /lib64/libplc4.so (0x00007fa12ae46000)</w:t>
      </w:r>
    </w:p>
    <w:p w14:paraId="65960F45" w14:textId="77777777" w:rsidR="0012289D" w:rsidRPr="00EB58FB" w:rsidRDefault="0012289D" w:rsidP="0012289D">
      <w:pPr>
        <w:spacing w:line="10" w:lineRule="atLeast"/>
        <w:rPr>
          <w:sz w:val="20"/>
          <w:szCs w:val="20"/>
        </w:rPr>
      </w:pPr>
      <w:r w:rsidRPr="00EB58FB">
        <w:rPr>
          <w:sz w:val="20"/>
          <w:szCs w:val="20"/>
        </w:rPr>
        <w:t xml:space="preserve">    libplds4.so =&gt; /lib64/libplds4.so (0x00007fa12ac41000)</w:t>
      </w:r>
    </w:p>
    <w:p w14:paraId="48D4B237" w14:textId="77777777" w:rsidR="0012289D" w:rsidRPr="00EB58FB" w:rsidRDefault="0012289D" w:rsidP="0012289D">
      <w:pPr>
        <w:spacing w:line="10" w:lineRule="atLeast"/>
        <w:rPr>
          <w:sz w:val="20"/>
          <w:szCs w:val="20"/>
        </w:rPr>
      </w:pPr>
      <w:r w:rsidRPr="00EB58FB">
        <w:rPr>
          <w:sz w:val="20"/>
          <w:szCs w:val="20"/>
        </w:rPr>
        <w:t xml:space="preserve">    libz.so.1 =&gt; /lib64/libz.so.1 (0x00007fa12aa2b000)</w:t>
      </w:r>
    </w:p>
    <w:p w14:paraId="22C5D441" w14:textId="77777777" w:rsidR="0012289D" w:rsidRPr="00EB58FB" w:rsidRDefault="0012289D" w:rsidP="0012289D">
      <w:pPr>
        <w:spacing w:line="10" w:lineRule="atLeast"/>
        <w:rPr>
          <w:sz w:val="20"/>
          <w:szCs w:val="20"/>
        </w:rPr>
      </w:pPr>
      <w:r w:rsidRPr="00EB58FB">
        <w:rPr>
          <w:sz w:val="20"/>
          <w:szCs w:val="20"/>
        </w:rPr>
        <w:t xml:space="preserve">    librt.so.1 =&gt; /lib64/librt.so.1 (0x00007fa12a823000)</w:t>
      </w:r>
    </w:p>
    <w:p w14:paraId="1A6C8726" w14:textId="77777777" w:rsidR="0012289D" w:rsidRPr="00EB58FB" w:rsidRDefault="0012289D" w:rsidP="0012289D">
      <w:pPr>
        <w:spacing w:line="10" w:lineRule="atLeast"/>
        <w:rPr>
          <w:sz w:val="20"/>
          <w:szCs w:val="20"/>
        </w:rPr>
      </w:pPr>
      <w:r w:rsidRPr="00EB58FB">
        <w:rPr>
          <w:sz w:val="20"/>
          <w:szCs w:val="20"/>
        </w:rPr>
        <w:t xml:space="preserve">    libresolv.so.2 =&gt; /lib64/libresolv.so.2 (0x00007fa12a608000)</w:t>
      </w:r>
    </w:p>
    <w:p w14:paraId="508985DC" w14:textId="77777777" w:rsidR="0012289D" w:rsidRPr="00EB58FB" w:rsidRDefault="0012289D" w:rsidP="0012289D">
      <w:pPr>
        <w:spacing w:line="10" w:lineRule="atLeast"/>
        <w:rPr>
          <w:sz w:val="20"/>
          <w:szCs w:val="20"/>
        </w:rPr>
      </w:pPr>
      <w:r w:rsidRPr="00EB58FB">
        <w:rPr>
          <w:sz w:val="20"/>
          <w:szCs w:val="20"/>
        </w:rPr>
        <w:t xml:space="preserve">    libcrypt.so.1 =&gt; /lib64/libcrypt.so.1 (0x00007fa12a3d1000)</w:t>
      </w:r>
    </w:p>
    <w:p w14:paraId="46E12695" w14:textId="77777777" w:rsidR="0012289D" w:rsidRPr="00EB58FB" w:rsidRDefault="0012289D" w:rsidP="0012289D">
      <w:pPr>
        <w:spacing w:line="10" w:lineRule="atLeast"/>
        <w:rPr>
          <w:sz w:val="20"/>
          <w:szCs w:val="20"/>
        </w:rPr>
      </w:pPr>
      <w:r w:rsidRPr="00EB58FB">
        <w:rPr>
          <w:sz w:val="20"/>
          <w:szCs w:val="20"/>
        </w:rPr>
        <w:t xml:space="preserve">    libdbus-1.so.3 =&gt; /lib64/libdbus-1.so.3 (0x00007fa12a189000)</w:t>
      </w:r>
    </w:p>
    <w:p w14:paraId="4691FDEA" w14:textId="77777777" w:rsidR="0012289D" w:rsidRPr="00EB58FB" w:rsidRDefault="0012289D" w:rsidP="0012289D">
      <w:pPr>
        <w:spacing w:line="10" w:lineRule="atLeast"/>
        <w:rPr>
          <w:sz w:val="20"/>
          <w:szCs w:val="20"/>
        </w:rPr>
      </w:pPr>
      <w:r w:rsidRPr="00EB58FB">
        <w:rPr>
          <w:sz w:val="20"/>
          <w:szCs w:val="20"/>
        </w:rPr>
        <w:t xml:space="preserve">    libfreebl3.so =&gt; /lib64/libfreebl3.so (0x00007fa129f85000)</w:t>
      </w:r>
    </w:p>
    <w:p w14:paraId="69C6E767" w14:textId="77777777" w:rsidR="0012289D" w:rsidRPr="00EB58FB" w:rsidRDefault="0012289D" w:rsidP="0012289D">
      <w:pPr>
        <w:spacing w:line="10" w:lineRule="atLeast"/>
        <w:rPr>
          <w:sz w:val="20"/>
          <w:szCs w:val="20"/>
        </w:rPr>
      </w:pPr>
    </w:p>
    <w:p w14:paraId="0EA83BC1" w14:textId="77777777" w:rsidR="0012289D" w:rsidRPr="00EB58FB" w:rsidRDefault="0012289D" w:rsidP="0012289D">
      <w:pPr>
        <w:spacing w:line="10" w:lineRule="atLeast"/>
        <w:rPr>
          <w:sz w:val="20"/>
          <w:szCs w:val="20"/>
        </w:rPr>
      </w:pPr>
      <w:r w:rsidRPr="00EB58FB">
        <w:rPr>
          <w:sz w:val="20"/>
          <w:szCs w:val="20"/>
        </w:rPr>
        <w:t>$ ldd poreencode</w:t>
      </w:r>
    </w:p>
    <w:p w14:paraId="67090CB7" w14:textId="77777777" w:rsidR="0012289D" w:rsidRPr="00EB58FB" w:rsidRDefault="0012289D" w:rsidP="0012289D">
      <w:pPr>
        <w:spacing w:line="10" w:lineRule="atLeast"/>
        <w:rPr>
          <w:sz w:val="20"/>
          <w:szCs w:val="20"/>
        </w:rPr>
      </w:pPr>
      <w:r w:rsidRPr="00EB58FB">
        <w:rPr>
          <w:sz w:val="20"/>
          <w:szCs w:val="20"/>
        </w:rPr>
        <w:t xml:space="preserve">  not a dynamic executable</w:t>
      </w:r>
    </w:p>
    <w:p w14:paraId="6139ABC2" w14:textId="77777777" w:rsidR="0012289D" w:rsidRPr="00EB58FB" w:rsidRDefault="0012289D" w:rsidP="0012289D">
      <w:pPr>
        <w:spacing w:line="10" w:lineRule="atLeast"/>
        <w:rPr>
          <w:sz w:val="20"/>
          <w:szCs w:val="20"/>
        </w:rPr>
      </w:pPr>
    </w:p>
    <w:p w14:paraId="7C7F252A" w14:textId="77777777" w:rsidR="0012289D" w:rsidRPr="00EB58FB" w:rsidRDefault="0012289D" w:rsidP="0012289D">
      <w:pPr>
        <w:spacing w:line="10" w:lineRule="atLeast"/>
        <w:rPr>
          <w:sz w:val="20"/>
          <w:szCs w:val="20"/>
        </w:rPr>
      </w:pPr>
      <w:r w:rsidRPr="00EB58FB">
        <w:rPr>
          <w:sz w:val="20"/>
          <w:szCs w:val="20"/>
        </w:rPr>
        <w:t>$ ldd ps2epsi</w:t>
      </w:r>
    </w:p>
    <w:p w14:paraId="34C1A77B" w14:textId="77777777" w:rsidR="0012289D" w:rsidRPr="00EB58FB" w:rsidRDefault="0012289D" w:rsidP="0012289D">
      <w:pPr>
        <w:spacing w:line="10" w:lineRule="atLeast"/>
        <w:rPr>
          <w:sz w:val="20"/>
          <w:szCs w:val="20"/>
        </w:rPr>
      </w:pPr>
      <w:r w:rsidRPr="00EB58FB">
        <w:rPr>
          <w:sz w:val="20"/>
          <w:szCs w:val="20"/>
        </w:rPr>
        <w:t xml:space="preserve">  not a dynamic executable</w:t>
      </w:r>
    </w:p>
    <w:p w14:paraId="0442F0D4" w14:textId="77777777" w:rsidR="0012289D" w:rsidRPr="00EB58FB" w:rsidRDefault="0012289D" w:rsidP="0012289D">
      <w:pPr>
        <w:spacing w:line="10" w:lineRule="atLeast"/>
        <w:rPr>
          <w:sz w:val="20"/>
          <w:szCs w:val="20"/>
        </w:rPr>
      </w:pPr>
    </w:p>
    <w:p w14:paraId="171DB203" w14:textId="77777777" w:rsidR="0012289D" w:rsidRPr="00EB58FB" w:rsidRDefault="0012289D" w:rsidP="0012289D">
      <w:pPr>
        <w:spacing w:line="10" w:lineRule="atLeast"/>
        <w:rPr>
          <w:sz w:val="20"/>
          <w:szCs w:val="20"/>
        </w:rPr>
      </w:pPr>
      <w:r w:rsidRPr="00EB58FB">
        <w:rPr>
          <w:sz w:val="20"/>
          <w:szCs w:val="20"/>
        </w:rPr>
        <w:t>$ ldd renice</w:t>
      </w:r>
    </w:p>
    <w:p w14:paraId="6942CB05" w14:textId="77777777" w:rsidR="0012289D" w:rsidRPr="00EB58FB" w:rsidRDefault="0012289D" w:rsidP="0012289D">
      <w:pPr>
        <w:spacing w:line="10" w:lineRule="atLeast"/>
        <w:rPr>
          <w:sz w:val="20"/>
          <w:szCs w:val="20"/>
        </w:rPr>
      </w:pPr>
      <w:r w:rsidRPr="00EB58FB">
        <w:rPr>
          <w:sz w:val="20"/>
          <w:szCs w:val="20"/>
        </w:rPr>
        <w:t xml:space="preserve">  linux-vdso.so.1 =&gt;  (0x00007ffdcdda1000)</w:t>
      </w:r>
    </w:p>
    <w:p w14:paraId="427365EB" w14:textId="77777777" w:rsidR="0012289D" w:rsidRPr="00EB58FB" w:rsidRDefault="0012289D" w:rsidP="0012289D">
      <w:pPr>
        <w:spacing w:line="10" w:lineRule="atLeast"/>
        <w:rPr>
          <w:sz w:val="20"/>
          <w:szCs w:val="20"/>
        </w:rPr>
      </w:pPr>
      <w:r w:rsidRPr="00EB58FB">
        <w:rPr>
          <w:sz w:val="20"/>
          <w:szCs w:val="20"/>
        </w:rPr>
        <w:t xml:space="preserve">  libc.so.6 =&gt; /lib64/libc.so.6 (0x00007fded24f9000)</w:t>
      </w:r>
    </w:p>
    <w:p w14:paraId="6019BFD0" w14:textId="77777777" w:rsidR="0012289D" w:rsidRPr="00EB58FB" w:rsidRDefault="0012289D" w:rsidP="0012289D">
      <w:pPr>
        <w:spacing w:line="10" w:lineRule="atLeast"/>
        <w:rPr>
          <w:sz w:val="20"/>
          <w:szCs w:val="20"/>
        </w:rPr>
      </w:pPr>
      <w:r w:rsidRPr="00EB58FB">
        <w:rPr>
          <w:sz w:val="20"/>
          <w:szCs w:val="20"/>
        </w:rPr>
        <w:t xml:space="preserve">  /lib64/ld-linux-x86-64.so.2 (0x00005625a08f7000)</w:t>
      </w:r>
    </w:p>
    <w:p w14:paraId="56E0676D" w14:textId="77777777" w:rsidR="0012289D" w:rsidRPr="00EB58FB" w:rsidRDefault="0012289D" w:rsidP="0012289D">
      <w:pPr>
        <w:spacing w:line="10" w:lineRule="atLeast"/>
        <w:rPr>
          <w:sz w:val="20"/>
          <w:szCs w:val="20"/>
        </w:rPr>
      </w:pPr>
    </w:p>
    <w:p w14:paraId="79ECAAC5" w14:textId="77777777" w:rsidR="0012289D" w:rsidRPr="00EB58FB" w:rsidRDefault="0012289D" w:rsidP="0012289D">
      <w:pPr>
        <w:spacing w:line="10" w:lineRule="atLeast"/>
        <w:rPr>
          <w:sz w:val="20"/>
          <w:szCs w:val="20"/>
        </w:rPr>
      </w:pPr>
      <w:r w:rsidRPr="00EB58FB">
        <w:rPr>
          <w:sz w:val="20"/>
          <w:szCs w:val="20"/>
        </w:rPr>
        <w:t>$ ldd sane-config</w:t>
      </w:r>
    </w:p>
    <w:p w14:paraId="0760302C" w14:textId="77777777" w:rsidR="0012289D" w:rsidRPr="00EB58FB" w:rsidRDefault="0012289D" w:rsidP="0012289D">
      <w:pPr>
        <w:spacing w:line="10" w:lineRule="atLeast"/>
        <w:rPr>
          <w:sz w:val="20"/>
          <w:szCs w:val="20"/>
        </w:rPr>
      </w:pPr>
      <w:r w:rsidRPr="00EB58FB">
        <w:rPr>
          <w:sz w:val="20"/>
          <w:szCs w:val="20"/>
        </w:rPr>
        <w:t xml:space="preserve">  not a dynamic executable</w:t>
      </w:r>
    </w:p>
    <w:p w14:paraId="1024AAFB" w14:textId="77777777" w:rsidR="0012289D" w:rsidRPr="00EB58FB" w:rsidRDefault="0012289D" w:rsidP="0012289D">
      <w:pPr>
        <w:spacing w:line="10" w:lineRule="atLeast"/>
        <w:rPr>
          <w:sz w:val="20"/>
          <w:szCs w:val="20"/>
        </w:rPr>
      </w:pPr>
    </w:p>
    <w:p w14:paraId="69C00BFD" w14:textId="77777777" w:rsidR="0012289D" w:rsidRPr="00EB58FB" w:rsidRDefault="0012289D" w:rsidP="0012289D">
      <w:pPr>
        <w:spacing w:line="10" w:lineRule="atLeast"/>
        <w:rPr>
          <w:sz w:val="20"/>
          <w:szCs w:val="20"/>
        </w:rPr>
      </w:pPr>
      <w:r w:rsidRPr="00EB58FB">
        <w:rPr>
          <w:sz w:val="20"/>
          <w:szCs w:val="20"/>
        </w:rPr>
        <w:t>$ ldd sldtoppm</w:t>
      </w:r>
    </w:p>
    <w:p w14:paraId="0798DA95" w14:textId="77777777" w:rsidR="0012289D" w:rsidRPr="00EB58FB" w:rsidRDefault="0012289D" w:rsidP="0012289D">
      <w:pPr>
        <w:spacing w:line="10" w:lineRule="atLeast"/>
        <w:rPr>
          <w:sz w:val="20"/>
          <w:szCs w:val="20"/>
        </w:rPr>
      </w:pPr>
      <w:r w:rsidRPr="00EB58FB">
        <w:rPr>
          <w:sz w:val="20"/>
          <w:szCs w:val="20"/>
        </w:rPr>
        <w:t xml:space="preserve">  linux-vdso.so.1 =&gt;  (0x00007ffd47708000)</w:t>
      </w:r>
    </w:p>
    <w:p w14:paraId="0E06284D" w14:textId="77777777" w:rsidR="0012289D" w:rsidRPr="00EB58FB" w:rsidRDefault="0012289D" w:rsidP="0012289D">
      <w:pPr>
        <w:spacing w:line="10" w:lineRule="atLeast"/>
        <w:rPr>
          <w:sz w:val="20"/>
          <w:szCs w:val="20"/>
        </w:rPr>
      </w:pPr>
      <w:r w:rsidRPr="00EB58FB">
        <w:rPr>
          <w:sz w:val="20"/>
          <w:szCs w:val="20"/>
        </w:rPr>
        <w:t xml:space="preserve">  libnetpbm.so.11 =&gt; /lib64/libnetpbm.so.11 (0x00007fc138f8d000)</w:t>
      </w:r>
    </w:p>
    <w:p w14:paraId="1D44BEDB" w14:textId="77777777" w:rsidR="0012289D" w:rsidRPr="00EB58FB" w:rsidRDefault="0012289D" w:rsidP="0012289D">
      <w:pPr>
        <w:spacing w:line="10" w:lineRule="atLeast"/>
        <w:rPr>
          <w:sz w:val="20"/>
          <w:szCs w:val="20"/>
        </w:rPr>
      </w:pPr>
      <w:r w:rsidRPr="00EB58FB">
        <w:rPr>
          <w:sz w:val="20"/>
          <w:szCs w:val="20"/>
        </w:rPr>
        <w:t xml:space="preserve">  libm.so.6 =&gt; /lib64/libm.so.6 (0x00007fc138c8b000)</w:t>
      </w:r>
    </w:p>
    <w:p w14:paraId="715AA9D4" w14:textId="77777777" w:rsidR="0012289D" w:rsidRPr="00EB58FB" w:rsidRDefault="0012289D" w:rsidP="0012289D">
      <w:pPr>
        <w:spacing w:line="10" w:lineRule="atLeast"/>
        <w:rPr>
          <w:sz w:val="20"/>
          <w:szCs w:val="20"/>
        </w:rPr>
      </w:pPr>
      <w:r w:rsidRPr="00EB58FB">
        <w:rPr>
          <w:sz w:val="20"/>
          <w:szCs w:val="20"/>
        </w:rPr>
        <w:t xml:space="preserve">  libc.so.6 =&gt; /lib64/libc.so.6 (0x00007fc1388c7000)</w:t>
      </w:r>
    </w:p>
    <w:p w14:paraId="3E3214CA" w14:textId="77777777" w:rsidR="0012289D" w:rsidRPr="00EB58FB" w:rsidRDefault="0012289D" w:rsidP="0012289D">
      <w:pPr>
        <w:spacing w:line="10" w:lineRule="atLeast"/>
        <w:rPr>
          <w:sz w:val="20"/>
          <w:szCs w:val="20"/>
        </w:rPr>
      </w:pPr>
      <w:r w:rsidRPr="00EB58FB">
        <w:rPr>
          <w:sz w:val="20"/>
          <w:szCs w:val="20"/>
        </w:rPr>
        <w:t xml:space="preserve">  /lib64/ld-linux-x86-64.so.2 (0x0000556214d6d000)</w:t>
      </w:r>
    </w:p>
    <w:p w14:paraId="22545D14" w14:textId="77777777" w:rsidR="0012289D" w:rsidRPr="00EB58FB" w:rsidRDefault="0012289D" w:rsidP="0012289D">
      <w:pPr>
        <w:spacing w:line="10" w:lineRule="atLeast"/>
        <w:rPr>
          <w:sz w:val="20"/>
          <w:szCs w:val="20"/>
        </w:rPr>
      </w:pPr>
    </w:p>
    <w:p w14:paraId="19839DFC" w14:textId="77777777" w:rsidR="0012289D" w:rsidRPr="00EB58FB" w:rsidRDefault="0012289D" w:rsidP="0012289D">
      <w:pPr>
        <w:spacing w:line="10" w:lineRule="atLeast"/>
        <w:rPr>
          <w:sz w:val="20"/>
          <w:szCs w:val="20"/>
        </w:rPr>
      </w:pPr>
      <w:r w:rsidRPr="00EB58FB">
        <w:rPr>
          <w:sz w:val="20"/>
          <w:szCs w:val="20"/>
        </w:rPr>
        <w:t>$ ldd systemd-coredumpctl</w:t>
      </w:r>
    </w:p>
    <w:p w14:paraId="69509E97" w14:textId="77777777" w:rsidR="0012289D" w:rsidRPr="00EB58FB" w:rsidRDefault="0012289D" w:rsidP="0012289D">
      <w:pPr>
        <w:spacing w:line="10" w:lineRule="atLeast"/>
        <w:rPr>
          <w:sz w:val="20"/>
          <w:szCs w:val="20"/>
        </w:rPr>
      </w:pPr>
      <w:r w:rsidRPr="00EB58FB">
        <w:rPr>
          <w:sz w:val="20"/>
          <w:szCs w:val="20"/>
        </w:rPr>
        <w:t xml:space="preserve">  linux-vdso.so.1 =&gt;  (0x00007fff5abb4000)</w:t>
      </w:r>
    </w:p>
    <w:p w14:paraId="54E10316" w14:textId="77777777" w:rsidR="0012289D" w:rsidRPr="00EB58FB" w:rsidRDefault="0012289D" w:rsidP="0012289D">
      <w:pPr>
        <w:spacing w:line="10" w:lineRule="atLeast"/>
        <w:rPr>
          <w:sz w:val="20"/>
          <w:szCs w:val="20"/>
        </w:rPr>
      </w:pPr>
      <w:r w:rsidRPr="00EB58FB">
        <w:rPr>
          <w:sz w:val="20"/>
          <w:szCs w:val="20"/>
        </w:rPr>
        <w:t xml:space="preserve">  liblzma.so.5 =&gt; /lib64/liblzma.so.5 (0x00007f8cf75bf000)</w:t>
      </w:r>
    </w:p>
    <w:p w14:paraId="574042F9" w14:textId="77777777" w:rsidR="0012289D" w:rsidRPr="00EB58FB" w:rsidRDefault="0012289D" w:rsidP="0012289D">
      <w:pPr>
        <w:spacing w:line="10" w:lineRule="atLeast"/>
        <w:rPr>
          <w:sz w:val="20"/>
          <w:szCs w:val="20"/>
        </w:rPr>
      </w:pPr>
      <w:r w:rsidRPr="00EB58FB">
        <w:rPr>
          <w:sz w:val="20"/>
          <w:szCs w:val="20"/>
        </w:rPr>
        <w:t xml:space="preserve">  libgcrypt.so.11 =&gt; /lib64/libgcrypt.so.11 (0x00007f8cf733e000)</w:t>
      </w:r>
    </w:p>
    <w:p w14:paraId="57563E72" w14:textId="77777777" w:rsidR="0012289D" w:rsidRPr="00EB58FB" w:rsidRDefault="0012289D" w:rsidP="0012289D">
      <w:pPr>
        <w:spacing w:line="10" w:lineRule="atLeast"/>
        <w:rPr>
          <w:sz w:val="20"/>
          <w:szCs w:val="20"/>
        </w:rPr>
      </w:pPr>
      <w:r w:rsidRPr="00EB58FB">
        <w:rPr>
          <w:sz w:val="20"/>
          <w:szCs w:val="20"/>
        </w:rPr>
        <w:lastRenderedPageBreak/>
        <w:t xml:space="preserve">  librt.so.1 =&gt; /lib64/librt.so.1 (0x00007f8cf7135000)</w:t>
      </w:r>
    </w:p>
    <w:p w14:paraId="22A67C26" w14:textId="77777777" w:rsidR="0012289D" w:rsidRPr="00EB58FB" w:rsidRDefault="0012289D" w:rsidP="0012289D">
      <w:pPr>
        <w:spacing w:line="10" w:lineRule="atLeast"/>
        <w:rPr>
          <w:sz w:val="20"/>
          <w:szCs w:val="20"/>
        </w:rPr>
      </w:pPr>
      <w:r w:rsidRPr="00EB58FB">
        <w:rPr>
          <w:sz w:val="20"/>
          <w:szCs w:val="20"/>
        </w:rPr>
        <w:t xml:space="preserve">  libgcc_s.so.1 =&gt; /lib64/libgcc_s.so.1 (0x00007f8cf6f1f000)</w:t>
      </w:r>
    </w:p>
    <w:p w14:paraId="67F58463" w14:textId="77777777" w:rsidR="0012289D" w:rsidRPr="00EB58FB" w:rsidRDefault="0012289D" w:rsidP="0012289D">
      <w:pPr>
        <w:spacing w:line="10" w:lineRule="atLeast"/>
        <w:rPr>
          <w:sz w:val="20"/>
          <w:szCs w:val="20"/>
        </w:rPr>
      </w:pPr>
      <w:r w:rsidRPr="00EB58FB">
        <w:rPr>
          <w:sz w:val="20"/>
          <w:szCs w:val="20"/>
        </w:rPr>
        <w:t xml:space="preserve">  libpthread.so.0 =&gt; /lib64/libpthread.so.0 (0x00007f8cf6d03000)</w:t>
      </w:r>
    </w:p>
    <w:p w14:paraId="50E4A7D9" w14:textId="77777777" w:rsidR="0012289D" w:rsidRPr="00EB58FB" w:rsidRDefault="0012289D" w:rsidP="0012289D">
      <w:pPr>
        <w:spacing w:line="10" w:lineRule="atLeast"/>
        <w:rPr>
          <w:sz w:val="20"/>
          <w:szCs w:val="20"/>
        </w:rPr>
      </w:pPr>
      <w:r w:rsidRPr="00EB58FB">
        <w:rPr>
          <w:sz w:val="20"/>
          <w:szCs w:val="20"/>
        </w:rPr>
        <w:t xml:space="preserve">  libc.so.6 =&gt; /lib64/libc.so.6 (0x00007f8cf693f000)</w:t>
      </w:r>
    </w:p>
    <w:p w14:paraId="6F082086" w14:textId="77777777" w:rsidR="0012289D" w:rsidRPr="00EB58FB" w:rsidRDefault="0012289D" w:rsidP="0012289D">
      <w:pPr>
        <w:spacing w:line="10" w:lineRule="atLeast"/>
        <w:rPr>
          <w:sz w:val="20"/>
          <w:szCs w:val="20"/>
        </w:rPr>
      </w:pPr>
      <w:r w:rsidRPr="00EB58FB">
        <w:rPr>
          <w:sz w:val="20"/>
          <w:szCs w:val="20"/>
        </w:rPr>
        <w:t xml:space="preserve">  /lib64/ld-linux-x86-64.so.2 (0x000055b781b32000)</w:t>
      </w:r>
    </w:p>
    <w:p w14:paraId="25D495B7" w14:textId="77777777" w:rsidR="0012289D" w:rsidRPr="00EB58FB" w:rsidRDefault="0012289D" w:rsidP="0012289D">
      <w:pPr>
        <w:spacing w:line="10" w:lineRule="atLeast"/>
        <w:rPr>
          <w:sz w:val="20"/>
          <w:szCs w:val="20"/>
        </w:rPr>
      </w:pPr>
      <w:r w:rsidRPr="00EB58FB">
        <w:rPr>
          <w:sz w:val="20"/>
          <w:szCs w:val="20"/>
        </w:rPr>
        <w:t xml:space="preserve">  libgpg-error.so.0 =&gt; /lib64/libgpg-error.so.0 (0x00007f8cf673a000)</w:t>
      </w:r>
    </w:p>
    <w:p w14:paraId="678049A5" w14:textId="77777777" w:rsidR="0012289D" w:rsidRPr="00EB58FB" w:rsidRDefault="0012289D" w:rsidP="0012289D">
      <w:pPr>
        <w:spacing w:line="10" w:lineRule="atLeast"/>
        <w:rPr>
          <w:sz w:val="20"/>
          <w:szCs w:val="20"/>
        </w:rPr>
      </w:pPr>
      <w:r w:rsidRPr="00EB58FB">
        <w:rPr>
          <w:sz w:val="20"/>
          <w:szCs w:val="20"/>
        </w:rPr>
        <w:t xml:space="preserve">  libdl.so.2 =&gt; /lib64/libdl.so.2 (0x00007f8cf6536000)</w:t>
      </w:r>
    </w:p>
    <w:p w14:paraId="3F9639AD" w14:textId="77777777" w:rsidR="0012289D" w:rsidRPr="00EB58FB" w:rsidRDefault="0012289D" w:rsidP="0012289D">
      <w:pPr>
        <w:spacing w:line="10" w:lineRule="atLeast"/>
        <w:rPr>
          <w:sz w:val="20"/>
          <w:szCs w:val="20"/>
        </w:rPr>
      </w:pPr>
    </w:p>
    <w:p w14:paraId="012F698F" w14:textId="77777777" w:rsidR="0012289D" w:rsidRPr="00EB58FB" w:rsidRDefault="0012289D" w:rsidP="0012289D">
      <w:pPr>
        <w:spacing w:line="10" w:lineRule="atLeast"/>
        <w:rPr>
          <w:sz w:val="20"/>
          <w:szCs w:val="20"/>
        </w:rPr>
      </w:pPr>
      <w:r w:rsidRPr="00EB58FB">
        <w:rPr>
          <w:sz w:val="20"/>
          <w:szCs w:val="20"/>
        </w:rPr>
        <w:t>$ ldd tracepath</w:t>
      </w:r>
    </w:p>
    <w:p w14:paraId="12F13FE9" w14:textId="77777777" w:rsidR="0012289D" w:rsidRPr="00EB58FB" w:rsidRDefault="0012289D" w:rsidP="0012289D">
      <w:pPr>
        <w:spacing w:line="10" w:lineRule="atLeast"/>
        <w:rPr>
          <w:sz w:val="20"/>
          <w:szCs w:val="20"/>
        </w:rPr>
      </w:pPr>
      <w:r w:rsidRPr="00EB58FB">
        <w:rPr>
          <w:sz w:val="20"/>
          <w:szCs w:val="20"/>
        </w:rPr>
        <w:t xml:space="preserve">  linux-vdso.so.1 =&gt;  (0x00007fff4e590000)</w:t>
      </w:r>
    </w:p>
    <w:p w14:paraId="4C2D8086" w14:textId="77777777" w:rsidR="0012289D" w:rsidRPr="00EB58FB" w:rsidRDefault="0012289D" w:rsidP="0012289D">
      <w:pPr>
        <w:spacing w:line="10" w:lineRule="atLeast"/>
        <w:rPr>
          <w:sz w:val="20"/>
          <w:szCs w:val="20"/>
        </w:rPr>
      </w:pPr>
      <w:r w:rsidRPr="00EB58FB">
        <w:rPr>
          <w:sz w:val="20"/>
          <w:szCs w:val="20"/>
        </w:rPr>
        <w:t xml:space="preserve">  libidn.so.11 =&gt; /lib64/libidn.so.11 (0x00007fb385700000)</w:t>
      </w:r>
    </w:p>
    <w:p w14:paraId="08A86079" w14:textId="77777777" w:rsidR="0012289D" w:rsidRPr="00EB58FB" w:rsidRDefault="0012289D" w:rsidP="0012289D">
      <w:pPr>
        <w:spacing w:line="10" w:lineRule="atLeast"/>
        <w:rPr>
          <w:sz w:val="20"/>
          <w:szCs w:val="20"/>
        </w:rPr>
      </w:pPr>
      <w:r w:rsidRPr="00EB58FB">
        <w:rPr>
          <w:sz w:val="20"/>
          <w:szCs w:val="20"/>
        </w:rPr>
        <w:t xml:space="preserve">  libc.so.6 =&gt; /lib64/libc.so.6 (0x00007fb38533d000)</w:t>
      </w:r>
    </w:p>
    <w:p w14:paraId="3E89BE33" w14:textId="77777777" w:rsidR="0012289D" w:rsidRPr="00EB58FB" w:rsidRDefault="0012289D" w:rsidP="0012289D">
      <w:pPr>
        <w:spacing w:line="10" w:lineRule="atLeast"/>
        <w:rPr>
          <w:sz w:val="20"/>
          <w:szCs w:val="20"/>
        </w:rPr>
      </w:pPr>
      <w:r w:rsidRPr="00EB58FB">
        <w:rPr>
          <w:sz w:val="20"/>
          <w:szCs w:val="20"/>
        </w:rPr>
        <w:t xml:space="preserve">  /lib64/ld-linux-x86-64.so.2 (0x000055c515122000)</w:t>
      </w:r>
    </w:p>
    <w:p w14:paraId="455285DD" w14:textId="77777777" w:rsidR="0012289D" w:rsidRPr="00EB58FB" w:rsidRDefault="0012289D" w:rsidP="0012289D">
      <w:pPr>
        <w:spacing w:line="10" w:lineRule="atLeast"/>
        <w:rPr>
          <w:sz w:val="20"/>
          <w:szCs w:val="20"/>
        </w:rPr>
      </w:pPr>
    </w:p>
    <w:p w14:paraId="09E6593D" w14:textId="77777777" w:rsidR="0012289D" w:rsidRPr="00EB58FB" w:rsidRDefault="0012289D" w:rsidP="0012289D">
      <w:pPr>
        <w:spacing w:line="10" w:lineRule="atLeast"/>
        <w:rPr>
          <w:sz w:val="20"/>
          <w:szCs w:val="20"/>
        </w:rPr>
      </w:pPr>
      <w:r w:rsidRPr="00EB58FB">
        <w:rPr>
          <w:sz w:val="20"/>
          <w:szCs w:val="20"/>
        </w:rPr>
        <w:t>$ ldd web2py2po</w:t>
      </w:r>
    </w:p>
    <w:p w14:paraId="64FA267D" w14:textId="77777777" w:rsidR="0012289D" w:rsidRPr="00EB58FB" w:rsidRDefault="0012289D" w:rsidP="0012289D">
      <w:pPr>
        <w:spacing w:line="10" w:lineRule="atLeast"/>
        <w:rPr>
          <w:sz w:val="20"/>
          <w:szCs w:val="20"/>
        </w:rPr>
      </w:pPr>
      <w:r w:rsidRPr="00EB58FB">
        <w:rPr>
          <w:sz w:val="20"/>
          <w:szCs w:val="20"/>
        </w:rPr>
        <w:t xml:space="preserve">  not a dynamic executable</w:t>
      </w:r>
    </w:p>
    <w:p w14:paraId="6BA3857D" w14:textId="77777777" w:rsidR="0012289D" w:rsidRPr="00EB58FB" w:rsidRDefault="0012289D" w:rsidP="0012289D">
      <w:pPr>
        <w:spacing w:line="10" w:lineRule="atLeast"/>
        <w:rPr>
          <w:sz w:val="20"/>
          <w:szCs w:val="20"/>
        </w:rPr>
      </w:pPr>
    </w:p>
    <w:p w14:paraId="7B4504D1" w14:textId="77777777" w:rsidR="0012289D" w:rsidRPr="00EB58FB" w:rsidRDefault="0012289D" w:rsidP="0012289D">
      <w:pPr>
        <w:spacing w:line="10" w:lineRule="atLeast"/>
        <w:rPr>
          <w:sz w:val="20"/>
          <w:szCs w:val="20"/>
        </w:rPr>
      </w:pPr>
      <w:r w:rsidRPr="00EB58FB">
        <w:rPr>
          <w:sz w:val="20"/>
          <w:szCs w:val="20"/>
        </w:rPr>
        <w:t>$ ldd xml-resolver</w:t>
      </w:r>
    </w:p>
    <w:p w14:paraId="21D6C23C" w14:textId="77777777" w:rsidR="0012289D" w:rsidRPr="00EB58FB" w:rsidRDefault="0012289D" w:rsidP="0012289D">
      <w:pPr>
        <w:spacing w:line="10" w:lineRule="atLeast"/>
        <w:rPr>
          <w:sz w:val="20"/>
          <w:szCs w:val="20"/>
        </w:rPr>
      </w:pPr>
      <w:r w:rsidRPr="00EB58FB">
        <w:rPr>
          <w:sz w:val="20"/>
          <w:szCs w:val="20"/>
        </w:rPr>
        <w:t xml:space="preserve">  not a dynamic executable</w:t>
      </w:r>
    </w:p>
    <w:p w14:paraId="46E63876" w14:textId="77777777" w:rsidR="0012289D" w:rsidRPr="00EB58FB" w:rsidRDefault="0012289D" w:rsidP="0012289D">
      <w:pPr>
        <w:spacing w:line="10" w:lineRule="atLeast"/>
        <w:rPr>
          <w:sz w:val="20"/>
          <w:szCs w:val="20"/>
        </w:rPr>
      </w:pPr>
    </w:p>
    <w:p w14:paraId="0910D758" w14:textId="77777777" w:rsidR="0012289D" w:rsidRPr="00EB58FB" w:rsidRDefault="0012289D" w:rsidP="0012289D">
      <w:pPr>
        <w:spacing w:line="10" w:lineRule="atLeast"/>
        <w:rPr>
          <w:sz w:val="20"/>
          <w:szCs w:val="20"/>
        </w:rPr>
      </w:pPr>
      <w:r w:rsidRPr="00EB58FB">
        <w:rPr>
          <w:sz w:val="20"/>
          <w:szCs w:val="20"/>
        </w:rPr>
        <w:t>There are programs that are "not a dynamic executable". Because they are just script instead of compiled programs.</w:t>
      </w:r>
    </w:p>
    <w:p w14:paraId="66220197" w14:textId="77777777" w:rsidR="0012289D" w:rsidRPr="00EB58FB" w:rsidRDefault="0012289D" w:rsidP="0012289D">
      <w:pPr>
        <w:spacing w:line="10" w:lineRule="atLeast"/>
        <w:rPr>
          <w:sz w:val="20"/>
          <w:szCs w:val="20"/>
        </w:rPr>
      </w:pPr>
    </w:p>
    <w:p w14:paraId="41A3E7A8" w14:textId="77777777" w:rsidR="0012289D" w:rsidRPr="00EB58FB" w:rsidRDefault="0012289D" w:rsidP="0012289D">
      <w:pPr>
        <w:spacing w:line="10" w:lineRule="atLeast"/>
        <w:rPr>
          <w:sz w:val="20"/>
          <w:szCs w:val="20"/>
        </w:rPr>
      </w:pPr>
    </w:p>
    <w:p w14:paraId="47FADDCA" w14:textId="77777777" w:rsidR="0012289D" w:rsidRPr="00EB58FB" w:rsidRDefault="0012289D" w:rsidP="0012289D">
      <w:pPr>
        <w:spacing w:line="10" w:lineRule="atLeast"/>
        <w:rPr>
          <w:sz w:val="20"/>
          <w:szCs w:val="20"/>
        </w:rPr>
      </w:pPr>
      <w:r w:rsidRPr="00EB58FB">
        <w:rPr>
          <w:sz w:val="20"/>
          <w:szCs w:val="20"/>
        </w:rPr>
        <w:t>6. Get a sorted list of every dynamic library that is used by any of the commands on your list (omitting duplicates from your list).</w:t>
      </w:r>
    </w:p>
    <w:p w14:paraId="7E1B6C57" w14:textId="77777777" w:rsidR="0012289D" w:rsidRPr="00EB58FB" w:rsidRDefault="0012289D" w:rsidP="0012289D">
      <w:pPr>
        <w:spacing w:line="10" w:lineRule="atLeast"/>
        <w:rPr>
          <w:sz w:val="20"/>
          <w:szCs w:val="20"/>
        </w:rPr>
      </w:pPr>
    </w:p>
    <w:p w14:paraId="7D183D43" w14:textId="77777777" w:rsidR="0012289D" w:rsidRPr="00EB58FB" w:rsidRDefault="0012289D" w:rsidP="0012289D">
      <w:pPr>
        <w:spacing w:line="10" w:lineRule="atLeast"/>
        <w:rPr>
          <w:sz w:val="20"/>
          <w:szCs w:val="20"/>
        </w:rPr>
      </w:pPr>
      <w:r w:rsidRPr="00EB58FB">
        <w:rPr>
          <w:sz w:val="20"/>
          <w:szCs w:val="20"/>
        </w:rPr>
        <w:t>save all the output from previous investigation to a file called "list".</w:t>
      </w:r>
    </w:p>
    <w:p w14:paraId="25F336B1" w14:textId="77777777" w:rsidR="0012289D" w:rsidRPr="00EB58FB" w:rsidRDefault="0012289D" w:rsidP="0012289D">
      <w:pPr>
        <w:spacing w:line="10" w:lineRule="atLeast"/>
        <w:rPr>
          <w:sz w:val="20"/>
          <w:szCs w:val="20"/>
        </w:rPr>
      </w:pPr>
      <w:r w:rsidRPr="00EB58FB">
        <w:rPr>
          <w:sz w:val="20"/>
          <w:szCs w:val="20"/>
        </w:rPr>
        <w:t>Then:</w:t>
      </w:r>
    </w:p>
    <w:p w14:paraId="7E85E7CF" w14:textId="77777777" w:rsidR="0012289D" w:rsidRPr="00EB58FB" w:rsidRDefault="0012289D" w:rsidP="0012289D">
      <w:pPr>
        <w:spacing w:line="10" w:lineRule="atLeast"/>
        <w:rPr>
          <w:sz w:val="20"/>
          <w:szCs w:val="20"/>
        </w:rPr>
      </w:pPr>
      <w:r w:rsidRPr="00EB58FB">
        <w:rPr>
          <w:sz w:val="20"/>
          <w:szCs w:val="20"/>
        </w:rPr>
        <w:t>$ cat list | grep so | sed 's/([^()]*)$//g' | sort -u</w:t>
      </w:r>
    </w:p>
    <w:p w14:paraId="721AE349" w14:textId="77777777" w:rsidR="0012289D" w:rsidRPr="00EB58FB" w:rsidRDefault="0012289D" w:rsidP="0012289D">
      <w:pPr>
        <w:spacing w:line="10" w:lineRule="atLeast"/>
        <w:rPr>
          <w:sz w:val="20"/>
          <w:szCs w:val="20"/>
        </w:rPr>
      </w:pPr>
    </w:p>
    <w:p w14:paraId="0C8E67BA" w14:textId="77777777" w:rsidR="0012289D" w:rsidRPr="00EB58FB" w:rsidRDefault="0012289D" w:rsidP="0012289D">
      <w:pPr>
        <w:spacing w:line="10" w:lineRule="atLeast"/>
        <w:rPr>
          <w:sz w:val="20"/>
          <w:szCs w:val="20"/>
        </w:rPr>
      </w:pPr>
      <w:r w:rsidRPr="00EB58FB">
        <w:rPr>
          <w:sz w:val="20"/>
          <w:szCs w:val="20"/>
        </w:rPr>
        <w:t xml:space="preserve">/lib64/ld-linux-x86-64.so.2 </w:t>
      </w:r>
    </w:p>
    <w:p w14:paraId="4E2DF5F4" w14:textId="77777777" w:rsidR="0012289D" w:rsidRPr="00EB58FB" w:rsidRDefault="0012289D" w:rsidP="0012289D">
      <w:pPr>
        <w:spacing w:line="10" w:lineRule="atLeast"/>
        <w:rPr>
          <w:sz w:val="20"/>
          <w:szCs w:val="20"/>
        </w:rPr>
      </w:pPr>
      <w:r w:rsidRPr="00EB58FB">
        <w:rPr>
          <w:sz w:val="20"/>
          <w:szCs w:val="20"/>
        </w:rPr>
        <w:t xml:space="preserve">libasound.so.2 =&gt; /lib64/libasound.so.2 </w:t>
      </w:r>
    </w:p>
    <w:p w14:paraId="544171FF" w14:textId="77777777" w:rsidR="0012289D" w:rsidRPr="00EB58FB" w:rsidRDefault="0012289D" w:rsidP="0012289D">
      <w:pPr>
        <w:spacing w:line="10" w:lineRule="atLeast"/>
        <w:rPr>
          <w:sz w:val="20"/>
          <w:szCs w:val="20"/>
        </w:rPr>
      </w:pPr>
      <w:r w:rsidRPr="00EB58FB">
        <w:rPr>
          <w:sz w:val="20"/>
          <w:szCs w:val="20"/>
        </w:rPr>
        <w:t xml:space="preserve">libatk-1.0.so.0 =&gt; /lib64/libatk-1.0.so.0 </w:t>
      </w:r>
    </w:p>
    <w:p w14:paraId="6DBF341A" w14:textId="77777777" w:rsidR="0012289D" w:rsidRPr="00EB58FB" w:rsidRDefault="0012289D" w:rsidP="0012289D">
      <w:pPr>
        <w:spacing w:line="10" w:lineRule="atLeast"/>
        <w:rPr>
          <w:sz w:val="20"/>
          <w:szCs w:val="20"/>
        </w:rPr>
      </w:pPr>
      <w:r w:rsidRPr="00EB58FB">
        <w:rPr>
          <w:sz w:val="20"/>
          <w:szCs w:val="20"/>
        </w:rPr>
        <w:t xml:space="preserve">libatk-bridge-2.0.so.0 =&gt; /lib64/libatk-bridge-2.0.so.0 </w:t>
      </w:r>
    </w:p>
    <w:p w14:paraId="5B3EBBEF" w14:textId="77777777" w:rsidR="0012289D" w:rsidRPr="00EB58FB" w:rsidRDefault="0012289D" w:rsidP="0012289D">
      <w:pPr>
        <w:spacing w:line="10" w:lineRule="atLeast"/>
        <w:rPr>
          <w:sz w:val="20"/>
          <w:szCs w:val="20"/>
        </w:rPr>
      </w:pPr>
      <w:r w:rsidRPr="00EB58FB">
        <w:rPr>
          <w:sz w:val="20"/>
          <w:szCs w:val="20"/>
        </w:rPr>
        <w:t xml:space="preserve">libatspi.so.0 =&gt; /lib64/libatspi.so.0 </w:t>
      </w:r>
    </w:p>
    <w:p w14:paraId="10BCAEA5" w14:textId="77777777" w:rsidR="0012289D" w:rsidRPr="00EB58FB" w:rsidRDefault="0012289D" w:rsidP="0012289D">
      <w:pPr>
        <w:spacing w:line="10" w:lineRule="atLeast"/>
        <w:rPr>
          <w:sz w:val="20"/>
          <w:szCs w:val="20"/>
        </w:rPr>
      </w:pPr>
      <w:r w:rsidRPr="00EB58FB">
        <w:rPr>
          <w:sz w:val="20"/>
          <w:szCs w:val="20"/>
        </w:rPr>
        <w:t xml:space="preserve">libavahi-client.so.3 =&gt; /lib64/libavahi-client.so.3 </w:t>
      </w:r>
    </w:p>
    <w:p w14:paraId="3184BC38" w14:textId="77777777" w:rsidR="0012289D" w:rsidRPr="00EB58FB" w:rsidRDefault="0012289D" w:rsidP="0012289D">
      <w:pPr>
        <w:spacing w:line="10" w:lineRule="atLeast"/>
        <w:rPr>
          <w:sz w:val="20"/>
          <w:szCs w:val="20"/>
        </w:rPr>
      </w:pPr>
      <w:r w:rsidRPr="00EB58FB">
        <w:rPr>
          <w:sz w:val="20"/>
          <w:szCs w:val="20"/>
        </w:rPr>
        <w:t xml:space="preserve">libavahi-common.so.3 =&gt; /lib64/libavahi-common.so.3 </w:t>
      </w:r>
    </w:p>
    <w:p w14:paraId="4C3586BC" w14:textId="77777777" w:rsidR="0012289D" w:rsidRPr="00EB58FB" w:rsidRDefault="0012289D" w:rsidP="0012289D">
      <w:pPr>
        <w:spacing w:line="10" w:lineRule="atLeast"/>
        <w:rPr>
          <w:sz w:val="20"/>
          <w:szCs w:val="20"/>
        </w:rPr>
      </w:pPr>
      <w:r w:rsidRPr="00EB58FB">
        <w:rPr>
          <w:sz w:val="20"/>
          <w:szCs w:val="20"/>
        </w:rPr>
        <w:t xml:space="preserve">libblkid.so.1 =&gt; /lib64/libblkid.so.1 </w:t>
      </w:r>
    </w:p>
    <w:p w14:paraId="3C7EC4B2" w14:textId="77777777" w:rsidR="0012289D" w:rsidRPr="00EB58FB" w:rsidRDefault="0012289D" w:rsidP="0012289D">
      <w:pPr>
        <w:spacing w:line="10" w:lineRule="atLeast"/>
        <w:rPr>
          <w:sz w:val="20"/>
          <w:szCs w:val="20"/>
        </w:rPr>
      </w:pPr>
      <w:r w:rsidRPr="00EB58FB">
        <w:rPr>
          <w:sz w:val="20"/>
          <w:szCs w:val="20"/>
        </w:rPr>
        <w:t xml:space="preserve">libbz2.so.1 =&gt; /lib64/libbz2.so.1 </w:t>
      </w:r>
    </w:p>
    <w:p w14:paraId="664CB7CE" w14:textId="77777777" w:rsidR="0012289D" w:rsidRPr="00EB58FB" w:rsidRDefault="0012289D" w:rsidP="0012289D">
      <w:pPr>
        <w:spacing w:line="10" w:lineRule="atLeast"/>
        <w:rPr>
          <w:sz w:val="20"/>
          <w:szCs w:val="20"/>
        </w:rPr>
      </w:pPr>
      <w:r w:rsidRPr="00EB58FB">
        <w:rPr>
          <w:sz w:val="20"/>
          <w:szCs w:val="20"/>
        </w:rPr>
        <w:t xml:space="preserve">libcairo-gobject.so.2 =&gt; /lib64/libcairo-gobject.so.2 </w:t>
      </w:r>
    </w:p>
    <w:p w14:paraId="28343D31" w14:textId="77777777" w:rsidR="0012289D" w:rsidRPr="00EB58FB" w:rsidRDefault="0012289D" w:rsidP="0012289D">
      <w:pPr>
        <w:spacing w:line="10" w:lineRule="atLeast"/>
        <w:rPr>
          <w:sz w:val="20"/>
          <w:szCs w:val="20"/>
        </w:rPr>
      </w:pPr>
      <w:r w:rsidRPr="00EB58FB">
        <w:rPr>
          <w:sz w:val="20"/>
          <w:szCs w:val="20"/>
        </w:rPr>
        <w:t xml:space="preserve">libcairo.so.2 =&gt; /lib64/libcairo.so.2 </w:t>
      </w:r>
    </w:p>
    <w:p w14:paraId="771C5518" w14:textId="77777777" w:rsidR="0012289D" w:rsidRPr="00EB58FB" w:rsidRDefault="0012289D" w:rsidP="0012289D">
      <w:pPr>
        <w:spacing w:line="10" w:lineRule="atLeast"/>
        <w:rPr>
          <w:sz w:val="20"/>
          <w:szCs w:val="20"/>
        </w:rPr>
      </w:pPr>
      <w:r w:rsidRPr="00EB58FB">
        <w:rPr>
          <w:sz w:val="20"/>
          <w:szCs w:val="20"/>
        </w:rPr>
        <w:t xml:space="preserve">libcdt.so.5 =&gt; /lib64/libcdt.so.5 </w:t>
      </w:r>
    </w:p>
    <w:p w14:paraId="14F960D3" w14:textId="77777777" w:rsidR="0012289D" w:rsidRPr="00EB58FB" w:rsidRDefault="0012289D" w:rsidP="0012289D">
      <w:pPr>
        <w:spacing w:line="10" w:lineRule="atLeast"/>
        <w:rPr>
          <w:sz w:val="20"/>
          <w:szCs w:val="20"/>
        </w:rPr>
      </w:pPr>
      <w:r w:rsidRPr="00EB58FB">
        <w:rPr>
          <w:sz w:val="20"/>
          <w:szCs w:val="20"/>
        </w:rPr>
        <w:t xml:space="preserve">libcgraph.so.6 =&gt; /lib64/libcgraph.so.6 </w:t>
      </w:r>
    </w:p>
    <w:p w14:paraId="3E042FBB" w14:textId="77777777" w:rsidR="0012289D" w:rsidRPr="00EB58FB" w:rsidRDefault="0012289D" w:rsidP="0012289D">
      <w:pPr>
        <w:spacing w:line="10" w:lineRule="atLeast"/>
        <w:rPr>
          <w:sz w:val="20"/>
          <w:szCs w:val="20"/>
        </w:rPr>
      </w:pPr>
      <w:r w:rsidRPr="00EB58FB">
        <w:rPr>
          <w:sz w:val="20"/>
          <w:szCs w:val="20"/>
        </w:rPr>
        <w:t xml:space="preserve">libcom_err.so.2 =&gt; /lib64/libcom_err.so.2 </w:t>
      </w:r>
    </w:p>
    <w:p w14:paraId="41A7F1CC" w14:textId="77777777" w:rsidR="0012289D" w:rsidRPr="00EB58FB" w:rsidRDefault="0012289D" w:rsidP="0012289D">
      <w:pPr>
        <w:spacing w:line="10" w:lineRule="atLeast"/>
        <w:rPr>
          <w:sz w:val="20"/>
          <w:szCs w:val="20"/>
        </w:rPr>
      </w:pPr>
      <w:r w:rsidRPr="00EB58FB">
        <w:rPr>
          <w:sz w:val="20"/>
          <w:szCs w:val="20"/>
        </w:rPr>
        <w:t xml:space="preserve">libcrypto.so.10 =&gt; /lib64/libcrypto.so.10 </w:t>
      </w:r>
    </w:p>
    <w:p w14:paraId="62F40948" w14:textId="77777777" w:rsidR="0012289D" w:rsidRPr="00EB58FB" w:rsidRDefault="0012289D" w:rsidP="0012289D">
      <w:pPr>
        <w:spacing w:line="10" w:lineRule="atLeast"/>
        <w:rPr>
          <w:sz w:val="20"/>
          <w:szCs w:val="20"/>
        </w:rPr>
      </w:pPr>
      <w:r w:rsidRPr="00EB58FB">
        <w:rPr>
          <w:sz w:val="20"/>
          <w:szCs w:val="20"/>
        </w:rPr>
        <w:t xml:space="preserve">libcrypt.so.1 =&gt; /lib64/libcrypt.so.1 </w:t>
      </w:r>
    </w:p>
    <w:p w14:paraId="4714F7C2" w14:textId="77777777" w:rsidR="0012289D" w:rsidRPr="00EB58FB" w:rsidRDefault="0012289D" w:rsidP="0012289D">
      <w:pPr>
        <w:spacing w:line="10" w:lineRule="atLeast"/>
        <w:rPr>
          <w:sz w:val="20"/>
          <w:szCs w:val="20"/>
        </w:rPr>
      </w:pPr>
      <w:r w:rsidRPr="00EB58FB">
        <w:rPr>
          <w:sz w:val="20"/>
          <w:szCs w:val="20"/>
        </w:rPr>
        <w:t xml:space="preserve">libc.so.6 =&gt; /lib64/libc.so.6 </w:t>
      </w:r>
    </w:p>
    <w:p w14:paraId="0A7196D6" w14:textId="77777777" w:rsidR="0012289D" w:rsidRPr="00EB58FB" w:rsidRDefault="0012289D" w:rsidP="0012289D">
      <w:pPr>
        <w:spacing w:line="10" w:lineRule="atLeast"/>
        <w:rPr>
          <w:sz w:val="20"/>
          <w:szCs w:val="20"/>
        </w:rPr>
      </w:pPr>
      <w:r w:rsidRPr="00EB58FB">
        <w:rPr>
          <w:sz w:val="20"/>
          <w:szCs w:val="20"/>
        </w:rPr>
        <w:t xml:space="preserve">libcurl.so.4 =&gt; /lib64/libcurl.so.4 </w:t>
      </w:r>
    </w:p>
    <w:p w14:paraId="42B43C8D" w14:textId="77777777" w:rsidR="0012289D" w:rsidRPr="00EB58FB" w:rsidRDefault="0012289D" w:rsidP="0012289D">
      <w:pPr>
        <w:spacing w:line="10" w:lineRule="atLeast"/>
        <w:rPr>
          <w:sz w:val="20"/>
          <w:szCs w:val="20"/>
        </w:rPr>
      </w:pPr>
      <w:r w:rsidRPr="00EB58FB">
        <w:rPr>
          <w:sz w:val="20"/>
          <w:szCs w:val="20"/>
        </w:rPr>
        <w:t xml:space="preserve">libdbus-1.so.3 =&gt; /lib64/libdbus-1.so.3 </w:t>
      </w:r>
    </w:p>
    <w:p w14:paraId="1783B887" w14:textId="77777777" w:rsidR="0012289D" w:rsidRPr="00EB58FB" w:rsidRDefault="0012289D" w:rsidP="0012289D">
      <w:pPr>
        <w:spacing w:line="10" w:lineRule="atLeast"/>
        <w:rPr>
          <w:sz w:val="20"/>
          <w:szCs w:val="20"/>
        </w:rPr>
      </w:pPr>
      <w:r w:rsidRPr="00EB58FB">
        <w:rPr>
          <w:sz w:val="20"/>
          <w:szCs w:val="20"/>
        </w:rPr>
        <w:t xml:space="preserve">libdl.so.2 =&gt; /lib64/libdl.so.2 </w:t>
      </w:r>
    </w:p>
    <w:p w14:paraId="334ADB93" w14:textId="77777777" w:rsidR="0012289D" w:rsidRPr="00EB58FB" w:rsidRDefault="0012289D" w:rsidP="0012289D">
      <w:pPr>
        <w:spacing w:line="10" w:lineRule="atLeast"/>
        <w:rPr>
          <w:sz w:val="20"/>
          <w:szCs w:val="20"/>
        </w:rPr>
      </w:pPr>
      <w:r w:rsidRPr="00EB58FB">
        <w:rPr>
          <w:sz w:val="20"/>
          <w:szCs w:val="20"/>
        </w:rPr>
        <w:t xml:space="preserve">libdrm.so.2 =&gt; /lib64/libdrm.so.2 </w:t>
      </w:r>
    </w:p>
    <w:p w14:paraId="59D669A5" w14:textId="77777777" w:rsidR="0012289D" w:rsidRPr="00EB58FB" w:rsidRDefault="0012289D" w:rsidP="0012289D">
      <w:pPr>
        <w:spacing w:line="10" w:lineRule="atLeast"/>
        <w:rPr>
          <w:sz w:val="20"/>
          <w:szCs w:val="20"/>
        </w:rPr>
      </w:pPr>
      <w:r w:rsidRPr="00EB58FB">
        <w:rPr>
          <w:sz w:val="20"/>
          <w:szCs w:val="20"/>
        </w:rPr>
        <w:t xml:space="preserve">libEGL.so.1 =&gt; /lib64/libEGL.so.1 </w:t>
      </w:r>
    </w:p>
    <w:p w14:paraId="119FD794" w14:textId="77777777" w:rsidR="0012289D" w:rsidRPr="00EB58FB" w:rsidRDefault="0012289D" w:rsidP="0012289D">
      <w:pPr>
        <w:spacing w:line="10" w:lineRule="atLeast"/>
        <w:rPr>
          <w:sz w:val="20"/>
          <w:szCs w:val="20"/>
        </w:rPr>
      </w:pPr>
      <w:r w:rsidRPr="00EB58FB">
        <w:rPr>
          <w:sz w:val="20"/>
          <w:szCs w:val="20"/>
        </w:rPr>
        <w:t xml:space="preserve">libepoxy.so.0 =&gt; /lib64/libepoxy.so.0 </w:t>
      </w:r>
    </w:p>
    <w:p w14:paraId="3C1E0D2D" w14:textId="77777777" w:rsidR="0012289D" w:rsidRPr="00EB58FB" w:rsidRDefault="0012289D" w:rsidP="0012289D">
      <w:pPr>
        <w:spacing w:line="10" w:lineRule="atLeast"/>
        <w:rPr>
          <w:sz w:val="20"/>
          <w:szCs w:val="20"/>
        </w:rPr>
      </w:pPr>
      <w:r w:rsidRPr="00EB58FB">
        <w:rPr>
          <w:sz w:val="20"/>
          <w:szCs w:val="20"/>
        </w:rPr>
        <w:lastRenderedPageBreak/>
        <w:t xml:space="preserve">libexpat.so.1 =&gt; /lib64/libexpat.so.1 </w:t>
      </w:r>
    </w:p>
    <w:p w14:paraId="67EC4AF7" w14:textId="77777777" w:rsidR="0012289D" w:rsidRPr="00EB58FB" w:rsidRDefault="0012289D" w:rsidP="0012289D">
      <w:pPr>
        <w:spacing w:line="10" w:lineRule="atLeast"/>
        <w:rPr>
          <w:sz w:val="20"/>
          <w:szCs w:val="20"/>
        </w:rPr>
      </w:pPr>
      <w:r w:rsidRPr="00EB58FB">
        <w:rPr>
          <w:sz w:val="20"/>
          <w:szCs w:val="20"/>
        </w:rPr>
        <w:t xml:space="preserve">libfam.so.0 =&gt; /lib64/libfam.so.0 </w:t>
      </w:r>
    </w:p>
    <w:p w14:paraId="6F04DAD7" w14:textId="77777777" w:rsidR="0012289D" w:rsidRPr="00EB58FB" w:rsidRDefault="0012289D" w:rsidP="0012289D">
      <w:pPr>
        <w:spacing w:line="10" w:lineRule="atLeast"/>
        <w:rPr>
          <w:sz w:val="20"/>
          <w:szCs w:val="20"/>
        </w:rPr>
      </w:pPr>
      <w:r w:rsidRPr="00EB58FB">
        <w:rPr>
          <w:sz w:val="20"/>
          <w:szCs w:val="20"/>
        </w:rPr>
        <w:t xml:space="preserve">libffi.so.6 =&gt; /lib64/libffi.so.6 </w:t>
      </w:r>
    </w:p>
    <w:p w14:paraId="284C66A3" w14:textId="77777777" w:rsidR="0012289D" w:rsidRPr="00EB58FB" w:rsidRDefault="0012289D" w:rsidP="0012289D">
      <w:pPr>
        <w:spacing w:line="10" w:lineRule="atLeast"/>
        <w:rPr>
          <w:sz w:val="20"/>
          <w:szCs w:val="20"/>
        </w:rPr>
      </w:pPr>
      <w:r w:rsidRPr="00EB58FB">
        <w:rPr>
          <w:sz w:val="20"/>
          <w:szCs w:val="20"/>
        </w:rPr>
        <w:t xml:space="preserve">libfontconfig.so.1 =&gt; /lib64/libfontconfig.so.1 </w:t>
      </w:r>
    </w:p>
    <w:p w14:paraId="160A50DC" w14:textId="77777777" w:rsidR="0012289D" w:rsidRPr="00EB58FB" w:rsidRDefault="0012289D" w:rsidP="0012289D">
      <w:pPr>
        <w:spacing w:line="10" w:lineRule="atLeast"/>
        <w:rPr>
          <w:sz w:val="20"/>
          <w:szCs w:val="20"/>
        </w:rPr>
      </w:pPr>
      <w:r w:rsidRPr="00EB58FB">
        <w:rPr>
          <w:sz w:val="20"/>
          <w:szCs w:val="20"/>
        </w:rPr>
        <w:t xml:space="preserve">libfreebl3.so =&gt; /lib64/libfreebl3.so </w:t>
      </w:r>
    </w:p>
    <w:p w14:paraId="24CCD301" w14:textId="77777777" w:rsidR="0012289D" w:rsidRPr="00EB58FB" w:rsidRDefault="0012289D" w:rsidP="0012289D">
      <w:pPr>
        <w:spacing w:line="10" w:lineRule="atLeast"/>
        <w:rPr>
          <w:sz w:val="20"/>
          <w:szCs w:val="20"/>
        </w:rPr>
      </w:pPr>
      <w:r w:rsidRPr="00EB58FB">
        <w:rPr>
          <w:sz w:val="20"/>
          <w:szCs w:val="20"/>
        </w:rPr>
        <w:t xml:space="preserve">libfreetype.so.6 =&gt; /lib64/libfreetype.so.6 </w:t>
      </w:r>
    </w:p>
    <w:p w14:paraId="60C780FD" w14:textId="77777777" w:rsidR="0012289D" w:rsidRPr="00EB58FB" w:rsidRDefault="0012289D" w:rsidP="0012289D">
      <w:pPr>
        <w:spacing w:line="10" w:lineRule="atLeast"/>
        <w:rPr>
          <w:sz w:val="20"/>
          <w:szCs w:val="20"/>
        </w:rPr>
      </w:pPr>
      <w:r w:rsidRPr="00EB58FB">
        <w:rPr>
          <w:sz w:val="20"/>
          <w:szCs w:val="20"/>
        </w:rPr>
        <w:t xml:space="preserve">libgbm.so.1 =&gt; /lib64/libgbm.so.1 </w:t>
      </w:r>
    </w:p>
    <w:p w14:paraId="60AC4984" w14:textId="77777777" w:rsidR="0012289D" w:rsidRPr="00EB58FB" w:rsidRDefault="0012289D" w:rsidP="0012289D">
      <w:pPr>
        <w:spacing w:line="10" w:lineRule="atLeast"/>
        <w:rPr>
          <w:sz w:val="20"/>
          <w:szCs w:val="20"/>
        </w:rPr>
      </w:pPr>
      <w:r w:rsidRPr="00EB58FB">
        <w:rPr>
          <w:sz w:val="20"/>
          <w:szCs w:val="20"/>
        </w:rPr>
        <w:t xml:space="preserve">libgcc_s.so.1 =&gt; /lib64/libgcc_s.so.1 </w:t>
      </w:r>
    </w:p>
    <w:p w14:paraId="4C8D4477" w14:textId="77777777" w:rsidR="0012289D" w:rsidRPr="00EB58FB" w:rsidRDefault="0012289D" w:rsidP="0012289D">
      <w:pPr>
        <w:spacing w:line="10" w:lineRule="atLeast"/>
        <w:rPr>
          <w:sz w:val="20"/>
          <w:szCs w:val="20"/>
        </w:rPr>
      </w:pPr>
      <w:r w:rsidRPr="00EB58FB">
        <w:rPr>
          <w:sz w:val="20"/>
          <w:szCs w:val="20"/>
        </w:rPr>
        <w:t xml:space="preserve">libgcrypt.so.11 =&gt; /lib64/libgcrypt.so.11 </w:t>
      </w:r>
    </w:p>
    <w:p w14:paraId="62885834" w14:textId="77777777" w:rsidR="0012289D" w:rsidRPr="00EB58FB" w:rsidRDefault="0012289D" w:rsidP="0012289D">
      <w:pPr>
        <w:spacing w:line="10" w:lineRule="atLeast"/>
        <w:rPr>
          <w:sz w:val="20"/>
          <w:szCs w:val="20"/>
        </w:rPr>
      </w:pPr>
      <w:r w:rsidRPr="00EB58FB">
        <w:rPr>
          <w:sz w:val="20"/>
          <w:szCs w:val="20"/>
        </w:rPr>
        <w:t xml:space="preserve">libgdk-3.so.0 =&gt; /lib64/libgdk-3.so.0 </w:t>
      </w:r>
    </w:p>
    <w:p w14:paraId="23ACADF7" w14:textId="77777777" w:rsidR="0012289D" w:rsidRPr="00EB58FB" w:rsidRDefault="0012289D" w:rsidP="0012289D">
      <w:pPr>
        <w:spacing w:line="10" w:lineRule="atLeast"/>
        <w:rPr>
          <w:sz w:val="20"/>
          <w:szCs w:val="20"/>
        </w:rPr>
      </w:pPr>
      <w:r w:rsidRPr="00EB58FB">
        <w:rPr>
          <w:sz w:val="20"/>
          <w:szCs w:val="20"/>
        </w:rPr>
        <w:t xml:space="preserve">libgdk_pixbuf-2.0.so.0 =&gt; /lib64/libgdk_pixbuf-2.0.so.0 </w:t>
      </w:r>
    </w:p>
    <w:p w14:paraId="329AA5DD" w14:textId="77777777" w:rsidR="0012289D" w:rsidRPr="00EB58FB" w:rsidRDefault="0012289D" w:rsidP="0012289D">
      <w:pPr>
        <w:spacing w:line="10" w:lineRule="atLeast"/>
        <w:rPr>
          <w:sz w:val="20"/>
          <w:szCs w:val="20"/>
        </w:rPr>
      </w:pPr>
      <w:r w:rsidRPr="00EB58FB">
        <w:rPr>
          <w:sz w:val="20"/>
          <w:szCs w:val="20"/>
        </w:rPr>
        <w:t xml:space="preserve">libgio-2.0.so.0 =&gt; /lib64/libgio-2.0.so.0 </w:t>
      </w:r>
    </w:p>
    <w:p w14:paraId="71D9CD8C" w14:textId="77777777" w:rsidR="0012289D" w:rsidRPr="00EB58FB" w:rsidRDefault="0012289D" w:rsidP="0012289D">
      <w:pPr>
        <w:spacing w:line="10" w:lineRule="atLeast"/>
        <w:rPr>
          <w:sz w:val="20"/>
          <w:szCs w:val="20"/>
        </w:rPr>
      </w:pPr>
      <w:r w:rsidRPr="00EB58FB">
        <w:rPr>
          <w:sz w:val="20"/>
          <w:szCs w:val="20"/>
        </w:rPr>
        <w:t xml:space="preserve">libglapi.so.0 =&gt; /lib64/libglapi.so.0 </w:t>
      </w:r>
    </w:p>
    <w:p w14:paraId="4BAF71E3" w14:textId="77777777" w:rsidR="0012289D" w:rsidRPr="00EB58FB" w:rsidRDefault="0012289D" w:rsidP="0012289D">
      <w:pPr>
        <w:spacing w:line="10" w:lineRule="atLeast"/>
        <w:rPr>
          <w:sz w:val="20"/>
          <w:szCs w:val="20"/>
        </w:rPr>
      </w:pPr>
      <w:r w:rsidRPr="00EB58FB">
        <w:rPr>
          <w:sz w:val="20"/>
          <w:szCs w:val="20"/>
        </w:rPr>
        <w:t xml:space="preserve">libglib-2.0.so.0 =&gt; /lib64/libglib-2.0.so.0 </w:t>
      </w:r>
    </w:p>
    <w:p w14:paraId="24B0FF63" w14:textId="77777777" w:rsidR="0012289D" w:rsidRPr="00EB58FB" w:rsidRDefault="0012289D" w:rsidP="0012289D">
      <w:pPr>
        <w:spacing w:line="10" w:lineRule="atLeast"/>
        <w:rPr>
          <w:sz w:val="20"/>
          <w:szCs w:val="20"/>
        </w:rPr>
      </w:pPr>
      <w:r w:rsidRPr="00EB58FB">
        <w:rPr>
          <w:sz w:val="20"/>
          <w:szCs w:val="20"/>
        </w:rPr>
        <w:t xml:space="preserve">libGL.so.1 =&gt; /lib64/libGL.so.1 </w:t>
      </w:r>
    </w:p>
    <w:p w14:paraId="35423E59" w14:textId="77777777" w:rsidR="0012289D" w:rsidRPr="00EB58FB" w:rsidRDefault="0012289D" w:rsidP="0012289D">
      <w:pPr>
        <w:spacing w:line="10" w:lineRule="atLeast"/>
        <w:rPr>
          <w:sz w:val="20"/>
          <w:szCs w:val="20"/>
        </w:rPr>
      </w:pPr>
      <w:r w:rsidRPr="00EB58FB">
        <w:rPr>
          <w:sz w:val="20"/>
          <w:szCs w:val="20"/>
        </w:rPr>
        <w:t xml:space="preserve">libgmodule-2.0.so.0 =&gt; /lib64/libgmodule-2.0.so.0 </w:t>
      </w:r>
    </w:p>
    <w:p w14:paraId="495EBDD0" w14:textId="77777777" w:rsidR="0012289D" w:rsidRPr="00EB58FB" w:rsidRDefault="0012289D" w:rsidP="0012289D">
      <w:pPr>
        <w:spacing w:line="10" w:lineRule="atLeast"/>
        <w:rPr>
          <w:sz w:val="20"/>
          <w:szCs w:val="20"/>
        </w:rPr>
      </w:pPr>
      <w:r w:rsidRPr="00EB58FB">
        <w:rPr>
          <w:sz w:val="20"/>
          <w:szCs w:val="20"/>
        </w:rPr>
        <w:t xml:space="preserve">libgobject-2.0.so.0 =&gt; /lib64/libgobject-2.0.so.0 </w:t>
      </w:r>
    </w:p>
    <w:p w14:paraId="52A4BA77" w14:textId="77777777" w:rsidR="0012289D" w:rsidRPr="00EB58FB" w:rsidRDefault="0012289D" w:rsidP="0012289D">
      <w:pPr>
        <w:spacing w:line="10" w:lineRule="atLeast"/>
        <w:rPr>
          <w:sz w:val="20"/>
          <w:szCs w:val="20"/>
        </w:rPr>
      </w:pPr>
      <w:r w:rsidRPr="00EB58FB">
        <w:rPr>
          <w:sz w:val="20"/>
          <w:szCs w:val="20"/>
        </w:rPr>
        <w:t xml:space="preserve">libgpg-error.so.0 =&gt; /lib64/libgpg-error.so.0 </w:t>
      </w:r>
    </w:p>
    <w:p w14:paraId="14924245" w14:textId="77777777" w:rsidR="0012289D" w:rsidRPr="00EB58FB" w:rsidRDefault="0012289D" w:rsidP="0012289D">
      <w:pPr>
        <w:spacing w:line="10" w:lineRule="atLeast"/>
        <w:rPr>
          <w:sz w:val="20"/>
          <w:szCs w:val="20"/>
        </w:rPr>
      </w:pPr>
      <w:r w:rsidRPr="00EB58FB">
        <w:rPr>
          <w:sz w:val="20"/>
          <w:szCs w:val="20"/>
        </w:rPr>
        <w:t xml:space="preserve">libgraphite2.so.3 =&gt; /lib64/libgraphite2.so.3 </w:t>
      </w:r>
    </w:p>
    <w:p w14:paraId="4A051F24" w14:textId="77777777" w:rsidR="0012289D" w:rsidRPr="00EB58FB" w:rsidRDefault="0012289D" w:rsidP="0012289D">
      <w:pPr>
        <w:spacing w:line="10" w:lineRule="atLeast"/>
        <w:rPr>
          <w:sz w:val="20"/>
          <w:szCs w:val="20"/>
        </w:rPr>
      </w:pPr>
      <w:r w:rsidRPr="00EB58FB">
        <w:rPr>
          <w:sz w:val="20"/>
          <w:szCs w:val="20"/>
        </w:rPr>
        <w:t xml:space="preserve">libgrilo-0.3.so.0 =&gt; /lib64/libgrilo-0.3.so.0 </w:t>
      </w:r>
    </w:p>
    <w:p w14:paraId="41888C42" w14:textId="77777777" w:rsidR="0012289D" w:rsidRPr="00EB58FB" w:rsidRDefault="0012289D" w:rsidP="0012289D">
      <w:pPr>
        <w:spacing w:line="10" w:lineRule="atLeast"/>
        <w:rPr>
          <w:sz w:val="20"/>
          <w:szCs w:val="20"/>
        </w:rPr>
      </w:pPr>
      <w:r w:rsidRPr="00EB58FB">
        <w:rPr>
          <w:sz w:val="20"/>
          <w:szCs w:val="20"/>
        </w:rPr>
        <w:t xml:space="preserve">libgssapi_krb5.so.2 =&gt; /lib64/libgssapi_krb5.so.2 </w:t>
      </w:r>
    </w:p>
    <w:p w14:paraId="2E799433" w14:textId="77777777" w:rsidR="0012289D" w:rsidRPr="00EB58FB" w:rsidRDefault="0012289D" w:rsidP="0012289D">
      <w:pPr>
        <w:spacing w:line="10" w:lineRule="atLeast"/>
        <w:rPr>
          <w:sz w:val="20"/>
          <w:szCs w:val="20"/>
        </w:rPr>
      </w:pPr>
      <w:r w:rsidRPr="00EB58FB">
        <w:rPr>
          <w:sz w:val="20"/>
          <w:szCs w:val="20"/>
        </w:rPr>
        <w:t xml:space="preserve">libgthread-2.0.so.0 =&gt; /lib64/libgthread-2.0.so.0 </w:t>
      </w:r>
    </w:p>
    <w:p w14:paraId="0937224D" w14:textId="77777777" w:rsidR="0012289D" w:rsidRPr="00EB58FB" w:rsidRDefault="0012289D" w:rsidP="0012289D">
      <w:pPr>
        <w:spacing w:line="10" w:lineRule="atLeast"/>
        <w:rPr>
          <w:sz w:val="20"/>
          <w:szCs w:val="20"/>
        </w:rPr>
      </w:pPr>
      <w:r w:rsidRPr="00EB58FB">
        <w:rPr>
          <w:sz w:val="20"/>
          <w:szCs w:val="20"/>
        </w:rPr>
        <w:t xml:space="preserve">libgtk-3.so.0 =&gt; /lib64/libgtk-3.so.0 </w:t>
      </w:r>
    </w:p>
    <w:p w14:paraId="232B992D" w14:textId="77777777" w:rsidR="0012289D" w:rsidRPr="00EB58FB" w:rsidRDefault="0012289D" w:rsidP="0012289D">
      <w:pPr>
        <w:spacing w:line="10" w:lineRule="atLeast"/>
        <w:rPr>
          <w:sz w:val="20"/>
          <w:szCs w:val="20"/>
        </w:rPr>
      </w:pPr>
      <w:r w:rsidRPr="00EB58FB">
        <w:rPr>
          <w:sz w:val="20"/>
          <w:szCs w:val="20"/>
        </w:rPr>
        <w:t xml:space="preserve">libharfbuzz.so.0 =&gt; /lib64/libharfbuzz.so.0 </w:t>
      </w:r>
    </w:p>
    <w:p w14:paraId="5AA00579" w14:textId="77777777" w:rsidR="0012289D" w:rsidRPr="00EB58FB" w:rsidRDefault="0012289D" w:rsidP="0012289D">
      <w:pPr>
        <w:spacing w:line="10" w:lineRule="atLeast"/>
        <w:rPr>
          <w:sz w:val="20"/>
          <w:szCs w:val="20"/>
        </w:rPr>
      </w:pPr>
      <w:r w:rsidRPr="00EB58FB">
        <w:rPr>
          <w:sz w:val="20"/>
          <w:szCs w:val="20"/>
        </w:rPr>
        <w:t xml:space="preserve">libidn.so.11 =&gt; /lib64/libidn.so.11 </w:t>
      </w:r>
    </w:p>
    <w:p w14:paraId="47FEE0A7" w14:textId="77777777" w:rsidR="0012289D" w:rsidRPr="00EB58FB" w:rsidRDefault="0012289D" w:rsidP="0012289D">
      <w:pPr>
        <w:spacing w:line="10" w:lineRule="atLeast"/>
        <w:rPr>
          <w:sz w:val="20"/>
          <w:szCs w:val="20"/>
        </w:rPr>
      </w:pPr>
      <w:r w:rsidRPr="00EB58FB">
        <w:rPr>
          <w:sz w:val="20"/>
          <w:szCs w:val="20"/>
        </w:rPr>
        <w:t xml:space="preserve">libk5crypto.so.3 =&gt; /lib64/libk5crypto.so.3 </w:t>
      </w:r>
    </w:p>
    <w:p w14:paraId="17FD3D83" w14:textId="77777777" w:rsidR="0012289D" w:rsidRPr="00EB58FB" w:rsidRDefault="0012289D" w:rsidP="0012289D">
      <w:pPr>
        <w:spacing w:line="10" w:lineRule="atLeast"/>
        <w:rPr>
          <w:sz w:val="20"/>
          <w:szCs w:val="20"/>
        </w:rPr>
      </w:pPr>
      <w:r w:rsidRPr="00EB58FB">
        <w:rPr>
          <w:sz w:val="20"/>
          <w:szCs w:val="20"/>
        </w:rPr>
        <w:t xml:space="preserve">libkdecore.so.5 =&gt; /lib64/libkdecore.so.5 </w:t>
      </w:r>
    </w:p>
    <w:p w14:paraId="692D9212" w14:textId="77777777" w:rsidR="0012289D" w:rsidRPr="00EB58FB" w:rsidRDefault="0012289D" w:rsidP="0012289D">
      <w:pPr>
        <w:spacing w:line="10" w:lineRule="atLeast"/>
        <w:rPr>
          <w:sz w:val="20"/>
          <w:szCs w:val="20"/>
        </w:rPr>
      </w:pPr>
      <w:r w:rsidRPr="00EB58FB">
        <w:rPr>
          <w:sz w:val="20"/>
          <w:szCs w:val="20"/>
        </w:rPr>
        <w:t xml:space="preserve">libkeyutils.so.1 =&gt; /lib64/libkeyutils.so.1 </w:t>
      </w:r>
    </w:p>
    <w:p w14:paraId="1449A152" w14:textId="77777777" w:rsidR="0012289D" w:rsidRPr="00EB58FB" w:rsidRDefault="0012289D" w:rsidP="0012289D">
      <w:pPr>
        <w:spacing w:line="10" w:lineRule="atLeast"/>
        <w:rPr>
          <w:sz w:val="20"/>
          <w:szCs w:val="20"/>
        </w:rPr>
      </w:pPr>
      <w:r w:rsidRPr="00EB58FB">
        <w:rPr>
          <w:sz w:val="20"/>
          <w:szCs w:val="20"/>
        </w:rPr>
        <w:t xml:space="preserve">libkpathsea.so.6 =&gt; /lib64/libkpathsea.so.6 </w:t>
      </w:r>
    </w:p>
    <w:p w14:paraId="67BE8607" w14:textId="77777777" w:rsidR="0012289D" w:rsidRPr="00EB58FB" w:rsidRDefault="0012289D" w:rsidP="0012289D">
      <w:pPr>
        <w:spacing w:line="10" w:lineRule="atLeast"/>
        <w:rPr>
          <w:sz w:val="20"/>
          <w:szCs w:val="20"/>
        </w:rPr>
      </w:pPr>
      <w:r w:rsidRPr="00EB58FB">
        <w:rPr>
          <w:sz w:val="20"/>
          <w:szCs w:val="20"/>
        </w:rPr>
        <w:t xml:space="preserve">libkrb5.so.3 =&gt; /lib64/libkrb5.so.3 </w:t>
      </w:r>
    </w:p>
    <w:p w14:paraId="1328A013" w14:textId="77777777" w:rsidR="0012289D" w:rsidRPr="00EB58FB" w:rsidRDefault="0012289D" w:rsidP="0012289D">
      <w:pPr>
        <w:spacing w:line="10" w:lineRule="atLeast"/>
        <w:rPr>
          <w:sz w:val="20"/>
          <w:szCs w:val="20"/>
        </w:rPr>
      </w:pPr>
      <w:r w:rsidRPr="00EB58FB">
        <w:rPr>
          <w:sz w:val="20"/>
          <w:szCs w:val="20"/>
        </w:rPr>
        <w:t xml:space="preserve">libkrb5support.so.0 =&gt; /lib64/libkrb5support.so.0 </w:t>
      </w:r>
    </w:p>
    <w:p w14:paraId="1891B11A" w14:textId="77777777" w:rsidR="0012289D" w:rsidRPr="00EB58FB" w:rsidRDefault="0012289D" w:rsidP="0012289D">
      <w:pPr>
        <w:spacing w:line="10" w:lineRule="atLeast"/>
        <w:rPr>
          <w:sz w:val="20"/>
          <w:szCs w:val="20"/>
        </w:rPr>
      </w:pPr>
      <w:r w:rsidRPr="00EB58FB">
        <w:rPr>
          <w:sz w:val="20"/>
          <w:szCs w:val="20"/>
        </w:rPr>
        <w:t xml:space="preserve">liblber-2.4.so.2 =&gt; /lib64/liblber-2.4.so.2 </w:t>
      </w:r>
    </w:p>
    <w:p w14:paraId="2843EEC4" w14:textId="77777777" w:rsidR="0012289D" w:rsidRPr="00EB58FB" w:rsidRDefault="0012289D" w:rsidP="0012289D">
      <w:pPr>
        <w:spacing w:line="10" w:lineRule="atLeast"/>
        <w:rPr>
          <w:sz w:val="20"/>
          <w:szCs w:val="20"/>
        </w:rPr>
      </w:pPr>
      <w:r w:rsidRPr="00EB58FB">
        <w:rPr>
          <w:sz w:val="20"/>
          <w:szCs w:val="20"/>
        </w:rPr>
        <w:t xml:space="preserve">libldap-2.4.so.2 =&gt; /lib64/libldap-2.4.so.2 </w:t>
      </w:r>
    </w:p>
    <w:p w14:paraId="512B9125" w14:textId="77777777" w:rsidR="0012289D" w:rsidRPr="00EB58FB" w:rsidRDefault="0012289D" w:rsidP="0012289D">
      <w:pPr>
        <w:spacing w:line="10" w:lineRule="atLeast"/>
        <w:rPr>
          <w:sz w:val="20"/>
          <w:szCs w:val="20"/>
        </w:rPr>
      </w:pPr>
      <w:r w:rsidRPr="00EB58FB">
        <w:rPr>
          <w:sz w:val="20"/>
          <w:szCs w:val="20"/>
        </w:rPr>
        <w:t xml:space="preserve">liblzma.so.5 =&gt; /lib64/liblzma.so.5 </w:t>
      </w:r>
    </w:p>
    <w:p w14:paraId="0F6C1E46" w14:textId="77777777" w:rsidR="0012289D" w:rsidRPr="00EB58FB" w:rsidRDefault="0012289D" w:rsidP="0012289D">
      <w:pPr>
        <w:spacing w:line="10" w:lineRule="atLeast"/>
        <w:rPr>
          <w:sz w:val="20"/>
          <w:szCs w:val="20"/>
        </w:rPr>
      </w:pPr>
      <w:r w:rsidRPr="00EB58FB">
        <w:rPr>
          <w:sz w:val="20"/>
          <w:szCs w:val="20"/>
        </w:rPr>
        <w:t xml:space="preserve">libmount.so.1 =&gt; /lib64/libmount.so.1 </w:t>
      </w:r>
    </w:p>
    <w:p w14:paraId="41D21123" w14:textId="77777777" w:rsidR="0012289D" w:rsidRPr="00EB58FB" w:rsidRDefault="0012289D" w:rsidP="0012289D">
      <w:pPr>
        <w:spacing w:line="10" w:lineRule="atLeast"/>
        <w:rPr>
          <w:sz w:val="20"/>
          <w:szCs w:val="20"/>
        </w:rPr>
      </w:pPr>
      <w:r w:rsidRPr="00EB58FB">
        <w:rPr>
          <w:sz w:val="20"/>
          <w:szCs w:val="20"/>
        </w:rPr>
        <w:t xml:space="preserve">libm.so.6 =&gt; /lib64/libm.so.6 </w:t>
      </w:r>
    </w:p>
    <w:p w14:paraId="32E83DEA" w14:textId="77777777" w:rsidR="0012289D" w:rsidRPr="00EB58FB" w:rsidRDefault="0012289D" w:rsidP="0012289D">
      <w:pPr>
        <w:spacing w:line="10" w:lineRule="atLeast"/>
        <w:rPr>
          <w:sz w:val="20"/>
          <w:szCs w:val="20"/>
        </w:rPr>
      </w:pPr>
      <w:r w:rsidRPr="00EB58FB">
        <w:rPr>
          <w:sz w:val="20"/>
          <w:szCs w:val="20"/>
        </w:rPr>
        <w:t xml:space="preserve">libnetpbm.so.11 =&gt; /lib64/libnetpbm.so.11 </w:t>
      </w:r>
    </w:p>
    <w:p w14:paraId="129BF774" w14:textId="77777777" w:rsidR="0012289D" w:rsidRPr="00EB58FB" w:rsidRDefault="0012289D" w:rsidP="0012289D">
      <w:pPr>
        <w:spacing w:line="10" w:lineRule="atLeast"/>
        <w:rPr>
          <w:sz w:val="20"/>
          <w:szCs w:val="20"/>
        </w:rPr>
      </w:pPr>
      <w:r w:rsidRPr="00EB58FB">
        <w:rPr>
          <w:sz w:val="20"/>
          <w:szCs w:val="20"/>
        </w:rPr>
        <w:t xml:space="preserve">libnspr4.so =&gt; /lib64/libnspr4.so </w:t>
      </w:r>
    </w:p>
    <w:p w14:paraId="0470CE86" w14:textId="77777777" w:rsidR="0012289D" w:rsidRPr="00EB58FB" w:rsidRDefault="0012289D" w:rsidP="0012289D">
      <w:pPr>
        <w:spacing w:line="10" w:lineRule="atLeast"/>
        <w:rPr>
          <w:sz w:val="20"/>
          <w:szCs w:val="20"/>
        </w:rPr>
      </w:pPr>
      <w:r w:rsidRPr="00EB58FB">
        <w:rPr>
          <w:sz w:val="20"/>
          <w:szCs w:val="20"/>
        </w:rPr>
        <w:t xml:space="preserve">libnss3.so =&gt; /lib64/libnss3.so </w:t>
      </w:r>
    </w:p>
    <w:p w14:paraId="76AF92B0" w14:textId="77777777" w:rsidR="0012289D" w:rsidRPr="00EB58FB" w:rsidRDefault="0012289D" w:rsidP="0012289D">
      <w:pPr>
        <w:spacing w:line="10" w:lineRule="atLeast"/>
        <w:rPr>
          <w:sz w:val="20"/>
          <w:szCs w:val="20"/>
        </w:rPr>
      </w:pPr>
      <w:r w:rsidRPr="00EB58FB">
        <w:rPr>
          <w:sz w:val="20"/>
          <w:szCs w:val="20"/>
        </w:rPr>
        <w:t xml:space="preserve">libnssutil3.so =&gt; /lib64/libnssutil3.so </w:t>
      </w:r>
    </w:p>
    <w:p w14:paraId="489B69FD" w14:textId="77777777" w:rsidR="0012289D" w:rsidRPr="00EB58FB" w:rsidRDefault="0012289D" w:rsidP="0012289D">
      <w:pPr>
        <w:spacing w:line="10" w:lineRule="atLeast"/>
        <w:rPr>
          <w:sz w:val="20"/>
          <w:szCs w:val="20"/>
        </w:rPr>
      </w:pPr>
      <w:r w:rsidRPr="00EB58FB">
        <w:rPr>
          <w:sz w:val="20"/>
          <w:szCs w:val="20"/>
        </w:rPr>
        <w:t xml:space="preserve">libnuma.so.1 =&gt; /lib64/libnuma.so.1 </w:t>
      </w:r>
    </w:p>
    <w:p w14:paraId="0D3DF916" w14:textId="77777777" w:rsidR="0012289D" w:rsidRPr="00EB58FB" w:rsidRDefault="0012289D" w:rsidP="0012289D">
      <w:pPr>
        <w:spacing w:line="10" w:lineRule="atLeast"/>
        <w:rPr>
          <w:sz w:val="20"/>
          <w:szCs w:val="20"/>
        </w:rPr>
      </w:pPr>
      <w:r w:rsidRPr="00EB58FB">
        <w:rPr>
          <w:sz w:val="20"/>
          <w:szCs w:val="20"/>
        </w:rPr>
        <w:t xml:space="preserve">liboauth.so.0 =&gt; /lib64/liboauth.so.0 </w:t>
      </w:r>
    </w:p>
    <w:p w14:paraId="1D89833B" w14:textId="77777777" w:rsidR="0012289D" w:rsidRPr="00EB58FB" w:rsidRDefault="0012289D" w:rsidP="0012289D">
      <w:pPr>
        <w:spacing w:line="10" w:lineRule="atLeast"/>
        <w:rPr>
          <w:sz w:val="20"/>
          <w:szCs w:val="20"/>
        </w:rPr>
      </w:pPr>
      <w:r w:rsidRPr="00EB58FB">
        <w:rPr>
          <w:sz w:val="20"/>
          <w:szCs w:val="20"/>
        </w:rPr>
        <w:t xml:space="preserve">libpango-1.0.so.0 =&gt; /lib64/libpango-1.0.so.0 </w:t>
      </w:r>
    </w:p>
    <w:p w14:paraId="3F7C37CA" w14:textId="77777777" w:rsidR="0012289D" w:rsidRPr="00EB58FB" w:rsidRDefault="0012289D" w:rsidP="0012289D">
      <w:pPr>
        <w:spacing w:line="10" w:lineRule="atLeast"/>
        <w:rPr>
          <w:sz w:val="20"/>
          <w:szCs w:val="20"/>
        </w:rPr>
      </w:pPr>
      <w:r w:rsidRPr="00EB58FB">
        <w:rPr>
          <w:sz w:val="20"/>
          <w:szCs w:val="20"/>
        </w:rPr>
        <w:t xml:space="preserve">libpangocairo-1.0.so.0 =&gt; /lib64/libpangocairo-1.0.so.0 </w:t>
      </w:r>
    </w:p>
    <w:p w14:paraId="1B75138E" w14:textId="77777777" w:rsidR="0012289D" w:rsidRPr="00EB58FB" w:rsidRDefault="0012289D" w:rsidP="0012289D">
      <w:pPr>
        <w:spacing w:line="10" w:lineRule="atLeast"/>
        <w:rPr>
          <w:sz w:val="20"/>
          <w:szCs w:val="20"/>
        </w:rPr>
      </w:pPr>
      <w:r w:rsidRPr="00EB58FB">
        <w:rPr>
          <w:sz w:val="20"/>
          <w:szCs w:val="20"/>
        </w:rPr>
        <w:t xml:space="preserve">libpangoft2-1.0.so.0 =&gt; /lib64/libpangoft2-1.0.so.0 </w:t>
      </w:r>
    </w:p>
    <w:p w14:paraId="757BF9E3" w14:textId="77777777" w:rsidR="0012289D" w:rsidRPr="00EB58FB" w:rsidRDefault="0012289D" w:rsidP="0012289D">
      <w:pPr>
        <w:spacing w:line="10" w:lineRule="atLeast"/>
        <w:rPr>
          <w:sz w:val="20"/>
          <w:szCs w:val="20"/>
        </w:rPr>
      </w:pPr>
      <w:r w:rsidRPr="00EB58FB">
        <w:rPr>
          <w:sz w:val="20"/>
          <w:szCs w:val="20"/>
        </w:rPr>
        <w:t xml:space="preserve">libpcp_gui.so.2 =&gt; /lib64/libpcp_gui.so.2 </w:t>
      </w:r>
    </w:p>
    <w:p w14:paraId="302E685C" w14:textId="77777777" w:rsidR="0012289D" w:rsidRPr="00EB58FB" w:rsidRDefault="0012289D" w:rsidP="0012289D">
      <w:pPr>
        <w:spacing w:line="10" w:lineRule="atLeast"/>
        <w:rPr>
          <w:sz w:val="20"/>
          <w:szCs w:val="20"/>
        </w:rPr>
      </w:pPr>
      <w:r w:rsidRPr="00EB58FB">
        <w:rPr>
          <w:sz w:val="20"/>
          <w:szCs w:val="20"/>
        </w:rPr>
        <w:t xml:space="preserve">libpcp.so.3 =&gt; /lib64/libpcp.so.3 </w:t>
      </w:r>
    </w:p>
    <w:p w14:paraId="7F6664AA" w14:textId="77777777" w:rsidR="0012289D" w:rsidRPr="00EB58FB" w:rsidRDefault="0012289D" w:rsidP="0012289D">
      <w:pPr>
        <w:spacing w:line="10" w:lineRule="atLeast"/>
        <w:rPr>
          <w:sz w:val="20"/>
          <w:szCs w:val="20"/>
        </w:rPr>
      </w:pPr>
      <w:r w:rsidRPr="00EB58FB">
        <w:rPr>
          <w:sz w:val="20"/>
          <w:szCs w:val="20"/>
        </w:rPr>
        <w:t xml:space="preserve">libpcre.so.1 =&gt; /lib64/libpcre.so.1 </w:t>
      </w:r>
    </w:p>
    <w:p w14:paraId="1630C665" w14:textId="77777777" w:rsidR="0012289D" w:rsidRPr="00EB58FB" w:rsidRDefault="0012289D" w:rsidP="0012289D">
      <w:pPr>
        <w:spacing w:line="10" w:lineRule="atLeast"/>
        <w:rPr>
          <w:sz w:val="20"/>
          <w:szCs w:val="20"/>
        </w:rPr>
      </w:pPr>
      <w:r w:rsidRPr="00EB58FB">
        <w:rPr>
          <w:sz w:val="20"/>
          <w:szCs w:val="20"/>
        </w:rPr>
        <w:t xml:space="preserve">libpixman-1.so.0 =&gt; /lib64/libpixman-1.so.0 </w:t>
      </w:r>
    </w:p>
    <w:p w14:paraId="6837D540" w14:textId="77777777" w:rsidR="0012289D" w:rsidRPr="00EB58FB" w:rsidRDefault="0012289D" w:rsidP="0012289D">
      <w:pPr>
        <w:spacing w:line="10" w:lineRule="atLeast"/>
        <w:rPr>
          <w:sz w:val="20"/>
          <w:szCs w:val="20"/>
        </w:rPr>
      </w:pPr>
      <w:r w:rsidRPr="00EB58FB">
        <w:rPr>
          <w:sz w:val="20"/>
          <w:szCs w:val="20"/>
        </w:rPr>
        <w:t xml:space="preserve">libplc4.so =&gt; /lib64/libplc4.so </w:t>
      </w:r>
    </w:p>
    <w:p w14:paraId="40FCD9CF" w14:textId="77777777" w:rsidR="0012289D" w:rsidRPr="00EB58FB" w:rsidRDefault="0012289D" w:rsidP="0012289D">
      <w:pPr>
        <w:spacing w:line="10" w:lineRule="atLeast"/>
        <w:rPr>
          <w:sz w:val="20"/>
          <w:szCs w:val="20"/>
        </w:rPr>
      </w:pPr>
      <w:r w:rsidRPr="00EB58FB">
        <w:rPr>
          <w:sz w:val="20"/>
          <w:szCs w:val="20"/>
        </w:rPr>
        <w:t xml:space="preserve">libplds4.so =&gt; /lib64/libplds4.so </w:t>
      </w:r>
    </w:p>
    <w:p w14:paraId="3F3CA0B5" w14:textId="77777777" w:rsidR="0012289D" w:rsidRPr="00EB58FB" w:rsidRDefault="0012289D" w:rsidP="0012289D">
      <w:pPr>
        <w:spacing w:line="10" w:lineRule="atLeast"/>
        <w:rPr>
          <w:sz w:val="20"/>
          <w:szCs w:val="20"/>
        </w:rPr>
      </w:pPr>
      <w:r w:rsidRPr="00EB58FB">
        <w:rPr>
          <w:sz w:val="20"/>
          <w:szCs w:val="20"/>
        </w:rPr>
        <w:t xml:space="preserve">libpng15.so.15 =&gt; /lib64/libpng15.so.15 </w:t>
      </w:r>
    </w:p>
    <w:p w14:paraId="13EE16AC" w14:textId="77777777" w:rsidR="0012289D" w:rsidRPr="00EB58FB" w:rsidRDefault="0012289D" w:rsidP="0012289D">
      <w:pPr>
        <w:spacing w:line="10" w:lineRule="atLeast"/>
        <w:rPr>
          <w:sz w:val="20"/>
          <w:szCs w:val="20"/>
        </w:rPr>
      </w:pPr>
      <w:r w:rsidRPr="00EB58FB">
        <w:rPr>
          <w:sz w:val="20"/>
          <w:szCs w:val="20"/>
        </w:rPr>
        <w:lastRenderedPageBreak/>
        <w:t xml:space="preserve">libpthread.so.0 =&gt; /lib64/libpthread.so.0 </w:t>
      </w:r>
    </w:p>
    <w:p w14:paraId="2FE892F0" w14:textId="77777777" w:rsidR="0012289D" w:rsidRPr="00EB58FB" w:rsidRDefault="0012289D" w:rsidP="0012289D">
      <w:pPr>
        <w:spacing w:line="10" w:lineRule="atLeast"/>
        <w:rPr>
          <w:sz w:val="20"/>
          <w:szCs w:val="20"/>
        </w:rPr>
      </w:pPr>
      <w:r w:rsidRPr="00EB58FB">
        <w:rPr>
          <w:sz w:val="20"/>
          <w:szCs w:val="20"/>
        </w:rPr>
        <w:t xml:space="preserve">libQtCore.so.4 =&gt; /lib64/libQtCore.so.4 </w:t>
      </w:r>
    </w:p>
    <w:p w14:paraId="0859BB7C" w14:textId="77777777" w:rsidR="0012289D" w:rsidRPr="00EB58FB" w:rsidRDefault="0012289D" w:rsidP="0012289D">
      <w:pPr>
        <w:spacing w:line="10" w:lineRule="atLeast"/>
        <w:rPr>
          <w:sz w:val="20"/>
          <w:szCs w:val="20"/>
        </w:rPr>
      </w:pPr>
      <w:r w:rsidRPr="00EB58FB">
        <w:rPr>
          <w:sz w:val="20"/>
          <w:szCs w:val="20"/>
        </w:rPr>
        <w:t xml:space="preserve">libQtDBus.so.4 =&gt; /lib64/libQtDBus.so.4 </w:t>
      </w:r>
    </w:p>
    <w:p w14:paraId="757A43A8" w14:textId="77777777" w:rsidR="0012289D" w:rsidRPr="00EB58FB" w:rsidRDefault="0012289D" w:rsidP="0012289D">
      <w:pPr>
        <w:spacing w:line="10" w:lineRule="atLeast"/>
        <w:rPr>
          <w:sz w:val="20"/>
          <w:szCs w:val="20"/>
        </w:rPr>
      </w:pPr>
      <w:r w:rsidRPr="00EB58FB">
        <w:rPr>
          <w:sz w:val="20"/>
          <w:szCs w:val="20"/>
        </w:rPr>
        <w:t xml:space="preserve">libQtNetwork.so.4 =&gt; /lib64/libQtNetwork.so.4 </w:t>
      </w:r>
    </w:p>
    <w:p w14:paraId="6E828C66" w14:textId="77777777" w:rsidR="0012289D" w:rsidRPr="00EB58FB" w:rsidRDefault="0012289D" w:rsidP="0012289D">
      <w:pPr>
        <w:spacing w:line="10" w:lineRule="atLeast"/>
        <w:rPr>
          <w:sz w:val="20"/>
          <w:szCs w:val="20"/>
        </w:rPr>
      </w:pPr>
      <w:r w:rsidRPr="00EB58FB">
        <w:rPr>
          <w:sz w:val="20"/>
          <w:szCs w:val="20"/>
        </w:rPr>
        <w:t xml:space="preserve">libQtXml.so.4 =&gt; /lib64/libQtXml.so.4 </w:t>
      </w:r>
    </w:p>
    <w:p w14:paraId="21511560" w14:textId="77777777" w:rsidR="0012289D" w:rsidRPr="00EB58FB" w:rsidRDefault="0012289D" w:rsidP="0012289D">
      <w:pPr>
        <w:spacing w:line="10" w:lineRule="atLeast"/>
        <w:rPr>
          <w:sz w:val="20"/>
          <w:szCs w:val="20"/>
        </w:rPr>
      </w:pPr>
      <w:r w:rsidRPr="00EB58FB">
        <w:rPr>
          <w:sz w:val="20"/>
          <w:szCs w:val="20"/>
        </w:rPr>
        <w:t xml:space="preserve">libresolv.so.2 =&gt; /lib64/libresolv.so.2 </w:t>
      </w:r>
    </w:p>
    <w:p w14:paraId="3EADC224" w14:textId="77777777" w:rsidR="0012289D" w:rsidRPr="00EB58FB" w:rsidRDefault="0012289D" w:rsidP="0012289D">
      <w:pPr>
        <w:spacing w:line="10" w:lineRule="atLeast"/>
        <w:rPr>
          <w:sz w:val="20"/>
          <w:szCs w:val="20"/>
        </w:rPr>
      </w:pPr>
      <w:r w:rsidRPr="00EB58FB">
        <w:rPr>
          <w:sz w:val="20"/>
          <w:szCs w:val="20"/>
        </w:rPr>
        <w:t xml:space="preserve">librt.so.1 =&gt; /lib64/librt.so.1 </w:t>
      </w:r>
    </w:p>
    <w:p w14:paraId="2AFDB6BF" w14:textId="77777777" w:rsidR="0012289D" w:rsidRPr="00EB58FB" w:rsidRDefault="0012289D" w:rsidP="0012289D">
      <w:pPr>
        <w:spacing w:line="10" w:lineRule="atLeast"/>
        <w:rPr>
          <w:sz w:val="20"/>
          <w:szCs w:val="20"/>
        </w:rPr>
      </w:pPr>
      <w:r w:rsidRPr="00EB58FB">
        <w:rPr>
          <w:sz w:val="20"/>
          <w:szCs w:val="20"/>
        </w:rPr>
        <w:t xml:space="preserve">libsamplerate.so.0 =&gt; /lib64/libsamplerate.so.0 </w:t>
      </w:r>
    </w:p>
    <w:p w14:paraId="625884CB" w14:textId="77777777" w:rsidR="0012289D" w:rsidRPr="00EB58FB" w:rsidRDefault="0012289D" w:rsidP="0012289D">
      <w:pPr>
        <w:spacing w:line="10" w:lineRule="atLeast"/>
        <w:rPr>
          <w:sz w:val="20"/>
          <w:szCs w:val="20"/>
        </w:rPr>
      </w:pPr>
      <w:r w:rsidRPr="00EB58FB">
        <w:rPr>
          <w:sz w:val="20"/>
          <w:szCs w:val="20"/>
        </w:rPr>
        <w:t xml:space="preserve">libsasl2.so.3 =&gt; /lib64/libsasl2.so.3 </w:t>
      </w:r>
    </w:p>
    <w:p w14:paraId="78EB3D8E" w14:textId="77777777" w:rsidR="0012289D" w:rsidRPr="00EB58FB" w:rsidRDefault="0012289D" w:rsidP="0012289D">
      <w:pPr>
        <w:spacing w:line="10" w:lineRule="atLeast"/>
        <w:rPr>
          <w:sz w:val="20"/>
          <w:szCs w:val="20"/>
        </w:rPr>
      </w:pPr>
      <w:r w:rsidRPr="00EB58FB">
        <w:rPr>
          <w:sz w:val="20"/>
          <w:szCs w:val="20"/>
        </w:rPr>
        <w:t xml:space="preserve">libSDL-1.2.so.0 =&gt; /lib64/libSDL-1.2.so.0 </w:t>
      </w:r>
    </w:p>
    <w:p w14:paraId="73A55A4F" w14:textId="77777777" w:rsidR="0012289D" w:rsidRPr="00EB58FB" w:rsidRDefault="0012289D" w:rsidP="0012289D">
      <w:pPr>
        <w:spacing w:line="10" w:lineRule="atLeast"/>
        <w:rPr>
          <w:sz w:val="20"/>
          <w:szCs w:val="20"/>
        </w:rPr>
      </w:pPr>
      <w:r w:rsidRPr="00EB58FB">
        <w:rPr>
          <w:sz w:val="20"/>
          <w:szCs w:val="20"/>
        </w:rPr>
        <w:t xml:space="preserve">libselinux.so.1 =&gt; /lib64/libselinux.so.1 </w:t>
      </w:r>
    </w:p>
    <w:p w14:paraId="29866DEE" w14:textId="77777777" w:rsidR="0012289D" w:rsidRPr="00EB58FB" w:rsidRDefault="0012289D" w:rsidP="0012289D">
      <w:pPr>
        <w:spacing w:line="10" w:lineRule="atLeast"/>
        <w:rPr>
          <w:sz w:val="20"/>
          <w:szCs w:val="20"/>
        </w:rPr>
      </w:pPr>
      <w:r w:rsidRPr="00EB58FB">
        <w:rPr>
          <w:sz w:val="20"/>
          <w:szCs w:val="20"/>
        </w:rPr>
        <w:t xml:space="preserve">libsmime3.so =&gt; /lib64/libsmime3.so </w:t>
      </w:r>
    </w:p>
    <w:p w14:paraId="25340639" w14:textId="77777777" w:rsidR="0012289D" w:rsidRPr="00EB58FB" w:rsidRDefault="0012289D" w:rsidP="0012289D">
      <w:pPr>
        <w:spacing w:line="10" w:lineRule="atLeast"/>
        <w:rPr>
          <w:sz w:val="20"/>
          <w:szCs w:val="20"/>
        </w:rPr>
      </w:pPr>
      <w:r w:rsidRPr="00EB58FB">
        <w:rPr>
          <w:sz w:val="20"/>
          <w:szCs w:val="20"/>
        </w:rPr>
        <w:t xml:space="preserve">libsoprano.so.4 =&gt; /lib64/libsoprano.so.4 </w:t>
      </w:r>
    </w:p>
    <w:p w14:paraId="57DF8C7A" w14:textId="77777777" w:rsidR="0012289D" w:rsidRPr="00EB58FB" w:rsidRDefault="0012289D" w:rsidP="0012289D">
      <w:pPr>
        <w:spacing w:line="10" w:lineRule="atLeast"/>
        <w:rPr>
          <w:sz w:val="20"/>
          <w:szCs w:val="20"/>
        </w:rPr>
      </w:pPr>
      <w:r w:rsidRPr="00EB58FB">
        <w:rPr>
          <w:sz w:val="20"/>
          <w:szCs w:val="20"/>
        </w:rPr>
        <w:t xml:space="preserve">libssh2.so.1 =&gt; /lib64/libssh2.so.1 </w:t>
      </w:r>
    </w:p>
    <w:p w14:paraId="361D0102" w14:textId="77777777" w:rsidR="0012289D" w:rsidRPr="00EB58FB" w:rsidRDefault="0012289D" w:rsidP="0012289D">
      <w:pPr>
        <w:spacing w:line="10" w:lineRule="atLeast"/>
        <w:rPr>
          <w:sz w:val="20"/>
          <w:szCs w:val="20"/>
        </w:rPr>
      </w:pPr>
      <w:r w:rsidRPr="00EB58FB">
        <w:rPr>
          <w:sz w:val="20"/>
          <w:szCs w:val="20"/>
        </w:rPr>
        <w:t xml:space="preserve">libssl3.so =&gt; /lib64/libssl3.so </w:t>
      </w:r>
    </w:p>
    <w:p w14:paraId="11BC77A8" w14:textId="77777777" w:rsidR="0012289D" w:rsidRPr="00EB58FB" w:rsidRDefault="0012289D" w:rsidP="0012289D">
      <w:pPr>
        <w:spacing w:line="10" w:lineRule="atLeast"/>
        <w:rPr>
          <w:sz w:val="20"/>
          <w:szCs w:val="20"/>
        </w:rPr>
      </w:pPr>
      <w:r w:rsidRPr="00EB58FB">
        <w:rPr>
          <w:sz w:val="20"/>
          <w:szCs w:val="20"/>
        </w:rPr>
        <w:t xml:space="preserve">libssl.so.10 =&gt; /lib64/libssl.so.10 </w:t>
      </w:r>
    </w:p>
    <w:p w14:paraId="064717EA" w14:textId="77777777" w:rsidR="0012289D" w:rsidRPr="00EB58FB" w:rsidRDefault="0012289D" w:rsidP="0012289D">
      <w:pPr>
        <w:spacing w:line="10" w:lineRule="atLeast"/>
        <w:rPr>
          <w:sz w:val="20"/>
          <w:szCs w:val="20"/>
        </w:rPr>
      </w:pPr>
      <w:r w:rsidRPr="00EB58FB">
        <w:rPr>
          <w:sz w:val="20"/>
          <w:szCs w:val="20"/>
        </w:rPr>
        <w:t xml:space="preserve">libstdc++.so.6 =&gt; /lib64/libstdc++.so.6 </w:t>
      </w:r>
    </w:p>
    <w:p w14:paraId="706D221A" w14:textId="77777777" w:rsidR="0012289D" w:rsidRPr="00EB58FB" w:rsidRDefault="0012289D" w:rsidP="0012289D">
      <w:pPr>
        <w:spacing w:line="10" w:lineRule="atLeast"/>
        <w:rPr>
          <w:sz w:val="20"/>
          <w:szCs w:val="20"/>
        </w:rPr>
      </w:pPr>
      <w:r w:rsidRPr="00EB58FB">
        <w:rPr>
          <w:sz w:val="20"/>
          <w:szCs w:val="20"/>
        </w:rPr>
        <w:t xml:space="preserve">libthai.so.0 =&gt; /lib64/libthai.so.0 </w:t>
      </w:r>
    </w:p>
    <w:p w14:paraId="25C24532" w14:textId="77777777" w:rsidR="0012289D" w:rsidRPr="00EB58FB" w:rsidRDefault="0012289D" w:rsidP="0012289D">
      <w:pPr>
        <w:spacing w:line="10" w:lineRule="atLeast"/>
        <w:rPr>
          <w:sz w:val="20"/>
          <w:szCs w:val="20"/>
        </w:rPr>
      </w:pPr>
      <w:r w:rsidRPr="00EB58FB">
        <w:rPr>
          <w:sz w:val="20"/>
          <w:szCs w:val="20"/>
        </w:rPr>
        <w:t xml:space="preserve">libuuid.so.1 =&gt; /lib64/libuuid.so.1 </w:t>
      </w:r>
    </w:p>
    <w:p w14:paraId="28E54B7C" w14:textId="77777777" w:rsidR="0012289D" w:rsidRPr="00EB58FB" w:rsidRDefault="0012289D" w:rsidP="0012289D">
      <w:pPr>
        <w:spacing w:line="10" w:lineRule="atLeast"/>
        <w:rPr>
          <w:sz w:val="20"/>
          <w:szCs w:val="20"/>
        </w:rPr>
      </w:pPr>
      <w:r w:rsidRPr="00EB58FB">
        <w:rPr>
          <w:sz w:val="20"/>
          <w:szCs w:val="20"/>
        </w:rPr>
        <w:t xml:space="preserve">libX11.so.6 =&gt; /lib64/libX11.so.6 </w:t>
      </w:r>
    </w:p>
    <w:p w14:paraId="7F8D8FFC" w14:textId="77777777" w:rsidR="0012289D" w:rsidRPr="00EB58FB" w:rsidRDefault="0012289D" w:rsidP="0012289D">
      <w:pPr>
        <w:spacing w:line="10" w:lineRule="atLeast"/>
        <w:rPr>
          <w:sz w:val="20"/>
          <w:szCs w:val="20"/>
        </w:rPr>
      </w:pPr>
      <w:r w:rsidRPr="00EB58FB">
        <w:rPr>
          <w:sz w:val="20"/>
          <w:szCs w:val="20"/>
        </w:rPr>
        <w:t xml:space="preserve">libX11-xcb.so.1 =&gt; /lib64/libX11-xcb.so.1 </w:t>
      </w:r>
    </w:p>
    <w:p w14:paraId="74D9C2BC" w14:textId="77777777" w:rsidR="0012289D" w:rsidRPr="00EB58FB" w:rsidRDefault="0012289D" w:rsidP="0012289D">
      <w:pPr>
        <w:spacing w:line="10" w:lineRule="atLeast"/>
        <w:rPr>
          <w:sz w:val="20"/>
          <w:szCs w:val="20"/>
        </w:rPr>
      </w:pPr>
      <w:r w:rsidRPr="00EB58FB">
        <w:rPr>
          <w:sz w:val="20"/>
          <w:szCs w:val="20"/>
        </w:rPr>
        <w:t xml:space="preserve">libXau.so.6 =&gt; /lib64/libXau.so.6 </w:t>
      </w:r>
    </w:p>
    <w:p w14:paraId="6110A0CE" w14:textId="77777777" w:rsidR="0012289D" w:rsidRPr="00EB58FB" w:rsidRDefault="0012289D" w:rsidP="0012289D">
      <w:pPr>
        <w:spacing w:line="10" w:lineRule="atLeast"/>
        <w:rPr>
          <w:sz w:val="20"/>
          <w:szCs w:val="20"/>
        </w:rPr>
      </w:pPr>
      <w:r w:rsidRPr="00EB58FB">
        <w:rPr>
          <w:sz w:val="20"/>
          <w:szCs w:val="20"/>
        </w:rPr>
        <w:t xml:space="preserve">libxcb-dri2.so.0 =&gt; /lib64/libxcb-dri2.so.0 </w:t>
      </w:r>
    </w:p>
    <w:p w14:paraId="55F5D813" w14:textId="77777777" w:rsidR="0012289D" w:rsidRPr="00EB58FB" w:rsidRDefault="0012289D" w:rsidP="0012289D">
      <w:pPr>
        <w:spacing w:line="10" w:lineRule="atLeast"/>
        <w:rPr>
          <w:sz w:val="20"/>
          <w:szCs w:val="20"/>
        </w:rPr>
      </w:pPr>
      <w:r w:rsidRPr="00EB58FB">
        <w:rPr>
          <w:sz w:val="20"/>
          <w:szCs w:val="20"/>
        </w:rPr>
        <w:t xml:space="preserve">libxcb-dri3.so.0 =&gt; /lib64/libxcb-dri3.so.0 </w:t>
      </w:r>
    </w:p>
    <w:p w14:paraId="536F378E" w14:textId="77777777" w:rsidR="0012289D" w:rsidRPr="00EB58FB" w:rsidRDefault="0012289D" w:rsidP="0012289D">
      <w:pPr>
        <w:spacing w:line="10" w:lineRule="atLeast"/>
        <w:rPr>
          <w:sz w:val="20"/>
          <w:szCs w:val="20"/>
        </w:rPr>
      </w:pPr>
      <w:r w:rsidRPr="00EB58FB">
        <w:rPr>
          <w:sz w:val="20"/>
          <w:szCs w:val="20"/>
        </w:rPr>
        <w:t xml:space="preserve">libxcb-glx.so.0 =&gt; /lib64/libxcb-glx.so.0 </w:t>
      </w:r>
    </w:p>
    <w:p w14:paraId="6CB31694" w14:textId="77777777" w:rsidR="0012289D" w:rsidRPr="00EB58FB" w:rsidRDefault="0012289D" w:rsidP="0012289D">
      <w:pPr>
        <w:spacing w:line="10" w:lineRule="atLeast"/>
        <w:rPr>
          <w:sz w:val="20"/>
          <w:szCs w:val="20"/>
        </w:rPr>
      </w:pPr>
      <w:r w:rsidRPr="00EB58FB">
        <w:rPr>
          <w:sz w:val="20"/>
          <w:szCs w:val="20"/>
        </w:rPr>
        <w:t xml:space="preserve">libxcb-present.so.0 =&gt; /lib64/libxcb-present.so.0 </w:t>
      </w:r>
    </w:p>
    <w:p w14:paraId="2D761D5C" w14:textId="77777777" w:rsidR="0012289D" w:rsidRPr="00EB58FB" w:rsidRDefault="0012289D" w:rsidP="0012289D">
      <w:pPr>
        <w:spacing w:line="10" w:lineRule="atLeast"/>
        <w:rPr>
          <w:sz w:val="20"/>
          <w:szCs w:val="20"/>
        </w:rPr>
      </w:pPr>
      <w:r w:rsidRPr="00EB58FB">
        <w:rPr>
          <w:sz w:val="20"/>
          <w:szCs w:val="20"/>
        </w:rPr>
        <w:t xml:space="preserve">libxcb-render.so.0 =&gt; /lib64/libxcb-render.so.0 </w:t>
      </w:r>
    </w:p>
    <w:p w14:paraId="275113FC" w14:textId="77777777" w:rsidR="0012289D" w:rsidRPr="00EB58FB" w:rsidRDefault="0012289D" w:rsidP="0012289D">
      <w:pPr>
        <w:spacing w:line="10" w:lineRule="atLeast"/>
        <w:rPr>
          <w:sz w:val="20"/>
          <w:szCs w:val="20"/>
        </w:rPr>
      </w:pPr>
      <w:r w:rsidRPr="00EB58FB">
        <w:rPr>
          <w:sz w:val="20"/>
          <w:szCs w:val="20"/>
        </w:rPr>
        <w:t xml:space="preserve">libxcb-shm.so.0 =&gt; /lib64/libxcb-shm.so.0 </w:t>
      </w:r>
    </w:p>
    <w:p w14:paraId="6C7881E9" w14:textId="77777777" w:rsidR="0012289D" w:rsidRPr="00EB58FB" w:rsidRDefault="0012289D" w:rsidP="0012289D">
      <w:pPr>
        <w:spacing w:line="10" w:lineRule="atLeast"/>
        <w:rPr>
          <w:sz w:val="20"/>
          <w:szCs w:val="20"/>
        </w:rPr>
      </w:pPr>
      <w:r w:rsidRPr="00EB58FB">
        <w:rPr>
          <w:sz w:val="20"/>
          <w:szCs w:val="20"/>
        </w:rPr>
        <w:t xml:space="preserve">libxcb.so.1 =&gt; /lib64/libxcb.so.1 </w:t>
      </w:r>
    </w:p>
    <w:p w14:paraId="661CBFE7" w14:textId="77777777" w:rsidR="0012289D" w:rsidRPr="00EB58FB" w:rsidRDefault="0012289D" w:rsidP="0012289D">
      <w:pPr>
        <w:spacing w:line="10" w:lineRule="atLeast"/>
        <w:rPr>
          <w:sz w:val="20"/>
          <w:szCs w:val="20"/>
        </w:rPr>
      </w:pPr>
      <w:r w:rsidRPr="00EB58FB">
        <w:rPr>
          <w:sz w:val="20"/>
          <w:szCs w:val="20"/>
        </w:rPr>
        <w:t xml:space="preserve">libxcb-sync.so.1 =&gt; /lib64/libxcb-sync.so.1 </w:t>
      </w:r>
    </w:p>
    <w:p w14:paraId="77FAEF49" w14:textId="77777777" w:rsidR="0012289D" w:rsidRPr="00EB58FB" w:rsidRDefault="0012289D" w:rsidP="0012289D">
      <w:pPr>
        <w:spacing w:line="10" w:lineRule="atLeast"/>
        <w:rPr>
          <w:sz w:val="20"/>
          <w:szCs w:val="20"/>
        </w:rPr>
      </w:pPr>
      <w:r w:rsidRPr="00EB58FB">
        <w:rPr>
          <w:sz w:val="20"/>
          <w:szCs w:val="20"/>
        </w:rPr>
        <w:t xml:space="preserve">libxcb-xfixes.so.0 =&gt; /lib64/libxcb-xfixes.so.0 </w:t>
      </w:r>
    </w:p>
    <w:p w14:paraId="70BAB2B6" w14:textId="77777777" w:rsidR="0012289D" w:rsidRPr="00EB58FB" w:rsidRDefault="0012289D" w:rsidP="0012289D">
      <w:pPr>
        <w:spacing w:line="10" w:lineRule="atLeast"/>
        <w:rPr>
          <w:sz w:val="20"/>
          <w:szCs w:val="20"/>
        </w:rPr>
      </w:pPr>
      <w:r w:rsidRPr="00EB58FB">
        <w:rPr>
          <w:sz w:val="20"/>
          <w:szCs w:val="20"/>
        </w:rPr>
        <w:t xml:space="preserve">libXcomposite.so.1 =&gt; /lib64/libXcomposite.so.1 </w:t>
      </w:r>
    </w:p>
    <w:p w14:paraId="4566DF3C" w14:textId="77777777" w:rsidR="0012289D" w:rsidRPr="00EB58FB" w:rsidRDefault="0012289D" w:rsidP="0012289D">
      <w:pPr>
        <w:spacing w:line="10" w:lineRule="atLeast"/>
        <w:rPr>
          <w:sz w:val="20"/>
          <w:szCs w:val="20"/>
        </w:rPr>
      </w:pPr>
      <w:r w:rsidRPr="00EB58FB">
        <w:rPr>
          <w:sz w:val="20"/>
          <w:szCs w:val="20"/>
        </w:rPr>
        <w:t xml:space="preserve">libXcursor.so.1 =&gt; /lib64/libXcursor.so.1 </w:t>
      </w:r>
    </w:p>
    <w:p w14:paraId="168EE906" w14:textId="77777777" w:rsidR="0012289D" w:rsidRPr="00EB58FB" w:rsidRDefault="0012289D" w:rsidP="0012289D">
      <w:pPr>
        <w:spacing w:line="10" w:lineRule="atLeast"/>
        <w:rPr>
          <w:sz w:val="20"/>
          <w:szCs w:val="20"/>
        </w:rPr>
      </w:pPr>
      <w:r w:rsidRPr="00EB58FB">
        <w:rPr>
          <w:sz w:val="20"/>
          <w:szCs w:val="20"/>
        </w:rPr>
        <w:t xml:space="preserve">libXdamage.so.1 =&gt; /lib64/libXdamage.so.1 </w:t>
      </w:r>
    </w:p>
    <w:p w14:paraId="038E580F" w14:textId="77777777" w:rsidR="0012289D" w:rsidRPr="00EB58FB" w:rsidRDefault="0012289D" w:rsidP="0012289D">
      <w:pPr>
        <w:spacing w:line="10" w:lineRule="atLeast"/>
        <w:rPr>
          <w:sz w:val="20"/>
          <w:szCs w:val="20"/>
        </w:rPr>
      </w:pPr>
      <w:r w:rsidRPr="00EB58FB">
        <w:rPr>
          <w:sz w:val="20"/>
          <w:szCs w:val="20"/>
        </w:rPr>
        <w:t xml:space="preserve">libXext.so.6 =&gt; /lib64/libXext.so.6 </w:t>
      </w:r>
    </w:p>
    <w:p w14:paraId="06D4F8DE" w14:textId="77777777" w:rsidR="0012289D" w:rsidRPr="00EB58FB" w:rsidRDefault="0012289D" w:rsidP="0012289D">
      <w:pPr>
        <w:spacing w:line="10" w:lineRule="atLeast"/>
        <w:rPr>
          <w:sz w:val="20"/>
          <w:szCs w:val="20"/>
        </w:rPr>
      </w:pPr>
      <w:r w:rsidRPr="00EB58FB">
        <w:rPr>
          <w:sz w:val="20"/>
          <w:szCs w:val="20"/>
        </w:rPr>
        <w:t xml:space="preserve">libXfixes.so.3 =&gt; /lib64/libXfixes.so.3 </w:t>
      </w:r>
    </w:p>
    <w:p w14:paraId="335BFFB7" w14:textId="77777777" w:rsidR="0012289D" w:rsidRPr="00EB58FB" w:rsidRDefault="0012289D" w:rsidP="0012289D">
      <w:pPr>
        <w:spacing w:line="10" w:lineRule="atLeast"/>
        <w:rPr>
          <w:sz w:val="20"/>
          <w:szCs w:val="20"/>
        </w:rPr>
      </w:pPr>
      <w:r w:rsidRPr="00EB58FB">
        <w:rPr>
          <w:sz w:val="20"/>
          <w:szCs w:val="20"/>
        </w:rPr>
        <w:t xml:space="preserve">libXinerama.so.1 =&gt; /lib64/libXinerama.so.1 </w:t>
      </w:r>
    </w:p>
    <w:p w14:paraId="6B6DE99E" w14:textId="77777777" w:rsidR="0012289D" w:rsidRPr="00EB58FB" w:rsidRDefault="0012289D" w:rsidP="0012289D">
      <w:pPr>
        <w:spacing w:line="10" w:lineRule="atLeast"/>
        <w:rPr>
          <w:sz w:val="20"/>
          <w:szCs w:val="20"/>
        </w:rPr>
      </w:pPr>
      <w:r w:rsidRPr="00EB58FB">
        <w:rPr>
          <w:sz w:val="20"/>
          <w:szCs w:val="20"/>
        </w:rPr>
        <w:t xml:space="preserve">libXi.so.6 =&gt; /lib64/libXi.so.6 </w:t>
      </w:r>
    </w:p>
    <w:p w14:paraId="72A83FF1" w14:textId="77777777" w:rsidR="0012289D" w:rsidRPr="00EB58FB" w:rsidRDefault="0012289D" w:rsidP="0012289D">
      <w:pPr>
        <w:spacing w:line="10" w:lineRule="atLeast"/>
        <w:rPr>
          <w:sz w:val="20"/>
          <w:szCs w:val="20"/>
        </w:rPr>
      </w:pPr>
      <w:r w:rsidRPr="00EB58FB">
        <w:rPr>
          <w:sz w:val="20"/>
          <w:szCs w:val="20"/>
        </w:rPr>
        <w:t xml:space="preserve">libxml2.so.2 =&gt; /lib64/libxml2.so.2 </w:t>
      </w:r>
    </w:p>
    <w:p w14:paraId="3BA9EFF8" w14:textId="77777777" w:rsidR="0012289D" w:rsidRPr="00EB58FB" w:rsidRDefault="0012289D" w:rsidP="0012289D">
      <w:pPr>
        <w:spacing w:line="10" w:lineRule="atLeast"/>
        <w:rPr>
          <w:sz w:val="20"/>
          <w:szCs w:val="20"/>
        </w:rPr>
      </w:pPr>
      <w:r w:rsidRPr="00EB58FB">
        <w:rPr>
          <w:sz w:val="20"/>
          <w:szCs w:val="20"/>
        </w:rPr>
        <w:t xml:space="preserve">libXrandr.so.2 =&gt; /lib64/libXrandr.so.2 </w:t>
      </w:r>
    </w:p>
    <w:p w14:paraId="0167DAD5" w14:textId="77777777" w:rsidR="0012289D" w:rsidRPr="00EB58FB" w:rsidRDefault="0012289D" w:rsidP="0012289D">
      <w:pPr>
        <w:spacing w:line="10" w:lineRule="atLeast"/>
        <w:rPr>
          <w:sz w:val="20"/>
          <w:szCs w:val="20"/>
        </w:rPr>
      </w:pPr>
      <w:r w:rsidRPr="00EB58FB">
        <w:rPr>
          <w:sz w:val="20"/>
          <w:szCs w:val="20"/>
        </w:rPr>
        <w:t xml:space="preserve">libXrender.so.1 =&gt; /lib64/libXrender.so.1 </w:t>
      </w:r>
    </w:p>
    <w:p w14:paraId="0842D9C6" w14:textId="77777777" w:rsidR="0012289D" w:rsidRPr="00EB58FB" w:rsidRDefault="0012289D" w:rsidP="0012289D">
      <w:pPr>
        <w:spacing w:line="10" w:lineRule="atLeast"/>
        <w:rPr>
          <w:sz w:val="20"/>
          <w:szCs w:val="20"/>
        </w:rPr>
      </w:pPr>
      <w:r w:rsidRPr="00EB58FB">
        <w:rPr>
          <w:sz w:val="20"/>
          <w:szCs w:val="20"/>
        </w:rPr>
        <w:t xml:space="preserve">libxshmfence.so.1 =&gt; /lib64/libxshmfence.so.1 </w:t>
      </w:r>
    </w:p>
    <w:p w14:paraId="07A943D8" w14:textId="77777777" w:rsidR="0012289D" w:rsidRPr="00EB58FB" w:rsidRDefault="0012289D" w:rsidP="0012289D">
      <w:pPr>
        <w:spacing w:line="10" w:lineRule="atLeast"/>
        <w:rPr>
          <w:sz w:val="20"/>
          <w:szCs w:val="20"/>
        </w:rPr>
      </w:pPr>
      <w:r w:rsidRPr="00EB58FB">
        <w:rPr>
          <w:sz w:val="20"/>
          <w:szCs w:val="20"/>
        </w:rPr>
        <w:t xml:space="preserve">libXxf86vm.so.1 =&gt; /lib64/libXxf86vm.so.1 </w:t>
      </w:r>
    </w:p>
    <w:p w14:paraId="039C7C51" w14:textId="77777777" w:rsidR="0012289D" w:rsidRPr="00EB58FB" w:rsidRDefault="0012289D" w:rsidP="0012289D">
      <w:pPr>
        <w:spacing w:line="10" w:lineRule="atLeast"/>
        <w:rPr>
          <w:sz w:val="20"/>
          <w:szCs w:val="20"/>
        </w:rPr>
      </w:pPr>
      <w:r w:rsidRPr="00EB58FB">
        <w:rPr>
          <w:sz w:val="20"/>
          <w:szCs w:val="20"/>
        </w:rPr>
        <w:t xml:space="preserve">libz.so.1 =&gt; /lib64/libz.so.1 </w:t>
      </w:r>
    </w:p>
    <w:p w14:paraId="2559EC28" w14:textId="77777777" w:rsidR="0012289D" w:rsidRPr="00EB58FB" w:rsidRDefault="0012289D" w:rsidP="0012289D">
      <w:pPr>
        <w:spacing w:line="10" w:lineRule="atLeast"/>
        <w:rPr>
          <w:sz w:val="20"/>
          <w:szCs w:val="20"/>
        </w:rPr>
      </w:pPr>
      <w:r w:rsidRPr="00EB58FB">
        <w:rPr>
          <w:sz w:val="20"/>
          <w:szCs w:val="20"/>
        </w:rPr>
        <w:t xml:space="preserve">linux-vdso.so.1 =&gt; </w:t>
      </w:r>
    </w:p>
    <w:p w14:paraId="05C5899F" w14:textId="77777777" w:rsidR="0012289D" w:rsidRPr="00EB58FB" w:rsidRDefault="0012289D" w:rsidP="0012289D">
      <w:pPr>
        <w:spacing w:line="10" w:lineRule="atLeast"/>
        <w:rPr>
          <w:sz w:val="20"/>
          <w:szCs w:val="20"/>
        </w:rPr>
      </w:pPr>
    </w:p>
    <w:p w14:paraId="2EBDEBC6" w14:textId="4A7C824C" w:rsidR="0012289D" w:rsidRPr="00EB58FB" w:rsidRDefault="00F8418B" w:rsidP="004F562D">
      <w:pPr>
        <w:spacing w:line="10" w:lineRule="atLeast"/>
        <w:rPr>
          <w:b/>
          <w:sz w:val="20"/>
          <w:szCs w:val="20"/>
        </w:rPr>
      </w:pPr>
      <w:r w:rsidRPr="00EB58FB">
        <w:rPr>
          <w:b/>
          <w:sz w:val="20"/>
          <w:szCs w:val="20"/>
        </w:rPr>
        <w:t>randcpuid.c</w:t>
      </w:r>
    </w:p>
    <w:p w14:paraId="4BC1556A" w14:textId="77777777" w:rsidR="00993CC5" w:rsidRPr="00EB58FB" w:rsidRDefault="00993CC5" w:rsidP="00993CC5">
      <w:pPr>
        <w:spacing w:line="10" w:lineRule="atLeast"/>
        <w:rPr>
          <w:sz w:val="20"/>
          <w:szCs w:val="20"/>
        </w:rPr>
      </w:pPr>
      <w:r w:rsidRPr="00EB58FB">
        <w:rPr>
          <w:sz w:val="20"/>
          <w:szCs w:val="20"/>
        </w:rPr>
        <w:t>#include "randcpuid.h"</w:t>
      </w:r>
    </w:p>
    <w:p w14:paraId="52F6963A" w14:textId="77777777" w:rsidR="00993CC5" w:rsidRPr="00EB58FB" w:rsidRDefault="00993CC5" w:rsidP="00993CC5">
      <w:pPr>
        <w:spacing w:line="10" w:lineRule="atLeast"/>
        <w:rPr>
          <w:sz w:val="20"/>
          <w:szCs w:val="20"/>
        </w:rPr>
      </w:pPr>
      <w:r w:rsidRPr="00EB58FB">
        <w:rPr>
          <w:sz w:val="20"/>
          <w:szCs w:val="20"/>
        </w:rPr>
        <w:t>#include &lt;cpuid.h&gt;</w:t>
      </w:r>
    </w:p>
    <w:p w14:paraId="58EE1D4A" w14:textId="77777777" w:rsidR="00993CC5" w:rsidRPr="00EB58FB" w:rsidRDefault="00993CC5" w:rsidP="00993CC5">
      <w:pPr>
        <w:spacing w:line="10" w:lineRule="atLeast"/>
        <w:rPr>
          <w:sz w:val="20"/>
          <w:szCs w:val="20"/>
        </w:rPr>
      </w:pPr>
    </w:p>
    <w:p w14:paraId="41E68124" w14:textId="77777777" w:rsidR="00993CC5" w:rsidRPr="00EB58FB" w:rsidRDefault="00993CC5" w:rsidP="00993CC5">
      <w:pPr>
        <w:spacing w:line="10" w:lineRule="atLeast"/>
        <w:rPr>
          <w:sz w:val="20"/>
          <w:szCs w:val="20"/>
        </w:rPr>
      </w:pPr>
      <w:r w:rsidRPr="00EB58FB">
        <w:rPr>
          <w:sz w:val="20"/>
          <w:szCs w:val="20"/>
        </w:rPr>
        <w:t>/* Description of the current CPU.  */</w:t>
      </w:r>
    </w:p>
    <w:p w14:paraId="42F51313" w14:textId="77777777" w:rsidR="00993CC5" w:rsidRPr="00EB58FB" w:rsidRDefault="00993CC5" w:rsidP="00993CC5">
      <w:pPr>
        <w:spacing w:line="10" w:lineRule="atLeast"/>
        <w:rPr>
          <w:sz w:val="20"/>
          <w:szCs w:val="20"/>
        </w:rPr>
      </w:pPr>
      <w:r w:rsidRPr="00EB58FB">
        <w:rPr>
          <w:sz w:val="20"/>
          <w:szCs w:val="20"/>
        </w:rPr>
        <w:t>struct cpuid { unsigned eax, ebx, ecx, edx; };</w:t>
      </w:r>
    </w:p>
    <w:p w14:paraId="4EE9A74E" w14:textId="77777777" w:rsidR="00993CC5" w:rsidRPr="00EB58FB" w:rsidRDefault="00993CC5" w:rsidP="00993CC5">
      <w:pPr>
        <w:spacing w:line="10" w:lineRule="atLeast"/>
        <w:rPr>
          <w:sz w:val="20"/>
          <w:szCs w:val="20"/>
        </w:rPr>
      </w:pPr>
    </w:p>
    <w:p w14:paraId="74C42849" w14:textId="77777777" w:rsidR="00993CC5" w:rsidRPr="00EB58FB" w:rsidRDefault="00993CC5" w:rsidP="00993CC5">
      <w:pPr>
        <w:spacing w:line="10" w:lineRule="atLeast"/>
        <w:rPr>
          <w:sz w:val="20"/>
          <w:szCs w:val="20"/>
        </w:rPr>
      </w:pPr>
      <w:r w:rsidRPr="00EB58FB">
        <w:rPr>
          <w:sz w:val="20"/>
          <w:szCs w:val="20"/>
        </w:rPr>
        <w:t>/* Return information about the CPU.  See &lt;http://wiki.osdev.org/CPUID&gt;.  */</w:t>
      </w:r>
    </w:p>
    <w:p w14:paraId="244A6744" w14:textId="77777777" w:rsidR="00993CC5" w:rsidRPr="00EB58FB" w:rsidRDefault="00993CC5" w:rsidP="00993CC5">
      <w:pPr>
        <w:spacing w:line="10" w:lineRule="atLeast"/>
        <w:rPr>
          <w:sz w:val="20"/>
          <w:szCs w:val="20"/>
        </w:rPr>
      </w:pPr>
      <w:r w:rsidRPr="00EB58FB">
        <w:rPr>
          <w:sz w:val="20"/>
          <w:szCs w:val="20"/>
        </w:rPr>
        <w:t>static struct cpuid</w:t>
      </w:r>
    </w:p>
    <w:p w14:paraId="55686129" w14:textId="77777777" w:rsidR="00993CC5" w:rsidRPr="00EB58FB" w:rsidRDefault="00993CC5" w:rsidP="00993CC5">
      <w:pPr>
        <w:spacing w:line="10" w:lineRule="atLeast"/>
        <w:rPr>
          <w:sz w:val="20"/>
          <w:szCs w:val="20"/>
        </w:rPr>
      </w:pPr>
      <w:r w:rsidRPr="00EB58FB">
        <w:rPr>
          <w:sz w:val="20"/>
          <w:szCs w:val="20"/>
        </w:rPr>
        <w:t>cpuid (unsigned int leaf, unsigned int subleaf)</w:t>
      </w:r>
    </w:p>
    <w:p w14:paraId="20644A59" w14:textId="77777777" w:rsidR="00993CC5" w:rsidRPr="00EB58FB" w:rsidRDefault="00993CC5" w:rsidP="00993CC5">
      <w:pPr>
        <w:spacing w:line="10" w:lineRule="atLeast"/>
        <w:rPr>
          <w:sz w:val="20"/>
          <w:szCs w:val="20"/>
        </w:rPr>
      </w:pPr>
      <w:r w:rsidRPr="00EB58FB">
        <w:rPr>
          <w:sz w:val="20"/>
          <w:szCs w:val="20"/>
        </w:rPr>
        <w:t>{</w:t>
      </w:r>
    </w:p>
    <w:p w14:paraId="4284F3C0" w14:textId="77777777" w:rsidR="00993CC5" w:rsidRPr="00EB58FB" w:rsidRDefault="00993CC5" w:rsidP="00993CC5">
      <w:pPr>
        <w:spacing w:line="10" w:lineRule="atLeast"/>
        <w:rPr>
          <w:sz w:val="20"/>
          <w:szCs w:val="20"/>
        </w:rPr>
      </w:pPr>
      <w:r w:rsidRPr="00EB58FB">
        <w:rPr>
          <w:sz w:val="20"/>
          <w:szCs w:val="20"/>
        </w:rPr>
        <w:t xml:space="preserve">    struct cpuid result;</w:t>
      </w:r>
    </w:p>
    <w:p w14:paraId="0187E82B" w14:textId="77777777" w:rsidR="00993CC5" w:rsidRPr="00EB58FB" w:rsidRDefault="00993CC5" w:rsidP="00993CC5">
      <w:pPr>
        <w:spacing w:line="10" w:lineRule="atLeast"/>
        <w:rPr>
          <w:sz w:val="20"/>
          <w:szCs w:val="20"/>
        </w:rPr>
      </w:pPr>
      <w:r w:rsidRPr="00EB58FB">
        <w:rPr>
          <w:sz w:val="20"/>
          <w:szCs w:val="20"/>
        </w:rPr>
        <w:t xml:space="preserve">    asm ("cpuid"</w:t>
      </w:r>
    </w:p>
    <w:p w14:paraId="55E25DCF" w14:textId="77777777" w:rsidR="00993CC5" w:rsidRPr="00EB58FB" w:rsidRDefault="00993CC5" w:rsidP="00993CC5">
      <w:pPr>
        <w:spacing w:line="10" w:lineRule="atLeast"/>
        <w:rPr>
          <w:sz w:val="20"/>
          <w:szCs w:val="20"/>
        </w:rPr>
      </w:pPr>
      <w:r w:rsidRPr="00EB58FB">
        <w:rPr>
          <w:sz w:val="20"/>
          <w:szCs w:val="20"/>
        </w:rPr>
        <w:t xml:space="preserve">         : "=a" (result.eax), "=b" (result.ebx),</w:t>
      </w:r>
    </w:p>
    <w:p w14:paraId="6835C423" w14:textId="77777777" w:rsidR="00993CC5" w:rsidRPr="00EB58FB" w:rsidRDefault="00993CC5" w:rsidP="00993CC5">
      <w:pPr>
        <w:spacing w:line="10" w:lineRule="atLeast"/>
        <w:rPr>
          <w:sz w:val="20"/>
          <w:szCs w:val="20"/>
        </w:rPr>
      </w:pPr>
      <w:r w:rsidRPr="00EB58FB">
        <w:rPr>
          <w:sz w:val="20"/>
          <w:szCs w:val="20"/>
        </w:rPr>
        <w:t xml:space="preserve">         "=c" (result.ecx), "=d" (result.edx)</w:t>
      </w:r>
    </w:p>
    <w:p w14:paraId="71B25445" w14:textId="77777777" w:rsidR="00993CC5" w:rsidRPr="00EB58FB" w:rsidRDefault="00993CC5" w:rsidP="00993CC5">
      <w:pPr>
        <w:spacing w:line="10" w:lineRule="atLeast"/>
        <w:rPr>
          <w:sz w:val="20"/>
          <w:szCs w:val="20"/>
        </w:rPr>
      </w:pPr>
      <w:r w:rsidRPr="00EB58FB">
        <w:rPr>
          <w:sz w:val="20"/>
          <w:szCs w:val="20"/>
        </w:rPr>
        <w:t xml:space="preserve">         : "a" (leaf), "c" (subleaf));</w:t>
      </w:r>
    </w:p>
    <w:p w14:paraId="6157C7EF" w14:textId="77777777" w:rsidR="00993CC5" w:rsidRPr="00EB58FB" w:rsidRDefault="00993CC5" w:rsidP="00993CC5">
      <w:pPr>
        <w:spacing w:line="10" w:lineRule="atLeast"/>
        <w:rPr>
          <w:sz w:val="20"/>
          <w:szCs w:val="20"/>
        </w:rPr>
      </w:pPr>
      <w:r w:rsidRPr="00EB58FB">
        <w:rPr>
          <w:sz w:val="20"/>
          <w:szCs w:val="20"/>
        </w:rPr>
        <w:t xml:space="preserve">    return result;</w:t>
      </w:r>
    </w:p>
    <w:p w14:paraId="7F9E192D" w14:textId="77777777" w:rsidR="00993CC5" w:rsidRPr="00EB58FB" w:rsidRDefault="00993CC5" w:rsidP="00993CC5">
      <w:pPr>
        <w:spacing w:line="10" w:lineRule="atLeast"/>
        <w:rPr>
          <w:sz w:val="20"/>
          <w:szCs w:val="20"/>
        </w:rPr>
      </w:pPr>
      <w:r w:rsidRPr="00EB58FB">
        <w:rPr>
          <w:sz w:val="20"/>
          <w:szCs w:val="20"/>
        </w:rPr>
        <w:t>}</w:t>
      </w:r>
    </w:p>
    <w:p w14:paraId="6F38CF20" w14:textId="77777777" w:rsidR="00993CC5" w:rsidRPr="00EB58FB" w:rsidRDefault="00993CC5" w:rsidP="00993CC5">
      <w:pPr>
        <w:spacing w:line="10" w:lineRule="atLeast"/>
        <w:rPr>
          <w:sz w:val="20"/>
          <w:szCs w:val="20"/>
        </w:rPr>
      </w:pPr>
    </w:p>
    <w:p w14:paraId="716F0186" w14:textId="77777777" w:rsidR="00993CC5" w:rsidRPr="00EB58FB" w:rsidRDefault="00993CC5" w:rsidP="00993CC5">
      <w:pPr>
        <w:spacing w:line="10" w:lineRule="atLeast"/>
        <w:rPr>
          <w:sz w:val="20"/>
          <w:szCs w:val="20"/>
        </w:rPr>
      </w:pPr>
      <w:r w:rsidRPr="00EB58FB">
        <w:rPr>
          <w:sz w:val="20"/>
          <w:szCs w:val="20"/>
        </w:rPr>
        <w:t>/* Return true if the CPU supports the RDRAND instruction.  */</w:t>
      </w:r>
    </w:p>
    <w:p w14:paraId="4A9A581B" w14:textId="77777777" w:rsidR="00993CC5" w:rsidRPr="00EB58FB" w:rsidRDefault="00993CC5" w:rsidP="00993CC5">
      <w:pPr>
        <w:spacing w:line="10" w:lineRule="atLeast"/>
        <w:rPr>
          <w:sz w:val="20"/>
          <w:szCs w:val="20"/>
        </w:rPr>
      </w:pPr>
      <w:r w:rsidRPr="00EB58FB">
        <w:rPr>
          <w:sz w:val="20"/>
          <w:szCs w:val="20"/>
        </w:rPr>
        <w:t>extern _Bool</w:t>
      </w:r>
    </w:p>
    <w:p w14:paraId="1E32E957" w14:textId="77777777" w:rsidR="00993CC5" w:rsidRPr="00EB58FB" w:rsidRDefault="00993CC5" w:rsidP="00993CC5">
      <w:pPr>
        <w:spacing w:line="10" w:lineRule="atLeast"/>
        <w:rPr>
          <w:sz w:val="20"/>
          <w:szCs w:val="20"/>
        </w:rPr>
      </w:pPr>
      <w:r w:rsidRPr="00EB58FB">
        <w:rPr>
          <w:sz w:val="20"/>
          <w:szCs w:val="20"/>
        </w:rPr>
        <w:t>rdrand_supported (void)</w:t>
      </w:r>
    </w:p>
    <w:p w14:paraId="222E66CE" w14:textId="77777777" w:rsidR="00993CC5" w:rsidRPr="00EB58FB" w:rsidRDefault="00993CC5" w:rsidP="00993CC5">
      <w:pPr>
        <w:spacing w:line="10" w:lineRule="atLeast"/>
        <w:rPr>
          <w:sz w:val="20"/>
          <w:szCs w:val="20"/>
        </w:rPr>
      </w:pPr>
      <w:r w:rsidRPr="00EB58FB">
        <w:rPr>
          <w:sz w:val="20"/>
          <w:szCs w:val="20"/>
        </w:rPr>
        <w:t>{</w:t>
      </w:r>
    </w:p>
    <w:p w14:paraId="692AA927" w14:textId="77777777" w:rsidR="00993CC5" w:rsidRPr="00EB58FB" w:rsidRDefault="00993CC5" w:rsidP="00993CC5">
      <w:pPr>
        <w:spacing w:line="10" w:lineRule="atLeast"/>
        <w:rPr>
          <w:sz w:val="20"/>
          <w:szCs w:val="20"/>
        </w:rPr>
      </w:pPr>
      <w:r w:rsidRPr="00EB58FB">
        <w:rPr>
          <w:sz w:val="20"/>
          <w:szCs w:val="20"/>
        </w:rPr>
        <w:t xml:space="preserve">    struct cpuid extended = cpuid (1, 0);</w:t>
      </w:r>
    </w:p>
    <w:p w14:paraId="24A81F7A" w14:textId="77777777" w:rsidR="00993CC5" w:rsidRPr="00EB58FB" w:rsidRDefault="00993CC5" w:rsidP="00993CC5">
      <w:pPr>
        <w:spacing w:line="10" w:lineRule="atLeast"/>
        <w:rPr>
          <w:sz w:val="20"/>
          <w:szCs w:val="20"/>
        </w:rPr>
      </w:pPr>
      <w:r w:rsidRPr="00EB58FB">
        <w:rPr>
          <w:sz w:val="20"/>
          <w:szCs w:val="20"/>
        </w:rPr>
        <w:t xml:space="preserve">    return (extended.ecx &amp; bit_RDRND) != 0;</w:t>
      </w:r>
    </w:p>
    <w:p w14:paraId="60CC4AC8" w14:textId="77777777" w:rsidR="00993CC5" w:rsidRPr="00EB58FB" w:rsidRDefault="00993CC5" w:rsidP="00993CC5">
      <w:pPr>
        <w:spacing w:line="10" w:lineRule="atLeast"/>
        <w:rPr>
          <w:sz w:val="20"/>
          <w:szCs w:val="20"/>
        </w:rPr>
      </w:pPr>
      <w:r w:rsidRPr="00EB58FB">
        <w:rPr>
          <w:sz w:val="20"/>
          <w:szCs w:val="20"/>
        </w:rPr>
        <w:t>}</w:t>
      </w:r>
    </w:p>
    <w:p w14:paraId="259F779A" w14:textId="77777777" w:rsidR="00F8418B" w:rsidRPr="00EB58FB" w:rsidRDefault="00F8418B" w:rsidP="004F562D">
      <w:pPr>
        <w:spacing w:line="10" w:lineRule="atLeast"/>
        <w:rPr>
          <w:sz w:val="20"/>
          <w:szCs w:val="20"/>
        </w:rPr>
      </w:pPr>
    </w:p>
    <w:p w14:paraId="185DD518" w14:textId="11A746C5" w:rsidR="00993CC5" w:rsidRPr="00EB58FB" w:rsidRDefault="007F2A4F" w:rsidP="004F562D">
      <w:pPr>
        <w:spacing w:line="10" w:lineRule="atLeast"/>
        <w:rPr>
          <w:b/>
          <w:sz w:val="20"/>
          <w:szCs w:val="20"/>
        </w:rPr>
      </w:pPr>
      <w:r w:rsidRPr="00EB58FB">
        <w:rPr>
          <w:b/>
          <w:sz w:val="20"/>
          <w:szCs w:val="20"/>
        </w:rPr>
        <w:t>randlibhw.c</w:t>
      </w:r>
    </w:p>
    <w:p w14:paraId="09A36B74" w14:textId="77777777" w:rsidR="007F2A4F" w:rsidRPr="00EB58FB" w:rsidRDefault="007F2A4F" w:rsidP="007F2A4F">
      <w:pPr>
        <w:spacing w:line="10" w:lineRule="atLeast"/>
        <w:rPr>
          <w:sz w:val="20"/>
          <w:szCs w:val="20"/>
        </w:rPr>
      </w:pPr>
    </w:p>
    <w:p w14:paraId="5D5DFF68" w14:textId="77777777" w:rsidR="007F2A4F" w:rsidRPr="00EB58FB" w:rsidRDefault="007F2A4F" w:rsidP="007F2A4F">
      <w:pPr>
        <w:spacing w:line="10" w:lineRule="atLeast"/>
        <w:rPr>
          <w:sz w:val="20"/>
          <w:szCs w:val="20"/>
        </w:rPr>
      </w:pPr>
      <w:r w:rsidRPr="00EB58FB">
        <w:rPr>
          <w:sz w:val="20"/>
          <w:szCs w:val="20"/>
        </w:rPr>
        <w:t>#include "randlib.h"</w:t>
      </w:r>
    </w:p>
    <w:p w14:paraId="7A1C1072" w14:textId="77777777" w:rsidR="007F2A4F" w:rsidRPr="00EB58FB" w:rsidRDefault="007F2A4F" w:rsidP="007F2A4F">
      <w:pPr>
        <w:spacing w:line="10" w:lineRule="atLeast"/>
        <w:rPr>
          <w:sz w:val="20"/>
          <w:szCs w:val="20"/>
        </w:rPr>
      </w:pPr>
      <w:r w:rsidRPr="00EB58FB">
        <w:rPr>
          <w:sz w:val="20"/>
          <w:szCs w:val="20"/>
        </w:rPr>
        <w:t>#include &lt;immintrin.h&gt;</w:t>
      </w:r>
    </w:p>
    <w:p w14:paraId="21AFD330" w14:textId="77777777" w:rsidR="007F2A4F" w:rsidRPr="00EB58FB" w:rsidRDefault="007F2A4F" w:rsidP="007F2A4F">
      <w:pPr>
        <w:spacing w:line="10" w:lineRule="atLeast"/>
        <w:rPr>
          <w:sz w:val="20"/>
          <w:szCs w:val="20"/>
        </w:rPr>
      </w:pPr>
    </w:p>
    <w:p w14:paraId="71458FF5" w14:textId="77777777" w:rsidR="007F2A4F" w:rsidRPr="00EB58FB" w:rsidRDefault="007F2A4F" w:rsidP="007F2A4F">
      <w:pPr>
        <w:spacing w:line="10" w:lineRule="atLeast"/>
        <w:rPr>
          <w:sz w:val="20"/>
          <w:szCs w:val="20"/>
        </w:rPr>
      </w:pPr>
      <w:r w:rsidRPr="00EB58FB">
        <w:rPr>
          <w:sz w:val="20"/>
          <w:szCs w:val="20"/>
        </w:rPr>
        <w:t>/* Hardware implementation.  */</w:t>
      </w:r>
    </w:p>
    <w:p w14:paraId="14B09AB3" w14:textId="77777777" w:rsidR="007F2A4F" w:rsidRPr="00EB58FB" w:rsidRDefault="007F2A4F" w:rsidP="007F2A4F">
      <w:pPr>
        <w:spacing w:line="10" w:lineRule="atLeast"/>
        <w:rPr>
          <w:sz w:val="20"/>
          <w:szCs w:val="20"/>
        </w:rPr>
      </w:pPr>
    </w:p>
    <w:p w14:paraId="562B7FB2" w14:textId="77777777" w:rsidR="007F2A4F" w:rsidRPr="00EB58FB" w:rsidRDefault="007F2A4F" w:rsidP="007F2A4F">
      <w:pPr>
        <w:spacing w:line="10" w:lineRule="atLeast"/>
        <w:rPr>
          <w:sz w:val="20"/>
          <w:szCs w:val="20"/>
        </w:rPr>
      </w:pPr>
      <w:r w:rsidRPr="00EB58FB">
        <w:rPr>
          <w:sz w:val="20"/>
          <w:szCs w:val="20"/>
        </w:rPr>
        <w:t>/* Return a random value, using hardware operations.  */</w:t>
      </w:r>
    </w:p>
    <w:p w14:paraId="5DCEB21E" w14:textId="77777777" w:rsidR="007F2A4F" w:rsidRPr="00EB58FB" w:rsidRDefault="007F2A4F" w:rsidP="007F2A4F">
      <w:pPr>
        <w:spacing w:line="10" w:lineRule="atLeast"/>
        <w:rPr>
          <w:sz w:val="20"/>
          <w:szCs w:val="20"/>
        </w:rPr>
      </w:pPr>
      <w:r w:rsidRPr="00EB58FB">
        <w:rPr>
          <w:sz w:val="20"/>
          <w:szCs w:val="20"/>
        </w:rPr>
        <w:t>static unsigned long long</w:t>
      </w:r>
    </w:p>
    <w:p w14:paraId="5D941CA9" w14:textId="77777777" w:rsidR="007F2A4F" w:rsidRPr="00EB58FB" w:rsidRDefault="007F2A4F" w:rsidP="007F2A4F">
      <w:pPr>
        <w:spacing w:line="10" w:lineRule="atLeast"/>
        <w:rPr>
          <w:sz w:val="20"/>
          <w:szCs w:val="20"/>
        </w:rPr>
      </w:pPr>
      <w:r w:rsidRPr="00EB58FB">
        <w:rPr>
          <w:sz w:val="20"/>
          <w:szCs w:val="20"/>
        </w:rPr>
        <w:t>hardware_rand64 (void)</w:t>
      </w:r>
    </w:p>
    <w:p w14:paraId="161C7197" w14:textId="77777777" w:rsidR="007F2A4F" w:rsidRPr="00EB58FB" w:rsidRDefault="007F2A4F" w:rsidP="007F2A4F">
      <w:pPr>
        <w:spacing w:line="10" w:lineRule="atLeast"/>
        <w:rPr>
          <w:sz w:val="20"/>
          <w:szCs w:val="20"/>
        </w:rPr>
      </w:pPr>
      <w:r w:rsidRPr="00EB58FB">
        <w:rPr>
          <w:sz w:val="20"/>
          <w:szCs w:val="20"/>
        </w:rPr>
        <w:t>{</w:t>
      </w:r>
    </w:p>
    <w:p w14:paraId="5C3E5A70" w14:textId="77777777" w:rsidR="007F2A4F" w:rsidRPr="00EB58FB" w:rsidRDefault="007F2A4F" w:rsidP="007F2A4F">
      <w:pPr>
        <w:spacing w:line="10" w:lineRule="atLeast"/>
        <w:rPr>
          <w:sz w:val="20"/>
          <w:szCs w:val="20"/>
        </w:rPr>
      </w:pPr>
      <w:r w:rsidRPr="00EB58FB">
        <w:rPr>
          <w:sz w:val="20"/>
          <w:szCs w:val="20"/>
        </w:rPr>
        <w:t xml:space="preserve">    unsigned long long int x;</w:t>
      </w:r>
    </w:p>
    <w:p w14:paraId="5F205772" w14:textId="77777777" w:rsidR="007F2A4F" w:rsidRPr="00EB58FB" w:rsidRDefault="007F2A4F" w:rsidP="007F2A4F">
      <w:pPr>
        <w:spacing w:line="10" w:lineRule="atLeast"/>
        <w:rPr>
          <w:sz w:val="20"/>
          <w:szCs w:val="20"/>
        </w:rPr>
      </w:pPr>
      <w:r w:rsidRPr="00EB58FB">
        <w:rPr>
          <w:sz w:val="20"/>
          <w:szCs w:val="20"/>
        </w:rPr>
        <w:t xml:space="preserve">    while (! _rdrand64_step (&amp;x))</w:t>
      </w:r>
    </w:p>
    <w:p w14:paraId="76C7ABAB" w14:textId="77777777" w:rsidR="007F2A4F" w:rsidRPr="00EB58FB" w:rsidRDefault="007F2A4F" w:rsidP="007F2A4F">
      <w:pPr>
        <w:spacing w:line="10" w:lineRule="atLeast"/>
        <w:rPr>
          <w:sz w:val="20"/>
          <w:szCs w:val="20"/>
        </w:rPr>
      </w:pPr>
      <w:r w:rsidRPr="00EB58FB">
        <w:rPr>
          <w:sz w:val="20"/>
          <w:szCs w:val="20"/>
        </w:rPr>
        <w:t xml:space="preserve">        continue;</w:t>
      </w:r>
    </w:p>
    <w:p w14:paraId="6511B79B" w14:textId="77777777" w:rsidR="007F2A4F" w:rsidRPr="00EB58FB" w:rsidRDefault="007F2A4F" w:rsidP="007F2A4F">
      <w:pPr>
        <w:spacing w:line="10" w:lineRule="atLeast"/>
        <w:rPr>
          <w:sz w:val="20"/>
          <w:szCs w:val="20"/>
        </w:rPr>
      </w:pPr>
      <w:r w:rsidRPr="00EB58FB">
        <w:rPr>
          <w:sz w:val="20"/>
          <w:szCs w:val="20"/>
        </w:rPr>
        <w:t xml:space="preserve">    return x;</w:t>
      </w:r>
    </w:p>
    <w:p w14:paraId="73BD9224" w14:textId="77777777" w:rsidR="007F2A4F" w:rsidRPr="00EB58FB" w:rsidRDefault="007F2A4F" w:rsidP="007F2A4F">
      <w:pPr>
        <w:spacing w:line="10" w:lineRule="atLeast"/>
        <w:rPr>
          <w:sz w:val="20"/>
          <w:szCs w:val="20"/>
        </w:rPr>
      </w:pPr>
      <w:r w:rsidRPr="00EB58FB">
        <w:rPr>
          <w:sz w:val="20"/>
          <w:szCs w:val="20"/>
        </w:rPr>
        <w:t>}</w:t>
      </w:r>
    </w:p>
    <w:p w14:paraId="4A9C714E" w14:textId="77777777" w:rsidR="007F2A4F" w:rsidRPr="00EB58FB" w:rsidRDefault="007F2A4F" w:rsidP="007F2A4F">
      <w:pPr>
        <w:spacing w:line="10" w:lineRule="atLeast"/>
        <w:rPr>
          <w:sz w:val="20"/>
          <w:szCs w:val="20"/>
        </w:rPr>
      </w:pPr>
    </w:p>
    <w:p w14:paraId="6EB38B7C" w14:textId="77777777" w:rsidR="007F2A4F" w:rsidRPr="00EB58FB" w:rsidRDefault="007F2A4F" w:rsidP="007F2A4F">
      <w:pPr>
        <w:spacing w:line="10" w:lineRule="atLeast"/>
        <w:rPr>
          <w:sz w:val="20"/>
          <w:szCs w:val="20"/>
        </w:rPr>
      </w:pPr>
      <w:r w:rsidRPr="00EB58FB">
        <w:rPr>
          <w:sz w:val="20"/>
          <w:szCs w:val="20"/>
        </w:rPr>
        <w:t>extern unsigned long long rand64 (void)</w:t>
      </w:r>
    </w:p>
    <w:p w14:paraId="78FAFF31" w14:textId="77777777" w:rsidR="007F2A4F" w:rsidRPr="00EB58FB" w:rsidRDefault="007F2A4F" w:rsidP="007F2A4F">
      <w:pPr>
        <w:spacing w:line="10" w:lineRule="atLeast"/>
        <w:rPr>
          <w:sz w:val="20"/>
          <w:szCs w:val="20"/>
        </w:rPr>
      </w:pPr>
      <w:r w:rsidRPr="00EB58FB">
        <w:rPr>
          <w:sz w:val="20"/>
          <w:szCs w:val="20"/>
        </w:rPr>
        <w:t>{</w:t>
      </w:r>
    </w:p>
    <w:p w14:paraId="501CF169" w14:textId="77777777" w:rsidR="007F2A4F" w:rsidRPr="00EB58FB" w:rsidRDefault="007F2A4F" w:rsidP="007F2A4F">
      <w:pPr>
        <w:spacing w:line="10" w:lineRule="atLeast"/>
        <w:rPr>
          <w:sz w:val="20"/>
          <w:szCs w:val="20"/>
        </w:rPr>
      </w:pPr>
      <w:r w:rsidRPr="00EB58FB">
        <w:rPr>
          <w:sz w:val="20"/>
          <w:szCs w:val="20"/>
        </w:rPr>
        <w:t xml:space="preserve">    return hardware_rand64();</w:t>
      </w:r>
    </w:p>
    <w:p w14:paraId="016637AB" w14:textId="77777777" w:rsidR="007F2A4F" w:rsidRPr="00EB58FB" w:rsidRDefault="007F2A4F" w:rsidP="007F2A4F">
      <w:pPr>
        <w:spacing w:line="10" w:lineRule="atLeast"/>
        <w:rPr>
          <w:sz w:val="20"/>
          <w:szCs w:val="20"/>
        </w:rPr>
      </w:pPr>
      <w:r w:rsidRPr="00EB58FB">
        <w:rPr>
          <w:sz w:val="20"/>
          <w:szCs w:val="20"/>
        </w:rPr>
        <w:t>}</w:t>
      </w:r>
    </w:p>
    <w:p w14:paraId="5952BB59" w14:textId="77777777" w:rsidR="007F2A4F" w:rsidRPr="00EB58FB" w:rsidRDefault="007F2A4F" w:rsidP="004F562D">
      <w:pPr>
        <w:spacing w:line="10" w:lineRule="atLeast"/>
        <w:rPr>
          <w:sz w:val="20"/>
          <w:szCs w:val="20"/>
        </w:rPr>
      </w:pPr>
    </w:p>
    <w:p w14:paraId="49724B86" w14:textId="7C115D94" w:rsidR="007F2A4F" w:rsidRPr="00EB58FB" w:rsidRDefault="007F2A4F" w:rsidP="004F562D">
      <w:pPr>
        <w:spacing w:line="10" w:lineRule="atLeast"/>
        <w:rPr>
          <w:b/>
          <w:sz w:val="20"/>
          <w:szCs w:val="20"/>
        </w:rPr>
      </w:pPr>
      <w:r w:rsidRPr="00EB58FB">
        <w:rPr>
          <w:b/>
          <w:sz w:val="20"/>
          <w:szCs w:val="20"/>
        </w:rPr>
        <w:t>randlibsw.c</w:t>
      </w:r>
    </w:p>
    <w:p w14:paraId="61C82A51" w14:textId="77777777" w:rsidR="007F2A4F" w:rsidRPr="00EB58FB" w:rsidRDefault="007F2A4F" w:rsidP="007F2A4F">
      <w:pPr>
        <w:spacing w:line="10" w:lineRule="atLeast"/>
        <w:rPr>
          <w:sz w:val="20"/>
          <w:szCs w:val="20"/>
        </w:rPr>
      </w:pPr>
      <w:r w:rsidRPr="00EB58FB">
        <w:rPr>
          <w:sz w:val="20"/>
          <w:szCs w:val="20"/>
        </w:rPr>
        <w:t>#include "randlib.h"</w:t>
      </w:r>
    </w:p>
    <w:p w14:paraId="570C5E49" w14:textId="77777777" w:rsidR="007F2A4F" w:rsidRPr="00EB58FB" w:rsidRDefault="007F2A4F" w:rsidP="007F2A4F">
      <w:pPr>
        <w:spacing w:line="10" w:lineRule="atLeast"/>
        <w:rPr>
          <w:sz w:val="20"/>
          <w:szCs w:val="20"/>
        </w:rPr>
      </w:pPr>
      <w:r w:rsidRPr="00EB58FB">
        <w:rPr>
          <w:sz w:val="20"/>
          <w:szCs w:val="20"/>
        </w:rPr>
        <w:t>#include &lt;stdio.h&gt;</w:t>
      </w:r>
    </w:p>
    <w:p w14:paraId="1089EFD6" w14:textId="77777777" w:rsidR="007F2A4F" w:rsidRPr="00EB58FB" w:rsidRDefault="007F2A4F" w:rsidP="007F2A4F">
      <w:pPr>
        <w:spacing w:line="10" w:lineRule="atLeast"/>
        <w:rPr>
          <w:sz w:val="20"/>
          <w:szCs w:val="20"/>
        </w:rPr>
      </w:pPr>
      <w:r w:rsidRPr="00EB58FB">
        <w:rPr>
          <w:sz w:val="20"/>
          <w:szCs w:val="20"/>
        </w:rPr>
        <w:t>#include &lt;stdlib.h&gt;</w:t>
      </w:r>
    </w:p>
    <w:p w14:paraId="16C2AC00" w14:textId="77777777" w:rsidR="007F2A4F" w:rsidRPr="00EB58FB" w:rsidRDefault="007F2A4F" w:rsidP="007F2A4F">
      <w:pPr>
        <w:spacing w:line="10" w:lineRule="atLeast"/>
        <w:rPr>
          <w:sz w:val="20"/>
          <w:szCs w:val="20"/>
        </w:rPr>
      </w:pPr>
    </w:p>
    <w:p w14:paraId="454D4BE0" w14:textId="77777777" w:rsidR="007F2A4F" w:rsidRPr="00EB58FB" w:rsidRDefault="007F2A4F" w:rsidP="007F2A4F">
      <w:pPr>
        <w:spacing w:line="10" w:lineRule="atLeast"/>
        <w:rPr>
          <w:sz w:val="20"/>
          <w:szCs w:val="20"/>
        </w:rPr>
      </w:pPr>
      <w:r w:rsidRPr="00EB58FB">
        <w:rPr>
          <w:sz w:val="20"/>
          <w:szCs w:val="20"/>
        </w:rPr>
        <w:t>/* Software implementation.  */</w:t>
      </w:r>
    </w:p>
    <w:p w14:paraId="41649BFA" w14:textId="77777777" w:rsidR="007F2A4F" w:rsidRPr="00EB58FB" w:rsidRDefault="007F2A4F" w:rsidP="007F2A4F">
      <w:pPr>
        <w:spacing w:line="10" w:lineRule="atLeast"/>
        <w:rPr>
          <w:sz w:val="20"/>
          <w:szCs w:val="20"/>
        </w:rPr>
      </w:pPr>
    </w:p>
    <w:p w14:paraId="4BC0AA39" w14:textId="77777777" w:rsidR="007F2A4F" w:rsidRPr="00EB58FB" w:rsidRDefault="007F2A4F" w:rsidP="007F2A4F">
      <w:pPr>
        <w:spacing w:line="10" w:lineRule="atLeast"/>
        <w:rPr>
          <w:sz w:val="20"/>
          <w:szCs w:val="20"/>
        </w:rPr>
      </w:pPr>
      <w:r w:rsidRPr="00EB58FB">
        <w:rPr>
          <w:sz w:val="20"/>
          <w:szCs w:val="20"/>
        </w:rPr>
        <w:t>/* Input stream containing random bytes.  */</w:t>
      </w:r>
    </w:p>
    <w:p w14:paraId="394F35D5" w14:textId="77777777" w:rsidR="007F2A4F" w:rsidRPr="00EB58FB" w:rsidRDefault="007F2A4F" w:rsidP="007F2A4F">
      <w:pPr>
        <w:spacing w:line="10" w:lineRule="atLeast"/>
        <w:rPr>
          <w:sz w:val="20"/>
          <w:szCs w:val="20"/>
        </w:rPr>
      </w:pPr>
      <w:r w:rsidRPr="00EB58FB">
        <w:rPr>
          <w:sz w:val="20"/>
          <w:szCs w:val="20"/>
        </w:rPr>
        <w:t>static FILE *urandstream;</w:t>
      </w:r>
    </w:p>
    <w:p w14:paraId="2ED10026" w14:textId="77777777" w:rsidR="007F2A4F" w:rsidRPr="00EB58FB" w:rsidRDefault="007F2A4F" w:rsidP="007F2A4F">
      <w:pPr>
        <w:spacing w:line="10" w:lineRule="atLeast"/>
        <w:rPr>
          <w:sz w:val="20"/>
          <w:szCs w:val="20"/>
        </w:rPr>
      </w:pPr>
    </w:p>
    <w:p w14:paraId="22FF8E7E" w14:textId="77777777" w:rsidR="007F2A4F" w:rsidRPr="00EB58FB" w:rsidRDefault="007F2A4F" w:rsidP="007F2A4F">
      <w:pPr>
        <w:spacing w:line="10" w:lineRule="atLeast"/>
        <w:rPr>
          <w:sz w:val="20"/>
          <w:szCs w:val="20"/>
        </w:rPr>
      </w:pPr>
      <w:r w:rsidRPr="00EB58FB">
        <w:rPr>
          <w:sz w:val="20"/>
          <w:szCs w:val="20"/>
        </w:rPr>
        <w:t>/* Initialize the software rand64 implementation.  */</w:t>
      </w:r>
    </w:p>
    <w:p w14:paraId="410A45B3" w14:textId="77777777" w:rsidR="007F2A4F" w:rsidRPr="00EB58FB" w:rsidRDefault="007F2A4F" w:rsidP="007F2A4F">
      <w:pPr>
        <w:spacing w:line="10" w:lineRule="atLeast"/>
        <w:rPr>
          <w:sz w:val="20"/>
          <w:szCs w:val="20"/>
        </w:rPr>
      </w:pPr>
      <w:r w:rsidRPr="00EB58FB">
        <w:rPr>
          <w:sz w:val="20"/>
          <w:szCs w:val="20"/>
        </w:rPr>
        <w:t>__attribute__ ((__constructor__))</w:t>
      </w:r>
    </w:p>
    <w:p w14:paraId="4220BA45" w14:textId="77777777" w:rsidR="007F2A4F" w:rsidRPr="00EB58FB" w:rsidRDefault="007F2A4F" w:rsidP="007F2A4F">
      <w:pPr>
        <w:spacing w:line="10" w:lineRule="atLeast"/>
        <w:rPr>
          <w:sz w:val="20"/>
          <w:szCs w:val="20"/>
        </w:rPr>
      </w:pPr>
      <w:r w:rsidRPr="00EB58FB">
        <w:rPr>
          <w:sz w:val="20"/>
          <w:szCs w:val="20"/>
        </w:rPr>
        <w:t>static void</w:t>
      </w:r>
    </w:p>
    <w:p w14:paraId="7C96C586" w14:textId="77777777" w:rsidR="007F2A4F" w:rsidRPr="00EB58FB" w:rsidRDefault="007F2A4F" w:rsidP="007F2A4F">
      <w:pPr>
        <w:spacing w:line="10" w:lineRule="atLeast"/>
        <w:rPr>
          <w:sz w:val="20"/>
          <w:szCs w:val="20"/>
        </w:rPr>
      </w:pPr>
      <w:r w:rsidRPr="00EB58FB">
        <w:rPr>
          <w:sz w:val="20"/>
          <w:szCs w:val="20"/>
        </w:rPr>
        <w:t>software_rand64_init (void)</w:t>
      </w:r>
    </w:p>
    <w:p w14:paraId="3F24AB6D" w14:textId="77777777" w:rsidR="007F2A4F" w:rsidRPr="00EB58FB" w:rsidRDefault="007F2A4F" w:rsidP="007F2A4F">
      <w:pPr>
        <w:spacing w:line="10" w:lineRule="atLeast"/>
        <w:rPr>
          <w:sz w:val="20"/>
          <w:szCs w:val="20"/>
        </w:rPr>
      </w:pPr>
      <w:r w:rsidRPr="00EB58FB">
        <w:rPr>
          <w:sz w:val="20"/>
          <w:szCs w:val="20"/>
        </w:rPr>
        <w:t>{</w:t>
      </w:r>
    </w:p>
    <w:p w14:paraId="7CD15746" w14:textId="77777777" w:rsidR="007F2A4F" w:rsidRPr="00EB58FB" w:rsidRDefault="007F2A4F" w:rsidP="007F2A4F">
      <w:pPr>
        <w:spacing w:line="10" w:lineRule="atLeast"/>
        <w:rPr>
          <w:sz w:val="20"/>
          <w:szCs w:val="20"/>
        </w:rPr>
      </w:pPr>
      <w:r w:rsidRPr="00EB58FB">
        <w:rPr>
          <w:sz w:val="20"/>
          <w:szCs w:val="20"/>
        </w:rPr>
        <w:t xml:space="preserve">    urandstream = fopen ("/dev/urandom", "r");</w:t>
      </w:r>
    </w:p>
    <w:p w14:paraId="060E211A" w14:textId="77777777" w:rsidR="007F2A4F" w:rsidRPr="00EB58FB" w:rsidRDefault="007F2A4F" w:rsidP="007F2A4F">
      <w:pPr>
        <w:spacing w:line="10" w:lineRule="atLeast"/>
        <w:rPr>
          <w:sz w:val="20"/>
          <w:szCs w:val="20"/>
        </w:rPr>
      </w:pPr>
      <w:r w:rsidRPr="00EB58FB">
        <w:rPr>
          <w:sz w:val="20"/>
          <w:szCs w:val="20"/>
        </w:rPr>
        <w:t xml:space="preserve">    if (! urandstream)</w:t>
      </w:r>
    </w:p>
    <w:p w14:paraId="6718A1E8" w14:textId="77777777" w:rsidR="007F2A4F" w:rsidRPr="00EB58FB" w:rsidRDefault="007F2A4F" w:rsidP="007F2A4F">
      <w:pPr>
        <w:spacing w:line="10" w:lineRule="atLeast"/>
        <w:rPr>
          <w:sz w:val="20"/>
          <w:szCs w:val="20"/>
        </w:rPr>
      </w:pPr>
      <w:r w:rsidRPr="00EB58FB">
        <w:rPr>
          <w:sz w:val="20"/>
          <w:szCs w:val="20"/>
        </w:rPr>
        <w:t xml:space="preserve">        abort ();</w:t>
      </w:r>
    </w:p>
    <w:p w14:paraId="37083BB7" w14:textId="77777777" w:rsidR="007F2A4F" w:rsidRPr="00EB58FB" w:rsidRDefault="007F2A4F" w:rsidP="007F2A4F">
      <w:pPr>
        <w:spacing w:line="10" w:lineRule="atLeast"/>
        <w:rPr>
          <w:sz w:val="20"/>
          <w:szCs w:val="20"/>
        </w:rPr>
      </w:pPr>
      <w:r w:rsidRPr="00EB58FB">
        <w:rPr>
          <w:sz w:val="20"/>
          <w:szCs w:val="20"/>
        </w:rPr>
        <w:t>}</w:t>
      </w:r>
    </w:p>
    <w:p w14:paraId="51E7ADAD" w14:textId="77777777" w:rsidR="007F2A4F" w:rsidRPr="00EB58FB" w:rsidRDefault="007F2A4F" w:rsidP="007F2A4F">
      <w:pPr>
        <w:spacing w:line="10" w:lineRule="atLeast"/>
        <w:rPr>
          <w:sz w:val="20"/>
          <w:szCs w:val="20"/>
        </w:rPr>
      </w:pPr>
    </w:p>
    <w:p w14:paraId="3FFEA9A7" w14:textId="77777777" w:rsidR="007F2A4F" w:rsidRPr="00EB58FB" w:rsidRDefault="007F2A4F" w:rsidP="007F2A4F">
      <w:pPr>
        <w:spacing w:line="10" w:lineRule="atLeast"/>
        <w:rPr>
          <w:sz w:val="20"/>
          <w:szCs w:val="20"/>
        </w:rPr>
      </w:pPr>
      <w:r w:rsidRPr="00EB58FB">
        <w:rPr>
          <w:sz w:val="20"/>
          <w:szCs w:val="20"/>
        </w:rPr>
        <w:t>/* Return a random value, using software operations.  */</w:t>
      </w:r>
    </w:p>
    <w:p w14:paraId="27BF4369" w14:textId="77777777" w:rsidR="007F2A4F" w:rsidRPr="00EB58FB" w:rsidRDefault="007F2A4F" w:rsidP="007F2A4F">
      <w:pPr>
        <w:spacing w:line="10" w:lineRule="atLeast"/>
        <w:rPr>
          <w:sz w:val="20"/>
          <w:szCs w:val="20"/>
        </w:rPr>
      </w:pPr>
      <w:r w:rsidRPr="00EB58FB">
        <w:rPr>
          <w:sz w:val="20"/>
          <w:szCs w:val="20"/>
        </w:rPr>
        <w:t>static unsigned long long</w:t>
      </w:r>
    </w:p>
    <w:p w14:paraId="6F89E184" w14:textId="77777777" w:rsidR="007F2A4F" w:rsidRPr="00EB58FB" w:rsidRDefault="007F2A4F" w:rsidP="007F2A4F">
      <w:pPr>
        <w:spacing w:line="10" w:lineRule="atLeast"/>
        <w:rPr>
          <w:sz w:val="20"/>
          <w:szCs w:val="20"/>
        </w:rPr>
      </w:pPr>
      <w:r w:rsidRPr="00EB58FB">
        <w:rPr>
          <w:sz w:val="20"/>
          <w:szCs w:val="20"/>
        </w:rPr>
        <w:t>software_rand64 (void)</w:t>
      </w:r>
    </w:p>
    <w:p w14:paraId="179D8502" w14:textId="77777777" w:rsidR="007F2A4F" w:rsidRPr="00EB58FB" w:rsidRDefault="007F2A4F" w:rsidP="007F2A4F">
      <w:pPr>
        <w:spacing w:line="10" w:lineRule="atLeast"/>
        <w:rPr>
          <w:sz w:val="20"/>
          <w:szCs w:val="20"/>
        </w:rPr>
      </w:pPr>
      <w:r w:rsidRPr="00EB58FB">
        <w:rPr>
          <w:sz w:val="20"/>
          <w:szCs w:val="20"/>
        </w:rPr>
        <w:t>{</w:t>
      </w:r>
    </w:p>
    <w:p w14:paraId="1104618A" w14:textId="77777777" w:rsidR="007F2A4F" w:rsidRPr="00EB58FB" w:rsidRDefault="007F2A4F" w:rsidP="007F2A4F">
      <w:pPr>
        <w:spacing w:line="10" w:lineRule="atLeast"/>
        <w:rPr>
          <w:sz w:val="20"/>
          <w:szCs w:val="20"/>
        </w:rPr>
      </w:pPr>
      <w:r w:rsidRPr="00EB58FB">
        <w:rPr>
          <w:sz w:val="20"/>
          <w:szCs w:val="20"/>
        </w:rPr>
        <w:t xml:space="preserve">    unsigned long long int x;</w:t>
      </w:r>
    </w:p>
    <w:p w14:paraId="701EAD5E" w14:textId="77777777" w:rsidR="007F2A4F" w:rsidRPr="00EB58FB" w:rsidRDefault="007F2A4F" w:rsidP="007F2A4F">
      <w:pPr>
        <w:spacing w:line="10" w:lineRule="atLeast"/>
        <w:rPr>
          <w:sz w:val="20"/>
          <w:szCs w:val="20"/>
        </w:rPr>
      </w:pPr>
      <w:r w:rsidRPr="00EB58FB">
        <w:rPr>
          <w:sz w:val="20"/>
          <w:szCs w:val="20"/>
        </w:rPr>
        <w:t xml:space="preserve">    if (fread (&amp;x, sizeof x, 1, urandstream) != 1)</w:t>
      </w:r>
    </w:p>
    <w:p w14:paraId="63EDDEDD" w14:textId="77777777" w:rsidR="007F2A4F" w:rsidRPr="00EB58FB" w:rsidRDefault="007F2A4F" w:rsidP="007F2A4F">
      <w:pPr>
        <w:spacing w:line="10" w:lineRule="atLeast"/>
        <w:rPr>
          <w:sz w:val="20"/>
          <w:szCs w:val="20"/>
        </w:rPr>
      </w:pPr>
      <w:r w:rsidRPr="00EB58FB">
        <w:rPr>
          <w:sz w:val="20"/>
          <w:szCs w:val="20"/>
        </w:rPr>
        <w:t xml:space="preserve">        abort ();</w:t>
      </w:r>
    </w:p>
    <w:p w14:paraId="378BBDE5" w14:textId="77777777" w:rsidR="007F2A4F" w:rsidRPr="00EB58FB" w:rsidRDefault="007F2A4F" w:rsidP="007F2A4F">
      <w:pPr>
        <w:spacing w:line="10" w:lineRule="atLeast"/>
        <w:rPr>
          <w:sz w:val="20"/>
          <w:szCs w:val="20"/>
        </w:rPr>
      </w:pPr>
      <w:r w:rsidRPr="00EB58FB">
        <w:rPr>
          <w:sz w:val="20"/>
          <w:szCs w:val="20"/>
        </w:rPr>
        <w:t xml:space="preserve">    return x;</w:t>
      </w:r>
    </w:p>
    <w:p w14:paraId="0700CC77" w14:textId="77777777" w:rsidR="007F2A4F" w:rsidRPr="00EB58FB" w:rsidRDefault="007F2A4F" w:rsidP="007F2A4F">
      <w:pPr>
        <w:spacing w:line="10" w:lineRule="atLeast"/>
        <w:rPr>
          <w:sz w:val="20"/>
          <w:szCs w:val="20"/>
        </w:rPr>
      </w:pPr>
      <w:r w:rsidRPr="00EB58FB">
        <w:rPr>
          <w:sz w:val="20"/>
          <w:szCs w:val="20"/>
        </w:rPr>
        <w:t>}</w:t>
      </w:r>
    </w:p>
    <w:p w14:paraId="44B0B5A4" w14:textId="77777777" w:rsidR="007F2A4F" w:rsidRPr="00EB58FB" w:rsidRDefault="007F2A4F" w:rsidP="007F2A4F">
      <w:pPr>
        <w:spacing w:line="10" w:lineRule="atLeast"/>
        <w:rPr>
          <w:sz w:val="20"/>
          <w:szCs w:val="20"/>
        </w:rPr>
      </w:pPr>
    </w:p>
    <w:p w14:paraId="4A352833" w14:textId="77777777" w:rsidR="007F2A4F" w:rsidRPr="00EB58FB" w:rsidRDefault="007F2A4F" w:rsidP="007F2A4F">
      <w:pPr>
        <w:spacing w:line="10" w:lineRule="atLeast"/>
        <w:rPr>
          <w:sz w:val="20"/>
          <w:szCs w:val="20"/>
        </w:rPr>
      </w:pPr>
      <w:r w:rsidRPr="00EB58FB">
        <w:rPr>
          <w:sz w:val="20"/>
          <w:szCs w:val="20"/>
        </w:rPr>
        <w:t>/* Finalize the software rand64 implementation.  */</w:t>
      </w:r>
    </w:p>
    <w:p w14:paraId="7453FB46" w14:textId="77777777" w:rsidR="007F2A4F" w:rsidRPr="00EB58FB" w:rsidRDefault="007F2A4F" w:rsidP="007F2A4F">
      <w:pPr>
        <w:spacing w:line="10" w:lineRule="atLeast"/>
        <w:rPr>
          <w:sz w:val="20"/>
          <w:szCs w:val="20"/>
        </w:rPr>
      </w:pPr>
      <w:r w:rsidRPr="00EB58FB">
        <w:rPr>
          <w:sz w:val="20"/>
          <w:szCs w:val="20"/>
        </w:rPr>
        <w:t>__attribute__ ((__destructor__))</w:t>
      </w:r>
    </w:p>
    <w:p w14:paraId="54DBA8F6" w14:textId="77777777" w:rsidR="007F2A4F" w:rsidRPr="00EB58FB" w:rsidRDefault="007F2A4F" w:rsidP="007F2A4F">
      <w:pPr>
        <w:spacing w:line="10" w:lineRule="atLeast"/>
        <w:rPr>
          <w:sz w:val="20"/>
          <w:szCs w:val="20"/>
        </w:rPr>
      </w:pPr>
      <w:r w:rsidRPr="00EB58FB">
        <w:rPr>
          <w:sz w:val="20"/>
          <w:szCs w:val="20"/>
        </w:rPr>
        <w:t>static void</w:t>
      </w:r>
    </w:p>
    <w:p w14:paraId="09EDBB04" w14:textId="77777777" w:rsidR="007F2A4F" w:rsidRPr="00EB58FB" w:rsidRDefault="007F2A4F" w:rsidP="007F2A4F">
      <w:pPr>
        <w:spacing w:line="10" w:lineRule="atLeast"/>
        <w:rPr>
          <w:sz w:val="20"/>
          <w:szCs w:val="20"/>
        </w:rPr>
      </w:pPr>
      <w:r w:rsidRPr="00EB58FB">
        <w:rPr>
          <w:sz w:val="20"/>
          <w:szCs w:val="20"/>
        </w:rPr>
        <w:t>software_rand64_fini (void)</w:t>
      </w:r>
    </w:p>
    <w:p w14:paraId="002C2D2C" w14:textId="77777777" w:rsidR="007F2A4F" w:rsidRPr="00EB58FB" w:rsidRDefault="007F2A4F" w:rsidP="007F2A4F">
      <w:pPr>
        <w:spacing w:line="10" w:lineRule="atLeast"/>
        <w:rPr>
          <w:sz w:val="20"/>
          <w:szCs w:val="20"/>
        </w:rPr>
      </w:pPr>
      <w:r w:rsidRPr="00EB58FB">
        <w:rPr>
          <w:sz w:val="20"/>
          <w:szCs w:val="20"/>
        </w:rPr>
        <w:t>{</w:t>
      </w:r>
    </w:p>
    <w:p w14:paraId="39CDA49C" w14:textId="77777777" w:rsidR="007F2A4F" w:rsidRPr="00EB58FB" w:rsidRDefault="007F2A4F" w:rsidP="007F2A4F">
      <w:pPr>
        <w:spacing w:line="10" w:lineRule="atLeast"/>
        <w:rPr>
          <w:sz w:val="20"/>
          <w:szCs w:val="20"/>
        </w:rPr>
      </w:pPr>
      <w:r w:rsidRPr="00EB58FB">
        <w:rPr>
          <w:sz w:val="20"/>
          <w:szCs w:val="20"/>
        </w:rPr>
        <w:t xml:space="preserve">    fclose (urandstream);</w:t>
      </w:r>
    </w:p>
    <w:p w14:paraId="2130D449" w14:textId="77777777" w:rsidR="007F2A4F" w:rsidRPr="00EB58FB" w:rsidRDefault="007F2A4F" w:rsidP="007F2A4F">
      <w:pPr>
        <w:spacing w:line="10" w:lineRule="atLeast"/>
        <w:rPr>
          <w:sz w:val="20"/>
          <w:szCs w:val="20"/>
        </w:rPr>
      </w:pPr>
      <w:r w:rsidRPr="00EB58FB">
        <w:rPr>
          <w:sz w:val="20"/>
          <w:szCs w:val="20"/>
        </w:rPr>
        <w:t>}</w:t>
      </w:r>
    </w:p>
    <w:p w14:paraId="694CADB0" w14:textId="77777777" w:rsidR="007F2A4F" w:rsidRPr="00EB58FB" w:rsidRDefault="007F2A4F" w:rsidP="007F2A4F">
      <w:pPr>
        <w:spacing w:line="10" w:lineRule="atLeast"/>
        <w:rPr>
          <w:sz w:val="20"/>
          <w:szCs w:val="20"/>
        </w:rPr>
      </w:pPr>
    </w:p>
    <w:p w14:paraId="3DB0297B" w14:textId="77777777" w:rsidR="007F2A4F" w:rsidRPr="00EB58FB" w:rsidRDefault="007F2A4F" w:rsidP="007F2A4F">
      <w:pPr>
        <w:spacing w:line="10" w:lineRule="atLeast"/>
        <w:rPr>
          <w:sz w:val="20"/>
          <w:szCs w:val="20"/>
        </w:rPr>
      </w:pPr>
      <w:r w:rsidRPr="00EB58FB">
        <w:rPr>
          <w:sz w:val="20"/>
          <w:szCs w:val="20"/>
        </w:rPr>
        <w:t>extern unsigned long long rand64 (void)</w:t>
      </w:r>
    </w:p>
    <w:p w14:paraId="2A3426C8" w14:textId="77777777" w:rsidR="007F2A4F" w:rsidRPr="00EB58FB" w:rsidRDefault="007F2A4F" w:rsidP="007F2A4F">
      <w:pPr>
        <w:spacing w:line="10" w:lineRule="atLeast"/>
        <w:rPr>
          <w:sz w:val="20"/>
          <w:szCs w:val="20"/>
        </w:rPr>
      </w:pPr>
      <w:r w:rsidRPr="00EB58FB">
        <w:rPr>
          <w:sz w:val="20"/>
          <w:szCs w:val="20"/>
        </w:rPr>
        <w:t>{</w:t>
      </w:r>
    </w:p>
    <w:p w14:paraId="2DC08AFE" w14:textId="77777777" w:rsidR="007F2A4F" w:rsidRPr="00EB58FB" w:rsidRDefault="007F2A4F" w:rsidP="007F2A4F">
      <w:pPr>
        <w:spacing w:line="10" w:lineRule="atLeast"/>
        <w:rPr>
          <w:sz w:val="20"/>
          <w:szCs w:val="20"/>
        </w:rPr>
      </w:pPr>
      <w:r w:rsidRPr="00EB58FB">
        <w:rPr>
          <w:sz w:val="20"/>
          <w:szCs w:val="20"/>
        </w:rPr>
        <w:t xml:space="preserve">    return software_rand64();</w:t>
      </w:r>
    </w:p>
    <w:p w14:paraId="4EA0FEED" w14:textId="77777777" w:rsidR="007F2A4F" w:rsidRPr="00EB58FB" w:rsidRDefault="007F2A4F" w:rsidP="007F2A4F">
      <w:pPr>
        <w:spacing w:line="10" w:lineRule="atLeast"/>
        <w:rPr>
          <w:sz w:val="20"/>
          <w:szCs w:val="20"/>
        </w:rPr>
      </w:pPr>
      <w:r w:rsidRPr="00EB58FB">
        <w:rPr>
          <w:sz w:val="20"/>
          <w:szCs w:val="20"/>
        </w:rPr>
        <w:t>}</w:t>
      </w:r>
    </w:p>
    <w:p w14:paraId="413FE9EE" w14:textId="77777777" w:rsidR="007F2A4F" w:rsidRPr="00EB58FB" w:rsidRDefault="007F2A4F" w:rsidP="004F562D">
      <w:pPr>
        <w:spacing w:line="10" w:lineRule="atLeast"/>
        <w:rPr>
          <w:sz w:val="20"/>
          <w:szCs w:val="20"/>
        </w:rPr>
      </w:pPr>
    </w:p>
    <w:p w14:paraId="11609CF9" w14:textId="4438FC7B" w:rsidR="007F2A4F" w:rsidRPr="00EB58FB" w:rsidRDefault="007F2A4F" w:rsidP="004F562D">
      <w:pPr>
        <w:spacing w:line="10" w:lineRule="atLeast"/>
        <w:rPr>
          <w:b/>
          <w:sz w:val="20"/>
          <w:szCs w:val="20"/>
        </w:rPr>
      </w:pPr>
      <w:r w:rsidRPr="00EB58FB">
        <w:rPr>
          <w:b/>
          <w:sz w:val="20"/>
          <w:szCs w:val="20"/>
        </w:rPr>
        <w:t>randmain.c</w:t>
      </w:r>
    </w:p>
    <w:p w14:paraId="742BFE89" w14:textId="77777777" w:rsidR="007F2A4F" w:rsidRPr="00EB58FB" w:rsidRDefault="007F2A4F" w:rsidP="007F2A4F">
      <w:pPr>
        <w:spacing w:line="10" w:lineRule="atLeast"/>
        <w:rPr>
          <w:sz w:val="20"/>
          <w:szCs w:val="20"/>
        </w:rPr>
      </w:pPr>
      <w:r w:rsidRPr="00EB58FB">
        <w:rPr>
          <w:sz w:val="20"/>
          <w:szCs w:val="20"/>
        </w:rPr>
        <w:t>#include "randlib.h"</w:t>
      </w:r>
    </w:p>
    <w:p w14:paraId="56D0D6BD" w14:textId="77777777" w:rsidR="007F2A4F" w:rsidRPr="00EB58FB" w:rsidRDefault="007F2A4F" w:rsidP="007F2A4F">
      <w:pPr>
        <w:spacing w:line="10" w:lineRule="atLeast"/>
        <w:rPr>
          <w:sz w:val="20"/>
          <w:szCs w:val="20"/>
        </w:rPr>
      </w:pPr>
      <w:r w:rsidRPr="00EB58FB">
        <w:rPr>
          <w:sz w:val="20"/>
          <w:szCs w:val="20"/>
        </w:rPr>
        <w:t>#include &lt;stdio.h&gt;</w:t>
      </w:r>
    </w:p>
    <w:p w14:paraId="24CB0314" w14:textId="77777777" w:rsidR="007F2A4F" w:rsidRPr="00EB58FB" w:rsidRDefault="007F2A4F" w:rsidP="007F2A4F">
      <w:pPr>
        <w:spacing w:line="10" w:lineRule="atLeast"/>
        <w:rPr>
          <w:sz w:val="20"/>
          <w:szCs w:val="20"/>
        </w:rPr>
      </w:pPr>
      <w:r w:rsidRPr="00EB58FB">
        <w:rPr>
          <w:sz w:val="20"/>
          <w:szCs w:val="20"/>
        </w:rPr>
        <w:t>#include &lt;stdlib.h&gt;</w:t>
      </w:r>
    </w:p>
    <w:p w14:paraId="1B41D7C1" w14:textId="77777777" w:rsidR="007F2A4F" w:rsidRPr="00EB58FB" w:rsidRDefault="007F2A4F" w:rsidP="007F2A4F">
      <w:pPr>
        <w:spacing w:line="10" w:lineRule="atLeast"/>
        <w:rPr>
          <w:sz w:val="20"/>
          <w:szCs w:val="20"/>
        </w:rPr>
      </w:pPr>
    </w:p>
    <w:p w14:paraId="47FED783" w14:textId="77777777" w:rsidR="007F2A4F" w:rsidRPr="00EB58FB" w:rsidRDefault="007F2A4F" w:rsidP="007F2A4F">
      <w:pPr>
        <w:spacing w:line="10" w:lineRule="atLeast"/>
        <w:rPr>
          <w:sz w:val="20"/>
          <w:szCs w:val="20"/>
        </w:rPr>
      </w:pPr>
      <w:r w:rsidRPr="00EB58FB">
        <w:rPr>
          <w:sz w:val="20"/>
          <w:szCs w:val="20"/>
        </w:rPr>
        <w:t>/* Software implementation.  */</w:t>
      </w:r>
    </w:p>
    <w:p w14:paraId="169E929C" w14:textId="77777777" w:rsidR="007F2A4F" w:rsidRPr="00EB58FB" w:rsidRDefault="007F2A4F" w:rsidP="007F2A4F">
      <w:pPr>
        <w:spacing w:line="10" w:lineRule="atLeast"/>
        <w:rPr>
          <w:sz w:val="20"/>
          <w:szCs w:val="20"/>
        </w:rPr>
      </w:pPr>
    </w:p>
    <w:p w14:paraId="5C6B323A" w14:textId="77777777" w:rsidR="007F2A4F" w:rsidRPr="00EB58FB" w:rsidRDefault="007F2A4F" w:rsidP="007F2A4F">
      <w:pPr>
        <w:spacing w:line="10" w:lineRule="atLeast"/>
        <w:rPr>
          <w:sz w:val="20"/>
          <w:szCs w:val="20"/>
        </w:rPr>
      </w:pPr>
      <w:r w:rsidRPr="00EB58FB">
        <w:rPr>
          <w:sz w:val="20"/>
          <w:szCs w:val="20"/>
        </w:rPr>
        <w:t>/* Input stream containing random bytes.  */</w:t>
      </w:r>
    </w:p>
    <w:p w14:paraId="1772C6D2" w14:textId="77777777" w:rsidR="007F2A4F" w:rsidRPr="00EB58FB" w:rsidRDefault="007F2A4F" w:rsidP="007F2A4F">
      <w:pPr>
        <w:spacing w:line="10" w:lineRule="atLeast"/>
        <w:rPr>
          <w:sz w:val="20"/>
          <w:szCs w:val="20"/>
        </w:rPr>
      </w:pPr>
      <w:r w:rsidRPr="00EB58FB">
        <w:rPr>
          <w:sz w:val="20"/>
          <w:szCs w:val="20"/>
        </w:rPr>
        <w:t>static FILE *urandstream;</w:t>
      </w:r>
    </w:p>
    <w:p w14:paraId="29422169" w14:textId="77777777" w:rsidR="007F2A4F" w:rsidRPr="00EB58FB" w:rsidRDefault="007F2A4F" w:rsidP="007F2A4F">
      <w:pPr>
        <w:spacing w:line="10" w:lineRule="atLeast"/>
        <w:rPr>
          <w:sz w:val="20"/>
          <w:szCs w:val="20"/>
        </w:rPr>
      </w:pPr>
    </w:p>
    <w:p w14:paraId="690878AE" w14:textId="77777777" w:rsidR="007F2A4F" w:rsidRPr="00EB58FB" w:rsidRDefault="007F2A4F" w:rsidP="007F2A4F">
      <w:pPr>
        <w:spacing w:line="10" w:lineRule="atLeast"/>
        <w:rPr>
          <w:sz w:val="20"/>
          <w:szCs w:val="20"/>
        </w:rPr>
      </w:pPr>
      <w:r w:rsidRPr="00EB58FB">
        <w:rPr>
          <w:sz w:val="20"/>
          <w:szCs w:val="20"/>
        </w:rPr>
        <w:t>/* Initialize the software rand64 implementation.  */</w:t>
      </w:r>
    </w:p>
    <w:p w14:paraId="050AAC9E" w14:textId="77777777" w:rsidR="007F2A4F" w:rsidRPr="00EB58FB" w:rsidRDefault="007F2A4F" w:rsidP="007F2A4F">
      <w:pPr>
        <w:spacing w:line="10" w:lineRule="atLeast"/>
        <w:rPr>
          <w:sz w:val="20"/>
          <w:szCs w:val="20"/>
        </w:rPr>
      </w:pPr>
      <w:r w:rsidRPr="00EB58FB">
        <w:rPr>
          <w:sz w:val="20"/>
          <w:szCs w:val="20"/>
        </w:rPr>
        <w:t>__attribute__ ((__constructor__))</w:t>
      </w:r>
    </w:p>
    <w:p w14:paraId="058CD11D" w14:textId="77777777" w:rsidR="007F2A4F" w:rsidRPr="00EB58FB" w:rsidRDefault="007F2A4F" w:rsidP="007F2A4F">
      <w:pPr>
        <w:spacing w:line="10" w:lineRule="atLeast"/>
        <w:rPr>
          <w:sz w:val="20"/>
          <w:szCs w:val="20"/>
        </w:rPr>
      </w:pPr>
      <w:r w:rsidRPr="00EB58FB">
        <w:rPr>
          <w:sz w:val="20"/>
          <w:szCs w:val="20"/>
        </w:rPr>
        <w:t>static void</w:t>
      </w:r>
    </w:p>
    <w:p w14:paraId="063F035B" w14:textId="77777777" w:rsidR="007F2A4F" w:rsidRPr="00EB58FB" w:rsidRDefault="007F2A4F" w:rsidP="007F2A4F">
      <w:pPr>
        <w:spacing w:line="10" w:lineRule="atLeast"/>
        <w:rPr>
          <w:sz w:val="20"/>
          <w:szCs w:val="20"/>
        </w:rPr>
      </w:pPr>
      <w:r w:rsidRPr="00EB58FB">
        <w:rPr>
          <w:sz w:val="20"/>
          <w:szCs w:val="20"/>
        </w:rPr>
        <w:t>software_rand64_init (void)</w:t>
      </w:r>
    </w:p>
    <w:p w14:paraId="3A7067EA" w14:textId="77777777" w:rsidR="007F2A4F" w:rsidRPr="00EB58FB" w:rsidRDefault="007F2A4F" w:rsidP="007F2A4F">
      <w:pPr>
        <w:spacing w:line="10" w:lineRule="atLeast"/>
        <w:rPr>
          <w:sz w:val="20"/>
          <w:szCs w:val="20"/>
        </w:rPr>
      </w:pPr>
      <w:r w:rsidRPr="00EB58FB">
        <w:rPr>
          <w:sz w:val="20"/>
          <w:szCs w:val="20"/>
        </w:rPr>
        <w:t>{</w:t>
      </w:r>
    </w:p>
    <w:p w14:paraId="054F5C25" w14:textId="77777777" w:rsidR="007F2A4F" w:rsidRPr="00EB58FB" w:rsidRDefault="007F2A4F" w:rsidP="007F2A4F">
      <w:pPr>
        <w:spacing w:line="10" w:lineRule="atLeast"/>
        <w:rPr>
          <w:sz w:val="20"/>
          <w:szCs w:val="20"/>
        </w:rPr>
      </w:pPr>
      <w:r w:rsidRPr="00EB58FB">
        <w:rPr>
          <w:sz w:val="20"/>
          <w:szCs w:val="20"/>
        </w:rPr>
        <w:t xml:space="preserve">    urandstream = fopen ("/dev/urandom", "r");</w:t>
      </w:r>
    </w:p>
    <w:p w14:paraId="508EACA4" w14:textId="77777777" w:rsidR="007F2A4F" w:rsidRPr="00EB58FB" w:rsidRDefault="007F2A4F" w:rsidP="007F2A4F">
      <w:pPr>
        <w:spacing w:line="10" w:lineRule="atLeast"/>
        <w:rPr>
          <w:sz w:val="20"/>
          <w:szCs w:val="20"/>
        </w:rPr>
      </w:pPr>
      <w:r w:rsidRPr="00EB58FB">
        <w:rPr>
          <w:sz w:val="20"/>
          <w:szCs w:val="20"/>
        </w:rPr>
        <w:t xml:space="preserve">    if (! urandstream)</w:t>
      </w:r>
    </w:p>
    <w:p w14:paraId="0C81E812" w14:textId="77777777" w:rsidR="007F2A4F" w:rsidRPr="00EB58FB" w:rsidRDefault="007F2A4F" w:rsidP="007F2A4F">
      <w:pPr>
        <w:spacing w:line="10" w:lineRule="atLeast"/>
        <w:rPr>
          <w:sz w:val="20"/>
          <w:szCs w:val="20"/>
        </w:rPr>
      </w:pPr>
      <w:r w:rsidRPr="00EB58FB">
        <w:rPr>
          <w:sz w:val="20"/>
          <w:szCs w:val="20"/>
        </w:rPr>
        <w:t xml:space="preserve">        abort ();</w:t>
      </w:r>
    </w:p>
    <w:p w14:paraId="6EB0C1DE" w14:textId="77777777" w:rsidR="007F2A4F" w:rsidRPr="00EB58FB" w:rsidRDefault="007F2A4F" w:rsidP="007F2A4F">
      <w:pPr>
        <w:spacing w:line="10" w:lineRule="atLeast"/>
        <w:rPr>
          <w:sz w:val="20"/>
          <w:szCs w:val="20"/>
        </w:rPr>
      </w:pPr>
      <w:r w:rsidRPr="00EB58FB">
        <w:rPr>
          <w:sz w:val="20"/>
          <w:szCs w:val="20"/>
        </w:rPr>
        <w:lastRenderedPageBreak/>
        <w:t>}</w:t>
      </w:r>
    </w:p>
    <w:p w14:paraId="0E0A5EDB" w14:textId="77777777" w:rsidR="007F2A4F" w:rsidRPr="00EB58FB" w:rsidRDefault="007F2A4F" w:rsidP="007F2A4F">
      <w:pPr>
        <w:spacing w:line="10" w:lineRule="atLeast"/>
        <w:rPr>
          <w:sz w:val="20"/>
          <w:szCs w:val="20"/>
        </w:rPr>
      </w:pPr>
    </w:p>
    <w:p w14:paraId="3EE5BF1E" w14:textId="77777777" w:rsidR="007F2A4F" w:rsidRPr="00EB58FB" w:rsidRDefault="007F2A4F" w:rsidP="007F2A4F">
      <w:pPr>
        <w:spacing w:line="10" w:lineRule="atLeast"/>
        <w:rPr>
          <w:sz w:val="20"/>
          <w:szCs w:val="20"/>
        </w:rPr>
      </w:pPr>
      <w:r w:rsidRPr="00EB58FB">
        <w:rPr>
          <w:sz w:val="20"/>
          <w:szCs w:val="20"/>
        </w:rPr>
        <w:t>/* Return a random value, using software operations.  */</w:t>
      </w:r>
    </w:p>
    <w:p w14:paraId="0EE1A749" w14:textId="77777777" w:rsidR="007F2A4F" w:rsidRPr="00EB58FB" w:rsidRDefault="007F2A4F" w:rsidP="007F2A4F">
      <w:pPr>
        <w:spacing w:line="10" w:lineRule="atLeast"/>
        <w:rPr>
          <w:sz w:val="20"/>
          <w:szCs w:val="20"/>
        </w:rPr>
      </w:pPr>
      <w:r w:rsidRPr="00EB58FB">
        <w:rPr>
          <w:sz w:val="20"/>
          <w:szCs w:val="20"/>
        </w:rPr>
        <w:t>static unsigned long long</w:t>
      </w:r>
    </w:p>
    <w:p w14:paraId="01DB56A4" w14:textId="77777777" w:rsidR="007F2A4F" w:rsidRPr="00EB58FB" w:rsidRDefault="007F2A4F" w:rsidP="007F2A4F">
      <w:pPr>
        <w:spacing w:line="10" w:lineRule="atLeast"/>
        <w:rPr>
          <w:sz w:val="20"/>
          <w:szCs w:val="20"/>
        </w:rPr>
      </w:pPr>
      <w:r w:rsidRPr="00EB58FB">
        <w:rPr>
          <w:sz w:val="20"/>
          <w:szCs w:val="20"/>
        </w:rPr>
        <w:t>software_rand64 (void)</w:t>
      </w:r>
    </w:p>
    <w:p w14:paraId="5697911E" w14:textId="77777777" w:rsidR="007F2A4F" w:rsidRPr="00EB58FB" w:rsidRDefault="007F2A4F" w:rsidP="007F2A4F">
      <w:pPr>
        <w:spacing w:line="10" w:lineRule="atLeast"/>
        <w:rPr>
          <w:sz w:val="20"/>
          <w:szCs w:val="20"/>
        </w:rPr>
      </w:pPr>
      <w:r w:rsidRPr="00EB58FB">
        <w:rPr>
          <w:sz w:val="20"/>
          <w:szCs w:val="20"/>
        </w:rPr>
        <w:t>{</w:t>
      </w:r>
    </w:p>
    <w:p w14:paraId="0FA706F1" w14:textId="77777777" w:rsidR="007F2A4F" w:rsidRPr="00EB58FB" w:rsidRDefault="007F2A4F" w:rsidP="007F2A4F">
      <w:pPr>
        <w:spacing w:line="10" w:lineRule="atLeast"/>
        <w:rPr>
          <w:sz w:val="20"/>
          <w:szCs w:val="20"/>
        </w:rPr>
      </w:pPr>
      <w:r w:rsidRPr="00EB58FB">
        <w:rPr>
          <w:sz w:val="20"/>
          <w:szCs w:val="20"/>
        </w:rPr>
        <w:t xml:space="preserve">    unsigned long long int x;</w:t>
      </w:r>
    </w:p>
    <w:p w14:paraId="15C20A45" w14:textId="77777777" w:rsidR="007F2A4F" w:rsidRPr="00EB58FB" w:rsidRDefault="007F2A4F" w:rsidP="007F2A4F">
      <w:pPr>
        <w:spacing w:line="10" w:lineRule="atLeast"/>
        <w:rPr>
          <w:sz w:val="20"/>
          <w:szCs w:val="20"/>
        </w:rPr>
      </w:pPr>
      <w:r w:rsidRPr="00EB58FB">
        <w:rPr>
          <w:sz w:val="20"/>
          <w:szCs w:val="20"/>
        </w:rPr>
        <w:t xml:space="preserve">    if (fread (&amp;x, sizeof x, 1, urandstream) != 1)</w:t>
      </w:r>
    </w:p>
    <w:p w14:paraId="5010ADD1" w14:textId="77777777" w:rsidR="007F2A4F" w:rsidRPr="00EB58FB" w:rsidRDefault="007F2A4F" w:rsidP="007F2A4F">
      <w:pPr>
        <w:spacing w:line="10" w:lineRule="atLeast"/>
        <w:rPr>
          <w:sz w:val="20"/>
          <w:szCs w:val="20"/>
        </w:rPr>
      </w:pPr>
      <w:r w:rsidRPr="00EB58FB">
        <w:rPr>
          <w:sz w:val="20"/>
          <w:szCs w:val="20"/>
        </w:rPr>
        <w:t xml:space="preserve">        abort ();</w:t>
      </w:r>
    </w:p>
    <w:p w14:paraId="2AE8FFF9" w14:textId="77777777" w:rsidR="007F2A4F" w:rsidRPr="00EB58FB" w:rsidRDefault="007F2A4F" w:rsidP="007F2A4F">
      <w:pPr>
        <w:spacing w:line="10" w:lineRule="atLeast"/>
        <w:rPr>
          <w:sz w:val="20"/>
          <w:szCs w:val="20"/>
        </w:rPr>
      </w:pPr>
      <w:r w:rsidRPr="00EB58FB">
        <w:rPr>
          <w:sz w:val="20"/>
          <w:szCs w:val="20"/>
        </w:rPr>
        <w:t xml:space="preserve">    return x;</w:t>
      </w:r>
    </w:p>
    <w:p w14:paraId="47B0AD27" w14:textId="77777777" w:rsidR="007F2A4F" w:rsidRPr="00EB58FB" w:rsidRDefault="007F2A4F" w:rsidP="007F2A4F">
      <w:pPr>
        <w:spacing w:line="10" w:lineRule="atLeast"/>
        <w:rPr>
          <w:sz w:val="20"/>
          <w:szCs w:val="20"/>
        </w:rPr>
      </w:pPr>
      <w:r w:rsidRPr="00EB58FB">
        <w:rPr>
          <w:sz w:val="20"/>
          <w:szCs w:val="20"/>
        </w:rPr>
        <w:t>}</w:t>
      </w:r>
    </w:p>
    <w:p w14:paraId="5FEF85C3" w14:textId="77777777" w:rsidR="007F2A4F" w:rsidRPr="00EB58FB" w:rsidRDefault="007F2A4F" w:rsidP="007F2A4F">
      <w:pPr>
        <w:spacing w:line="10" w:lineRule="atLeast"/>
        <w:rPr>
          <w:sz w:val="20"/>
          <w:szCs w:val="20"/>
        </w:rPr>
      </w:pPr>
    </w:p>
    <w:p w14:paraId="02EB6675" w14:textId="77777777" w:rsidR="007F2A4F" w:rsidRPr="00EB58FB" w:rsidRDefault="007F2A4F" w:rsidP="007F2A4F">
      <w:pPr>
        <w:spacing w:line="10" w:lineRule="atLeast"/>
        <w:rPr>
          <w:sz w:val="20"/>
          <w:szCs w:val="20"/>
        </w:rPr>
      </w:pPr>
      <w:r w:rsidRPr="00EB58FB">
        <w:rPr>
          <w:sz w:val="20"/>
          <w:szCs w:val="20"/>
        </w:rPr>
        <w:t>/* Finalize the software rand64 implementation.  */</w:t>
      </w:r>
    </w:p>
    <w:p w14:paraId="1BC6371A" w14:textId="77777777" w:rsidR="007F2A4F" w:rsidRPr="00EB58FB" w:rsidRDefault="007F2A4F" w:rsidP="007F2A4F">
      <w:pPr>
        <w:spacing w:line="10" w:lineRule="atLeast"/>
        <w:rPr>
          <w:sz w:val="20"/>
          <w:szCs w:val="20"/>
        </w:rPr>
      </w:pPr>
      <w:r w:rsidRPr="00EB58FB">
        <w:rPr>
          <w:sz w:val="20"/>
          <w:szCs w:val="20"/>
        </w:rPr>
        <w:t>__attribute__ ((__destructor__))</w:t>
      </w:r>
    </w:p>
    <w:p w14:paraId="1E3C9473" w14:textId="77777777" w:rsidR="007F2A4F" w:rsidRPr="00EB58FB" w:rsidRDefault="007F2A4F" w:rsidP="007F2A4F">
      <w:pPr>
        <w:spacing w:line="10" w:lineRule="atLeast"/>
        <w:rPr>
          <w:sz w:val="20"/>
          <w:szCs w:val="20"/>
        </w:rPr>
      </w:pPr>
      <w:r w:rsidRPr="00EB58FB">
        <w:rPr>
          <w:sz w:val="20"/>
          <w:szCs w:val="20"/>
        </w:rPr>
        <w:t>static void</w:t>
      </w:r>
    </w:p>
    <w:p w14:paraId="1517CC82" w14:textId="77777777" w:rsidR="007F2A4F" w:rsidRPr="00EB58FB" w:rsidRDefault="007F2A4F" w:rsidP="007F2A4F">
      <w:pPr>
        <w:spacing w:line="10" w:lineRule="atLeast"/>
        <w:rPr>
          <w:sz w:val="20"/>
          <w:szCs w:val="20"/>
        </w:rPr>
      </w:pPr>
      <w:r w:rsidRPr="00EB58FB">
        <w:rPr>
          <w:sz w:val="20"/>
          <w:szCs w:val="20"/>
        </w:rPr>
        <w:t>software_rand64_fini (void)</w:t>
      </w:r>
    </w:p>
    <w:p w14:paraId="4D0D4AB4" w14:textId="77777777" w:rsidR="007F2A4F" w:rsidRPr="00EB58FB" w:rsidRDefault="007F2A4F" w:rsidP="007F2A4F">
      <w:pPr>
        <w:spacing w:line="10" w:lineRule="atLeast"/>
        <w:rPr>
          <w:sz w:val="20"/>
          <w:szCs w:val="20"/>
        </w:rPr>
      </w:pPr>
      <w:r w:rsidRPr="00EB58FB">
        <w:rPr>
          <w:sz w:val="20"/>
          <w:szCs w:val="20"/>
        </w:rPr>
        <w:t>{</w:t>
      </w:r>
    </w:p>
    <w:p w14:paraId="11F7AD11" w14:textId="77777777" w:rsidR="007F2A4F" w:rsidRPr="00EB58FB" w:rsidRDefault="007F2A4F" w:rsidP="007F2A4F">
      <w:pPr>
        <w:spacing w:line="10" w:lineRule="atLeast"/>
        <w:rPr>
          <w:sz w:val="20"/>
          <w:szCs w:val="20"/>
        </w:rPr>
      </w:pPr>
      <w:r w:rsidRPr="00EB58FB">
        <w:rPr>
          <w:sz w:val="20"/>
          <w:szCs w:val="20"/>
        </w:rPr>
        <w:t xml:space="preserve">    fclose (urandstream);</w:t>
      </w:r>
    </w:p>
    <w:p w14:paraId="65B71833" w14:textId="77777777" w:rsidR="007F2A4F" w:rsidRPr="00EB58FB" w:rsidRDefault="007F2A4F" w:rsidP="007F2A4F">
      <w:pPr>
        <w:spacing w:line="10" w:lineRule="atLeast"/>
        <w:rPr>
          <w:sz w:val="20"/>
          <w:szCs w:val="20"/>
        </w:rPr>
      </w:pPr>
      <w:r w:rsidRPr="00EB58FB">
        <w:rPr>
          <w:sz w:val="20"/>
          <w:szCs w:val="20"/>
        </w:rPr>
        <w:t>}</w:t>
      </w:r>
    </w:p>
    <w:p w14:paraId="3C28511E" w14:textId="77777777" w:rsidR="007F2A4F" w:rsidRPr="00EB58FB" w:rsidRDefault="007F2A4F" w:rsidP="007F2A4F">
      <w:pPr>
        <w:spacing w:line="10" w:lineRule="atLeast"/>
        <w:rPr>
          <w:sz w:val="20"/>
          <w:szCs w:val="20"/>
        </w:rPr>
      </w:pPr>
    </w:p>
    <w:p w14:paraId="71BCB7A6" w14:textId="77777777" w:rsidR="007F2A4F" w:rsidRPr="00EB58FB" w:rsidRDefault="007F2A4F" w:rsidP="007F2A4F">
      <w:pPr>
        <w:spacing w:line="10" w:lineRule="atLeast"/>
        <w:rPr>
          <w:sz w:val="20"/>
          <w:szCs w:val="20"/>
        </w:rPr>
      </w:pPr>
      <w:r w:rsidRPr="00EB58FB">
        <w:rPr>
          <w:sz w:val="20"/>
          <w:szCs w:val="20"/>
        </w:rPr>
        <w:t>extern unsigned long long rand64 (void)</w:t>
      </w:r>
    </w:p>
    <w:p w14:paraId="6FDE4DA5" w14:textId="77777777" w:rsidR="007F2A4F" w:rsidRPr="00EB58FB" w:rsidRDefault="007F2A4F" w:rsidP="007F2A4F">
      <w:pPr>
        <w:spacing w:line="10" w:lineRule="atLeast"/>
        <w:rPr>
          <w:sz w:val="20"/>
          <w:szCs w:val="20"/>
        </w:rPr>
      </w:pPr>
      <w:r w:rsidRPr="00EB58FB">
        <w:rPr>
          <w:sz w:val="20"/>
          <w:szCs w:val="20"/>
        </w:rPr>
        <w:t>{</w:t>
      </w:r>
    </w:p>
    <w:p w14:paraId="3E5593F9" w14:textId="77777777" w:rsidR="007F2A4F" w:rsidRPr="00EB58FB" w:rsidRDefault="007F2A4F" w:rsidP="007F2A4F">
      <w:pPr>
        <w:spacing w:line="10" w:lineRule="atLeast"/>
        <w:rPr>
          <w:sz w:val="20"/>
          <w:szCs w:val="20"/>
        </w:rPr>
      </w:pPr>
      <w:r w:rsidRPr="00EB58FB">
        <w:rPr>
          <w:sz w:val="20"/>
          <w:szCs w:val="20"/>
        </w:rPr>
        <w:t xml:space="preserve">    return software_rand64();</w:t>
      </w:r>
    </w:p>
    <w:p w14:paraId="741A99FC" w14:textId="77777777" w:rsidR="007F2A4F" w:rsidRPr="00EB58FB" w:rsidRDefault="007F2A4F" w:rsidP="007F2A4F">
      <w:pPr>
        <w:spacing w:line="10" w:lineRule="atLeast"/>
        <w:rPr>
          <w:sz w:val="20"/>
          <w:szCs w:val="20"/>
        </w:rPr>
      </w:pPr>
      <w:r w:rsidRPr="00EB58FB">
        <w:rPr>
          <w:sz w:val="20"/>
          <w:szCs w:val="20"/>
        </w:rPr>
        <w:t>}</w:t>
      </w:r>
    </w:p>
    <w:p w14:paraId="4272ABE3" w14:textId="77777777" w:rsidR="007F2A4F" w:rsidRPr="00EB58FB" w:rsidRDefault="007F2A4F" w:rsidP="004F562D">
      <w:pPr>
        <w:spacing w:line="10" w:lineRule="atLeast"/>
        <w:rPr>
          <w:sz w:val="20"/>
          <w:szCs w:val="20"/>
        </w:rPr>
      </w:pPr>
    </w:p>
    <w:p w14:paraId="3B925348" w14:textId="3F44F9A9" w:rsidR="007F2A4F" w:rsidRPr="00EB58FB" w:rsidRDefault="00902C73" w:rsidP="004F562D">
      <w:pPr>
        <w:spacing w:line="10" w:lineRule="atLeast"/>
        <w:rPr>
          <w:b/>
          <w:sz w:val="20"/>
          <w:szCs w:val="20"/>
        </w:rPr>
      </w:pPr>
      <w:r w:rsidRPr="00EB58FB">
        <w:rPr>
          <w:b/>
          <w:sz w:val="20"/>
          <w:szCs w:val="20"/>
        </w:rPr>
        <w:t>makefile</w:t>
      </w:r>
    </w:p>
    <w:p w14:paraId="1D4D6A0E" w14:textId="77777777" w:rsidR="00902C73" w:rsidRPr="00EB58FB" w:rsidRDefault="00902C73" w:rsidP="00902C73">
      <w:pPr>
        <w:spacing w:line="10" w:lineRule="atLeast"/>
        <w:rPr>
          <w:sz w:val="20"/>
          <w:szCs w:val="20"/>
        </w:rPr>
      </w:pPr>
      <w:r w:rsidRPr="00EB58FB">
        <w:rPr>
          <w:sz w:val="20"/>
          <w:szCs w:val="20"/>
        </w:rPr>
        <w:t># Make x86-64 random byte generators.</w:t>
      </w:r>
    </w:p>
    <w:p w14:paraId="3DEA6FAE" w14:textId="77777777" w:rsidR="00902C73" w:rsidRPr="00EB58FB" w:rsidRDefault="00902C73" w:rsidP="00902C73">
      <w:pPr>
        <w:spacing w:line="10" w:lineRule="atLeast"/>
        <w:rPr>
          <w:sz w:val="20"/>
          <w:szCs w:val="20"/>
        </w:rPr>
      </w:pPr>
    </w:p>
    <w:p w14:paraId="65CB42D2" w14:textId="77777777" w:rsidR="00902C73" w:rsidRPr="00EB58FB" w:rsidRDefault="00902C73" w:rsidP="00902C73">
      <w:pPr>
        <w:spacing w:line="10" w:lineRule="atLeast"/>
        <w:rPr>
          <w:sz w:val="20"/>
          <w:szCs w:val="20"/>
        </w:rPr>
      </w:pPr>
      <w:r w:rsidRPr="00EB58FB">
        <w:rPr>
          <w:sz w:val="20"/>
          <w:szCs w:val="20"/>
        </w:rPr>
        <w:t># Copyright 2015 Paul Eggert</w:t>
      </w:r>
    </w:p>
    <w:p w14:paraId="41CF5F9C" w14:textId="77777777" w:rsidR="00902C73" w:rsidRPr="00EB58FB" w:rsidRDefault="00902C73" w:rsidP="00902C73">
      <w:pPr>
        <w:spacing w:line="10" w:lineRule="atLeast"/>
        <w:rPr>
          <w:sz w:val="20"/>
          <w:szCs w:val="20"/>
        </w:rPr>
      </w:pPr>
    </w:p>
    <w:p w14:paraId="4B93BE09" w14:textId="77777777" w:rsidR="00902C73" w:rsidRPr="00EB58FB" w:rsidRDefault="00902C73" w:rsidP="00902C73">
      <w:pPr>
        <w:spacing w:line="10" w:lineRule="atLeast"/>
        <w:rPr>
          <w:sz w:val="20"/>
          <w:szCs w:val="20"/>
        </w:rPr>
      </w:pPr>
      <w:r w:rsidRPr="00EB58FB">
        <w:rPr>
          <w:sz w:val="20"/>
          <w:szCs w:val="20"/>
        </w:rPr>
        <w:t># This program is free software: you can redistribute it and/or</w:t>
      </w:r>
    </w:p>
    <w:p w14:paraId="7DEE3B5A" w14:textId="77777777" w:rsidR="00902C73" w:rsidRPr="00EB58FB" w:rsidRDefault="00902C73" w:rsidP="00902C73">
      <w:pPr>
        <w:spacing w:line="10" w:lineRule="atLeast"/>
        <w:rPr>
          <w:sz w:val="20"/>
          <w:szCs w:val="20"/>
        </w:rPr>
      </w:pPr>
      <w:r w:rsidRPr="00EB58FB">
        <w:rPr>
          <w:sz w:val="20"/>
          <w:szCs w:val="20"/>
        </w:rPr>
        <w:t># modify it under the terms of the GNU General Public License as</w:t>
      </w:r>
    </w:p>
    <w:p w14:paraId="3767F4F7" w14:textId="77777777" w:rsidR="00902C73" w:rsidRPr="00EB58FB" w:rsidRDefault="00902C73" w:rsidP="00902C73">
      <w:pPr>
        <w:spacing w:line="10" w:lineRule="atLeast"/>
        <w:rPr>
          <w:sz w:val="20"/>
          <w:szCs w:val="20"/>
        </w:rPr>
      </w:pPr>
      <w:r w:rsidRPr="00EB58FB">
        <w:rPr>
          <w:sz w:val="20"/>
          <w:szCs w:val="20"/>
        </w:rPr>
        <w:t># published by the Free Software Foundation, either version 3 of the</w:t>
      </w:r>
    </w:p>
    <w:p w14:paraId="2A2D7894" w14:textId="77777777" w:rsidR="00902C73" w:rsidRPr="00EB58FB" w:rsidRDefault="00902C73" w:rsidP="00902C73">
      <w:pPr>
        <w:spacing w:line="10" w:lineRule="atLeast"/>
        <w:rPr>
          <w:sz w:val="20"/>
          <w:szCs w:val="20"/>
        </w:rPr>
      </w:pPr>
      <w:r w:rsidRPr="00EB58FB">
        <w:rPr>
          <w:sz w:val="20"/>
          <w:szCs w:val="20"/>
        </w:rPr>
        <w:t># License, or (at your option) any later version.</w:t>
      </w:r>
    </w:p>
    <w:p w14:paraId="2D779F3B" w14:textId="77777777" w:rsidR="00902C73" w:rsidRPr="00EB58FB" w:rsidRDefault="00902C73" w:rsidP="00902C73">
      <w:pPr>
        <w:spacing w:line="10" w:lineRule="atLeast"/>
        <w:rPr>
          <w:sz w:val="20"/>
          <w:szCs w:val="20"/>
        </w:rPr>
      </w:pPr>
    </w:p>
    <w:p w14:paraId="61246FA0" w14:textId="77777777" w:rsidR="00902C73" w:rsidRPr="00EB58FB" w:rsidRDefault="00902C73" w:rsidP="00902C73">
      <w:pPr>
        <w:spacing w:line="10" w:lineRule="atLeast"/>
        <w:rPr>
          <w:sz w:val="20"/>
          <w:szCs w:val="20"/>
        </w:rPr>
      </w:pPr>
      <w:r w:rsidRPr="00EB58FB">
        <w:rPr>
          <w:sz w:val="20"/>
          <w:szCs w:val="20"/>
        </w:rPr>
        <w:t># This program is distributed in the hope that it will be useful, but</w:t>
      </w:r>
    </w:p>
    <w:p w14:paraId="4DDB3B1F" w14:textId="77777777" w:rsidR="00902C73" w:rsidRPr="00EB58FB" w:rsidRDefault="00902C73" w:rsidP="00902C73">
      <w:pPr>
        <w:spacing w:line="10" w:lineRule="atLeast"/>
        <w:rPr>
          <w:sz w:val="20"/>
          <w:szCs w:val="20"/>
        </w:rPr>
      </w:pPr>
      <w:r w:rsidRPr="00EB58FB">
        <w:rPr>
          <w:sz w:val="20"/>
          <w:szCs w:val="20"/>
        </w:rPr>
        <w:t># WITHOUT ANY WARRANTY; without even the implied warranty of</w:t>
      </w:r>
    </w:p>
    <w:p w14:paraId="6E77E09C" w14:textId="77777777" w:rsidR="00902C73" w:rsidRPr="00EB58FB" w:rsidRDefault="00902C73" w:rsidP="00902C73">
      <w:pPr>
        <w:spacing w:line="10" w:lineRule="atLeast"/>
        <w:rPr>
          <w:sz w:val="20"/>
          <w:szCs w:val="20"/>
        </w:rPr>
      </w:pPr>
      <w:r w:rsidRPr="00EB58FB">
        <w:rPr>
          <w:sz w:val="20"/>
          <w:szCs w:val="20"/>
        </w:rPr>
        <w:t># MERCHANTABILITY or FITNESS FOR A PARTICULAR PURPOSE.  See the GNU</w:t>
      </w:r>
    </w:p>
    <w:p w14:paraId="07F0C466" w14:textId="77777777" w:rsidR="00902C73" w:rsidRPr="00EB58FB" w:rsidRDefault="00902C73" w:rsidP="00902C73">
      <w:pPr>
        <w:spacing w:line="10" w:lineRule="atLeast"/>
        <w:rPr>
          <w:sz w:val="20"/>
          <w:szCs w:val="20"/>
        </w:rPr>
      </w:pPr>
      <w:r w:rsidRPr="00EB58FB">
        <w:rPr>
          <w:sz w:val="20"/>
          <w:szCs w:val="20"/>
        </w:rPr>
        <w:t># General Public License for more details.</w:t>
      </w:r>
    </w:p>
    <w:p w14:paraId="3AAB3D1E" w14:textId="77777777" w:rsidR="00902C73" w:rsidRPr="00EB58FB" w:rsidRDefault="00902C73" w:rsidP="00902C73">
      <w:pPr>
        <w:spacing w:line="10" w:lineRule="atLeast"/>
        <w:rPr>
          <w:sz w:val="20"/>
          <w:szCs w:val="20"/>
        </w:rPr>
      </w:pPr>
    </w:p>
    <w:p w14:paraId="56548D5A" w14:textId="77777777" w:rsidR="00902C73" w:rsidRPr="00EB58FB" w:rsidRDefault="00902C73" w:rsidP="00902C73">
      <w:pPr>
        <w:spacing w:line="10" w:lineRule="atLeast"/>
        <w:rPr>
          <w:sz w:val="20"/>
          <w:szCs w:val="20"/>
        </w:rPr>
      </w:pPr>
      <w:r w:rsidRPr="00EB58FB">
        <w:rPr>
          <w:sz w:val="20"/>
          <w:szCs w:val="20"/>
        </w:rPr>
        <w:t># You should have received a copy of the GNU General Public License</w:t>
      </w:r>
    </w:p>
    <w:p w14:paraId="04BF8D4A" w14:textId="77777777" w:rsidR="00902C73" w:rsidRPr="00EB58FB" w:rsidRDefault="00902C73" w:rsidP="00902C73">
      <w:pPr>
        <w:spacing w:line="10" w:lineRule="atLeast"/>
        <w:rPr>
          <w:sz w:val="20"/>
          <w:szCs w:val="20"/>
        </w:rPr>
      </w:pPr>
      <w:r w:rsidRPr="00EB58FB">
        <w:rPr>
          <w:sz w:val="20"/>
          <w:szCs w:val="20"/>
        </w:rPr>
        <w:t># along with this program.  If not, see &lt;http://www.gnu.org/licenses/&gt;.  */</w:t>
      </w:r>
    </w:p>
    <w:p w14:paraId="439C1052" w14:textId="77777777" w:rsidR="00902C73" w:rsidRPr="00EB58FB" w:rsidRDefault="00902C73" w:rsidP="00902C73">
      <w:pPr>
        <w:spacing w:line="10" w:lineRule="atLeast"/>
        <w:rPr>
          <w:sz w:val="20"/>
          <w:szCs w:val="20"/>
        </w:rPr>
      </w:pPr>
    </w:p>
    <w:p w14:paraId="552AFBB8" w14:textId="77777777" w:rsidR="00902C73" w:rsidRPr="00EB58FB" w:rsidRDefault="00902C73" w:rsidP="00902C73">
      <w:pPr>
        <w:spacing w:line="10" w:lineRule="atLeast"/>
        <w:rPr>
          <w:sz w:val="20"/>
          <w:szCs w:val="20"/>
        </w:rPr>
      </w:pPr>
      <w:r w:rsidRPr="00EB58FB">
        <w:rPr>
          <w:sz w:val="20"/>
          <w:szCs w:val="20"/>
        </w:rPr>
        <w:t># Change the -O2 to -Og or -O0 to ease runtime debugging.</w:t>
      </w:r>
    </w:p>
    <w:p w14:paraId="6D07AB31" w14:textId="77777777" w:rsidR="00902C73" w:rsidRPr="00EB58FB" w:rsidRDefault="00902C73" w:rsidP="00902C73">
      <w:pPr>
        <w:spacing w:line="10" w:lineRule="atLeast"/>
        <w:rPr>
          <w:sz w:val="20"/>
          <w:szCs w:val="20"/>
        </w:rPr>
      </w:pPr>
      <w:r w:rsidRPr="00EB58FB">
        <w:rPr>
          <w:sz w:val="20"/>
          <w:szCs w:val="20"/>
        </w:rPr>
        <w:t># -O2 is often better for compile-time diagnostics, though.</w:t>
      </w:r>
    </w:p>
    <w:p w14:paraId="5A3F5F79" w14:textId="77777777" w:rsidR="00902C73" w:rsidRPr="00EB58FB" w:rsidRDefault="00902C73" w:rsidP="00902C73">
      <w:pPr>
        <w:spacing w:line="10" w:lineRule="atLeast"/>
        <w:rPr>
          <w:sz w:val="20"/>
          <w:szCs w:val="20"/>
        </w:rPr>
      </w:pPr>
      <w:r w:rsidRPr="00EB58FB">
        <w:rPr>
          <w:sz w:val="20"/>
          <w:szCs w:val="20"/>
        </w:rPr>
        <w:t>OPTIMIZE = -O2</w:t>
      </w:r>
    </w:p>
    <w:p w14:paraId="4C3E9BB8" w14:textId="77777777" w:rsidR="00902C73" w:rsidRPr="00EB58FB" w:rsidRDefault="00902C73" w:rsidP="00902C73">
      <w:pPr>
        <w:spacing w:line="10" w:lineRule="atLeast"/>
        <w:rPr>
          <w:sz w:val="20"/>
          <w:szCs w:val="20"/>
        </w:rPr>
      </w:pPr>
    </w:p>
    <w:p w14:paraId="18E8B7DD" w14:textId="77777777" w:rsidR="00902C73" w:rsidRPr="00EB58FB" w:rsidRDefault="00902C73" w:rsidP="00902C73">
      <w:pPr>
        <w:spacing w:line="10" w:lineRule="atLeast"/>
        <w:rPr>
          <w:sz w:val="20"/>
          <w:szCs w:val="20"/>
        </w:rPr>
      </w:pPr>
      <w:r w:rsidRPr="00EB58FB">
        <w:rPr>
          <w:sz w:val="20"/>
          <w:szCs w:val="20"/>
        </w:rPr>
        <w:t>CC = gcc</w:t>
      </w:r>
    </w:p>
    <w:p w14:paraId="32E260D8" w14:textId="77777777" w:rsidR="00902C73" w:rsidRPr="00EB58FB" w:rsidRDefault="00902C73" w:rsidP="00902C73">
      <w:pPr>
        <w:spacing w:line="10" w:lineRule="atLeast"/>
        <w:rPr>
          <w:sz w:val="20"/>
          <w:szCs w:val="20"/>
        </w:rPr>
      </w:pPr>
      <w:r w:rsidRPr="00EB58FB">
        <w:rPr>
          <w:sz w:val="20"/>
          <w:szCs w:val="20"/>
        </w:rPr>
        <w:t>CFLAGS = $(OPTIMIZE) -g3 -Wall -Wextra -march=native -mtune=native -mrdrnd</w:t>
      </w:r>
    </w:p>
    <w:p w14:paraId="31AA03DB" w14:textId="77777777" w:rsidR="00902C73" w:rsidRPr="00EB58FB" w:rsidRDefault="00902C73" w:rsidP="00902C73">
      <w:pPr>
        <w:spacing w:line="10" w:lineRule="atLeast"/>
        <w:rPr>
          <w:sz w:val="20"/>
          <w:szCs w:val="20"/>
        </w:rPr>
      </w:pPr>
    </w:p>
    <w:p w14:paraId="6262A3AD" w14:textId="77777777" w:rsidR="00902C73" w:rsidRPr="00EB58FB" w:rsidRDefault="00902C73" w:rsidP="00902C73">
      <w:pPr>
        <w:spacing w:line="10" w:lineRule="atLeast"/>
        <w:rPr>
          <w:sz w:val="20"/>
          <w:szCs w:val="20"/>
        </w:rPr>
      </w:pPr>
      <w:r w:rsidRPr="00EB58FB">
        <w:rPr>
          <w:sz w:val="20"/>
          <w:szCs w:val="20"/>
        </w:rPr>
        <w:t>default: randall randmain randlibhw.so randlibsw.so</w:t>
      </w:r>
    </w:p>
    <w:p w14:paraId="7D2E09BF" w14:textId="77777777" w:rsidR="00902C73" w:rsidRPr="00EB58FB" w:rsidRDefault="00902C73" w:rsidP="00902C73">
      <w:pPr>
        <w:spacing w:line="10" w:lineRule="atLeast"/>
        <w:rPr>
          <w:sz w:val="20"/>
          <w:szCs w:val="20"/>
        </w:rPr>
      </w:pPr>
    </w:p>
    <w:p w14:paraId="6A38E5C9" w14:textId="77777777" w:rsidR="00902C73" w:rsidRPr="00EB58FB" w:rsidRDefault="00902C73" w:rsidP="00902C73">
      <w:pPr>
        <w:spacing w:line="10" w:lineRule="atLeast"/>
        <w:rPr>
          <w:sz w:val="20"/>
          <w:szCs w:val="20"/>
        </w:rPr>
      </w:pPr>
      <w:r w:rsidRPr="00EB58FB">
        <w:rPr>
          <w:sz w:val="20"/>
          <w:szCs w:val="20"/>
        </w:rPr>
        <w:lastRenderedPageBreak/>
        <w:t>randall: randall.c</w:t>
      </w:r>
    </w:p>
    <w:p w14:paraId="23D44489" w14:textId="77777777" w:rsidR="00902C73" w:rsidRPr="00EB58FB" w:rsidRDefault="00902C73" w:rsidP="00902C73">
      <w:pPr>
        <w:spacing w:line="10" w:lineRule="atLeast"/>
        <w:rPr>
          <w:sz w:val="20"/>
          <w:szCs w:val="20"/>
        </w:rPr>
      </w:pPr>
      <w:r w:rsidRPr="00EB58FB">
        <w:rPr>
          <w:sz w:val="20"/>
          <w:szCs w:val="20"/>
        </w:rPr>
        <w:tab/>
        <w:t>$(CC) $(CFLAGS) randall.c -o $@</w:t>
      </w:r>
    </w:p>
    <w:p w14:paraId="2156008E" w14:textId="77777777" w:rsidR="00902C73" w:rsidRPr="00EB58FB" w:rsidRDefault="00902C73" w:rsidP="00902C73">
      <w:pPr>
        <w:spacing w:line="10" w:lineRule="atLeast"/>
        <w:rPr>
          <w:sz w:val="20"/>
          <w:szCs w:val="20"/>
        </w:rPr>
      </w:pPr>
    </w:p>
    <w:p w14:paraId="7B6017AE" w14:textId="77777777" w:rsidR="00902C73" w:rsidRPr="00EB58FB" w:rsidRDefault="00902C73" w:rsidP="00902C73">
      <w:pPr>
        <w:spacing w:line="10" w:lineRule="atLeast"/>
        <w:rPr>
          <w:sz w:val="20"/>
          <w:szCs w:val="20"/>
        </w:rPr>
      </w:pPr>
      <w:r w:rsidRPr="00EB58FB">
        <w:rPr>
          <w:sz w:val="20"/>
          <w:szCs w:val="20"/>
        </w:rPr>
        <w:t># randmain.mk contains instructions for building</w:t>
      </w:r>
    </w:p>
    <w:p w14:paraId="30797515" w14:textId="77777777" w:rsidR="00902C73" w:rsidRPr="00EB58FB" w:rsidRDefault="00902C73" w:rsidP="00902C73">
      <w:pPr>
        <w:spacing w:line="10" w:lineRule="atLeast"/>
        <w:rPr>
          <w:sz w:val="20"/>
          <w:szCs w:val="20"/>
        </w:rPr>
      </w:pPr>
      <w:r w:rsidRPr="00EB58FB">
        <w:rPr>
          <w:sz w:val="20"/>
          <w:szCs w:val="20"/>
        </w:rPr>
        <w:t># randmain, randlibhw.so, and randlibsw.so.</w:t>
      </w:r>
    </w:p>
    <w:p w14:paraId="3E8D7EAC" w14:textId="77777777" w:rsidR="00902C73" w:rsidRPr="00EB58FB" w:rsidRDefault="00902C73" w:rsidP="00902C73">
      <w:pPr>
        <w:spacing w:line="10" w:lineRule="atLeast"/>
        <w:rPr>
          <w:sz w:val="20"/>
          <w:szCs w:val="20"/>
        </w:rPr>
      </w:pPr>
      <w:r w:rsidRPr="00EB58FB">
        <w:rPr>
          <w:sz w:val="20"/>
          <w:szCs w:val="20"/>
        </w:rPr>
        <w:t>-include randmain.mk</w:t>
      </w:r>
    </w:p>
    <w:p w14:paraId="5541505E" w14:textId="77777777" w:rsidR="00902C73" w:rsidRPr="00EB58FB" w:rsidRDefault="00902C73" w:rsidP="00902C73">
      <w:pPr>
        <w:spacing w:line="10" w:lineRule="atLeast"/>
        <w:rPr>
          <w:sz w:val="20"/>
          <w:szCs w:val="20"/>
        </w:rPr>
      </w:pPr>
    </w:p>
    <w:p w14:paraId="45B515B7" w14:textId="77777777" w:rsidR="00902C73" w:rsidRPr="00EB58FB" w:rsidRDefault="00902C73" w:rsidP="00902C73">
      <w:pPr>
        <w:spacing w:line="10" w:lineRule="atLeast"/>
        <w:rPr>
          <w:sz w:val="20"/>
          <w:szCs w:val="20"/>
        </w:rPr>
      </w:pPr>
      <w:r w:rsidRPr="00EB58FB">
        <w:rPr>
          <w:sz w:val="20"/>
          <w:szCs w:val="20"/>
        </w:rPr>
        <w:t>skeleton: dlskeleton.tgz</w:t>
      </w:r>
    </w:p>
    <w:p w14:paraId="4F0EF914" w14:textId="77777777" w:rsidR="00902C73" w:rsidRPr="00EB58FB" w:rsidRDefault="00902C73" w:rsidP="00902C73">
      <w:pPr>
        <w:spacing w:line="10" w:lineRule="atLeast"/>
        <w:rPr>
          <w:sz w:val="20"/>
          <w:szCs w:val="20"/>
        </w:rPr>
      </w:pPr>
      <w:r w:rsidRPr="00EB58FB">
        <w:rPr>
          <w:sz w:val="20"/>
          <w:szCs w:val="20"/>
        </w:rPr>
        <w:t>skeleton_files = COPYING Makefile randall.c randcpuid.h randlib.h</w:t>
      </w:r>
    </w:p>
    <w:p w14:paraId="0C7647D0" w14:textId="77777777" w:rsidR="00902C73" w:rsidRPr="00EB58FB" w:rsidRDefault="00902C73" w:rsidP="00902C73">
      <w:pPr>
        <w:spacing w:line="10" w:lineRule="atLeast"/>
        <w:rPr>
          <w:sz w:val="20"/>
          <w:szCs w:val="20"/>
        </w:rPr>
      </w:pPr>
      <w:r w:rsidRPr="00EB58FB">
        <w:rPr>
          <w:sz w:val="20"/>
          <w:szCs w:val="20"/>
        </w:rPr>
        <w:t>dlskeleton.tgz: $(skeleton_files)</w:t>
      </w:r>
    </w:p>
    <w:p w14:paraId="30ADBE58" w14:textId="77777777" w:rsidR="00902C73" w:rsidRPr="00EB58FB" w:rsidRDefault="00902C73" w:rsidP="00902C73">
      <w:pPr>
        <w:spacing w:line="10" w:lineRule="atLeast"/>
        <w:rPr>
          <w:sz w:val="20"/>
          <w:szCs w:val="20"/>
        </w:rPr>
      </w:pPr>
      <w:r w:rsidRPr="00EB58FB">
        <w:rPr>
          <w:sz w:val="20"/>
          <w:szCs w:val="20"/>
        </w:rPr>
        <w:tab/>
        <w:t>tar -czf $@ --mode=a-w $(skeleton_files)</w:t>
      </w:r>
    </w:p>
    <w:p w14:paraId="146C1043" w14:textId="77777777" w:rsidR="00902C73" w:rsidRPr="00EB58FB" w:rsidRDefault="00902C73" w:rsidP="00902C73">
      <w:pPr>
        <w:spacing w:line="10" w:lineRule="atLeast"/>
        <w:rPr>
          <w:sz w:val="20"/>
          <w:szCs w:val="20"/>
        </w:rPr>
      </w:pPr>
    </w:p>
    <w:p w14:paraId="10B88919" w14:textId="77777777" w:rsidR="00902C73" w:rsidRPr="00EB58FB" w:rsidRDefault="00902C73" w:rsidP="00902C73">
      <w:pPr>
        <w:spacing w:line="10" w:lineRule="atLeast"/>
        <w:rPr>
          <w:sz w:val="20"/>
          <w:szCs w:val="20"/>
        </w:rPr>
      </w:pPr>
      <w:r w:rsidRPr="00EB58FB">
        <w:rPr>
          <w:sz w:val="20"/>
          <w:szCs w:val="20"/>
        </w:rPr>
        <w:t>submission: dlsubmission.tgz</w:t>
      </w:r>
    </w:p>
    <w:p w14:paraId="127044C0" w14:textId="77777777" w:rsidR="00902C73" w:rsidRPr="00EB58FB" w:rsidRDefault="00902C73" w:rsidP="00902C73">
      <w:pPr>
        <w:spacing w:line="10" w:lineRule="atLeast"/>
        <w:rPr>
          <w:sz w:val="20"/>
          <w:szCs w:val="20"/>
        </w:rPr>
      </w:pPr>
      <w:r w:rsidRPr="00EB58FB">
        <w:rPr>
          <w:sz w:val="20"/>
          <w:szCs w:val="20"/>
        </w:rPr>
        <w:t>submission_files = lab.txt randmain.mk \</w:t>
      </w:r>
    </w:p>
    <w:p w14:paraId="780A23DB" w14:textId="77777777" w:rsidR="00902C73" w:rsidRPr="00EB58FB" w:rsidRDefault="00902C73" w:rsidP="00902C73">
      <w:pPr>
        <w:spacing w:line="10" w:lineRule="atLeast"/>
        <w:rPr>
          <w:sz w:val="20"/>
          <w:szCs w:val="20"/>
        </w:rPr>
      </w:pPr>
      <w:r w:rsidRPr="00EB58FB">
        <w:rPr>
          <w:sz w:val="20"/>
          <w:szCs w:val="20"/>
        </w:rPr>
        <w:t xml:space="preserve">  randcpuid.c randlibhw.c randlibsw.c randmain.c \</w:t>
      </w:r>
    </w:p>
    <w:p w14:paraId="380E8BE9" w14:textId="77777777" w:rsidR="00902C73" w:rsidRPr="00EB58FB" w:rsidRDefault="00902C73" w:rsidP="00902C73">
      <w:pPr>
        <w:spacing w:line="10" w:lineRule="atLeast"/>
        <w:rPr>
          <w:sz w:val="20"/>
          <w:szCs w:val="20"/>
        </w:rPr>
      </w:pPr>
      <w:r w:rsidRPr="00EB58FB">
        <w:rPr>
          <w:sz w:val="20"/>
          <w:szCs w:val="20"/>
        </w:rPr>
        <w:t xml:space="preserve">  $(skeleton_files)</w:t>
      </w:r>
    </w:p>
    <w:p w14:paraId="211A2D28" w14:textId="77777777" w:rsidR="00902C73" w:rsidRPr="00EB58FB" w:rsidRDefault="00902C73" w:rsidP="00902C73">
      <w:pPr>
        <w:spacing w:line="10" w:lineRule="atLeast"/>
        <w:rPr>
          <w:sz w:val="20"/>
          <w:szCs w:val="20"/>
        </w:rPr>
      </w:pPr>
      <w:r w:rsidRPr="00EB58FB">
        <w:rPr>
          <w:sz w:val="20"/>
          <w:szCs w:val="20"/>
        </w:rPr>
        <w:t>dlsubmission.tgz: $(submission_files)</w:t>
      </w:r>
    </w:p>
    <w:p w14:paraId="04432443" w14:textId="77777777" w:rsidR="00902C73" w:rsidRPr="00EB58FB" w:rsidRDefault="00902C73" w:rsidP="00902C73">
      <w:pPr>
        <w:spacing w:line="10" w:lineRule="atLeast"/>
        <w:rPr>
          <w:sz w:val="20"/>
          <w:szCs w:val="20"/>
        </w:rPr>
      </w:pPr>
      <w:r w:rsidRPr="00EB58FB">
        <w:rPr>
          <w:sz w:val="20"/>
          <w:szCs w:val="20"/>
        </w:rPr>
        <w:tab/>
        <w:t>tar -czf $@ $(submission_files)</w:t>
      </w:r>
    </w:p>
    <w:p w14:paraId="1ED2D1D1" w14:textId="77777777" w:rsidR="00902C73" w:rsidRPr="00EB58FB" w:rsidRDefault="00902C73" w:rsidP="00902C73">
      <w:pPr>
        <w:spacing w:line="10" w:lineRule="atLeast"/>
        <w:rPr>
          <w:sz w:val="20"/>
          <w:szCs w:val="20"/>
        </w:rPr>
      </w:pPr>
    </w:p>
    <w:p w14:paraId="18C8109A" w14:textId="77777777" w:rsidR="00902C73" w:rsidRPr="00EB58FB" w:rsidRDefault="00902C73" w:rsidP="00902C73">
      <w:pPr>
        <w:spacing w:line="10" w:lineRule="atLeast"/>
        <w:rPr>
          <w:sz w:val="20"/>
          <w:szCs w:val="20"/>
        </w:rPr>
      </w:pPr>
      <w:r w:rsidRPr="00EB58FB">
        <w:rPr>
          <w:sz w:val="20"/>
          <w:szCs w:val="20"/>
        </w:rPr>
        <w:t>.PHONY: default clean skeleton submission</w:t>
      </w:r>
    </w:p>
    <w:p w14:paraId="4E3196F9" w14:textId="77777777" w:rsidR="00902C73" w:rsidRPr="00EB58FB" w:rsidRDefault="00902C73" w:rsidP="00902C73">
      <w:pPr>
        <w:spacing w:line="10" w:lineRule="atLeast"/>
        <w:rPr>
          <w:sz w:val="20"/>
          <w:szCs w:val="20"/>
        </w:rPr>
      </w:pPr>
    </w:p>
    <w:p w14:paraId="5F799CAE" w14:textId="77777777" w:rsidR="00902C73" w:rsidRPr="00EB58FB" w:rsidRDefault="00902C73" w:rsidP="00902C73">
      <w:pPr>
        <w:spacing w:line="10" w:lineRule="atLeast"/>
        <w:rPr>
          <w:sz w:val="20"/>
          <w:szCs w:val="20"/>
        </w:rPr>
      </w:pPr>
      <w:r w:rsidRPr="00EB58FB">
        <w:rPr>
          <w:sz w:val="20"/>
          <w:szCs w:val="20"/>
        </w:rPr>
        <w:t>clean:</w:t>
      </w:r>
    </w:p>
    <w:p w14:paraId="577CB153" w14:textId="77777777" w:rsidR="00902C73" w:rsidRPr="00EB58FB" w:rsidRDefault="00902C73" w:rsidP="00902C73">
      <w:pPr>
        <w:spacing w:line="10" w:lineRule="atLeast"/>
        <w:rPr>
          <w:sz w:val="20"/>
          <w:szCs w:val="20"/>
        </w:rPr>
      </w:pPr>
      <w:r w:rsidRPr="00EB58FB">
        <w:rPr>
          <w:sz w:val="20"/>
          <w:szCs w:val="20"/>
        </w:rPr>
        <w:tab/>
        <w:t>rm -f *.o *.so *.so.* *.tgz randall randmain</w:t>
      </w:r>
    </w:p>
    <w:p w14:paraId="6768EC7A" w14:textId="77777777" w:rsidR="00902C73" w:rsidRPr="00EB58FB" w:rsidRDefault="00902C73" w:rsidP="004F562D">
      <w:pPr>
        <w:spacing w:line="10" w:lineRule="atLeast"/>
        <w:rPr>
          <w:sz w:val="20"/>
          <w:szCs w:val="20"/>
        </w:rPr>
      </w:pPr>
    </w:p>
    <w:p w14:paraId="515DDFBA" w14:textId="195CBCB6" w:rsidR="007A7251" w:rsidRPr="00EB58FB" w:rsidRDefault="007A7251" w:rsidP="004F562D">
      <w:pPr>
        <w:spacing w:line="10" w:lineRule="atLeast"/>
        <w:rPr>
          <w:rFonts w:ascii="Times" w:hAnsi="Times" w:cs="Times"/>
          <w:b/>
          <w:bCs/>
          <w:kern w:val="0"/>
          <w:sz w:val="20"/>
          <w:szCs w:val="20"/>
        </w:rPr>
      </w:pPr>
      <w:r w:rsidRPr="00EB58FB">
        <w:rPr>
          <w:rFonts w:ascii="Times" w:hAnsi="Times" w:cs="Times"/>
          <w:b/>
          <w:bCs/>
          <w:kern w:val="0"/>
          <w:sz w:val="20"/>
          <w:szCs w:val="20"/>
        </w:rPr>
        <w:t>Assignment 9. Change management</w:t>
      </w:r>
    </w:p>
    <w:p w14:paraId="4E572D60" w14:textId="77777777" w:rsidR="00EB58FB" w:rsidRPr="00EB58FB" w:rsidRDefault="00EB58FB" w:rsidP="00EB58F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Laboratory: Managing a backported change</w:t>
      </w:r>
    </w:p>
    <w:p w14:paraId="01749C03" w14:textId="77777777" w:rsidR="00EB58FB" w:rsidRPr="00EB58FB" w:rsidRDefault="00EB58FB" w:rsidP="00EB58F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As usual, keep a log in the file </w:t>
      </w:r>
      <w:r w:rsidRPr="00EB58FB">
        <w:rPr>
          <w:rFonts w:ascii="Courier" w:hAnsi="Courier" w:cs="Courier"/>
          <w:kern w:val="0"/>
          <w:sz w:val="20"/>
          <w:szCs w:val="20"/>
        </w:rPr>
        <w:t>lab9.txt</w:t>
      </w:r>
      <w:r w:rsidRPr="00EB58FB">
        <w:rPr>
          <w:rFonts w:ascii="Times" w:hAnsi="Times" w:cs="Times"/>
          <w:kern w:val="0"/>
          <w:sz w:val="20"/>
          <w:szCs w:val="20"/>
        </w:rPr>
        <w:t xml:space="preserve"> of what you do in the lab so that you can reproduce the results later. This should not merely be a transcript of what you typed: it should be more like a true lab notebook, in which you briefly note down what you did and what happened.</w:t>
      </w:r>
    </w:p>
    <w:p w14:paraId="7191D449"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Get a copy of the Diffutils repository, in Git format, from the file </w:t>
      </w:r>
      <w:r w:rsidRPr="00EB58FB">
        <w:rPr>
          <w:rFonts w:ascii="Courier" w:hAnsi="Courier" w:cs="Courier"/>
          <w:kern w:val="0"/>
          <w:sz w:val="20"/>
          <w:szCs w:val="20"/>
        </w:rPr>
        <w:t>~eggert/src/gnu/diffutils</w:t>
      </w:r>
      <w:r w:rsidRPr="00EB58FB">
        <w:rPr>
          <w:rFonts w:ascii="Times" w:hAnsi="Times" w:cs="Times"/>
          <w:kern w:val="0"/>
          <w:sz w:val="20"/>
          <w:szCs w:val="20"/>
        </w:rPr>
        <w:t xml:space="preserve"> on the SEASnet GNU/Linux servers, or from </w:t>
      </w:r>
      <w:hyperlink r:id="rId103" w:history="1">
        <w:r w:rsidRPr="00EB58FB">
          <w:rPr>
            <w:rFonts w:ascii="Times" w:hAnsi="Times" w:cs="Times"/>
            <w:color w:val="0000E9"/>
            <w:kern w:val="0"/>
            <w:sz w:val="20"/>
            <w:szCs w:val="20"/>
            <w:u w:val="single" w:color="0000E9"/>
          </w:rPr>
          <w:t>its main Savannah repository</w:t>
        </w:r>
      </w:hyperlink>
      <w:r w:rsidRPr="00EB58FB">
        <w:rPr>
          <w:rFonts w:ascii="Times" w:hAnsi="Times" w:cs="Times"/>
          <w:kern w:val="0"/>
          <w:sz w:val="20"/>
          <w:szCs w:val="20"/>
        </w:rPr>
        <w:t>.</w:t>
      </w:r>
    </w:p>
    <w:p w14:paraId="0289F361"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Get a log of changes to Diffutils’ master branch using the “</w:t>
      </w:r>
      <w:r w:rsidRPr="00EB58FB">
        <w:rPr>
          <w:rFonts w:ascii="Courier" w:hAnsi="Courier" w:cs="Courier"/>
          <w:kern w:val="0"/>
          <w:sz w:val="20"/>
          <w:szCs w:val="20"/>
        </w:rPr>
        <w:t>git log</w:t>
      </w:r>
      <w:r w:rsidRPr="00EB58FB">
        <w:rPr>
          <w:rFonts w:ascii="Times" w:hAnsi="Times" w:cs="Times"/>
          <w:kern w:val="0"/>
          <w:sz w:val="20"/>
          <w:szCs w:val="20"/>
        </w:rPr>
        <w:t xml:space="preserve">” command, and put it into the file </w:t>
      </w:r>
      <w:r w:rsidRPr="00EB58FB">
        <w:rPr>
          <w:rFonts w:ascii="Courier" w:hAnsi="Courier" w:cs="Courier"/>
          <w:kern w:val="0"/>
          <w:sz w:val="20"/>
          <w:szCs w:val="20"/>
        </w:rPr>
        <w:t>git-log.txt</w:t>
      </w:r>
      <w:r w:rsidRPr="00EB58FB">
        <w:rPr>
          <w:rFonts w:ascii="Times" w:hAnsi="Times" w:cs="Times"/>
          <w:kern w:val="0"/>
          <w:sz w:val="20"/>
          <w:szCs w:val="20"/>
        </w:rPr>
        <w:t>.</w:t>
      </w:r>
    </w:p>
    <w:p w14:paraId="014A7CD3"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Generate a list of tags used for Diffutils using the “</w:t>
      </w:r>
      <w:r w:rsidRPr="00EB58FB">
        <w:rPr>
          <w:rFonts w:ascii="Courier" w:hAnsi="Courier" w:cs="Courier"/>
          <w:kern w:val="0"/>
          <w:sz w:val="20"/>
          <w:szCs w:val="20"/>
        </w:rPr>
        <w:t>git tag</w:t>
      </w:r>
      <w:r w:rsidRPr="00EB58FB">
        <w:rPr>
          <w:rFonts w:ascii="Times" w:hAnsi="Times" w:cs="Times"/>
          <w:kern w:val="0"/>
          <w:sz w:val="20"/>
          <w:szCs w:val="20"/>
        </w:rPr>
        <w:t xml:space="preserve">” command, and put it into the file </w:t>
      </w:r>
      <w:r w:rsidRPr="00EB58FB">
        <w:rPr>
          <w:rFonts w:ascii="Courier" w:hAnsi="Courier" w:cs="Courier"/>
          <w:kern w:val="0"/>
          <w:sz w:val="20"/>
          <w:szCs w:val="20"/>
        </w:rPr>
        <w:t>git-tags.txt</w:t>
      </w:r>
    </w:p>
    <w:p w14:paraId="21A3610E"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Find the commit entitled “maint: quote 'like this' or "like this", not `like this'”, and generate a patch for that commit, putting it into the file </w:t>
      </w:r>
      <w:r w:rsidRPr="00EB58FB">
        <w:rPr>
          <w:rFonts w:ascii="Courier" w:hAnsi="Courier" w:cs="Courier"/>
          <w:kern w:val="0"/>
          <w:sz w:val="20"/>
          <w:szCs w:val="20"/>
        </w:rPr>
        <w:t>quote-patch.txt</w:t>
      </w:r>
      <w:r w:rsidRPr="00EB58FB">
        <w:rPr>
          <w:rFonts w:ascii="Times" w:hAnsi="Times" w:cs="Times"/>
          <w:kern w:val="0"/>
          <w:sz w:val="20"/>
          <w:szCs w:val="20"/>
        </w:rPr>
        <w:t>.</w:t>
      </w:r>
    </w:p>
    <w:p w14:paraId="13CF1B9E"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Check out version 3.0 of Diffutils from your repository.</w:t>
      </w:r>
    </w:p>
    <w:p w14:paraId="0B633250"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Use the </w:t>
      </w:r>
      <w:r w:rsidRPr="00EB58FB">
        <w:rPr>
          <w:rFonts w:ascii="Courier" w:hAnsi="Courier" w:cs="Courier"/>
          <w:kern w:val="0"/>
          <w:sz w:val="20"/>
          <w:szCs w:val="20"/>
        </w:rPr>
        <w:t>patch</w:t>
      </w:r>
      <w:r w:rsidRPr="00EB58FB">
        <w:rPr>
          <w:rFonts w:ascii="Times" w:hAnsi="Times" w:cs="Times"/>
          <w:kern w:val="0"/>
          <w:sz w:val="20"/>
          <w:szCs w:val="20"/>
        </w:rPr>
        <w:t xml:space="preserve"> command to apply </w:t>
      </w:r>
      <w:r w:rsidRPr="00EB58FB">
        <w:rPr>
          <w:rFonts w:ascii="Courier" w:hAnsi="Courier" w:cs="Courier"/>
          <w:kern w:val="0"/>
          <w:sz w:val="20"/>
          <w:szCs w:val="20"/>
        </w:rPr>
        <w:t>quote-patch.txt</w:t>
      </w:r>
      <w:r w:rsidRPr="00EB58FB">
        <w:rPr>
          <w:rFonts w:ascii="Times" w:hAnsi="Times" w:cs="Times"/>
          <w:kern w:val="0"/>
          <w:sz w:val="20"/>
          <w:szCs w:val="20"/>
        </w:rPr>
        <w:t xml:space="preserve"> to version 3.0. In some cases it will not be able to figure out what file to patch; skip past those by typing RETURN. Record any problems you had in applying the patch.</w:t>
      </w:r>
    </w:p>
    <w:p w14:paraId="778DE1D7"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Use the </w:t>
      </w:r>
      <w:r w:rsidRPr="00EB58FB">
        <w:rPr>
          <w:rFonts w:ascii="Courier" w:hAnsi="Courier" w:cs="Courier"/>
          <w:kern w:val="0"/>
          <w:sz w:val="20"/>
          <w:szCs w:val="20"/>
        </w:rPr>
        <w:t>git status</w:t>
      </w:r>
      <w:r w:rsidRPr="00EB58FB">
        <w:rPr>
          <w:rFonts w:ascii="Times" w:hAnsi="Times" w:cs="Times"/>
          <w:kern w:val="0"/>
          <w:sz w:val="20"/>
          <w:szCs w:val="20"/>
        </w:rPr>
        <w:t xml:space="preserve"> command to get an overview of what happened.</w:t>
      </w:r>
    </w:p>
    <w:p w14:paraId="191DF533"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Learn how to use the Emacs functions </w:t>
      </w:r>
      <w:hyperlink r:id="rId104" w:history="1">
        <w:r w:rsidRPr="00EB58FB">
          <w:rPr>
            <w:rFonts w:ascii="Courier" w:hAnsi="Courier" w:cs="Courier"/>
            <w:color w:val="420178"/>
            <w:kern w:val="0"/>
            <w:sz w:val="20"/>
            <w:szCs w:val="20"/>
            <w:u w:val="single" w:color="420178"/>
          </w:rPr>
          <w:t>vc-diff</w:t>
        </w:r>
      </w:hyperlink>
      <w:r w:rsidRPr="00EB58FB">
        <w:rPr>
          <w:rFonts w:ascii="Times" w:hAnsi="Times" w:cs="Times"/>
          <w:kern w:val="0"/>
          <w:sz w:val="20"/>
          <w:szCs w:val="20"/>
        </w:rPr>
        <w:t xml:space="preserve"> (</w:t>
      </w:r>
      <w:r w:rsidRPr="00EB58FB">
        <w:rPr>
          <w:rFonts w:ascii="Courier" w:hAnsi="Courier" w:cs="Courier"/>
          <w:kern w:val="0"/>
          <w:sz w:val="20"/>
          <w:szCs w:val="20"/>
        </w:rPr>
        <w:t>C-x v =</w:t>
      </w:r>
      <w:r w:rsidRPr="00EB58FB">
        <w:rPr>
          <w:rFonts w:ascii="Times" w:hAnsi="Times" w:cs="Times"/>
          <w:kern w:val="0"/>
          <w:sz w:val="20"/>
          <w:szCs w:val="20"/>
        </w:rPr>
        <w:t xml:space="preserve">) and </w:t>
      </w:r>
      <w:hyperlink r:id="rId105" w:history="1">
        <w:r w:rsidRPr="00EB58FB">
          <w:rPr>
            <w:rFonts w:ascii="Courier" w:hAnsi="Courier" w:cs="Courier"/>
            <w:color w:val="420178"/>
            <w:kern w:val="0"/>
            <w:sz w:val="20"/>
            <w:szCs w:val="20"/>
            <w:u w:val="single" w:color="420178"/>
          </w:rPr>
          <w:t>vc-revert</w:t>
        </w:r>
      </w:hyperlink>
      <w:r w:rsidRPr="00EB58FB">
        <w:rPr>
          <w:rFonts w:ascii="Times" w:hAnsi="Times" w:cs="Times"/>
          <w:kern w:val="0"/>
          <w:sz w:val="20"/>
          <w:szCs w:val="20"/>
        </w:rPr>
        <w:t xml:space="preserve"> (</w:t>
      </w:r>
      <w:r w:rsidRPr="00EB58FB">
        <w:rPr>
          <w:rFonts w:ascii="Courier" w:hAnsi="Courier" w:cs="Courier"/>
          <w:kern w:val="0"/>
          <w:sz w:val="20"/>
          <w:szCs w:val="20"/>
        </w:rPr>
        <w:t>C-x v u</w:t>
      </w:r>
      <w:r w:rsidRPr="00EB58FB">
        <w:rPr>
          <w:rFonts w:ascii="Times" w:hAnsi="Times" w:cs="Times"/>
          <w:kern w:val="0"/>
          <w:sz w:val="20"/>
          <w:szCs w:val="20"/>
        </w:rPr>
        <w:t xml:space="preserve">). When you're in the </w:t>
      </w:r>
      <w:r w:rsidRPr="00EB58FB">
        <w:rPr>
          <w:rFonts w:ascii="Courier" w:hAnsi="Courier" w:cs="Courier"/>
          <w:kern w:val="0"/>
          <w:sz w:val="20"/>
          <w:szCs w:val="20"/>
        </w:rPr>
        <w:t>*vc-diff*</w:t>
      </w:r>
      <w:r w:rsidRPr="00EB58FB">
        <w:rPr>
          <w:rFonts w:ascii="Times" w:hAnsi="Times" w:cs="Times"/>
          <w:kern w:val="0"/>
          <w:sz w:val="20"/>
          <w:szCs w:val="20"/>
        </w:rPr>
        <w:t xml:space="preserve"> buffer generated by </w:t>
      </w:r>
      <w:r w:rsidRPr="00EB58FB">
        <w:rPr>
          <w:rFonts w:ascii="Courier" w:hAnsi="Courier" w:cs="Courier"/>
          <w:kern w:val="0"/>
          <w:sz w:val="20"/>
          <w:szCs w:val="20"/>
        </w:rPr>
        <w:t>vc-diff</w:t>
      </w:r>
      <w:r w:rsidRPr="00EB58FB">
        <w:rPr>
          <w:rFonts w:ascii="Times" w:hAnsi="Times" w:cs="Times"/>
          <w:kern w:val="0"/>
          <w:sz w:val="20"/>
          <w:szCs w:val="20"/>
        </w:rPr>
        <w:t xml:space="preserve">, use </w:t>
      </w:r>
      <w:r w:rsidRPr="00EB58FB">
        <w:rPr>
          <w:rFonts w:ascii="Courier" w:hAnsi="Courier" w:cs="Courier"/>
          <w:kern w:val="0"/>
          <w:sz w:val="20"/>
          <w:szCs w:val="20"/>
        </w:rPr>
        <w:t>describe-mode</w:t>
      </w:r>
      <w:r w:rsidRPr="00EB58FB">
        <w:rPr>
          <w:rFonts w:ascii="Times" w:hAnsi="Times" w:cs="Times"/>
          <w:kern w:val="0"/>
          <w:sz w:val="20"/>
          <w:szCs w:val="20"/>
        </w:rPr>
        <w:t xml:space="preserve"> (</w:t>
      </w:r>
      <w:r w:rsidRPr="00EB58FB">
        <w:rPr>
          <w:rFonts w:ascii="Courier" w:hAnsi="Courier" w:cs="Courier"/>
          <w:kern w:val="0"/>
          <w:sz w:val="20"/>
          <w:szCs w:val="20"/>
        </w:rPr>
        <w:t>C-h m</w:t>
      </w:r>
      <w:r w:rsidRPr="00EB58FB">
        <w:rPr>
          <w:rFonts w:ascii="Times" w:hAnsi="Times" w:cs="Times"/>
          <w:kern w:val="0"/>
          <w:sz w:val="20"/>
          <w:szCs w:val="20"/>
        </w:rPr>
        <w:t xml:space="preserve">) to find out the Emacs functions that you can use there, and in particular learn how to use the </w:t>
      </w:r>
      <w:hyperlink r:id="rId106" w:history="1">
        <w:r w:rsidRPr="00EB58FB">
          <w:rPr>
            <w:rFonts w:ascii="Courier" w:hAnsi="Courier" w:cs="Courier"/>
            <w:color w:val="420178"/>
            <w:kern w:val="0"/>
            <w:sz w:val="20"/>
            <w:szCs w:val="20"/>
            <w:u w:val="single" w:color="420178"/>
          </w:rPr>
          <w:t>diff-apply-hunk</w:t>
        </w:r>
      </w:hyperlink>
      <w:r w:rsidRPr="00EB58FB">
        <w:rPr>
          <w:rFonts w:ascii="Times" w:hAnsi="Times" w:cs="Times"/>
          <w:kern w:val="0"/>
          <w:sz w:val="20"/>
          <w:szCs w:val="20"/>
        </w:rPr>
        <w:t xml:space="preserve"> (</w:t>
      </w:r>
      <w:r w:rsidRPr="00EB58FB">
        <w:rPr>
          <w:rFonts w:ascii="Courier" w:hAnsi="Courier" w:cs="Courier"/>
          <w:kern w:val="0"/>
          <w:sz w:val="20"/>
          <w:szCs w:val="20"/>
        </w:rPr>
        <w:t>C-c C-a</w:t>
      </w:r>
      <w:r w:rsidRPr="00EB58FB">
        <w:rPr>
          <w:rFonts w:ascii="Times" w:hAnsi="Times" w:cs="Times"/>
          <w:kern w:val="0"/>
          <w:sz w:val="20"/>
          <w:szCs w:val="20"/>
        </w:rPr>
        <w:t xml:space="preserve">) and </w:t>
      </w:r>
      <w:r w:rsidRPr="00EB58FB">
        <w:rPr>
          <w:rFonts w:ascii="Courier" w:hAnsi="Courier" w:cs="Courier"/>
          <w:kern w:val="0"/>
          <w:sz w:val="20"/>
          <w:szCs w:val="20"/>
        </w:rPr>
        <w:t>diff-goto-source</w:t>
      </w:r>
      <w:r w:rsidRPr="00EB58FB">
        <w:rPr>
          <w:rFonts w:ascii="Times" w:hAnsi="Times" w:cs="Times"/>
          <w:kern w:val="0"/>
          <w:sz w:val="20"/>
          <w:szCs w:val="20"/>
        </w:rPr>
        <w:t xml:space="preserve"> (</w:t>
      </w:r>
      <w:r w:rsidRPr="00EB58FB">
        <w:rPr>
          <w:rFonts w:ascii="Courier" w:hAnsi="Courier" w:cs="Courier"/>
          <w:kern w:val="0"/>
          <w:sz w:val="20"/>
          <w:szCs w:val="20"/>
        </w:rPr>
        <w:t>C-c C-c</w:t>
      </w:r>
      <w:r w:rsidRPr="00EB58FB">
        <w:rPr>
          <w:rFonts w:ascii="Times" w:hAnsi="Times" w:cs="Times"/>
          <w:kern w:val="0"/>
          <w:sz w:val="20"/>
          <w:szCs w:val="20"/>
        </w:rPr>
        <w:t>) functions.</w:t>
      </w:r>
    </w:p>
    <w:p w14:paraId="2D54599B"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Use Emacs to revert all the changes to files other than </w:t>
      </w:r>
      <w:r w:rsidRPr="00EB58FB">
        <w:rPr>
          <w:rFonts w:ascii="Courier" w:hAnsi="Courier" w:cs="Courier"/>
          <w:kern w:val="0"/>
          <w:sz w:val="20"/>
          <w:szCs w:val="20"/>
        </w:rPr>
        <w:t>.c</w:t>
      </w:r>
      <w:r w:rsidRPr="00EB58FB">
        <w:rPr>
          <w:rFonts w:ascii="Times" w:hAnsi="Times" w:cs="Times"/>
          <w:kern w:val="0"/>
          <w:sz w:val="20"/>
          <w:szCs w:val="20"/>
        </w:rPr>
        <w:t xml:space="preserve"> files, since you want only changes to </w:t>
      </w:r>
      <w:r w:rsidRPr="00EB58FB">
        <w:rPr>
          <w:rFonts w:ascii="Courier" w:hAnsi="Courier" w:cs="Courier"/>
          <w:kern w:val="0"/>
          <w:sz w:val="20"/>
          <w:szCs w:val="20"/>
        </w:rPr>
        <w:t>.c</w:t>
      </w:r>
      <w:r w:rsidRPr="00EB58FB">
        <w:rPr>
          <w:rFonts w:ascii="Times" w:hAnsi="Times" w:cs="Times"/>
          <w:kern w:val="0"/>
          <w:sz w:val="20"/>
          <w:szCs w:val="20"/>
        </w:rPr>
        <w:t xml:space="preserve"> files. Also, </w:t>
      </w:r>
      <w:r w:rsidRPr="00EB58FB">
        <w:rPr>
          <w:rFonts w:ascii="Times" w:hAnsi="Times" w:cs="Times"/>
          <w:b/>
          <w:bCs/>
          <w:kern w:val="0"/>
          <w:sz w:val="20"/>
          <w:szCs w:val="20"/>
        </w:rPr>
        <w:t>and don't forget this part</w:t>
      </w:r>
      <w:r w:rsidRPr="00EB58FB">
        <w:rPr>
          <w:rFonts w:ascii="Times" w:hAnsi="Times" w:cs="Times"/>
          <w:kern w:val="0"/>
          <w:sz w:val="20"/>
          <w:szCs w:val="20"/>
        </w:rPr>
        <w:t xml:space="preserve">, undo all the changes to </w:t>
      </w:r>
      <w:r w:rsidRPr="00EB58FB">
        <w:rPr>
          <w:rFonts w:ascii="Courier" w:hAnsi="Courier" w:cs="Courier"/>
          <w:kern w:val="0"/>
          <w:sz w:val="20"/>
          <w:szCs w:val="20"/>
        </w:rPr>
        <w:t>.c</w:t>
      </w:r>
      <w:r w:rsidRPr="00EB58FB">
        <w:rPr>
          <w:rFonts w:ascii="Times" w:hAnsi="Times" w:cs="Times"/>
          <w:kern w:val="0"/>
          <w:sz w:val="20"/>
          <w:szCs w:val="20"/>
        </w:rPr>
        <w:t xml:space="preserve"> files other than changes to character string constants, as the character-string changes are the only changes that you want; this may require editing some files by hand.</w:t>
      </w:r>
    </w:p>
    <w:p w14:paraId="17FE4C01"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Use Emacs to examine the files </w:t>
      </w:r>
      <w:r w:rsidRPr="00EB58FB">
        <w:rPr>
          <w:rFonts w:ascii="Courier" w:hAnsi="Courier" w:cs="Courier"/>
          <w:kern w:val="0"/>
          <w:sz w:val="20"/>
          <w:szCs w:val="20"/>
        </w:rPr>
        <w:t>src/*.c.rej</w:t>
      </w:r>
      <w:r w:rsidRPr="00EB58FB">
        <w:rPr>
          <w:rFonts w:ascii="Times" w:hAnsi="Times" w:cs="Times"/>
          <w:kern w:val="0"/>
          <w:sz w:val="20"/>
          <w:szCs w:val="20"/>
        </w:rPr>
        <w:t xml:space="preserve"> carefully, and copy rejected patches into the corresponding </w:t>
      </w:r>
      <w:r w:rsidRPr="00EB58FB">
        <w:rPr>
          <w:rFonts w:ascii="Courier" w:hAnsi="Courier" w:cs="Courier"/>
          <w:kern w:val="0"/>
          <w:sz w:val="20"/>
          <w:szCs w:val="20"/>
        </w:rPr>
        <w:t>.c</w:t>
      </w:r>
      <w:r w:rsidRPr="00EB58FB">
        <w:rPr>
          <w:rFonts w:ascii="Times" w:hAnsi="Times" w:cs="Times"/>
          <w:kern w:val="0"/>
          <w:sz w:val="20"/>
          <w:szCs w:val="20"/>
        </w:rPr>
        <w:t xml:space="preserve"> files as needed.</w:t>
      </w:r>
    </w:p>
    <w:p w14:paraId="11B67ACA"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Remove all untracked files that </w:t>
      </w:r>
      <w:r w:rsidRPr="00EB58FB">
        <w:rPr>
          <w:rFonts w:ascii="Courier" w:hAnsi="Courier" w:cs="Courier"/>
          <w:kern w:val="0"/>
          <w:sz w:val="20"/>
          <w:szCs w:val="20"/>
        </w:rPr>
        <w:t>git status</w:t>
      </w:r>
      <w:r w:rsidRPr="00EB58FB">
        <w:rPr>
          <w:rFonts w:ascii="Times" w:hAnsi="Times" w:cs="Times"/>
          <w:kern w:val="0"/>
          <w:sz w:val="20"/>
          <w:szCs w:val="20"/>
        </w:rPr>
        <w:t xml:space="preserve"> warns you about, since you don’t plan on adding any files in your patch.</w:t>
      </w:r>
    </w:p>
    <w:p w14:paraId="2091423E"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When you’re done with the above, </w:t>
      </w:r>
      <w:r w:rsidRPr="00EB58FB">
        <w:rPr>
          <w:rFonts w:ascii="Courier" w:hAnsi="Courier" w:cs="Courier"/>
          <w:kern w:val="0"/>
          <w:sz w:val="20"/>
          <w:szCs w:val="20"/>
        </w:rPr>
        <w:t>git status</w:t>
      </w:r>
      <w:r w:rsidRPr="00EB58FB">
        <w:rPr>
          <w:rFonts w:ascii="Times" w:hAnsi="Times" w:cs="Times"/>
          <w:kern w:val="0"/>
          <w:sz w:val="20"/>
          <w:szCs w:val="20"/>
        </w:rPr>
        <w:t xml:space="preserve"> should report a half-dozen modified files, and </w:t>
      </w:r>
      <w:r w:rsidRPr="00EB58FB">
        <w:rPr>
          <w:rFonts w:ascii="Courier" w:hAnsi="Courier" w:cs="Courier"/>
          <w:kern w:val="0"/>
          <w:sz w:val="20"/>
          <w:szCs w:val="20"/>
        </w:rPr>
        <w:t>git diff</w:t>
      </w:r>
      <w:r w:rsidRPr="00EB58FB">
        <w:rPr>
          <w:rFonts w:ascii="Times" w:hAnsi="Times" w:cs="Times"/>
          <w:kern w:val="0"/>
          <w:sz w:val="20"/>
          <w:szCs w:val="20"/>
        </w:rPr>
        <w:t xml:space="preserve"> should output a patch that is three or four hundred lines long. Put that patch into a file </w:t>
      </w:r>
      <w:r w:rsidRPr="00EB58FB">
        <w:rPr>
          <w:rFonts w:ascii="Courier" w:hAnsi="Courier" w:cs="Courier"/>
          <w:kern w:val="0"/>
          <w:sz w:val="20"/>
          <w:szCs w:val="20"/>
        </w:rPr>
        <w:t>quote-3.0-patch.txt</w:t>
      </w:r>
      <w:r w:rsidRPr="00EB58FB">
        <w:rPr>
          <w:rFonts w:ascii="Times" w:hAnsi="Times" w:cs="Times"/>
          <w:kern w:val="0"/>
          <w:sz w:val="20"/>
          <w:szCs w:val="20"/>
        </w:rPr>
        <w:t>.</w:t>
      </w:r>
    </w:p>
    <w:p w14:paraId="7FA71A76"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Build the resulting modified version of Diffutils, using the commands described in the file </w:t>
      </w:r>
      <w:r w:rsidRPr="00EB58FB">
        <w:rPr>
          <w:rFonts w:ascii="Courier" w:hAnsi="Courier" w:cs="Courier"/>
          <w:kern w:val="0"/>
          <w:sz w:val="20"/>
          <w:szCs w:val="20"/>
        </w:rPr>
        <w:t>README-hacking</w:t>
      </w:r>
      <w:r w:rsidRPr="00EB58FB">
        <w:rPr>
          <w:rFonts w:ascii="Times" w:hAnsi="Times" w:cs="Times"/>
          <w:kern w:val="0"/>
          <w:sz w:val="20"/>
          <w:szCs w:val="20"/>
        </w:rPr>
        <w:t xml:space="preserve">, skipping the part about </w:t>
      </w:r>
      <w:hyperlink r:id="rId107" w:history="1">
        <w:r w:rsidRPr="00EB58FB">
          <w:rPr>
            <w:rFonts w:ascii="Times" w:hAnsi="Times" w:cs="Times"/>
            <w:color w:val="0000E9"/>
            <w:kern w:val="0"/>
            <w:sz w:val="20"/>
            <w:szCs w:val="20"/>
            <w:u w:val="single" w:color="0000E9"/>
          </w:rPr>
          <w:t>CVS</w:t>
        </w:r>
      </w:hyperlink>
      <w:r w:rsidRPr="00EB58FB">
        <w:rPr>
          <w:rFonts w:ascii="Times" w:hAnsi="Times" w:cs="Times"/>
          <w:kern w:val="0"/>
          <w:sz w:val="20"/>
          <w:szCs w:val="20"/>
        </w:rPr>
        <w:t xml:space="preserve">; CVS is obsolescent. (If you are building on </w:t>
      </w:r>
      <w:r w:rsidRPr="00EB58FB">
        <w:rPr>
          <w:rFonts w:ascii="Courier" w:hAnsi="Courier" w:cs="Courier"/>
          <w:kern w:val="0"/>
          <w:sz w:val="20"/>
          <w:szCs w:val="20"/>
        </w:rPr>
        <w:t>lnxsrv07</w:t>
      </w:r>
      <w:r w:rsidRPr="00EB58FB">
        <w:rPr>
          <w:rFonts w:ascii="Times" w:hAnsi="Times" w:cs="Times"/>
          <w:kern w:val="0"/>
          <w:sz w:val="20"/>
          <w:szCs w:val="20"/>
        </w:rPr>
        <w:t xml:space="preserve"> or </w:t>
      </w:r>
      <w:r w:rsidRPr="00EB58FB">
        <w:rPr>
          <w:rFonts w:ascii="Courier" w:hAnsi="Courier" w:cs="Courier"/>
          <w:kern w:val="0"/>
          <w:sz w:val="20"/>
          <w:szCs w:val="20"/>
        </w:rPr>
        <w:t>lnxsrv09</w:t>
      </w:r>
      <w:r w:rsidRPr="00EB58FB">
        <w:rPr>
          <w:rFonts w:ascii="Times" w:hAnsi="Times" w:cs="Times"/>
          <w:kern w:val="0"/>
          <w:sz w:val="20"/>
          <w:szCs w:val="20"/>
        </w:rPr>
        <w:t xml:space="preserve"> or any other host that is using version 2.16 or later of the </w:t>
      </w:r>
      <w:hyperlink r:id="rId108" w:history="1">
        <w:r w:rsidRPr="00EB58FB">
          <w:rPr>
            <w:rFonts w:ascii="Times" w:hAnsi="Times" w:cs="Times"/>
            <w:color w:val="0000E9"/>
            <w:kern w:val="0"/>
            <w:sz w:val="20"/>
            <w:szCs w:val="20"/>
            <w:u w:val="single" w:color="0000E9"/>
          </w:rPr>
          <w:t>GNU C Library</w:t>
        </w:r>
      </w:hyperlink>
      <w:r w:rsidRPr="00EB58FB">
        <w:rPr>
          <w:rFonts w:ascii="Times" w:hAnsi="Times" w:cs="Times"/>
          <w:kern w:val="0"/>
          <w:sz w:val="20"/>
          <w:szCs w:val="20"/>
        </w:rPr>
        <w:t xml:space="preserve">, you will need to apply an </w:t>
      </w:r>
      <w:hyperlink r:id="rId109" w:history="1">
        <w:r w:rsidRPr="00EB58FB">
          <w:rPr>
            <w:rFonts w:ascii="Times" w:hAnsi="Times" w:cs="Times"/>
            <w:color w:val="420178"/>
            <w:kern w:val="0"/>
            <w:sz w:val="20"/>
            <w:szCs w:val="20"/>
            <w:u w:val="single" w:color="420178"/>
          </w:rPr>
          <w:t>additional patch</w:t>
        </w:r>
      </w:hyperlink>
      <w:r w:rsidRPr="00EB58FB">
        <w:rPr>
          <w:rFonts w:ascii="Times" w:hAnsi="Times" w:cs="Times"/>
          <w:kern w:val="0"/>
          <w:sz w:val="20"/>
          <w:szCs w:val="20"/>
        </w:rPr>
        <w:t xml:space="preserve"> after running </w:t>
      </w:r>
      <w:r w:rsidRPr="00EB58FB">
        <w:rPr>
          <w:rFonts w:ascii="Courier" w:hAnsi="Courier" w:cs="Courier"/>
          <w:kern w:val="0"/>
          <w:sz w:val="20"/>
          <w:szCs w:val="20"/>
        </w:rPr>
        <w:t>./bootstrap</w:t>
      </w:r>
      <w:r w:rsidRPr="00EB58FB">
        <w:rPr>
          <w:rFonts w:ascii="Times" w:hAnsi="Times" w:cs="Times"/>
          <w:kern w:val="0"/>
          <w:sz w:val="20"/>
          <w:szCs w:val="20"/>
        </w:rPr>
        <w:t xml:space="preserve"> and before running </w:t>
      </w:r>
      <w:r w:rsidRPr="00EB58FB">
        <w:rPr>
          <w:rFonts w:ascii="Courier" w:hAnsi="Courier" w:cs="Courier"/>
          <w:kern w:val="0"/>
          <w:sz w:val="20"/>
          <w:szCs w:val="20"/>
        </w:rPr>
        <w:t>./configure</w:t>
      </w:r>
      <w:r w:rsidRPr="00EB58FB">
        <w:rPr>
          <w:rFonts w:ascii="Times" w:hAnsi="Times" w:cs="Times"/>
          <w:kern w:val="0"/>
          <w:sz w:val="20"/>
          <w:szCs w:val="20"/>
        </w:rPr>
        <w:t xml:space="preserve">, because glibc 2.16 removed the obsolete and dangerous </w:t>
      </w:r>
      <w:hyperlink r:id="rId110" w:history="1">
        <w:r w:rsidRPr="00EB58FB">
          <w:rPr>
            <w:rFonts w:ascii="Courier" w:hAnsi="Courier" w:cs="Courier"/>
            <w:color w:val="0000E9"/>
            <w:kern w:val="0"/>
            <w:sz w:val="20"/>
            <w:szCs w:val="20"/>
            <w:u w:val="single" w:color="0000E9"/>
          </w:rPr>
          <w:t>gets</w:t>
        </w:r>
      </w:hyperlink>
      <w:r w:rsidRPr="00EB58FB">
        <w:rPr>
          <w:rFonts w:ascii="Times" w:hAnsi="Times" w:cs="Times"/>
          <w:kern w:val="0"/>
          <w:sz w:val="20"/>
          <w:szCs w:val="20"/>
        </w:rPr>
        <w:t xml:space="preserve"> function declared by a Diffutils header.) Verify that Diffutils does the </w:t>
      </w:r>
      <w:r w:rsidRPr="00EB58FB">
        <w:rPr>
          <w:rFonts w:ascii="Times" w:hAnsi="Times" w:cs="Times"/>
          <w:kern w:val="0"/>
          <w:sz w:val="20"/>
          <w:szCs w:val="20"/>
        </w:rPr>
        <w:lastRenderedPageBreak/>
        <w:t>right thing with the “</w:t>
      </w:r>
      <w:r w:rsidRPr="00EB58FB">
        <w:rPr>
          <w:rFonts w:ascii="Courier" w:hAnsi="Courier" w:cs="Courier"/>
          <w:kern w:val="0"/>
          <w:sz w:val="20"/>
          <w:szCs w:val="20"/>
        </w:rPr>
        <w:t>diff . -</w:t>
      </w:r>
      <w:r w:rsidRPr="00EB58FB">
        <w:rPr>
          <w:rFonts w:ascii="Times" w:hAnsi="Times" w:cs="Times"/>
          <w:kern w:val="0"/>
          <w:sz w:val="20"/>
          <w:szCs w:val="20"/>
        </w:rPr>
        <w:t>” scenario, as well as with “</w:t>
      </w:r>
      <w:r w:rsidRPr="00EB58FB">
        <w:rPr>
          <w:rFonts w:ascii="Courier" w:hAnsi="Courier" w:cs="Courier"/>
          <w:kern w:val="0"/>
          <w:sz w:val="20"/>
          <w:szCs w:val="20"/>
        </w:rPr>
        <w:t>diff --help</w:t>
      </w:r>
      <w:r w:rsidRPr="00EB58FB">
        <w:rPr>
          <w:rFonts w:ascii="Times" w:hAnsi="Times" w:cs="Times"/>
          <w:kern w:val="0"/>
          <w:sz w:val="20"/>
          <w:szCs w:val="20"/>
        </w:rPr>
        <w:t>”.</w:t>
      </w:r>
    </w:p>
    <w:p w14:paraId="48AF2E2F"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Do a sanity test using the modified version of Diffutils that you just built, by using the just-built </w:t>
      </w:r>
      <w:r w:rsidRPr="00EB58FB">
        <w:rPr>
          <w:rFonts w:ascii="Courier" w:hAnsi="Courier" w:cs="Courier"/>
          <w:kern w:val="0"/>
          <w:sz w:val="20"/>
          <w:szCs w:val="20"/>
        </w:rPr>
        <w:t>diff</w:t>
      </w:r>
      <w:r w:rsidRPr="00EB58FB">
        <w:rPr>
          <w:rFonts w:ascii="Times" w:hAnsi="Times" w:cs="Times"/>
          <w:kern w:val="0"/>
          <w:sz w:val="20"/>
          <w:szCs w:val="20"/>
        </w:rPr>
        <w:t xml:space="preserve"> to compare the source code of Diffutils 3.0 to the source code of your modified version. Put the former source code into a directory </w:t>
      </w:r>
      <w:r w:rsidRPr="00EB58FB">
        <w:rPr>
          <w:rFonts w:ascii="Courier" w:hAnsi="Courier" w:cs="Courier"/>
          <w:kern w:val="0"/>
          <w:sz w:val="20"/>
          <w:szCs w:val="20"/>
        </w:rPr>
        <w:t>diffutils-3.0</w:t>
      </w:r>
      <w:r w:rsidRPr="00EB58FB">
        <w:rPr>
          <w:rFonts w:ascii="Times" w:hAnsi="Times" w:cs="Times"/>
          <w:kern w:val="0"/>
          <w:sz w:val="20"/>
          <w:szCs w:val="20"/>
        </w:rPr>
        <w:t xml:space="preserve"> and the latter source code into a directory </w:t>
      </w:r>
      <w:r w:rsidRPr="00EB58FB">
        <w:rPr>
          <w:rFonts w:ascii="Courier" w:hAnsi="Courier" w:cs="Courier"/>
          <w:kern w:val="0"/>
          <w:sz w:val="20"/>
          <w:szCs w:val="20"/>
        </w:rPr>
        <w:t>diffutils-3.0-patch</w:t>
      </w:r>
      <w:r w:rsidRPr="00EB58FB">
        <w:rPr>
          <w:rFonts w:ascii="Times" w:hAnsi="Times" w:cs="Times"/>
          <w:kern w:val="0"/>
          <w:sz w:val="20"/>
          <w:szCs w:val="20"/>
        </w:rPr>
        <w:t xml:space="preserve">, and run your implementation of </w:t>
      </w:r>
      <w:r w:rsidRPr="00EB58FB">
        <w:rPr>
          <w:rFonts w:ascii="Courier" w:hAnsi="Courier" w:cs="Courier"/>
          <w:kern w:val="0"/>
          <w:sz w:val="20"/>
          <w:szCs w:val="20"/>
        </w:rPr>
        <w:t>diff</w:t>
      </w:r>
      <w:r w:rsidRPr="00EB58FB">
        <w:rPr>
          <w:rFonts w:ascii="Times" w:hAnsi="Times" w:cs="Times"/>
          <w:kern w:val="0"/>
          <w:sz w:val="20"/>
          <w:szCs w:val="20"/>
        </w:rPr>
        <w:t xml:space="preserve"> with the command “</w:t>
      </w:r>
      <w:r w:rsidRPr="00EB58FB">
        <w:rPr>
          <w:rFonts w:ascii="Courier" w:hAnsi="Courier" w:cs="Courier"/>
          <w:i/>
          <w:iCs/>
          <w:kern w:val="0"/>
          <w:sz w:val="20"/>
          <w:szCs w:val="20"/>
        </w:rPr>
        <w:t>D</w:t>
      </w:r>
      <w:r w:rsidRPr="00EB58FB">
        <w:rPr>
          <w:rFonts w:ascii="Courier" w:hAnsi="Courier" w:cs="Courier"/>
          <w:kern w:val="0"/>
          <w:sz w:val="20"/>
          <w:szCs w:val="20"/>
        </w:rPr>
        <w:t>/diff -pru diffutils-3.0 diffutils-3.0-patch &gt;quote-3.0-test.txt</w:t>
      </w:r>
      <w:r w:rsidRPr="00EB58FB">
        <w:rPr>
          <w:rFonts w:ascii="Times" w:hAnsi="Times" w:cs="Times"/>
          <w:kern w:val="0"/>
          <w:sz w:val="20"/>
          <w:szCs w:val="20"/>
        </w:rPr>
        <w:t xml:space="preserve">”, where the </w:t>
      </w:r>
      <w:r w:rsidRPr="00EB58FB">
        <w:rPr>
          <w:rFonts w:ascii="Courier" w:hAnsi="Courier" w:cs="Courier"/>
          <w:i/>
          <w:iCs/>
          <w:kern w:val="0"/>
          <w:sz w:val="20"/>
          <w:szCs w:val="20"/>
        </w:rPr>
        <w:t>D</w:t>
      </w:r>
      <w:r w:rsidRPr="00EB58FB">
        <w:rPr>
          <w:rFonts w:ascii="Times" w:hAnsi="Times" w:cs="Times"/>
          <w:kern w:val="0"/>
          <w:sz w:val="20"/>
          <w:szCs w:val="20"/>
        </w:rPr>
        <w:t xml:space="preserve"> is the directory containing your </w:t>
      </w:r>
      <w:r w:rsidRPr="00EB58FB">
        <w:rPr>
          <w:rFonts w:ascii="Courier" w:hAnsi="Courier" w:cs="Courier"/>
          <w:kern w:val="0"/>
          <w:sz w:val="20"/>
          <w:szCs w:val="20"/>
        </w:rPr>
        <w:t>diff</w:t>
      </w:r>
      <w:r w:rsidRPr="00EB58FB">
        <w:rPr>
          <w:rFonts w:ascii="Times" w:hAnsi="Times" w:cs="Times"/>
          <w:kern w:val="0"/>
          <w:sz w:val="20"/>
          <w:szCs w:val="20"/>
        </w:rPr>
        <w:t xml:space="preserve"> implementation.</w:t>
      </w:r>
    </w:p>
    <w:p w14:paraId="038B8ABC" w14:textId="77777777" w:rsidR="00EB58FB" w:rsidRPr="00EB58FB" w:rsidRDefault="00EB58FB" w:rsidP="00EB58FB">
      <w:pPr>
        <w:numPr>
          <w:ilvl w:val="0"/>
          <w:numId w:val="1"/>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Use </w:t>
      </w:r>
      <w:r w:rsidRPr="00EB58FB">
        <w:rPr>
          <w:rFonts w:ascii="Courier" w:hAnsi="Courier" w:cs="Courier"/>
          <w:kern w:val="0"/>
          <w:sz w:val="20"/>
          <w:szCs w:val="20"/>
        </w:rPr>
        <w:t>diff</w:t>
      </w:r>
      <w:r w:rsidRPr="00EB58FB">
        <w:rPr>
          <w:rFonts w:ascii="Times" w:hAnsi="Times" w:cs="Times"/>
          <w:kern w:val="0"/>
          <w:sz w:val="20"/>
          <w:szCs w:val="20"/>
        </w:rPr>
        <w:t xml:space="preserve"> to compare the contents of </w:t>
      </w:r>
      <w:r w:rsidRPr="00EB58FB">
        <w:rPr>
          <w:rFonts w:ascii="Courier" w:hAnsi="Courier" w:cs="Courier"/>
          <w:kern w:val="0"/>
          <w:sz w:val="20"/>
          <w:szCs w:val="20"/>
        </w:rPr>
        <w:t>quote-3.0-test.txt</w:t>
      </w:r>
      <w:r w:rsidRPr="00EB58FB">
        <w:rPr>
          <w:rFonts w:ascii="Times" w:hAnsi="Times" w:cs="Times"/>
          <w:kern w:val="0"/>
          <w:sz w:val="20"/>
          <w:szCs w:val="20"/>
        </w:rPr>
        <w:t xml:space="preserve"> and </w:t>
      </w:r>
      <w:r w:rsidRPr="00EB58FB">
        <w:rPr>
          <w:rFonts w:ascii="Courier" w:hAnsi="Courier" w:cs="Courier"/>
          <w:kern w:val="0"/>
          <w:sz w:val="20"/>
          <w:szCs w:val="20"/>
        </w:rPr>
        <w:t>quote-3.0-patch.txt</w:t>
      </w:r>
      <w:r w:rsidRPr="00EB58FB">
        <w:rPr>
          <w:rFonts w:ascii="Times" w:hAnsi="Times" w:cs="Times"/>
          <w:kern w:val="0"/>
          <w:sz w:val="20"/>
          <w:szCs w:val="20"/>
        </w:rPr>
        <w:t>. Are the files identical? If not, are the differences innocuous?</w:t>
      </w:r>
    </w:p>
    <w:p w14:paraId="1B55F09E" w14:textId="77777777" w:rsidR="00EB58FB" w:rsidRPr="00EB58FB" w:rsidRDefault="00EB58FB" w:rsidP="00EB58F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Homework: Verifying and publishing a backported change</w:t>
      </w:r>
    </w:p>
    <w:p w14:paraId="4AFC9838" w14:textId="77777777" w:rsidR="00EB58FB" w:rsidRPr="00EB58FB" w:rsidRDefault="00EB58FB" w:rsidP="00EB58F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You’re happy with the code that you wrote in your lab, but now you’d like to publish this patch, in a form similar to that presented in the original patch, so that others can use it.</w:t>
      </w:r>
    </w:p>
    <w:p w14:paraId="5768665F"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Maintain a file </w:t>
      </w:r>
      <w:r w:rsidRPr="00EB58FB">
        <w:rPr>
          <w:rFonts w:ascii="Courier" w:hAnsi="Courier" w:cs="Courier"/>
          <w:kern w:val="0"/>
          <w:sz w:val="20"/>
          <w:szCs w:val="20"/>
        </w:rPr>
        <w:t>hw9.txt</w:t>
      </w:r>
      <w:r w:rsidRPr="00EB58FB">
        <w:rPr>
          <w:rFonts w:ascii="Times" w:hAnsi="Times" w:cs="Times"/>
          <w:kern w:val="0"/>
          <w:sz w:val="20"/>
          <w:szCs w:val="20"/>
        </w:rPr>
        <w:t xml:space="preserve"> that logs the actions you do in solving the homework. This is like your lab notebook </w:t>
      </w:r>
      <w:r w:rsidRPr="00EB58FB">
        <w:rPr>
          <w:rFonts w:ascii="Courier" w:hAnsi="Courier" w:cs="Courier"/>
          <w:kern w:val="0"/>
          <w:sz w:val="20"/>
          <w:szCs w:val="20"/>
        </w:rPr>
        <w:t>lab9.txt</w:t>
      </w:r>
      <w:r w:rsidRPr="00EB58FB">
        <w:rPr>
          <w:rFonts w:ascii="Times" w:hAnsi="Times" w:cs="Times"/>
          <w:kern w:val="0"/>
          <w:sz w:val="20"/>
          <w:szCs w:val="20"/>
        </w:rPr>
        <w:t>, except it’s for the homework instead of the lab.</w:t>
      </w:r>
    </w:p>
    <w:p w14:paraId="5B2C3608"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Check out version 3.0 of Diffutils from your repository, into a new branch named “</w:t>
      </w:r>
      <w:r w:rsidRPr="00EB58FB">
        <w:rPr>
          <w:rFonts w:ascii="Courier" w:hAnsi="Courier" w:cs="Courier"/>
          <w:kern w:val="0"/>
          <w:sz w:val="20"/>
          <w:szCs w:val="20"/>
        </w:rPr>
        <w:t>quote</w:t>
      </w:r>
      <w:r w:rsidRPr="00EB58FB">
        <w:rPr>
          <w:rFonts w:ascii="Times" w:hAnsi="Times" w:cs="Times"/>
          <w:kern w:val="0"/>
          <w:sz w:val="20"/>
          <w:szCs w:val="20"/>
        </w:rPr>
        <w:t>”.</w:t>
      </w:r>
    </w:p>
    <w:p w14:paraId="4A21C3D9"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Install your change into this new branch, by running the </w:t>
      </w:r>
      <w:r w:rsidRPr="00EB58FB">
        <w:rPr>
          <w:rFonts w:ascii="Courier" w:hAnsi="Courier" w:cs="Courier"/>
          <w:kern w:val="0"/>
          <w:sz w:val="20"/>
          <w:szCs w:val="20"/>
        </w:rPr>
        <w:t>patch</w:t>
      </w:r>
      <w:r w:rsidRPr="00EB58FB">
        <w:rPr>
          <w:rFonts w:ascii="Times" w:hAnsi="Times" w:cs="Times"/>
          <w:kern w:val="0"/>
          <w:sz w:val="20"/>
          <w:szCs w:val="20"/>
        </w:rPr>
        <w:t xml:space="preserve"> command with your patch </w:t>
      </w:r>
      <w:r w:rsidRPr="00EB58FB">
        <w:rPr>
          <w:rFonts w:ascii="Courier" w:hAnsi="Courier" w:cs="Courier"/>
          <w:kern w:val="0"/>
          <w:sz w:val="20"/>
          <w:szCs w:val="20"/>
        </w:rPr>
        <w:t>quote-3.0-patch.txt</w:t>
      </w:r>
      <w:r w:rsidRPr="00EB58FB">
        <w:rPr>
          <w:rFonts w:ascii="Times" w:hAnsi="Times" w:cs="Times"/>
          <w:kern w:val="0"/>
          <w:sz w:val="20"/>
          <w:szCs w:val="20"/>
        </w:rPr>
        <w:t xml:space="preserve"> as input.</w:t>
      </w:r>
    </w:p>
    <w:p w14:paraId="0C6327BD"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Learn how to use the Emacs function </w:t>
      </w:r>
      <w:hyperlink r:id="rId111" w:history="1">
        <w:r w:rsidRPr="00EB58FB">
          <w:rPr>
            <w:rFonts w:ascii="Courier" w:hAnsi="Courier" w:cs="Courier"/>
            <w:color w:val="0000E9"/>
            <w:kern w:val="0"/>
            <w:sz w:val="20"/>
            <w:szCs w:val="20"/>
            <w:u w:val="single" w:color="0000E9"/>
          </w:rPr>
          <w:t>add-change-log-entry-other-window</w:t>
        </w:r>
      </w:hyperlink>
      <w:r w:rsidRPr="00EB58FB">
        <w:rPr>
          <w:rFonts w:ascii="Times" w:hAnsi="Times" w:cs="Times"/>
          <w:kern w:val="0"/>
          <w:sz w:val="20"/>
          <w:szCs w:val="20"/>
        </w:rPr>
        <w:t xml:space="preserve"> (</w:t>
      </w:r>
      <w:r w:rsidRPr="00EB58FB">
        <w:rPr>
          <w:rFonts w:ascii="Courier" w:hAnsi="Courier" w:cs="Courier"/>
          <w:kern w:val="0"/>
          <w:sz w:val="20"/>
          <w:szCs w:val="20"/>
        </w:rPr>
        <w:t>C-x 4 a</w:t>
      </w:r>
      <w:r w:rsidRPr="00EB58FB">
        <w:rPr>
          <w:rFonts w:ascii="Times" w:hAnsi="Times" w:cs="Times"/>
          <w:kern w:val="0"/>
          <w:sz w:val="20"/>
          <w:szCs w:val="20"/>
        </w:rPr>
        <w:t>).</w:t>
      </w:r>
    </w:p>
    <w:p w14:paraId="52F83136"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Use this Emacs function to compose an appropriate ChangeLog entry for your patch, by adapting the change log from the original patch.</w:t>
      </w:r>
    </w:p>
    <w:p w14:paraId="1684BD43"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Commit your changes to the new branch, using the ChangeLog entry as the commit message.</w:t>
      </w:r>
    </w:p>
    <w:p w14:paraId="7D5D623E"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Use the command “</w:t>
      </w:r>
      <w:r w:rsidRPr="00EB58FB">
        <w:rPr>
          <w:rFonts w:ascii="Courier" w:hAnsi="Courier" w:cs="Courier"/>
          <w:kern w:val="0"/>
          <w:sz w:val="20"/>
          <w:szCs w:val="20"/>
        </w:rPr>
        <w:t>git format-patch</w:t>
      </w:r>
      <w:r w:rsidRPr="00EB58FB">
        <w:rPr>
          <w:rFonts w:ascii="Times" w:hAnsi="Times" w:cs="Times"/>
          <w:kern w:val="0"/>
          <w:sz w:val="20"/>
          <w:szCs w:val="20"/>
        </w:rPr>
        <w:t xml:space="preserve">” to generate a file </w:t>
      </w:r>
      <w:r w:rsidRPr="00EB58FB">
        <w:rPr>
          <w:rFonts w:ascii="Courier" w:hAnsi="Courier" w:cs="Courier"/>
          <w:kern w:val="0"/>
          <w:sz w:val="20"/>
          <w:szCs w:val="20"/>
        </w:rPr>
        <w:t>formatted-patch.txt</w:t>
      </w:r>
      <w:r w:rsidRPr="00EB58FB">
        <w:rPr>
          <w:rFonts w:ascii="Times" w:hAnsi="Times" w:cs="Times"/>
          <w:kern w:val="0"/>
          <w:sz w:val="20"/>
          <w:szCs w:val="20"/>
        </w:rPr>
        <w:t>. This patch should work without having to fix things by hand afterwards.</w:t>
      </w:r>
    </w:p>
    <w:p w14:paraId="028ED97E"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Your teaching assistant will assign you a partner, who will also generate a patch. Verify that your partner's patch works, by checking out version 3.0 again into a new temporary branch </w:t>
      </w:r>
      <w:r w:rsidRPr="00EB58FB">
        <w:rPr>
          <w:rFonts w:ascii="Courier" w:hAnsi="Courier" w:cs="Courier"/>
          <w:kern w:val="0"/>
          <w:sz w:val="20"/>
          <w:szCs w:val="20"/>
        </w:rPr>
        <w:t>partner</w:t>
      </w:r>
      <w:r w:rsidRPr="00EB58FB">
        <w:rPr>
          <w:rFonts w:ascii="Times" w:hAnsi="Times" w:cs="Times"/>
          <w:kern w:val="0"/>
          <w:sz w:val="20"/>
          <w:szCs w:val="20"/>
        </w:rPr>
        <w:t>, applying the patch with the command “</w:t>
      </w:r>
      <w:r w:rsidRPr="00EB58FB">
        <w:rPr>
          <w:rFonts w:ascii="Courier" w:hAnsi="Courier" w:cs="Courier"/>
          <w:kern w:val="0"/>
          <w:sz w:val="20"/>
          <w:szCs w:val="20"/>
        </w:rPr>
        <w:t>git am</w:t>
      </w:r>
      <w:r w:rsidRPr="00EB58FB">
        <w:rPr>
          <w:rFonts w:ascii="Times" w:hAnsi="Times" w:cs="Times"/>
          <w:kern w:val="0"/>
          <w:sz w:val="20"/>
          <w:szCs w:val="20"/>
        </w:rPr>
        <w:t>”, and building the resulting system, checking that it works with “</w:t>
      </w:r>
      <w:r w:rsidRPr="00EB58FB">
        <w:rPr>
          <w:rFonts w:ascii="Courier" w:hAnsi="Courier" w:cs="Courier"/>
          <w:kern w:val="0"/>
          <w:sz w:val="20"/>
          <w:szCs w:val="20"/>
        </w:rPr>
        <w:t>make check</w:t>
      </w:r>
      <w:r w:rsidRPr="00EB58FB">
        <w:rPr>
          <w:rFonts w:ascii="Times" w:hAnsi="Times" w:cs="Times"/>
          <w:kern w:val="0"/>
          <w:sz w:val="20"/>
          <w:szCs w:val="20"/>
        </w:rPr>
        <w:t>”.</w:t>
      </w:r>
    </w:p>
    <w:p w14:paraId="3D3A58B7"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Verify that your ChangeLog entry works, by running the command “</w:t>
      </w:r>
      <w:r w:rsidRPr="00EB58FB">
        <w:rPr>
          <w:rFonts w:ascii="Courier" w:hAnsi="Courier" w:cs="Courier"/>
          <w:kern w:val="0"/>
          <w:sz w:val="20"/>
          <w:szCs w:val="20"/>
        </w:rPr>
        <w:t>make distdir</w:t>
      </w:r>
      <w:r w:rsidRPr="00EB58FB">
        <w:rPr>
          <w:rFonts w:ascii="Times" w:hAnsi="Times" w:cs="Times"/>
          <w:kern w:val="0"/>
          <w:sz w:val="20"/>
          <w:szCs w:val="20"/>
        </w:rPr>
        <w:t xml:space="preserve">” and inspecting the resulting </w:t>
      </w:r>
      <w:r w:rsidRPr="00EB58FB">
        <w:rPr>
          <w:rFonts w:ascii="Courier" w:hAnsi="Courier" w:cs="Courier"/>
          <w:kern w:val="0"/>
          <w:sz w:val="20"/>
          <w:szCs w:val="20"/>
        </w:rPr>
        <w:t>diffutils*/ChangeLog</w:t>
      </w:r>
      <w:r w:rsidRPr="00EB58FB">
        <w:rPr>
          <w:rFonts w:ascii="Times" w:hAnsi="Times" w:cs="Times"/>
          <w:kern w:val="0"/>
          <w:sz w:val="20"/>
          <w:szCs w:val="20"/>
        </w:rPr>
        <w:t xml:space="preserve"> file.</w:t>
      </w:r>
    </w:p>
    <w:p w14:paraId="026A4931" w14:textId="77777777" w:rsidR="00EB58FB" w:rsidRPr="00EB58FB" w:rsidRDefault="00EB58FB" w:rsidP="00EB58FB">
      <w:pPr>
        <w:numPr>
          <w:ilvl w:val="0"/>
          <w:numId w:val="2"/>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There is a copy of the </w:t>
      </w:r>
      <w:hyperlink r:id="rId112" w:history="1">
        <w:r w:rsidRPr="00EB58FB">
          <w:rPr>
            <w:rFonts w:ascii="Times" w:hAnsi="Times" w:cs="Times"/>
            <w:color w:val="420178"/>
            <w:kern w:val="0"/>
            <w:sz w:val="20"/>
            <w:szCs w:val="20"/>
            <w:u w:val="single" w:color="420178"/>
          </w:rPr>
          <w:t>GNU Emacs git repository</w:t>
        </w:r>
      </w:hyperlink>
      <w:r w:rsidRPr="00EB58FB">
        <w:rPr>
          <w:rFonts w:ascii="Times" w:hAnsi="Times" w:cs="Times"/>
          <w:kern w:val="0"/>
          <w:sz w:val="20"/>
          <w:szCs w:val="20"/>
        </w:rPr>
        <w:t xml:space="preserve">'s master branch on SEASnet in the directory </w:t>
      </w:r>
      <w:r w:rsidRPr="00EB58FB">
        <w:rPr>
          <w:rFonts w:ascii="Courier" w:hAnsi="Courier" w:cs="Courier"/>
          <w:kern w:val="0"/>
          <w:sz w:val="20"/>
          <w:szCs w:val="20"/>
        </w:rPr>
        <w:t>~eggert/src/gnu/emacs</w:t>
      </w:r>
      <w:r w:rsidRPr="00EB58FB">
        <w:rPr>
          <w:rFonts w:ascii="Times" w:hAnsi="Times" w:cs="Times"/>
          <w:kern w:val="0"/>
          <w:sz w:val="20"/>
          <w:szCs w:val="20"/>
        </w:rPr>
        <w:t xml:space="preserve">. Run the command </w:t>
      </w:r>
      <w:r w:rsidRPr="00EB58FB">
        <w:rPr>
          <w:rFonts w:ascii="Courier" w:hAnsi="Courier" w:cs="Courier"/>
          <w:kern w:val="0"/>
          <w:sz w:val="20"/>
          <w:szCs w:val="20"/>
        </w:rPr>
        <w:t>gitk</w:t>
      </w:r>
      <w:r w:rsidRPr="00EB58FB">
        <w:rPr>
          <w:rFonts w:ascii="Times" w:hAnsi="Times" w:cs="Times"/>
          <w:kern w:val="0"/>
          <w:sz w:val="20"/>
          <w:szCs w:val="20"/>
        </w:rPr>
        <w:t xml:space="preserve"> on it, and find the newest merge that is not newer than 2015-01-25. Take a screenshot </w:t>
      </w:r>
      <w:r w:rsidRPr="00EB58FB">
        <w:rPr>
          <w:rFonts w:ascii="Courier" w:hAnsi="Courier" w:cs="Courier"/>
          <w:kern w:val="0"/>
          <w:sz w:val="20"/>
          <w:szCs w:val="20"/>
        </w:rPr>
        <w:t>gitk-screenshot.png</w:t>
      </w:r>
      <w:r w:rsidRPr="00EB58FB">
        <w:rPr>
          <w:rFonts w:ascii="Times" w:hAnsi="Times" w:cs="Times"/>
          <w:kern w:val="0"/>
          <w:sz w:val="20"/>
          <w:szCs w:val="20"/>
        </w:rPr>
        <w:t xml:space="preserve"> of your view of the mergepoint, and in an ASCII text file </w:t>
      </w:r>
      <w:r w:rsidRPr="00EB58FB">
        <w:rPr>
          <w:rFonts w:ascii="Courier" w:hAnsi="Courier" w:cs="Courier"/>
          <w:kern w:val="0"/>
          <w:sz w:val="20"/>
          <w:szCs w:val="20"/>
        </w:rPr>
        <w:t>gitk-description.txt</w:t>
      </w:r>
      <w:r w:rsidRPr="00EB58FB">
        <w:rPr>
          <w:rFonts w:ascii="Times" w:hAnsi="Times" w:cs="Times"/>
          <w:kern w:val="0"/>
          <w:sz w:val="20"/>
          <w:szCs w:val="20"/>
        </w:rPr>
        <w:t xml:space="preserve"> briefly describe the roles of subwindows that you see in the screenshot.</w:t>
      </w:r>
    </w:p>
    <w:p w14:paraId="428685B6" w14:textId="77777777" w:rsidR="00EB58FB" w:rsidRPr="00EB58FB" w:rsidRDefault="00EB58FB" w:rsidP="00EB58FB">
      <w:pPr>
        <w:autoSpaceDE w:val="0"/>
        <w:autoSpaceDN w:val="0"/>
        <w:adjustRightInd w:val="0"/>
        <w:jc w:val="left"/>
        <w:rPr>
          <w:rFonts w:ascii="Times" w:hAnsi="Times" w:cs="Times"/>
          <w:b/>
          <w:bCs/>
          <w:kern w:val="0"/>
          <w:sz w:val="20"/>
          <w:szCs w:val="20"/>
        </w:rPr>
      </w:pPr>
      <w:r w:rsidRPr="00EB58FB">
        <w:rPr>
          <w:rFonts w:ascii="Times" w:hAnsi="Times" w:cs="Times"/>
          <w:b/>
          <w:bCs/>
          <w:kern w:val="0"/>
          <w:sz w:val="20"/>
          <w:szCs w:val="20"/>
        </w:rPr>
        <w:t>Submit</w:t>
      </w:r>
    </w:p>
    <w:p w14:paraId="3DC477B4" w14:textId="77777777" w:rsidR="00EB58FB" w:rsidRPr="00EB58FB" w:rsidRDefault="00EB58FB" w:rsidP="00EB58FB">
      <w:pPr>
        <w:autoSpaceDE w:val="0"/>
        <w:autoSpaceDN w:val="0"/>
        <w:adjustRightInd w:val="0"/>
        <w:jc w:val="left"/>
        <w:rPr>
          <w:rFonts w:ascii="Times" w:hAnsi="Times" w:cs="Times"/>
          <w:kern w:val="0"/>
          <w:sz w:val="20"/>
          <w:szCs w:val="20"/>
        </w:rPr>
      </w:pPr>
      <w:r w:rsidRPr="00EB58FB">
        <w:rPr>
          <w:rFonts w:ascii="Times" w:hAnsi="Times" w:cs="Times"/>
          <w:kern w:val="0"/>
          <w:sz w:val="20"/>
          <w:szCs w:val="20"/>
        </w:rPr>
        <w:t xml:space="preserve">Submit a compressed tarball </w:t>
      </w:r>
      <w:r w:rsidRPr="00EB58FB">
        <w:rPr>
          <w:rFonts w:ascii="Courier" w:hAnsi="Courier" w:cs="Courier"/>
          <w:kern w:val="0"/>
          <w:sz w:val="20"/>
          <w:szCs w:val="20"/>
        </w:rPr>
        <w:t>hw9.tgz</w:t>
      </w:r>
      <w:r w:rsidRPr="00EB58FB">
        <w:rPr>
          <w:rFonts w:ascii="Times" w:hAnsi="Times" w:cs="Times"/>
          <w:kern w:val="0"/>
          <w:sz w:val="20"/>
          <w:szCs w:val="20"/>
        </w:rPr>
        <w:t xml:space="preserve"> containing the following files.</w:t>
      </w:r>
    </w:p>
    <w:p w14:paraId="3531040A" w14:textId="77777777" w:rsidR="00EB58FB" w:rsidRPr="00EB58FB" w:rsidRDefault="00EB58FB" w:rsidP="00EB58FB">
      <w:pPr>
        <w:numPr>
          <w:ilvl w:val="0"/>
          <w:numId w:val="3"/>
        </w:numPr>
        <w:tabs>
          <w:tab w:val="left" w:pos="220"/>
          <w:tab w:val="left" w:pos="720"/>
        </w:tabs>
        <w:autoSpaceDE w:val="0"/>
        <w:autoSpaceDN w:val="0"/>
        <w:adjustRightInd w:val="0"/>
        <w:ind w:hanging="720"/>
        <w:jc w:val="left"/>
        <w:rPr>
          <w:rFonts w:ascii="Times" w:hAnsi="Times" w:cs="Times"/>
          <w:kern w:val="0"/>
          <w:sz w:val="20"/>
          <w:szCs w:val="20"/>
        </w:rPr>
      </w:pPr>
      <w:r w:rsidRPr="00EB58FB">
        <w:rPr>
          <w:rFonts w:ascii="Times" w:hAnsi="Times" w:cs="Times"/>
          <w:kern w:val="0"/>
          <w:sz w:val="20"/>
          <w:szCs w:val="20"/>
        </w:rPr>
        <w:t xml:space="preserve">The files </w:t>
      </w:r>
      <w:r w:rsidRPr="00EB58FB">
        <w:rPr>
          <w:rFonts w:ascii="Courier" w:hAnsi="Courier" w:cs="Courier"/>
          <w:kern w:val="0"/>
          <w:sz w:val="20"/>
          <w:szCs w:val="20"/>
        </w:rPr>
        <w:t>lab9.txt</w:t>
      </w:r>
      <w:r w:rsidRPr="00EB58FB">
        <w:rPr>
          <w:rFonts w:ascii="Times" w:hAnsi="Times" w:cs="Times"/>
          <w:kern w:val="0"/>
          <w:sz w:val="20"/>
          <w:szCs w:val="20"/>
        </w:rPr>
        <w:t xml:space="preserve">, </w:t>
      </w:r>
      <w:r w:rsidRPr="00EB58FB">
        <w:rPr>
          <w:rFonts w:ascii="Courier" w:hAnsi="Courier" w:cs="Courier"/>
          <w:kern w:val="0"/>
          <w:sz w:val="20"/>
          <w:szCs w:val="20"/>
        </w:rPr>
        <w:t>git-log.txt</w:t>
      </w:r>
      <w:r w:rsidRPr="00EB58FB">
        <w:rPr>
          <w:rFonts w:ascii="Times" w:hAnsi="Times" w:cs="Times"/>
          <w:kern w:val="0"/>
          <w:sz w:val="20"/>
          <w:szCs w:val="20"/>
        </w:rPr>
        <w:t xml:space="preserve">, </w:t>
      </w:r>
      <w:r w:rsidRPr="00EB58FB">
        <w:rPr>
          <w:rFonts w:ascii="Courier" w:hAnsi="Courier" w:cs="Courier"/>
          <w:kern w:val="0"/>
          <w:sz w:val="20"/>
          <w:szCs w:val="20"/>
        </w:rPr>
        <w:t>git-tags.txt</w:t>
      </w:r>
      <w:r w:rsidRPr="00EB58FB">
        <w:rPr>
          <w:rFonts w:ascii="Times" w:hAnsi="Times" w:cs="Times"/>
          <w:kern w:val="0"/>
          <w:sz w:val="20"/>
          <w:szCs w:val="20"/>
        </w:rPr>
        <w:t xml:space="preserve">, </w:t>
      </w:r>
      <w:r w:rsidRPr="00EB58FB">
        <w:rPr>
          <w:rFonts w:ascii="Courier" w:hAnsi="Courier" w:cs="Courier"/>
          <w:kern w:val="0"/>
          <w:sz w:val="20"/>
          <w:szCs w:val="20"/>
        </w:rPr>
        <w:t>quote-patch.txt</w:t>
      </w:r>
      <w:r w:rsidRPr="00EB58FB">
        <w:rPr>
          <w:rFonts w:ascii="Times" w:hAnsi="Times" w:cs="Times"/>
          <w:kern w:val="0"/>
          <w:sz w:val="20"/>
          <w:szCs w:val="20"/>
        </w:rPr>
        <w:t xml:space="preserve">, and </w:t>
      </w:r>
      <w:r w:rsidRPr="00EB58FB">
        <w:rPr>
          <w:rFonts w:ascii="Courier" w:hAnsi="Courier" w:cs="Courier"/>
          <w:kern w:val="0"/>
          <w:sz w:val="20"/>
          <w:szCs w:val="20"/>
        </w:rPr>
        <w:t>quote-3.0-patch.txt</w:t>
      </w:r>
      <w:r w:rsidRPr="00EB58FB">
        <w:rPr>
          <w:rFonts w:ascii="Times" w:hAnsi="Times" w:cs="Times"/>
          <w:kern w:val="0"/>
          <w:sz w:val="20"/>
          <w:szCs w:val="20"/>
        </w:rPr>
        <w:t xml:space="preserve"> as described in the lab.</w:t>
      </w:r>
    </w:p>
    <w:p w14:paraId="4C8A89D6" w14:textId="3474D0B2" w:rsidR="00EB58FB" w:rsidRDefault="00EB58FB" w:rsidP="00EB58FB">
      <w:pPr>
        <w:spacing w:line="10" w:lineRule="atLeast"/>
        <w:rPr>
          <w:rFonts w:ascii="Times" w:hAnsi="Times" w:cs="Times"/>
          <w:kern w:val="0"/>
          <w:sz w:val="20"/>
          <w:szCs w:val="20"/>
        </w:rPr>
      </w:pPr>
      <w:r w:rsidRPr="00EB58FB">
        <w:rPr>
          <w:rFonts w:ascii="Times" w:hAnsi="Times" w:cs="Times"/>
          <w:kern w:val="0"/>
          <w:sz w:val="20"/>
          <w:szCs w:val="20"/>
        </w:rPr>
        <w:t xml:space="preserve">The files </w:t>
      </w:r>
      <w:r w:rsidRPr="00EB58FB">
        <w:rPr>
          <w:rFonts w:ascii="Courier" w:hAnsi="Courier" w:cs="Courier"/>
          <w:kern w:val="0"/>
          <w:sz w:val="20"/>
          <w:szCs w:val="20"/>
        </w:rPr>
        <w:t>hw9.txt</w:t>
      </w:r>
      <w:r w:rsidRPr="00EB58FB">
        <w:rPr>
          <w:rFonts w:ascii="Times" w:hAnsi="Times" w:cs="Times"/>
          <w:kern w:val="0"/>
          <w:sz w:val="20"/>
          <w:szCs w:val="20"/>
        </w:rPr>
        <w:t xml:space="preserve"> </w:t>
      </w:r>
      <w:r w:rsidRPr="00EB58FB">
        <w:rPr>
          <w:rFonts w:ascii="Courier" w:hAnsi="Courier" w:cs="Courier"/>
          <w:kern w:val="0"/>
          <w:sz w:val="20"/>
          <w:szCs w:val="20"/>
        </w:rPr>
        <w:t>formatted-patch.txt</w:t>
      </w:r>
      <w:r w:rsidRPr="00EB58FB">
        <w:rPr>
          <w:rFonts w:ascii="Times" w:hAnsi="Times" w:cs="Times"/>
          <w:kern w:val="0"/>
          <w:sz w:val="20"/>
          <w:szCs w:val="20"/>
        </w:rPr>
        <w:t xml:space="preserve">, </w:t>
      </w:r>
      <w:r w:rsidRPr="00EB58FB">
        <w:rPr>
          <w:rFonts w:ascii="Courier" w:hAnsi="Courier" w:cs="Courier"/>
          <w:kern w:val="0"/>
          <w:sz w:val="20"/>
          <w:szCs w:val="20"/>
        </w:rPr>
        <w:t>gitk-screenshot.png</w:t>
      </w:r>
      <w:r w:rsidRPr="00EB58FB">
        <w:rPr>
          <w:rFonts w:ascii="Times" w:hAnsi="Times" w:cs="Times"/>
          <w:kern w:val="0"/>
          <w:sz w:val="20"/>
          <w:szCs w:val="20"/>
        </w:rPr>
        <w:t xml:space="preserve">, and </w:t>
      </w:r>
      <w:r w:rsidRPr="00EB58FB">
        <w:rPr>
          <w:rFonts w:ascii="Courier" w:hAnsi="Courier" w:cs="Courier"/>
          <w:kern w:val="0"/>
          <w:sz w:val="20"/>
          <w:szCs w:val="20"/>
        </w:rPr>
        <w:t>gitk-description.txt</w:t>
      </w:r>
      <w:r w:rsidRPr="00EB58FB">
        <w:rPr>
          <w:rFonts w:ascii="Times" w:hAnsi="Times" w:cs="Times"/>
          <w:kern w:val="0"/>
          <w:sz w:val="20"/>
          <w:szCs w:val="20"/>
        </w:rPr>
        <w:t xml:space="preserve"> as described in the homework.</w:t>
      </w:r>
    </w:p>
    <w:p w14:paraId="00770712" w14:textId="77777777" w:rsidR="00EB58FB" w:rsidRDefault="00EB58FB" w:rsidP="00EB58FB">
      <w:pPr>
        <w:spacing w:line="10" w:lineRule="atLeast"/>
        <w:rPr>
          <w:rFonts w:ascii="Times" w:hAnsi="Times" w:cs="Times"/>
          <w:kern w:val="0"/>
          <w:sz w:val="20"/>
          <w:szCs w:val="20"/>
        </w:rPr>
      </w:pPr>
    </w:p>
    <w:p w14:paraId="7156FF2C" w14:textId="6B43FA74" w:rsidR="00EB58FB" w:rsidRDefault="00EB58FB" w:rsidP="00EB58FB">
      <w:pPr>
        <w:spacing w:line="10" w:lineRule="atLeast"/>
        <w:rPr>
          <w:rFonts w:ascii="Times" w:hAnsi="Times" w:cs="Times"/>
          <w:b/>
          <w:kern w:val="0"/>
          <w:sz w:val="20"/>
          <w:szCs w:val="20"/>
        </w:rPr>
      </w:pPr>
      <w:r>
        <w:rPr>
          <w:rFonts w:ascii="Times" w:hAnsi="Times" w:cs="Times"/>
          <w:b/>
          <w:kern w:val="0"/>
          <w:sz w:val="20"/>
          <w:szCs w:val="20"/>
        </w:rPr>
        <w:t>Lab.txt</w:t>
      </w:r>
    </w:p>
    <w:p w14:paraId="7D823439" w14:textId="77777777" w:rsidR="00EB58FB" w:rsidRPr="00EB58FB" w:rsidRDefault="00EB58FB" w:rsidP="00EB58FB">
      <w:pPr>
        <w:spacing w:line="10" w:lineRule="atLeast"/>
        <w:rPr>
          <w:sz w:val="20"/>
          <w:szCs w:val="20"/>
        </w:rPr>
      </w:pPr>
      <w:r w:rsidRPr="00EB58FB">
        <w:rPr>
          <w:sz w:val="20"/>
          <w:szCs w:val="20"/>
        </w:rPr>
        <w:t>1. Get a copy of the Diffutils repository, in Git format, from the file ~eggert/src/gnu/diffutils on the SEASnet GNU/Linux servers, or from its main Savannah repository.</w:t>
      </w:r>
    </w:p>
    <w:p w14:paraId="071A5896" w14:textId="77777777" w:rsidR="00EB58FB" w:rsidRPr="00EB58FB" w:rsidRDefault="00EB58FB" w:rsidP="00EB58FB">
      <w:pPr>
        <w:spacing w:line="10" w:lineRule="atLeast"/>
        <w:rPr>
          <w:sz w:val="20"/>
          <w:szCs w:val="20"/>
        </w:rPr>
      </w:pPr>
    </w:p>
    <w:p w14:paraId="18C518EF" w14:textId="77777777" w:rsidR="00EB58FB" w:rsidRPr="00EB58FB" w:rsidRDefault="00EB58FB" w:rsidP="00EB58FB">
      <w:pPr>
        <w:spacing w:line="10" w:lineRule="atLeast"/>
        <w:rPr>
          <w:sz w:val="20"/>
          <w:szCs w:val="20"/>
        </w:rPr>
      </w:pPr>
      <w:r w:rsidRPr="00EB58FB">
        <w:rPr>
          <w:sz w:val="20"/>
          <w:szCs w:val="20"/>
        </w:rPr>
        <w:t xml:space="preserve">   git clone ~eggert/src/gnu/diffutils</w:t>
      </w:r>
    </w:p>
    <w:p w14:paraId="5C5A4344" w14:textId="77777777" w:rsidR="00EB58FB" w:rsidRPr="00EB58FB" w:rsidRDefault="00EB58FB" w:rsidP="00EB58FB">
      <w:pPr>
        <w:spacing w:line="10" w:lineRule="atLeast"/>
        <w:rPr>
          <w:sz w:val="20"/>
          <w:szCs w:val="20"/>
        </w:rPr>
      </w:pPr>
    </w:p>
    <w:p w14:paraId="0DD37B9F" w14:textId="77777777" w:rsidR="00EB58FB" w:rsidRPr="00EB58FB" w:rsidRDefault="00EB58FB" w:rsidP="00EB58FB">
      <w:pPr>
        <w:spacing w:line="10" w:lineRule="atLeast"/>
        <w:rPr>
          <w:sz w:val="20"/>
          <w:szCs w:val="20"/>
        </w:rPr>
      </w:pPr>
      <w:r w:rsidRPr="00EB58FB">
        <w:rPr>
          <w:sz w:val="20"/>
          <w:szCs w:val="20"/>
        </w:rPr>
        <w:t>2. Get a log of changes to Diffutils’ master branch using the “git log” command, and put it into the file git-log.txt.</w:t>
      </w:r>
    </w:p>
    <w:p w14:paraId="053A362B" w14:textId="77777777" w:rsidR="00EB58FB" w:rsidRPr="00EB58FB" w:rsidRDefault="00EB58FB" w:rsidP="00EB58FB">
      <w:pPr>
        <w:spacing w:line="10" w:lineRule="atLeast"/>
        <w:rPr>
          <w:sz w:val="20"/>
          <w:szCs w:val="20"/>
        </w:rPr>
      </w:pPr>
    </w:p>
    <w:p w14:paraId="253CB3F7" w14:textId="77777777" w:rsidR="00EB58FB" w:rsidRPr="00EB58FB" w:rsidRDefault="00EB58FB" w:rsidP="00EB58FB">
      <w:pPr>
        <w:spacing w:line="10" w:lineRule="atLeast"/>
        <w:rPr>
          <w:sz w:val="20"/>
          <w:szCs w:val="20"/>
        </w:rPr>
      </w:pPr>
      <w:r w:rsidRPr="00EB58FB">
        <w:rPr>
          <w:sz w:val="20"/>
          <w:szCs w:val="20"/>
        </w:rPr>
        <w:t xml:space="preserve">   cd diffutils</w:t>
      </w:r>
    </w:p>
    <w:p w14:paraId="24D0C1E1" w14:textId="77777777" w:rsidR="00EB58FB" w:rsidRPr="00EB58FB" w:rsidRDefault="00EB58FB" w:rsidP="00EB58FB">
      <w:pPr>
        <w:spacing w:line="10" w:lineRule="atLeast"/>
        <w:rPr>
          <w:sz w:val="20"/>
          <w:szCs w:val="20"/>
        </w:rPr>
      </w:pPr>
      <w:r w:rsidRPr="00EB58FB">
        <w:rPr>
          <w:sz w:val="20"/>
          <w:szCs w:val="20"/>
        </w:rPr>
        <w:t xml:space="preserve">   git log &gt; ../git-lot.txt</w:t>
      </w:r>
    </w:p>
    <w:p w14:paraId="77AAA296" w14:textId="77777777" w:rsidR="00EB58FB" w:rsidRPr="00EB58FB" w:rsidRDefault="00EB58FB" w:rsidP="00EB58FB">
      <w:pPr>
        <w:spacing w:line="10" w:lineRule="atLeast"/>
        <w:rPr>
          <w:sz w:val="20"/>
          <w:szCs w:val="20"/>
        </w:rPr>
      </w:pPr>
    </w:p>
    <w:p w14:paraId="682C4A21" w14:textId="77777777" w:rsidR="00EB58FB" w:rsidRPr="00EB58FB" w:rsidRDefault="00EB58FB" w:rsidP="00EB58FB">
      <w:pPr>
        <w:spacing w:line="10" w:lineRule="atLeast"/>
        <w:rPr>
          <w:sz w:val="20"/>
          <w:szCs w:val="20"/>
        </w:rPr>
      </w:pPr>
      <w:r w:rsidRPr="00EB58FB">
        <w:rPr>
          <w:sz w:val="20"/>
          <w:szCs w:val="20"/>
        </w:rPr>
        <w:t>3. Generate a list of tags used for Diffutils using the “git tag” command, and put it into the file git-tags.txt</w:t>
      </w:r>
    </w:p>
    <w:p w14:paraId="0624B4B9" w14:textId="77777777" w:rsidR="00EB58FB" w:rsidRPr="00EB58FB" w:rsidRDefault="00EB58FB" w:rsidP="00EB58FB">
      <w:pPr>
        <w:spacing w:line="10" w:lineRule="atLeast"/>
        <w:rPr>
          <w:sz w:val="20"/>
          <w:szCs w:val="20"/>
        </w:rPr>
      </w:pPr>
    </w:p>
    <w:p w14:paraId="4935E3CA" w14:textId="77777777" w:rsidR="00EB58FB" w:rsidRPr="00EB58FB" w:rsidRDefault="00EB58FB" w:rsidP="00EB58FB">
      <w:pPr>
        <w:spacing w:line="10" w:lineRule="atLeast"/>
        <w:rPr>
          <w:sz w:val="20"/>
          <w:szCs w:val="20"/>
        </w:rPr>
      </w:pPr>
      <w:r w:rsidRPr="00EB58FB">
        <w:rPr>
          <w:sz w:val="20"/>
          <w:szCs w:val="20"/>
        </w:rPr>
        <w:t xml:space="preserve">   git tag &gt; ../git-tags.txt</w:t>
      </w:r>
    </w:p>
    <w:p w14:paraId="33709A45" w14:textId="77777777" w:rsidR="00EB58FB" w:rsidRPr="00EB58FB" w:rsidRDefault="00EB58FB" w:rsidP="00EB58FB">
      <w:pPr>
        <w:spacing w:line="10" w:lineRule="atLeast"/>
        <w:rPr>
          <w:sz w:val="20"/>
          <w:szCs w:val="20"/>
        </w:rPr>
      </w:pPr>
    </w:p>
    <w:p w14:paraId="01DB1366" w14:textId="77777777" w:rsidR="00EB58FB" w:rsidRPr="00EB58FB" w:rsidRDefault="00EB58FB" w:rsidP="00EB58FB">
      <w:pPr>
        <w:spacing w:line="10" w:lineRule="atLeast"/>
        <w:rPr>
          <w:sz w:val="20"/>
          <w:szCs w:val="20"/>
        </w:rPr>
      </w:pPr>
      <w:r w:rsidRPr="00EB58FB">
        <w:rPr>
          <w:sz w:val="20"/>
          <w:szCs w:val="20"/>
        </w:rPr>
        <w:t>4. Find the commit entitled “maint: quote 'like this' or "like this", not `like this'”, and generate a patch for that commit, putting it into the file quote-patch.txt.</w:t>
      </w:r>
    </w:p>
    <w:p w14:paraId="4C83EAB9" w14:textId="77777777" w:rsidR="00EB58FB" w:rsidRPr="00EB58FB" w:rsidRDefault="00EB58FB" w:rsidP="00EB58FB">
      <w:pPr>
        <w:spacing w:line="10" w:lineRule="atLeast"/>
        <w:rPr>
          <w:sz w:val="20"/>
          <w:szCs w:val="20"/>
        </w:rPr>
      </w:pPr>
    </w:p>
    <w:p w14:paraId="7BD09DA9" w14:textId="77777777" w:rsidR="00EB58FB" w:rsidRPr="00EB58FB" w:rsidRDefault="00EB58FB" w:rsidP="00EB58FB">
      <w:pPr>
        <w:spacing w:line="10" w:lineRule="atLeast"/>
        <w:rPr>
          <w:sz w:val="20"/>
          <w:szCs w:val="20"/>
        </w:rPr>
      </w:pPr>
      <w:r w:rsidRPr="00EB58FB">
        <w:rPr>
          <w:sz w:val="20"/>
          <w:szCs w:val="20"/>
        </w:rPr>
        <w:lastRenderedPageBreak/>
        <w:t>a. go into the file to find the commit</w:t>
      </w:r>
    </w:p>
    <w:p w14:paraId="0D3D672A" w14:textId="77777777" w:rsidR="00EB58FB" w:rsidRPr="00EB58FB" w:rsidRDefault="00EB58FB" w:rsidP="00EB58FB">
      <w:pPr>
        <w:spacing w:line="10" w:lineRule="atLeast"/>
        <w:rPr>
          <w:sz w:val="20"/>
          <w:szCs w:val="20"/>
        </w:rPr>
      </w:pPr>
      <w:r w:rsidRPr="00EB58FB">
        <w:rPr>
          <w:sz w:val="20"/>
          <w:szCs w:val="20"/>
        </w:rPr>
        <w:t xml:space="preserve">   emacs ../git-log.txt</w:t>
      </w:r>
    </w:p>
    <w:p w14:paraId="07AB7906" w14:textId="77777777" w:rsidR="00EB58FB" w:rsidRPr="00EB58FB" w:rsidRDefault="00EB58FB" w:rsidP="00EB58FB">
      <w:pPr>
        <w:spacing w:line="10" w:lineRule="atLeast"/>
        <w:rPr>
          <w:sz w:val="20"/>
          <w:szCs w:val="20"/>
        </w:rPr>
      </w:pPr>
      <w:r w:rsidRPr="00EB58FB">
        <w:rPr>
          <w:sz w:val="20"/>
          <w:szCs w:val="20"/>
        </w:rPr>
        <w:t xml:space="preserve">   C-s: searcj for the key word "maint: quote ..."</w:t>
      </w:r>
    </w:p>
    <w:p w14:paraId="584E8896" w14:textId="77777777" w:rsidR="00EB58FB" w:rsidRPr="00EB58FB" w:rsidRDefault="00EB58FB" w:rsidP="00EB58FB">
      <w:pPr>
        <w:spacing w:line="10" w:lineRule="atLeast"/>
        <w:rPr>
          <w:sz w:val="20"/>
          <w:szCs w:val="20"/>
        </w:rPr>
      </w:pPr>
      <w:r w:rsidRPr="00EB58FB">
        <w:rPr>
          <w:sz w:val="20"/>
          <w:szCs w:val="20"/>
        </w:rPr>
        <w:t>b. generate a patch with the number of commit</w:t>
      </w:r>
    </w:p>
    <w:p w14:paraId="57DABF2D" w14:textId="77777777" w:rsidR="00EB58FB" w:rsidRPr="00EB58FB" w:rsidRDefault="00EB58FB" w:rsidP="00EB58FB">
      <w:pPr>
        <w:spacing w:line="10" w:lineRule="atLeast"/>
        <w:rPr>
          <w:sz w:val="20"/>
          <w:szCs w:val="20"/>
        </w:rPr>
      </w:pPr>
      <w:r w:rsidRPr="00EB58FB">
        <w:rPr>
          <w:sz w:val="20"/>
          <w:szCs w:val="20"/>
        </w:rPr>
        <w:t xml:space="preserve">   git format-patch -1 62ca21c8c1a5aa3488589dcb191a4ef04ae9ed4f --stdout &gt; ../quote-patch.txt</w:t>
      </w:r>
    </w:p>
    <w:p w14:paraId="7DE515A2" w14:textId="77777777" w:rsidR="00EB58FB" w:rsidRPr="00EB58FB" w:rsidRDefault="00EB58FB" w:rsidP="00EB58FB">
      <w:pPr>
        <w:spacing w:line="10" w:lineRule="atLeast"/>
        <w:rPr>
          <w:sz w:val="20"/>
          <w:szCs w:val="20"/>
        </w:rPr>
      </w:pPr>
    </w:p>
    <w:p w14:paraId="587BE475" w14:textId="77777777" w:rsidR="00EB58FB" w:rsidRPr="00EB58FB" w:rsidRDefault="00EB58FB" w:rsidP="00EB58FB">
      <w:pPr>
        <w:spacing w:line="10" w:lineRule="atLeast"/>
        <w:rPr>
          <w:sz w:val="20"/>
          <w:szCs w:val="20"/>
        </w:rPr>
      </w:pPr>
    </w:p>
    <w:p w14:paraId="23F8390B" w14:textId="77777777" w:rsidR="00EB58FB" w:rsidRPr="00EB58FB" w:rsidRDefault="00EB58FB" w:rsidP="00EB58FB">
      <w:pPr>
        <w:spacing w:line="10" w:lineRule="atLeast"/>
        <w:rPr>
          <w:sz w:val="20"/>
          <w:szCs w:val="20"/>
        </w:rPr>
      </w:pPr>
      <w:r w:rsidRPr="00EB58FB">
        <w:rPr>
          <w:sz w:val="20"/>
          <w:szCs w:val="20"/>
        </w:rPr>
        <w:t>5. Check out version 3.0 of Diffutils from your repository.</w:t>
      </w:r>
    </w:p>
    <w:p w14:paraId="04B11AFD" w14:textId="77777777" w:rsidR="00EB58FB" w:rsidRPr="00EB58FB" w:rsidRDefault="00EB58FB" w:rsidP="00EB58FB">
      <w:pPr>
        <w:spacing w:line="10" w:lineRule="atLeast"/>
        <w:rPr>
          <w:sz w:val="20"/>
          <w:szCs w:val="20"/>
        </w:rPr>
      </w:pPr>
      <w:r w:rsidRPr="00EB58FB">
        <w:rPr>
          <w:sz w:val="20"/>
          <w:szCs w:val="20"/>
        </w:rPr>
        <w:t xml:space="preserve">   </w:t>
      </w:r>
    </w:p>
    <w:p w14:paraId="19651409" w14:textId="77777777" w:rsidR="00EB58FB" w:rsidRPr="00EB58FB" w:rsidRDefault="00EB58FB" w:rsidP="00EB58FB">
      <w:pPr>
        <w:spacing w:line="10" w:lineRule="atLeast"/>
        <w:rPr>
          <w:sz w:val="20"/>
          <w:szCs w:val="20"/>
        </w:rPr>
      </w:pPr>
      <w:r w:rsidRPr="00EB58FB">
        <w:rPr>
          <w:sz w:val="20"/>
          <w:szCs w:val="20"/>
        </w:rPr>
        <w:t>check out version v3.0 and make a new branch called my3.0</w:t>
      </w:r>
    </w:p>
    <w:p w14:paraId="55BE529E" w14:textId="77777777" w:rsidR="00EB58FB" w:rsidRPr="00EB58FB" w:rsidRDefault="00EB58FB" w:rsidP="00EB58FB">
      <w:pPr>
        <w:spacing w:line="10" w:lineRule="atLeast"/>
        <w:rPr>
          <w:sz w:val="20"/>
          <w:szCs w:val="20"/>
        </w:rPr>
      </w:pPr>
      <w:r w:rsidRPr="00EB58FB">
        <w:rPr>
          <w:sz w:val="20"/>
          <w:szCs w:val="20"/>
        </w:rPr>
        <w:t xml:space="preserve">   git checkout -b 'my3.0' 'v3.0'</w:t>
      </w:r>
    </w:p>
    <w:p w14:paraId="01745DD4" w14:textId="77777777" w:rsidR="00EB58FB" w:rsidRPr="00EB58FB" w:rsidRDefault="00EB58FB" w:rsidP="00EB58FB">
      <w:pPr>
        <w:spacing w:line="10" w:lineRule="atLeast"/>
        <w:rPr>
          <w:sz w:val="20"/>
          <w:szCs w:val="20"/>
        </w:rPr>
      </w:pPr>
    </w:p>
    <w:p w14:paraId="68404D1A" w14:textId="77777777" w:rsidR="00EB58FB" w:rsidRPr="00EB58FB" w:rsidRDefault="00EB58FB" w:rsidP="00EB58FB">
      <w:pPr>
        <w:spacing w:line="10" w:lineRule="atLeast"/>
        <w:rPr>
          <w:sz w:val="20"/>
          <w:szCs w:val="20"/>
        </w:rPr>
      </w:pPr>
    </w:p>
    <w:p w14:paraId="05DADC68" w14:textId="77777777" w:rsidR="00EB58FB" w:rsidRPr="00EB58FB" w:rsidRDefault="00EB58FB" w:rsidP="00EB58FB">
      <w:pPr>
        <w:spacing w:line="10" w:lineRule="atLeast"/>
        <w:rPr>
          <w:sz w:val="20"/>
          <w:szCs w:val="20"/>
        </w:rPr>
      </w:pPr>
      <w:r w:rsidRPr="00EB58FB">
        <w:rPr>
          <w:sz w:val="20"/>
          <w:szCs w:val="20"/>
        </w:rPr>
        <w:t>6. Use the patch command to apply quote-patch.txt to version 3.0. In some cases it will not be able to figure out what file to patch; skip past those by typing RETURN. Record any problems you had in applying the patch.</w:t>
      </w:r>
    </w:p>
    <w:p w14:paraId="38462752" w14:textId="77777777" w:rsidR="00EB58FB" w:rsidRPr="00EB58FB" w:rsidRDefault="00EB58FB" w:rsidP="00EB58FB">
      <w:pPr>
        <w:spacing w:line="10" w:lineRule="atLeast"/>
        <w:rPr>
          <w:sz w:val="20"/>
          <w:szCs w:val="20"/>
        </w:rPr>
      </w:pPr>
    </w:p>
    <w:p w14:paraId="765F4EB3" w14:textId="77777777" w:rsidR="00EB58FB" w:rsidRPr="00EB58FB" w:rsidRDefault="00EB58FB" w:rsidP="00EB58FB">
      <w:pPr>
        <w:spacing w:line="10" w:lineRule="atLeast"/>
        <w:rPr>
          <w:sz w:val="20"/>
          <w:szCs w:val="20"/>
        </w:rPr>
      </w:pPr>
      <w:r w:rsidRPr="00EB58FB">
        <w:rPr>
          <w:sz w:val="20"/>
          <w:szCs w:val="20"/>
        </w:rPr>
        <w:t xml:space="preserve">   patch -p1 &lt; ../quote-patch.txt</w:t>
      </w:r>
    </w:p>
    <w:p w14:paraId="415B2808" w14:textId="77777777" w:rsidR="00EB58FB" w:rsidRPr="00EB58FB" w:rsidRDefault="00EB58FB" w:rsidP="00EB58FB">
      <w:pPr>
        <w:spacing w:line="10" w:lineRule="atLeast"/>
        <w:rPr>
          <w:sz w:val="20"/>
          <w:szCs w:val="20"/>
        </w:rPr>
      </w:pPr>
      <w:r w:rsidRPr="00EB58FB">
        <w:rPr>
          <w:sz w:val="20"/>
          <w:szCs w:val="20"/>
        </w:rPr>
        <w:t>can't find file to patch at input line 62</w:t>
      </w:r>
    </w:p>
    <w:p w14:paraId="611B903F" w14:textId="77777777" w:rsidR="00EB58FB" w:rsidRPr="00EB58FB" w:rsidRDefault="00EB58FB" w:rsidP="00EB58FB">
      <w:pPr>
        <w:spacing w:line="10" w:lineRule="atLeast"/>
        <w:rPr>
          <w:sz w:val="20"/>
          <w:szCs w:val="20"/>
        </w:rPr>
      </w:pPr>
      <w:r w:rsidRPr="00EB58FB">
        <w:rPr>
          <w:sz w:val="20"/>
          <w:szCs w:val="20"/>
        </w:rPr>
        <w:t>Perhaps you used the wrong -p or --strip option?</w:t>
      </w:r>
    </w:p>
    <w:p w14:paraId="7979BCD1" w14:textId="77777777" w:rsidR="00EB58FB" w:rsidRPr="00EB58FB" w:rsidRDefault="00EB58FB" w:rsidP="00EB58FB">
      <w:pPr>
        <w:spacing w:line="10" w:lineRule="atLeast"/>
        <w:rPr>
          <w:sz w:val="20"/>
          <w:szCs w:val="20"/>
        </w:rPr>
      </w:pPr>
      <w:r w:rsidRPr="00EB58FB">
        <w:rPr>
          <w:sz w:val="20"/>
          <w:szCs w:val="20"/>
        </w:rPr>
        <w:t>The text leading up to this was:</w:t>
      </w:r>
    </w:p>
    <w:p w14:paraId="4E4D8866" w14:textId="77777777" w:rsidR="00EB58FB" w:rsidRPr="00EB58FB" w:rsidRDefault="00EB58FB" w:rsidP="00EB58FB">
      <w:pPr>
        <w:spacing w:line="10" w:lineRule="atLeast"/>
        <w:rPr>
          <w:sz w:val="20"/>
          <w:szCs w:val="20"/>
        </w:rPr>
      </w:pPr>
      <w:r w:rsidRPr="00EB58FB">
        <w:rPr>
          <w:sz w:val="20"/>
          <w:szCs w:val="20"/>
        </w:rPr>
        <w:t>--------------------------</w:t>
      </w:r>
    </w:p>
    <w:p w14:paraId="0F768F3E" w14:textId="77777777" w:rsidR="00EB58FB" w:rsidRPr="00EB58FB" w:rsidRDefault="00EB58FB" w:rsidP="00EB58FB">
      <w:pPr>
        <w:spacing w:line="10" w:lineRule="atLeast"/>
        <w:rPr>
          <w:sz w:val="20"/>
          <w:szCs w:val="20"/>
        </w:rPr>
      </w:pPr>
      <w:r w:rsidRPr="00EB58FB">
        <w:rPr>
          <w:sz w:val="20"/>
          <w:szCs w:val="20"/>
        </w:rPr>
        <w:t>|From 62ca21c8c1a5aa3488589dcb191a4ef04ae9ed4f Mon Sep 17 00:00:00 2001</w:t>
      </w:r>
    </w:p>
    <w:p w14:paraId="5261FD5D" w14:textId="77777777" w:rsidR="00EB58FB" w:rsidRPr="00EB58FB" w:rsidRDefault="00EB58FB" w:rsidP="00EB58FB">
      <w:pPr>
        <w:spacing w:line="10" w:lineRule="atLeast"/>
        <w:rPr>
          <w:sz w:val="20"/>
          <w:szCs w:val="20"/>
        </w:rPr>
      </w:pPr>
      <w:r w:rsidRPr="00EB58FB">
        <w:rPr>
          <w:sz w:val="20"/>
          <w:szCs w:val="20"/>
        </w:rPr>
        <w:t>|From: Paul Eggert &lt;eggert@cs.ucla.edu&gt;</w:t>
      </w:r>
    </w:p>
    <w:p w14:paraId="1441A956" w14:textId="77777777" w:rsidR="00EB58FB" w:rsidRPr="00EB58FB" w:rsidRDefault="00EB58FB" w:rsidP="00EB58FB">
      <w:pPr>
        <w:spacing w:line="10" w:lineRule="atLeast"/>
        <w:rPr>
          <w:sz w:val="20"/>
          <w:szCs w:val="20"/>
        </w:rPr>
      </w:pPr>
      <w:r w:rsidRPr="00EB58FB">
        <w:rPr>
          <w:sz w:val="20"/>
          <w:szCs w:val="20"/>
        </w:rPr>
        <w:t>|Date: Wed, 25 Jan 2012 23:46:16 -0800</w:t>
      </w:r>
    </w:p>
    <w:p w14:paraId="360A05D6" w14:textId="77777777" w:rsidR="00EB58FB" w:rsidRPr="00EB58FB" w:rsidRDefault="00EB58FB" w:rsidP="00EB58FB">
      <w:pPr>
        <w:spacing w:line="10" w:lineRule="atLeast"/>
        <w:rPr>
          <w:sz w:val="20"/>
          <w:szCs w:val="20"/>
        </w:rPr>
      </w:pPr>
      <w:r w:rsidRPr="00EB58FB">
        <w:rPr>
          <w:sz w:val="20"/>
          <w:szCs w:val="20"/>
        </w:rPr>
        <w:t>|Subject: [PATCH] maint: quote 'like this' or "like this", not `like this'</w:t>
      </w:r>
    </w:p>
    <w:p w14:paraId="398EA20F" w14:textId="77777777" w:rsidR="00EB58FB" w:rsidRPr="00EB58FB" w:rsidRDefault="00EB58FB" w:rsidP="00EB58FB">
      <w:pPr>
        <w:spacing w:line="10" w:lineRule="atLeast"/>
        <w:rPr>
          <w:sz w:val="20"/>
          <w:szCs w:val="20"/>
        </w:rPr>
      </w:pPr>
      <w:r w:rsidRPr="00EB58FB">
        <w:rPr>
          <w:sz w:val="20"/>
          <w:szCs w:val="20"/>
        </w:rPr>
        <w:t>|</w:t>
      </w:r>
    </w:p>
    <w:p w14:paraId="2FEBDF95" w14:textId="77777777" w:rsidR="00EB58FB" w:rsidRPr="00EB58FB" w:rsidRDefault="00EB58FB" w:rsidP="00EB58FB">
      <w:pPr>
        <w:spacing w:line="10" w:lineRule="atLeast"/>
        <w:rPr>
          <w:sz w:val="20"/>
          <w:szCs w:val="20"/>
        </w:rPr>
      </w:pPr>
      <w:r w:rsidRPr="00EB58FB">
        <w:rPr>
          <w:sz w:val="20"/>
          <w:szCs w:val="20"/>
        </w:rPr>
        <w:t>|This is in response to a recent change in the GNU coding standards,</w:t>
      </w:r>
    </w:p>
    <w:p w14:paraId="06ED3192" w14:textId="77777777" w:rsidR="00EB58FB" w:rsidRPr="00EB58FB" w:rsidRDefault="00EB58FB" w:rsidP="00EB58FB">
      <w:pPr>
        <w:spacing w:line="10" w:lineRule="atLeast"/>
        <w:rPr>
          <w:sz w:val="20"/>
          <w:szCs w:val="20"/>
        </w:rPr>
      </w:pPr>
      <w:r w:rsidRPr="00EB58FB">
        <w:rPr>
          <w:sz w:val="20"/>
          <w:szCs w:val="20"/>
        </w:rPr>
        <w:t>|which now suggest quoting 'like this' or "like this", instead of</w:t>
      </w:r>
    </w:p>
    <w:p w14:paraId="54936ABB" w14:textId="77777777" w:rsidR="00EB58FB" w:rsidRPr="00EB58FB" w:rsidRDefault="00EB58FB" w:rsidP="00EB58FB">
      <w:pPr>
        <w:spacing w:line="10" w:lineRule="atLeast"/>
        <w:rPr>
          <w:sz w:val="20"/>
          <w:szCs w:val="20"/>
        </w:rPr>
      </w:pPr>
      <w:r w:rsidRPr="00EB58FB">
        <w:rPr>
          <w:sz w:val="20"/>
          <w:szCs w:val="20"/>
        </w:rPr>
        <w:t>|`like this' or ``like this''.</w:t>
      </w:r>
    </w:p>
    <w:p w14:paraId="367266B8" w14:textId="77777777" w:rsidR="00EB58FB" w:rsidRPr="00EB58FB" w:rsidRDefault="00EB58FB" w:rsidP="00EB58FB">
      <w:pPr>
        <w:spacing w:line="10" w:lineRule="atLeast"/>
        <w:rPr>
          <w:sz w:val="20"/>
          <w:szCs w:val="20"/>
        </w:rPr>
      </w:pPr>
      <w:r w:rsidRPr="00EB58FB">
        <w:rPr>
          <w:sz w:val="20"/>
          <w:szCs w:val="20"/>
        </w:rPr>
        <w:t>|* HACKING, NEWS, README, README-hacking, TODO, doc/diagmeet.note:</w:t>
      </w:r>
    </w:p>
    <w:p w14:paraId="5DDB7211" w14:textId="77777777" w:rsidR="00EB58FB" w:rsidRPr="00EB58FB" w:rsidRDefault="00EB58FB" w:rsidP="00EB58FB">
      <w:pPr>
        <w:spacing w:line="10" w:lineRule="atLeast"/>
        <w:rPr>
          <w:sz w:val="20"/>
          <w:szCs w:val="20"/>
        </w:rPr>
      </w:pPr>
      <w:r w:rsidRPr="00EB58FB">
        <w:rPr>
          <w:sz w:val="20"/>
          <w:szCs w:val="20"/>
        </w:rPr>
        <w:t>|* doc/diffutils.texi, ms/config.bat, ms/config.site:</w:t>
      </w:r>
    </w:p>
    <w:p w14:paraId="46B3CC1E" w14:textId="77777777" w:rsidR="00EB58FB" w:rsidRPr="00EB58FB" w:rsidRDefault="00EB58FB" w:rsidP="00EB58FB">
      <w:pPr>
        <w:spacing w:line="10" w:lineRule="atLeast"/>
        <w:rPr>
          <w:sz w:val="20"/>
          <w:szCs w:val="20"/>
        </w:rPr>
      </w:pPr>
      <w:r w:rsidRPr="00EB58FB">
        <w:rPr>
          <w:sz w:val="20"/>
          <w:szCs w:val="20"/>
        </w:rPr>
        <w:t>|* src/analyze.c, src/cmp.c, src/context.c, src/diff.c:</w:t>
      </w:r>
    </w:p>
    <w:p w14:paraId="7AAA81D9" w14:textId="77777777" w:rsidR="00EB58FB" w:rsidRPr="00EB58FB" w:rsidRDefault="00EB58FB" w:rsidP="00EB58FB">
      <w:pPr>
        <w:spacing w:line="10" w:lineRule="atLeast"/>
        <w:rPr>
          <w:sz w:val="20"/>
          <w:szCs w:val="20"/>
        </w:rPr>
      </w:pPr>
      <w:r w:rsidRPr="00EB58FB">
        <w:rPr>
          <w:sz w:val="20"/>
          <w:szCs w:val="20"/>
        </w:rPr>
        <w:t>|* src/diff.h, src/diff3.c, src/dir.c, src/ifdef.c, src/io.c:</w:t>
      </w:r>
    </w:p>
    <w:p w14:paraId="7A4451B2" w14:textId="77777777" w:rsidR="00EB58FB" w:rsidRPr="00EB58FB" w:rsidRDefault="00EB58FB" w:rsidP="00EB58FB">
      <w:pPr>
        <w:spacing w:line="10" w:lineRule="atLeast"/>
        <w:rPr>
          <w:sz w:val="20"/>
          <w:szCs w:val="20"/>
        </w:rPr>
      </w:pPr>
      <w:r w:rsidRPr="00EB58FB">
        <w:rPr>
          <w:sz w:val="20"/>
          <w:szCs w:val="20"/>
        </w:rPr>
        <w:t>|* src/sdiff.c, src/side.c, src/system.h, src/util.c:</w:t>
      </w:r>
    </w:p>
    <w:p w14:paraId="29FF2136" w14:textId="77777777" w:rsidR="00EB58FB" w:rsidRPr="00EB58FB" w:rsidRDefault="00EB58FB" w:rsidP="00EB58FB">
      <w:pPr>
        <w:spacing w:line="10" w:lineRule="atLeast"/>
        <w:rPr>
          <w:sz w:val="20"/>
          <w:szCs w:val="20"/>
        </w:rPr>
      </w:pPr>
      <w:r w:rsidRPr="00EB58FB">
        <w:rPr>
          <w:sz w:val="20"/>
          <w:szCs w:val="20"/>
        </w:rPr>
        <w:t>|* tests/help-version:</w:t>
      </w:r>
    </w:p>
    <w:p w14:paraId="3BA9DEB9" w14:textId="77777777" w:rsidR="00EB58FB" w:rsidRPr="00EB58FB" w:rsidRDefault="00EB58FB" w:rsidP="00EB58FB">
      <w:pPr>
        <w:spacing w:line="10" w:lineRule="atLeast"/>
        <w:rPr>
          <w:sz w:val="20"/>
          <w:szCs w:val="20"/>
        </w:rPr>
      </w:pPr>
      <w:r w:rsidRPr="00EB58FB">
        <w:rPr>
          <w:sz w:val="20"/>
          <w:szCs w:val="20"/>
        </w:rPr>
        <w:t>|Quote 'like this' or "like this" in commentary.</w:t>
      </w:r>
    </w:p>
    <w:p w14:paraId="7ED22B55" w14:textId="77777777" w:rsidR="00EB58FB" w:rsidRPr="00EB58FB" w:rsidRDefault="00EB58FB" w:rsidP="00EB58FB">
      <w:pPr>
        <w:spacing w:line="10" w:lineRule="atLeast"/>
        <w:rPr>
          <w:sz w:val="20"/>
          <w:szCs w:val="20"/>
        </w:rPr>
      </w:pPr>
      <w:r w:rsidRPr="00EB58FB">
        <w:rPr>
          <w:sz w:val="20"/>
          <w:szCs w:val="20"/>
        </w:rPr>
        <w:t>|* cfg.mk (old_NEWS_hash): Adjust to reflect new NEWS quoting.</w:t>
      </w:r>
    </w:p>
    <w:p w14:paraId="5FD54AB2" w14:textId="77777777" w:rsidR="00EB58FB" w:rsidRPr="00EB58FB" w:rsidRDefault="00EB58FB" w:rsidP="00EB58FB">
      <w:pPr>
        <w:spacing w:line="10" w:lineRule="atLeast"/>
        <w:rPr>
          <w:sz w:val="20"/>
          <w:szCs w:val="20"/>
        </w:rPr>
      </w:pPr>
      <w:r w:rsidRPr="00EB58FB">
        <w:rPr>
          <w:sz w:val="20"/>
          <w:szCs w:val="20"/>
        </w:rPr>
        <w:t>|* man/help2man: Update to 1.40.4 version, with quoting fixed as above.</w:t>
      </w:r>
    </w:p>
    <w:p w14:paraId="149F8162" w14:textId="77777777" w:rsidR="00EB58FB" w:rsidRPr="00EB58FB" w:rsidRDefault="00EB58FB" w:rsidP="00EB58FB">
      <w:pPr>
        <w:spacing w:line="10" w:lineRule="atLeast"/>
        <w:rPr>
          <w:sz w:val="20"/>
          <w:szCs w:val="20"/>
        </w:rPr>
      </w:pPr>
      <w:r w:rsidRPr="00EB58FB">
        <w:rPr>
          <w:sz w:val="20"/>
          <w:szCs w:val="20"/>
        </w:rPr>
        <w:t>|* po/en.po: Remove translation involving `, as it's no longer needed.</w:t>
      </w:r>
    </w:p>
    <w:p w14:paraId="46334399" w14:textId="77777777" w:rsidR="00EB58FB" w:rsidRPr="00EB58FB" w:rsidRDefault="00EB58FB" w:rsidP="00EB58FB">
      <w:pPr>
        <w:spacing w:line="10" w:lineRule="atLeast"/>
        <w:rPr>
          <w:sz w:val="20"/>
          <w:szCs w:val="20"/>
        </w:rPr>
      </w:pPr>
      <w:r w:rsidRPr="00EB58FB">
        <w:rPr>
          <w:sz w:val="20"/>
          <w:szCs w:val="20"/>
        </w:rPr>
        <w:t>|* src/cmp.c (try_help, specify_ignore_initial, usage, main):</w:t>
      </w:r>
    </w:p>
    <w:p w14:paraId="37B52ADC" w14:textId="77777777" w:rsidR="00EB58FB" w:rsidRPr="00EB58FB" w:rsidRDefault="00EB58FB" w:rsidP="00EB58FB">
      <w:pPr>
        <w:spacing w:line="10" w:lineRule="atLeast"/>
        <w:rPr>
          <w:sz w:val="20"/>
          <w:szCs w:val="20"/>
        </w:rPr>
      </w:pPr>
      <w:r w:rsidRPr="00EB58FB">
        <w:rPr>
          <w:sz w:val="20"/>
          <w:szCs w:val="20"/>
        </w:rPr>
        <w:t>|* src/diff.c (main, try_help, option_help_msgid, specify_value)</w:t>
      </w:r>
    </w:p>
    <w:p w14:paraId="3C3A1170" w14:textId="77777777" w:rsidR="00EB58FB" w:rsidRPr="00EB58FB" w:rsidRDefault="00EB58FB" w:rsidP="00EB58FB">
      <w:pPr>
        <w:spacing w:line="10" w:lineRule="atLeast"/>
        <w:rPr>
          <w:sz w:val="20"/>
          <w:szCs w:val="20"/>
        </w:rPr>
      </w:pPr>
      <w:r w:rsidRPr="00EB58FB">
        <w:rPr>
          <w:sz w:val="20"/>
          <w:szCs w:val="20"/>
        </w:rPr>
        <w:t>|(compare_files):</w:t>
      </w:r>
    </w:p>
    <w:p w14:paraId="1ABBD586" w14:textId="77777777" w:rsidR="00EB58FB" w:rsidRPr="00EB58FB" w:rsidRDefault="00EB58FB" w:rsidP="00EB58FB">
      <w:pPr>
        <w:spacing w:line="10" w:lineRule="atLeast"/>
        <w:rPr>
          <w:sz w:val="20"/>
          <w:szCs w:val="20"/>
        </w:rPr>
      </w:pPr>
      <w:r w:rsidRPr="00EB58FB">
        <w:rPr>
          <w:sz w:val="20"/>
          <w:szCs w:val="20"/>
        </w:rPr>
        <w:t>|* src/diff3.c (main, try_help, option_help_msgid, usage)</w:t>
      </w:r>
    </w:p>
    <w:p w14:paraId="32FB355F" w14:textId="77777777" w:rsidR="00EB58FB" w:rsidRPr="00EB58FB" w:rsidRDefault="00EB58FB" w:rsidP="00EB58FB">
      <w:pPr>
        <w:spacing w:line="10" w:lineRule="atLeast"/>
        <w:rPr>
          <w:sz w:val="20"/>
          <w:szCs w:val="20"/>
        </w:rPr>
      </w:pPr>
      <w:r w:rsidRPr="00EB58FB">
        <w:rPr>
          <w:sz w:val="20"/>
          <w:szCs w:val="20"/>
        </w:rPr>
        <w:t>|(read_diff):</w:t>
      </w:r>
    </w:p>
    <w:p w14:paraId="6A3B401F" w14:textId="77777777" w:rsidR="00EB58FB" w:rsidRPr="00EB58FB" w:rsidRDefault="00EB58FB" w:rsidP="00EB58FB">
      <w:pPr>
        <w:spacing w:line="10" w:lineRule="atLeast"/>
        <w:rPr>
          <w:sz w:val="20"/>
          <w:szCs w:val="20"/>
        </w:rPr>
      </w:pPr>
      <w:r w:rsidRPr="00EB58FB">
        <w:rPr>
          <w:sz w:val="20"/>
          <w:szCs w:val="20"/>
        </w:rPr>
        <w:t>|* src/dir.c (compare_names):</w:t>
      </w:r>
    </w:p>
    <w:p w14:paraId="7E17D174" w14:textId="77777777" w:rsidR="00EB58FB" w:rsidRPr="00EB58FB" w:rsidRDefault="00EB58FB" w:rsidP="00EB58FB">
      <w:pPr>
        <w:spacing w:line="10" w:lineRule="atLeast"/>
        <w:rPr>
          <w:sz w:val="20"/>
          <w:szCs w:val="20"/>
        </w:rPr>
      </w:pPr>
      <w:r w:rsidRPr="00EB58FB">
        <w:rPr>
          <w:sz w:val="20"/>
          <w:szCs w:val="20"/>
        </w:rPr>
        <w:t>|* src/sdiff.c (try_help, usage, check_child_status, main):</w:t>
      </w:r>
    </w:p>
    <w:p w14:paraId="72CB5A6E" w14:textId="77777777" w:rsidR="00EB58FB" w:rsidRPr="00EB58FB" w:rsidRDefault="00EB58FB" w:rsidP="00EB58FB">
      <w:pPr>
        <w:spacing w:line="10" w:lineRule="atLeast"/>
        <w:rPr>
          <w:sz w:val="20"/>
          <w:szCs w:val="20"/>
        </w:rPr>
      </w:pPr>
      <w:r w:rsidRPr="00EB58FB">
        <w:rPr>
          <w:sz w:val="20"/>
          <w:szCs w:val="20"/>
        </w:rPr>
        <w:t>|* src/util.c (finish_output):</w:t>
      </w:r>
    </w:p>
    <w:p w14:paraId="7E592192" w14:textId="77777777" w:rsidR="00EB58FB" w:rsidRPr="00EB58FB" w:rsidRDefault="00EB58FB" w:rsidP="00EB58FB">
      <w:pPr>
        <w:spacing w:line="10" w:lineRule="atLeast"/>
        <w:rPr>
          <w:sz w:val="20"/>
          <w:szCs w:val="20"/>
        </w:rPr>
      </w:pPr>
      <w:r w:rsidRPr="00EB58FB">
        <w:rPr>
          <w:sz w:val="20"/>
          <w:szCs w:val="20"/>
        </w:rPr>
        <w:t>|* tests/help-version:</w:t>
      </w:r>
    </w:p>
    <w:p w14:paraId="3C69E8BB" w14:textId="77777777" w:rsidR="00EB58FB" w:rsidRPr="00EB58FB" w:rsidRDefault="00EB58FB" w:rsidP="00EB58FB">
      <w:pPr>
        <w:spacing w:line="10" w:lineRule="atLeast"/>
        <w:rPr>
          <w:sz w:val="20"/>
          <w:szCs w:val="20"/>
        </w:rPr>
      </w:pPr>
      <w:r w:rsidRPr="00EB58FB">
        <w:rPr>
          <w:sz w:val="20"/>
          <w:szCs w:val="20"/>
        </w:rPr>
        <w:t>|Quote 'like this' in output.</w:t>
      </w:r>
    </w:p>
    <w:p w14:paraId="4612302A" w14:textId="77777777" w:rsidR="00EB58FB" w:rsidRPr="00EB58FB" w:rsidRDefault="00EB58FB" w:rsidP="00EB58FB">
      <w:pPr>
        <w:spacing w:line="10" w:lineRule="atLeast"/>
        <w:rPr>
          <w:sz w:val="20"/>
          <w:szCs w:val="20"/>
        </w:rPr>
      </w:pPr>
      <w:r w:rsidRPr="00EB58FB">
        <w:rPr>
          <w:sz w:val="20"/>
          <w:szCs w:val="20"/>
        </w:rPr>
        <w:t>|---</w:t>
      </w:r>
    </w:p>
    <w:p w14:paraId="42CE9A1E" w14:textId="77777777" w:rsidR="00EB58FB" w:rsidRPr="00EB58FB" w:rsidRDefault="00EB58FB" w:rsidP="00EB58FB">
      <w:pPr>
        <w:spacing w:line="10" w:lineRule="atLeast"/>
        <w:rPr>
          <w:sz w:val="20"/>
          <w:szCs w:val="20"/>
        </w:rPr>
      </w:pPr>
      <w:r w:rsidRPr="00EB58FB">
        <w:rPr>
          <w:sz w:val="20"/>
          <w:szCs w:val="20"/>
        </w:rPr>
        <w:t>| HACKING            |  4 ++--</w:t>
      </w:r>
    </w:p>
    <w:p w14:paraId="0AFB4918" w14:textId="77777777" w:rsidR="00EB58FB" w:rsidRPr="00EB58FB" w:rsidRDefault="00EB58FB" w:rsidP="00EB58FB">
      <w:pPr>
        <w:spacing w:line="10" w:lineRule="atLeast"/>
        <w:rPr>
          <w:sz w:val="20"/>
          <w:szCs w:val="20"/>
        </w:rPr>
      </w:pPr>
      <w:r w:rsidRPr="00EB58FB">
        <w:rPr>
          <w:sz w:val="20"/>
          <w:szCs w:val="20"/>
        </w:rPr>
        <w:t>| NEWS               | 26 +++++++++++++-------------</w:t>
      </w:r>
    </w:p>
    <w:p w14:paraId="652FC92D" w14:textId="77777777" w:rsidR="00EB58FB" w:rsidRPr="00EB58FB" w:rsidRDefault="00EB58FB" w:rsidP="00EB58FB">
      <w:pPr>
        <w:spacing w:line="10" w:lineRule="atLeast"/>
        <w:rPr>
          <w:sz w:val="20"/>
          <w:szCs w:val="20"/>
        </w:rPr>
      </w:pPr>
      <w:r w:rsidRPr="00EB58FB">
        <w:rPr>
          <w:sz w:val="20"/>
          <w:szCs w:val="20"/>
        </w:rPr>
        <w:lastRenderedPageBreak/>
        <w:t>| README             | 10 +++++-----</w:t>
      </w:r>
    </w:p>
    <w:p w14:paraId="7545AAAC" w14:textId="77777777" w:rsidR="00EB58FB" w:rsidRPr="00EB58FB" w:rsidRDefault="00EB58FB" w:rsidP="00EB58FB">
      <w:pPr>
        <w:spacing w:line="10" w:lineRule="atLeast"/>
        <w:rPr>
          <w:sz w:val="20"/>
          <w:szCs w:val="20"/>
        </w:rPr>
      </w:pPr>
      <w:r w:rsidRPr="00EB58FB">
        <w:rPr>
          <w:sz w:val="20"/>
          <w:szCs w:val="20"/>
        </w:rPr>
        <w:t>| README-hacking     |  2 +-</w:t>
      </w:r>
    </w:p>
    <w:p w14:paraId="0CB174D6" w14:textId="77777777" w:rsidR="00EB58FB" w:rsidRPr="00EB58FB" w:rsidRDefault="00EB58FB" w:rsidP="00EB58FB">
      <w:pPr>
        <w:spacing w:line="10" w:lineRule="atLeast"/>
        <w:rPr>
          <w:sz w:val="20"/>
          <w:szCs w:val="20"/>
        </w:rPr>
      </w:pPr>
      <w:r w:rsidRPr="00EB58FB">
        <w:rPr>
          <w:sz w:val="20"/>
          <w:szCs w:val="20"/>
        </w:rPr>
        <w:t>| TODO               |  2 +-</w:t>
      </w:r>
    </w:p>
    <w:p w14:paraId="0EDBDC09" w14:textId="77777777" w:rsidR="00EB58FB" w:rsidRPr="00EB58FB" w:rsidRDefault="00EB58FB" w:rsidP="00EB58FB">
      <w:pPr>
        <w:spacing w:line="10" w:lineRule="atLeast"/>
        <w:rPr>
          <w:sz w:val="20"/>
          <w:szCs w:val="20"/>
        </w:rPr>
      </w:pPr>
      <w:r w:rsidRPr="00EB58FB">
        <w:rPr>
          <w:sz w:val="20"/>
          <w:szCs w:val="20"/>
        </w:rPr>
        <w:t>| cfg.mk             |  2 +-</w:t>
      </w:r>
    </w:p>
    <w:p w14:paraId="2394F1C7" w14:textId="77777777" w:rsidR="00EB58FB" w:rsidRPr="00EB58FB" w:rsidRDefault="00EB58FB" w:rsidP="00EB58FB">
      <w:pPr>
        <w:spacing w:line="10" w:lineRule="atLeast"/>
        <w:rPr>
          <w:sz w:val="20"/>
          <w:szCs w:val="20"/>
        </w:rPr>
      </w:pPr>
      <w:r w:rsidRPr="00EB58FB">
        <w:rPr>
          <w:sz w:val="20"/>
          <w:szCs w:val="20"/>
        </w:rPr>
        <w:t>| doc/diagmeet.note  |  2 +-</w:t>
      </w:r>
    </w:p>
    <w:p w14:paraId="240C3517" w14:textId="77777777" w:rsidR="00EB58FB" w:rsidRPr="00EB58FB" w:rsidRDefault="00EB58FB" w:rsidP="00EB58FB">
      <w:pPr>
        <w:spacing w:line="10" w:lineRule="atLeast"/>
        <w:rPr>
          <w:sz w:val="20"/>
          <w:szCs w:val="20"/>
        </w:rPr>
      </w:pPr>
      <w:r w:rsidRPr="00EB58FB">
        <w:rPr>
          <w:sz w:val="20"/>
          <w:szCs w:val="20"/>
        </w:rPr>
        <w:t>| doc/diffutils.texi |  2 +-</w:t>
      </w:r>
    </w:p>
    <w:p w14:paraId="035D6603" w14:textId="77777777" w:rsidR="00EB58FB" w:rsidRPr="00EB58FB" w:rsidRDefault="00EB58FB" w:rsidP="00EB58FB">
      <w:pPr>
        <w:spacing w:line="10" w:lineRule="atLeast"/>
        <w:rPr>
          <w:sz w:val="20"/>
          <w:szCs w:val="20"/>
        </w:rPr>
      </w:pPr>
      <w:r w:rsidRPr="00EB58FB">
        <w:rPr>
          <w:sz w:val="20"/>
          <w:szCs w:val="20"/>
        </w:rPr>
        <w:t>| man/help2man       | 33 +++++++++++++++++++--------------</w:t>
      </w:r>
    </w:p>
    <w:p w14:paraId="311F2C79" w14:textId="77777777" w:rsidR="00EB58FB" w:rsidRPr="00EB58FB" w:rsidRDefault="00EB58FB" w:rsidP="00EB58FB">
      <w:pPr>
        <w:spacing w:line="10" w:lineRule="atLeast"/>
        <w:rPr>
          <w:sz w:val="20"/>
          <w:szCs w:val="20"/>
        </w:rPr>
      </w:pPr>
      <w:r w:rsidRPr="00EB58FB">
        <w:rPr>
          <w:sz w:val="20"/>
          <w:szCs w:val="20"/>
        </w:rPr>
        <w:t>| ms/config.bat      |  2 +-</w:t>
      </w:r>
    </w:p>
    <w:p w14:paraId="13F9FE51" w14:textId="77777777" w:rsidR="00EB58FB" w:rsidRPr="00EB58FB" w:rsidRDefault="00EB58FB" w:rsidP="00EB58FB">
      <w:pPr>
        <w:spacing w:line="10" w:lineRule="atLeast"/>
        <w:rPr>
          <w:sz w:val="20"/>
          <w:szCs w:val="20"/>
        </w:rPr>
      </w:pPr>
      <w:r w:rsidRPr="00EB58FB">
        <w:rPr>
          <w:sz w:val="20"/>
          <w:szCs w:val="20"/>
        </w:rPr>
        <w:t>| ms/config.site     |  2 +-</w:t>
      </w:r>
    </w:p>
    <w:p w14:paraId="789E3387" w14:textId="77777777" w:rsidR="00EB58FB" w:rsidRPr="00EB58FB" w:rsidRDefault="00EB58FB" w:rsidP="00EB58FB">
      <w:pPr>
        <w:spacing w:line="10" w:lineRule="atLeast"/>
        <w:rPr>
          <w:sz w:val="20"/>
          <w:szCs w:val="20"/>
        </w:rPr>
      </w:pPr>
      <w:r w:rsidRPr="00EB58FB">
        <w:rPr>
          <w:sz w:val="20"/>
          <w:szCs w:val="20"/>
        </w:rPr>
        <w:t>| po/en.po           | 14 +++-----------</w:t>
      </w:r>
    </w:p>
    <w:p w14:paraId="682BB488" w14:textId="77777777" w:rsidR="00EB58FB" w:rsidRPr="00EB58FB" w:rsidRDefault="00EB58FB" w:rsidP="00EB58FB">
      <w:pPr>
        <w:spacing w:line="10" w:lineRule="atLeast"/>
        <w:rPr>
          <w:sz w:val="20"/>
          <w:szCs w:val="20"/>
        </w:rPr>
      </w:pPr>
      <w:r w:rsidRPr="00EB58FB">
        <w:rPr>
          <w:sz w:val="20"/>
          <w:szCs w:val="20"/>
        </w:rPr>
        <w:t>| src/analyze.c      |  6 +++---</w:t>
      </w:r>
    </w:p>
    <w:p w14:paraId="6FB9B439" w14:textId="77777777" w:rsidR="00EB58FB" w:rsidRPr="00EB58FB" w:rsidRDefault="00EB58FB" w:rsidP="00EB58FB">
      <w:pPr>
        <w:spacing w:line="10" w:lineRule="atLeast"/>
        <w:rPr>
          <w:sz w:val="20"/>
          <w:szCs w:val="20"/>
        </w:rPr>
      </w:pPr>
      <w:r w:rsidRPr="00EB58FB">
        <w:rPr>
          <w:sz w:val="20"/>
          <w:szCs w:val="20"/>
        </w:rPr>
        <w:t>| src/cmp.c          | 20 ++++++++++----------</w:t>
      </w:r>
    </w:p>
    <w:p w14:paraId="4243E159" w14:textId="77777777" w:rsidR="00EB58FB" w:rsidRPr="00EB58FB" w:rsidRDefault="00EB58FB" w:rsidP="00EB58FB">
      <w:pPr>
        <w:spacing w:line="10" w:lineRule="atLeast"/>
        <w:rPr>
          <w:sz w:val="20"/>
          <w:szCs w:val="20"/>
        </w:rPr>
      </w:pPr>
      <w:r w:rsidRPr="00EB58FB">
        <w:rPr>
          <w:sz w:val="20"/>
          <w:szCs w:val="20"/>
        </w:rPr>
        <w:t>| src/context.c      | 10 +++++-----</w:t>
      </w:r>
    </w:p>
    <w:p w14:paraId="4128E9E0" w14:textId="77777777" w:rsidR="00EB58FB" w:rsidRPr="00EB58FB" w:rsidRDefault="00EB58FB" w:rsidP="00EB58FB">
      <w:pPr>
        <w:spacing w:line="10" w:lineRule="atLeast"/>
        <w:rPr>
          <w:sz w:val="20"/>
          <w:szCs w:val="20"/>
        </w:rPr>
      </w:pPr>
      <w:r w:rsidRPr="00EB58FB">
        <w:rPr>
          <w:sz w:val="20"/>
          <w:szCs w:val="20"/>
        </w:rPr>
        <w:t>| src/diff.c         | 40 ++++++++++++++++++++--------------------</w:t>
      </w:r>
    </w:p>
    <w:p w14:paraId="59A10858" w14:textId="77777777" w:rsidR="00EB58FB" w:rsidRPr="00EB58FB" w:rsidRDefault="00EB58FB" w:rsidP="00EB58FB">
      <w:pPr>
        <w:spacing w:line="10" w:lineRule="atLeast"/>
        <w:rPr>
          <w:sz w:val="20"/>
          <w:szCs w:val="20"/>
        </w:rPr>
      </w:pPr>
      <w:r w:rsidRPr="00EB58FB">
        <w:rPr>
          <w:sz w:val="20"/>
          <w:szCs w:val="20"/>
        </w:rPr>
        <w:t>| src/diff.h         |  8 ++++----</w:t>
      </w:r>
    </w:p>
    <w:p w14:paraId="11CA0D3C" w14:textId="77777777" w:rsidR="00EB58FB" w:rsidRPr="00EB58FB" w:rsidRDefault="00EB58FB" w:rsidP="00EB58FB">
      <w:pPr>
        <w:spacing w:line="10" w:lineRule="atLeast"/>
        <w:rPr>
          <w:sz w:val="20"/>
          <w:szCs w:val="20"/>
        </w:rPr>
      </w:pPr>
      <w:r w:rsidRPr="00EB58FB">
        <w:rPr>
          <w:sz w:val="20"/>
          <w:szCs w:val="20"/>
        </w:rPr>
        <w:t>| src/diff3.c        | 26 +++++++++++++-------------</w:t>
      </w:r>
    </w:p>
    <w:p w14:paraId="0F6A748B" w14:textId="77777777" w:rsidR="00EB58FB" w:rsidRPr="00EB58FB" w:rsidRDefault="00EB58FB" w:rsidP="00EB58FB">
      <w:pPr>
        <w:spacing w:line="10" w:lineRule="atLeast"/>
        <w:rPr>
          <w:sz w:val="20"/>
          <w:szCs w:val="20"/>
        </w:rPr>
      </w:pPr>
      <w:r w:rsidRPr="00EB58FB">
        <w:rPr>
          <w:sz w:val="20"/>
          <w:szCs w:val="20"/>
        </w:rPr>
        <w:t>| src/dir.c          |  8 ++++----</w:t>
      </w:r>
    </w:p>
    <w:p w14:paraId="02059F63" w14:textId="77777777" w:rsidR="00EB58FB" w:rsidRPr="00EB58FB" w:rsidRDefault="00EB58FB" w:rsidP="00EB58FB">
      <w:pPr>
        <w:spacing w:line="10" w:lineRule="atLeast"/>
        <w:rPr>
          <w:sz w:val="20"/>
          <w:szCs w:val="20"/>
        </w:rPr>
      </w:pPr>
      <w:r w:rsidRPr="00EB58FB">
        <w:rPr>
          <w:sz w:val="20"/>
          <w:szCs w:val="20"/>
        </w:rPr>
        <w:t>| src/ifdef.c        |  2 +-</w:t>
      </w:r>
    </w:p>
    <w:p w14:paraId="2CC056DB" w14:textId="77777777" w:rsidR="00EB58FB" w:rsidRPr="00EB58FB" w:rsidRDefault="00EB58FB" w:rsidP="00EB58FB">
      <w:pPr>
        <w:spacing w:line="10" w:lineRule="atLeast"/>
        <w:rPr>
          <w:sz w:val="20"/>
          <w:szCs w:val="20"/>
        </w:rPr>
      </w:pPr>
      <w:r w:rsidRPr="00EB58FB">
        <w:rPr>
          <w:sz w:val="20"/>
          <w:szCs w:val="20"/>
        </w:rPr>
        <w:t>| src/io.c           |  4 ++--</w:t>
      </w:r>
    </w:p>
    <w:p w14:paraId="69D0EABF" w14:textId="77777777" w:rsidR="00EB58FB" w:rsidRPr="00EB58FB" w:rsidRDefault="00EB58FB" w:rsidP="00EB58FB">
      <w:pPr>
        <w:spacing w:line="10" w:lineRule="atLeast"/>
        <w:rPr>
          <w:sz w:val="20"/>
          <w:szCs w:val="20"/>
        </w:rPr>
      </w:pPr>
      <w:r w:rsidRPr="00EB58FB">
        <w:rPr>
          <w:sz w:val="20"/>
          <w:szCs w:val="20"/>
        </w:rPr>
        <w:t>| src/sdiff.c        | 22 +++++++++++-----------</w:t>
      </w:r>
    </w:p>
    <w:p w14:paraId="0ECA9468" w14:textId="77777777" w:rsidR="00EB58FB" w:rsidRPr="00EB58FB" w:rsidRDefault="00EB58FB" w:rsidP="00EB58FB">
      <w:pPr>
        <w:spacing w:line="10" w:lineRule="atLeast"/>
        <w:rPr>
          <w:sz w:val="20"/>
          <w:szCs w:val="20"/>
        </w:rPr>
      </w:pPr>
      <w:r w:rsidRPr="00EB58FB">
        <w:rPr>
          <w:sz w:val="20"/>
          <w:szCs w:val="20"/>
        </w:rPr>
        <w:t>| src/side.c         |  6 +++---</w:t>
      </w:r>
    </w:p>
    <w:p w14:paraId="0CAC064B" w14:textId="77777777" w:rsidR="00EB58FB" w:rsidRPr="00EB58FB" w:rsidRDefault="00EB58FB" w:rsidP="00EB58FB">
      <w:pPr>
        <w:spacing w:line="10" w:lineRule="atLeast"/>
        <w:rPr>
          <w:sz w:val="20"/>
          <w:szCs w:val="20"/>
        </w:rPr>
      </w:pPr>
      <w:r w:rsidRPr="00EB58FB">
        <w:rPr>
          <w:sz w:val="20"/>
          <w:szCs w:val="20"/>
        </w:rPr>
        <w:t>| src/system.h       |  6 +++---</w:t>
      </w:r>
    </w:p>
    <w:p w14:paraId="3E7A1AAD" w14:textId="77777777" w:rsidR="00EB58FB" w:rsidRPr="00EB58FB" w:rsidRDefault="00EB58FB" w:rsidP="00EB58FB">
      <w:pPr>
        <w:spacing w:line="10" w:lineRule="atLeast"/>
        <w:rPr>
          <w:sz w:val="20"/>
          <w:szCs w:val="20"/>
        </w:rPr>
      </w:pPr>
      <w:r w:rsidRPr="00EB58FB">
        <w:rPr>
          <w:sz w:val="20"/>
          <w:szCs w:val="20"/>
        </w:rPr>
        <w:t>| src/util.c         | 24 ++++++++++++------------</w:t>
      </w:r>
    </w:p>
    <w:p w14:paraId="6D5E37DC" w14:textId="77777777" w:rsidR="00EB58FB" w:rsidRPr="00EB58FB" w:rsidRDefault="00EB58FB" w:rsidP="00EB58FB">
      <w:pPr>
        <w:spacing w:line="10" w:lineRule="atLeast"/>
        <w:rPr>
          <w:sz w:val="20"/>
          <w:szCs w:val="20"/>
        </w:rPr>
      </w:pPr>
      <w:r w:rsidRPr="00EB58FB">
        <w:rPr>
          <w:sz w:val="20"/>
          <w:szCs w:val="20"/>
        </w:rPr>
        <w:t>| tests/help-version | 12 ++++++------</w:t>
      </w:r>
    </w:p>
    <w:p w14:paraId="5291EB08" w14:textId="77777777" w:rsidR="00EB58FB" w:rsidRPr="00EB58FB" w:rsidRDefault="00EB58FB" w:rsidP="00EB58FB">
      <w:pPr>
        <w:spacing w:line="10" w:lineRule="atLeast"/>
        <w:rPr>
          <w:sz w:val="20"/>
          <w:szCs w:val="20"/>
        </w:rPr>
      </w:pPr>
      <w:r w:rsidRPr="00EB58FB">
        <w:rPr>
          <w:sz w:val="20"/>
          <w:szCs w:val="20"/>
        </w:rPr>
        <w:t>| 26 files changed, 146 insertions(+), 149 deletions(-)</w:t>
      </w:r>
    </w:p>
    <w:p w14:paraId="42F27257" w14:textId="77777777" w:rsidR="00EB58FB" w:rsidRPr="00EB58FB" w:rsidRDefault="00EB58FB" w:rsidP="00EB58FB">
      <w:pPr>
        <w:spacing w:line="10" w:lineRule="atLeast"/>
        <w:rPr>
          <w:sz w:val="20"/>
          <w:szCs w:val="20"/>
        </w:rPr>
      </w:pPr>
      <w:r w:rsidRPr="00EB58FB">
        <w:rPr>
          <w:sz w:val="20"/>
          <w:szCs w:val="20"/>
        </w:rPr>
        <w:t>|</w:t>
      </w:r>
    </w:p>
    <w:p w14:paraId="6A1944AD" w14:textId="77777777" w:rsidR="00EB58FB" w:rsidRPr="00EB58FB" w:rsidRDefault="00EB58FB" w:rsidP="00EB58FB">
      <w:pPr>
        <w:spacing w:line="10" w:lineRule="atLeast"/>
        <w:rPr>
          <w:sz w:val="20"/>
          <w:szCs w:val="20"/>
        </w:rPr>
      </w:pPr>
      <w:r w:rsidRPr="00EB58FB">
        <w:rPr>
          <w:sz w:val="20"/>
          <w:szCs w:val="20"/>
        </w:rPr>
        <w:t>|diff --git a/HACKING b/HACKING</w:t>
      </w:r>
    </w:p>
    <w:p w14:paraId="666C8F37" w14:textId="77777777" w:rsidR="00EB58FB" w:rsidRPr="00EB58FB" w:rsidRDefault="00EB58FB" w:rsidP="00EB58FB">
      <w:pPr>
        <w:spacing w:line="10" w:lineRule="atLeast"/>
        <w:rPr>
          <w:sz w:val="20"/>
          <w:szCs w:val="20"/>
        </w:rPr>
      </w:pPr>
      <w:r w:rsidRPr="00EB58FB">
        <w:rPr>
          <w:sz w:val="20"/>
          <w:szCs w:val="20"/>
        </w:rPr>
        <w:t>|index 3a99833..522e0b5 100644</w:t>
      </w:r>
    </w:p>
    <w:p w14:paraId="6DBF202C" w14:textId="77777777" w:rsidR="00EB58FB" w:rsidRPr="00EB58FB" w:rsidRDefault="00EB58FB" w:rsidP="00EB58FB">
      <w:pPr>
        <w:spacing w:line="10" w:lineRule="atLeast"/>
        <w:rPr>
          <w:sz w:val="20"/>
          <w:szCs w:val="20"/>
        </w:rPr>
      </w:pPr>
      <w:r w:rsidRPr="00EB58FB">
        <w:rPr>
          <w:sz w:val="20"/>
          <w:szCs w:val="20"/>
        </w:rPr>
        <w:t>|--- a/HACKING</w:t>
      </w:r>
    </w:p>
    <w:p w14:paraId="5842271A" w14:textId="77777777" w:rsidR="00EB58FB" w:rsidRPr="00EB58FB" w:rsidRDefault="00EB58FB" w:rsidP="00EB58FB">
      <w:pPr>
        <w:spacing w:line="10" w:lineRule="atLeast"/>
        <w:rPr>
          <w:sz w:val="20"/>
          <w:szCs w:val="20"/>
        </w:rPr>
      </w:pPr>
      <w:r w:rsidRPr="00EB58FB">
        <w:rPr>
          <w:sz w:val="20"/>
          <w:szCs w:val="20"/>
        </w:rPr>
        <w:t>|+++ b/HACKING</w:t>
      </w:r>
    </w:p>
    <w:p w14:paraId="7CE2F8AB" w14:textId="77777777" w:rsidR="00EB58FB" w:rsidRPr="00EB58FB" w:rsidRDefault="00EB58FB" w:rsidP="00EB58FB">
      <w:pPr>
        <w:spacing w:line="10" w:lineRule="atLeast"/>
        <w:rPr>
          <w:sz w:val="20"/>
          <w:szCs w:val="20"/>
        </w:rPr>
      </w:pPr>
      <w:r w:rsidRPr="00EB58FB">
        <w:rPr>
          <w:sz w:val="20"/>
          <w:szCs w:val="20"/>
        </w:rPr>
        <w:t>--------------------------</w:t>
      </w:r>
    </w:p>
    <w:p w14:paraId="2A6AAB5D" w14:textId="77777777" w:rsidR="00EB58FB" w:rsidRPr="00EB58FB" w:rsidRDefault="00EB58FB" w:rsidP="00EB58FB">
      <w:pPr>
        <w:spacing w:line="10" w:lineRule="atLeast"/>
        <w:rPr>
          <w:sz w:val="20"/>
          <w:szCs w:val="20"/>
        </w:rPr>
      </w:pPr>
      <w:r w:rsidRPr="00EB58FB">
        <w:rPr>
          <w:sz w:val="20"/>
          <w:szCs w:val="20"/>
        </w:rPr>
        <w:t>File to patch: RETURN</w:t>
      </w:r>
    </w:p>
    <w:p w14:paraId="593CD059" w14:textId="77777777" w:rsidR="00EB58FB" w:rsidRPr="00EB58FB" w:rsidRDefault="00EB58FB" w:rsidP="00EB58FB">
      <w:pPr>
        <w:spacing w:line="10" w:lineRule="atLeast"/>
        <w:rPr>
          <w:sz w:val="20"/>
          <w:szCs w:val="20"/>
        </w:rPr>
      </w:pPr>
      <w:r w:rsidRPr="00EB58FB">
        <w:rPr>
          <w:sz w:val="20"/>
          <w:szCs w:val="20"/>
        </w:rPr>
        <w:t>RETURN: No such file or directory</w:t>
      </w:r>
    </w:p>
    <w:p w14:paraId="0D11BDB4" w14:textId="77777777" w:rsidR="00EB58FB" w:rsidRPr="00EB58FB" w:rsidRDefault="00EB58FB" w:rsidP="00EB58FB">
      <w:pPr>
        <w:spacing w:line="10" w:lineRule="atLeast"/>
        <w:rPr>
          <w:sz w:val="20"/>
          <w:szCs w:val="20"/>
        </w:rPr>
      </w:pPr>
      <w:r w:rsidRPr="00EB58FB">
        <w:rPr>
          <w:sz w:val="20"/>
          <w:szCs w:val="20"/>
        </w:rPr>
        <w:t>Skip this patch? [y] y</w:t>
      </w:r>
    </w:p>
    <w:p w14:paraId="7CA74DEC" w14:textId="77777777" w:rsidR="00EB58FB" w:rsidRPr="00EB58FB" w:rsidRDefault="00EB58FB" w:rsidP="00EB58FB">
      <w:pPr>
        <w:spacing w:line="10" w:lineRule="atLeast"/>
        <w:rPr>
          <w:sz w:val="20"/>
          <w:szCs w:val="20"/>
        </w:rPr>
      </w:pPr>
      <w:r w:rsidRPr="00EB58FB">
        <w:rPr>
          <w:sz w:val="20"/>
          <w:szCs w:val="20"/>
        </w:rPr>
        <w:t>Skipping patch.</w:t>
      </w:r>
    </w:p>
    <w:p w14:paraId="39654508" w14:textId="77777777" w:rsidR="00EB58FB" w:rsidRPr="00EB58FB" w:rsidRDefault="00EB58FB" w:rsidP="00EB58FB">
      <w:pPr>
        <w:spacing w:line="10" w:lineRule="atLeast"/>
        <w:rPr>
          <w:sz w:val="20"/>
          <w:szCs w:val="20"/>
        </w:rPr>
      </w:pPr>
      <w:r w:rsidRPr="00EB58FB">
        <w:rPr>
          <w:sz w:val="20"/>
          <w:szCs w:val="20"/>
        </w:rPr>
        <w:t>1 out of 1 hunk ignored</w:t>
      </w:r>
    </w:p>
    <w:p w14:paraId="7D1605C4" w14:textId="77777777" w:rsidR="00EB58FB" w:rsidRPr="00EB58FB" w:rsidRDefault="00EB58FB" w:rsidP="00EB58FB">
      <w:pPr>
        <w:spacing w:line="10" w:lineRule="atLeast"/>
        <w:rPr>
          <w:sz w:val="20"/>
          <w:szCs w:val="20"/>
        </w:rPr>
      </w:pPr>
      <w:r w:rsidRPr="00EB58FB">
        <w:rPr>
          <w:sz w:val="20"/>
          <w:szCs w:val="20"/>
        </w:rPr>
        <w:t>patching file NEWS</w:t>
      </w:r>
    </w:p>
    <w:p w14:paraId="50E82371" w14:textId="77777777" w:rsidR="00EB58FB" w:rsidRPr="00EB58FB" w:rsidRDefault="00EB58FB" w:rsidP="00EB58FB">
      <w:pPr>
        <w:spacing w:line="10" w:lineRule="atLeast"/>
        <w:rPr>
          <w:sz w:val="20"/>
          <w:szCs w:val="20"/>
        </w:rPr>
      </w:pPr>
      <w:r w:rsidRPr="00EB58FB">
        <w:rPr>
          <w:sz w:val="20"/>
          <w:szCs w:val="20"/>
        </w:rPr>
        <w:t>Hunk #1 succeeded at 30 (offset -28 lines).</w:t>
      </w:r>
    </w:p>
    <w:p w14:paraId="74A48DF9" w14:textId="77777777" w:rsidR="00EB58FB" w:rsidRPr="00EB58FB" w:rsidRDefault="00EB58FB" w:rsidP="00EB58FB">
      <w:pPr>
        <w:spacing w:line="10" w:lineRule="atLeast"/>
        <w:rPr>
          <w:sz w:val="20"/>
          <w:szCs w:val="20"/>
        </w:rPr>
      </w:pPr>
      <w:r w:rsidRPr="00EB58FB">
        <w:rPr>
          <w:sz w:val="20"/>
          <w:szCs w:val="20"/>
        </w:rPr>
        <w:t>Hunk #2 succeeded at 66 (offset -28 lines).</w:t>
      </w:r>
    </w:p>
    <w:p w14:paraId="67E7872F" w14:textId="77777777" w:rsidR="00EB58FB" w:rsidRPr="00EB58FB" w:rsidRDefault="00EB58FB" w:rsidP="00EB58FB">
      <w:pPr>
        <w:spacing w:line="10" w:lineRule="atLeast"/>
        <w:rPr>
          <w:sz w:val="20"/>
          <w:szCs w:val="20"/>
        </w:rPr>
      </w:pPr>
      <w:r w:rsidRPr="00EB58FB">
        <w:rPr>
          <w:sz w:val="20"/>
          <w:szCs w:val="20"/>
        </w:rPr>
        <w:t>Hunk #3 succeeded at 106 (offset -28 lines).</w:t>
      </w:r>
    </w:p>
    <w:p w14:paraId="383A0E7C" w14:textId="77777777" w:rsidR="00EB58FB" w:rsidRPr="00EB58FB" w:rsidRDefault="00EB58FB" w:rsidP="00EB58FB">
      <w:pPr>
        <w:spacing w:line="10" w:lineRule="atLeast"/>
        <w:rPr>
          <w:sz w:val="20"/>
          <w:szCs w:val="20"/>
        </w:rPr>
      </w:pPr>
      <w:r w:rsidRPr="00EB58FB">
        <w:rPr>
          <w:sz w:val="20"/>
          <w:szCs w:val="20"/>
        </w:rPr>
        <w:t>Hunk #4 succeeded at 140 (offset -28 lines).</w:t>
      </w:r>
    </w:p>
    <w:p w14:paraId="264A80EB" w14:textId="77777777" w:rsidR="00EB58FB" w:rsidRPr="00EB58FB" w:rsidRDefault="00EB58FB" w:rsidP="00EB58FB">
      <w:pPr>
        <w:spacing w:line="10" w:lineRule="atLeast"/>
        <w:rPr>
          <w:sz w:val="20"/>
          <w:szCs w:val="20"/>
        </w:rPr>
      </w:pPr>
      <w:r w:rsidRPr="00EB58FB">
        <w:rPr>
          <w:sz w:val="20"/>
          <w:szCs w:val="20"/>
        </w:rPr>
        <w:t>Hunk #5 succeeded at 184 (offset -28 lines).</w:t>
      </w:r>
    </w:p>
    <w:p w14:paraId="134070FE" w14:textId="77777777" w:rsidR="00EB58FB" w:rsidRPr="00EB58FB" w:rsidRDefault="00EB58FB" w:rsidP="00EB58FB">
      <w:pPr>
        <w:spacing w:line="10" w:lineRule="atLeast"/>
        <w:rPr>
          <w:sz w:val="20"/>
          <w:szCs w:val="20"/>
        </w:rPr>
      </w:pPr>
      <w:r w:rsidRPr="00EB58FB">
        <w:rPr>
          <w:sz w:val="20"/>
          <w:szCs w:val="20"/>
        </w:rPr>
        <w:t>Hunk #6 succeeded at 197 (offset -28 lines).</w:t>
      </w:r>
    </w:p>
    <w:p w14:paraId="2A3B8DE7" w14:textId="77777777" w:rsidR="00EB58FB" w:rsidRPr="00EB58FB" w:rsidRDefault="00EB58FB" w:rsidP="00EB58FB">
      <w:pPr>
        <w:spacing w:line="10" w:lineRule="atLeast"/>
        <w:rPr>
          <w:sz w:val="20"/>
          <w:szCs w:val="20"/>
        </w:rPr>
      </w:pPr>
      <w:r w:rsidRPr="00EB58FB">
        <w:rPr>
          <w:sz w:val="20"/>
          <w:szCs w:val="20"/>
        </w:rPr>
        <w:t>Hunk #7 succeeded at 209 (offset -28 lines).</w:t>
      </w:r>
    </w:p>
    <w:p w14:paraId="49BF9149" w14:textId="77777777" w:rsidR="00EB58FB" w:rsidRPr="00EB58FB" w:rsidRDefault="00EB58FB" w:rsidP="00EB58FB">
      <w:pPr>
        <w:spacing w:line="10" w:lineRule="atLeast"/>
        <w:rPr>
          <w:sz w:val="20"/>
          <w:szCs w:val="20"/>
        </w:rPr>
      </w:pPr>
      <w:r w:rsidRPr="00EB58FB">
        <w:rPr>
          <w:sz w:val="20"/>
          <w:szCs w:val="20"/>
        </w:rPr>
        <w:t>Hunk #8 succeeded at 221 (offset -28 lines).</w:t>
      </w:r>
    </w:p>
    <w:p w14:paraId="55358A77" w14:textId="77777777" w:rsidR="00EB58FB" w:rsidRPr="00EB58FB" w:rsidRDefault="00EB58FB" w:rsidP="00EB58FB">
      <w:pPr>
        <w:spacing w:line="10" w:lineRule="atLeast"/>
        <w:rPr>
          <w:sz w:val="20"/>
          <w:szCs w:val="20"/>
        </w:rPr>
      </w:pPr>
      <w:r w:rsidRPr="00EB58FB">
        <w:rPr>
          <w:sz w:val="20"/>
          <w:szCs w:val="20"/>
        </w:rPr>
        <w:t>patching file README</w:t>
      </w:r>
    </w:p>
    <w:p w14:paraId="020DD51F" w14:textId="77777777" w:rsidR="00EB58FB" w:rsidRPr="00EB58FB" w:rsidRDefault="00EB58FB" w:rsidP="00EB58FB">
      <w:pPr>
        <w:spacing w:line="10" w:lineRule="atLeast"/>
        <w:rPr>
          <w:sz w:val="20"/>
          <w:szCs w:val="20"/>
        </w:rPr>
      </w:pPr>
      <w:r w:rsidRPr="00EB58FB">
        <w:rPr>
          <w:sz w:val="20"/>
          <w:szCs w:val="20"/>
        </w:rPr>
        <w:t>Hunk #1 FAILED at 9.</w:t>
      </w:r>
    </w:p>
    <w:p w14:paraId="67B5AA3A" w14:textId="77777777" w:rsidR="00EB58FB" w:rsidRPr="00EB58FB" w:rsidRDefault="00EB58FB" w:rsidP="00EB58FB">
      <w:pPr>
        <w:spacing w:line="10" w:lineRule="atLeast"/>
        <w:rPr>
          <w:sz w:val="20"/>
          <w:szCs w:val="20"/>
        </w:rPr>
      </w:pPr>
      <w:r w:rsidRPr="00EB58FB">
        <w:rPr>
          <w:sz w:val="20"/>
          <w:szCs w:val="20"/>
        </w:rPr>
        <w:t>Hunk #3 FAILED at 60.</w:t>
      </w:r>
    </w:p>
    <w:p w14:paraId="3F50541B" w14:textId="77777777" w:rsidR="00EB58FB" w:rsidRPr="00EB58FB" w:rsidRDefault="00EB58FB" w:rsidP="00EB58FB">
      <w:pPr>
        <w:spacing w:line="10" w:lineRule="atLeast"/>
        <w:rPr>
          <w:sz w:val="20"/>
          <w:szCs w:val="20"/>
        </w:rPr>
      </w:pPr>
      <w:r w:rsidRPr="00EB58FB">
        <w:rPr>
          <w:sz w:val="20"/>
          <w:szCs w:val="20"/>
        </w:rPr>
        <w:t>2 out of 3 hunks FAILED -- saving rejects to file README.rej</w:t>
      </w:r>
    </w:p>
    <w:p w14:paraId="07B762E8" w14:textId="77777777" w:rsidR="00EB58FB" w:rsidRPr="00EB58FB" w:rsidRDefault="00EB58FB" w:rsidP="00EB58FB">
      <w:pPr>
        <w:spacing w:line="10" w:lineRule="atLeast"/>
        <w:rPr>
          <w:sz w:val="20"/>
          <w:szCs w:val="20"/>
        </w:rPr>
      </w:pPr>
      <w:r w:rsidRPr="00EB58FB">
        <w:rPr>
          <w:sz w:val="20"/>
          <w:szCs w:val="20"/>
        </w:rPr>
        <w:t>patching file README-hacking</w:t>
      </w:r>
    </w:p>
    <w:p w14:paraId="215A229E" w14:textId="77777777" w:rsidR="00EB58FB" w:rsidRPr="00EB58FB" w:rsidRDefault="00EB58FB" w:rsidP="00EB58FB">
      <w:pPr>
        <w:spacing w:line="10" w:lineRule="atLeast"/>
        <w:rPr>
          <w:sz w:val="20"/>
          <w:szCs w:val="20"/>
        </w:rPr>
      </w:pPr>
      <w:r w:rsidRPr="00EB58FB">
        <w:rPr>
          <w:sz w:val="20"/>
          <w:szCs w:val="20"/>
        </w:rPr>
        <w:t>Hunk #1 FAILED at 19.</w:t>
      </w:r>
    </w:p>
    <w:p w14:paraId="19EED40D" w14:textId="77777777" w:rsidR="00EB58FB" w:rsidRPr="00EB58FB" w:rsidRDefault="00EB58FB" w:rsidP="00EB58FB">
      <w:pPr>
        <w:spacing w:line="10" w:lineRule="atLeast"/>
        <w:rPr>
          <w:sz w:val="20"/>
          <w:szCs w:val="20"/>
        </w:rPr>
      </w:pPr>
      <w:r w:rsidRPr="00EB58FB">
        <w:rPr>
          <w:sz w:val="20"/>
          <w:szCs w:val="20"/>
        </w:rPr>
        <w:t>1 out of 1 hunk FAILED -- saving rejects to file README-hacking.rej</w:t>
      </w:r>
    </w:p>
    <w:p w14:paraId="7A49C997" w14:textId="77777777" w:rsidR="00EB58FB" w:rsidRPr="00EB58FB" w:rsidRDefault="00EB58FB" w:rsidP="00EB58FB">
      <w:pPr>
        <w:spacing w:line="10" w:lineRule="atLeast"/>
        <w:rPr>
          <w:sz w:val="20"/>
          <w:szCs w:val="20"/>
        </w:rPr>
      </w:pPr>
      <w:r w:rsidRPr="00EB58FB">
        <w:rPr>
          <w:sz w:val="20"/>
          <w:szCs w:val="20"/>
        </w:rPr>
        <w:lastRenderedPageBreak/>
        <w:t>patching file TODO</w:t>
      </w:r>
    </w:p>
    <w:p w14:paraId="7BC7A202" w14:textId="77777777" w:rsidR="00EB58FB" w:rsidRPr="00EB58FB" w:rsidRDefault="00EB58FB" w:rsidP="00EB58FB">
      <w:pPr>
        <w:spacing w:line="10" w:lineRule="atLeast"/>
        <w:rPr>
          <w:sz w:val="20"/>
          <w:szCs w:val="20"/>
        </w:rPr>
      </w:pPr>
      <w:r w:rsidRPr="00EB58FB">
        <w:rPr>
          <w:sz w:val="20"/>
          <w:szCs w:val="20"/>
        </w:rPr>
        <w:t>patching file cfg.mk</w:t>
      </w:r>
    </w:p>
    <w:p w14:paraId="349F262E" w14:textId="77777777" w:rsidR="00EB58FB" w:rsidRPr="00EB58FB" w:rsidRDefault="00EB58FB" w:rsidP="00EB58FB">
      <w:pPr>
        <w:spacing w:line="10" w:lineRule="atLeast"/>
        <w:rPr>
          <w:sz w:val="20"/>
          <w:szCs w:val="20"/>
        </w:rPr>
      </w:pPr>
      <w:r w:rsidRPr="00EB58FB">
        <w:rPr>
          <w:sz w:val="20"/>
          <w:szCs w:val="20"/>
        </w:rPr>
        <w:t>Hunk #1 FAILED at 29.</w:t>
      </w:r>
    </w:p>
    <w:p w14:paraId="58888B80" w14:textId="77777777" w:rsidR="00EB58FB" w:rsidRPr="00EB58FB" w:rsidRDefault="00EB58FB" w:rsidP="00EB58FB">
      <w:pPr>
        <w:spacing w:line="10" w:lineRule="atLeast"/>
        <w:rPr>
          <w:sz w:val="20"/>
          <w:szCs w:val="20"/>
        </w:rPr>
      </w:pPr>
      <w:r w:rsidRPr="00EB58FB">
        <w:rPr>
          <w:sz w:val="20"/>
          <w:szCs w:val="20"/>
        </w:rPr>
        <w:t>1 out of 1 hunk FAILED -- saving rejects to file cfg.mk.rej</w:t>
      </w:r>
    </w:p>
    <w:p w14:paraId="095C90B5" w14:textId="77777777" w:rsidR="00EB58FB" w:rsidRPr="00EB58FB" w:rsidRDefault="00EB58FB" w:rsidP="00EB58FB">
      <w:pPr>
        <w:spacing w:line="10" w:lineRule="atLeast"/>
        <w:rPr>
          <w:sz w:val="20"/>
          <w:szCs w:val="20"/>
        </w:rPr>
      </w:pPr>
      <w:r w:rsidRPr="00EB58FB">
        <w:rPr>
          <w:sz w:val="20"/>
          <w:szCs w:val="20"/>
        </w:rPr>
        <w:t>patching file doc/diagmeet.note</w:t>
      </w:r>
    </w:p>
    <w:p w14:paraId="3F28361D" w14:textId="77777777" w:rsidR="00EB58FB" w:rsidRPr="00EB58FB" w:rsidRDefault="00EB58FB" w:rsidP="00EB58FB">
      <w:pPr>
        <w:spacing w:line="10" w:lineRule="atLeast"/>
        <w:rPr>
          <w:sz w:val="20"/>
          <w:szCs w:val="20"/>
        </w:rPr>
      </w:pPr>
      <w:r w:rsidRPr="00EB58FB">
        <w:rPr>
          <w:sz w:val="20"/>
          <w:szCs w:val="20"/>
        </w:rPr>
        <w:t>can't find file to patch at input line 249</w:t>
      </w:r>
    </w:p>
    <w:p w14:paraId="04B0BF85" w14:textId="77777777" w:rsidR="00EB58FB" w:rsidRPr="00EB58FB" w:rsidRDefault="00EB58FB" w:rsidP="00EB58FB">
      <w:pPr>
        <w:spacing w:line="10" w:lineRule="atLeast"/>
        <w:rPr>
          <w:sz w:val="20"/>
          <w:szCs w:val="20"/>
        </w:rPr>
      </w:pPr>
      <w:r w:rsidRPr="00EB58FB">
        <w:rPr>
          <w:sz w:val="20"/>
          <w:szCs w:val="20"/>
        </w:rPr>
        <w:t>Perhaps you used the wrong -p or --strip option?</w:t>
      </w:r>
    </w:p>
    <w:p w14:paraId="0BB001A6" w14:textId="77777777" w:rsidR="00EB58FB" w:rsidRPr="00EB58FB" w:rsidRDefault="00EB58FB" w:rsidP="00EB58FB">
      <w:pPr>
        <w:spacing w:line="10" w:lineRule="atLeast"/>
        <w:rPr>
          <w:sz w:val="20"/>
          <w:szCs w:val="20"/>
        </w:rPr>
      </w:pPr>
      <w:r w:rsidRPr="00EB58FB">
        <w:rPr>
          <w:sz w:val="20"/>
          <w:szCs w:val="20"/>
        </w:rPr>
        <w:t>The text leading up to this was:</w:t>
      </w:r>
    </w:p>
    <w:p w14:paraId="7A3BF6D9" w14:textId="77777777" w:rsidR="00EB58FB" w:rsidRPr="00EB58FB" w:rsidRDefault="00EB58FB" w:rsidP="00EB58FB">
      <w:pPr>
        <w:spacing w:line="10" w:lineRule="atLeast"/>
        <w:rPr>
          <w:sz w:val="20"/>
          <w:szCs w:val="20"/>
        </w:rPr>
      </w:pPr>
      <w:r w:rsidRPr="00EB58FB">
        <w:rPr>
          <w:sz w:val="20"/>
          <w:szCs w:val="20"/>
        </w:rPr>
        <w:t>--------------------------</w:t>
      </w:r>
    </w:p>
    <w:p w14:paraId="6979CFDA" w14:textId="77777777" w:rsidR="00EB58FB" w:rsidRPr="00EB58FB" w:rsidRDefault="00EB58FB" w:rsidP="00EB58FB">
      <w:pPr>
        <w:spacing w:line="10" w:lineRule="atLeast"/>
        <w:rPr>
          <w:sz w:val="20"/>
          <w:szCs w:val="20"/>
        </w:rPr>
      </w:pPr>
      <w:r w:rsidRPr="00EB58FB">
        <w:rPr>
          <w:sz w:val="20"/>
          <w:szCs w:val="20"/>
        </w:rPr>
        <w:t>|diff --git a/doc/diffutils.texi b/doc/diffutils.texi</w:t>
      </w:r>
    </w:p>
    <w:p w14:paraId="0127C321" w14:textId="77777777" w:rsidR="00EB58FB" w:rsidRPr="00EB58FB" w:rsidRDefault="00EB58FB" w:rsidP="00EB58FB">
      <w:pPr>
        <w:spacing w:line="10" w:lineRule="atLeast"/>
        <w:rPr>
          <w:sz w:val="20"/>
          <w:szCs w:val="20"/>
        </w:rPr>
      </w:pPr>
      <w:r w:rsidRPr="00EB58FB">
        <w:rPr>
          <w:sz w:val="20"/>
          <w:szCs w:val="20"/>
        </w:rPr>
        <w:t>|index 58b140c..00403df 100644</w:t>
      </w:r>
    </w:p>
    <w:p w14:paraId="6D756FCC" w14:textId="77777777" w:rsidR="00EB58FB" w:rsidRPr="00EB58FB" w:rsidRDefault="00EB58FB" w:rsidP="00EB58FB">
      <w:pPr>
        <w:spacing w:line="10" w:lineRule="atLeast"/>
        <w:rPr>
          <w:sz w:val="20"/>
          <w:szCs w:val="20"/>
        </w:rPr>
      </w:pPr>
      <w:r w:rsidRPr="00EB58FB">
        <w:rPr>
          <w:sz w:val="20"/>
          <w:szCs w:val="20"/>
        </w:rPr>
        <w:t>|--- a/doc/diffutils.texi</w:t>
      </w:r>
    </w:p>
    <w:p w14:paraId="4D4EE8C2" w14:textId="77777777" w:rsidR="00EB58FB" w:rsidRPr="00EB58FB" w:rsidRDefault="00EB58FB" w:rsidP="00EB58FB">
      <w:pPr>
        <w:spacing w:line="10" w:lineRule="atLeast"/>
        <w:rPr>
          <w:sz w:val="20"/>
          <w:szCs w:val="20"/>
        </w:rPr>
      </w:pPr>
      <w:r w:rsidRPr="00EB58FB">
        <w:rPr>
          <w:sz w:val="20"/>
          <w:szCs w:val="20"/>
        </w:rPr>
        <w:t>|+++ b/doc/diffutils.texi</w:t>
      </w:r>
    </w:p>
    <w:p w14:paraId="67444566" w14:textId="77777777" w:rsidR="00EB58FB" w:rsidRPr="00EB58FB" w:rsidRDefault="00EB58FB" w:rsidP="00EB58FB">
      <w:pPr>
        <w:spacing w:line="10" w:lineRule="atLeast"/>
        <w:rPr>
          <w:sz w:val="20"/>
          <w:szCs w:val="20"/>
        </w:rPr>
      </w:pPr>
      <w:r w:rsidRPr="00EB58FB">
        <w:rPr>
          <w:sz w:val="20"/>
          <w:szCs w:val="20"/>
        </w:rPr>
        <w:t>--------------------------</w:t>
      </w:r>
    </w:p>
    <w:p w14:paraId="41273B9D" w14:textId="77777777" w:rsidR="00EB58FB" w:rsidRPr="00EB58FB" w:rsidRDefault="00EB58FB" w:rsidP="00EB58FB">
      <w:pPr>
        <w:spacing w:line="10" w:lineRule="atLeast"/>
        <w:rPr>
          <w:sz w:val="20"/>
          <w:szCs w:val="20"/>
        </w:rPr>
      </w:pPr>
      <w:r w:rsidRPr="00EB58FB">
        <w:rPr>
          <w:sz w:val="20"/>
          <w:szCs w:val="20"/>
        </w:rPr>
        <w:t>File to patch: RETURN</w:t>
      </w:r>
    </w:p>
    <w:p w14:paraId="1926BC8C" w14:textId="77777777" w:rsidR="00EB58FB" w:rsidRPr="00EB58FB" w:rsidRDefault="00EB58FB" w:rsidP="00EB58FB">
      <w:pPr>
        <w:spacing w:line="10" w:lineRule="atLeast"/>
        <w:rPr>
          <w:sz w:val="20"/>
          <w:szCs w:val="20"/>
        </w:rPr>
      </w:pPr>
      <w:r w:rsidRPr="00EB58FB">
        <w:rPr>
          <w:sz w:val="20"/>
          <w:szCs w:val="20"/>
        </w:rPr>
        <w:t>RETURN: No such file or directory</w:t>
      </w:r>
    </w:p>
    <w:p w14:paraId="7E1BF769" w14:textId="77777777" w:rsidR="00EB58FB" w:rsidRPr="00EB58FB" w:rsidRDefault="00EB58FB" w:rsidP="00EB58FB">
      <w:pPr>
        <w:spacing w:line="10" w:lineRule="atLeast"/>
        <w:rPr>
          <w:sz w:val="20"/>
          <w:szCs w:val="20"/>
        </w:rPr>
      </w:pPr>
      <w:r w:rsidRPr="00EB58FB">
        <w:rPr>
          <w:sz w:val="20"/>
          <w:szCs w:val="20"/>
        </w:rPr>
        <w:t>Skip this patch? [y] y</w:t>
      </w:r>
    </w:p>
    <w:p w14:paraId="11EF6BF6" w14:textId="77777777" w:rsidR="00EB58FB" w:rsidRPr="00EB58FB" w:rsidRDefault="00EB58FB" w:rsidP="00EB58FB">
      <w:pPr>
        <w:spacing w:line="10" w:lineRule="atLeast"/>
        <w:rPr>
          <w:sz w:val="20"/>
          <w:szCs w:val="20"/>
        </w:rPr>
      </w:pPr>
      <w:r w:rsidRPr="00EB58FB">
        <w:rPr>
          <w:sz w:val="20"/>
          <w:szCs w:val="20"/>
        </w:rPr>
        <w:t>Skipping patch.</w:t>
      </w:r>
    </w:p>
    <w:p w14:paraId="290D76BD" w14:textId="77777777" w:rsidR="00EB58FB" w:rsidRPr="00EB58FB" w:rsidRDefault="00EB58FB" w:rsidP="00EB58FB">
      <w:pPr>
        <w:spacing w:line="10" w:lineRule="atLeast"/>
        <w:rPr>
          <w:sz w:val="20"/>
          <w:szCs w:val="20"/>
        </w:rPr>
      </w:pPr>
      <w:r w:rsidRPr="00EB58FB">
        <w:rPr>
          <w:sz w:val="20"/>
          <w:szCs w:val="20"/>
        </w:rPr>
        <w:t>1 out of 1 hunk ignored</w:t>
      </w:r>
    </w:p>
    <w:p w14:paraId="0490F73F" w14:textId="77777777" w:rsidR="00EB58FB" w:rsidRPr="00EB58FB" w:rsidRDefault="00EB58FB" w:rsidP="00EB58FB">
      <w:pPr>
        <w:spacing w:line="10" w:lineRule="atLeast"/>
        <w:rPr>
          <w:sz w:val="20"/>
          <w:szCs w:val="20"/>
        </w:rPr>
      </w:pPr>
      <w:r w:rsidRPr="00EB58FB">
        <w:rPr>
          <w:sz w:val="20"/>
          <w:szCs w:val="20"/>
        </w:rPr>
        <w:t>can't find file to patch at input line 262</w:t>
      </w:r>
    </w:p>
    <w:p w14:paraId="4869E369" w14:textId="77777777" w:rsidR="00EB58FB" w:rsidRPr="00EB58FB" w:rsidRDefault="00EB58FB" w:rsidP="00EB58FB">
      <w:pPr>
        <w:spacing w:line="10" w:lineRule="atLeast"/>
        <w:rPr>
          <w:sz w:val="20"/>
          <w:szCs w:val="20"/>
        </w:rPr>
      </w:pPr>
      <w:r w:rsidRPr="00EB58FB">
        <w:rPr>
          <w:sz w:val="20"/>
          <w:szCs w:val="20"/>
        </w:rPr>
        <w:t>Perhaps you used the wrong -p or --strip option?</w:t>
      </w:r>
    </w:p>
    <w:p w14:paraId="2145FD7A" w14:textId="77777777" w:rsidR="00EB58FB" w:rsidRPr="00EB58FB" w:rsidRDefault="00EB58FB" w:rsidP="00EB58FB">
      <w:pPr>
        <w:spacing w:line="10" w:lineRule="atLeast"/>
        <w:rPr>
          <w:sz w:val="20"/>
          <w:szCs w:val="20"/>
        </w:rPr>
      </w:pPr>
      <w:r w:rsidRPr="00EB58FB">
        <w:rPr>
          <w:sz w:val="20"/>
          <w:szCs w:val="20"/>
        </w:rPr>
        <w:t>The text leading up to this was:</w:t>
      </w:r>
    </w:p>
    <w:p w14:paraId="1519EBFE" w14:textId="77777777" w:rsidR="00EB58FB" w:rsidRPr="00EB58FB" w:rsidRDefault="00EB58FB" w:rsidP="00EB58FB">
      <w:pPr>
        <w:spacing w:line="10" w:lineRule="atLeast"/>
        <w:rPr>
          <w:sz w:val="20"/>
          <w:szCs w:val="20"/>
        </w:rPr>
      </w:pPr>
      <w:r w:rsidRPr="00EB58FB">
        <w:rPr>
          <w:sz w:val="20"/>
          <w:szCs w:val="20"/>
        </w:rPr>
        <w:t>--------------------------</w:t>
      </w:r>
    </w:p>
    <w:p w14:paraId="1E7F2B5E" w14:textId="77777777" w:rsidR="00EB58FB" w:rsidRPr="00EB58FB" w:rsidRDefault="00EB58FB" w:rsidP="00EB58FB">
      <w:pPr>
        <w:spacing w:line="10" w:lineRule="atLeast"/>
        <w:rPr>
          <w:sz w:val="20"/>
          <w:szCs w:val="20"/>
        </w:rPr>
      </w:pPr>
      <w:r w:rsidRPr="00EB58FB">
        <w:rPr>
          <w:sz w:val="20"/>
          <w:szCs w:val="20"/>
        </w:rPr>
        <w:t>|diff --git a/man/help2man b/man/help2man</w:t>
      </w:r>
    </w:p>
    <w:p w14:paraId="0FAF828D" w14:textId="77777777" w:rsidR="00EB58FB" w:rsidRPr="00EB58FB" w:rsidRDefault="00EB58FB" w:rsidP="00EB58FB">
      <w:pPr>
        <w:spacing w:line="10" w:lineRule="atLeast"/>
        <w:rPr>
          <w:sz w:val="20"/>
          <w:szCs w:val="20"/>
        </w:rPr>
      </w:pPr>
      <w:r w:rsidRPr="00EB58FB">
        <w:rPr>
          <w:sz w:val="20"/>
          <w:szCs w:val="20"/>
        </w:rPr>
        <w:t>|index f9983f7..8bc961c 100755</w:t>
      </w:r>
    </w:p>
    <w:p w14:paraId="5B30270C" w14:textId="77777777" w:rsidR="00EB58FB" w:rsidRPr="00EB58FB" w:rsidRDefault="00EB58FB" w:rsidP="00EB58FB">
      <w:pPr>
        <w:spacing w:line="10" w:lineRule="atLeast"/>
        <w:rPr>
          <w:sz w:val="20"/>
          <w:szCs w:val="20"/>
        </w:rPr>
      </w:pPr>
      <w:r w:rsidRPr="00EB58FB">
        <w:rPr>
          <w:sz w:val="20"/>
          <w:szCs w:val="20"/>
        </w:rPr>
        <w:t>|--- a/man/help2man</w:t>
      </w:r>
    </w:p>
    <w:p w14:paraId="6156F0AB" w14:textId="77777777" w:rsidR="00EB58FB" w:rsidRPr="00EB58FB" w:rsidRDefault="00EB58FB" w:rsidP="00EB58FB">
      <w:pPr>
        <w:spacing w:line="10" w:lineRule="atLeast"/>
        <w:rPr>
          <w:sz w:val="20"/>
          <w:szCs w:val="20"/>
        </w:rPr>
      </w:pPr>
      <w:r w:rsidRPr="00EB58FB">
        <w:rPr>
          <w:sz w:val="20"/>
          <w:szCs w:val="20"/>
        </w:rPr>
        <w:t>|+++ b/man/help2man</w:t>
      </w:r>
    </w:p>
    <w:p w14:paraId="5F5BACE1" w14:textId="77777777" w:rsidR="00EB58FB" w:rsidRPr="00EB58FB" w:rsidRDefault="00EB58FB" w:rsidP="00EB58FB">
      <w:pPr>
        <w:spacing w:line="10" w:lineRule="atLeast"/>
        <w:rPr>
          <w:sz w:val="20"/>
          <w:szCs w:val="20"/>
        </w:rPr>
      </w:pPr>
      <w:r w:rsidRPr="00EB58FB">
        <w:rPr>
          <w:sz w:val="20"/>
          <w:szCs w:val="20"/>
        </w:rPr>
        <w:t>--------------------------</w:t>
      </w:r>
    </w:p>
    <w:p w14:paraId="5B042EFE" w14:textId="77777777" w:rsidR="00EB58FB" w:rsidRPr="00EB58FB" w:rsidRDefault="00EB58FB" w:rsidP="00EB58FB">
      <w:pPr>
        <w:spacing w:line="10" w:lineRule="atLeast"/>
        <w:rPr>
          <w:sz w:val="20"/>
          <w:szCs w:val="20"/>
        </w:rPr>
      </w:pPr>
      <w:r w:rsidRPr="00EB58FB">
        <w:rPr>
          <w:sz w:val="20"/>
          <w:szCs w:val="20"/>
        </w:rPr>
        <w:t>File to patch: RETURN</w:t>
      </w:r>
    </w:p>
    <w:p w14:paraId="4A8BBEC2" w14:textId="77777777" w:rsidR="00EB58FB" w:rsidRPr="00EB58FB" w:rsidRDefault="00EB58FB" w:rsidP="00EB58FB">
      <w:pPr>
        <w:spacing w:line="10" w:lineRule="atLeast"/>
        <w:rPr>
          <w:sz w:val="20"/>
          <w:szCs w:val="20"/>
        </w:rPr>
      </w:pPr>
      <w:r w:rsidRPr="00EB58FB">
        <w:rPr>
          <w:sz w:val="20"/>
          <w:szCs w:val="20"/>
        </w:rPr>
        <w:t>RETURN: No such file or directory</w:t>
      </w:r>
    </w:p>
    <w:p w14:paraId="6E21F54F" w14:textId="77777777" w:rsidR="00EB58FB" w:rsidRPr="00EB58FB" w:rsidRDefault="00EB58FB" w:rsidP="00EB58FB">
      <w:pPr>
        <w:spacing w:line="10" w:lineRule="atLeast"/>
        <w:rPr>
          <w:sz w:val="20"/>
          <w:szCs w:val="20"/>
        </w:rPr>
      </w:pPr>
      <w:r w:rsidRPr="00EB58FB">
        <w:rPr>
          <w:sz w:val="20"/>
          <w:szCs w:val="20"/>
        </w:rPr>
        <w:t>Skip this patch? [y] y</w:t>
      </w:r>
    </w:p>
    <w:p w14:paraId="27CCD9ED" w14:textId="77777777" w:rsidR="00EB58FB" w:rsidRPr="00EB58FB" w:rsidRDefault="00EB58FB" w:rsidP="00EB58FB">
      <w:pPr>
        <w:spacing w:line="10" w:lineRule="atLeast"/>
        <w:rPr>
          <w:sz w:val="20"/>
          <w:szCs w:val="20"/>
        </w:rPr>
      </w:pPr>
      <w:r w:rsidRPr="00EB58FB">
        <w:rPr>
          <w:sz w:val="20"/>
          <w:szCs w:val="20"/>
        </w:rPr>
        <w:t>Skipping patch.</w:t>
      </w:r>
    </w:p>
    <w:p w14:paraId="78D1273F" w14:textId="77777777" w:rsidR="00EB58FB" w:rsidRPr="00EB58FB" w:rsidRDefault="00EB58FB" w:rsidP="00EB58FB">
      <w:pPr>
        <w:spacing w:line="10" w:lineRule="atLeast"/>
        <w:rPr>
          <w:sz w:val="20"/>
          <w:szCs w:val="20"/>
        </w:rPr>
      </w:pPr>
      <w:r w:rsidRPr="00EB58FB">
        <w:rPr>
          <w:sz w:val="20"/>
          <w:szCs w:val="20"/>
        </w:rPr>
        <w:t>9 out of 9 hunks ignored</w:t>
      </w:r>
    </w:p>
    <w:p w14:paraId="0ADB870A" w14:textId="77777777" w:rsidR="00EB58FB" w:rsidRPr="00EB58FB" w:rsidRDefault="00EB58FB" w:rsidP="00EB58FB">
      <w:pPr>
        <w:spacing w:line="10" w:lineRule="atLeast"/>
        <w:rPr>
          <w:sz w:val="20"/>
          <w:szCs w:val="20"/>
        </w:rPr>
      </w:pPr>
      <w:r w:rsidRPr="00EB58FB">
        <w:rPr>
          <w:sz w:val="20"/>
          <w:szCs w:val="20"/>
        </w:rPr>
        <w:t>patching file ms/config.bat</w:t>
      </w:r>
    </w:p>
    <w:p w14:paraId="22D83485" w14:textId="77777777" w:rsidR="00EB58FB" w:rsidRPr="00EB58FB" w:rsidRDefault="00EB58FB" w:rsidP="00EB58FB">
      <w:pPr>
        <w:spacing w:line="10" w:lineRule="atLeast"/>
        <w:rPr>
          <w:sz w:val="20"/>
          <w:szCs w:val="20"/>
        </w:rPr>
      </w:pPr>
      <w:r w:rsidRPr="00EB58FB">
        <w:rPr>
          <w:sz w:val="20"/>
          <w:szCs w:val="20"/>
        </w:rPr>
        <w:t>patching file ms/config.site</w:t>
      </w:r>
    </w:p>
    <w:p w14:paraId="5B639A65" w14:textId="77777777" w:rsidR="00EB58FB" w:rsidRPr="00EB58FB" w:rsidRDefault="00EB58FB" w:rsidP="00EB58FB">
      <w:pPr>
        <w:spacing w:line="10" w:lineRule="atLeast"/>
        <w:rPr>
          <w:sz w:val="20"/>
          <w:szCs w:val="20"/>
        </w:rPr>
      </w:pPr>
      <w:r w:rsidRPr="00EB58FB">
        <w:rPr>
          <w:sz w:val="20"/>
          <w:szCs w:val="20"/>
        </w:rPr>
        <w:t>Hunk #1 succeeded at 73 with fuzz 1.</w:t>
      </w:r>
    </w:p>
    <w:p w14:paraId="17270ADB" w14:textId="77777777" w:rsidR="00EB58FB" w:rsidRPr="00EB58FB" w:rsidRDefault="00EB58FB" w:rsidP="00EB58FB">
      <w:pPr>
        <w:spacing w:line="10" w:lineRule="atLeast"/>
        <w:rPr>
          <w:sz w:val="20"/>
          <w:szCs w:val="20"/>
        </w:rPr>
      </w:pPr>
      <w:r w:rsidRPr="00EB58FB">
        <w:rPr>
          <w:sz w:val="20"/>
          <w:szCs w:val="20"/>
        </w:rPr>
        <w:t>patching file po/en.po</w:t>
      </w:r>
    </w:p>
    <w:p w14:paraId="4FD83831" w14:textId="77777777" w:rsidR="00EB58FB" w:rsidRPr="00EB58FB" w:rsidRDefault="00EB58FB" w:rsidP="00EB58FB">
      <w:pPr>
        <w:spacing w:line="10" w:lineRule="atLeast"/>
        <w:rPr>
          <w:sz w:val="20"/>
          <w:szCs w:val="20"/>
        </w:rPr>
      </w:pPr>
      <w:r w:rsidRPr="00EB58FB">
        <w:rPr>
          <w:sz w:val="20"/>
          <w:szCs w:val="20"/>
        </w:rPr>
        <w:t>patching file src/analyze.c</w:t>
      </w:r>
    </w:p>
    <w:p w14:paraId="34F09854" w14:textId="77777777" w:rsidR="00EB58FB" w:rsidRPr="00EB58FB" w:rsidRDefault="00EB58FB" w:rsidP="00EB58FB">
      <w:pPr>
        <w:spacing w:line="10" w:lineRule="atLeast"/>
        <w:rPr>
          <w:sz w:val="20"/>
          <w:szCs w:val="20"/>
        </w:rPr>
      </w:pPr>
      <w:r w:rsidRPr="00EB58FB">
        <w:rPr>
          <w:sz w:val="20"/>
          <w:szCs w:val="20"/>
        </w:rPr>
        <w:t>patching file src/cmp.c</w:t>
      </w:r>
    </w:p>
    <w:p w14:paraId="0D1090E8" w14:textId="77777777" w:rsidR="00EB58FB" w:rsidRPr="00EB58FB" w:rsidRDefault="00EB58FB" w:rsidP="00EB58FB">
      <w:pPr>
        <w:spacing w:line="10" w:lineRule="atLeast"/>
        <w:rPr>
          <w:sz w:val="20"/>
          <w:szCs w:val="20"/>
        </w:rPr>
      </w:pPr>
      <w:r w:rsidRPr="00EB58FB">
        <w:rPr>
          <w:sz w:val="20"/>
          <w:szCs w:val="20"/>
        </w:rPr>
        <w:t>Hunk #1 succeeded at 36 with fuzz 1.</w:t>
      </w:r>
    </w:p>
    <w:p w14:paraId="4F93C535" w14:textId="77777777" w:rsidR="00EB58FB" w:rsidRPr="00EB58FB" w:rsidRDefault="00EB58FB" w:rsidP="00EB58FB">
      <w:pPr>
        <w:spacing w:line="10" w:lineRule="atLeast"/>
        <w:rPr>
          <w:sz w:val="20"/>
          <w:szCs w:val="20"/>
        </w:rPr>
      </w:pPr>
      <w:r w:rsidRPr="00EB58FB">
        <w:rPr>
          <w:sz w:val="20"/>
          <w:szCs w:val="20"/>
        </w:rPr>
        <w:t>Hunk #4 succeeded at 185 (offset -6 lines).</w:t>
      </w:r>
    </w:p>
    <w:p w14:paraId="7301738B" w14:textId="77777777" w:rsidR="00EB58FB" w:rsidRPr="00EB58FB" w:rsidRDefault="00EB58FB" w:rsidP="00EB58FB">
      <w:pPr>
        <w:spacing w:line="10" w:lineRule="atLeast"/>
        <w:rPr>
          <w:sz w:val="20"/>
          <w:szCs w:val="20"/>
        </w:rPr>
      </w:pPr>
      <w:r w:rsidRPr="00EB58FB">
        <w:rPr>
          <w:sz w:val="20"/>
          <w:szCs w:val="20"/>
        </w:rPr>
        <w:t>Hunk #5 succeeded at 231 (offset -6 lines).</w:t>
      </w:r>
    </w:p>
    <w:p w14:paraId="19BA8DEA" w14:textId="77777777" w:rsidR="00EB58FB" w:rsidRPr="00EB58FB" w:rsidRDefault="00EB58FB" w:rsidP="00EB58FB">
      <w:pPr>
        <w:spacing w:line="10" w:lineRule="atLeast"/>
        <w:rPr>
          <w:sz w:val="20"/>
          <w:szCs w:val="20"/>
        </w:rPr>
      </w:pPr>
      <w:r w:rsidRPr="00EB58FB">
        <w:rPr>
          <w:sz w:val="20"/>
          <w:szCs w:val="20"/>
        </w:rPr>
        <w:t>Hunk #6 succeeded at 257 (offset -6 lines).</w:t>
      </w:r>
    </w:p>
    <w:p w14:paraId="24E30B92" w14:textId="77777777" w:rsidR="00EB58FB" w:rsidRPr="00EB58FB" w:rsidRDefault="00EB58FB" w:rsidP="00EB58FB">
      <w:pPr>
        <w:spacing w:line="10" w:lineRule="atLeast"/>
        <w:rPr>
          <w:sz w:val="20"/>
          <w:szCs w:val="20"/>
        </w:rPr>
      </w:pPr>
      <w:r w:rsidRPr="00EB58FB">
        <w:rPr>
          <w:sz w:val="20"/>
          <w:szCs w:val="20"/>
        </w:rPr>
        <w:t>Hunk #7 succeeded at 269 (offset -6 lines).</w:t>
      </w:r>
    </w:p>
    <w:p w14:paraId="353FB768" w14:textId="77777777" w:rsidR="00EB58FB" w:rsidRPr="00EB58FB" w:rsidRDefault="00EB58FB" w:rsidP="00EB58FB">
      <w:pPr>
        <w:spacing w:line="10" w:lineRule="atLeast"/>
        <w:rPr>
          <w:sz w:val="20"/>
          <w:szCs w:val="20"/>
        </w:rPr>
      </w:pPr>
      <w:r w:rsidRPr="00EB58FB">
        <w:rPr>
          <w:sz w:val="20"/>
          <w:szCs w:val="20"/>
        </w:rPr>
        <w:t>Hunk #8 succeeded at 364 (offset -6 lines).</w:t>
      </w:r>
    </w:p>
    <w:p w14:paraId="686BE2AD" w14:textId="77777777" w:rsidR="00EB58FB" w:rsidRPr="00EB58FB" w:rsidRDefault="00EB58FB" w:rsidP="00EB58FB">
      <w:pPr>
        <w:spacing w:line="10" w:lineRule="atLeast"/>
        <w:rPr>
          <w:sz w:val="20"/>
          <w:szCs w:val="20"/>
        </w:rPr>
      </w:pPr>
      <w:r w:rsidRPr="00EB58FB">
        <w:rPr>
          <w:sz w:val="20"/>
          <w:szCs w:val="20"/>
        </w:rPr>
        <w:t>Hunk #9 succeeded at 377 (offset -6 lines).</w:t>
      </w:r>
    </w:p>
    <w:p w14:paraId="0DE3F525" w14:textId="77777777" w:rsidR="00EB58FB" w:rsidRPr="00EB58FB" w:rsidRDefault="00EB58FB" w:rsidP="00EB58FB">
      <w:pPr>
        <w:spacing w:line="10" w:lineRule="atLeast"/>
        <w:rPr>
          <w:sz w:val="20"/>
          <w:szCs w:val="20"/>
        </w:rPr>
      </w:pPr>
      <w:r w:rsidRPr="00EB58FB">
        <w:rPr>
          <w:sz w:val="20"/>
          <w:szCs w:val="20"/>
        </w:rPr>
        <w:t>patching file src/context.c</w:t>
      </w:r>
    </w:p>
    <w:p w14:paraId="7D404E4D" w14:textId="77777777" w:rsidR="00EB58FB" w:rsidRPr="00EB58FB" w:rsidRDefault="00EB58FB" w:rsidP="00EB58FB">
      <w:pPr>
        <w:spacing w:line="10" w:lineRule="atLeast"/>
        <w:rPr>
          <w:sz w:val="20"/>
          <w:szCs w:val="20"/>
        </w:rPr>
      </w:pPr>
      <w:r w:rsidRPr="00EB58FB">
        <w:rPr>
          <w:sz w:val="20"/>
          <w:szCs w:val="20"/>
        </w:rPr>
        <w:t>Hunk #1 succeeded at 159 (offset 1 line).</w:t>
      </w:r>
    </w:p>
    <w:p w14:paraId="2708D337" w14:textId="77777777" w:rsidR="00EB58FB" w:rsidRPr="00EB58FB" w:rsidRDefault="00EB58FB" w:rsidP="00EB58FB">
      <w:pPr>
        <w:spacing w:line="10" w:lineRule="atLeast"/>
        <w:rPr>
          <w:sz w:val="20"/>
          <w:szCs w:val="20"/>
        </w:rPr>
      </w:pPr>
      <w:r w:rsidRPr="00EB58FB">
        <w:rPr>
          <w:sz w:val="20"/>
          <w:szCs w:val="20"/>
        </w:rPr>
        <w:t>Hunk #2 succeeded at 289 (offset 1 line).</w:t>
      </w:r>
    </w:p>
    <w:p w14:paraId="189BA68C" w14:textId="77777777" w:rsidR="00EB58FB" w:rsidRPr="00EB58FB" w:rsidRDefault="00EB58FB" w:rsidP="00EB58FB">
      <w:pPr>
        <w:spacing w:line="10" w:lineRule="atLeast"/>
        <w:rPr>
          <w:sz w:val="20"/>
          <w:szCs w:val="20"/>
        </w:rPr>
      </w:pPr>
      <w:r w:rsidRPr="00EB58FB">
        <w:rPr>
          <w:sz w:val="20"/>
          <w:szCs w:val="20"/>
        </w:rPr>
        <w:t>Hunk #3 succeeded at 393 with fuzz 2 (offset 1 line).</w:t>
      </w:r>
    </w:p>
    <w:p w14:paraId="2650F9DD" w14:textId="77777777" w:rsidR="00EB58FB" w:rsidRPr="00EB58FB" w:rsidRDefault="00EB58FB" w:rsidP="00EB58FB">
      <w:pPr>
        <w:spacing w:line="10" w:lineRule="atLeast"/>
        <w:rPr>
          <w:sz w:val="20"/>
          <w:szCs w:val="20"/>
        </w:rPr>
      </w:pPr>
      <w:r w:rsidRPr="00EB58FB">
        <w:rPr>
          <w:sz w:val="20"/>
          <w:szCs w:val="20"/>
        </w:rPr>
        <w:t>Hunk #4 succeeded at 431 (offset 1 line).</w:t>
      </w:r>
    </w:p>
    <w:p w14:paraId="0B8E652F" w14:textId="77777777" w:rsidR="00EB58FB" w:rsidRPr="00EB58FB" w:rsidRDefault="00EB58FB" w:rsidP="00EB58FB">
      <w:pPr>
        <w:spacing w:line="10" w:lineRule="atLeast"/>
        <w:rPr>
          <w:sz w:val="20"/>
          <w:szCs w:val="20"/>
        </w:rPr>
      </w:pPr>
      <w:r w:rsidRPr="00EB58FB">
        <w:rPr>
          <w:sz w:val="20"/>
          <w:szCs w:val="20"/>
        </w:rPr>
        <w:t>Hunk #5 succeeded at 459 (offset 1 line).</w:t>
      </w:r>
    </w:p>
    <w:p w14:paraId="70CC8401" w14:textId="77777777" w:rsidR="00EB58FB" w:rsidRPr="00EB58FB" w:rsidRDefault="00EB58FB" w:rsidP="00EB58FB">
      <w:pPr>
        <w:spacing w:line="10" w:lineRule="atLeast"/>
        <w:rPr>
          <w:sz w:val="20"/>
          <w:szCs w:val="20"/>
        </w:rPr>
      </w:pPr>
      <w:r w:rsidRPr="00EB58FB">
        <w:rPr>
          <w:sz w:val="20"/>
          <w:szCs w:val="20"/>
        </w:rPr>
        <w:lastRenderedPageBreak/>
        <w:t>patching file src/diff.c</w:t>
      </w:r>
    </w:p>
    <w:p w14:paraId="70F10296" w14:textId="77777777" w:rsidR="00EB58FB" w:rsidRPr="00EB58FB" w:rsidRDefault="00EB58FB" w:rsidP="00EB58FB">
      <w:pPr>
        <w:spacing w:line="10" w:lineRule="atLeast"/>
        <w:rPr>
          <w:sz w:val="20"/>
          <w:szCs w:val="20"/>
        </w:rPr>
      </w:pPr>
      <w:r w:rsidRPr="00EB58FB">
        <w:rPr>
          <w:sz w:val="20"/>
          <w:szCs w:val="20"/>
        </w:rPr>
        <w:t>Hunk #1 succeeded at 40 with fuzz 2 (offset -2 lines).</w:t>
      </w:r>
    </w:p>
    <w:p w14:paraId="68FD27CE" w14:textId="77777777" w:rsidR="00EB58FB" w:rsidRPr="00EB58FB" w:rsidRDefault="00EB58FB" w:rsidP="00EB58FB">
      <w:pPr>
        <w:spacing w:line="10" w:lineRule="atLeast"/>
        <w:rPr>
          <w:sz w:val="20"/>
          <w:szCs w:val="20"/>
        </w:rPr>
      </w:pPr>
      <w:r w:rsidRPr="00EB58FB">
        <w:rPr>
          <w:sz w:val="20"/>
          <w:szCs w:val="20"/>
        </w:rPr>
        <w:t>Hunk #2 succeeded at 57 (offset -2 lines).</w:t>
      </w:r>
    </w:p>
    <w:p w14:paraId="52ECF8A7" w14:textId="77777777" w:rsidR="00EB58FB" w:rsidRPr="00EB58FB" w:rsidRDefault="00EB58FB" w:rsidP="00EB58FB">
      <w:pPr>
        <w:spacing w:line="10" w:lineRule="atLeast"/>
        <w:rPr>
          <w:sz w:val="20"/>
          <w:szCs w:val="20"/>
        </w:rPr>
      </w:pPr>
      <w:r w:rsidRPr="00EB58FB">
        <w:rPr>
          <w:sz w:val="20"/>
          <w:szCs w:val="20"/>
        </w:rPr>
        <w:t>Hunk #3 succeeded at 92 (offset -2 lines).</w:t>
      </w:r>
    </w:p>
    <w:p w14:paraId="680C114E" w14:textId="77777777" w:rsidR="00EB58FB" w:rsidRPr="00EB58FB" w:rsidRDefault="00EB58FB" w:rsidP="00EB58FB">
      <w:pPr>
        <w:spacing w:line="10" w:lineRule="atLeast"/>
        <w:rPr>
          <w:sz w:val="20"/>
          <w:szCs w:val="20"/>
        </w:rPr>
      </w:pPr>
      <w:r w:rsidRPr="00EB58FB">
        <w:rPr>
          <w:sz w:val="20"/>
          <w:szCs w:val="20"/>
        </w:rPr>
        <w:t>Hunk #4 succeeded at 330 (offset -10 lines).</w:t>
      </w:r>
    </w:p>
    <w:p w14:paraId="3200DA18" w14:textId="77777777" w:rsidR="00EB58FB" w:rsidRPr="00EB58FB" w:rsidRDefault="00EB58FB" w:rsidP="00EB58FB">
      <w:pPr>
        <w:spacing w:line="10" w:lineRule="atLeast"/>
        <w:rPr>
          <w:sz w:val="20"/>
          <w:szCs w:val="20"/>
        </w:rPr>
      </w:pPr>
      <w:r w:rsidRPr="00EB58FB">
        <w:rPr>
          <w:sz w:val="20"/>
          <w:szCs w:val="20"/>
        </w:rPr>
        <w:t>Hunk #5 succeeded at 505 (offset -10 lines).</w:t>
      </w:r>
    </w:p>
    <w:p w14:paraId="65BB8EC0" w14:textId="77777777" w:rsidR="00EB58FB" w:rsidRPr="00EB58FB" w:rsidRDefault="00EB58FB" w:rsidP="00EB58FB">
      <w:pPr>
        <w:spacing w:line="10" w:lineRule="atLeast"/>
        <w:rPr>
          <w:sz w:val="20"/>
          <w:szCs w:val="20"/>
        </w:rPr>
      </w:pPr>
      <w:r w:rsidRPr="00EB58FB">
        <w:rPr>
          <w:sz w:val="20"/>
          <w:szCs w:val="20"/>
        </w:rPr>
        <w:t>Hunk #6 succeeded at 534 (offset -10 lines).</w:t>
      </w:r>
    </w:p>
    <w:p w14:paraId="67605941" w14:textId="77777777" w:rsidR="00EB58FB" w:rsidRPr="00EB58FB" w:rsidRDefault="00EB58FB" w:rsidP="00EB58FB">
      <w:pPr>
        <w:spacing w:line="10" w:lineRule="atLeast"/>
        <w:rPr>
          <w:sz w:val="20"/>
          <w:szCs w:val="20"/>
        </w:rPr>
      </w:pPr>
      <w:r w:rsidRPr="00EB58FB">
        <w:rPr>
          <w:sz w:val="20"/>
          <w:szCs w:val="20"/>
        </w:rPr>
        <w:t>Hunk #7 succeeded at 585 (offset -14 lines).</w:t>
      </w:r>
    </w:p>
    <w:p w14:paraId="764CF5F7" w14:textId="77777777" w:rsidR="00EB58FB" w:rsidRPr="00EB58FB" w:rsidRDefault="00EB58FB" w:rsidP="00EB58FB">
      <w:pPr>
        <w:spacing w:line="10" w:lineRule="atLeast"/>
        <w:rPr>
          <w:sz w:val="20"/>
          <w:szCs w:val="20"/>
        </w:rPr>
      </w:pPr>
      <w:r w:rsidRPr="00EB58FB">
        <w:rPr>
          <w:sz w:val="20"/>
          <w:szCs w:val="20"/>
        </w:rPr>
        <w:t>Hunk #8 succeeded at 744 (offset -14 lines).</w:t>
      </w:r>
    </w:p>
    <w:p w14:paraId="0184FF64" w14:textId="77777777" w:rsidR="00EB58FB" w:rsidRPr="00EB58FB" w:rsidRDefault="00EB58FB" w:rsidP="00EB58FB">
      <w:pPr>
        <w:spacing w:line="10" w:lineRule="atLeast"/>
        <w:rPr>
          <w:sz w:val="20"/>
          <w:szCs w:val="20"/>
        </w:rPr>
      </w:pPr>
      <w:r w:rsidRPr="00EB58FB">
        <w:rPr>
          <w:sz w:val="20"/>
          <w:szCs w:val="20"/>
        </w:rPr>
        <w:t>Hunk #9 succeeded at 826 (offset -14 lines).</w:t>
      </w:r>
    </w:p>
    <w:p w14:paraId="66466024" w14:textId="77777777" w:rsidR="00EB58FB" w:rsidRPr="00EB58FB" w:rsidRDefault="00EB58FB" w:rsidP="00EB58FB">
      <w:pPr>
        <w:spacing w:line="10" w:lineRule="atLeast"/>
        <w:rPr>
          <w:sz w:val="20"/>
          <w:szCs w:val="20"/>
        </w:rPr>
      </w:pPr>
      <w:r w:rsidRPr="00EB58FB">
        <w:rPr>
          <w:sz w:val="20"/>
          <w:szCs w:val="20"/>
        </w:rPr>
        <w:t>Hunk #10 FAILED at 876.</w:t>
      </w:r>
    </w:p>
    <w:p w14:paraId="34E3237D" w14:textId="77777777" w:rsidR="00EB58FB" w:rsidRPr="00EB58FB" w:rsidRDefault="00EB58FB" w:rsidP="00EB58FB">
      <w:pPr>
        <w:spacing w:line="10" w:lineRule="atLeast"/>
        <w:rPr>
          <w:sz w:val="20"/>
          <w:szCs w:val="20"/>
        </w:rPr>
      </w:pPr>
      <w:r w:rsidRPr="00EB58FB">
        <w:rPr>
          <w:sz w:val="20"/>
          <w:szCs w:val="20"/>
        </w:rPr>
        <w:t>Hunk #11 FAILED at 906.</w:t>
      </w:r>
    </w:p>
    <w:p w14:paraId="08D5529F" w14:textId="77777777" w:rsidR="00EB58FB" w:rsidRPr="00EB58FB" w:rsidRDefault="00EB58FB" w:rsidP="00EB58FB">
      <w:pPr>
        <w:spacing w:line="10" w:lineRule="atLeast"/>
        <w:rPr>
          <w:sz w:val="20"/>
          <w:szCs w:val="20"/>
        </w:rPr>
      </w:pPr>
      <w:r w:rsidRPr="00EB58FB">
        <w:rPr>
          <w:sz w:val="20"/>
          <w:szCs w:val="20"/>
        </w:rPr>
        <w:t>Hunk #12 FAILED at 942.</w:t>
      </w:r>
    </w:p>
    <w:p w14:paraId="7ACF59ED" w14:textId="77777777" w:rsidR="00EB58FB" w:rsidRPr="00EB58FB" w:rsidRDefault="00EB58FB" w:rsidP="00EB58FB">
      <w:pPr>
        <w:spacing w:line="10" w:lineRule="atLeast"/>
        <w:rPr>
          <w:sz w:val="20"/>
          <w:szCs w:val="20"/>
        </w:rPr>
      </w:pPr>
      <w:r w:rsidRPr="00EB58FB">
        <w:rPr>
          <w:sz w:val="20"/>
          <w:szCs w:val="20"/>
        </w:rPr>
        <w:t>Hunk #13 succeeded at 960 with fuzz 2 (offset -29 lines).</w:t>
      </w:r>
    </w:p>
    <w:p w14:paraId="7FB9D3D4" w14:textId="77777777" w:rsidR="00EB58FB" w:rsidRPr="00EB58FB" w:rsidRDefault="00EB58FB" w:rsidP="00EB58FB">
      <w:pPr>
        <w:spacing w:line="10" w:lineRule="atLeast"/>
        <w:rPr>
          <w:sz w:val="20"/>
          <w:szCs w:val="20"/>
        </w:rPr>
      </w:pPr>
      <w:r w:rsidRPr="00EB58FB">
        <w:rPr>
          <w:sz w:val="20"/>
          <w:szCs w:val="20"/>
        </w:rPr>
        <w:t>Hunk #14 succeeded at 1159 with fuzz 2 (offset -32 lines).</w:t>
      </w:r>
    </w:p>
    <w:p w14:paraId="17005A3D" w14:textId="77777777" w:rsidR="00EB58FB" w:rsidRPr="00EB58FB" w:rsidRDefault="00EB58FB" w:rsidP="00EB58FB">
      <w:pPr>
        <w:spacing w:line="10" w:lineRule="atLeast"/>
        <w:rPr>
          <w:sz w:val="20"/>
          <w:szCs w:val="20"/>
        </w:rPr>
      </w:pPr>
      <w:r w:rsidRPr="00EB58FB">
        <w:rPr>
          <w:sz w:val="20"/>
          <w:szCs w:val="20"/>
        </w:rPr>
        <w:t>3 out of 14 hunks FAILED -- saving rejects to file src/diff.c.rej</w:t>
      </w:r>
    </w:p>
    <w:p w14:paraId="03929122" w14:textId="77777777" w:rsidR="00EB58FB" w:rsidRPr="00EB58FB" w:rsidRDefault="00EB58FB" w:rsidP="00EB58FB">
      <w:pPr>
        <w:spacing w:line="10" w:lineRule="atLeast"/>
        <w:rPr>
          <w:sz w:val="20"/>
          <w:szCs w:val="20"/>
        </w:rPr>
      </w:pPr>
      <w:r w:rsidRPr="00EB58FB">
        <w:rPr>
          <w:sz w:val="20"/>
          <w:szCs w:val="20"/>
        </w:rPr>
        <w:t>patching file src/diff.h</w:t>
      </w:r>
    </w:p>
    <w:p w14:paraId="28D676F5" w14:textId="77777777" w:rsidR="00EB58FB" w:rsidRPr="00EB58FB" w:rsidRDefault="00EB58FB" w:rsidP="00EB58FB">
      <w:pPr>
        <w:spacing w:line="10" w:lineRule="atLeast"/>
        <w:rPr>
          <w:sz w:val="20"/>
          <w:szCs w:val="20"/>
        </w:rPr>
      </w:pPr>
      <w:r w:rsidRPr="00EB58FB">
        <w:rPr>
          <w:sz w:val="20"/>
          <w:szCs w:val="20"/>
        </w:rPr>
        <w:t>Hunk #2 succeeded at 126 with fuzz 2 (offset -13 lines).</w:t>
      </w:r>
    </w:p>
    <w:p w14:paraId="469E51EC" w14:textId="77777777" w:rsidR="00EB58FB" w:rsidRPr="00EB58FB" w:rsidRDefault="00EB58FB" w:rsidP="00EB58FB">
      <w:pPr>
        <w:spacing w:line="10" w:lineRule="atLeast"/>
        <w:rPr>
          <w:sz w:val="20"/>
          <w:szCs w:val="20"/>
        </w:rPr>
      </w:pPr>
      <w:r w:rsidRPr="00EB58FB">
        <w:rPr>
          <w:sz w:val="20"/>
          <w:szCs w:val="20"/>
        </w:rPr>
        <w:t>Hunk #3 succeeded at 202 (offset -13 lines).</w:t>
      </w:r>
    </w:p>
    <w:p w14:paraId="42B9980F" w14:textId="77777777" w:rsidR="00EB58FB" w:rsidRPr="00EB58FB" w:rsidRDefault="00EB58FB" w:rsidP="00EB58FB">
      <w:pPr>
        <w:spacing w:line="10" w:lineRule="atLeast"/>
        <w:rPr>
          <w:sz w:val="20"/>
          <w:szCs w:val="20"/>
        </w:rPr>
      </w:pPr>
      <w:r w:rsidRPr="00EB58FB">
        <w:rPr>
          <w:sz w:val="20"/>
          <w:szCs w:val="20"/>
        </w:rPr>
        <w:t>patching file src/diff3.c</w:t>
      </w:r>
    </w:p>
    <w:p w14:paraId="650B62AB" w14:textId="77777777" w:rsidR="00EB58FB" w:rsidRPr="00EB58FB" w:rsidRDefault="00EB58FB" w:rsidP="00EB58FB">
      <w:pPr>
        <w:spacing w:line="10" w:lineRule="atLeast"/>
        <w:rPr>
          <w:sz w:val="20"/>
          <w:szCs w:val="20"/>
        </w:rPr>
      </w:pPr>
      <w:r w:rsidRPr="00EB58FB">
        <w:rPr>
          <w:sz w:val="20"/>
          <w:szCs w:val="20"/>
        </w:rPr>
        <w:t>Hunk #1 succeeded at 35 (offset 1 line).</w:t>
      </w:r>
    </w:p>
    <w:p w14:paraId="00D5378E" w14:textId="77777777" w:rsidR="00EB58FB" w:rsidRPr="00EB58FB" w:rsidRDefault="00EB58FB" w:rsidP="00EB58FB">
      <w:pPr>
        <w:spacing w:line="10" w:lineRule="atLeast"/>
        <w:rPr>
          <w:sz w:val="20"/>
          <w:szCs w:val="20"/>
        </w:rPr>
      </w:pPr>
      <w:r w:rsidRPr="00EB58FB">
        <w:rPr>
          <w:sz w:val="20"/>
          <w:szCs w:val="20"/>
        </w:rPr>
        <w:t>Hunk #2 succeeded at 159 (offset 1 line).</w:t>
      </w:r>
    </w:p>
    <w:p w14:paraId="0EC0F89D" w14:textId="77777777" w:rsidR="00EB58FB" w:rsidRPr="00EB58FB" w:rsidRDefault="00EB58FB" w:rsidP="00EB58FB">
      <w:pPr>
        <w:spacing w:line="10" w:lineRule="atLeast"/>
        <w:rPr>
          <w:sz w:val="20"/>
          <w:szCs w:val="20"/>
        </w:rPr>
      </w:pPr>
      <w:r w:rsidRPr="00EB58FB">
        <w:rPr>
          <w:sz w:val="20"/>
          <w:szCs w:val="20"/>
        </w:rPr>
        <w:t>Hunk #3 succeeded at 316 (offset 1 line).</w:t>
      </w:r>
    </w:p>
    <w:p w14:paraId="1C0E5117" w14:textId="77777777" w:rsidR="00EB58FB" w:rsidRPr="00EB58FB" w:rsidRDefault="00EB58FB" w:rsidP="00EB58FB">
      <w:pPr>
        <w:spacing w:line="10" w:lineRule="atLeast"/>
        <w:rPr>
          <w:sz w:val="20"/>
          <w:szCs w:val="20"/>
        </w:rPr>
      </w:pPr>
      <w:r w:rsidRPr="00EB58FB">
        <w:rPr>
          <w:sz w:val="20"/>
          <w:szCs w:val="20"/>
        </w:rPr>
        <w:t>Hunk #4 succeeded at 351 (offset 1 line).</w:t>
      </w:r>
    </w:p>
    <w:p w14:paraId="6C49AB38" w14:textId="77777777" w:rsidR="00EB58FB" w:rsidRPr="00EB58FB" w:rsidRDefault="00EB58FB" w:rsidP="00EB58FB">
      <w:pPr>
        <w:spacing w:line="10" w:lineRule="atLeast"/>
        <w:rPr>
          <w:sz w:val="20"/>
          <w:szCs w:val="20"/>
        </w:rPr>
      </w:pPr>
      <w:r w:rsidRPr="00EB58FB">
        <w:rPr>
          <w:sz w:val="20"/>
          <w:szCs w:val="20"/>
        </w:rPr>
        <w:t>Hunk #5 succeeded at 412 (offset 1 line).</w:t>
      </w:r>
    </w:p>
    <w:p w14:paraId="613A6CF4" w14:textId="77777777" w:rsidR="00EB58FB" w:rsidRPr="00EB58FB" w:rsidRDefault="00EB58FB" w:rsidP="00EB58FB">
      <w:pPr>
        <w:spacing w:line="10" w:lineRule="atLeast"/>
        <w:rPr>
          <w:sz w:val="20"/>
          <w:szCs w:val="20"/>
        </w:rPr>
      </w:pPr>
      <w:r w:rsidRPr="00EB58FB">
        <w:rPr>
          <w:sz w:val="20"/>
          <w:szCs w:val="20"/>
        </w:rPr>
        <w:t>Hunk #6 FAILED at 433.</w:t>
      </w:r>
    </w:p>
    <w:p w14:paraId="1972BA90" w14:textId="77777777" w:rsidR="00EB58FB" w:rsidRPr="00EB58FB" w:rsidRDefault="00EB58FB" w:rsidP="00EB58FB">
      <w:pPr>
        <w:spacing w:line="10" w:lineRule="atLeast"/>
        <w:rPr>
          <w:sz w:val="20"/>
          <w:szCs w:val="20"/>
        </w:rPr>
      </w:pPr>
      <w:r w:rsidRPr="00EB58FB">
        <w:rPr>
          <w:sz w:val="20"/>
          <w:szCs w:val="20"/>
        </w:rPr>
        <w:t>Hunk #7 succeeded at 460 with fuzz 2 (offset -18 lines).</w:t>
      </w:r>
    </w:p>
    <w:p w14:paraId="616BEBB2" w14:textId="77777777" w:rsidR="00EB58FB" w:rsidRPr="00EB58FB" w:rsidRDefault="00EB58FB" w:rsidP="00EB58FB">
      <w:pPr>
        <w:spacing w:line="10" w:lineRule="atLeast"/>
        <w:rPr>
          <w:sz w:val="20"/>
          <w:szCs w:val="20"/>
        </w:rPr>
      </w:pPr>
      <w:r w:rsidRPr="00EB58FB">
        <w:rPr>
          <w:sz w:val="20"/>
          <w:szCs w:val="20"/>
        </w:rPr>
        <w:t>Hunk #8 succeeded at 1275 (offset -18 lines).</w:t>
      </w:r>
    </w:p>
    <w:p w14:paraId="043DED26" w14:textId="77777777" w:rsidR="00EB58FB" w:rsidRPr="00EB58FB" w:rsidRDefault="00EB58FB" w:rsidP="00EB58FB">
      <w:pPr>
        <w:spacing w:line="10" w:lineRule="atLeast"/>
        <w:rPr>
          <w:sz w:val="20"/>
          <w:szCs w:val="20"/>
        </w:rPr>
      </w:pPr>
      <w:r w:rsidRPr="00EB58FB">
        <w:rPr>
          <w:sz w:val="20"/>
          <w:szCs w:val="20"/>
        </w:rPr>
        <w:t>Hunk #9 succeeded at 1475 (offset -18 lines).</w:t>
      </w:r>
    </w:p>
    <w:p w14:paraId="56BF8A58" w14:textId="77777777" w:rsidR="00EB58FB" w:rsidRPr="00EB58FB" w:rsidRDefault="00EB58FB" w:rsidP="00EB58FB">
      <w:pPr>
        <w:spacing w:line="10" w:lineRule="atLeast"/>
        <w:rPr>
          <w:sz w:val="20"/>
          <w:szCs w:val="20"/>
        </w:rPr>
      </w:pPr>
      <w:r w:rsidRPr="00EB58FB">
        <w:rPr>
          <w:sz w:val="20"/>
          <w:szCs w:val="20"/>
        </w:rPr>
        <w:t>1 out of 9 hunks FAILED -- saving rejects to file src/diff3.c.rej</w:t>
      </w:r>
    </w:p>
    <w:p w14:paraId="0D2B2D03" w14:textId="77777777" w:rsidR="00EB58FB" w:rsidRPr="00EB58FB" w:rsidRDefault="00EB58FB" w:rsidP="00EB58FB">
      <w:pPr>
        <w:spacing w:line="10" w:lineRule="atLeast"/>
        <w:rPr>
          <w:sz w:val="20"/>
          <w:szCs w:val="20"/>
        </w:rPr>
      </w:pPr>
      <w:r w:rsidRPr="00EB58FB">
        <w:rPr>
          <w:sz w:val="20"/>
          <w:szCs w:val="20"/>
        </w:rPr>
        <w:t>patching file src/dir.c</w:t>
      </w:r>
    </w:p>
    <w:p w14:paraId="4C6A73CD" w14:textId="77777777" w:rsidR="00EB58FB" w:rsidRPr="00EB58FB" w:rsidRDefault="00EB58FB" w:rsidP="00EB58FB">
      <w:pPr>
        <w:spacing w:line="10" w:lineRule="atLeast"/>
        <w:rPr>
          <w:sz w:val="20"/>
          <w:szCs w:val="20"/>
        </w:rPr>
      </w:pPr>
      <w:r w:rsidRPr="00EB58FB">
        <w:rPr>
          <w:sz w:val="20"/>
          <w:szCs w:val="20"/>
        </w:rPr>
        <w:t>Hunk #1 succeeded at 84 (offset -1 lines).</w:t>
      </w:r>
    </w:p>
    <w:p w14:paraId="2AE963A7" w14:textId="77777777" w:rsidR="00EB58FB" w:rsidRPr="00EB58FB" w:rsidRDefault="00EB58FB" w:rsidP="00EB58FB">
      <w:pPr>
        <w:spacing w:line="10" w:lineRule="atLeast"/>
        <w:rPr>
          <w:sz w:val="20"/>
          <w:szCs w:val="20"/>
        </w:rPr>
      </w:pPr>
      <w:r w:rsidRPr="00EB58FB">
        <w:rPr>
          <w:sz w:val="20"/>
          <w:szCs w:val="20"/>
        </w:rPr>
        <w:t>Hunk #2 succeeded at 125 (offset -1 lines).</w:t>
      </w:r>
    </w:p>
    <w:p w14:paraId="56A0D1E3" w14:textId="77777777" w:rsidR="00EB58FB" w:rsidRPr="00EB58FB" w:rsidRDefault="00EB58FB" w:rsidP="00EB58FB">
      <w:pPr>
        <w:spacing w:line="10" w:lineRule="atLeast"/>
        <w:rPr>
          <w:sz w:val="20"/>
          <w:szCs w:val="20"/>
        </w:rPr>
      </w:pPr>
      <w:r w:rsidRPr="00EB58FB">
        <w:rPr>
          <w:sz w:val="20"/>
          <w:szCs w:val="20"/>
        </w:rPr>
        <w:t>Hunk #3 succeeded at 154 (offset -1 lines).</w:t>
      </w:r>
    </w:p>
    <w:p w14:paraId="72A0D198" w14:textId="77777777" w:rsidR="00EB58FB" w:rsidRPr="00EB58FB" w:rsidRDefault="00EB58FB" w:rsidP="00EB58FB">
      <w:pPr>
        <w:spacing w:line="10" w:lineRule="atLeast"/>
        <w:rPr>
          <w:sz w:val="20"/>
          <w:szCs w:val="20"/>
        </w:rPr>
      </w:pPr>
      <w:r w:rsidRPr="00EB58FB">
        <w:rPr>
          <w:sz w:val="20"/>
          <w:szCs w:val="20"/>
        </w:rPr>
        <w:t>Hunk #4 succeeded at 234 (offset -1 lines).</w:t>
      </w:r>
    </w:p>
    <w:p w14:paraId="1E95B626" w14:textId="77777777" w:rsidR="00EB58FB" w:rsidRPr="00EB58FB" w:rsidRDefault="00EB58FB" w:rsidP="00EB58FB">
      <w:pPr>
        <w:spacing w:line="10" w:lineRule="atLeast"/>
        <w:rPr>
          <w:sz w:val="20"/>
          <w:szCs w:val="20"/>
        </w:rPr>
      </w:pPr>
      <w:r w:rsidRPr="00EB58FB">
        <w:rPr>
          <w:sz w:val="20"/>
          <w:szCs w:val="20"/>
        </w:rPr>
        <w:t>patching file src/ifdef.c</w:t>
      </w:r>
    </w:p>
    <w:p w14:paraId="70798214" w14:textId="77777777" w:rsidR="00EB58FB" w:rsidRPr="00EB58FB" w:rsidRDefault="00EB58FB" w:rsidP="00EB58FB">
      <w:pPr>
        <w:spacing w:line="10" w:lineRule="atLeast"/>
        <w:rPr>
          <w:sz w:val="20"/>
          <w:szCs w:val="20"/>
        </w:rPr>
      </w:pPr>
      <w:r w:rsidRPr="00EB58FB">
        <w:rPr>
          <w:sz w:val="20"/>
          <w:szCs w:val="20"/>
        </w:rPr>
        <w:t>patching file src/io.c</w:t>
      </w:r>
    </w:p>
    <w:p w14:paraId="008034E7" w14:textId="77777777" w:rsidR="00EB58FB" w:rsidRPr="00EB58FB" w:rsidRDefault="00EB58FB" w:rsidP="00EB58FB">
      <w:pPr>
        <w:spacing w:line="10" w:lineRule="atLeast"/>
        <w:rPr>
          <w:sz w:val="20"/>
          <w:szCs w:val="20"/>
        </w:rPr>
      </w:pPr>
      <w:r w:rsidRPr="00EB58FB">
        <w:rPr>
          <w:sz w:val="20"/>
          <w:szCs w:val="20"/>
        </w:rPr>
        <w:t>patching file src/sdiff.c</w:t>
      </w:r>
    </w:p>
    <w:p w14:paraId="517A2A4E" w14:textId="77777777" w:rsidR="00EB58FB" w:rsidRPr="00EB58FB" w:rsidRDefault="00EB58FB" w:rsidP="00EB58FB">
      <w:pPr>
        <w:spacing w:line="10" w:lineRule="atLeast"/>
        <w:rPr>
          <w:sz w:val="20"/>
          <w:szCs w:val="20"/>
        </w:rPr>
      </w:pPr>
      <w:r w:rsidRPr="00EB58FB">
        <w:rPr>
          <w:sz w:val="20"/>
          <w:szCs w:val="20"/>
        </w:rPr>
        <w:t>Hunk #2 succeeded at 92 (offset 1 line).</w:t>
      </w:r>
    </w:p>
    <w:p w14:paraId="56B5C881" w14:textId="77777777" w:rsidR="00EB58FB" w:rsidRPr="00EB58FB" w:rsidRDefault="00EB58FB" w:rsidP="00EB58FB">
      <w:pPr>
        <w:spacing w:line="10" w:lineRule="atLeast"/>
        <w:rPr>
          <w:sz w:val="20"/>
          <w:szCs w:val="20"/>
        </w:rPr>
      </w:pPr>
      <w:r w:rsidRPr="00EB58FB">
        <w:rPr>
          <w:sz w:val="20"/>
          <w:szCs w:val="20"/>
        </w:rPr>
        <w:t>Hunk #3 succeeded at 175 (offset 23 lines).</w:t>
      </w:r>
    </w:p>
    <w:p w14:paraId="16D9DDD3" w14:textId="77777777" w:rsidR="00EB58FB" w:rsidRPr="00EB58FB" w:rsidRDefault="00EB58FB" w:rsidP="00EB58FB">
      <w:pPr>
        <w:spacing w:line="10" w:lineRule="atLeast"/>
        <w:rPr>
          <w:sz w:val="20"/>
          <w:szCs w:val="20"/>
        </w:rPr>
      </w:pPr>
      <w:r w:rsidRPr="00EB58FB">
        <w:rPr>
          <w:sz w:val="20"/>
          <w:szCs w:val="20"/>
        </w:rPr>
        <w:t>Hunk #4 succeeded at 230 (offset 17 lines).</w:t>
      </w:r>
    </w:p>
    <w:p w14:paraId="3F1F9CC7" w14:textId="77777777" w:rsidR="00EB58FB" w:rsidRPr="00EB58FB" w:rsidRDefault="00EB58FB" w:rsidP="00EB58FB">
      <w:pPr>
        <w:spacing w:line="10" w:lineRule="atLeast"/>
        <w:rPr>
          <w:sz w:val="20"/>
          <w:szCs w:val="20"/>
        </w:rPr>
      </w:pPr>
      <w:r w:rsidRPr="00EB58FB">
        <w:rPr>
          <w:sz w:val="20"/>
          <w:szCs w:val="20"/>
        </w:rPr>
        <w:t>Hunk #5 succeeded at 286 (offset 17 lines).</w:t>
      </w:r>
    </w:p>
    <w:p w14:paraId="3ACE4FD1" w14:textId="77777777" w:rsidR="00EB58FB" w:rsidRPr="00EB58FB" w:rsidRDefault="00EB58FB" w:rsidP="00EB58FB">
      <w:pPr>
        <w:spacing w:line="10" w:lineRule="atLeast"/>
        <w:rPr>
          <w:sz w:val="20"/>
          <w:szCs w:val="20"/>
        </w:rPr>
      </w:pPr>
      <w:r w:rsidRPr="00EB58FB">
        <w:rPr>
          <w:sz w:val="20"/>
          <w:szCs w:val="20"/>
        </w:rPr>
        <w:t>Hunk #6 succeeded at 572 (offset 13 lines).</w:t>
      </w:r>
    </w:p>
    <w:p w14:paraId="17D8D062" w14:textId="77777777" w:rsidR="00EB58FB" w:rsidRPr="00EB58FB" w:rsidRDefault="00EB58FB" w:rsidP="00EB58FB">
      <w:pPr>
        <w:spacing w:line="10" w:lineRule="atLeast"/>
        <w:rPr>
          <w:sz w:val="20"/>
          <w:szCs w:val="20"/>
        </w:rPr>
      </w:pPr>
      <w:r w:rsidRPr="00EB58FB">
        <w:rPr>
          <w:sz w:val="20"/>
          <w:szCs w:val="20"/>
        </w:rPr>
        <w:t>Hunk #7 succeeded at 747 (offset 41 lines).</w:t>
      </w:r>
    </w:p>
    <w:p w14:paraId="73BEEFB4" w14:textId="77777777" w:rsidR="00EB58FB" w:rsidRPr="00EB58FB" w:rsidRDefault="00EB58FB" w:rsidP="00EB58FB">
      <w:pPr>
        <w:spacing w:line="10" w:lineRule="atLeast"/>
        <w:rPr>
          <w:sz w:val="20"/>
          <w:szCs w:val="20"/>
        </w:rPr>
      </w:pPr>
      <w:r w:rsidRPr="00EB58FB">
        <w:rPr>
          <w:sz w:val="20"/>
          <w:szCs w:val="20"/>
        </w:rPr>
        <w:t>patching file src/side.c</w:t>
      </w:r>
    </w:p>
    <w:p w14:paraId="7EFEBDC1" w14:textId="77777777" w:rsidR="00EB58FB" w:rsidRPr="00EB58FB" w:rsidRDefault="00EB58FB" w:rsidP="00EB58FB">
      <w:pPr>
        <w:spacing w:line="10" w:lineRule="atLeast"/>
        <w:rPr>
          <w:sz w:val="20"/>
          <w:szCs w:val="20"/>
        </w:rPr>
      </w:pPr>
      <w:r w:rsidRPr="00EB58FB">
        <w:rPr>
          <w:sz w:val="20"/>
          <w:szCs w:val="20"/>
        </w:rPr>
        <w:t>patching file src/system.h</w:t>
      </w:r>
    </w:p>
    <w:p w14:paraId="0DC28E93" w14:textId="77777777" w:rsidR="00EB58FB" w:rsidRPr="00EB58FB" w:rsidRDefault="00EB58FB" w:rsidP="00EB58FB">
      <w:pPr>
        <w:spacing w:line="10" w:lineRule="atLeast"/>
        <w:rPr>
          <w:sz w:val="20"/>
          <w:szCs w:val="20"/>
        </w:rPr>
      </w:pPr>
      <w:r w:rsidRPr="00EB58FB">
        <w:rPr>
          <w:sz w:val="20"/>
          <w:szCs w:val="20"/>
        </w:rPr>
        <w:t>Hunk #2 succeeded at 105 (offset 6 lines).</w:t>
      </w:r>
    </w:p>
    <w:p w14:paraId="7BE461CF" w14:textId="77777777" w:rsidR="00EB58FB" w:rsidRPr="00EB58FB" w:rsidRDefault="00EB58FB" w:rsidP="00EB58FB">
      <w:pPr>
        <w:spacing w:line="10" w:lineRule="atLeast"/>
        <w:rPr>
          <w:sz w:val="20"/>
          <w:szCs w:val="20"/>
        </w:rPr>
      </w:pPr>
      <w:r w:rsidRPr="00EB58FB">
        <w:rPr>
          <w:sz w:val="20"/>
          <w:szCs w:val="20"/>
        </w:rPr>
        <w:t>patching file src/util.c</w:t>
      </w:r>
    </w:p>
    <w:p w14:paraId="03893C30" w14:textId="77777777" w:rsidR="00EB58FB" w:rsidRPr="00EB58FB" w:rsidRDefault="00EB58FB" w:rsidP="00EB58FB">
      <w:pPr>
        <w:spacing w:line="10" w:lineRule="atLeast"/>
        <w:rPr>
          <w:sz w:val="20"/>
          <w:szCs w:val="20"/>
        </w:rPr>
      </w:pPr>
      <w:r w:rsidRPr="00EB58FB">
        <w:rPr>
          <w:sz w:val="20"/>
          <w:szCs w:val="20"/>
        </w:rPr>
        <w:t>Hunk #4 succeeded at 190 with fuzz 2.</w:t>
      </w:r>
    </w:p>
    <w:p w14:paraId="42D6A5D3" w14:textId="77777777" w:rsidR="00EB58FB" w:rsidRPr="00EB58FB" w:rsidRDefault="00EB58FB" w:rsidP="00EB58FB">
      <w:pPr>
        <w:spacing w:line="10" w:lineRule="atLeast"/>
        <w:rPr>
          <w:sz w:val="20"/>
          <w:szCs w:val="20"/>
        </w:rPr>
      </w:pPr>
      <w:r w:rsidRPr="00EB58FB">
        <w:rPr>
          <w:sz w:val="20"/>
          <w:szCs w:val="20"/>
        </w:rPr>
        <w:t>Hunk #8 succeeded at 650 (offset -27 lines).</w:t>
      </w:r>
    </w:p>
    <w:p w14:paraId="3FA465D2" w14:textId="77777777" w:rsidR="00EB58FB" w:rsidRPr="00EB58FB" w:rsidRDefault="00EB58FB" w:rsidP="00EB58FB">
      <w:pPr>
        <w:spacing w:line="10" w:lineRule="atLeast"/>
        <w:rPr>
          <w:sz w:val="20"/>
          <w:szCs w:val="20"/>
        </w:rPr>
      </w:pPr>
      <w:r w:rsidRPr="00EB58FB">
        <w:rPr>
          <w:sz w:val="20"/>
          <w:szCs w:val="20"/>
        </w:rPr>
        <w:t>patching file tests/help-version</w:t>
      </w:r>
    </w:p>
    <w:p w14:paraId="20E2FEC9" w14:textId="77777777" w:rsidR="00EB58FB" w:rsidRPr="00EB58FB" w:rsidRDefault="00EB58FB" w:rsidP="00EB58FB">
      <w:pPr>
        <w:spacing w:line="10" w:lineRule="atLeast"/>
        <w:rPr>
          <w:sz w:val="20"/>
          <w:szCs w:val="20"/>
        </w:rPr>
      </w:pPr>
      <w:r w:rsidRPr="00EB58FB">
        <w:rPr>
          <w:sz w:val="20"/>
          <w:szCs w:val="20"/>
        </w:rPr>
        <w:t>Hunk #1 succeeded at 75 (offset 1 line).</w:t>
      </w:r>
    </w:p>
    <w:p w14:paraId="3F552229" w14:textId="77777777" w:rsidR="00EB58FB" w:rsidRPr="00EB58FB" w:rsidRDefault="00EB58FB" w:rsidP="00EB58FB">
      <w:pPr>
        <w:spacing w:line="10" w:lineRule="atLeast"/>
        <w:rPr>
          <w:sz w:val="20"/>
          <w:szCs w:val="20"/>
        </w:rPr>
      </w:pPr>
      <w:r w:rsidRPr="00EB58FB">
        <w:rPr>
          <w:sz w:val="20"/>
          <w:szCs w:val="20"/>
        </w:rPr>
        <w:lastRenderedPageBreak/>
        <w:t>Hunk #2 succeeded at 85 (offset 1 line).</w:t>
      </w:r>
    </w:p>
    <w:p w14:paraId="400C6120" w14:textId="77777777" w:rsidR="00EB58FB" w:rsidRPr="00EB58FB" w:rsidRDefault="00EB58FB" w:rsidP="00EB58FB">
      <w:pPr>
        <w:spacing w:line="10" w:lineRule="atLeast"/>
        <w:rPr>
          <w:sz w:val="20"/>
          <w:szCs w:val="20"/>
        </w:rPr>
      </w:pPr>
      <w:r w:rsidRPr="00EB58FB">
        <w:rPr>
          <w:sz w:val="20"/>
          <w:szCs w:val="20"/>
        </w:rPr>
        <w:t>Hunk #3 succeeded at 96 (offset 1 line).</w:t>
      </w:r>
    </w:p>
    <w:p w14:paraId="35F6E77C" w14:textId="77777777" w:rsidR="00EB58FB" w:rsidRPr="00EB58FB" w:rsidRDefault="00EB58FB" w:rsidP="00EB58FB">
      <w:pPr>
        <w:spacing w:line="10" w:lineRule="atLeast"/>
        <w:rPr>
          <w:sz w:val="20"/>
          <w:szCs w:val="20"/>
        </w:rPr>
      </w:pPr>
      <w:r w:rsidRPr="00EB58FB">
        <w:rPr>
          <w:sz w:val="20"/>
          <w:szCs w:val="20"/>
        </w:rPr>
        <w:t>Hunk #4 succeeded at 108 (offset 1 line).</w:t>
      </w:r>
    </w:p>
    <w:p w14:paraId="5C1B583C" w14:textId="77777777" w:rsidR="00EB58FB" w:rsidRPr="00EB58FB" w:rsidRDefault="00EB58FB" w:rsidP="00EB58FB">
      <w:pPr>
        <w:spacing w:line="10" w:lineRule="atLeast"/>
        <w:rPr>
          <w:sz w:val="20"/>
          <w:szCs w:val="20"/>
        </w:rPr>
      </w:pPr>
      <w:r w:rsidRPr="00EB58FB">
        <w:rPr>
          <w:sz w:val="20"/>
          <w:szCs w:val="20"/>
        </w:rPr>
        <w:t>Hunk #5 succeeded at 140 (offset 1 line).</w:t>
      </w:r>
    </w:p>
    <w:p w14:paraId="2014EDFC" w14:textId="77777777" w:rsidR="00EB58FB" w:rsidRPr="00EB58FB" w:rsidRDefault="00EB58FB" w:rsidP="00EB58FB">
      <w:pPr>
        <w:spacing w:line="10" w:lineRule="atLeast"/>
        <w:rPr>
          <w:sz w:val="20"/>
          <w:szCs w:val="20"/>
        </w:rPr>
      </w:pPr>
      <w:r w:rsidRPr="00EB58FB">
        <w:rPr>
          <w:sz w:val="20"/>
          <w:szCs w:val="20"/>
        </w:rPr>
        <w:t>Hunk #6 succeeded at 188 (offset 1 line).</w:t>
      </w:r>
    </w:p>
    <w:p w14:paraId="5DFA9D82" w14:textId="77777777" w:rsidR="00EB58FB" w:rsidRPr="00EB58FB" w:rsidRDefault="00EB58FB" w:rsidP="00EB58FB">
      <w:pPr>
        <w:spacing w:line="10" w:lineRule="atLeast"/>
        <w:rPr>
          <w:sz w:val="20"/>
          <w:szCs w:val="20"/>
        </w:rPr>
      </w:pPr>
    </w:p>
    <w:p w14:paraId="72797092" w14:textId="77777777" w:rsidR="00EB58FB" w:rsidRPr="00EB58FB" w:rsidRDefault="00EB58FB" w:rsidP="00EB58FB">
      <w:pPr>
        <w:spacing w:line="10" w:lineRule="atLeast"/>
        <w:rPr>
          <w:sz w:val="20"/>
          <w:szCs w:val="20"/>
        </w:rPr>
      </w:pPr>
    </w:p>
    <w:p w14:paraId="37E083E8" w14:textId="77777777" w:rsidR="00EB58FB" w:rsidRPr="00EB58FB" w:rsidRDefault="00EB58FB" w:rsidP="00EB58FB">
      <w:pPr>
        <w:spacing w:line="10" w:lineRule="atLeast"/>
        <w:rPr>
          <w:sz w:val="20"/>
          <w:szCs w:val="20"/>
        </w:rPr>
      </w:pPr>
      <w:r w:rsidRPr="00EB58FB">
        <w:rPr>
          <w:sz w:val="20"/>
          <w:szCs w:val="20"/>
        </w:rPr>
        <w:t>7. Use the git status command to get an overview of what happened.</w:t>
      </w:r>
    </w:p>
    <w:p w14:paraId="3B31204A" w14:textId="77777777" w:rsidR="00EB58FB" w:rsidRPr="00EB58FB" w:rsidRDefault="00EB58FB" w:rsidP="00EB58FB">
      <w:pPr>
        <w:spacing w:line="10" w:lineRule="atLeast"/>
        <w:rPr>
          <w:sz w:val="20"/>
          <w:szCs w:val="20"/>
        </w:rPr>
      </w:pPr>
    </w:p>
    <w:p w14:paraId="66B09BE2" w14:textId="77777777" w:rsidR="00EB58FB" w:rsidRPr="00EB58FB" w:rsidRDefault="00EB58FB" w:rsidP="00EB58FB">
      <w:pPr>
        <w:spacing w:line="10" w:lineRule="atLeast"/>
        <w:rPr>
          <w:sz w:val="20"/>
          <w:szCs w:val="20"/>
        </w:rPr>
      </w:pPr>
      <w:r w:rsidRPr="00EB58FB">
        <w:rPr>
          <w:sz w:val="20"/>
          <w:szCs w:val="20"/>
        </w:rPr>
        <w:t xml:space="preserve">   git status</w:t>
      </w:r>
    </w:p>
    <w:p w14:paraId="2059279D" w14:textId="77777777" w:rsidR="00EB58FB" w:rsidRPr="00EB58FB" w:rsidRDefault="00EB58FB" w:rsidP="00EB58FB">
      <w:pPr>
        <w:spacing w:line="10" w:lineRule="atLeast"/>
        <w:rPr>
          <w:sz w:val="20"/>
          <w:szCs w:val="20"/>
        </w:rPr>
      </w:pPr>
      <w:r w:rsidRPr="00EB58FB">
        <w:rPr>
          <w:sz w:val="20"/>
          <w:szCs w:val="20"/>
        </w:rPr>
        <w:t># On branch my3.0</w:t>
      </w:r>
    </w:p>
    <w:p w14:paraId="175164D7" w14:textId="77777777" w:rsidR="00EB58FB" w:rsidRPr="00EB58FB" w:rsidRDefault="00EB58FB" w:rsidP="00EB58FB">
      <w:pPr>
        <w:spacing w:line="10" w:lineRule="atLeast"/>
        <w:rPr>
          <w:sz w:val="20"/>
          <w:szCs w:val="20"/>
        </w:rPr>
      </w:pPr>
      <w:r w:rsidRPr="00EB58FB">
        <w:rPr>
          <w:sz w:val="20"/>
          <w:szCs w:val="20"/>
        </w:rPr>
        <w:t># Changes not staged for commit:</w:t>
      </w:r>
    </w:p>
    <w:p w14:paraId="2896456D" w14:textId="77777777" w:rsidR="00EB58FB" w:rsidRPr="00EB58FB" w:rsidRDefault="00EB58FB" w:rsidP="00EB58FB">
      <w:pPr>
        <w:spacing w:line="10" w:lineRule="atLeast"/>
        <w:rPr>
          <w:sz w:val="20"/>
          <w:szCs w:val="20"/>
        </w:rPr>
      </w:pPr>
      <w:r w:rsidRPr="00EB58FB">
        <w:rPr>
          <w:sz w:val="20"/>
          <w:szCs w:val="20"/>
        </w:rPr>
        <w:t>#   (use "git add &lt;file&gt;..." to update what will be committed)</w:t>
      </w:r>
    </w:p>
    <w:p w14:paraId="27F23EB7" w14:textId="77777777" w:rsidR="00EB58FB" w:rsidRPr="00EB58FB" w:rsidRDefault="00EB58FB" w:rsidP="00EB58FB">
      <w:pPr>
        <w:spacing w:line="10" w:lineRule="atLeast"/>
        <w:rPr>
          <w:sz w:val="20"/>
          <w:szCs w:val="20"/>
        </w:rPr>
      </w:pPr>
      <w:r w:rsidRPr="00EB58FB">
        <w:rPr>
          <w:sz w:val="20"/>
          <w:szCs w:val="20"/>
        </w:rPr>
        <w:t>#   (use "git checkout -- &lt;file&gt;..." to discard changes in working directory)</w:t>
      </w:r>
    </w:p>
    <w:p w14:paraId="135CBD56" w14:textId="77777777" w:rsidR="00EB58FB" w:rsidRPr="00EB58FB" w:rsidRDefault="00EB58FB" w:rsidP="00EB58FB">
      <w:pPr>
        <w:spacing w:line="10" w:lineRule="atLeast"/>
        <w:rPr>
          <w:sz w:val="20"/>
          <w:szCs w:val="20"/>
        </w:rPr>
      </w:pPr>
      <w:r w:rsidRPr="00EB58FB">
        <w:rPr>
          <w:sz w:val="20"/>
          <w:szCs w:val="20"/>
        </w:rPr>
        <w:t>#</w:t>
      </w:r>
    </w:p>
    <w:p w14:paraId="67D85153"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NEWS</w:t>
      </w:r>
    </w:p>
    <w:p w14:paraId="70B4C91F"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README</w:t>
      </w:r>
    </w:p>
    <w:p w14:paraId="6294A0A6"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TODO</w:t>
      </w:r>
    </w:p>
    <w:p w14:paraId="7AE3D9D7"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doc/diagmeet.note</w:t>
      </w:r>
    </w:p>
    <w:p w14:paraId="12290FA2"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ms/config.bat</w:t>
      </w:r>
    </w:p>
    <w:p w14:paraId="4C497D83"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ms/config.site</w:t>
      </w:r>
    </w:p>
    <w:p w14:paraId="3A60E541"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po/en.po</w:t>
      </w:r>
    </w:p>
    <w:p w14:paraId="3247C036"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src/analyze.c</w:t>
      </w:r>
    </w:p>
    <w:p w14:paraId="05A5AA0B"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src/cmp.c</w:t>
      </w:r>
    </w:p>
    <w:p w14:paraId="3F7913FB"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src/context.c</w:t>
      </w:r>
    </w:p>
    <w:p w14:paraId="23004F90"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src/diff.c</w:t>
      </w:r>
    </w:p>
    <w:p w14:paraId="5DF916CF"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src/diff.h</w:t>
      </w:r>
    </w:p>
    <w:p w14:paraId="37ECF8B0"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src/diff3.c</w:t>
      </w:r>
    </w:p>
    <w:p w14:paraId="190D4A96"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src/dir.c</w:t>
      </w:r>
    </w:p>
    <w:p w14:paraId="2DF31D62"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src/ifdef.c</w:t>
      </w:r>
    </w:p>
    <w:p w14:paraId="62BAF79D"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src/io.c</w:t>
      </w:r>
    </w:p>
    <w:p w14:paraId="39BA3906"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src/sdiff.c</w:t>
      </w:r>
    </w:p>
    <w:p w14:paraId="382A5FBD"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src/side.c</w:t>
      </w:r>
    </w:p>
    <w:p w14:paraId="4CA7B737"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src/system.h</w:t>
      </w:r>
    </w:p>
    <w:p w14:paraId="592CA5DA"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src/util.c</w:t>
      </w:r>
    </w:p>
    <w:p w14:paraId="20E3731D"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tests/help-version</w:t>
      </w:r>
    </w:p>
    <w:p w14:paraId="50C3EDFC" w14:textId="77777777" w:rsidR="00EB58FB" w:rsidRPr="00EB58FB" w:rsidRDefault="00EB58FB" w:rsidP="00EB58FB">
      <w:pPr>
        <w:spacing w:line="10" w:lineRule="atLeast"/>
        <w:rPr>
          <w:sz w:val="20"/>
          <w:szCs w:val="20"/>
        </w:rPr>
      </w:pPr>
      <w:r w:rsidRPr="00EB58FB">
        <w:rPr>
          <w:sz w:val="20"/>
          <w:szCs w:val="20"/>
        </w:rPr>
        <w:t>#</w:t>
      </w:r>
    </w:p>
    <w:p w14:paraId="078DBD35" w14:textId="77777777" w:rsidR="00EB58FB" w:rsidRPr="00EB58FB" w:rsidRDefault="00EB58FB" w:rsidP="00EB58FB">
      <w:pPr>
        <w:spacing w:line="10" w:lineRule="atLeast"/>
        <w:rPr>
          <w:sz w:val="20"/>
          <w:szCs w:val="20"/>
        </w:rPr>
      </w:pPr>
      <w:r w:rsidRPr="00EB58FB">
        <w:rPr>
          <w:sz w:val="20"/>
          <w:szCs w:val="20"/>
        </w:rPr>
        <w:t># Untracked files:</w:t>
      </w:r>
    </w:p>
    <w:p w14:paraId="63A059DE" w14:textId="77777777" w:rsidR="00EB58FB" w:rsidRPr="00EB58FB" w:rsidRDefault="00EB58FB" w:rsidP="00EB58FB">
      <w:pPr>
        <w:spacing w:line="10" w:lineRule="atLeast"/>
        <w:rPr>
          <w:sz w:val="20"/>
          <w:szCs w:val="20"/>
        </w:rPr>
      </w:pPr>
      <w:r w:rsidRPr="00EB58FB">
        <w:rPr>
          <w:sz w:val="20"/>
          <w:szCs w:val="20"/>
        </w:rPr>
        <w:t>#   (use "git add &lt;file&gt;..." to include in what will be committed)</w:t>
      </w:r>
    </w:p>
    <w:p w14:paraId="19A47BA8" w14:textId="77777777" w:rsidR="00EB58FB" w:rsidRPr="00EB58FB" w:rsidRDefault="00EB58FB" w:rsidP="00EB58FB">
      <w:pPr>
        <w:spacing w:line="10" w:lineRule="atLeast"/>
        <w:rPr>
          <w:sz w:val="20"/>
          <w:szCs w:val="20"/>
        </w:rPr>
      </w:pPr>
      <w:r w:rsidRPr="00EB58FB">
        <w:rPr>
          <w:sz w:val="20"/>
          <w:szCs w:val="20"/>
        </w:rPr>
        <w:t>#</w:t>
      </w:r>
    </w:p>
    <w:p w14:paraId="5628A5FC"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NEWS.orig</w:t>
      </w:r>
    </w:p>
    <w:p w14:paraId="70749919"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README-hacking.orig</w:t>
      </w:r>
    </w:p>
    <w:p w14:paraId="44224B25"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README-hacking.rej</w:t>
      </w:r>
    </w:p>
    <w:p w14:paraId="72A9960B"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README.orig</w:t>
      </w:r>
    </w:p>
    <w:p w14:paraId="6EEE0866"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README.rej</w:t>
      </w:r>
    </w:p>
    <w:p w14:paraId="3CC51A2E"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cfg.mk.orig</w:t>
      </w:r>
    </w:p>
    <w:p w14:paraId="708A2A8E"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cfg.mk.rej</w:t>
      </w:r>
    </w:p>
    <w:p w14:paraId="7F8F6D3D"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ms/config.site.orig</w:t>
      </w:r>
    </w:p>
    <w:p w14:paraId="3C5EAD7A"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src/cmp.c.orig</w:t>
      </w:r>
    </w:p>
    <w:p w14:paraId="173205F4"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src/context.c.orig</w:t>
      </w:r>
    </w:p>
    <w:p w14:paraId="751B12F1"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src/diff.c.orig</w:t>
      </w:r>
    </w:p>
    <w:p w14:paraId="2AB29553"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src/diff.c.rej</w:t>
      </w:r>
    </w:p>
    <w:p w14:paraId="201748AD" w14:textId="77777777" w:rsidR="00EB58FB" w:rsidRPr="00EB58FB" w:rsidRDefault="00EB58FB" w:rsidP="00EB58FB">
      <w:pPr>
        <w:spacing w:line="10" w:lineRule="atLeast"/>
        <w:rPr>
          <w:sz w:val="20"/>
          <w:szCs w:val="20"/>
        </w:rPr>
      </w:pPr>
      <w:r w:rsidRPr="00EB58FB">
        <w:rPr>
          <w:sz w:val="20"/>
          <w:szCs w:val="20"/>
        </w:rPr>
        <w:lastRenderedPageBreak/>
        <w:t>#</w:t>
      </w:r>
      <w:r w:rsidRPr="00EB58FB">
        <w:rPr>
          <w:sz w:val="20"/>
          <w:szCs w:val="20"/>
        </w:rPr>
        <w:tab/>
        <w:t>src/diff.h.orig</w:t>
      </w:r>
    </w:p>
    <w:p w14:paraId="384BDF2D"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src/diff3.c.orig</w:t>
      </w:r>
    </w:p>
    <w:p w14:paraId="51BDA261"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src/diff3.c.rej</w:t>
      </w:r>
    </w:p>
    <w:p w14:paraId="730B45B1"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src/dir.c.orig</w:t>
      </w:r>
    </w:p>
    <w:p w14:paraId="127D8B11"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src/sdiff.c.orig</w:t>
      </w:r>
    </w:p>
    <w:p w14:paraId="754CD713"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src/system.h.orig</w:t>
      </w:r>
    </w:p>
    <w:p w14:paraId="1FE3F42F"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src/util.c.orig</w:t>
      </w:r>
    </w:p>
    <w:p w14:paraId="071B615B"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tests/help-version.orig</w:t>
      </w:r>
    </w:p>
    <w:p w14:paraId="40728EF7" w14:textId="77777777" w:rsidR="00EB58FB" w:rsidRPr="00EB58FB" w:rsidRDefault="00EB58FB" w:rsidP="00EB58FB">
      <w:pPr>
        <w:spacing w:line="10" w:lineRule="atLeast"/>
        <w:rPr>
          <w:sz w:val="20"/>
          <w:szCs w:val="20"/>
        </w:rPr>
      </w:pPr>
      <w:r w:rsidRPr="00EB58FB">
        <w:rPr>
          <w:sz w:val="20"/>
          <w:szCs w:val="20"/>
        </w:rPr>
        <w:t>no changes added to commit (use "git add" and/or "git commit -a")</w:t>
      </w:r>
    </w:p>
    <w:p w14:paraId="05E36856" w14:textId="77777777" w:rsidR="00EB58FB" w:rsidRPr="00EB58FB" w:rsidRDefault="00EB58FB" w:rsidP="00EB58FB">
      <w:pPr>
        <w:spacing w:line="10" w:lineRule="atLeast"/>
        <w:rPr>
          <w:sz w:val="20"/>
          <w:szCs w:val="20"/>
        </w:rPr>
      </w:pPr>
    </w:p>
    <w:p w14:paraId="00264D1D" w14:textId="77777777" w:rsidR="00EB58FB" w:rsidRPr="00EB58FB" w:rsidRDefault="00EB58FB" w:rsidP="00EB58FB">
      <w:pPr>
        <w:spacing w:line="10" w:lineRule="atLeast"/>
        <w:rPr>
          <w:sz w:val="20"/>
          <w:szCs w:val="20"/>
        </w:rPr>
      </w:pPr>
    </w:p>
    <w:p w14:paraId="586908E8" w14:textId="77777777" w:rsidR="00EB58FB" w:rsidRPr="00EB58FB" w:rsidRDefault="00EB58FB" w:rsidP="00EB58FB">
      <w:pPr>
        <w:spacing w:line="10" w:lineRule="atLeast"/>
        <w:rPr>
          <w:sz w:val="20"/>
          <w:szCs w:val="20"/>
        </w:rPr>
      </w:pPr>
      <w:r w:rsidRPr="00EB58FB">
        <w:rPr>
          <w:sz w:val="20"/>
          <w:szCs w:val="20"/>
        </w:rPr>
        <w:t>8. Learn how to use the Emacs functions vc-diff (C-x v =) and vc-revert (C-x v u). When you're in the *vc-diff* buffer generated by vc-diff, use describe-mode (C-h m) to find out the Emacs functions that you can use there, and in particular learn how to use the diff-apply-hunk (C-c C-a) and diff-goto-source (C-c C-c) functions.</w:t>
      </w:r>
    </w:p>
    <w:p w14:paraId="50878F0A" w14:textId="77777777" w:rsidR="00EB58FB" w:rsidRPr="00EB58FB" w:rsidRDefault="00EB58FB" w:rsidP="00EB58FB">
      <w:pPr>
        <w:spacing w:line="10" w:lineRule="atLeast"/>
        <w:rPr>
          <w:sz w:val="20"/>
          <w:szCs w:val="20"/>
        </w:rPr>
      </w:pPr>
    </w:p>
    <w:p w14:paraId="7B8743ED" w14:textId="77777777" w:rsidR="00EB58FB" w:rsidRPr="00EB58FB" w:rsidRDefault="00EB58FB" w:rsidP="00EB58FB">
      <w:pPr>
        <w:spacing w:line="10" w:lineRule="atLeast"/>
        <w:rPr>
          <w:sz w:val="20"/>
          <w:szCs w:val="20"/>
        </w:rPr>
      </w:pPr>
      <w:r w:rsidRPr="00EB58FB">
        <w:rPr>
          <w:sz w:val="20"/>
          <w:szCs w:val="20"/>
        </w:rPr>
        <w:t>9. Use Emacs to revert all the changes to files other than .c files, since you want only changes to .c files. Also, and don't forget this part, undo all the changes to .c files other than changes to character string constants, as the character-string changes are the only changes that you want; this may require editing some files by hand.</w:t>
      </w:r>
    </w:p>
    <w:p w14:paraId="0F45DE60" w14:textId="77777777" w:rsidR="00EB58FB" w:rsidRPr="00EB58FB" w:rsidRDefault="00EB58FB" w:rsidP="00EB58FB">
      <w:pPr>
        <w:spacing w:line="10" w:lineRule="atLeast"/>
        <w:rPr>
          <w:sz w:val="20"/>
          <w:szCs w:val="20"/>
        </w:rPr>
      </w:pPr>
    </w:p>
    <w:p w14:paraId="0670C559" w14:textId="77777777" w:rsidR="00EB58FB" w:rsidRPr="00EB58FB" w:rsidRDefault="00EB58FB" w:rsidP="00EB58FB">
      <w:pPr>
        <w:spacing w:line="10" w:lineRule="atLeast"/>
        <w:rPr>
          <w:sz w:val="20"/>
          <w:szCs w:val="20"/>
        </w:rPr>
      </w:pPr>
      <w:r w:rsidRPr="00EB58FB">
        <w:rPr>
          <w:sz w:val="20"/>
          <w:szCs w:val="20"/>
        </w:rPr>
        <w:t>I used emacs to open NEWS, README, TODO, doc/diagmeet.note, ms/config.bat,</w:t>
      </w:r>
    </w:p>
    <w:p w14:paraId="2F4F8AD9" w14:textId="77777777" w:rsidR="00EB58FB" w:rsidRPr="00EB58FB" w:rsidRDefault="00EB58FB" w:rsidP="00EB58FB">
      <w:pPr>
        <w:spacing w:line="10" w:lineRule="atLeast"/>
        <w:rPr>
          <w:sz w:val="20"/>
          <w:szCs w:val="20"/>
        </w:rPr>
      </w:pPr>
      <w:r w:rsidRPr="00EB58FB">
        <w:rPr>
          <w:sz w:val="20"/>
          <w:szCs w:val="20"/>
        </w:rPr>
        <w:t>ms/config.site, po/en.po, src/diff.h, src/system.h, tests/help-version</w:t>
      </w:r>
    </w:p>
    <w:p w14:paraId="198E846C" w14:textId="77777777" w:rsidR="00EB58FB" w:rsidRPr="00EB58FB" w:rsidRDefault="00EB58FB" w:rsidP="00EB58FB">
      <w:pPr>
        <w:spacing w:line="10" w:lineRule="atLeast"/>
        <w:rPr>
          <w:sz w:val="20"/>
          <w:szCs w:val="20"/>
        </w:rPr>
      </w:pPr>
      <w:r w:rsidRPr="00EB58FB">
        <w:rPr>
          <w:sz w:val="20"/>
          <w:szCs w:val="20"/>
        </w:rPr>
        <w:t>I used vc-revert (C-x v u) to discard changes to those files.</w:t>
      </w:r>
    </w:p>
    <w:p w14:paraId="0B7AD1B2" w14:textId="77777777" w:rsidR="00EB58FB" w:rsidRPr="00EB58FB" w:rsidRDefault="00EB58FB" w:rsidP="00EB58FB">
      <w:pPr>
        <w:spacing w:line="10" w:lineRule="atLeast"/>
        <w:rPr>
          <w:sz w:val="20"/>
          <w:szCs w:val="20"/>
        </w:rPr>
      </w:pPr>
    </w:p>
    <w:p w14:paraId="01CB3E75" w14:textId="77777777" w:rsidR="00EB58FB" w:rsidRPr="00EB58FB" w:rsidRDefault="00EB58FB" w:rsidP="00EB58FB">
      <w:pPr>
        <w:spacing w:line="10" w:lineRule="atLeast"/>
        <w:rPr>
          <w:sz w:val="20"/>
          <w:szCs w:val="20"/>
        </w:rPr>
      </w:pPr>
      <w:r w:rsidRPr="00EB58FB">
        <w:rPr>
          <w:sz w:val="20"/>
          <w:szCs w:val="20"/>
        </w:rPr>
        <w:t>For all the files that do have a .c extension we go through the diff file</w:t>
      </w:r>
    </w:p>
    <w:p w14:paraId="6D27C918" w14:textId="77777777" w:rsidR="00EB58FB" w:rsidRPr="00EB58FB" w:rsidRDefault="00EB58FB" w:rsidP="00EB58FB">
      <w:pPr>
        <w:spacing w:line="10" w:lineRule="atLeast"/>
        <w:rPr>
          <w:sz w:val="20"/>
          <w:szCs w:val="20"/>
        </w:rPr>
      </w:pPr>
      <w:r w:rsidRPr="00EB58FB">
        <w:rPr>
          <w:sz w:val="20"/>
          <w:szCs w:val="20"/>
        </w:rPr>
        <w:t>and apply diff-apply-hunk by going to the relevant hunks that are basically</w:t>
      </w:r>
    </w:p>
    <w:p w14:paraId="2A5A9F93" w14:textId="77777777" w:rsidR="00EB58FB" w:rsidRPr="00EB58FB" w:rsidRDefault="00EB58FB" w:rsidP="00EB58FB">
      <w:pPr>
        <w:spacing w:line="10" w:lineRule="atLeast"/>
        <w:rPr>
          <w:sz w:val="20"/>
          <w:szCs w:val="20"/>
        </w:rPr>
      </w:pPr>
      <w:r w:rsidRPr="00EB58FB">
        <w:rPr>
          <w:sz w:val="20"/>
          <w:szCs w:val="20"/>
        </w:rPr>
        <w:t>constant C-strings (comments) and use C-c C-a to undo the hunk. We manually</w:t>
      </w:r>
    </w:p>
    <w:p w14:paraId="71A88C90" w14:textId="77777777" w:rsidR="00EB58FB" w:rsidRPr="00EB58FB" w:rsidRDefault="00EB58FB" w:rsidP="00EB58FB">
      <w:pPr>
        <w:spacing w:line="10" w:lineRule="atLeast"/>
        <w:rPr>
          <w:sz w:val="20"/>
          <w:szCs w:val="20"/>
        </w:rPr>
      </w:pPr>
      <w:r w:rsidRPr="00EB58FB">
        <w:rPr>
          <w:sz w:val="20"/>
          <w:szCs w:val="20"/>
        </w:rPr>
        <w:t>go through all the .c files and apply the changes as necessary, taking care</w:t>
      </w:r>
    </w:p>
    <w:p w14:paraId="6A25590F" w14:textId="77777777" w:rsidR="00EB58FB" w:rsidRPr="00EB58FB" w:rsidRDefault="00EB58FB" w:rsidP="00EB58FB">
      <w:pPr>
        <w:spacing w:line="10" w:lineRule="atLeast"/>
        <w:rPr>
          <w:sz w:val="20"/>
          <w:szCs w:val="20"/>
        </w:rPr>
      </w:pPr>
      <w:r w:rsidRPr="00EB58FB">
        <w:rPr>
          <w:sz w:val="20"/>
          <w:szCs w:val="20"/>
        </w:rPr>
        <w:t>not to change any of the patched source code.</w:t>
      </w:r>
    </w:p>
    <w:p w14:paraId="35D69241" w14:textId="77777777" w:rsidR="00EB58FB" w:rsidRPr="00EB58FB" w:rsidRDefault="00EB58FB" w:rsidP="00EB58FB">
      <w:pPr>
        <w:spacing w:line="10" w:lineRule="atLeast"/>
        <w:rPr>
          <w:sz w:val="20"/>
          <w:szCs w:val="20"/>
        </w:rPr>
      </w:pPr>
      <w:r w:rsidRPr="00EB58FB">
        <w:rPr>
          <w:sz w:val="20"/>
          <w:szCs w:val="20"/>
        </w:rPr>
        <w:t>line number specified in vc-diff for discarded changes:</w:t>
      </w:r>
    </w:p>
    <w:p w14:paraId="03B5A07B" w14:textId="77777777" w:rsidR="00EB58FB" w:rsidRPr="00EB58FB" w:rsidRDefault="00EB58FB" w:rsidP="00EB58FB">
      <w:pPr>
        <w:spacing w:line="10" w:lineRule="atLeast"/>
        <w:rPr>
          <w:sz w:val="20"/>
          <w:szCs w:val="20"/>
        </w:rPr>
      </w:pPr>
      <w:r w:rsidRPr="00EB58FB">
        <w:rPr>
          <w:sz w:val="20"/>
          <w:szCs w:val="20"/>
        </w:rPr>
        <w:t>analyze.c: all</w:t>
      </w:r>
    </w:p>
    <w:p w14:paraId="69DA527E" w14:textId="77777777" w:rsidR="00EB58FB" w:rsidRPr="00EB58FB" w:rsidRDefault="00EB58FB" w:rsidP="00EB58FB">
      <w:pPr>
        <w:spacing w:line="10" w:lineRule="atLeast"/>
        <w:rPr>
          <w:sz w:val="20"/>
          <w:szCs w:val="20"/>
        </w:rPr>
      </w:pPr>
      <w:r w:rsidRPr="00EB58FB">
        <w:rPr>
          <w:sz w:val="20"/>
          <w:szCs w:val="20"/>
        </w:rPr>
        <w:t>cmp.c: 36, 364, 377</w:t>
      </w:r>
    </w:p>
    <w:p w14:paraId="779B945F" w14:textId="77777777" w:rsidR="00EB58FB" w:rsidRPr="00EB58FB" w:rsidRDefault="00EB58FB" w:rsidP="00EB58FB">
      <w:pPr>
        <w:spacing w:line="10" w:lineRule="atLeast"/>
        <w:rPr>
          <w:sz w:val="20"/>
          <w:szCs w:val="20"/>
        </w:rPr>
      </w:pPr>
      <w:r w:rsidRPr="00EB58FB">
        <w:rPr>
          <w:sz w:val="20"/>
          <w:szCs w:val="20"/>
        </w:rPr>
        <w:t>context.c: all</w:t>
      </w:r>
    </w:p>
    <w:p w14:paraId="2697F03B" w14:textId="77777777" w:rsidR="00EB58FB" w:rsidRPr="00EB58FB" w:rsidRDefault="00EB58FB" w:rsidP="00EB58FB">
      <w:pPr>
        <w:spacing w:line="10" w:lineRule="atLeast"/>
        <w:rPr>
          <w:sz w:val="20"/>
          <w:szCs w:val="20"/>
        </w:rPr>
      </w:pPr>
      <w:r w:rsidRPr="00EB58FB">
        <w:rPr>
          <w:sz w:val="20"/>
          <w:szCs w:val="20"/>
        </w:rPr>
        <w:t>diff.c: 40, 57 (3 lines there), 92</w:t>
      </w:r>
    </w:p>
    <w:p w14:paraId="2DE7DAAE" w14:textId="77777777" w:rsidR="00EB58FB" w:rsidRPr="00EB58FB" w:rsidRDefault="00EB58FB" w:rsidP="00EB58FB">
      <w:pPr>
        <w:spacing w:line="10" w:lineRule="atLeast"/>
        <w:rPr>
          <w:sz w:val="20"/>
          <w:szCs w:val="20"/>
        </w:rPr>
      </w:pPr>
      <w:r w:rsidRPr="00EB58FB">
        <w:rPr>
          <w:sz w:val="20"/>
          <w:szCs w:val="20"/>
        </w:rPr>
        <w:t>diff3.c: 35, 159, 1475</w:t>
      </w:r>
    </w:p>
    <w:p w14:paraId="32BD177C" w14:textId="77777777" w:rsidR="00EB58FB" w:rsidRPr="00EB58FB" w:rsidRDefault="00EB58FB" w:rsidP="00EB58FB">
      <w:pPr>
        <w:spacing w:line="10" w:lineRule="atLeast"/>
        <w:rPr>
          <w:sz w:val="20"/>
          <w:szCs w:val="20"/>
        </w:rPr>
      </w:pPr>
      <w:r w:rsidRPr="00EB58FB">
        <w:rPr>
          <w:sz w:val="20"/>
          <w:szCs w:val="20"/>
        </w:rPr>
        <w:t>dir.c: 87, 125, 234</w:t>
      </w:r>
    </w:p>
    <w:p w14:paraId="1B3AB475" w14:textId="77777777" w:rsidR="00EB58FB" w:rsidRPr="00EB58FB" w:rsidRDefault="00EB58FB" w:rsidP="00EB58FB">
      <w:pPr>
        <w:spacing w:line="10" w:lineRule="atLeast"/>
        <w:rPr>
          <w:sz w:val="20"/>
          <w:szCs w:val="20"/>
        </w:rPr>
      </w:pPr>
      <w:r w:rsidRPr="00EB58FB">
        <w:rPr>
          <w:sz w:val="20"/>
          <w:szCs w:val="20"/>
        </w:rPr>
        <w:t>ifdef.c: all</w:t>
      </w:r>
    </w:p>
    <w:p w14:paraId="3629C020" w14:textId="77777777" w:rsidR="00EB58FB" w:rsidRPr="00EB58FB" w:rsidRDefault="00EB58FB" w:rsidP="00EB58FB">
      <w:pPr>
        <w:spacing w:line="10" w:lineRule="atLeast"/>
        <w:rPr>
          <w:sz w:val="20"/>
          <w:szCs w:val="20"/>
        </w:rPr>
      </w:pPr>
      <w:r w:rsidRPr="00EB58FB">
        <w:rPr>
          <w:sz w:val="20"/>
          <w:szCs w:val="20"/>
        </w:rPr>
        <w:t>io.c: all</w:t>
      </w:r>
    </w:p>
    <w:p w14:paraId="7ABC5A5F" w14:textId="77777777" w:rsidR="00EB58FB" w:rsidRPr="00EB58FB" w:rsidRDefault="00EB58FB" w:rsidP="00EB58FB">
      <w:pPr>
        <w:spacing w:line="10" w:lineRule="atLeast"/>
        <w:rPr>
          <w:sz w:val="20"/>
          <w:szCs w:val="20"/>
        </w:rPr>
      </w:pPr>
      <w:r w:rsidRPr="00EB58FB">
        <w:rPr>
          <w:sz w:val="20"/>
          <w:szCs w:val="20"/>
        </w:rPr>
        <w:t>sdiff.c: 35, 92, 747</w:t>
      </w:r>
    </w:p>
    <w:p w14:paraId="26E3EB0B" w14:textId="77777777" w:rsidR="00EB58FB" w:rsidRPr="00EB58FB" w:rsidRDefault="00EB58FB" w:rsidP="00EB58FB">
      <w:pPr>
        <w:spacing w:line="10" w:lineRule="atLeast"/>
        <w:rPr>
          <w:sz w:val="20"/>
          <w:szCs w:val="20"/>
        </w:rPr>
      </w:pPr>
      <w:r w:rsidRPr="00EB58FB">
        <w:rPr>
          <w:sz w:val="20"/>
          <w:szCs w:val="20"/>
        </w:rPr>
        <w:t>side.c: all</w:t>
      </w:r>
    </w:p>
    <w:p w14:paraId="10BCDAA4" w14:textId="77777777" w:rsidR="00EB58FB" w:rsidRPr="00EB58FB" w:rsidRDefault="00EB58FB" w:rsidP="00EB58FB">
      <w:pPr>
        <w:spacing w:line="10" w:lineRule="atLeast"/>
        <w:rPr>
          <w:sz w:val="20"/>
          <w:szCs w:val="20"/>
        </w:rPr>
      </w:pPr>
      <w:r w:rsidRPr="00EB58FB">
        <w:rPr>
          <w:sz w:val="20"/>
          <w:szCs w:val="20"/>
        </w:rPr>
        <w:t>util.c: 27, 121, 146, 190, 241, 270, 650</w:t>
      </w:r>
    </w:p>
    <w:p w14:paraId="381C90A8" w14:textId="77777777" w:rsidR="00EB58FB" w:rsidRPr="00EB58FB" w:rsidRDefault="00EB58FB" w:rsidP="00EB58FB">
      <w:pPr>
        <w:spacing w:line="10" w:lineRule="atLeast"/>
        <w:rPr>
          <w:sz w:val="20"/>
          <w:szCs w:val="20"/>
        </w:rPr>
      </w:pPr>
    </w:p>
    <w:p w14:paraId="3AE65705" w14:textId="77777777" w:rsidR="00EB58FB" w:rsidRPr="00EB58FB" w:rsidRDefault="00EB58FB" w:rsidP="00EB58FB">
      <w:pPr>
        <w:spacing w:line="10" w:lineRule="atLeast"/>
        <w:rPr>
          <w:sz w:val="20"/>
          <w:szCs w:val="20"/>
        </w:rPr>
      </w:pPr>
    </w:p>
    <w:p w14:paraId="31A53A6D" w14:textId="77777777" w:rsidR="00EB58FB" w:rsidRPr="00EB58FB" w:rsidRDefault="00EB58FB" w:rsidP="00EB58FB">
      <w:pPr>
        <w:spacing w:line="10" w:lineRule="atLeast"/>
        <w:rPr>
          <w:sz w:val="20"/>
          <w:szCs w:val="20"/>
        </w:rPr>
      </w:pPr>
      <w:r w:rsidRPr="00EB58FB">
        <w:rPr>
          <w:sz w:val="20"/>
          <w:szCs w:val="20"/>
        </w:rPr>
        <w:t>10. Use Emacs to examine the files src/*.c.rej carefully, and copy rejected patches into the corresponding .c files as needed.</w:t>
      </w:r>
    </w:p>
    <w:p w14:paraId="2ABF38BF" w14:textId="77777777" w:rsidR="00EB58FB" w:rsidRPr="00EB58FB" w:rsidRDefault="00EB58FB" w:rsidP="00EB58FB">
      <w:pPr>
        <w:spacing w:line="10" w:lineRule="atLeast"/>
        <w:rPr>
          <w:sz w:val="20"/>
          <w:szCs w:val="20"/>
        </w:rPr>
      </w:pPr>
    </w:p>
    <w:p w14:paraId="04F0C65D" w14:textId="77777777" w:rsidR="00EB58FB" w:rsidRPr="00EB58FB" w:rsidRDefault="00EB58FB" w:rsidP="00EB58FB">
      <w:pPr>
        <w:spacing w:line="10" w:lineRule="atLeast"/>
        <w:rPr>
          <w:sz w:val="20"/>
          <w:szCs w:val="20"/>
        </w:rPr>
      </w:pPr>
      <w:r w:rsidRPr="00EB58FB">
        <w:rPr>
          <w:sz w:val="20"/>
          <w:szCs w:val="20"/>
        </w:rPr>
        <w:t>Reason: The merge failed because line numbers and strings didn't match.</w:t>
      </w:r>
    </w:p>
    <w:p w14:paraId="23F6A27F" w14:textId="77777777" w:rsidR="00EB58FB" w:rsidRPr="00EB58FB" w:rsidRDefault="00EB58FB" w:rsidP="00EB58FB">
      <w:pPr>
        <w:spacing w:line="10" w:lineRule="atLeast"/>
        <w:rPr>
          <w:sz w:val="20"/>
          <w:szCs w:val="20"/>
        </w:rPr>
      </w:pPr>
      <w:r w:rsidRPr="00EB58FB">
        <w:rPr>
          <w:sz w:val="20"/>
          <w:szCs w:val="20"/>
        </w:rPr>
        <w:t>diff.c     diff3.c</w:t>
      </w:r>
    </w:p>
    <w:p w14:paraId="47C4AB44" w14:textId="77777777" w:rsidR="00EB58FB" w:rsidRPr="00EB58FB" w:rsidRDefault="00EB58FB" w:rsidP="00EB58FB">
      <w:pPr>
        <w:spacing w:line="10" w:lineRule="atLeast"/>
        <w:rPr>
          <w:sz w:val="20"/>
          <w:szCs w:val="20"/>
        </w:rPr>
      </w:pPr>
      <w:r w:rsidRPr="00EB58FB">
        <w:rPr>
          <w:sz w:val="20"/>
          <w:szCs w:val="20"/>
        </w:rPr>
        <w:t>I manually changed ` to '</w:t>
      </w:r>
    </w:p>
    <w:p w14:paraId="5EEB3455" w14:textId="77777777" w:rsidR="00EB58FB" w:rsidRPr="00EB58FB" w:rsidRDefault="00EB58FB" w:rsidP="00EB58FB">
      <w:pPr>
        <w:spacing w:line="10" w:lineRule="atLeast"/>
        <w:rPr>
          <w:sz w:val="20"/>
          <w:szCs w:val="20"/>
        </w:rPr>
      </w:pPr>
    </w:p>
    <w:p w14:paraId="0043788D" w14:textId="77777777" w:rsidR="00EB58FB" w:rsidRPr="00EB58FB" w:rsidRDefault="00EB58FB" w:rsidP="00EB58FB">
      <w:pPr>
        <w:spacing w:line="10" w:lineRule="atLeast"/>
        <w:rPr>
          <w:sz w:val="20"/>
          <w:szCs w:val="20"/>
        </w:rPr>
      </w:pPr>
    </w:p>
    <w:p w14:paraId="37745A44" w14:textId="77777777" w:rsidR="00EB58FB" w:rsidRPr="00EB58FB" w:rsidRDefault="00EB58FB" w:rsidP="00EB58FB">
      <w:pPr>
        <w:spacing w:line="10" w:lineRule="atLeast"/>
        <w:rPr>
          <w:sz w:val="20"/>
          <w:szCs w:val="20"/>
        </w:rPr>
      </w:pPr>
      <w:r w:rsidRPr="00EB58FB">
        <w:rPr>
          <w:sz w:val="20"/>
          <w:szCs w:val="20"/>
        </w:rPr>
        <w:t>11. Remove all untracked files that git status warns you about, since you don’t plan on adding any files in your patch.</w:t>
      </w:r>
    </w:p>
    <w:p w14:paraId="05B7C085" w14:textId="77777777" w:rsidR="00EB58FB" w:rsidRPr="00EB58FB" w:rsidRDefault="00EB58FB" w:rsidP="00EB58FB">
      <w:pPr>
        <w:spacing w:line="10" w:lineRule="atLeast"/>
        <w:rPr>
          <w:sz w:val="20"/>
          <w:szCs w:val="20"/>
        </w:rPr>
      </w:pPr>
    </w:p>
    <w:p w14:paraId="756159B2" w14:textId="77777777" w:rsidR="00EB58FB" w:rsidRPr="00EB58FB" w:rsidRDefault="00EB58FB" w:rsidP="00EB58FB">
      <w:pPr>
        <w:spacing w:line="10" w:lineRule="atLeast"/>
        <w:rPr>
          <w:sz w:val="20"/>
          <w:szCs w:val="20"/>
        </w:rPr>
      </w:pPr>
      <w:r w:rsidRPr="00EB58FB">
        <w:rPr>
          <w:sz w:val="20"/>
          <w:szCs w:val="20"/>
        </w:rPr>
        <w:t>I used</w:t>
      </w:r>
    </w:p>
    <w:p w14:paraId="32BB0863" w14:textId="77777777" w:rsidR="00EB58FB" w:rsidRPr="00EB58FB" w:rsidRDefault="00EB58FB" w:rsidP="00EB58FB">
      <w:pPr>
        <w:spacing w:line="10" w:lineRule="atLeast"/>
        <w:rPr>
          <w:sz w:val="20"/>
          <w:szCs w:val="20"/>
        </w:rPr>
      </w:pPr>
      <w:r w:rsidRPr="00EB58FB">
        <w:rPr>
          <w:sz w:val="20"/>
          <w:szCs w:val="20"/>
        </w:rPr>
        <w:lastRenderedPageBreak/>
        <w:t>find . -type f -name '*.orig' -delete</w:t>
      </w:r>
    </w:p>
    <w:p w14:paraId="4C3D8838" w14:textId="77777777" w:rsidR="00EB58FB" w:rsidRPr="00EB58FB" w:rsidRDefault="00EB58FB" w:rsidP="00EB58FB">
      <w:pPr>
        <w:spacing w:line="10" w:lineRule="atLeast"/>
        <w:rPr>
          <w:sz w:val="20"/>
          <w:szCs w:val="20"/>
        </w:rPr>
      </w:pPr>
      <w:r w:rsidRPr="00EB58FB">
        <w:rPr>
          <w:sz w:val="20"/>
          <w:szCs w:val="20"/>
        </w:rPr>
        <w:t>and</w:t>
      </w:r>
    </w:p>
    <w:p w14:paraId="6F9FA668" w14:textId="77777777" w:rsidR="00EB58FB" w:rsidRPr="00EB58FB" w:rsidRDefault="00EB58FB" w:rsidP="00EB58FB">
      <w:pPr>
        <w:spacing w:line="10" w:lineRule="atLeast"/>
        <w:rPr>
          <w:sz w:val="20"/>
          <w:szCs w:val="20"/>
        </w:rPr>
      </w:pPr>
      <w:r w:rsidRPr="00EB58FB">
        <w:rPr>
          <w:sz w:val="20"/>
          <w:szCs w:val="20"/>
        </w:rPr>
        <w:t>find . -type f -name '*.rej' -delete</w:t>
      </w:r>
    </w:p>
    <w:p w14:paraId="5ABFCA5B" w14:textId="77777777" w:rsidR="00EB58FB" w:rsidRPr="00EB58FB" w:rsidRDefault="00EB58FB" w:rsidP="00EB58FB">
      <w:pPr>
        <w:spacing w:line="10" w:lineRule="atLeast"/>
        <w:rPr>
          <w:sz w:val="20"/>
          <w:szCs w:val="20"/>
        </w:rPr>
      </w:pPr>
    </w:p>
    <w:p w14:paraId="0AC2F887" w14:textId="77777777" w:rsidR="00EB58FB" w:rsidRPr="00EB58FB" w:rsidRDefault="00EB58FB" w:rsidP="00EB58FB">
      <w:pPr>
        <w:spacing w:line="10" w:lineRule="atLeast"/>
        <w:rPr>
          <w:sz w:val="20"/>
          <w:szCs w:val="20"/>
        </w:rPr>
      </w:pPr>
      <w:r w:rsidRPr="00EB58FB">
        <w:rPr>
          <w:sz w:val="20"/>
          <w:szCs w:val="20"/>
        </w:rPr>
        <w:t>to delete unwanted files</w:t>
      </w:r>
    </w:p>
    <w:p w14:paraId="74C502FF" w14:textId="77777777" w:rsidR="00EB58FB" w:rsidRPr="00EB58FB" w:rsidRDefault="00EB58FB" w:rsidP="00EB58FB">
      <w:pPr>
        <w:spacing w:line="10" w:lineRule="atLeast"/>
        <w:rPr>
          <w:sz w:val="20"/>
          <w:szCs w:val="20"/>
        </w:rPr>
      </w:pPr>
    </w:p>
    <w:p w14:paraId="4510D411" w14:textId="77777777" w:rsidR="00EB58FB" w:rsidRPr="00EB58FB" w:rsidRDefault="00EB58FB" w:rsidP="00EB58FB">
      <w:pPr>
        <w:spacing w:line="10" w:lineRule="atLeast"/>
        <w:rPr>
          <w:sz w:val="20"/>
          <w:szCs w:val="20"/>
        </w:rPr>
      </w:pPr>
      <w:r w:rsidRPr="00EB58FB">
        <w:rPr>
          <w:sz w:val="20"/>
          <w:szCs w:val="20"/>
        </w:rPr>
        <w:t>12. When you’re done with the above, git status should report a half-dozen modified files, and git diff should output a patch that is three or four hundred lines long. Put that patch into a file quote-3.0-patch.txt.</w:t>
      </w:r>
    </w:p>
    <w:p w14:paraId="31A46B84" w14:textId="77777777" w:rsidR="00EB58FB" w:rsidRPr="00EB58FB" w:rsidRDefault="00EB58FB" w:rsidP="00EB58FB">
      <w:pPr>
        <w:spacing w:line="10" w:lineRule="atLeast"/>
        <w:rPr>
          <w:sz w:val="20"/>
          <w:szCs w:val="20"/>
        </w:rPr>
      </w:pPr>
    </w:p>
    <w:p w14:paraId="0BBD6A8B" w14:textId="77777777" w:rsidR="00EB58FB" w:rsidRPr="00EB58FB" w:rsidRDefault="00EB58FB" w:rsidP="00EB58FB">
      <w:pPr>
        <w:spacing w:line="10" w:lineRule="atLeast"/>
        <w:rPr>
          <w:sz w:val="20"/>
          <w:szCs w:val="20"/>
        </w:rPr>
      </w:pPr>
      <w:r w:rsidRPr="00EB58FB">
        <w:rPr>
          <w:sz w:val="20"/>
          <w:szCs w:val="20"/>
        </w:rPr>
        <w:t>$ git status</w:t>
      </w:r>
    </w:p>
    <w:p w14:paraId="7CAD03D3" w14:textId="77777777" w:rsidR="00EB58FB" w:rsidRPr="00EB58FB" w:rsidRDefault="00EB58FB" w:rsidP="00EB58FB">
      <w:pPr>
        <w:spacing w:line="10" w:lineRule="atLeast"/>
        <w:rPr>
          <w:sz w:val="20"/>
          <w:szCs w:val="20"/>
        </w:rPr>
      </w:pPr>
      <w:r w:rsidRPr="00EB58FB">
        <w:rPr>
          <w:sz w:val="20"/>
          <w:szCs w:val="20"/>
        </w:rPr>
        <w:t># On branch my3.0</w:t>
      </w:r>
    </w:p>
    <w:p w14:paraId="1478B1BD" w14:textId="77777777" w:rsidR="00EB58FB" w:rsidRPr="00EB58FB" w:rsidRDefault="00EB58FB" w:rsidP="00EB58FB">
      <w:pPr>
        <w:spacing w:line="10" w:lineRule="atLeast"/>
        <w:rPr>
          <w:sz w:val="20"/>
          <w:szCs w:val="20"/>
        </w:rPr>
      </w:pPr>
      <w:r w:rsidRPr="00EB58FB">
        <w:rPr>
          <w:sz w:val="20"/>
          <w:szCs w:val="20"/>
        </w:rPr>
        <w:t># Changes not staged for commit:</w:t>
      </w:r>
    </w:p>
    <w:p w14:paraId="75474B57" w14:textId="77777777" w:rsidR="00EB58FB" w:rsidRPr="00EB58FB" w:rsidRDefault="00EB58FB" w:rsidP="00EB58FB">
      <w:pPr>
        <w:spacing w:line="10" w:lineRule="atLeast"/>
        <w:rPr>
          <w:sz w:val="20"/>
          <w:szCs w:val="20"/>
        </w:rPr>
      </w:pPr>
      <w:r w:rsidRPr="00EB58FB">
        <w:rPr>
          <w:sz w:val="20"/>
          <w:szCs w:val="20"/>
        </w:rPr>
        <w:t>#   (use "git add &lt;file&gt;..." to update what will be committed)</w:t>
      </w:r>
    </w:p>
    <w:p w14:paraId="4B2244D6" w14:textId="77777777" w:rsidR="00EB58FB" w:rsidRPr="00EB58FB" w:rsidRDefault="00EB58FB" w:rsidP="00EB58FB">
      <w:pPr>
        <w:spacing w:line="10" w:lineRule="atLeast"/>
        <w:rPr>
          <w:sz w:val="20"/>
          <w:szCs w:val="20"/>
        </w:rPr>
      </w:pPr>
      <w:r w:rsidRPr="00EB58FB">
        <w:rPr>
          <w:sz w:val="20"/>
          <w:szCs w:val="20"/>
        </w:rPr>
        <w:t>#   (use "git checkout -- &lt;file&gt;..." to discard changes in working directory)</w:t>
      </w:r>
    </w:p>
    <w:p w14:paraId="7CB7A5DF" w14:textId="77777777" w:rsidR="00EB58FB" w:rsidRPr="00EB58FB" w:rsidRDefault="00EB58FB" w:rsidP="00EB58FB">
      <w:pPr>
        <w:spacing w:line="10" w:lineRule="atLeast"/>
        <w:rPr>
          <w:sz w:val="20"/>
          <w:szCs w:val="20"/>
        </w:rPr>
      </w:pPr>
      <w:r w:rsidRPr="00EB58FB">
        <w:rPr>
          <w:sz w:val="20"/>
          <w:szCs w:val="20"/>
        </w:rPr>
        <w:t>#</w:t>
      </w:r>
    </w:p>
    <w:p w14:paraId="2C635DF0"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src/cmp.c</w:t>
      </w:r>
    </w:p>
    <w:p w14:paraId="7B1798D3"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src/context.c</w:t>
      </w:r>
    </w:p>
    <w:p w14:paraId="534ED248"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src/diff.c</w:t>
      </w:r>
    </w:p>
    <w:p w14:paraId="11E60946"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src/diff3.c</w:t>
      </w:r>
    </w:p>
    <w:p w14:paraId="40FE723C"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src/dir.c</w:t>
      </w:r>
    </w:p>
    <w:p w14:paraId="7C713D49"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src/sdiff.c</w:t>
      </w:r>
    </w:p>
    <w:p w14:paraId="1F492364"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modified:   src/util.c</w:t>
      </w:r>
    </w:p>
    <w:p w14:paraId="53DF6F32" w14:textId="77777777" w:rsidR="00EB58FB" w:rsidRPr="00EB58FB" w:rsidRDefault="00EB58FB" w:rsidP="00EB58FB">
      <w:pPr>
        <w:spacing w:line="10" w:lineRule="atLeast"/>
        <w:rPr>
          <w:sz w:val="20"/>
          <w:szCs w:val="20"/>
        </w:rPr>
      </w:pPr>
      <w:r w:rsidRPr="00EB58FB">
        <w:rPr>
          <w:sz w:val="20"/>
          <w:szCs w:val="20"/>
        </w:rPr>
        <w:t>#</w:t>
      </w:r>
    </w:p>
    <w:p w14:paraId="3DB9B006" w14:textId="77777777" w:rsidR="00EB58FB" w:rsidRPr="00EB58FB" w:rsidRDefault="00EB58FB" w:rsidP="00EB58FB">
      <w:pPr>
        <w:spacing w:line="10" w:lineRule="atLeast"/>
        <w:rPr>
          <w:sz w:val="20"/>
          <w:szCs w:val="20"/>
        </w:rPr>
      </w:pPr>
      <w:r w:rsidRPr="00EB58FB">
        <w:rPr>
          <w:sz w:val="20"/>
          <w:szCs w:val="20"/>
        </w:rPr>
        <w:t># Untracked files:</w:t>
      </w:r>
    </w:p>
    <w:p w14:paraId="17A2AE60" w14:textId="77777777" w:rsidR="00EB58FB" w:rsidRPr="00EB58FB" w:rsidRDefault="00EB58FB" w:rsidP="00EB58FB">
      <w:pPr>
        <w:spacing w:line="10" w:lineRule="atLeast"/>
        <w:rPr>
          <w:sz w:val="20"/>
          <w:szCs w:val="20"/>
        </w:rPr>
      </w:pPr>
      <w:r w:rsidRPr="00EB58FB">
        <w:rPr>
          <w:sz w:val="20"/>
          <w:szCs w:val="20"/>
        </w:rPr>
        <w:t>#   (use "git add &lt;file&gt;..." to include in what will be committed)</w:t>
      </w:r>
    </w:p>
    <w:p w14:paraId="57084455" w14:textId="77777777" w:rsidR="00EB58FB" w:rsidRPr="00EB58FB" w:rsidRDefault="00EB58FB" w:rsidP="00EB58FB">
      <w:pPr>
        <w:spacing w:line="10" w:lineRule="atLeast"/>
        <w:rPr>
          <w:sz w:val="20"/>
          <w:szCs w:val="20"/>
        </w:rPr>
      </w:pPr>
      <w:r w:rsidRPr="00EB58FB">
        <w:rPr>
          <w:sz w:val="20"/>
          <w:szCs w:val="20"/>
        </w:rPr>
        <w:t>#</w:t>
      </w:r>
    </w:p>
    <w:p w14:paraId="73325834" w14:textId="77777777" w:rsidR="00EB58FB" w:rsidRPr="00EB58FB" w:rsidRDefault="00EB58FB" w:rsidP="00EB58FB">
      <w:pPr>
        <w:spacing w:line="10" w:lineRule="atLeast"/>
        <w:rPr>
          <w:sz w:val="20"/>
          <w:szCs w:val="20"/>
        </w:rPr>
      </w:pPr>
      <w:r w:rsidRPr="00EB58FB">
        <w:rPr>
          <w:sz w:val="20"/>
          <w:szCs w:val="20"/>
        </w:rPr>
        <w:t>#</w:t>
      </w:r>
      <w:r w:rsidRPr="00EB58FB">
        <w:rPr>
          <w:sz w:val="20"/>
          <w:szCs w:val="20"/>
        </w:rPr>
        <w:tab/>
        <w:t>src/#diff.c#</w:t>
      </w:r>
    </w:p>
    <w:p w14:paraId="6D6EAF3C" w14:textId="77777777" w:rsidR="00EB58FB" w:rsidRPr="00EB58FB" w:rsidRDefault="00EB58FB" w:rsidP="00EB58FB">
      <w:pPr>
        <w:spacing w:line="10" w:lineRule="atLeast"/>
        <w:rPr>
          <w:sz w:val="20"/>
          <w:szCs w:val="20"/>
        </w:rPr>
      </w:pPr>
      <w:r w:rsidRPr="00EB58FB">
        <w:rPr>
          <w:sz w:val="20"/>
          <w:szCs w:val="20"/>
        </w:rPr>
        <w:t>no changes added to commit (use "git add" and/or "git commit -a")</w:t>
      </w:r>
    </w:p>
    <w:p w14:paraId="4A4583D0" w14:textId="77777777" w:rsidR="00EB58FB" w:rsidRPr="00EB58FB" w:rsidRDefault="00EB58FB" w:rsidP="00EB58FB">
      <w:pPr>
        <w:spacing w:line="10" w:lineRule="atLeast"/>
        <w:rPr>
          <w:sz w:val="20"/>
          <w:szCs w:val="20"/>
        </w:rPr>
      </w:pPr>
    </w:p>
    <w:p w14:paraId="67DE9582" w14:textId="77777777" w:rsidR="00EB58FB" w:rsidRPr="00EB58FB" w:rsidRDefault="00EB58FB" w:rsidP="00EB58FB">
      <w:pPr>
        <w:spacing w:line="10" w:lineRule="atLeast"/>
        <w:rPr>
          <w:sz w:val="20"/>
          <w:szCs w:val="20"/>
        </w:rPr>
      </w:pPr>
      <w:r w:rsidRPr="00EB58FB">
        <w:rPr>
          <w:sz w:val="20"/>
          <w:szCs w:val="20"/>
        </w:rPr>
        <w:t>13. Build the resulting modified version of Diffutils, using the commands described in the file README-hacking, skipping the part about CVS; CVS is obsolescent. (If you are building on lnxsrv07 or lnxsrv09 or any other host that is using version 2.16 or later of the GNU C Library, you will need to apply an additional patch after running ./bootstrap and before running ./configure, because glibc 2.16 removed the obsolete and dangerous gets function declared by a Diffutils header.) Verify that Diffutils does the right thing with the “diff . -” scenario, as well as with “diff --help”.</w:t>
      </w:r>
    </w:p>
    <w:p w14:paraId="611A78FC" w14:textId="77777777" w:rsidR="00EB58FB" w:rsidRPr="00EB58FB" w:rsidRDefault="00EB58FB" w:rsidP="00EB58FB">
      <w:pPr>
        <w:spacing w:line="10" w:lineRule="atLeast"/>
        <w:rPr>
          <w:sz w:val="20"/>
          <w:szCs w:val="20"/>
        </w:rPr>
      </w:pPr>
    </w:p>
    <w:p w14:paraId="4FA056CE" w14:textId="77777777" w:rsidR="00EB58FB" w:rsidRPr="00EB58FB" w:rsidRDefault="00EB58FB" w:rsidP="00EB58FB">
      <w:pPr>
        <w:spacing w:line="10" w:lineRule="atLeast"/>
        <w:rPr>
          <w:sz w:val="20"/>
          <w:szCs w:val="20"/>
        </w:rPr>
      </w:pPr>
      <w:r w:rsidRPr="00EB58FB">
        <w:rPr>
          <w:sz w:val="20"/>
          <w:szCs w:val="20"/>
        </w:rPr>
        <w:t>first run:</w:t>
      </w:r>
    </w:p>
    <w:p w14:paraId="552EEEF5" w14:textId="77777777" w:rsidR="00EB58FB" w:rsidRPr="00EB58FB" w:rsidRDefault="00EB58FB" w:rsidP="00EB58FB">
      <w:pPr>
        <w:spacing w:line="10" w:lineRule="atLeast"/>
        <w:rPr>
          <w:sz w:val="20"/>
          <w:szCs w:val="20"/>
        </w:rPr>
      </w:pPr>
      <w:r w:rsidRPr="00EB58FB">
        <w:rPr>
          <w:sz w:val="20"/>
          <w:szCs w:val="20"/>
        </w:rPr>
        <w:t>./bootstrap</w:t>
      </w:r>
    </w:p>
    <w:p w14:paraId="049209D8" w14:textId="77777777" w:rsidR="00EB58FB" w:rsidRPr="00EB58FB" w:rsidRDefault="00EB58FB" w:rsidP="00EB58FB">
      <w:pPr>
        <w:spacing w:line="10" w:lineRule="atLeast"/>
        <w:rPr>
          <w:sz w:val="20"/>
          <w:szCs w:val="20"/>
        </w:rPr>
      </w:pPr>
    </w:p>
    <w:p w14:paraId="719058F7" w14:textId="77777777" w:rsidR="00EB58FB" w:rsidRPr="00EB58FB" w:rsidRDefault="00EB58FB" w:rsidP="00EB58FB">
      <w:pPr>
        <w:spacing w:line="10" w:lineRule="atLeast"/>
        <w:rPr>
          <w:sz w:val="20"/>
          <w:szCs w:val="20"/>
        </w:rPr>
      </w:pPr>
      <w:r w:rsidRPr="00EB58FB">
        <w:rPr>
          <w:sz w:val="20"/>
          <w:szCs w:val="20"/>
        </w:rPr>
        <w:t>because lnxsrv09 does not support the gets command, we apply an additional patch as specified.</w:t>
      </w:r>
    </w:p>
    <w:p w14:paraId="49B1F018" w14:textId="77777777" w:rsidR="00EB58FB" w:rsidRPr="00EB58FB" w:rsidRDefault="00EB58FB" w:rsidP="00EB58FB">
      <w:pPr>
        <w:spacing w:line="10" w:lineRule="atLeast"/>
        <w:rPr>
          <w:sz w:val="20"/>
          <w:szCs w:val="20"/>
        </w:rPr>
      </w:pPr>
    </w:p>
    <w:p w14:paraId="4A54A601" w14:textId="77777777" w:rsidR="00EB58FB" w:rsidRPr="00EB58FB" w:rsidRDefault="00EB58FB" w:rsidP="00EB58FB">
      <w:pPr>
        <w:spacing w:line="10" w:lineRule="atLeast"/>
        <w:rPr>
          <w:sz w:val="20"/>
          <w:szCs w:val="20"/>
        </w:rPr>
      </w:pPr>
      <w:r w:rsidRPr="00EB58FB">
        <w:rPr>
          <w:sz w:val="20"/>
          <w:szCs w:val="20"/>
        </w:rPr>
        <w:t>./configure</w:t>
      </w:r>
    </w:p>
    <w:p w14:paraId="2C7153AC" w14:textId="77777777" w:rsidR="00EB58FB" w:rsidRPr="00EB58FB" w:rsidRDefault="00EB58FB" w:rsidP="00EB58FB">
      <w:pPr>
        <w:spacing w:line="10" w:lineRule="atLeast"/>
        <w:rPr>
          <w:sz w:val="20"/>
          <w:szCs w:val="20"/>
        </w:rPr>
      </w:pPr>
      <w:r w:rsidRPr="00EB58FB">
        <w:rPr>
          <w:sz w:val="20"/>
          <w:szCs w:val="20"/>
        </w:rPr>
        <w:t>make</w:t>
      </w:r>
    </w:p>
    <w:p w14:paraId="12A3C920" w14:textId="77777777" w:rsidR="00EB58FB" w:rsidRPr="00EB58FB" w:rsidRDefault="00EB58FB" w:rsidP="00EB58FB">
      <w:pPr>
        <w:spacing w:line="10" w:lineRule="atLeast"/>
        <w:rPr>
          <w:sz w:val="20"/>
          <w:szCs w:val="20"/>
        </w:rPr>
      </w:pPr>
    </w:p>
    <w:p w14:paraId="306789B9" w14:textId="77777777" w:rsidR="00EB58FB" w:rsidRPr="00EB58FB" w:rsidRDefault="00EB58FB" w:rsidP="00EB58FB">
      <w:pPr>
        <w:spacing w:line="10" w:lineRule="atLeast"/>
        <w:rPr>
          <w:sz w:val="20"/>
          <w:szCs w:val="20"/>
        </w:rPr>
      </w:pPr>
      <w:r w:rsidRPr="00EB58FB">
        <w:rPr>
          <w:sz w:val="20"/>
          <w:szCs w:val="20"/>
        </w:rPr>
        <w:t>./src/diff . -</w:t>
      </w:r>
    </w:p>
    <w:p w14:paraId="0F1B416C" w14:textId="77777777" w:rsidR="00EB58FB" w:rsidRPr="00EB58FB" w:rsidRDefault="00EB58FB" w:rsidP="00EB58FB">
      <w:pPr>
        <w:spacing w:line="10" w:lineRule="atLeast"/>
        <w:rPr>
          <w:sz w:val="20"/>
          <w:szCs w:val="20"/>
        </w:rPr>
      </w:pPr>
    </w:p>
    <w:p w14:paraId="23A97D17" w14:textId="77777777" w:rsidR="00EB58FB" w:rsidRPr="00EB58FB" w:rsidRDefault="00EB58FB" w:rsidP="00EB58FB">
      <w:pPr>
        <w:spacing w:line="10" w:lineRule="atLeast"/>
        <w:rPr>
          <w:sz w:val="20"/>
          <w:szCs w:val="20"/>
        </w:rPr>
      </w:pPr>
      <w:r w:rsidRPr="00EB58FB">
        <w:rPr>
          <w:sz w:val="20"/>
          <w:szCs w:val="20"/>
        </w:rPr>
        <w:t>./src/diff --help</w:t>
      </w:r>
    </w:p>
    <w:p w14:paraId="38309F51" w14:textId="77777777" w:rsidR="00EB58FB" w:rsidRPr="00EB58FB" w:rsidRDefault="00EB58FB" w:rsidP="00EB58FB">
      <w:pPr>
        <w:spacing w:line="10" w:lineRule="atLeast"/>
        <w:rPr>
          <w:sz w:val="20"/>
          <w:szCs w:val="20"/>
        </w:rPr>
      </w:pPr>
    </w:p>
    <w:p w14:paraId="3C5CB699" w14:textId="77777777" w:rsidR="00EB58FB" w:rsidRPr="00EB58FB" w:rsidRDefault="00EB58FB" w:rsidP="00EB58FB">
      <w:pPr>
        <w:spacing w:line="10" w:lineRule="atLeast"/>
        <w:rPr>
          <w:sz w:val="20"/>
          <w:szCs w:val="20"/>
        </w:rPr>
      </w:pPr>
      <w:r w:rsidRPr="00EB58FB">
        <w:rPr>
          <w:sz w:val="20"/>
          <w:szCs w:val="20"/>
        </w:rPr>
        <w:t>Both give the right quote mark.</w:t>
      </w:r>
    </w:p>
    <w:p w14:paraId="4BD5F30F" w14:textId="77777777" w:rsidR="00EB58FB" w:rsidRPr="00EB58FB" w:rsidRDefault="00EB58FB" w:rsidP="00EB58FB">
      <w:pPr>
        <w:spacing w:line="10" w:lineRule="atLeast"/>
        <w:rPr>
          <w:sz w:val="20"/>
          <w:szCs w:val="20"/>
        </w:rPr>
      </w:pPr>
    </w:p>
    <w:p w14:paraId="69DA5A5E" w14:textId="77777777" w:rsidR="00EB58FB" w:rsidRPr="00EB58FB" w:rsidRDefault="00EB58FB" w:rsidP="00EB58FB">
      <w:pPr>
        <w:spacing w:line="10" w:lineRule="atLeast"/>
        <w:rPr>
          <w:sz w:val="20"/>
          <w:szCs w:val="20"/>
        </w:rPr>
      </w:pPr>
    </w:p>
    <w:p w14:paraId="78C9B2C5" w14:textId="77777777" w:rsidR="00EB58FB" w:rsidRPr="00EB58FB" w:rsidRDefault="00EB58FB" w:rsidP="00EB58FB">
      <w:pPr>
        <w:spacing w:line="10" w:lineRule="atLeast"/>
        <w:rPr>
          <w:sz w:val="20"/>
          <w:szCs w:val="20"/>
        </w:rPr>
      </w:pPr>
      <w:r w:rsidRPr="00EB58FB">
        <w:rPr>
          <w:sz w:val="20"/>
          <w:szCs w:val="20"/>
        </w:rPr>
        <w:t xml:space="preserve">14. Do a sanity test using the modified version of Diffutils that you just built, by using the just-built diff to compare the source code of Diffutils 3.0 to the source code of your modified version. Put the former source code into a directory diffutils-3.0 and the latter source code into a </w:t>
      </w:r>
      <w:r w:rsidRPr="00EB58FB">
        <w:rPr>
          <w:sz w:val="20"/>
          <w:szCs w:val="20"/>
        </w:rPr>
        <w:lastRenderedPageBreak/>
        <w:t>directory diffutils-3.0-patch, and run your implementation of diff with the command “D/diff -pru diffutils-3.0 diffutils-3.0-patch &gt;quote-3.0-test.txt”, where the D is the directory containing your diff implementation.</w:t>
      </w:r>
    </w:p>
    <w:p w14:paraId="6CDC1B9C" w14:textId="77777777" w:rsidR="00EB58FB" w:rsidRPr="00EB58FB" w:rsidRDefault="00EB58FB" w:rsidP="00EB58FB">
      <w:pPr>
        <w:spacing w:line="10" w:lineRule="atLeast"/>
        <w:rPr>
          <w:sz w:val="20"/>
          <w:szCs w:val="20"/>
        </w:rPr>
      </w:pPr>
    </w:p>
    <w:p w14:paraId="531C2D2D" w14:textId="77777777" w:rsidR="00EB58FB" w:rsidRPr="00EB58FB" w:rsidRDefault="00EB58FB" w:rsidP="00EB58FB">
      <w:pPr>
        <w:spacing w:line="10" w:lineRule="atLeast"/>
        <w:rPr>
          <w:sz w:val="20"/>
          <w:szCs w:val="20"/>
        </w:rPr>
      </w:pPr>
      <w:r w:rsidRPr="00EB58FB">
        <w:rPr>
          <w:sz w:val="20"/>
          <w:szCs w:val="20"/>
        </w:rPr>
        <w:t>cd ..</w:t>
      </w:r>
    </w:p>
    <w:p w14:paraId="7AFDFAC6" w14:textId="77777777" w:rsidR="00EB58FB" w:rsidRPr="00EB58FB" w:rsidRDefault="00EB58FB" w:rsidP="00EB58FB">
      <w:pPr>
        <w:spacing w:line="10" w:lineRule="atLeast"/>
        <w:rPr>
          <w:sz w:val="20"/>
          <w:szCs w:val="20"/>
        </w:rPr>
      </w:pPr>
      <w:r w:rsidRPr="00EB58FB">
        <w:rPr>
          <w:sz w:val="20"/>
          <w:szCs w:val="20"/>
        </w:rPr>
        <w:t>mkdir diffutils-3.0</w:t>
      </w:r>
    </w:p>
    <w:p w14:paraId="7C8A7F8D" w14:textId="77777777" w:rsidR="00EB58FB" w:rsidRPr="00EB58FB" w:rsidRDefault="00EB58FB" w:rsidP="00EB58FB">
      <w:pPr>
        <w:spacing w:line="10" w:lineRule="atLeast"/>
        <w:rPr>
          <w:sz w:val="20"/>
          <w:szCs w:val="20"/>
        </w:rPr>
      </w:pPr>
      <w:r w:rsidRPr="00EB58FB">
        <w:rPr>
          <w:sz w:val="20"/>
          <w:szCs w:val="20"/>
        </w:rPr>
        <w:t>mkdir diffutils-3.0-patch</w:t>
      </w:r>
    </w:p>
    <w:p w14:paraId="684C4DB7" w14:textId="77777777" w:rsidR="00EB58FB" w:rsidRPr="00EB58FB" w:rsidRDefault="00EB58FB" w:rsidP="00EB58FB">
      <w:pPr>
        <w:spacing w:line="10" w:lineRule="atLeast"/>
        <w:rPr>
          <w:sz w:val="20"/>
          <w:szCs w:val="20"/>
        </w:rPr>
      </w:pPr>
    </w:p>
    <w:p w14:paraId="524E4B4F" w14:textId="77777777" w:rsidR="00EB58FB" w:rsidRPr="00EB58FB" w:rsidRDefault="00EB58FB" w:rsidP="00EB58FB">
      <w:pPr>
        <w:spacing w:line="10" w:lineRule="atLeast"/>
        <w:rPr>
          <w:sz w:val="20"/>
          <w:szCs w:val="20"/>
        </w:rPr>
      </w:pPr>
      <w:r w:rsidRPr="00EB58FB">
        <w:rPr>
          <w:sz w:val="20"/>
          <w:szCs w:val="20"/>
        </w:rPr>
        <w:t>git clone ~eggert/src/gnu/diffutils diffutils-3.0-orig</w:t>
      </w:r>
    </w:p>
    <w:p w14:paraId="20ABE9C5" w14:textId="77777777" w:rsidR="00EB58FB" w:rsidRPr="00EB58FB" w:rsidRDefault="00EB58FB" w:rsidP="00EB58FB">
      <w:pPr>
        <w:spacing w:line="10" w:lineRule="atLeast"/>
        <w:rPr>
          <w:sz w:val="20"/>
          <w:szCs w:val="20"/>
        </w:rPr>
      </w:pPr>
      <w:r w:rsidRPr="00EB58FB">
        <w:rPr>
          <w:sz w:val="20"/>
          <w:szCs w:val="20"/>
        </w:rPr>
        <w:t>Cloned code into folder diffutils-3.0-orig</w:t>
      </w:r>
    </w:p>
    <w:p w14:paraId="7E33FCC2" w14:textId="77777777" w:rsidR="00EB58FB" w:rsidRPr="00EB58FB" w:rsidRDefault="00EB58FB" w:rsidP="00EB58FB">
      <w:pPr>
        <w:spacing w:line="10" w:lineRule="atLeast"/>
        <w:rPr>
          <w:sz w:val="20"/>
          <w:szCs w:val="20"/>
        </w:rPr>
      </w:pPr>
    </w:p>
    <w:p w14:paraId="2B74A8A5" w14:textId="77777777" w:rsidR="00EB58FB" w:rsidRPr="00EB58FB" w:rsidRDefault="00EB58FB" w:rsidP="00EB58FB">
      <w:pPr>
        <w:spacing w:line="10" w:lineRule="atLeast"/>
        <w:rPr>
          <w:sz w:val="20"/>
          <w:szCs w:val="20"/>
        </w:rPr>
      </w:pPr>
      <w:r w:rsidRPr="00EB58FB">
        <w:rPr>
          <w:sz w:val="20"/>
          <w:szCs w:val="20"/>
        </w:rPr>
        <w:t>cd diffutils-3.0-orig</w:t>
      </w:r>
    </w:p>
    <w:p w14:paraId="357699AF" w14:textId="77777777" w:rsidR="00EB58FB" w:rsidRPr="00EB58FB" w:rsidRDefault="00EB58FB" w:rsidP="00EB58FB">
      <w:pPr>
        <w:spacing w:line="10" w:lineRule="atLeast"/>
        <w:rPr>
          <w:sz w:val="20"/>
          <w:szCs w:val="20"/>
        </w:rPr>
      </w:pPr>
    </w:p>
    <w:p w14:paraId="21F29CF4" w14:textId="77777777" w:rsidR="00EB58FB" w:rsidRPr="00EB58FB" w:rsidRDefault="00EB58FB" w:rsidP="00EB58FB">
      <w:pPr>
        <w:spacing w:line="10" w:lineRule="atLeast"/>
        <w:rPr>
          <w:sz w:val="20"/>
          <w:szCs w:val="20"/>
        </w:rPr>
      </w:pPr>
      <w:r w:rsidRPr="00EB58FB">
        <w:rPr>
          <w:sz w:val="20"/>
          <w:szCs w:val="20"/>
        </w:rPr>
        <w:t>git checkout 'v3.0' -b 'o3.0'</w:t>
      </w:r>
    </w:p>
    <w:p w14:paraId="737BEFF7" w14:textId="77777777" w:rsidR="00EB58FB" w:rsidRPr="00EB58FB" w:rsidRDefault="00EB58FB" w:rsidP="00EB58FB">
      <w:pPr>
        <w:spacing w:line="10" w:lineRule="atLeast"/>
        <w:rPr>
          <w:sz w:val="20"/>
          <w:szCs w:val="20"/>
        </w:rPr>
      </w:pPr>
      <w:r w:rsidRPr="00EB58FB">
        <w:rPr>
          <w:sz w:val="20"/>
          <w:szCs w:val="20"/>
        </w:rPr>
        <w:t>Checkout the original v3.0 code.</w:t>
      </w:r>
    </w:p>
    <w:p w14:paraId="74B1C0D3" w14:textId="77777777" w:rsidR="00EB58FB" w:rsidRPr="00EB58FB" w:rsidRDefault="00EB58FB" w:rsidP="00EB58FB">
      <w:pPr>
        <w:spacing w:line="10" w:lineRule="atLeast"/>
        <w:rPr>
          <w:sz w:val="20"/>
          <w:szCs w:val="20"/>
        </w:rPr>
      </w:pPr>
    </w:p>
    <w:p w14:paraId="623F66A5" w14:textId="77777777" w:rsidR="00EB58FB" w:rsidRPr="00EB58FB" w:rsidRDefault="00EB58FB" w:rsidP="00EB58FB">
      <w:pPr>
        <w:spacing w:line="10" w:lineRule="atLeast"/>
        <w:rPr>
          <w:sz w:val="20"/>
          <w:szCs w:val="20"/>
        </w:rPr>
      </w:pPr>
      <w:r w:rsidRPr="00EB58FB">
        <w:rPr>
          <w:sz w:val="20"/>
          <w:szCs w:val="20"/>
        </w:rPr>
        <w:t>cp ./src/*.c ../diffutils-3.0/</w:t>
      </w:r>
    </w:p>
    <w:p w14:paraId="3551BBDB" w14:textId="77777777" w:rsidR="00EB58FB" w:rsidRPr="00EB58FB" w:rsidRDefault="00EB58FB" w:rsidP="00EB58FB">
      <w:pPr>
        <w:spacing w:line="10" w:lineRule="atLeast"/>
        <w:rPr>
          <w:sz w:val="20"/>
          <w:szCs w:val="20"/>
        </w:rPr>
      </w:pPr>
      <w:r w:rsidRPr="00EB58FB">
        <w:rPr>
          <w:sz w:val="20"/>
          <w:szCs w:val="20"/>
        </w:rPr>
        <w:t>Copy the original source codes to diffutils-3.0</w:t>
      </w:r>
    </w:p>
    <w:p w14:paraId="1BA09A53" w14:textId="77777777" w:rsidR="00EB58FB" w:rsidRPr="00EB58FB" w:rsidRDefault="00EB58FB" w:rsidP="00EB58FB">
      <w:pPr>
        <w:spacing w:line="10" w:lineRule="atLeast"/>
        <w:rPr>
          <w:sz w:val="20"/>
          <w:szCs w:val="20"/>
        </w:rPr>
      </w:pPr>
    </w:p>
    <w:p w14:paraId="7B4D2CDA" w14:textId="77777777" w:rsidR="00EB58FB" w:rsidRPr="00EB58FB" w:rsidRDefault="00EB58FB" w:rsidP="00EB58FB">
      <w:pPr>
        <w:spacing w:line="10" w:lineRule="atLeast"/>
        <w:rPr>
          <w:sz w:val="20"/>
          <w:szCs w:val="20"/>
        </w:rPr>
      </w:pPr>
      <w:r w:rsidRPr="00EB58FB">
        <w:rPr>
          <w:sz w:val="20"/>
          <w:szCs w:val="20"/>
        </w:rPr>
        <w:t>cd ..</w:t>
      </w:r>
    </w:p>
    <w:p w14:paraId="5ABEAB11" w14:textId="77777777" w:rsidR="00EB58FB" w:rsidRPr="00EB58FB" w:rsidRDefault="00EB58FB" w:rsidP="00EB58FB">
      <w:pPr>
        <w:spacing w:line="10" w:lineRule="atLeast"/>
        <w:rPr>
          <w:sz w:val="20"/>
          <w:szCs w:val="20"/>
        </w:rPr>
      </w:pPr>
    </w:p>
    <w:p w14:paraId="5FB59F63" w14:textId="77777777" w:rsidR="00EB58FB" w:rsidRPr="00EB58FB" w:rsidRDefault="00EB58FB" w:rsidP="00EB58FB">
      <w:pPr>
        <w:spacing w:line="10" w:lineRule="atLeast"/>
        <w:rPr>
          <w:sz w:val="20"/>
          <w:szCs w:val="20"/>
        </w:rPr>
      </w:pPr>
      <w:r w:rsidRPr="00EB58FB">
        <w:rPr>
          <w:sz w:val="20"/>
          <w:szCs w:val="20"/>
        </w:rPr>
        <w:t>cp ./diffutils/src/*.c ./diffutils-3.0-patch/</w:t>
      </w:r>
    </w:p>
    <w:p w14:paraId="55B08E9A" w14:textId="77777777" w:rsidR="00EB58FB" w:rsidRPr="00EB58FB" w:rsidRDefault="00EB58FB" w:rsidP="00EB58FB">
      <w:pPr>
        <w:spacing w:line="10" w:lineRule="atLeast"/>
        <w:rPr>
          <w:sz w:val="20"/>
          <w:szCs w:val="20"/>
        </w:rPr>
      </w:pPr>
      <w:r w:rsidRPr="00EB58FB">
        <w:rPr>
          <w:sz w:val="20"/>
          <w:szCs w:val="20"/>
        </w:rPr>
        <w:t>Copy the patched source codes to diffutils-3.0-patch</w:t>
      </w:r>
    </w:p>
    <w:p w14:paraId="715B8A86" w14:textId="77777777" w:rsidR="00EB58FB" w:rsidRPr="00EB58FB" w:rsidRDefault="00EB58FB" w:rsidP="00EB58FB">
      <w:pPr>
        <w:spacing w:line="10" w:lineRule="atLeast"/>
        <w:rPr>
          <w:sz w:val="20"/>
          <w:szCs w:val="20"/>
        </w:rPr>
      </w:pPr>
    </w:p>
    <w:p w14:paraId="5FDE3C0D" w14:textId="77777777" w:rsidR="00EB58FB" w:rsidRPr="00EB58FB" w:rsidRDefault="00EB58FB" w:rsidP="00EB58FB">
      <w:pPr>
        <w:spacing w:line="10" w:lineRule="atLeast"/>
        <w:rPr>
          <w:sz w:val="20"/>
          <w:szCs w:val="20"/>
        </w:rPr>
      </w:pPr>
      <w:r w:rsidRPr="00EB58FB">
        <w:rPr>
          <w:sz w:val="20"/>
          <w:szCs w:val="20"/>
        </w:rPr>
        <w:t>./diffutils/src/diff -pru diffutils-3.0 diffutils-3.0-patch &gt;quote-3.0-test.txt</w:t>
      </w:r>
    </w:p>
    <w:p w14:paraId="6BB2A4D9" w14:textId="77777777" w:rsidR="00EB58FB" w:rsidRPr="00EB58FB" w:rsidRDefault="00EB58FB" w:rsidP="00EB58FB">
      <w:pPr>
        <w:spacing w:line="10" w:lineRule="atLeast"/>
        <w:rPr>
          <w:sz w:val="20"/>
          <w:szCs w:val="20"/>
        </w:rPr>
      </w:pPr>
      <w:r w:rsidRPr="00EB58FB">
        <w:rPr>
          <w:sz w:val="20"/>
          <w:szCs w:val="20"/>
        </w:rPr>
        <w:t>I used the patched diff to compare</w:t>
      </w:r>
    </w:p>
    <w:p w14:paraId="1373D769" w14:textId="77777777" w:rsidR="00EB58FB" w:rsidRPr="00EB58FB" w:rsidRDefault="00EB58FB" w:rsidP="00EB58FB">
      <w:pPr>
        <w:spacing w:line="10" w:lineRule="atLeast"/>
        <w:rPr>
          <w:sz w:val="20"/>
          <w:szCs w:val="20"/>
        </w:rPr>
      </w:pPr>
    </w:p>
    <w:p w14:paraId="5E1B988E" w14:textId="77777777" w:rsidR="00EB58FB" w:rsidRPr="00EB58FB" w:rsidRDefault="00EB58FB" w:rsidP="00EB58FB">
      <w:pPr>
        <w:spacing w:line="10" w:lineRule="atLeast"/>
        <w:rPr>
          <w:sz w:val="20"/>
          <w:szCs w:val="20"/>
        </w:rPr>
      </w:pPr>
      <w:r w:rsidRPr="00EB58FB">
        <w:rPr>
          <w:sz w:val="20"/>
          <w:szCs w:val="20"/>
        </w:rPr>
        <w:t>15. Use diff to compare the contents of quote-3.0-test.txt and quote-3.0-patch.txt. Are the files identical? If not, are the differences innocuous?</w:t>
      </w:r>
    </w:p>
    <w:p w14:paraId="63B86F61" w14:textId="77777777" w:rsidR="00EB58FB" w:rsidRPr="00EB58FB" w:rsidRDefault="00EB58FB" w:rsidP="00EB58FB">
      <w:pPr>
        <w:spacing w:line="10" w:lineRule="atLeast"/>
        <w:rPr>
          <w:sz w:val="20"/>
          <w:szCs w:val="20"/>
        </w:rPr>
      </w:pPr>
    </w:p>
    <w:p w14:paraId="3595B661" w14:textId="77777777" w:rsidR="00EB58FB" w:rsidRPr="00EB58FB" w:rsidRDefault="00EB58FB" w:rsidP="00EB58FB">
      <w:pPr>
        <w:spacing w:line="10" w:lineRule="atLeast"/>
        <w:rPr>
          <w:sz w:val="20"/>
          <w:szCs w:val="20"/>
        </w:rPr>
      </w:pPr>
      <w:r w:rsidRPr="00EB58FB">
        <w:rPr>
          <w:sz w:val="20"/>
          <w:szCs w:val="20"/>
        </w:rPr>
        <w:t>Compare two patches:</w:t>
      </w:r>
    </w:p>
    <w:p w14:paraId="4B826E6B" w14:textId="77777777" w:rsidR="00EB58FB" w:rsidRPr="00EB58FB" w:rsidRDefault="00EB58FB" w:rsidP="00EB58FB">
      <w:pPr>
        <w:spacing w:line="10" w:lineRule="atLeast"/>
        <w:rPr>
          <w:sz w:val="20"/>
          <w:szCs w:val="20"/>
        </w:rPr>
      </w:pPr>
      <w:r w:rsidRPr="00EB58FB">
        <w:rPr>
          <w:sz w:val="20"/>
          <w:szCs w:val="20"/>
        </w:rPr>
        <w:t>diff -u quote-3.0-test.txt diffutils/quote-3.0-patch.txt</w:t>
      </w:r>
    </w:p>
    <w:p w14:paraId="65D2EE23" w14:textId="77777777" w:rsidR="00EB58FB" w:rsidRPr="00EB58FB" w:rsidRDefault="00EB58FB" w:rsidP="00EB58FB">
      <w:pPr>
        <w:spacing w:line="10" w:lineRule="atLeast"/>
        <w:rPr>
          <w:sz w:val="20"/>
          <w:szCs w:val="20"/>
        </w:rPr>
      </w:pPr>
    </w:p>
    <w:p w14:paraId="6806AACD" w14:textId="77777777" w:rsidR="00EB58FB" w:rsidRPr="00EB58FB" w:rsidRDefault="00EB58FB" w:rsidP="00EB58FB">
      <w:pPr>
        <w:spacing w:line="10" w:lineRule="atLeast"/>
        <w:rPr>
          <w:sz w:val="20"/>
          <w:szCs w:val="20"/>
        </w:rPr>
      </w:pPr>
      <w:r w:rsidRPr="00EB58FB">
        <w:rPr>
          <w:sz w:val="20"/>
          <w:szCs w:val="20"/>
        </w:rPr>
        <w:t>There seem to be a lot of differences, but the don't differ in actual contents.</w:t>
      </w:r>
    </w:p>
    <w:p w14:paraId="62D35E80" w14:textId="77777777" w:rsidR="00EB58FB" w:rsidRPr="00EB58FB" w:rsidRDefault="00EB58FB" w:rsidP="00EB58FB">
      <w:pPr>
        <w:spacing w:line="10" w:lineRule="atLeast"/>
        <w:rPr>
          <w:sz w:val="20"/>
          <w:szCs w:val="20"/>
        </w:rPr>
      </w:pPr>
      <w:r w:rsidRPr="00EB58FB">
        <w:rPr>
          <w:sz w:val="20"/>
          <w:szCs w:val="20"/>
        </w:rPr>
        <w:t>The differences are mainly from paths for files and hashes.</w:t>
      </w:r>
    </w:p>
    <w:p w14:paraId="61DD4125" w14:textId="77777777" w:rsidR="00EB58FB" w:rsidRPr="00EB58FB" w:rsidRDefault="00EB58FB" w:rsidP="00EB58FB">
      <w:pPr>
        <w:spacing w:line="10" w:lineRule="atLeast"/>
        <w:rPr>
          <w:sz w:val="20"/>
          <w:szCs w:val="20"/>
        </w:rPr>
      </w:pPr>
    </w:p>
    <w:p w14:paraId="001910D2" w14:textId="77777777" w:rsidR="00EB58FB" w:rsidRPr="00EB58FB" w:rsidRDefault="00EB58FB" w:rsidP="00EB58FB">
      <w:pPr>
        <w:spacing w:line="10" w:lineRule="atLeast"/>
        <w:rPr>
          <w:sz w:val="20"/>
          <w:szCs w:val="20"/>
        </w:rPr>
      </w:pPr>
      <w:r w:rsidRPr="00EB58FB">
        <w:rPr>
          <w:sz w:val="20"/>
          <w:szCs w:val="20"/>
        </w:rPr>
        <w:t>In quote-3.0-test.txt, the diff part for diff3.c is ahead of diff.c,</w:t>
      </w:r>
    </w:p>
    <w:p w14:paraId="5CA6FCBD" w14:textId="77777777" w:rsidR="00EB58FB" w:rsidRPr="00EB58FB" w:rsidRDefault="00EB58FB" w:rsidP="00EB58FB">
      <w:pPr>
        <w:spacing w:line="10" w:lineRule="atLeast"/>
        <w:rPr>
          <w:sz w:val="20"/>
          <w:szCs w:val="20"/>
        </w:rPr>
      </w:pPr>
      <w:r w:rsidRPr="00EB58FB">
        <w:rPr>
          <w:sz w:val="20"/>
          <w:szCs w:val="20"/>
        </w:rPr>
        <w:t>while in quote-3.0-patch.txt, it comes after diff.c.</w:t>
      </w:r>
    </w:p>
    <w:p w14:paraId="0D3ABE33" w14:textId="77777777" w:rsidR="00EB58FB" w:rsidRPr="00EB58FB" w:rsidRDefault="00EB58FB" w:rsidP="00EB58FB">
      <w:pPr>
        <w:spacing w:line="10" w:lineRule="atLeast"/>
        <w:rPr>
          <w:sz w:val="20"/>
          <w:szCs w:val="20"/>
        </w:rPr>
      </w:pPr>
    </w:p>
    <w:p w14:paraId="219F5BFB" w14:textId="77777777" w:rsidR="00EB58FB" w:rsidRPr="00EB58FB" w:rsidRDefault="00EB58FB" w:rsidP="00EB58FB">
      <w:pPr>
        <w:spacing w:line="10" w:lineRule="atLeast"/>
        <w:rPr>
          <w:sz w:val="20"/>
          <w:szCs w:val="20"/>
        </w:rPr>
      </w:pPr>
      <w:r w:rsidRPr="00EB58FB">
        <w:rPr>
          <w:sz w:val="20"/>
          <w:szCs w:val="20"/>
        </w:rPr>
        <w:t>When I clip them to be in the same position (I created a new file for this)</w:t>
      </w:r>
    </w:p>
    <w:p w14:paraId="79988186" w14:textId="77777777" w:rsidR="00EB58FB" w:rsidRPr="00EB58FB" w:rsidRDefault="00EB58FB" w:rsidP="00EB58FB">
      <w:pPr>
        <w:spacing w:line="10" w:lineRule="atLeast"/>
        <w:rPr>
          <w:sz w:val="20"/>
          <w:szCs w:val="20"/>
        </w:rPr>
      </w:pPr>
      <w:r w:rsidRPr="00EB58FB">
        <w:rPr>
          <w:sz w:val="20"/>
          <w:szCs w:val="20"/>
        </w:rPr>
        <w:t>Every difference is innocuous.</w:t>
      </w:r>
    </w:p>
    <w:p w14:paraId="4F28CCC1" w14:textId="77777777" w:rsidR="00EB58FB" w:rsidRDefault="00EB58FB" w:rsidP="00EB58FB">
      <w:pPr>
        <w:spacing w:line="10" w:lineRule="atLeast"/>
        <w:rPr>
          <w:sz w:val="20"/>
          <w:szCs w:val="20"/>
        </w:rPr>
      </w:pPr>
    </w:p>
    <w:p w14:paraId="6AADED9C" w14:textId="161FA44E" w:rsidR="00EB58FB" w:rsidRDefault="00EB58FB" w:rsidP="00EB58FB">
      <w:pPr>
        <w:spacing w:line="10" w:lineRule="atLeast"/>
        <w:rPr>
          <w:b/>
          <w:sz w:val="20"/>
          <w:szCs w:val="20"/>
        </w:rPr>
      </w:pPr>
      <w:r>
        <w:rPr>
          <w:b/>
          <w:sz w:val="20"/>
          <w:szCs w:val="20"/>
        </w:rPr>
        <w:t>Git-log.txt</w:t>
      </w:r>
    </w:p>
    <w:p w14:paraId="3C5A16C1" w14:textId="77777777" w:rsidR="00CF46CA" w:rsidRPr="00CF46CA" w:rsidRDefault="00CF46CA" w:rsidP="00CF46CA">
      <w:pPr>
        <w:spacing w:line="10" w:lineRule="atLeast"/>
        <w:rPr>
          <w:sz w:val="20"/>
          <w:szCs w:val="20"/>
        </w:rPr>
      </w:pPr>
      <w:r w:rsidRPr="00CF46CA">
        <w:rPr>
          <w:sz w:val="20"/>
          <w:szCs w:val="20"/>
        </w:rPr>
        <w:t>commit 487e009ed7294021dcc0b66c2b5a5046aea51ab4</w:t>
      </w:r>
    </w:p>
    <w:p w14:paraId="6727B291"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78FA5750" w14:textId="77777777" w:rsidR="00CF46CA" w:rsidRPr="00CF46CA" w:rsidRDefault="00CF46CA" w:rsidP="00CF46CA">
      <w:pPr>
        <w:spacing w:line="10" w:lineRule="atLeast"/>
        <w:rPr>
          <w:sz w:val="20"/>
          <w:szCs w:val="20"/>
        </w:rPr>
      </w:pPr>
      <w:r w:rsidRPr="00CF46CA">
        <w:rPr>
          <w:sz w:val="20"/>
          <w:szCs w:val="20"/>
        </w:rPr>
        <w:t>Date:   Sun May 21 15:27:10 2017 -0700</w:t>
      </w:r>
    </w:p>
    <w:p w14:paraId="36F494D2" w14:textId="77777777" w:rsidR="00CF46CA" w:rsidRPr="00CF46CA" w:rsidRDefault="00CF46CA" w:rsidP="00CF46CA">
      <w:pPr>
        <w:spacing w:line="10" w:lineRule="atLeast"/>
        <w:rPr>
          <w:sz w:val="20"/>
          <w:szCs w:val="20"/>
        </w:rPr>
      </w:pPr>
    </w:p>
    <w:p w14:paraId="5FFE0066" w14:textId="77777777" w:rsidR="00CF46CA" w:rsidRPr="00CF46CA" w:rsidRDefault="00CF46CA" w:rsidP="00CF46CA">
      <w:pPr>
        <w:spacing w:line="10" w:lineRule="atLeast"/>
        <w:rPr>
          <w:sz w:val="20"/>
          <w:szCs w:val="20"/>
        </w:rPr>
      </w:pPr>
      <w:r w:rsidRPr="00CF46CA">
        <w:rPr>
          <w:sz w:val="20"/>
          <w:szCs w:val="20"/>
        </w:rPr>
        <w:t xml:space="preserve">    maint: make the announcement template Cc the devel- list</w:t>
      </w:r>
    </w:p>
    <w:p w14:paraId="2E62272B" w14:textId="77777777" w:rsidR="00CF46CA" w:rsidRPr="00CF46CA" w:rsidRDefault="00CF46CA" w:rsidP="00CF46CA">
      <w:pPr>
        <w:spacing w:line="10" w:lineRule="atLeast"/>
        <w:rPr>
          <w:sz w:val="20"/>
          <w:szCs w:val="20"/>
        </w:rPr>
      </w:pPr>
      <w:r w:rsidRPr="00CF46CA">
        <w:rPr>
          <w:sz w:val="20"/>
          <w:szCs w:val="20"/>
        </w:rPr>
        <w:t xml:space="preserve">    </w:t>
      </w:r>
    </w:p>
    <w:p w14:paraId="0685557F" w14:textId="77777777" w:rsidR="00CF46CA" w:rsidRPr="00CF46CA" w:rsidRDefault="00CF46CA" w:rsidP="00CF46CA">
      <w:pPr>
        <w:spacing w:line="10" w:lineRule="atLeast"/>
        <w:rPr>
          <w:sz w:val="20"/>
          <w:szCs w:val="20"/>
        </w:rPr>
      </w:pPr>
      <w:r w:rsidRPr="00CF46CA">
        <w:rPr>
          <w:sz w:val="20"/>
          <w:szCs w:val="20"/>
        </w:rPr>
        <w:t xml:space="preserve">    * cfg.mk (announcement_Cc_): Define.</w:t>
      </w:r>
    </w:p>
    <w:p w14:paraId="442D9771" w14:textId="77777777" w:rsidR="00CF46CA" w:rsidRPr="00CF46CA" w:rsidRDefault="00CF46CA" w:rsidP="00CF46CA">
      <w:pPr>
        <w:spacing w:line="10" w:lineRule="atLeast"/>
        <w:rPr>
          <w:sz w:val="20"/>
          <w:szCs w:val="20"/>
        </w:rPr>
      </w:pPr>
    </w:p>
    <w:p w14:paraId="2417ADA2" w14:textId="77777777" w:rsidR="00CF46CA" w:rsidRPr="00CF46CA" w:rsidRDefault="00CF46CA" w:rsidP="00CF46CA">
      <w:pPr>
        <w:spacing w:line="10" w:lineRule="atLeast"/>
        <w:rPr>
          <w:sz w:val="20"/>
          <w:szCs w:val="20"/>
        </w:rPr>
      </w:pPr>
      <w:r w:rsidRPr="00CF46CA">
        <w:rPr>
          <w:sz w:val="20"/>
          <w:szCs w:val="20"/>
        </w:rPr>
        <w:t>commit 592e503b48e42981b0a7fa308a6c3b06f08d582b</w:t>
      </w:r>
    </w:p>
    <w:p w14:paraId="3B6CE2B0"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5B4154AD" w14:textId="77777777" w:rsidR="00CF46CA" w:rsidRPr="00CF46CA" w:rsidRDefault="00CF46CA" w:rsidP="00CF46CA">
      <w:pPr>
        <w:spacing w:line="10" w:lineRule="atLeast"/>
        <w:rPr>
          <w:sz w:val="20"/>
          <w:szCs w:val="20"/>
        </w:rPr>
      </w:pPr>
      <w:r w:rsidRPr="00CF46CA">
        <w:rPr>
          <w:sz w:val="20"/>
          <w:szCs w:val="20"/>
        </w:rPr>
        <w:t>Date:   Sun May 21 13:27:36 2017 -0700</w:t>
      </w:r>
    </w:p>
    <w:p w14:paraId="745A4969" w14:textId="77777777" w:rsidR="00CF46CA" w:rsidRPr="00CF46CA" w:rsidRDefault="00CF46CA" w:rsidP="00CF46CA">
      <w:pPr>
        <w:spacing w:line="10" w:lineRule="atLeast"/>
        <w:rPr>
          <w:sz w:val="20"/>
          <w:szCs w:val="20"/>
        </w:rPr>
      </w:pPr>
    </w:p>
    <w:p w14:paraId="46BF35CF" w14:textId="77777777" w:rsidR="00CF46CA" w:rsidRPr="00CF46CA" w:rsidRDefault="00CF46CA" w:rsidP="00CF46CA">
      <w:pPr>
        <w:spacing w:line="10" w:lineRule="atLeast"/>
        <w:rPr>
          <w:sz w:val="20"/>
          <w:szCs w:val="20"/>
        </w:rPr>
      </w:pPr>
      <w:r w:rsidRPr="00CF46CA">
        <w:rPr>
          <w:sz w:val="20"/>
          <w:szCs w:val="20"/>
        </w:rPr>
        <w:t xml:space="preserve">    maint: post-release administrivia</w:t>
      </w:r>
    </w:p>
    <w:p w14:paraId="308018FF" w14:textId="77777777" w:rsidR="00CF46CA" w:rsidRPr="00CF46CA" w:rsidRDefault="00CF46CA" w:rsidP="00CF46CA">
      <w:pPr>
        <w:spacing w:line="10" w:lineRule="atLeast"/>
        <w:rPr>
          <w:sz w:val="20"/>
          <w:szCs w:val="20"/>
        </w:rPr>
      </w:pPr>
      <w:r w:rsidRPr="00CF46CA">
        <w:rPr>
          <w:sz w:val="20"/>
          <w:szCs w:val="20"/>
        </w:rPr>
        <w:t xml:space="preserve">    </w:t>
      </w:r>
    </w:p>
    <w:p w14:paraId="3D4BBD76" w14:textId="77777777" w:rsidR="00CF46CA" w:rsidRPr="00CF46CA" w:rsidRDefault="00CF46CA" w:rsidP="00CF46CA">
      <w:pPr>
        <w:spacing w:line="10" w:lineRule="atLeast"/>
        <w:rPr>
          <w:sz w:val="20"/>
          <w:szCs w:val="20"/>
        </w:rPr>
      </w:pPr>
      <w:r w:rsidRPr="00CF46CA">
        <w:rPr>
          <w:sz w:val="20"/>
          <w:szCs w:val="20"/>
        </w:rPr>
        <w:t xml:space="preserve">    * NEWS: Add header line for next release.</w:t>
      </w:r>
    </w:p>
    <w:p w14:paraId="1DB03501" w14:textId="77777777" w:rsidR="00CF46CA" w:rsidRPr="00CF46CA" w:rsidRDefault="00CF46CA" w:rsidP="00CF46CA">
      <w:pPr>
        <w:spacing w:line="10" w:lineRule="atLeast"/>
        <w:rPr>
          <w:sz w:val="20"/>
          <w:szCs w:val="20"/>
        </w:rPr>
      </w:pPr>
      <w:r w:rsidRPr="00CF46CA">
        <w:rPr>
          <w:sz w:val="20"/>
          <w:szCs w:val="20"/>
        </w:rPr>
        <w:t xml:space="preserve">    * .prev-version: Record previous version.</w:t>
      </w:r>
    </w:p>
    <w:p w14:paraId="0BEE38BD" w14:textId="77777777" w:rsidR="00CF46CA" w:rsidRPr="00CF46CA" w:rsidRDefault="00CF46CA" w:rsidP="00CF46CA">
      <w:pPr>
        <w:spacing w:line="10" w:lineRule="atLeast"/>
        <w:rPr>
          <w:sz w:val="20"/>
          <w:szCs w:val="20"/>
        </w:rPr>
      </w:pPr>
      <w:r w:rsidRPr="00CF46CA">
        <w:rPr>
          <w:sz w:val="20"/>
          <w:szCs w:val="20"/>
        </w:rPr>
        <w:t xml:space="preserve">    * cfg.mk (old_NEWS_hash): Auto-update.</w:t>
      </w:r>
    </w:p>
    <w:p w14:paraId="4D03682D" w14:textId="77777777" w:rsidR="00CF46CA" w:rsidRPr="00CF46CA" w:rsidRDefault="00CF46CA" w:rsidP="00CF46CA">
      <w:pPr>
        <w:spacing w:line="10" w:lineRule="atLeast"/>
        <w:rPr>
          <w:sz w:val="20"/>
          <w:szCs w:val="20"/>
        </w:rPr>
      </w:pPr>
    </w:p>
    <w:p w14:paraId="16C0650F" w14:textId="77777777" w:rsidR="00CF46CA" w:rsidRPr="00CF46CA" w:rsidRDefault="00CF46CA" w:rsidP="00CF46CA">
      <w:pPr>
        <w:spacing w:line="10" w:lineRule="atLeast"/>
        <w:rPr>
          <w:sz w:val="20"/>
          <w:szCs w:val="20"/>
        </w:rPr>
      </w:pPr>
      <w:r w:rsidRPr="00CF46CA">
        <w:rPr>
          <w:sz w:val="20"/>
          <w:szCs w:val="20"/>
        </w:rPr>
        <w:t>commit e73a3d5e44c2e46e2ae947eb99b3834874a601a8</w:t>
      </w:r>
    </w:p>
    <w:p w14:paraId="6DF1BAB3"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6D946574" w14:textId="77777777" w:rsidR="00CF46CA" w:rsidRPr="00CF46CA" w:rsidRDefault="00CF46CA" w:rsidP="00CF46CA">
      <w:pPr>
        <w:spacing w:line="10" w:lineRule="atLeast"/>
        <w:rPr>
          <w:sz w:val="20"/>
          <w:szCs w:val="20"/>
        </w:rPr>
      </w:pPr>
      <w:r w:rsidRPr="00CF46CA">
        <w:rPr>
          <w:sz w:val="20"/>
          <w:szCs w:val="20"/>
        </w:rPr>
        <w:t>Date:   Sun May 21 13:25:42 2017 -0700</w:t>
      </w:r>
    </w:p>
    <w:p w14:paraId="7104F9DD" w14:textId="77777777" w:rsidR="00CF46CA" w:rsidRPr="00CF46CA" w:rsidRDefault="00CF46CA" w:rsidP="00CF46CA">
      <w:pPr>
        <w:spacing w:line="10" w:lineRule="atLeast"/>
        <w:rPr>
          <w:sz w:val="20"/>
          <w:szCs w:val="20"/>
        </w:rPr>
      </w:pPr>
    </w:p>
    <w:p w14:paraId="66F294AF" w14:textId="77777777" w:rsidR="00CF46CA" w:rsidRPr="00CF46CA" w:rsidRDefault="00CF46CA" w:rsidP="00CF46CA">
      <w:pPr>
        <w:spacing w:line="10" w:lineRule="atLeast"/>
        <w:rPr>
          <w:sz w:val="20"/>
          <w:szCs w:val="20"/>
        </w:rPr>
      </w:pPr>
      <w:r w:rsidRPr="00CF46CA">
        <w:rPr>
          <w:sz w:val="20"/>
          <w:szCs w:val="20"/>
        </w:rPr>
        <w:t xml:space="preserve">    version 3.6</w:t>
      </w:r>
    </w:p>
    <w:p w14:paraId="033EF217" w14:textId="77777777" w:rsidR="00CF46CA" w:rsidRPr="00CF46CA" w:rsidRDefault="00CF46CA" w:rsidP="00CF46CA">
      <w:pPr>
        <w:spacing w:line="10" w:lineRule="atLeast"/>
        <w:rPr>
          <w:sz w:val="20"/>
          <w:szCs w:val="20"/>
        </w:rPr>
      </w:pPr>
      <w:r w:rsidRPr="00CF46CA">
        <w:rPr>
          <w:sz w:val="20"/>
          <w:szCs w:val="20"/>
        </w:rPr>
        <w:t xml:space="preserve">    </w:t>
      </w:r>
    </w:p>
    <w:p w14:paraId="20DA2124" w14:textId="77777777" w:rsidR="00CF46CA" w:rsidRPr="00CF46CA" w:rsidRDefault="00CF46CA" w:rsidP="00CF46CA">
      <w:pPr>
        <w:spacing w:line="10" w:lineRule="atLeast"/>
        <w:rPr>
          <w:sz w:val="20"/>
          <w:szCs w:val="20"/>
        </w:rPr>
      </w:pPr>
      <w:r w:rsidRPr="00CF46CA">
        <w:rPr>
          <w:sz w:val="20"/>
          <w:szCs w:val="20"/>
        </w:rPr>
        <w:t xml:space="preserve">    * NEWS: Record release date.</w:t>
      </w:r>
    </w:p>
    <w:p w14:paraId="6B36322D" w14:textId="77777777" w:rsidR="00CF46CA" w:rsidRPr="00CF46CA" w:rsidRDefault="00CF46CA" w:rsidP="00CF46CA">
      <w:pPr>
        <w:spacing w:line="10" w:lineRule="atLeast"/>
        <w:rPr>
          <w:sz w:val="20"/>
          <w:szCs w:val="20"/>
        </w:rPr>
      </w:pPr>
    </w:p>
    <w:p w14:paraId="192FDFDC" w14:textId="77777777" w:rsidR="00CF46CA" w:rsidRPr="00CF46CA" w:rsidRDefault="00CF46CA" w:rsidP="00CF46CA">
      <w:pPr>
        <w:spacing w:line="10" w:lineRule="atLeast"/>
        <w:rPr>
          <w:sz w:val="20"/>
          <w:szCs w:val="20"/>
        </w:rPr>
      </w:pPr>
      <w:r w:rsidRPr="00CF46CA">
        <w:rPr>
          <w:sz w:val="20"/>
          <w:szCs w:val="20"/>
        </w:rPr>
        <w:t>commit 7c2a2d63f42135f676aec054583242734ef348c2</w:t>
      </w:r>
    </w:p>
    <w:p w14:paraId="5CABC9F8"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45702122" w14:textId="77777777" w:rsidR="00CF46CA" w:rsidRPr="00CF46CA" w:rsidRDefault="00CF46CA" w:rsidP="00CF46CA">
      <w:pPr>
        <w:spacing w:line="10" w:lineRule="atLeast"/>
        <w:rPr>
          <w:sz w:val="20"/>
          <w:szCs w:val="20"/>
        </w:rPr>
      </w:pPr>
      <w:r w:rsidRPr="00CF46CA">
        <w:rPr>
          <w:sz w:val="20"/>
          <w:szCs w:val="20"/>
        </w:rPr>
        <w:t>Date:   Fri May 19 17:14:09 2017 -0700</w:t>
      </w:r>
    </w:p>
    <w:p w14:paraId="79B400B8" w14:textId="77777777" w:rsidR="00CF46CA" w:rsidRPr="00CF46CA" w:rsidRDefault="00CF46CA" w:rsidP="00CF46CA">
      <w:pPr>
        <w:spacing w:line="10" w:lineRule="atLeast"/>
        <w:rPr>
          <w:sz w:val="20"/>
          <w:szCs w:val="20"/>
        </w:rPr>
      </w:pPr>
    </w:p>
    <w:p w14:paraId="098C9E37"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729E51C2" w14:textId="77777777" w:rsidR="00CF46CA" w:rsidRPr="00CF46CA" w:rsidRDefault="00CF46CA" w:rsidP="00CF46CA">
      <w:pPr>
        <w:spacing w:line="10" w:lineRule="atLeast"/>
        <w:rPr>
          <w:sz w:val="20"/>
          <w:szCs w:val="20"/>
        </w:rPr>
      </w:pPr>
    </w:p>
    <w:p w14:paraId="3EB37F01" w14:textId="77777777" w:rsidR="00CF46CA" w:rsidRPr="00CF46CA" w:rsidRDefault="00CF46CA" w:rsidP="00CF46CA">
      <w:pPr>
        <w:spacing w:line="10" w:lineRule="atLeast"/>
        <w:rPr>
          <w:sz w:val="20"/>
          <w:szCs w:val="20"/>
        </w:rPr>
      </w:pPr>
      <w:r w:rsidRPr="00CF46CA">
        <w:rPr>
          <w:sz w:val="20"/>
          <w:szCs w:val="20"/>
        </w:rPr>
        <w:t>commit d3b51e7f02994c76b88b83857e253b4116706f91</w:t>
      </w:r>
    </w:p>
    <w:p w14:paraId="071C2933"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5E654937" w14:textId="77777777" w:rsidR="00CF46CA" w:rsidRPr="00CF46CA" w:rsidRDefault="00CF46CA" w:rsidP="00CF46CA">
      <w:pPr>
        <w:spacing w:line="10" w:lineRule="atLeast"/>
        <w:rPr>
          <w:sz w:val="20"/>
          <w:szCs w:val="20"/>
        </w:rPr>
      </w:pPr>
      <w:r w:rsidRPr="00CF46CA">
        <w:rPr>
          <w:sz w:val="20"/>
          <w:szCs w:val="20"/>
        </w:rPr>
        <w:t>Date:   Wed May 17 22:51:31 2017 -0700</w:t>
      </w:r>
    </w:p>
    <w:p w14:paraId="6EB6ABF4" w14:textId="77777777" w:rsidR="00CF46CA" w:rsidRPr="00CF46CA" w:rsidRDefault="00CF46CA" w:rsidP="00CF46CA">
      <w:pPr>
        <w:spacing w:line="10" w:lineRule="atLeast"/>
        <w:rPr>
          <w:sz w:val="20"/>
          <w:szCs w:val="20"/>
        </w:rPr>
      </w:pPr>
    </w:p>
    <w:p w14:paraId="70EF9BD6" w14:textId="77777777" w:rsidR="00CF46CA" w:rsidRPr="00CF46CA" w:rsidRDefault="00CF46CA" w:rsidP="00CF46CA">
      <w:pPr>
        <w:spacing w:line="10" w:lineRule="atLeast"/>
        <w:rPr>
          <w:sz w:val="20"/>
          <w:szCs w:val="20"/>
        </w:rPr>
      </w:pPr>
      <w:r w:rsidRPr="00CF46CA">
        <w:rPr>
          <w:sz w:val="20"/>
          <w:szCs w:val="20"/>
        </w:rPr>
        <w:t xml:space="preserve">    maint: update to work with GCC7's -Werror=implicit-fallthrough=</w:t>
      </w:r>
    </w:p>
    <w:p w14:paraId="333A45AC" w14:textId="77777777" w:rsidR="00CF46CA" w:rsidRPr="00CF46CA" w:rsidRDefault="00CF46CA" w:rsidP="00CF46CA">
      <w:pPr>
        <w:spacing w:line="10" w:lineRule="atLeast"/>
        <w:rPr>
          <w:sz w:val="20"/>
          <w:szCs w:val="20"/>
        </w:rPr>
      </w:pPr>
      <w:r w:rsidRPr="00CF46CA">
        <w:rPr>
          <w:sz w:val="20"/>
          <w:szCs w:val="20"/>
        </w:rPr>
        <w:t xml:space="preserve">    </w:t>
      </w:r>
    </w:p>
    <w:p w14:paraId="5D8FA4BC" w14:textId="77777777" w:rsidR="00CF46CA" w:rsidRPr="00CF46CA" w:rsidRDefault="00CF46CA" w:rsidP="00CF46CA">
      <w:pPr>
        <w:spacing w:line="10" w:lineRule="atLeast"/>
        <w:rPr>
          <w:sz w:val="20"/>
          <w:szCs w:val="20"/>
        </w:rPr>
      </w:pPr>
      <w:r w:rsidRPr="00CF46CA">
        <w:rPr>
          <w:sz w:val="20"/>
          <w:szCs w:val="20"/>
        </w:rPr>
        <w:t xml:space="preserve">    * src/system.h (FALLTHROUGH): Define.</w:t>
      </w:r>
    </w:p>
    <w:p w14:paraId="6AAFA48C" w14:textId="77777777" w:rsidR="00CF46CA" w:rsidRPr="00CF46CA" w:rsidRDefault="00CF46CA" w:rsidP="00CF46CA">
      <w:pPr>
        <w:spacing w:line="10" w:lineRule="atLeast"/>
        <w:rPr>
          <w:sz w:val="20"/>
          <w:szCs w:val="20"/>
        </w:rPr>
      </w:pPr>
      <w:r w:rsidRPr="00CF46CA">
        <w:rPr>
          <w:sz w:val="20"/>
          <w:szCs w:val="20"/>
        </w:rPr>
        <w:t xml:space="preserve">    Use new FALLTHROUGH macro in place of comments</w:t>
      </w:r>
    </w:p>
    <w:p w14:paraId="6F489068" w14:textId="77777777" w:rsidR="00CF46CA" w:rsidRPr="00CF46CA" w:rsidRDefault="00CF46CA" w:rsidP="00CF46CA">
      <w:pPr>
        <w:spacing w:line="10" w:lineRule="atLeast"/>
        <w:rPr>
          <w:sz w:val="20"/>
          <w:szCs w:val="20"/>
        </w:rPr>
      </w:pPr>
      <w:r w:rsidRPr="00CF46CA">
        <w:rPr>
          <w:sz w:val="20"/>
          <w:szCs w:val="20"/>
        </w:rPr>
        <w:t xml:space="preserve">    * src/cmp.c: FIXME</w:t>
      </w:r>
    </w:p>
    <w:p w14:paraId="4DD8E828" w14:textId="77777777" w:rsidR="00CF46CA" w:rsidRPr="00CF46CA" w:rsidRDefault="00CF46CA" w:rsidP="00CF46CA">
      <w:pPr>
        <w:spacing w:line="10" w:lineRule="atLeast"/>
        <w:rPr>
          <w:sz w:val="20"/>
          <w:szCs w:val="20"/>
        </w:rPr>
      </w:pPr>
      <w:r w:rsidRPr="00CF46CA">
        <w:rPr>
          <w:sz w:val="20"/>
          <w:szCs w:val="20"/>
        </w:rPr>
        <w:t xml:space="preserve">    * src/diff3.c: FIXME</w:t>
      </w:r>
    </w:p>
    <w:p w14:paraId="154F2279" w14:textId="77777777" w:rsidR="00CF46CA" w:rsidRPr="00CF46CA" w:rsidRDefault="00CF46CA" w:rsidP="00CF46CA">
      <w:pPr>
        <w:spacing w:line="10" w:lineRule="atLeast"/>
        <w:rPr>
          <w:sz w:val="20"/>
          <w:szCs w:val="20"/>
        </w:rPr>
      </w:pPr>
      <w:r w:rsidRPr="00CF46CA">
        <w:rPr>
          <w:sz w:val="20"/>
          <w:szCs w:val="20"/>
        </w:rPr>
        <w:t xml:space="preserve">    * src/ifdef.c: FIXME</w:t>
      </w:r>
    </w:p>
    <w:p w14:paraId="17EA2A91" w14:textId="77777777" w:rsidR="00CF46CA" w:rsidRPr="00CF46CA" w:rsidRDefault="00CF46CA" w:rsidP="00CF46CA">
      <w:pPr>
        <w:spacing w:line="10" w:lineRule="atLeast"/>
        <w:rPr>
          <w:sz w:val="20"/>
          <w:szCs w:val="20"/>
        </w:rPr>
      </w:pPr>
      <w:r w:rsidRPr="00CF46CA">
        <w:rPr>
          <w:sz w:val="20"/>
          <w:szCs w:val="20"/>
        </w:rPr>
        <w:t xml:space="preserve">    * src/sdiff.c: FIXME</w:t>
      </w:r>
    </w:p>
    <w:p w14:paraId="0D6FAF68" w14:textId="77777777" w:rsidR="00CF46CA" w:rsidRPr="00CF46CA" w:rsidRDefault="00CF46CA" w:rsidP="00CF46CA">
      <w:pPr>
        <w:spacing w:line="10" w:lineRule="atLeast"/>
        <w:rPr>
          <w:sz w:val="20"/>
          <w:szCs w:val="20"/>
        </w:rPr>
      </w:pPr>
      <w:r w:rsidRPr="00CF46CA">
        <w:rPr>
          <w:sz w:val="20"/>
          <w:szCs w:val="20"/>
        </w:rPr>
        <w:t xml:space="preserve">    * src/side.c: FIXME</w:t>
      </w:r>
    </w:p>
    <w:p w14:paraId="10A8DB23" w14:textId="77777777" w:rsidR="00CF46CA" w:rsidRPr="00CF46CA" w:rsidRDefault="00CF46CA" w:rsidP="00CF46CA">
      <w:pPr>
        <w:spacing w:line="10" w:lineRule="atLeast"/>
        <w:rPr>
          <w:sz w:val="20"/>
          <w:szCs w:val="20"/>
        </w:rPr>
      </w:pPr>
      <w:r w:rsidRPr="00CF46CA">
        <w:rPr>
          <w:sz w:val="20"/>
          <w:szCs w:val="20"/>
        </w:rPr>
        <w:t xml:space="preserve">    * src/util.c: FIXME</w:t>
      </w:r>
    </w:p>
    <w:p w14:paraId="38EB8397" w14:textId="77777777" w:rsidR="00CF46CA" w:rsidRPr="00CF46CA" w:rsidRDefault="00CF46CA" w:rsidP="00CF46CA">
      <w:pPr>
        <w:spacing w:line="10" w:lineRule="atLeast"/>
        <w:rPr>
          <w:sz w:val="20"/>
          <w:szCs w:val="20"/>
        </w:rPr>
      </w:pPr>
    </w:p>
    <w:p w14:paraId="3E240256" w14:textId="77777777" w:rsidR="00CF46CA" w:rsidRPr="00CF46CA" w:rsidRDefault="00CF46CA" w:rsidP="00CF46CA">
      <w:pPr>
        <w:spacing w:line="10" w:lineRule="atLeast"/>
        <w:rPr>
          <w:sz w:val="20"/>
          <w:szCs w:val="20"/>
        </w:rPr>
      </w:pPr>
      <w:r w:rsidRPr="00CF46CA">
        <w:rPr>
          <w:sz w:val="20"/>
          <w:szCs w:val="20"/>
        </w:rPr>
        <w:t>commit 646268f5c6472d248ae0e98960f7983656a9d0e3</w:t>
      </w:r>
    </w:p>
    <w:p w14:paraId="067A65DA"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0A2100C" w14:textId="77777777" w:rsidR="00CF46CA" w:rsidRPr="00CF46CA" w:rsidRDefault="00CF46CA" w:rsidP="00CF46CA">
      <w:pPr>
        <w:spacing w:line="10" w:lineRule="atLeast"/>
        <w:rPr>
          <w:sz w:val="20"/>
          <w:szCs w:val="20"/>
        </w:rPr>
      </w:pPr>
      <w:r w:rsidRPr="00CF46CA">
        <w:rPr>
          <w:sz w:val="20"/>
          <w:szCs w:val="20"/>
        </w:rPr>
        <w:t>Date:   Thu May 18 09:23:06 2017 -0700</w:t>
      </w:r>
    </w:p>
    <w:p w14:paraId="044E6A83" w14:textId="77777777" w:rsidR="00CF46CA" w:rsidRPr="00CF46CA" w:rsidRDefault="00CF46CA" w:rsidP="00CF46CA">
      <w:pPr>
        <w:spacing w:line="10" w:lineRule="atLeast"/>
        <w:rPr>
          <w:sz w:val="20"/>
          <w:szCs w:val="20"/>
        </w:rPr>
      </w:pPr>
    </w:p>
    <w:p w14:paraId="4F58E860"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20D77AFA" w14:textId="77777777" w:rsidR="00CF46CA" w:rsidRPr="00CF46CA" w:rsidRDefault="00CF46CA" w:rsidP="00CF46CA">
      <w:pPr>
        <w:spacing w:line="10" w:lineRule="atLeast"/>
        <w:rPr>
          <w:sz w:val="20"/>
          <w:szCs w:val="20"/>
        </w:rPr>
      </w:pPr>
    </w:p>
    <w:p w14:paraId="059582F8" w14:textId="77777777" w:rsidR="00CF46CA" w:rsidRPr="00CF46CA" w:rsidRDefault="00CF46CA" w:rsidP="00CF46CA">
      <w:pPr>
        <w:spacing w:line="10" w:lineRule="atLeast"/>
        <w:rPr>
          <w:sz w:val="20"/>
          <w:szCs w:val="20"/>
        </w:rPr>
      </w:pPr>
      <w:r w:rsidRPr="00CF46CA">
        <w:rPr>
          <w:sz w:val="20"/>
          <w:szCs w:val="20"/>
        </w:rPr>
        <w:t>commit 20b31314c3d72af7159cc6ba3cdb9b1288263858</w:t>
      </w:r>
    </w:p>
    <w:p w14:paraId="53CE15C5"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42610D1" w14:textId="77777777" w:rsidR="00CF46CA" w:rsidRPr="00CF46CA" w:rsidRDefault="00CF46CA" w:rsidP="00CF46CA">
      <w:pPr>
        <w:spacing w:line="10" w:lineRule="atLeast"/>
        <w:rPr>
          <w:sz w:val="20"/>
          <w:szCs w:val="20"/>
        </w:rPr>
      </w:pPr>
      <w:r w:rsidRPr="00CF46CA">
        <w:rPr>
          <w:sz w:val="20"/>
          <w:szCs w:val="20"/>
        </w:rPr>
        <w:t>Date:   Tue May 9 11:55:46 2017 -0700</w:t>
      </w:r>
    </w:p>
    <w:p w14:paraId="635FEB21" w14:textId="77777777" w:rsidR="00CF46CA" w:rsidRPr="00CF46CA" w:rsidRDefault="00CF46CA" w:rsidP="00CF46CA">
      <w:pPr>
        <w:spacing w:line="10" w:lineRule="atLeast"/>
        <w:rPr>
          <w:sz w:val="20"/>
          <w:szCs w:val="20"/>
        </w:rPr>
      </w:pPr>
    </w:p>
    <w:p w14:paraId="71CC3C95" w14:textId="77777777" w:rsidR="00CF46CA" w:rsidRPr="00CF46CA" w:rsidRDefault="00CF46CA" w:rsidP="00CF46CA">
      <w:pPr>
        <w:spacing w:line="10" w:lineRule="atLeast"/>
        <w:rPr>
          <w:sz w:val="20"/>
          <w:szCs w:val="20"/>
        </w:rPr>
      </w:pPr>
      <w:r w:rsidRPr="00CF46CA">
        <w:rPr>
          <w:sz w:val="20"/>
          <w:szCs w:val="20"/>
        </w:rPr>
        <w:t xml:space="preserve">    tests: new-file: closed-stdin: also ensure stdout was empty</w:t>
      </w:r>
    </w:p>
    <w:p w14:paraId="433D1A0A" w14:textId="77777777" w:rsidR="00CF46CA" w:rsidRPr="00CF46CA" w:rsidRDefault="00CF46CA" w:rsidP="00CF46CA">
      <w:pPr>
        <w:spacing w:line="10" w:lineRule="atLeast"/>
        <w:rPr>
          <w:sz w:val="20"/>
          <w:szCs w:val="20"/>
        </w:rPr>
      </w:pPr>
      <w:r w:rsidRPr="00CF46CA">
        <w:rPr>
          <w:sz w:val="20"/>
          <w:szCs w:val="20"/>
        </w:rPr>
        <w:t xml:space="preserve">    </w:t>
      </w:r>
    </w:p>
    <w:p w14:paraId="1A1CB97E" w14:textId="77777777" w:rsidR="00CF46CA" w:rsidRPr="00CF46CA" w:rsidRDefault="00CF46CA" w:rsidP="00CF46CA">
      <w:pPr>
        <w:spacing w:line="10" w:lineRule="atLeast"/>
        <w:rPr>
          <w:sz w:val="20"/>
          <w:szCs w:val="20"/>
        </w:rPr>
      </w:pPr>
      <w:r w:rsidRPr="00CF46CA">
        <w:rPr>
          <w:sz w:val="20"/>
          <w:szCs w:val="20"/>
        </w:rPr>
        <w:t xml:space="preserve">    * tests/new-file: Also require that "out" be empty.</w:t>
      </w:r>
    </w:p>
    <w:p w14:paraId="5B04D1AA" w14:textId="77777777" w:rsidR="00CF46CA" w:rsidRPr="00CF46CA" w:rsidRDefault="00CF46CA" w:rsidP="00CF46CA">
      <w:pPr>
        <w:spacing w:line="10" w:lineRule="atLeast"/>
        <w:rPr>
          <w:sz w:val="20"/>
          <w:szCs w:val="20"/>
        </w:rPr>
      </w:pPr>
    </w:p>
    <w:p w14:paraId="62EC5E1E" w14:textId="77777777" w:rsidR="00CF46CA" w:rsidRPr="00CF46CA" w:rsidRDefault="00CF46CA" w:rsidP="00CF46CA">
      <w:pPr>
        <w:spacing w:line="10" w:lineRule="atLeast"/>
        <w:rPr>
          <w:sz w:val="20"/>
          <w:szCs w:val="20"/>
        </w:rPr>
      </w:pPr>
      <w:r w:rsidRPr="00CF46CA">
        <w:rPr>
          <w:sz w:val="20"/>
          <w:szCs w:val="20"/>
        </w:rPr>
        <w:t>commit c881afb9b82a4943b47880d2e607825ceff286be</w:t>
      </w:r>
    </w:p>
    <w:p w14:paraId="20E38C4D"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548A32EC" w14:textId="77777777" w:rsidR="00CF46CA" w:rsidRPr="00CF46CA" w:rsidRDefault="00CF46CA" w:rsidP="00CF46CA">
      <w:pPr>
        <w:spacing w:line="10" w:lineRule="atLeast"/>
        <w:rPr>
          <w:sz w:val="20"/>
          <w:szCs w:val="20"/>
        </w:rPr>
      </w:pPr>
      <w:r w:rsidRPr="00CF46CA">
        <w:rPr>
          <w:sz w:val="20"/>
          <w:szCs w:val="20"/>
        </w:rPr>
        <w:lastRenderedPageBreak/>
        <w:t>Date:   Sat May 6 12:09:43 2017 -0700</w:t>
      </w:r>
    </w:p>
    <w:p w14:paraId="54D0767A" w14:textId="77777777" w:rsidR="00CF46CA" w:rsidRPr="00CF46CA" w:rsidRDefault="00CF46CA" w:rsidP="00CF46CA">
      <w:pPr>
        <w:spacing w:line="10" w:lineRule="atLeast"/>
        <w:rPr>
          <w:sz w:val="20"/>
          <w:szCs w:val="20"/>
        </w:rPr>
      </w:pPr>
    </w:p>
    <w:p w14:paraId="5C5E11FE" w14:textId="77777777" w:rsidR="00CF46CA" w:rsidRPr="00CF46CA" w:rsidRDefault="00CF46CA" w:rsidP="00CF46CA">
      <w:pPr>
        <w:spacing w:line="10" w:lineRule="atLeast"/>
        <w:rPr>
          <w:sz w:val="20"/>
          <w:szCs w:val="20"/>
        </w:rPr>
      </w:pPr>
      <w:r w:rsidRPr="00CF46CA">
        <w:rPr>
          <w:sz w:val="20"/>
          <w:szCs w:val="20"/>
        </w:rPr>
        <w:t xml:space="preserve">    maint: stop using @acronym{...} in texinfo sources</w:t>
      </w:r>
    </w:p>
    <w:p w14:paraId="1FE517CA" w14:textId="77777777" w:rsidR="00CF46CA" w:rsidRPr="00CF46CA" w:rsidRDefault="00CF46CA" w:rsidP="00CF46CA">
      <w:pPr>
        <w:spacing w:line="10" w:lineRule="atLeast"/>
        <w:rPr>
          <w:sz w:val="20"/>
          <w:szCs w:val="20"/>
        </w:rPr>
      </w:pPr>
      <w:r w:rsidRPr="00CF46CA">
        <w:rPr>
          <w:sz w:val="20"/>
          <w:szCs w:val="20"/>
        </w:rPr>
        <w:t xml:space="preserve">    </w:t>
      </w:r>
    </w:p>
    <w:p w14:paraId="32CE640B" w14:textId="77777777" w:rsidR="00CF46CA" w:rsidRPr="00CF46CA" w:rsidRDefault="00CF46CA" w:rsidP="00CF46CA">
      <w:pPr>
        <w:spacing w:line="10" w:lineRule="atLeast"/>
        <w:rPr>
          <w:sz w:val="20"/>
          <w:szCs w:val="20"/>
        </w:rPr>
      </w:pPr>
      <w:r w:rsidRPr="00CF46CA">
        <w:rPr>
          <w:sz w:val="20"/>
          <w:szCs w:val="20"/>
        </w:rPr>
        <w:t xml:space="preserve">    * doc/diffutils.texi: Remove all uses of @acronym{...},</w:t>
      </w:r>
    </w:p>
    <w:p w14:paraId="32E0D4A9" w14:textId="77777777" w:rsidR="00CF46CA" w:rsidRPr="00CF46CA" w:rsidRDefault="00CF46CA" w:rsidP="00CF46CA">
      <w:pPr>
        <w:spacing w:line="10" w:lineRule="atLeast"/>
        <w:rPr>
          <w:sz w:val="20"/>
          <w:szCs w:val="20"/>
        </w:rPr>
      </w:pPr>
      <w:r w:rsidRPr="00CF46CA">
        <w:rPr>
          <w:sz w:val="20"/>
          <w:szCs w:val="20"/>
        </w:rPr>
        <w:t xml:space="preserve">    per recommendation by Karl Berry.</w:t>
      </w:r>
    </w:p>
    <w:p w14:paraId="764B28FD" w14:textId="77777777" w:rsidR="00CF46CA" w:rsidRPr="00CF46CA" w:rsidRDefault="00CF46CA" w:rsidP="00CF46CA">
      <w:pPr>
        <w:spacing w:line="10" w:lineRule="atLeast"/>
        <w:rPr>
          <w:sz w:val="20"/>
          <w:szCs w:val="20"/>
        </w:rPr>
      </w:pPr>
      <w:r w:rsidRPr="00CF46CA">
        <w:rPr>
          <w:sz w:val="20"/>
          <w:szCs w:val="20"/>
        </w:rPr>
        <w:t xml:space="preserve">    * cfg.mk (local-checks-to-skip): Remove exemption, enabling</w:t>
      </w:r>
    </w:p>
    <w:p w14:paraId="3C706AB2" w14:textId="77777777" w:rsidR="00CF46CA" w:rsidRPr="00CF46CA" w:rsidRDefault="00CF46CA" w:rsidP="00CF46CA">
      <w:pPr>
        <w:spacing w:line="10" w:lineRule="atLeast"/>
        <w:rPr>
          <w:sz w:val="20"/>
          <w:szCs w:val="20"/>
        </w:rPr>
      </w:pPr>
      <w:r w:rsidRPr="00CF46CA">
        <w:rPr>
          <w:sz w:val="20"/>
          <w:szCs w:val="20"/>
        </w:rPr>
        <w:t xml:space="preserve">    the @acronym{-prohibiting syntax-check rule.</w:t>
      </w:r>
    </w:p>
    <w:p w14:paraId="3FBA0103" w14:textId="77777777" w:rsidR="00CF46CA" w:rsidRPr="00CF46CA" w:rsidRDefault="00CF46CA" w:rsidP="00CF46CA">
      <w:pPr>
        <w:spacing w:line="10" w:lineRule="atLeast"/>
        <w:rPr>
          <w:sz w:val="20"/>
          <w:szCs w:val="20"/>
        </w:rPr>
      </w:pPr>
    </w:p>
    <w:p w14:paraId="5DC59B77" w14:textId="77777777" w:rsidR="00CF46CA" w:rsidRPr="00CF46CA" w:rsidRDefault="00CF46CA" w:rsidP="00CF46CA">
      <w:pPr>
        <w:spacing w:line="10" w:lineRule="atLeast"/>
        <w:rPr>
          <w:sz w:val="20"/>
          <w:szCs w:val="20"/>
        </w:rPr>
      </w:pPr>
      <w:r w:rsidRPr="00CF46CA">
        <w:rPr>
          <w:sz w:val="20"/>
          <w:szCs w:val="20"/>
        </w:rPr>
        <w:t>commit ac05c6d549bb0731386ca2251c92b91be2e95228</w:t>
      </w:r>
    </w:p>
    <w:p w14:paraId="00EA1A1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FF7D9D8" w14:textId="77777777" w:rsidR="00CF46CA" w:rsidRPr="00CF46CA" w:rsidRDefault="00CF46CA" w:rsidP="00CF46CA">
      <w:pPr>
        <w:spacing w:line="10" w:lineRule="atLeast"/>
        <w:rPr>
          <w:sz w:val="20"/>
          <w:szCs w:val="20"/>
        </w:rPr>
      </w:pPr>
      <w:r w:rsidRPr="00CF46CA">
        <w:rPr>
          <w:sz w:val="20"/>
          <w:szCs w:val="20"/>
        </w:rPr>
        <w:t>Date:   Thu May 4 17:17:23 2017 -0700</w:t>
      </w:r>
    </w:p>
    <w:p w14:paraId="526D061D" w14:textId="77777777" w:rsidR="00CF46CA" w:rsidRPr="00CF46CA" w:rsidRDefault="00CF46CA" w:rsidP="00CF46CA">
      <w:pPr>
        <w:spacing w:line="10" w:lineRule="atLeast"/>
        <w:rPr>
          <w:sz w:val="20"/>
          <w:szCs w:val="20"/>
        </w:rPr>
      </w:pPr>
    </w:p>
    <w:p w14:paraId="3B90794A" w14:textId="77777777" w:rsidR="00CF46CA" w:rsidRPr="00CF46CA" w:rsidRDefault="00CF46CA" w:rsidP="00CF46CA">
      <w:pPr>
        <w:spacing w:line="10" w:lineRule="atLeast"/>
        <w:rPr>
          <w:sz w:val="20"/>
          <w:szCs w:val="20"/>
        </w:rPr>
      </w:pPr>
      <w:r w:rsidRPr="00CF46CA">
        <w:rPr>
          <w:sz w:val="20"/>
          <w:szCs w:val="20"/>
        </w:rPr>
        <w:t xml:space="preserve">    cmp: improve EOF diagnostic</w:t>
      </w:r>
    </w:p>
    <w:p w14:paraId="3089D983" w14:textId="77777777" w:rsidR="00CF46CA" w:rsidRPr="00CF46CA" w:rsidRDefault="00CF46CA" w:rsidP="00CF46CA">
      <w:pPr>
        <w:spacing w:line="10" w:lineRule="atLeast"/>
        <w:rPr>
          <w:sz w:val="20"/>
          <w:szCs w:val="20"/>
        </w:rPr>
      </w:pPr>
      <w:r w:rsidRPr="00CF46CA">
        <w:rPr>
          <w:sz w:val="20"/>
          <w:szCs w:val="20"/>
        </w:rPr>
        <w:t xml:space="preserve">    </w:t>
      </w:r>
    </w:p>
    <w:p w14:paraId="336A30F6" w14:textId="77777777" w:rsidR="00CF46CA" w:rsidRPr="00CF46CA" w:rsidRDefault="00CF46CA" w:rsidP="00CF46CA">
      <w:pPr>
        <w:spacing w:line="10" w:lineRule="atLeast"/>
        <w:rPr>
          <w:sz w:val="20"/>
          <w:szCs w:val="20"/>
        </w:rPr>
      </w:pPr>
      <w:r w:rsidRPr="00CF46CA">
        <w:rPr>
          <w:sz w:val="20"/>
          <w:szCs w:val="20"/>
        </w:rPr>
        <w:t xml:space="preserve">    This improves on yesterday's change, following up on a</w:t>
      </w:r>
    </w:p>
    <w:p w14:paraId="0BE513F4" w14:textId="77777777" w:rsidR="00CF46CA" w:rsidRPr="00CF46CA" w:rsidRDefault="00CF46CA" w:rsidP="00CF46CA">
      <w:pPr>
        <w:spacing w:line="10" w:lineRule="atLeast"/>
        <w:rPr>
          <w:sz w:val="20"/>
          <w:szCs w:val="20"/>
        </w:rPr>
      </w:pPr>
      <w:r w:rsidRPr="00CF46CA">
        <w:rPr>
          <w:sz w:val="20"/>
          <w:szCs w:val="20"/>
        </w:rPr>
        <w:t xml:space="preserve">    remark by Jim Meyering (Bug#22816#21).</w:t>
      </w:r>
    </w:p>
    <w:p w14:paraId="6E3B2F29" w14:textId="77777777" w:rsidR="00CF46CA" w:rsidRPr="00CF46CA" w:rsidRDefault="00CF46CA" w:rsidP="00CF46CA">
      <w:pPr>
        <w:spacing w:line="10" w:lineRule="atLeast"/>
        <w:rPr>
          <w:sz w:val="20"/>
          <w:szCs w:val="20"/>
        </w:rPr>
      </w:pPr>
      <w:r w:rsidRPr="00CF46CA">
        <w:rPr>
          <w:sz w:val="20"/>
          <w:szCs w:val="20"/>
        </w:rPr>
        <w:t xml:space="preserve">    * doc/diffutils.texi (Invoking cmp, cmp Options): Follow POSIX more</w:t>
      </w:r>
    </w:p>
    <w:p w14:paraId="6F8D2896" w14:textId="77777777" w:rsidR="00CF46CA" w:rsidRPr="00CF46CA" w:rsidRDefault="00CF46CA" w:rsidP="00CF46CA">
      <w:pPr>
        <w:spacing w:line="10" w:lineRule="atLeast"/>
        <w:rPr>
          <w:sz w:val="20"/>
          <w:szCs w:val="20"/>
        </w:rPr>
      </w:pPr>
      <w:r w:rsidRPr="00CF46CA">
        <w:rPr>
          <w:sz w:val="20"/>
          <w:szCs w:val="20"/>
        </w:rPr>
        <w:t xml:space="preserve">    closely in the documentation of the information appended to the EOF</w:t>
      </w:r>
    </w:p>
    <w:p w14:paraId="155AE387" w14:textId="77777777" w:rsidR="00CF46CA" w:rsidRPr="00CF46CA" w:rsidRDefault="00CF46CA" w:rsidP="00CF46CA">
      <w:pPr>
        <w:spacing w:line="10" w:lineRule="atLeast"/>
        <w:rPr>
          <w:sz w:val="20"/>
          <w:szCs w:val="20"/>
        </w:rPr>
      </w:pPr>
      <w:r w:rsidRPr="00CF46CA">
        <w:rPr>
          <w:sz w:val="20"/>
          <w:szCs w:val="20"/>
        </w:rPr>
        <w:t xml:space="preserve">    diagnostic.</w:t>
      </w:r>
    </w:p>
    <w:p w14:paraId="5AD76E36" w14:textId="77777777" w:rsidR="00CF46CA" w:rsidRPr="00CF46CA" w:rsidRDefault="00CF46CA" w:rsidP="00CF46CA">
      <w:pPr>
        <w:spacing w:line="10" w:lineRule="atLeast"/>
        <w:rPr>
          <w:sz w:val="20"/>
          <w:szCs w:val="20"/>
        </w:rPr>
      </w:pPr>
      <w:r w:rsidRPr="00CF46CA">
        <w:rPr>
          <w:sz w:val="20"/>
          <w:szCs w:val="20"/>
        </w:rPr>
        <w:t xml:space="preserve">    * src/cmp.c (cmp): Be more specific about the shorter file's length</w:t>
      </w:r>
    </w:p>
    <w:p w14:paraId="15ABE1FD" w14:textId="77777777" w:rsidR="00CF46CA" w:rsidRPr="00CF46CA" w:rsidRDefault="00CF46CA" w:rsidP="00CF46CA">
      <w:pPr>
        <w:spacing w:line="10" w:lineRule="atLeast"/>
        <w:rPr>
          <w:sz w:val="20"/>
          <w:szCs w:val="20"/>
        </w:rPr>
      </w:pPr>
      <w:r w:rsidRPr="00CF46CA">
        <w:rPr>
          <w:sz w:val="20"/>
          <w:szCs w:val="20"/>
        </w:rPr>
        <w:t xml:space="preserve">    and fix some off-by-1 issues in reporting line counts.</w:t>
      </w:r>
    </w:p>
    <w:p w14:paraId="7E096E9D" w14:textId="77777777" w:rsidR="00CF46CA" w:rsidRPr="00CF46CA" w:rsidRDefault="00CF46CA" w:rsidP="00CF46CA">
      <w:pPr>
        <w:spacing w:line="10" w:lineRule="atLeast"/>
        <w:rPr>
          <w:sz w:val="20"/>
          <w:szCs w:val="20"/>
        </w:rPr>
      </w:pPr>
      <w:r w:rsidRPr="00CF46CA">
        <w:rPr>
          <w:sz w:val="20"/>
          <w:szCs w:val="20"/>
        </w:rPr>
        <w:t xml:space="preserve">    * tests/cmp: Adjust to match new behavior.</w:t>
      </w:r>
    </w:p>
    <w:p w14:paraId="4AE576B8" w14:textId="77777777" w:rsidR="00CF46CA" w:rsidRPr="00CF46CA" w:rsidRDefault="00CF46CA" w:rsidP="00CF46CA">
      <w:pPr>
        <w:spacing w:line="10" w:lineRule="atLeast"/>
        <w:rPr>
          <w:sz w:val="20"/>
          <w:szCs w:val="20"/>
        </w:rPr>
      </w:pPr>
      <w:r w:rsidRPr="00CF46CA">
        <w:rPr>
          <w:sz w:val="20"/>
          <w:szCs w:val="20"/>
        </w:rPr>
        <w:t xml:space="preserve">    Don't assume internal details about stdio buffering.</w:t>
      </w:r>
    </w:p>
    <w:p w14:paraId="60084A15" w14:textId="77777777" w:rsidR="00CF46CA" w:rsidRPr="00CF46CA" w:rsidRDefault="00CF46CA" w:rsidP="00CF46CA">
      <w:pPr>
        <w:spacing w:line="10" w:lineRule="atLeast"/>
        <w:rPr>
          <w:sz w:val="20"/>
          <w:szCs w:val="20"/>
        </w:rPr>
      </w:pPr>
    </w:p>
    <w:p w14:paraId="390EEE48" w14:textId="77777777" w:rsidR="00CF46CA" w:rsidRPr="00CF46CA" w:rsidRDefault="00CF46CA" w:rsidP="00CF46CA">
      <w:pPr>
        <w:spacing w:line="10" w:lineRule="atLeast"/>
        <w:rPr>
          <w:sz w:val="20"/>
          <w:szCs w:val="20"/>
        </w:rPr>
      </w:pPr>
      <w:r w:rsidRPr="00CF46CA">
        <w:rPr>
          <w:sz w:val="20"/>
          <w:szCs w:val="20"/>
        </w:rPr>
        <w:t>commit 98b6fc2f320cfb6a1b55dc032b7de26188c04479</w:t>
      </w:r>
    </w:p>
    <w:p w14:paraId="0CD81428" w14:textId="77777777" w:rsidR="00CF46CA" w:rsidRPr="00CF46CA" w:rsidRDefault="00CF46CA" w:rsidP="00CF46CA">
      <w:pPr>
        <w:spacing w:line="10" w:lineRule="atLeast"/>
        <w:rPr>
          <w:sz w:val="20"/>
          <w:szCs w:val="20"/>
        </w:rPr>
      </w:pPr>
      <w:r w:rsidRPr="00CF46CA">
        <w:rPr>
          <w:sz w:val="20"/>
          <w:szCs w:val="20"/>
        </w:rPr>
        <w:t>Author: Benno Schulenberg &lt;bensberg@justemail.net&gt;</w:t>
      </w:r>
    </w:p>
    <w:p w14:paraId="5889E765" w14:textId="77777777" w:rsidR="00CF46CA" w:rsidRPr="00CF46CA" w:rsidRDefault="00CF46CA" w:rsidP="00CF46CA">
      <w:pPr>
        <w:spacing w:line="10" w:lineRule="atLeast"/>
        <w:rPr>
          <w:sz w:val="20"/>
          <w:szCs w:val="20"/>
        </w:rPr>
      </w:pPr>
      <w:r w:rsidRPr="00CF46CA">
        <w:rPr>
          <w:sz w:val="20"/>
          <w:szCs w:val="20"/>
        </w:rPr>
        <w:t>Date:   Sat Feb 4 10:55:54 2017 +0100</w:t>
      </w:r>
    </w:p>
    <w:p w14:paraId="3D7EF59E" w14:textId="77777777" w:rsidR="00CF46CA" w:rsidRPr="00CF46CA" w:rsidRDefault="00CF46CA" w:rsidP="00CF46CA">
      <w:pPr>
        <w:spacing w:line="10" w:lineRule="atLeast"/>
        <w:rPr>
          <w:sz w:val="20"/>
          <w:szCs w:val="20"/>
        </w:rPr>
      </w:pPr>
    </w:p>
    <w:p w14:paraId="4AA185C4" w14:textId="77777777" w:rsidR="00CF46CA" w:rsidRPr="00CF46CA" w:rsidRDefault="00CF46CA" w:rsidP="00CF46CA">
      <w:pPr>
        <w:spacing w:line="10" w:lineRule="atLeast"/>
        <w:rPr>
          <w:sz w:val="20"/>
          <w:szCs w:val="20"/>
        </w:rPr>
      </w:pPr>
      <w:r w:rsidRPr="00CF46CA">
        <w:rPr>
          <w:sz w:val="20"/>
          <w:szCs w:val="20"/>
        </w:rPr>
        <w:t xml:space="preserve">    diff: describe each --help option with a single string</w:t>
      </w:r>
    </w:p>
    <w:p w14:paraId="3195821A" w14:textId="77777777" w:rsidR="00CF46CA" w:rsidRPr="00CF46CA" w:rsidRDefault="00CF46CA" w:rsidP="00CF46CA">
      <w:pPr>
        <w:spacing w:line="10" w:lineRule="atLeast"/>
        <w:rPr>
          <w:sz w:val="20"/>
          <w:szCs w:val="20"/>
        </w:rPr>
      </w:pPr>
      <w:r w:rsidRPr="00CF46CA">
        <w:rPr>
          <w:sz w:val="20"/>
          <w:szCs w:val="20"/>
        </w:rPr>
        <w:t xml:space="preserve">    </w:t>
      </w:r>
    </w:p>
    <w:p w14:paraId="4FACE760" w14:textId="77777777" w:rsidR="00CF46CA" w:rsidRPr="00CF46CA" w:rsidRDefault="00CF46CA" w:rsidP="00CF46CA">
      <w:pPr>
        <w:spacing w:line="10" w:lineRule="atLeast"/>
        <w:rPr>
          <w:sz w:val="20"/>
          <w:szCs w:val="20"/>
        </w:rPr>
      </w:pPr>
      <w:r w:rsidRPr="00CF46CA">
        <w:rPr>
          <w:sz w:val="20"/>
          <w:szCs w:val="20"/>
        </w:rPr>
        <w:t xml:space="preserve">    * src/diff.c: To ease translating, fuse four description pieces</w:t>
      </w:r>
    </w:p>
    <w:p w14:paraId="3735361A" w14:textId="77777777" w:rsidR="00CF46CA" w:rsidRPr="00CF46CA" w:rsidRDefault="00CF46CA" w:rsidP="00CF46CA">
      <w:pPr>
        <w:spacing w:line="10" w:lineRule="atLeast"/>
        <w:rPr>
          <w:sz w:val="20"/>
          <w:szCs w:val="20"/>
        </w:rPr>
      </w:pPr>
      <w:r w:rsidRPr="00CF46CA">
        <w:rPr>
          <w:sz w:val="20"/>
          <w:szCs w:val="20"/>
        </w:rPr>
        <w:t xml:space="preserve">    into two whole ones.  Also reword and rewrap one of them to fit</w:t>
      </w:r>
    </w:p>
    <w:p w14:paraId="0F695053" w14:textId="77777777" w:rsidR="00CF46CA" w:rsidRPr="00CF46CA" w:rsidRDefault="00CF46CA" w:rsidP="00CF46CA">
      <w:pPr>
        <w:spacing w:line="10" w:lineRule="atLeast"/>
        <w:rPr>
          <w:sz w:val="20"/>
          <w:szCs w:val="20"/>
        </w:rPr>
      </w:pPr>
      <w:r w:rsidRPr="00CF46CA">
        <w:rPr>
          <w:sz w:val="20"/>
          <w:szCs w:val="20"/>
        </w:rPr>
        <w:t xml:space="preserve">    within eighty characters.</w:t>
      </w:r>
    </w:p>
    <w:p w14:paraId="563B4190" w14:textId="77777777" w:rsidR="00CF46CA" w:rsidRPr="00CF46CA" w:rsidRDefault="00CF46CA" w:rsidP="00CF46CA">
      <w:pPr>
        <w:spacing w:line="10" w:lineRule="atLeast"/>
        <w:rPr>
          <w:sz w:val="20"/>
          <w:szCs w:val="20"/>
        </w:rPr>
      </w:pPr>
    </w:p>
    <w:p w14:paraId="3A4F211B" w14:textId="77777777" w:rsidR="00CF46CA" w:rsidRPr="00CF46CA" w:rsidRDefault="00CF46CA" w:rsidP="00CF46CA">
      <w:pPr>
        <w:spacing w:line="10" w:lineRule="atLeast"/>
        <w:rPr>
          <w:sz w:val="20"/>
          <w:szCs w:val="20"/>
        </w:rPr>
      </w:pPr>
      <w:r w:rsidRPr="00CF46CA">
        <w:rPr>
          <w:sz w:val="20"/>
          <w:szCs w:val="20"/>
        </w:rPr>
        <w:t>commit 1b1526b4f57649d206c61f494d4f7ac48fa12a45</w:t>
      </w:r>
    </w:p>
    <w:p w14:paraId="08B5E2F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4D04B76" w14:textId="77777777" w:rsidR="00CF46CA" w:rsidRPr="00CF46CA" w:rsidRDefault="00CF46CA" w:rsidP="00CF46CA">
      <w:pPr>
        <w:spacing w:line="10" w:lineRule="atLeast"/>
        <w:rPr>
          <w:sz w:val="20"/>
          <w:szCs w:val="20"/>
        </w:rPr>
      </w:pPr>
      <w:r w:rsidRPr="00CF46CA">
        <w:rPr>
          <w:sz w:val="20"/>
          <w:szCs w:val="20"/>
        </w:rPr>
        <w:t>Date:   Thu May 4 17:17:23 2017 -0700</w:t>
      </w:r>
    </w:p>
    <w:p w14:paraId="05EBB6C7" w14:textId="77777777" w:rsidR="00CF46CA" w:rsidRPr="00CF46CA" w:rsidRDefault="00CF46CA" w:rsidP="00CF46CA">
      <w:pPr>
        <w:spacing w:line="10" w:lineRule="atLeast"/>
        <w:rPr>
          <w:sz w:val="20"/>
          <w:szCs w:val="20"/>
        </w:rPr>
      </w:pPr>
    </w:p>
    <w:p w14:paraId="3ECF99A7" w14:textId="77777777" w:rsidR="00CF46CA" w:rsidRPr="00CF46CA" w:rsidRDefault="00CF46CA" w:rsidP="00CF46CA">
      <w:pPr>
        <w:spacing w:line="10" w:lineRule="atLeast"/>
        <w:rPr>
          <w:sz w:val="20"/>
          <w:szCs w:val="20"/>
        </w:rPr>
      </w:pPr>
      <w:r w:rsidRPr="00CF46CA">
        <w:rPr>
          <w:sz w:val="20"/>
          <w:szCs w:val="20"/>
        </w:rPr>
        <w:t xml:space="preserve">    cmp: report prefix length when one file is shorter</w:t>
      </w:r>
    </w:p>
    <w:p w14:paraId="3D467FB3" w14:textId="77777777" w:rsidR="00CF46CA" w:rsidRPr="00CF46CA" w:rsidRDefault="00CF46CA" w:rsidP="00CF46CA">
      <w:pPr>
        <w:spacing w:line="10" w:lineRule="atLeast"/>
        <w:rPr>
          <w:sz w:val="20"/>
          <w:szCs w:val="20"/>
        </w:rPr>
      </w:pPr>
      <w:r w:rsidRPr="00CF46CA">
        <w:rPr>
          <w:sz w:val="20"/>
          <w:szCs w:val="20"/>
        </w:rPr>
        <w:t xml:space="preserve">    </w:t>
      </w:r>
    </w:p>
    <w:p w14:paraId="549DBC4F" w14:textId="77777777" w:rsidR="00CF46CA" w:rsidRPr="00CF46CA" w:rsidRDefault="00CF46CA" w:rsidP="00CF46CA">
      <w:pPr>
        <w:spacing w:line="10" w:lineRule="atLeast"/>
        <w:rPr>
          <w:sz w:val="20"/>
          <w:szCs w:val="20"/>
        </w:rPr>
      </w:pPr>
      <w:r w:rsidRPr="00CF46CA">
        <w:rPr>
          <w:sz w:val="20"/>
          <w:szCs w:val="20"/>
        </w:rPr>
        <w:t xml:space="preserve">    Requested by Dan Jacobson (Bug#22816).</w:t>
      </w:r>
    </w:p>
    <w:p w14:paraId="424E0B13" w14:textId="77777777" w:rsidR="00CF46CA" w:rsidRPr="00CF46CA" w:rsidRDefault="00CF46CA" w:rsidP="00CF46CA">
      <w:pPr>
        <w:spacing w:line="10" w:lineRule="atLeast"/>
        <w:rPr>
          <w:sz w:val="20"/>
          <w:szCs w:val="20"/>
        </w:rPr>
      </w:pPr>
      <w:r w:rsidRPr="00CF46CA">
        <w:rPr>
          <w:sz w:val="20"/>
          <w:szCs w:val="20"/>
        </w:rPr>
        <w:t xml:space="preserve">    * NEWS:</w:t>
      </w:r>
    </w:p>
    <w:p w14:paraId="470BB2B7" w14:textId="77777777" w:rsidR="00CF46CA" w:rsidRPr="00CF46CA" w:rsidRDefault="00CF46CA" w:rsidP="00CF46CA">
      <w:pPr>
        <w:spacing w:line="10" w:lineRule="atLeast"/>
        <w:rPr>
          <w:sz w:val="20"/>
          <w:szCs w:val="20"/>
        </w:rPr>
      </w:pPr>
      <w:r w:rsidRPr="00CF46CA">
        <w:rPr>
          <w:sz w:val="20"/>
          <w:szCs w:val="20"/>
        </w:rPr>
        <w:t xml:space="preserve">    * doc/diffutils.texi (Invoking cmp, cmp Options): Document this.</w:t>
      </w:r>
    </w:p>
    <w:p w14:paraId="26D3F604" w14:textId="77777777" w:rsidR="00CF46CA" w:rsidRPr="00CF46CA" w:rsidRDefault="00CF46CA" w:rsidP="00CF46CA">
      <w:pPr>
        <w:spacing w:line="10" w:lineRule="atLeast"/>
        <w:rPr>
          <w:sz w:val="20"/>
          <w:szCs w:val="20"/>
        </w:rPr>
      </w:pPr>
      <w:r w:rsidRPr="00CF46CA">
        <w:rPr>
          <w:sz w:val="20"/>
          <w:szCs w:val="20"/>
        </w:rPr>
        <w:t xml:space="preserve">    * src/cmp.c (cmp): Implement it.</w:t>
      </w:r>
    </w:p>
    <w:p w14:paraId="2C91C1A2" w14:textId="77777777" w:rsidR="00CF46CA" w:rsidRPr="00CF46CA" w:rsidRDefault="00CF46CA" w:rsidP="00CF46CA">
      <w:pPr>
        <w:spacing w:line="10" w:lineRule="atLeast"/>
        <w:rPr>
          <w:sz w:val="20"/>
          <w:szCs w:val="20"/>
        </w:rPr>
      </w:pPr>
      <w:r w:rsidRPr="00CF46CA">
        <w:rPr>
          <w:sz w:val="20"/>
          <w:szCs w:val="20"/>
        </w:rPr>
        <w:t xml:space="preserve">    * tests/Makefile.am (TESTS): Add cmp.</w:t>
      </w:r>
    </w:p>
    <w:p w14:paraId="6EBE36F2" w14:textId="77777777" w:rsidR="00CF46CA" w:rsidRPr="00CF46CA" w:rsidRDefault="00CF46CA" w:rsidP="00CF46CA">
      <w:pPr>
        <w:spacing w:line="10" w:lineRule="atLeast"/>
        <w:rPr>
          <w:sz w:val="20"/>
          <w:szCs w:val="20"/>
        </w:rPr>
      </w:pPr>
      <w:r w:rsidRPr="00CF46CA">
        <w:rPr>
          <w:sz w:val="20"/>
          <w:szCs w:val="20"/>
        </w:rPr>
        <w:t xml:space="preserve">    * tests/cmp: New file.</w:t>
      </w:r>
    </w:p>
    <w:p w14:paraId="124ECC9D" w14:textId="77777777" w:rsidR="00CF46CA" w:rsidRPr="00CF46CA" w:rsidRDefault="00CF46CA" w:rsidP="00CF46CA">
      <w:pPr>
        <w:spacing w:line="10" w:lineRule="atLeast"/>
        <w:rPr>
          <w:sz w:val="20"/>
          <w:szCs w:val="20"/>
        </w:rPr>
      </w:pPr>
    </w:p>
    <w:p w14:paraId="740C6FAF" w14:textId="77777777" w:rsidR="00CF46CA" w:rsidRPr="00CF46CA" w:rsidRDefault="00CF46CA" w:rsidP="00CF46CA">
      <w:pPr>
        <w:spacing w:line="10" w:lineRule="atLeast"/>
        <w:rPr>
          <w:sz w:val="20"/>
          <w:szCs w:val="20"/>
        </w:rPr>
      </w:pPr>
      <w:r w:rsidRPr="00CF46CA">
        <w:rPr>
          <w:sz w:val="20"/>
          <w:szCs w:val="20"/>
        </w:rPr>
        <w:t>commit 4e40686e23dba2e89aec76ee009049602caa19ca</w:t>
      </w:r>
    </w:p>
    <w:p w14:paraId="1C2585D0"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668B2C24" w14:textId="77777777" w:rsidR="00CF46CA" w:rsidRPr="00CF46CA" w:rsidRDefault="00CF46CA" w:rsidP="00CF46CA">
      <w:pPr>
        <w:spacing w:line="10" w:lineRule="atLeast"/>
        <w:rPr>
          <w:sz w:val="20"/>
          <w:szCs w:val="20"/>
        </w:rPr>
      </w:pPr>
      <w:r w:rsidRPr="00CF46CA">
        <w:rPr>
          <w:sz w:val="20"/>
          <w:szCs w:val="20"/>
        </w:rPr>
        <w:t>Date:   Tue May 2 19:52:37 2017 -0700</w:t>
      </w:r>
    </w:p>
    <w:p w14:paraId="04294809" w14:textId="77777777" w:rsidR="00CF46CA" w:rsidRPr="00CF46CA" w:rsidRDefault="00CF46CA" w:rsidP="00CF46CA">
      <w:pPr>
        <w:spacing w:line="10" w:lineRule="atLeast"/>
        <w:rPr>
          <w:sz w:val="20"/>
          <w:szCs w:val="20"/>
        </w:rPr>
      </w:pPr>
    </w:p>
    <w:p w14:paraId="3EBD2469" w14:textId="77777777" w:rsidR="00CF46CA" w:rsidRPr="00CF46CA" w:rsidRDefault="00CF46CA" w:rsidP="00CF46CA">
      <w:pPr>
        <w:spacing w:line="10" w:lineRule="atLeast"/>
        <w:rPr>
          <w:sz w:val="20"/>
          <w:szCs w:val="20"/>
        </w:rPr>
      </w:pPr>
      <w:r w:rsidRPr="00CF46CA">
        <w:rPr>
          <w:sz w:val="20"/>
          <w:szCs w:val="20"/>
        </w:rPr>
        <w:lastRenderedPageBreak/>
        <w:t xml:space="preserve">    tests: add test for latest fix</w:t>
      </w:r>
    </w:p>
    <w:p w14:paraId="792AB140" w14:textId="77777777" w:rsidR="00CF46CA" w:rsidRPr="00CF46CA" w:rsidRDefault="00CF46CA" w:rsidP="00CF46CA">
      <w:pPr>
        <w:spacing w:line="10" w:lineRule="atLeast"/>
        <w:rPr>
          <w:sz w:val="20"/>
          <w:szCs w:val="20"/>
        </w:rPr>
      </w:pPr>
      <w:r w:rsidRPr="00CF46CA">
        <w:rPr>
          <w:sz w:val="20"/>
          <w:szCs w:val="20"/>
        </w:rPr>
        <w:t xml:space="preserve">    </w:t>
      </w:r>
    </w:p>
    <w:p w14:paraId="75DECDAC" w14:textId="77777777" w:rsidR="00CF46CA" w:rsidRPr="00CF46CA" w:rsidRDefault="00CF46CA" w:rsidP="00CF46CA">
      <w:pPr>
        <w:spacing w:line="10" w:lineRule="atLeast"/>
        <w:rPr>
          <w:sz w:val="20"/>
          <w:szCs w:val="20"/>
        </w:rPr>
      </w:pPr>
      <w:r w:rsidRPr="00CF46CA">
        <w:rPr>
          <w:sz w:val="20"/>
          <w:szCs w:val="20"/>
        </w:rPr>
        <w:t xml:space="preserve">    * NEWS (Bug fixes): Describe it.</w:t>
      </w:r>
    </w:p>
    <w:p w14:paraId="7F852F33" w14:textId="77777777" w:rsidR="00CF46CA" w:rsidRPr="00CF46CA" w:rsidRDefault="00CF46CA" w:rsidP="00CF46CA">
      <w:pPr>
        <w:spacing w:line="10" w:lineRule="atLeast"/>
        <w:rPr>
          <w:sz w:val="20"/>
          <w:szCs w:val="20"/>
        </w:rPr>
      </w:pPr>
      <w:r w:rsidRPr="00CF46CA">
        <w:rPr>
          <w:sz w:val="20"/>
          <w:szCs w:val="20"/>
        </w:rPr>
        <w:t xml:space="preserve">    * tests/invalid-re: New test for just-fixed bug.</w:t>
      </w:r>
    </w:p>
    <w:p w14:paraId="3370B123"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05485E11" w14:textId="77777777" w:rsidR="00CF46CA" w:rsidRPr="00CF46CA" w:rsidRDefault="00CF46CA" w:rsidP="00CF46CA">
      <w:pPr>
        <w:spacing w:line="10" w:lineRule="atLeast"/>
        <w:rPr>
          <w:sz w:val="20"/>
          <w:szCs w:val="20"/>
        </w:rPr>
      </w:pPr>
    </w:p>
    <w:p w14:paraId="444D5731" w14:textId="77777777" w:rsidR="00CF46CA" w:rsidRPr="00CF46CA" w:rsidRDefault="00CF46CA" w:rsidP="00CF46CA">
      <w:pPr>
        <w:spacing w:line="10" w:lineRule="atLeast"/>
        <w:rPr>
          <w:sz w:val="20"/>
          <w:szCs w:val="20"/>
        </w:rPr>
      </w:pPr>
      <w:r w:rsidRPr="00CF46CA">
        <w:rPr>
          <w:sz w:val="20"/>
          <w:szCs w:val="20"/>
        </w:rPr>
        <w:t>commit af6d2e0dbddcdcd52ba36636c72b3ffa774238c8</w:t>
      </w:r>
    </w:p>
    <w:p w14:paraId="6616C24C"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1228D31A" w14:textId="77777777" w:rsidR="00CF46CA" w:rsidRPr="00CF46CA" w:rsidRDefault="00CF46CA" w:rsidP="00CF46CA">
      <w:pPr>
        <w:spacing w:line="10" w:lineRule="atLeast"/>
        <w:rPr>
          <w:sz w:val="20"/>
          <w:szCs w:val="20"/>
        </w:rPr>
      </w:pPr>
      <w:r w:rsidRPr="00CF46CA">
        <w:rPr>
          <w:sz w:val="20"/>
          <w:szCs w:val="20"/>
        </w:rPr>
        <w:t>Date:   Tue May 2 16:28:30 2017 -0700</w:t>
      </w:r>
    </w:p>
    <w:p w14:paraId="433738BA" w14:textId="77777777" w:rsidR="00CF46CA" w:rsidRPr="00CF46CA" w:rsidRDefault="00CF46CA" w:rsidP="00CF46CA">
      <w:pPr>
        <w:spacing w:line="10" w:lineRule="atLeast"/>
        <w:rPr>
          <w:sz w:val="20"/>
          <w:szCs w:val="20"/>
        </w:rPr>
      </w:pPr>
    </w:p>
    <w:p w14:paraId="38881ED3"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591343AA" w14:textId="77777777" w:rsidR="00CF46CA" w:rsidRPr="00CF46CA" w:rsidRDefault="00CF46CA" w:rsidP="00CF46CA">
      <w:pPr>
        <w:spacing w:line="10" w:lineRule="atLeast"/>
        <w:rPr>
          <w:sz w:val="20"/>
          <w:szCs w:val="20"/>
        </w:rPr>
      </w:pPr>
    </w:p>
    <w:p w14:paraId="5317C7BE" w14:textId="77777777" w:rsidR="00CF46CA" w:rsidRPr="00CF46CA" w:rsidRDefault="00CF46CA" w:rsidP="00CF46CA">
      <w:pPr>
        <w:spacing w:line="10" w:lineRule="atLeast"/>
        <w:rPr>
          <w:sz w:val="20"/>
          <w:szCs w:val="20"/>
        </w:rPr>
      </w:pPr>
      <w:r w:rsidRPr="00CF46CA">
        <w:rPr>
          <w:sz w:val="20"/>
          <w:szCs w:val="20"/>
        </w:rPr>
        <w:t>commit 2acb5aae869310f75dc8aa4d81a6b2e4870c1000</w:t>
      </w:r>
    </w:p>
    <w:p w14:paraId="5256AEF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2825B78" w14:textId="77777777" w:rsidR="00CF46CA" w:rsidRPr="00CF46CA" w:rsidRDefault="00CF46CA" w:rsidP="00CF46CA">
      <w:pPr>
        <w:spacing w:line="10" w:lineRule="atLeast"/>
        <w:rPr>
          <w:sz w:val="20"/>
          <w:szCs w:val="20"/>
        </w:rPr>
      </w:pPr>
      <w:r w:rsidRPr="00CF46CA">
        <w:rPr>
          <w:sz w:val="20"/>
          <w:szCs w:val="20"/>
        </w:rPr>
        <w:t>Date:   Thu Apr 27 22:39:07 2017 -0700</w:t>
      </w:r>
    </w:p>
    <w:p w14:paraId="3DFBF777" w14:textId="77777777" w:rsidR="00CF46CA" w:rsidRPr="00CF46CA" w:rsidRDefault="00CF46CA" w:rsidP="00CF46CA">
      <w:pPr>
        <w:spacing w:line="10" w:lineRule="atLeast"/>
        <w:rPr>
          <w:sz w:val="20"/>
          <w:szCs w:val="20"/>
        </w:rPr>
      </w:pPr>
    </w:p>
    <w:p w14:paraId="06516727" w14:textId="77777777" w:rsidR="00CF46CA" w:rsidRPr="00CF46CA" w:rsidRDefault="00CF46CA" w:rsidP="00CF46CA">
      <w:pPr>
        <w:spacing w:line="10" w:lineRule="atLeast"/>
        <w:rPr>
          <w:sz w:val="20"/>
          <w:szCs w:val="20"/>
        </w:rPr>
      </w:pPr>
      <w:r w:rsidRPr="00CF46CA">
        <w:rPr>
          <w:sz w:val="20"/>
          <w:szCs w:val="20"/>
        </w:rPr>
        <w:t xml:space="preserve">    diff: don't crash if regexp is invalid</w:t>
      </w:r>
    </w:p>
    <w:p w14:paraId="7BEEEB40" w14:textId="77777777" w:rsidR="00CF46CA" w:rsidRPr="00CF46CA" w:rsidRDefault="00CF46CA" w:rsidP="00CF46CA">
      <w:pPr>
        <w:spacing w:line="10" w:lineRule="atLeast"/>
        <w:rPr>
          <w:sz w:val="20"/>
          <w:szCs w:val="20"/>
        </w:rPr>
      </w:pPr>
      <w:r w:rsidRPr="00CF46CA">
        <w:rPr>
          <w:sz w:val="20"/>
          <w:szCs w:val="20"/>
        </w:rPr>
        <w:t xml:space="preserve">    </w:t>
      </w:r>
    </w:p>
    <w:p w14:paraId="17C3FD46" w14:textId="77777777" w:rsidR="00CF46CA" w:rsidRPr="00CF46CA" w:rsidRDefault="00CF46CA" w:rsidP="00CF46CA">
      <w:pPr>
        <w:spacing w:line="10" w:lineRule="atLeast"/>
        <w:rPr>
          <w:sz w:val="20"/>
          <w:szCs w:val="20"/>
        </w:rPr>
      </w:pPr>
      <w:r w:rsidRPr="00CF46CA">
        <w:rPr>
          <w:sz w:val="20"/>
          <w:szCs w:val="20"/>
        </w:rPr>
        <w:t xml:space="preserve">    Problem reported by Marcel Böhme in:</w:t>
      </w:r>
    </w:p>
    <w:p w14:paraId="54D82631" w14:textId="77777777" w:rsidR="00CF46CA" w:rsidRPr="00CF46CA" w:rsidRDefault="00CF46CA" w:rsidP="00CF46CA">
      <w:pPr>
        <w:spacing w:line="10" w:lineRule="atLeast"/>
        <w:rPr>
          <w:sz w:val="20"/>
          <w:szCs w:val="20"/>
        </w:rPr>
      </w:pPr>
      <w:r w:rsidRPr="00CF46CA">
        <w:rPr>
          <w:sz w:val="20"/>
          <w:szCs w:val="20"/>
        </w:rPr>
        <w:t xml:space="preserve">    http://lists.gnu.org/archive/html/bug-diffutils/2017-04/msg00002.html</w:t>
      </w:r>
    </w:p>
    <w:p w14:paraId="033E15BF" w14:textId="77777777" w:rsidR="00CF46CA" w:rsidRPr="00CF46CA" w:rsidRDefault="00CF46CA" w:rsidP="00CF46CA">
      <w:pPr>
        <w:spacing w:line="10" w:lineRule="atLeast"/>
        <w:rPr>
          <w:sz w:val="20"/>
          <w:szCs w:val="20"/>
        </w:rPr>
      </w:pPr>
      <w:r w:rsidRPr="00CF46CA">
        <w:rPr>
          <w:sz w:val="20"/>
          <w:szCs w:val="20"/>
        </w:rPr>
        <w:t xml:space="preserve">    * src/diff.c (add_regexp): Exit if re_compile_pattern fails.</w:t>
      </w:r>
    </w:p>
    <w:p w14:paraId="7FD50218" w14:textId="77777777" w:rsidR="00CF46CA" w:rsidRPr="00CF46CA" w:rsidRDefault="00CF46CA" w:rsidP="00CF46CA">
      <w:pPr>
        <w:spacing w:line="10" w:lineRule="atLeast"/>
        <w:rPr>
          <w:sz w:val="20"/>
          <w:szCs w:val="20"/>
        </w:rPr>
      </w:pPr>
    </w:p>
    <w:p w14:paraId="29BE5E64" w14:textId="77777777" w:rsidR="00CF46CA" w:rsidRPr="00CF46CA" w:rsidRDefault="00CF46CA" w:rsidP="00CF46CA">
      <w:pPr>
        <w:spacing w:line="10" w:lineRule="atLeast"/>
        <w:rPr>
          <w:sz w:val="20"/>
          <w:szCs w:val="20"/>
        </w:rPr>
      </w:pPr>
      <w:r w:rsidRPr="00CF46CA">
        <w:rPr>
          <w:sz w:val="20"/>
          <w:szCs w:val="20"/>
        </w:rPr>
        <w:t>commit 7c636563c24982f6eb7896ef8aa24e6f78c5d48b</w:t>
      </w:r>
    </w:p>
    <w:p w14:paraId="0737DCB3" w14:textId="77777777" w:rsidR="00CF46CA" w:rsidRPr="00CF46CA" w:rsidRDefault="00CF46CA" w:rsidP="00CF46CA">
      <w:pPr>
        <w:spacing w:line="10" w:lineRule="atLeast"/>
        <w:rPr>
          <w:sz w:val="20"/>
          <w:szCs w:val="20"/>
        </w:rPr>
      </w:pPr>
      <w:r w:rsidRPr="00CF46CA">
        <w:rPr>
          <w:sz w:val="20"/>
          <w:szCs w:val="20"/>
        </w:rPr>
        <w:t>Author: julama &lt;julama@fake-box.com&gt;</w:t>
      </w:r>
    </w:p>
    <w:p w14:paraId="051A859D" w14:textId="77777777" w:rsidR="00CF46CA" w:rsidRPr="00CF46CA" w:rsidRDefault="00CF46CA" w:rsidP="00CF46CA">
      <w:pPr>
        <w:spacing w:line="10" w:lineRule="atLeast"/>
        <w:rPr>
          <w:sz w:val="20"/>
          <w:szCs w:val="20"/>
        </w:rPr>
      </w:pPr>
      <w:r w:rsidRPr="00CF46CA">
        <w:rPr>
          <w:sz w:val="20"/>
          <w:szCs w:val="20"/>
        </w:rPr>
        <w:t>Date:   Wed Mar 22 21:38:32 2017 -0700</w:t>
      </w:r>
    </w:p>
    <w:p w14:paraId="65848F8E" w14:textId="77777777" w:rsidR="00CF46CA" w:rsidRPr="00CF46CA" w:rsidRDefault="00CF46CA" w:rsidP="00CF46CA">
      <w:pPr>
        <w:spacing w:line="10" w:lineRule="atLeast"/>
        <w:rPr>
          <w:sz w:val="20"/>
          <w:szCs w:val="20"/>
        </w:rPr>
      </w:pPr>
    </w:p>
    <w:p w14:paraId="29842B48" w14:textId="77777777" w:rsidR="00CF46CA" w:rsidRPr="00CF46CA" w:rsidRDefault="00CF46CA" w:rsidP="00CF46CA">
      <w:pPr>
        <w:spacing w:line="10" w:lineRule="atLeast"/>
        <w:rPr>
          <w:sz w:val="20"/>
          <w:szCs w:val="20"/>
        </w:rPr>
      </w:pPr>
      <w:r w:rsidRPr="00CF46CA">
        <w:rPr>
          <w:sz w:val="20"/>
          <w:szCs w:val="20"/>
        </w:rPr>
        <w:t xml:space="preserve">    tests: avoid false failure for unreadable /proc/cmdline</w:t>
      </w:r>
    </w:p>
    <w:p w14:paraId="4E7D23D3" w14:textId="77777777" w:rsidR="00CF46CA" w:rsidRPr="00CF46CA" w:rsidRDefault="00CF46CA" w:rsidP="00CF46CA">
      <w:pPr>
        <w:spacing w:line="10" w:lineRule="atLeast"/>
        <w:rPr>
          <w:sz w:val="20"/>
          <w:szCs w:val="20"/>
        </w:rPr>
      </w:pPr>
      <w:r w:rsidRPr="00CF46CA">
        <w:rPr>
          <w:sz w:val="20"/>
          <w:szCs w:val="20"/>
        </w:rPr>
        <w:t xml:space="preserve">    </w:t>
      </w:r>
    </w:p>
    <w:p w14:paraId="31D4381C" w14:textId="77777777" w:rsidR="00CF46CA" w:rsidRPr="00CF46CA" w:rsidRDefault="00CF46CA" w:rsidP="00CF46CA">
      <w:pPr>
        <w:spacing w:line="10" w:lineRule="atLeast"/>
        <w:rPr>
          <w:sz w:val="20"/>
          <w:szCs w:val="20"/>
        </w:rPr>
      </w:pPr>
      <w:r w:rsidRPr="00CF46CA">
        <w:rPr>
          <w:sz w:val="20"/>
          <w:szCs w:val="20"/>
        </w:rPr>
        <w:t xml:space="preserve">    * tests/brief-vs-stat-zero-kernel-lies: Use "test -r" rather than</w:t>
      </w:r>
    </w:p>
    <w:p w14:paraId="35795793" w14:textId="77777777" w:rsidR="00CF46CA" w:rsidRPr="00CF46CA" w:rsidRDefault="00CF46CA" w:rsidP="00CF46CA">
      <w:pPr>
        <w:spacing w:line="10" w:lineRule="atLeast"/>
        <w:rPr>
          <w:sz w:val="20"/>
          <w:szCs w:val="20"/>
        </w:rPr>
      </w:pPr>
      <w:r w:rsidRPr="00CF46CA">
        <w:rPr>
          <w:sz w:val="20"/>
          <w:szCs w:val="20"/>
        </w:rPr>
        <w:t xml:space="preserve">    just "test -f".  This avoids a false test failure on a linux system</w:t>
      </w:r>
    </w:p>
    <w:p w14:paraId="0B216E3C" w14:textId="77777777" w:rsidR="00CF46CA" w:rsidRPr="00CF46CA" w:rsidRDefault="00CF46CA" w:rsidP="00CF46CA">
      <w:pPr>
        <w:spacing w:line="10" w:lineRule="atLeast"/>
        <w:rPr>
          <w:sz w:val="20"/>
          <w:szCs w:val="20"/>
        </w:rPr>
      </w:pPr>
      <w:r w:rsidRPr="00CF46CA">
        <w:rPr>
          <w:sz w:val="20"/>
          <w:szCs w:val="20"/>
        </w:rPr>
        <w:t xml:space="preserve">    with grsecurity and its GRKERNSEC_PROC_USER option enabled, for which</w:t>
      </w:r>
    </w:p>
    <w:p w14:paraId="1C8EA062" w14:textId="77777777" w:rsidR="00CF46CA" w:rsidRPr="00CF46CA" w:rsidRDefault="00CF46CA" w:rsidP="00CF46CA">
      <w:pPr>
        <w:spacing w:line="10" w:lineRule="atLeast"/>
        <w:rPr>
          <w:sz w:val="20"/>
          <w:szCs w:val="20"/>
        </w:rPr>
      </w:pPr>
      <w:r w:rsidRPr="00CF46CA">
        <w:rPr>
          <w:sz w:val="20"/>
          <w:szCs w:val="20"/>
        </w:rPr>
        <w:t xml:space="preserve">    /proc/cmdline is unreadable.  Reported in https://bugs.gnu.org/26155</w:t>
      </w:r>
    </w:p>
    <w:p w14:paraId="26AB8600" w14:textId="77777777" w:rsidR="00CF46CA" w:rsidRPr="00CF46CA" w:rsidRDefault="00CF46CA" w:rsidP="00CF46CA">
      <w:pPr>
        <w:spacing w:line="10" w:lineRule="atLeast"/>
        <w:rPr>
          <w:sz w:val="20"/>
          <w:szCs w:val="20"/>
        </w:rPr>
      </w:pPr>
    </w:p>
    <w:p w14:paraId="1D4082E5" w14:textId="77777777" w:rsidR="00CF46CA" w:rsidRPr="00CF46CA" w:rsidRDefault="00CF46CA" w:rsidP="00CF46CA">
      <w:pPr>
        <w:spacing w:line="10" w:lineRule="atLeast"/>
        <w:rPr>
          <w:sz w:val="20"/>
          <w:szCs w:val="20"/>
        </w:rPr>
      </w:pPr>
      <w:r w:rsidRPr="00CF46CA">
        <w:rPr>
          <w:sz w:val="20"/>
          <w:szCs w:val="20"/>
        </w:rPr>
        <w:t>commit 198c55a64557c89f201ddea7cbcb14c09c400071</w:t>
      </w:r>
    </w:p>
    <w:p w14:paraId="4EEA5D50"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100AA2E7" w14:textId="77777777" w:rsidR="00CF46CA" w:rsidRPr="00CF46CA" w:rsidRDefault="00CF46CA" w:rsidP="00CF46CA">
      <w:pPr>
        <w:spacing w:line="10" w:lineRule="atLeast"/>
        <w:rPr>
          <w:sz w:val="20"/>
          <w:szCs w:val="20"/>
        </w:rPr>
      </w:pPr>
      <w:r w:rsidRPr="00CF46CA">
        <w:rPr>
          <w:sz w:val="20"/>
          <w:szCs w:val="20"/>
        </w:rPr>
        <w:t>Date:   Wed Feb 1 23:06:29 2017 -0800</w:t>
      </w:r>
    </w:p>
    <w:p w14:paraId="03182D6C" w14:textId="77777777" w:rsidR="00CF46CA" w:rsidRPr="00CF46CA" w:rsidRDefault="00CF46CA" w:rsidP="00CF46CA">
      <w:pPr>
        <w:spacing w:line="10" w:lineRule="atLeast"/>
        <w:rPr>
          <w:sz w:val="20"/>
          <w:szCs w:val="20"/>
        </w:rPr>
      </w:pPr>
    </w:p>
    <w:p w14:paraId="51932FDF" w14:textId="77777777" w:rsidR="00CF46CA" w:rsidRPr="00CF46CA" w:rsidRDefault="00CF46CA" w:rsidP="00CF46CA">
      <w:pPr>
        <w:spacing w:line="10" w:lineRule="atLeast"/>
        <w:rPr>
          <w:sz w:val="20"/>
          <w:szCs w:val="20"/>
        </w:rPr>
      </w:pPr>
      <w:r w:rsidRPr="00CF46CA">
        <w:rPr>
          <w:sz w:val="20"/>
          <w:szCs w:val="20"/>
        </w:rPr>
        <w:t xml:space="preserve">    tests: avoid false failure with some shells on debian, freebsd</w:t>
      </w:r>
    </w:p>
    <w:p w14:paraId="16A05B3A" w14:textId="77777777" w:rsidR="00CF46CA" w:rsidRPr="00CF46CA" w:rsidRDefault="00CF46CA" w:rsidP="00CF46CA">
      <w:pPr>
        <w:spacing w:line="10" w:lineRule="atLeast"/>
        <w:rPr>
          <w:sz w:val="20"/>
          <w:szCs w:val="20"/>
        </w:rPr>
      </w:pPr>
      <w:r w:rsidRPr="00CF46CA">
        <w:rPr>
          <w:sz w:val="20"/>
          <w:szCs w:val="20"/>
        </w:rPr>
        <w:t xml:space="preserve">    </w:t>
      </w:r>
    </w:p>
    <w:p w14:paraId="20D8890D" w14:textId="77777777" w:rsidR="00CF46CA" w:rsidRPr="00CF46CA" w:rsidRDefault="00CF46CA" w:rsidP="00CF46CA">
      <w:pPr>
        <w:spacing w:line="10" w:lineRule="atLeast"/>
        <w:rPr>
          <w:sz w:val="20"/>
          <w:szCs w:val="20"/>
        </w:rPr>
      </w:pPr>
      <w:r w:rsidRPr="00CF46CA">
        <w:rPr>
          <w:sz w:val="20"/>
          <w:szCs w:val="20"/>
        </w:rPr>
        <w:t xml:space="preserve">    * tests/colors: Move the TERM=dumb setting into the code run by</w:t>
      </w:r>
    </w:p>
    <w:p w14:paraId="2E0E8E6B" w14:textId="77777777" w:rsidR="00CF46CA" w:rsidRPr="00CF46CA" w:rsidRDefault="00CF46CA" w:rsidP="00CF46CA">
      <w:pPr>
        <w:spacing w:line="10" w:lineRule="atLeast"/>
        <w:rPr>
          <w:sz w:val="20"/>
          <w:szCs w:val="20"/>
        </w:rPr>
      </w:pPr>
      <w:r w:rsidRPr="00CF46CA">
        <w:rPr>
          <w:sz w:val="20"/>
          <w:szCs w:val="20"/>
        </w:rPr>
        <w:t xml:space="preserve">    "returns_", since some shells do not propagate envvar setting through</w:t>
      </w:r>
    </w:p>
    <w:p w14:paraId="7F7A586A" w14:textId="77777777" w:rsidR="00CF46CA" w:rsidRPr="00CF46CA" w:rsidRDefault="00CF46CA" w:rsidP="00CF46CA">
      <w:pPr>
        <w:spacing w:line="10" w:lineRule="atLeast"/>
        <w:rPr>
          <w:sz w:val="20"/>
          <w:szCs w:val="20"/>
        </w:rPr>
      </w:pPr>
      <w:r w:rsidRPr="00CF46CA">
        <w:rPr>
          <w:sz w:val="20"/>
          <w:szCs w:val="20"/>
        </w:rPr>
        <w:t xml:space="preserve">    to a use of a function like this.  That would cause this test to fail</w:t>
      </w:r>
    </w:p>
    <w:p w14:paraId="139EC788" w14:textId="77777777" w:rsidR="00CF46CA" w:rsidRPr="00CF46CA" w:rsidRDefault="00CF46CA" w:rsidP="00CF46CA">
      <w:pPr>
        <w:spacing w:line="10" w:lineRule="atLeast"/>
        <w:rPr>
          <w:sz w:val="20"/>
          <w:szCs w:val="20"/>
        </w:rPr>
      </w:pPr>
      <w:r w:rsidRPr="00CF46CA">
        <w:rPr>
          <w:sz w:val="20"/>
          <w:szCs w:val="20"/>
        </w:rPr>
        <w:t xml:space="preserve">    because results were colorized when they should not have been.</w:t>
      </w:r>
    </w:p>
    <w:p w14:paraId="4D596AF9" w14:textId="77777777" w:rsidR="00CF46CA" w:rsidRPr="00CF46CA" w:rsidRDefault="00CF46CA" w:rsidP="00CF46CA">
      <w:pPr>
        <w:spacing w:line="10" w:lineRule="atLeast"/>
        <w:rPr>
          <w:sz w:val="20"/>
          <w:szCs w:val="20"/>
        </w:rPr>
      </w:pPr>
      <w:r w:rsidRPr="00CF46CA">
        <w:rPr>
          <w:sz w:val="20"/>
          <w:szCs w:val="20"/>
        </w:rPr>
        <w:t xml:space="preserve">    Reported by Nelson Beebe.</w:t>
      </w:r>
    </w:p>
    <w:p w14:paraId="7A699FA1" w14:textId="77777777" w:rsidR="00CF46CA" w:rsidRPr="00CF46CA" w:rsidRDefault="00CF46CA" w:rsidP="00CF46CA">
      <w:pPr>
        <w:spacing w:line="10" w:lineRule="atLeast"/>
        <w:rPr>
          <w:sz w:val="20"/>
          <w:szCs w:val="20"/>
        </w:rPr>
      </w:pPr>
    </w:p>
    <w:p w14:paraId="411DE723" w14:textId="77777777" w:rsidR="00CF46CA" w:rsidRPr="00CF46CA" w:rsidRDefault="00CF46CA" w:rsidP="00CF46CA">
      <w:pPr>
        <w:spacing w:line="10" w:lineRule="atLeast"/>
        <w:rPr>
          <w:sz w:val="20"/>
          <w:szCs w:val="20"/>
        </w:rPr>
      </w:pPr>
      <w:r w:rsidRPr="00CF46CA">
        <w:rPr>
          <w:sz w:val="20"/>
          <w:szCs w:val="20"/>
        </w:rPr>
        <w:t>commit affa30def0d530022a03845372ec19c644f8f1ac</w:t>
      </w:r>
    </w:p>
    <w:p w14:paraId="3339091A"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E1EE6B0" w14:textId="77777777" w:rsidR="00CF46CA" w:rsidRPr="00CF46CA" w:rsidRDefault="00CF46CA" w:rsidP="00CF46CA">
      <w:pPr>
        <w:spacing w:line="10" w:lineRule="atLeast"/>
        <w:rPr>
          <w:sz w:val="20"/>
          <w:szCs w:val="20"/>
        </w:rPr>
      </w:pPr>
      <w:r w:rsidRPr="00CF46CA">
        <w:rPr>
          <w:sz w:val="20"/>
          <w:szCs w:val="20"/>
        </w:rPr>
        <w:t>Date:   Tue Jan 31 17:06:10 2017 -0800</w:t>
      </w:r>
    </w:p>
    <w:p w14:paraId="7284C946" w14:textId="77777777" w:rsidR="00CF46CA" w:rsidRPr="00CF46CA" w:rsidRDefault="00CF46CA" w:rsidP="00CF46CA">
      <w:pPr>
        <w:spacing w:line="10" w:lineRule="atLeast"/>
        <w:rPr>
          <w:sz w:val="20"/>
          <w:szCs w:val="20"/>
        </w:rPr>
      </w:pPr>
    </w:p>
    <w:p w14:paraId="6B2A6C60" w14:textId="77777777" w:rsidR="00CF46CA" w:rsidRPr="00CF46CA" w:rsidRDefault="00CF46CA" w:rsidP="00CF46CA">
      <w:pPr>
        <w:spacing w:line="10" w:lineRule="atLeast"/>
        <w:rPr>
          <w:sz w:val="20"/>
          <w:szCs w:val="20"/>
        </w:rPr>
      </w:pPr>
      <w:r w:rsidRPr="00CF46CA">
        <w:rPr>
          <w:sz w:val="20"/>
          <w:szCs w:val="20"/>
        </w:rPr>
        <w:t xml:space="preserve">    maint: add "introduced in 3.4" in latest NEWS entry</w:t>
      </w:r>
    </w:p>
    <w:p w14:paraId="558C9915" w14:textId="77777777" w:rsidR="00CF46CA" w:rsidRPr="00CF46CA" w:rsidRDefault="00CF46CA" w:rsidP="00CF46CA">
      <w:pPr>
        <w:spacing w:line="10" w:lineRule="atLeast"/>
        <w:rPr>
          <w:sz w:val="20"/>
          <w:szCs w:val="20"/>
        </w:rPr>
      </w:pPr>
      <w:r w:rsidRPr="00CF46CA">
        <w:rPr>
          <w:sz w:val="20"/>
          <w:szCs w:val="20"/>
        </w:rPr>
        <w:t xml:space="preserve">    </w:t>
      </w:r>
    </w:p>
    <w:p w14:paraId="0DD99E5D" w14:textId="77777777" w:rsidR="00CF46CA" w:rsidRPr="00CF46CA" w:rsidRDefault="00CF46CA" w:rsidP="00CF46CA">
      <w:pPr>
        <w:spacing w:line="10" w:lineRule="atLeast"/>
        <w:rPr>
          <w:sz w:val="20"/>
          <w:szCs w:val="20"/>
        </w:rPr>
      </w:pPr>
      <w:r w:rsidRPr="00CF46CA">
        <w:rPr>
          <w:sz w:val="20"/>
          <w:szCs w:val="20"/>
        </w:rPr>
        <w:t xml:space="preserve">    * NEWS: Update.  Also, thanks to Nelson Beebe for reporting this.</w:t>
      </w:r>
    </w:p>
    <w:p w14:paraId="709D0031" w14:textId="77777777" w:rsidR="00CF46CA" w:rsidRPr="00CF46CA" w:rsidRDefault="00CF46CA" w:rsidP="00CF46CA">
      <w:pPr>
        <w:spacing w:line="10" w:lineRule="atLeast"/>
        <w:rPr>
          <w:sz w:val="20"/>
          <w:szCs w:val="20"/>
        </w:rPr>
      </w:pPr>
    </w:p>
    <w:p w14:paraId="521D50A9" w14:textId="77777777" w:rsidR="00CF46CA" w:rsidRPr="00CF46CA" w:rsidRDefault="00CF46CA" w:rsidP="00CF46CA">
      <w:pPr>
        <w:spacing w:line="10" w:lineRule="atLeast"/>
        <w:rPr>
          <w:sz w:val="20"/>
          <w:szCs w:val="20"/>
        </w:rPr>
      </w:pPr>
      <w:r w:rsidRPr="00CF46CA">
        <w:rPr>
          <w:sz w:val="20"/>
          <w:szCs w:val="20"/>
        </w:rPr>
        <w:t>commit eaa2a24345fba918eb7ad7a6a263e7e639d82d5f</w:t>
      </w:r>
    </w:p>
    <w:p w14:paraId="49AC3CC9"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6FA4B93E" w14:textId="77777777" w:rsidR="00CF46CA" w:rsidRPr="00CF46CA" w:rsidRDefault="00CF46CA" w:rsidP="00CF46CA">
      <w:pPr>
        <w:spacing w:line="10" w:lineRule="atLeast"/>
        <w:rPr>
          <w:sz w:val="20"/>
          <w:szCs w:val="20"/>
        </w:rPr>
      </w:pPr>
      <w:r w:rsidRPr="00CF46CA">
        <w:rPr>
          <w:sz w:val="20"/>
          <w:szCs w:val="20"/>
        </w:rPr>
        <w:t>Date:   Tue Jan 31 16:44:03 2017 -0800</w:t>
      </w:r>
    </w:p>
    <w:p w14:paraId="1D6371A4" w14:textId="77777777" w:rsidR="00CF46CA" w:rsidRPr="00CF46CA" w:rsidRDefault="00CF46CA" w:rsidP="00CF46CA">
      <w:pPr>
        <w:spacing w:line="10" w:lineRule="atLeast"/>
        <w:rPr>
          <w:sz w:val="20"/>
          <w:szCs w:val="20"/>
        </w:rPr>
      </w:pPr>
    </w:p>
    <w:p w14:paraId="0B0B6CA2" w14:textId="77777777" w:rsidR="00CF46CA" w:rsidRPr="00CF46CA" w:rsidRDefault="00CF46CA" w:rsidP="00CF46CA">
      <w:pPr>
        <w:spacing w:line="10" w:lineRule="atLeast"/>
        <w:rPr>
          <w:sz w:val="20"/>
          <w:szCs w:val="20"/>
        </w:rPr>
      </w:pPr>
      <w:r w:rsidRPr="00CF46CA">
        <w:rPr>
          <w:sz w:val="20"/>
          <w:szCs w:val="20"/>
        </w:rPr>
        <w:t xml:space="preserve">    diff: avoid UMR with ---presume-output-tty</w:t>
      </w:r>
    </w:p>
    <w:p w14:paraId="50534457" w14:textId="77777777" w:rsidR="00CF46CA" w:rsidRPr="00CF46CA" w:rsidRDefault="00CF46CA" w:rsidP="00CF46CA">
      <w:pPr>
        <w:spacing w:line="10" w:lineRule="atLeast"/>
        <w:rPr>
          <w:sz w:val="20"/>
          <w:szCs w:val="20"/>
        </w:rPr>
      </w:pPr>
      <w:r w:rsidRPr="00CF46CA">
        <w:rPr>
          <w:sz w:val="20"/>
          <w:szCs w:val="20"/>
        </w:rPr>
        <w:t xml:space="preserve">    </w:t>
      </w:r>
    </w:p>
    <w:p w14:paraId="25718E01" w14:textId="77777777" w:rsidR="00CF46CA" w:rsidRPr="00CF46CA" w:rsidRDefault="00CF46CA" w:rsidP="00CF46CA">
      <w:pPr>
        <w:spacing w:line="10" w:lineRule="atLeast"/>
        <w:rPr>
          <w:sz w:val="20"/>
          <w:szCs w:val="20"/>
        </w:rPr>
      </w:pPr>
      <w:r w:rsidRPr="00CF46CA">
        <w:rPr>
          <w:sz w:val="20"/>
          <w:szCs w:val="20"/>
        </w:rPr>
        <w:t xml:space="preserve">    * src/diff.c (main): Always define presume_output_tty.</w:t>
      </w:r>
    </w:p>
    <w:p w14:paraId="10619262" w14:textId="77777777" w:rsidR="00CF46CA" w:rsidRPr="00CF46CA" w:rsidRDefault="00CF46CA" w:rsidP="00CF46CA">
      <w:pPr>
        <w:spacing w:line="10" w:lineRule="atLeast"/>
        <w:rPr>
          <w:sz w:val="20"/>
          <w:szCs w:val="20"/>
        </w:rPr>
      </w:pPr>
      <w:r w:rsidRPr="00CF46CA">
        <w:rPr>
          <w:sz w:val="20"/>
          <w:szCs w:val="20"/>
        </w:rPr>
        <w:t xml:space="preserve">    Otherwise, it would be read uninitialized.</w:t>
      </w:r>
    </w:p>
    <w:p w14:paraId="0A398129" w14:textId="77777777" w:rsidR="00CF46CA" w:rsidRPr="00CF46CA" w:rsidRDefault="00CF46CA" w:rsidP="00CF46CA">
      <w:pPr>
        <w:spacing w:line="10" w:lineRule="atLeast"/>
        <w:rPr>
          <w:sz w:val="20"/>
          <w:szCs w:val="20"/>
        </w:rPr>
      </w:pPr>
      <w:r w:rsidRPr="00CF46CA">
        <w:rPr>
          <w:sz w:val="20"/>
          <w:szCs w:val="20"/>
        </w:rPr>
        <w:t xml:space="preserve">    Introduced in v3.3-45-g17e2698</w:t>
      </w:r>
    </w:p>
    <w:p w14:paraId="5B1CC747" w14:textId="77777777" w:rsidR="00CF46CA" w:rsidRPr="00CF46CA" w:rsidRDefault="00CF46CA" w:rsidP="00CF46CA">
      <w:pPr>
        <w:spacing w:line="10" w:lineRule="atLeast"/>
        <w:rPr>
          <w:sz w:val="20"/>
          <w:szCs w:val="20"/>
        </w:rPr>
      </w:pPr>
      <w:r w:rsidRPr="00CF46CA">
        <w:rPr>
          <w:sz w:val="20"/>
          <w:szCs w:val="20"/>
        </w:rPr>
        <w:t xml:space="preserve">    * NEWS (Bug fixes): Mention it.</w:t>
      </w:r>
    </w:p>
    <w:p w14:paraId="7A15D045" w14:textId="77777777" w:rsidR="00CF46CA" w:rsidRPr="00CF46CA" w:rsidRDefault="00CF46CA" w:rsidP="00CF46CA">
      <w:pPr>
        <w:spacing w:line="10" w:lineRule="atLeast"/>
        <w:rPr>
          <w:sz w:val="20"/>
          <w:szCs w:val="20"/>
        </w:rPr>
      </w:pPr>
    </w:p>
    <w:p w14:paraId="31E3F355" w14:textId="77777777" w:rsidR="00CF46CA" w:rsidRPr="00CF46CA" w:rsidRDefault="00CF46CA" w:rsidP="00CF46CA">
      <w:pPr>
        <w:spacing w:line="10" w:lineRule="atLeast"/>
        <w:rPr>
          <w:sz w:val="20"/>
          <w:szCs w:val="20"/>
        </w:rPr>
      </w:pPr>
      <w:r w:rsidRPr="00CF46CA">
        <w:rPr>
          <w:sz w:val="20"/>
          <w:szCs w:val="20"/>
        </w:rPr>
        <w:t>commit 8420aff7e0eac5b6d02dcb60b88b9f9c2150f85a</w:t>
      </w:r>
    </w:p>
    <w:p w14:paraId="10FADEEC"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0346AB73" w14:textId="77777777" w:rsidR="00CF46CA" w:rsidRPr="00CF46CA" w:rsidRDefault="00CF46CA" w:rsidP="00CF46CA">
      <w:pPr>
        <w:spacing w:line="10" w:lineRule="atLeast"/>
        <w:rPr>
          <w:sz w:val="20"/>
          <w:szCs w:val="20"/>
        </w:rPr>
      </w:pPr>
      <w:r w:rsidRPr="00CF46CA">
        <w:rPr>
          <w:sz w:val="20"/>
          <w:szCs w:val="20"/>
        </w:rPr>
        <w:t>Date:   Tue Jan 31 10:36:25 2017 -0800</w:t>
      </w:r>
    </w:p>
    <w:p w14:paraId="492C1898" w14:textId="77777777" w:rsidR="00CF46CA" w:rsidRPr="00CF46CA" w:rsidRDefault="00CF46CA" w:rsidP="00CF46CA">
      <w:pPr>
        <w:spacing w:line="10" w:lineRule="atLeast"/>
        <w:rPr>
          <w:sz w:val="20"/>
          <w:szCs w:val="20"/>
        </w:rPr>
      </w:pPr>
    </w:p>
    <w:p w14:paraId="3BB85371" w14:textId="77777777" w:rsidR="00CF46CA" w:rsidRPr="00CF46CA" w:rsidRDefault="00CF46CA" w:rsidP="00CF46CA">
      <w:pPr>
        <w:spacing w:line="10" w:lineRule="atLeast"/>
        <w:rPr>
          <w:sz w:val="20"/>
          <w:szCs w:val="20"/>
        </w:rPr>
      </w:pPr>
      <w:r w:rsidRPr="00CF46CA">
        <w:rPr>
          <w:sz w:val="20"/>
          <w:szCs w:val="20"/>
        </w:rPr>
        <w:t xml:space="preserve">    gnulib: update to latest; and update bootstrap and init.sh</w:t>
      </w:r>
    </w:p>
    <w:p w14:paraId="2965E6D3" w14:textId="77777777" w:rsidR="00CF46CA" w:rsidRPr="00CF46CA" w:rsidRDefault="00CF46CA" w:rsidP="00CF46CA">
      <w:pPr>
        <w:spacing w:line="10" w:lineRule="atLeast"/>
        <w:rPr>
          <w:sz w:val="20"/>
          <w:szCs w:val="20"/>
        </w:rPr>
      </w:pPr>
    </w:p>
    <w:p w14:paraId="4554FF26" w14:textId="77777777" w:rsidR="00CF46CA" w:rsidRPr="00CF46CA" w:rsidRDefault="00CF46CA" w:rsidP="00CF46CA">
      <w:pPr>
        <w:spacing w:line="10" w:lineRule="atLeast"/>
        <w:rPr>
          <w:sz w:val="20"/>
          <w:szCs w:val="20"/>
        </w:rPr>
      </w:pPr>
      <w:r w:rsidRPr="00CF46CA">
        <w:rPr>
          <w:sz w:val="20"/>
          <w:szCs w:val="20"/>
        </w:rPr>
        <w:t>commit 75173432ed47ae77d3024da8e5daa70f1f8d2650</w:t>
      </w:r>
    </w:p>
    <w:p w14:paraId="68CD2E1E"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26F2285" w14:textId="77777777" w:rsidR="00CF46CA" w:rsidRPr="00CF46CA" w:rsidRDefault="00CF46CA" w:rsidP="00CF46CA">
      <w:pPr>
        <w:spacing w:line="10" w:lineRule="atLeast"/>
        <w:rPr>
          <w:sz w:val="20"/>
          <w:szCs w:val="20"/>
        </w:rPr>
      </w:pPr>
      <w:r w:rsidRPr="00CF46CA">
        <w:rPr>
          <w:sz w:val="20"/>
          <w:szCs w:val="20"/>
        </w:rPr>
        <w:t>Date:   Tue Jan 31 10:45:11 2017 -0800</w:t>
      </w:r>
    </w:p>
    <w:p w14:paraId="1C8C1831" w14:textId="77777777" w:rsidR="00CF46CA" w:rsidRPr="00CF46CA" w:rsidRDefault="00CF46CA" w:rsidP="00CF46CA">
      <w:pPr>
        <w:spacing w:line="10" w:lineRule="atLeast"/>
        <w:rPr>
          <w:sz w:val="20"/>
          <w:szCs w:val="20"/>
        </w:rPr>
      </w:pPr>
    </w:p>
    <w:p w14:paraId="4588DB67" w14:textId="77777777" w:rsidR="00CF46CA" w:rsidRPr="00CF46CA" w:rsidRDefault="00CF46CA" w:rsidP="00CF46CA">
      <w:pPr>
        <w:spacing w:line="10" w:lineRule="atLeast"/>
        <w:rPr>
          <w:sz w:val="20"/>
          <w:szCs w:val="20"/>
        </w:rPr>
      </w:pPr>
      <w:r w:rsidRPr="00CF46CA">
        <w:rPr>
          <w:sz w:val="20"/>
          <w:szCs w:val="20"/>
        </w:rPr>
        <w:t xml:space="preserve">    maint: change "time stamp" to "timestamp" globally</w:t>
      </w:r>
    </w:p>
    <w:p w14:paraId="2E55E2D3" w14:textId="77777777" w:rsidR="00CF46CA" w:rsidRPr="00CF46CA" w:rsidRDefault="00CF46CA" w:rsidP="00CF46CA">
      <w:pPr>
        <w:spacing w:line="10" w:lineRule="atLeast"/>
        <w:rPr>
          <w:sz w:val="20"/>
          <w:szCs w:val="20"/>
        </w:rPr>
      </w:pPr>
      <w:r w:rsidRPr="00CF46CA">
        <w:rPr>
          <w:sz w:val="20"/>
          <w:szCs w:val="20"/>
        </w:rPr>
        <w:t xml:space="preserve">    </w:t>
      </w:r>
    </w:p>
    <w:p w14:paraId="2FEB7B6A" w14:textId="77777777" w:rsidR="00CF46CA" w:rsidRPr="00CF46CA" w:rsidRDefault="00CF46CA" w:rsidP="00CF46CA">
      <w:pPr>
        <w:spacing w:line="10" w:lineRule="atLeast"/>
        <w:rPr>
          <w:sz w:val="20"/>
          <w:szCs w:val="20"/>
        </w:rPr>
      </w:pPr>
      <w:r w:rsidRPr="00CF46CA">
        <w:rPr>
          <w:sz w:val="20"/>
          <w:szCs w:val="20"/>
        </w:rPr>
        <w:t xml:space="preserve">    This avoids a new syntax-check failure.</w:t>
      </w:r>
    </w:p>
    <w:p w14:paraId="77EA6546" w14:textId="77777777" w:rsidR="00CF46CA" w:rsidRPr="00CF46CA" w:rsidRDefault="00CF46CA" w:rsidP="00CF46CA">
      <w:pPr>
        <w:spacing w:line="10" w:lineRule="atLeast"/>
        <w:rPr>
          <w:sz w:val="20"/>
          <w:szCs w:val="20"/>
        </w:rPr>
      </w:pPr>
      <w:r w:rsidRPr="00CF46CA">
        <w:rPr>
          <w:sz w:val="20"/>
          <w:szCs w:val="20"/>
        </w:rPr>
        <w:t xml:space="preserve">    * ChangeLog-2008: Perform that change.</w:t>
      </w:r>
    </w:p>
    <w:p w14:paraId="763C317A" w14:textId="77777777" w:rsidR="00CF46CA" w:rsidRPr="00CF46CA" w:rsidRDefault="00CF46CA" w:rsidP="00CF46CA">
      <w:pPr>
        <w:spacing w:line="10" w:lineRule="atLeast"/>
        <w:rPr>
          <w:sz w:val="20"/>
          <w:szCs w:val="20"/>
        </w:rPr>
      </w:pPr>
      <w:r w:rsidRPr="00CF46CA">
        <w:rPr>
          <w:sz w:val="20"/>
          <w:szCs w:val="20"/>
        </w:rPr>
        <w:t xml:space="preserve">    * doc/diffutils.texi: Likewise.</w:t>
      </w:r>
    </w:p>
    <w:p w14:paraId="7E4309AE" w14:textId="77777777" w:rsidR="00CF46CA" w:rsidRPr="00CF46CA" w:rsidRDefault="00CF46CA" w:rsidP="00CF46CA">
      <w:pPr>
        <w:spacing w:line="10" w:lineRule="atLeast"/>
        <w:rPr>
          <w:sz w:val="20"/>
          <w:szCs w:val="20"/>
        </w:rPr>
      </w:pPr>
      <w:r w:rsidRPr="00CF46CA">
        <w:rPr>
          <w:sz w:val="20"/>
          <w:szCs w:val="20"/>
        </w:rPr>
        <w:t xml:space="preserve">    * NEWS: Likewise.</w:t>
      </w:r>
    </w:p>
    <w:p w14:paraId="6CD75BDC" w14:textId="77777777" w:rsidR="00CF46CA" w:rsidRPr="00CF46CA" w:rsidRDefault="00CF46CA" w:rsidP="00CF46CA">
      <w:pPr>
        <w:spacing w:line="10" w:lineRule="atLeast"/>
        <w:rPr>
          <w:sz w:val="20"/>
          <w:szCs w:val="20"/>
        </w:rPr>
      </w:pPr>
      <w:r w:rsidRPr="00CF46CA">
        <w:rPr>
          <w:sz w:val="20"/>
          <w:szCs w:val="20"/>
        </w:rPr>
        <w:t xml:space="preserve">    * cfg.mk: Update the old news hash accordingly.</w:t>
      </w:r>
    </w:p>
    <w:p w14:paraId="1CEBE64F" w14:textId="77777777" w:rsidR="00CF46CA" w:rsidRPr="00CF46CA" w:rsidRDefault="00CF46CA" w:rsidP="00CF46CA">
      <w:pPr>
        <w:spacing w:line="10" w:lineRule="atLeast"/>
        <w:rPr>
          <w:sz w:val="20"/>
          <w:szCs w:val="20"/>
        </w:rPr>
      </w:pPr>
    </w:p>
    <w:p w14:paraId="20EF2105" w14:textId="77777777" w:rsidR="00CF46CA" w:rsidRPr="00CF46CA" w:rsidRDefault="00CF46CA" w:rsidP="00CF46CA">
      <w:pPr>
        <w:spacing w:line="10" w:lineRule="atLeast"/>
        <w:rPr>
          <w:sz w:val="20"/>
          <w:szCs w:val="20"/>
        </w:rPr>
      </w:pPr>
      <w:r w:rsidRPr="00CF46CA">
        <w:rPr>
          <w:sz w:val="20"/>
          <w:szCs w:val="20"/>
        </w:rPr>
        <w:t>commit 90106d33ab3004872f8cfe46779683be48b7bd12</w:t>
      </w:r>
    </w:p>
    <w:p w14:paraId="10D278C3"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756F904D" w14:textId="77777777" w:rsidR="00CF46CA" w:rsidRPr="00CF46CA" w:rsidRDefault="00CF46CA" w:rsidP="00CF46CA">
      <w:pPr>
        <w:spacing w:line="10" w:lineRule="atLeast"/>
        <w:rPr>
          <w:sz w:val="20"/>
          <w:szCs w:val="20"/>
        </w:rPr>
      </w:pPr>
      <w:r w:rsidRPr="00CF46CA">
        <w:rPr>
          <w:sz w:val="20"/>
          <w:szCs w:val="20"/>
        </w:rPr>
        <w:t>Date:   Sun Jan 1 03:22:44 2017 -0800</w:t>
      </w:r>
    </w:p>
    <w:p w14:paraId="53FFD468" w14:textId="77777777" w:rsidR="00CF46CA" w:rsidRPr="00CF46CA" w:rsidRDefault="00CF46CA" w:rsidP="00CF46CA">
      <w:pPr>
        <w:spacing w:line="10" w:lineRule="atLeast"/>
        <w:rPr>
          <w:sz w:val="20"/>
          <w:szCs w:val="20"/>
        </w:rPr>
      </w:pPr>
    </w:p>
    <w:p w14:paraId="18846C21" w14:textId="77777777" w:rsidR="00CF46CA" w:rsidRPr="00CF46CA" w:rsidRDefault="00CF46CA" w:rsidP="00CF46CA">
      <w:pPr>
        <w:spacing w:line="10" w:lineRule="atLeast"/>
        <w:rPr>
          <w:sz w:val="20"/>
          <w:szCs w:val="20"/>
        </w:rPr>
      </w:pPr>
      <w:r w:rsidRPr="00CF46CA">
        <w:rPr>
          <w:sz w:val="20"/>
          <w:szCs w:val="20"/>
        </w:rPr>
        <w:t xml:space="preserve">    maint: update gnulib and copyright dates for 2017</w:t>
      </w:r>
    </w:p>
    <w:p w14:paraId="2B34F95E" w14:textId="77777777" w:rsidR="00CF46CA" w:rsidRPr="00CF46CA" w:rsidRDefault="00CF46CA" w:rsidP="00CF46CA">
      <w:pPr>
        <w:spacing w:line="10" w:lineRule="atLeast"/>
        <w:rPr>
          <w:sz w:val="20"/>
          <w:szCs w:val="20"/>
        </w:rPr>
      </w:pPr>
      <w:r w:rsidRPr="00CF46CA">
        <w:rPr>
          <w:sz w:val="20"/>
          <w:szCs w:val="20"/>
        </w:rPr>
        <w:t xml:space="preserve">    </w:t>
      </w:r>
    </w:p>
    <w:p w14:paraId="2A4F5AA6" w14:textId="77777777" w:rsidR="00CF46CA" w:rsidRPr="00CF46CA" w:rsidRDefault="00CF46CA" w:rsidP="00CF46CA">
      <w:pPr>
        <w:spacing w:line="10" w:lineRule="atLeast"/>
        <w:rPr>
          <w:sz w:val="20"/>
          <w:szCs w:val="20"/>
        </w:rPr>
      </w:pPr>
      <w:r w:rsidRPr="00CF46CA">
        <w:rPr>
          <w:sz w:val="20"/>
          <w:szCs w:val="20"/>
        </w:rPr>
        <w:t xml:space="preserve">    * gnulib: Update to latest.</w:t>
      </w:r>
    </w:p>
    <w:p w14:paraId="4155616E" w14:textId="77777777" w:rsidR="00CF46CA" w:rsidRPr="00CF46CA" w:rsidRDefault="00CF46CA" w:rsidP="00CF46CA">
      <w:pPr>
        <w:spacing w:line="10" w:lineRule="atLeast"/>
        <w:rPr>
          <w:sz w:val="20"/>
          <w:szCs w:val="20"/>
        </w:rPr>
      </w:pPr>
      <w:r w:rsidRPr="00CF46CA">
        <w:rPr>
          <w:sz w:val="20"/>
          <w:szCs w:val="20"/>
        </w:rPr>
        <w:t xml:space="preserve">    * all files: Run "make update-copyright".</w:t>
      </w:r>
    </w:p>
    <w:p w14:paraId="03878B9C" w14:textId="77777777" w:rsidR="00CF46CA" w:rsidRPr="00CF46CA" w:rsidRDefault="00CF46CA" w:rsidP="00CF46CA">
      <w:pPr>
        <w:spacing w:line="10" w:lineRule="atLeast"/>
        <w:rPr>
          <w:sz w:val="20"/>
          <w:szCs w:val="20"/>
        </w:rPr>
      </w:pPr>
    </w:p>
    <w:p w14:paraId="0203A090" w14:textId="77777777" w:rsidR="00CF46CA" w:rsidRPr="00CF46CA" w:rsidRDefault="00CF46CA" w:rsidP="00CF46CA">
      <w:pPr>
        <w:spacing w:line="10" w:lineRule="atLeast"/>
        <w:rPr>
          <w:sz w:val="20"/>
          <w:szCs w:val="20"/>
        </w:rPr>
      </w:pPr>
      <w:r w:rsidRPr="00CF46CA">
        <w:rPr>
          <w:sz w:val="20"/>
          <w:szCs w:val="20"/>
        </w:rPr>
        <w:t>commit a9cc55101cc9c10cf7a8857034fef88559f4c656</w:t>
      </w:r>
    </w:p>
    <w:p w14:paraId="60337353"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0DC2E24" w14:textId="77777777" w:rsidR="00CF46CA" w:rsidRPr="00CF46CA" w:rsidRDefault="00CF46CA" w:rsidP="00CF46CA">
      <w:pPr>
        <w:spacing w:line="10" w:lineRule="atLeast"/>
        <w:rPr>
          <w:sz w:val="20"/>
          <w:szCs w:val="20"/>
        </w:rPr>
      </w:pPr>
      <w:r w:rsidRPr="00CF46CA">
        <w:rPr>
          <w:sz w:val="20"/>
          <w:szCs w:val="20"/>
        </w:rPr>
        <w:t>Date:   Sun Oct 30 12:13:13 2016 -0700</w:t>
      </w:r>
    </w:p>
    <w:p w14:paraId="09E2F6A5" w14:textId="77777777" w:rsidR="00CF46CA" w:rsidRPr="00CF46CA" w:rsidRDefault="00CF46CA" w:rsidP="00CF46CA">
      <w:pPr>
        <w:spacing w:line="10" w:lineRule="atLeast"/>
        <w:rPr>
          <w:sz w:val="20"/>
          <w:szCs w:val="20"/>
        </w:rPr>
      </w:pPr>
    </w:p>
    <w:p w14:paraId="631CCA11" w14:textId="77777777" w:rsidR="00CF46CA" w:rsidRPr="00CF46CA" w:rsidRDefault="00CF46CA" w:rsidP="00CF46CA">
      <w:pPr>
        <w:spacing w:line="10" w:lineRule="atLeast"/>
        <w:rPr>
          <w:sz w:val="20"/>
          <w:szCs w:val="20"/>
        </w:rPr>
      </w:pPr>
      <w:r w:rsidRPr="00CF46CA">
        <w:rPr>
          <w:sz w:val="20"/>
          <w:szCs w:val="20"/>
        </w:rPr>
        <w:t xml:space="preserve">    tests: use "returns_" rather than explicit comparison with "$?"</w:t>
      </w:r>
    </w:p>
    <w:p w14:paraId="6280DBDE" w14:textId="77777777" w:rsidR="00CF46CA" w:rsidRPr="00CF46CA" w:rsidRDefault="00CF46CA" w:rsidP="00CF46CA">
      <w:pPr>
        <w:spacing w:line="10" w:lineRule="atLeast"/>
        <w:rPr>
          <w:sz w:val="20"/>
          <w:szCs w:val="20"/>
        </w:rPr>
      </w:pPr>
      <w:r w:rsidRPr="00CF46CA">
        <w:rPr>
          <w:sz w:val="20"/>
          <w:szCs w:val="20"/>
        </w:rPr>
        <w:t xml:space="preserve">    </w:t>
      </w:r>
    </w:p>
    <w:p w14:paraId="047FD0DC" w14:textId="77777777" w:rsidR="00CF46CA" w:rsidRPr="00CF46CA" w:rsidRDefault="00CF46CA" w:rsidP="00CF46CA">
      <w:pPr>
        <w:spacing w:line="10" w:lineRule="atLeast"/>
        <w:rPr>
          <w:sz w:val="20"/>
          <w:szCs w:val="20"/>
        </w:rPr>
      </w:pPr>
      <w:r w:rsidRPr="00CF46CA">
        <w:rPr>
          <w:sz w:val="20"/>
          <w:szCs w:val="20"/>
        </w:rPr>
        <w:t xml:space="preserve">    * tests/colors: Use "returns_ 1" rather than testing $? = 1</w:t>
      </w:r>
    </w:p>
    <w:p w14:paraId="367C290B" w14:textId="77777777" w:rsidR="00CF46CA" w:rsidRPr="00CF46CA" w:rsidRDefault="00CF46CA" w:rsidP="00CF46CA">
      <w:pPr>
        <w:spacing w:line="10" w:lineRule="atLeast"/>
        <w:rPr>
          <w:sz w:val="20"/>
          <w:szCs w:val="20"/>
        </w:rPr>
      </w:pPr>
      <w:r w:rsidRPr="00CF46CA">
        <w:rPr>
          <w:sz w:val="20"/>
          <w:szCs w:val="20"/>
        </w:rPr>
        <w:t xml:space="preserve">    * tests/basic: Likewise.</w:t>
      </w:r>
    </w:p>
    <w:p w14:paraId="543F4969" w14:textId="77777777" w:rsidR="00CF46CA" w:rsidRPr="00CF46CA" w:rsidRDefault="00CF46CA" w:rsidP="00CF46CA">
      <w:pPr>
        <w:spacing w:line="10" w:lineRule="atLeast"/>
        <w:rPr>
          <w:sz w:val="20"/>
          <w:szCs w:val="20"/>
        </w:rPr>
      </w:pPr>
      <w:r w:rsidRPr="00CF46CA">
        <w:rPr>
          <w:sz w:val="20"/>
          <w:szCs w:val="20"/>
        </w:rPr>
        <w:t xml:space="preserve">    * tests/binary: Likewise.</w:t>
      </w:r>
    </w:p>
    <w:p w14:paraId="1AF026C0" w14:textId="77777777" w:rsidR="00CF46CA" w:rsidRPr="00CF46CA" w:rsidRDefault="00CF46CA" w:rsidP="00CF46CA">
      <w:pPr>
        <w:spacing w:line="10" w:lineRule="atLeast"/>
        <w:rPr>
          <w:sz w:val="20"/>
          <w:szCs w:val="20"/>
        </w:rPr>
      </w:pPr>
      <w:r w:rsidRPr="00CF46CA">
        <w:rPr>
          <w:sz w:val="20"/>
          <w:szCs w:val="20"/>
        </w:rPr>
        <w:t xml:space="preserve">    * tests/filename-quoting: Likewise.</w:t>
      </w:r>
    </w:p>
    <w:p w14:paraId="0A0B52EB" w14:textId="77777777" w:rsidR="00CF46CA" w:rsidRPr="00CF46CA" w:rsidRDefault="00CF46CA" w:rsidP="00CF46CA">
      <w:pPr>
        <w:spacing w:line="10" w:lineRule="atLeast"/>
        <w:rPr>
          <w:sz w:val="20"/>
          <w:szCs w:val="20"/>
        </w:rPr>
      </w:pPr>
      <w:r w:rsidRPr="00CF46CA">
        <w:rPr>
          <w:sz w:val="20"/>
          <w:szCs w:val="20"/>
        </w:rPr>
        <w:t xml:space="preserve">    * tests/function-line-vs-leading-space: Likewise.</w:t>
      </w:r>
    </w:p>
    <w:p w14:paraId="6F78B991" w14:textId="77777777" w:rsidR="00CF46CA" w:rsidRPr="00CF46CA" w:rsidRDefault="00CF46CA" w:rsidP="00CF46CA">
      <w:pPr>
        <w:spacing w:line="10" w:lineRule="atLeast"/>
        <w:rPr>
          <w:sz w:val="20"/>
          <w:szCs w:val="20"/>
        </w:rPr>
      </w:pPr>
      <w:r w:rsidRPr="00CF46CA">
        <w:rPr>
          <w:sz w:val="20"/>
          <w:szCs w:val="20"/>
        </w:rPr>
        <w:t xml:space="preserve">    * tests/ignore-matching-lines: Likewise.</w:t>
      </w:r>
    </w:p>
    <w:p w14:paraId="0573D25C" w14:textId="77777777" w:rsidR="00CF46CA" w:rsidRPr="00CF46CA" w:rsidRDefault="00CF46CA" w:rsidP="00CF46CA">
      <w:pPr>
        <w:spacing w:line="10" w:lineRule="atLeast"/>
        <w:rPr>
          <w:sz w:val="20"/>
          <w:szCs w:val="20"/>
        </w:rPr>
      </w:pPr>
      <w:r w:rsidRPr="00CF46CA">
        <w:rPr>
          <w:sz w:val="20"/>
          <w:szCs w:val="20"/>
        </w:rPr>
        <w:t xml:space="preserve">    * tests/label-vs-func: Likewise.</w:t>
      </w:r>
    </w:p>
    <w:p w14:paraId="4759CF70" w14:textId="77777777" w:rsidR="00CF46CA" w:rsidRPr="00CF46CA" w:rsidRDefault="00CF46CA" w:rsidP="00CF46CA">
      <w:pPr>
        <w:spacing w:line="10" w:lineRule="atLeast"/>
        <w:rPr>
          <w:sz w:val="20"/>
          <w:szCs w:val="20"/>
        </w:rPr>
      </w:pPr>
      <w:r w:rsidRPr="00CF46CA">
        <w:rPr>
          <w:sz w:val="20"/>
          <w:szCs w:val="20"/>
        </w:rPr>
        <w:lastRenderedPageBreak/>
        <w:t xml:space="preserve">    * tests/new-file: Likewise.</w:t>
      </w:r>
    </w:p>
    <w:p w14:paraId="5B77E87B" w14:textId="77777777" w:rsidR="00CF46CA" w:rsidRPr="00CF46CA" w:rsidRDefault="00CF46CA" w:rsidP="00CF46CA">
      <w:pPr>
        <w:spacing w:line="10" w:lineRule="atLeast"/>
        <w:rPr>
          <w:sz w:val="20"/>
          <w:szCs w:val="20"/>
        </w:rPr>
      </w:pPr>
      <w:r w:rsidRPr="00CF46CA">
        <w:rPr>
          <w:sz w:val="20"/>
          <w:szCs w:val="20"/>
        </w:rPr>
        <w:t xml:space="preserve">    * tests/no-dereference: Likewise.</w:t>
      </w:r>
    </w:p>
    <w:p w14:paraId="221EACFF" w14:textId="77777777" w:rsidR="00CF46CA" w:rsidRPr="00CF46CA" w:rsidRDefault="00CF46CA" w:rsidP="00CF46CA">
      <w:pPr>
        <w:spacing w:line="10" w:lineRule="atLeast"/>
        <w:rPr>
          <w:sz w:val="20"/>
          <w:szCs w:val="20"/>
        </w:rPr>
      </w:pPr>
      <w:r w:rsidRPr="00CF46CA">
        <w:rPr>
          <w:sz w:val="20"/>
          <w:szCs w:val="20"/>
        </w:rPr>
        <w:t xml:space="preserve">    * tests/no-newline-at-eof: Likewise.</w:t>
      </w:r>
    </w:p>
    <w:p w14:paraId="0DDF8536" w14:textId="77777777" w:rsidR="00CF46CA" w:rsidRPr="00CF46CA" w:rsidRDefault="00CF46CA" w:rsidP="00CF46CA">
      <w:pPr>
        <w:spacing w:line="10" w:lineRule="atLeast"/>
        <w:rPr>
          <w:sz w:val="20"/>
          <w:szCs w:val="20"/>
        </w:rPr>
      </w:pPr>
      <w:r w:rsidRPr="00CF46CA">
        <w:rPr>
          <w:sz w:val="20"/>
          <w:szCs w:val="20"/>
        </w:rPr>
        <w:t xml:space="preserve">    * tests/stdin: Likewise.</w:t>
      </w:r>
    </w:p>
    <w:p w14:paraId="53062289" w14:textId="77777777" w:rsidR="00CF46CA" w:rsidRPr="00CF46CA" w:rsidRDefault="00CF46CA" w:rsidP="00CF46CA">
      <w:pPr>
        <w:spacing w:line="10" w:lineRule="atLeast"/>
        <w:rPr>
          <w:sz w:val="20"/>
          <w:szCs w:val="20"/>
        </w:rPr>
      </w:pPr>
    </w:p>
    <w:p w14:paraId="2D67CB45" w14:textId="77777777" w:rsidR="00CF46CA" w:rsidRPr="00CF46CA" w:rsidRDefault="00CF46CA" w:rsidP="00CF46CA">
      <w:pPr>
        <w:spacing w:line="10" w:lineRule="atLeast"/>
        <w:rPr>
          <w:sz w:val="20"/>
          <w:szCs w:val="20"/>
        </w:rPr>
      </w:pPr>
      <w:r w:rsidRPr="00CF46CA">
        <w:rPr>
          <w:sz w:val="20"/>
          <w:szCs w:val="20"/>
        </w:rPr>
        <w:t>commit 68b82f6f8419a815cfcf962b3061352d414dc606</w:t>
      </w:r>
    </w:p>
    <w:p w14:paraId="01EDE65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EA97982" w14:textId="77777777" w:rsidR="00CF46CA" w:rsidRPr="00CF46CA" w:rsidRDefault="00CF46CA" w:rsidP="00CF46CA">
      <w:pPr>
        <w:spacing w:line="10" w:lineRule="atLeast"/>
        <w:rPr>
          <w:sz w:val="20"/>
          <w:szCs w:val="20"/>
        </w:rPr>
      </w:pPr>
      <w:r w:rsidRPr="00CF46CA">
        <w:rPr>
          <w:sz w:val="20"/>
          <w:szCs w:val="20"/>
        </w:rPr>
        <w:t>Date:   Tue Oct 25 21:57:56 2016 -0700</w:t>
      </w:r>
    </w:p>
    <w:p w14:paraId="66A74007" w14:textId="77777777" w:rsidR="00CF46CA" w:rsidRPr="00CF46CA" w:rsidRDefault="00CF46CA" w:rsidP="00CF46CA">
      <w:pPr>
        <w:spacing w:line="10" w:lineRule="atLeast"/>
        <w:rPr>
          <w:sz w:val="20"/>
          <w:szCs w:val="20"/>
        </w:rPr>
      </w:pPr>
    </w:p>
    <w:p w14:paraId="3950282E" w14:textId="77777777" w:rsidR="00CF46CA" w:rsidRPr="00CF46CA" w:rsidRDefault="00CF46CA" w:rsidP="00CF46CA">
      <w:pPr>
        <w:spacing w:line="10" w:lineRule="atLeast"/>
        <w:rPr>
          <w:sz w:val="20"/>
          <w:szCs w:val="20"/>
        </w:rPr>
      </w:pPr>
      <w:r w:rsidRPr="00CF46CA">
        <w:rPr>
          <w:sz w:val="20"/>
          <w:szCs w:val="20"/>
        </w:rPr>
        <w:t xml:space="preserve">    diff: fix big performance degradation in 3.4</w:t>
      </w:r>
    </w:p>
    <w:p w14:paraId="53224C2B" w14:textId="77777777" w:rsidR="00CF46CA" w:rsidRPr="00CF46CA" w:rsidRDefault="00CF46CA" w:rsidP="00CF46CA">
      <w:pPr>
        <w:spacing w:line="10" w:lineRule="atLeast"/>
        <w:rPr>
          <w:sz w:val="20"/>
          <w:szCs w:val="20"/>
        </w:rPr>
      </w:pPr>
      <w:r w:rsidRPr="00CF46CA">
        <w:rPr>
          <w:sz w:val="20"/>
          <w:szCs w:val="20"/>
        </w:rPr>
        <w:t xml:space="preserve">    </w:t>
      </w:r>
    </w:p>
    <w:p w14:paraId="65D0F731" w14:textId="77777777" w:rsidR="00CF46CA" w:rsidRPr="00CF46CA" w:rsidRDefault="00CF46CA" w:rsidP="00CF46CA">
      <w:pPr>
        <w:spacing w:line="10" w:lineRule="atLeast"/>
        <w:rPr>
          <w:sz w:val="20"/>
          <w:szCs w:val="20"/>
        </w:rPr>
      </w:pPr>
      <w:r w:rsidRPr="00CF46CA">
        <w:rPr>
          <w:sz w:val="20"/>
          <w:szCs w:val="20"/>
        </w:rPr>
        <w:t xml:space="preserve">    * NEWS, doc/diffutils.texi (Overview): Document this.</w:t>
      </w:r>
    </w:p>
    <w:p w14:paraId="1CA81062" w14:textId="77777777" w:rsidR="00CF46CA" w:rsidRPr="00CF46CA" w:rsidRDefault="00CF46CA" w:rsidP="00CF46CA">
      <w:pPr>
        <w:spacing w:line="10" w:lineRule="atLeast"/>
        <w:rPr>
          <w:sz w:val="20"/>
          <w:szCs w:val="20"/>
        </w:rPr>
      </w:pPr>
      <w:r w:rsidRPr="00CF46CA">
        <w:rPr>
          <w:sz w:val="20"/>
          <w:szCs w:val="20"/>
        </w:rPr>
        <w:t xml:space="preserve">    * src/analyze.c (diff_2_files): Restore too_expensive heuristic,</w:t>
      </w:r>
    </w:p>
    <w:p w14:paraId="7689438F" w14:textId="77777777" w:rsidR="00CF46CA" w:rsidRPr="00CF46CA" w:rsidRDefault="00CF46CA" w:rsidP="00CF46CA">
      <w:pPr>
        <w:spacing w:line="10" w:lineRule="atLeast"/>
        <w:rPr>
          <w:sz w:val="20"/>
          <w:szCs w:val="20"/>
        </w:rPr>
      </w:pPr>
      <w:r w:rsidRPr="00CF46CA">
        <w:rPr>
          <w:sz w:val="20"/>
          <w:szCs w:val="20"/>
        </w:rPr>
        <w:t xml:space="preserve">    but this time with a floor that is 16 times the old floor.  This</w:t>
      </w:r>
    </w:p>
    <w:p w14:paraId="0AF1BB7D" w14:textId="77777777" w:rsidR="00CF46CA" w:rsidRPr="00CF46CA" w:rsidRDefault="00CF46CA" w:rsidP="00CF46CA">
      <w:pPr>
        <w:spacing w:line="10" w:lineRule="atLeast"/>
        <w:rPr>
          <w:sz w:val="20"/>
          <w:szCs w:val="20"/>
        </w:rPr>
      </w:pPr>
      <w:r w:rsidRPr="00CF46CA">
        <w:rPr>
          <w:sz w:val="20"/>
          <w:szCs w:val="20"/>
        </w:rPr>
        <w:t xml:space="preserve">    should fix Bug#16848, by generating good-quality output for its</w:t>
      </w:r>
    </w:p>
    <w:p w14:paraId="76B26BAB" w14:textId="77777777" w:rsidR="00CF46CA" w:rsidRPr="00CF46CA" w:rsidRDefault="00CF46CA" w:rsidP="00CF46CA">
      <w:pPr>
        <w:spacing w:line="10" w:lineRule="atLeast"/>
        <w:rPr>
          <w:sz w:val="20"/>
          <w:szCs w:val="20"/>
        </w:rPr>
      </w:pPr>
      <w:r w:rsidRPr="00CF46CA">
        <w:rPr>
          <w:sz w:val="20"/>
          <w:szCs w:val="20"/>
        </w:rPr>
        <w:t xml:space="preserve">    test case, while not introducing Bug#24715, by running nearly as</w:t>
      </w:r>
    </w:p>
    <w:p w14:paraId="35D98757" w14:textId="77777777" w:rsidR="00CF46CA" w:rsidRPr="00CF46CA" w:rsidRDefault="00CF46CA" w:rsidP="00CF46CA">
      <w:pPr>
        <w:spacing w:line="10" w:lineRule="atLeast"/>
        <w:rPr>
          <w:sz w:val="20"/>
          <w:szCs w:val="20"/>
        </w:rPr>
      </w:pPr>
      <w:r w:rsidRPr="00CF46CA">
        <w:rPr>
          <w:sz w:val="20"/>
          <w:szCs w:val="20"/>
        </w:rPr>
        <w:t xml:space="preserve">    fast as diff-3.3 for that test case.</w:t>
      </w:r>
    </w:p>
    <w:p w14:paraId="7529F722" w14:textId="77777777" w:rsidR="00CF46CA" w:rsidRPr="00CF46CA" w:rsidRDefault="00CF46CA" w:rsidP="00CF46CA">
      <w:pPr>
        <w:spacing w:line="10" w:lineRule="atLeast"/>
        <w:rPr>
          <w:sz w:val="20"/>
          <w:szCs w:val="20"/>
        </w:rPr>
      </w:pPr>
    </w:p>
    <w:p w14:paraId="65FACE15" w14:textId="77777777" w:rsidR="00CF46CA" w:rsidRPr="00CF46CA" w:rsidRDefault="00CF46CA" w:rsidP="00CF46CA">
      <w:pPr>
        <w:spacing w:line="10" w:lineRule="atLeast"/>
        <w:rPr>
          <w:sz w:val="20"/>
          <w:szCs w:val="20"/>
        </w:rPr>
      </w:pPr>
      <w:r w:rsidRPr="00CF46CA">
        <w:rPr>
          <w:sz w:val="20"/>
          <w:szCs w:val="20"/>
        </w:rPr>
        <w:t>commit 571f01c069dfc7f860e5500a5d08ebfdaf9c3068</w:t>
      </w:r>
    </w:p>
    <w:p w14:paraId="61C0E9D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0D80B17" w14:textId="77777777" w:rsidR="00CF46CA" w:rsidRPr="00CF46CA" w:rsidRDefault="00CF46CA" w:rsidP="00CF46CA">
      <w:pPr>
        <w:spacing w:line="10" w:lineRule="atLeast"/>
        <w:rPr>
          <w:sz w:val="20"/>
          <w:szCs w:val="20"/>
        </w:rPr>
      </w:pPr>
      <w:r w:rsidRPr="00CF46CA">
        <w:rPr>
          <w:sz w:val="20"/>
          <w:szCs w:val="20"/>
        </w:rPr>
        <w:t>Date:   Tue Oct 25 21:52:31 2016 -0700</w:t>
      </w:r>
    </w:p>
    <w:p w14:paraId="3B2E425B" w14:textId="77777777" w:rsidR="00CF46CA" w:rsidRPr="00CF46CA" w:rsidRDefault="00CF46CA" w:rsidP="00CF46CA">
      <w:pPr>
        <w:spacing w:line="10" w:lineRule="atLeast"/>
        <w:rPr>
          <w:sz w:val="20"/>
          <w:szCs w:val="20"/>
        </w:rPr>
      </w:pPr>
    </w:p>
    <w:p w14:paraId="78B45E18"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3A8AB209" w14:textId="77777777" w:rsidR="00CF46CA" w:rsidRPr="00CF46CA" w:rsidRDefault="00CF46CA" w:rsidP="00CF46CA">
      <w:pPr>
        <w:spacing w:line="10" w:lineRule="atLeast"/>
        <w:rPr>
          <w:sz w:val="20"/>
          <w:szCs w:val="20"/>
        </w:rPr>
      </w:pPr>
    </w:p>
    <w:p w14:paraId="75DCCBB9" w14:textId="77777777" w:rsidR="00CF46CA" w:rsidRPr="00CF46CA" w:rsidRDefault="00CF46CA" w:rsidP="00CF46CA">
      <w:pPr>
        <w:spacing w:line="10" w:lineRule="atLeast"/>
        <w:rPr>
          <w:sz w:val="20"/>
          <w:szCs w:val="20"/>
        </w:rPr>
      </w:pPr>
      <w:r w:rsidRPr="00CF46CA">
        <w:rPr>
          <w:sz w:val="20"/>
          <w:szCs w:val="20"/>
        </w:rPr>
        <w:t>commit 1c1de418606f163a0027b3e7305ca91708616219</w:t>
      </w:r>
    </w:p>
    <w:p w14:paraId="32806AD9"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038FDD61" w14:textId="77777777" w:rsidR="00CF46CA" w:rsidRPr="00CF46CA" w:rsidRDefault="00CF46CA" w:rsidP="00CF46CA">
      <w:pPr>
        <w:spacing w:line="10" w:lineRule="atLeast"/>
        <w:rPr>
          <w:sz w:val="20"/>
          <w:szCs w:val="20"/>
        </w:rPr>
      </w:pPr>
      <w:r w:rsidRPr="00CF46CA">
        <w:rPr>
          <w:sz w:val="20"/>
          <w:szCs w:val="20"/>
        </w:rPr>
        <w:t>Date:   Sun Oct 16 08:43:14 2016 -0700</w:t>
      </w:r>
    </w:p>
    <w:p w14:paraId="412C7DD9" w14:textId="77777777" w:rsidR="00CF46CA" w:rsidRPr="00CF46CA" w:rsidRDefault="00CF46CA" w:rsidP="00CF46CA">
      <w:pPr>
        <w:spacing w:line="10" w:lineRule="atLeast"/>
        <w:rPr>
          <w:sz w:val="20"/>
          <w:szCs w:val="20"/>
        </w:rPr>
      </w:pPr>
    </w:p>
    <w:p w14:paraId="62E4BCBB" w14:textId="77777777" w:rsidR="00CF46CA" w:rsidRPr="00CF46CA" w:rsidRDefault="00CF46CA" w:rsidP="00CF46CA">
      <w:pPr>
        <w:spacing w:line="10" w:lineRule="atLeast"/>
        <w:rPr>
          <w:sz w:val="20"/>
          <w:szCs w:val="20"/>
        </w:rPr>
      </w:pPr>
      <w:r w:rsidRPr="00CF46CA">
        <w:rPr>
          <w:sz w:val="20"/>
          <w:szCs w:val="20"/>
        </w:rPr>
        <w:t xml:space="preserve">    maint: use die rather than error</w:t>
      </w:r>
    </w:p>
    <w:p w14:paraId="7C293609" w14:textId="77777777" w:rsidR="00CF46CA" w:rsidRPr="00CF46CA" w:rsidRDefault="00CF46CA" w:rsidP="00CF46CA">
      <w:pPr>
        <w:spacing w:line="10" w:lineRule="atLeast"/>
        <w:rPr>
          <w:sz w:val="20"/>
          <w:szCs w:val="20"/>
        </w:rPr>
      </w:pPr>
      <w:r w:rsidRPr="00CF46CA">
        <w:rPr>
          <w:sz w:val="20"/>
          <w:szCs w:val="20"/>
        </w:rPr>
        <w:t xml:space="preserve">    </w:t>
      </w:r>
    </w:p>
    <w:p w14:paraId="540AEAE2" w14:textId="77777777" w:rsidR="00CF46CA" w:rsidRPr="00CF46CA" w:rsidRDefault="00CF46CA" w:rsidP="00CF46CA">
      <w:pPr>
        <w:spacing w:line="10" w:lineRule="atLeast"/>
        <w:rPr>
          <w:sz w:val="20"/>
          <w:szCs w:val="20"/>
        </w:rPr>
      </w:pPr>
      <w:r w:rsidRPr="00CF46CA">
        <w:rPr>
          <w:sz w:val="20"/>
          <w:szCs w:val="20"/>
        </w:rPr>
        <w:t xml:space="preserve">    Use "die (N, ..." rather than "error (N, ..." whenever N is a nonzero</w:t>
      </w:r>
    </w:p>
    <w:p w14:paraId="41E1C46E" w14:textId="77777777" w:rsidR="00CF46CA" w:rsidRPr="00CF46CA" w:rsidRDefault="00CF46CA" w:rsidP="00CF46CA">
      <w:pPr>
        <w:spacing w:line="10" w:lineRule="atLeast"/>
        <w:rPr>
          <w:sz w:val="20"/>
          <w:szCs w:val="20"/>
        </w:rPr>
      </w:pPr>
      <w:r w:rsidRPr="00CF46CA">
        <w:rPr>
          <w:sz w:val="20"/>
          <w:szCs w:val="20"/>
        </w:rPr>
        <w:t xml:space="preserve">    constant.  That lets the compiler know that control never goes beyond</w:t>
      </w:r>
    </w:p>
    <w:p w14:paraId="0D39921F" w14:textId="77777777" w:rsidR="00CF46CA" w:rsidRPr="00CF46CA" w:rsidRDefault="00CF46CA" w:rsidP="00CF46CA">
      <w:pPr>
        <w:spacing w:line="10" w:lineRule="atLeast"/>
        <w:rPr>
          <w:sz w:val="20"/>
          <w:szCs w:val="20"/>
        </w:rPr>
      </w:pPr>
      <w:r w:rsidRPr="00CF46CA">
        <w:rPr>
          <w:sz w:val="20"/>
          <w:szCs w:val="20"/>
        </w:rPr>
        <w:t xml:space="preserve">    that point, and thus makes unnecessary the occasional following</w:t>
      </w:r>
    </w:p>
    <w:p w14:paraId="74A760C9" w14:textId="77777777" w:rsidR="00CF46CA" w:rsidRPr="00CF46CA" w:rsidRDefault="00CF46CA" w:rsidP="00CF46CA">
      <w:pPr>
        <w:spacing w:line="10" w:lineRule="atLeast"/>
        <w:rPr>
          <w:sz w:val="20"/>
          <w:szCs w:val="20"/>
        </w:rPr>
      </w:pPr>
      <w:r w:rsidRPr="00CF46CA">
        <w:rPr>
          <w:sz w:val="20"/>
          <w:szCs w:val="20"/>
        </w:rPr>
        <w:t xml:space="preserve">    "abort ();" or "break;" statement we have historically added to inform</w:t>
      </w:r>
    </w:p>
    <w:p w14:paraId="543901B2" w14:textId="77777777" w:rsidR="00CF46CA" w:rsidRPr="00CF46CA" w:rsidRDefault="00CF46CA" w:rsidP="00CF46CA">
      <w:pPr>
        <w:spacing w:line="10" w:lineRule="atLeast"/>
        <w:rPr>
          <w:sz w:val="20"/>
          <w:szCs w:val="20"/>
        </w:rPr>
      </w:pPr>
      <w:r w:rsidRPr="00CF46CA">
        <w:rPr>
          <w:sz w:val="20"/>
          <w:szCs w:val="20"/>
        </w:rPr>
        <w:t xml:space="preserve">    static analysis tools of this aspect of "error" semantics.</w:t>
      </w:r>
    </w:p>
    <w:p w14:paraId="2A02DB1D" w14:textId="77777777" w:rsidR="00CF46CA" w:rsidRPr="00CF46CA" w:rsidRDefault="00CF46CA" w:rsidP="00CF46CA">
      <w:pPr>
        <w:spacing w:line="10" w:lineRule="atLeast"/>
        <w:rPr>
          <w:sz w:val="20"/>
          <w:szCs w:val="20"/>
        </w:rPr>
      </w:pPr>
      <w:r w:rsidRPr="00CF46CA">
        <w:rPr>
          <w:sz w:val="20"/>
          <w:szCs w:val="20"/>
        </w:rPr>
        <w:t xml:space="preserve">    * src/die.h: New file.</w:t>
      </w:r>
    </w:p>
    <w:p w14:paraId="4A9CAC05" w14:textId="77777777" w:rsidR="00CF46CA" w:rsidRPr="00CF46CA" w:rsidRDefault="00CF46CA" w:rsidP="00CF46CA">
      <w:pPr>
        <w:spacing w:line="10" w:lineRule="atLeast"/>
        <w:rPr>
          <w:sz w:val="20"/>
          <w:szCs w:val="20"/>
        </w:rPr>
      </w:pPr>
      <w:r w:rsidRPr="00CF46CA">
        <w:rPr>
          <w:sz w:val="20"/>
          <w:szCs w:val="20"/>
        </w:rPr>
        <w:t xml:space="preserve">    * src/Makefile.am (noinst_HEADERS): Add it.</w:t>
      </w:r>
    </w:p>
    <w:p w14:paraId="77801667" w14:textId="77777777" w:rsidR="00CF46CA" w:rsidRPr="00CF46CA" w:rsidRDefault="00CF46CA" w:rsidP="00CF46CA">
      <w:pPr>
        <w:spacing w:line="10" w:lineRule="atLeast"/>
        <w:rPr>
          <w:sz w:val="20"/>
          <w:szCs w:val="20"/>
        </w:rPr>
      </w:pPr>
      <w:r w:rsidRPr="00CF46CA">
        <w:rPr>
          <w:sz w:val="20"/>
          <w:szCs w:val="20"/>
        </w:rPr>
        <w:t xml:space="preserve">    * src/cmp.c: Use die in place of error whenever the first</w:t>
      </w:r>
    </w:p>
    <w:p w14:paraId="07E85E6A" w14:textId="77777777" w:rsidR="00CF46CA" w:rsidRPr="00CF46CA" w:rsidRDefault="00CF46CA" w:rsidP="00CF46CA">
      <w:pPr>
        <w:spacing w:line="10" w:lineRule="atLeast"/>
        <w:rPr>
          <w:sz w:val="20"/>
          <w:szCs w:val="20"/>
        </w:rPr>
      </w:pPr>
      <w:r w:rsidRPr="00CF46CA">
        <w:rPr>
          <w:sz w:val="20"/>
          <w:szCs w:val="20"/>
        </w:rPr>
        <w:t xml:space="preserve">    argument is a nonzero constant.  Also remove any immediately-</w:t>
      </w:r>
    </w:p>
    <w:p w14:paraId="787AB8AF" w14:textId="77777777" w:rsidR="00CF46CA" w:rsidRPr="00CF46CA" w:rsidRDefault="00CF46CA" w:rsidP="00CF46CA">
      <w:pPr>
        <w:spacing w:line="10" w:lineRule="atLeast"/>
        <w:rPr>
          <w:sz w:val="20"/>
          <w:szCs w:val="20"/>
        </w:rPr>
      </w:pPr>
      <w:r w:rsidRPr="00CF46CA">
        <w:rPr>
          <w:sz w:val="20"/>
          <w:szCs w:val="20"/>
        </w:rPr>
        <w:t xml:space="preserve">    following call to abort, and include "die.h".</w:t>
      </w:r>
    </w:p>
    <w:p w14:paraId="170C09E9" w14:textId="77777777" w:rsidR="00CF46CA" w:rsidRPr="00CF46CA" w:rsidRDefault="00CF46CA" w:rsidP="00CF46CA">
      <w:pPr>
        <w:spacing w:line="10" w:lineRule="atLeast"/>
        <w:rPr>
          <w:sz w:val="20"/>
          <w:szCs w:val="20"/>
        </w:rPr>
      </w:pPr>
      <w:r w:rsidRPr="00CF46CA">
        <w:rPr>
          <w:sz w:val="20"/>
          <w:szCs w:val="20"/>
        </w:rPr>
        <w:t xml:space="preserve">    * src/diff.c: Likewise.</w:t>
      </w:r>
    </w:p>
    <w:p w14:paraId="43E4FEB2" w14:textId="77777777" w:rsidR="00CF46CA" w:rsidRPr="00CF46CA" w:rsidRDefault="00CF46CA" w:rsidP="00CF46CA">
      <w:pPr>
        <w:spacing w:line="10" w:lineRule="atLeast"/>
        <w:rPr>
          <w:sz w:val="20"/>
          <w:szCs w:val="20"/>
        </w:rPr>
      </w:pPr>
      <w:r w:rsidRPr="00CF46CA">
        <w:rPr>
          <w:sz w:val="20"/>
          <w:szCs w:val="20"/>
        </w:rPr>
        <w:t xml:space="preserve">    * src/diff3.c: Likewise.</w:t>
      </w:r>
    </w:p>
    <w:p w14:paraId="430BBE57" w14:textId="77777777" w:rsidR="00CF46CA" w:rsidRPr="00CF46CA" w:rsidRDefault="00CF46CA" w:rsidP="00CF46CA">
      <w:pPr>
        <w:spacing w:line="10" w:lineRule="atLeast"/>
        <w:rPr>
          <w:sz w:val="20"/>
          <w:szCs w:val="20"/>
        </w:rPr>
      </w:pPr>
      <w:r w:rsidRPr="00CF46CA">
        <w:rPr>
          <w:sz w:val="20"/>
          <w:szCs w:val="20"/>
        </w:rPr>
        <w:t xml:space="preserve">    * src/sdiff.c: Likewise.</w:t>
      </w:r>
    </w:p>
    <w:p w14:paraId="3491FAFB" w14:textId="77777777" w:rsidR="00CF46CA" w:rsidRPr="00CF46CA" w:rsidRDefault="00CF46CA" w:rsidP="00CF46CA">
      <w:pPr>
        <w:spacing w:line="10" w:lineRule="atLeast"/>
        <w:rPr>
          <w:sz w:val="20"/>
          <w:szCs w:val="20"/>
        </w:rPr>
      </w:pPr>
      <w:r w:rsidRPr="00CF46CA">
        <w:rPr>
          <w:sz w:val="20"/>
          <w:szCs w:val="20"/>
        </w:rPr>
        <w:t xml:space="preserve">    * src/util.c: Likewise.</w:t>
      </w:r>
    </w:p>
    <w:p w14:paraId="5F562DD2" w14:textId="77777777" w:rsidR="00CF46CA" w:rsidRPr="00CF46CA" w:rsidRDefault="00CF46CA" w:rsidP="00CF46CA">
      <w:pPr>
        <w:spacing w:line="10" w:lineRule="atLeast"/>
        <w:rPr>
          <w:sz w:val="20"/>
          <w:szCs w:val="20"/>
        </w:rPr>
      </w:pPr>
    </w:p>
    <w:p w14:paraId="0828CBCD" w14:textId="77777777" w:rsidR="00CF46CA" w:rsidRPr="00CF46CA" w:rsidRDefault="00CF46CA" w:rsidP="00CF46CA">
      <w:pPr>
        <w:spacing w:line="10" w:lineRule="atLeast"/>
        <w:rPr>
          <w:sz w:val="20"/>
          <w:szCs w:val="20"/>
        </w:rPr>
      </w:pPr>
      <w:r w:rsidRPr="00CF46CA">
        <w:rPr>
          <w:sz w:val="20"/>
          <w:szCs w:val="20"/>
        </w:rPr>
        <w:t>commit 84387b8f5fa66ecb4c2ac46a2a8cde909222f090</w:t>
      </w:r>
    </w:p>
    <w:p w14:paraId="201F2A47"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66A59F1C" w14:textId="77777777" w:rsidR="00CF46CA" w:rsidRPr="00CF46CA" w:rsidRDefault="00CF46CA" w:rsidP="00CF46CA">
      <w:pPr>
        <w:spacing w:line="10" w:lineRule="atLeast"/>
        <w:rPr>
          <w:sz w:val="20"/>
          <w:szCs w:val="20"/>
        </w:rPr>
      </w:pPr>
      <w:r w:rsidRPr="00CF46CA">
        <w:rPr>
          <w:sz w:val="20"/>
          <w:szCs w:val="20"/>
        </w:rPr>
        <w:t>Date:   Sat Oct 1 13:00:35 2016 -0700</w:t>
      </w:r>
    </w:p>
    <w:p w14:paraId="7AD5F3A6" w14:textId="77777777" w:rsidR="00CF46CA" w:rsidRPr="00CF46CA" w:rsidRDefault="00CF46CA" w:rsidP="00CF46CA">
      <w:pPr>
        <w:spacing w:line="10" w:lineRule="atLeast"/>
        <w:rPr>
          <w:sz w:val="20"/>
          <w:szCs w:val="20"/>
        </w:rPr>
      </w:pPr>
    </w:p>
    <w:p w14:paraId="7CF11885"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484691D7" w14:textId="77777777" w:rsidR="00CF46CA" w:rsidRPr="00CF46CA" w:rsidRDefault="00CF46CA" w:rsidP="00CF46CA">
      <w:pPr>
        <w:spacing w:line="10" w:lineRule="atLeast"/>
        <w:rPr>
          <w:sz w:val="20"/>
          <w:szCs w:val="20"/>
        </w:rPr>
      </w:pPr>
    </w:p>
    <w:p w14:paraId="5655B1C2" w14:textId="77777777" w:rsidR="00CF46CA" w:rsidRPr="00CF46CA" w:rsidRDefault="00CF46CA" w:rsidP="00CF46CA">
      <w:pPr>
        <w:spacing w:line="10" w:lineRule="atLeast"/>
        <w:rPr>
          <w:sz w:val="20"/>
          <w:szCs w:val="20"/>
        </w:rPr>
      </w:pPr>
      <w:r w:rsidRPr="00CF46CA">
        <w:rPr>
          <w:sz w:val="20"/>
          <w:szCs w:val="20"/>
        </w:rPr>
        <w:t>commit 8db62fe5ec9b81899c39461c4380fcf2bb7a9d82</w:t>
      </w:r>
    </w:p>
    <w:p w14:paraId="30913259" w14:textId="77777777" w:rsidR="00CF46CA" w:rsidRPr="00CF46CA" w:rsidRDefault="00CF46CA" w:rsidP="00CF46CA">
      <w:pPr>
        <w:spacing w:line="10" w:lineRule="atLeast"/>
        <w:rPr>
          <w:sz w:val="20"/>
          <w:szCs w:val="20"/>
        </w:rPr>
      </w:pPr>
      <w:r w:rsidRPr="00CF46CA">
        <w:rPr>
          <w:sz w:val="20"/>
          <w:szCs w:val="20"/>
        </w:rPr>
        <w:lastRenderedPageBreak/>
        <w:t>Author: Jim Meyering &lt;meyering@fb.com&gt;</w:t>
      </w:r>
    </w:p>
    <w:p w14:paraId="4D455620" w14:textId="77777777" w:rsidR="00CF46CA" w:rsidRPr="00CF46CA" w:rsidRDefault="00CF46CA" w:rsidP="00CF46CA">
      <w:pPr>
        <w:spacing w:line="10" w:lineRule="atLeast"/>
        <w:rPr>
          <w:sz w:val="20"/>
          <w:szCs w:val="20"/>
        </w:rPr>
      </w:pPr>
      <w:r w:rsidRPr="00CF46CA">
        <w:rPr>
          <w:sz w:val="20"/>
          <w:szCs w:val="20"/>
        </w:rPr>
        <w:t>Date:   Sun Oct 2 10:56:55 2016 -0700</w:t>
      </w:r>
    </w:p>
    <w:p w14:paraId="7805E2A3" w14:textId="77777777" w:rsidR="00CF46CA" w:rsidRPr="00CF46CA" w:rsidRDefault="00CF46CA" w:rsidP="00CF46CA">
      <w:pPr>
        <w:spacing w:line="10" w:lineRule="atLeast"/>
        <w:rPr>
          <w:sz w:val="20"/>
          <w:szCs w:val="20"/>
        </w:rPr>
      </w:pPr>
    </w:p>
    <w:p w14:paraId="14D47F54" w14:textId="77777777" w:rsidR="00CF46CA" w:rsidRPr="00CF46CA" w:rsidRDefault="00CF46CA" w:rsidP="00CF46CA">
      <w:pPr>
        <w:spacing w:line="10" w:lineRule="atLeast"/>
        <w:rPr>
          <w:sz w:val="20"/>
          <w:szCs w:val="20"/>
        </w:rPr>
      </w:pPr>
      <w:r w:rsidRPr="00CF46CA">
        <w:rPr>
          <w:sz w:val="20"/>
          <w:szCs w:val="20"/>
        </w:rPr>
        <w:t xml:space="preserve">    build: avoid GCC 7's new warnings</w:t>
      </w:r>
    </w:p>
    <w:p w14:paraId="37257396" w14:textId="77777777" w:rsidR="00CF46CA" w:rsidRPr="00CF46CA" w:rsidRDefault="00CF46CA" w:rsidP="00CF46CA">
      <w:pPr>
        <w:spacing w:line="10" w:lineRule="atLeast"/>
        <w:rPr>
          <w:sz w:val="20"/>
          <w:szCs w:val="20"/>
        </w:rPr>
      </w:pPr>
      <w:r w:rsidRPr="00CF46CA">
        <w:rPr>
          <w:sz w:val="20"/>
          <w:szCs w:val="20"/>
        </w:rPr>
        <w:t xml:space="preserve">    </w:t>
      </w:r>
    </w:p>
    <w:p w14:paraId="32D01291" w14:textId="77777777" w:rsidR="00CF46CA" w:rsidRPr="00CF46CA" w:rsidRDefault="00CF46CA" w:rsidP="00CF46CA">
      <w:pPr>
        <w:spacing w:line="10" w:lineRule="atLeast"/>
        <w:rPr>
          <w:sz w:val="20"/>
          <w:szCs w:val="20"/>
        </w:rPr>
      </w:pPr>
      <w:r w:rsidRPr="00CF46CA">
        <w:rPr>
          <w:sz w:val="20"/>
          <w:szCs w:val="20"/>
        </w:rPr>
        <w:t xml:space="preserve">    * src/util.c (get_funky_string): Adjust comment so that GCC 7's</w:t>
      </w:r>
    </w:p>
    <w:p w14:paraId="73650CAE" w14:textId="77777777" w:rsidR="00CF46CA" w:rsidRPr="00CF46CA" w:rsidRDefault="00CF46CA" w:rsidP="00CF46CA">
      <w:pPr>
        <w:spacing w:line="10" w:lineRule="atLeast"/>
        <w:rPr>
          <w:sz w:val="20"/>
          <w:szCs w:val="20"/>
        </w:rPr>
      </w:pPr>
      <w:r w:rsidRPr="00CF46CA">
        <w:rPr>
          <w:sz w:val="20"/>
          <w:szCs w:val="20"/>
        </w:rPr>
        <w:t xml:space="preserve">    -Wimplicit-fallthrough recognizes it.</w:t>
      </w:r>
    </w:p>
    <w:p w14:paraId="06A45E69" w14:textId="77777777" w:rsidR="00CF46CA" w:rsidRPr="00CF46CA" w:rsidRDefault="00CF46CA" w:rsidP="00CF46CA">
      <w:pPr>
        <w:spacing w:line="10" w:lineRule="atLeast"/>
        <w:rPr>
          <w:sz w:val="20"/>
          <w:szCs w:val="20"/>
        </w:rPr>
      </w:pPr>
      <w:r w:rsidRPr="00CF46CA">
        <w:rPr>
          <w:sz w:val="20"/>
          <w:szCs w:val="20"/>
        </w:rPr>
        <w:t xml:space="preserve">    * src/diff3.c (main): Cast boolean MERGE to "int" to avoid this:</w:t>
      </w:r>
    </w:p>
    <w:p w14:paraId="6AC68489" w14:textId="77777777" w:rsidR="00CF46CA" w:rsidRPr="00CF46CA" w:rsidRDefault="00CF46CA" w:rsidP="00CF46CA">
      <w:pPr>
        <w:spacing w:line="10" w:lineRule="atLeast"/>
        <w:rPr>
          <w:sz w:val="20"/>
          <w:szCs w:val="20"/>
        </w:rPr>
      </w:pPr>
      <w:r w:rsidRPr="00CF46CA">
        <w:rPr>
          <w:sz w:val="20"/>
          <w:szCs w:val="20"/>
        </w:rPr>
        <w:t xml:space="preserve">    diff3.c:341:25: error: '~' on a boolean expression \</w:t>
      </w:r>
    </w:p>
    <w:p w14:paraId="5CD763EB" w14:textId="77777777" w:rsidR="00CF46CA" w:rsidRPr="00CF46CA" w:rsidRDefault="00CF46CA" w:rsidP="00CF46CA">
      <w:pPr>
        <w:spacing w:line="10" w:lineRule="atLeast"/>
        <w:rPr>
          <w:sz w:val="20"/>
          <w:szCs w:val="20"/>
        </w:rPr>
      </w:pPr>
      <w:r w:rsidRPr="00CF46CA">
        <w:rPr>
          <w:sz w:val="20"/>
          <w:szCs w:val="20"/>
        </w:rPr>
        <w:t xml:space="preserve">    [-Werror=bool-operation]</w:t>
      </w:r>
    </w:p>
    <w:p w14:paraId="4E211ACB" w14:textId="77777777" w:rsidR="00CF46CA" w:rsidRPr="00CF46CA" w:rsidRDefault="00CF46CA" w:rsidP="00CF46CA">
      <w:pPr>
        <w:spacing w:line="10" w:lineRule="atLeast"/>
        <w:rPr>
          <w:sz w:val="20"/>
          <w:szCs w:val="20"/>
        </w:rPr>
      </w:pPr>
    </w:p>
    <w:p w14:paraId="670DB137" w14:textId="77777777" w:rsidR="00CF46CA" w:rsidRPr="00CF46CA" w:rsidRDefault="00CF46CA" w:rsidP="00CF46CA">
      <w:pPr>
        <w:spacing w:line="10" w:lineRule="atLeast"/>
        <w:rPr>
          <w:sz w:val="20"/>
          <w:szCs w:val="20"/>
        </w:rPr>
      </w:pPr>
      <w:r w:rsidRPr="00CF46CA">
        <w:rPr>
          <w:sz w:val="20"/>
          <w:szCs w:val="20"/>
        </w:rPr>
        <w:t>commit ff2b22a8b3fafe6407ecebd95ddc41a13551879b</w:t>
      </w:r>
    </w:p>
    <w:p w14:paraId="13547229"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9AC46F1" w14:textId="77777777" w:rsidR="00CF46CA" w:rsidRPr="00CF46CA" w:rsidRDefault="00CF46CA" w:rsidP="00CF46CA">
      <w:pPr>
        <w:spacing w:line="10" w:lineRule="atLeast"/>
        <w:rPr>
          <w:sz w:val="20"/>
          <w:szCs w:val="20"/>
        </w:rPr>
      </w:pPr>
      <w:r w:rsidRPr="00CF46CA">
        <w:rPr>
          <w:sz w:val="20"/>
          <w:szCs w:val="20"/>
        </w:rPr>
        <w:t>Date:   Tue Aug 30 12:41:38 2016 -0700</w:t>
      </w:r>
    </w:p>
    <w:p w14:paraId="512A604B" w14:textId="77777777" w:rsidR="00CF46CA" w:rsidRPr="00CF46CA" w:rsidRDefault="00CF46CA" w:rsidP="00CF46CA">
      <w:pPr>
        <w:spacing w:line="10" w:lineRule="atLeast"/>
        <w:rPr>
          <w:sz w:val="20"/>
          <w:szCs w:val="20"/>
        </w:rPr>
      </w:pPr>
    </w:p>
    <w:p w14:paraId="61BD07CB"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2BE0DBD3" w14:textId="77777777" w:rsidR="00CF46CA" w:rsidRPr="00CF46CA" w:rsidRDefault="00CF46CA" w:rsidP="00CF46CA">
      <w:pPr>
        <w:spacing w:line="10" w:lineRule="atLeast"/>
        <w:rPr>
          <w:sz w:val="20"/>
          <w:szCs w:val="20"/>
        </w:rPr>
      </w:pPr>
    </w:p>
    <w:p w14:paraId="6C5E08C3" w14:textId="77777777" w:rsidR="00CF46CA" w:rsidRPr="00CF46CA" w:rsidRDefault="00CF46CA" w:rsidP="00CF46CA">
      <w:pPr>
        <w:spacing w:line="10" w:lineRule="atLeast"/>
        <w:rPr>
          <w:sz w:val="20"/>
          <w:szCs w:val="20"/>
        </w:rPr>
      </w:pPr>
      <w:r w:rsidRPr="00CF46CA">
        <w:rPr>
          <w:sz w:val="20"/>
          <w:szCs w:val="20"/>
        </w:rPr>
        <w:t>commit 65185e4c62028b468ad8a0602a33561561d9d0be</w:t>
      </w:r>
    </w:p>
    <w:p w14:paraId="6E831C3F"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6DF7D05" w14:textId="77777777" w:rsidR="00CF46CA" w:rsidRPr="00CF46CA" w:rsidRDefault="00CF46CA" w:rsidP="00CF46CA">
      <w:pPr>
        <w:spacing w:line="10" w:lineRule="atLeast"/>
        <w:rPr>
          <w:sz w:val="20"/>
          <w:szCs w:val="20"/>
        </w:rPr>
      </w:pPr>
      <w:r w:rsidRPr="00CF46CA">
        <w:rPr>
          <w:sz w:val="20"/>
          <w:szCs w:val="20"/>
        </w:rPr>
        <w:t>Date:   Mon Aug 29 20:07:16 2016 -0700</w:t>
      </w:r>
    </w:p>
    <w:p w14:paraId="36CC0474" w14:textId="77777777" w:rsidR="00CF46CA" w:rsidRPr="00CF46CA" w:rsidRDefault="00CF46CA" w:rsidP="00CF46CA">
      <w:pPr>
        <w:spacing w:line="10" w:lineRule="atLeast"/>
        <w:rPr>
          <w:sz w:val="20"/>
          <w:szCs w:val="20"/>
        </w:rPr>
      </w:pPr>
    </w:p>
    <w:p w14:paraId="4BD3B599" w14:textId="77777777" w:rsidR="00CF46CA" w:rsidRPr="00CF46CA" w:rsidRDefault="00CF46CA" w:rsidP="00CF46CA">
      <w:pPr>
        <w:spacing w:line="10" w:lineRule="atLeast"/>
        <w:rPr>
          <w:sz w:val="20"/>
          <w:szCs w:val="20"/>
        </w:rPr>
      </w:pPr>
      <w:r w:rsidRPr="00CF46CA">
        <w:rPr>
          <w:sz w:val="20"/>
          <w:szCs w:val="20"/>
        </w:rPr>
        <w:t xml:space="preserve">    gnulib: update to latest, to port to upcoming GCC 7</w:t>
      </w:r>
    </w:p>
    <w:p w14:paraId="13EA9829" w14:textId="77777777" w:rsidR="00CF46CA" w:rsidRPr="00CF46CA" w:rsidRDefault="00CF46CA" w:rsidP="00CF46CA">
      <w:pPr>
        <w:spacing w:line="10" w:lineRule="atLeast"/>
        <w:rPr>
          <w:sz w:val="20"/>
          <w:szCs w:val="20"/>
        </w:rPr>
      </w:pPr>
      <w:r w:rsidRPr="00CF46CA">
        <w:rPr>
          <w:sz w:val="20"/>
          <w:szCs w:val="20"/>
        </w:rPr>
        <w:t xml:space="preserve">    </w:t>
      </w:r>
    </w:p>
    <w:p w14:paraId="29DC0DC0" w14:textId="77777777" w:rsidR="00CF46CA" w:rsidRPr="00CF46CA" w:rsidRDefault="00CF46CA" w:rsidP="00CF46CA">
      <w:pPr>
        <w:spacing w:line="10" w:lineRule="atLeast"/>
        <w:rPr>
          <w:sz w:val="20"/>
          <w:szCs w:val="20"/>
        </w:rPr>
      </w:pPr>
      <w:r w:rsidRPr="00CF46CA">
        <w:rPr>
          <w:sz w:val="20"/>
          <w:szCs w:val="20"/>
        </w:rPr>
        <w:t xml:space="preserve">    This fixes compilation errors when using gcc-7-to-be that were</w:t>
      </w:r>
    </w:p>
    <w:p w14:paraId="7A0842B5" w14:textId="77777777" w:rsidR="00CF46CA" w:rsidRPr="00CF46CA" w:rsidRDefault="00CF46CA" w:rsidP="00CF46CA">
      <w:pPr>
        <w:spacing w:line="10" w:lineRule="atLeast"/>
        <w:rPr>
          <w:sz w:val="20"/>
          <w:szCs w:val="20"/>
        </w:rPr>
      </w:pPr>
      <w:r w:rsidRPr="00CF46CA">
        <w:rPr>
          <w:sz w:val="20"/>
          <w:szCs w:val="20"/>
        </w:rPr>
        <w:t xml:space="preserve">    due to missing backslashes in gnulib's intprops.h and an API</w:t>
      </w:r>
    </w:p>
    <w:p w14:paraId="29F4104B" w14:textId="77777777" w:rsidR="00CF46CA" w:rsidRPr="00CF46CA" w:rsidRDefault="00CF46CA" w:rsidP="00CF46CA">
      <w:pPr>
        <w:spacing w:line="10" w:lineRule="atLeast"/>
        <w:rPr>
          <w:sz w:val="20"/>
          <w:szCs w:val="20"/>
        </w:rPr>
      </w:pPr>
      <w:r w:rsidRPr="00CF46CA">
        <w:rPr>
          <w:sz w:val="20"/>
          <w:szCs w:val="20"/>
        </w:rPr>
        <w:t xml:space="preserve">    change in functions like __builtin_add_overflow.  This ports</w:t>
      </w:r>
    </w:p>
    <w:p w14:paraId="1321CE83" w14:textId="77777777" w:rsidR="00CF46CA" w:rsidRPr="00CF46CA" w:rsidRDefault="00CF46CA" w:rsidP="00CF46CA">
      <w:pPr>
        <w:spacing w:line="10" w:lineRule="atLeast"/>
        <w:rPr>
          <w:sz w:val="20"/>
          <w:szCs w:val="20"/>
        </w:rPr>
      </w:pPr>
      <w:r w:rsidRPr="00CF46CA">
        <w:rPr>
          <w:sz w:val="20"/>
          <w:szCs w:val="20"/>
        </w:rPr>
        <w:t xml:space="preserve">    to GCC 7's newer built-in overflow-checking functions.</w:t>
      </w:r>
    </w:p>
    <w:p w14:paraId="12FC3316" w14:textId="77777777" w:rsidR="00CF46CA" w:rsidRPr="00CF46CA" w:rsidRDefault="00CF46CA" w:rsidP="00CF46CA">
      <w:pPr>
        <w:spacing w:line="10" w:lineRule="atLeast"/>
        <w:rPr>
          <w:sz w:val="20"/>
          <w:szCs w:val="20"/>
        </w:rPr>
      </w:pPr>
    </w:p>
    <w:p w14:paraId="70408F02" w14:textId="77777777" w:rsidR="00CF46CA" w:rsidRPr="00CF46CA" w:rsidRDefault="00CF46CA" w:rsidP="00CF46CA">
      <w:pPr>
        <w:spacing w:line="10" w:lineRule="atLeast"/>
        <w:rPr>
          <w:sz w:val="20"/>
          <w:szCs w:val="20"/>
        </w:rPr>
      </w:pPr>
      <w:r w:rsidRPr="00CF46CA">
        <w:rPr>
          <w:sz w:val="20"/>
          <w:szCs w:val="20"/>
        </w:rPr>
        <w:t>commit 688f4fb211b603050ef7efd6cbe1db63b31f2fd7</w:t>
      </w:r>
    </w:p>
    <w:p w14:paraId="77BB2C8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2A7E0A0" w14:textId="77777777" w:rsidR="00CF46CA" w:rsidRPr="00CF46CA" w:rsidRDefault="00CF46CA" w:rsidP="00CF46CA">
      <w:pPr>
        <w:spacing w:line="10" w:lineRule="atLeast"/>
        <w:rPr>
          <w:sz w:val="20"/>
          <w:szCs w:val="20"/>
        </w:rPr>
      </w:pPr>
      <w:r w:rsidRPr="00CF46CA">
        <w:rPr>
          <w:sz w:val="20"/>
          <w:szCs w:val="20"/>
        </w:rPr>
        <w:t>Date:   Sun Aug 28 16:46:34 2016 -0700</w:t>
      </w:r>
    </w:p>
    <w:p w14:paraId="5D615322" w14:textId="77777777" w:rsidR="00CF46CA" w:rsidRPr="00CF46CA" w:rsidRDefault="00CF46CA" w:rsidP="00CF46CA">
      <w:pPr>
        <w:spacing w:line="10" w:lineRule="atLeast"/>
        <w:rPr>
          <w:sz w:val="20"/>
          <w:szCs w:val="20"/>
        </w:rPr>
      </w:pPr>
    </w:p>
    <w:p w14:paraId="79BF2699" w14:textId="77777777" w:rsidR="00CF46CA" w:rsidRPr="00CF46CA" w:rsidRDefault="00CF46CA" w:rsidP="00CF46CA">
      <w:pPr>
        <w:spacing w:line="10" w:lineRule="atLeast"/>
        <w:rPr>
          <w:sz w:val="20"/>
          <w:szCs w:val="20"/>
        </w:rPr>
      </w:pPr>
      <w:r w:rsidRPr="00CF46CA">
        <w:rPr>
          <w:sz w:val="20"/>
          <w:szCs w:val="20"/>
        </w:rPr>
        <w:t xml:space="preserve">    diff: don't assume ptrdiff_t &lt;= long long int</w:t>
      </w:r>
    </w:p>
    <w:p w14:paraId="3538C753" w14:textId="77777777" w:rsidR="00CF46CA" w:rsidRPr="00CF46CA" w:rsidRDefault="00CF46CA" w:rsidP="00CF46CA">
      <w:pPr>
        <w:spacing w:line="10" w:lineRule="atLeast"/>
        <w:rPr>
          <w:sz w:val="20"/>
          <w:szCs w:val="20"/>
        </w:rPr>
      </w:pPr>
      <w:r w:rsidRPr="00CF46CA">
        <w:rPr>
          <w:sz w:val="20"/>
          <w:szCs w:val="20"/>
        </w:rPr>
        <w:t xml:space="preserve">    </w:t>
      </w:r>
    </w:p>
    <w:p w14:paraId="5E438BD9" w14:textId="77777777" w:rsidR="00CF46CA" w:rsidRPr="00CF46CA" w:rsidRDefault="00CF46CA" w:rsidP="00CF46CA">
      <w:pPr>
        <w:spacing w:line="10" w:lineRule="atLeast"/>
        <w:rPr>
          <w:sz w:val="20"/>
          <w:szCs w:val="20"/>
        </w:rPr>
      </w:pPr>
      <w:r w:rsidRPr="00CF46CA">
        <w:rPr>
          <w:sz w:val="20"/>
          <w:szCs w:val="20"/>
        </w:rPr>
        <w:t xml:space="preserve">    * src/system.h (printint, pI): Port to (theoretical) platforms</w:t>
      </w:r>
    </w:p>
    <w:p w14:paraId="6058F5B9" w14:textId="77777777" w:rsidR="00CF46CA" w:rsidRPr="00CF46CA" w:rsidRDefault="00CF46CA" w:rsidP="00CF46CA">
      <w:pPr>
        <w:spacing w:line="10" w:lineRule="atLeast"/>
        <w:rPr>
          <w:sz w:val="20"/>
          <w:szCs w:val="20"/>
        </w:rPr>
      </w:pPr>
      <w:r w:rsidRPr="00CF46CA">
        <w:rPr>
          <w:sz w:val="20"/>
          <w:szCs w:val="20"/>
        </w:rPr>
        <w:t xml:space="preserve">    where ptrdiff_t is wider than long long int (Bug#24311).</w:t>
      </w:r>
    </w:p>
    <w:p w14:paraId="4FD797A4" w14:textId="77777777" w:rsidR="00CF46CA" w:rsidRPr="00CF46CA" w:rsidRDefault="00CF46CA" w:rsidP="00CF46CA">
      <w:pPr>
        <w:spacing w:line="10" w:lineRule="atLeast"/>
        <w:rPr>
          <w:sz w:val="20"/>
          <w:szCs w:val="20"/>
        </w:rPr>
      </w:pPr>
    </w:p>
    <w:p w14:paraId="1CE15BD3" w14:textId="77777777" w:rsidR="00CF46CA" w:rsidRPr="00CF46CA" w:rsidRDefault="00CF46CA" w:rsidP="00CF46CA">
      <w:pPr>
        <w:spacing w:line="10" w:lineRule="atLeast"/>
        <w:rPr>
          <w:sz w:val="20"/>
          <w:szCs w:val="20"/>
        </w:rPr>
      </w:pPr>
      <w:r w:rsidRPr="00CF46CA">
        <w:rPr>
          <w:sz w:val="20"/>
          <w:szCs w:val="20"/>
        </w:rPr>
        <w:t>commit f2712fcddff9c7ff571b19ace30d0d3a195ebde8</w:t>
      </w:r>
    </w:p>
    <w:p w14:paraId="0C8C810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53F8992" w14:textId="77777777" w:rsidR="00CF46CA" w:rsidRPr="00CF46CA" w:rsidRDefault="00CF46CA" w:rsidP="00CF46CA">
      <w:pPr>
        <w:spacing w:line="10" w:lineRule="atLeast"/>
        <w:rPr>
          <w:sz w:val="20"/>
          <w:szCs w:val="20"/>
        </w:rPr>
      </w:pPr>
      <w:r w:rsidRPr="00CF46CA">
        <w:rPr>
          <w:sz w:val="20"/>
          <w:szCs w:val="20"/>
        </w:rPr>
        <w:t>Date:   Sat Aug 27 14:59:13 2016 -0700</w:t>
      </w:r>
    </w:p>
    <w:p w14:paraId="718D6234" w14:textId="77777777" w:rsidR="00CF46CA" w:rsidRPr="00CF46CA" w:rsidRDefault="00CF46CA" w:rsidP="00CF46CA">
      <w:pPr>
        <w:spacing w:line="10" w:lineRule="atLeast"/>
        <w:rPr>
          <w:sz w:val="20"/>
          <w:szCs w:val="20"/>
        </w:rPr>
      </w:pPr>
    </w:p>
    <w:p w14:paraId="57FD5F9F" w14:textId="77777777" w:rsidR="00CF46CA" w:rsidRPr="00CF46CA" w:rsidRDefault="00CF46CA" w:rsidP="00CF46CA">
      <w:pPr>
        <w:spacing w:line="10" w:lineRule="atLeast"/>
        <w:rPr>
          <w:sz w:val="20"/>
          <w:szCs w:val="20"/>
        </w:rPr>
      </w:pPr>
      <w:r w:rsidRPr="00CF46CA">
        <w:rPr>
          <w:sz w:val="20"/>
          <w:szCs w:val="20"/>
        </w:rPr>
        <w:t xml:space="preserve">    diff: port line numbers to mingw64</w:t>
      </w:r>
    </w:p>
    <w:p w14:paraId="2E4A44FC" w14:textId="77777777" w:rsidR="00CF46CA" w:rsidRPr="00CF46CA" w:rsidRDefault="00CF46CA" w:rsidP="00CF46CA">
      <w:pPr>
        <w:spacing w:line="10" w:lineRule="atLeast"/>
        <w:rPr>
          <w:sz w:val="20"/>
          <w:szCs w:val="20"/>
        </w:rPr>
      </w:pPr>
      <w:r w:rsidRPr="00CF46CA">
        <w:rPr>
          <w:sz w:val="20"/>
          <w:szCs w:val="20"/>
        </w:rPr>
        <w:t xml:space="preserve">    </w:t>
      </w:r>
    </w:p>
    <w:p w14:paraId="72453270" w14:textId="77777777" w:rsidR="00CF46CA" w:rsidRPr="00CF46CA" w:rsidRDefault="00CF46CA" w:rsidP="00CF46CA">
      <w:pPr>
        <w:spacing w:line="10" w:lineRule="atLeast"/>
        <w:rPr>
          <w:sz w:val="20"/>
          <w:szCs w:val="20"/>
        </w:rPr>
      </w:pPr>
      <w:r w:rsidRPr="00CF46CA">
        <w:rPr>
          <w:sz w:val="20"/>
          <w:szCs w:val="20"/>
        </w:rPr>
        <w:t xml:space="preserve">    Problem reported by Peter Rosin (Bug#24311).</w:t>
      </w:r>
    </w:p>
    <w:p w14:paraId="63ACEA0C" w14:textId="77777777" w:rsidR="00CF46CA" w:rsidRPr="00CF46CA" w:rsidRDefault="00CF46CA" w:rsidP="00CF46CA">
      <w:pPr>
        <w:spacing w:line="10" w:lineRule="atLeast"/>
        <w:rPr>
          <w:sz w:val="20"/>
          <w:szCs w:val="20"/>
        </w:rPr>
      </w:pPr>
      <w:r w:rsidRPr="00CF46CA">
        <w:rPr>
          <w:sz w:val="20"/>
          <w:szCs w:val="20"/>
        </w:rPr>
        <w:t xml:space="preserve">    * src/system.h (printint, pI): New typedef and macro.</w:t>
      </w:r>
    </w:p>
    <w:p w14:paraId="7B9BB5D5" w14:textId="77777777" w:rsidR="00CF46CA" w:rsidRPr="00CF46CA" w:rsidRDefault="00CF46CA" w:rsidP="00CF46CA">
      <w:pPr>
        <w:spacing w:line="10" w:lineRule="atLeast"/>
        <w:rPr>
          <w:sz w:val="20"/>
          <w:szCs w:val="20"/>
        </w:rPr>
      </w:pPr>
      <w:r w:rsidRPr="00CF46CA">
        <w:rPr>
          <w:sz w:val="20"/>
          <w:szCs w:val="20"/>
        </w:rPr>
        <w:t xml:space="preserve">    All uses of 'long int' and "%l" in printf format replaced by</w:t>
      </w:r>
    </w:p>
    <w:p w14:paraId="1F9BA6AA" w14:textId="77777777" w:rsidR="00CF46CA" w:rsidRPr="00CF46CA" w:rsidRDefault="00CF46CA" w:rsidP="00CF46CA">
      <w:pPr>
        <w:spacing w:line="10" w:lineRule="atLeast"/>
        <w:rPr>
          <w:sz w:val="20"/>
          <w:szCs w:val="20"/>
        </w:rPr>
      </w:pPr>
      <w:r w:rsidRPr="00CF46CA">
        <w:rPr>
          <w:sz w:val="20"/>
          <w:szCs w:val="20"/>
        </w:rPr>
        <w:t xml:space="preserve">    'printint' and "%"pI respectively.</w:t>
      </w:r>
    </w:p>
    <w:p w14:paraId="31558C05" w14:textId="77777777" w:rsidR="00CF46CA" w:rsidRPr="00CF46CA" w:rsidRDefault="00CF46CA" w:rsidP="00CF46CA">
      <w:pPr>
        <w:spacing w:line="10" w:lineRule="atLeast"/>
        <w:rPr>
          <w:sz w:val="20"/>
          <w:szCs w:val="20"/>
        </w:rPr>
      </w:pPr>
      <w:r w:rsidRPr="00CF46CA">
        <w:rPr>
          <w:sz w:val="20"/>
          <w:szCs w:val="20"/>
        </w:rPr>
        <w:t xml:space="preserve">    * src/ifdef.c (do_printf_spec): Don't assume pI is length 1.</w:t>
      </w:r>
    </w:p>
    <w:p w14:paraId="39E96180" w14:textId="77777777" w:rsidR="00CF46CA" w:rsidRPr="00CF46CA" w:rsidRDefault="00CF46CA" w:rsidP="00CF46CA">
      <w:pPr>
        <w:spacing w:line="10" w:lineRule="atLeast"/>
        <w:rPr>
          <w:sz w:val="20"/>
          <w:szCs w:val="20"/>
        </w:rPr>
      </w:pPr>
    </w:p>
    <w:p w14:paraId="494E427E" w14:textId="77777777" w:rsidR="00CF46CA" w:rsidRPr="00CF46CA" w:rsidRDefault="00CF46CA" w:rsidP="00CF46CA">
      <w:pPr>
        <w:spacing w:line="10" w:lineRule="atLeast"/>
        <w:rPr>
          <w:sz w:val="20"/>
          <w:szCs w:val="20"/>
        </w:rPr>
      </w:pPr>
      <w:r w:rsidRPr="00CF46CA">
        <w:rPr>
          <w:sz w:val="20"/>
          <w:szCs w:val="20"/>
        </w:rPr>
        <w:t>commit 34823e7e6770042ec5d7349218efdb34307349e9</w:t>
      </w:r>
    </w:p>
    <w:p w14:paraId="5A59B131"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DEF8156" w14:textId="77777777" w:rsidR="00CF46CA" w:rsidRPr="00CF46CA" w:rsidRDefault="00CF46CA" w:rsidP="00CF46CA">
      <w:pPr>
        <w:spacing w:line="10" w:lineRule="atLeast"/>
        <w:rPr>
          <w:sz w:val="20"/>
          <w:szCs w:val="20"/>
        </w:rPr>
      </w:pPr>
      <w:r w:rsidRPr="00CF46CA">
        <w:rPr>
          <w:sz w:val="20"/>
          <w:szCs w:val="20"/>
        </w:rPr>
        <w:t>Date:   Sat Aug 20 22:23:28 2016 -0700</w:t>
      </w:r>
    </w:p>
    <w:p w14:paraId="2841A699" w14:textId="77777777" w:rsidR="00CF46CA" w:rsidRPr="00CF46CA" w:rsidRDefault="00CF46CA" w:rsidP="00CF46CA">
      <w:pPr>
        <w:spacing w:line="10" w:lineRule="atLeast"/>
        <w:rPr>
          <w:sz w:val="20"/>
          <w:szCs w:val="20"/>
        </w:rPr>
      </w:pPr>
    </w:p>
    <w:p w14:paraId="79A0F3B3" w14:textId="77777777" w:rsidR="00CF46CA" w:rsidRPr="00CF46CA" w:rsidRDefault="00CF46CA" w:rsidP="00CF46CA">
      <w:pPr>
        <w:spacing w:line="10" w:lineRule="atLeast"/>
        <w:rPr>
          <w:sz w:val="20"/>
          <w:szCs w:val="20"/>
        </w:rPr>
      </w:pPr>
      <w:r w:rsidRPr="00CF46CA">
        <w:rPr>
          <w:sz w:val="20"/>
          <w:szCs w:val="20"/>
        </w:rPr>
        <w:t xml:space="preserve">    maint: post-release administrivia</w:t>
      </w:r>
    </w:p>
    <w:p w14:paraId="2EB21C1B" w14:textId="77777777" w:rsidR="00CF46CA" w:rsidRPr="00CF46CA" w:rsidRDefault="00CF46CA" w:rsidP="00CF46CA">
      <w:pPr>
        <w:spacing w:line="10" w:lineRule="atLeast"/>
        <w:rPr>
          <w:sz w:val="20"/>
          <w:szCs w:val="20"/>
        </w:rPr>
      </w:pPr>
      <w:r w:rsidRPr="00CF46CA">
        <w:rPr>
          <w:sz w:val="20"/>
          <w:szCs w:val="20"/>
        </w:rPr>
        <w:t xml:space="preserve">    </w:t>
      </w:r>
    </w:p>
    <w:p w14:paraId="01ECF7E0" w14:textId="77777777" w:rsidR="00CF46CA" w:rsidRPr="00CF46CA" w:rsidRDefault="00CF46CA" w:rsidP="00CF46CA">
      <w:pPr>
        <w:spacing w:line="10" w:lineRule="atLeast"/>
        <w:rPr>
          <w:sz w:val="20"/>
          <w:szCs w:val="20"/>
        </w:rPr>
      </w:pPr>
      <w:r w:rsidRPr="00CF46CA">
        <w:rPr>
          <w:sz w:val="20"/>
          <w:szCs w:val="20"/>
        </w:rPr>
        <w:t xml:space="preserve">    * NEWS: Add header line for next release.</w:t>
      </w:r>
    </w:p>
    <w:p w14:paraId="7AEE0B76" w14:textId="77777777" w:rsidR="00CF46CA" w:rsidRPr="00CF46CA" w:rsidRDefault="00CF46CA" w:rsidP="00CF46CA">
      <w:pPr>
        <w:spacing w:line="10" w:lineRule="atLeast"/>
        <w:rPr>
          <w:sz w:val="20"/>
          <w:szCs w:val="20"/>
        </w:rPr>
      </w:pPr>
      <w:r w:rsidRPr="00CF46CA">
        <w:rPr>
          <w:sz w:val="20"/>
          <w:szCs w:val="20"/>
        </w:rPr>
        <w:t xml:space="preserve">    * .prev-version: Record previous version.</w:t>
      </w:r>
    </w:p>
    <w:p w14:paraId="193AABD4" w14:textId="77777777" w:rsidR="00CF46CA" w:rsidRPr="00CF46CA" w:rsidRDefault="00CF46CA" w:rsidP="00CF46CA">
      <w:pPr>
        <w:spacing w:line="10" w:lineRule="atLeast"/>
        <w:rPr>
          <w:sz w:val="20"/>
          <w:szCs w:val="20"/>
        </w:rPr>
      </w:pPr>
      <w:r w:rsidRPr="00CF46CA">
        <w:rPr>
          <w:sz w:val="20"/>
          <w:szCs w:val="20"/>
        </w:rPr>
        <w:t xml:space="preserve">    * cfg.mk (old_NEWS_hash): Auto-update.</w:t>
      </w:r>
    </w:p>
    <w:p w14:paraId="7ADE9517" w14:textId="77777777" w:rsidR="00CF46CA" w:rsidRPr="00CF46CA" w:rsidRDefault="00CF46CA" w:rsidP="00CF46CA">
      <w:pPr>
        <w:spacing w:line="10" w:lineRule="atLeast"/>
        <w:rPr>
          <w:sz w:val="20"/>
          <w:szCs w:val="20"/>
        </w:rPr>
      </w:pPr>
    </w:p>
    <w:p w14:paraId="480A9295" w14:textId="77777777" w:rsidR="00CF46CA" w:rsidRPr="00CF46CA" w:rsidRDefault="00CF46CA" w:rsidP="00CF46CA">
      <w:pPr>
        <w:spacing w:line="10" w:lineRule="atLeast"/>
        <w:rPr>
          <w:sz w:val="20"/>
          <w:szCs w:val="20"/>
        </w:rPr>
      </w:pPr>
      <w:r w:rsidRPr="00CF46CA">
        <w:rPr>
          <w:sz w:val="20"/>
          <w:szCs w:val="20"/>
        </w:rPr>
        <w:t>commit d1145efd81ffbcc0b00f138ede826d3d6f640200</w:t>
      </w:r>
    </w:p>
    <w:p w14:paraId="58A64873"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7E365A4F" w14:textId="77777777" w:rsidR="00CF46CA" w:rsidRPr="00CF46CA" w:rsidRDefault="00CF46CA" w:rsidP="00CF46CA">
      <w:pPr>
        <w:spacing w:line="10" w:lineRule="atLeast"/>
        <w:rPr>
          <w:sz w:val="20"/>
          <w:szCs w:val="20"/>
        </w:rPr>
      </w:pPr>
      <w:r w:rsidRPr="00CF46CA">
        <w:rPr>
          <w:sz w:val="20"/>
          <w:szCs w:val="20"/>
        </w:rPr>
        <w:t>Date:   Sat Aug 20 22:21:26 2016 -0700</w:t>
      </w:r>
    </w:p>
    <w:p w14:paraId="0633968B" w14:textId="77777777" w:rsidR="00CF46CA" w:rsidRPr="00CF46CA" w:rsidRDefault="00CF46CA" w:rsidP="00CF46CA">
      <w:pPr>
        <w:spacing w:line="10" w:lineRule="atLeast"/>
        <w:rPr>
          <w:sz w:val="20"/>
          <w:szCs w:val="20"/>
        </w:rPr>
      </w:pPr>
    </w:p>
    <w:p w14:paraId="04230022" w14:textId="77777777" w:rsidR="00CF46CA" w:rsidRPr="00CF46CA" w:rsidRDefault="00CF46CA" w:rsidP="00CF46CA">
      <w:pPr>
        <w:spacing w:line="10" w:lineRule="atLeast"/>
        <w:rPr>
          <w:sz w:val="20"/>
          <w:szCs w:val="20"/>
        </w:rPr>
      </w:pPr>
      <w:r w:rsidRPr="00CF46CA">
        <w:rPr>
          <w:sz w:val="20"/>
          <w:szCs w:val="20"/>
        </w:rPr>
        <w:t xml:space="preserve">    version 3.5</w:t>
      </w:r>
    </w:p>
    <w:p w14:paraId="4DC8BD37" w14:textId="77777777" w:rsidR="00CF46CA" w:rsidRPr="00CF46CA" w:rsidRDefault="00CF46CA" w:rsidP="00CF46CA">
      <w:pPr>
        <w:spacing w:line="10" w:lineRule="atLeast"/>
        <w:rPr>
          <w:sz w:val="20"/>
          <w:szCs w:val="20"/>
        </w:rPr>
      </w:pPr>
      <w:r w:rsidRPr="00CF46CA">
        <w:rPr>
          <w:sz w:val="20"/>
          <w:szCs w:val="20"/>
        </w:rPr>
        <w:t xml:space="preserve">    </w:t>
      </w:r>
    </w:p>
    <w:p w14:paraId="290FCEE8" w14:textId="77777777" w:rsidR="00CF46CA" w:rsidRPr="00CF46CA" w:rsidRDefault="00CF46CA" w:rsidP="00CF46CA">
      <w:pPr>
        <w:spacing w:line="10" w:lineRule="atLeast"/>
        <w:rPr>
          <w:sz w:val="20"/>
          <w:szCs w:val="20"/>
        </w:rPr>
      </w:pPr>
      <w:r w:rsidRPr="00CF46CA">
        <w:rPr>
          <w:sz w:val="20"/>
          <w:szCs w:val="20"/>
        </w:rPr>
        <w:t xml:space="preserve">    * NEWS: Record release date.</w:t>
      </w:r>
    </w:p>
    <w:p w14:paraId="5E8171A5" w14:textId="77777777" w:rsidR="00CF46CA" w:rsidRPr="00CF46CA" w:rsidRDefault="00CF46CA" w:rsidP="00CF46CA">
      <w:pPr>
        <w:spacing w:line="10" w:lineRule="atLeast"/>
        <w:rPr>
          <w:sz w:val="20"/>
          <w:szCs w:val="20"/>
        </w:rPr>
      </w:pPr>
    </w:p>
    <w:p w14:paraId="26F1BF34" w14:textId="77777777" w:rsidR="00CF46CA" w:rsidRPr="00CF46CA" w:rsidRDefault="00CF46CA" w:rsidP="00CF46CA">
      <w:pPr>
        <w:spacing w:line="10" w:lineRule="atLeast"/>
        <w:rPr>
          <w:sz w:val="20"/>
          <w:szCs w:val="20"/>
        </w:rPr>
      </w:pPr>
      <w:r w:rsidRPr="00CF46CA">
        <w:rPr>
          <w:sz w:val="20"/>
          <w:szCs w:val="20"/>
        </w:rPr>
        <w:t>commit 24792668f02cb915a170a8098d945da325287288</w:t>
      </w:r>
    </w:p>
    <w:p w14:paraId="2340F5D3"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0E236185" w14:textId="77777777" w:rsidR="00CF46CA" w:rsidRPr="00CF46CA" w:rsidRDefault="00CF46CA" w:rsidP="00CF46CA">
      <w:pPr>
        <w:spacing w:line="10" w:lineRule="atLeast"/>
        <w:rPr>
          <w:sz w:val="20"/>
          <w:szCs w:val="20"/>
        </w:rPr>
      </w:pPr>
      <w:r w:rsidRPr="00CF46CA">
        <w:rPr>
          <w:sz w:val="20"/>
          <w:szCs w:val="20"/>
        </w:rPr>
        <w:t>Date:   Tue Aug 16 22:20:28 2016 -0700</w:t>
      </w:r>
    </w:p>
    <w:p w14:paraId="7E60D1D3" w14:textId="77777777" w:rsidR="00CF46CA" w:rsidRPr="00CF46CA" w:rsidRDefault="00CF46CA" w:rsidP="00CF46CA">
      <w:pPr>
        <w:spacing w:line="10" w:lineRule="atLeast"/>
        <w:rPr>
          <w:sz w:val="20"/>
          <w:szCs w:val="20"/>
        </w:rPr>
      </w:pPr>
    </w:p>
    <w:p w14:paraId="635E99CA" w14:textId="77777777" w:rsidR="00CF46CA" w:rsidRPr="00CF46CA" w:rsidRDefault="00CF46CA" w:rsidP="00CF46CA">
      <w:pPr>
        <w:spacing w:line="10" w:lineRule="atLeast"/>
        <w:rPr>
          <w:sz w:val="20"/>
          <w:szCs w:val="20"/>
        </w:rPr>
      </w:pPr>
      <w:r w:rsidRPr="00CF46CA">
        <w:rPr>
          <w:sz w:val="20"/>
          <w:szCs w:val="20"/>
        </w:rPr>
        <w:t xml:space="preserve">    build: arrange to build with -fno-common, when possible</w:t>
      </w:r>
    </w:p>
    <w:p w14:paraId="3F3ECA40" w14:textId="77777777" w:rsidR="00CF46CA" w:rsidRPr="00CF46CA" w:rsidRDefault="00CF46CA" w:rsidP="00CF46CA">
      <w:pPr>
        <w:spacing w:line="10" w:lineRule="atLeast"/>
        <w:rPr>
          <w:sz w:val="20"/>
          <w:szCs w:val="20"/>
        </w:rPr>
      </w:pPr>
      <w:r w:rsidRPr="00CF46CA">
        <w:rPr>
          <w:sz w:val="20"/>
          <w:szCs w:val="20"/>
        </w:rPr>
        <w:t xml:space="preserve">    </w:t>
      </w:r>
    </w:p>
    <w:p w14:paraId="66E1DA5B" w14:textId="77777777" w:rsidR="00CF46CA" w:rsidRPr="00CF46CA" w:rsidRDefault="00CF46CA" w:rsidP="00CF46CA">
      <w:pPr>
        <w:spacing w:line="10" w:lineRule="atLeast"/>
        <w:rPr>
          <w:sz w:val="20"/>
          <w:szCs w:val="20"/>
        </w:rPr>
      </w:pPr>
      <w:r w:rsidRPr="00CF46CA">
        <w:rPr>
          <w:sz w:val="20"/>
          <w:szCs w:val="20"/>
        </w:rPr>
        <w:t xml:space="preserve">    * configure.ac (WERROR_CFLAGS): Add -fno-common, when possible.</w:t>
      </w:r>
    </w:p>
    <w:p w14:paraId="0182BE7D" w14:textId="77777777" w:rsidR="00CF46CA" w:rsidRPr="00CF46CA" w:rsidRDefault="00CF46CA" w:rsidP="00CF46CA">
      <w:pPr>
        <w:spacing w:line="10" w:lineRule="atLeast"/>
        <w:rPr>
          <w:sz w:val="20"/>
          <w:szCs w:val="20"/>
        </w:rPr>
      </w:pPr>
      <w:r w:rsidRPr="00CF46CA">
        <w:rPr>
          <w:sz w:val="20"/>
          <w:szCs w:val="20"/>
        </w:rPr>
        <w:t xml:space="preserve">    This would have prevented the duplicate definition of</w:t>
      </w:r>
    </w:p>
    <w:p w14:paraId="0FD26454" w14:textId="77777777" w:rsidR="00CF46CA" w:rsidRPr="00CF46CA" w:rsidRDefault="00CF46CA" w:rsidP="00CF46CA">
      <w:pPr>
        <w:spacing w:line="10" w:lineRule="atLeast"/>
        <w:rPr>
          <w:sz w:val="20"/>
          <w:szCs w:val="20"/>
        </w:rPr>
      </w:pPr>
      <w:r w:rsidRPr="00CF46CA">
        <w:rPr>
          <w:sz w:val="20"/>
          <w:szCs w:val="20"/>
        </w:rPr>
        <w:t xml:space="preserve">    presume_output_tty that was fixed in v3.4-10-gc2dc91f.</w:t>
      </w:r>
    </w:p>
    <w:p w14:paraId="155FB6B9" w14:textId="77777777" w:rsidR="00CF46CA" w:rsidRPr="00CF46CA" w:rsidRDefault="00CF46CA" w:rsidP="00CF46CA">
      <w:pPr>
        <w:spacing w:line="10" w:lineRule="atLeast"/>
        <w:rPr>
          <w:sz w:val="20"/>
          <w:szCs w:val="20"/>
        </w:rPr>
      </w:pPr>
    </w:p>
    <w:p w14:paraId="13F18BC6" w14:textId="77777777" w:rsidR="00CF46CA" w:rsidRPr="00CF46CA" w:rsidRDefault="00CF46CA" w:rsidP="00CF46CA">
      <w:pPr>
        <w:spacing w:line="10" w:lineRule="atLeast"/>
        <w:rPr>
          <w:sz w:val="20"/>
          <w:szCs w:val="20"/>
        </w:rPr>
      </w:pPr>
      <w:r w:rsidRPr="00CF46CA">
        <w:rPr>
          <w:sz w:val="20"/>
          <w:szCs w:val="20"/>
        </w:rPr>
        <w:t>commit c2dc91f1968c6ccd8ba623f9fa391f529ab800ab</w:t>
      </w:r>
    </w:p>
    <w:p w14:paraId="348BDB5F" w14:textId="77777777" w:rsidR="00CF46CA" w:rsidRPr="00CF46CA" w:rsidRDefault="00CF46CA" w:rsidP="00CF46CA">
      <w:pPr>
        <w:spacing w:line="10" w:lineRule="atLeast"/>
        <w:rPr>
          <w:sz w:val="20"/>
          <w:szCs w:val="20"/>
        </w:rPr>
      </w:pPr>
      <w:r w:rsidRPr="00CF46CA">
        <w:rPr>
          <w:sz w:val="20"/>
          <w:szCs w:val="20"/>
        </w:rPr>
        <w:t>Author: Hanno Böck &lt;hanno@hboeck.de&gt;</w:t>
      </w:r>
    </w:p>
    <w:p w14:paraId="746BA2B0" w14:textId="77777777" w:rsidR="00CF46CA" w:rsidRPr="00CF46CA" w:rsidRDefault="00CF46CA" w:rsidP="00CF46CA">
      <w:pPr>
        <w:spacing w:line="10" w:lineRule="atLeast"/>
        <w:rPr>
          <w:sz w:val="20"/>
          <w:szCs w:val="20"/>
        </w:rPr>
      </w:pPr>
      <w:r w:rsidRPr="00CF46CA">
        <w:rPr>
          <w:sz w:val="20"/>
          <w:szCs w:val="20"/>
        </w:rPr>
        <w:t>Date:   Tue Aug 16 22:02:13 2016 -0700</w:t>
      </w:r>
    </w:p>
    <w:p w14:paraId="604D33F5" w14:textId="77777777" w:rsidR="00CF46CA" w:rsidRPr="00CF46CA" w:rsidRDefault="00CF46CA" w:rsidP="00CF46CA">
      <w:pPr>
        <w:spacing w:line="10" w:lineRule="atLeast"/>
        <w:rPr>
          <w:sz w:val="20"/>
          <w:szCs w:val="20"/>
        </w:rPr>
      </w:pPr>
    </w:p>
    <w:p w14:paraId="0CCF2389" w14:textId="77777777" w:rsidR="00CF46CA" w:rsidRPr="00CF46CA" w:rsidRDefault="00CF46CA" w:rsidP="00CF46CA">
      <w:pPr>
        <w:spacing w:line="10" w:lineRule="atLeast"/>
        <w:rPr>
          <w:sz w:val="20"/>
          <w:szCs w:val="20"/>
        </w:rPr>
      </w:pPr>
      <w:r w:rsidRPr="00CF46CA">
        <w:rPr>
          <w:sz w:val="20"/>
          <w:szCs w:val="20"/>
        </w:rPr>
        <w:t xml:space="preserve">    diff: avoid duplicate definition of presume_output_tty</w:t>
      </w:r>
    </w:p>
    <w:p w14:paraId="0192F6F8" w14:textId="77777777" w:rsidR="00CF46CA" w:rsidRPr="00CF46CA" w:rsidRDefault="00CF46CA" w:rsidP="00CF46CA">
      <w:pPr>
        <w:spacing w:line="10" w:lineRule="atLeast"/>
        <w:rPr>
          <w:sz w:val="20"/>
          <w:szCs w:val="20"/>
        </w:rPr>
      </w:pPr>
      <w:r w:rsidRPr="00CF46CA">
        <w:rPr>
          <w:sz w:val="20"/>
          <w:szCs w:val="20"/>
        </w:rPr>
        <w:t xml:space="preserve">    </w:t>
      </w:r>
    </w:p>
    <w:p w14:paraId="7E194468" w14:textId="77777777" w:rsidR="00CF46CA" w:rsidRPr="00CF46CA" w:rsidRDefault="00CF46CA" w:rsidP="00CF46CA">
      <w:pPr>
        <w:spacing w:line="10" w:lineRule="atLeast"/>
        <w:rPr>
          <w:sz w:val="20"/>
          <w:szCs w:val="20"/>
        </w:rPr>
      </w:pPr>
      <w:r w:rsidRPr="00CF46CA">
        <w:rPr>
          <w:sz w:val="20"/>
          <w:szCs w:val="20"/>
        </w:rPr>
        <w:t xml:space="preserve">    * src/util.c (presume_output_tty): Remove this definition.</w:t>
      </w:r>
    </w:p>
    <w:p w14:paraId="2A625274" w14:textId="77777777" w:rsidR="00CF46CA" w:rsidRPr="00CF46CA" w:rsidRDefault="00CF46CA" w:rsidP="00CF46CA">
      <w:pPr>
        <w:spacing w:line="10" w:lineRule="atLeast"/>
        <w:rPr>
          <w:sz w:val="20"/>
          <w:szCs w:val="20"/>
        </w:rPr>
      </w:pPr>
      <w:r w:rsidRPr="00CF46CA">
        <w:rPr>
          <w:sz w:val="20"/>
          <w:szCs w:val="20"/>
        </w:rPr>
        <w:t xml:space="preserve">    The other is in diff.h.  Reported in https://bugs.gnu.org/24248</w:t>
      </w:r>
    </w:p>
    <w:p w14:paraId="1901F726" w14:textId="77777777" w:rsidR="00CF46CA" w:rsidRPr="00CF46CA" w:rsidRDefault="00CF46CA" w:rsidP="00CF46CA">
      <w:pPr>
        <w:spacing w:line="10" w:lineRule="atLeast"/>
        <w:rPr>
          <w:sz w:val="20"/>
          <w:szCs w:val="20"/>
        </w:rPr>
      </w:pPr>
    </w:p>
    <w:p w14:paraId="7B731975" w14:textId="77777777" w:rsidR="00CF46CA" w:rsidRPr="00CF46CA" w:rsidRDefault="00CF46CA" w:rsidP="00CF46CA">
      <w:pPr>
        <w:spacing w:line="10" w:lineRule="atLeast"/>
        <w:rPr>
          <w:sz w:val="20"/>
          <w:szCs w:val="20"/>
        </w:rPr>
      </w:pPr>
      <w:r w:rsidRPr="00CF46CA">
        <w:rPr>
          <w:sz w:val="20"/>
          <w:szCs w:val="20"/>
        </w:rPr>
        <w:t>commit d6474c4c512d9196d7d9a6086a96eac6813a5c19</w:t>
      </w:r>
    </w:p>
    <w:p w14:paraId="09A4A79A"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0CBE696F" w14:textId="77777777" w:rsidR="00CF46CA" w:rsidRPr="00CF46CA" w:rsidRDefault="00CF46CA" w:rsidP="00CF46CA">
      <w:pPr>
        <w:spacing w:line="10" w:lineRule="atLeast"/>
        <w:rPr>
          <w:sz w:val="20"/>
          <w:szCs w:val="20"/>
        </w:rPr>
      </w:pPr>
      <w:r w:rsidRPr="00CF46CA">
        <w:rPr>
          <w:sz w:val="20"/>
          <w:szCs w:val="20"/>
        </w:rPr>
        <w:t>Date:   Sun Aug 14 17:16:59 2016 -0700</w:t>
      </w:r>
    </w:p>
    <w:p w14:paraId="7FDF7A6C" w14:textId="77777777" w:rsidR="00CF46CA" w:rsidRPr="00CF46CA" w:rsidRDefault="00CF46CA" w:rsidP="00CF46CA">
      <w:pPr>
        <w:spacing w:line="10" w:lineRule="atLeast"/>
        <w:rPr>
          <w:sz w:val="20"/>
          <w:szCs w:val="20"/>
        </w:rPr>
      </w:pPr>
    </w:p>
    <w:p w14:paraId="3B687CCB"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32883F74" w14:textId="77777777" w:rsidR="00CF46CA" w:rsidRPr="00CF46CA" w:rsidRDefault="00CF46CA" w:rsidP="00CF46CA">
      <w:pPr>
        <w:spacing w:line="10" w:lineRule="atLeast"/>
        <w:rPr>
          <w:sz w:val="20"/>
          <w:szCs w:val="20"/>
        </w:rPr>
      </w:pPr>
    </w:p>
    <w:p w14:paraId="2FF71876" w14:textId="77777777" w:rsidR="00CF46CA" w:rsidRPr="00CF46CA" w:rsidRDefault="00CF46CA" w:rsidP="00CF46CA">
      <w:pPr>
        <w:spacing w:line="10" w:lineRule="atLeast"/>
        <w:rPr>
          <w:sz w:val="20"/>
          <w:szCs w:val="20"/>
        </w:rPr>
      </w:pPr>
      <w:r w:rsidRPr="00CF46CA">
        <w:rPr>
          <w:sz w:val="20"/>
          <w:szCs w:val="20"/>
        </w:rPr>
        <w:t>commit c61efccd23c827a03bdd1d41211c70479a632b86</w:t>
      </w:r>
    </w:p>
    <w:p w14:paraId="3572401C"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7B123275" w14:textId="77777777" w:rsidR="00CF46CA" w:rsidRPr="00CF46CA" w:rsidRDefault="00CF46CA" w:rsidP="00CF46CA">
      <w:pPr>
        <w:spacing w:line="10" w:lineRule="atLeast"/>
        <w:rPr>
          <w:sz w:val="20"/>
          <w:szCs w:val="20"/>
        </w:rPr>
      </w:pPr>
      <w:r w:rsidRPr="00CF46CA">
        <w:rPr>
          <w:sz w:val="20"/>
          <w:szCs w:val="20"/>
        </w:rPr>
        <w:t>Date:   Sun Aug 14 22:25:49 2016 -0700</w:t>
      </w:r>
    </w:p>
    <w:p w14:paraId="0426ACDE" w14:textId="77777777" w:rsidR="00CF46CA" w:rsidRPr="00CF46CA" w:rsidRDefault="00CF46CA" w:rsidP="00CF46CA">
      <w:pPr>
        <w:spacing w:line="10" w:lineRule="atLeast"/>
        <w:rPr>
          <w:sz w:val="20"/>
          <w:szCs w:val="20"/>
        </w:rPr>
      </w:pPr>
    </w:p>
    <w:p w14:paraId="5AC26596" w14:textId="77777777" w:rsidR="00CF46CA" w:rsidRPr="00CF46CA" w:rsidRDefault="00CF46CA" w:rsidP="00CF46CA">
      <w:pPr>
        <w:spacing w:line="10" w:lineRule="atLeast"/>
        <w:rPr>
          <w:sz w:val="20"/>
          <w:szCs w:val="20"/>
        </w:rPr>
      </w:pPr>
      <w:r w:rsidRPr="00CF46CA">
        <w:rPr>
          <w:sz w:val="20"/>
          <w:szCs w:val="20"/>
        </w:rPr>
        <w:t xml:space="preserve">    tests: diff3: work around missing seq on some systems</w:t>
      </w:r>
    </w:p>
    <w:p w14:paraId="6EC01A62" w14:textId="77777777" w:rsidR="00CF46CA" w:rsidRPr="00CF46CA" w:rsidRDefault="00CF46CA" w:rsidP="00CF46CA">
      <w:pPr>
        <w:spacing w:line="10" w:lineRule="atLeast"/>
        <w:rPr>
          <w:sz w:val="20"/>
          <w:szCs w:val="20"/>
        </w:rPr>
      </w:pPr>
      <w:r w:rsidRPr="00CF46CA">
        <w:rPr>
          <w:sz w:val="20"/>
          <w:szCs w:val="20"/>
        </w:rPr>
        <w:t xml:space="preserve">    </w:t>
      </w:r>
    </w:p>
    <w:p w14:paraId="5AC11B35" w14:textId="77777777" w:rsidR="00CF46CA" w:rsidRPr="00CF46CA" w:rsidRDefault="00CF46CA" w:rsidP="00CF46CA">
      <w:pPr>
        <w:spacing w:line="10" w:lineRule="atLeast"/>
        <w:rPr>
          <w:sz w:val="20"/>
          <w:szCs w:val="20"/>
        </w:rPr>
      </w:pPr>
      <w:r w:rsidRPr="00CF46CA">
        <w:rPr>
          <w:sz w:val="20"/>
          <w:szCs w:val="20"/>
        </w:rPr>
        <w:t xml:space="preserve">    * tests/diff3 (seq): Provide a seq replacement function,</w:t>
      </w:r>
    </w:p>
    <w:p w14:paraId="3D3DB8F7" w14:textId="77777777" w:rsidR="00CF46CA" w:rsidRPr="00CF46CA" w:rsidRDefault="00CF46CA" w:rsidP="00CF46CA">
      <w:pPr>
        <w:spacing w:line="10" w:lineRule="atLeast"/>
        <w:rPr>
          <w:sz w:val="20"/>
          <w:szCs w:val="20"/>
        </w:rPr>
      </w:pPr>
      <w:r w:rsidRPr="00CF46CA">
        <w:rPr>
          <w:sz w:val="20"/>
          <w:szCs w:val="20"/>
        </w:rPr>
        <w:t xml:space="preserve">    since at least AIX, SunOS 5.10, OpenBSD-5.8 lack it.</w:t>
      </w:r>
    </w:p>
    <w:p w14:paraId="03EDA71D" w14:textId="77777777" w:rsidR="00CF46CA" w:rsidRPr="00CF46CA" w:rsidRDefault="00CF46CA" w:rsidP="00CF46CA">
      <w:pPr>
        <w:spacing w:line="10" w:lineRule="atLeast"/>
        <w:rPr>
          <w:sz w:val="20"/>
          <w:szCs w:val="20"/>
        </w:rPr>
      </w:pPr>
      <w:r w:rsidRPr="00CF46CA">
        <w:rPr>
          <w:sz w:val="20"/>
          <w:szCs w:val="20"/>
        </w:rPr>
        <w:t xml:space="preserve">    Reported by Assaf Gordon in https://bugs.gnu.org/24227#8</w:t>
      </w:r>
    </w:p>
    <w:p w14:paraId="4F30ACAC" w14:textId="77777777" w:rsidR="00CF46CA" w:rsidRPr="00CF46CA" w:rsidRDefault="00CF46CA" w:rsidP="00CF46CA">
      <w:pPr>
        <w:spacing w:line="10" w:lineRule="atLeast"/>
        <w:rPr>
          <w:sz w:val="20"/>
          <w:szCs w:val="20"/>
        </w:rPr>
      </w:pPr>
    </w:p>
    <w:p w14:paraId="195D119D" w14:textId="77777777" w:rsidR="00CF46CA" w:rsidRPr="00CF46CA" w:rsidRDefault="00CF46CA" w:rsidP="00CF46CA">
      <w:pPr>
        <w:spacing w:line="10" w:lineRule="atLeast"/>
        <w:rPr>
          <w:sz w:val="20"/>
          <w:szCs w:val="20"/>
        </w:rPr>
      </w:pPr>
      <w:r w:rsidRPr="00CF46CA">
        <w:rPr>
          <w:sz w:val="20"/>
          <w:szCs w:val="20"/>
        </w:rPr>
        <w:t>commit edd942ca27d570a33d612b12eecaa33a76640e46</w:t>
      </w:r>
    </w:p>
    <w:p w14:paraId="22796052"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570EAAE" w14:textId="77777777" w:rsidR="00CF46CA" w:rsidRPr="00CF46CA" w:rsidRDefault="00CF46CA" w:rsidP="00CF46CA">
      <w:pPr>
        <w:spacing w:line="10" w:lineRule="atLeast"/>
        <w:rPr>
          <w:sz w:val="20"/>
          <w:szCs w:val="20"/>
        </w:rPr>
      </w:pPr>
      <w:r w:rsidRPr="00CF46CA">
        <w:rPr>
          <w:sz w:val="20"/>
          <w:szCs w:val="20"/>
        </w:rPr>
        <w:lastRenderedPageBreak/>
        <w:t>Date:   Fri Aug 12 21:40:29 2016 -0700</w:t>
      </w:r>
    </w:p>
    <w:p w14:paraId="77E7D439" w14:textId="77777777" w:rsidR="00CF46CA" w:rsidRPr="00CF46CA" w:rsidRDefault="00CF46CA" w:rsidP="00CF46CA">
      <w:pPr>
        <w:spacing w:line="10" w:lineRule="atLeast"/>
        <w:rPr>
          <w:sz w:val="20"/>
          <w:szCs w:val="20"/>
        </w:rPr>
      </w:pPr>
    </w:p>
    <w:p w14:paraId="13C585B2" w14:textId="77777777" w:rsidR="00CF46CA" w:rsidRPr="00CF46CA" w:rsidRDefault="00CF46CA" w:rsidP="00CF46CA">
      <w:pPr>
        <w:spacing w:line="10" w:lineRule="atLeast"/>
        <w:rPr>
          <w:sz w:val="20"/>
          <w:szCs w:val="20"/>
        </w:rPr>
      </w:pPr>
      <w:r w:rsidRPr="00CF46CA">
        <w:rPr>
          <w:sz w:val="20"/>
          <w:szCs w:val="20"/>
        </w:rPr>
        <w:t xml:space="preserve">    diff3: fix leaks, for real</w:t>
      </w:r>
    </w:p>
    <w:p w14:paraId="1BA6C23A" w14:textId="77777777" w:rsidR="00CF46CA" w:rsidRPr="00CF46CA" w:rsidRDefault="00CF46CA" w:rsidP="00CF46CA">
      <w:pPr>
        <w:spacing w:line="10" w:lineRule="atLeast"/>
        <w:rPr>
          <w:sz w:val="20"/>
          <w:szCs w:val="20"/>
        </w:rPr>
      </w:pPr>
      <w:r w:rsidRPr="00CF46CA">
        <w:rPr>
          <w:sz w:val="20"/>
          <w:szCs w:val="20"/>
        </w:rPr>
        <w:t xml:space="preserve">    </w:t>
      </w:r>
    </w:p>
    <w:p w14:paraId="6775E643" w14:textId="77777777" w:rsidR="00CF46CA" w:rsidRPr="00CF46CA" w:rsidRDefault="00CF46CA" w:rsidP="00CF46CA">
      <w:pPr>
        <w:spacing w:line="10" w:lineRule="atLeast"/>
        <w:rPr>
          <w:sz w:val="20"/>
          <w:szCs w:val="20"/>
        </w:rPr>
      </w:pPr>
      <w:r w:rsidRPr="00CF46CA">
        <w:rPr>
          <w:sz w:val="20"/>
          <w:szCs w:val="20"/>
        </w:rPr>
        <w:t xml:space="preserve">    * src/diff3.c (struct diff_block)[lint]: Add member, n2.</w:t>
      </w:r>
    </w:p>
    <w:p w14:paraId="310F8536" w14:textId="77777777" w:rsidR="00CF46CA" w:rsidRPr="00CF46CA" w:rsidRDefault="00CF46CA" w:rsidP="00CF46CA">
      <w:pPr>
        <w:spacing w:line="10" w:lineRule="atLeast"/>
        <w:rPr>
          <w:sz w:val="20"/>
          <w:szCs w:val="20"/>
        </w:rPr>
      </w:pPr>
      <w:r w:rsidRPr="00CF46CA">
        <w:rPr>
          <w:sz w:val="20"/>
          <w:szCs w:val="20"/>
        </w:rPr>
        <w:t xml:space="preserve">    (free_diff_block, next_to_n2): New functions.</w:t>
      </w:r>
    </w:p>
    <w:p w14:paraId="3B763F89" w14:textId="77777777" w:rsidR="00CF46CA" w:rsidRPr="00CF46CA" w:rsidRDefault="00CF46CA" w:rsidP="00CF46CA">
      <w:pPr>
        <w:spacing w:line="10" w:lineRule="atLeast"/>
        <w:rPr>
          <w:sz w:val="20"/>
          <w:szCs w:val="20"/>
        </w:rPr>
      </w:pPr>
      <w:r w:rsidRPr="00CF46CA">
        <w:rPr>
          <w:sz w:val="20"/>
          <w:szCs w:val="20"/>
        </w:rPr>
        <w:t xml:space="preserve">    * tests/diff3: Add more test coverage.</w:t>
      </w:r>
    </w:p>
    <w:p w14:paraId="42703938" w14:textId="77777777" w:rsidR="00CF46CA" w:rsidRPr="00CF46CA" w:rsidRDefault="00CF46CA" w:rsidP="00CF46CA">
      <w:pPr>
        <w:spacing w:line="10" w:lineRule="atLeast"/>
        <w:rPr>
          <w:sz w:val="20"/>
          <w:szCs w:val="20"/>
        </w:rPr>
      </w:pPr>
    </w:p>
    <w:p w14:paraId="664FFA00" w14:textId="77777777" w:rsidR="00CF46CA" w:rsidRPr="00CF46CA" w:rsidRDefault="00CF46CA" w:rsidP="00CF46CA">
      <w:pPr>
        <w:spacing w:line="10" w:lineRule="atLeast"/>
        <w:rPr>
          <w:sz w:val="20"/>
          <w:szCs w:val="20"/>
        </w:rPr>
      </w:pPr>
      <w:r w:rsidRPr="00CF46CA">
        <w:rPr>
          <w:sz w:val="20"/>
          <w:szCs w:val="20"/>
        </w:rPr>
        <w:t>commit b3def738f3b435cbe6f2a8406bae5a71175a0b80</w:t>
      </w:r>
    </w:p>
    <w:p w14:paraId="2536B7FB"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F3CD3D4" w14:textId="77777777" w:rsidR="00CF46CA" w:rsidRPr="00CF46CA" w:rsidRDefault="00CF46CA" w:rsidP="00CF46CA">
      <w:pPr>
        <w:spacing w:line="10" w:lineRule="atLeast"/>
        <w:rPr>
          <w:sz w:val="20"/>
          <w:szCs w:val="20"/>
        </w:rPr>
      </w:pPr>
      <w:r w:rsidRPr="00CF46CA">
        <w:rPr>
          <w:sz w:val="20"/>
          <w:szCs w:val="20"/>
        </w:rPr>
        <w:t>Date:   Fri Aug 12 11:17:26 2016 -0700</w:t>
      </w:r>
    </w:p>
    <w:p w14:paraId="1B9735F9" w14:textId="77777777" w:rsidR="00CF46CA" w:rsidRPr="00CF46CA" w:rsidRDefault="00CF46CA" w:rsidP="00CF46CA">
      <w:pPr>
        <w:spacing w:line="10" w:lineRule="atLeast"/>
        <w:rPr>
          <w:sz w:val="20"/>
          <w:szCs w:val="20"/>
        </w:rPr>
      </w:pPr>
    </w:p>
    <w:p w14:paraId="12FE4FA7" w14:textId="77777777" w:rsidR="00CF46CA" w:rsidRPr="00CF46CA" w:rsidRDefault="00CF46CA" w:rsidP="00CF46CA">
      <w:pPr>
        <w:spacing w:line="10" w:lineRule="atLeast"/>
        <w:rPr>
          <w:sz w:val="20"/>
          <w:szCs w:val="20"/>
        </w:rPr>
      </w:pPr>
      <w:r w:rsidRPr="00CF46CA">
        <w:rPr>
          <w:sz w:val="20"/>
          <w:szCs w:val="20"/>
        </w:rPr>
        <w:t xml:space="preserve">    maint: require that commit messages be of a certain form</w:t>
      </w:r>
    </w:p>
    <w:p w14:paraId="41426401" w14:textId="77777777" w:rsidR="00CF46CA" w:rsidRPr="00CF46CA" w:rsidRDefault="00CF46CA" w:rsidP="00CF46CA">
      <w:pPr>
        <w:spacing w:line="10" w:lineRule="atLeast"/>
        <w:rPr>
          <w:sz w:val="20"/>
          <w:szCs w:val="20"/>
        </w:rPr>
      </w:pPr>
      <w:r w:rsidRPr="00CF46CA">
        <w:rPr>
          <w:sz w:val="20"/>
          <w:szCs w:val="20"/>
        </w:rPr>
        <w:t xml:space="preserve">    </w:t>
      </w:r>
    </w:p>
    <w:p w14:paraId="2B0345E5" w14:textId="77777777" w:rsidR="00CF46CA" w:rsidRPr="00CF46CA" w:rsidRDefault="00CF46CA" w:rsidP="00CF46CA">
      <w:pPr>
        <w:spacing w:line="10" w:lineRule="atLeast"/>
        <w:rPr>
          <w:sz w:val="20"/>
          <w:szCs w:val="20"/>
        </w:rPr>
      </w:pPr>
      <w:r w:rsidRPr="00CF46CA">
        <w:rPr>
          <w:sz w:val="20"/>
          <w:szCs w:val="20"/>
        </w:rPr>
        <w:t xml:space="preserve">    * bootstrap.conf (bootstrap_epilogue): Merge from coreutils, so that</w:t>
      </w:r>
    </w:p>
    <w:p w14:paraId="379D1944" w14:textId="77777777" w:rsidR="00CF46CA" w:rsidRPr="00CF46CA" w:rsidRDefault="00CF46CA" w:rsidP="00CF46CA">
      <w:pPr>
        <w:spacing w:line="10" w:lineRule="atLeast"/>
        <w:rPr>
          <w:sz w:val="20"/>
          <w:szCs w:val="20"/>
        </w:rPr>
      </w:pPr>
      <w:r w:rsidRPr="00CF46CA">
        <w:rPr>
          <w:sz w:val="20"/>
          <w:szCs w:val="20"/>
        </w:rPr>
        <w:t xml:space="preserve">    a local commit hook will now help enforce consistent commit messages.</w:t>
      </w:r>
    </w:p>
    <w:p w14:paraId="20DF0C96" w14:textId="77777777" w:rsidR="00CF46CA" w:rsidRPr="00CF46CA" w:rsidRDefault="00CF46CA" w:rsidP="00CF46CA">
      <w:pPr>
        <w:spacing w:line="10" w:lineRule="atLeast"/>
        <w:rPr>
          <w:sz w:val="20"/>
          <w:szCs w:val="20"/>
        </w:rPr>
      </w:pPr>
      <w:r w:rsidRPr="00CF46CA">
        <w:rPr>
          <w:sz w:val="20"/>
          <w:szCs w:val="20"/>
        </w:rPr>
        <w:t xml:space="preserve">    * Makefile.am (check-git-hook-script-sync): New rule, largely copied</w:t>
      </w:r>
    </w:p>
    <w:p w14:paraId="27F2A9E4" w14:textId="77777777" w:rsidR="00CF46CA" w:rsidRPr="00CF46CA" w:rsidRDefault="00CF46CA" w:rsidP="00CF46CA">
      <w:pPr>
        <w:spacing w:line="10" w:lineRule="atLeast"/>
        <w:rPr>
          <w:sz w:val="20"/>
          <w:szCs w:val="20"/>
        </w:rPr>
      </w:pPr>
      <w:r w:rsidRPr="00CF46CA">
        <w:rPr>
          <w:sz w:val="20"/>
          <w:szCs w:val="20"/>
        </w:rPr>
        <w:t xml:space="preserve">    from coreutils.</w:t>
      </w:r>
    </w:p>
    <w:p w14:paraId="236C49AD" w14:textId="77777777" w:rsidR="00CF46CA" w:rsidRPr="00CF46CA" w:rsidRDefault="00CF46CA" w:rsidP="00CF46CA">
      <w:pPr>
        <w:spacing w:line="10" w:lineRule="atLeast"/>
        <w:rPr>
          <w:sz w:val="20"/>
          <w:szCs w:val="20"/>
        </w:rPr>
      </w:pPr>
      <w:r w:rsidRPr="00CF46CA">
        <w:rPr>
          <w:sz w:val="20"/>
          <w:szCs w:val="20"/>
        </w:rPr>
        <w:t xml:space="preserve">    * scripts/git-hooks/commit-msg: New file, from coreutils, but</w:t>
      </w:r>
    </w:p>
    <w:p w14:paraId="0C532E05" w14:textId="77777777" w:rsidR="00CF46CA" w:rsidRPr="00CF46CA" w:rsidRDefault="00CF46CA" w:rsidP="00CF46CA">
      <w:pPr>
        <w:spacing w:line="10" w:lineRule="atLeast"/>
        <w:rPr>
          <w:sz w:val="20"/>
          <w:szCs w:val="20"/>
        </w:rPr>
      </w:pPr>
      <w:r w:rsidRPr="00CF46CA">
        <w:rPr>
          <w:sz w:val="20"/>
          <w:szCs w:val="20"/>
        </w:rPr>
        <w:t xml:space="preserve">    with adapted list of program names.</w:t>
      </w:r>
    </w:p>
    <w:p w14:paraId="6E1923D2" w14:textId="77777777" w:rsidR="00CF46CA" w:rsidRPr="00CF46CA" w:rsidRDefault="00CF46CA" w:rsidP="00CF46CA">
      <w:pPr>
        <w:spacing w:line="10" w:lineRule="atLeast"/>
        <w:rPr>
          <w:sz w:val="20"/>
          <w:szCs w:val="20"/>
        </w:rPr>
      </w:pPr>
      <w:r w:rsidRPr="00CF46CA">
        <w:rPr>
          <w:sz w:val="20"/>
          <w:szCs w:val="20"/>
        </w:rPr>
        <w:t xml:space="preserve">    * scripts/git-hooks/applypatch-msg: New file, from git.</w:t>
      </w:r>
    </w:p>
    <w:p w14:paraId="55801D5C" w14:textId="77777777" w:rsidR="00CF46CA" w:rsidRPr="00CF46CA" w:rsidRDefault="00CF46CA" w:rsidP="00CF46CA">
      <w:pPr>
        <w:spacing w:line="10" w:lineRule="atLeast"/>
        <w:rPr>
          <w:sz w:val="20"/>
          <w:szCs w:val="20"/>
        </w:rPr>
      </w:pPr>
      <w:r w:rsidRPr="00CF46CA">
        <w:rPr>
          <w:sz w:val="20"/>
          <w:szCs w:val="20"/>
        </w:rPr>
        <w:t xml:space="preserve">    * scripts/git-hooks/pre-applypatch: Likewise.</w:t>
      </w:r>
    </w:p>
    <w:p w14:paraId="2EF325D2" w14:textId="77777777" w:rsidR="00CF46CA" w:rsidRPr="00CF46CA" w:rsidRDefault="00CF46CA" w:rsidP="00CF46CA">
      <w:pPr>
        <w:spacing w:line="10" w:lineRule="atLeast"/>
        <w:rPr>
          <w:sz w:val="20"/>
          <w:szCs w:val="20"/>
        </w:rPr>
      </w:pPr>
      <w:r w:rsidRPr="00CF46CA">
        <w:rPr>
          <w:sz w:val="20"/>
          <w:szCs w:val="20"/>
        </w:rPr>
        <w:t xml:space="preserve">    * scripts/git-hooks/pre-commit: Likewise.</w:t>
      </w:r>
    </w:p>
    <w:p w14:paraId="40FEA322" w14:textId="77777777" w:rsidR="00CF46CA" w:rsidRPr="00CF46CA" w:rsidRDefault="00CF46CA" w:rsidP="00CF46CA">
      <w:pPr>
        <w:spacing w:line="10" w:lineRule="atLeast"/>
        <w:rPr>
          <w:sz w:val="20"/>
          <w:szCs w:val="20"/>
        </w:rPr>
      </w:pPr>
    </w:p>
    <w:p w14:paraId="03C531E3" w14:textId="77777777" w:rsidR="00CF46CA" w:rsidRPr="00CF46CA" w:rsidRDefault="00CF46CA" w:rsidP="00CF46CA">
      <w:pPr>
        <w:spacing w:line="10" w:lineRule="atLeast"/>
        <w:rPr>
          <w:sz w:val="20"/>
          <w:szCs w:val="20"/>
        </w:rPr>
      </w:pPr>
      <w:r w:rsidRPr="00CF46CA">
        <w:rPr>
          <w:sz w:val="20"/>
          <w:szCs w:val="20"/>
        </w:rPr>
        <w:t>commit 1a0df4396ebe3b9a58b882bb976cfce3f50d3cac</w:t>
      </w:r>
    </w:p>
    <w:p w14:paraId="3F177F79" w14:textId="77777777" w:rsidR="00CF46CA" w:rsidRPr="00CF46CA" w:rsidRDefault="00CF46CA" w:rsidP="00CF46CA">
      <w:pPr>
        <w:spacing w:line="10" w:lineRule="atLeast"/>
        <w:rPr>
          <w:sz w:val="20"/>
          <w:szCs w:val="20"/>
        </w:rPr>
      </w:pPr>
      <w:r w:rsidRPr="00CF46CA">
        <w:rPr>
          <w:sz w:val="20"/>
          <w:szCs w:val="20"/>
        </w:rPr>
        <w:t>Author: Bastian Beischer &lt;bastian.beischer@rwth-aachen.de&gt;</w:t>
      </w:r>
    </w:p>
    <w:p w14:paraId="03820CAB" w14:textId="77777777" w:rsidR="00CF46CA" w:rsidRPr="00CF46CA" w:rsidRDefault="00CF46CA" w:rsidP="00CF46CA">
      <w:pPr>
        <w:spacing w:line="10" w:lineRule="atLeast"/>
        <w:rPr>
          <w:sz w:val="20"/>
          <w:szCs w:val="20"/>
        </w:rPr>
      </w:pPr>
      <w:r w:rsidRPr="00CF46CA">
        <w:rPr>
          <w:sz w:val="20"/>
          <w:szCs w:val="20"/>
        </w:rPr>
        <w:t>Date:   Sat Aug 13 18:53:36 2016 -0700</w:t>
      </w:r>
    </w:p>
    <w:p w14:paraId="2F2CA914" w14:textId="77777777" w:rsidR="00CF46CA" w:rsidRPr="00CF46CA" w:rsidRDefault="00CF46CA" w:rsidP="00CF46CA">
      <w:pPr>
        <w:spacing w:line="10" w:lineRule="atLeast"/>
        <w:rPr>
          <w:sz w:val="20"/>
          <w:szCs w:val="20"/>
        </w:rPr>
      </w:pPr>
    </w:p>
    <w:p w14:paraId="5F5F3D81" w14:textId="77777777" w:rsidR="00CF46CA" w:rsidRPr="00CF46CA" w:rsidRDefault="00CF46CA" w:rsidP="00CF46CA">
      <w:pPr>
        <w:spacing w:line="10" w:lineRule="atLeast"/>
        <w:rPr>
          <w:sz w:val="20"/>
          <w:szCs w:val="20"/>
        </w:rPr>
      </w:pPr>
      <w:r w:rsidRPr="00CF46CA">
        <w:rPr>
          <w:sz w:val="20"/>
          <w:szCs w:val="20"/>
        </w:rPr>
        <w:t xml:space="preserve">    diff3: fix heap use-after-free; add minimal diff3 test coverage</w:t>
      </w:r>
    </w:p>
    <w:p w14:paraId="63C76483" w14:textId="77777777" w:rsidR="00CF46CA" w:rsidRPr="00CF46CA" w:rsidRDefault="00CF46CA" w:rsidP="00CF46CA">
      <w:pPr>
        <w:spacing w:line="10" w:lineRule="atLeast"/>
        <w:rPr>
          <w:sz w:val="20"/>
          <w:szCs w:val="20"/>
        </w:rPr>
      </w:pPr>
      <w:r w:rsidRPr="00CF46CA">
        <w:rPr>
          <w:sz w:val="20"/>
          <w:szCs w:val="20"/>
        </w:rPr>
        <w:t xml:space="preserve">    </w:t>
      </w:r>
    </w:p>
    <w:p w14:paraId="7367EFF2" w14:textId="77777777" w:rsidR="00CF46CA" w:rsidRPr="00CF46CA" w:rsidRDefault="00CF46CA" w:rsidP="00CF46CA">
      <w:pPr>
        <w:spacing w:line="10" w:lineRule="atLeast"/>
        <w:rPr>
          <w:sz w:val="20"/>
          <w:szCs w:val="20"/>
        </w:rPr>
      </w:pPr>
      <w:r w:rsidRPr="00CF46CA">
        <w:rPr>
          <w:sz w:val="20"/>
          <w:szCs w:val="20"/>
        </w:rPr>
        <w:t xml:space="preserve">    Commit v3.3-42-g3b74a90, "FIXME: src/diff3: plug a leak" added an</w:t>
      </w:r>
    </w:p>
    <w:p w14:paraId="756D0881" w14:textId="77777777" w:rsidR="00CF46CA" w:rsidRPr="00CF46CA" w:rsidRDefault="00CF46CA" w:rsidP="00CF46CA">
      <w:pPr>
        <w:spacing w:line="10" w:lineRule="atLeast"/>
        <w:rPr>
          <w:sz w:val="20"/>
          <w:szCs w:val="20"/>
        </w:rPr>
      </w:pPr>
      <w:r w:rsidRPr="00CF46CA">
        <w:rPr>
          <w:sz w:val="20"/>
          <w:szCs w:val="20"/>
        </w:rPr>
        <w:t xml:space="preserve">    invalid use of free, leading to use-after-free in nearly any invocation</w:t>
      </w:r>
    </w:p>
    <w:p w14:paraId="72EC24C9" w14:textId="77777777" w:rsidR="00CF46CA" w:rsidRPr="00CF46CA" w:rsidRDefault="00CF46CA" w:rsidP="00CF46CA">
      <w:pPr>
        <w:spacing w:line="10" w:lineRule="atLeast"/>
        <w:rPr>
          <w:sz w:val="20"/>
          <w:szCs w:val="20"/>
        </w:rPr>
      </w:pPr>
      <w:r w:rsidRPr="00CF46CA">
        <w:rPr>
          <w:sz w:val="20"/>
          <w:szCs w:val="20"/>
        </w:rPr>
        <w:t xml:space="preserve">    of diff3.  Revert that commit.</w:t>
      </w:r>
    </w:p>
    <w:p w14:paraId="684C30D2" w14:textId="77777777" w:rsidR="00CF46CA" w:rsidRPr="00CF46CA" w:rsidRDefault="00CF46CA" w:rsidP="00CF46CA">
      <w:pPr>
        <w:spacing w:line="10" w:lineRule="atLeast"/>
        <w:rPr>
          <w:sz w:val="20"/>
          <w:szCs w:val="20"/>
        </w:rPr>
      </w:pPr>
      <w:r w:rsidRPr="00CF46CA">
        <w:rPr>
          <w:sz w:val="20"/>
          <w:szCs w:val="20"/>
        </w:rPr>
        <w:t xml:space="preserve">    * NEWS (Bug fixes): Mention it.</w:t>
      </w:r>
    </w:p>
    <w:p w14:paraId="4DF9E797" w14:textId="77777777" w:rsidR="00CF46CA" w:rsidRPr="00CF46CA" w:rsidRDefault="00CF46CA" w:rsidP="00CF46CA">
      <w:pPr>
        <w:spacing w:line="10" w:lineRule="atLeast"/>
        <w:rPr>
          <w:sz w:val="20"/>
          <w:szCs w:val="20"/>
        </w:rPr>
      </w:pPr>
      <w:r w:rsidRPr="00CF46CA">
        <w:rPr>
          <w:sz w:val="20"/>
          <w:szCs w:val="20"/>
        </w:rPr>
        <w:t xml:space="preserve">    * tests/diff3: New file, to add minimal test coverage.</w:t>
      </w:r>
    </w:p>
    <w:p w14:paraId="07367D00"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5066271D" w14:textId="77777777" w:rsidR="00CF46CA" w:rsidRPr="00CF46CA" w:rsidRDefault="00CF46CA" w:rsidP="00CF46CA">
      <w:pPr>
        <w:spacing w:line="10" w:lineRule="atLeast"/>
        <w:rPr>
          <w:sz w:val="20"/>
          <w:szCs w:val="20"/>
        </w:rPr>
      </w:pPr>
      <w:r w:rsidRPr="00CF46CA">
        <w:rPr>
          <w:sz w:val="20"/>
          <w:szCs w:val="20"/>
        </w:rPr>
        <w:t xml:space="preserve">    Reported by Bastian Beischer in http://bugs.gnu.org/24210</w:t>
      </w:r>
    </w:p>
    <w:p w14:paraId="79F773A0" w14:textId="77777777" w:rsidR="00CF46CA" w:rsidRPr="00CF46CA" w:rsidRDefault="00CF46CA" w:rsidP="00CF46CA">
      <w:pPr>
        <w:spacing w:line="10" w:lineRule="atLeast"/>
        <w:rPr>
          <w:sz w:val="20"/>
          <w:szCs w:val="20"/>
        </w:rPr>
      </w:pPr>
    </w:p>
    <w:p w14:paraId="251BB724" w14:textId="77777777" w:rsidR="00CF46CA" w:rsidRPr="00CF46CA" w:rsidRDefault="00CF46CA" w:rsidP="00CF46CA">
      <w:pPr>
        <w:spacing w:line="10" w:lineRule="atLeast"/>
        <w:rPr>
          <w:sz w:val="20"/>
          <w:szCs w:val="20"/>
        </w:rPr>
      </w:pPr>
      <w:r w:rsidRPr="00CF46CA">
        <w:rPr>
          <w:sz w:val="20"/>
          <w:szCs w:val="20"/>
        </w:rPr>
        <w:t>commit 88d911dbc717494febee4b0ebc790808054fefff</w:t>
      </w:r>
    </w:p>
    <w:p w14:paraId="334D96DA"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42A0FA91" w14:textId="77777777" w:rsidR="00CF46CA" w:rsidRPr="00CF46CA" w:rsidRDefault="00CF46CA" w:rsidP="00CF46CA">
      <w:pPr>
        <w:spacing w:line="10" w:lineRule="atLeast"/>
        <w:rPr>
          <w:sz w:val="20"/>
          <w:szCs w:val="20"/>
        </w:rPr>
      </w:pPr>
      <w:r w:rsidRPr="00CF46CA">
        <w:rPr>
          <w:sz w:val="20"/>
          <w:szCs w:val="20"/>
        </w:rPr>
        <w:t>Date:   Sat Aug 13 19:40:20 2016 -0700</w:t>
      </w:r>
    </w:p>
    <w:p w14:paraId="34B9708E" w14:textId="77777777" w:rsidR="00CF46CA" w:rsidRPr="00CF46CA" w:rsidRDefault="00CF46CA" w:rsidP="00CF46CA">
      <w:pPr>
        <w:spacing w:line="10" w:lineRule="atLeast"/>
        <w:rPr>
          <w:sz w:val="20"/>
          <w:szCs w:val="20"/>
        </w:rPr>
      </w:pPr>
    </w:p>
    <w:p w14:paraId="491FD64C" w14:textId="77777777" w:rsidR="00CF46CA" w:rsidRPr="00CF46CA" w:rsidRDefault="00CF46CA" w:rsidP="00CF46CA">
      <w:pPr>
        <w:spacing w:line="10" w:lineRule="atLeast"/>
        <w:rPr>
          <w:sz w:val="20"/>
          <w:szCs w:val="20"/>
        </w:rPr>
      </w:pPr>
      <w:r w:rsidRPr="00CF46CA">
        <w:rPr>
          <w:sz w:val="20"/>
          <w:szCs w:val="20"/>
        </w:rPr>
        <w:t xml:space="preserve">    build: ignore texinfo build artifacts</w:t>
      </w:r>
    </w:p>
    <w:p w14:paraId="656CEBDD" w14:textId="77777777" w:rsidR="00CF46CA" w:rsidRPr="00CF46CA" w:rsidRDefault="00CF46CA" w:rsidP="00CF46CA">
      <w:pPr>
        <w:spacing w:line="10" w:lineRule="atLeast"/>
        <w:rPr>
          <w:sz w:val="20"/>
          <w:szCs w:val="20"/>
        </w:rPr>
      </w:pPr>
      <w:r w:rsidRPr="00CF46CA">
        <w:rPr>
          <w:sz w:val="20"/>
          <w:szCs w:val="20"/>
        </w:rPr>
        <w:t xml:space="preserve">    </w:t>
      </w:r>
    </w:p>
    <w:p w14:paraId="1EA1575A" w14:textId="77777777" w:rsidR="00CF46CA" w:rsidRPr="00CF46CA" w:rsidRDefault="00CF46CA" w:rsidP="00CF46CA">
      <w:pPr>
        <w:spacing w:line="10" w:lineRule="atLeast"/>
        <w:rPr>
          <w:sz w:val="20"/>
          <w:szCs w:val="20"/>
        </w:rPr>
      </w:pPr>
      <w:r w:rsidRPr="00CF46CA">
        <w:rPr>
          <w:sz w:val="20"/>
          <w:szCs w:val="20"/>
        </w:rPr>
        <w:t xml:space="preserve">    * .gitignore: Ignore texinfo artifacts in doc/.</w:t>
      </w:r>
    </w:p>
    <w:p w14:paraId="2EA0D7E9" w14:textId="77777777" w:rsidR="00CF46CA" w:rsidRPr="00CF46CA" w:rsidRDefault="00CF46CA" w:rsidP="00CF46CA">
      <w:pPr>
        <w:spacing w:line="10" w:lineRule="atLeast"/>
        <w:rPr>
          <w:sz w:val="20"/>
          <w:szCs w:val="20"/>
        </w:rPr>
      </w:pPr>
    </w:p>
    <w:p w14:paraId="6B87D2AB" w14:textId="77777777" w:rsidR="00CF46CA" w:rsidRPr="00CF46CA" w:rsidRDefault="00CF46CA" w:rsidP="00CF46CA">
      <w:pPr>
        <w:spacing w:line="10" w:lineRule="atLeast"/>
        <w:rPr>
          <w:sz w:val="20"/>
          <w:szCs w:val="20"/>
        </w:rPr>
      </w:pPr>
      <w:r w:rsidRPr="00CF46CA">
        <w:rPr>
          <w:sz w:val="20"/>
          <w:szCs w:val="20"/>
        </w:rPr>
        <w:t>commit 1b3907f976df79e45063901d5f7de76e3f1c7f43</w:t>
      </w:r>
    </w:p>
    <w:p w14:paraId="54A9DFD5"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13FCD602" w14:textId="77777777" w:rsidR="00CF46CA" w:rsidRPr="00CF46CA" w:rsidRDefault="00CF46CA" w:rsidP="00CF46CA">
      <w:pPr>
        <w:spacing w:line="10" w:lineRule="atLeast"/>
        <w:rPr>
          <w:sz w:val="20"/>
          <w:szCs w:val="20"/>
        </w:rPr>
      </w:pPr>
      <w:r w:rsidRPr="00CF46CA">
        <w:rPr>
          <w:sz w:val="20"/>
          <w:szCs w:val="20"/>
        </w:rPr>
        <w:t>Date:   Sat Aug 13 19:42:57 2016 -0700</w:t>
      </w:r>
    </w:p>
    <w:p w14:paraId="65AAC638" w14:textId="77777777" w:rsidR="00CF46CA" w:rsidRPr="00CF46CA" w:rsidRDefault="00CF46CA" w:rsidP="00CF46CA">
      <w:pPr>
        <w:spacing w:line="10" w:lineRule="atLeast"/>
        <w:rPr>
          <w:sz w:val="20"/>
          <w:szCs w:val="20"/>
        </w:rPr>
      </w:pPr>
    </w:p>
    <w:p w14:paraId="638334B9" w14:textId="77777777" w:rsidR="00CF46CA" w:rsidRPr="00CF46CA" w:rsidRDefault="00CF46CA" w:rsidP="00CF46CA">
      <w:pPr>
        <w:spacing w:line="10" w:lineRule="atLeast"/>
        <w:rPr>
          <w:sz w:val="20"/>
          <w:szCs w:val="20"/>
        </w:rPr>
      </w:pPr>
      <w:r w:rsidRPr="00CF46CA">
        <w:rPr>
          <w:sz w:val="20"/>
          <w:szCs w:val="20"/>
        </w:rPr>
        <w:t xml:space="preserve">    maint: diff3: remove an unreachable statement</w:t>
      </w:r>
    </w:p>
    <w:p w14:paraId="3B8A8A01" w14:textId="77777777" w:rsidR="00CF46CA" w:rsidRPr="00CF46CA" w:rsidRDefault="00CF46CA" w:rsidP="00CF46CA">
      <w:pPr>
        <w:spacing w:line="10" w:lineRule="atLeast"/>
        <w:rPr>
          <w:sz w:val="20"/>
          <w:szCs w:val="20"/>
        </w:rPr>
      </w:pPr>
      <w:r w:rsidRPr="00CF46CA">
        <w:rPr>
          <w:sz w:val="20"/>
          <w:szCs w:val="20"/>
        </w:rPr>
        <w:t xml:space="preserve">    </w:t>
      </w:r>
    </w:p>
    <w:p w14:paraId="4CDD1850" w14:textId="77777777" w:rsidR="00CF46CA" w:rsidRPr="00CF46CA" w:rsidRDefault="00CF46CA" w:rsidP="00CF46CA">
      <w:pPr>
        <w:spacing w:line="10" w:lineRule="atLeast"/>
        <w:rPr>
          <w:sz w:val="20"/>
          <w:szCs w:val="20"/>
        </w:rPr>
      </w:pPr>
      <w:r w:rsidRPr="00CF46CA">
        <w:rPr>
          <w:sz w:val="20"/>
          <w:szCs w:val="20"/>
        </w:rPr>
        <w:lastRenderedPageBreak/>
        <w:t xml:space="preserve">    * src/diff3.c (main): Remove unreachable "return" after exit from main.</w:t>
      </w:r>
    </w:p>
    <w:p w14:paraId="58FA87A2" w14:textId="77777777" w:rsidR="00CF46CA" w:rsidRPr="00CF46CA" w:rsidRDefault="00CF46CA" w:rsidP="00CF46CA">
      <w:pPr>
        <w:spacing w:line="10" w:lineRule="atLeast"/>
        <w:rPr>
          <w:sz w:val="20"/>
          <w:szCs w:val="20"/>
        </w:rPr>
      </w:pPr>
    </w:p>
    <w:p w14:paraId="1E323223" w14:textId="77777777" w:rsidR="00CF46CA" w:rsidRPr="00CF46CA" w:rsidRDefault="00CF46CA" w:rsidP="00CF46CA">
      <w:pPr>
        <w:spacing w:line="10" w:lineRule="atLeast"/>
        <w:rPr>
          <w:sz w:val="20"/>
          <w:szCs w:val="20"/>
        </w:rPr>
      </w:pPr>
      <w:r w:rsidRPr="00CF46CA">
        <w:rPr>
          <w:sz w:val="20"/>
          <w:szCs w:val="20"/>
        </w:rPr>
        <w:t>commit 697c1f4fa93ac971c487725e9e53fc211cd3c670</w:t>
      </w:r>
    </w:p>
    <w:p w14:paraId="06BA2BDB"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F311A72" w14:textId="77777777" w:rsidR="00CF46CA" w:rsidRPr="00CF46CA" w:rsidRDefault="00CF46CA" w:rsidP="00CF46CA">
      <w:pPr>
        <w:spacing w:line="10" w:lineRule="atLeast"/>
        <w:rPr>
          <w:sz w:val="20"/>
          <w:szCs w:val="20"/>
        </w:rPr>
      </w:pPr>
      <w:r w:rsidRPr="00CF46CA">
        <w:rPr>
          <w:sz w:val="20"/>
          <w:szCs w:val="20"/>
        </w:rPr>
        <w:t>Date:   Mon Aug 8 18:50:15 2016 -0700</w:t>
      </w:r>
    </w:p>
    <w:p w14:paraId="09D04F80" w14:textId="77777777" w:rsidR="00CF46CA" w:rsidRPr="00CF46CA" w:rsidRDefault="00CF46CA" w:rsidP="00CF46CA">
      <w:pPr>
        <w:spacing w:line="10" w:lineRule="atLeast"/>
        <w:rPr>
          <w:sz w:val="20"/>
          <w:szCs w:val="20"/>
        </w:rPr>
      </w:pPr>
    </w:p>
    <w:p w14:paraId="17868AF0" w14:textId="77777777" w:rsidR="00CF46CA" w:rsidRPr="00CF46CA" w:rsidRDefault="00CF46CA" w:rsidP="00CF46CA">
      <w:pPr>
        <w:spacing w:line="10" w:lineRule="atLeast"/>
        <w:rPr>
          <w:sz w:val="20"/>
          <w:szCs w:val="20"/>
        </w:rPr>
      </w:pPr>
      <w:r w:rsidRPr="00CF46CA">
        <w:rPr>
          <w:sz w:val="20"/>
          <w:szCs w:val="20"/>
        </w:rPr>
        <w:t xml:space="preserve">    diff: disable colorization for TERM=dumb</w:t>
      </w:r>
    </w:p>
    <w:p w14:paraId="1F8CDDD3" w14:textId="77777777" w:rsidR="00CF46CA" w:rsidRPr="00CF46CA" w:rsidRDefault="00CF46CA" w:rsidP="00CF46CA">
      <w:pPr>
        <w:spacing w:line="10" w:lineRule="atLeast"/>
        <w:rPr>
          <w:sz w:val="20"/>
          <w:szCs w:val="20"/>
        </w:rPr>
      </w:pPr>
      <w:r w:rsidRPr="00CF46CA">
        <w:rPr>
          <w:sz w:val="20"/>
          <w:szCs w:val="20"/>
        </w:rPr>
        <w:t xml:space="preserve">    </w:t>
      </w:r>
    </w:p>
    <w:p w14:paraId="7A26A9D0" w14:textId="77777777" w:rsidR="00CF46CA" w:rsidRPr="00CF46CA" w:rsidRDefault="00CF46CA" w:rsidP="00CF46CA">
      <w:pPr>
        <w:spacing w:line="10" w:lineRule="atLeast"/>
        <w:rPr>
          <w:sz w:val="20"/>
          <w:szCs w:val="20"/>
        </w:rPr>
      </w:pPr>
      <w:r w:rsidRPr="00CF46CA">
        <w:rPr>
          <w:sz w:val="20"/>
          <w:szCs w:val="20"/>
        </w:rPr>
        <w:t xml:space="preserve">    * src/diff.c (main): With --color or --color=auto, when TERM is</w:t>
      </w:r>
    </w:p>
    <w:p w14:paraId="384D7950" w14:textId="77777777" w:rsidR="00CF46CA" w:rsidRPr="00CF46CA" w:rsidRDefault="00CF46CA" w:rsidP="00CF46CA">
      <w:pPr>
        <w:spacing w:line="10" w:lineRule="atLeast"/>
        <w:rPr>
          <w:sz w:val="20"/>
          <w:szCs w:val="20"/>
        </w:rPr>
      </w:pPr>
      <w:r w:rsidRPr="00CF46CA">
        <w:rPr>
          <w:sz w:val="20"/>
          <w:szCs w:val="20"/>
        </w:rPr>
        <w:t xml:space="preserve">    "dumb", disable colorization.  Suggested by Daniel Colascione.</w:t>
      </w:r>
    </w:p>
    <w:p w14:paraId="0F33C982" w14:textId="77777777" w:rsidR="00CF46CA" w:rsidRPr="00CF46CA" w:rsidRDefault="00CF46CA" w:rsidP="00CF46CA">
      <w:pPr>
        <w:spacing w:line="10" w:lineRule="atLeast"/>
        <w:rPr>
          <w:sz w:val="20"/>
          <w:szCs w:val="20"/>
        </w:rPr>
      </w:pPr>
      <w:r w:rsidRPr="00CF46CA">
        <w:rPr>
          <w:sz w:val="20"/>
          <w:szCs w:val="20"/>
        </w:rPr>
        <w:t xml:space="preserve">    * NEWS (Bug fixes): Mention it.</w:t>
      </w:r>
    </w:p>
    <w:p w14:paraId="50C632BA" w14:textId="77777777" w:rsidR="00CF46CA" w:rsidRPr="00CF46CA" w:rsidRDefault="00CF46CA" w:rsidP="00CF46CA">
      <w:pPr>
        <w:spacing w:line="10" w:lineRule="atLeast"/>
        <w:rPr>
          <w:sz w:val="20"/>
          <w:szCs w:val="20"/>
        </w:rPr>
      </w:pPr>
      <w:r w:rsidRPr="00CF46CA">
        <w:rPr>
          <w:sz w:val="20"/>
          <w:szCs w:val="20"/>
        </w:rPr>
        <w:t xml:space="preserve">    * tests/colors: Add a test that would fail without this change,</w:t>
      </w:r>
    </w:p>
    <w:p w14:paraId="5E94F3BE" w14:textId="77777777" w:rsidR="00CF46CA" w:rsidRPr="00CF46CA" w:rsidRDefault="00CF46CA" w:rsidP="00CF46CA">
      <w:pPr>
        <w:spacing w:line="10" w:lineRule="atLeast"/>
        <w:rPr>
          <w:sz w:val="20"/>
          <w:szCs w:val="20"/>
        </w:rPr>
      </w:pPr>
      <w:r w:rsidRPr="00CF46CA">
        <w:rPr>
          <w:sz w:val="20"/>
          <w:szCs w:val="20"/>
        </w:rPr>
        <w:t xml:space="preserve">    yet passes with it.</w:t>
      </w:r>
    </w:p>
    <w:p w14:paraId="1357A8A0" w14:textId="77777777" w:rsidR="00CF46CA" w:rsidRPr="00CF46CA" w:rsidRDefault="00CF46CA" w:rsidP="00CF46CA">
      <w:pPr>
        <w:spacing w:line="10" w:lineRule="atLeast"/>
        <w:rPr>
          <w:sz w:val="20"/>
          <w:szCs w:val="20"/>
        </w:rPr>
      </w:pPr>
    </w:p>
    <w:p w14:paraId="24ECCB7B" w14:textId="77777777" w:rsidR="00CF46CA" w:rsidRPr="00CF46CA" w:rsidRDefault="00CF46CA" w:rsidP="00CF46CA">
      <w:pPr>
        <w:spacing w:line="10" w:lineRule="atLeast"/>
        <w:rPr>
          <w:sz w:val="20"/>
          <w:szCs w:val="20"/>
        </w:rPr>
      </w:pPr>
      <w:r w:rsidRPr="00CF46CA">
        <w:rPr>
          <w:sz w:val="20"/>
          <w:szCs w:val="20"/>
        </w:rPr>
        <w:t>commit 09369932527342a4fb0ccc6677184c3d3ce7fc49</w:t>
      </w:r>
    </w:p>
    <w:p w14:paraId="2B4700DB"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5DF89CDC" w14:textId="77777777" w:rsidR="00CF46CA" w:rsidRPr="00CF46CA" w:rsidRDefault="00CF46CA" w:rsidP="00CF46CA">
      <w:pPr>
        <w:spacing w:line="10" w:lineRule="atLeast"/>
        <w:rPr>
          <w:sz w:val="20"/>
          <w:szCs w:val="20"/>
        </w:rPr>
      </w:pPr>
      <w:r w:rsidRPr="00CF46CA">
        <w:rPr>
          <w:sz w:val="20"/>
          <w:szCs w:val="20"/>
        </w:rPr>
        <w:t>Date:   Mon Aug 8 10:14:00 2016 -0700</w:t>
      </w:r>
    </w:p>
    <w:p w14:paraId="25A692D1" w14:textId="77777777" w:rsidR="00CF46CA" w:rsidRPr="00CF46CA" w:rsidRDefault="00CF46CA" w:rsidP="00CF46CA">
      <w:pPr>
        <w:spacing w:line="10" w:lineRule="atLeast"/>
        <w:rPr>
          <w:sz w:val="20"/>
          <w:szCs w:val="20"/>
        </w:rPr>
      </w:pPr>
    </w:p>
    <w:p w14:paraId="025B2F2D" w14:textId="77777777" w:rsidR="00CF46CA" w:rsidRPr="00CF46CA" w:rsidRDefault="00CF46CA" w:rsidP="00CF46CA">
      <w:pPr>
        <w:spacing w:line="10" w:lineRule="atLeast"/>
        <w:rPr>
          <w:sz w:val="20"/>
          <w:szCs w:val="20"/>
        </w:rPr>
      </w:pPr>
      <w:r w:rsidRPr="00CF46CA">
        <w:rPr>
          <w:sz w:val="20"/>
          <w:szCs w:val="20"/>
        </w:rPr>
        <w:t xml:space="preserve">    maint: post-release administrivia</w:t>
      </w:r>
    </w:p>
    <w:p w14:paraId="7F2D7D41" w14:textId="77777777" w:rsidR="00CF46CA" w:rsidRPr="00CF46CA" w:rsidRDefault="00CF46CA" w:rsidP="00CF46CA">
      <w:pPr>
        <w:spacing w:line="10" w:lineRule="atLeast"/>
        <w:rPr>
          <w:sz w:val="20"/>
          <w:szCs w:val="20"/>
        </w:rPr>
      </w:pPr>
      <w:r w:rsidRPr="00CF46CA">
        <w:rPr>
          <w:sz w:val="20"/>
          <w:szCs w:val="20"/>
        </w:rPr>
        <w:t xml:space="preserve">    </w:t>
      </w:r>
    </w:p>
    <w:p w14:paraId="0F2B1164" w14:textId="77777777" w:rsidR="00CF46CA" w:rsidRPr="00CF46CA" w:rsidRDefault="00CF46CA" w:rsidP="00CF46CA">
      <w:pPr>
        <w:spacing w:line="10" w:lineRule="atLeast"/>
        <w:rPr>
          <w:sz w:val="20"/>
          <w:szCs w:val="20"/>
        </w:rPr>
      </w:pPr>
      <w:r w:rsidRPr="00CF46CA">
        <w:rPr>
          <w:sz w:val="20"/>
          <w:szCs w:val="20"/>
        </w:rPr>
        <w:t xml:space="preserve">    * NEWS: Add header line for next release.</w:t>
      </w:r>
    </w:p>
    <w:p w14:paraId="0246ED98" w14:textId="77777777" w:rsidR="00CF46CA" w:rsidRPr="00CF46CA" w:rsidRDefault="00CF46CA" w:rsidP="00CF46CA">
      <w:pPr>
        <w:spacing w:line="10" w:lineRule="atLeast"/>
        <w:rPr>
          <w:sz w:val="20"/>
          <w:szCs w:val="20"/>
        </w:rPr>
      </w:pPr>
      <w:r w:rsidRPr="00CF46CA">
        <w:rPr>
          <w:sz w:val="20"/>
          <w:szCs w:val="20"/>
        </w:rPr>
        <w:t xml:space="preserve">    * .prev-version: Record previous version.</w:t>
      </w:r>
    </w:p>
    <w:p w14:paraId="76157F89" w14:textId="77777777" w:rsidR="00CF46CA" w:rsidRPr="00CF46CA" w:rsidRDefault="00CF46CA" w:rsidP="00CF46CA">
      <w:pPr>
        <w:spacing w:line="10" w:lineRule="atLeast"/>
        <w:rPr>
          <w:sz w:val="20"/>
          <w:szCs w:val="20"/>
        </w:rPr>
      </w:pPr>
      <w:r w:rsidRPr="00CF46CA">
        <w:rPr>
          <w:sz w:val="20"/>
          <w:szCs w:val="20"/>
        </w:rPr>
        <w:t xml:space="preserve">    * cfg.mk (old_NEWS_hash): Auto-update.</w:t>
      </w:r>
    </w:p>
    <w:p w14:paraId="31CAA821" w14:textId="77777777" w:rsidR="00CF46CA" w:rsidRPr="00CF46CA" w:rsidRDefault="00CF46CA" w:rsidP="00CF46CA">
      <w:pPr>
        <w:spacing w:line="10" w:lineRule="atLeast"/>
        <w:rPr>
          <w:sz w:val="20"/>
          <w:szCs w:val="20"/>
        </w:rPr>
      </w:pPr>
    </w:p>
    <w:p w14:paraId="46A0C00C" w14:textId="77777777" w:rsidR="00CF46CA" w:rsidRPr="00CF46CA" w:rsidRDefault="00CF46CA" w:rsidP="00CF46CA">
      <w:pPr>
        <w:spacing w:line="10" w:lineRule="atLeast"/>
        <w:rPr>
          <w:sz w:val="20"/>
          <w:szCs w:val="20"/>
        </w:rPr>
      </w:pPr>
      <w:r w:rsidRPr="00CF46CA">
        <w:rPr>
          <w:sz w:val="20"/>
          <w:szCs w:val="20"/>
        </w:rPr>
        <w:t>commit 5ac64141edd699566edfa9a6659c0d7586f019e4</w:t>
      </w:r>
    </w:p>
    <w:p w14:paraId="1FF45FD5"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7D0D2F30" w14:textId="77777777" w:rsidR="00CF46CA" w:rsidRPr="00CF46CA" w:rsidRDefault="00CF46CA" w:rsidP="00CF46CA">
      <w:pPr>
        <w:spacing w:line="10" w:lineRule="atLeast"/>
        <w:rPr>
          <w:sz w:val="20"/>
          <w:szCs w:val="20"/>
        </w:rPr>
      </w:pPr>
      <w:r w:rsidRPr="00CF46CA">
        <w:rPr>
          <w:sz w:val="20"/>
          <w:szCs w:val="20"/>
        </w:rPr>
        <w:t>Date:   Mon Aug 8 10:10:51 2016 -0700</w:t>
      </w:r>
    </w:p>
    <w:p w14:paraId="7DD84935" w14:textId="77777777" w:rsidR="00CF46CA" w:rsidRPr="00CF46CA" w:rsidRDefault="00CF46CA" w:rsidP="00CF46CA">
      <w:pPr>
        <w:spacing w:line="10" w:lineRule="atLeast"/>
        <w:rPr>
          <w:sz w:val="20"/>
          <w:szCs w:val="20"/>
        </w:rPr>
      </w:pPr>
    </w:p>
    <w:p w14:paraId="6D7D715C" w14:textId="77777777" w:rsidR="00CF46CA" w:rsidRPr="00CF46CA" w:rsidRDefault="00CF46CA" w:rsidP="00CF46CA">
      <w:pPr>
        <w:spacing w:line="10" w:lineRule="atLeast"/>
        <w:rPr>
          <w:sz w:val="20"/>
          <w:szCs w:val="20"/>
        </w:rPr>
      </w:pPr>
      <w:r w:rsidRPr="00CF46CA">
        <w:rPr>
          <w:sz w:val="20"/>
          <w:szCs w:val="20"/>
        </w:rPr>
        <w:t xml:space="preserve">    version 3.4</w:t>
      </w:r>
    </w:p>
    <w:p w14:paraId="0072C10D" w14:textId="77777777" w:rsidR="00CF46CA" w:rsidRPr="00CF46CA" w:rsidRDefault="00CF46CA" w:rsidP="00CF46CA">
      <w:pPr>
        <w:spacing w:line="10" w:lineRule="atLeast"/>
        <w:rPr>
          <w:sz w:val="20"/>
          <w:szCs w:val="20"/>
        </w:rPr>
      </w:pPr>
      <w:r w:rsidRPr="00CF46CA">
        <w:rPr>
          <w:sz w:val="20"/>
          <w:szCs w:val="20"/>
        </w:rPr>
        <w:t xml:space="preserve">    </w:t>
      </w:r>
    </w:p>
    <w:p w14:paraId="4D64AF1E" w14:textId="77777777" w:rsidR="00CF46CA" w:rsidRPr="00CF46CA" w:rsidRDefault="00CF46CA" w:rsidP="00CF46CA">
      <w:pPr>
        <w:spacing w:line="10" w:lineRule="atLeast"/>
        <w:rPr>
          <w:sz w:val="20"/>
          <w:szCs w:val="20"/>
        </w:rPr>
      </w:pPr>
      <w:r w:rsidRPr="00CF46CA">
        <w:rPr>
          <w:sz w:val="20"/>
          <w:szCs w:val="20"/>
        </w:rPr>
        <w:t xml:space="preserve">    * NEWS: Record release date.</w:t>
      </w:r>
    </w:p>
    <w:p w14:paraId="2A9EEFDC" w14:textId="77777777" w:rsidR="00CF46CA" w:rsidRPr="00CF46CA" w:rsidRDefault="00CF46CA" w:rsidP="00CF46CA">
      <w:pPr>
        <w:spacing w:line="10" w:lineRule="atLeast"/>
        <w:rPr>
          <w:sz w:val="20"/>
          <w:szCs w:val="20"/>
        </w:rPr>
      </w:pPr>
    </w:p>
    <w:p w14:paraId="2E64A7AF" w14:textId="77777777" w:rsidR="00CF46CA" w:rsidRPr="00CF46CA" w:rsidRDefault="00CF46CA" w:rsidP="00CF46CA">
      <w:pPr>
        <w:spacing w:line="10" w:lineRule="atLeast"/>
        <w:rPr>
          <w:sz w:val="20"/>
          <w:szCs w:val="20"/>
        </w:rPr>
      </w:pPr>
      <w:r w:rsidRPr="00CF46CA">
        <w:rPr>
          <w:sz w:val="20"/>
          <w:szCs w:val="20"/>
        </w:rPr>
        <w:t>commit 05476e882f0aa6b032d7cf3859214210a5ccc1fb</w:t>
      </w:r>
    </w:p>
    <w:p w14:paraId="6681B977"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19B502B8" w14:textId="77777777" w:rsidR="00CF46CA" w:rsidRPr="00CF46CA" w:rsidRDefault="00CF46CA" w:rsidP="00CF46CA">
      <w:pPr>
        <w:spacing w:line="10" w:lineRule="atLeast"/>
        <w:rPr>
          <w:sz w:val="20"/>
          <w:szCs w:val="20"/>
        </w:rPr>
      </w:pPr>
      <w:r w:rsidRPr="00CF46CA">
        <w:rPr>
          <w:sz w:val="20"/>
          <w:szCs w:val="20"/>
        </w:rPr>
        <w:t>Date:   Sat Aug 6 13:50:06 2016 -0700</w:t>
      </w:r>
    </w:p>
    <w:p w14:paraId="50360351" w14:textId="77777777" w:rsidR="00CF46CA" w:rsidRPr="00CF46CA" w:rsidRDefault="00CF46CA" w:rsidP="00CF46CA">
      <w:pPr>
        <w:spacing w:line="10" w:lineRule="atLeast"/>
        <w:rPr>
          <w:sz w:val="20"/>
          <w:szCs w:val="20"/>
        </w:rPr>
      </w:pPr>
    </w:p>
    <w:p w14:paraId="432A164A"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40A5E2E2" w14:textId="77777777" w:rsidR="00CF46CA" w:rsidRPr="00CF46CA" w:rsidRDefault="00CF46CA" w:rsidP="00CF46CA">
      <w:pPr>
        <w:spacing w:line="10" w:lineRule="atLeast"/>
        <w:rPr>
          <w:sz w:val="20"/>
          <w:szCs w:val="20"/>
        </w:rPr>
      </w:pPr>
    </w:p>
    <w:p w14:paraId="36FDD550" w14:textId="77777777" w:rsidR="00CF46CA" w:rsidRPr="00CF46CA" w:rsidRDefault="00CF46CA" w:rsidP="00CF46CA">
      <w:pPr>
        <w:spacing w:line="10" w:lineRule="atLeast"/>
        <w:rPr>
          <w:sz w:val="20"/>
          <w:szCs w:val="20"/>
        </w:rPr>
      </w:pPr>
      <w:r w:rsidRPr="00CF46CA">
        <w:rPr>
          <w:sz w:val="20"/>
          <w:szCs w:val="20"/>
        </w:rPr>
        <w:t>commit 91d23408864f70ce2da19d0b272b298e72fad018</w:t>
      </w:r>
    </w:p>
    <w:p w14:paraId="42ED3667"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14CED2E" w14:textId="77777777" w:rsidR="00CF46CA" w:rsidRPr="00CF46CA" w:rsidRDefault="00CF46CA" w:rsidP="00CF46CA">
      <w:pPr>
        <w:spacing w:line="10" w:lineRule="atLeast"/>
        <w:rPr>
          <w:sz w:val="20"/>
          <w:szCs w:val="20"/>
        </w:rPr>
      </w:pPr>
      <w:r w:rsidRPr="00CF46CA">
        <w:rPr>
          <w:sz w:val="20"/>
          <w:szCs w:val="20"/>
        </w:rPr>
        <w:t>Date:   Sat Aug 6 11:19:07 2016 -0700</w:t>
      </w:r>
    </w:p>
    <w:p w14:paraId="1F33B66F" w14:textId="77777777" w:rsidR="00CF46CA" w:rsidRPr="00CF46CA" w:rsidRDefault="00CF46CA" w:rsidP="00CF46CA">
      <w:pPr>
        <w:spacing w:line="10" w:lineRule="atLeast"/>
        <w:rPr>
          <w:sz w:val="20"/>
          <w:szCs w:val="20"/>
        </w:rPr>
      </w:pPr>
    </w:p>
    <w:p w14:paraId="1DEA870F" w14:textId="77777777" w:rsidR="00CF46CA" w:rsidRPr="00CF46CA" w:rsidRDefault="00CF46CA" w:rsidP="00CF46CA">
      <w:pPr>
        <w:spacing w:line="10" w:lineRule="atLeast"/>
        <w:rPr>
          <w:sz w:val="20"/>
          <w:szCs w:val="20"/>
        </w:rPr>
      </w:pPr>
      <w:r w:rsidRPr="00CF46CA">
        <w:rPr>
          <w:sz w:val="20"/>
          <w:szCs w:val="20"/>
        </w:rPr>
        <w:t xml:space="preserve">    tests: tweak built_programs definition</w:t>
      </w:r>
    </w:p>
    <w:p w14:paraId="494C0FE8" w14:textId="77777777" w:rsidR="00CF46CA" w:rsidRPr="00CF46CA" w:rsidRDefault="00CF46CA" w:rsidP="00CF46CA">
      <w:pPr>
        <w:spacing w:line="10" w:lineRule="atLeast"/>
        <w:rPr>
          <w:sz w:val="20"/>
          <w:szCs w:val="20"/>
        </w:rPr>
      </w:pPr>
      <w:r w:rsidRPr="00CF46CA">
        <w:rPr>
          <w:sz w:val="20"/>
          <w:szCs w:val="20"/>
        </w:rPr>
        <w:t xml:space="preserve">    </w:t>
      </w:r>
    </w:p>
    <w:p w14:paraId="060B1FBC" w14:textId="77777777" w:rsidR="00CF46CA" w:rsidRPr="00CF46CA" w:rsidRDefault="00CF46CA" w:rsidP="00CF46CA">
      <w:pPr>
        <w:spacing w:line="10" w:lineRule="atLeast"/>
        <w:rPr>
          <w:sz w:val="20"/>
          <w:szCs w:val="20"/>
        </w:rPr>
      </w:pPr>
      <w:r w:rsidRPr="00CF46CA">
        <w:rPr>
          <w:sz w:val="20"/>
          <w:szCs w:val="20"/>
        </w:rPr>
        <w:t xml:space="preserve">    * tests/Makefile.am (built_programs): Adjust to work around what</w:t>
      </w:r>
    </w:p>
    <w:p w14:paraId="73CD2AB6" w14:textId="77777777" w:rsidR="00CF46CA" w:rsidRPr="00CF46CA" w:rsidRDefault="00CF46CA" w:rsidP="00CF46CA">
      <w:pPr>
        <w:spacing w:line="10" w:lineRule="atLeast"/>
        <w:rPr>
          <w:sz w:val="20"/>
          <w:szCs w:val="20"/>
        </w:rPr>
      </w:pPr>
      <w:r w:rsidRPr="00CF46CA">
        <w:rPr>
          <w:sz w:val="20"/>
          <w:szCs w:val="20"/>
        </w:rPr>
        <w:t xml:space="preserve">    may be a problem due to interaction between Solaris 10's /bin/sh</w:t>
      </w:r>
    </w:p>
    <w:p w14:paraId="20EC89E5" w14:textId="77777777" w:rsidR="00CF46CA" w:rsidRPr="00CF46CA" w:rsidRDefault="00CF46CA" w:rsidP="00CF46CA">
      <w:pPr>
        <w:spacing w:line="10" w:lineRule="atLeast"/>
        <w:rPr>
          <w:sz w:val="20"/>
          <w:szCs w:val="20"/>
        </w:rPr>
      </w:pPr>
      <w:r w:rsidRPr="00CF46CA">
        <w:rPr>
          <w:sz w:val="20"/>
          <w:szCs w:val="20"/>
        </w:rPr>
        <w:t xml:space="preserve">    and an old version of GNU make. Reported by Dagobert Michelsen</w:t>
      </w:r>
    </w:p>
    <w:p w14:paraId="2D72E0BF" w14:textId="77777777" w:rsidR="00CF46CA" w:rsidRPr="00CF46CA" w:rsidRDefault="00CF46CA" w:rsidP="00CF46CA">
      <w:pPr>
        <w:spacing w:line="10" w:lineRule="atLeast"/>
        <w:rPr>
          <w:sz w:val="20"/>
          <w:szCs w:val="20"/>
        </w:rPr>
      </w:pPr>
      <w:r w:rsidRPr="00CF46CA">
        <w:rPr>
          <w:sz w:val="20"/>
          <w:szCs w:val="20"/>
        </w:rPr>
        <w:t xml:space="preserve">    in https https://bugs.gnu.org/24137.</w:t>
      </w:r>
    </w:p>
    <w:p w14:paraId="2B24CEF6" w14:textId="77777777" w:rsidR="00CF46CA" w:rsidRPr="00CF46CA" w:rsidRDefault="00CF46CA" w:rsidP="00CF46CA">
      <w:pPr>
        <w:spacing w:line="10" w:lineRule="atLeast"/>
        <w:rPr>
          <w:sz w:val="20"/>
          <w:szCs w:val="20"/>
        </w:rPr>
      </w:pPr>
    </w:p>
    <w:p w14:paraId="3E248976" w14:textId="77777777" w:rsidR="00CF46CA" w:rsidRPr="00CF46CA" w:rsidRDefault="00CF46CA" w:rsidP="00CF46CA">
      <w:pPr>
        <w:spacing w:line="10" w:lineRule="atLeast"/>
        <w:rPr>
          <w:sz w:val="20"/>
          <w:szCs w:val="20"/>
        </w:rPr>
      </w:pPr>
      <w:r w:rsidRPr="00CF46CA">
        <w:rPr>
          <w:sz w:val="20"/>
          <w:szCs w:val="20"/>
        </w:rPr>
        <w:t>commit a37c5846867defe109e1eefe550793cd8947fbb2</w:t>
      </w:r>
    </w:p>
    <w:p w14:paraId="1ABA4265"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7691DDF3" w14:textId="77777777" w:rsidR="00CF46CA" w:rsidRPr="00CF46CA" w:rsidRDefault="00CF46CA" w:rsidP="00CF46CA">
      <w:pPr>
        <w:spacing w:line="10" w:lineRule="atLeast"/>
        <w:rPr>
          <w:sz w:val="20"/>
          <w:szCs w:val="20"/>
        </w:rPr>
      </w:pPr>
      <w:r w:rsidRPr="00CF46CA">
        <w:rPr>
          <w:sz w:val="20"/>
          <w:szCs w:val="20"/>
        </w:rPr>
        <w:t>Date:   Tue Aug 2 19:09:20 2016 -0700</w:t>
      </w:r>
    </w:p>
    <w:p w14:paraId="54FCBB7F" w14:textId="77777777" w:rsidR="00CF46CA" w:rsidRPr="00CF46CA" w:rsidRDefault="00CF46CA" w:rsidP="00CF46CA">
      <w:pPr>
        <w:spacing w:line="10" w:lineRule="atLeast"/>
        <w:rPr>
          <w:sz w:val="20"/>
          <w:szCs w:val="20"/>
        </w:rPr>
      </w:pPr>
    </w:p>
    <w:p w14:paraId="7EB1D9AA"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07F8497E" w14:textId="77777777" w:rsidR="00CF46CA" w:rsidRPr="00CF46CA" w:rsidRDefault="00CF46CA" w:rsidP="00CF46CA">
      <w:pPr>
        <w:spacing w:line="10" w:lineRule="atLeast"/>
        <w:rPr>
          <w:sz w:val="20"/>
          <w:szCs w:val="20"/>
        </w:rPr>
      </w:pPr>
    </w:p>
    <w:p w14:paraId="5B282EA1" w14:textId="77777777" w:rsidR="00CF46CA" w:rsidRPr="00CF46CA" w:rsidRDefault="00CF46CA" w:rsidP="00CF46CA">
      <w:pPr>
        <w:spacing w:line="10" w:lineRule="atLeast"/>
        <w:rPr>
          <w:sz w:val="20"/>
          <w:szCs w:val="20"/>
        </w:rPr>
      </w:pPr>
      <w:r w:rsidRPr="00CF46CA">
        <w:rPr>
          <w:sz w:val="20"/>
          <w:szCs w:val="20"/>
        </w:rPr>
        <w:t>commit 38e3a1dd49d6a2793eb990da60efae25a2ba1fcf</w:t>
      </w:r>
    </w:p>
    <w:p w14:paraId="2F91B7BF"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0442EB63" w14:textId="77777777" w:rsidR="00CF46CA" w:rsidRPr="00CF46CA" w:rsidRDefault="00CF46CA" w:rsidP="00CF46CA">
      <w:pPr>
        <w:spacing w:line="10" w:lineRule="atLeast"/>
        <w:rPr>
          <w:sz w:val="20"/>
          <w:szCs w:val="20"/>
        </w:rPr>
      </w:pPr>
      <w:r w:rsidRPr="00CF46CA">
        <w:rPr>
          <w:sz w:val="20"/>
          <w:szCs w:val="20"/>
        </w:rPr>
        <w:t>Date:   Tue Aug 2 09:30:06 2016 -0700</w:t>
      </w:r>
    </w:p>
    <w:p w14:paraId="164CF601" w14:textId="77777777" w:rsidR="00CF46CA" w:rsidRPr="00CF46CA" w:rsidRDefault="00CF46CA" w:rsidP="00CF46CA">
      <w:pPr>
        <w:spacing w:line="10" w:lineRule="atLeast"/>
        <w:rPr>
          <w:sz w:val="20"/>
          <w:szCs w:val="20"/>
        </w:rPr>
      </w:pPr>
    </w:p>
    <w:p w14:paraId="21865151" w14:textId="77777777" w:rsidR="00CF46CA" w:rsidRPr="00CF46CA" w:rsidRDefault="00CF46CA" w:rsidP="00CF46CA">
      <w:pPr>
        <w:spacing w:line="10" w:lineRule="atLeast"/>
        <w:rPr>
          <w:sz w:val="20"/>
          <w:szCs w:val="20"/>
        </w:rPr>
      </w:pPr>
      <w:r w:rsidRPr="00CF46CA">
        <w:rPr>
          <w:sz w:val="20"/>
          <w:szCs w:val="20"/>
        </w:rPr>
        <w:t xml:space="preserve">    tests: skip a /proc/self-dependent test on the Hurd</w:t>
      </w:r>
    </w:p>
    <w:p w14:paraId="38EA58CF" w14:textId="77777777" w:rsidR="00CF46CA" w:rsidRPr="00CF46CA" w:rsidRDefault="00CF46CA" w:rsidP="00CF46CA">
      <w:pPr>
        <w:spacing w:line="10" w:lineRule="atLeast"/>
        <w:rPr>
          <w:sz w:val="20"/>
          <w:szCs w:val="20"/>
        </w:rPr>
      </w:pPr>
      <w:r w:rsidRPr="00CF46CA">
        <w:rPr>
          <w:sz w:val="20"/>
          <w:szCs w:val="20"/>
        </w:rPr>
        <w:t xml:space="preserve">    </w:t>
      </w:r>
    </w:p>
    <w:p w14:paraId="115DC283" w14:textId="77777777" w:rsidR="00CF46CA" w:rsidRPr="00CF46CA" w:rsidRDefault="00CF46CA" w:rsidP="00CF46CA">
      <w:pPr>
        <w:spacing w:line="10" w:lineRule="atLeast"/>
        <w:rPr>
          <w:sz w:val="20"/>
          <w:szCs w:val="20"/>
        </w:rPr>
      </w:pPr>
      <w:r w:rsidRPr="00CF46CA">
        <w:rPr>
          <w:sz w:val="20"/>
          <w:szCs w:val="20"/>
        </w:rPr>
        <w:t xml:space="preserve">    * tests/brief-vs-stat-zero-kernel-lies: The Hurd's /proc/self</w:t>
      </w:r>
    </w:p>
    <w:p w14:paraId="54FBCFBD" w14:textId="77777777" w:rsidR="00CF46CA" w:rsidRPr="00CF46CA" w:rsidRDefault="00CF46CA" w:rsidP="00CF46CA">
      <w:pPr>
        <w:spacing w:line="10" w:lineRule="atLeast"/>
        <w:rPr>
          <w:sz w:val="20"/>
          <w:szCs w:val="20"/>
        </w:rPr>
      </w:pPr>
      <w:r w:rsidRPr="00CF46CA">
        <w:rPr>
          <w:sz w:val="20"/>
          <w:szCs w:val="20"/>
        </w:rPr>
        <w:t xml:space="preserve">    is not useful, so detect that and skip the test that requires it.</w:t>
      </w:r>
    </w:p>
    <w:p w14:paraId="5B5D6FAF" w14:textId="77777777" w:rsidR="00CF46CA" w:rsidRPr="00CF46CA" w:rsidRDefault="00CF46CA" w:rsidP="00CF46CA">
      <w:pPr>
        <w:spacing w:line="10" w:lineRule="atLeast"/>
        <w:rPr>
          <w:sz w:val="20"/>
          <w:szCs w:val="20"/>
        </w:rPr>
      </w:pPr>
      <w:r w:rsidRPr="00CF46CA">
        <w:rPr>
          <w:sz w:val="20"/>
          <w:szCs w:val="20"/>
        </w:rPr>
        <w:t xml:space="preserve">    Reported by Assaf Gordon in https://debbugs.gnu.org/24121#29</w:t>
      </w:r>
    </w:p>
    <w:p w14:paraId="2A92673D" w14:textId="77777777" w:rsidR="00CF46CA" w:rsidRPr="00CF46CA" w:rsidRDefault="00CF46CA" w:rsidP="00CF46CA">
      <w:pPr>
        <w:spacing w:line="10" w:lineRule="atLeast"/>
        <w:rPr>
          <w:sz w:val="20"/>
          <w:szCs w:val="20"/>
        </w:rPr>
      </w:pPr>
    </w:p>
    <w:p w14:paraId="4D8F60C2" w14:textId="77777777" w:rsidR="00CF46CA" w:rsidRPr="00CF46CA" w:rsidRDefault="00CF46CA" w:rsidP="00CF46CA">
      <w:pPr>
        <w:spacing w:line="10" w:lineRule="atLeast"/>
        <w:rPr>
          <w:sz w:val="20"/>
          <w:szCs w:val="20"/>
        </w:rPr>
      </w:pPr>
      <w:r w:rsidRPr="00CF46CA">
        <w:rPr>
          <w:sz w:val="20"/>
          <w:szCs w:val="20"/>
        </w:rPr>
        <w:t>commit df14e616b3d497c611edb04d6071b09565f65434</w:t>
      </w:r>
    </w:p>
    <w:p w14:paraId="107FC4E7"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10B17DE7" w14:textId="77777777" w:rsidR="00CF46CA" w:rsidRPr="00CF46CA" w:rsidRDefault="00CF46CA" w:rsidP="00CF46CA">
      <w:pPr>
        <w:spacing w:line="10" w:lineRule="atLeast"/>
        <w:rPr>
          <w:sz w:val="20"/>
          <w:szCs w:val="20"/>
        </w:rPr>
      </w:pPr>
      <w:r w:rsidRPr="00CF46CA">
        <w:rPr>
          <w:sz w:val="20"/>
          <w:szCs w:val="20"/>
        </w:rPr>
        <w:t>Date:   Mon Aug 1 09:23:03 2016 -0700</w:t>
      </w:r>
    </w:p>
    <w:p w14:paraId="0437D24D" w14:textId="77777777" w:rsidR="00CF46CA" w:rsidRPr="00CF46CA" w:rsidRDefault="00CF46CA" w:rsidP="00CF46CA">
      <w:pPr>
        <w:spacing w:line="10" w:lineRule="atLeast"/>
        <w:rPr>
          <w:sz w:val="20"/>
          <w:szCs w:val="20"/>
        </w:rPr>
      </w:pPr>
    </w:p>
    <w:p w14:paraId="6C8B7D1B" w14:textId="77777777" w:rsidR="00CF46CA" w:rsidRPr="00CF46CA" w:rsidRDefault="00CF46CA" w:rsidP="00CF46CA">
      <w:pPr>
        <w:spacing w:line="10" w:lineRule="atLeast"/>
        <w:rPr>
          <w:sz w:val="20"/>
          <w:szCs w:val="20"/>
        </w:rPr>
      </w:pPr>
      <w:r w:rsidRPr="00CF46CA">
        <w:rPr>
          <w:sz w:val="20"/>
          <w:szCs w:val="20"/>
        </w:rPr>
        <w:t xml:space="preserve">    tests/colors: fix portability problem with touch --date</w:t>
      </w:r>
    </w:p>
    <w:p w14:paraId="3E4B6A4C" w14:textId="77777777" w:rsidR="00CF46CA" w:rsidRPr="00CF46CA" w:rsidRDefault="00CF46CA" w:rsidP="00CF46CA">
      <w:pPr>
        <w:spacing w:line="10" w:lineRule="atLeast"/>
        <w:rPr>
          <w:sz w:val="20"/>
          <w:szCs w:val="20"/>
        </w:rPr>
      </w:pPr>
      <w:r w:rsidRPr="00CF46CA">
        <w:rPr>
          <w:sz w:val="20"/>
          <w:szCs w:val="20"/>
        </w:rPr>
        <w:t xml:space="preserve">    </w:t>
      </w:r>
    </w:p>
    <w:p w14:paraId="6E39B841" w14:textId="77777777" w:rsidR="00CF46CA" w:rsidRPr="00CF46CA" w:rsidRDefault="00CF46CA" w:rsidP="00CF46CA">
      <w:pPr>
        <w:spacing w:line="10" w:lineRule="atLeast"/>
        <w:rPr>
          <w:sz w:val="20"/>
          <w:szCs w:val="20"/>
        </w:rPr>
      </w:pPr>
      <w:r w:rsidRPr="00CF46CA">
        <w:rPr>
          <w:sz w:val="20"/>
          <w:szCs w:val="20"/>
        </w:rPr>
        <w:t xml:space="preserve">    * tests/colors (epoch): Don't use GNU touch's --date=$epoch option.</w:t>
      </w:r>
    </w:p>
    <w:p w14:paraId="375E7CDE" w14:textId="77777777" w:rsidR="00CF46CA" w:rsidRPr="00CF46CA" w:rsidRDefault="00CF46CA" w:rsidP="00CF46CA">
      <w:pPr>
        <w:spacing w:line="10" w:lineRule="atLeast"/>
        <w:rPr>
          <w:sz w:val="20"/>
          <w:szCs w:val="20"/>
        </w:rPr>
      </w:pPr>
      <w:r w:rsidRPr="00CF46CA">
        <w:rPr>
          <w:sz w:val="20"/>
          <w:szCs w:val="20"/>
        </w:rPr>
        <w:t xml:space="preserve">    Use the portable -t 197001010000.00.</w:t>
      </w:r>
    </w:p>
    <w:p w14:paraId="3EE90FD0" w14:textId="77777777" w:rsidR="00CF46CA" w:rsidRPr="00CF46CA" w:rsidRDefault="00CF46CA" w:rsidP="00CF46CA">
      <w:pPr>
        <w:spacing w:line="10" w:lineRule="atLeast"/>
        <w:rPr>
          <w:sz w:val="20"/>
          <w:szCs w:val="20"/>
        </w:rPr>
      </w:pPr>
      <w:r w:rsidRPr="00CF46CA">
        <w:rPr>
          <w:sz w:val="20"/>
          <w:szCs w:val="20"/>
        </w:rPr>
        <w:t xml:space="preserve">    Reported by Assaf Gordon in https://debbugs.gnu.org/24121#8</w:t>
      </w:r>
    </w:p>
    <w:p w14:paraId="0E107D20" w14:textId="77777777" w:rsidR="00CF46CA" w:rsidRPr="00CF46CA" w:rsidRDefault="00CF46CA" w:rsidP="00CF46CA">
      <w:pPr>
        <w:spacing w:line="10" w:lineRule="atLeast"/>
        <w:rPr>
          <w:sz w:val="20"/>
          <w:szCs w:val="20"/>
        </w:rPr>
      </w:pPr>
    </w:p>
    <w:p w14:paraId="299CF0F2" w14:textId="77777777" w:rsidR="00CF46CA" w:rsidRPr="00CF46CA" w:rsidRDefault="00CF46CA" w:rsidP="00CF46CA">
      <w:pPr>
        <w:spacing w:line="10" w:lineRule="atLeast"/>
        <w:rPr>
          <w:sz w:val="20"/>
          <w:szCs w:val="20"/>
        </w:rPr>
      </w:pPr>
      <w:r w:rsidRPr="00CF46CA">
        <w:rPr>
          <w:sz w:val="20"/>
          <w:szCs w:val="20"/>
        </w:rPr>
        <w:t>commit 47f84d5a75bd46822c000ceab4abea5c11079d17</w:t>
      </w:r>
    </w:p>
    <w:p w14:paraId="04D42FDC"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5B3CCA63" w14:textId="77777777" w:rsidR="00CF46CA" w:rsidRPr="00CF46CA" w:rsidRDefault="00CF46CA" w:rsidP="00CF46CA">
      <w:pPr>
        <w:spacing w:line="10" w:lineRule="atLeast"/>
        <w:rPr>
          <w:sz w:val="20"/>
          <w:szCs w:val="20"/>
        </w:rPr>
      </w:pPr>
      <w:r w:rsidRPr="00CF46CA">
        <w:rPr>
          <w:sz w:val="20"/>
          <w:szCs w:val="20"/>
        </w:rPr>
        <w:t>Date:   Mon Aug 1 08:03:22 2016 -0700</w:t>
      </w:r>
    </w:p>
    <w:p w14:paraId="462D0C09" w14:textId="77777777" w:rsidR="00CF46CA" w:rsidRPr="00CF46CA" w:rsidRDefault="00CF46CA" w:rsidP="00CF46CA">
      <w:pPr>
        <w:spacing w:line="10" w:lineRule="atLeast"/>
        <w:rPr>
          <w:sz w:val="20"/>
          <w:szCs w:val="20"/>
        </w:rPr>
      </w:pPr>
    </w:p>
    <w:p w14:paraId="49338777" w14:textId="77777777" w:rsidR="00CF46CA" w:rsidRPr="00CF46CA" w:rsidRDefault="00CF46CA" w:rsidP="00CF46CA">
      <w:pPr>
        <w:spacing w:line="10" w:lineRule="atLeast"/>
        <w:rPr>
          <w:sz w:val="20"/>
          <w:szCs w:val="20"/>
        </w:rPr>
      </w:pPr>
      <w:r w:rsidRPr="00CF46CA">
        <w:rPr>
          <w:sz w:val="20"/>
          <w:szCs w:val="20"/>
        </w:rPr>
        <w:t xml:space="preserve">    build: Solaris 9: avoid link failure due to isblank use</w:t>
      </w:r>
    </w:p>
    <w:p w14:paraId="58E0C409" w14:textId="77777777" w:rsidR="00CF46CA" w:rsidRPr="00CF46CA" w:rsidRDefault="00CF46CA" w:rsidP="00CF46CA">
      <w:pPr>
        <w:spacing w:line="10" w:lineRule="atLeast"/>
        <w:rPr>
          <w:sz w:val="20"/>
          <w:szCs w:val="20"/>
        </w:rPr>
      </w:pPr>
      <w:r w:rsidRPr="00CF46CA">
        <w:rPr>
          <w:sz w:val="20"/>
          <w:szCs w:val="20"/>
        </w:rPr>
        <w:t xml:space="preserve">    </w:t>
      </w:r>
    </w:p>
    <w:p w14:paraId="41CD6503" w14:textId="77777777" w:rsidR="00CF46CA" w:rsidRPr="00CF46CA" w:rsidRDefault="00CF46CA" w:rsidP="00CF46CA">
      <w:pPr>
        <w:spacing w:line="10" w:lineRule="atLeast"/>
        <w:rPr>
          <w:sz w:val="20"/>
          <w:szCs w:val="20"/>
        </w:rPr>
      </w:pPr>
      <w:r w:rsidRPr="00CF46CA">
        <w:rPr>
          <w:sz w:val="20"/>
          <w:szCs w:val="20"/>
        </w:rPr>
        <w:t xml:space="preserve">    * bootstrap.conf (gnulib_modules): Add isblank, to avoid a link</w:t>
      </w:r>
    </w:p>
    <w:p w14:paraId="7FA8F276" w14:textId="77777777" w:rsidR="00CF46CA" w:rsidRPr="00CF46CA" w:rsidRDefault="00CF46CA" w:rsidP="00CF46CA">
      <w:pPr>
        <w:spacing w:line="10" w:lineRule="atLeast"/>
        <w:rPr>
          <w:sz w:val="20"/>
          <w:szCs w:val="20"/>
        </w:rPr>
      </w:pPr>
      <w:r w:rsidRPr="00CF46CA">
        <w:rPr>
          <w:sz w:val="20"/>
          <w:szCs w:val="20"/>
        </w:rPr>
        <w:t xml:space="preserve">    error on Solaris 9 Sparc.  Reported by Dagobert Michelsen.</w:t>
      </w:r>
    </w:p>
    <w:p w14:paraId="0F6A98EC" w14:textId="77777777" w:rsidR="00CF46CA" w:rsidRPr="00CF46CA" w:rsidRDefault="00CF46CA" w:rsidP="00CF46CA">
      <w:pPr>
        <w:spacing w:line="10" w:lineRule="atLeast"/>
        <w:rPr>
          <w:sz w:val="20"/>
          <w:szCs w:val="20"/>
        </w:rPr>
      </w:pPr>
    </w:p>
    <w:p w14:paraId="0779598C" w14:textId="77777777" w:rsidR="00CF46CA" w:rsidRPr="00CF46CA" w:rsidRDefault="00CF46CA" w:rsidP="00CF46CA">
      <w:pPr>
        <w:spacing w:line="10" w:lineRule="atLeast"/>
        <w:rPr>
          <w:sz w:val="20"/>
          <w:szCs w:val="20"/>
        </w:rPr>
      </w:pPr>
      <w:r w:rsidRPr="00CF46CA">
        <w:rPr>
          <w:sz w:val="20"/>
          <w:szCs w:val="20"/>
        </w:rPr>
        <w:t>commit b43e6fed25d5fbd0243224753e14be2f4eb00b7e</w:t>
      </w:r>
    </w:p>
    <w:p w14:paraId="556D1218"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545C1270" w14:textId="77777777" w:rsidR="00CF46CA" w:rsidRPr="00CF46CA" w:rsidRDefault="00CF46CA" w:rsidP="00CF46CA">
      <w:pPr>
        <w:spacing w:line="10" w:lineRule="atLeast"/>
        <w:rPr>
          <w:sz w:val="20"/>
          <w:szCs w:val="20"/>
        </w:rPr>
      </w:pPr>
      <w:r w:rsidRPr="00CF46CA">
        <w:rPr>
          <w:sz w:val="20"/>
          <w:szCs w:val="20"/>
        </w:rPr>
        <w:t>Date:   Sun Jul 31 21:29:21 2016 -0700</w:t>
      </w:r>
    </w:p>
    <w:p w14:paraId="6B3C25DB" w14:textId="77777777" w:rsidR="00CF46CA" w:rsidRPr="00CF46CA" w:rsidRDefault="00CF46CA" w:rsidP="00CF46CA">
      <w:pPr>
        <w:spacing w:line="10" w:lineRule="atLeast"/>
        <w:rPr>
          <w:sz w:val="20"/>
          <w:szCs w:val="20"/>
        </w:rPr>
      </w:pPr>
    </w:p>
    <w:p w14:paraId="7D853439" w14:textId="77777777" w:rsidR="00CF46CA" w:rsidRPr="00CF46CA" w:rsidRDefault="00CF46CA" w:rsidP="00CF46CA">
      <w:pPr>
        <w:spacing w:line="10" w:lineRule="atLeast"/>
        <w:rPr>
          <w:sz w:val="20"/>
          <w:szCs w:val="20"/>
        </w:rPr>
      </w:pPr>
      <w:r w:rsidRPr="00CF46CA">
        <w:rPr>
          <w:sz w:val="20"/>
          <w:szCs w:val="20"/>
        </w:rPr>
        <w:t xml:space="preserve">    test: improve test infrastructure</w:t>
      </w:r>
    </w:p>
    <w:p w14:paraId="7A315DAC" w14:textId="77777777" w:rsidR="00CF46CA" w:rsidRPr="00CF46CA" w:rsidRDefault="00CF46CA" w:rsidP="00CF46CA">
      <w:pPr>
        <w:spacing w:line="10" w:lineRule="atLeast"/>
        <w:rPr>
          <w:sz w:val="20"/>
          <w:szCs w:val="20"/>
        </w:rPr>
      </w:pPr>
      <w:r w:rsidRPr="00CF46CA">
        <w:rPr>
          <w:sz w:val="20"/>
          <w:szCs w:val="20"/>
        </w:rPr>
        <w:t xml:space="preserve">    </w:t>
      </w:r>
    </w:p>
    <w:p w14:paraId="52E39023" w14:textId="77777777" w:rsidR="00CF46CA" w:rsidRPr="00CF46CA" w:rsidRDefault="00CF46CA" w:rsidP="00CF46CA">
      <w:pPr>
        <w:spacing w:line="10" w:lineRule="atLeast"/>
        <w:rPr>
          <w:sz w:val="20"/>
          <w:szCs w:val="20"/>
        </w:rPr>
      </w:pPr>
      <w:r w:rsidRPr="00CF46CA">
        <w:rPr>
          <w:sz w:val="20"/>
          <w:szCs w:val="20"/>
        </w:rPr>
        <w:t xml:space="preserve">    * tests/envvar-check: New file, copied from grep, with the addition</w:t>
      </w:r>
    </w:p>
    <w:p w14:paraId="7F1D63E8" w14:textId="77777777" w:rsidR="00CF46CA" w:rsidRPr="00CF46CA" w:rsidRDefault="00CF46CA" w:rsidP="00CF46CA">
      <w:pPr>
        <w:spacing w:line="10" w:lineRule="atLeast"/>
        <w:rPr>
          <w:sz w:val="20"/>
          <w:szCs w:val="20"/>
        </w:rPr>
      </w:pPr>
      <w:r w:rsidRPr="00CF46CA">
        <w:rPr>
          <w:sz w:val="20"/>
          <w:szCs w:val="20"/>
        </w:rPr>
        <w:t xml:space="preserve">    of the EDITOR and GREP_OPTIONS envvar names.</w:t>
      </w:r>
    </w:p>
    <w:p w14:paraId="258EA947" w14:textId="77777777" w:rsidR="00CF46CA" w:rsidRPr="00CF46CA" w:rsidRDefault="00CF46CA" w:rsidP="00CF46CA">
      <w:pPr>
        <w:spacing w:line="10" w:lineRule="atLeast"/>
        <w:rPr>
          <w:sz w:val="20"/>
          <w:szCs w:val="20"/>
        </w:rPr>
      </w:pPr>
      <w:r w:rsidRPr="00CF46CA">
        <w:rPr>
          <w:sz w:val="20"/>
          <w:szCs w:val="20"/>
        </w:rPr>
        <w:t xml:space="preserve">    * tests/Makefile.am (EXTRA_DIST): Add it.</w:t>
      </w:r>
    </w:p>
    <w:p w14:paraId="6D00D524" w14:textId="77777777" w:rsidR="00CF46CA" w:rsidRPr="00CF46CA" w:rsidRDefault="00CF46CA" w:rsidP="00CF46CA">
      <w:pPr>
        <w:spacing w:line="10" w:lineRule="atLeast"/>
        <w:rPr>
          <w:sz w:val="20"/>
          <w:szCs w:val="20"/>
        </w:rPr>
      </w:pPr>
      <w:r w:rsidRPr="00CF46CA">
        <w:rPr>
          <w:sz w:val="20"/>
          <w:szCs w:val="20"/>
        </w:rPr>
        <w:t xml:space="preserve">    (TESTS_ENVIRONMENT): Revamp, to be more like that of grep.</w:t>
      </w:r>
    </w:p>
    <w:p w14:paraId="53FDC9CD" w14:textId="77777777" w:rsidR="00CF46CA" w:rsidRPr="00CF46CA" w:rsidRDefault="00CF46CA" w:rsidP="00CF46CA">
      <w:pPr>
        <w:spacing w:line="10" w:lineRule="atLeast"/>
        <w:rPr>
          <w:sz w:val="20"/>
          <w:szCs w:val="20"/>
        </w:rPr>
      </w:pPr>
    </w:p>
    <w:p w14:paraId="4A33A3E6" w14:textId="77777777" w:rsidR="00CF46CA" w:rsidRPr="00CF46CA" w:rsidRDefault="00CF46CA" w:rsidP="00CF46CA">
      <w:pPr>
        <w:spacing w:line="10" w:lineRule="atLeast"/>
        <w:rPr>
          <w:sz w:val="20"/>
          <w:szCs w:val="20"/>
        </w:rPr>
      </w:pPr>
      <w:r w:rsidRPr="00CF46CA">
        <w:rPr>
          <w:sz w:val="20"/>
          <w:szCs w:val="20"/>
        </w:rPr>
        <w:t>commit e974118719b9f79adf36454151b13eb2622faa93</w:t>
      </w:r>
    </w:p>
    <w:p w14:paraId="3A239402"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01F1E852" w14:textId="77777777" w:rsidR="00CF46CA" w:rsidRPr="00CF46CA" w:rsidRDefault="00CF46CA" w:rsidP="00CF46CA">
      <w:pPr>
        <w:spacing w:line="10" w:lineRule="atLeast"/>
        <w:rPr>
          <w:sz w:val="20"/>
          <w:szCs w:val="20"/>
        </w:rPr>
      </w:pPr>
      <w:r w:rsidRPr="00CF46CA">
        <w:rPr>
          <w:sz w:val="20"/>
          <w:szCs w:val="20"/>
        </w:rPr>
        <w:t>Date:   Sun Jul 31 17:46:17 2016 -0700</w:t>
      </w:r>
    </w:p>
    <w:p w14:paraId="386A523A" w14:textId="77777777" w:rsidR="00CF46CA" w:rsidRPr="00CF46CA" w:rsidRDefault="00CF46CA" w:rsidP="00CF46CA">
      <w:pPr>
        <w:spacing w:line="10" w:lineRule="atLeast"/>
        <w:rPr>
          <w:sz w:val="20"/>
          <w:szCs w:val="20"/>
        </w:rPr>
      </w:pPr>
    </w:p>
    <w:p w14:paraId="61E15D01" w14:textId="77777777" w:rsidR="00CF46CA" w:rsidRPr="00CF46CA" w:rsidRDefault="00CF46CA" w:rsidP="00CF46CA">
      <w:pPr>
        <w:spacing w:line="10" w:lineRule="atLeast"/>
        <w:rPr>
          <w:sz w:val="20"/>
          <w:szCs w:val="20"/>
        </w:rPr>
      </w:pPr>
      <w:r w:rsidRPr="00CF46CA">
        <w:rPr>
          <w:sz w:val="20"/>
          <w:szCs w:val="20"/>
        </w:rPr>
        <w:t xml:space="preserve">    maint: remove gl/lib/reg*.c.diff; no longer needed</w:t>
      </w:r>
    </w:p>
    <w:p w14:paraId="1DB9C95B" w14:textId="77777777" w:rsidR="00CF46CA" w:rsidRPr="00CF46CA" w:rsidRDefault="00CF46CA" w:rsidP="00CF46CA">
      <w:pPr>
        <w:spacing w:line="10" w:lineRule="atLeast"/>
        <w:rPr>
          <w:sz w:val="20"/>
          <w:szCs w:val="20"/>
        </w:rPr>
      </w:pPr>
      <w:r w:rsidRPr="00CF46CA">
        <w:rPr>
          <w:sz w:val="20"/>
          <w:szCs w:val="20"/>
        </w:rPr>
        <w:t xml:space="preserve">    </w:t>
      </w:r>
    </w:p>
    <w:p w14:paraId="7B6E614D" w14:textId="77777777" w:rsidR="00CF46CA" w:rsidRPr="00CF46CA" w:rsidRDefault="00CF46CA" w:rsidP="00CF46CA">
      <w:pPr>
        <w:spacing w:line="10" w:lineRule="atLeast"/>
        <w:rPr>
          <w:sz w:val="20"/>
          <w:szCs w:val="20"/>
        </w:rPr>
      </w:pPr>
      <w:r w:rsidRPr="00CF46CA">
        <w:rPr>
          <w:sz w:val="20"/>
          <w:szCs w:val="20"/>
        </w:rPr>
        <w:t xml:space="preserve">    * gl/lib/regcomp.c.diff: Remove file, now that gnulib's</w:t>
      </w:r>
    </w:p>
    <w:p w14:paraId="5497BE7B" w14:textId="77777777" w:rsidR="00CF46CA" w:rsidRPr="00CF46CA" w:rsidRDefault="00CF46CA" w:rsidP="00CF46CA">
      <w:pPr>
        <w:spacing w:line="10" w:lineRule="atLeast"/>
        <w:rPr>
          <w:sz w:val="20"/>
          <w:szCs w:val="20"/>
        </w:rPr>
      </w:pPr>
      <w:r w:rsidRPr="00CF46CA">
        <w:rPr>
          <w:sz w:val="20"/>
          <w:szCs w:val="20"/>
        </w:rPr>
        <w:t xml:space="preserve">    regcomp.c compiles regex.c with -Wno-unused-parameter.</w:t>
      </w:r>
    </w:p>
    <w:p w14:paraId="5C736A18" w14:textId="77777777" w:rsidR="00CF46CA" w:rsidRPr="00CF46CA" w:rsidRDefault="00CF46CA" w:rsidP="00CF46CA">
      <w:pPr>
        <w:spacing w:line="10" w:lineRule="atLeast"/>
        <w:rPr>
          <w:sz w:val="20"/>
          <w:szCs w:val="20"/>
        </w:rPr>
      </w:pPr>
      <w:r w:rsidRPr="00CF46CA">
        <w:rPr>
          <w:sz w:val="20"/>
          <w:szCs w:val="20"/>
        </w:rPr>
        <w:t xml:space="preserve">    * gl/lib/regex_internal.c.diff: This file induced a change to ensure</w:t>
      </w:r>
    </w:p>
    <w:p w14:paraId="52BA0CC2" w14:textId="77777777" w:rsidR="00CF46CA" w:rsidRPr="00CF46CA" w:rsidRDefault="00CF46CA" w:rsidP="00CF46CA">
      <w:pPr>
        <w:spacing w:line="10" w:lineRule="atLeast"/>
        <w:rPr>
          <w:sz w:val="20"/>
          <w:szCs w:val="20"/>
        </w:rPr>
      </w:pPr>
      <w:r w:rsidRPr="00CF46CA">
        <w:rPr>
          <w:sz w:val="20"/>
          <w:szCs w:val="20"/>
        </w:rPr>
        <w:lastRenderedPageBreak/>
        <w:t xml:space="preserve">    that the "Idx" type was unsigned and to remove a few "VAR &lt; 0"</w:t>
      </w:r>
    </w:p>
    <w:p w14:paraId="468859D9" w14:textId="77777777" w:rsidR="00CF46CA" w:rsidRPr="00CF46CA" w:rsidRDefault="00CF46CA" w:rsidP="00CF46CA">
      <w:pPr>
        <w:spacing w:line="10" w:lineRule="atLeast"/>
        <w:rPr>
          <w:sz w:val="20"/>
          <w:szCs w:val="20"/>
        </w:rPr>
      </w:pPr>
      <w:r w:rsidRPr="00CF46CA">
        <w:rPr>
          <w:sz w:val="20"/>
          <w:szCs w:val="20"/>
        </w:rPr>
        <w:t xml:space="preserve">    comparisons.  These days, it is probably fine to stay in sync with</w:t>
      </w:r>
    </w:p>
    <w:p w14:paraId="77EBBED5" w14:textId="77777777" w:rsidR="00CF46CA" w:rsidRPr="00CF46CA" w:rsidRDefault="00CF46CA" w:rsidP="00CF46CA">
      <w:pPr>
        <w:spacing w:line="10" w:lineRule="atLeast"/>
        <w:rPr>
          <w:sz w:val="20"/>
          <w:szCs w:val="20"/>
        </w:rPr>
      </w:pPr>
      <w:r w:rsidRPr="00CF46CA">
        <w:rPr>
          <w:sz w:val="20"/>
          <w:szCs w:val="20"/>
        </w:rPr>
        <w:t xml:space="preserve">    gnulib/glibc's copies</w:t>
      </w:r>
    </w:p>
    <w:p w14:paraId="2A04EBE3" w14:textId="77777777" w:rsidR="00CF46CA" w:rsidRPr="00CF46CA" w:rsidRDefault="00CF46CA" w:rsidP="00CF46CA">
      <w:pPr>
        <w:spacing w:line="10" w:lineRule="atLeast"/>
        <w:rPr>
          <w:sz w:val="20"/>
          <w:szCs w:val="20"/>
        </w:rPr>
      </w:pPr>
      <w:r w:rsidRPr="00CF46CA">
        <w:rPr>
          <w:sz w:val="20"/>
          <w:szCs w:val="20"/>
        </w:rPr>
        <w:t xml:space="preserve">    of these files, so remove these patches, too.</w:t>
      </w:r>
    </w:p>
    <w:p w14:paraId="19DA3CB5" w14:textId="77777777" w:rsidR="00CF46CA" w:rsidRPr="00CF46CA" w:rsidRDefault="00CF46CA" w:rsidP="00CF46CA">
      <w:pPr>
        <w:spacing w:line="10" w:lineRule="atLeast"/>
        <w:rPr>
          <w:sz w:val="20"/>
          <w:szCs w:val="20"/>
        </w:rPr>
      </w:pPr>
      <w:r w:rsidRPr="00CF46CA">
        <w:rPr>
          <w:sz w:val="20"/>
          <w:szCs w:val="20"/>
        </w:rPr>
        <w:t xml:space="preserve">    * gl/lib/regexec.c.diff: Likewise.</w:t>
      </w:r>
    </w:p>
    <w:p w14:paraId="6457AC0A" w14:textId="77777777" w:rsidR="00CF46CA" w:rsidRPr="00CF46CA" w:rsidRDefault="00CF46CA" w:rsidP="00CF46CA">
      <w:pPr>
        <w:spacing w:line="10" w:lineRule="atLeast"/>
        <w:rPr>
          <w:sz w:val="20"/>
          <w:szCs w:val="20"/>
        </w:rPr>
      </w:pPr>
      <w:r w:rsidRPr="00CF46CA">
        <w:rPr>
          <w:sz w:val="20"/>
          <w:szCs w:val="20"/>
        </w:rPr>
        <w:t xml:space="preserve">    Prompted by a report by Assaf Gordon and a suggestion from Paul Eggert.</w:t>
      </w:r>
    </w:p>
    <w:p w14:paraId="126FF5FE" w14:textId="77777777" w:rsidR="00CF46CA" w:rsidRPr="00CF46CA" w:rsidRDefault="00CF46CA" w:rsidP="00CF46CA">
      <w:pPr>
        <w:spacing w:line="10" w:lineRule="atLeast"/>
        <w:rPr>
          <w:sz w:val="20"/>
          <w:szCs w:val="20"/>
        </w:rPr>
      </w:pPr>
    </w:p>
    <w:p w14:paraId="6C3CDC80" w14:textId="77777777" w:rsidR="00CF46CA" w:rsidRPr="00CF46CA" w:rsidRDefault="00CF46CA" w:rsidP="00CF46CA">
      <w:pPr>
        <w:spacing w:line="10" w:lineRule="atLeast"/>
        <w:rPr>
          <w:sz w:val="20"/>
          <w:szCs w:val="20"/>
        </w:rPr>
      </w:pPr>
      <w:r w:rsidRPr="00CF46CA">
        <w:rPr>
          <w:sz w:val="20"/>
          <w:szCs w:val="20"/>
        </w:rPr>
        <w:t>commit 55596fcd4846a802da9bce831547a9a01e4cbe15</w:t>
      </w:r>
    </w:p>
    <w:p w14:paraId="75E4026C"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473DE70A" w14:textId="77777777" w:rsidR="00CF46CA" w:rsidRPr="00CF46CA" w:rsidRDefault="00CF46CA" w:rsidP="00CF46CA">
      <w:pPr>
        <w:spacing w:line="10" w:lineRule="atLeast"/>
        <w:rPr>
          <w:sz w:val="20"/>
          <w:szCs w:val="20"/>
        </w:rPr>
      </w:pPr>
      <w:r w:rsidRPr="00CF46CA">
        <w:rPr>
          <w:sz w:val="20"/>
          <w:szCs w:val="20"/>
        </w:rPr>
        <w:t>Date:   Sun Jul 31 17:33:34 2016 -0700</w:t>
      </w:r>
    </w:p>
    <w:p w14:paraId="2CD54393" w14:textId="77777777" w:rsidR="00CF46CA" w:rsidRPr="00CF46CA" w:rsidRDefault="00CF46CA" w:rsidP="00CF46CA">
      <w:pPr>
        <w:spacing w:line="10" w:lineRule="atLeast"/>
        <w:rPr>
          <w:sz w:val="20"/>
          <w:szCs w:val="20"/>
        </w:rPr>
      </w:pPr>
    </w:p>
    <w:p w14:paraId="0C8E292F" w14:textId="77777777" w:rsidR="00CF46CA" w:rsidRPr="00CF46CA" w:rsidRDefault="00CF46CA" w:rsidP="00CF46CA">
      <w:pPr>
        <w:spacing w:line="10" w:lineRule="atLeast"/>
        <w:rPr>
          <w:sz w:val="20"/>
          <w:szCs w:val="20"/>
        </w:rPr>
      </w:pPr>
      <w:r w:rsidRPr="00CF46CA">
        <w:rPr>
          <w:sz w:val="20"/>
          <w:szCs w:val="20"/>
        </w:rPr>
        <w:t xml:space="preserve">    tests: colors: fix a portability problem and work around a shell bug</w:t>
      </w:r>
    </w:p>
    <w:p w14:paraId="44CEAE31" w14:textId="77777777" w:rsidR="00CF46CA" w:rsidRPr="00CF46CA" w:rsidRDefault="00CF46CA" w:rsidP="00CF46CA">
      <w:pPr>
        <w:spacing w:line="10" w:lineRule="atLeast"/>
        <w:rPr>
          <w:sz w:val="20"/>
          <w:szCs w:val="20"/>
        </w:rPr>
      </w:pPr>
      <w:r w:rsidRPr="00CF46CA">
        <w:rPr>
          <w:sz w:val="20"/>
          <w:szCs w:val="20"/>
        </w:rPr>
        <w:t xml:space="preserve">    </w:t>
      </w:r>
    </w:p>
    <w:p w14:paraId="47FD5788" w14:textId="77777777" w:rsidR="00CF46CA" w:rsidRPr="00CF46CA" w:rsidRDefault="00CF46CA" w:rsidP="00CF46CA">
      <w:pPr>
        <w:spacing w:line="10" w:lineRule="atLeast"/>
        <w:rPr>
          <w:sz w:val="20"/>
          <w:szCs w:val="20"/>
        </w:rPr>
      </w:pPr>
      <w:r w:rsidRPr="00CF46CA">
        <w:rPr>
          <w:sz w:val="20"/>
          <w:szCs w:val="20"/>
        </w:rPr>
        <w:t xml:space="preserve">    * tests/colors (e): Fix a portability bug: use printf '\033'</w:t>
      </w:r>
    </w:p>
    <w:p w14:paraId="5D13CC0E" w14:textId="77777777" w:rsidR="00CF46CA" w:rsidRPr="00CF46CA" w:rsidRDefault="00CF46CA" w:rsidP="00CF46CA">
      <w:pPr>
        <w:spacing w:line="10" w:lineRule="atLeast"/>
        <w:rPr>
          <w:sz w:val="20"/>
          <w:szCs w:val="20"/>
        </w:rPr>
      </w:pPr>
      <w:r w:rsidRPr="00CF46CA">
        <w:rPr>
          <w:sz w:val="20"/>
          <w:szCs w:val="20"/>
        </w:rPr>
        <w:t xml:space="preserve">    rather than '\e' to generate the required byte sequence, since</w:t>
      </w:r>
    </w:p>
    <w:p w14:paraId="5B881225" w14:textId="77777777" w:rsidR="00CF46CA" w:rsidRPr="00CF46CA" w:rsidRDefault="00CF46CA" w:rsidP="00CF46CA">
      <w:pPr>
        <w:spacing w:line="10" w:lineRule="atLeast"/>
        <w:rPr>
          <w:sz w:val="20"/>
          <w:szCs w:val="20"/>
        </w:rPr>
      </w:pPr>
      <w:r w:rsidRPr="00CF46CA">
        <w:rPr>
          <w:sz w:val="20"/>
          <w:szCs w:val="20"/>
        </w:rPr>
        <w:t xml:space="preserve">    for some shells (at least dash 0.5.8), the latter doesn't work.</w:t>
      </w:r>
    </w:p>
    <w:p w14:paraId="0E2D0636" w14:textId="77777777" w:rsidR="00CF46CA" w:rsidRPr="00CF46CA" w:rsidRDefault="00CF46CA" w:rsidP="00CF46CA">
      <w:pPr>
        <w:spacing w:line="10" w:lineRule="atLeast"/>
        <w:rPr>
          <w:sz w:val="20"/>
          <w:szCs w:val="20"/>
        </w:rPr>
      </w:pPr>
      <w:r w:rsidRPr="00CF46CA">
        <w:rPr>
          <w:sz w:val="20"/>
          <w:szCs w:val="20"/>
        </w:rPr>
        <w:t xml:space="preserve">    Work around a shell bug whereby "local tab=$(printf '\t')"</w:t>
      </w:r>
    </w:p>
    <w:p w14:paraId="70540740" w14:textId="77777777" w:rsidR="00CF46CA" w:rsidRPr="00CF46CA" w:rsidRDefault="00CF46CA" w:rsidP="00CF46CA">
      <w:pPr>
        <w:spacing w:line="10" w:lineRule="atLeast"/>
        <w:rPr>
          <w:sz w:val="20"/>
          <w:szCs w:val="20"/>
        </w:rPr>
      </w:pPr>
      <w:r w:rsidRPr="00CF46CA">
        <w:rPr>
          <w:sz w:val="20"/>
          <w:szCs w:val="20"/>
        </w:rPr>
        <w:t xml:space="preserve">    would result in an empty value for "$tab": hoist each "tab"</w:t>
      </w:r>
    </w:p>
    <w:p w14:paraId="62A726F2" w14:textId="77777777" w:rsidR="00CF46CA" w:rsidRPr="00CF46CA" w:rsidRDefault="00CF46CA" w:rsidP="00CF46CA">
      <w:pPr>
        <w:spacing w:line="10" w:lineRule="atLeast"/>
        <w:rPr>
          <w:sz w:val="20"/>
          <w:szCs w:val="20"/>
        </w:rPr>
      </w:pPr>
      <w:r w:rsidRPr="00CF46CA">
        <w:rPr>
          <w:sz w:val="20"/>
          <w:szCs w:val="20"/>
        </w:rPr>
        <w:t xml:space="preserve">    definition up/out of its function to global scope.</w:t>
      </w:r>
    </w:p>
    <w:p w14:paraId="418E0621" w14:textId="77777777" w:rsidR="00CF46CA" w:rsidRPr="00CF46CA" w:rsidRDefault="00CF46CA" w:rsidP="00CF46CA">
      <w:pPr>
        <w:spacing w:line="10" w:lineRule="atLeast"/>
        <w:rPr>
          <w:sz w:val="20"/>
          <w:szCs w:val="20"/>
        </w:rPr>
      </w:pPr>
      <w:r w:rsidRPr="00CF46CA">
        <w:rPr>
          <w:sz w:val="20"/>
          <w:szCs w:val="20"/>
        </w:rPr>
        <w:t xml:space="preserve">    Reported by Assaf Gordon in http://debbugs.gnu.org/24116#8</w:t>
      </w:r>
    </w:p>
    <w:p w14:paraId="008DEF44" w14:textId="77777777" w:rsidR="00CF46CA" w:rsidRPr="00CF46CA" w:rsidRDefault="00CF46CA" w:rsidP="00CF46CA">
      <w:pPr>
        <w:spacing w:line="10" w:lineRule="atLeast"/>
        <w:rPr>
          <w:sz w:val="20"/>
          <w:szCs w:val="20"/>
        </w:rPr>
      </w:pPr>
    </w:p>
    <w:p w14:paraId="6020BDEC" w14:textId="77777777" w:rsidR="00CF46CA" w:rsidRPr="00CF46CA" w:rsidRDefault="00CF46CA" w:rsidP="00CF46CA">
      <w:pPr>
        <w:spacing w:line="10" w:lineRule="atLeast"/>
        <w:rPr>
          <w:sz w:val="20"/>
          <w:szCs w:val="20"/>
        </w:rPr>
      </w:pPr>
      <w:r w:rsidRPr="00CF46CA">
        <w:rPr>
          <w:sz w:val="20"/>
          <w:szCs w:val="20"/>
        </w:rPr>
        <w:t>commit 0353af91a02d1bd14b18d10293f1ef27dd6c0a58</w:t>
      </w:r>
    </w:p>
    <w:p w14:paraId="6322E5BE"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4CD49B9D" w14:textId="77777777" w:rsidR="00CF46CA" w:rsidRPr="00CF46CA" w:rsidRDefault="00CF46CA" w:rsidP="00CF46CA">
      <w:pPr>
        <w:spacing w:line="10" w:lineRule="atLeast"/>
        <w:rPr>
          <w:sz w:val="20"/>
          <w:szCs w:val="20"/>
        </w:rPr>
      </w:pPr>
      <w:r w:rsidRPr="00CF46CA">
        <w:rPr>
          <w:sz w:val="20"/>
          <w:szCs w:val="20"/>
        </w:rPr>
        <w:t>Date:   Sat Jul 23 16:33:35 2016 -0700</w:t>
      </w:r>
    </w:p>
    <w:p w14:paraId="1362BDF7" w14:textId="77777777" w:rsidR="00CF46CA" w:rsidRPr="00CF46CA" w:rsidRDefault="00CF46CA" w:rsidP="00CF46CA">
      <w:pPr>
        <w:spacing w:line="10" w:lineRule="atLeast"/>
        <w:rPr>
          <w:sz w:val="20"/>
          <w:szCs w:val="20"/>
        </w:rPr>
      </w:pPr>
    </w:p>
    <w:p w14:paraId="4E1E5DBC" w14:textId="77777777" w:rsidR="00CF46CA" w:rsidRPr="00CF46CA" w:rsidRDefault="00CF46CA" w:rsidP="00CF46CA">
      <w:pPr>
        <w:spacing w:line="10" w:lineRule="atLeast"/>
        <w:rPr>
          <w:sz w:val="20"/>
          <w:szCs w:val="20"/>
        </w:rPr>
      </w:pPr>
      <w:r w:rsidRPr="00CF46CA">
        <w:rPr>
          <w:sz w:val="20"/>
          <w:szCs w:val="20"/>
        </w:rPr>
        <w:t xml:space="preserve">    gnulib: update to latest; and tests/init.sh</w:t>
      </w:r>
    </w:p>
    <w:p w14:paraId="7DFEC731" w14:textId="77777777" w:rsidR="00CF46CA" w:rsidRPr="00CF46CA" w:rsidRDefault="00CF46CA" w:rsidP="00CF46CA">
      <w:pPr>
        <w:spacing w:line="10" w:lineRule="atLeast"/>
        <w:rPr>
          <w:sz w:val="20"/>
          <w:szCs w:val="20"/>
        </w:rPr>
      </w:pPr>
      <w:r w:rsidRPr="00CF46CA">
        <w:rPr>
          <w:sz w:val="20"/>
          <w:szCs w:val="20"/>
        </w:rPr>
        <w:t xml:space="preserve">    </w:t>
      </w:r>
    </w:p>
    <w:p w14:paraId="322C9119" w14:textId="77777777" w:rsidR="00CF46CA" w:rsidRPr="00CF46CA" w:rsidRDefault="00CF46CA" w:rsidP="00CF46CA">
      <w:pPr>
        <w:spacing w:line="10" w:lineRule="atLeast"/>
        <w:rPr>
          <w:sz w:val="20"/>
          <w:szCs w:val="20"/>
        </w:rPr>
      </w:pPr>
      <w:r w:rsidRPr="00CF46CA">
        <w:rPr>
          <w:sz w:val="20"/>
          <w:szCs w:val="20"/>
        </w:rPr>
        <w:t xml:space="preserve">    * gnulib: Update to latest.</w:t>
      </w:r>
    </w:p>
    <w:p w14:paraId="72C72DF1" w14:textId="77777777" w:rsidR="00CF46CA" w:rsidRPr="00CF46CA" w:rsidRDefault="00CF46CA" w:rsidP="00CF46CA">
      <w:pPr>
        <w:spacing w:line="10" w:lineRule="atLeast"/>
        <w:rPr>
          <w:sz w:val="20"/>
          <w:szCs w:val="20"/>
        </w:rPr>
      </w:pPr>
      <w:r w:rsidRPr="00CF46CA">
        <w:rPr>
          <w:sz w:val="20"/>
          <w:szCs w:val="20"/>
        </w:rPr>
        <w:t xml:space="preserve">    * init.sh: Update from gnulib.</w:t>
      </w:r>
    </w:p>
    <w:p w14:paraId="5E3A69CA" w14:textId="77777777" w:rsidR="00CF46CA" w:rsidRPr="00CF46CA" w:rsidRDefault="00CF46CA" w:rsidP="00CF46CA">
      <w:pPr>
        <w:spacing w:line="10" w:lineRule="atLeast"/>
        <w:rPr>
          <w:sz w:val="20"/>
          <w:szCs w:val="20"/>
        </w:rPr>
      </w:pPr>
    </w:p>
    <w:p w14:paraId="01F95250" w14:textId="77777777" w:rsidR="00CF46CA" w:rsidRPr="00CF46CA" w:rsidRDefault="00CF46CA" w:rsidP="00CF46CA">
      <w:pPr>
        <w:spacing w:line="10" w:lineRule="atLeast"/>
        <w:rPr>
          <w:sz w:val="20"/>
          <w:szCs w:val="20"/>
        </w:rPr>
      </w:pPr>
      <w:r w:rsidRPr="00CF46CA">
        <w:rPr>
          <w:sz w:val="20"/>
          <w:szCs w:val="20"/>
        </w:rPr>
        <w:t>commit a10ff125c8ff7fbaf1100cd41ea4e8ac0d594c82</w:t>
      </w:r>
    </w:p>
    <w:p w14:paraId="54D77811"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6925F613" w14:textId="77777777" w:rsidR="00CF46CA" w:rsidRPr="00CF46CA" w:rsidRDefault="00CF46CA" w:rsidP="00CF46CA">
      <w:pPr>
        <w:spacing w:line="10" w:lineRule="atLeast"/>
        <w:rPr>
          <w:sz w:val="20"/>
          <w:szCs w:val="20"/>
        </w:rPr>
      </w:pPr>
      <w:r w:rsidRPr="00CF46CA">
        <w:rPr>
          <w:sz w:val="20"/>
          <w:szCs w:val="20"/>
        </w:rPr>
        <w:t>Date:   Sat Apr 2 18:42:19 2016 -0700</w:t>
      </w:r>
    </w:p>
    <w:p w14:paraId="705E15D5" w14:textId="77777777" w:rsidR="00CF46CA" w:rsidRPr="00CF46CA" w:rsidRDefault="00CF46CA" w:rsidP="00CF46CA">
      <w:pPr>
        <w:spacing w:line="10" w:lineRule="atLeast"/>
        <w:rPr>
          <w:sz w:val="20"/>
          <w:szCs w:val="20"/>
        </w:rPr>
      </w:pPr>
    </w:p>
    <w:p w14:paraId="647891E6" w14:textId="77777777" w:rsidR="00CF46CA" w:rsidRPr="00CF46CA" w:rsidRDefault="00CF46CA" w:rsidP="00CF46CA">
      <w:pPr>
        <w:spacing w:line="10" w:lineRule="atLeast"/>
        <w:rPr>
          <w:sz w:val="20"/>
          <w:szCs w:val="20"/>
        </w:rPr>
      </w:pPr>
      <w:r w:rsidRPr="00CF46CA">
        <w:rPr>
          <w:sz w:val="20"/>
          <w:szCs w:val="20"/>
        </w:rPr>
        <w:t xml:space="preserve">    maint: arrange for "make distcheck" to work with unreleased automake</w:t>
      </w:r>
    </w:p>
    <w:p w14:paraId="008218C6" w14:textId="77777777" w:rsidR="00CF46CA" w:rsidRPr="00CF46CA" w:rsidRDefault="00CF46CA" w:rsidP="00CF46CA">
      <w:pPr>
        <w:spacing w:line="10" w:lineRule="atLeast"/>
        <w:rPr>
          <w:sz w:val="20"/>
          <w:szCs w:val="20"/>
        </w:rPr>
      </w:pPr>
      <w:r w:rsidRPr="00CF46CA">
        <w:rPr>
          <w:sz w:val="20"/>
          <w:szCs w:val="20"/>
        </w:rPr>
        <w:t xml:space="preserve">    </w:t>
      </w:r>
    </w:p>
    <w:p w14:paraId="19FD0CD8" w14:textId="77777777" w:rsidR="00CF46CA" w:rsidRPr="00CF46CA" w:rsidRDefault="00CF46CA" w:rsidP="00CF46CA">
      <w:pPr>
        <w:spacing w:line="10" w:lineRule="atLeast"/>
        <w:rPr>
          <w:sz w:val="20"/>
          <w:szCs w:val="20"/>
        </w:rPr>
      </w:pPr>
      <w:r w:rsidRPr="00CF46CA">
        <w:rPr>
          <w:sz w:val="20"/>
          <w:szCs w:val="20"/>
        </w:rPr>
        <w:t xml:space="preserve">    * dist-check.mk (my-distcheck): Remove all .deps directories</w:t>
      </w:r>
    </w:p>
    <w:p w14:paraId="1BE274B1" w14:textId="77777777" w:rsidR="00CF46CA" w:rsidRPr="00CF46CA" w:rsidRDefault="00CF46CA" w:rsidP="00CF46CA">
      <w:pPr>
        <w:spacing w:line="10" w:lineRule="atLeast"/>
        <w:rPr>
          <w:sz w:val="20"/>
          <w:szCs w:val="20"/>
        </w:rPr>
      </w:pPr>
      <w:r w:rsidRPr="00CF46CA">
        <w:rPr>
          <w:sz w:val="20"/>
          <w:szCs w:val="20"/>
        </w:rPr>
        <w:t xml:space="preserve">    before performing the recursive comparison.</w:t>
      </w:r>
    </w:p>
    <w:p w14:paraId="59A36E72" w14:textId="77777777" w:rsidR="00CF46CA" w:rsidRPr="00CF46CA" w:rsidRDefault="00CF46CA" w:rsidP="00CF46CA">
      <w:pPr>
        <w:spacing w:line="10" w:lineRule="atLeast"/>
        <w:rPr>
          <w:sz w:val="20"/>
          <w:szCs w:val="20"/>
        </w:rPr>
      </w:pPr>
    </w:p>
    <w:p w14:paraId="6DD10030" w14:textId="77777777" w:rsidR="00CF46CA" w:rsidRPr="00CF46CA" w:rsidRDefault="00CF46CA" w:rsidP="00CF46CA">
      <w:pPr>
        <w:spacing w:line="10" w:lineRule="atLeast"/>
        <w:rPr>
          <w:sz w:val="20"/>
          <w:szCs w:val="20"/>
        </w:rPr>
      </w:pPr>
      <w:r w:rsidRPr="00CF46CA">
        <w:rPr>
          <w:sz w:val="20"/>
          <w:szCs w:val="20"/>
        </w:rPr>
        <w:t>commit 752679190cf610ea32c54d625c368bb87da156fc</w:t>
      </w:r>
    </w:p>
    <w:p w14:paraId="060121D5" w14:textId="77777777" w:rsidR="00CF46CA" w:rsidRPr="00CF46CA" w:rsidRDefault="00CF46CA" w:rsidP="00CF46CA">
      <w:pPr>
        <w:spacing w:line="10" w:lineRule="atLeast"/>
        <w:rPr>
          <w:sz w:val="20"/>
          <w:szCs w:val="20"/>
        </w:rPr>
      </w:pPr>
      <w:r w:rsidRPr="00CF46CA">
        <w:rPr>
          <w:sz w:val="20"/>
          <w:szCs w:val="20"/>
        </w:rPr>
        <w:t>Author: Glenn Morris &lt;rgm@gnu.org&gt;</w:t>
      </w:r>
    </w:p>
    <w:p w14:paraId="747BAD89" w14:textId="77777777" w:rsidR="00CF46CA" w:rsidRPr="00CF46CA" w:rsidRDefault="00CF46CA" w:rsidP="00CF46CA">
      <w:pPr>
        <w:spacing w:line="10" w:lineRule="atLeast"/>
        <w:rPr>
          <w:sz w:val="20"/>
          <w:szCs w:val="20"/>
        </w:rPr>
      </w:pPr>
      <w:r w:rsidRPr="00CF46CA">
        <w:rPr>
          <w:sz w:val="20"/>
          <w:szCs w:val="20"/>
        </w:rPr>
        <w:t>Date:   Tue May 24 19:51:36 2016 -0700</w:t>
      </w:r>
    </w:p>
    <w:p w14:paraId="47BD53B6" w14:textId="77777777" w:rsidR="00CF46CA" w:rsidRPr="00CF46CA" w:rsidRDefault="00CF46CA" w:rsidP="00CF46CA">
      <w:pPr>
        <w:spacing w:line="10" w:lineRule="atLeast"/>
        <w:rPr>
          <w:sz w:val="20"/>
          <w:szCs w:val="20"/>
        </w:rPr>
      </w:pPr>
    </w:p>
    <w:p w14:paraId="4541392B" w14:textId="77777777" w:rsidR="00CF46CA" w:rsidRPr="00CF46CA" w:rsidRDefault="00CF46CA" w:rsidP="00CF46CA">
      <w:pPr>
        <w:spacing w:line="10" w:lineRule="atLeast"/>
        <w:rPr>
          <w:sz w:val="20"/>
          <w:szCs w:val="20"/>
        </w:rPr>
      </w:pPr>
      <w:r w:rsidRPr="00CF46CA">
        <w:rPr>
          <w:sz w:val="20"/>
          <w:szCs w:val="20"/>
        </w:rPr>
        <w:t xml:space="preserve">    doc: fix a reference to emacs' emerge node</w:t>
      </w:r>
    </w:p>
    <w:p w14:paraId="723B0E78" w14:textId="77777777" w:rsidR="00CF46CA" w:rsidRPr="00CF46CA" w:rsidRDefault="00CF46CA" w:rsidP="00CF46CA">
      <w:pPr>
        <w:spacing w:line="10" w:lineRule="atLeast"/>
        <w:rPr>
          <w:sz w:val="20"/>
          <w:szCs w:val="20"/>
        </w:rPr>
      </w:pPr>
      <w:r w:rsidRPr="00CF46CA">
        <w:rPr>
          <w:sz w:val="20"/>
          <w:szCs w:val="20"/>
        </w:rPr>
        <w:t xml:space="preserve">    </w:t>
      </w:r>
    </w:p>
    <w:p w14:paraId="5EA7085B" w14:textId="77777777" w:rsidR="00CF46CA" w:rsidRPr="00CF46CA" w:rsidRDefault="00CF46CA" w:rsidP="00CF46CA">
      <w:pPr>
        <w:spacing w:line="10" w:lineRule="atLeast"/>
        <w:rPr>
          <w:sz w:val="20"/>
          <w:szCs w:val="20"/>
        </w:rPr>
      </w:pPr>
      <w:r w:rsidRPr="00CF46CA">
        <w:rPr>
          <w:sz w:val="20"/>
          <w:szCs w:val="20"/>
        </w:rPr>
        <w:t xml:space="preserve">    * doc/diffutils.texi (Interactive Merging): Correct a reference to</w:t>
      </w:r>
    </w:p>
    <w:p w14:paraId="48F86127" w14:textId="77777777" w:rsidR="00CF46CA" w:rsidRPr="00CF46CA" w:rsidRDefault="00CF46CA" w:rsidP="00CF46CA">
      <w:pPr>
        <w:spacing w:line="10" w:lineRule="atLeast"/>
        <w:rPr>
          <w:sz w:val="20"/>
          <w:szCs w:val="20"/>
        </w:rPr>
      </w:pPr>
      <w:r w:rsidRPr="00CF46CA">
        <w:rPr>
          <w:sz w:val="20"/>
          <w:szCs w:val="20"/>
        </w:rPr>
        <w:t xml:space="preserve">    emacs' emerge node: s/emerge/Emerge/.</w:t>
      </w:r>
    </w:p>
    <w:p w14:paraId="7BB3E3B1" w14:textId="77777777" w:rsidR="00CF46CA" w:rsidRPr="00CF46CA" w:rsidRDefault="00CF46CA" w:rsidP="00CF46CA">
      <w:pPr>
        <w:spacing w:line="10" w:lineRule="atLeast"/>
        <w:rPr>
          <w:sz w:val="20"/>
          <w:szCs w:val="20"/>
        </w:rPr>
      </w:pPr>
      <w:r w:rsidRPr="00CF46CA">
        <w:rPr>
          <w:sz w:val="20"/>
          <w:szCs w:val="20"/>
        </w:rPr>
        <w:t xml:space="preserve">    This addresses http://debbugs.gnu.org/23613</w:t>
      </w:r>
    </w:p>
    <w:p w14:paraId="3F32E4ED" w14:textId="77777777" w:rsidR="00CF46CA" w:rsidRPr="00CF46CA" w:rsidRDefault="00CF46CA" w:rsidP="00CF46CA">
      <w:pPr>
        <w:spacing w:line="10" w:lineRule="atLeast"/>
        <w:rPr>
          <w:sz w:val="20"/>
          <w:szCs w:val="20"/>
        </w:rPr>
      </w:pPr>
    </w:p>
    <w:p w14:paraId="1E853A08" w14:textId="77777777" w:rsidR="00CF46CA" w:rsidRPr="00CF46CA" w:rsidRDefault="00CF46CA" w:rsidP="00CF46CA">
      <w:pPr>
        <w:spacing w:line="10" w:lineRule="atLeast"/>
        <w:rPr>
          <w:sz w:val="20"/>
          <w:szCs w:val="20"/>
        </w:rPr>
      </w:pPr>
      <w:r w:rsidRPr="00CF46CA">
        <w:rPr>
          <w:sz w:val="20"/>
          <w:szCs w:val="20"/>
        </w:rPr>
        <w:t>commit 8c19e4a18ef037b97054f6ea4aefa94f62ac9dbc</w:t>
      </w:r>
    </w:p>
    <w:p w14:paraId="781007E4"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1A0B9E81" w14:textId="77777777" w:rsidR="00CF46CA" w:rsidRPr="00CF46CA" w:rsidRDefault="00CF46CA" w:rsidP="00CF46CA">
      <w:pPr>
        <w:spacing w:line="10" w:lineRule="atLeast"/>
        <w:rPr>
          <w:sz w:val="20"/>
          <w:szCs w:val="20"/>
        </w:rPr>
      </w:pPr>
      <w:r w:rsidRPr="00CF46CA">
        <w:rPr>
          <w:sz w:val="20"/>
          <w:szCs w:val="20"/>
        </w:rPr>
        <w:t>Date:   Sat Apr 30 19:23:24 2016 +0100</w:t>
      </w:r>
    </w:p>
    <w:p w14:paraId="4ACC8B43" w14:textId="77777777" w:rsidR="00CF46CA" w:rsidRPr="00CF46CA" w:rsidRDefault="00CF46CA" w:rsidP="00CF46CA">
      <w:pPr>
        <w:spacing w:line="10" w:lineRule="atLeast"/>
        <w:rPr>
          <w:sz w:val="20"/>
          <w:szCs w:val="20"/>
        </w:rPr>
      </w:pPr>
    </w:p>
    <w:p w14:paraId="24075F5C" w14:textId="77777777" w:rsidR="00CF46CA" w:rsidRPr="00CF46CA" w:rsidRDefault="00CF46CA" w:rsidP="00CF46CA">
      <w:pPr>
        <w:spacing w:line="10" w:lineRule="atLeast"/>
        <w:rPr>
          <w:sz w:val="20"/>
          <w:szCs w:val="20"/>
        </w:rPr>
      </w:pPr>
      <w:r w:rsidRPr="00CF46CA">
        <w:rPr>
          <w:sz w:val="20"/>
          <w:szCs w:val="20"/>
        </w:rPr>
        <w:t xml:space="preserve">    maint: arrange for better URLs in generated announcement message</w:t>
      </w:r>
    </w:p>
    <w:p w14:paraId="49E213FA" w14:textId="77777777" w:rsidR="00CF46CA" w:rsidRPr="00CF46CA" w:rsidRDefault="00CF46CA" w:rsidP="00CF46CA">
      <w:pPr>
        <w:spacing w:line="10" w:lineRule="atLeast"/>
        <w:rPr>
          <w:sz w:val="20"/>
          <w:szCs w:val="20"/>
        </w:rPr>
      </w:pPr>
      <w:r w:rsidRPr="00CF46CA">
        <w:rPr>
          <w:sz w:val="20"/>
          <w:szCs w:val="20"/>
        </w:rPr>
        <w:t xml:space="preserve">    </w:t>
      </w:r>
    </w:p>
    <w:p w14:paraId="01254992" w14:textId="77777777" w:rsidR="00CF46CA" w:rsidRPr="00CF46CA" w:rsidRDefault="00CF46CA" w:rsidP="00CF46CA">
      <w:pPr>
        <w:spacing w:line="10" w:lineRule="atLeast"/>
        <w:rPr>
          <w:sz w:val="20"/>
          <w:szCs w:val="20"/>
        </w:rPr>
      </w:pPr>
      <w:r w:rsidRPr="00CF46CA">
        <w:rPr>
          <w:sz w:val="20"/>
          <w:szCs w:val="20"/>
        </w:rPr>
        <w:t xml:space="preserve">    * cfg.mk (url_dir_list): Define.  I had been correcting the generated</w:t>
      </w:r>
    </w:p>
    <w:p w14:paraId="0E842129" w14:textId="77777777" w:rsidR="00CF46CA" w:rsidRPr="00CF46CA" w:rsidRDefault="00CF46CA" w:rsidP="00CF46CA">
      <w:pPr>
        <w:spacing w:line="10" w:lineRule="atLeast"/>
        <w:rPr>
          <w:sz w:val="20"/>
          <w:szCs w:val="20"/>
        </w:rPr>
      </w:pPr>
      <w:r w:rsidRPr="00CF46CA">
        <w:rPr>
          <w:sz w:val="20"/>
          <w:szCs w:val="20"/>
        </w:rPr>
        <w:t xml:space="preserve">    URLs by hand, just before the announcement.  This is better.</w:t>
      </w:r>
    </w:p>
    <w:p w14:paraId="7DF8E16E" w14:textId="77777777" w:rsidR="00CF46CA" w:rsidRPr="00CF46CA" w:rsidRDefault="00CF46CA" w:rsidP="00CF46CA">
      <w:pPr>
        <w:spacing w:line="10" w:lineRule="atLeast"/>
        <w:rPr>
          <w:sz w:val="20"/>
          <w:szCs w:val="20"/>
        </w:rPr>
      </w:pPr>
    </w:p>
    <w:p w14:paraId="4FED45DD" w14:textId="77777777" w:rsidR="00CF46CA" w:rsidRPr="00CF46CA" w:rsidRDefault="00CF46CA" w:rsidP="00CF46CA">
      <w:pPr>
        <w:spacing w:line="10" w:lineRule="atLeast"/>
        <w:rPr>
          <w:sz w:val="20"/>
          <w:szCs w:val="20"/>
        </w:rPr>
      </w:pPr>
      <w:r w:rsidRPr="00CF46CA">
        <w:rPr>
          <w:sz w:val="20"/>
          <w:szCs w:val="20"/>
        </w:rPr>
        <w:t>commit 5a485511d77a23d144a05266482ce89171249156</w:t>
      </w:r>
    </w:p>
    <w:p w14:paraId="5C9E0C1F"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643DD20" w14:textId="77777777" w:rsidR="00CF46CA" w:rsidRPr="00CF46CA" w:rsidRDefault="00CF46CA" w:rsidP="00CF46CA">
      <w:pPr>
        <w:spacing w:line="10" w:lineRule="atLeast"/>
        <w:rPr>
          <w:sz w:val="20"/>
          <w:szCs w:val="20"/>
        </w:rPr>
      </w:pPr>
      <w:r w:rsidRPr="00CF46CA">
        <w:rPr>
          <w:sz w:val="20"/>
          <w:szCs w:val="20"/>
        </w:rPr>
        <w:t>Date:   Tue Mar 15 10:38:23 2016 -0700</w:t>
      </w:r>
    </w:p>
    <w:p w14:paraId="6486E2A0" w14:textId="77777777" w:rsidR="00CF46CA" w:rsidRPr="00CF46CA" w:rsidRDefault="00CF46CA" w:rsidP="00CF46CA">
      <w:pPr>
        <w:spacing w:line="10" w:lineRule="atLeast"/>
        <w:rPr>
          <w:sz w:val="20"/>
          <w:szCs w:val="20"/>
        </w:rPr>
      </w:pPr>
    </w:p>
    <w:p w14:paraId="25B0F156" w14:textId="77777777" w:rsidR="00CF46CA" w:rsidRPr="00CF46CA" w:rsidRDefault="00CF46CA" w:rsidP="00CF46CA">
      <w:pPr>
        <w:spacing w:line="10" w:lineRule="atLeast"/>
        <w:rPr>
          <w:sz w:val="20"/>
          <w:szCs w:val="20"/>
        </w:rPr>
      </w:pPr>
      <w:r w:rsidRPr="00CF46CA">
        <w:rPr>
          <w:sz w:val="20"/>
          <w:szCs w:val="20"/>
        </w:rPr>
        <w:t xml:space="preserve">    maint: don't ignore gitlog-to-changelog failure</w:t>
      </w:r>
    </w:p>
    <w:p w14:paraId="10274896" w14:textId="77777777" w:rsidR="00CF46CA" w:rsidRPr="00CF46CA" w:rsidRDefault="00CF46CA" w:rsidP="00CF46CA">
      <w:pPr>
        <w:spacing w:line="10" w:lineRule="atLeast"/>
        <w:rPr>
          <w:sz w:val="20"/>
          <w:szCs w:val="20"/>
        </w:rPr>
      </w:pPr>
      <w:r w:rsidRPr="00CF46CA">
        <w:rPr>
          <w:sz w:val="20"/>
          <w:szCs w:val="20"/>
        </w:rPr>
        <w:t xml:space="preserve">    </w:t>
      </w:r>
    </w:p>
    <w:p w14:paraId="4E185BE3" w14:textId="77777777" w:rsidR="00CF46CA" w:rsidRPr="00CF46CA" w:rsidRDefault="00CF46CA" w:rsidP="00CF46CA">
      <w:pPr>
        <w:spacing w:line="10" w:lineRule="atLeast"/>
        <w:rPr>
          <w:sz w:val="20"/>
          <w:szCs w:val="20"/>
        </w:rPr>
      </w:pPr>
      <w:r w:rsidRPr="00CF46CA">
        <w:rPr>
          <w:sz w:val="20"/>
          <w:szCs w:val="20"/>
        </w:rPr>
        <w:t xml:space="preserve">    * Makefile.am (gen-ChangeLog): Don't ignore failure of</w:t>
      </w:r>
    </w:p>
    <w:p w14:paraId="1789F28D" w14:textId="77777777" w:rsidR="00CF46CA" w:rsidRPr="00CF46CA" w:rsidRDefault="00CF46CA" w:rsidP="00CF46CA">
      <w:pPr>
        <w:spacing w:line="10" w:lineRule="atLeast"/>
        <w:rPr>
          <w:sz w:val="20"/>
          <w:szCs w:val="20"/>
        </w:rPr>
      </w:pPr>
      <w:r w:rsidRPr="00CF46CA">
        <w:rPr>
          <w:sz w:val="20"/>
          <w:szCs w:val="20"/>
        </w:rPr>
        <w:t xml:space="preserve">    gitlog-to-changelog. This syncs to coreutils' copy of this rule.</w:t>
      </w:r>
    </w:p>
    <w:p w14:paraId="222AD1F5" w14:textId="77777777" w:rsidR="00CF46CA" w:rsidRPr="00CF46CA" w:rsidRDefault="00CF46CA" w:rsidP="00CF46CA">
      <w:pPr>
        <w:spacing w:line="10" w:lineRule="atLeast"/>
        <w:rPr>
          <w:sz w:val="20"/>
          <w:szCs w:val="20"/>
        </w:rPr>
      </w:pPr>
    </w:p>
    <w:p w14:paraId="5FC56976" w14:textId="77777777" w:rsidR="00CF46CA" w:rsidRPr="00CF46CA" w:rsidRDefault="00CF46CA" w:rsidP="00CF46CA">
      <w:pPr>
        <w:spacing w:line="10" w:lineRule="atLeast"/>
        <w:rPr>
          <w:sz w:val="20"/>
          <w:szCs w:val="20"/>
        </w:rPr>
      </w:pPr>
      <w:r w:rsidRPr="00CF46CA">
        <w:rPr>
          <w:sz w:val="20"/>
          <w:szCs w:val="20"/>
        </w:rPr>
        <w:t>commit 17e2698bcbee30a6cc282d61ad6242a64ba9c7cf</w:t>
      </w:r>
    </w:p>
    <w:p w14:paraId="336BBC51" w14:textId="77777777" w:rsidR="00CF46CA" w:rsidRPr="00CF46CA" w:rsidRDefault="00CF46CA" w:rsidP="00CF46CA">
      <w:pPr>
        <w:spacing w:line="10" w:lineRule="atLeast"/>
        <w:rPr>
          <w:sz w:val="20"/>
          <w:szCs w:val="20"/>
        </w:rPr>
      </w:pPr>
      <w:r w:rsidRPr="00CF46CA">
        <w:rPr>
          <w:sz w:val="20"/>
          <w:szCs w:val="20"/>
        </w:rPr>
        <w:t>Author: Giuseppe Scrivano &lt;gscrivano@gnu.org&gt;</w:t>
      </w:r>
    </w:p>
    <w:p w14:paraId="47245135" w14:textId="77777777" w:rsidR="00CF46CA" w:rsidRPr="00CF46CA" w:rsidRDefault="00CF46CA" w:rsidP="00CF46CA">
      <w:pPr>
        <w:spacing w:line="10" w:lineRule="atLeast"/>
        <w:rPr>
          <w:sz w:val="20"/>
          <w:szCs w:val="20"/>
        </w:rPr>
      </w:pPr>
      <w:r w:rsidRPr="00CF46CA">
        <w:rPr>
          <w:sz w:val="20"/>
          <w:szCs w:val="20"/>
        </w:rPr>
        <w:t>Date:   Mon Feb 1 09:58:52 2016 +0100</w:t>
      </w:r>
    </w:p>
    <w:p w14:paraId="574C39AA" w14:textId="77777777" w:rsidR="00CF46CA" w:rsidRPr="00CF46CA" w:rsidRDefault="00CF46CA" w:rsidP="00CF46CA">
      <w:pPr>
        <w:spacing w:line="10" w:lineRule="atLeast"/>
        <w:rPr>
          <w:sz w:val="20"/>
          <w:szCs w:val="20"/>
        </w:rPr>
      </w:pPr>
    </w:p>
    <w:p w14:paraId="224D1FAD" w14:textId="77777777" w:rsidR="00CF46CA" w:rsidRPr="00CF46CA" w:rsidRDefault="00CF46CA" w:rsidP="00CF46CA">
      <w:pPr>
        <w:spacing w:line="10" w:lineRule="atLeast"/>
        <w:rPr>
          <w:sz w:val="20"/>
          <w:szCs w:val="20"/>
        </w:rPr>
      </w:pPr>
      <w:r w:rsidRPr="00CF46CA">
        <w:rPr>
          <w:sz w:val="20"/>
          <w:szCs w:val="20"/>
        </w:rPr>
        <w:t xml:space="preserve">    diff: --color: fix an infinite recursion bug</w:t>
      </w:r>
    </w:p>
    <w:p w14:paraId="03C4FF6D" w14:textId="77777777" w:rsidR="00CF46CA" w:rsidRPr="00CF46CA" w:rsidRDefault="00CF46CA" w:rsidP="00CF46CA">
      <w:pPr>
        <w:spacing w:line="10" w:lineRule="atLeast"/>
        <w:rPr>
          <w:sz w:val="20"/>
          <w:szCs w:val="20"/>
        </w:rPr>
      </w:pPr>
      <w:r w:rsidRPr="00CF46CA">
        <w:rPr>
          <w:sz w:val="20"/>
          <w:szCs w:val="20"/>
        </w:rPr>
        <w:t xml:space="preserve">    </w:t>
      </w:r>
    </w:p>
    <w:p w14:paraId="3787A854" w14:textId="77777777" w:rsidR="00CF46CA" w:rsidRPr="00CF46CA" w:rsidRDefault="00CF46CA" w:rsidP="00CF46CA">
      <w:pPr>
        <w:spacing w:line="10" w:lineRule="atLeast"/>
        <w:rPr>
          <w:sz w:val="20"/>
          <w:szCs w:val="20"/>
        </w:rPr>
      </w:pPr>
      <w:r w:rsidRPr="00CF46CA">
        <w:rPr>
          <w:sz w:val="20"/>
          <w:szCs w:val="20"/>
        </w:rPr>
        <w:t xml:space="preserve">    * src/diff.h (presume_output_tty): New extern variable.</w:t>
      </w:r>
    </w:p>
    <w:p w14:paraId="6A516D0A" w14:textId="77777777" w:rsidR="00CF46CA" w:rsidRPr="00CF46CA" w:rsidRDefault="00CF46CA" w:rsidP="00CF46CA">
      <w:pPr>
        <w:spacing w:line="10" w:lineRule="atLeast"/>
        <w:rPr>
          <w:sz w:val="20"/>
          <w:szCs w:val="20"/>
        </w:rPr>
      </w:pPr>
      <w:r w:rsidRPr="00CF46CA">
        <w:rPr>
          <w:sz w:val="20"/>
          <w:szCs w:val="20"/>
        </w:rPr>
        <w:t xml:space="preserve">    * src/diff.c (PRESUME_OUTPUT_TTY_OPTION): New enum.</w:t>
      </w:r>
    </w:p>
    <w:p w14:paraId="50D10042" w14:textId="77777777" w:rsidR="00CF46CA" w:rsidRPr="00CF46CA" w:rsidRDefault="00CF46CA" w:rsidP="00CF46CA">
      <w:pPr>
        <w:spacing w:line="10" w:lineRule="atLeast"/>
        <w:rPr>
          <w:sz w:val="20"/>
          <w:szCs w:val="20"/>
        </w:rPr>
      </w:pPr>
      <w:r w:rsidRPr="00CF46CA">
        <w:rPr>
          <w:sz w:val="20"/>
          <w:szCs w:val="20"/>
        </w:rPr>
        <w:t xml:space="preserve">    (group_format_option): Add '-presume-output-tty'.</w:t>
      </w:r>
    </w:p>
    <w:p w14:paraId="7D03C5D4" w14:textId="77777777" w:rsidR="00CF46CA" w:rsidRPr="00CF46CA" w:rsidRDefault="00CF46CA" w:rsidP="00CF46CA">
      <w:pPr>
        <w:spacing w:line="10" w:lineRule="atLeast"/>
        <w:rPr>
          <w:sz w:val="20"/>
          <w:szCs w:val="20"/>
        </w:rPr>
      </w:pPr>
      <w:r w:rsidRPr="00CF46CA">
        <w:rPr>
          <w:sz w:val="20"/>
          <w:szCs w:val="20"/>
        </w:rPr>
        <w:t xml:space="preserve">    (main): Handle PRESUME_OUTPUT_TTY_OPTION.</w:t>
      </w:r>
    </w:p>
    <w:p w14:paraId="14C95EC3" w14:textId="77777777" w:rsidR="00CF46CA" w:rsidRPr="00CF46CA" w:rsidRDefault="00CF46CA" w:rsidP="00CF46CA">
      <w:pPr>
        <w:spacing w:line="10" w:lineRule="atLeast"/>
        <w:rPr>
          <w:sz w:val="20"/>
          <w:szCs w:val="20"/>
        </w:rPr>
      </w:pPr>
      <w:r w:rsidRPr="00CF46CA">
        <w:rPr>
          <w:sz w:val="20"/>
          <w:szCs w:val="20"/>
        </w:rPr>
        <w:t xml:space="preserve">    * src/util.c: New variable `presume_output_tty'.</w:t>
      </w:r>
    </w:p>
    <w:p w14:paraId="0C45255A" w14:textId="77777777" w:rsidR="00CF46CA" w:rsidRPr="00CF46CA" w:rsidRDefault="00CF46CA" w:rsidP="00CF46CA">
      <w:pPr>
        <w:spacing w:line="10" w:lineRule="atLeast"/>
        <w:rPr>
          <w:sz w:val="20"/>
          <w:szCs w:val="20"/>
        </w:rPr>
      </w:pPr>
      <w:r w:rsidRPr="00CF46CA">
        <w:rPr>
          <w:sz w:val="20"/>
          <w:szCs w:val="20"/>
        </w:rPr>
        <w:t xml:space="preserve">    (check_color_output): Handle presume_output_tty.</w:t>
      </w:r>
    </w:p>
    <w:p w14:paraId="53B69E3F" w14:textId="77777777" w:rsidR="00CF46CA" w:rsidRPr="00CF46CA" w:rsidRDefault="00CF46CA" w:rsidP="00CF46CA">
      <w:pPr>
        <w:spacing w:line="10" w:lineRule="atLeast"/>
        <w:rPr>
          <w:sz w:val="20"/>
          <w:szCs w:val="20"/>
        </w:rPr>
      </w:pPr>
      <w:r w:rsidRPr="00CF46CA">
        <w:rPr>
          <w:sz w:val="20"/>
          <w:szCs w:val="20"/>
        </w:rPr>
        <w:t xml:space="preserve">    (set_color_context): Call process_signals only when color_context is</w:t>
      </w:r>
    </w:p>
    <w:p w14:paraId="1FE1CBB4" w14:textId="77777777" w:rsidR="00CF46CA" w:rsidRPr="00CF46CA" w:rsidRDefault="00CF46CA" w:rsidP="00CF46CA">
      <w:pPr>
        <w:spacing w:line="10" w:lineRule="atLeast"/>
        <w:rPr>
          <w:sz w:val="20"/>
          <w:szCs w:val="20"/>
        </w:rPr>
      </w:pPr>
      <w:r w:rsidRPr="00CF46CA">
        <w:rPr>
          <w:sz w:val="20"/>
          <w:szCs w:val="20"/>
        </w:rPr>
        <w:t xml:space="preserve">    not RESET_CONTEXT.</w:t>
      </w:r>
    </w:p>
    <w:p w14:paraId="345072B0" w14:textId="77777777" w:rsidR="00CF46CA" w:rsidRPr="00CF46CA" w:rsidRDefault="00CF46CA" w:rsidP="00CF46CA">
      <w:pPr>
        <w:spacing w:line="10" w:lineRule="atLeast"/>
        <w:rPr>
          <w:sz w:val="20"/>
          <w:szCs w:val="20"/>
        </w:rPr>
      </w:pPr>
      <w:r w:rsidRPr="00CF46CA">
        <w:rPr>
          <w:sz w:val="20"/>
          <w:szCs w:val="20"/>
        </w:rPr>
        <w:t xml:space="preserve">    * tests/colors: Check that diff doesn't crash when interrupted</w:t>
      </w:r>
    </w:p>
    <w:p w14:paraId="0D4C898E" w14:textId="77777777" w:rsidR="00CF46CA" w:rsidRPr="00CF46CA" w:rsidRDefault="00CF46CA" w:rsidP="00CF46CA">
      <w:pPr>
        <w:spacing w:line="10" w:lineRule="atLeast"/>
        <w:rPr>
          <w:sz w:val="20"/>
          <w:szCs w:val="20"/>
        </w:rPr>
      </w:pPr>
      <w:r w:rsidRPr="00CF46CA">
        <w:rPr>
          <w:sz w:val="20"/>
          <w:szCs w:val="20"/>
        </w:rPr>
        <w:t xml:space="preserve">    in the middle of a color sequence.</w:t>
      </w:r>
    </w:p>
    <w:p w14:paraId="4C45C83A" w14:textId="77777777" w:rsidR="00CF46CA" w:rsidRPr="00CF46CA" w:rsidRDefault="00CF46CA" w:rsidP="00CF46CA">
      <w:pPr>
        <w:spacing w:line="10" w:lineRule="atLeast"/>
        <w:rPr>
          <w:sz w:val="20"/>
          <w:szCs w:val="20"/>
        </w:rPr>
      </w:pPr>
      <w:r w:rsidRPr="00CF46CA">
        <w:rPr>
          <w:sz w:val="20"/>
          <w:szCs w:val="20"/>
        </w:rPr>
        <w:t xml:space="preserve">    </w:t>
      </w:r>
    </w:p>
    <w:p w14:paraId="2C1F4964" w14:textId="77777777" w:rsidR="00CF46CA" w:rsidRPr="00CF46CA" w:rsidRDefault="00CF46CA" w:rsidP="00CF46CA">
      <w:pPr>
        <w:spacing w:line="10" w:lineRule="atLeast"/>
        <w:rPr>
          <w:sz w:val="20"/>
          <w:szCs w:val="20"/>
        </w:rPr>
      </w:pPr>
      <w:r w:rsidRPr="00CF46CA">
        <w:rPr>
          <w:sz w:val="20"/>
          <w:szCs w:val="20"/>
        </w:rPr>
        <w:t xml:space="preserve">    Reported by Gisle Vanem in http://debbugs.gnu.org/22067</w:t>
      </w:r>
    </w:p>
    <w:p w14:paraId="474F3F85" w14:textId="77777777" w:rsidR="00CF46CA" w:rsidRPr="00CF46CA" w:rsidRDefault="00CF46CA" w:rsidP="00CF46CA">
      <w:pPr>
        <w:spacing w:line="10" w:lineRule="atLeast"/>
        <w:rPr>
          <w:sz w:val="20"/>
          <w:szCs w:val="20"/>
        </w:rPr>
      </w:pPr>
    </w:p>
    <w:p w14:paraId="4644A204" w14:textId="77777777" w:rsidR="00CF46CA" w:rsidRPr="00CF46CA" w:rsidRDefault="00CF46CA" w:rsidP="00CF46CA">
      <w:pPr>
        <w:spacing w:line="10" w:lineRule="atLeast"/>
        <w:rPr>
          <w:sz w:val="20"/>
          <w:szCs w:val="20"/>
        </w:rPr>
      </w:pPr>
      <w:r w:rsidRPr="00CF46CA">
        <w:rPr>
          <w:sz w:val="20"/>
          <w:szCs w:val="20"/>
        </w:rPr>
        <w:t>commit 3d8affcc9dd85da0de0121e95a6f932d68feb5fa</w:t>
      </w:r>
    </w:p>
    <w:p w14:paraId="52083EFB"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165009F" w14:textId="77777777" w:rsidR="00CF46CA" w:rsidRPr="00CF46CA" w:rsidRDefault="00CF46CA" w:rsidP="00CF46CA">
      <w:pPr>
        <w:spacing w:line="10" w:lineRule="atLeast"/>
        <w:rPr>
          <w:sz w:val="20"/>
          <w:szCs w:val="20"/>
        </w:rPr>
      </w:pPr>
      <w:r w:rsidRPr="00CF46CA">
        <w:rPr>
          <w:sz w:val="20"/>
          <w:szCs w:val="20"/>
        </w:rPr>
        <w:t>Date:   Sun Jan 31 18:01:27 2016 -0800</w:t>
      </w:r>
    </w:p>
    <w:p w14:paraId="3AD59AA5" w14:textId="77777777" w:rsidR="00CF46CA" w:rsidRPr="00CF46CA" w:rsidRDefault="00CF46CA" w:rsidP="00CF46CA">
      <w:pPr>
        <w:spacing w:line="10" w:lineRule="atLeast"/>
        <w:rPr>
          <w:sz w:val="20"/>
          <w:szCs w:val="20"/>
        </w:rPr>
      </w:pPr>
    </w:p>
    <w:p w14:paraId="2F9A7F57" w14:textId="77777777" w:rsidR="00CF46CA" w:rsidRPr="00CF46CA" w:rsidRDefault="00CF46CA" w:rsidP="00CF46CA">
      <w:pPr>
        <w:spacing w:line="10" w:lineRule="atLeast"/>
        <w:rPr>
          <w:sz w:val="20"/>
          <w:szCs w:val="20"/>
        </w:rPr>
      </w:pPr>
      <w:r w:rsidRPr="00CF46CA">
        <w:rPr>
          <w:sz w:val="20"/>
          <w:szCs w:val="20"/>
        </w:rPr>
        <w:t xml:space="preserve">    maint: update prereq version of gettext</w:t>
      </w:r>
    </w:p>
    <w:p w14:paraId="5513E673" w14:textId="77777777" w:rsidR="00CF46CA" w:rsidRPr="00CF46CA" w:rsidRDefault="00CF46CA" w:rsidP="00CF46CA">
      <w:pPr>
        <w:spacing w:line="10" w:lineRule="atLeast"/>
        <w:rPr>
          <w:sz w:val="20"/>
          <w:szCs w:val="20"/>
        </w:rPr>
      </w:pPr>
      <w:r w:rsidRPr="00CF46CA">
        <w:rPr>
          <w:sz w:val="20"/>
          <w:szCs w:val="20"/>
        </w:rPr>
        <w:t xml:space="preserve">    </w:t>
      </w:r>
    </w:p>
    <w:p w14:paraId="777CAC4E" w14:textId="77777777" w:rsidR="00CF46CA" w:rsidRPr="00CF46CA" w:rsidRDefault="00CF46CA" w:rsidP="00CF46CA">
      <w:pPr>
        <w:spacing w:line="10" w:lineRule="atLeast"/>
        <w:rPr>
          <w:sz w:val="20"/>
          <w:szCs w:val="20"/>
        </w:rPr>
      </w:pPr>
      <w:r w:rsidRPr="00CF46CA">
        <w:rPr>
          <w:sz w:val="20"/>
          <w:szCs w:val="20"/>
        </w:rPr>
        <w:t xml:space="preserve">    * configure.ac: Increase designated gettext version to 0.19.2</w:t>
      </w:r>
    </w:p>
    <w:p w14:paraId="04EB2713" w14:textId="77777777" w:rsidR="00CF46CA" w:rsidRPr="00CF46CA" w:rsidRDefault="00CF46CA" w:rsidP="00CF46CA">
      <w:pPr>
        <w:spacing w:line="10" w:lineRule="atLeast"/>
        <w:rPr>
          <w:sz w:val="20"/>
          <w:szCs w:val="20"/>
        </w:rPr>
      </w:pPr>
      <w:r w:rsidRPr="00CF46CA">
        <w:rPr>
          <w:sz w:val="20"/>
          <w:szCs w:val="20"/>
        </w:rPr>
        <w:t xml:space="preserve">    * bootstrap.conf (buildreq): Likewise.</w:t>
      </w:r>
    </w:p>
    <w:p w14:paraId="4C46A565" w14:textId="77777777" w:rsidR="00CF46CA" w:rsidRPr="00CF46CA" w:rsidRDefault="00CF46CA" w:rsidP="00CF46CA">
      <w:pPr>
        <w:spacing w:line="10" w:lineRule="atLeast"/>
        <w:rPr>
          <w:sz w:val="20"/>
          <w:szCs w:val="20"/>
        </w:rPr>
      </w:pPr>
      <w:r w:rsidRPr="00CF46CA">
        <w:rPr>
          <w:sz w:val="20"/>
          <w:szCs w:val="20"/>
        </w:rPr>
        <w:t xml:space="preserve">    Remove now-unnecessary code to remove gettext-provided files.</w:t>
      </w:r>
    </w:p>
    <w:p w14:paraId="4D43F4F3" w14:textId="77777777" w:rsidR="00CF46CA" w:rsidRPr="00CF46CA" w:rsidRDefault="00CF46CA" w:rsidP="00CF46CA">
      <w:pPr>
        <w:spacing w:line="10" w:lineRule="atLeast"/>
        <w:rPr>
          <w:sz w:val="20"/>
          <w:szCs w:val="20"/>
        </w:rPr>
      </w:pPr>
    </w:p>
    <w:p w14:paraId="4318DF46" w14:textId="77777777" w:rsidR="00CF46CA" w:rsidRPr="00CF46CA" w:rsidRDefault="00CF46CA" w:rsidP="00CF46CA">
      <w:pPr>
        <w:spacing w:line="10" w:lineRule="atLeast"/>
        <w:rPr>
          <w:sz w:val="20"/>
          <w:szCs w:val="20"/>
        </w:rPr>
      </w:pPr>
      <w:r w:rsidRPr="00CF46CA">
        <w:rPr>
          <w:sz w:val="20"/>
          <w:szCs w:val="20"/>
        </w:rPr>
        <w:t>commit a19bcfd9e7eec512abb774797da33c630b632082</w:t>
      </w:r>
    </w:p>
    <w:p w14:paraId="2C3A67D5"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57AE2354" w14:textId="77777777" w:rsidR="00CF46CA" w:rsidRPr="00CF46CA" w:rsidRDefault="00CF46CA" w:rsidP="00CF46CA">
      <w:pPr>
        <w:spacing w:line="10" w:lineRule="atLeast"/>
        <w:rPr>
          <w:sz w:val="20"/>
          <w:szCs w:val="20"/>
        </w:rPr>
      </w:pPr>
      <w:r w:rsidRPr="00CF46CA">
        <w:rPr>
          <w:sz w:val="20"/>
          <w:szCs w:val="20"/>
        </w:rPr>
        <w:t>Date:   Sun Jan 31 16:53:39 2016 -0800</w:t>
      </w:r>
    </w:p>
    <w:p w14:paraId="4E8E3C42" w14:textId="77777777" w:rsidR="00CF46CA" w:rsidRPr="00CF46CA" w:rsidRDefault="00CF46CA" w:rsidP="00CF46CA">
      <w:pPr>
        <w:spacing w:line="10" w:lineRule="atLeast"/>
        <w:rPr>
          <w:sz w:val="20"/>
          <w:szCs w:val="20"/>
        </w:rPr>
      </w:pPr>
    </w:p>
    <w:p w14:paraId="41AA9BA6"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492209D1" w14:textId="77777777" w:rsidR="00CF46CA" w:rsidRPr="00CF46CA" w:rsidRDefault="00CF46CA" w:rsidP="00CF46CA">
      <w:pPr>
        <w:spacing w:line="10" w:lineRule="atLeast"/>
        <w:rPr>
          <w:sz w:val="20"/>
          <w:szCs w:val="20"/>
        </w:rPr>
      </w:pPr>
    </w:p>
    <w:p w14:paraId="39DF80F3" w14:textId="77777777" w:rsidR="00CF46CA" w:rsidRPr="00CF46CA" w:rsidRDefault="00CF46CA" w:rsidP="00CF46CA">
      <w:pPr>
        <w:spacing w:line="10" w:lineRule="atLeast"/>
        <w:rPr>
          <w:sz w:val="20"/>
          <w:szCs w:val="20"/>
        </w:rPr>
      </w:pPr>
      <w:r w:rsidRPr="00CF46CA">
        <w:rPr>
          <w:sz w:val="20"/>
          <w:szCs w:val="20"/>
        </w:rPr>
        <w:t>commit 3b74a905c5460e7979c53273ac90345860d001a7</w:t>
      </w:r>
    </w:p>
    <w:p w14:paraId="4E62C4F1"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E2A2326" w14:textId="77777777" w:rsidR="00CF46CA" w:rsidRPr="00CF46CA" w:rsidRDefault="00CF46CA" w:rsidP="00CF46CA">
      <w:pPr>
        <w:spacing w:line="10" w:lineRule="atLeast"/>
        <w:rPr>
          <w:sz w:val="20"/>
          <w:szCs w:val="20"/>
        </w:rPr>
      </w:pPr>
      <w:r w:rsidRPr="00CF46CA">
        <w:rPr>
          <w:sz w:val="20"/>
          <w:szCs w:val="20"/>
        </w:rPr>
        <w:lastRenderedPageBreak/>
        <w:t>Date:   Fri Jan 1 18:24:25 2016 -0800</w:t>
      </w:r>
    </w:p>
    <w:p w14:paraId="71933B39" w14:textId="77777777" w:rsidR="00CF46CA" w:rsidRPr="00CF46CA" w:rsidRDefault="00CF46CA" w:rsidP="00CF46CA">
      <w:pPr>
        <w:spacing w:line="10" w:lineRule="atLeast"/>
        <w:rPr>
          <w:sz w:val="20"/>
          <w:szCs w:val="20"/>
        </w:rPr>
      </w:pPr>
    </w:p>
    <w:p w14:paraId="3853F26B" w14:textId="77777777" w:rsidR="00CF46CA" w:rsidRPr="00CF46CA" w:rsidRDefault="00CF46CA" w:rsidP="00CF46CA">
      <w:pPr>
        <w:spacing w:line="10" w:lineRule="atLeast"/>
        <w:rPr>
          <w:sz w:val="20"/>
          <w:szCs w:val="20"/>
        </w:rPr>
      </w:pPr>
      <w:r w:rsidRPr="00CF46CA">
        <w:rPr>
          <w:sz w:val="20"/>
          <w:szCs w:val="20"/>
        </w:rPr>
        <w:t xml:space="preserve">    FIXME: src/diff3: plug a leak</w:t>
      </w:r>
    </w:p>
    <w:p w14:paraId="0787BE54" w14:textId="77777777" w:rsidR="00CF46CA" w:rsidRPr="00CF46CA" w:rsidRDefault="00CF46CA" w:rsidP="00CF46CA">
      <w:pPr>
        <w:spacing w:line="10" w:lineRule="atLeast"/>
        <w:rPr>
          <w:sz w:val="20"/>
          <w:szCs w:val="20"/>
        </w:rPr>
      </w:pPr>
    </w:p>
    <w:p w14:paraId="7D9D4C9E" w14:textId="77777777" w:rsidR="00CF46CA" w:rsidRPr="00CF46CA" w:rsidRDefault="00CF46CA" w:rsidP="00CF46CA">
      <w:pPr>
        <w:spacing w:line="10" w:lineRule="atLeast"/>
        <w:rPr>
          <w:sz w:val="20"/>
          <w:szCs w:val="20"/>
        </w:rPr>
      </w:pPr>
      <w:r w:rsidRPr="00CF46CA">
        <w:rPr>
          <w:sz w:val="20"/>
          <w:szCs w:val="20"/>
        </w:rPr>
        <w:t>commit 7346a030108e032b0e8523f381f1a95b91806890</w:t>
      </w:r>
    </w:p>
    <w:p w14:paraId="16913AC5"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5C88444C" w14:textId="77777777" w:rsidR="00CF46CA" w:rsidRPr="00CF46CA" w:rsidRDefault="00CF46CA" w:rsidP="00CF46CA">
      <w:pPr>
        <w:spacing w:line="10" w:lineRule="atLeast"/>
        <w:rPr>
          <w:sz w:val="20"/>
          <w:szCs w:val="20"/>
        </w:rPr>
      </w:pPr>
      <w:r w:rsidRPr="00CF46CA">
        <w:rPr>
          <w:sz w:val="20"/>
          <w:szCs w:val="20"/>
        </w:rPr>
        <w:t>Date:   Fri Jan 1 15:06:05 2016 -0800</w:t>
      </w:r>
    </w:p>
    <w:p w14:paraId="72B1024E" w14:textId="77777777" w:rsidR="00CF46CA" w:rsidRPr="00CF46CA" w:rsidRDefault="00CF46CA" w:rsidP="00CF46CA">
      <w:pPr>
        <w:spacing w:line="10" w:lineRule="atLeast"/>
        <w:rPr>
          <w:sz w:val="20"/>
          <w:szCs w:val="20"/>
        </w:rPr>
      </w:pPr>
    </w:p>
    <w:p w14:paraId="0BB25D5B" w14:textId="77777777" w:rsidR="00CF46CA" w:rsidRPr="00CF46CA" w:rsidRDefault="00CF46CA" w:rsidP="00CF46CA">
      <w:pPr>
        <w:spacing w:line="10" w:lineRule="atLeast"/>
        <w:rPr>
          <w:sz w:val="20"/>
          <w:szCs w:val="20"/>
        </w:rPr>
      </w:pPr>
      <w:r w:rsidRPr="00CF46CA">
        <w:rPr>
          <w:sz w:val="20"/>
          <w:szCs w:val="20"/>
        </w:rPr>
        <w:t xml:space="preserve">    maint: update copyright year, bootstrap, init.sh</w:t>
      </w:r>
    </w:p>
    <w:p w14:paraId="54B418A4" w14:textId="77777777" w:rsidR="00CF46CA" w:rsidRPr="00CF46CA" w:rsidRDefault="00CF46CA" w:rsidP="00CF46CA">
      <w:pPr>
        <w:spacing w:line="10" w:lineRule="atLeast"/>
        <w:rPr>
          <w:sz w:val="20"/>
          <w:szCs w:val="20"/>
        </w:rPr>
      </w:pPr>
      <w:r w:rsidRPr="00CF46CA">
        <w:rPr>
          <w:sz w:val="20"/>
          <w:szCs w:val="20"/>
        </w:rPr>
        <w:t xml:space="preserve">    </w:t>
      </w:r>
    </w:p>
    <w:p w14:paraId="1C222858" w14:textId="77777777" w:rsidR="00CF46CA" w:rsidRPr="00CF46CA" w:rsidRDefault="00CF46CA" w:rsidP="00CF46CA">
      <w:pPr>
        <w:spacing w:line="10" w:lineRule="atLeast"/>
        <w:rPr>
          <w:sz w:val="20"/>
          <w:szCs w:val="20"/>
        </w:rPr>
      </w:pPr>
      <w:r w:rsidRPr="00CF46CA">
        <w:rPr>
          <w:sz w:val="20"/>
          <w:szCs w:val="20"/>
        </w:rPr>
        <w:t xml:space="preserve">    Run "make update-copyright" and then...</w:t>
      </w:r>
    </w:p>
    <w:p w14:paraId="6572667F" w14:textId="77777777" w:rsidR="00CF46CA" w:rsidRPr="00CF46CA" w:rsidRDefault="00CF46CA" w:rsidP="00CF46CA">
      <w:pPr>
        <w:spacing w:line="10" w:lineRule="atLeast"/>
        <w:rPr>
          <w:sz w:val="20"/>
          <w:szCs w:val="20"/>
        </w:rPr>
      </w:pPr>
      <w:r w:rsidRPr="00CF46CA">
        <w:rPr>
          <w:sz w:val="20"/>
          <w:szCs w:val="20"/>
        </w:rPr>
        <w:t xml:space="preserve">    </w:t>
      </w:r>
    </w:p>
    <w:p w14:paraId="70D30E9E" w14:textId="77777777" w:rsidR="00CF46CA" w:rsidRPr="00CF46CA" w:rsidRDefault="00CF46CA" w:rsidP="00CF46CA">
      <w:pPr>
        <w:spacing w:line="10" w:lineRule="atLeast"/>
        <w:rPr>
          <w:sz w:val="20"/>
          <w:szCs w:val="20"/>
        </w:rPr>
      </w:pPr>
      <w:r w:rsidRPr="00CF46CA">
        <w:rPr>
          <w:sz w:val="20"/>
          <w:szCs w:val="20"/>
        </w:rPr>
        <w:t xml:space="preserve">    * gnulib: Update to latest.</w:t>
      </w:r>
    </w:p>
    <w:p w14:paraId="6BE4C698" w14:textId="77777777" w:rsidR="00CF46CA" w:rsidRPr="00CF46CA" w:rsidRDefault="00CF46CA" w:rsidP="00CF46CA">
      <w:pPr>
        <w:spacing w:line="10" w:lineRule="atLeast"/>
        <w:rPr>
          <w:sz w:val="20"/>
          <w:szCs w:val="20"/>
        </w:rPr>
      </w:pPr>
      <w:r w:rsidRPr="00CF46CA">
        <w:rPr>
          <w:sz w:val="20"/>
          <w:szCs w:val="20"/>
        </w:rPr>
        <w:t xml:space="preserve">    * tests/init.sh: Update from gnulib.</w:t>
      </w:r>
    </w:p>
    <w:p w14:paraId="42A3B785" w14:textId="77777777" w:rsidR="00CF46CA" w:rsidRPr="00CF46CA" w:rsidRDefault="00CF46CA" w:rsidP="00CF46CA">
      <w:pPr>
        <w:spacing w:line="10" w:lineRule="atLeast"/>
        <w:rPr>
          <w:sz w:val="20"/>
          <w:szCs w:val="20"/>
        </w:rPr>
      </w:pPr>
      <w:r w:rsidRPr="00CF46CA">
        <w:rPr>
          <w:sz w:val="20"/>
          <w:szCs w:val="20"/>
        </w:rPr>
        <w:t xml:space="preserve">    * bootstrap: Likewise.</w:t>
      </w:r>
    </w:p>
    <w:p w14:paraId="1DC43E5D" w14:textId="77777777" w:rsidR="00CF46CA" w:rsidRPr="00CF46CA" w:rsidRDefault="00CF46CA" w:rsidP="00CF46CA">
      <w:pPr>
        <w:spacing w:line="10" w:lineRule="atLeast"/>
        <w:rPr>
          <w:sz w:val="20"/>
          <w:szCs w:val="20"/>
        </w:rPr>
      </w:pPr>
    </w:p>
    <w:p w14:paraId="0C992F7C" w14:textId="77777777" w:rsidR="00CF46CA" w:rsidRPr="00CF46CA" w:rsidRDefault="00CF46CA" w:rsidP="00CF46CA">
      <w:pPr>
        <w:spacing w:line="10" w:lineRule="atLeast"/>
        <w:rPr>
          <w:sz w:val="20"/>
          <w:szCs w:val="20"/>
        </w:rPr>
      </w:pPr>
      <w:r w:rsidRPr="00CF46CA">
        <w:rPr>
          <w:sz w:val="20"/>
          <w:szCs w:val="20"/>
        </w:rPr>
        <w:t>commit a3ea9cd5cb911a0319c81b01e205b24c92a8535c</w:t>
      </w:r>
    </w:p>
    <w:p w14:paraId="6BBF5646"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65DBE68" w14:textId="77777777" w:rsidR="00CF46CA" w:rsidRPr="00CF46CA" w:rsidRDefault="00CF46CA" w:rsidP="00CF46CA">
      <w:pPr>
        <w:spacing w:line="10" w:lineRule="atLeast"/>
        <w:rPr>
          <w:sz w:val="20"/>
          <w:szCs w:val="20"/>
        </w:rPr>
      </w:pPr>
      <w:r w:rsidRPr="00CF46CA">
        <w:rPr>
          <w:sz w:val="20"/>
          <w:szCs w:val="20"/>
        </w:rPr>
        <w:t>Date:   Sat Nov 28 18:02:05 2015 -0800</w:t>
      </w:r>
    </w:p>
    <w:p w14:paraId="755E62BC" w14:textId="77777777" w:rsidR="00CF46CA" w:rsidRPr="00CF46CA" w:rsidRDefault="00CF46CA" w:rsidP="00CF46CA">
      <w:pPr>
        <w:spacing w:line="10" w:lineRule="atLeast"/>
        <w:rPr>
          <w:sz w:val="20"/>
          <w:szCs w:val="20"/>
        </w:rPr>
      </w:pPr>
    </w:p>
    <w:p w14:paraId="40FEC706" w14:textId="77777777" w:rsidR="00CF46CA" w:rsidRPr="00CF46CA" w:rsidRDefault="00CF46CA" w:rsidP="00CF46CA">
      <w:pPr>
        <w:spacing w:line="10" w:lineRule="atLeast"/>
        <w:rPr>
          <w:sz w:val="20"/>
          <w:szCs w:val="20"/>
        </w:rPr>
      </w:pPr>
      <w:r w:rsidRPr="00CF46CA">
        <w:rPr>
          <w:sz w:val="20"/>
          <w:szCs w:val="20"/>
        </w:rPr>
        <w:t xml:space="preserve">    diff --brief no longer mistakenly reports diff. with 0-sized /proc/ files</w:t>
      </w:r>
    </w:p>
    <w:p w14:paraId="09260D6C" w14:textId="77777777" w:rsidR="00CF46CA" w:rsidRPr="00CF46CA" w:rsidRDefault="00CF46CA" w:rsidP="00CF46CA">
      <w:pPr>
        <w:spacing w:line="10" w:lineRule="atLeast"/>
        <w:rPr>
          <w:sz w:val="20"/>
          <w:szCs w:val="20"/>
        </w:rPr>
      </w:pPr>
      <w:r w:rsidRPr="00CF46CA">
        <w:rPr>
          <w:sz w:val="20"/>
          <w:szCs w:val="20"/>
        </w:rPr>
        <w:t xml:space="preserve">    </w:t>
      </w:r>
    </w:p>
    <w:p w14:paraId="13DD8C5A" w14:textId="77777777" w:rsidR="00CF46CA" w:rsidRPr="00CF46CA" w:rsidRDefault="00CF46CA" w:rsidP="00CF46CA">
      <w:pPr>
        <w:spacing w:line="10" w:lineRule="atLeast"/>
        <w:rPr>
          <w:sz w:val="20"/>
          <w:szCs w:val="20"/>
        </w:rPr>
      </w:pPr>
      <w:r w:rsidRPr="00CF46CA">
        <w:rPr>
          <w:sz w:val="20"/>
          <w:szCs w:val="20"/>
        </w:rPr>
        <w:t xml:space="preserve">    Normally, it is safe to assume two regular files are different when</w:t>
      </w:r>
    </w:p>
    <w:p w14:paraId="355E214D" w14:textId="77777777" w:rsidR="00CF46CA" w:rsidRPr="00CF46CA" w:rsidRDefault="00CF46CA" w:rsidP="00CF46CA">
      <w:pPr>
        <w:spacing w:line="10" w:lineRule="atLeast"/>
        <w:rPr>
          <w:sz w:val="20"/>
          <w:szCs w:val="20"/>
        </w:rPr>
      </w:pPr>
      <w:r w:rsidRPr="00CF46CA">
        <w:rPr>
          <w:sz w:val="20"/>
          <w:szCs w:val="20"/>
        </w:rPr>
        <w:t xml:space="preserve">    their st_size values are different.  However, that assumption may</w:t>
      </w:r>
    </w:p>
    <w:p w14:paraId="7730612F" w14:textId="77777777" w:rsidR="00CF46CA" w:rsidRPr="00CF46CA" w:rsidRDefault="00CF46CA" w:rsidP="00CF46CA">
      <w:pPr>
        <w:spacing w:line="10" w:lineRule="atLeast"/>
        <w:rPr>
          <w:sz w:val="20"/>
          <w:szCs w:val="20"/>
        </w:rPr>
      </w:pPr>
      <w:r w:rsidRPr="00CF46CA">
        <w:rPr>
          <w:sz w:val="20"/>
          <w:szCs w:val="20"/>
        </w:rPr>
        <w:t xml:space="preserve">    be invalid if either value is zero, as happens with files on Linux</w:t>
      </w:r>
    </w:p>
    <w:p w14:paraId="160D3C97" w14:textId="77777777" w:rsidR="00CF46CA" w:rsidRPr="00CF46CA" w:rsidRDefault="00CF46CA" w:rsidP="00CF46CA">
      <w:pPr>
        <w:spacing w:line="10" w:lineRule="atLeast"/>
        <w:rPr>
          <w:sz w:val="20"/>
          <w:szCs w:val="20"/>
        </w:rPr>
      </w:pPr>
      <w:r w:rsidRPr="00CF46CA">
        <w:rPr>
          <w:sz w:val="20"/>
          <w:szCs w:val="20"/>
        </w:rPr>
        <w:t xml:space="preserve">    /proc and /sys file systems. Since skipping this optimization will</w:t>
      </w:r>
    </w:p>
    <w:p w14:paraId="14DA31B8" w14:textId="77777777" w:rsidR="00CF46CA" w:rsidRPr="00CF46CA" w:rsidRDefault="00CF46CA" w:rsidP="00CF46CA">
      <w:pPr>
        <w:spacing w:line="10" w:lineRule="atLeast"/>
        <w:rPr>
          <w:sz w:val="20"/>
          <w:szCs w:val="20"/>
        </w:rPr>
      </w:pPr>
      <w:r w:rsidRPr="00CF46CA">
        <w:rPr>
          <w:sz w:val="20"/>
          <w:szCs w:val="20"/>
        </w:rPr>
        <w:t xml:space="preserve">    usually cost very little (one read syscall, to read zero bytes),</w:t>
      </w:r>
    </w:p>
    <w:p w14:paraId="11B2108D" w14:textId="77777777" w:rsidR="00CF46CA" w:rsidRPr="00CF46CA" w:rsidRDefault="00CF46CA" w:rsidP="00CF46CA">
      <w:pPr>
        <w:spacing w:line="10" w:lineRule="atLeast"/>
        <w:rPr>
          <w:sz w:val="20"/>
          <w:szCs w:val="20"/>
        </w:rPr>
      </w:pPr>
      <w:r w:rsidRPr="00CF46CA">
        <w:rPr>
          <w:sz w:val="20"/>
          <w:szCs w:val="20"/>
        </w:rPr>
        <w:t xml:space="preserve">    it is fine to accommodate those unusual files.</w:t>
      </w:r>
    </w:p>
    <w:p w14:paraId="7731A73E" w14:textId="77777777" w:rsidR="00CF46CA" w:rsidRPr="00CF46CA" w:rsidRDefault="00CF46CA" w:rsidP="00CF46CA">
      <w:pPr>
        <w:spacing w:line="10" w:lineRule="atLeast"/>
        <w:rPr>
          <w:sz w:val="20"/>
          <w:szCs w:val="20"/>
        </w:rPr>
      </w:pPr>
      <w:r w:rsidRPr="00CF46CA">
        <w:rPr>
          <w:sz w:val="20"/>
          <w:szCs w:val="20"/>
        </w:rPr>
        <w:t xml:space="preserve">    * src/analyze.c (diff_2_files): Do not assume regular files differ</w:t>
      </w:r>
    </w:p>
    <w:p w14:paraId="46E9F44D" w14:textId="77777777" w:rsidR="00CF46CA" w:rsidRPr="00CF46CA" w:rsidRDefault="00CF46CA" w:rsidP="00CF46CA">
      <w:pPr>
        <w:spacing w:line="10" w:lineRule="atLeast"/>
        <w:rPr>
          <w:sz w:val="20"/>
          <w:szCs w:val="20"/>
        </w:rPr>
      </w:pPr>
      <w:r w:rsidRPr="00CF46CA">
        <w:rPr>
          <w:sz w:val="20"/>
          <w:szCs w:val="20"/>
        </w:rPr>
        <w:t xml:space="preserve">    just because their st_size values differ when one or more is 0.</w:t>
      </w:r>
    </w:p>
    <w:p w14:paraId="184E14B4" w14:textId="77777777" w:rsidR="00CF46CA" w:rsidRPr="00CF46CA" w:rsidRDefault="00CF46CA" w:rsidP="00CF46CA">
      <w:pPr>
        <w:spacing w:line="10" w:lineRule="atLeast"/>
        <w:rPr>
          <w:sz w:val="20"/>
          <w:szCs w:val="20"/>
        </w:rPr>
      </w:pPr>
      <w:r w:rsidRPr="00CF46CA">
        <w:rPr>
          <w:sz w:val="20"/>
          <w:szCs w:val="20"/>
        </w:rPr>
        <w:t xml:space="preserve">    * src/diff.c (compare_files): Likewise.</w:t>
      </w:r>
    </w:p>
    <w:p w14:paraId="067CF1FE" w14:textId="77777777" w:rsidR="00CF46CA" w:rsidRPr="00CF46CA" w:rsidRDefault="00CF46CA" w:rsidP="00CF46CA">
      <w:pPr>
        <w:spacing w:line="10" w:lineRule="atLeast"/>
        <w:rPr>
          <w:sz w:val="20"/>
          <w:szCs w:val="20"/>
        </w:rPr>
      </w:pPr>
      <w:r w:rsidRPr="00CF46CA">
        <w:rPr>
          <w:sz w:val="20"/>
          <w:szCs w:val="20"/>
        </w:rPr>
        <w:t xml:space="preserve">    * tests/brief-vs-proc-stat-zero: New test.</w:t>
      </w:r>
    </w:p>
    <w:p w14:paraId="025C6462" w14:textId="77777777" w:rsidR="00CF46CA" w:rsidRPr="00CF46CA" w:rsidRDefault="00CF46CA" w:rsidP="00CF46CA">
      <w:pPr>
        <w:spacing w:line="10" w:lineRule="atLeast"/>
        <w:rPr>
          <w:sz w:val="20"/>
          <w:szCs w:val="20"/>
        </w:rPr>
      </w:pPr>
      <w:r w:rsidRPr="00CF46CA">
        <w:rPr>
          <w:sz w:val="20"/>
          <w:szCs w:val="20"/>
        </w:rPr>
        <w:t xml:space="preserve">    * tests/Makefile.am: Add it.</w:t>
      </w:r>
    </w:p>
    <w:p w14:paraId="2D83C58A" w14:textId="77777777" w:rsidR="00CF46CA" w:rsidRPr="00CF46CA" w:rsidRDefault="00CF46CA" w:rsidP="00CF46CA">
      <w:pPr>
        <w:spacing w:line="10" w:lineRule="atLeast"/>
        <w:rPr>
          <w:sz w:val="20"/>
          <w:szCs w:val="20"/>
        </w:rPr>
      </w:pPr>
      <w:r w:rsidRPr="00CF46CA">
        <w:rPr>
          <w:sz w:val="20"/>
          <w:szCs w:val="20"/>
        </w:rPr>
        <w:t xml:space="preserve">    * NEWS (Bug fixes): Describe it.</w:t>
      </w:r>
    </w:p>
    <w:p w14:paraId="333E12FB" w14:textId="77777777" w:rsidR="00CF46CA" w:rsidRPr="00CF46CA" w:rsidRDefault="00CF46CA" w:rsidP="00CF46CA">
      <w:pPr>
        <w:spacing w:line="10" w:lineRule="atLeast"/>
        <w:rPr>
          <w:sz w:val="20"/>
          <w:szCs w:val="20"/>
        </w:rPr>
      </w:pPr>
      <w:r w:rsidRPr="00CF46CA">
        <w:rPr>
          <w:sz w:val="20"/>
          <w:szCs w:val="20"/>
        </w:rPr>
        <w:t xml:space="preserve">    Reported by Stephan Müller in http://debbugs.gnu.org/21942</w:t>
      </w:r>
    </w:p>
    <w:p w14:paraId="6F6AFB7A" w14:textId="77777777" w:rsidR="00CF46CA" w:rsidRPr="00CF46CA" w:rsidRDefault="00CF46CA" w:rsidP="00CF46CA">
      <w:pPr>
        <w:spacing w:line="10" w:lineRule="atLeast"/>
        <w:rPr>
          <w:sz w:val="20"/>
          <w:szCs w:val="20"/>
        </w:rPr>
      </w:pPr>
    </w:p>
    <w:p w14:paraId="763E5E6B" w14:textId="77777777" w:rsidR="00CF46CA" w:rsidRPr="00CF46CA" w:rsidRDefault="00CF46CA" w:rsidP="00CF46CA">
      <w:pPr>
        <w:spacing w:line="10" w:lineRule="atLeast"/>
        <w:rPr>
          <w:sz w:val="20"/>
          <w:szCs w:val="20"/>
        </w:rPr>
      </w:pPr>
      <w:r w:rsidRPr="00CF46CA">
        <w:rPr>
          <w:sz w:val="20"/>
          <w:szCs w:val="20"/>
        </w:rPr>
        <w:t>commit a1140dd45845d838401425f9a3c0af944abb5795</w:t>
      </w:r>
    </w:p>
    <w:p w14:paraId="51B92CAD"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47F3C1CA" w14:textId="77777777" w:rsidR="00CF46CA" w:rsidRPr="00CF46CA" w:rsidRDefault="00CF46CA" w:rsidP="00CF46CA">
      <w:pPr>
        <w:spacing w:line="10" w:lineRule="atLeast"/>
        <w:rPr>
          <w:sz w:val="20"/>
          <w:szCs w:val="20"/>
        </w:rPr>
      </w:pPr>
      <w:r w:rsidRPr="00CF46CA">
        <w:rPr>
          <w:sz w:val="20"/>
          <w:szCs w:val="20"/>
        </w:rPr>
        <w:t>Date:   Sun Dec 6 10:38:17 2015 -0800</w:t>
      </w:r>
    </w:p>
    <w:p w14:paraId="6D5E2D29" w14:textId="77777777" w:rsidR="00CF46CA" w:rsidRPr="00CF46CA" w:rsidRDefault="00CF46CA" w:rsidP="00CF46CA">
      <w:pPr>
        <w:spacing w:line="10" w:lineRule="atLeast"/>
        <w:rPr>
          <w:sz w:val="20"/>
          <w:szCs w:val="20"/>
        </w:rPr>
      </w:pPr>
    </w:p>
    <w:p w14:paraId="50F7625F" w14:textId="77777777" w:rsidR="00CF46CA" w:rsidRPr="00CF46CA" w:rsidRDefault="00CF46CA" w:rsidP="00CF46CA">
      <w:pPr>
        <w:spacing w:line="10" w:lineRule="atLeast"/>
        <w:rPr>
          <w:sz w:val="20"/>
          <w:szCs w:val="20"/>
        </w:rPr>
      </w:pPr>
      <w:r w:rsidRPr="00CF46CA">
        <w:rPr>
          <w:sz w:val="20"/>
          <w:szCs w:val="20"/>
        </w:rPr>
        <w:t xml:space="preserve">    tests: arrange to print any skipped-test explanation to tty, too</w:t>
      </w:r>
    </w:p>
    <w:p w14:paraId="3D85C6AE" w14:textId="77777777" w:rsidR="00CF46CA" w:rsidRPr="00CF46CA" w:rsidRDefault="00CF46CA" w:rsidP="00CF46CA">
      <w:pPr>
        <w:spacing w:line="10" w:lineRule="atLeast"/>
        <w:rPr>
          <w:sz w:val="20"/>
          <w:szCs w:val="20"/>
        </w:rPr>
      </w:pPr>
      <w:r w:rsidRPr="00CF46CA">
        <w:rPr>
          <w:sz w:val="20"/>
          <w:szCs w:val="20"/>
        </w:rPr>
        <w:t xml:space="preserve">    </w:t>
      </w:r>
    </w:p>
    <w:p w14:paraId="5023D7D4" w14:textId="77777777" w:rsidR="00CF46CA" w:rsidRPr="00CF46CA" w:rsidRDefault="00CF46CA" w:rsidP="00CF46CA">
      <w:pPr>
        <w:spacing w:line="10" w:lineRule="atLeast"/>
        <w:rPr>
          <w:sz w:val="20"/>
          <w:szCs w:val="20"/>
        </w:rPr>
      </w:pPr>
      <w:r w:rsidRPr="00CF46CA">
        <w:rPr>
          <w:sz w:val="20"/>
          <w:szCs w:val="20"/>
        </w:rPr>
        <w:t xml:space="preserve">    I noticed that when a test was skipped, the reason was not printed.</w:t>
      </w:r>
    </w:p>
    <w:p w14:paraId="0A1BB8F6" w14:textId="77777777" w:rsidR="00CF46CA" w:rsidRPr="00CF46CA" w:rsidRDefault="00CF46CA" w:rsidP="00CF46CA">
      <w:pPr>
        <w:spacing w:line="10" w:lineRule="atLeast"/>
        <w:rPr>
          <w:sz w:val="20"/>
          <w:szCs w:val="20"/>
        </w:rPr>
      </w:pPr>
      <w:r w:rsidRPr="00CF46CA">
        <w:rPr>
          <w:sz w:val="20"/>
          <w:szCs w:val="20"/>
        </w:rPr>
        <w:t xml:space="preserve">    This fixes it.  In coreutils, this variable is set in init.cfg,</w:t>
      </w:r>
    </w:p>
    <w:p w14:paraId="649359C8" w14:textId="77777777" w:rsidR="00CF46CA" w:rsidRPr="00CF46CA" w:rsidRDefault="00CF46CA" w:rsidP="00CF46CA">
      <w:pPr>
        <w:spacing w:line="10" w:lineRule="atLeast"/>
        <w:rPr>
          <w:sz w:val="20"/>
          <w:szCs w:val="20"/>
        </w:rPr>
      </w:pPr>
      <w:r w:rsidRPr="00CF46CA">
        <w:rPr>
          <w:sz w:val="20"/>
          <w:szCs w:val="20"/>
        </w:rPr>
        <w:t xml:space="preserve">    but there is no point in putting the definition so far from the</w:t>
      </w:r>
    </w:p>
    <w:p w14:paraId="03E83224" w14:textId="77777777" w:rsidR="00CF46CA" w:rsidRPr="00CF46CA" w:rsidRDefault="00CF46CA" w:rsidP="00CF46CA">
      <w:pPr>
        <w:spacing w:line="10" w:lineRule="atLeast"/>
        <w:rPr>
          <w:sz w:val="20"/>
          <w:szCs w:val="20"/>
        </w:rPr>
      </w:pPr>
      <w:r w:rsidRPr="00CF46CA">
        <w:rPr>
          <w:sz w:val="20"/>
          <w:szCs w:val="20"/>
        </w:rPr>
        <w:t xml:space="preserve">    code that chooses the file descriptor number in tests/Makefile.am.</w:t>
      </w:r>
    </w:p>
    <w:p w14:paraId="7DD83271" w14:textId="77777777" w:rsidR="00CF46CA" w:rsidRPr="00CF46CA" w:rsidRDefault="00CF46CA" w:rsidP="00CF46CA">
      <w:pPr>
        <w:spacing w:line="10" w:lineRule="atLeast"/>
        <w:rPr>
          <w:sz w:val="20"/>
          <w:szCs w:val="20"/>
        </w:rPr>
      </w:pPr>
      <w:r w:rsidRPr="00CF46CA">
        <w:rPr>
          <w:sz w:val="20"/>
          <w:szCs w:val="20"/>
        </w:rPr>
        <w:t xml:space="preserve">    * tests/Makefile.am (TESTS_ENVIRONMENT) [stderr_fileno_]: Define</w:t>
      </w:r>
    </w:p>
    <w:p w14:paraId="6A140F10" w14:textId="77777777" w:rsidR="00CF46CA" w:rsidRPr="00CF46CA" w:rsidRDefault="00CF46CA" w:rsidP="00CF46CA">
      <w:pPr>
        <w:spacing w:line="10" w:lineRule="atLeast"/>
        <w:rPr>
          <w:sz w:val="20"/>
          <w:szCs w:val="20"/>
        </w:rPr>
      </w:pPr>
      <w:r w:rsidRPr="00CF46CA">
        <w:rPr>
          <w:sz w:val="20"/>
          <w:szCs w:val="20"/>
        </w:rPr>
        <w:t xml:space="preserve">    here (to 9), right next to the companion "9&gt;&amp;2".</w:t>
      </w:r>
    </w:p>
    <w:p w14:paraId="1E92B5F3" w14:textId="77777777" w:rsidR="00CF46CA" w:rsidRPr="00CF46CA" w:rsidRDefault="00CF46CA" w:rsidP="00CF46CA">
      <w:pPr>
        <w:spacing w:line="10" w:lineRule="atLeast"/>
        <w:rPr>
          <w:sz w:val="20"/>
          <w:szCs w:val="20"/>
        </w:rPr>
      </w:pPr>
    </w:p>
    <w:p w14:paraId="7D5AFCA5" w14:textId="77777777" w:rsidR="00CF46CA" w:rsidRPr="00CF46CA" w:rsidRDefault="00CF46CA" w:rsidP="00CF46CA">
      <w:pPr>
        <w:spacing w:line="10" w:lineRule="atLeast"/>
        <w:rPr>
          <w:sz w:val="20"/>
          <w:szCs w:val="20"/>
        </w:rPr>
      </w:pPr>
      <w:r w:rsidRPr="00CF46CA">
        <w:rPr>
          <w:sz w:val="20"/>
          <w:szCs w:val="20"/>
        </w:rPr>
        <w:t>commit d77f95f8dcbfa6e160d74e07cbd5f7def737975e</w:t>
      </w:r>
    </w:p>
    <w:p w14:paraId="269B5030"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F5FF9DC" w14:textId="77777777" w:rsidR="00CF46CA" w:rsidRPr="00CF46CA" w:rsidRDefault="00CF46CA" w:rsidP="00CF46CA">
      <w:pPr>
        <w:spacing w:line="10" w:lineRule="atLeast"/>
        <w:rPr>
          <w:sz w:val="20"/>
          <w:szCs w:val="20"/>
        </w:rPr>
      </w:pPr>
      <w:r w:rsidRPr="00CF46CA">
        <w:rPr>
          <w:sz w:val="20"/>
          <w:szCs w:val="20"/>
        </w:rPr>
        <w:t>Date:   Sat Nov 28 19:29:37 2015 -0800</w:t>
      </w:r>
    </w:p>
    <w:p w14:paraId="10013E26" w14:textId="77777777" w:rsidR="00CF46CA" w:rsidRPr="00CF46CA" w:rsidRDefault="00CF46CA" w:rsidP="00CF46CA">
      <w:pPr>
        <w:spacing w:line="10" w:lineRule="atLeast"/>
        <w:rPr>
          <w:sz w:val="20"/>
          <w:szCs w:val="20"/>
        </w:rPr>
      </w:pPr>
    </w:p>
    <w:p w14:paraId="1AB9E763" w14:textId="77777777" w:rsidR="00CF46CA" w:rsidRPr="00CF46CA" w:rsidRDefault="00CF46CA" w:rsidP="00CF46CA">
      <w:pPr>
        <w:spacing w:line="10" w:lineRule="atLeast"/>
        <w:rPr>
          <w:sz w:val="20"/>
          <w:szCs w:val="20"/>
        </w:rPr>
      </w:pPr>
      <w:r w:rsidRPr="00CF46CA">
        <w:rPr>
          <w:sz w:val="20"/>
          <w:szCs w:val="20"/>
        </w:rPr>
        <w:t xml:space="preserve">    build: add gperf to the list of required programs</w:t>
      </w:r>
    </w:p>
    <w:p w14:paraId="68EE818D" w14:textId="77777777" w:rsidR="00CF46CA" w:rsidRPr="00CF46CA" w:rsidRDefault="00CF46CA" w:rsidP="00CF46CA">
      <w:pPr>
        <w:spacing w:line="10" w:lineRule="atLeast"/>
        <w:rPr>
          <w:sz w:val="20"/>
          <w:szCs w:val="20"/>
        </w:rPr>
      </w:pPr>
      <w:r w:rsidRPr="00CF46CA">
        <w:rPr>
          <w:sz w:val="20"/>
          <w:szCs w:val="20"/>
        </w:rPr>
        <w:t xml:space="preserve">    </w:t>
      </w:r>
    </w:p>
    <w:p w14:paraId="20ECEE18" w14:textId="77777777" w:rsidR="00CF46CA" w:rsidRPr="00CF46CA" w:rsidRDefault="00CF46CA" w:rsidP="00CF46CA">
      <w:pPr>
        <w:spacing w:line="10" w:lineRule="atLeast"/>
        <w:rPr>
          <w:sz w:val="20"/>
          <w:szCs w:val="20"/>
        </w:rPr>
      </w:pPr>
      <w:r w:rsidRPr="00CF46CA">
        <w:rPr>
          <w:sz w:val="20"/>
          <w:szCs w:val="20"/>
        </w:rPr>
        <w:t xml:space="preserve">    * bootstrap.conf (buildreq): Add gperf to the list.</w:t>
      </w:r>
    </w:p>
    <w:p w14:paraId="3C76C977" w14:textId="77777777" w:rsidR="00CF46CA" w:rsidRPr="00CF46CA" w:rsidRDefault="00CF46CA" w:rsidP="00CF46CA">
      <w:pPr>
        <w:spacing w:line="10" w:lineRule="atLeast"/>
        <w:rPr>
          <w:sz w:val="20"/>
          <w:szCs w:val="20"/>
        </w:rPr>
      </w:pPr>
      <w:r w:rsidRPr="00CF46CA">
        <w:rPr>
          <w:sz w:val="20"/>
          <w:szCs w:val="20"/>
        </w:rPr>
        <w:t xml:space="preserve">    Reported by Stephan Müller in http://debbugs.gnu.org/21945</w:t>
      </w:r>
    </w:p>
    <w:p w14:paraId="341B9D4B" w14:textId="77777777" w:rsidR="00CF46CA" w:rsidRPr="00CF46CA" w:rsidRDefault="00CF46CA" w:rsidP="00CF46CA">
      <w:pPr>
        <w:spacing w:line="10" w:lineRule="atLeast"/>
        <w:rPr>
          <w:sz w:val="20"/>
          <w:szCs w:val="20"/>
        </w:rPr>
      </w:pPr>
    </w:p>
    <w:p w14:paraId="226E0F87" w14:textId="77777777" w:rsidR="00CF46CA" w:rsidRPr="00CF46CA" w:rsidRDefault="00CF46CA" w:rsidP="00CF46CA">
      <w:pPr>
        <w:spacing w:line="10" w:lineRule="atLeast"/>
        <w:rPr>
          <w:sz w:val="20"/>
          <w:szCs w:val="20"/>
        </w:rPr>
      </w:pPr>
      <w:r w:rsidRPr="00CF46CA">
        <w:rPr>
          <w:sz w:val="20"/>
          <w:szCs w:val="20"/>
        </w:rPr>
        <w:t>commit 875ca7183bd4b098f2d8fb71b10553df2d4d2d11</w:t>
      </w:r>
    </w:p>
    <w:p w14:paraId="73567A3E" w14:textId="77777777" w:rsidR="00CF46CA" w:rsidRPr="00CF46CA" w:rsidRDefault="00CF46CA" w:rsidP="00CF46CA">
      <w:pPr>
        <w:spacing w:line="10" w:lineRule="atLeast"/>
        <w:rPr>
          <w:sz w:val="20"/>
          <w:szCs w:val="20"/>
        </w:rPr>
      </w:pPr>
      <w:r w:rsidRPr="00CF46CA">
        <w:rPr>
          <w:sz w:val="20"/>
          <w:szCs w:val="20"/>
        </w:rPr>
        <w:t>Author: Giuseppe Scrivano &lt;gscrivano@gnu.org&gt;</w:t>
      </w:r>
    </w:p>
    <w:p w14:paraId="579C924F" w14:textId="77777777" w:rsidR="00CF46CA" w:rsidRPr="00CF46CA" w:rsidRDefault="00CF46CA" w:rsidP="00CF46CA">
      <w:pPr>
        <w:spacing w:line="10" w:lineRule="atLeast"/>
        <w:rPr>
          <w:sz w:val="20"/>
          <w:szCs w:val="20"/>
        </w:rPr>
      </w:pPr>
      <w:r w:rsidRPr="00CF46CA">
        <w:rPr>
          <w:sz w:val="20"/>
          <w:szCs w:val="20"/>
        </w:rPr>
        <w:t>Date:   Mon Nov 2 19:05:10 2015 +0000</w:t>
      </w:r>
    </w:p>
    <w:p w14:paraId="2CA5CF38" w14:textId="77777777" w:rsidR="00CF46CA" w:rsidRPr="00CF46CA" w:rsidRDefault="00CF46CA" w:rsidP="00CF46CA">
      <w:pPr>
        <w:spacing w:line="10" w:lineRule="atLeast"/>
        <w:rPr>
          <w:sz w:val="20"/>
          <w:szCs w:val="20"/>
        </w:rPr>
      </w:pPr>
    </w:p>
    <w:p w14:paraId="700B6E1C" w14:textId="77777777" w:rsidR="00CF46CA" w:rsidRPr="00CF46CA" w:rsidRDefault="00CF46CA" w:rsidP="00CF46CA">
      <w:pPr>
        <w:spacing w:line="10" w:lineRule="atLeast"/>
        <w:rPr>
          <w:sz w:val="20"/>
          <w:szCs w:val="20"/>
        </w:rPr>
      </w:pPr>
      <w:r w:rsidRPr="00CF46CA">
        <w:rPr>
          <w:sz w:val="20"/>
          <w:szCs w:val="20"/>
        </w:rPr>
        <w:t xml:space="preserve">    tests: Add tests for --color and --palette</w:t>
      </w:r>
    </w:p>
    <w:p w14:paraId="018C0F0D" w14:textId="77777777" w:rsidR="00CF46CA" w:rsidRPr="00CF46CA" w:rsidRDefault="00CF46CA" w:rsidP="00CF46CA">
      <w:pPr>
        <w:spacing w:line="10" w:lineRule="atLeast"/>
        <w:rPr>
          <w:sz w:val="20"/>
          <w:szCs w:val="20"/>
        </w:rPr>
      </w:pPr>
      <w:r w:rsidRPr="00CF46CA">
        <w:rPr>
          <w:sz w:val="20"/>
          <w:szCs w:val="20"/>
        </w:rPr>
        <w:t xml:space="preserve">    </w:t>
      </w:r>
    </w:p>
    <w:p w14:paraId="752A2855" w14:textId="77777777" w:rsidR="00CF46CA" w:rsidRPr="00CF46CA" w:rsidRDefault="00CF46CA" w:rsidP="00CF46CA">
      <w:pPr>
        <w:spacing w:line="10" w:lineRule="atLeast"/>
        <w:rPr>
          <w:sz w:val="20"/>
          <w:szCs w:val="20"/>
        </w:rPr>
      </w:pPr>
      <w:r w:rsidRPr="00CF46CA">
        <w:rPr>
          <w:sz w:val="20"/>
          <w:szCs w:val="20"/>
        </w:rPr>
        <w:t xml:space="preserve">    * tests/colors: New file.</w:t>
      </w:r>
    </w:p>
    <w:p w14:paraId="6D5A3113" w14:textId="77777777" w:rsidR="00CF46CA" w:rsidRPr="00CF46CA" w:rsidRDefault="00CF46CA" w:rsidP="00CF46CA">
      <w:pPr>
        <w:spacing w:line="10" w:lineRule="atLeast"/>
        <w:rPr>
          <w:sz w:val="20"/>
          <w:szCs w:val="20"/>
        </w:rPr>
      </w:pPr>
      <w:r w:rsidRPr="00CF46CA">
        <w:rPr>
          <w:sz w:val="20"/>
          <w:szCs w:val="20"/>
        </w:rPr>
        <w:t xml:space="preserve">    * tests/Makefile.am (TESTS): Add colors.</w:t>
      </w:r>
    </w:p>
    <w:p w14:paraId="3819965F" w14:textId="77777777" w:rsidR="00CF46CA" w:rsidRPr="00CF46CA" w:rsidRDefault="00CF46CA" w:rsidP="00CF46CA">
      <w:pPr>
        <w:spacing w:line="10" w:lineRule="atLeast"/>
        <w:rPr>
          <w:sz w:val="20"/>
          <w:szCs w:val="20"/>
        </w:rPr>
      </w:pPr>
    </w:p>
    <w:p w14:paraId="48AA86B7" w14:textId="77777777" w:rsidR="00CF46CA" w:rsidRPr="00CF46CA" w:rsidRDefault="00CF46CA" w:rsidP="00CF46CA">
      <w:pPr>
        <w:spacing w:line="10" w:lineRule="atLeast"/>
        <w:rPr>
          <w:sz w:val="20"/>
          <w:szCs w:val="20"/>
        </w:rPr>
      </w:pPr>
      <w:r w:rsidRPr="00CF46CA">
        <w:rPr>
          <w:sz w:val="20"/>
          <w:szCs w:val="20"/>
        </w:rPr>
        <w:t>commit 0e72de47952beead69e44a4a8c9b4994992ef8ac</w:t>
      </w:r>
    </w:p>
    <w:p w14:paraId="50FEE9E7" w14:textId="77777777" w:rsidR="00CF46CA" w:rsidRPr="00CF46CA" w:rsidRDefault="00CF46CA" w:rsidP="00CF46CA">
      <w:pPr>
        <w:spacing w:line="10" w:lineRule="atLeast"/>
        <w:rPr>
          <w:sz w:val="20"/>
          <w:szCs w:val="20"/>
        </w:rPr>
      </w:pPr>
      <w:r w:rsidRPr="00CF46CA">
        <w:rPr>
          <w:sz w:val="20"/>
          <w:szCs w:val="20"/>
        </w:rPr>
        <w:t>Author: Giuseppe Scrivano &lt;gscrivano@gnu.org&gt;</w:t>
      </w:r>
    </w:p>
    <w:p w14:paraId="5E603170" w14:textId="77777777" w:rsidR="00CF46CA" w:rsidRPr="00CF46CA" w:rsidRDefault="00CF46CA" w:rsidP="00CF46CA">
      <w:pPr>
        <w:spacing w:line="10" w:lineRule="atLeast"/>
        <w:rPr>
          <w:sz w:val="20"/>
          <w:szCs w:val="20"/>
        </w:rPr>
      </w:pPr>
      <w:r w:rsidRPr="00CF46CA">
        <w:rPr>
          <w:sz w:val="20"/>
          <w:szCs w:val="20"/>
        </w:rPr>
        <w:t>Date:   Mon Nov 2 19:03:32 2015 +0000</w:t>
      </w:r>
    </w:p>
    <w:p w14:paraId="2B556C75" w14:textId="77777777" w:rsidR="00CF46CA" w:rsidRPr="00CF46CA" w:rsidRDefault="00CF46CA" w:rsidP="00CF46CA">
      <w:pPr>
        <w:spacing w:line="10" w:lineRule="atLeast"/>
        <w:rPr>
          <w:sz w:val="20"/>
          <w:szCs w:val="20"/>
        </w:rPr>
      </w:pPr>
    </w:p>
    <w:p w14:paraId="072E8505" w14:textId="77777777" w:rsidR="00CF46CA" w:rsidRPr="00CF46CA" w:rsidRDefault="00CF46CA" w:rsidP="00CF46CA">
      <w:pPr>
        <w:spacing w:line="10" w:lineRule="atLeast"/>
        <w:rPr>
          <w:sz w:val="20"/>
          <w:szCs w:val="20"/>
        </w:rPr>
      </w:pPr>
      <w:r w:rsidRPr="00CF46CA">
        <w:rPr>
          <w:sz w:val="20"/>
          <w:szCs w:val="20"/>
        </w:rPr>
        <w:t xml:space="preserve">    doc: mention --color and --palette in NEWS</w:t>
      </w:r>
    </w:p>
    <w:p w14:paraId="1EB1D35B" w14:textId="77777777" w:rsidR="00CF46CA" w:rsidRPr="00CF46CA" w:rsidRDefault="00CF46CA" w:rsidP="00CF46CA">
      <w:pPr>
        <w:spacing w:line="10" w:lineRule="atLeast"/>
        <w:rPr>
          <w:sz w:val="20"/>
          <w:szCs w:val="20"/>
        </w:rPr>
      </w:pPr>
    </w:p>
    <w:p w14:paraId="270608ED" w14:textId="77777777" w:rsidR="00CF46CA" w:rsidRPr="00CF46CA" w:rsidRDefault="00CF46CA" w:rsidP="00CF46CA">
      <w:pPr>
        <w:spacing w:line="10" w:lineRule="atLeast"/>
        <w:rPr>
          <w:sz w:val="20"/>
          <w:szCs w:val="20"/>
        </w:rPr>
      </w:pPr>
      <w:r w:rsidRPr="00CF46CA">
        <w:rPr>
          <w:sz w:val="20"/>
          <w:szCs w:val="20"/>
        </w:rPr>
        <w:t>commit 04f6d57177fb6c9e7bbcf716c521bc323936a9a5</w:t>
      </w:r>
    </w:p>
    <w:p w14:paraId="2D912EC9" w14:textId="77777777" w:rsidR="00CF46CA" w:rsidRPr="00CF46CA" w:rsidRDefault="00CF46CA" w:rsidP="00CF46CA">
      <w:pPr>
        <w:spacing w:line="10" w:lineRule="atLeast"/>
        <w:rPr>
          <w:sz w:val="20"/>
          <w:szCs w:val="20"/>
        </w:rPr>
      </w:pPr>
      <w:r w:rsidRPr="00CF46CA">
        <w:rPr>
          <w:sz w:val="20"/>
          <w:szCs w:val="20"/>
        </w:rPr>
        <w:t>Author: Giuseppe Scrivano &lt;gscrivano@gnu.org&gt;</w:t>
      </w:r>
    </w:p>
    <w:p w14:paraId="35BCA1D2" w14:textId="77777777" w:rsidR="00CF46CA" w:rsidRPr="00CF46CA" w:rsidRDefault="00CF46CA" w:rsidP="00CF46CA">
      <w:pPr>
        <w:spacing w:line="10" w:lineRule="atLeast"/>
        <w:rPr>
          <w:sz w:val="20"/>
          <w:szCs w:val="20"/>
        </w:rPr>
      </w:pPr>
      <w:r w:rsidRPr="00CF46CA">
        <w:rPr>
          <w:sz w:val="20"/>
          <w:szCs w:val="20"/>
        </w:rPr>
        <w:t>Date:   Mon Oct 19 10:29:41 2015 +0200</w:t>
      </w:r>
    </w:p>
    <w:p w14:paraId="2098D619" w14:textId="77777777" w:rsidR="00CF46CA" w:rsidRPr="00CF46CA" w:rsidRDefault="00CF46CA" w:rsidP="00CF46CA">
      <w:pPr>
        <w:spacing w:line="10" w:lineRule="atLeast"/>
        <w:rPr>
          <w:sz w:val="20"/>
          <w:szCs w:val="20"/>
        </w:rPr>
      </w:pPr>
    </w:p>
    <w:p w14:paraId="225A4AA3" w14:textId="77777777" w:rsidR="00CF46CA" w:rsidRPr="00CF46CA" w:rsidRDefault="00CF46CA" w:rsidP="00CF46CA">
      <w:pPr>
        <w:spacing w:line="10" w:lineRule="atLeast"/>
        <w:rPr>
          <w:sz w:val="20"/>
          <w:szCs w:val="20"/>
        </w:rPr>
      </w:pPr>
      <w:r w:rsidRPr="00CF46CA">
        <w:rPr>
          <w:sz w:val="20"/>
          <w:szCs w:val="20"/>
        </w:rPr>
        <w:t xml:space="preserve">    diff: add --palette</w:t>
      </w:r>
    </w:p>
    <w:p w14:paraId="7CEE029D" w14:textId="77777777" w:rsidR="00CF46CA" w:rsidRPr="00CF46CA" w:rsidRDefault="00CF46CA" w:rsidP="00CF46CA">
      <w:pPr>
        <w:spacing w:line="10" w:lineRule="atLeast"/>
        <w:rPr>
          <w:sz w:val="20"/>
          <w:szCs w:val="20"/>
        </w:rPr>
      </w:pPr>
      <w:r w:rsidRPr="00CF46CA">
        <w:rPr>
          <w:sz w:val="20"/>
          <w:szCs w:val="20"/>
        </w:rPr>
        <w:t xml:space="preserve">    </w:t>
      </w:r>
    </w:p>
    <w:p w14:paraId="51E7321A" w14:textId="77777777" w:rsidR="00CF46CA" w:rsidRPr="00CF46CA" w:rsidRDefault="00CF46CA" w:rsidP="00CF46CA">
      <w:pPr>
        <w:spacing w:line="10" w:lineRule="atLeast"/>
        <w:rPr>
          <w:sz w:val="20"/>
          <w:szCs w:val="20"/>
        </w:rPr>
      </w:pPr>
      <w:r w:rsidRPr="00CF46CA">
        <w:rPr>
          <w:sz w:val="20"/>
          <w:szCs w:val="20"/>
        </w:rPr>
        <w:t xml:space="preserve">    * bootstrap (gnulib_modules): Add 'argmatch'.</w:t>
      </w:r>
    </w:p>
    <w:p w14:paraId="2D79ED08" w14:textId="77777777" w:rsidR="00CF46CA" w:rsidRPr="00CF46CA" w:rsidRDefault="00CF46CA" w:rsidP="00CF46CA">
      <w:pPr>
        <w:spacing w:line="10" w:lineRule="atLeast"/>
        <w:rPr>
          <w:sz w:val="20"/>
          <w:szCs w:val="20"/>
        </w:rPr>
      </w:pPr>
      <w:r w:rsidRPr="00CF46CA">
        <w:rPr>
          <w:sz w:val="20"/>
          <w:szCs w:val="20"/>
        </w:rPr>
        <w:t xml:space="preserve">    * doc/diffutils.texi: Add documentation for --palette</w:t>
      </w:r>
    </w:p>
    <w:p w14:paraId="398720BA" w14:textId="77777777" w:rsidR="00CF46CA" w:rsidRPr="00CF46CA" w:rsidRDefault="00CF46CA" w:rsidP="00CF46CA">
      <w:pPr>
        <w:spacing w:line="10" w:lineRule="atLeast"/>
        <w:rPr>
          <w:sz w:val="20"/>
          <w:szCs w:val="20"/>
        </w:rPr>
      </w:pPr>
      <w:r w:rsidRPr="00CF46CA">
        <w:rPr>
          <w:sz w:val="20"/>
          <w:szCs w:val="20"/>
        </w:rPr>
        <w:t xml:space="preserve">    * src/diff.h (set_color_palette): New prototype.</w:t>
      </w:r>
    </w:p>
    <w:p w14:paraId="0FFF4ABA" w14:textId="77777777" w:rsidR="00CF46CA" w:rsidRPr="00CF46CA" w:rsidRDefault="00CF46CA" w:rsidP="00CF46CA">
      <w:pPr>
        <w:spacing w:line="10" w:lineRule="atLeast"/>
        <w:rPr>
          <w:sz w:val="20"/>
          <w:szCs w:val="20"/>
        </w:rPr>
      </w:pPr>
      <w:r w:rsidRPr="00CF46CA">
        <w:rPr>
          <w:sz w:val="20"/>
          <w:szCs w:val="20"/>
        </w:rPr>
        <w:t xml:space="preserve">    * src/diff.c (set_color_palette): New function.</w:t>
      </w:r>
    </w:p>
    <w:p w14:paraId="4FE27C2A" w14:textId="77777777" w:rsidR="00CF46CA" w:rsidRPr="00CF46CA" w:rsidRDefault="00CF46CA" w:rsidP="00CF46CA">
      <w:pPr>
        <w:spacing w:line="10" w:lineRule="atLeast"/>
        <w:rPr>
          <w:sz w:val="20"/>
          <w:szCs w:val="20"/>
        </w:rPr>
      </w:pPr>
      <w:r w:rsidRPr="00CF46CA">
        <w:rPr>
          <w:sz w:val="20"/>
          <w:szCs w:val="20"/>
        </w:rPr>
        <w:t xml:space="preserve">    (color_palette): New variable.</w:t>
      </w:r>
    </w:p>
    <w:p w14:paraId="3EC232BF" w14:textId="77777777" w:rsidR="00CF46CA" w:rsidRPr="00CF46CA" w:rsidRDefault="00CF46CA" w:rsidP="00CF46CA">
      <w:pPr>
        <w:spacing w:line="10" w:lineRule="atLeast"/>
        <w:rPr>
          <w:sz w:val="20"/>
          <w:szCs w:val="20"/>
        </w:rPr>
      </w:pPr>
      <w:r w:rsidRPr="00CF46CA">
        <w:rPr>
          <w:sz w:val="20"/>
          <w:szCs w:val="20"/>
        </w:rPr>
        <w:t xml:space="preserve">    * src/utils.c: Include "argmatch.h".</w:t>
      </w:r>
    </w:p>
    <w:p w14:paraId="3B219AE9" w14:textId="77777777" w:rsidR="00CF46CA" w:rsidRPr="00CF46CA" w:rsidRDefault="00CF46CA" w:rsidP="00CF46CA">
      <w:pPr>
        <w:spacing w:line="10" w:lineRule="atLeast"/>
        <w:rPr>
          <w:sz w:val="20"/>
          <w:szCs w:val="20"/>
        </w:rPr>
      </w:pPr>
      <w:r w:rsidRPr="00CF46CA">
        <w:rPr>
          <w:sz w:val="20"/>
          <w:szCs w:val="20"/>
        </w:rPr>
        <w:t xml:space="preserve">    (struct bin_str): New struct.</w:t>
      </w:r>
    </w:p>
    <w:p w14:paraId="1340A81A" w14:textId="77777777" w:rsidR="00CF46CA" w:rsidRPr="00CF46CA" w:rsidRDefault="00CF46CA" w:rsidP="00CF46CA">
      <w:pPr>
        <w:spacing w:line="10" w:lineRule="atLeast"/>
        <w:rPr>
          <w:sz w:val="20"/>
          <w:szCs w:val="20"/>
        </w:rPr>
      </w:pPr>
      <w:r w:rsidRPr="00CF46CA">
        <w:rPr>
          <w:sz w:val="20"/>
          <w:szCs w:val="20"/>
        </w:rPr>
        <w:t xml:space="preserve">    (struct color_ext_type): New struct.</w:t>
      </w:r>
    </w:p>
    <w:p w14:paraId="327D9D8D" w14:textId="77777777" w:rsidR="00CF46CA" w:rsidRPr="00CF46CA" w:rsidRDefault="00CF46CA" w:rsidP="00CF46CA">
      <w:pPr>
        <w:spacing w:line="10" w:lineRule="atLeast"/>
        <w:rPr>
          <w:sz w:val="20"/>
          <w:szCs w:val="20"/>
        </w:rPr>
      </w:pPr>
      <w:r w:rsidRPr="00CF46CA">
        <w:rPr>
          <w:sz w:val="20"/>
          <w:szCs w:val="20"/>
        </w:rPr>
        <w:t xml:space="preserve">    (color_indicator): New array.</w:t>
      </w:r>
    </w:p>
    <w:p w14:paraId="1811F53B" w14:textId="77777777" w:rsidR="00CF46CA" w:rsidRPr="00CF46CA" w:rsidRDefault="00CF46CA" w:rsidP="00CF46CA">
      <w:pPr>
        <w:spacing w:line="10" w:lineRule="atLeast"/>
        <w:rPr>
          <w:sz w:val="20"/>
          <w:szCs w:val="20"/>
        </w:rPr>
      </w:pPr>
      <w:r w:rsidRPr="00CF46CA">
        <w:rPr>
          <w:sz w:val="20"/>
          <w:szCs w:val="20"/>
        </w:rPr>
        <w:t xml:space="preserve">    (indicator_name): New array.</w:t>
      </w:r>
    </w:p>
    <w:p w14:paraId="03F98518" w14:textId="77777777" w:rsidR="00CF46CA" w:rsidRPr="00CF46CA" w:rsidRDefault="00CF46CA" w:rsidP="00CF46CA">
      <w:pPr>
        <w:spacing w:line="10" w:lineRule="atLeast"/>
        <w:rPr>
          <w:sz w:val="20"/>
          <w:szCs w:val="20"/>
        </w:rPr>
      </w:pPr>
      <w:r w:rsidRPr="00CF46CA">
        <w:rPr>
          <w:sz w:val="20"/>
          <w:szCs w:val="20"/>
        </w:rPr>
        <w:t xml:space="preserve">    (indicator_no): New enum.</w:t>
      </w:r>
    </w:p>
    <w:p w14:paraId="1673A716" w14:textId="77777777" w:rsidR="00CF46CA" w:rsidRPr="00CF46CA" w:rsidRDefault="00CF46CA" w:rsidP="00CF46CA">
      <w:pPr>
        <w:spacing w:line="10" w:lineRule="atLeast"/>
        <w:rPr>
          <w:sz w:val="20"/>
          <w:szCs w:val="20"/>
        </w:rPr>
      </w:pPr>
      <w:r w:rsidRPr="00CF46CA">
        <w:rPr>
          <w:sz w:val="20"/>
          <w:szCs w:val="20"/>
        </w:rPr>
        <w:t xml:space="preserve">    (parse_state): New enum.</w:t>
      </w:r>
    </w:p>
    <w:p w14:paraId="6DDDC7C3" w14:textId="77777777" w:rsidR="00CF46CA" w:rsidRPr="00CF46CA" w:rsidRDefault="00CF46CA" w:rsidP="00CF46CA">
      <w:pPr>
        <w:spacing w:line="10" w:lineRule="atLeast"/>
        <w:rPr>
          <w:sz w:val="20"/>
          <w:szCs w:val="20"/>
        </w:rPr>
      </w:pPr>
      <w:r w:rsidRPr="00CF46CA">
        <w:rPr>
          <w:sz w:val="20"/>
          <w:szCs w:val="20"/>
        </w:rPr>
        <w:t xml:space="preserve">    (put_indicator): New function.</w:t>
      </w:r>
    </w:p>
    <w:p w14:paraId="70457CB2" w14:textId="77777777" w:rsidR="00CF46CA" w:rsidRPr="00CF46CA" w:rsidRDefault="00CF46CA" w:rsidP="00CF46CA">
      <w:pPr>
        <w:spacing w:line="10" w:lineRule="atLeast"/>
        <w:rPr>
          <w:sz w:val="20"/>
          <w:szCs w:val="20"/>
        </w:rPr>
      </w:pPr>
      <w:r w:rsidRPr="00CF46CA">
        <w:rPr>
          <w:sz w:val="20"/>
          <w:szCs w:val="20"/>
        </w:rPr>
        <w:t xml:space="preserve">    (get_funky_string): New function. Copied from coreutils ls.</w:t>
      </w:r>
    </w:p>
    <w:p w14:paraId="34CDB86B" w14:textId="77777777" w:rsidR="00CF46CA" w:rsidRPr="00CF46CA" w:rsidRDefault="00CF46CA" w:rsidP="00CF46CA">
      <w:pPr>
        <w:spacing w:line="10" w:lineRule="atLeast"/>
        <w:rPr>
          <w:sz w:val="20"/>
          <w:szCs w:val="20"/>
        </w:rPr>
      </w:pPr>
      <w:r w:rsidRPr="00CF46CA">
        <w:rPr>
          <w:sz w:val="20"/>
          <w:szCs w:val="20"/>
        </w:rPr>
        <w:t xml:space="preserve">    (parse_diff_color):  New function. Copied from coreutils ls</w:t>
      </w:r>
    </w:p>
    <w:p w14:paraId="5328AF2C" w14:textId="77777777" w:rsidR="00CF46CA" w:rsidRPr="00CF46CA" w:rsidRDefault="00CF46CA" w:rsidP="00CF46CA">
      <w:pPr>
        <w:spacing w:line="10" w:lineRule="atLeast"/>
        <w:rPr>
          <w:sz w:val="20"/>
          <w:szCs w:val="20"/>
        </w:rPr>
      </w:pPr>
      <w:r w:rsidRPr="00CF46CA">
        <w:rPr>
          <w:sz w:val="20"/>
          <w:szCs w:val="20"/>
        </w:rPr>
        <w:t xml:space="preserve">    "parse_ls_color" function.</w:t>
      </w:r>
    </w:p>
    <w:p w14:paraId="5AD4FDB4" w14:textId="77777777" w:rsidR="00CF46CA" w:rsidRPr="00CF46CA" w:rsidRDefault="00CF46CA" w:rsidP="00CF46CA">
      <w:pPr>
        <w:spacing w:line="10" w:lineRule="atLeast"/>
        <w:rPr>
          <w:sz w:val="20"/>
          <w:szCs w:val="20"/>
        </w:rPr>
      </w:pPr>
      <w:r w:rsidRPr="00CF46CA">
        <w:rPr>
          <w:sz w:val="20"/>
          <w:szCs w:val="20"/>
        </w:rPr>
        <w:t xml:space="preserve">    (set_color_context): Use put_indicator instead of directly</w:t>
      </w:r>
    </w:p>
    <w:p w14:paraId="3815D09C" w14:textId="77777777" w:rsidR="00CF46CA" w:rsidRPr="00CF46CA" w:rsidRDefault="00CF46CA" w:rsidP="00CF46CA">
      <w:pPr>
        <w:spacing w:line="10" w:lineRule="atLeast"/>
        <w:rPr>
          <w:sz w:val="20"/>
          <w:szCs w:val="20"/>
        </w:rPr>
      </w:pPr>
      <w:r w:rsidRPr="00CF46CA">
        <w:rPr>
          <w:sz w:val="20"/>
          <w:szCs w:val="20"/>
        </w:rPr>
        <w:t xml:space="preserve">    outputting the sequence.</w:t>
      </w:r>
    </w:p>
    <w:p w14:paraId="37F0D1EE" w14:textId="77777777" w:rsidR="00CF46CA" w:rsidRPr="00CF46CA" w:rsidRDefault="00CF46CA" w:rsidP="00CF46CA">
      <w:pPr>
        <w:spacing w:line="10" w:lineRule="atLeast"/>
        <w:rPr>
          <w:sz w:val="20"/>
          <w:szCs w:val="20"/>
        </w:rPr>
      </w:pPr>
      <w:r w:rsidRPr="00CF46CA">
        <w:rPr>
          <w:sz w:val="20"/>
          <w:szCs w:val="20"/>
        </w:rPr>
        <w:t xml:space="preserve">    * po/POTFILES.in: Add 'lib/argmatch.c'</w:t>
      </w:r>
    </w:p>
    <w:p w14:paraId="2CB26876" w14:textId="77777777" w:rsidR="00CF46CA" w:rsidRPr="00CF46CA" w:rsidRDefault="00CF46CA" w:rsidP="00CF46CA">
      <w:pPr>
        <w:spacing w:line="10" w:lineRule="atLeast"/>
        <w:rPr>
          <w:sz w:val="20"/>
          <w:szCs w:val="20"/>
        </w:rPr>
      </w:pPr>
    </w:p>
    <w:p w14:paraId="535E37E7" w14:textId="77777777" w:rsidR="00CF46CA" w:rsidRPr="00CF46CA" w:rsidRDefault="00CF46CA" w:rsidP="00CF46CA">
      <w:pPr>
        <w:spacing w:line="10" w:lineRule="atLeast"/>
        <w:rPr>
          <w:sz w:val="20"/>
          <w:szCs w:val="20"/>
        </w:rPr>
      </w:pPr>
      <w:r w:rsidRPr="00CF46CA">
        <w:rPr>
          <w:sz w:val="20"/>
          <w:szCs w:val="20"/>
        </w:rPr>
        <w:t>commit c0fa19fe92da71404f809aafb5f51cfd99b1bee2</w:t>
      </w:r>
    </w:p>
    <w:p w14:paraId="60938C3B" w14:textId="77777777" w:rsidR="00CF46CA" w:rsidRPr="00CF46CA" w:rsidRDefault="00CF46CA" w:rsidP="00CF46CA">
      <w:pPr>
        <w:spacing w:line="10" w:lineRule="atLeast"/>
        <w:rPr>
          <w:sz w:val="20"/>
          <w:szCs w:val="20"/>
        </w:rPr>
      </w:pPr>
      <w:r w:rsidRPr="00CF46CA">
        <w:rPr>
          <w:sz w:val="20"/>
          <w:szCs w:val="20"/>
        </w:rPr>
        <w:t>Author: Giuseppe Scrivano &lt;gscrivano@gnu.org&gt;</w:t>
      </w:r>
    </w:p>
    <w:p w14:paraId="1777A22E" w14:textId="77777777" w:rsidR="00CF46CA" w:rsidRPr="00CF46CA" w:rsidRDefault="00CF46CA" w:rsidP="00CF46CA">
      <w:pPr>
        <w:spacing w:line="10" w:lineRule="atLeast"/>
        <w:rPr>
          <w:sz w:val="20"/>
          <w:szCs w:val="20"/>
        </w:rPr>
      </w:pPr>
      <w:r w:rsidRPr="00CF46CA">
        <w:rPr>
          <w:sz w:val="20"/>
          <w:szCs w:val="20"/>
        </w:rPr>
        <w:t>Date:   Sun Mar 8 22:45:11 2015 +0100</w:t>
      </w:r>
    </w:p>
    <w:p w14:paraId="63958405" w14:textId="77777777" w:rsidR="00CF46CA" w:rsidRPr="00CF46CA" w:rsidRDefault="00CF46CA" w:rsidP="00CF46CA">
      <w:pPr>
        <w:spacing w:line="10" w:lineRule="atLeast"/>
        <w:rPr>
          <w:sz w:val="20"/>
          <w:szCs w:val="20"/>
        </w:rPr>
      </w:pPr>
    </w:p>
    <w:p w14:paraId="79F68E54" w14:textId="77777777" w:rsidR="00CF46CA" w:rsidRPr="00CF46CA" w:rsidRDefault="00CF46CA" w:rsidP="00CF46CA">
      <w:pPr>
        <w:spacing w:line="10" w:lineRule="atLeast"/>
        <w:rPr>
          <w:sz w:val="20"/>
          <w:szCs w:val="20"/>
        </w:rPr>
      </w:pPr>
      <w:r w:rsidRPr="00CF46CA">
        <w:rPr>
          <w:sz w:val="20"/>
          <w:szCs w:val="20"/>
        </w:rPr>
        <w:t xml:space="preserve">    diff: add support for --color</w:t>
      </w:r>
    </w:p>
    <w:p w14:paraId="02BF168B" w14:textId="77777777" w:rsidR="00CF46CA" w:rsidRPr="00CF46CA" w:rsidRDefault="00CF46CA" w:rsidP="00CF46CA">
      <w:pPr>
        <w:spacing w:line="10" w:lineRule="atLeast"/>
        <w:rPr>
          <w:sz w:val="20"/>
          <w:szCs w:val="20"/>
        </w:rPr>
      </w:pPr>
      <w:r w:rsidRPr="00CF46CA">
        <w:rPr>
          <w:sz w:val="20"/>
          <w:szCs w:val="20"/>
        </w:rPr>
        <w:lastRenderedPageBreak/>
        <w:t xml:space="preserve">    </w:t>
      </w:r>
    </w:p>
    <w:p w14:paraId="77D086DE" w14:textId="77777777" w:rsidR="00CF46CA" w:rsidRPr="00CF46CA" w:rsidRDefault="00CF46CA" w:rsidP="00CF46CA">
      <w:pPr>
        <w:spacing w:line="10" w:lineRule="atLeast"/>
        <w:rPr>
          <w:sz w:val="20"/>
          <w:szCs w:val="20"/>
        </w:rPr>
      </w:pPr>
      <w:r w:rsidRPr="00CF46CA">
        <w:rPr>
          <w:sz w:val="20"/>
          <w:szCs w:val="20"/>
        </w:rPr>
        <w:t xml:space="preserve">    * doc/diffutils.texi (diff Options): Add documentation for --color.</w:t>
      </w:r>
    </w:p>
    <w:p w14:paraId="15D2F195" w14:textId="77777777" w:rsidR="00CF46CA" w:rsidRPr="00CF46CA" w:rsidRDefault="00CF46CA" w:rsidP="00CF46CA">
      <w:pPr>
        <w:spacing w:line="10" w:lineRule="atLeast"/>
        <w:rPr>
          <w:sz w:val="20"/>
          <w:szCs w:val="20"/>
        </w:rPr>
      </w:pPr>
      <w:r w:rsidRPr="00CF46CA">
        <w:rPr>
          <w:sz w:val="20"/>
          <w:szCs w:val="20"/>
        </w:rPr>
        <w:t xml:space="preserve">    Copied from coreutils ls --color.</w:t>
      </w:r>
    </w:p>
    <w:p w14:paraId="588AA024" w14:textId="77777777" w:rsidR="00CF46CA" w:rsidRPr="00CF46CA" w:rsidRDefault="00CF46CA" w:rsidP="00CF46CA">
      <w:pPr>
        <w:spacing w:line="10" w:lineRule="atLeast"/>
        <w:rPr>
          <w:sz w:val="20"/>
          <w:szCs w:val="20"/>
        </w:rPr>
      </w:pPr>
      <w:r w:rsidRPr="00CF46CA">
        <w:rPr>
          <w:sz w:val="20"/>
          <w:szCs w:val="20"/>
        </w:rPr>
        <w:t xml:space="preserve">    * src/context.c (pr_unidiff_hunk): Set the color context.</w:t>
      </w:r>
    </w:p>
    <w:p w14:paraId="592E7C10" w14:textId="77777777" w:rsidR="00CF46CA" w:rsidRPr="00CF46CA" w:rsidRDefault="00CF46CA" w:rsidP="00CF46CA">
      <w:pPr>
        <w:spacing w:line="10" w:lineRule="atLeast"/>
        <w:rPr>
          <w:sz w:val="20"/>
          <w:szCs w:val="20"/>
        </w:rPr>
      </w:pPr>
      <w:r w:rsidRPr="00CF46CA">
        <w:rPr>
          <w:sz w:val="20"/>
          <w:szCs w:val="20"/>
        </w:rPr>
        <w:t xml:space="preserve">    (print_context_header): Likewise.</w:t>
      </w:r>
    </w:p>
    <w:p w14:paraId="675A5CBC" w14:textId="77777777" w:rsidR="00CF46CA" w:rsidRPr="00CF46CA" w:rsidRDefault="00CF46CA" w:rsidP="00CF46CA">
      <w:pPr>
        <w:spacing w:line="10" w:lineRule="atLeast"/>
        <w:rPr>
          <w:sz w:val="20"/>
          <w:szCs w:val="20"/>
        </w:rPr>
      </w:pPr>
      <w:r w:rsidRPr="00CF46CA">
        <w:rPr>
          <w:sz w:val="20"/>
          <w:szCs w:val="20"/>
        </w:rPr>
        <w:t xml:space="preserve">    (pr_context_hunk): Likewise.</w:t>
      </w:r>
    </w:p>
    <w:p w14:paraId="10A479DB" w14:textId="77777777" w:rsidR="00CF46CA" w:rsidRPr="00CF46CA" w:rsidRDefault="00CF46CA" w:rsidP="00CF46CA">
      <w:pPr>
        <w:spacing w:line="10" w:lineRule="atLeast"/>
        <w:rPr>
          <w:sz w:val="20"/>
          <w:szCs w:val="20"/>
        </w:rPr>
      </w:pPr>
      <w:r w:rsidRPr="00CF46CA">
        <w:rPr>
          <w:sz w:val="20"/>
          <w:szCs w:val="20"/>
        </w:rPr>
        <w:t xml:space="preserve">    * src/diff.h (enum colors_style): New enum to record when to use colors.</w:t>
      </w:r>
    </w:p>
    <w:p w14:paraId="10E38D12" w14:textId="77777777" w:rsidR="00CF46CA" w:rsidRPr="00CF46CA" w:rsidRDefault="00CF46CA" w:rsidP="00CF46CA">
      <w:pPr>
        <w:spacing w:line="10" w:lineRule="atLeast"/>
        <w:rPr>
          <w:sz w:val="20"/>
          <w:szCs w:val="20"/>
        </w:rPr>
      </w:pPr>
      <w:r w:rsidRPr="00CF46CA">
        <w:rPr>
          <w:sz w:val="20"/>
          <w:szCs w:val="20"/>
        </w:rPr>
        <w:t xml:space="preserve">    (colors_style): New variable to memorize the argument value.</w:t>
      </w:r>
    </w:p>
    <w:p w14:paraId="04A79C19" w14:textId="77777777" w:rsidR="00CF46CA" w:rsidRPr="00CF46CA" w:rsidRDefault="00CF46CA" w:rsidP="00CF46CA">
      <w:pPr>
        <w:spacing w:line="10" w:lineRule="atLeast"/>
        <w:rPr>
          <w:sz w:val="20"/>
          <w:szCs w:val="20"/>
        </w:rPr>
      </w:pPr>
      <w:r w:rsidRPr="00CF46CA">
        <w:rPr>
          <w:sz w:val="20"/>
          <w:szCs w:val="20"/>
        </w:rPr>
        <w:t xml:space="preserve">    (set_color_context): Add function definition.</w:t>
      </w:r>
    </w:p>
    <w:p w14:paraId="2D1C132C" w14:textId="77777777" w:rsidR="00CF46CA" w:rsidRPr="00CF46CA" w:rsidRDefault="00CF46CA" w:rsidP="00CF46CA">
      <w:pPr>
        <w:spacing w:line="10" w:lineRule="atLeast"/>
        <w:rPr>
          <w:sz w:val="20"/>
          <w:szCs w:val="20"/>
        </w:rPr>
      </w:pPr>
      <w:r w:rsidRPr="00CF46CA">
        <w:rPr>
          <w:sz w:val="20"/>
          <w:szCs w:val="20"/>
        </w:rPr>
        <w:t xml:space="preserve">    * src/diff.c: : Define COLOR_OPTION.</w:t>
      </w:r>
    </w:p>
    <w:p w14:paraId="29183948" w14:textId="77777777" w:rsidR="00CF46CA" w:rsidRPr="00CF46CA" w:rsidRDefault="00CF46CA" w:rsidP="00CF46CA">
      <w:pPr>
        <w:spacing w:line="10" w:lineRule="atLeast"/>
        <w:rPr>
          <w:sz w:val="20"/>
          <w:szCs w:val="20"/>
        </w:rPr>
      </w:pPr>
      <w:r w:rsidRPr="00CF46CA">
        <w:rPr>
          <w:sz w:val="20"/>
          <w:szCs w:val="20"/>
        </w:rPr>
        <w:t xml:space="preserve">    (specify_colors_style): New function.</w:t>
      </w:r>
    </w:p>
    <w:p w14:paraId="215A3EC6" w14:textId="77777777" w:rsidR="00CF46CA" w:rsidRPr="00CF46CA" w:rsidRDefault="00CF46CA" w:rsidP="00CF46CA">
      <w:pPr>
        <w:spacing w:line="10" w:lineRule="atLeast"/>
        <w:rPr>
          <w:sz w:val="20"/>
          <w:szCs w:val="20"/>
        </w:rPr>
      </w:pPr>
      <w:r w:rsidRPr="00CF46CA">
        <w:rPr>
          <w:sz w:val="20"/>
          <w:szCs w:val="20"/>
        </w:rPr>
        <w:t xml:space="preserve">    (longopts): Add --color.</w:t>
      </w:r>
    </w:p>
    <w:p w14:paraId="1E26ED93" w14:textId="77777777" w:rsidR="00CF46CA" w:rsidRPr="00CF46CA" w:rsidRDefault="00CF46CA" w:rsidP="00CF46CA">
      <w:pPr>
        <w:spacing w:line="10" w:lineRule="atLeast"/>
        <w:rPr>
          <w:sz w:val="20"/>
          <w:szCs w:val="20"/>
        </w:rPr>
      </w:pPr>
      <w:r w:rsidRPr="00CF46CA">
        <w:rPr>
          <w:sz w:val="20"/>
          <w:szCs w:val="20"/>
        </w:rPr>
        <w:t xml:space="preserve">    (main): Handle --color argument.</w:t>
      </w:r>
    </w:p>
    <w:p w14:paraId="5674EA5B" w14:textId="77777777" w:rsidR="00CF46CA" w:rsidRPr="00CF46CA" w:rsidRDefault="00CF46CA" w:rsidP="00CF46CA">
      <w:pPr>
        <w:spacing w:line="10" w:lineRule="atLeast"/>
        <w:rPr>
          <w:sz w:val="20"/>
          <w:szCs w:val="20"/>
        </w:rPr>
      </w:pPr>
      <w:r w:rsidRPr="00CF46CA">
        <w:rPr>
          <w:sz w:val="20"/>
          <w:szCs w:val="20"/>
        </w:rPr>
        <w:t xml:space="preserve">    (option_help_msgid): Add usage string for --color.</w:t>
      </w:r>
    </w:p>
    <w:p w14:paraId="5E4F899C" w14:textId="77777777" w:rsidR="00CF46CA" w:rsidRPr="00CF46CA" w:rsidRDefault="00CF46CA" w:rsidP="00CF46CA">
      <w:pPr>
        <w:spacing w:line="10" w:lineRule="atLeast"/>
        <w:rPr>
          <w:sz w:val="20"/>
          <w:szCs w:val="20"/>
        </w:rPr>
      </w:pPr>
      <w:r w:rsidRPr="00CF46CA">
        <w:rPr>
          <w:sz w:val="20"/>
          <w:szCs w:val="20"/>
        </w:rPr>
        <w:t xml:space="preserve">    * src/normal.c (print_normal_hunk): Set the color context.</w:t>
      </w:r>
    </w:p>
    <w:p w14:paraId="2C5F1CBC" w14:textId="77777777" w:rsidR="00CF46CA" w:rsidRPr="00CF46CA" w:rsidRDefault="00CF46CA" w:rsidP="00CF46CA">
      <w:pPr>
        <w:spacing w:line="10" w:lineRule="atLeast"/>
        <w:rPr>
          <w:sz w:val="20"/>
          <w:szCs w:val="20"/>
        </w:rPr>
      </w:pPr>
      <w:r w:rsidRPr="00CF46CA">
        <w:rPr>
          <w:sz w:val="20"/>
          <w:szCs w:val="20"/>
        </w:rPr>
        <w:t xml:space="preserve">    * src/side.c (print_1sdiff_line): Likewise.</w:t>
      </w:r>
    </w:p>
    <w:p w14:paraId="57DE23D3" w14:textId="77777777" w:rsidR="00CF46CA" w:rsidRPr="00CF46CA" w:rsidRDefault="00CF46CA" w:rsidP="00CF46CA">
      <w:pPr>
        <w:spacing w:line="10" w:lineRule="atLeast"/>
        <w:rPr>
          <w:sz w:val="20"/>
          <w:szCs w:val="20"/>
        </w:rPr>
      </w:pPr>
      <w:r w:rsidRPr="00CF46CA">
        <w:rPr>
          <w:sz w:val="20"/>
          <w:szCs w:val="20"/>
        </w:rPr>
        <w:t xml:space="preserve">    * src/util.c (print_1_line_nl): New function.</w:t>
      </w:r>
    </w:p>
    <w:p w14:paraId="00113318" w14:textId="77777777" w:rsidR="00CF46CA" w:rsidRPr="00CF46CA" w:rsidRDefault="00CF46CA" w:rsidP="00CF46CA">
      <w:pPr>
        <w:spacing w:line="10" w:lineRule="atLeast"/>
        <w:rPr>
          <w:sz w:val="20"/>
          <w:szCs w:val="20"/>
        </w:rPr>
      </w:pPr>
      <w:r w:rsidRPr="00CF46CA">
        <w:rPr>
          <w:sz w:val="20"/>
          <w:szCs w:val="20"/>
        </w:rPr>
        <w:t xml:space="preserve">    (print_1_line): Make it a wrapper of 'print_1_line_nl'.</w:t>
      </w:r>
    </w:p>
    <w:p w14:paraId="2EE1C03D" w14:textId="77777777" w:rsidR="00CF46CA" w:rsidRPr="00CF46CA" w:rsidRDefault="00CF46CA" w:rsidP="00CF46CA">
      <w:pPr>
        <w:spacing w:line="10" w:lineRule="atLeast"/>
        <w:rPr>
          <w:sz w:val="20"/>
          <w:szCs w:val="20"/>
        </w:rPr>
      </w:pPr>
      <w:r w:rsidRPr="00CF46CA">
        <w:rPr>
          <w:sz w:val="20"/>
          <w:szCs w:val="20"/>
        </w:rPr>
        <w:t xml:space="preserve">    (colors_enabled): New boolean variable.</w:t>
      </w:r>
    </w:p>
    <w:p w14:paraId="2598B78F" w14:textId="77777777" w:rsidR="00CF46CA" w:rsidRPr="00CF46CA" w:rsidRDefault="00CF46CA" w:rsidP="00CF46CA">
      <w:pPr>
        <w:spacing w:line="10" w:lineRule="atLeast"/>
        <w:rPr>
          <w:sz w:val="20"/>
          <w:szCs w:val="20"/>
        </w:rPr>
      </w:pPr>
      <w:r w:rsidRPr="00CF46CA">
        <w:rPr>
          <w:sz w:val="20"/>
          <w:szCs w:val="20"/>
        </w:rPr>
        <w:t xml:space="preserve">    (begin_output): Call check_color_output once the output file is</w:t>
      </w:r>
    </w:p>
    <w:p w14:paraId="6EC6B06E" w14:textId="77777777" w:rsidR="00CF46CA" w:rsidRPr="00CF46CA" w:rsidRDefault="00CF46CA" w:rsidP="00CF46CA">
      <w:pPr>
        <w:spacing w:line="10" w:lineRule="atLeast"/>
        <w:rPr>
          <w:sz w:val="20"/>
          <w:szCs w:val="20"/>
        </w:rPr>
      </w:pPr>
      <w:r w:rsidRPr="00CF46CA">
        <w:rPr>
          <w:sz w:val="20"/>
          <w:szCs w:val="20"/>
        </w:rPr>
        <w:t xml:space="preserve">    configured.</w:t>
      </w:r>
    </w:p>
    <w:p w14:paraId="576B50BD" w14:textId="77777777" w:rsidR="00CF46CA" w:rsidRPr="00CF46CA" w:rsidRDefault="00CF46CA" w:rsidP="00CF46CA">
      <w:pPr>
        <w:spacing w:line="10" w:lineRule="atLeast"/>
        <w:rPr>
          <w:sz w:val="20"/>
          <w:szCs w:val="20"/>
        </w:rPr>
      </w:pPr>
      <w:r w:rsidRPr="00CF46CA">
        <w:rPr>
          <w:sz w:val="20"/>
          <w:szCs w:val="20"/>
        </w:rPr>
        <w:t xml:space="preserve">    (output_1_line): Periodically call `process_signals'.</w:t>
      </w:r>
    </w:p>
    <w:p w14:paraId="4B054856" w14:textId="77777777" w:rsidR="00CF46CA" w:rsidRPr="00CF46CA" w:rsidRDefault="00CF46CA" w:rsidP="00CF46CA">
      <w:pPr>
        <w:spacing w:line="10" w:lineRule="atLeast"/>
        <w:rPr>
          <w:sz w:val="20"/>
          <w:szCs w:val="20"/>
        </w:rPr>
      </w:pPr>
      <w:r w:rsidRPr="00CF46CA">
        <w:rPr>
          <w:sz w:val="20"/>
          <w:szCs w:val="20"/>
        </w:rPr>
        <w:t xml:space="preserve">    (caught_signals): New sigset_t.</w:t>
      </w:r>
    </w:p>
    <w:p w14:paraId="24B4F7BE" w14:textId="77777777" w:rsidR="00CF46CA" w:rsidRPr="00CF46CA" w:rsidRDefault="00CF46CA" w:rsidP="00CF46CA">
      <w:pPr>
        <w:spacing w:line="10" w:lineRule="atLeast"/>
        <w:rPr>
          <w:sz w:val="20"/>
          <w:szCs w:val="20"/>
        </w:rPr>
      </w:pPr>
      <w:r w:rsidRPr="00CF46CA">
        <w:rPr>
          <w:sz w:val="20"/>
          <w:szCs w:val="20"/>
        </w:rPr>
        <w:t xml:space="preserve">    (colors_enabled): New boolean variable.</w:t>
      </w:r>
    </w:p>
    <w:p w14:paraId="4D90E819" w14:textId="77777777" w:rsidR="00CF46CA" w:rsidRPr="00CF46CA" w:rsidRDefault="00CF46CA" w:rsidP="00CF46CA">
      <w:pPr>
        <w:spacing w:line="10" w:lineRule="atLeast"/>
        <w:rPr>
          <w:sz w:val="20"/>
          <w:szCs w:val="20"/>
        </w:rPr>
      </w:pPr>
      <w:r w:rsidRPr="00CF46CA">
        <w:rPr>
          <w:sz w:val="20"/>
          <w:szCs w:val="20"/>
        </w:rPr>
        <w:t xml:space="preserve">    (interrupt_signal): New sig_atomic_t.</w:t>
      </w:r>
    </w:p>
    <w:p w14:paraId="4B24EA23" w14:textId="77777777" w:rsidR="00CF46CA" w:rsidRPr="00CF46CA" w:rsidRDefault="00CF46CA" w:rsidP="00CF46CA">
      <w:pPr>
        <w:spacing w:line="10" w:lineRule="atLeast"/>
        <w:rPr>
          <w:sz w:val="20"/>
          <w:szCs w:val="20"/>
        </w:rPr>
      </w:pPr>
      <w:r w:rsidRPr="00CF46CA">
        <w:rPr>
          <w:sz w:val="20"/>
          <w:szCs w:val="20"/>
        </w:rPr>
        <w:t xml:space="preserve">    (stop_signal_count): New sig_atomic_t.</w:t>
      </w:r>
    </w:p>
    <w:p w14:paraId="62371F7F" w14:textId="77777777" w:rsidR="00CF46CA" w:rsidRPr="00CF46CA" w:rsidRDefault="00CF46CA" w:rsidP="00CF46CA">
      <w:pPr>
        <w:spacing w:line="10" w:lineRule="atLeast"/>
        <w:rPr>
          <w:sz w:val="20"/>
          <w:szCs w:val="20"/>
        </w:rPr>
      </w:pPr>
      <w:r w:rsidRPr="00CF46CA">
        <w:rPr>
          <w:sz w:val="20"/>
          <w:szCs w:val="20"/>
        </w:rPr>
        <w:t xml:space="preserve">    (check_color_output): New function.</w:t>
      </w:r>
    </w:p>
    <w:p w14:paraId="77C042B8" w14:textId="77777777" w:rsidR="00CF46CA" w:rsidRPr="00CF46CA" w:rsidRDefault="00CF46CA" w:rsidP="00CF46CA">
      <w:pPr>
        <w:spacing w:line="10" w:lineRule="atLeast"/>
        <w:rPr>
          <w:sz w:val="20"/>
          <w:szCs w:val="20"/>
        </w:rPr>
      </w:pPr>
      <w:r w:rsidRPr="00CF46CA">
        <w:rPr>
          <w:sz w:val="20"/>
          <w:szCs w:val="20"/>
        </w:rPr>
        <w:t xml:space="preserve">    (install_signal_handlers): Likewise. Copied from coreutils ls.</w:t>
      </w:r>
    </w:p>
    <w:p w14:paraId="25CC8927" w14:textId="77777777" w:rsidR="00CF46CA" w:rsidRPr="00CF46CA" w:rsidRDefault="00CF46CA" w:rsidP="00CF46CA">
      <w:pPr>
        <w:spacing w:line="10" w:lineRule="atLeast"/>
        <w:rPr>
          <w:sz w:val="20"/>
          <w:szCs w:val="20"/>
        </w:rPr>
      </w:pPr>
      <w:r w:rsidRPr="00CF46CA">
        <w:rPr>
          <w:sz w:val="20"/>
          <w:szCs w:val="20"/>
        </w:rPr>
        <w:t xml:space="preserve">    (process_signals): Likewise.  Copied from coreutils ls.</w:t>
      </w:r>
    </w:p>
    <w:p w14:paraId="32B65DD5" w14:textId="77777777" w:rsidR="00CF46CA" w:rsidRPr="00CF46CA" w:rsidRDefault="00CF46CA" w:rsidP="00CF46CA">
      <w:pPr>
        <w:spacing w:line="10" w:lineRule="atLeast"/>
        <w:rPr>
          <w:sz w:val="20"/>
          <w:szCs w:val="20"/>
        </w:rPr>
      </w:pPr>
      <w:r w:rsidRPr="00CF46CA">
        <w:rPr>
          <w:sz w:val="20"/>
          <w:szCs w:val="20"/>
        </w:rPr>
        <w:t xml:space="preserve">    (set_color_context): New function.</w:t>
      </w:r>
    </w:p>
    <w:p w14:paraId="193A84DB" w14:textId="77777777" w:rsidR="00CF46CA" w:rsidRPr="00CF46CA" w:rsidRDefault="00CF46CA" w:rsidP="00CF46CA">
      <w:pPr>
        <w:spacing w:line="10" w:lineRule="atLeast"/>
        <w:rPr>
          <w:sz w:val="20"/>
          <w:szCs w:val="20"/>
        </w:rPr>
      </w:pPr>
      <w:r w:rsidRPr="00CF46CA">
        <w:rPr>
          <w:sz w:val="20"/>
          <w:szCs w:val="20"/>
        </w:rPr>
        <w:t xml:space="preserve">    (sighandler): Likewise.  Copied from coreutils ls.</w:t>
      </w:r>
    </w:p>
    <w:p w14:paraId="75077C2E" w14:textId="77777777" w:rsidR="00CF46CA" w:rsidRPr="00CF46CA" w:rsidRDefault="00CF46CA" w:rsidP="00CF46CA">
      <w:pPr>
        <w:spacing w:line="10" w:lineRule="atLeast"/>
        <w:rPr>
          <w:sz w:val="20"/>
          <w:szCs w:val="20"/>
        </w:rPr>
      </w:pPr>
      <w:r w:rsidRPr="00CF46CA">
        <w:rPr>
          <w:sz w:val="20"/>
          <w:szCs w:val="20"/>
        </w:rPr>
        <w:t xml:space="preserve">    (stophandler): Likewise.  Copied from coreutils ls.</w:t>
      </w:r>
    </w:p>
    <w:p w14:paraId="3B33DA83" w14:textId="77777777" w:rsidR="00CF46CA" w:rsidRPr="00CF46CA" w:rsidRDefault="00CF46CA" w:rsidP="00CF46CA">
      <w:pPr>
        <w:spacing w:line="10" w:lineRule="atLeast"/>
        <w:rPr>
          <w:sz w:val="20"/>
          <w:szCs w:val="20"/>
        </w:rPr>
      </w:pPr>
    </w:p>
    <w:p w14:paraId="4F529959" w14:textId="77777777" w:rsidR="00CF46CA" w:rsidRPr="00CF46CA" w:rsidRDefault="00CF46CA" w:rsidP="00CF46CA">
      <w:pPr>
        <w:spacing w:line="10" w:lineRule="atLeast"/>
        <w:rPr>
          <w:sz w:val="20"/>
          <w:szCs w:val="20"/>
        </w:rPr>
      </w:pPr>
      <w:r w:rsidRPr="00CF46CA">
        <w:rPr>
          <w:sz w:val="20"/>
          <w:szCs w:val="20"/>
        </w:rPr>
        <w:t>commit b4efca9de418c0166f0b106fef068a594b4ab483</w:t>
      </w:r>
    </w:p>
    <w:p w14:paraId="2ED1C94B" w14:textId="77777777" w:rsidR="00CF46CA" w:rsidRPr="00CF46CA" w:rsidRDefault="00CF46CA" w:rsidP="00CF46CA">
      <w:pPr>
        <w:spacing w:line="10" w:lineRule="atLeast"/>
        <w:rPr>
          <w:sz w:val="20"/>
          <w:szCs w:val="20"/>
        </w:rPr>
      </w:pPr>
      <w:r w:rsidRPr="00CF46CA">
        <w:rPr>
          <w:sz w:val="20"/>
          <w:szCs w:val="20"/>
        </w:rPr>
        <w:t>Author: Andreas Grünbacher &lt;agruen@gnu.org&gt;</w:t>
      </w:r>
    </w:p>
    <w:p w14:paraId="4124138B" w14:textId="77777777" w:rsidR="00CF46CA" w:rsidRPr="00CF46CA" w:rsidRDefault="00CF46CA" w:rsidP="00CF46CA">
      <w:pPr>
        <w:spacing w:line="10" w:lineRule="atLeast"/>
        <w:rPr>
          <w:sz w:val="20"/>
          <w:szCs w:val="20"/>
        </w:rPr>
      </w:pPr>
      <w:r w:rsidRPr="00CF46CA">
        <w:rPr>
          <w:sz w:val="20"/>
          <w:szCs w:val="20"/>
        </w:rPr>
        <w:t>Date:   Thu Sep 24 07:36:31 2015 -0700</w:t>
      </w:r>
    </w:p>
    <w:p w14:paraId="200E9869" w14:textId="77777777" w:rsidR="00CF46CA" w:rsidRPr="00CF46CA" w:rsidRDefault="00CF46CA" w:rsidP="00CF46CA">
      <w:pPr>
        <w:spacing w:line="10" w:lineRule="atLeast"/>
        <w:rPr>
          <w:sz w:val="20"/>
          <w:szCs w:val="20"/>
        </w:rPr>
      </w:pPr>
    </w:p>
    <w:p w14:paraId="6AF9B09C" w14:textId="77777777" w:rsidR="00CF46CA" w:rsidRPr="00CF46CA" w:rsidRDefault="00CF46CA" w:rsidP="00CF46CA">
      <w:pPr>
        <w:spacing w:line="10" w:lineRule="atLeast"/>
        <w:rPr>
          <w:sz w:val="20"/>
          <w:szCs w:val="20"/>
        </w:rPr>
      </w:pPr>
      <w:r w:rsidRPr="00CF46CA">
        <w:rPr>
          <w:sz w:val="20"/>
          <w:szCs w:val="20"/>
        </w:rPr>
        <w:t xml:space="preserve">    diff: Improve help text of option --label</w:t>
      </w:r>
    </w:p>
    <w:p w14:paraId="07F940EB" w14:textId="77777777" w:rsidR="00CF46CA" w:rsidRPr="00CF46CA" w:rsidRDefault="00CF46CA" w:rsidP="00CF46CA">
      <w:pPr>
        <w:spacing w:line="10" w:lineRule="atLeast"/>
        <w:rPr>
          <w:sz w:val="20"/>
          <w:szCs w:val="20"/>
        </w:rPr>
      </w:pPr>
      <w:r w:rsidRPr="00CF46CA">
        <w:rPr>
          <w:sz w:val="20"/>
          <w:szCs w:val="20"/>
        </w:rPr>
        <w:t xml:space="preserve">    </w:t>
      </w:r>
    </w:p>
    <w:p w14:paraId="003C2EBF" w14:textId="77777777" w:rsidR="00CF46CA" w:rsidRPr="00CF46CA" w:rsidRDefault="00CF46CA" w:rsidP="00CF46CA">
      <w:pPr>
        <w:spacing w:line="10" w:lineRule="atLeast"/>
        <w:rPr>
          <w:sz w:val="20"/>
          <w:szCs w:val="20"/>
        </w:rPr>
      </w:pPr>
      <w:r w:rsidRPr="00CF46CA">
        <w:rPr>
          <w:sz w:val="20"/>
          <w:szCs w:val="20"/>
        </w:rPr>
        <w:t xml:space="preserve">    * src/diff.c (option_help_msgid): Improve help text of option --label.</w:t>
      </w:r>
    </w:p>
    <w:p w14:paraId="1FDA11C8" w14:textId="77777777" w:rsidR="00CF46CA" w:rsidRPr="00CF46CA" w:rsidRDefault="00CF46CA" w:rsidP="00CF46CA">
      <w:pPr>
        <w:spacing w:line="10" w:lineRule="atLeast"/>
        <w:rPr>
          <w:sz w:val="20"/>
          <w:szCs w:val="20"/>
        </w:rPr>
      </w:pPr>
    </w:p>
    <w:p w14:paraId="0BE8E892" w14:textId="77777777" w:rsidR="00CF46CA" w:rsidRPr="00CF46CA" w:rsidRDefault="00CF46CA" w:rsidP="00CF46CA">
      <w:pPr>
        <w:spacing w:line="10" w:lineRule="atLeast"/>
        <w:rPr>
          <w:sz w:val="20"/>
          <w:szCs w:val="20"/>
        </w:rPr>
      </w:pPr>
      <w:r w:rsidRPr="00CF46CA">
        <w:rPr>
          <w:sz w:val="20"/>
          <w:szCs w:val="20"/>
        </w:rPr>
        <w:t>commit 2cd4ff3a5ff52d89b6b992d158f389b757f4faf4</w:t>
      </w:r>
    </w:p>
    <w:p w14:paraId="012EF2C6"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01243F38" w14:textId="77777777" w:rsidR="00CF46CA" w:rsidRPr="00CF46CA" w:rsidRDefault="00CF46CA" w:rsidP="00CF46CA">
      <w:pPr>
        <w:spacing w:line="10" w:lineRule="atLeast"/>
        <w:rPr>
          <w:sz w:val="20"/>
          <w:szCs w:val="20"/>
        </w:rPr>
      </w:pPr>
      <w:r w:rsidRPr="00CF46CA">
        <w:rPr>
          <w:sz w:val="20"/>
          <w:szCs w:val="20"/>
        </w:rPr>
        <w:t>Date:   Mon Aug 31 23:12:43 2015 -0700</w:t>
      </w:r>
    </w:p>
    <w:p w14:paraId="6699FE0A" w14:textId="77777777" w:rsidR="00CF46CA" w:rsidRPr="00CF46CA" w:rsidRDefault="00CF46CA" w:rsidP="00CF46CA">
      <w:pPr>
        <w:spacing w:line="10" w:lineRule="atLeast"/>
        <w:rPr>
          <w:sz w:val="20"/>
          <w:szCs w:val="20"/>
        </w:rPr>
      </w:pPr>
    </w:p>
    <w:p w14:paraId="3CB3C1E6" w14:textId="77777777" w:rsidR="00CF46CA" w:rsidRPr="00CF46CA" w:rsidRDefault="00CF46CA" w:rsidP="00CF46CA">
      <w:pPr>
        <w:spacing w:line="10" w:lineRule="atLeast"/>
        <w:rPr>
          <w:sz w:val="20"/>
          <w:szCs w:val="20"/>
        </w:rPr>
      </w:pPr>
      <w:r w:rsidRPr="00CF46CA">
        <w:rPr>
          <w:sz w:val="20"/>
          <w:szCs w:val="20"/>
        </w:rPr>
        <w:t xml:space="preserve">    build: correct man-page generation rule</w:t>
      </w:r>
    </w:p>
    <w:p w14:paraId="5722743D" w14:textId="77777777" w:rsidR="00CF46CA" w:rsidRPr="00CF46CA" w:rsidRDefault="00CF46CA" w:rsidP="00CF46CA">
      <w:pPr>
        <w:spacing w:line="10" w:lineRule="atLeast"/>
        <w:rPr>
          <w:sz w:val="20"/>
          <w:szCs w:val="20"/>
        </w:rPr>
      </w:pPr>
      <w:r w:rsidRPr="00CF46CA">
        <w:rPr>
          <w:sz w:val="20"/>
          <w:szCs w:val="20"/>
        </w:rPr>
        <w:t xml:space="preserve">    </w:t>
      </w:r>
    </w:p>
    <w:p w14:paraId="5FD22046" w14:textId="77777777" w:rsidR="00CF46CA" w:rsidRPr="00CF46CA" w:rsidRDefault="00CF46CA" w:rsidP="00CF46CA">
      <w:pPr>
        <w:spacing w:line="10" w:lineRule="atLeast"/>
        <w:rPr>
          <w:sz w:val="20"/>
          <w:szCs w:val="20"/>
        </w:rPr>
      </w:pPr>
      <w:r w:rsidRPr="00CF46CA">
        <w:rPr>
          <w:sz w:val="20"/>
          <w:szCs w:val="20"/>
        </w:rPr>
        <w:t xml:space="preserve">    The PATH was set incorrectly, so that the diff used by</w:t>
      </w:r>
    </w:p>
    <w:p w14:paraId="1B2D0EA6" w14:textId="77777777" w:rsidR="00CF46CA" w:rsidRPr="00CF46CA" w:rsidRDefault="00CF46CA" w:rsidP="00CF46CA">
      <w:pPr>
        <w:spacing w:line="10" w:lineRule="atLeast"/>
        <w:rPr>
          <w:sz w:val="20"/>
          <w:szCs w:val="20"/>
        </w:rPr>
      </w:pPr>
      <w:r w:rsidRPr="00CF46CA">
        <w:rPr>
          <w:sz w:val="20"/>
          <w:szCs w:val="20"/>
        </w:rPr>
        <w:t xml:space="preserve">    help2man was the one from $PATH, rather than the just-built</w:t>
      </w:r>
    </w:p>
    <w:p w14:paraId="2A97BB64" w14:textId="77777777" w:rsidR="00CF46CA" w:rsidRPr="00CF46CA" w:rsidRDefault="00CF46CA" w:rsidP="00CF46CA">
      <w:pPr>
        <w:spacing w:line="10" w:lineRule="atLeast"/>
        <w:rPr>
          <w:sz w:val="20"/>
          <w:szCs w:val="20"/>
        </w:rPr>
      </w:pPr>
      <w:r w:rsidRPr="00CF46CA">
        <w:rPr>
          <w:sz w:val="20"/>
          <w:szCs w:val="20"/>
        </w:rPr>
        <w:t xml:space="preserve">    one.</w:t>
      </w:r>
    </w:p>
    <w:p w14:paraId="19FCB0F0" w14:textId="77777777" w:rsidR="00CF46CA" w:rsidRPr="00CF46CA" w:rsidRDefault="00CF46CA" w:rsidP="00CF46CA">
      <w:pPr>
        <w:spacing w:line="10" w:lineRule="atLeast"/>
        <w:rPr>
          <w:sz w:val="20"/>
          <w:szCs w:val="20"/>
        </w:rPr>
      </w:pPr>
      <w:r w:rsidRPr="00CF46CA">
        <w:rPr>
          <w:sz w:val="20"/>
          <w:szCs w:val="20"/>
        </w:rPr>
        <w:t xml:space="preserve">    * man/Makefile.am (bin_dir): New variable, to...</w:t>
      </w:r>
    </w:p>
    <w:p w14:paraId="0E1CB737" w14:textId="77777777" w:rsidR="00CF46CA" w:rsidRPr="00CF46CA" w:rsidRDefault="00CF46CA" w:rsidP="00CF46CA">
      <w:pPr>
        <w:spacing w:line="10" w:lineRule="atLeast"/>
        <w:rPr>
          <w:sz w:val="20"/>
          <w:szCs w:val="20"/>
        </w:rPr>
      </w:pPr>
      <w:r w:rsidRPr="00CF46CA">
        <w:rPr>
          <w:sz w:val="20"/>
          <w:szCs w:val="20"/>
        </w:rPr>
        <w:t xml:space="preserve">    (dist_man1_MANS): ...prepend ../src to PATH, not just "..".</w:t>
      </w:r>
    </w:p>
    <w:p w14:paraId="7EAD6C27" w14:textId="77777777" w:rsidR="00CF46CA" w:rsidRPr="00CF46CA" w:rsidRDefault="00CF46CA" w:rsidP="00CF46CA">
      <w:pPr>
        <w:spacing w:line="10" w:lineRule="atLeast"/>
        <w:rPr>
          <w:sz w:val="20"/>
          <w:szCs w:val="20"/>
        </w:rPr>
      </w:pPr>
      <w:r w:rsidRPr="00CF46CA">
        <w:rPr>
          <w:sz w:val="20"/>
          <w:szCs w:val="20"/>
        </w:rPr>
        <w:lastRenderedPageBreak/>
        <w:t xml:space="preserve">    Also, add a test to ensure that each $(bin_dir)/$$base is</w:t>
      </w:r>
    </w:p>
    <w:p w14:paraId="5E1B16B1" w14:textId="77777777" w:rsidR="00CF46CA" w:rsidRPr="00CF46CA" w:rsidRDefault="00CF46CA" w:rsidP="00CF46CA">
      <w:pPr>
        <w:spacing w:line="10" w:lineRule="atLeast"/>
        <w:rPr>
          <w:sz w:val="20"/>
          <w:szCs w:val="20"/>
        </w:rPr>
      </w:pPr>
      <w:r w:rsidRPr="00CF46CA">
        <w:rPr>
          <w:sz w:val="20"/>
          <w:szCs w:val="20"/>
        </w:rPr>
        <w:t xml:space="preserve">    executable, so this doesn't happen again.</w:t>
      </w:r>
    </w:p>
    <w:p w14:paraId="50426E53" w14:textId="77777777" w:rsidR="00CF46CA" w:rsidRPr="00CF46CA" w:rsidRDefault="00CF46CA" w:rsidP="00CF46CA">
      <w:pPr>
        <w:spacing w:line="10" w:lineRule="atLeast"/>
        <w:rPr>
          <w:sz w:val="20"/>
          <w:szCs w:val="20"/>
        </w:rPr>
      </w:pPr>
      <w:r w:rsidRPr="00CF46CA">
        <w:rPr>
          <w:sz w:val="20"/>
          <w:szCs w:val="20"/>
        </w:rPr>
        <w:t xml:space="preserve">    In http://debbugs.gnu.org/21023, Rodrigo Valiña</w:t>
      </w:r>
    </w:p>
    <w:p w14:paraId="1F8F40D1" w14:textId="77777777" w:rsidR="00CF46CA" w:rsidRPr="00CF46CA" w:rsidRDefault="00CF46CA" w:rsidP="00CF46CA">
      <w:pPr>
        <w:spacing w:line="10" w:lineRule="atLeast"/>
        <w:rPr>
          <w:sz w:val="20"/>
          <w:szCs w:val="20"/>
        </w:rPr>
      </w:pPr>
      <w:r w:rsidRPr="00CF46CA">
        <w:rPr>
          <w:sz w:val="20"/>
          <w:szCs w:val="20"/>
        </w:rPr>
        <w:t xml:space="preserve">    Gutiérrez reported that diff.1 from the diffutils-3.3 tarball</w:t>
      </w:r>
    </w:p>
    <w:p w14:paraId="55B66386" w14:textId="77777777" w:rsidR="00CF46CA" w:rsidRPr="00CF46CA" w:rsidRDefault="00CF46CA" w:rsidP="00CF46CA">
      <w:pPr>
        <w:spacing w:line="10" w:lineRule="atLeast"/>
        <w:rPr>
          <w:sz w:val="20"/>
          <w:szCs w:val="20"/>
        </w:rPr>
      </w:pPr>
      <w:r w:rsidRPr="00CF46CA">
        <w:rPr>
          <w:sz w:val="20"/>
          <w:szCs w:val="20"/>
        </w:rPr>
        <w:t xml:space="preserve">    contained no description of the then-new --no-dereference option.</w:t>
      </w:r>
    </w:p>
    <w:p w14:paraId="5114DE1A" w14:textId="77777777" w:rsidR="00CF46CA" w:rsidRPr="00CF46CA" w:rsidRDefault="00CF46CA" w:rsidP="00CF46CA">
      <w:pPr>
        <w:spacing w:line="10" w:lineRule="atLeast"/>
        <w:rPr>
          <w:sz w:val="20"/>
          <w:szCs w:val="20"/>
        </w:rPr>
      </w:pPr>
    </w:p>
    <w:p w14:paraId="28995DCB" w14:textId="77777777" w:rsidR="00CF46CA" w:rsidRPr="00CF46CA" w:rsidRDefault="00CF46CA" w:rsidP="00CF46CA">
      <w:pPr>
        <w:spacing w:line="10" w:lineRule="atLeast"/>
        <w:rPr>
          <w:sz w:val="20"/>
          <w:szCs w:val="20"/>
        </w:rPr>
      </w:pPr>
      <w:r w:rsidRPr="00CF46CA">
        <w:rPr>
          <w:sz w:val="20"/>
          <w:szCs w:val="20"/>
        </w:rPr>
        <w:t>commit 5801f8add854c842e8065225d261f459089d7ac8</w:t>
      </w:r>
    </w:p>
    <w:p w14:paraId="1EB00020"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61019B1F" w14:textId="77777777" w:rsidR="00CF46CA" w:rsidRPr="00CF46CA" w:rsidRDefault="00CF46CA" w:rsidP="00CF46CA">
      <w:pPr>
        <w:spacing w:line="10" w:lineRule="atLeast"/>
        <w:rPr>
          <w:sz w:val="20"/>
          <w:szCs w:val="20"/>
        </w:rPr>
      </w:pPr>
      <w:r w:rsidRPr="00CF46CA">
        <w:rPr>
          <w:sz w:val="20"/>
          <w:szCs w:val="20"/>
        </w:rPr>
        <w:t>Date:   Fri Jul 10 09:55:43 2015 -0700</w:t>
      </w:r>
    </w:p>
    <w:p w14:paraId="15A8E9C1" w14:textId="77777777" w:rsidR="00CF46CA" w:rsidRPr="00CF46CA" w:rsidRDefault="00CF46CA" w:rsidP="00CF46CA">
      <w:pPr>
        <w:spacing w:line="10" w:lineRule="atLeast"/>
        <w:rPr>
          <w:sz w:val="20"/>
          <w:szCs w:val="20"/>
        </w:rPr>
      </w:pPr>
    </w:p>
    <w:p w14:paraId="0C1C3D66" w14:textId="77777777" w:rsidR="00CF46CA" w:rsidRPr="00CF46CA" w:rsidRDefault="00CF46CA" w:rsidP="00CF46CA">
      <w:pPr>
        <w:spacing w:line="10" w:lineRule="atLeast"/>
        <w:rPr>
          <w:sz w:val="20"/>
          <w:szCs w:val="20"/>
        </w:rPr>
      </w:pPr>
      <w:r w:rsidRPr="00CF46CA">
        <w:rPr>
          <w:sz w:val="20"/>
          <w:szCs w:val="20"/>
        </w:rPr>
        <w:t xml:space="preserve">    doc: --no-dereference: improve wording/description</w:t>
      </w:r>
    </w:p>
    <w:p w14:paraId="326C32F2" w14:textId="77777777" w:rsidR="00CF46CA" w:rsidRPr="00CF46CA" w:rsidRDefault="00CF46CA" w:rsidP="00CF46CA">
      <w:pPr>
        <w:spacing w:line="10" w:lineRule="atLeast"/>
        <w:rPr>
          <w:sz w:val="20"/>
          <w:szCs w:val="20"/>
        </w:rPr>
      </w:pPr>
      <w:r w:rsidRPr="00CF46CA">
        <w:rPr>
          <w:sz w:val="20"/>
          <w:szCs w:val="20"/>
        </w:rPr>
        <w:t xml:space="preserve">    </w:t>
      </w:r>
    </w:p>
    <w:p w14:paraId="7BEB2CED" w14:textId="77777777" w:rsidR="00CF46CA" w:rsidRPr="00CF46CA" w:rsidRDefault="00CF46CA" w:rsidP="00CF46CA">
      <w:pPr>
        <w:spacing w:line="10" w:lineRule="atLeast"/>
        <w:rPr>
          <w:sz w:val="20"/>
          <w:szCs w:val="20"/>
        </w:rPr>
      </w:pPr>
      <w:r w:rsidRPr="00CF46CA">
        <w:rPr>
          <w:sz w:val="20"/>
          <w:szCs w:val="20"/>
        </w:rPr>
        <w:t xml:space="preserve">    * doc/diffutils.texi (Comparing Directories): Correct grammar.</w:t>
      </w:r>
    </w:p>
    <w:p w14:paraId="08277716" w14:textId="77777777" w:rsidR="00CF46CA" w:rsidRPr="00CF46CA" w:rsidRDefault="00CF46CA" w:rsidP="00CF46CA">
      <w:pPr>
        <w:spacing w:line="10" w:lineRule="atLeast"/>
        <w:rPr>
          <w:sz w:val="20"/>
          <w:szCs w:val="20"/>
        </w:rPr>
      </w:pPr>
      <w:r w:rsidRPr="00CF46CA">
        <w:rPr>
          <w:sz w:val="20"/>
          <w:szCs w:val="20"/>
        </w:rPr>
        <w:t xml:space="preserve">    (diff Options) [--no-dereference]: Say a little more.</w:t>
      </w:r>
    </w:p>
    <w:p w14:paraId="6D104B8D" w14:textId="77777777" w:rsidR="00CF46CA" w:rsidRPr="00CF46CA" w:rsidRDefault="00CF46CA" w:rsidP="00CF46CA">
      <w:pPr>
        <w:spacing w:line="10" w:lineRule="atLeast"/>
        <w:rPr>
          <w:sz w:val="20"/>
          <w:szCs w:val="20"/>
        </w:rPr>
      </w:pPr>
    </w:p>
    <w:p w14:paraId="252F41C8" w14:textId="77777777" w:rsidR="00CF46CA" w:rsidRPr="00CF46CA" w:rsidRDefault="00CF46CA" w:rsidP="00CF46CA">
      <w:pPr>
        <w:spacing w:line="10" w:lineRule="atLeast"/>
        <w:rPr>
          <w:sz w:val="20"/>
          <w:szCs w:val="20"/>
        </w:rPr>
      </w:pPr>
      <w:r w:rsidRPr="00CF46CA">
        <w:rPr>
          <w:sz w:val="20"/>
          <w:szCs w:val="20"/>
        </w:rPr>
        <w:t>commit 29e8de4885e0d9f2b4fd2ed9acc09d4a41267329</w:t>
      </w:r>
    </w:p>
    <w:p w14:paraId="20FB5C51"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66114DEA" w14:textId="77777777" w:rsidR="00CF46CA" w:rsidRPr="00CF46CA" w:rsidRDefault="00CF46CA" w:rsidP="00CF46CA">
      <w:pPr>
        <w:spacing w:line="10" w:lineRule="atLeast"/>
        <w:rPr>
          <w:sz w:val="20"/>
          <w:szCs w:val="20"/>
        </w:rPr>
      </w:pPr>
      <w:r w:rsidRPr="00CF46CA">
        <w:rPr>
          <w:sz w:val="20"/>
          <w:szCs w:val="20"/>
        </w:rPr>
        <w:t>Date:   Thu Jan 1 22:17:39 2015 -0800</w:t>
      </w:r>
    </w:p>
    <w:p w14:paraId="40E6F694" w14:textId="77777777" w:rsidR="00CF46CA" w:rsidRPr="00CF46CA" w:rsidRDefault="00CF46CA" w:rsidP="00CF46CA">
      <w:pPr>
        <w:spacing w:line="10" w:lineRule="atLeast"/>
        <w:rPr>
          <w:sz w:val="20"/>
          <w:szCs w:val="20"/>
        </w:rPr>
      </w:pPr>
    </w:p>
    <w:p w14:paraId="778E6D2B" w14:textId="77777777" w:rsidR="00CF46CA" w:rsidRPr="00CF46CA" w:rsidRDefault="00CF46CA" w:rsidP="00CF46CA">
      <w:pPr>
        <w:spacing w:line="10" w:lineRule="atLeast"/>
        <w:rPr>
          <w:sz w:val="20"/>
          <w:szCs w:val="20"/>
        </w:rPr>
      </w:pPr>
      <w:r w:rsidRPr="00CF46CA">
        <w:rPr>
          <w:sz w:val="20"/>
          <w:szCs w:val="20"/>
        </w:rPr>
        <w:t xml:space="preserve">    maint: update copyright year ranges to include 2015; update gnulib</w:t>
      </w:r>
    </w:p>
    <w:p w14:paraId="2DFF0FEC" w14:textId="77777777" w:rsidR="00CF46CA" w:rsidRPr="00CF46CA" w:rsidRDefault="00CF46CA" w:rsidP="00CF46CA">
      <w:pPr>
        <w:spacing w:line="10" w:lineRule="atLeast"/>
        <w:rPr>
          <w:sz w:val="20"/>
          <w:szCs w:val="20"/>
        </w:rPr>
      </w:pPr>
    </w:p>
    <w:p w14:paraId="2D12899B" w14:textId="77777777" w:rsidR="00CF46CA" w:rsidRPr="00CF46CA" w:rsidRDefault="00CF46CA" w:rsidP="00CF46CA">
      <w:pPr>
        <w:spacing w:line="10" w:lineRule="atLeast"/>
        <w:rPr>
          <w:sz w:val="20"/>
          <w:szCs w:val="20"/>
        </w:rPr>
      </w:pPr>
      <w:r w:rsidRPr="00CF46CA">
        <w:rPr>
          <w:sz w:val="20"/>
          <w:szCs w:val="20"/>
        </w:rPr>
        <w:t>commit ec60c3b6d1754ad88ffd7fc2f00b72ae835f9ca8</w:t>
      </w:r>
    </w:p>
    <w:p w14:paraId="3B35D3FA" w14:textId="77777777" w:rsidR="00CF46CA" w:rsidRPr="00CF46CA" w:rsidRDefault="00CF46CA" w:rsidP="00CF46CA">
      <w:pPr>
        <w:spacing w:line="10" w:lineRule="atLeast"/>
        <w:rPr>
          <w:sz w:val="20"/>
          <w:szCs w:val="20"/>
        </w:rPr>
      </w:pPr>
      <w:r w:rsidRPr="00CF46CA">
        <w:rPr>
          <w:sz w:val="20"/>
          <w:szCs w:val="20"/>
        </w:rPr>
        <w:t>Author: KO Myung-Hun &lt;komh@chollian.net&gt;</w:t>
      </w:r>
    </w:p>
    <w:p w14:paraId="1B120167" w14:textId="77777777" w:rsidR="00CF46CA" w:rsidRPr="00CF46CA" w:rsidRDefault="00CF46CA" w:rsidP="00CF46CA">
      <w:pPr>
        <w:spacing w:line="10" w:lineRule="atLeast"/>
        <w:rPr>
          <w:sz w:val="20"/>
          <w:szCs w:val="20"/>
        </w:rPr>
      </w:pPr>
      <w:r w:rsidRPr="00CF46CA">
        <w:rPr>
          <w:sz w:val="20"/>
          <w:szCs w:val="20"/>
        </w:rPr>
        <w:t>Date:   Tue Jul 15 11:50:53 2014 +0900</w:t>
      </w:r>
    </w:p>
    <w:p w14:paraId="1CCC8F42" w14:textId="77777777" w:rsidR="00CF46CA" w:rsidRPr="00CF46CA" w:rsidRDefault="00CF46CA" w:rsidP="00CF46CA">
      <w:pPr>
        <w:spacing w:line="10" w:lineRule="atLeast"/>
        <w:rPr>
          <w:sz w:val="20"/>
          <w:szCs w:val="20"/>
        </w:rPr>
      </w:pPr>
    </w:p>
    <w:p w14:paraId="6EA08B59" w14:textId="77777777" w:rsidR="00CF46CA" w:rsidRPr="00CF46CA" w:rsidRDefault="00CF46CA" w:rsidP="00CF46CA">
      <w:pPr>
        <w:spacing w:line="10" w:lineRule="atLeast"/>
        <w:rPr>
          <w:sz w:val="20"/>
          <w:szCs w:val="20"/>
        </w:rPr>
      </w:pPr>
      <w:r w:rsidRPr="00CF46CA">
        <w:rPr>
          <w:sz w:val="20"/>
          <w:szCs w:val="20"/>
        </w:rPr>
        <w:t xml:space="preserve">    diff: skip test if seek is not possible on OS/2 kLIBC</w:t>
      </w:r>
    </w:p>
    <w:p w14:paraId="200ED443" w14:textId="77777777" w:rsidR="00CF46CA" w:rsidRPr="00CF46CA" w:rsidRDefault="00CF46CA" w:rsidP="00CF46CA">
      <w:pPr>
        <w:spacing w:line="10" w:lineRule="atLeast"/>
        <w:rPr>
          <w:sz w:val="20"/>
          <w:szCs w:val="20"/>
        </w:rPr>
      </w:pPr>
      <w:r w:rsidRPr="00CF46CA">
        <w:rPr>
          <w:sz w:val="20"/>
          <w:szCs w:val="20"/>
        </w:rPr>
        <w:t xml:space="preserve">    </w:t>
      </w:r>
    </w:p>
    <w:p w14:paraId="73F1DCC9" w14:textId="77777777" w:rsidR="00CF46CA" w:rsidRPr="00CF46CA" w:rsidRDefault="00CF46CA" w:rsidP="00CF46CA">
      <w:pPr>
        <w:spacing w:line="10" w:lineRule="atLeast"/>
        <w:rPr>
          <w:sz w:val="20"/>
          <w:szCs w:val="20"/>
        </w:rPr>
      </w:pPr>
      <w:r w:rsidRPr="00CF46CA">
        <w:rPr>
          <w:sz w:val="20"/>
          <w:szCs w:val="20"/>
        </w:rPr>
        <w:t xml:space="preserve">    This fixes the problem that 'diff - file' and 'cat file | diff - file'</w:t>
      </w:r>
    </w:p>
    <w:p w14:paraId="20B0120B" w14:textId="77777777" w:rsidR="00CF46CA" w:rsidRPr="00CF46CA" w:rsidRDefault="00CF46CA" w:rsidP="00CF46CA">
      <w:pPr>
        <w:spacing w:line="10" w:lineRule="atLeast"/>
        <w:rPr>
          <w:sz w:val="20"/>
          <w:szCs w:val="20"/>
        </w:rPr>
      </w:pPr>
      <w:r w:rsidRPr="00CF46CA">
        <w:rPr>
          <w:sz w:val="20"/>
          <w:szCs w:val="20"/>
        </w:rPr>
        <w:t xml:space="preserve">    fail due to a seek failure with a message 'diff.exe: -: Invalid seek',</w:t>
      </w:r>
    </w:p>
    <w:p w14:paraId="1DB0EFC3" w14:textId="77777777" w:rsidR="00CF46CA" w:rsidRPr="00CF46CA" w:rsidRDefault="00CF46CA" w:rsidP="00CF46CA">
      <w:pPr>
        <w:spacing w:line="10" w:lineRule="atLeast"/>
        <w:rPr>
          <w:sz w:val="20"/>
          <w:szCs w:val="20"/>
        </w:rPr>
      </w:pPr>
      <w:r w:rsidRPr="00CF46CA">
        <w:rPr>
          <w:sz w:val="20"/>
          <w:szCs w:val="20"/>
        </w:rPr>
        <w:t xml:space="preserve">    because seek does not work on stdin and a pipe on OS/2 kLIBC.</w:t>
      </w:r>
    </w:p>
    <w:p w14:paraId="27EAD56C" w14:textId="77777777" w:rsidR="00CF46CA" w:rsidRPr="00CF46CA" w:rsidRDefault="00CF46CA" w:rsidP="00CF46CA">
      <w:pPr>
        <w:spacing w:line="10" w:lineRule="atLeast"/>
        <w:rPr>
          <w:sz w:val="20"/>
          <w:szCs w:val="20"/>
        </w:rPr>
      </w:pPr>
      <w:r w:rsidRPr="00CF46CA">
        <w:rPr>
          <w:sz w:val="20"/>
          <w:szCs w:val="20"/>
        </w:rPr>
        <w:t xml:space="preserve">    </w:t>
      </w:r>
    </w:p>
    <w:p w14:paraId="770A51F2" w14:textId="77777777" w:rsidR="00CF46CA" w:rsidRPr="00CF46CA" w:rsidRDefault="00CF46CA" w:rsidP="00CF46CA">
      <w:pPr>
        <w:spacing w:line="10" w:lineRule="atLeast"/>
        <w:rPr>
          <w:sz w:val="20"/>
          <w:szCs w:val="20"/>
        </w:rPr>
      </w:pPr>
      <w:r w:rsidRPr="00CF46CA">
        <w:rPr>
          <w:sz w:val="20"/>
          <w:szCs w:val="20"/>
        </w:rPr>
        <w:t xml:space="preserve">    * src/io.c (sip): Set skip_test to true if seek is not possible on</w:t>
      </w:r>
    </w:p>
    <w:p w14:paraId="61F69637" w14:textId="77777777" w:rsidR="00CF46CA" w:rsidRPr="00CF46CA" w:rsidRDefault="00CF46CA" w:rsidP="00CF46CA">
      <w:pPr>
        <w:spacing w:line="10" w:lineRule="atLeast"/>
        <w:rPr>
          <w:sz w:val="20"/>
          <w:szCs w:val="20"/>
        </w:rPr>
      </w:pPr>
      <w:r w:rsidRPr="00CF46CA">
        <w:rPr>
          <w:sz w:val="20"/>
          <w:szCs w:val="20"/>
        </w:rPr>
        <w:t xml:space="preserve">    OS/2 kLIBC.</w:t>
      </w:r>
    </w:p>
    <w:p w14:paraId="4BEDABFF" w14:textId="77777777" w:rsidR="00CF46CA" w:rsidRPr="00CF46CA" w:rsidRDefault="00CF46CA" w:rsidP="00CF46CA">
      <w:pPr>
        <w:spacing w:line="10" w:lineRule="atLeast"/>
        <w:rPr>
          <w:sz w:val="20"/>
          <w:szCs w:val="20"/>
        </w:rPr>
      </w:pPr>
    </w:p>
    <w:p w14:paraId="77EC44AD" w14:textId="77777777" w:rsidR="00CF46CA" w:rsidRPr="00CF46CA" w:rsidRDefault="00CF46CA" w:rsidP="00CF46CA">
      <w:pPr>
        <w:spacing w:line="10" w:lineRule="atLeast"/>
        <w:rPr>
          <w:sz w:val="20"/>
          <w:szCs w:val="20"/>
        </w:rPr>
      </w:pPr>
      <w:r w:rsidRPr="00CF46CA">
        <w:rPr>
          <w:sz w:val="20"/>
          <w:szCs w:val="20"/>
        </w:rPr>
        <w:t>commit ecf6a420586272e618652a33074bc38de75052dc</w:t>
      </w:r>
    </w:p>
    <w:p w14:paraId="3E13A865"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132FF4CC" w14:textId="77777777" w:rsidR="00CF46CA" w:rsidRPr="00CF46CA" w:rsidRDefault="00CF46CA" w:rsidP="00CF46CA">
      <w:pPr>
        <w:spacing w:line="10" w:lineRule="atLeast"/>
        <w:rPr>
          <w:sz w:val="20"/>
          <w:szCs w:val="20"/>
        </w:rPr>
      </w:pPr>
      <w:r w:rsidRPr="00CF46CA">
        <w:rPr>
          <w:sz w:val="20"/>
          <w:szCs w:val="20"/>
        </w:rPr>
        <w:t>Date:   Tue Dec 9 06:51:03 2014 -0800</w:t>
      </w:r>
    </w:p>
    <w:p w14:paraId="31CF023D" w14:textId="77777777" w:rsidR="00CF46CA" w:rsidRPr="00CF46CA" w:rsidRDefault="00CF46CA" w:rsidP="00CF46CA">
      <w:pPr>
        <w:spacing w:line="10" w:lineRule="atLeast"/>
        <w:rPr>
          <w:sz w:val="20"/>
          <w:szCs w:val="20"/>
        </w:rPr>
      </w:pPr>
    </w:p>
    <w:p w14:paraId="6D95A69D" w14:textId="77777777" w:rsidR="00CF46CA" w:rsidRPr="00CF46CA" w:rsidRDefault="00CF46CA" w:rsidP="00CF46CA">
      <w:pPr>
        <w:spacing w:line="10" w:lineRule="atLeast"/>
        <w:rPr>
          <w:sz w:val="20"/>
          <w:szCs w:val="20"/>
        </w:rPr>
      </w:pPr>
      <w:r w:rsidRPr="00CF46CA">
        <w:rPr>
          <w:sz w:val="20"/>
          <w:szCs w:val="20"/>
        </w:rPr>
        <w:t xml:space="preserve">    gnulib: update to latest</w:t>
      </w:r>
    </w:p>
    <w:p w14:paraId="2125C7AD" w14:textId="77777777" w:rsidR="00CF46CA" w:rsidRPr="00CF46CA" w:rsidRDefault="00CF46CA" w:rsidP="00CF46CA">
      <w:pPr>
        <w:spacing w:line="10" w:lineRule="atLeast"/>
        <w:rPr>
          <w:sz w:val="20"/>
          <w:szCs w:val="20"/>
        </w:rPr>
      </w:pPr>
    </w:p>
    <w:p w14:paraId="416A0E64" w14:textId="77777777" w:rsidR="00CF46CA" w:rsidRPr="00CF46CA" w:rsidRDefault="00CF46CA" w:rsidP="00CF46CA">
      <w:pPr>
        <w:spacing w:line="10" w:lineRule="atLeast"/>
        <w:rPr>
          <w:sz w:val="20"/>
          <w:szCs w:val="20"/>
        </w:rPr>
      </w:pPr>
      <w:r w:rsidRPr="00CF46CA">
        <w:rPr>
          <w:sz w:val="20"/>
          <w:szCs w:val="20"/>
        </w:rPr>
        <w:t>commit 3ef90a7e7cc5f318ff7b4e674d717e1cb6dc2d1d</w:t>
      </w:r>
    </w:p>
    <w:p w14:paraId="1CB6E44D" w14:textId="77777777" w:rsidR="00CF46CA" w:rsidRPr="00CF46CA" w:rsidRDefault="00CF46CA" w:rsidP="00CF46CA">
      <w:pPr>
        <w:spacing w:line="10" w:lineRule="atLeast"/>
        <w:rPr>
          <w:sz w:val="20"/>
          <w:szCs w:val="20"/>
        </w:rPr>
      </w:pPr>
      <w:r w:rsidRPr="00CF46CA">
        <w:rPr>
          <w:sz w:val="20"/>
          <w:szCs w:val="20"/>
        </w:rPr>
        <w:t>Author: KO Myung-Hun &lt;komh78@gmail.com&gt;</w:t>
      </w:r>
    </w:p>
    <w:p w14:paraId="2F612CE0" w14:textId="77777777" w:rsidR="00CF46CA" w:rsidRPr="00CF46CA" w:rsidRDefault="00CF46CA" w:rsidP="00CF46CA">
      <w:pPr>
        <w:spacing w:line="10" w:lineRule="atLeast"/>
        <w:rPr>
          <w:sz w:val="20"/>
          <w:szCs w:val="20"/>
        </w:rPr>
      </w:pPr>
      <w:r w:rsidRPr="00CF46CA">
        <w:rPr>
          <w:sz w:val="20"/>
          <w:szCs w:val="20"/>
        </w:rPr>
        <w:t>Date:   Tue Dec 9 06:49:25 2014 -0800</w:t>
      </w:r>
    </w:p>
    <w:p w14:paraId="3E034B1E" w14:textId="77777777" w:rsidR="00CF46CA" w:rsidRPr="00CF46CA" w:rsidRDefault="00CF46CA" w:rsidP="00CF46CA">
      <w:pPr>
        <w:spacing w:line="10" w:lineRule="atLeast"/>
        <w:rPr>
          <w:sz w:val="20"/>
          <w:szCs w:val="20"/>
        </w:rPr>
      </w:pPr>
    </w:p>
    <w:p w14:paraId="1F658B27" w14:textId="77777777" w:rsidR="00CF46CA" w:rsidRPr="00CF46CA" w:rsidRDefault="00CF46CA" w:rsidP="00CF46CA">
      <w:pPr>
        <w:spacing w:line="10" w:lineRule="atLeast"/>
        <w:rPr>
          <w:sz w:val="20"/>
          <w:szCs w:val="20"/>
        </w:rPr>
      </w:pPr>
      <w:r w:rsidRPr="00CF46CA">
        <w:rPr>
          <w:sz w:val="20"/>
          <w:szCs w:val="20"/>
        </w:rPr>
        <w:t xml:space="preserve">    build: double-quote use of $PATH</w:t>
      </w:r>
    </w:p>
    <w:p w14:paraId="15981510" w14:textId="77777777" w:rsidR="00CF46CA" w:rsidRPr="00CF46CA" w:rsidRDefault="00CF46CA" w:rsidP="00CF46CA">
      <w:pPr>
        <w:spacing w:line="10" w:lineRule="atLeast"/>
        <w:rPr>
          <w:sz w:val="20"/>
          <w:szCs w:val="20"/>
        </w:rPr>
      </w:pPr>
      <w:r w:rsidRPr="00CF46CA">
        <w:rPr>
          <w:sz w:val="20"/>
          <w:szCs w:val="20"/>
        </w:rPr>
        <w:t xml:space="preserve">    </w:t>
      </w:r>
    </w:p>
    <w:p w14:paraId="066CBBA4" w14:textId="77777777" w:rsidR="00CF46CA" w:rsidRPr="00CF46CA" w:rsidRDefault="00CF46CA" w:rsidP="00CF46CA">
      <w:pPr>
        <w:spacing w:line="10" w:lineRule="atLeast"/>
        <w:rPr>
          <w:sz w:val="20"/>
          <w:szCs w:val="20"/>
        </w:rPr>
      </w:pPr>
      <w:r w:rsidRPr="00CF46CA">
        <w:rPr>
          <w:sz w:val="20"/>
          <w:szCs w:val="20"/>
        </w:rPr>
        <w:t xml:space="preserve">    * man/Makefile.am (dist_man1_MANS): On OS/2, PATH_SEPARATOR is ';',</w:t>
      </w:r>
    </w:p>
    <w:p w14:paraId="1467383B" w14:textId="77777777" w:rsidR="00CF46CA" w:rsidRPr="00CF46CA" w:rsidRDefault="00CF46CA" w:rsidP="00CF46CA">
      <w:pPr>
        <w:spacing w:line="10" w:lineRule="atLeast"/>
        <w:rPr>
          <w:sz w:val="20"/>
          <w:szCs w:val="20"/>
        </w:rPr>
      </w:pPr>
      <w:r w:rsidRPr="00CF46CA">
        <w:rPr>
          <w:sz w:val="20"/>
          <w:szCs w:val="20"/>
        </w:rPr>
        <w:t xml:space="preserve">    but unquoted, that is interpreted as the shell's statement</w:t>
      </w:r>
    </w:p>
    <w:p w14:paraId="56E4E502" w14:textId="77777777" w:rsidR="00CF46CA" w:rsidRPr="00CF46CA" w:rsidRDefault="00CF46CA" w:rsidP="00CF46CA">
      <w:pPr>
        <w:spacing w:line="10" w:lineRule="atLeast"/>
        <w:rPr>
          <w:sz w:val="20"/>
          <w:szCs w:val="20"/>
        </w:rPr>
      </w:pPr>
      <w:r w:rsidRPr="00CF46CA">
        <w:rPr>
          <w:sz w:val="20"/>
          <w:szCs w:val="20"/>
        </w:rPr>
        <w:t xml:space="preserve">    terminator.  Quote it.</w:t>
      </w:r>
    </w:p>
    <w:p w14:paraId="263252B2" w14:textId="77777777" w:rsidR="00CF46CA" w:rsidRPr="00CF46CA" w:rsidRDefault="00CF46CA" w:rsidP="00CF46CA">
      <w:pPr>
        <w:spacing w:line="10" w:lineRule="atLeast"/>
        <w:rPr>
          <w:sz w:val="20"/>
          <w:szCs w:val="20"/>
        </w:rPr>
      </w:pPr>
    </w:p>
    <w:p w14:paraId="739B4FC0" w14:textId="77777777" w:rsidR="00CF46CA" w:rsidRPr="00CF46CA" w:rsidRDefault="00CF46CA" w:rsidP="00CF46CA">
      <w:pPr>
        <w:spacing w:line="10" w:lineRule="atLeast"/>
        <w:rPr>
          <w:sz w:val="20"/>
          <w:szCs w:val="20"/>
        </w:rPr>
      </w:pPr>
      <w:r w:rsidRPr="00CF46CA">
        <w:rPr>
          <w:sz w:val="20"/>
          <w:szCs w:val="20"/>
        </w:rPr>
        <w:t>commit 1fa6140faacb29e44f2d666c74529ed27b0abb5a</w:t>
      </w:r>
    </w:p>
    <w:p w14:paraId="284F77D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B4DC42" w14:textId="77777777" w:rsidR="00CF46CA" w:rsidRPr="00CF46CA" w:rsidRDefault="00CF46CA" w:rsidP="00CF46CA">
      <w:pPr>
        <w:spacing w:line="10" w:lineRule="atLeast"/>
        <w:rPr>
          <w:sz w:val="20"/>
          <w:szCs w:val="20"/>
        </w:rPr>
      </w:pPr>
      <w:r w:rsidRPr="00CF46CA">
        <w:rPr>
          <w:sz w:val="20"/>
          <w:szCs w:val="20"/>
        </w:rPr>
        <w:lastRenderedPageBreak/>
        <w:t>Date:   Mon Oct 27 19:53:08 2014 -0700</w:t>
      </w:r>
    </w:p>
    <w:p w14:paraId="34727418" w14:textId="77777777" w:rsidR="00CF46CA" w:rsidRPr="00CF46CA" w:rsidRDefault="00CF46CA" w:rsidP="00CF46CA">
      <w:pPr>
        <w:spacing w:line="10" w:lineRule="atLeast"/>
        <w:rPr>
          <w:sz w:val="20"/>
          <w:szCs w:val="20"/>
        </w:rPr>
      </w:pPr>
    </w:p>
    <w:p w14:paraId="25DC8554" w14:textId="77777777" w:rsidR="00CF46CA" w:rsidRPr="00CF46CA" w:rsidRDefault="00CF46CA" w:rsidP="00CF46CA">
      <w:pPr>
        <w:spacing w:line="10" w:lineRule="atLeast"/>
        <w:rPr>
          <w:sz w:val="20"/>
          <w:szCs w:val="20"/>
        </w:rPr>
      </w:pPr>
      <w:r w:rsidRPr="00CF46CA">
        <w:rPr>
          <w:sz w:val="20"/>
          <w:szCs w:val="20"/>
        </w:rPr>
        <w:t xml:space="preserve">    diff: fix integer overflow problem with --tabsize</w:t>
      </w:r>
    </w:p>
    <w:p w14:paraId="17F39B5E" w14:textId="77777777" w:rsidR="00CF46CA" w:rsidRPr="00CF46CA" w:rsidRDefault="00CF46CA" w:rsidP="00CF46CA">
      <w:pPr>
        <w:spacing w:line="10" w:lineRule="atLeast"/>
        <w:rPr>
          <w:sz w:val="20"/>
          <w:szCs w:val="20"/>
        </w:rPr>
      </w:pPr>
      <w:r w:rsidRPr="00CF46CA">
        <w:rPr>
          <w:sz w:val="20"/>
          <w:szCs w:val="20"/>
        </w:rPr>
        <w:t xml:space="preserve">    </w:t>
      </w:r>
    </w:p>
    <w:p w14:paraId="779C334C" w14:textId="77777777" w:rsidR="00CF46CA" w:rsidRPr="00CF46CA" w:rsidRDefault="00CF46CA" w:rsidP="00CF46CA">
      <w:pPr>
        <w:spacing w:line="10" w:lineRule="atLeast"/>
        <w:rPr>
          <w:sz w:val="20"/>
          <w:szCs w:val="20"/>
        </w:rPr>
      </w:pPr>
      <w:r w:rsidRPr="00CF46CA">
        <w:rPr>
          <w:sz w:val="20"/>
          <w:szCs w:val="20"/>
        </w:rPr>
        <w:t xml:space="preserve">    Reported by Tobias Stoeckmann in: http://bugs.gnu.org/18857</w:t>
      </w:r>
    </w:p>
    <w:p w14:paraId="3E68D5C2" w14:textId="77777777" w:rsidR="00CF46CA" w:rsidRPr="00CF46CA" w:rsidRDefault="00CF46CA" w:rsidP="00CF46CA">
      <w:pPr>
        <w:spacing w:line="10" w:lineRule="atLeast"/>
        <w:rPr>
          <w:sz w:val="20"/>
          <w:szCs w:val="20"/>
        </w:rPr>
      </w:pPr>
      <w:r w:rsidRPr="00CF46CA">
        <w:rPr>
          <w:sz w:val="20"/>
          <w:szCs w:val="20"/>
        </w:rPr>
        <w:t xml:space="preserve">    * src/diff.c (main): Don't overflow if INTMAX_MAX / 2 &lt; tabsize.</w:t>
      </w:r>
    </w:p>
    <w:p w14:paraId="56DD43B9" w14:textId="77777777" w:rsidR="00CF46CA" w:rsidRPr="00CF46CA" w:rsidRDefault="00CF46CA" w:rsidP="00CF46CA">
      <w:pPr>
        <w:spacing w:line="10" w:lineRule="atLeast"/>
        <w:rPr>
          <w:sz w:val="20"/>
          <w:szCs w:val="20"/>
        </w:rPr>
      </w:pPr>
      <w:r w:rsidRPr="00CF46CA">
        <w:rPr>
          <w:sz w:val="20"/>
          <w:szCs w:val="20"/>
        </w:rPr>
        <w:t xml:space="preserve">    * tests/bignum: New file, to test for this bug.</w:t>
      </w:r>
    </w:p>
    <w:p w14:paraId="017BFEA8"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0CE51C78" w14:textId="77777777" w:rsidR="00CF46CA" w:rsidRPr="00CF46CA" w:rsidRDefault="00CF46CA" w:rsidP="00CF46CA">
      <w:pPr>
        <w:spacing w:line="10" w:lineRule="atLeast"/>
        <w:rPr>
          <w:sz w:val="20"/>
          <w:szCs w:val="20"/>
        </w:rPr>
      </w:pPr>
    </w:p>
    <w:p w14:paraId="4C81EC3B" w14:textId="77777777" w:rsidR="00CF46CA" w:rsidRPr="00CF46CA" w:rsidRDefault="00CF46CA" w:rsidP="00CF46CA">
      <w:pPr>
        <w:spacing w:line="10" w:lineRule="atLeast"/>
        <w:rPr>
          <w:sz w:val="20"/>
          <w:szCs w:val="20"/>
        </w:rPr>
      </w:pPr>
      <w:r w:rsidRPr="00CF46CA">
        <w:rPr>
          <w:sz w:val="20"/>
          <w:szCs w:val="20"/>
        </w:rPr>
        <w:t>commit df3af29627a92495a740da13cb8bb0d4fcc1bf84</w:t>
      </w:r>
    </w:p>
    <w:p w14:paraId="2F50611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9A9CD28" w14:textId="77777777" w:rsidR="00CF46CA" w:rsidRPr="00CF46CA" w:rsidRDefault="00CF46CA" w:rsidP="00CF46CA">
      <w:pPr>
        <w:spacing w:line="10" w:lineRule="atLeast"/>
        <w:rPr>
          <w:sz w:val="20"/>
          <w:szCs w:val="20"/>
        </w:rPr>
      </w:pPr>
      <w:r w:rsidRPr="00CF46CA">
        <w:rPr>
          <w:sz w:val="20"/>
          <w:szCs w:val="20"/>
        </w:rPr>
        <w:t>Date:   Wed Sep 3 16:02:35 2014 -0700</w:t>
      </w:r>
    </w:p>
    <w:p w14:paraId="42303F8A" w14:textId="77777777" w:rsidR="00CF46CA" w:rsidRPr="00CF46CA" w:rsidRDefault="00CF46CA" w:rsidP="00CF46CA">
      <w:pPr>
        <w:spacing w:line="10" w:lineRule="atLeast"/>
        <w:rPr>
          <w:sz w:val="20"/>
          <w:szCs w:val="20"/>
        </w:rPr>
      </w:pPr>
    </w:p>
    <w:p w14:paraId="500259F6" w14:textId="77777777" w:rsidR="00CF46CA" w:rsidRPr="00CF46CA" w:rsidRDefault="00CF46CA" w:rsidP="00CF46CA">
      <w:pPr>
        <w:spacing w:line="10" w:lineRule="atLeast"/>
        <w:rPr>
          <w:sz w:val="20"/>
          <w:szCs w:val="20"/>
        </w:rPr>
      </w:pPr>
      <w:r w:rsidRPr="00CF46CA">
        <w:rPr>
          <w:sz w:val="20"/>
          <w:szCs w:val="20"/>
        </w:rPr>
        <w:t xml:space="preserve">    doc: mention diff -B fix in NEWS</w:t>
      </w:r>
    </w:p>
    <w:p w14:paraId="0542217D" w14:textId="77777777" w:rsidR="00CF46CA" w:rsidRPr="00CF46CA" w:rsidRDefault="00CF46CA" w:rsidP="00CF46CA">
      <w:pPr>
        <w:spacing w:line="10" w:lineRule="atLeast"/>
        <w:rPr>
          <w:sz w:val="20"/>
          <w:szCs w:val="20"/>
        </w:rPr>
      </w:pPr>
    </w:p>
    <w:p w14:paraId="550B7A32" w14:textId="77777777" w:rsidR="00CF46CA" w:rsidRPr="00CF46CA" w:rsidRDefault="00CF46CA" w:rsidP="00CF46CA">
      <w:pPr>
        <w:spacing w:line="10" w:lineRule="atLeast"/>
        <w:rPr>
          <w:sz w:val="20"/>
          <w:szCs w:val="20"/>
        </w:rPr>
      </w:pPr>
      <w:r w:rsidRPr="00CF46CA">
        <w:rPr>
          <w:sz w:val="20"/>
          <w:szCs w:val="20"/>
        </w:rPr>
        <w:t>commit d2fd9d4683ef60c259a3b426f71cef1b89ff383d</w:t>
      </w:r>
    </w:p>
    <w:p w14:paraId="345BBC7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E58DA39" w14:textId="77777777" w:rsidR="00CF46CA" w:rsidRPr="00CF46CA" w:rsidRDefault="00CF46CA" w:rsidP="00CF46CA">
      <w:pPr>
        <w:spacing w:line="10" w:lineRule="atLeast"/>
        <w:rPr>
          <w:sz w:val="20"/>
          <w:szCs w:val="20"/>
        </w:rPr>
      </w:pPr>
      <w:r w:rsidRPr="00CF46CA">
        <w:rPr>
          <w:sz w:val="20"/>
          <w:szCs w:val="20"/>
        </w:rPr>
        <w:t>Date:   Wed Sep 3 15:58:03 2014 -0700</w:t>
      </w:r>
    </w:p>
    <w:p w14:paraId="71B885C2" w14:textId="77777777" w:rsidR="00CF46CA" w:rsidRPr="00CF46CA" w:rsidRDefault="00CF46CA" w:rsidP="00CF46CA">
      <w:pPr>
        <w:spacing w:line="10" w:lineRule="atLeast"/>
        <w:rPr>
          <w:sz w:val="20"/>
          <w:szCs w:val="20"/>
        </w:rPr>
      </w:pPr>
    </w:p>
    <w:p w14:paraId="4EF06780" w14:textId="77777777" w:rsidR="00CF46CA" w:rsidRPr="00CF46CA" w:rsidRDefault="00CF46CA" w:rsidP="00CF46CA">
      <w:pPr>
        <w:spacing w:line="10" w:lineRule="atLeast"/>
        <w:rPr>
          <w:sz w:val="20"/>
          <w:szCs w:val="20"/>
        </w:rPr>
      </w:pPr>
      <w:r w:rsidRPr="00CF46CA">
        <w:rPr>
          <w:sz w:val="20"/>
          <w:szCs w:val="20"/>
        </w:rPr>
        <w:t xml:space="preserve">    diff: fix bug with diff -B and incomplete lines</w:t>
      </w:r>
    </w:p>
    <w:p w14:paraId="77BF756F" w14:textId="77777777" w:rsidR="00CF46CA" w:rsidRPr="00CF46CA" w:rsidRDefault="00CF46CA" w:rsidP="00CF46CA">
      <w:pPr>
        <w:spacing w:line="10" w:lineRule="atLeast"/>
        <w:rPr>
          <w:sz w:val="20"/>
          <w:szCs w:val="20"/>
        </w:rPr>
      </w:pPr>
      <w:r w:rsidRPr="00CF46CA">
        <w:rPr>
          <w:sz w:val="20"/>
          <w:szCs w:val="20"/>
        </w:rPr>
        <w:t xml:space="preserve">    </w:t>
      </w:r>
    </w:p>
    <w:p w14:paraId="07091EA9" w14:textId="77777777" w:rsidR="00CF46CA" w:rsidRPr="00CF46CA" w:rsidRDefault="00CF46CA" w:rsidP="00CF46CA">
      <w:pPr>
        <w:spacing w:line="10" w:lineRule="atLeast"/>
        <w:rPr>
          <w:sz w:val="20"/>
          <w:szCs w:val="20"/>
        </w:rPr>
      </w:pPr>
      <w:r w:rsidRPr="00CF46CA">
        <w:rPr>
          <w:sz w:val="20"/>
          <w:szCs w:val="20"/>
        </w:rPr>
        <w:t xml:space="preserve">    Reported by Navin Kabra via Eric Blake in:</w:t>
      </w:r>
    </w:p>
    <w:p w14:paraId="03E9EC46" w14:textId="77777777" w:rsidR="00CF46CA" w:rsidRPr="00CF46CA" w:rsidRDefault="00CF46CA" w:rsidP="00CF46CA">
      <w:pPr>
        <w:spacing w:line="10" w:lineRule="atLeast"/>
        <w:rPr>
          <w:sz w:val="20"/>
          <w:szCs w:val="20"/>
        </w:rPr>
      </w:pPr>
      <w:r w:rsidRPr="00CF46CA">
        <w:rPr>
          <w:sz w:val="20"/>
          <w:szCs w:val="20"/>
        </w:rPr>
        <w:t xml:space="preserve">    http://bugs.gnu.org/18402</w:t>
      </w:r>
    </w:p>
    <w:p w14:paraId="4019F9B8" w14:textId="77777777" w:rsidR="00CF46CA" w:rsidRPr="00CF46CA" w:rsidRDefault="00CF46CA" w:rsidP="00CF46CA">
      <w:pPr>
        <w:spacing w:line="10" w:lineRule="atLeast"/>
        <w:rPr>
          <w:sz w:val="20"/>
          <w:szCs w:val="20"/>
        </w:rPr>
      </w:pPr>
      <w:r w:rsidRPr="00CF46CA">
        <w:rPr>
          <w:sz w:val="20"/>
          <w:szCs w:val="20"/>
        </w:rPr>
        <w:t xml:space="preserve">    * src/util.c (analyze_hunk): Don't mishandle incomplete</w:t>
      </w:r>
    </w:p>
    <w:p w14:paraId="3F8DDBD7" w14:textId="77777777" w:rsidR="00CF46CA" w:rsidRPr="00CF46CA" w:rsidRDefault="00CF46CA" w:rsidP="00CF46CA">
      <w:pPr>
        <w:spacing w:line="10" w:lineRule="atLeast"/>
        <w:rPr>
          <w:sz w:val="20"/>
          <w:szCs w:val="20"/>
        </w:rPr>
      </w:pPr>
      <w:r w:rsidRPr="00CF46CA">
        <w:rPr>
          <w:sz w:val="20"/>
          <w:szCs w:val="20"/>
        </w:rPr>
        <w:t xml:space="preserve">    lines at end of file.</w:t>
      </w:r>
    </w:p>
    <w:p w14:paraId="40379255" w14:textId="77777777" w:rsidR="00CF46CA" w:rsidRPr="00CF46CA" w:rsidRDefault="00CF46CA" w:rsidP="00CF46CA">
      <w:pPr>
        <w:spacing w:line="10" w:lineRule="atLeast"/>
        <w:rPr>
          <w:sz w:val="20"/>
          <w:szCs w:val="20"/>
        </w:rPr>
      </w:pPr>
      <w:r w:rsidRPr="00CF46CA">
        <w:rPr>
          <w:sz w:val="20"/>
          <w:szCs w:val="20"/>
        </w:rPr>
        <w:t xml:space="preserve">    * tests/no-newline-at-eof: Test for the bug.</w:t>
      </w:r>
    </w:p>
    <w:p w14:paraId="2EF5AECE" w14:textId="77777777" w:rsidR="00CF46CA" w:rsidRPr="00CF46CA" w:rsidRDefault="00CF46CA" w:rsidP="00CF46CA">
      <w:pPr>
        <w:spacing w:line="10" w:lineRule="atLeast"/>
        <w:rPr>
          <w:sz w:val="20"/>
          <w:szCs w:val="20"/>
        </w:rPr>
      </w:pPr>
    </w:p>
    <w:p w14:paraId="223FEC34" w14:textId="77777777" w:rsidR="00CF46CA" w:rsidRPr="00CF46CA" w:rsidRDefault="00CF46CA" w:rsidP="00CF46CA">
      <w:pPr>
        <w:spacing w:line="10" w:lineRule="atLeast"/>
        <w:rPr>
          <w:sz w:val="20"/>
          <w:szCs w:val="20"/>
        </w:rPr>
      </w:pPr>
      <w:r w:rsidRPr="00CF46CA">
        <w:rPr>
          <w:sz w:val="20"/>
          <w:szCs w:val="20"/>
        </w:rPr>
        <w:t>commit 7bdd6479ce43d6b45803fd0bc4b363370975ceab</w:t>
      </w:r>
    </w:p>
    <w:p w14:paraId="095558C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A3C0551" w14:textId="77777777" w:rsidR="00CF46CA" w:rsidRPr="00CF46CA" w:rsidRDefault="00CF46CA" w:rsidP="00CF46CA">
      <w:pPr>
        <w:spacing w:line="10" w:lineRule="atLeast"/>
        <w:rPr>
          <w:sz w:val="20"/>
          <w:szCs w:val="20"/>
        </w:rPr>
      </w:pPr>
      <w:r w:rsidRPr="00CF46CA">
        <w:rPr>
          <w:sz w:val="20"/>
          <w:szCs w:val="20"/>
        </w:rPr>
        <w:t>Date:   Wed Sep 3 15:25:21 2014 -0700</w:t>
      </w:r>
    </w:p>
    <w:p w14:paraId="5BA4B649" w14:textId="77777777" w:rsidR="00CF46CA" w:rsidRPr="00CF46CA" w:rsidRDefault="00CF46CA" w:rsidP="00CF46CA">
      <w:pPr>
        <w:spacing w:line="10" w:lineRule="atLeast"/>
        <w:rPr>
          <w:sz w:val="20"/>
          <w:szCs w:val="20"/>
        </w:rPr>
      </w:pPr>
    </w:p>
    <w:p w14:paraId="58F201C2" w14:textId="77777777" w:rsidR="00CF46CA" w:rsidRPr="00CF46CA" w:rsidRDefault="00CF46CA" w:rsidP="00CF46CA">
      <w:pPr>
        <w:spacing w:line="10" w:lineRule="atLeast"/>
        <w:rPr>
          <w:sz w:val="20"/>
          <w:szCs w:val="20"/>
        </w:rPr>
      </w:pPr>
      <w:r w:rsidRPr="00CF46CA">
        <w:rPr>
          <w:sz w:val="20"/>
          <w:szCs w:val="20"/>
        </w:rPr>
        <w:t xml:space="preserve">    diff: fix performance bug with prefix computation</w:t>
      </w:r>
    </w:p>
    <w:p w14:paraId="573A5740" w14:textId="77777777" w:rsidR="00CF46CA" w:rsidRPr="00CF46CA" w:rsidRDefault="00CF46CA" w:rsidP="00CF46CA">
      <w:pPr>
        <w:spacing w:line="10" w:lineRule="atLeast"/>
        <w:rPr>
          <w:sz w:val="20"/>
          <w:szCs w:val="20"/>
        </w:rPr>
      </w:pPr>
      <w:r w:rsidRPr="00CF46CA">
        <w:rPr>
          <w:sz w:val="20"/>
          <w:szCs w:val="20"/>
        </w:rPr>
        <w:t xml:space="preserve">    </w:t>
      </w:r>
    </w:p>
    <w:p w14:paraId="7432220A" w14:textId="77777777" w:rsidR="00CF46CA" w:rsidRPr="00CF46CA" w:rsidRDefault="00CF46CA" w:rsidP="00CF46CA">
      <w:pPr>
        <w:spacing w:line="10" w:lineRule="atLeast"/>
        <w:rPr>
          <w:sz w:val="20"/>
          <w:szCs w:val="20"/>
        </w:rPr>
      </w:pPr>
      <w:r w:rsidRPr="00CF46CA">
        <w:rPr>
          <w:sz w:val="20"/>
          <w:szCs w:val="20"/>
        </w:rPr>
        <w:t xml:space="preserve">    * src/io.c (find_identical_ends): Fix performance bug:</w:t>
      </w:r>
    </w:p>
    <w:p w14:paraId="4250DA23" w14:textId="77777777" w:rsidR="00CF46CA" w:rsidRPr="00CF46CA" w:rsidRDefault="00CF46CA" w:rsidP="00CF46CA">
      <w:pPr>
        <w:spacing w:line="10" w:lineRule="atLeast"/>
        <w:rPr>
          <w:sz w:val="20"/>
          <w:szCs w:val="20"/>
        </w:rPr>
      </w:pPr>
      <w:r w:rsidRPr="00CF46CA">
        <w:rPr>
          <w:sz w:val="20"/>
          <w:szCs w:val="20"/>
        </w:rPr>
        <w:t xml:space="preserve">    the test for when the prefix was needed messed up by</w:t>
      </w:r>
    </w:p>
    <w:p w14:paraId="32CD37F9" w14:textId="77777777" w:rsidR="00CF46CA" w:rsidRPr="00CF46CA" w:rsidRDefault="00CF46CA" w:rsidP="00CF46CA">
      <w:pPr>
        <w:spacing w:line="10" w:lineRule="atLeast"/>
        <w:rPr>
          <w:sz w:val="20"/>
          <w:szCs w:val="20"/>
        </w:rPr>
      </w:pPr>
      <w:r w:rsidRPr="00CF46CA">
        <w:rPr>
          <w:sz w:val="20"/>
          <w:szCs w:val="20"/>
        </w:rPr>
        <w:t xml:space="preserve">    the 2002-02-28 integer-overflow fixes, causing performance to be</w:t>
      </w:r>
    </w:p>
    <w:p w14:paraId="05E91B56" w14:textId="77777777" w:rsidR="00CF46CA" w:rsidRPr="00CF46CA" w:rsidRDefault="00CF46CA" w:rsidP="00CF46CA">
      <w:pPr>
        <w:spacing w:line="10" w:lineRule="atLeast"/>
        <w:rPr>
          <w:sz w:val="20"/>
          <w:szCs w:val="20"/>
        </w:rPr>
      </w:pPr>
      <w:r w:rsidRPr="00CF46CA">
        <w:rPr>
          <w:sz w:val="20"/>
          <w:szCs w:val="20"/>
        </w:rPr>
        <w:t xml:space="preserve">    worse than it needed to be.</w:t>
      </w:r>
    </w:p>
    <w:p w14:paraId="5ACA577B" w14:textId="77777777" w:rsidR="00CF46CA" w:rsidRPr="00CF46CA" w:rsidRDefault="00CF46CA" w:rsidP="00CF46CA">
      <w:pPr>
        <w:spacing w:line="10" w:lineRule="atLeast"/>
        <w:rPr>
          <w:sz w:val="20"/>
          <w:szCs w:val="20"/>
        </w:rPr>
      </w:pPr>
    </w:p>
    <w:p w14:paraId="1F8AEE17" w14:textId="77777777" w:rsidR="00CF46CA" w:rsidRPr="00CF46CA" w:rsidRDefault="00CF46CA" w:rsidP="00CF46CA">
      <w:pPr>
        <w:spacing w:line="10" w:lineRule="atLeast"/>
        <w:rPr>
          <w:sz w:val="20"/>
          <w:szCs w:val="20"/>
        </w:rPr>
      </w:pPr>
      <w:r w:rsidRPr="00CF46CA">
        <w:rPr>
          <w:sz w:val="20"/>
          <w:szCs w:val="20"/>
        </w:rPr>
        <w:t>commit b6e691277288c4e8d53b1d2577137d265008d13e</w:t>
      </w:r>
    </w:p>
    <w:p w14:paraId="2FDCAB1E"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F9D71AB" w14:textId="77777777" w:rsidR="00CF46CA" w:rsidRPr="00CF46CA" w:rsidRDefault="00CF46CA" w:rsidP="00CF46CA">
      <w:pPr>
        <w:spacing w:line="10" w:lineRule="atLeast"/>
        <w:rPr>
          <w:sz w:val="20"/>
          <w:szCs w:val="20"/>
        </w:rPr>
      </w:pPr>
      <w:r w:rsidRPr="00CF46CA">
        <w:rPr>
          <w:sz w:val="20"/>
          <w:szCs w:val="20"/>
        </w:rPr>
        <w:t>Date:   Sat Aug 23 14:10:20 2014 -0700</w:t>
      </w:r>
    </w:p>
    <w:p w14:paraId="161E89CF" w14:textId="77777777" w:rsidR="00CF46CA" w:rsidRPr="00CF46CA" w:rsidRDefault="00CF46CA" w:rsidP="00CF46CA">
      <w:pPr>
        <w:spacing w:line="10" w:lineRule="atLeast"/>
        <w:rPr>
          <w:sz w:val="20"/>
          <w:szCs w:val="20"/>
        </w:rPr>
      </w:pPr>
    </w:p>
    <w:p w14:paraId="2C999820" w14:textId="77777777" w:rsidR="00CF46CA" w:rsidRPr="00CF46CA" w:rsidRDefault="00CF46CA" w:rsidP="00CF46CA">
      <w:pPr>
        <w:spacing w:line="10" w:lineRule="atLeast"/>
        <w:rPr>
          <w:sz w:val="20"/>
          <w:szCs w:val="20"/>
        </w:rPr>
      </w:pPr>
      <w:r w:rsidRPr="00CF46CA">
        <w:rPr>
          <w:sz w:val="20"/>
          <w:szCs w:val="20"/>
        </w:rPr>
        <w:t xml:space="preserve">    gnulib: update to latest, as well as bootstrap</w:t>
      </w:r>
    </w:p>
    <w:p w14:paraId="1B6DD9DF" w14:textId="77777777" w:rsidR="00CF46CA" w:rsidRPr="00CF46CA" w:rsidRDefault="00CF46CA" w:rsidP="00CF46CA">
      <w:pPr>
        <w:spacing w:line="10" w:lineRule="atLeast"/>
        <w:rPr>
          <w:sz w:val="20"/>
          <w:szCs w:val="20"/>
        </w:rPr>
      </w:pPr>
    </w:p>
    <w:p w14:paraId="604BF61C" w14:textId="77777777" w:rsidR="00CF46CA" w:rsidRPr="00CF46CA" w:rsidRDefault="00CF46CA" w:rsidP="00CF46CA">
      <w:pPr>
        <w:spacing w:line="10" w:lineRule="atLeast"/>
        <w:rPr>
          <w:sz w:val="20"/>
          <w:szCs w:val="20"/>
        </w:rPr>
      </w:pPr>
      <w:r w:rsidRPr="00CF46CA">
        <w:rPr>
          <w:sz w:val="20"/>
          <w:szCs w:val="20"/>
        </w:rPr>
        <w:t>commit cfcba8735034e5aa4dae7fa4b3290ef25b0c3c52</w:t>
      </w:r>
    </w:p>
    <w:p w14:paraId="5D2D6F8E"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31D7D31" w14:textId="77777777" w:rsidR="00CF46CA" w:rsidRPr="00CF46CA" w:rsidRDefault="00CF46CA" w:rsidP="00CF46CA">
      <w:pPr>
        <w:spacing w:line="10" w:lineRule="atLeast"/>
        <w:rPr>
          <w:sz w:val="20"/>
          <w:szCs w:val="20"/>
        </w:rPr>
      </w:pPr>
      <w:r w:rsidRPr="00CF46CA">
        <w:rPr>
          <w:sz w:val="20"/>
          <w:szCs w:val="20"/>
        </w:rPr>
        <w:t>Date:   Sun Jun 8 19:10:24 2014 -0700</w:t>
      </w:r>
    </w:p>
    <w:p w14:paraId="0D589C24" w14:textId="77777777" w:rsidR="00CF46CA" w:rsidRPr="00CF46CA" w:rsidRDefault="00CF46CA" w:rsidP="00CF46CA">
      <w:pPr>
        <w:spacing w:line="10" w:lineRule="atLeast"/>
        <w:rPr>
          <w:sz w:val="20"/>
          <w:szCs w:val="20"/>
        </w:rPr>
      </w:pPr>
    </w:p>
    <w:p w14:paraId="1B6AD4AA" w14:textId="77777777" w:rsidR="00CF46CA" w:rsidRPr="00CF46CA" w:rsidRDefault="00CF46CA" w:rsidP="00CF46CA">
      <w:pPr>
        <w:spacing w:line="10" w:lineRule="atLeast"/>
        <w:rPr>
          <w:sz w:val="20"/>
          <w:szCs w:val="20"/>
        </w:rPr>
      </w:pPr>
      <w:r w:rsidRPr="00CF46CA">
        <w:rPr>
          <w:sz w:val="20"/>
          <w:szCs w:val="20"/>
        </w:rPr>
        <w:t xml:space="preserve">    maint: update copyright year range in texinfo documentation</w:t>
      </w:r>
    </w:p>
    <w:p w14:paraId="6C6D5173" w14:textId="77777777" w:rsidR="00CF46CA" w:rsidRPr="00CF46CA" w:rsidRDefault="00CF46CA" w:rsidP="00CF46CA">
      <w:pPr>
        <w:spacing w:line="10" w:lineRule="atLeast"/>
        <w:rPr>
          <w:sz w:val="20"/>
          <w:szCs w:val="20"/>
        </w:rPr>
      </w:pPr>
      <w:r w:rsidRPr="00CF46CA">
        <w:rPr>
          <w:sz w:val="20"/>
          <w:szCs w:val="20"/>
        </w:rPr>
        <w:t xml:space="preserve">    </w:t>
      </w:r>
    </w:p>
    <w:p w14:paraId="38DAA4DC" w14:textId="77777777" w:rsidR="00CF46CA" w:rsidRPr="00CF46CA" w:rsidRDefault="00CF46CA" w:rsidP="00CF46CA">
      <w:pPr>
        <w:spacing w:line="10" w:lineRule="atLeast"/>
        <w:rPr>
          <w:sz w:val="20"/>
          <w:szCs w:val="20"/>
        </w:rPr>
      </w:pPr>
      <w:r w:rsidRPr="00CF46CA">
        <w:rPr>
          <w:sz w:val="20"/>
          <w:szCs w:val="20"/>
        </w:rPr>
        <w:t xml:space="preserve">    * doc/diffutils.texi: Update copyright.</w:t>
      </w:r>
    </w:p>
    <w:p w14:paraId="36F35DF8" w14:textId="77777777" w:rsidR="00CF46CA" w:rsidRPr="00CF46CA" w:rsidRDefault="00CF46CA" w:rsidP="00CF46CA">
      <w:pPr>
        <w:spacing w:line="10" w:lineRule="atLeast"/>
        <w:rPr>
          <w:sz w:val="20"/>
          <w:szCs w:val="20"/>
        </w:rPr>
      </w:pPr>
    </w:p>
    <w:p w14:paraId="3168C8F6" w14:textId="77777777" w:rsidR="00CF46CA" w:rsidRPr="00CF46CA" w:rsidRDefault="00CF46CA" w:rsidP="00CF46CA">
      <w:pPr>
        <w:spacing w:line="10" w:lineRule="atLeast"/>
        <w:rPr>
          <w:sz w:val="20"/>
          <w:szCs w:val="20"/>
        </w:rPr>
      </w:pPr>
      <w:r w:rsidRPr="00CF46CA">
        <w:rPr>
          <w:sz w:val="20"/>
          <w:szCs w:val="20"/>
        </w:rPr>
        <w:lastRenderedPageBreak/>
        <w:t>commit 667864f2844c417090149b7948052fbd757d3b48</w:t>
      </w:r>
    </w:p>
    <w:p w14:paraId="1BF2655A"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D26FB52" w14:textId="77777777" w:rsidR="00CF46CA" w:rsidRPr="00CF46CA" w:rsidRDefault="00CF46CA" w:rsidP="00CF46CA">
      <w:pPr>
        <w:spacing w:line="10" w:lineRule="atLeast"/>
        <w:rPr>
          <w:sz w:val="20"/>
          <w:szCs w:val="20"/>
        </w:rPr>
      </w:pPr>
      <w:r w:rsidRPr="00CF46CA">
        <w:rPr>
          <w:sz w:val="20"/>
          <w:szCs w:val="20"/>
        </w:rPr>
        <w:t>Date:   Mon Dec 23 07:06:41 2013 -0800</w:t>
      </w:r>
    </w:p>
    <w:p w14:paraId="1B845986" w14:textId="77777777" w:rsidR="00CF46CA" w:rsidRPr="00CF46CA" w:rsidRDefault="00CF46CA" w:rsidP="00CF46CA">
      <w:pPr>
        <w:spacing w:line="10" w:lineRule="atLeast"/>
        <w:rPr>
          <w:sz w:val="20"/>
          <w:szCs w:val="20"/>
        </w:rPr>
      </w:pPr>
    </w:p>
    <w:p w14:paraId="3F6B3043" w14:textId="77777777" w:rsidR="00CF46CA" w:rsidRPr="00CF46CA" w:rsidRDefault="00CF46CA" w:rsidP="00CF46CA">
      <w:pPr>
        <w:spacing w:line="10" w:lineRule="atLeast"/>
        <w:rPr>
          <w:sz w:val="20"/>
          <w:szCs w:val="20"/>
        </w:rPr>
      </w:pPr>
      <w:r w:rsidRPr="00CF46CA">
        <w:rPr>
          <w:sz w:val="20"/>
          <w:szCs w:val="20"/>
        </w:rPr>
        <w:t xml:space="preserve">    maint: update bug-reporting address</w:t>
      </w:r>
    </w:p>
    <w:p w14:paraId="0E27583A" w14:textId="77777777" w:rsidR="00CF46CA" w:rsidRPr="00CF46CA" w:rsidRDefault="00CF46CA" w:rsidP="00CF46CA">
      <w:pPr>
        <w:spacing w:line="10" w:lineRule="atLeast"/>
        <w:rPr>
          <w:sz w:val="20"/>
          <w:szCs w:val="20"/>
        </w:rPr>
      </w:pPr>
      <w:r w:rsidRPr="00CF46CA">
        <w:rPr>
          <w:sz w:val="20"/>
          <w:szCs w:val="20"/>
        </w:rPr>
        <w:t xml:space="preserve">    </w:t>
      </w:r>
    </w:p>
    <w:p w14:paraId="16707367" w14:textId="77777777" w:rsidR="00CF46CA" w:rsidRPr="00CF46CA" w:rsidRDefault="00CF46CA" w:rsidP="00CF46CA">
      <w:pPr>
        <w:spacing w:line="10" w:lineRule="atLeast"/>
        <w:rPr>
          <w:sz w:val="20"/>
          <w:szCs w:val="20"/>
        </w:rPr>
      </w:pPr>
      <w:r w:rsidRPr="00CF46CA">
        <w:rPr>
          <w:sz w:val="20"/>
          <w:szCs w:val="20"/>
        </w:rPr>
        <w:t xml:space="preserve">    * README: Change bug-gnu-utils@... to bug-diffutils@gnu.org.</w:t>
      </w:r>
    </w:p>
    <w:p w14:paraId="7307F116" w14:textId="77777777" w:rsidR="00CF46CA" w:rsidRPr="00CF46CA" w:rsidRDefault="00CF46CA" w:rsidP="00CF46CA">
      <w:pPr>
        <w:spacing w:line="10" w:lineRule="atLeast"/>
        <w:rPr>
          <w:sz w:val="20"/>
          <w:szCs w:val="20"/>
        </w:rPr>
      </w:pPr>
      <w:r w:rsidRPr="00CF46CA">
        <w:rPr>
          <w:sz w:val="20"/>
          <w:szCs w:val="20"/>
        </w:rPr>
        <w:t xml:space="preserve">    * doc/diffutils.texi: Likewise.</w:t>
      </w:r>
    </w:p>
    <w:p w14:paraId="12B8BB73" w14:textId="77777777" w:rsidR="00CF46CA" w:rsidRPr="00CF46CA" w:rsidRDefault="00CF46CA" w:rsidP="00CF46CA">
      <w:pPr>
        <w:spacing w:line="10" w:lineRule="atLeast"/>
        <w:rPr>
          <w:sz w:val="20"/>
          <w:szCs w:val="20"/>
        </w:rPr>
      </w:pPr>
      <w:r w:rsidRPr="00CF46CA">
        <w:rPr>
          <w:sz w:val="20"/>
          <w:szCs w:val="20"/>
        </w:rPr>
        <w:t xml:space="preserve">    Reported by Jamie Landeg Jones.</w:t>
      </w:r>
    </w:p>
    <w:p w14:paraId="53FBF854" w14:textId="77777777" w:rsidR="00CF46CA" w:rsidRPr="00CF46CA" w:rsidRDefault="00CF46CA" w:rsidP="00CF46CA">
      <w:pPr>
        <w:spacing w:line="10" w:lineRule="atLeast"/>
        <w:rPr>
          <w:sz w:val="20"/>
          <w:szCs w:val="20"/>
        </w:rPr>
      </w:pPr>
    </w:p>
    <w:p w14:paraId="04728849" w14:textId="77777777" w:rsidR="00CF46CA" w:rsidRPr="00CF46CA" w:rsidRDefault="00CF46CA" w:rsidP="00CF46CA">
      <w:pPr>
        <w:spacing w:line="10" w:lineRule="atLeast"/>
        <w:rPr>
          <w:sz w:val="20"/>
          <w:szCs w:val="20"/>
        </w:rPr>
      </w:pPr>
      <w:r w:rsidRPr="00CF46CA">
        <w:rPr>
          <w:sz w:val="20"/>
          <w:szCs w:val="20"/>
        </w:rPr>
        <w:t>commit f6f1b1b49c5dc1c8265f457012cdd78fe71ad4f5</w:t>
      </w:r>
    </w:p>
    <w:p w14:paraId="38E2FCDC" w14:textId="77777777" w:rsidR="00CF46CA" w:rsidRPr="00CF46CA" w:rsidRDefault="00CF46CA" w:rsidP="00CF46CA">
      <w:pPr>
        <w:spacing w:line="10" w:lineRule="atLeast"/>
        <w:rPr>
          <w:sz w:val="20"/>
          <w:szCs w:val="20"/>
        </w:rPr>
      </w:pPr>
      <w:r w:rsidRPr="00CF46CA">
        <w:rPr>
          <w:sz w:val="20"/>
          <w:szCs w:val="20"/>
        </w:rPr>
        <w:t>Author: Paul Eggert &lt;eggert@penguin.cs.ucla.edu&gt;</w:t>
      </w:r>
    </w:p>
    <w:p w14:paraId="770B616E" w14:textId="77777777" w:rsidR="00CF46CA" w:rsidRPr="00CF46CA" w:rsidRDefault="00CF46CA" w:rsidP="00CF46CA">
      <w:pPr>
        <w:spacing w:line="10" w:lineRule="atLeast"/>
        <w:rPr>
          <w:sz w:val="20"/>
          <w:szCs w:val="20"/>
        </w:rPr>
      </w:pPr>
      <w:r w:rsidRPr="00CF46CA">
        <w:rPr>
          <w:sz w:val="20"/>
          <w:szCs w:val="20"/>
        </w:rPr>
        <w:t>Date:   Wed Mar 26 11:12:12 2014 -0700</w:t>
      </w:r>
    </w:p>
    <w:p w14:paraId="0AA5AD2E" w14:textId="77777777" w:rsidR="00CF46CA" w:rsidRPr="00CF46CA" w:rsidRDefault="00CF46CA" w:rsidP="00CF46CA">
      <w:pPr>
        <w:spacing w:line="10" w:lineRule="atLeast"/>
        <w:rPr>
          <w:sz w:val="20"/>
          <w:szCs w:val="20"/>
        </w:rPr>
      </w:pPr>
    </w:p>
    <w:p w14:paraId="10F166B3" w14:textId="77777777" w:rsidR="00CF46CA" w:rsidRPr="00CF46CA" w:rsidRDefault="00CF46CA" w:rsidP="00CF46CA">
      <w:pPr>
        <w:spacing w:line="10" w:lineRule="atLeast"/>
        <w:rPr>
          <w:sz w:val="20"/>
          <w:szCs w:val="20"/>
        </w:rPr>
      </w:pPr>
      <w:r w:rsidRPr="00CF46CA">
        <w:rPr>
          <w:sz w:val="20"/>
          <w:szCs w:val="20"/>
        </w:rPr>
        <w:t xml:space="preserve">    diff: fix two "..." typos in --help output</w:t>
      </w:r>
    </w:p>
    <w:p w14:paraId="17FDA238" w14:textId="77777777" w:rsidR="00CF46CA" w:rsidRPr="00CF46CA" w:rsidRDefault="00CF46CA" w:rsidP="00CF46CA">
      <w:pPr>
        <w:spacing w:line="10" w:lineRule="atLeast"/>
        <w:rPr>
          <w:sz w:val="20"/>
          <w:szCs w:val="20"/>
        </w:rPr>
      </w:pPr>
      <w:r w:rsidRPr="00CF46CA">
        <w:rPr>
          <w:sz w:val="20"/>
          <w:szCs w:val="20"/>
        </w:rPr>
        <w:t xml:space="preserve">    </w:t>
      </w:r>
    </w:p>
    <w:p w14:paraId="7844F2DE" w14:textId="77777777" w:rsidR="00CF46CA" w:rsidRPr="00CF46CA" w:rsidRDefault="00CF46CA" w:rsidP="00CF46CA">
      <w:pPr>
        <w:spacing w:line="10" w:lineRule="atLeast"/>
        <w:rPr>
          <w:sz w:val="20"/>
          <w:szCs w:val="20"/>
        </w:rPr>
      </w:pPr>
      <w:r w:rsidRPr="00CF46CA">
        <w:rPr>
          <w:sz w:val="20"/>
          <w:szCs w:val="20"/>
        </w:rPr>
        <w:t xml:space="preserve">    * src/diff.c (option_help_msgid): Remove two "..." typos (Bug#17102).</w:t>
      </w:r>
    </w:p>
    <w:p w14:paraId="08261527" w14:textId="77777777" w:rsidR="00CF46CA" w:rsidRPr="00CF46CA" w:rsidRDefault="00CF46CA" w:rsidP="00CF46CA">
      <w:pPr>
        <w:spacing w:line="10" w:lineRule="atLeast"/>
        <w:rPr>
          <w:sz w:val="20"/>
          <w:szCs w:val="20"/>
        </w:rPr>
      </w:pPr>
    </w:p>
    <w:p w14:paraId="38063F3A" w14:textId="77777777" w:rsidR="00CF46CA" w:rsidRPr="00CF46CA" w:rsidRDefault="00CF46CA" w:rsidP="00CF46CA">
      <w:pPr>
        <w:spacing w:line="10" w:lineRule="atLeast"/>
        <w:rPr>
          <w:sz w:val="20"/>
          <w:szCs w:val="20"/>
        </w:rPr>
      </w:pPr>
      <w:r w:rsidRPr="00CF46CA">
        <w:rPr>
          <w:sz w:val="20"/>
          <w:szCs w:val="20"/>
        </w:rPr>
        <w:t>commit fee3cad6b7e039e7bba524c3264f368af69396cd</w:t>
      </w:r>
    </w:p>
    <w:p w14:paraId="62B4678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DF5004F" w14:textId="77777777" w:rsidR="00CF46CA" w:rsidRPr="00CF46CA" w:rsidRDefault="00CF46CA" w:rsidP="00CF46CA">
      <w:pPr>
        <w:spacing w:line="10" w:lineRule="atLeast"/>
        <w:rPr>
          <w:sz w:val="20"/>
          <w:szCs w:val="20"/>
        </w:rPr>
      </w:pPr>
      <w:r w:rsidRPr="00CF46CA">
        <w:rPr>
          <w:sz w:val="20"/>
          <w:szCs w:val="20"/>
        </w:rPr>
        <w:t>Date:   Tue Mar 25 17:55:26 2014 -0700</w:t>
      </w:r>
    </w:p>
    <w:p w14:paraId="7B19B51B" w14:textId="77777777" w:rsidR="00CF46CA" w:rsidRPr="00CF46CA" w:rsidRDefault="00CF46CA" w:rsidP="00CF46CA">
      <w:pPr>
        <w:spacing w:line="10" w:lineRule="atLeast"/>
        <w:rPr>
          <w:sz w:val="20"/>
          <w:szCs w:val="20"/>
        </w:rPr>
      </w:pPr>
    </w:p>
    <w:p w14:paraId="2445C7EB" w14:textId="77777777" w:rsidR="00CF46CA" w:rsidRPr="00CF46CA" w:rsidRDefault="00CF46CA" w:rsidP="00CF46CA">
      <w:pPr>
        <w:spacing w:line="10" w:lineRule="atLeast"/>
        <w:rPr>
          <w:sz w:val="20"/>
          <w:szCs w:val="20"/>
        </w:rPr>
      </w:pPr>
      <w:r w:rsidRPr="00CF46CA">
        <w:rPr>
          <w:sz w:val="20"/>
          <w:szCs w:val="20"/>
        </w:rPr>
        <w:t xml:space="preserve">    doc: improve documentation about reading and stdin</w:t>
      </w:r>
    </w:p>
    <w:p w14:paraId="241346A2" w14:textId="77777777" w:rsidR="00CF46CA" w:rsidRPr="00CF46CA" w:rsidRDefault="00CF46CA" w:rsidP="00CF46CA">
      <w:pPr>
        <w:spacing w:line="10" w:lineRule="atLeast"/>
        <w:rPr>
          <w:sz w:val="20"/>
          <w:szCs w:val="20"/>
        </w:rPr>
      </w:pPr>
      <w:r w:rsidRPr="00CF46CA">
        <w:rPr>
          <w:sz w:val="20"/>
          <w:szCs w:val="20"/>
        </w:rPr>
        <w:t xml:space="preserve">    </w:t>
      </w:r>
    </w:p>
    <w:p w14:paraId="12897A8A" w14:textId="77777777" w:rsidR="00CF46CA" w:rsidRPr="00CF46CA" w:rsidRDefault="00CF46CA" w:rsidP="00CF46CA">
      <w:pPr>
        <w:spacing w:line="10" w:lineRule="atLeast"/>
        <w:rPr>
          <w:sz w:val="20"/>
          <w:szCs w:val="20"/>
        </w:rPr>
      </w:pPr>
      <w:r w:rsidRPr="00CF46CA">
        <w:rPr>
          <w:sz w:val="20"/>
          <w:szCs w:val="20"/>
        </w:rPr>
        <w:t xml:space="preserve">    See Bug#17075.</w:t>
      </w:r>
    </w:p>
    <w:p w14:paraId="3F2EB0C3" w14:textId="77777777" w:rsidR="00CF46CA" w:rsidRPr="00CF46CA" w:rsidRDefault="00CF46CA" w:rsidP="00CF46CA">
      <w:pPr>
        <w:spacing w:line="10" w:lineRule="atLeast"/>
        <w:rPr>
          <w:sz w:val="20"/>
          <w:szCs w:val="20"/>
        </w:rPr>
      </w:pPr>
      <w:r w:rsidRPr="00CF46CA">
        <w:rPr>
          <w:sz w:val="20"/>
          <w:szCs w:val="20"/>
        </w:rPr>
        <w:t xml:space="preserve">    * doc/diffutils.texi (Comparison): Say that files need not be read.</w:t>
      </w:r>
    </w:p>
    <w:p w14:paraId="7D3FFE41" w14:textId="77777777" w:rsidR="00CF46CA" w:rsidRPr="00CF46CA" w:rsidRDefault="00CF46CA" w:rsidP="00CF46CA">
      <w:pPr>
        <w:spacing w:line="10" w:lineRule="atLeast"/>
        <w:rPr>
          <w:sz w:val="20"/>
          <w:szCs w:val="20"/>
        </w:rPr>
      </w:pPr>
      <w:r w:rsidRPr="00CF46CA">
        <w:rPr>
          <w:sz w:val="20"/>
          <w:szCs w:val="20"/>
        </w:rPr>
        <w:t xml:space="preserve">    (Invoking diff): Remove confusing remark about 'diff - -'.</w:t>
      </w:r>
    </w:p>
    <w:p w14:paraId="1B0A0684" w14:textId="77777777" w:rsidR="00CF46CA" w:rsidRPr="00CF46CA" w:rsidRDefault="00CF46CA" w:rsidP="00CF46CA">
      <w:pPr>
        <w:spacing w:line="10" w:lineRule="atLeast"/>
        <w:rPr>
          <w:sz w:val="20"/>
          <w:szCs w:val="20"/>
        </w:rPr>
      </w:pPr>
      <w:r w:rsidRPr="00CF46CA">
        <w:rPr>
          <w:sz w:val="20"/>
          <w:szCs w:val="20"/>
        </w:rPr>
        <w:t xml:space="preserve">    It's not that useful, and it's not portable anyway.</w:t>
      </w:r>
    </w:p>
    <w:p w14:paraId="6AA8B604" w14:textId="77777777" w:rsidR="00CF46CA" w:rsidRPr="00CF46CA" w:rsidRDefault="00CF46CA" w:rsidP="00CF46CA">
      <w:pPr>
        <w:spacing w:line="10" w:lineRule="atLeast"/>
        <w:rPr>
          <w:sz w:val="20"/>
          <w:szCs w:val="20"/>
        </w:rPr>
      </w:pPr>
    </w:p>
    <w:p w14:paraId="655B9CE7" w14:textId="77777777" w:rsidR="00CF46CA" w:rsidRPr="00CF46CA" w:rsidRDefault="00CF46CA" w:rsidP="00CF46CA">
      <w:pPr>
        <w:spacing w:line="10" w:lineRule="atLeast"/>
        <w:rPr>
          <w:sz w:val="20"/>
          <w:szCs w:val="20"/>
        </w:rPr>
      </w:pPr>
      <w:r w:rsidRPr="00CF46CA">
        <w:rPr>
          <w:sz w:val="20"/>
          <w:szCs w:val="20"/>
        </w:rPr>
        <w:t>commit ed8975e7de513e0edaf77ea3f15dcce3f39b8d97</w:t>
      </w:r>
    </w:p>
    <w:p w14:paraId="069F47E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7951CD1" w14:textId="77777777" w:rsidR="00CF46CA" w:rsidRPr="00CF46CA" w:rsidRDefault="00CF46CA" w:rsidP="00CF46CA">
      <w:pPr>
        <w:spacing w:line="10" w:lineRule="atLeast"/>
        <w:rPr>
          <w:sz w:val="20"/>
          <w:szCs w:val="20"/>
        </w:rPr>
      </w:pPr>
      <w:r w:rsidRPr="00CF46CA">
        <w:rPr>
          <w:sz w:val="20"/>
          <w:szCs w:val="20"/>
        </w:rPr>
        <w:t>Date:   Mon Feb 24 21:56:21 2014 -0800</w:t>
      </w:r>
    </w:p>
    <w:p w14:paraId="1E7F397F" w14:textId="77777777" w:rsidR="00CF46CA" w:rsidRPr="00CF46CA" w:rsidRDefault="00CF46CA" w:rsidP="00CF46CA">
      <w:pPr>
        <w:spacing w:line="10" w:lineRule="atLeast"/>
        <w:rPr>
          <w:sz w:val="20"/>
          <w:szCs w:val="20"/>
        </w:rPr>
      </w:pPr>
    </w:p>
    <w:p w14:paraId="11CD8020" w14:textId="77777777" w:rsidR="00CF46CA" w:rsidRPr="00CF46CA" w:rsidRDefault="00CF46CA" w:rsidP="00CF46CA">
      <w:pPr>
        <w:spacing w:line="10" w:lineRule="atLeast"/>
        <w:rPr>
          <w:sz w:val="20"/>
          <w:szCs w:val="20"/>
        </w:rPr>
      </w:pPr>
      <w:r w:rsidRPr="00CF46CA">
        <w:rPr>
          <w:sz w:val="20"/>
          <w:szCs w:val="20"/>
        </w:rPr>
        <w:t xml:space="preserve">    diff, sdiff: minor integer overflow fixes</w:t>
      </w:r>
    </w:p>
    <w:p w14:paraId="13B90DF1" w14:textId="77777777" w:rsidR="00CF46CA" w:rsidRPr="00CF46CA" w:rsidRDefault="00CF46CA" w:rsidP="00CF46CA">
      <w:pPr>
        <w:spacing w:line="10" w:lineRule="atLeast"/>
        <w:rPr>
          <w:sz w:val="20"/>
          <w:szCs w:val="20"/>
        </w:rPr>
      </w:pPr>
      <w:r w:rsidRPr="00CF46CA">
        <w:rPr>
          <w:sz w:val="20"/>
          <w:szCs w:val="20"/>
        </w:rPr>
        <w:t xml:space="preserve">    </w:t>
      </w:r>
    </w:p>
    <w:p w14:paraId="3D588083" w14:textId="77777777" w:rsidR="00CF46CA" w:rsidRPr="00CF46CA" w:rsidRDefault="00CF46CA" w:rsidP="00CF46CA">
      <w:pPr>
        <w:spacing w:line="10" w:lineRule="atLeast"/>
        <w:rPr>
          <w:sz w:val="20"/>
          <w:szCs w:val="20"/>
        </w:rPr>
      </w:pPr>
      <w:r w:rsidRPr="00CF46CA">
        <w:rPr>
          <w:sz w:val="20"/>
          <w:szCs w:val="20"/>
        </w:rPr>
        <w:t xml:space="preserve">    * src/context.c (find_hunk):</w:t>
      </w:r>
    </w:p>
    <w:p w14:paraId="0746F0A5" w14:textId="77777777" w:rsidR="00CF46CA" w:rsidRPr="00CF46CA" w:rsidRDefault="00CF46CA" w:rsidP="00CF46CA">
      <w:pPr>
        <w:spacing w:line="10" w:lineRule="atLeast"/>
        <w:rPr>
          <w:sz w:val="20"/>
          <w:szCs w:val="20"/>
        </w:rPr>
      </w:pPr>
      <w:r w:rsidRPr="00CF46CA">
        <w:rPr>
          <w:sz w:val="20"/>
          <w:szCs w:val="20"/>
        </w:rPr>
        <w:t xml:space="preserve">    Simplify, now that 2 * context + 1 cannot overflow.</w:t>
      </w:r>
    </w:p>
    <w:p w14:paraId="478A8F41" w14:textId="77777777" w:rsidR="00CF46CA" w:rsidRPr="00CF46CA" w:rsidRDefault="00CF46CA" w:rsidP="00CF46CA">
      <w:pPr>
        <w:spacing w:line="10" w:lineRule="atLeast"/>
        <w:rPr>
          <w:sz w:val="20"/>
          <w:szCs w:val="20"/>
        </w:rPr>
      </w:pPr>
      <w:r w:rsidRPr="00CF46CA">
        <w:rPr>
          <w:sz w:val="20"/>
          <w:szCs w:val="20"/>
        </w:rPr>
        <w:t xml:space="preserve">    * src/diff.c (main):</w:t>
      </w:r>
    </w:p>
    <w:p w14:paraId="29A69BFD" w14:textId="77777777" w:rsidR="00CF46CA" w:rsidRPr="00CF46CA" w:rsidRDefault="00CF46CA" w:rsidP="00CF46CA">
      <w:pPr>
        <w:spacing w:line="10" w:lineRule="atLeast"/>
        <w:rPr>
          <w:sz w:val="20"/>
          <w:szCs w:val="20"/>
        </w:rPr>
      </w:pPr>
      <w:r w:rsidRPr="00CF46CA">
        <w:rPr>
          <w:sz w:val="20"/>
          <w:szCs w:val="20"/>
        </w:rPr>
        <w:t xml:space="preserve">    * src/sdiff.c (interact):</w:t>
      </w:r>
    </w:p>
    <w:p w14:paraId="77BAF78C" w14:textId="77777777" w:rsidR="00CF46CA" w:rsidRPr="00CF46CA" w:rsidRDefault="00CF46CA" w:rsidP="00CF46CA">
      <w:pPr>
        <w:spacing w:line="10" w:lineRule="atLeast"/>
        <w:rPr>
          <w:sz w:val="20"/>
          <w:szCs w:val="20"/>
        </w:rPr>
      </w:pPr>
      <w:r w:rsidRPr="00CF46CA">
        <w:rPr>
          <w:sz w:val="20"/>
          <w:szCs w:val="20"/>
        </w:rPr>
        <w:t xml:space="preserve">    Don't rely on undefined behavior on signed integer overflow.</w:t>
      </w:r>
    </w:p>
    <w:p w14:paraId="5AB7B05E" w14:textId="77777777" w:rsidR="00CF46CA" w:rsidRPr="00CF46CA" w:rsidRDefault="00CF46CA" w:rsidP="00CF46CA">
      <w:pPr>
        <w:spacing w:line="10" w:lineRule="atLeast"/>
        <w:rPr>
          <w:sz w:val="20"/>
          <w:szCs w:val="20"/>
        </w:rPr>
      </w:pPr>
      <w:r w:rsidRPr="00CF46CA">
        <w:rPr>
          <w:sz w:val="20"/>
          <w:szCs w:val="20"/>
        </w:rPr>
        <w:t xml:space="preserve">    * src/diff.c (main): Don't let contexts exceed CONTEXT_MAX.</w:t>
      </w:r>
    </w:p>
    <w:p w14:paraId="53F5DF63" w14:textId="77777777" w:rsidR="00CF46CA" w:rsidRPr="00CF46CA" w:rsidRDefault="00CF46CA" w:rsidP="00CF46CA">
      <w:pPr>
        <w:spacing w:line="10" w:lineRule="atLeast"/>
        <w:rPr>
          <w:sz w:val="20"/>
          <w:szCs w:val="20"/>
        </w:rPr>
      </w:pPr>
      <w:r w:rsidRPr="00CF46CA">
        <w:rPr>
          <w:sz w:val="20"/>
          <w:szCs w:val="20"/>
        </w:rPr>
        <w:t xml:space="preserve">    * src/system.h (CONTEXT_MAX): New macro.</w:t>
      </w:r>
    </w:p>
    <w:p w14:paraId="1A87BF9F" w14:textId="77777777" w:rsidR="00CF46CA" w:rsidRPr="00CF46CA" w:rsidRDefault="00CF46CA" w:rsidP="00CF46CA">
      <w:pPr>
        <w:spacing w:line="10" w:lineRule="atLeast"/>
        <w:rPr>
          <w:sz w:val="20"/>
          <w:szCs w:val="20"/>
        </w:rPr>
      </w:pPr>
    </w:p>
    <w:p w14:paraId="64CEE464" w14:textId="77777777" w:rsidR="00CF46CA" w:rsidRPr="00CF46CA" w:rsidRDefault="00CF46CA" w:rsidP="00CF46CA">
      <w:pPr>
        <w:spacing w:line="10" w:lineRule="atLeast"/>
        <w:rPr>
          <w:sz w:val="20"/>
          <w:szCs w:val="20"/>
        </w:rPr>
      </w:pPr>
      <w:r w:rsidRPr="00CF46CA">
        <w:rPr>
          <w:sz w:val="20"/>
          <w:szCs w:val="20"/>
        </w:rPr>
        <w:t>commit c26334b7df5a10a70447d762711380c693fdc2a7</w:t>
      </w:r>
    </w:p>
    <w:p w14:paraId="701CC1E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A483C4D" w14:textId="77777777" w:rsidR="00CF46CA" w:rsidRPr="00CF46CA" w:rsidRDefault="00CF46CA" w:rsidP="00CF46CA">
      <w:pPr>
        <w:spacing w:line="10" w:lineRule="atLeast"/>
        <w:rPr>
          <w:sz w:val="20"/>
          <w:szCs w:val="20"/>
        </w:rPr>
      </w:pPr>
      <w:r w:rsidRPr="00CF46CA">
        <w:rPr>
          <w:sz w:val="20"/>
          <w:szCs w:val="20"/>
        </w:rPr>
        <w:t>Date:   Mon Feb 24 21:38:02 2014 -0800</w:t>
      </w:r>
    </w:p>
    <w:p w14:paraId="603E070D" w14:textId="77777777" w:rsidR="00CF46CA" w:rsidRPr="00CF46CA" w:rsidRDefault="00CF46CA" w:rsidP="00CF46CA">
      <w:pPr>
        <w:spacing w:line="10" w:lineRule="atLeast"/>
        <w:rPr>
          <w:sz w:val="20"/>
          <w:szCs w:val="20"/>
        </w:rPr>
      </w:pPr>
    </w:p>
    <w:p w14:paraId="46A15696" w14:textId="77777777" w:rsidR="00CF46CA" w:rsidRPr="00CF46CA" w:rsidRDefault="00CF46CA" w:rsidP="00CF46CA">
      <w:pPr>
        <w:spacing w:line="10" w:lineRule="atLeast"/>
        <w:rPr>
          <w:sz w:val="20"/>
          <w:szCs w:val="20"/>
        </w:rPr>
      </w:pPr>
      <w:r w:rsidRPr="00CF46CA">
        <w:rPr>
          <w:sz w:val="20"/>
          <w:szCs w:val="20"/>
        </w:rPr>
        <w:t xml:space="preserve">    diff: fix bug with -I and overlapping hunks</w:t>
      </w:r>
    </w:p>
    <w:p w14:paraId="3683A2AB" w14:textId="77777777" w:rsidR="00CF46CA" w:rsidRPr="00CF46CA" w:rsidRDefault="00CF46CA" w:rsidP="00CF46CA">
      <w:pPr>
        <w:spacing w:line="10" w:lineRule="atLeast"/>
        <w:rPr>
          <w:sz w:val="20"/>
          <w:szCs w:val="20"/>
        </w:rPr>
      </w:pPr>
      <w:r w:rsidRPr="00CF46CA">
        <w:rPr>
          <w:sz w:val="20"/>
          <w:szCs w:val="20"/>
        </w:rPr>
        <w:t xml:space="preserve">    </w:t>
      </w:r>
    </w:p>
    <w:p w14:paraId="73043C5B" w14:textId="77777777" w:rsidR="00CF46CA" w:rsidRPr="00CF46CA" w:rsidRDefault="00CF46CA" w:rsidP="00CF46CA">
      <w:pPr>
        <w:spacing w:line="10" w:lineRule="atLeast"/>
        <w:rPr>
          <w:sz w:val="20"/>
          <w:szCs w:val="20"/>
        </w:rPr>
      </w:pPr>
      <w:r w:rsidRPr="00CF46CA">
        <w:rPr>
          <w:sz w:val="20"/>
          <w:szCs w:val="20"/>
        </w:rPr>
        <w:t xml:space="preserve">    Problem reported by Vincent Lefevre in &lt;http://bugs.gnu.org/16864&gt;.</w:t>
      </w:r>
    </w:p>
    <w:p w14:paraId="048C5EC8" w14:textId="77777777" w:rsidR="00CF46CA" w:rsidRPr="00CF46CA" w:rsidRDefault="00CF46CA" w:rsidP="00CF46CA">
      <w:pPr>
        <w:spacing w:line="10" w:lineRule="atLeast"/>
        <w:rPr>
          <w:sz w:val="20"/>
          <w:szCs w:val="20"/>
        </w:rPr>
      </w:pPr>
      <w:r w:rsidRPr="00CF46CA">
        <w:rPr>
          <w:sz w:val="20"/>
          <w:szCs w:val="20"/>
        </w:rPr>
        <w:t xml:space="preserve">    * src/context.c (find_hunk): Threshold is CONTEXT only if</w:t>
      </w:r>
    </w:p>
    <w:p w14:paraId="181CCB8B" w14:textId="77777777" w:rsidR="00CF46CA" w:rsidRPr="00CF46CA" w:rsidRDefault="00CF46CA" w:rsidP="00CF46CA">
      <w:pPr>
        <w:spacing w:line="10" w:lineRule="atLeast"/>
        <w:rPr>
          <w:sz w:val="20"/>
          <w:szCs w:val="20"/>
        </w:rPr>
      </w:pPr>
      <w:r w:rsidRPr="00CF46CA">
        <w:rPr>
          <w:sz w:val="20"/>
          <w:szCs w:val="20"/>
        </w:rPr>
        <w:t xml:space="preserve">    the second change is ignorable.</w:t>
      </w:r>
    </w:p>
    <w:p w14:paraId="23B93F68" w14:textId="77777777" w:rsidR="00CF46CA" w:rsidRPr="00CF46CA" w:rsidRDefault="00CF46CA" w:rsidP="00CF46CA">
      <w:pPr>
        <w:spacing w:line="10" w:lineRule="atLeast"/>
        <w:rPr>
          <w:sz w:val="20"/>
          <w:szCs w:val="20"/>
        </w:rPr>
      </w:pPr>
      <w:r w:rsidRPr="00CF46CA">
        <w:rPr>
          <w:sz w:val="20"/>
          <w:szCs w:val="20"/>
        </w:rPr>
        <w:lastRenderedPageBreak/>
        <w:t xml:space="preserve">    * tests/ignore-matching-lines: New test.</w:t>
      </w:r>
    </w:p>
    <w:p w14:paraId="14C23D32"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7AB2546B" w14:textId="77777777" w:rsidR="00CF46CA" w:rsidRPr="00CF46CA" w:rsidRDefault="00CF46CA" w:rsidP="00CF46CA">
      <w:pPr>
        <w:spacing w:line="10" w:lineRule="atLeast"/>
        <w:rPr>
          <w:sz w:val="20"/>
          <w:szCs w:val="20"/>
        </w:rPr>
      </w:pPr>
    </w:p>
    <w:p w14:paraId="265D81FC" w14:textId="77777777" w:rsidR="00CF46CA" w:rsidRPr="00CF46CA" w:rsidRDefault="00CF46CA" w:rsidP="00CF46CA">
      <w:pPr>
        <w:spacing w:line="10" w:lineRule="atLeast"/>
        <w:rPr>
          <w:sz w:val="20"/>
          <w:szCs w:val="20"/>
        </w:rPr>
      </w:pPr>
      <w:r w:rsidRPr="00CF46CA">
        <w:rPr>
          <w:sz w:val="20"/>
          <w:szCs w:val="20"/>
        </w:rPr>
        <w:t>commit 9b48bf3d3ed002e32fad5de5f539745bc861a104</w:t>
      </w:r>
    </w:p>
    <w:p w14:paraId="6C5076C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5E9FFD8" w14:textId="77777777" w:rsidR="00CF46CA" w:rsidRPr="00CF46CA" w:rsidRDefault="00CF46CA" w:rsidP="00CF46CA">
      <w:pPr>
        <w:spacing w:line="10" w:lineRule="atLeast"/>
        <w:rPr>
          <w:sz w:val="20"/>
          <w:szCs w:val="20"/>
        </w:rPr>
      </w:pPr>
      <w:r w:rsidRPr="00CF46CA">
        <w:rPr>
          <w:sz w:val="20"/>
          <w:szCs w:val="20"/>
        </w:rPr>
        <w:t>Date:   Sun Feb 23 22:49:27 2014 -0800</w:t>
      </w:r>
    </w:p>
    <w:p w14:paraId="5D08E100" w14:textId="77777777" w:rsidR="00CF46CA" w:rsidRPr="00CF46CA" w:rsidRDefault="00CF46CA" w:rsidP="00CF46CA">
      <w:pPr>
        <w:spacing w:line="10" w:lineRule="atLeast"/>
        <w:rPr>
          <w:sz w:val="20"/>
          <w:szCs w:val="20"/>
        </w:rPr>
      </w:pPr>
    </w:p>
    <w:p w14:paraId="38ACAD8B" w14:textId="77777777" w:rsidR="00CF46CA" w:rsidRPr="00CF46CA" w:rsidRDefault="00CF46CA" w:rsidP="00CF46CA">
      <w:pPr>
        <w:spacing w:line="10" w:lineRule="atLeast"/>
        <w:rPr>
          <w:sz w:val="20"/>
          <w:szCs w:val="20"/>
        </w:rPr>
      </w:pPr>
      <w:r w:rsidRPr="00CF46CA">
        <w:rPr>
          <w:sz w:val="20"/>
          <w:szCs w:val="20"/>
        </w:rPr>
        <w:t xml:space="preserve">    diff: remove TOO_EXPENSIVE heuristic</w:t>
      </w:r>
    </w:p>
    <w:p w14:paraId="538A8097" w14:textId="77777777" w:rsidR="00CF46CA" w:rsidRPr="00CF46CA" w:rsidRDefault="00CF46CA" w:rsidP="00CF46CA">
      <w:pPr>
        <w:spacing w:line="10" w:lineRule="atLeast"/>
        <w:rPr>
          <w:sz w:val="20"/>
          <w:szCs w:val="20"/>
        </w:rPr>
      </w:pPr>
      <w:r w:rsidRPr="00CF46CA">
        <w:rPr>
          <w:sz w:val="20"/>
          <w:szCs w:val="20"/>
        </w:rPr>
        <w:t xml:space="preserve">    </w:t>
      </w:r>
    </w:p>
    <w:p w14:paraId="03740B8F" w14:textId="77777777" w:rsidR="00CF46CA" w:rsidRPr="00CF46CA" w:rsidRDefault="00CF46CA" w:rsidP="00CF46CA">
      <w:pPr>
        <w:spacing w:line="10" w:lineRule="atLeast"/>
        <w:rPr>
          <w:sz w:val="20"/>
          <w:szCs w:val="20"/>
        </w:rPr>
      </w:pPr>
      <w:r w:rsidRPr="00CF46CA">
        <w:rPr>
          <w:sz w:val="20"/>
          <w:szCs w:val="20"/>
        </w:rPr>
        <w:t xml:space="preserve">    Problem reported by Vincent Lefevre in &lt;http://bugs.gnu.org/16848&gt;.</w:t>
      </w:r>
    </w:p>
    <w:p w14:paraId="15EC133E" w14:textId="77777777" w:rsidR="00CF46CA" w:rsidRPr="00CF46CA" w:rsidRDefault="00CF46CA" w:rsidP="00CF46CA">
      <w:pPr>
        <w:spacing w:line="10" w:lineRule="atLeast"/>
        <w:rPr>
          <w:sz w:val="20"/>
          <w:szCs w:val="20"/>
        </w:rPr>
      </w:pPr>
      <w:r w:rsidRPr="00CF46CA">
        <w:rPr>
          <w:sz w:val="20"/>
          <w:szCs w:val="20"/>
        </w:rPr>
        <w:t xml:space="preserve">    The simplest solution is to remove the TOO_EXPENSIVE heuristic</w:t>
      </w:r>
    </w:p>
    <w:p w14:paraId="1CAADE09" w14:textId="77777777" w:rsidR="00CF46CA" w:rsidRPr="00CF46CA" w:rsidRDefault="00CF46CA" w:rsidP="00CF46CA">
      <w:pPr>
        <w:spacing w:line="10" w:lineRule="atLeast"/>
        <w:rPr>
          <w:sz w:val="20"/>
          <w:szCs w:val="20"/>
        </w:rPr>
      </w:pPr>
      <w:r w:rsidRPr="00CF46CA">
        <w:rPr>
          <w:sz w:val="20"/>
          <w:szCs w:val="20"/>
        </w:rPr>
        <w:t xml:space="preserve">    that I added to GNU diff in 1993.  Although appropriate for</w:t>
      </w:r>
    </w:p>
    <w:p w14:paraId="6214AEB3" w14:textId="77777777" w:rsidR="00CF46CA" w:rsidRPr="00CF46CA" w:rsidRDefault="00CF46CA" w:rsidP="00CF46CA">
      <w:pPr>
        <w:spacing w:line="10" w:lineRule="atLeast"/>
        <w:rPr>
          <w:sz w:val="20"/>
          <w:szCs w:val="20"/>
        </w:rPr>
      </w:pPr>
      <w:r w:rsidRPr="00CF46CA">
        <w:rPr>
          <w:sz w:val="20"/>
          <w:szCs w:val="20"/>
        </w:rPr>
        <w:t xml:space="preserve">    circa-1993 hardware, these days the heuristic seems to be more</w:t>
      </w:r>
    </w:p>
    <w:p w14:paraId="4E7EE20B" w14:textId="77777777" w:rsidR="00CF46CA" w:rsidRPr="00CF46CA" w:rsidRDefault="00CF46CA" w:rsidP="00CF46CA">
      <w:pPr>
        <w:spacing w:line="10" w:lineRule="atLeast"/>
        <w:rPr>
          <w:sz w:val="20"/>
          <w:szCs w:val="20"/>
        </w:rPr>
      </w:pPr>
      <w:r w:rsidRPr="00CF46CA">
        <w:rPr>
          <w:sz w:val="20"/>
          <w:szCs w:val="20"/>
        </w:rPr>
        <w:t xml:space="preserve">    trouble than it's worth.</w:t>
      </w:r>
    </w:p>
    <w:p w14:paraId="74B291BD" w14:textId="77777777" w:rsidR="00CF46CA" w:rsidRPr="00CF46CA" w:rsidRDefault="00CF46CA" w:rsidP="00CF46CA">
      <w:pPr>
        <w:spacing w:line="10" w:lineRule="atLeast"/>
        <w:rPr>
          <w:sz w:val="20"/>
          <w:szCs w:val="20"/>
        </w:rPr>
      </w:pPr>
      <w:r w:rsidRPr="00CF46CA">
        <w:rPr>
          <w:sz w:val="20"/>
          <w:szCs w:val="20"/>
        </w:rPr>
        <w:t xml:space="preserve">    * NEWS: Document this.</w:t>
      </w:r>
    </w:p>
    <w:p w14:paraId="018E0663" w14:textId="77777777" w:rsidR="00CF46CA" w:rsidRPr="00CF46CA" w:rsidRDefault="00CF46CA" w:rsidP="00CF46CA">
      <w:pPr>
        <w:spacing w:line="10" w:lineRule="atLeast"/>
        <w:rPr>
          <w:sz w:val="20"/>
          <w:szCs w:val="20"/>
        </w:rPr>
      </w:pPr>
      <w:r w:rsidRPr="00CF46CA">
        <w:rPr>
          <w:sz w:val="20"/>
          <w:szCs w:val="20"/>
        </w:rPr>
        <w:t xml:space="preserve">    * doc/diffutils.texi (Overview): Modernize citations.</w:t>
      </w:r>
    </w:p>
    <w:p w14:paraId="4097A7DB" w14:textId="77777777" w:rsidR="00CF46CA" w:rsidRPr="00CF46CA" w:rsidRDefault="00CF46CA" w:rsidP="00CF46CA">
      <w:pPr>
        <w:spacing w:line="10" w:lineRule="atLeast"/>
        <w:rPr>
          <w:sz w:val="20"/>
          <w:szCs w:val="20"/>
        </w:rPr>
      </w:pPr>
      <w:r w:rsidRPr="00CF46CA">
        <w:rPr>
          <w:sz w:val="20"/>
          <w:szCs w:val="20"/>
        </w:rPr>
        <w:t xml:space="preserve">    Remove mention of TOO_EXPENSIVE heuristic.</w:t>
      </w:r>
    </w:p>
    <w:p w14:paraId="150F56A0" w14:textId="77777777" w:rsidR="00CF46CA" w:rsidRPr="00CF46CA" w:rsidRDefault="00CF46CA" w:rsidP="00CF46CA">
      <w:pPr>
        <w:spacing w:line="10" w:lineRule="atLeast"/>
        <w:rPr>
          <w:sz w:val="20"/>
          <w:szCs w:val="20"/>
        </w:rPr>
      </w:pPr>
      <w:r w:rsidRPr="00CF46CA">
        <w:rPr>
          <w:sz w:val="20"/>
          <w:szCs w:val="20"/>
        </w:rPr>
        <w:t xml:space="preserve">    * src/analyze.c (diff_2_files): Adjust to TOO_EXPENSIVE-related</w:t>
      </w:r>
    </w:p>
    <w:p w14:paraId="087B03CE" w14:textId="77777777" w:rsidR="00CF46CA" w:rsidRPr="00CF46CA" w:rsidRDefault="00CF46CA" w:rsidP="00CF46CA">
      <w:pPr>
        <w:spacing w:line="10" w:lineRule="atLeast"/>
        <w:rPr>
          <w:sz w:val="20"/>
          <w:szCs w:val="20"/>
        </w:rPr>
      </w:pPr>
      <w:r w:rsidRPr="00CF46CA">
        <w:rPr>
          <w:sz w:val="20"/>
          <w:szCs w:val="20"/>
        </w:rPr>
        <w:t xml:space="preserve">    API changes in gnulib's diffseq module.</w:t>
      </w:r>
    </w:p>
    <w:p w14:paraId="724DBAD8" w14:textId="77777777" w:rsidR="00CF46CA" w:rsidRPr="00CF46CA" w:rsidRDefault="00CF46CA" w:rsidP="00CF46CA">
      <w:pPr>
        <w:spacing w:line="10" w:lineRule="atLeast"/>
        <w:rPr>
          <w:sz w:val="20"/>
          <w:szCs w:val="20"/>
        </w:rPr>
      </w:pPr>
    </w:p>
    <w:p w14:paraId="2B05D579" w14:textId="77777777" w:rsidR="00CF46CA" w:rsidRPr="00CF46CA" w:rsidRDefault="00CF46CA" w:rsidP="00CF46CA">
      <w:pPr>
        <w:spacing w:line="10" w:lineRule="atLeast"/>
        <w:rPr>
          <w:sz w:val="20"/>
          <w:szCs w:val="20"/>
        </w:rPr>
      </w:pPr>
      <w:r w:rsidRPr="00CF46CA">
        <w:rPr>
          <w:sz w:val="20"/>
          <w:szCs w:val="20"/>
        </w:rPr>
        <w:t>commit bc51e4bcb4a843998c3cd89f8c2ba00e73bb5381</w:t>
      </w:r>
    </w:p>
    <w:p w14:paraId="19DB571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EA9599D" w14:textId="77777777" w:rsidR="00CF46CA" w:rsidRPr="00CF46CA" w:rsidRDefault="00CF46CA" w:rsidP="00CF46CA">
      <w:pPr>
        <w:spacing w:line="10" w:lineRule="atLeast"/>
        <w:rPr>
          <w:sz w:val="20"/>
          <w:szCs w:val="20"/>
        </w:rPr>
      </w:pPr>
      <w:r w:rsidRPr="00CF46CA">
        <w:rPr>
          <w:sz w:val="20"/>
          <w:szCs w:val="20"/>
        </w:rPr>
        <w:t>Date:   Sun Feb 23 16:23:17 2014 -0800</w:t>
      </w:r>
    </w:p>
    <w:p w14:paraId="11DF955C" w14:textId="77777777" w:rsidR="00CF46CA" w:rsidRPr="00CF46CA" w:rsidRDefault="00CF46CA" w:rsidP="00CF46CA">
      <w:pPr>
        <w:spacing w:line="10" w:lineRule="atLeast"/>
        <w:rPr>
          <w:sz w:val="20"/>
          <w:szCs w:val="20"/>
        </w:rPr>
      </w:pPr>
    </w:p>
    <w:p w14:paraId="49719C2D"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26813534" w14:textId="77777777" w:rsidR="00CF46CA" w:rsidRPr="00CF46CA" w:rsidRDefault="00CF46CA" w:rsidP="00CF46CA">
      <w:pPr>
        <w:spacing w:line="10" w:lineRule="atLeast"/>
        <w:rPr>
          <w:sz w:val="20"/>
          <w:szCs w:val="20"/>
        </w:rPr>
      </w:pPr>
    </w:p>
    <w:p w14:paraId="45E2D0F9" w14:textId="77777777" w:rsidR="00CF46CA" w:rsidRPr="00CF46CA" w:rsidRDefault="00CF46CA" w:rsidP="00CF46CA">
      <w:pPr>
        <w:spacing w:line="10" w:lineRule="atLeast"/>
        <w:rPr>
          <w:sz w:val="20"/>
          <w:szCs w:val="20"/>
        </w:rPr>
      </w:pPr>
      <w:r w:rsidRPr="00CF46CA">
        <w:rPr>
          <w:sz w:val="20"/>
          <w:szCs w:val="20"/>
        </w:rPr>
        <w:t>commit bc4b4b2bbf699267bab167af0484336780791953</w:t>
      </w:r>
    </w:p>
    <w:p w14:paraId="2977CC6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3EA67FB" w14:textId="77777777" w:rsidR="00CF46CA" w:rsidRPr="00CF46CA" w:rsidRDefault="00CF46CA" w:rsidP="00CF46CA">
      <w:pPr>
        <w:spacing w:line="10" w:lineRule="atLeast"/>
        <w:rPr>
          <w:sz w:val="20"/>
          <w:szCs w:val="20"/>
        </w:rPr>
      </w:pPr>
      <w:r w:rsidRPr="00CF46CA">
        <w:rPr>
          <w:sz w:val="20"/>
          <w:szCs w:val="20"/>
        </w:rPr>
        <w:t>Date:   Fri Jan 31 17:15:26 2014 -0800</w:t>
      </w:r>
    </w:p>
    <w:p w14:paraId="02A40817" w14:textId="77777777" w:rsidR="00CF46CA" w:rsidRPr="00CF46CA" w:rsidRDefault="00CF46CA" w:rsidP="00CF46CA">
      <w:pPr>
        <w:spacing w:line="10" w:lineRule="atLeast"/>
        <w:rPr>
          <w:sz w:val="20"/>
          <w:szCs w:val="20"/>
        </w:rPr>
      </w:pPr>
    </w:p>
    <w:p w14:paraId="69D7103A" w14:textId="77777777" w:rsidR="00CF46CA" w:rsidRPr="00CF46CA" w:rsidRDefault="00CF46CA" w:rsidP="00CF46CA">
      <w:pPr>
        <w:spacing w:line="10" w:lineRule="atLeast"/>
        <w:rPr>
          <w:sz w:val="20"/>
          <w:szCs w:val="20"/>
        </w:rPr>
      </w:pPr>
      <w:r w:rsidRPr="00CF46CA">
        <w:rPr>
          <w:sz w:val="20"/>
          <w:szCs w:val="20"/>
        </w:rPr>
        <w:t xml:space="preserve">    diff: exit with status 1, not 2, when binary files differ</w:t>
      </w:r>
    </w:p>
    <w:p w14:paraId="7A9671E9" w14:textId="77777777" w:rsidR="00CF46CA" w:rsidRPr="00CF46CA" w:rsidRDefault="00CF46CA" w:rsidP="00CF46CA">
      <w:pPr>
        <w:spacing w:line="10" w:lineRule="atLeast"/>
        <w:rPr>
          <w:sz w:val="20"/>
          <w:szCs w:val="20"/>
        </w:rPr>
      </w:pPr>
      <w:r w:rsidRPr="00CF46CA">
        <w:rPr>
          <w:sz w:val="20"/>
          <w:szCs w:val="20"/>
        </w:rPr>
        <w:t xml:space="preserve">    </w:t>
      </w:r>
    </w:p>
    <w:p w14:paraId="789CFD9D" w14:textId="77777777" w:rsidR="00CF46CA" w:rsidRPr="00CF46CA" w:rsidRDefault="00CF46CA" w:rsidP="00CF46CA">
      <w:pPr>
        <w:spacing w:line="10" w:lineRule="atLeast"/>
        <w:rPr>
          <w:sz w:val="20"/>
          <w:szCs w:val="20"/>
        </w:rPr>
      </w:pPr>
      <w:r w:rsidRPr="00CF46CA">
        <w:rPr>
          <w:sz w:val="20"/>
          <w:szCs w:val="20"/>
        </w:rPr>
        <w:t xml:space="preserve">    Problem reported by Vincent Lefevre in &lt;http://bugs.gnu.org/16608&gt;.</w:t>
      </w:r>
    </w:p>
    <w:p w14:paraId="39BA678C" w14:textId="77777777" w:rsidR="00CF46CA" w:rsidRPr="00CF46CA" w:rsidRDefault="00CF46CA" w:rsidP="00CF46CA">
      <w:pPr>
        <w:spacing w:line="10" w:lineRule="atLeast"/>
        <w:rPr>
          <w:sz w:val="20"/>
          <w:szCs w:val="20"/>
        </w:rPr>
      </w:pPr>
      <w:r w:rsidRPr="00CF46CA">
        <w:rPr>
          <w:sz w:val="20"/>
          <w:szCs w:val="20"/>
        </w:rPr>
        <w:t xml:space="preserve">    * NEWS:</w:t>
      </w:r>
    </w:p>
    <w:p w14:paraId="3F2334E9" w14:textId="77777777" w:rsidR="00CF46CA" w:rsidRPr="00CF46CA" w:rsidRDefault="00CF46CA" w:rsidP="00CF46CA">
      <w:pPr>
        <w:spacing w:line="10" w:lineRule="atLeast"/>
        <w:rPr>
          <w:sz w:val="20"/>
          <w:szCs w:val="20"/>
        </w:rPr>
      </w:pPr>
      <w:r w:rsidRPr="00CF46CA">
        <w:rPr>
          <w:sz w:val="20"/>
          <w:szCs w:val="20"/>
        </w:rPr>
        <w:t xml:space="preserve">    * doc/diffutils.texi (Binary, Invoking diff): Document this.</w:t>
      </w:r>
    </w:p>
    <w:p w14:paraId="44B19A52" w14:textId="77777777" w:rsidR="00CF46CA" w:rsidRPr="00CF46CA" w:rsidRDefault="00CF46CA" w:rsidP="00CF46CA">
      <w:pPr>
        <w:spacing w:line="10" w:lineRule="atLeast"/>
        <w:rPr>
          <w:sz w:val="20"/>
          <w:szCs w:val="20"/>
        </w:rPr>
      </w:pPr>
      <w:r w:rsidRPr="00CF46CA">
        <w:rPr>
          <w:sz w:val="20"/>
          <w:szCs w:val="20"/>
        </w:rPr>
        <w:t xml:space="preserve">    * src/analyze.c (briefly_report): Return void, not int.</w:t>
      </w:r>
    </w:p>
    <w:p w14:paraId="6C7A2729" w14:textId="77777777" w:rsidR="00CF46CA" w:rsidRPr="00CF46CA" w:rsidRDefault="00CF46CA" w:rsidP="00CF46CA">
      <w:pPr>
        <w:spacing w:line="10" w:lineRule="atLeast"/>
        <w:rPr>
          <w:sz w:val="20"/>
          <w:szCs w:val="20"/>
        </w:rPr>
      </w:pPr>
      <w:r w:rsidRPr="00CF46CA">
        <w:rPr>
          <w:sz w:val="20"/>
          <w:szCs w:val="20"/>
        </w:rPr>
        <w:t xml:space="preserve">    All uses changed.  Do not futz with exit status.  Simplify.</w:t>
      </w:r>
    </w:p>
    <w:p w14:paraId="253D34E6" w14:textId="77777777" w:rsidR="00CF46CA" w:rsidRPr="00CF46CA" w:rsidRDefault="00CF46CA" w:rsidP="00CF46CA">
      <w:pPr>
        <w:spacing w:line="10" w:lineRule="atLeast"/>
        <w:rPr>
          <w:sz w:val="20"/>
          <w:szCs w:val="20"/>
        </w:rPr>
      </w:pPr>
      <w:r w:rsidRPr="00CF46CA">
        <w:rPr>
          <w:sz w:val="20"/>
          <w:szCs w:val="20"/>
        </w:rPr>
        <w:t xml:space="preserve">    * tests/binary: Adjust to match new behavior.</w:t>
      </w:r>
    </w:p>
    <w:p w14:paraId="38232FB3" w14:textId="77777777" w:rsidR="00CF46CA" w:rsidRPr="00CF46CA" w:rsidRDefault="00CF46CA" w:rsidP="00CF46CA">
      <w:pPr>
        <w:spacing w:line="10" w:lineRule="atLeast"/>
        <w:rPr>
          <w:sz w:val="20"/>
          <w:szCs w:val="20"/>
        </w:rPr>
      </w:pPr>
    </w:p>
    <w:p w14:paraId="38E9BF31" w14:textId="77777777" w:rsidR="00CF46CA" w:rsidRPr="00CF46CA" w:rsidRDefault="00CF46CA" w:rsidP="00CF46CA">
      <w:pPr>
        <w:spacing w:line="10" w:lineRule="atLeast"/>
        <w:rPr>
          <w:sz w:val="20"/>
          <w:szCs w:val="20"/>
        </w:rPr>
      </w:pPr>
      <w:r w:rsidRPr="00CF46CA">
        <w:rPr>
          <w:sz w:val="20"/>
          <w:szCs w:val="20"/>
        </w:rPr>
        <w:t>commit 1875453ee6e1021d67c6856c46e7024bcecdbea8</w:t>
      </w:r>
    </w:p>
    <w:p w14:paraId="7A589A7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42B5F2A" w14:textId="77777777" w:rsidR="00CF46CA" w:rsidRPr="00CF46CA" w:rsidRDefault="00CF46CA" w:rsidP="00CF46CA">
      <w:pPr>
        <w:spacing w:line="10" w:lineRule="atLeast"/>
        <w:rPr>
          <w:sz w:val="20"/>
          <w:szCs w:val="20"/>
        </w:rPr>
      </w:pPr>
      <w:r w:rsidRPr="00CF46CA">
        <w:rPr>
          <w:sz w:val="20"/>
          <w:szCs w:val="20"/>
        </w:rPr>
        <w:t>Date:   Thu Sep 26 12:20:00 2013 -0700</w:t>
      </w:r>
    </w:p>
    <w:p w14:paraId="7EEE991C" w14:textId="77777777" w:rsidR="00CF46CA" w:rsidRPr="00CF46CA" w:rsidRDefault="00CF46CA" w:rsidP="00CF46CA">
      <w:pPr>
        <w:spacing w:line="10" w:lineRule="atLeast"/>
        <w:rPr>
          <w:sz w:val="20"/>
          <w:szCs w:val="20"/>
        </w:rPr>
      </w:pPr>
    </w:p>
    <w:p w14:paraId="2274B29F" w14:textId="77777777" w:rsidR="00CF46CA" w:rsidRPr="00CF46CA" w:rsidRDefault="00CF46CA" w:rsidP="00CF46CA">
      <w:pPr>
        <w:spacing w:line="10" w:lineRule="atLeast"/>
        <w:rPr>
          <w:sz w:val="20"/>
          <w:szCs w:val="20"/>
        </w:rPr>
      </w:pPr>
      <w:r w:rsidRPr="00CF46CA">
        <w:rPr>
          <w:sz w:val="20"/>
          <w:szCs w:val="20"/>
        </w:rPr>
        <w:t xml:space="preserve">    build: omit -Wsuggest-attribute=pure for lib</w:t>
      </w:r>
    </w:p>
    <w:p w14:paraId="71F54384" w14:textId="77777777" w:rsidR="00CF46CA" w:rsidRPr="00CF46CA" w:rsidRDefault="00CF46CA" w:rsidP="00CF46CA">
      <w:pPr>
        <w:spacing w:line="10" w:lineRule="atLeast"/>
        <w:rPr>
          <w:sz w:val="20"/>
          <w:szCs w:val="20"/>
        </w:rPr>
      </w:pPr>
      <w:r w:rsidRPr="00CF46CA">
        <w:rPr>
          <w:sz w:val="20"/>
          <w:szCs w:val="20"/>
        </w:rPr>
        <w:t xml:space="preserve">    </w:t>
      </w:r>
    </w:p>
    <w:p w14:paraId="692C2346" w14:textId="77777777" w:rsidR="00CF46CA" w:rsidRPr="00CF46CA" w:rsidRDefault="00CF46CA" w:rsidP="00CF46CA">
      <w:pPr>
        <w:spacing w:line="10" w:lineRule="atLeast"/>
        <w:rPr>
          <w:sz w:val="20"/>
          <w:szCs w:val="20"/>
        </w:rPr>
      </w:pPr>
      <w:r w:rsidRPr="00CF46CA">
        <w:rPr>
          <w:sz w:val="20"/>
          <w:szCs w:val="20"/>
        </w:rPr>
        <w:t xml:space="preserve">    * configure.ac (WARN_CFLAGS): Omit -Wsuggest-attribute=pure</w:t>
      </w:r>
    </w:p>
    <w:p w14:paraId="5D522C3D" w14:textId="77777777" w:rsidR="00CF46CA" w:rsidRPr="00CF46CA" w:rsidRDefault="00CF46CA" w:rsidP="00CF46CA">
      <w:pPr>
        <w:spacing w:line="10" w:lineRule="atLeast"/>
        <w:rPr>
          <w:sz w:val="20"/>
          <w:szCs w:val="20"/>
        </w:rPr>
      </w:pPr>
      <w:r w:rsidRPr="00CF46CA">
        <w:rPr>
          <w:sz w:val="20"/>
          <w:szCs w:val="20"/>
        </w:rPr>
        <w:t xml:space="preserve">    when compiling the lib subdirectory.  Reported for Fedora 19</w:t>
      </w:r>
    </w:p>
    <w:p w14:paraId="34780B02" w14:textId="77777777" w:rsidR="00CF46CA" w:rsidRPr="00CF46CA" w:rsidRDefault="00CF46CA" w:rsidP="00CF46CA">
      <w:pPr>
        <w:spacing w:line="10" w:lineRule="atLeast"/>
        <w:rPr>
          <w:sz w:val="20"/>
          <w:szCs w:val="20"/>
        </w:rPr>
      </w:pPr>
      <w:r w:rsidRPr="00CF46CA">
        <w:rPr>
          <w:sz w:val="20"/>
          <w:szCs w:val="20"/>
        </w:rPr>
        <w:t xml:space="preserve">    by Eric Blake in &lt;http://bugs.gnu.org/15463&gt;.</w:t>
      </w:r>
    </w:p>
    <w:p w14:paraId="7C4B2650" w14:textId="77777777" w:rsidR="00CF46CA" w:rsidRPr="00CF46CA" w:rsidRDefault="00CF46CA" w:rsidP="00CF46CA">
      <w:pPr>
        <w:spacing w:line="10" w:lineRule="atLeast"/>
        <w:rPr>
          <w:sz w:val="20"/>
          <w:szCs w:val="20"/>
        </w:rPr>
      </w:pPr>
    </w:p>
    <w:p w14:paraId="6A09BC0D" w14:textId="77777777" w:rsidR="00CF46CA" w:rsidRPr="00CF46CA" w:rsidRDefault="00CF46CA" w:rsidP="00CF46CA">
      <w:pPr>
        <w:spacing w:line="10" w:lineRule="atLeast"/>
        <w:rPr>
          <w:sz w:val="20"/>
          <w:szCs w:val="20"/>
        </w:rPr>
      </w:pPr>
      <w:r w:rsidRPr="00CF46CA">
        <w:rPr>
          <w:sz w:val="20"/>
          <w:szCs w:val="20"/>
        </w:rPr>
        <w:t>commit 59f4ef95f8a9c0583d1560ef447eab9d44e32cd1</w:t>
      </w:r>
    </w:p>
    <w:p w14:paraId="12803BA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C7C6175" w14:textId="77777777" w:rsidR="00CF46CA" w:rsidRPr="00CF46CA" w:rsidRDefault="00CF46CA" w:rsidP="00CF46CA">
      <w:pPr>
        <w:spacing w:line="10" w:lineRule="atLeast"/>
        <w:rPr>
          <w:sz w:val="20"/>
          <w:szCs w:val="20"/>
        </w:rPr>
      </w:pPr>
      <w:r w:rsidRPr="00CF46CA">
        <w:rPr>
          <w:sz w:val="20"/>
          <w:szCs w:val="20"/>
        </w:rPr>
        <w:t>Date:   Thu Aug 22 15:45:56 2013 -0700</w:t>
      </w:r>
    </w:p>
    <w:p w14:paraId="2AB3BAC5" w14:textId="77777777" w:rsidR="00CF46CA" w:rsidRPr="00CF46CA" w:rsidRDefault="00CF46CA" w:rsidP="00CF46CA">
      <w:pPr>
        <w:spacing w:line="10" w:lineRule="atLeast"/>
        <w:rPr>
          <w:sz w:val="20"/>
          <w:szCs w:val="20"/>
        </w:rPr>
      </w:pPr>
    </w:p>
    <w:p w14:paraId="4C10D54F" w14:textId="77777777" w:rsidR="00CF46CA" w:rsidRPr="00CF46CA" w:rsidRDefault="00CF46CA" w:rsidP="00CF46CA">
      <w:pPr>
        <w:spacing w:line="10" w:lineRule="atLeast"/>
        <w:rPr>
          <w:sz w:val="20"/>
          <w:szCs w:val="20"/>
        </w:rPr>
      </w:pPr>
      <w:r w:rsidRPr="00CF46CA">
        <w:rPr>
          <w:sz w:val="20"/>
          <w:szCs w:val="20"/>
        </w:rPr>
        <w:t xml:space="preserve">    cmp, diff, sdiff: tune by using rawmemchr</w:t>
      </w:r>
    </w:p>
    <w:p w14:paraId="3CD404F3" w14:textId="77777777" w:rsidR="00CF46CA" w:rsidRPr="00CF46CA" w:rsidRDefault="00CF46CA" w:rsidP="00CF46CA">
      <w:pPr>
        <w:spacing w:line="10" w:lineRule="atLeast"/>
        <w:rPr>
          <w:sz w:val="20"/>
          <w:szCs w:val="20"/>
        </w:rPr>
      </w:pPr>
      <w:r w:rsidRPr="00CF46CA">
        <w:rPr>
          <w:sz w:val="20"/>
          <w:szCs w:val="20"/>
        </w:rPr>
        <w:t xml:space="preserve">    </w:t>
      </w:r>
    </w:p>
    <w:p w14:paraId="2CCEC288" w14:textId="77777777" w:rsidR="00CF46CA" w:rsidRPr="00CF46CA" w:rsidRDefault="00CF46CA" w:rsidP="00CF46CA">
      <w:pPr>
        <w:spacing w:line="10" w:lineRule="atLeast"/>
        <w:rPr>
          <w:sz w:val="20"/>
          <w:szCs w:val="20"/>
        </w:rPr>
      </w:pPr>
      <w:r w:rsidRPr="00CF46CA">
        <w:rPr>
          <w:sz w:val="20"/>
          <w:szCs w:val="20"/>
        </w:rPr>
        <w:t xml:space="preserve">    On my platform (AMD Phenom II X4 910e, Fedora 17 x86-64), this sped up</w:t>
      </w:r>
    </w:p>
    <w:p w14:paraId="1309B699" w14:textId="77777777" w:rsidR="00CF46CA" w:rsidRPr="00CF46CA" w:rsidRDefault="00CF46CA" w:rsidP="00CF46CA">
      <w:pPr>
        <w:spacing w:line="10" w:lineRule="atLeast"/>
        <w:rPr>
          <w:sz w:val="20"/>
          <w:szCs w:val="20"/>
        </w:rPr>
      </w:pPr>
      <w:r w:rsidRPr="00CF46CA">
        <w:rPr>
          <w:sz w:val="20"/>
          <w:szCs w:val="20"/>
        </w:rPr>
        <w:t xml:space="preserve">    'cmp -n 8GiB /dev/full /dev/zero' by a factor of 3.8, and</w:t>
      </w:r>
    </w:p>
    <w:p w14:paraId="76AEC13A" w14:textId="77777777" w:rsidR="00CF46CA" w:rsidRPr="00CF46CA" w:rsidRDefault="00CF46CA" w:rsidP="00CF46CA">
      <w:pPr>
        <w:spacing w:line="10" w:lineRule="atLeast"/>
        <w:rPr>
          <w:sz w:val="20"/>
          <w:szCs w:val="20"/>
        </w:rPr>
      </w:pPr>
      <w:r w:rsidRPr="00CF46CA">
        <w:rPr>
          <w:sz w:val="20"/>
          <w:szCs w:val="20"/>
        </w:rPr>
        <w:t xml:space="preserve">    'cmp -sn 8GiB /dev/full /dev/zero' by a factor of 1.8.</w:t>
      </w:r>
    </w:p>
    <w:p w14:paraId="2937D05F" w14:textId="77777777" w:rsidR="00CF46CA" w:rsidRPr="00CF46CA" w:rsidRDefault="00CF46CA" w:rsidP="00CF46CA">
      <w:pPr>
        <w:spacing w:line="10" w:lineRule="atLeast"/>
        <w:rPr>
          <w:sz w:val="20"/>
          <w:szCs w:val="20"/>
        </w:rPr>
      </w:pPr>
      <w:r w:rsidRPr="00CF46CA">
        <w:rPr>
          <w:sz w:val="20"/>
          <w:szCs w:val="20"/>
        </w:rPr>
        <w:t xml:space="preserve">    * bootstrap.conf (gnulib_modules): Add rawmemchr.</w:t>
      </w:r>
    </w:p>
    <w:p w14:paraId="5D41A18E" w14:textId="77777777" w:rsidR="00CF46CA" w:rsidRPr="00CF46CA" w:rsidRDefault="00CF46CA" w:rsidP="00CF46CA">
      <w:pPr>
        <w:spacing w:line="10" w:lineRule="atLeast"/>
        <w:rPr>
          <w:sz w:val="20"/>
          <w:szCs w:val="20"/>
        </w:rPr>
      </w:pPr>
      <w:r w:rsidRPr="00CF46CA">
        <w:rPr>
          <w:sz w:val="20"/>
          <w:szCs w:val="20"/>
        </w:rPr>
        <w:t xml:space="preserve">    * src/cmp.c (cmp): Optimize the common case where buffers are the same,</w:t>
      </w:r>
    </w:p>
    <w:p w14:paraId="39DFA4A5" w14:textId="77777777" w:rsidR="00CF46CA" w:rsidRPr="00CF46CA" w:rsidRDefault="00CF46CA" w:rsidP="00CF46CA">
      <w:pPr>
        <w:spacing w:line="10" w:lineRule="atLeast"/>
        <w:rPr>
          <w:sz w:val="20"/>
          <w:szCs w:val="20"/>
        </w:rPr>
      </w:pPr>
      <w:r w:rsidRPr="00CF46CA">
        <w:rPr>
          <w:sz w:val="20"/>
          <w:szCs w:val="20"/>
        </w:rPr>
        <w:t xml:space="preserve">    by using count_newlines rather than block_compare_and_count.</w:t>
      </w:r>
    </w:p>
    <w:p w14:paraId="53BC2289" w14:textId="77777777" w:rsidR="00CF46CA" w:rsidRPr="00CF46CA" w:rsidRDefault="00CF46CA" w:rsidP="00CF46CA">
      <w:pPr>
        <w:spacing w:line="10" w:lineRule="atLeast"/>
        <w:rPr>
          <w:sz w:val="20"/>
          <w:szCs w:val="20"/>
        </w:rPr>
      </w:pPr>
      <w:r w:rsidRPr="00CF46CA">
        <w:rPr>
          <w:sz w:val="20"/>
          <w:szCs w:val="20"/>
        </w:rPr>
        <w:t xml:space="preserve">    (block_compare_and_count): Remove.</w:t>
      </w:r>
    </w:p>
    <w:p w14:paraId="7385BE61" w14:textId="77777777" w:rsidR="00CF46CA" w:rsidRPr="00CF46CA" w:rsidRDefault="00CF46CA" w:rsidP="00CF46CA">
      <w:pPr>
        <w:spacing w:line="10" w:lineRule="atLeast"/>
        <w:rPr>
          <w:sz w:val="20"/>
          <w:szCs w:val="20"/>
        </w:rPr>
      </w:pPr>
      <w:r w:rsidRPr="00CF46CA">
        <w:rPr>
          <w:sz w:val="20"/>
          <w:szCs w:val="20"/>
        </w:rPr>
        <w:t xml:space="preserve">    (count_newlines): New function.</w:t>
      </w:r>
    </w:p>
    <w:p w14:paraId="6CE57C8E" w14:textId="77777777" w:rsidR="00CF46CA" w:rsidRPr="00CF46CA" w:rsidRDefault="00CF46CA" w:rsidP="00CF46CA">
      <w:pPr>
        <w:spacing w:line="10" w:lineRule="atLeast"/>
        <w:rPr>
          <w:sz w:val="20"/>
          <w:szCs w:val="20"/>
        </w:rPr>
      </w:pPr>
      <w:r w:rsidRPr="00CF46CA">
        <w:rPr>
          <w:sz w:val="20"/>
          <w:szCs w:val="20"/>
        </w:rPr>
        <w:t xml:space="preserve">    * src/cmp.c (count_newlines):</w:t>
      </w:r>
    </w:p>
    <w:p w14:paraId="3AE85463" w14:textId="77777777" w:rsidR="00CF46CA" w:rsidRPr="00CF46CA" w:rsidRDefault="00CF46CA" w:rsidP="00CF46CA">
      <w:pPr>
        <w:spacing w:line="10" w:lineRule="atLeast"/>
        <w:rPr>
          <w:sz w:val="20"/>
          <w:szCs w:val="20"/>
        </w:rPr>
      </w:pPr>
      <w:r w:rsidRPr="00CF46CA">
        <w:rPr>
          <w:sz w:val="20"/>
          <w:szCs w:val="20"/>
        </w:rPr>
        <w:t xml:space="preserve">    * src/io.c (prepare_text):</w:t>
      </w:r>
    </w:p>
    <w:p w14:paraId="7DFA3D17" w14:textId="77777777" w:rsidR="00CF46CA" w:rsidRPr="00CF46CA" w:rsidRDefault="00CF46CA" w:rsidP="00CF46CA">
      <w:pPr>
        <w:spacing w:line="10" w:lineRule="atLeast"/>
        <w:rPr>
          <w:sz w:val="20"/>
          <w:szCs w:val="20"/>
        </w:rPr>
      </w:pPr>
      <w:r w:rsidRPr="00CF46CA">
        <w:rPr>
          <w:sz w:val="20"/>
          <w:szCs w:val="20"/>
        </w:rPr>
        <w:t xml:space="preserve">    * src/sdiff.c (lf_copy, lf_skip, lf_snarf):</w:t>
      </w:r>
    </w:p>
    <w:p w14:paraId="0406A77A" w14:textId="77777777" w:rsidR="00CF46CA" w:rsidRPr="00CF46CA" w:rsidRDefault="00CF46CA" w:rsidP="00CF46CA">
      <w:pPr>
        <w:spacing w:line="10" w:lineRule="atLeast"/>
        <w:rPr>
          <w:sz w:val="20"/>
          <w:szCs w:val="20"/>
        </w:rPr>
      </w:pPr>
      <w:r w:rsidRPr="00CF46CA">
        <w:rPr>
          <w:sz w:val="20"/>
          <w:szCs w:val="20"/>
        </w:rPr>
        <w:t xml:space="preserve">    Use rawmemchr instead of memchr, for speed.</w:t>
      </w:r>
    </w:p>
    <w:p w14:paraId="0E539A36" w14:textId="77777777" w:rsidR="00CF46CA" w:rsidRPr="00CF46CA" w:rsidRDefault="00CF46CA" w:rsidP="00CF46CA">
      <w:pPr>
        <w:spacing w:line="10" w:lineRule="atLeast"/>
        <w:rPr>
          <w:sz w:val="20"/>
          <w:szCs w:val="20"/>
        </w:rPr>
      </w:pPr>
    </w:p>
    <w:p w14:paraId="384FC782" w14:textId="77777777" w:rsidR="00CF46CA" w:rsidRPr="00CF46CA" w:rsidRDefault="00CF46CA" w:rsidP="00CF46CA">
      <w:pPr>
        <w:spacing w:line="10" w:lineRule="atLeast"/>
        <w:rPr>
          <w:sz w:val="20"/>
          <w:szCs w:val="20"/>
        </w:rPr>
      </w:pPr>
      <w:r w:rsidRPr="00CF46CA">
        <w:rPr>
          <w:sz w:val="20"/>
          <w:szCs w:val="20"/>
        </w:rPr>
        <w:t>commit 9350980d5dd0d922845bcbb225207a775cf40697</w:t>
      </w:r>
    </w:p>
    <w:p w14:paraId="67A5A16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2E3B85" w14:textId="77777777" w:rsidR="00CF46CA" w:rsidRPr="00CF46CA" w:rsidRDefault="00CF46CA" w:rsidP="00CF46CA">
      <w:pPr>
        <w:spacing w:line="10" w:lineRule="atLeast"/>
        <w:rPr>
          <w:sz w:val="20"/>
          <w:szCs w:val="20"/>
        </w:rPr>
      </w:pPr>
      <w:r w:rsidRPr="00CF46CA">
        <w:rPr>
          <w:sz w:val="20"/>
          <w:szCs w:val="20"/>
        </w:rPr>
        <w:t>Date:   Mon Aug 12 16:24:01 2013 -0700</w:t>
      </w:r>
    </w:p>
    <w:p w14:paraId="00AE3942" w14:textId="77777777" w:rsidR="00CF46CA" w:rsidRPr="00CF46CA" w:rsidRDefault="00CF46CA" w:rsidP="00CF46CA">
      <w:pPr>
        <w:spacing w:line="10" w:lineRule="atLeast"/>
        <w:rPr>
          <w:sz w:val="20"/>
          <w:szCs w:val="20"/>
        </w:rPr>
      </w:pPr>
    </w:p>
    <w:p w14:paraId="36D74795" w14:textId="77777777" w:rsidR="00CF46CA" w:rsidRPr="00CF46CA" w:rsidRDefault="00CF46CA" w:rsidP="00CF46CA">
      <w:pPr>
        <w:spacing w:line="10" w:lineRule="atLeast"/>
        <w:rPr>
          <w:sz w:val="20"/>
          <w:szCs w:val="20"/>
        </w:rPr>
      </w:pPr>
      <w:r w:rsidRPr="00CF46CA">
        <w:rPr>
          <w:sz w:val="20"/>
          <w:szCs w:val="20"/>
        </w:rPr>
        <w:t xml:space="preserve">    cmp: tune 'cmp a b' for GCC x86</w:t>
      </w:r>
    </w:p>
    <w:p w14:paraId="7BE1F837" w14:textId="77777777" w:rsidR="00CF46CA" w:rsidRPr="00CF46CA" w:rsidRDefault="00CF46CA" w:rsidP="00CF46CA">
      <w:pPr>
        <w:spacing w:line="10" w:lineRule="atLeast"/>
        <w:rPr>
          <w:sz w:val="20"/>
          <w:szCs w:val="20"/>
        </w:rPr>
      </w:pPr>
      <w:r w:rsidRPr="00CF46CA">
        <w:rPr>
          <w:sz w:val="20"/>
          <w:szCs w:val="20"/>
        </w:rPr>
        <w:t xml:space="preserve">    </w:t>
      </w:r>
    </w:p>
    <w:p w14:paraId="26FC6086" w14:textId="77777777" w:rsidR="00CF46CA" w:rsidRPr="00CF46CA" w:rsidRDefault="00CF46CA" w:rsidP="00CF46CA">
      <w:pPr>
        <w:spacing w:line="10" w:lineRule="atLeast"/>
        <w:rPr>
          <w:sz w:val="20"/>
          <w:szCs w:val="20"/>
        </w:rPr>
      </w:pPr>
      <w:r w:rsidRPr="00CF46CA">
        <w:rPr>
          <w:sz w:val="20"/>
          <w:szCs w:val="20"/>
        </w:rPr>
        <w:t xml:space="preserve">    Performance problem reported by David Balažic in:</w:t>
      </w:r>
    </w:p>
    <w:p w14:paraId="3B0FC8FA" w14:textId="77777777" w:rsidR="00CF46CA" w:rsidRPr="00CF46CA" w:rsidRDefault="00CF46CA" w:rsidP="00CF46CA">
      <w:pPr>
        <w:spacing w:line="10" w:lineRule="atLeast"/>
        <w:rPr>
          <w:sz w:val="20"/>
          <w:szCs w:val="20"/>
        </w:rPr>
      </w:pPr>
      <w:r w:rsidRPr="00CF46CA">
        <w:rPr>
          <w:sz w:val="20"/>
          <w:szCs w:val="20"/>
        </w:rPr>
        <w:t xml:space="preserve">    http://lists.gnu.org/archive/html/bug-diffutils/2013-08/msg00013.html</w:t>
      </w:r>
    </w:p>
    <w:p w14:paraId="679DDF8E" w14:textId="77777777" w:rsidR="00CF46CA" w:rsidRPr="00CF46CA" w:rsidRDefault="00CF46CA" w:rsidP="00CF46CA">
      <w:pPr>
        <w:spacing w:line="10" w:lineRule="atLeast"/>
        <w:rPr>
          <w:sz w:val="20"/>
          <w:szCs w:val="20"/>
        </w:rPr>
      </w:pPr>
      <w:r w:rsidRPr="00CF46CA">
        <w:rPr>
          <w:sz w:val="20"/>
          <w:szCs w:val="20"/>
        </w:rPr>
        <w:t xml:space="preserve">    * src/system.h (word): Make it size_t, not uintmax_t.</w:t>
      </w:r>
    </w:p>
    <w:p w14:paraId="2E964864" w14:textId="77777777" w:rsidR="00CF46CA" w:rsidRPr="00CF46CA" w:rsidRDefault="00CF46CA" w:rsidP="00CF46CA">
      <w:pPr>
        <w:spacing w:line="10" w:lineRule="atLeast"/>
        <w:rPr>
          <w:sz w:val="20"/>
          <w:szCs w:val="20"/>
        </w:rPr>
      </w:pPr>
      <w:r w:rsidRPr="00CF46CA">
        <w:rPr>
          <w:sz w:val="20"/>
          <w:szCs w:val="20"/>
        </w:rPr>
        <w:t xml:space="preserve">    This sped up plain cmp 90% on my tests (GCC 4.8.1, x86).</w:t>
      </w:r>
    </w:p>
    <w:p w14:paraId="5663FD31" w14:textId="77777777" w:rsidR="00CF46CA" w:rsidRPr="00CF46CA" w:rsidRDefault="00CF46CA" w:rsidP="00CF46CA">
      <w:pPr>
        <w:spacing w:line="10" w:lineRule="atLeast"/>
        <w:rPr>
          <w:sz w:val="20"/>
          <w:szCs w:val="20"/>
        </w:rPr>
      </w:pPr>
    </w:p>
    <w:p w14:paraId="54F52AF9" w14:textId="77777777" w:rsidR="00CF46CA" w:rsidRPr="00CF46CA" w:rsidRDefault="00CF46CA" w:rsidP="00CF46CA">
      <w:pPr>
        <w:spacing w:line="10" w:lineRule="atLeast"/>
        <w:rPr>
          <w:sz w:val="20"/>
          <w:szCs w:val="20"/>
        </w:rPr>
      </w:pPr>
      <w:r w:rsidRPr="00CF46CA">
        <w:rPr>
          <w:sz w:val="20"/>
          <w:szCs w:val="20"/>
        </w:rPr>
        <w:t>commit 8f248489ebcc39c9e553f749c90b4bbdf19eb5bd</w:t>
      </w:r>
    </w:p>
    <w:p w14:paraId="5C7E7B0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B43B7CD" w14:textId="77777777" w:rsidR="00CF46CA" w:rsidRPr="00CF46CA" w:rsidRDefault="00CF46CA" w:rsidP="00CF46CA">
      <w:pPr>
        <w:spacing w:line="10" w:lineRule="atLeast"/>
        <w:rPr>
          <w:sz w:val="20"/>
          <w:szCs w:val="20"/>
        </w:rPr>
      </w:pPr>
      <w:r w:rsidRPr="00CF46CA">
        <w:rPr>
          <w:sz w:val="20"/>
          <w:szCs w:val="20"/>
        </w:rPr>
        <w:t>Date:   Sat Jul 6 17:41:19 2013 -0700</w:t>
      </w:r>
    </w:p>
    <w:p w14:paraId="6FEF2D01" w14:textId="77777777" w:rsidR="00CF46CA" w:rsidRPr="00CF46CA" w:rsidRDefault="00CF46CA" w:rsidP="00CF46CA">
      <w:pPr>
        <w:spacing w:line="10" w:lineRule="atLeast"/>
        <w:rPr>
          <w:sz w:val="20"/>
          <w:szCs w:val="20"/>
        </w:rPr>
      </w:pPr>
    </w:p>
    <w:p w14:paraId="459E712E"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6A68C840" w14:textId="77777777" w:rsidR="00CF46CA" w:rsidRPr="00CF46CA" w:rsidRDefault="00CF46CA" w:rsidP="00CF46CA">
      <w:pPr>
        <w:spacing w:line="10" w:lineRule="atLeast"/>
        <w:rPr>
          <w:sz w:val="20"/>
          <w:szCs w:val="20"/>
        </w:rPr>
      </w:pPr>
    </w:p>
    <w:p w14:paraId="50D73796" w14:textId="77777777" w:rsidR="00CF46CA" w:rsidRPr="00CF46CA" w:rsidRDefault="00CF46CA" w:rsidP="00CF46CA">
      <w:pPr>
        <w:spacing w:line="10" w:lineRule="atLeast"/>
        <w:rPr>
          <w:sz w:val="20"/>
          <w:szCs w:val="20"/>
        </w:rPr>
      </w:pPr>
      <w:r w:rsidRPr="00CF46CA">
        <w:rPr>
          <w:sz w:val="20"/>
          <w:szCs w:val="20"/>
        </w:rPr>
        <w:t>commit d1d1df8e369b0f31e5e6f2784dbfa35d7ddc3647</w:t>
      </w:r>
    </w:p>
    <w:p w14:paraId="6B7C4464" w14:textId="77777777" w:rsidR="00CF46CA" w:rsidRPr="00CF46CA" w:rsidRDefault="00CF46CA" w:rsidP="00CF46CA">
      <w:pPr>
        <w:spacing w:line="10" w:lineRule="atLeast"/>
        <w:rPr>
          <w:sz w:val="20"/>
          <w:szCs w:val="20"/>
        </w:rPr>
      </w:pPr>
      <w:r w:rsidRPr="00CF46CA">
        <w:rPr>
          <w:sz w:val="20"/>
          <w:szCs w:val="20"/>
        </w:rPr>
        <w:t>Author: Stefano Lattarini &lt;stefano.lattarini@gmail.com&gt;</w:t>
      </w:r>
    </w:p>
    <w:p w14:paraId="1958946F" w14:textId="77777777" w:rsidR="00CF46CA" w:rsidRPr="00CF46CA" w:rsidRDefault="00CF46CA" w:rsidP="00CF46CA">
      <w:pPr>
        <w:spacing w:line="10" w:lineRule="atLeast"/>
        <w:rPr>
          <w:sz w:val="20"/>
          <w:szCs w:val="20"/>
        </w:rPr>
      </w:pPr>
      <w:r w:rsidRPr="00CF46CA">
        <w:rPr>
          <w:sz w:val="20"/>
          <w:szCs w:val="20"/>
        </w:rPr>
        <w:t>Date:   Fri May 3 12:10:32 2013 +0200</w:t>
      </w:r>
    </w:p>
    <w:p w14:paraId="76433393" w14:textId="77777777" w:rsidR="00CF46CA" w:rsidRPr="00CF46CA" w:rsidRDefault="00CF46CA" w:rsidP="00CF46CA">
      <w:pPr>
        <w:spacing w:line="10" w:lineRule="atLeast"/>
        <w:rPr>
          <w:sz w:val="20"/>
          <w:szCs w:val="20"/>
        </w:rPr>
      </w:pPr>
    </w:p>
    <w:p w14:paraId="0B1E72A9" w14:textId="77777777" w:rsidR="00CF46CA" w:rsidRPr="00CF46CA" w:rsidRDefault="00CF46CA" w:rsidP="00CF46CA">
      <w:pPr>
        <w:spacing w:line="10" w:lineRule="atLeast"/>
        <w:rPr>
          <w:sz w:val="20"/>
          <w:szCs w:val="20"/>
        </w:rPr>
      </w:pPr>
      <w:r w:rsidRPr="00CF46CA">
        <w:rPr>
          <w:sz w:val="20"/>
          <w:szCs w:val="20"/>
        </w:rPr>
        <w:t xml:space="preserve">    build: enable 'subdir-objects' automake option</w:t>
      </w:r>
    </w:p>
    <w:p w14:paraId="2A21725F" w14:textId="77777777" w:rsidR="00CF46CA" w:rsidRPr="00CF46CA" w:rsidRDefault="00CF46CA" w:rsidP="00CF46CA">
      <w:pPr>
        <w:spacing w:line="10" w:lineRule="atLeast"/>
        <w:rPr>
          <w:sz w:val="20"/>
          <w:szCs w:val="20"/>
        </w:rPr>
      </w:pPr>
      <w:r w:rsidRPr="00CF46CA">
        <w:rPr>
          <w:sz w:val="20"/>
          <w:szCs w:val="20"/>
        </w:rPr>
        <w:t xml:space="preserve">    </w:t>
      </w:r>
    </w:p>
    <w:p w14:paraId="602D6A18" w14:textId="77777777" w:rsidR="00CF46CA" w:rsidRPr="00CF46CA" w:rsidRDefault="00CF46CA" w:rsidP="00CF46CA">
      <w:pPr>
        <w:spacing w:line="10" w:lineRule="atLeast"/>
        <w:rPr>
          <w:sz w:val="20"/>
          <w:szCs w:val="20"/>
        </w:rPr>
      </w:pPr>
      <w:r w:rsidRPr="00CF46CA">
        <w:rPr>
          <w:sz w:val="20"/>
          <w:szCs w:val="20"/>
        </w:rPr>
        <w:t xml:space="preserve">    The future major Automake version (2.0, ETA at least one year from now)</w:t>
      </w:r>
    </w:p>
    <w:p w14:paraId="494C14C7" w14:textId="77777777" w:rsidR="00CF46CA" w:rsidRPr="00CF46CA" w:rsidRDefault="00CF46CA" w:rsidP="00CF46CA">
      <w:pPr>
        <w:spacing w:line="10" w:lineRule="atLeast"/>
        <w:rPr>
          <w:sz w:val="20"/>
          <w:szCs w:val="20"/>
        </w:rPr>
      </w:pPr>
      <w:r w:rsidRPr="00CF46CA">
        <w:rPr>
          <w:sz w:val="20"/>
          <w:szCs w:val="20"/>
        </w:rPr>
        <w:t xml:space="preserve">    might enable that option unconditionally, so better get prepared in due</w:t>
      </w:r>
    </w:p>
    <w:p w14:paraId="06C5EC04" w14:textId="77777777" w:rsidR="00CF46CA" w:rsidRPr="00CF46CA" w:rsidRDefault="00CF46CA" w:rsidP="00CF46CA">
      <w:pPr>
        <w:spacing w:line="10" w:lineRule="atLeast"/>
        <w:rPr>
          <w:sz w:val="20"/>
          <w:szCs w:val="20"/>
        </w:rPr>
      </w:pPr>
      <w:r w:rsidRPr="00CF46CA">
        <w:rPr>
          <w:sz w:val="20"/>
          <w:szCs w:val="20"/>
        </w:rPr>
        <w:t xml:space="preserve">    time.</w:t>
      </w:r>
    </w:p>
    <w:p w14:paraId="71FC0122" w14:textId="77777777" w:rsidR="00CF46CA" w:rsidRPr="00CF46CA" w:rsidRDefault="00CF46CA" w:rsidP="00CF46CA">
      <w:pPr>
        <w:spacing w:line="10" w:lineRule="atLeast"/>
        <w:rPr>
          <w:sz w:val="20"/>
          <w:szCs w:val="20"/>
        </w:rPr>
      </w:pPr>
      <w:r w:rsidRPr="00CF46CA">
        <w:rPr>
          <w:sz w:val="20"/>
          <w:szCs w:val="20"/>
        </w:rPr>
        <w:t xml:space="preserve">    </w:t>
      </w:r>
    </w:p>
    <w:p w14:paraId="6BC47195" w14:textId="77777777" w:rsidR="00CF46CA" w:rsidRPr="00CF46CA" w:rsidRDefault="00CF46CA" w:rsidP="00CF46CA">
      <w:pPr>
        <w:spacing w:line="10" w:lineRule="atLeast"/>
        <w:rPr>
          <w:sz w:val="20"/>
          <w:szCs w:val="20"/>
        </w:rPr>
      </w:pPr>
      <w:r w:rsidRPr="00CF46CA">
        <w:rPr>
          <w:sz w:val="20"/>
          <w:szCs w:val="20"/>
        </w:rPr>
        <w:t xml:space="preserve">    * configure.ac (AM_INIT_AUTOMAKE): Adjust.</w:t>
      </w:r>
    </w:p>
    <w:p w14:paraId="6A464142" w14:textId="77777777" w:rsidR="00CF46CA" w:rsidRPr="00CF46CA" w:rsidRDefault="00CF46CA" w:rsidP="00CF46CA">
      <w:pPr>
        <w:spacing w:line="10" w:lineRule="atLeast"/>
        <w:rPr>
          <w:sz w:val="20"/>
          <w:szCs w:val="20"/>
        </w:rPr>
      </w:pPr>
      <w:r w:rsidRPr="00CF46CA">
        <w:rPr>
          <w:sz w:val="20"/>
          <w:szCs w:val="20"/>
        </w:rPr>
        <w:t xml:space="preserve">    (AM_PROG_CC_C_O): New, required by Automake up to 1.13.x when the</w:t>
      </w:r>
    </w:p>
    <w:p w14:paraId="244282FB" w14:textId="77777777" w:rsidR="00CF46CA" w:rsidRPr="00CF46CA" w:rsidRDefault="00CF46CA" w:rsidP="00CF46CA">
      <w:pPr>
        <w:spacing w:line="10" w:lineRule="atLeast"/>
        <w:rPr>
          <w:sz w:val="20"/>
          <w:szCs w:val="20"/>
        </w:rPr>
      </w:pPr>
      <w:r w:rsidRPr="00CF46CA">
        <w:rPr>
          <w:sz w:val="20"/>
          <w:szCs w:val="20"/>
        </w:rPr>
        <w:t xml:space="preserve">    'subdir-objects' is in use.</w:t>
      </w:r>
    </w:p>
    <w:p w14:paraId="26A79048" w14:textId="77777777" w:rsidR="00CF46CA" w:rsidRPr="00CF46CA" w:rsidRDefault="00CF46CA" w:rsidP="00CF46CA">
      <w:pPr>
        <w:spacing w:line="10" w:lineRule="atLeast"/>
        <w:rPr>
          <w:sz w:val="20"/>
          <w:szCs w:val="20"/>
        </w:rPr>
      </w:pPr>
    </w:p>
    <w:p w14:paraId="0556DD5F" w14:textId="77777777" w:rsidR="00CF46CA" w:rsidRPr="00CF46CA" w:rsidRDefault="00CF46CA" w:rsidP="00CF46CA">
      <w:pPr>
        <w:spacing w:line="10" w:lineRule="atLeast"/>
        <w:rPr>
          <w:sz w:val="20"/>
          <w:szCs w:val="20"/>
        </w:rPr>
      </w:pPr>
      <w:r w:rsidRPr="00CF46CA">
        <w:rPr>
          <w:sz w:val="20"/>
          <w:szCs w:val="20"/>
        </w:rPr>
        <w:t>commit 1280234016e4eece403b72fc69f53e13044df5ef</w:t>
      </w:r>
    </w:p>
    <w:p w14:paraId="7077365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86D781C" w14:textId="77777777" w:rsidR="00CF46CA" w:rsidRPr="00CF46CA" w:rsidRDefault="00CF46CA" w:rsidP="00CF46CA">
      <w:pPr>
        <w:spacing w:line="10" w:lineRule="atLeast"/>
        <w:rPr>
          <w:sz w:val="20"/>
          <w:szCs w:val="20"/>
        </w:rPr>
      </w:pPr>
      <w:r w:rsidRPr="00CF46CA">
        <w:rPr>
          <w:sz w:val="20"/>
          <w:szCs w:val="20"/>
        </w:rPr>
        <w:t>Date:   Sun Apr 28 20:48:44 2013 -0700</w:t>
      </w:r>
    </w:p>
    <w:p w14:paraId="0AA59A6C" w14:textId="77777777" w:rsidR="00CF46CA" w:rsidRPr="00CF46CA" w:rsidRDefault="00CF46CA" w:rsidP="00CF46CA">
      <w:pPr>
        <w:spacing w:line="10" w:lineRule="atLeast"/>
        <w:rPr>
          <w:sz w:val="20"/>
          <w:szCs w:val="20"/>
        </w:rPr>
      </w:pPr>
    </w:p>
    <w:p w14:paraId="0E21E952"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46009839" w14:textId="77777777" w:rsidR="00CF46CA" w:rsidRPr="00CF46CA" w:rsidRDefault="00CF46CA" w:rsidP="00CF46CA">
      <w:pPr>
        <w:spacing w:line="10" w:lineRule="atLeast"/>
        <w:rPr>
          <w:sz w:val="20"/>
          <w:szCs w:val="20"/>
        </w:rPr>
      </w:pPr>
    </w:p>
    <w:p w14:paraId="1FDCADB5" w14:textId="77777777" w:rsidR="00CF46CA" w:rsidRPr="00CF46CA" w:rsidRDefault="00CF46CA" w:rsidP="00CF46CA">
      <w:pPr>
        <w:spacing w:line="10" w:lineRule="atLeast"/>
        <w:rPr>
          <w:sz w:val="20"/>
          <w:szCs w:val="20"/>
        </w:rPr>
      </w:pPr>
      <w:r w:rsidRPr="00CF46CA">
        <w:rPr>
          <w:sz w:val="20"/>
          <w:szCs w:val="20"/>
        </w:rPr>
        <w:t>commit 4825b8d70cff23f6ebe0dfa0ab181bc8401007a5</w:t>
      </w:r>
    </w:p>
    <w:p w14:paraId="7000BAE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70F8BC1" w14:textId="77777777" w:rsidR="00CF46CA" w:rsidRPr="00CF46CA" w:rsidRDefault="00CF46CA" w:rsidP="00CF46CA">
      <w:pPr>
        <w:spacing w:line="10" w:lineRule="atLeast"/>
        <w:rPr>
          <w:sz w:val="20"/>
          <w:szCs w:val="20"/>
        </w:rPr>
      </w:pPr>
      <w:r w:rsidRPr="00CF46CA">
        <w:rPr>
          <w:sz w:val="20"/>
          <w:szCs w:val="20"/>
        </w:rPr>
        <w:t>Date:   Wed Apr 3 08:20:31 2013 -0700</w:t>
      </w:r>
    </w:p>
    <w:p w14:paraId="5A7168EB" w14:textId="77777777" w:rsidR="00CF46CA" w:rsidRPr="00CF46CA" w:rsidRDefault="00CF46CA" w:rsidP="00CF46CA">
      <w:pPr>
        <w:spacing w:line="10" w:lineRule="atLeast"/>
        <w:rPr>
          <w:sz w:val="20"/>
          <w:szCs w:val="20"/>
        </w:rPr>
      </w:pPr>
    </w:p>
    <w:p w14:paraId="4BD2D83C" w14:textId="77777777" w:rsidR="00CF46CA" w:rsidRPr="00CF46CA" w:rsidRDefault="00CF46CA" w:rsidP="00CF46CA">
      <w:pPr>
        <w:spacing w:line="10" w:lineRule="atLeast"/>
        <w:rPr>
          <w:sz w:val="20"/>
          <w:szCs w:val="20"/>
        </w:rPr>
      </w:pPr>
      <w:r w:rsidRPr="00CF46CA">
        <w:rPr>
          <w:sz w:val="20"/>
          <w:szCs w:val="20"/>
        </w:rPr>
        <w:t xml:space="preserve">    diff: fix bug with Asian file names</w:t>
      </w:r>
    </w:p>
    <w:p w14:paraId="72BE5FF8" w14:textId="77777777" w:rsidR="00CF46CA" w:rsidRPr="00CF46CA" w:rsidRDefault="00CF46CA" w:rsidP="00CF46CA">
      <w:pPr>
        <w:spacing w:line="10" w:lineRule="atLeast"/>
        <w:rPr>
          <w:sz w:val="20"/>
          <w:szCs w:val="20"/>
        </w:rPr>
      </w:pPr>
      <w:r w:rsidRPr="00CF46CA">
        <w:rPr>
          <w:sz w:val="20"/>
          <w:szCs w:val="20"/>
        </w:rPr>
        <w:t xml:space="preserve">    </w:t>
      </w:r>
    </w:p>
    <w:p w14:paraId="0C7495B2" w14:textId="77777777" w:rsidR="00CF46CA" w:rsidRPr="00CF46CA" w:rsidRDefault="00CF46CA" w:rsidP="00CF46CA">
      <w:pPr>
        <w:spacing w:line="10" w:lineRule="atLeast"/>
        <w:rPr>
          <w:sz w:val="20"/>
          <w:szCs w:val="20"/>
        </w:rPr>
      </w:pPr>
      <w:r w:rsidRPr="00CF46CA">
        <w:rPr>
          <w:sz w:val="20"/>
          <w:szCs w:val="20"/>
        </w:rPr>
        <w:t xml:space="preserve">    Problem reported by Errembault Philippe in:</w:t>
      </w:r>
    </w:p>
    <w:p w14:paraId="6F9F9704" w14:textId="77777777" w:rsidR="00CF46CA" w:rsidRPr="00CF46CA" w:rsidRDefault="00CF46CA" w:rsidP="00CF46CA">
      <w:pPr>
        <w:spacing w:line="10" w:lineRule="atLeast"/>
        <w:rPr>
          <w:sz w:val="20"/>
          <w:szCs w:val="20"/>
        </w:rPr>
      </w:pPr>
      <w:r w:rsidRPr="00CF46CA">
        <w:rPr>
          <w:sz w:val="20"/>
          <w:szCs w:val="20"/>
        </w:rPr>
        <w:t xml:space="preserve">    http://lists.gnu.org/archive/html/bug-diffutils/2013-03/msg00012.html</w:t>
      </w:r>
    </w:p>
    <w:p w14:paraId="58716DFC" w14:textId="77777777" w:rsidR="00CF46CA" w:rsidRPr="00CF46CA" w:rsidRDefault="00CF46CA" w:rsidP="00CF46CA">
      <w:pPr>
        <w:spacing w:line="10" w:lineRule="atLeast"/>
        <w:rPr>
          <w:sz w:val="20"/>
          <w:szCs w:val="20"/>
        </w:rPr>
      </w:pPr>
      <w:r w:rsidRPr="00CF46CA">
        <w:rPr>
          <w:sz w:val="20"/>
          <w:szCs w:val="20"/>
        </w:rPr>
        <w:t xml:space="preserve">    * NEWS: Document this.</w:t>
      </w:r>
    </w:p>
    <w:p w14:paraId="12954E5E" w14:textId="77777777" w:rsidR="00CF46CA" w:rsidRPr="00CF46CA" w:rsidRDefault="00CF46CA" w:rsidP="00CF46CA">
      <w:pPr>
        <w:spacing w:line="10" w:lineRule="atLeast"/>
        <w:rPr>
          <w:sz w:val="20"/>
          <w:szCs w:val="20"/>
        </w:rPr>
      </w:pPr>
      <w:r w:rsidRPr="00CF46CA">
        <w:rPr>
          <w:sz w:val="20"/>
          <w:szCs w:val="20"/>
        </w:rPr>
        <w:t xml:space="preserve">    * src/dir.c (compare_names): Fall back on file_name_cmp if</w:t>
      </w:r>
    </w:p>
    <w:p w14:paraId="04EC1C42" w14:textId="77777777" w:rsidR="00CF46CA" w:rsidRPr="00CF46CA" w:rsidRDefault="00CF46CA" w:rsidP="00CF46CA">
      <w:pPr>
        <w:spacing w:line="10" w:lineRule="atLeast"/>
        <w:rPr>
          <w:sz w:val="20"/>
          <w:szCs w:val="20"/>
        </w:rPr>
      </w:pPr>
      <w:r w:rsidRPr="00CF46CA">
        <w:rPr>
          <w:sz w:val="20"/>
          <w:szCs w:val="20"/>
        </w:rPr>
        <w:t xml:space="preserve">    compare_collated returns 0, unless ignoring file name case.</w:t>
      </w:r>
    </w:p>
    <w:p w14:paraId="7104B49D" w14:textId="77777777" w:rsidR="00CF46CA" w:rsidRPr="00CF46CA" w:rsidRDefault="00CF46CA" w:rsidP="00CF46CA">
      <w:pPr>
        <w:spacing w:line="10" w:lineRule="atLeast"/>
        <w:rPr>
          <w:sz w:val="20"/>
          <w:szCs w:val="20"/>
        </w:rPr>
      </w:pPr>
      <w:r w:rsidRPr="00CF46CA">
        <w:rPr>
          <w:sz w:val="20"/>
          <w:szCs w:val="20"/>
        </w:rPr>
        <w:t xml:space="preserve">    (diff_dirs): Don't bother with the O(N**2) stuff unless ignoring</w:t>
      </w:r>
    </w:p>
    <w:p w14:paraId="5C91E46B" w14:textId="77777777" w:rsidR="00CF46CA" w:rsidRPr="00CF46CA" w:rsidRDefault="00CF46CA" w:rsidP="00CF46CA">
      <w:pPr>
        <w:spacing w:line="10" w:lineRule="atLeast"/>
        <w:rPr>
          <w:sz w:val="20"/>
          <w:szCs w:val="20"/>
        </w:rPr>
      </w:pPr>
      <w:r w:rsidRPr="00CF46CA">
        <w:rPr>
          <w:sz w:val="20"/>
          <w:szCs w:val="20"/>
        </w:rPr>
        <w:t xml:space="preserve">    file name case.</w:t>
      </w:r>
    </w:p>
    <w:p w14:paraId="63F4C099" w14:textId="77777777" w:rsidR="00CF46CA" w:rsidRPr="00CF46CA" w:rsidRDefault="00CF46CA" w:rsidP="00CF46CA">
      <w:pPr>
        <w:spacing w:line="10" w:lineRule="atLeast"/>
        <w:rPr>
          <w:sz w:val="20"/>
          <w:szCs w:val="20"/>
        </w:rPr>
      </w:pPr>
      <w:r w:rsidRPr="00CF46CA">
        <w:rPr>
          <w:sz w:val="20"/>
          <w:szCs w:val="20"/>
        </w:rPr>
        <w:t xml:space="preserve">    * tests/Makefile.am (TESTS): Add strcoll-0-names.</w:t>
      </w:r>
    </w:p>
    <w:p w14:paraId="3F8DA4B8" w14:textId="77777777" w:rsidR="00CF46CA" w:rsidRPr="00CF46CA" w:rsidRDefault="00CF46CA" w:rsidP="00CF46CA">
      <w:pPr>
        <w:spacing w:line="10" w:lineRule="atLeast"/>
        <w:rPr>
          <w:sz w:val="20"/>
          <w:szCs w:val="20"/>
        </w:rPr>
      </w:pPr>
      <w:r w:rsidRPr="00CF46CA">
        <w:rPr>
          <w:sz w:val="20"/>
          <w:szCs w:val="20"/>
        </w:rPr>
        <w:t xml:space="preserve">    * tests/strcoll-0-names: New file.</w:t>
      </w:r>
    </w:p>
    <w:p w14:paraId="37F4F957" w14:textId="77777777" w:rsidR="00CF46CA" w:rsidRPr="00CF46CA" w:rsidRDefault="00CF46CA" w:rsidP="00CF46CA">
      <w:pPr>
        <w:spacing w:line="10" w:lineRule="atLeast"/>
        <w:rPr>
          <w:sz w:val="20"/>
          <w:szCs w:val="20"/>
        </w:rPr>
      </w:pPr>
    </w:p>
    <w:p w14:paraId="4C0E57EB" w14:textId="77777777" w:rsidR="00CF46CA" w:rsidRPr="00CF46CA" w:rsidRDefault="00CF46CA" w:rsidP="00CF46CA">
      <w:pPr>
        <w:spacing w:line="10" w:lineRule="atLeast"/>
        <w:rPr>
          <w:sz w:val="20"/>
          <w:szCs w:val="20"/>
        </w:rPr>
      </w:pPr>
      <w:r w:rsidRPr="00CF46CA">
        <w:rPr>
          <w:sz w:val="20"/>
          <w:szCs w:val="20"/>
        </w:rPr>
        <w:t>commit 885dfcec001ba7712257e371c4af61914c64133b</w:t>
      </w:r>
    </w:p>
    <w:p w14:paraId="5D4FBFF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7854325" w14:textId="77777777" w:rsidR="00CF46CA" w:rsidRPr="00CF46CA" w:rsidRDefault="00CF46CA" w:rsidP="00CF46CA">
      <w:pPr>
        <w:spacing w:line="10" w:lineRule="atLeast"/>
        <w:rPr>
          <w:sz w:val="20"/>
          <w:szCs w:val="20"/>
        </w:rPr>
      </w:pPr>
      <w:r w:rsidRPr="00CF46CA">
        <w:rPr>
          <w:sz w:val="20"/>
          <w:szCs w:val="20"/>
        </w:rPr>
        <w:t>Date:   Wed Apr 3 07:51:33 2013 -0700</w:t>
      </w:r>
    </w:p>
    <w:p w14:paraId="2E6DD469" w14:textId="77777777" w:rsidR="00CF46CA" w:rsidRPr="00CF46CA" w:rsidRDefault="00CF46CA" w:rsidP="00CF46CA">
      <w:pPr>
        <w:spacing w:line="10" w:lineRule="atLeast"/>
        <w:rPr>
          <w:sz w:val="20"/>
          <w:szCs w:val="20"/>
        </w:rPr>
      </w:pPr>
    </w:p>
    <w:p w14:paraId="467A7E2F" w14:textId="77777777" w:rsidR="00CF46CA" w:rsidRPr="00CF46CA" w:rsidRDefault="00CF46CA" w:rsidP="00CF46CA">
      <w:pPr>
        <w:spacing w:line="10" w:lineRule="atLeast"/>
        <w:rPr>
          <w:sz w:val="20"/>
          <w:szCs w:val="20"/>
        </w:rPr>
      </w:pPr>
      <w:r w:rsidRPr="00CF46CA">
        <w:rPr>
          <w:sz w:val="20"/>
          <w:szCs w:val="20"/>
        </w:rPr>
        <w:t xml:space="preserve">    diff: remove unnecessary decl</w:t>
      </w:r>
    </w:p>
    <w:p w14:paraId="6447BA32" w14:textId="77777777" w:rsidR="00CF46CA" w:rsidRPr="00CF46CA" w:rsidRDefault="00CF46CA" w:rsidP="00CF46CA">
      <w:pPr>
        <w:spacing w:line="10" w:lineRule="atLeast"/>
        <w:rPr>
          <w:sz w:val="20"/>
          <w:szCs w:val="20"/>
        </w:rPr>
      </w:pPr>
      <w:r w:rsidRPr="00CF46CA">
        <w:rPr>
          <w:sz w:val="20"/>
          <w:szCs w:val="20"/>
        </w:rPr>
        <w:t xml:space="preserve">    </w:t>
      </w:r>
    </w:p>
    <w:p w14:paraId="2EBF0A4C" w14:textId="77777777" w:rsidR="00CF46CA" w:rsidRPr="00CF46CA" w:rsidRDefault="00CF46CA" w:rsidP="00CF46CA">
      <w:pPr>
        <w:spacing w:line="10" w:lineRule="atLeast"/>
        <w:rPr>
          <w:sz w:val="20"/>
          <w:szCs w:val="20"/>
        </w:rPr>
      </w:pPr>
      <w:r w:rsidRPr="00CF46CA">
        <w:rPr>
          <w:sz w:val="20"/>
          <w:szCs w:val="20"/>
        </w:rPr>
        <w:t xml:space="preserve">    * src/dir.c (compare_names_for_qsort): Remove declaration.</w:t>
      </w:r>
    </w:p>
    <w:p w14:paraId="71FAE24B" w14:textId="77777777" w:rsidR="00CF46CA" w:rsidRPr="00CF46CA" w:rsidRDefault="00CF46CA" w:rsidP="00CF46CA">
      <w:pPr>
        <w:spacing w:line="10" w:lineRule="atLeast"/>
        <w:rPr>
          <w:sz w:val="20"/>
          <w:szCs w:val="20"/>
        </w:rPr>
      </w:pPr>
      <w:r w:rsidRPr="00CF46CA">
        <w:rPr>
          <w:sz w:val="20"/>
          <w:szCs w:val="20"/>
        </w:rPr>
        <w:t xml:space="preserve">    Not needed now that we assume C89.</w:t>
      </w:r>
    </w:p>
    <w:p w14:paraId="40C84B89" w14:textId="77777777" w:rsidR="00CF46CA" w:rsidRPr="00CF46CA" w:rsidRDefault="00CF46CA" w:rsidP="00CF46CA">
      <w:pPr>
        <w:spacing w:line="10" w:lineRule="atLeast"/>
        <w:rPr>
          <w:sz w:val="20"/>
          <w:szCs w:val="20"/>
        </w:rPr>
      </w:pPr>
    </w:p>
    <w:p w14:paraId="5F069D03" w14:textId="77777777" w:rsidR="00CF46CA" w:rsidRPr="00CF46CA" w:rsidRDefault="00CF46CA" w:rsidP="00CF46CA">
      <w:pPr>
        <w:spacing w:line="10" w:lineRule="atLeast"/>
        <w:rPr>
          <w:sz w:val="20"/>
          <w:szCs w:val="20"/>
        </w:rPr>
      </w:pPr>
      <w:r w:rsidRPr="00CF46CA">
        <w:rPr>
          <w:sz w:val="20"/>
          <w:szCs w:val="20"/>
        </w:rPr>
        <w:t>commit 085417c79b05afc72ef9d0333a5846da53826a8c</w:t>
      </w:r>
    </w:p>
    <w:p w14:paraId="1BC2588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9CBF89C" w14:textId="77777777" w:rsidR="00CF46CA" w:rsidRPr="00CF46CA" w:rsidRDefault="00CF46CA" w:rsidP="00CF46CA">
      <w:pPr>
        <w:spacing w:line="10" w:lineRule="atLeast"/>
        <w:rPr>
          <w:sz w:val="20"/>
          <w:szCs w:val="20"/>
        </w:rPr>
      </w:pPr>
      <w:r w:rsidRPr="00CF46CA">
        <w:rPr>
          <w:sz w:val="20"/>
          <w:szCs w:val="20"/>
        </w:rPr>
        <w:t>Date:   Wed Apr 3 07:48:22 2013 -0700</w:t>
      </w:r>
    </w:p>
    <w:p w14:paraId="710D34E9" w14:textId="77777777" w:rsidR="00CF46CA" w:rsidRPr="00CF46CA" w:rsidRDefault="00CF46CA" w:rsidP="00CF46CA">
      <w:pPr>
        <w:spacing w:line="10" w:lineRule="atLeast"/>
        <w:rPr>
          <w:sz w:val="20"/>
          <w:szCs w:val="20"/>
        </w:rPr>
      </w:pPr>
    </w:p>
    <w:p w14:paraId="22B3D059" w14:textId="77777777" w:rsidR="00CF46CA" w:rsidRPr="00CF46CA" w:rsidRDefault="00CF46CA" w:rsidP="00CF46CA">
      <w:pPr>
        <w:spacing w:line="10" w:lineRule="atLeast"/>
        <w:rPr>
          <w:sz w:val="20"/>
          <w:szCs w:val="20"/>
        </w:rPr>
      </w:pPr>
      <w:r w:rsidRPr="00CF46CA">
        <w:rPr>
          <w:sz w:val="20"/>
          <w:szCs w:val="20"/>
        </w:rPr>
        <w:t xml:space="preserve">    diff: tune compare_names_for_qsort</w:t>
      </w:r>
    </w:p>
    <w:p w14:paraId="674CA9FD" w14:textId="77777777" w:rsidR="00CF46CA" w:rsidRPr="00CF46CA" w:rsidRDefault="00CF46CA" w:rsidP="00CF46CA">
      <w:pPr>
        <w:spacing w:line="10" w:lineRule="atLeast"/>
        <w:rPr>
          <w:sz w:val="20"/>
          <w:szCs w:val="20"/>
        </w:rPr>
      </w:pPr>
      <w:r w:rsidRPr="00CF46CA">
        <w:rPr>
          <w:sz w:val="20"/>
          <w:szCs w:val="20"/>
        </w:rPr>
        <w:t xml:space="preserve">    </w:t>
      </w:r>
    </w:p>
    <w:p w14:paraId="03224FF1" w14:textId="77777777" w:rsidR="00CF46CA" w:rsidRPr="00CF46CA" w:rsidRDefault="00CF46CA" w:rsidP="00CF46CA">
      <w:pPr>
        <w:spacing w:line="10" w:lineRule="atLeast"/>
        <w:rPr>
          <w:sz w:val="20"/>
          <w:szCs w:val="20"/>
        </w:rPr>
      </w:pPr>
      <w:r w:rsidRPr="00CF46CA">
        <w:rPr>
          <w:sz w:val="20"/>
          <w:szCs w:val="20"/>
        </w:rPr>
        <w:t xml:space="preserve">    * src/dir.c (compare_collated): New function.</w:t>
      </w:r>
    </w:p>
    <w:p w14:paraId="56617BC9" w14:textId="77777777" w:rsidR="00CF46CA" w:rsidRPr="00CF46CA" w:rsidRDefault="00CF46CA" w:rsidP="00CF46CA">
      <w:pPr>
        <w:spacing w:line="10" w:lineRule="atLeast"/>
        <w:rPr>
          <w:sz w:val="20"/>
          <w:szCs w:val="20"/>
        </w:rPr>
      </w:pPr>
      <w:r w:rsidRPr="00CF46CA">
        <w:rPr>
          <w:sz w:val="20"/>
          <w:szCs w:val="20"/>
        </w:rPr>
        <w:t xml:space="preserve">    (compare_names): Use it.</w:t>
      </w:r>
    </w:p>
    <w:p w14:paraId="74D6A071" w14:textId="77777777" w:rsidR="00CF46CA" w:rsidRPr="00CF46CA" w:rsidRDefault="00CF46CA" w:rsidP="00CF46CA">
      <w:pPr>
        <w:spacing w:line="10" w:lineRule="atLeast"/>
        <w:rPr>
          <w:sz w:val="20"/>
          <w:szCs w:val="20"/>
        </w:rPr>
      </w:pPr>
      <w:r w:rsidRPr="00CF46CA">
        <w:rPr>
          <w:sz w:val="20"/>
          <w:szCs w:val="20"/>
        </w:rPr>
        <w:t xml:space="preserve">    (compare_names_for_qsort): Use it.  This is a bit more efficient</w:t>
      </w:r>
    </w:p>
    <w:p w14:paraId="68D5F866" w14:textId="77777777" w:rsidR="00CF46CA" w:rsidRPr="00CF46CA" w:rsidRDefault="00CF46CA" w:rsidP="00CF46CA">
      <w:pPr>
        <w:spacing w:line="10" w:lineRule="atLeast"/>
        <w:rPr>
          <w:sz w:val="20"/>
          <w:szCs w:val="20"/>
        </w:rPr>
      </w:pPr>
      <w:r w:rsidRPr="00CF46CA">
        <w:rPr>
          <w:sz w:val="20"/>
          <w:szCs w:val="20"/>
        </w:rPr>
        <w:t xml:space="preserve">    as it can avoid a double invocation of file_name_cmp when</w:t>
      </w:r>
    </w:p>
    <w:p w14:paraId="73A749E0" w14:textId="77777777" w:rsidR="00CF46CA" w:rsidRPr="00CF46CA" w:rsidRDefault="00CF46CA" w:rsidP="00CF46CA">
      <w:pPr>
        <w:spacing w:line="10" w:lineRule="atLeast"/>
        <w:rPr>
          <w:sz w:val="20"/>
          <w:szCs w:val="20"/>
        </w:rPr>
      </w:pPr>
      <w:r w:rsidRPr="00CF46CA">
        <w:rPr>
          <w:sz w:val="20"/>
          <w:szCs w:val="20"/>
        </w:rPr>
        <w:t xml:space="preserve">    file_name_cmp returns zero.</w:t>
      </w:r>
    </w:p>
    <w:p w14:paraId="73CA1AFF" w14:textId="77777777" w:rsidR="00CF46CA" w:rsidRPr="00CF46CA" w:rsidRDefault="00CF46CA" w:rsidP="00CF46CA">
      <w:pPr>
        <w:spacing w:line="10" w:lineRule="atLeast"/>
        <w:rPr>
          <w:sz w:val="20"/>
          <w:szCs w:val="20"/>
        </w:rPr>
      </w:pPr>
    </w:p>
    <w:p w14:paraId="2B7A95F5" w14:textId="77777777" w:rsidR="00CF46CA" w:rsidRPr="00CF46CA" w:rsidRDefault="00CF46CA" w:rsidP="00CF46CA">
      <w:pPr>
        <w:spacing w:line="10" w:lineRule="atLeast"/>
        <w:rPr>
          <w:sz w:val="20"/>
          <w:szCs w:val="20"/>
        </w:rPr>
      </w:pPr>
      <w:r w:rsidRPr="00CF46CA">
        <w:rPr>
          <w:sz w:val="20"/>
          <w:szCs w:val="20"/>
        </w:rPr>
        <w:t>commit 417363e4ce3e0195b539a4170ff0cda91400dbc8</w:t>
      </w:r>
    </w:p>
    <w:p w14:paraId="18D7B272"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25E57C1C" w14:textId="77777777" w:rsidR="00CF46CA" w:rsidRPr="00CF46CA" w:rsidRDefault="00CF46CA" w:rsidP="00CF46CA">
      <w:pPr>
        <w:spacing w:line="10" w:lineRule="atLeast"/>
        <w:rPr>
          <w:sz w:val="20"/>
          <w:szCs w:val="20"/>
        </w:rPr>
      </w:pPr>
      <w:r w:rsidRPr="00CF46CA">
        <w:rPr>
          <w:sz w:val="20"/>
          <w:szCs w:val="20"/>
        </w:rPr>
        <w:t>Date:   Sat Mar 30 12:50:27 2013 -0700</w:t>
      </w:r>
    </w:p>
    <w:p w14:paraId="6FD6F697" w14:textId="77777777" w:rsidR="00CF46CA" w:rsidRPr="00CF46CA" w:rsidRDefault="00CF46CA" w:rsidP="00CF46CA">
      <w:pPr>
        <w:spacing w:line="10" w:lineRule="atLeast"/>
        <w:rPr>
          <w:sz w:val="20"/>
          <w:szCs w:val="20"/>
        </w:rPr>
      </w:pPr>
    </w:p>
    <w:p w14:paraId="24BEF671" w14:textId="77777777" w:rsidR="00CF46CA" w:rsidRPr="00CF46CA" w:rsidRDefault="00CF46CA" w:rsidP="00CF46CA">
      <w:pPr>
        <w:spacing w:line="10" w:lineRule="atLeast"/>
        <w:rPr>
          <w:sz w:val="20"/>
          <w:szCs w:val="20"/>
        </w:rPr>
      </w:pPr>
      <w:r w:rsidRPr="00CF46CA">
        <w:rPr>
          <w:sz w:val="20"/>
          <w:szCs w:val="20"/>
        </w:rPr>
        <w:t xml:space="preserve">    doc: mention new option, --no-dereference in 3.3's NEWS</w:t>
      </w:r>
    </w:p>
    <w:p w14:paraId="4D0122FE" w14:textId="77777777" w:rsidR="00CF46CA" w:rsidRPr="00CF46CA" w:rsidRDefault="00CF46CA" w:rsidP="00CF46CA">
      <w:pPr>
        <w:spacing w:line="10" w:lineRule="atLeast"/>
        <w:rPr>
          <w:sz w:val="20"/>
          <w:szCs w:val="20"/>
        </w:rPr>
      </w:pPr>
      <w:r w:rsidRPr="00CF46CA">
        <w:rPr>
          <w:sz w:val="20"/>
          <w:szCs w:val="20"/>
        </w:rPr>
        <w:t xml:space="preserve">    </w:t>
      </w:r>
    </w:p>
    <w:p w14:paraId="3FA8513A" w14:textId="77777777" w:rsidR="00CF46CA" w:rsidRPr="00CF46CA" w:rsidRDefault="00CF46CA" w:rsidP="00CF46CA">
      <w:pPr>
        <w:spacing w:line="10" w:lineRule="atLeast"/>
        <w:rPr>
          <w:sz w:val="20"/>
          <w:szCs w:val="20"/>
        </w:rPr>
      </w:pPr>
      <w:r w:rsidRPr="00CF46CA">
        <w:rPr>
          <w:sz w:val="20"/>
          <w:szCs w:val="20"/>
        </w:rPr>
        <w:t xml:space="preserve">    * NEWS (New feeatures): Update 3.3's news to mention --no-dereference.</w:t>
      </w:r>
    </w:p>
    <w:p w14:paraId="3740E793" w14:textId="77777777" w:rsidR="00CF46CA" w:rsidRPr="00CF46CA" w:rsidRDefault="00CF46CA" w:rsidP="00CF46CA">
      <w:pPr>
        <w:spacing w:line="10" w:lineRule="atLeast"/>
        <w:rPr>
          <w:sz w:val="20"/>
          <w:szCs w:val="20"/>
        </w:rPr>
      </w:pPr>
      <w:r w:rsidRPr="00CF46CA">
        <w:rPr>
          <w:sz w:val="20"/>
          <w:szCs w:val="20"/>
        </w:rPr>
        <w:t xml:space="preserve">    Reported by Denis Excoffier.</w:t>
      </w:r>
    </w:p>
    <w:p w14:paraId="5000D382" w14:textId="77777777" w:rsidR="00CF46CA" w:rsidRPr="00CF46CA" w:rsidRDefault="00CF46CA" w:rsidP="00CF46CA">
      <w:pPr>
        <w:spacing w:line="10" w:lineRule="atLeast"/>
        <w:rPr>
          <w:sz w:val="20"/>
          <w:szCs w:val="20"/>
        </w:rPr>
      </w:pPr>
      <w:r w:rsidRPr="00CF46CA">
        <w:rPr>
          <w:sz w:val="20"/>
          <w:szCs w:val="20"/>
        </w:rPr>
        <w:t xml:space="preserve">    * Makefile.am (old_NEWS_hash): Update, since this modifies old, and</w:t>
      </w:r>
    </w:p>
    <w:p w14:paraId="4ABF0BA6" w14:textId="77777777" w:rsidR="00CF46CA" w:rsidRPr="00CF46CA" w:rsidRDefault="00CF46CA" w:rsidP="00CF46CA">
      <w:pPr>
        <w:spacing w:line="10" w:lineRule="atLeast"/>
        <w:rPr>
          <w:sz w:val="20"/>
          <w:szCs w:val="20"/>
        </w:rPr>
      </w:pPr>
      <w:r w:rsidRPr="00CF46CA">
        <w:rPr>
          <w:sz w:val="20"/>
          <w:szCs w:val="20"/>
        </w:rPr>
        <w:t xml:space="preserve">    normally-immutable NEWS.</w:t>
      </w:r>
    </w:p>
    <w:p w14:paraId="1E2ECEF3" w14:textId="77777777" w:rsidR="00CF46CA" w:rsidRPr="00CF46CA" w:rsidRDefault="00CF46CA" w:rsidP="00CF46CA">
      <w:pPr>
        <w:spacing w:line="10" w:lineRule="atLeast"/>
        <w:rPr>
          <w:sz w:val="20"/>
          <w:szCs w:val="20"/>
        </w:rPr>
      </w:pPr>
    </w:p>
    <w:p w14:paraId="04C60C7C" w14:textId="77777777" w:rsidR="00CF46CA" w:rsidRPr="00CF46CA" w:rsidRDefault="00CF46CA" w:rsidP="00CF46CA">
      <w:pPr>
        <w:spacing w:line="10" w:lineRule="atLeast"/>
        <w:rPr>
          <w:sz w:val="20"/>
          <w:szCs w:val="20"/>
        </w:rPr>
      </w:pPr>
      <w:r w:rsidRPr="00CF46CA">
        <w:rPr>
          <w:sz w:val="20"/>
          <w:szCs w:val="20"/>
        </w:rPr>
        <w:t>commit 283d1b9528e193ac25018b542665ac5c0e53811f</w:t>
      </w:r>
    </w:p>
    <w:p w14:paraId="3CD99A1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2F9EC55" w14:textId="77777777" w:rsidR="00CF46CA" w:rsidRPr="00CF46CA" w:rsidRDefault="00CF46CA" w:rsidP="00CF46CA">
      <w:pPr>
        <w:spacing w:line="10" w:lineRule="atLeast"/>
        <w:rPr>
          <w:sz w:val="20"/>
          <w:szCs w:val="20"/>
        </w:rPr>
      </w:pPr>
      <w:r w:rsidRPr="00CF46CA">
        <w:rPr>
          <w:sz w:val="20"/>
          <w:szCs w:val="20"/>
        </w:rPr>
        <w:t>Date:   Tue Mar 26 11:39:06 2013 -0700</w:t>
      </w:r>
    </w:p>
    <w:p w14:paraId="48EC2948" w14:textId="77777777" w:rsidR="00CF46CA" w:rsidRPr="00CF46CA" w:rsidRDefault="00CF46CA" w:rsidP="00CF46CA">
      <w:pPr>
        <w:spacing w:line="10" w:lineRule="atLeast"/>
        <w:rPr>
          <w:sz w:val="20"/>
          <w:szCs w:val="20"/>
        </w:rPr>
      </w:pPr>
    </w:p>
    <w:p w14:paraId="26F89609" w14:textId="77777777" w:rsidR="00CF46CA" w:rsidRPr="00CF46CA" w:rsidRDefault="00CF46CA" w:rsidP="00CF46CA">
      <w:pPr>
        <w:spacing w:line="10" w:lineRule="atLeast"/>
        <w:rPr>
          <w:sz w:val="20"/>
          <w:szCs w:val="20"/>
        </w:rPr>
      </w:pPr>
      <w:r w:rsidRPr="00CF46CA">
        <w:rPr>
          <w:sz w:val="20"/>
          <w:szCs w:val="20"/>
        </w:rPr>
        <w:t xml:space="preserve">    tests: port to Solaris 10 /bin/sh</w:t>
      </w:r>
    </w:p>
    <w:p w14:paraId="29A0B0CF" w14:textId="77777777" w:rsidR="00CF46CA" w:rsidRPr="00CF46CA" w:rsidRDefault="00CF46CA" w:rsidP="00CF46CA">
      <w:pPr>
        <w:spacing w:line="10" w:lineRule="atLeast"/>
        <w:rPr>
          <w:sz w:val="20"/>
          <w:szCs w:val="20"/>
        </w:rPr>
      </w:pPr>
      <w:r w:rsidRPr="00CF46CA">
        <w:rPr>
          <w:sz w:val="20"/>
          <w:szCs w:val="20"/>
        </w:rPr>
        <w:t xml:space="preserve">    </w:t>
      </w:r>
    </w:p>
    <w:p w14:paraId="14ABD15D" w14:textId="77777777" w:rsidR="00CF46CA" w:rsidRPr="00CF46CA" w:rsidRDefault="00CF46CA" w:rsidP="00CF46CA">
      <w:pPr>
        <w:spacing w:line="10" w:lineRule="atLeast"/>
        <w:rPr>
          <w:sz w:val="20"/>
          <w:szCs w:val="20"/>
        </w:rPr>
      </w:pPr>
      <w:r w:rsidRPr="00CF46CA">
        <w:rPr>
          <w:sz w:val="20"/>
          <w:szCs w:val="20"/>
        </w:rPr>
        <w:t xml:space="preserve">    * tests/Makefile.am (TESTS_ENVIRONMENT):</w:t>
      </w:r>
    </w:p>
    <w:p w14:paraId="1E8BA04C" w14:textId="77777777" w:rsidR="00CF46CA" w:rsidRPr="00CF46CA" w:rsidRDefault="00CF46CA" w:rsidP="00CF46CA">
      <w:pPr>
        <w:spacing w:line="10" w:lineRule="atLeast"/>
        <w:rPr>
          <w:sz w:val="20"/>
          <w:szCs w:val="20"/>
        </w:rPr>
      </w:pPr>
      <w:r w:rsidRPr="00CF46CA">
        <w:rPr>
          <w:sz w:val="20"/>
          <w:szCs w:val="20"/>
        </w:rPr>
        <w:t xml:space="preserve">    Use "FOO=val; export FOO" rather than "export FOO=val",</w:t>
      </w:r>
    </w:p>
    <w:p w14:paraId="6D915055" w14:textId="77777777" w:rsidR="00CF46CA" w:rsidRPr="00CF46CA" w:rsidRDefault="00CF46CA" w:rsidP="00CF46CA">
      <w:pPr>
        <w:spacing w:line="10" w:lineRule="atLeast"/>
        <w:rPr>
          <w:sz w:val="20"/>
          <w:szCs w:val="20"/>
        </w:rPr>
      </w:pPr>
      <w:r w:rsidRPr="00CF46CA">
        <w:rPr>
          <w:sz w:val="20"/>
          <w:szCs w:val="20"/>
        </w:rPr>
        <w:t xml:space="preserve">    as the latter form doesn't work with Solaris /bin/sh.</w:t>
      </w:r>
    </w:p>
    <w:p w14:paraId="7AC3CD14" w14:textId="77777777" w:rsidR="00CF46CA" w:rsidRPr="00CF46CA" w:rsidRDefault="00CF46CA" w:rsidP="00CF46CA">
      <w:pPr>
        <w:spacing w:line="10" w:lineRule="atLeast"/>
        <w:rPr>
          <w:sz w:val="20"/>
          <w:szCs w:val="20"/>
        </w:rPr>
      </w:pPr>
      <w:r w:rsidRPr="00CF46CA">
        <w:rPr>
          <w:sz w:val="20"/>
          <w:szCs w:val="20"/>
        </w:rPr>
        <w:t xml:space="preserve">    Problem found when trying to run "make check" on Solaris 10.</w:t>
      </w:r>
    </w:p>
    <w:p w14:paraId="449F7060" w14:textId="77777777" w:rsidR="00CF46CA" w:rsidRPr="00CF46CA" w:rsidRDefault="00CF46CA" w:rsidP="00CF46CA">
      <w:pPr>
        <w:spacing w:line="10" w:lineRule="atLeast"/>
        <w:rPr>
          <w:sz w:val="20"/>
          <w:szCs w:val="20"/>
        </w:rPr>
      </w:pPr>
    </w:p>
    <w:p w14:paraId="33A6F34F" w14:textId="77777777" w:rsidR="00CF46CA" w:rsidRPr="00CF46CA" w:rsidRDefault="00CF46CA" w:rsidP="00CF46CA">
      <w:pPr>
        <w:spacing w:line="10" w:lineRule="atLeast"/>
        <w:rPr>
          <w:sz w:val="20"/>
          <w:szCs w:val="20"/>
        </w:rPr>
      </w:pPr>
      <w:r w:rsidRPr="00CF46CA">
        <w:rPr>
          <w:sz w:val="20"/>
          <w:szCs w:val="20"/>
        </w:rPr>
        <w:t>commit 36671926115bb6cd29876470afbd85cdda33b443</w:t>
      </w:r>
    </w:p>
    <w:p w14:paraId="26D0EEC6"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864E9F0" w14:textId="77777777" w:rsidR="00CF46CA" w:rsidRPr="00CF46CA" w:rsidRDefault="00CF46CA" w:rsidP="00CF46CA">
      <w:pPr>
        <w:spacing w:line="10" w:lineRule="atLeast"/>
        <w:rPr>
          <w:sz w:val="20"/>
          <w:szCs w:val="20"/>
        </w:rPr>
      </w:pPr>
      <w:r w:rsidRPr="00CF46CA">
        <w:rPr>
          <w:sz w:val="20"/>
          <w:szCs w:val="20"/>
        </w:rPr>
        <w:t>Date:   Sun Mar 24 11:09:13 2013 -0700</w:t>
      </w:r>
    </w:p>
    <w:p w14:paraId="126F6505" w14:textId="77777777" w:rsidR="00CF46CA" w:rsidRPr="00CF46CA" w:rsidRDefault="00CF46CA" w:rsidP="00CF46CA">
      <w:pPr>
        <w:spacing w:line="10" w:lineRule="atLeast"/>
        <w:rPr>
          <w:sz w:val="20"/>
          <w:szCs w:val="20"/>
        </w:rPr>
      </w:pPr>
    </w:p>
    <w:p w14:paraId="56833992" w14:textId="77777777" w:rsidR="00CF46CA" w:rsidRPr="00CF46CA" w:rsidRDefault="00CF46CA" w:rsidP="00CF46CA">
      <w:pPr>
        <w:spacing w:line="10" w:lineRule="atLeast"/>
        <w:rPr>
          <w:sz w:val="20"/>
          <w:szCs w:val="20"/>
        </w:rPr>
      </w:pPr>
      <w:r w:rsidRPr="00CF46CA">
        <w:rPr>
          <w:sz w:val="20"/>
          <w:szCs w:val="20"/>
        </w:rPr>
        <w:t xml:space="preserve">    maint: post-release administrivia</w:t>
      </w:r>
    </w:p>
    <w:p w14:paraId="03447E32" w14:textId="77777777" w:rsidR="00CF46CA" w:rsidRPr="00CF46CA" w:rsidRDefault="00CF46CA" w:rsidP="00CF46CA">
      <w:pPr>
        <w:spacing w:line="10" w:lineRule="atLeast"/>
        <w:rPr>
          <w:sz w:val="20"/>
          <w:szCs w:val="20"/>
        </w:rPr>
      </w:pPr>
      <w:r w:rsidRPr="00CF46CA">
        <w:rPr>
          <w:sz w:val="20"/>
          <w:szCs w:val="20"/>
        </w:rPr>
        <w:t xml:space="preserve">    </w:t>
      </w:r>
    </w:p>
    <w:p w14:paraId="75A9E3B5" w14:textId="77777777" w:rsidR="00CF46CA" w:rsidRPr="00CF46CA" w:rsidRDefault="00CF46CA" w:rsidP="00CF46CA">
      <w:pPr>
        <w:spacing w:line="10" w:lineRule="atLeast"/>
        <w:rPr>
          <w:sz w:val="20"/>
          <w:szCs w:val="20"/>
        </w:rPr>
      </w:pPr>
      <w:r w:rsidRPr="00CF46CA">
        <w:rPr>
          <w:sz w:val="20"/>
          <w:szCs w:val="20"/>
        </w:rPr>
        <w:t xml:space="preserve">    * NEWS: Add header line for next release.</w:t>
      </w:r>
    </w:p>
    <w:p w14:paraId="119182A8" w14:textId="77777777" w:rsidR="00CF46CA" w:rsidRPr="00CF46CA" w:rsidRDefault="00CF46CA" w:rsidP="00CF46CA">
      <w:pPr>
        <w:spacing w:line="10" w:lineRule="atLeast"/>
        <w:rPr>
          <w:sz w:val="20"/>
          <w:szCs w:val="20"/>
        </w:rPr>
      </w:pPr>
      <w:r w:rsidRPr="00CF46CA">
        <w:rPr>
          <w:sz w:val="20"/>
          <w:szCs w:val="20"/>
        </w:rPr>
        <w:t xml:space="preserve">    * .prev-version: Record previous version.</w:t>
      </w:r>
    </w:p>
    <w:p w14:paraId="164E20CE" w14:textId="77777777" w:rsidR="00CF46CA" w:rsidRPr="00CF46CA" w:rsidRDefault="00CF46CA" w:rsidP="00CF46CA">
      <w:pPr>
        <w:spacing w:line="10" w:lineRule="atLeast"/>
        <w:rPr>
          <w:sz w:val="20"/>
          <w:szCs w:val="20"/>
        </w:rPr>
      </w:pPr>
      <w:r w:rsidRPr="00CF46CA">
        <w:rPr>
          <w:sz w:val="20"/>
          <w:szCs w:val="20"/>
        </w:rPr>
        <w:t xml:space="preserve">    * cfg.mk (old_NEWS_hash): Auto-update.</w:t>
      </w:r>
    </w:p>
    <w:p w14:paraId="4E4D3409" w14:textId="77777777" w:rsidR="00CF46CA" w:rsidRPr="00CF46CA" w:rsidRDefault="00CF46CA" w:rsidP="00CF46CA">
      <w:pPr>
        <w:spacing w:line="10" w:lineRule="atLeast"/>
        <w:rPr>
          <w:sz w:val="20"/>
          <w:szCs w:val="20"/>
        </w:rPr>
      </w:pPr>
    </w:p>
    <w:p w14:paraId="02D215C4" w14:textId="77777777" w:rsidR="00CF46CA" w:rsidRPr="00CF46CA" w:rsidRDefault="00CF46CA" w:rsidP="00CF46CA">
      <w:pPr>
        <w:spacing w:line="10" w:lineRule="atLeast"/>
        <w:rPr>
          <w:sz w:val="20"/>
          <w:szCs w:val="20"/>
        </w:rPr>
      </w:pPr>
      <w:r w:rsidRPr="00CF46CA">
        <w:rPr>
          <w:sz w:val="20"/>
          <w:szCs w:val="20"/>
        </w:rPr>
        <w:t>commit 4544aa68fda5404835d1e0bfbfda8467d7e0d4a5</w:t>
      </w:r>
    </w:p>
    <w:p w14:paraId="5099A12C" w14:textId="77777777" w:rsidR="00CF46CA" w:rsidRPr="00CF46CA" w:rsidRDefault="00CF46CA" w:rsidP="00CF46CA">
      <w:pPr>
        <w:spacing w:line="10" w:lineRule="atLeast"/>
        <w:rPr>
          <w:sz w:val="20"/>
          <w:szCs w:val="20"/>
        </w:rPr>
      </w:pPr>
      <w:r w:rsidRPr="00CF46CA">
        <w:rPr>
          <w:sz w:val="20"/>
          <w:szCs w:val="20"/>
        </w:rPr>
        <w:t>Author: Jim Meyering &lt;meyering@fb.com&gt;</w:t>
      </w:r>
    </w:p>
    <w:p w14:paraId="30C8EBD4" w14:textId="77777777" w:rsidR="00CF46CA" w:rsidRPr="00CF46CA" w:rsidRDefault="00CF46CA" w:rsidP="00CF46CA">
      <w:pPr>
        <w:spacing w:line="10" w:lineRule="atLeast"/>
        <w:rPr>
          <w:sz w:val="20"/>
          <w:szCs w:val="20"/>
        </w:rPr>
      </w:pPr>
      <w:r w:rsidRPr="00CF46CA">
        <w:rPr>
          <w:sz w:val="20"/>
          <w:szCs w:val="20"/>
        </w:rPr>
        <w:t>Date:   Sun Mar 24 11:00:34 2013 -0700</w:t>
      </w:r>
    </w:p>
    <w:p w14:paraId="270C0281" w14:textId="77777777" w:rsidR="00CF46CA" w:rsidRPr="00CF46CA" w:rsidRDefault="00CF46CA" w:rsidP="00CF46CA">
      <w:pPr>
        <w:spacing w:line="10" w:lineRule="atLeast"/>
        <w:rPr>
          <w:sz w:val="20"/>
          <w:szCs w:val="20"/>
        </w:rPr>
      </w:pPr>
    </w:p>
    <w:p w14:paraId="12C8C437" w14:textId="77777777" w:rsidR="00CF46CA" w:rsidRPr="00CF46CA" w:rsidRDefault="00CF46CA" w:rsidP="00CF46CA">
      <w:pPr>
        <w:spacing w:line="10" w:lineRule="atLeast"/>
        <w:rPr>
          <w:sz w:val="20"/>
          <w:szCs w:val="20"/>
        </w:rPr>
      </w:pPr>
      <w:r w:rsidRPr="00CF46CA">
        <w:rPr>
          <w:sz w:val="20"/>
          <w:szCs w:val="20"/>
        </w:rPr>
        <w:t xml:space="preserve">    version 3.3</w:t>
      </w:r>
    </w:p>
    <w:p w14:paraId="3B1C320B" w14:textId="77777777" w:rsidR="00CF46CA" w:rsidRPr="00CF46CA" w:rsidRDefault="00CF46CA" w:rsidP="00CF46CA">
      <w:pPr>
        <w:spacing w:line="10" w:lineRule="atLeast"/>
        <w:rPr>
          <w:sz w:val="20"/>
          <w:szCs w:val="20"/>
        </w:rPr>
      </w:pPr>
      <w:r w:rsidRPr="00CF46CA">
        <w:rPr>
          <w:sz w:val="20"/>
          <w:szCs w:val="20"/>
        </w:rPr>
        <w:t xml:space="preserve">    </w:t>
      </w:r>
    </w:p>
    <w:p w14:paraId="43B8B573" w14:textId="77777777" w:rsidR="00CF46CA" w:rsidRPr="00CF46CA" w:rsidRDefault="00CF46CA" w:rsidP="00CF46CA">
      <w:pPr>
        <w:spacing w:line="10" w:lineRule="atLeast"/>
        <w:rPr>
          <w:sz w:val="20"/>
          <w:szCs w:val="20"/>
        </w:rPr>
      </w:pPr>
      <w:r w:rsidRPr="00CF46CA">
        <w:rPr>
          <w:sz w:val="20"/>
          <w:szCs w:val="20"/>
        </w:rPr>
        <w:t xml:space="preserve">    * NEWS: Record release date.</w:t>
      </w:r>
    </w:p>
    <w:p w14:paraId="2015D45F" w14:textId="77777777" w:rsidR="00CF46CA" w:rsidRPr="00CF46CA" w:rsidRDefault="00CF46CA" w:rsidP="00CF46CA">
      <w:pPr>
        <w:spacing w:line="10" w:lineRule="atLeast"/>
        <w:rPr>
          <w:sz w:val="20"/>
          <w:szCs w:val="20"/>
        </w:rPr>
      </w:pPr>
    </w:p>
    <w:p w14:paraId="008100F4" w14:textId="77777777" w:rsidR="00CF46CA" w:rsidRPr="00CF46CA" w:rsidRDefault="00CF46CA" w:rsidP="00CF46CA">
      <w:pPr>
        <w:spacing w:line="10" w:lineRule="atLeast"/>
        <w:rPr>
          <w:sz w:val="20"/>
          <w:szCs w:val="20"/>
        </w:rPr>
      </w:pPr>
      <w:r w:rsidRPr="00CF46CA">
        <w:rPr>
          <w:sz w:val="20"/>
          <w:szCs w:val="20"/>
        </w:rPr>
        <w:t>commit 6e68271b694fd8fd75459f613861f66ae7b9573b</w:t>
      </w:r>
    </w:p>
    <w:p w14:paraId="700E4C3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8E769A" w14:textId="77777777" w:rsidR="00CF46CA" w:rsidRPr="00CF46CA" w:rsidRDefault="00CF46CA" w:rsidP="00CF46CA">
      <w:pPr>
        <w:spacing w:line="10" w:lineRule="atLeast"/>
        <w:rPr>
          <w:sz w:val="20"/>
          <w:szCs w:val="20"/>
        </w:rPr>
      </w:pPr>
      <w:r w:rsidRPr="00CF46CA">
        <w:rPr>
          <w:sz w:val="20"/>
          <w:szCs w:val="20"/>
        </w:rPr>
        <w:t>Date:   Sat Mar 23 00:26:09 2013 -0700</w:t>
      </w:r>
    </w:p>
    <w:p w14:paraId="4768E629" w14:textId="77777777" w:rsidR="00CF46CA" w:rsidRPr="00CF46CA" w:rsidRDefault="00CF46CA" w:rsidP="00CF46CA">
      <w:pPr>
        <w:spacing w:line="10" w:lineRule="atLeast"/>
        <w:rPr>
          <w:sz w:val="20"/>
          <w:szCs w:val="20"/>
        </w:rPr>
      </w:pPr>
    </w:p>
    <w:p w14:paraId="1E52823F" w14:textId="77777777" w:rsidR="00CF46CA" w:rsidRPr="00CF46CA" w:rsidRDefault="00CF46CA" w:rsidP="00CF46CA">
      <w:pPr>
        <w:spacing w:line="10" w:lineRule="atLeast"/>
        <w:rPr>
          <w:sz w:val="20"/>
          <w:szCs w:val="20"/>
        </w:rPr>
      </w:pPr>
      <w:r w:rsidRPr="00CF46CA">
        <w:rPr>
          <w:sz w:val="20"/>
          <w:szCs w:val="20"/>
        </w:rPr>
        <w:t xml:space="preserve">    doc: fix menu typo</w:t>
      </w:r>
    </w:p>
    <w:p w14:paraId="5E5B6C13" w14:textId="77777777" w:rsidR="00CF46CA" w:rsidRPr="00CF46CA" w:rsidRDefault="00CF46CA" w:rsidP="00CF46CA">
      <w:pPr>
        <w:spacing w:line="10" w:lineRule="atLeast"/>
        <w:rPr>
          <w:sz w:val="20"/>
          <w:szCs w:val="20"/>
        </w:rPr>
      </w:pPr>
      <w:r w:rsidRPr="00CF46CA">
        <w:rPr>
          <w:sz w:val="20"/>
          <w:szCs w:val="20"/>
        </w:rPr>
        <w:t xml:space="preserve">    </w:t>
      </w:r>
    </w:p>
    <w:p w14:paraId="744DEFCA" w14:textId="77777777" w:rsidR="00CF46CA" w:rsidRPr="00CF46CA" w:rsidRDefault="00CF46CA" w:rsidP="00CF46CA">
      <w:pPr>
        <w:spacing w:line="10" w:lineRule="atLeast"/>
        <w:rPr>
          <w:sz w:val="20"/>
          <w:szCs w:val="20"/>
        </w:rPr>
      </w:pPr>
      <w:r w:rsidRPr="00CF46CA">
        <w:rPr>
          <w:sz w:val="20"/>
          <w:szCs w:val="20"/>
        </w:rPr>
        <w:t xml:space="preserve">    * doc/diffutils.texi (Comparing Three Files): Fix out-of-order menu.</w:t>
      </w:r>
    </w:p>
    <w:p w14:paraId="6CF4FEE2" w14:textId="77777777" w:rsidR="00CF46CA" w:rsidRPr="00CF46CA" w:rsidRDefault="00CF46CA" w:rsidP="00CF46CA">
      <w:pPr>
        <w:spacing w:line="10" w:lineRule="atLeast"/>
        <w:rPr>
          <w:sz w:val="20"/>
          <w:szCs w:val="20"/>
        </w:rPr>
      </w:pPr>
      <w:r w:rsidRPr="00CF46CA">
        <w:rPr>
          <w:sz w:val="20"/>
          <w:szCs w:val="20"/>
        </w:rPr>
        <w:t xml:space="preserve">    Bug caught by Texinfo 5.0.</w:t>
      </w:r>
    </w:p>
    <w:p w14:paraId="0DE31087" w14:textId="77777777" w:rsidR="00CF46CA" w:rsidRPr="00CF46CA" w:rsidRDefault="00CF46CA" w:rsidP="00CF46CA">
      <w:pPr>
        <w:spacing w:line="10" w:lineRule="atLeast"/>
        <w:rPr>
          <w:sz w:val="20"/>
          <w:szCs w:val="20"/>
        </w:rPr>
      </w:pPr>
    </w:p>
    <w:p w14:paraId="5AFDB839" w14:textId="77777777" w:rsidR="00CF46CA" w:rsidRPr="00CF46CA" w:rsidRDefault="00CF46CA" w:rsidP="00CF46CA">
      <w:pPr>
        <w:spacing w:line="10" w:lineRule="atLeast"/>
        <w:rPr>
          <w:sz w:val="20"/>
          <w:szCs w:val="20"/>
        </w:rPr>
      </w:pPr>
      <w:r w:rsidRPr="00CF46CA">
        <w:rPr>
          <w:sz w:val="20"/>
          <w:szCs w:val="20"/>
        </w:rPr>
        <w:t>commit 0c22f56ed7990cf02cbd2ade738944dd5ea8afd5</w:t>
      </w:r>
    </w:p>
    <w:p w14:paraId="529150D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BD7957C" w14:textId="77777777" w:rsidR="00CF46CA" w:rsidRPr="00CF46CA" w:rsidRDefault="00CF46CA" w:rsidP="00CF46CA">
      <w:pPr>
        <w:spacing w:line="10" w:lineRule="atLeast"/>
        <w:rPr>
          <w:sz w:val="20"/>
          <w:szCs w:val="20"/>
        </w:rPr>
      </w:pPr>
      <w:r w:rsidRPr="00CF46CA">
        <w:rPr>
          <w:sz w:val="20"/>
          <w:szCs w:val="20"/>
        </w:rPr>
        <w:t>Date:   Sat Mar 23 00:21:45 2013 -0700</w:t>
      </w:r>
    </w:p>
    <w:p w14:paraId="088E8B2B" w14:textId="77777777" w:rsidR="00CF46CA" w:rsidRPr="00CF46CA" w:rsidRDefault="00CF46CA" w:rsidP="00CF46CA">
      <w:pPr>
        <w:spacing w:line="10" w:lineRule="atLeast"/>
        <w:rPr>
          <w:sz w:val="20"/>
          <w:szCs w:val="20"/>
        </w:rPr>
      </w:pPr>
    </w:p>
    <w:p w14:paraId="5F7DB148" w14:textId="77777777" w:rsidR="00CF46CA" w:rsidRPr="00CF46CA" w:rsidRDefault="00CF46CA" w:rsidP="00CF46CA">
      <w:pPr>
        <w:spacing w:line="10" w:lineRule="atLeast"/>
        <w:rPr>
          <w:sz w:val="20"/>
          <w:szCs w:val="20"/>
        </w:rPr>
      </w:pPr>
      <w:r w:rsidRPr="00CF46CA">
        <w:rPr>
          <w:sz w:val="20"/>
          <w:szCs w:val="20"/>
        </w:rPr>
        <w:t xml:space="preserve">    maint: update build procedure to recent gettext etc.</w:t>
      </w:r>
    </w:p>
    <w:p w14:paraId="74070DFD" w14:textId="77777777" w:rsidR="00CF46CA" w:rsidRPr="00CF46CA" w:rsidRDefault="00CF46CA" w:rsidP="00CF46CA">
      <w:pPr>
        <w:spacing w:line="10" w:lineRule="atLeast"/>
        <w:rPr>
          <w:sz w:val="20"/>
          <w:szCs w:val="20"/>
        </w:rPr>
      </w:pPr>
      <w:r w:rsidRPr="00CF46CA">
        <w:rPr>
          <w:sz w:val="20"/>
          <w:szCs w:val="20"/>
        </w:rPr>
        <w:t xml:space="preserve">    </w:t>
      </w:r>
    </w:p>
    <w:p w14:paraId="4DB0A642" w14:textId="77777777" w:rsidR="00CF46CA" w:rsidRPr="00CF46CA" w:rsidRDefault="00CF46CA" w:rsidP="00CF46CA">
      <w:pPr>
        <w:spacing w:line="10" w:lineRule="atLeast"/>
        <w:rPr>
          <w:sz w:val="20"/>
          <w:szCs w:val="20"/>
        </w:rPr>
      </w:pPr>
      <w:r w:rsidRPr="00CF46CA">
        <w:rPr>
          <w:sz w:val="20"/>
          <w:szCs w:val="20"/>
        </w:rPr>
        <w:t xml:space="preserve">    * bootstrap.conf (gnulib_modules): Add vararrays.</w:t>
      </w:r>
    </w:p>
    <w:p w14:paraId="0CE71BDB" w14:textId="77777777" w:rsidR="00CF46CA" w:rsidRPr="00CF46CA" w:rsidRDefault="00CF46CA" w:rsidP="00CF46CA">
      <w:pPr>
        <w:spacing w:line="10" w:lineRule="atLeast"/>
        <w:rPr>
          <w:sz w:val="20"/>
          <w:szCs w:val="20"/>
        </w:rPr>
      </w:pPr>
      <w:r w:rsidRPr="00CF46CA">
        <w:rPr>
          <w:sz w:val="20"/>
          <w:szCs w:val="20"/>
        </w:rPr>
        <w:t xml:space="preserve">    (needed_gnulib_files, unnecessary_gettext_files): New vars.</w:t>
      </w:r>
    </w:p>
    <w:p w14:paraId="192446ED" w14:textId="77777777" w:rsidR="00CF46CA" w:rsidRPr="00CF46CA" w:rsidRDefault="00CF46CA" w:rsidP="00CF46CA">
      <w:pPr>
        <w:spacing w:line="10" w:lineRule="atLeast"/>
        <w:rPr>
          <w:sz w:val="20"/>
          <w:szCs w:val="20"/>
        </w:rPr>
      </w:pPr>
      <w:r w:rsidRPr="00CF46CA">
        <w:rPr>
          <w:sz w:val="20"/>
          <w:szCs w:val="20"/>
        </w:rPr>
        <w:t xml:space="preserve">    (bootstrap_post_import_hook): New function, to implement these vars.</w:t>
      </w:r>
    </w:p>
    <w:p w14:paraId="1FC1A593" w14:textId="77777777" w:rsidR="00CF46CA" w:rsidRPr="00CF46CA" w:rsidRDefault="00CF46CA" w:rsidP="00CF46CA">
      <w:pPr>
        <w:spacing w:line="10" w:lineRule="atLeast"/>
        <w:rPr>
          <w:sz w:val="20"/>
          <w:szCs w:val="20"/>
        </w:rPr>
      </w:pPr>
      <w:r w:rsidRPr="00CF46CA">
        <w:rPr>
          <w:sz w:val="20"/>
          <w:szCs w:val="20"/>
        </w:rPr>
        <w:t xml:space="preserve">    (excluded_files): Remove; 'bootstrap' no longer supports this.</w:t>
      </w:r>
    </w:p>
    <w:p w14:paraId="62F9CA13" w14:textId="77777777" w:rsidR="00CF46CA" w:rsidRPr="00CF46CA" w:rsidRDefault="00CF46CA" w:rsidP="00CF46CA">
      <w:pPr>
        <w:spacing w:line="10" w:lineRule="atLeast"/>
        <w:rPr>
          <w:sz w:val="20"/>
          <w:szCs w:val="20"/>
        </w:rPr>
      </w:pPr>
      <w:r w:rsidRPr="00CF46CA">
        <w:rPr>
          <w:sz w:val="20"/>
          <w:szCs w:val="20"/>
        </w:rPr>
        <w:t xml:space="preserve">    Its function is now performed by unnecessary_gettext_files.</w:t>
      </w:r>
    </w:p>
    <w:p w14:paraId="23CA144B" w14:textId="77777777" w:rsidR="00CF46CA" w:rsidRPr="00CF46CA" w:rsidRDefault="00CF46CA" w:rsidP="00CF46CA">
      <w:pPr>
        <w:spacing w:line="10" w:lineRule="atLeast"/>
        <w:rPr>
          <w:sz w:val="20"/>
          <w:szCs w:val="20"/>
        </w:rPr>
      </w:pPr>
      <w:r w:rsidRPr="00CF46CA">
        <w:rPr>
          <w:sz w:val="20"/>
          <w:szCs w:val="20"/>
        </w:rPr>
        <w:t xml:space="preserve">    (buildreq): Update automake to 1.12.2, to avoid CVE-2012-3386.</w:t>
      </w:r>
    </w:p>
    <w:p w14:paraId="1A794F79" w14:textId="77777777" w:rsidR="00CF46CA" w:rsidRPr="00CF46CA" w:rsidRDefault="00CF46CA" w:rsidP="00CF46CA">
      <w:pPr>
        <w:spacing w:line="10" w:lineRule="atLeast"/>
        <w:rPr>
          <w:sz w:val="20"/>
          <w:szCs w:val="20"/>
        </w:rPr>
      </w:pPr>
      <w:r w:rsidRPr="00CF46CA">
        <w:rPr>
          <w:sz w:val="20"/>
          <w:szCs w:val="20"/>
        </w:rPr>
        <w:t xml:space="preserve">    * configure.ac (AM_GNU_GETTEXT_VERSION): Bump from 0.17 to 0.18.2,</w:t>
      </w:r>
    </w:p>
    <w:p w14:paraId="3AEAA0B6" w14:textId="77777777" w:rsidR="00CF46CA" w:rsidRPr="00CF46CA" w:rsidRDefault="00CF46CA" w:rsidP="00CF46CA">
      <w:pPr>
        <w:spacing w:line="10" w:lineRule="atLeast"/>
        <w:rPr>
          <w:sz w:val="20"/>
          <w:szCs w:val="20"/>
        </w:rPr>
      </w:pPr>
      <w:r w:rsidRPr="00CF46CA">
        <w:rPr>
          <w:sz w:val="20"/>
          <w:szCs w:val="20"/>
        </w:rPr>
        <w:t xml:space="preserve">    to lessen the probability that we'll have outlandishly old files</w:t>
      </w:r>
    </w:p>
    <w:p w14:paraId="56243218" w14:textId="77777777" w:rsidR="00CF46CA" w:rsidRPr="00CF46CA" w:rsidRDefault="00CF46CA" w:rsidP="00CF46CA">
      <w:pPr>
        <w:spacing w:line="10" w:lineRule="atLeast"/>
        <w:rPr>
          <w:sz w:val="20"/>
          <w:szCs w:val="20"/>
        </w:rPr>
      </w:pPr>
      <w:r w:rsidRPr="00CF46CA">
        <w:rPr>
          <w:sz w:val="20"/>
          <w:szCs w:val="20"/>
        </w:rPr>
        <w:t xml:space="preserve">    during a build.</w:t>
      </w:r>
    </w:p>
    <w:p w14:paraId="45A2A39A" w14:textId="77777777" w:rsidR="00CF46CA" w:rsidRPr="00CF46CA" w:rsidRDefault="00CF46CA" w:rsidP="00CF46CA">
      <w:pPr>
        <w:spacing w:line="10" w:lineRule="atLeast"/>
        <w:rPr>
          <w:sz w:val="20"/>
          <w:szCs w:val="20"/>
        </w:rPr>
      </w:pPr>
      <w:r w:rsidRPr="00CF46CA">
        <w:rPr>
          <w:sz w:val="20"/>
          <w:szCs w:val="20"/>
        </w:rPr>
        <w:t xml:space="preserve">    * m4/vararrays.m4: Remove from repository, as we now use the</w:t>
      </w:r>
    </w:p>
    <w:p w14:paraId="0B6B1F78" w14:textId="77777777" w:rsidR="00CF46CA" w:rsidRPr="00CF46CA" w:rsidRDefault="00CF46CA" w:rsidP="00CF46CA">
      <w:pPr>
        <w:spacing w:line="10" w:lineRule="atLeast"/>
        <w:rPr>
          <w:sz w:val="20"/>
          <w:szCs w:val="20"/>
        </w:rPr>
      </w:pPr>
      <w:r w:rsidRPr="00CF46CA">
        <w:rPr>
          <w:sz w:val="20"/>
          <w:szCs w:val="20"/>
        </w:rPr>
        <w:t xml:space="preserve">    gnulib version.</w:t>
      </w:r>
    </w:p>
    <w:p w14:paraId="27A2EDE0" w14:textId="77777777" w:rsidR="00CF46CA" w:rsidRPr="00CF46CA" w:rsidRDefault="00CF46CA" w:rsidP="00CF46CA">
      <w:pPr>
        <w:spacing w:line="10" w:lineRule="atLeast"/>
        <w:rPr>
          <w:sz w:val="20"/>
          <w:szCs w:val="20"/>
        </w:rPr>
      </w:pPr>
    </w:p>
    <w:p w14:paraId="308C7574" w14:textId="77777777" w:rsidR="00CF46CA" w:rsidRPr="00CF46CA" w:rsidRDefault="00CF46CA" w:rsidP="00CF46CA">
      <w:pPr>
        <w:spacing w:line="10" w:lineRule="atLeast"/>
        <w:rPr>
          <w:sz w:val="20"/>
          <w:szCs w:val="20"/>
        </w:rPr>
      </w:pPr>
      <w:r w:rsidRPr="00CF46CA">
        <w:rPr>
          <w:sz w:val="20"/>
          <w:szCs w:val="20"/>
        </w:rPr>
        <w:t>commit 90fd310a7865bf4ae695aaab0f21a9ab71f849f8</w:t>
      </w:r>
    </w:p>
    <w:p w14:paraId="1782BD22" w14:textId="77777777" w:rsidR="00CF46CA" w:rsidRPr="00CF46CA" w:rsidRDefault="00CF46CA" w:rsidP="00CF46CA">
      <w:pPr>
        <w:spacing w:line="10" w:lineRule="atLeast"/>
        <w:rPr>
          <w:sz w:val="20"/>
          <w:szCs w:val="20"/>
        </w:rPr>
      </w:pPr>
      <w:r w:rsidRPr="00CF46CA">
        <w:rPr>
          <w:sz w:val="20"/>
          <w:szCs w:val="20"/>
        </w:rPr>
        <w:t>Author: Jim Meyering &lt;jim@meyering.net&gt;</w:t>
      </w:r>
    </w:p>
    <w:p w14:paraId="0D9E7A9A" w14:textId="77777777" w:rsidR="00CF46CA" w:rsidRPr="00CF46CA" w:rsidRDefault="00CF46CA" w:rsidP="00CF46CA">
      <w:pPr>
        <w:spacing w:line="10" w:lineRule="atLeast"/>
        <w:rPr>
          <w:sz w:val="20"/>
          <w:szCs w:val="20"/>
        </w:rPr>
      </w:pPr>
      <w:r w:rsidRPr="00CF46CA">
        <w:rPr>
          <w:sz w:val="20"/>
          <w:szCs w:val="20"/>
        </w:rPr>
        <w:t>Date:   Fri Mar 22 04:39:25 2013 +0100</w:t>
      </w:r>
    </w:p>
    <w:p w14:paraId="13D210BB" w14:textId="77777777" w:rsidR="00CF46CA" w:rsidRPr="00CF46CA" w:rsidRDefault="00CF46CA" w:rsidP="00CF46CA">
      <w:pPr>
        <w:spacing w:line="10" w:lineRule="atLeast"/>
        <w:rPr>
          <w:sz w:val="20"/>
          <w:szCs w:val="20"/>
        </w:rPr>
      </w:pPr>
    </w:p>
    <w:p w14:paraId="7CD8A4E8" w14:textId="77777777" w:rsidR="00CF46CA" w:rsidRPr="00CF46CA" w:rsidRDefault="00CF46CA" w:rsidP="00CF46CA">
      <w:pPr>
        <w:spacing w:line="10" w:lineRule="atLeast"/>
        <w:rPr>
          <w:sz w:val="20"/>
          <w:szCs w:val="20"/>
        </w:rPr>
      </w:pPr>
      <w:r w:rsidRPr="00CF46CA">
        <w:rPr>
          <w:sz w:val="20"/>
          <w:szCs w:val="20"/>
        </w:rPr>
        <w:t xml:space="preserve">    build: update gnulib to latest and adapt; update bootstrap, too</w:t>
      </w:r>
    </w:p>
    <w:p w14:paraId="1E3B435B" w14:textId="77777777" w:rsidR="00CF46CA" w:rsidRPr="00CF46CA" w:rsidRDefault="00CF46CA" w:rsidP="00CF46CA">
      <w:pPr>
        <w:spacing w:line="10" w:lineRule="atLeast"/>
        <w:rPr>
          <w:sz w:val="20"/>
          <w:szCs w:val="20"/>
        </w:rPr>
      </w:pPr>
      <w:r w:rsidRPr="00CF46CA">
        <w:rPr>
          <w:sz w:val="20"/>
          <w:szCs w:val="20"/>
        </w:rPr>
        <w:t xml:space="preserve">    </w:t>
      </w:r>
    </w:p>
    <w:p w14:paraId="6293C343" w14:textId="77777777" w:rsidR="00CF46CA" w:rsidRPr="00CF46CA" w:rsidRDefault="00CF46CA" w:rsidP="00CF46CA">
      <w:pPr>
        <w:spacing w:line="10" w:lineRule="atLeast"/>
        <w:rPr>
          <w:sz w:val="20"/>
          <w:szCs w:val="20"/>
        </w:rPr>
      </w:pPr>
      <w:r w:rsidRPr="00CF46CA">
        <w:rPr>
          <w:sz w:val="20"/>
          <w:szCs w:val="20"/>
        </w:rPr>
        <w:t xml:space="preserve">    Blindly updating to the latest from gnulib, bootstrap would</w:t>
      </w:r>
    </w:p>
    <w:p w14:paraId="59B6CCF0" w14:textId="77777777" w:rsidR="00CF46CA" w:rsidRPr="00CF46CA" w:rsidRDefault="00CF46CA" w:rsidP="00CF46CA">
      <w:pPr>
        <w:spacing w:line="10" w:lineRule="atLeast"/>
        <w:rPr>
          <w:sz w:val="20"/>
          <w:szCs w:val="20"/>
        </w:rPr>
      </w:pPr>
      <w:r w:rsidRPr="00CF46CA">
        <w:rPr>
          <w:sz w:val="20"/>
          <w:szCs w:val="20"/>
        </w:rPr>
        <w:t xml:space="preserve">    fail due to failure of our local patches to apply.  Hence,</w:t>
      </w:r>
    </w:p>
    <w:p w14:paraId="54E0E6BB" w14:textId="77777777" w:rsidR="00CF46CA" w:rsidRPr="00CF46CA" w:rsidRDefault="00CF46CA" w:rsidP="00CF46CA">
      <w:pPr>
        <w:spacing w:line="10" w:lineRule="atLeast"/>
        <w:rPr>
          <w:sz w:val="20"/>
          <w:szCs w:val="20"/>
        </w:rPr>
      </w:pPr>
      <w:r w:rsidRPr="00CF46CA">
        <w:rPr>
          <w:sz w:val="20"/>
          <w:szCs w:val="20"/>
        </w:rPr>
        <w:t xml:space="preserve">    these first two updates.</w:t>
      </w:r>
    </w:p>
    <w:p w14:paraId="53008214" w14:textId="77777777" w:rsidR="00CF46CA" w:rsidRPr="00CF46CA" w:rsidRDefault="00CF46CA" w:rsidP="00CF46CA">
      <w:pPr>
        <w:spacing w:line="10" w:lineRule="atLeast"/>
        <w:rPr>
          <w:sz w:val="20"/>
          <w:szCs w:val="20"/>
        </w:rPr>
      </w:pPr>
      <w:r w:rsidRPr="00CF46CA">
        <w:rPr>
          <w:sz w:val="20"/>
          <w:szCs w:val="20"/>
        </w:rPr>
        <w:t xml:space="preserve">    * gl/lib/regex_internal.c.diff: Update offsets, so this patch</w:t>
      </w:r>
    </w:p>
    <w:p w14:paraId="558B138E" w14:textId="77777777" w:rsidR="00CF46CA" w:rsidRPr="00CF46CA" w:rsidRDefault="00CF46CA" w:rsidP="00CF46CA">
      <w:pPr>
        <w:spacing w:line="10" w:lineRule="atLeast"/>
        <w:rPr>
          <w:sz w:val="20"/>
          <w:szCs w:val="20"/>
        </w:rPr>
      </w:pPr>
      <w:r w:rsidRPr="00CF46CA">
        <w:rPr>
          <w:sz w:val="20"/>
          <w:szCs w:val="20"/>
        </w:rPr>
        <w:t xml:space="preserve">    applies to the latest from gnulib.</w:t>
      </w:r>
    </w:p>
    <w:p w14:paraId="537A03B4" w14:textId="77777777" w:rsidR="00CF46CA" w:rsidRPr="00CF46CA" w:rsidRDefault="00CF46CA" w:rsidP="00CF46CA">
      <w:pPr>
        <w:spacing w:line="10" w:lineRule="atLeast"/>
        <w:rPr>
          <w:sz w:val="20"/>
          <w:szCs w:val="20"/>
        </w:rPr>
      </w:pPr>
      <w:r w:rsidRPr="00CF46CA">
        <w:rPr>
          <w:sz w:val="20"/>
          <w:szCs w:val="20"/>
        </w:rPr>
        <w:t xml:space="preserve">    * gl/lib/regex_internal.h.diff: Remove file.  No longer needed.</w:t>
      </w:r>
    </w:p>
    <w:p w14:paraId="0AECF76C" w14:textId="77777777" w:rsidR="00CF46CA" w:rsidRPr="00CF46CA" w:rsidRDefault="00CF46CA" w:rsidP="00CF46CA">
      <w:pPr>
        <w:spacing w:line="10" w:lineRule="atLeast"/>
        <w:rPr>
          <w:sz w:val="20"/>
          <w:szCs w:val="20"/>
        </w:rPr>
      </w:pPr>
      <w:r w:rsidRPr="00CF46CA">
        <w:rPr>
          <w:sz w:val="20"/>
          <w:szCs w:val="20"/>
        </w:rPr>
        <w:t xml:space="preserve">    * bootstrap: Update from gnulib.</w:t>
      </w:r>
    </w:p>
    <w:p w14:paraId="3FDC9458" w14:textId="77777777" w:rsidR="00CF46CA" w:rsidRPr="00CF46CA" w:rsidRDefault="00CF46CA" w:rsidP="00CF46CA">
      <w:pPr>
        <w:spacing w:line="10" w:lineRule="atLeast"/>
        <w:rPr>
          <w:sz w:val="20"/>
          <w:szCs w:val="20"/>
        </w:rPr>
      </w:pPr>
    </w:p>
    <w:p w14:paraId="0C33D0F5" w14:textId="77777777" w:rsidR="00CF46CA" w:rsidRPr="00CF46CA" w:rsidRDefault="00CF46CA" w:rsidP="00CF46CA">
      <w:pPr>
        <w:spacing w:line="10" w:lineRule="atLeast"/>
        <w:rPr>
          <w:sz w:val="20"/>
          <w:szCs w:val="20"/>
        </w:rPr>
      </w:pPr>
      <w:r w:rsidRPr="00CF46CA">
        <w:rPr>
          <w:sz w:val="20"/>
          <w:szCs w:val="20"/>
        </w:rPr>
        <w:t>commit b2f1e4bc555073d43b664c4389569a195ff040e3</w:t>
      </w:r>
    </w:p>
    <w:p w14:paraId="3AE40A7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7156CF" w14:textId="77777777" w:rsidR="00CF46CA" w:rsidRPr="00CF46CA" w:rsidRDefault="00CF46CA" w:rsidP="00CF46CA">
      <w:pPr>
        <w:spacing w:line="10" w:lineRule="atLeast"/>
        <w:rPr>
          <w:sz w:val="20"/>
          <w:szCs w:val="20"/>
        </w:rPr>
      </w:pPr>
      <w:r w:rsidRPr="00CF46CA">
        <w:rPr>
          <w:sz w:val="20"/>
          <w:szCs w:val="20"/>
        </w:rPr>
        <w:t>Date:   Sun Jan 6 08:30:39 2013 -0800</w:t>
      </w:r>
    </w:p>
    <w:p w14:paraId="6C1C2128" w14:textId="77777777" w:rsidR="00CF46CA" w:rsidRPr="00CF46CA" w:rsidRDefault="00CF46CA" w:rsidP="00CF46CA">
      <w:pPr>
        <w:spacing w:line="10" w:lineRule="atLeast"/>
        <w:rPr>
          <w:sz w:val="20"/>
          <w:szCs w:val="20"/>
        </w:rPr>
      </w:pPr>
    </w:p>
    <w:p w14:paraId="0E30F332" w14:textId="77777777" w:rsidR="00CF46CA" w:rsidRPr="00CF46CA" w:rsidRDefault="00CF46CA" w:rsidP="00CF46CA">
      <w:pPr>
        <w:spacing w:line="10" w:lineRule="atLeast"/>
        <w:rPr>
          <w:sz w:val="20"/>
          <w:szCs w:val="20"/>
        </w:rPr>
      </w:pPr>
      <w:r w:rsidRPr="00CF46CA">
        <w:rPr>
          <w:sz w:val="20"/>
          <w:szCs w:val="20"/>
        </w:rPr>
        <w:t xml:space="preserve">    tests: port to hosts lacking fmt, make -C</w:t>
      </w:r>
    </w:p>
    <w:p w14:paraId="06EE7BCA" w14:textId="77777777" w:rsidR="00CF46CA" w:rsidRPr="00CF46CA" w:rsidRDefault="00CF46CA" w:rsidP="00CF46CA">
      <w:pPr>
        <w:spacing w:line="10" w:lineRule="atLeast"/>
        <w:rPr>
          <w:sz w:val="20"/>
          <w:szCs w:val="20"/>
        </w:rPr>
      </w:pPr>
      <w:r w:rsidRPr="00CF46CA">
        <w:rPr>
          <w:sz w:val="20"/>
          <w:szCs w:val="20"/>
        </w:rPr>
        <w:t xml:space="preserve">    </w:t>
      </w:r>
    </w:p>
    <w:p w14:paraId="060FB7D2" w14:textId="77777777" w:rsidR="00CF46CA" w:rsidRPr="00CF46CA" w:rsidRDefault="00CF46CA" w:rsidP="00CF46CA">
      <w:pPr>
        <w:spacing w:line="10" w:lineRule="atLeast"/>
        <w:rPr>
          <w:sz w:val="20"/>
          <w:szCs w:val="20"/>
        </w:rPr>
      </w:pPr>
      <w:r w:rsidRPr="00CF46CA">
        <w:rPr>
          <w:sz w:val="20"/>
          <w:szCs w:val="20"/>
        </w:rPr>
        <w:t xml:space="preserve">    * tests/Makefile.am (built_programs): Don't assume fmt works.</w:t>
      </w:r>
    </w:p>
    <w:p w14:paraId="240BB90D" w14:textId="77777777" w:rsidR="00CF46CA" w:rsidRPr="00CF46CA" w:rsidRDefault="00CF46CA" w:rsidP="00CF46CA">
      <w:pPr>
        <w:spacing w:line="10" w:lineRule="atLeast"/>
        <w:rPr>
          <w:sz w:val="20"/>
          <w:szCs w:val="20"/>
        </w:rPr>
      </w:pPr>
      <w:r w:rsidRPr="00CF46CA">
        <w:rPr>
          <w:sz w:val="20"/>
          <w:szCs w:val="20"/>
        </w:rPr>
        <w:t xml:space="preserve">    Don't rely on 'make -C', either.</w:t>
      </w:r>
    </w:p>
    <w:p w14:paraId="70C6DF51" w14:textId="77777777" w:rsidR="00CF46CA" w:rsidRPr="00CF46CA" w:rsidRDefault="00CF46CA" w:rsidP="00CF46CA">
      <w:pPr>
        <w:spacing w:line="10" w:lineRule="atLeast"/>
        <w:rPr>
          <w:sz w:val="20"/>
          <w:szCs w:val="20"/>
        </w:rPr>
      </w:pPr>
    </w:p>
    <w:p w14:paraId="18721E17" w14:textId="77777777" w:rsidR="00CF46CA" w:rsidRPr="00CF46CA" w:rsidRDefault="00CF46CA" w:rsidP="00CF46CA">
      <w:pPr>
        <w:spacing w:line="10" w:lineRule="atLeast"/>
        <w:rPr>
          <w:sz w:val="20"/>
          <w:szCs w:val="20"/>
        </w:rPr>
      </w:pPr>
      <w:r w:rsidRPr="00CF46CA">
        <w:rPr>
          <w:sz w:val="20"/>
          <w:szCs w:val="20"/>
        </w:rPr>
        <w:t>commit 118d732ab2f414f9964377b4663598fa4a3ac3a6</w:t>
      </w:r>
    </w:p>
    <w:p w14:paraId="6CF90EF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9C0769F" w14:textId="77777777" w:rsidR="00CF46CA" w:rsidRPr="00CF46CA" w:rsidRDefault="00CF46CA" w:rsidP="00CF46CA">
      <w:pPr>
        <w:spacing w:line="10" w:lineRule="atLeast"/>
        <w:rPr>
          <w:sz w:val="20"/>
          <w:szCs w:val="20"/>
        </w:rPr>
      </w:pPr>
      <w:r w:rsidRPr="00CF46CA">
        <w:rPr>
          <w:sz w:val="20"/>
          <w:szCs w:val="20"/>
        </w:rPr>
        <w:t>Date:   Sun Jan 6 08:25:05 2013 -0800</w:t>
      </w:r>
    </w:p>
    <w:p w14:paraId="57937785" w14:textId="77777777" w:rsidR="00CF46CA" w:rsidRPr="00CF46CA" w:rsidRDefault="00CF46CA" w:rsidP="00CF46CA">
      <w:pPr>
        <w:spacing w:line="10" w:lineRule="atLeast"/>
        <w:rPr>
          <w:sz w:val="20"/>
          <w:szCs w:val="20"/>
        </w:rPr>
      </w:pPr>
    </w:p>
    <w:p w14:paraId="4F5D0747" w14:textId="77777777" w:rsidR="00CF46CA" w:rsidRPr="00CF46CA" w:rsidRDefault="00CF46CA" w:rsidP="00CF46CA">
      <w:pPr>
        <w:spacing w:line="10" w:lineRule="atLeast"/>
        <w:rPr>
          <w:sz w:val="20"/>
          <w:szCs w:val="20"/>
        </w:rPr>
      </w:pPr>
      <w:r w:rsidRPr="00CF46CA">
        <w:rPr>
          <w:sz w:val="20"/>
          <w:szCs w:val="20"/>
        </w:rPr>
        <w:t xml:space="preserve">    maint: update .gitignore for recent gnulib</w:t>
      </w:r>
    </w:p>
    <w:p w14:paraId="3EED0017" w14:textId="77777777" w:rsidR="00CF46CA" w:rsidRPr="00CF46CA" w:rsidRDefault="00CF46CA" w:rsidP="00CF46CA">
      <w:pPr>
        <w:spacing w:line="10" w:lineRule="atLeast"/>
        <w:rPr>
          <w:sz w:val="20"/>
          <w:szCs w:val="20"/>
        </w:rPr>
      </w:pPr>
      <w:r w:rsidRPr="00CF46CA">
        <w:rPr>
          <w:sz w:val="20"/>
          <w:szCs w:val="20"/>
        </w:rPr>
        <w:t xml:space="preserve">    </w:t>
      </w:r>
    </w:p>
    <w:p w14:paraId="25294F45" w14:textId="77777777" w:rsidR="00CF46CA" w:rsidRPr="00CF46CA" w:rsidRDefault="00CF46CA" w:rsidP="00CF46CA">
      <w:pPr>
        <w:spacing w:line="10" w:lineRule="atLeast"/>
        <w:rPr>
          <w:sz w:val="20"/>
          <w:szCs w:val="20"/>
        </w:rPr>
      </w:pPr>
      <w:r w:rsidRPr="00CF46CA">
        <w:rPr>
          <w:sz w:val="20"/>
          <w:szCs w:val="20"/>
        </w:rPr>
        <w:t xml:space="preserve">    * .gitignore: Add tests/*.trs and several *.h and *.sed files in lib,</w:t>
      </w:r>
    </w:p>
    <w:p w14:paraId="3CD2C689" w14:textId="77777777" w:rsidR="00CF46CA" w:rsidRPr="00CF46CA" w:rsidRDefault="00CF46CA" w:rsidP="00CF46CA">
      <w:pPr>
        <w:spacing w:line="10" w:lineRule="atLeast"/>
        <w:rPr>
          <w:sz w:val="20"/>
          <w:szCs w:val="20"/>
        </w:rPr>
      </w:pPr>
    </w:p>
    <w:p w14:paraId="7D173FA5" w14:textId="77777777" w:rsidR="00CF46CA" w:rsidRPr="00CF46CA" w:rsidRDefault="00CF46CA" w:rsidP="00CF46CA">
      <w:pPr>
        <w:spacing w:line="10" w:lineRule="atLeast"/>
        <w:rPr>
          <w:sz w:val="20"/>
          <w:szCs w:val="20"/>
        </w:rPr>
      </w:pPr>
      <w:r w:rsidRPr="00CF46CA">
        <w:rPr>
          <w:sz w:val="20"/>
          <w:szCs w:val="20"/>
        </w:rPr>
        <w:t>commit 45716f1cabffe46278c22b91a6399d7970639fef</w:t>
      </w:r>
    </w:p>
    <w:p w14:paraId="7FF1A0E3" w14:textId="77777777" w:rsidR="00CF46CA" w:rsidRPr="00CF46CA" w:rsidRDefault="00CF46CA" w:rsidP="00CF46CA">
      <w:pPr>
        <w:spacing w:line="10" w:lineRule="atLeast"/>
        <w:rPr>
          <w:sz w:val="20"/>
          <w:szCs w:val="20"/>
        </w:rPr>
      </w:pPr>
      <w:r w:rsidRPr="00CF46CA">
        <w:rPr>
          <w:sz w:val="20"/>
          <w:szCs w:val="20"/>
        </w:rPr>
        <w:t>Author: Jim Meyering &lt;jim@meyering.net&gt;</w:t>
      </w:r>
    </w:p>
    <w:p w14:paraId="73B61FB8" w14:textId="77777777" w:rsidR="00CF46CA" w:rsidRPr="00CF46CA" w:rsidRDefault="00CF46CA" w:rsidP="00CF46CA">
      <w:pPr>
        <w:spacing w:line="10" w:lineRule="atLeast"/>
        <w:rPr>
          <w:sz w:val="20"/>
          <w:szCs w:val="20"/>
        </w:rPr>
      </w:pPr>
      <w:r w:rsidRPr="00CF46CA">
        <w:rPr>
          <w:sz w:val="20"/>
          <w:szCs w:val="20"/>
        </w:rPr>
        <w:t>Date:   Fri Jan 4 11:19:17 2013 +0100</w:t>
      </w:r>
    </w:p>
    <w:p w14:paraId="2CEBCE68" w14:textId="77777777" w:rsidR="00CF46CA" w:rsidRPr="00CF46CA" w:rsidRDefault="00CF46CA" w:rsidP="00CF46CA">
      <w:pPr>
        <w:spacing w:line="10" w:lineRule="atLeast"/>
        <w:rPr>
          <w:sz w:val="20"/>
          <w:szCs w:val="20"/>
        </w:rPr>
      </w:pPr>
    </w:p>
    <w:p w14:paraId="6D5A294C"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36EF2752" w14:textId="77777777" w:rsidR="00CF46CA" w:rsidRPr="00CF46CA" w:rsidRDefault="00CF46CA" w:rsidP="00CF46CA">
      <w:pPr>
        <w:spacing w:line="10" w:lineRule="atLeast"/>
        <w:rPr>
          <w:sz w:val="20"/>
          <w:szCs w:val="20"/>
        </w:rPr>
      </w:pPr>
    </w:p>
    <w:p w14:paraId="0FC43F0C" w14:textId="77777777" w:rsidR="00CF46CA" w:rsidRPr="00CF46CA" w:rsidRDefault="00CF46CA" w:rsidP="00CF46CA">
      <w:pPr>
        <w:spacing w:line="10" w:lineRule="atLeast"/>
        <w:rPr>
          <w:sz w:val="20"/>
          <w:szCs w:val="20"/>
        </w:rPr>
      </w:pPr>
      <w:r w:rsidRPr="00CF46CA">
        <w:rPr>
          <w:sz w:val="20"/>
          <w:szCs w:val="20"/>
        </w:rPr>
        <w:t>commit a0483cb2fc67ce559033a28e98b310e8ceaa9fd0</w:t>
      </w:r>
    </w:p>
    <w:p w14:paraId="76B3630F" w14:textId="77777777" w:rsidR="00CF46CA" w:rsidRPr="00CF46CA" w:rsidRDefault="00CF46CA" w:rsidP="00CF46CA">
      <w:pPr>
        <w:spacing w:line="10" w:lineRule="atLeast"/>
        <w:rPr>
          <w:sz w:val="20"/>
          <w:szCs w:val="20"/>
        </w:rPr>
      </w:pPr>
      <w:r w:rsidRPr="00CF46CA">
        <w:rPr>
          <w:sz w:val="20"/>
          <w:szCs w:val="20"/>
        </w:rPr>
        <w:t>Author: Jim Meyering &lt;jim@meyering.net&gt;</w:t>
      </w:r>
    </w:p>
    <w:p w14:paraId="5AEC1D06" w14:textId="77777777" w:rsidR="00CF46CA" w:rsidRPr="00CF46CA" w:rsidRDefault="00CF46CA" w:rsidP="00CF46CA">
      <w:pPr>
        <w:spacing w:line="10" w:lineRule="atLeast"/>
        <w:rPr>
          <w:sz w:val="20"/>
          <w:szCs w:val="20"/>
        </w:rPr>
      </w:pPr>
      <w:r w:rsidRPr="00CF46CA">
        <w:rPr>
          <w:sz w:val="20"/>
          <w:szCs w:val="20"/>
        </w:rPr>
        <w:t>Date:   Fri Jan 4 11:13:02 2013 +0100</w:t>
      </w:r>
    </w:p>
    <w:p w14:paraId="2F2262A5" w14:textId="77777777" w:rsidR="00CF46CA" w:rsidRPr="00CF46CA" w:rsidRDefault="00CF46CA" w:rsidP="00CF46CA">
      <w:pPr>
        <w:spacing w:line="10" w:lineRule="atLeast"/>
        <w:rPr>
          <w:sz w:val="20"/>
          <w:szCs w:val="20"/>
        </w:rPr>
      </w:pPr>
    </w:p>
    <w:p w14:paraId="552F2A42" w14:textId="77777777" w:rsidR="00CF46CA" w:rsidRPr="00CF46CA" w:rsidRDefault="00CF46CA" w:rsidP="00CF46CA">
      <w:pPr>
        <w:spacing w:line="10" w:lineRule="atLeast"/>
        <w:rPr>
          <w:sz w:val="20"/>
          <w:szCs w:val="20"/>
        </w:rPr>
      </w:pPr>
      <w:r w:rsidRPr="00CF46CA">
        <w:rPr>
          <w:sz w:val="20"/>
          <w:szCs w:val="20"/>
        </w:rPr>
        <w:t xml:space="preserve">    maint: update all copyright year number ranges</w:t>
      </w:r>
    </w:p>
    <w:p w14:paraId="0D750969" w14:textId="77777777" w:rsidR="00CF46CA" w:rsidRPr="00CF46CA" w:rsidRDefault="00CF46CA" w:rsidP="00CF46CA">
      <w:pPr>
        <w:spacing w:line="10" w:lineRule="atLeast"/>
        <w:rPr>
          <w:sz w:val="20"/>
          <w:szCs w:val="20"/>
        </w:rPr>
      </w:pPr>
      <w:r w:rsidRPr="00CF46CA">
        <w:rPr>
          <w:sz w:val="20"/>
          <w:szCs w:val="20"/>
        </w:rPr>
        <w:t xml:space="preserve">    </w:t>
      </w:r>
    </w:p>
    <w:p w14:paraId="5DF6B60B" w14:textId="77777777" w:rsidR="00CF46CA" w:rsidRPr="00CF46CA" w:rsidRDefault="00CF46CA" w:rsidP="00CF46CA">
      <w:pPr>
        <w:spacing w:line="10" w:lineRule="atLeast"/>
        <w:rPr>
          <w:sz w:val="20"/>
          <w:szCs w:val="20"/>
        </w:rPr>
      </w:pPr>
      <w:r w:rsidRPr="00CF46CA">
        <w:rPr>
          <w:sz w:val="20"/>
          <w:szCs w:val="20"/>
        </w:rPr>
        <w:t xml:space="preserve">    Run "make update-copyright".</w:t>
      </w:r>
    </w:p>
    <w:p w14:paraId="5CB2A6FA" w14:textId="77777777" w:rsidR="00CF46CA" w:rsidRPr="00CF46CA" w:rsidRDefault="00CF46CA" w:rsidP="00CF46CA">
      <w:pPr>
        <w:spacing w:line="10" w:lineRule="atLeast"/>
        <w:rPr>
          <w:sz w:val="20"/>
          <w:szCs w:val="20"/>
        </w:rPr>
      </w:pPr>
    </w:p>
    <w:p w14:paraId="4CBC9CA3" w14:textId="77777777" w:rsidR="00CF46CA" w:rsidRPr="00CF46CA" w:rsidRDefault="00CF46CA" w:rsidP="00CF46CA">
      <w:pPr>
        <w:spacing w:line="10" w:lineRule="atLeast"/>
        <w:rPr>
          <w:sz w:val="20"/>
          <w:szCs w:val="20"/>
        </w:rPr>
      </w:pPr>
      <w:r w:rsidRPr="00CF46CA">
        <w:rPr>
          <w:sz w:val="20"/>
          <w:szCs w:val="20"/>
        </w:rPr>
        <w:t>commit 01d92dba155d9ad87eaf0378876e0c67285c2075</w:t>
      </w:r>
    </w:p>
    <w:p w14:paraId="7AD1EE8E" w14:textId="77777777" w:rsidR="00CF46CA" w:rsidRPr="00CF46CA" w:rsidRDefault="00CF46CA" w:rsidP="00CF46CA">
      <w:pPr>
        <w:spacing w:line="10" w:lineRule="atLeast"/>
        <w:rPr>
          <w:sz w:val="20"/>
          <w:szCs w:val="20"/>
        </w:rPr>
      </w:pPr>
      <w:r w:rsidRPr="00CF46CA">
        <w:rPr>
          <w:sz w:val="20"/>
          <w:szCs w:val="20"/>
        </w:rPr>
        <w:t>Author: Eric Blake &lt;eblake@redhat.com&gt;</w:t>
      </w:r>
    </w:p>
    <w:p w14:paraId="62B9B984" w14:textId="77777777" w:rsidR="00CF46CA" w:rsidRPr="00CF46CA" w:rsidRDefault="00CF46CA" w:rsidP="00CF46CA">
      <w:pPr>
        <w:spacing w:line="10" w:lineRule="atLeast"/>
        <w:rPr>
          <w:sz w:val="20"/>
          <w:szCs w:val="20"/>
        </w:rPr>
      </w:pPr>
      <w:r w:rsidRPr="00CF46CA">
        <w:rPr>
          <w:sz w:val="20"/>
          <w:szCs w:val="20"/>
        </w:rPr>
        <w:t>Date:   Tue Oct 23 11:06:48 2012 +0200</w:t>
      </w:r>
    </w:p>
    <w:p w14:paraId="0A0EE794" w14:textId="77777777" w:rsidR="00CF46CA" w:rsidRPr="00CF46CA" w:rsidRDefault="00CF46CA" w:rsidP="00CF46CA">
      <w:pPr>
        <w:spacing w:line="10" w:lineRule="atLeast"/>
        <w:rPr>
          <w:sz w:val="20"/>
          <w:szCs w:val="20"/>
        </w:rPr>
      </w:pPr>
    </w:p>
    <w:p w14:paraId="78D6DE72" w14:textId="77777777" w:rsidR="00CF46CA" w:rsidRPr="00CF46CA" w:rsidRDefault="00CF46CA" w:rsidP="00CF46CA">
      <w:pPr>
        <w:spacing w:line="10" w:lineRule="atLeast"/>
        <w:rPr>
          <w:sz w:val="20"/>
          <w:szCs w:val="20"/>
        </w:rPr>
      </w:pPr>
      <w:r w:rsidRPr="00CF46CA">
        <w:rPr>
          <w:sz w:val="20"/>
          <w:szCs w:val="20"/>
        </w:rPr>
        <w:t xml:space="preserve">    build: default to --enable-gcc-warnings in a git tree</w:t>
      </w:r>
    </w:p>
    <w:p w14:paraId="6620B8C4" w14:textId="77777777" w:rsidR="00CF46CA" w:rsidRPr="00CF46CA" w:rsidRDefault="00CF46CA" w:rsidP="00CF46CA">
      <w:pPr>
        <w:spacing w:line="10" w:lineRule="atLeast"/>
        <w:rPr>
          <w:sz w:val="20"/>
          <w:szCs w:val="20"/>
        </w:rPr>
      </w:pPr>
      <w:r w:rsidRPr="00CF46CA">
        <w:rPr>
          <w:sz w:val="20"/>
          <w:szCs w:val="20"/>
        </w:rPr>
        <w:t xml:space="preserve">    </w:t>
      </w:r>
    </w:p>
    <w:p w14:paraId="105D3310" w14:textId="77777777" w:rsidR="00CF46CA" w:rsidRPr="00CF46CA" w:rsidRDefault="00CF46CA" w:rsidP="00CF46CA">
      <w:pPr>
        <w:spacing w:line="10" w:lineRule="atLeast"/>
        <w:rPr>
          <w:sz w:val="20"/>
          <w:szCs w:val="20"/>
        </w:rPr>
      </w:pPr>
      <w:r w:rsidRPr="00CF46CA">
        <w:rPr>
          <w:sz w:val="20"/>
          <w:szCs w:val="20"/>
        </w:rPr>
        <w:lastRenderedPageBreak/>
        <w:t xml:space="preserve">    Anyone building from cloned sources can be assumed to have a new</w:t>
      </w:r>
    </w:p>
    <w:p w14:paraId="627CA9F4" w14:textId="77777777" w:rsidR="00CF46CA" w:rsidRPr="00CF46CA" w:rsidRDefault="00CF46CA" w:rsidP="00CF46CA">
      <w:pPr>
        <w:spacing w:line="10" w:lineRule="atLeast"/>
        <w:rPr>
          <w:sz w:val="20"/>
          <w:szCs w:val="20"/>
        </w:rPr>
      </w:pPr>
      <w:r w:rsidRPr="00CF46CA">
        <w:rPr>
          <w:sz w:val="20"/>
          <w:szCs w:val="20"/>
        </w:rPr>
        <w:t xml:space="preserve">    enough environment, such that enabling gcc warnings by default will</w:t>
      </w:r>
    </w:p>
    <w:p w14:paraId="6390D7DF" w14:textId="77777777" w:rsidR="00CF46CA" w:rsidRPr="00CF46CA" w:rsidRDefault="00CF46CA" w:rsidP="00CF46CA">
      <w:pPr>
        <w:spacing w:line="10" w:lineRule="atLeast"/>
        <w:rPr>
          <w:sz w:val="20"/>
          <w:szCs w:val="20"/>
        </w:rPr>
      </w:pPr>
      <w:r w:rsidRPr="00CF46CA">
        <w:rPr>
          <w:sz w:val="20"/>
          <w:szCs w:val="20"/>
        </w:rPr>
        <w:t xml:space="preserve">    be useful.  Tarballs still default to no warnings, and the default</w:t>
      </w:r>
    </w:p>
    <w:p w14:paraId="46B664DF" w14:textId="77777777" w:rsidR="00CF46CA" w:rsidRPr="00CF46CA" w:rsidRDefault="00CF46CA" w:rsidP="00CF46CA">
      <w:pPr>
        <w:spacing w:line="10" w:lineRule="atLeast"/>
        <w:rPr>
          <w:sz w:val="20"/>
          <w:szCs w:val="20"/>
        </w:rPr>
      </w:pPr>
      <w:r w:rsidRPr="00CF46CA">
        <w:rPr>
          <w:sz w:val="20"/>
          <w:szCs w:val="20"/>
        </w:rPr>
        <w:t xml:space="preserve">    can still be overridden with --disable-gcc-warnings.</w:t>
      </w:r>
    </w:p>
    <w:p w14:paraId="5E489733" w14:textId="77777777" w:rsidR="00CF46CA" w:rsidRPr="00CF46CA" w:rsidRDefault="00CF46CA" w:rsidP="00CF46CA">
      <w:pPr>
        <w:spacing w:line="10" w:lineRule="atLeast"/>
        <w:rPr>
          <w:sz w:val="20"/>
          <w:szCs w:val="20"/>
        </w:rPr>
      </w:pPr>
      <w:r w:rsidRPr="00CF46CA">
        <w:rPr>
          <w:sz w:val="20"/>
          <w:szCs w:val="20"/>
        </w:rPr>
        <w:t xml:space="preserve">    * configure.ac (gl_gcc_warnings): Set default based on environment.</w:t>
      </w:r>
    </w:p>
    <w:p w14:paraId="21DD77B7" w14:textId="77777777" w:rsidR="00CF46CA" w:rsidRPr="00CF46CA" w:rsidRDefault="00CF46CA" w:rsidP="00CF46CA">
      <w:pPr>
        <w:spacing w:line="10" w:lineRule="atLeast"/>
        <w:rPr>
          <w:sz w:val="20"/>
          <w:szCs w:val="20"/>
        </w:rPr>
      </w:pPr>
    </w:p>
    <w:p w14:paraId="48466871" w14:textId="77777777" w:rsidR="00CF46CA" w:rsidRPr="00CF46CA" w:rsidRDefault="00CF46CA" w:rsidP="00CF46CA">
      <w:pPr>
        <w:spacing w:line="10" w:lineRule="atLeast"/>
        <w:rPr>
          <w:sz w:val="20"/>
          <w:szCs w:val="20"/>
        </w:rPr>
      </w:pPr>
      <w:r w:rsidRPr="00CF46CA">
        <w:rPr>
          <w:sz w:val="20"/>
          <w:szCs w:val="20"/>
        </w:rPr>
        <w:t>commit 42f6244ee028dfbc535934e21028e6aa582256e7</w:t>
      </w:r>
    </w:p>
    <w:p w14:paraId="5021A36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5864C8F" w14:textId="77777777" w:rsidR="00CF46CA" w:rsidRPr="00CF46CA" w:rsidRDefault="00CF46CA" w:rsidP="00CF46CA">
      <w:pPr>
        <w:spacing w:line="10" w:lineRule="atLeast"/>
        <w:rPr>
          <w:sz w:val="20"/>
          <w:szCs w:val="20"/>
        </w:rPr>
      </w:pPr>
      <w:r w:rsidRPr="00CF46CA">
        <w:rPr>
          <w:sz w:val="20"/>
          <w:szCs w:val="20"/>
        </w:rPr>
        <w:t>Date:   Wed Oct 3 21:57:21 2012 -0700</w:t>
      </w:r>
    </w:p>
    <w:p w14:paraId="7C33CEE1" w14:textId="77777777" w:rsidR="00CF46CA" w:rsidRPr="00CF46CA" w:rsidRDefault="00CF46CA" w:rsidP="00CF46CA">
      <w:pPr>
        <w:spacing w:line="10" w:lineRule="atLeast"/>
        <w:rPr>
          <w:sz w:val="20"/>
          <w:szCs w:val="20"/>
        </w:rPr>
      </w:pPr>
    </w:p>
    <w:p w14:paraId="6A949222" w14:textId="77777777" w:rsidR="00CF46CA" w:rsidRPr="00CF46CA" w:rsidRDefault="00CF46CA" w:rsidP="00CF46CA">
      <w:pPr>
        <w:spacing w:line="10" w:lineRule="atLeast"/>
        <w:rPr>
          <w:sz w:val="20"/>
          <w:szCs w:val="20"/>
        </w:rPr>
      </w:pPr>
      <w:r w:rsidRPr="00CF46CA">
        <w:rPr>
          <w:sz w:val="20"/>
          <w:szCs w:val="20"/>
        </w:rPr>
        <w:t xml:space="preserve">    * doc/diffutils.texi (cmp Options): Document -l format better.</w:t>
      </w:r>
    </w:p>
    <w:p w14:paraId="60B7210E" w14:textId="77777777" w:rsidR="00CF46CA" w:rsidRPr="00CF46CA" w:rsidRDefault="00CF46CA" w:rsidP="00CF46CA">
      <w:pPr>
        <w:spacing w:line="10" w:lineRule="atLeast"/>
        <w:rPr>
          <w:sz w:val="20"/>
          <w:szCs w:val="20"/>
        </w:rPr>
      </w:pPr>
    </w:p>
    <w:p w14:paraId="6C7BF5D8" w14:textId="77777777" w:rsidR="00CF46CA" w:rsidRPr="00CF46CA" w:rsidRDefault="00CF46CA" w:rsidP="00CF46CA">
      <w:pPr>
        <w:spacing w:line="10" w:lineRule="atLeast"/>
        <w:rPr>
          <w:sz w:val="20"/>
          <w:szCs w:val="20"/>
        </w:rPr>
      </w:pPr>
      <w:r w:rsidRPr="00CF46CA">
        <w:rPr>
          <w:sz w:val="20"/>
          <w:szCs w:val="20"/>
        </w:rPr>
        <w:t>commit 221383bcb1f9de839727b6ffd1b5a2b725314779</w:t>
      </w:r>
    </w:p>
    <w:p w14:paraId="6A933E8D"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DD39465" w14:textId="77777777" w:rsidR="00CF46CA" w:rsidRPr="00CF46CA" w:rsidRDefault="00CF46CA" w:rsidP="00CF46CA">
      <w:pPr>
        <w:spacing w:line="10" w:lineRule="atLeast"/>
        <w:rPr>
          <w:sz w:val="20"/>
          <w:szCs w:val="20"/>
        </w:rPr>
      </w:pPr>
      <w:r w:rsidRPr="00CF46CA">
        <w:rPr>
          <w:sz w:val="20"/>
          <w:szCs w:val="20"/>
        </w:rPr>
        <w:t>Date:   Mon Sep 10 12:18:59 2012 +0200</w:t>
      </w:r>
    </w:p>
    <w:p w14:paraId="28F0B31F" w14:textId="77777777" w:rsidR="00CF46CA" w:rsidRPr="00CF46CA" w:rsidRDefault="00CF46CA" w:rsidP="00CF46CA">
      <w:pPr>
        <w:spacing w:line="10" w:lineRule="atLeast"/>
        <w:rPr>
          <w:sz w:val="20"/>
          <w:szCs w:val="20"/>
        </w:rPr>
      </w:pPr>
    </w:p>
    <w:p w14:paraId="35146A3A" w14:textId="77777777" w:rsidR="00CF46CA" w:rsidRPr="00CF46CA" w:rsidRDefault="00CF46CA" w:rsidP="00CF46CA">
      <w:pPr>
        <w:spacing w:line="10" w:lineRule="atLeast"/>
        <w:rPr>
          <w:sz w:val="20"/>
          <w:szCs w:val="20"/>
        </w:rPr>
      </w:pPr>
      <w:r w:rsidRPr="00CF46CA">
        <w:rPr>
          <w:sz w:val="20"/>
          <w:szCs w:val="20"/>
        </w:rPr>
        <w:t xml:space="preserve">    maint: use xasprintf in place of xmalloc+sprintf</w:t>
      </w:r>
    </w:p>
    <w:p w14:paraId="6B3C1539" w14:textId="77777777" w:rsidR="00CF46CA" w:rsidRPr="00CF46CA" w:rsidRDefault="00CF46CA" w:rsidP="00CF46CA">
      <w:pPr>
        <w:spacing w:line="10" w:lineRule="atLeast"/>
        <w:rPr>
          <w:sz w:val="20"/>
          <w:szCs w:val="20"/>
        </w:rPr>
      </w:pPr>
      <w:r w:rsidRPr="00CF46CA">
        <w:rPr>
          <w:sz w:val="20"/>
          <w:szCs w:val="20"/>
        </w:rPr>
        <w:t xml:space="preserve">    </w:t>
      </w:r>
    </w:p>
    <w:p w14:paraId="7B0729F5" w14:textId="77777777" w:rsidR="00CF46CA" w:rsidRPr="00CF46CA" w:rsidRDefault="00CF46CA" w:rsidP="00CF46CA">
      <w:pPr>
        <w:spacing w:line="10" w:lineRule="atLeast"/>
        <w:rPr>
          <w:sz w:val="20"/>
          <w:szCs w:val="20"/>
        </w:rPr>
      </w:pPr>
      <w:r w:rsidRPr="00CF46CA">
        <w:rPr>
          <w:sz w:val="20"/>
          <w:szCs w:val="20"/>
        </w:rPr>
        <w:t xml:space="preserve">    * bootstrap.conf (gnulib_modules): Add gnulib's xvasprintf module.</w:t>
      </w:r>
    </w:p>
    <w:p w14:paraId="5CE19EC1" w14:textId="77777777" w:rsidR="00CF46CA" w:rsidRPr="00CF46CA" w:rsidRDefault="00CF46CA" w:rsidP="00CF46CA">
      <w:pPr>
        <w:spacing w:line="10" w:lineRule="atLeast"/>
        <w:rPr>
          <w:sz w:val="20"/>
          <w:szCs w:val="20"/>
        </w:rPr>
      </w:pPr>
      <w:r w:rsidRPr="00CF46CA">
        <w:rPr>
          <w:sz w:val="20"/>
          <w:szCs w:val="20"/>
        </w:rPr>
        <w:t xml:space="preserve">    * src/util.c: Include "xvasprintf.h".</w:t>
      </w:r>
    </w:p>
    <w:p w14:paraId="56942A9A" w14:textId="77777777" w:rsidR="00CF46CA" w:rsidRPr="00CF46CA" w:rsidRDefault="00CF46CA" w:rsidP="00CF46CA">
      <w:pPr>
        <w:spacing w:line="10" w:lineRule="atLeast"/>
        <w:rPr>
          <w:sz w:val="20"/>
          <w:szCs w:val="20"/>
        </w:rPr>
      </w:pPr>
      <w:r w:rsidRPr="00CF46CA">
        <w:rPr>
          <w:sz w:val="20"/>
          <w:szCs w:val="20"/>
        </w:rPr>
        <w:t xml:space="preserve">    (begin_output): Use xasprintf in place of xmalloc+sprintf.</w:t>
      </w:r>
    </w:p>
    <w:p w14:paraId="0D3343A5" w14:textId="77777777" w:rsidR="00CF46CA" w:rsidRPr="00CF46CA" w:rsidRDefault="00CF46CA" w:rsidP="00CF46CA">
      <w:pPr>
        <w:spacing w:line="10" w:lineRule="atLeast"/>
        <w:rPr>
          <w:sz w:val="20"/>
          <w:szCs w:val="20"/>
        </w:rPr>
      </w:pPr>
    </w:p>
    <w:p w14:paraId="02B6C16D" w14:textId="77777777" w:rsidR="00CF46CA" w:rsidRPr="00CF46CA" w:rsidRDefault="00CF46CA" w:rsidP="00CF46CA">
      <w:pPr>
        <w:spacing w:line="10" w:lineRule="atLeast"/>
        <w:rPr>
          <w:sz w:val="20"/>
          <w:szCs w:val="20"/>
        </w:rPr>
      </w:pPr>
      <w:r w:rsidRPr="00CF46CA">
        <w:rPr>
          <w:sz w:val="20"/>
          <w:szCs w:val="20"/>
        </w:rPr>
        <w:t>commit e17295dc5529b252c269f12e081184bbde42d575</w:t>
      </w:r>
    </w:p>
    <w:p w14:paraId="382713B7" w14:textId="77777777" w:rsidR="00CF46CA" w:rsidRPr="00CF46CA" w:rsidRDefault="00CF46CA" w:rsidP="00CF46CA">
      <w:pPr>
        <w:spacing w:line="10" w:lineRule="atLeast"/>
        <w:rPr>
          <w:sz w:val="20"/>
          <w:szCs w:val="20"/>
        </w:rPr>
      </w:pPr>
      <w:r w:rsidRPr="00CF46CA">
        <w:rPr>
          <w:sz w:val="20"/>
          <w:szCs w:val="20"/>
        </w:rPr>
        <w:t>Author: Andreas Gruenbacher &lt;agruen@gnu.org&gt;</w:t>
      </w:r>
    </w:p>
    <w:p w14:paraId="4E2C3843" w14:textId="77777777" w:rsidR="00CF46CA" w:rsidRPr="00CF46CA" w:rsidRDefault="00CF46CA" w:rsidP="00CF46CA">
      <w:pPr>
        <w:spacing w:line="10" w:lineRule="atLeast"/>
        <w:rPr>
          <w:sz w:val="20"/>
          <w:szCs w:val="20"/>
        </w:rPr>
      </w:pPr>
      <w:r w:rsidRPr="00CF46CA">
        <w:rPr>
          <w:sz w:val="20"/>
          <w:szCs w:val="20"/>
        </w:rPr>
        <w:t>Date:   Tue Aug 14 00:30:46 2012 +0200</w:t>
      </w:r>
    </w:p>
    <w:p w14:paraId="11773896" w14:textId="77777777" w:rsidR="00CF46CA" w:rsidRPr="00CF46CA" w:rsidRDefault="00CF46CA" w:rsidP="00CF46CA">
      <w:pPr>
        <w:spacing w:line="10" w:lineRule="atLeast"/>
        <w:rPr>
          <w:sz w:val="20"/>
          <w:szCs w:val="20"/>
        </w:rPr>
      </w:pPr>
    </w:p>
    <w:p w14:paraId="25C28898" w14:textId="77777777" w:rsidR="00CF46CA" w:rsidRPr="00CF46CA" w:rsidRDefault="00CF46CA" w:rsidP="00CF46CA">
      <w:pPr>
        <w:spacing w:line="10" w:lineRule="atLeast"/>
        <w:rPr>
          <w:sz w:val="20"/>
          <w:szCs w:val="20"/>
        </w:rPr>
      </w:pPr>
      <w:r w:rsidRPr="00CF46CA">
        <w:rPr>
          <w:sz w:val="20"/>
          <w:szCs w:val="20"/>
        </w:rPr>
        <w:t xml:space="preserve">    diff: encode file names with special characters</w:t>
      </w:r>
    </w:p>
    <w:p w14:paraId="32FEE83E" w14:textId="77777777" w:rsidR="00CF46CA" w:rsidRPr="00CF46CA" w:rsidRDefault="00CF46CA" w:rsidP="00CF46CA">
      <w:pPr>
        <w:spacing w:line="10" w:lineRule="atLeast"/>
        <w:rPr>
          <w:sz w:val="20"/>
          <w:szCs w:val="20"/>
        </w:rPr>
      </w:pPr>
      <w:r w:rsidRPr="00CF46CA">
        <w:rPr>
          <w:sz w:val="20"/>
          <w:szCs w:val="20"/>
        </w:rPr>
        <w:t xml:space="preserve">    </w:t>
      </w:r>
    </w:p>
    <w:p w14:paraId="78204EC3" w14:textId="77777777" w:rsidR="00CF46CA" w:rsidRPr="00CF46CA" w:rsidRDefault="00CF46CA" w:rsidP="00CF46CA">
      <w:pPr>
        <w:spacing w:line="10" w:lineRule="atLeast"/>
        <w:rPr>
          <w:sz w:val="20"/>
          <w:szCs w:val="20"/>
        </w:rPr>
      </w:pPr>
      <w:r w:rsidRPr="00CF46CA">
        <w:rPr>
          <w:sz w:val="20"/>
          <w:szCs w:val="20"/>
        </w:rPr>
        <w:t xml:space="preserve">    * src/util.c (c_escape_char): New function.</w:t>
      </w:r>
    </w:p>
    <w:p w14:paraId="0A7A908B" w14:textId="77777777" w:rsidR="00CF46CA" w:rsidRPr="00CF46CA" w:rsidRDefault="00CF46CA" w:rsidP="00CF46CA">
      <w:pPr>
        <w:spacing w:line="10" w:lineRule="atLeast"/>
        <w:rPr>
          <w:sz w:val="20"/>
          <w:szCs w:val="20"/>
        </w:rPr>
      </w:pPr>
      <w:r w:rsidRPr="00CF46CA">
        <w:rPr>
          <w:sz w:val="20"/>
          <w:szCs w:val="20"/>
        </w:rPr>
        <w:t xml:space="preserve">    (c_escape): New function.</w:t>
      </w:r>
    </w:p>
    <w:p w14:paraId="1B07E829" w14:textId="77777777" w:rsidR="00CF46CA" w:rsidRPr="00CF46CA" w:rsidRDefault="00CF46CA" w:rsidP="00CF46CA">
      <w:pPr>
        <w:spacing w:line="10" w:lineRule="atLeast"/>
        <w:rPr>
          <w:sz w:val="20"/>
          <w:szCs w:val="20"/>
        </w:rPr>
      </w:pPr>
      <w:r w:rsidRPr="00CF46CA">
        <w:rPr>
          <w:sz w:val="20"/>
          <w:szCs w:val="20"/>
        </w:rPr>
        <w:t xml:space="preserve">    (begin_output): Escape file names when needed.</w:t>
      </w:r>
    </w:p>
    <w:p w14:paraId="19622132" w14:textId="77777777" w:rsidR="00CF46CA" w:rsidRPr="00CF46CA" w:rsidRDefault="00CF46CA" w:rsidP="00CF46CA">
      <w:pPr>
        <w:spacing w:line="10" w:lineRule="atLeast"/>
        <w:rPr>
          <w:sz w:val="20"/>
          <w:szCs w:val="20"/>
        </w:rPr>
      </w:pPr>
      <w:r w:rsidRPr="00CF46CA">
        <w:rPr>
          <w:sz w:val="20"/>
          <w:szCs w:val="20"/>
        </w:rPr>
        <w:t xml:space="preserve">    * src/context.c (print_context_header): New names parameter.</w:t>
      </w:r>
    </w:p>
    <w:p w14:paraId="64A04CC2" w14:textId="77777777" w:rsidR="00CF46CA" w:rsidRPr="00CF46CA" w:rsidRDefault="00CF46CA" w:rsidP="00CF46CA">
      <w:pPr>
        <w:spacing w:line="10" w:lineRule="atLeast"/>
        <w:rPr>
          <w:sz w:val="20"/>
          <w:szCs w:val="20"/>
        </w:rPr>
      </w:pPr>
      <w:r w:rsidRPr="00CF46CA">
        <w:rPr>
          <w:sz w:val="20"/>
          <w:szCs w:val="20"/>
        </w:rPr>
        <w:t xml:space="preserve">    (print_context_label): New name parameter.</w:t>
      </w:r>
    </w:p>
    <w:p w14:paraId="74ADA742" w14:textId="77777777" w:rsidR="00CF46CA" w:rsidRPr="00CF46CA" w:rsidRDefault="00CF46CA" w:rsidP="00CF46CA">
      <w:pPr>
        <w:spacing w:line="10" w:lineRule="atLeast"/>
        <w:rPr>
          <w:sz w:val="20"/>
          <w:szCs w:val="20"/>
        </w:rPr>
      </w:pPr>
      <w:r w:rsidRPr="00CF46CA">
        <w:rPr>
          <w:sz w:val="20"/>
          <w:szCs w:val="20"/>
        </w:rPr>
        <w:t xml:space="preserve">    * src/diff.h (print_context_header): Change prototype.</w:t>
      </w:r>
    </w:p>
    <w:p w14:paraId="44F687B0" w14:textId="77777777" w:rsidR="00CF46CA" w:rsidRPr="00CF46CA" w:rsidRDefault="00CF46CA" w:rsidP="00CF46CA">
      <w:pPr>
        <w:spacing w:line="10" w:lineRule="atLeast"/>
        <w:rPr>
          <w:sz w:val="20"/>
          <w:szCs w:val="20"/>
        </w:rPr>
      </w:pPr>
      <w:r w:rsidRPr="00CF46CA">
        <w:rPr>
          <w:sz w:val="20"/>
          <w:szCs w:val="20"/>
        </w:rPr>
        <w:t xml:space="preserve">    * tests/filename-quoting: New file.</w:t>
      </w:r>
    </w:p>
    <w:p w14:paraId="40C03664" w14:textId="77777777" w:rsidR="00CF46CA" w:rsidRPr="00CF46CA" w:rsidRDefault="00CF46CA" w:rsidP="00CF46CA">
      <w:pPr>
        <w:spacing w:line="10" w:lineRule="atLeast"/>
        <w:rPr>
          <w:sz w:val="20"/>
          <w:szCs w:val="20"/>
        </w:rPr>
      </w:pPr>
      <w:r w:rsidRPr="00CF46CA">
        <w:rPr>
          <w:sz w:val="20"/>
          <w:szCs w:val="20"/>
        </w:rPr>
        <w:t xml:space="preserve">    * NEWS: Document this change.</w:t>
      </w:r>
    </w:p>
    <w:p w14:paraId="28F370CC" w14:textId="77777777" w:rsidR="00CF46CA" w:rsidRPr="00CF46CA" w:rsidRDefault="00CF46CA" w:rsidP="00CF46CA">
      <w:pPr>
        <w:spacing w:line="10" w:lineRule="atLeast"/>
        <w:rPr>
          <w:sz w:val="20"/>
          <w:szCs w:val="20"/>
        </w:rPr>
      </w:pPr>
    </w:p>
    <w:p w14:paraId="1E3B0D1D" w14:textId="77777777" w:rsidR="00CF46CA" w:rsidRPr="00CF46CA" w:rsidRDefault="00CF46CA" w:rsidP="00CF46CA">
      <w:pPr>
        <w:spacing w:line="10" w:lineRule="atLeast"/>
        <w:rPr>
          <w:sz w:val="20"/>
          <w:szCs w:val="20"/>
        </w:rPr>
      </w:pPr>
      <w:r w:rsidRPr="00CF46CA">
        <w:rPr>
          <w:sz w:val="20"/>
          <w:szCs w:val="20"/>
        </w:rPr>
        <w:t>commit baeaa83e31da3a1a36d2a1f76140b67ff76859fe</w:t>
      </w:r>
    </w:p>
    <w:p w14:paraId="5A72E48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4B6FF52" w14:textId="77777777" w:rsidR="00CF46CA" w:rsidRPr="00CF46CA" w:rsidRDefault="00CF46CA" w:rsidP="00CF46CA">
      <w:pPr>
        <w:spacing w:line="10" w:lineRule="atLeast"/>
        <w:rPr>
          <w:sz w:val="20"/>
          <w:szCs w:val="20"/>
        </w:rPr>
      </w:pPr>
      <w:r w:rsidRPr="00CF46CA">
        <w:rPr>
          <w:sz w:val="20"/>
          <w:szCs w:val="20"/>
        </w:rPr>
        <w:t>Date:   Thu Aug 30 07:52:22 2012 -0700</w:t>
      </w:r>
    </w:p>
    <w:p w14:paraId="7B6D9732" w14:textId="77777777" w:rsidR="00CF46CA" w:rsidRPr="00CF46CA" w:rsidRDefault="00CF46CA" w:rsidP="00CF46CA">
      <w:pPr>
        <w:spacing w:line="10" w:lineRule="atLeast"/>
        <w:rPr>
          <w:sz w:val="20"/>
          <w:szCs w:val="20"/>
        </w:rPr>
      </w:pPr>
    </w:p>
    <w:p w14:paraId="364E5206" w14:textId="77777777" w:rsidR="00CF46CA" w:rsidRPr="00CF46CA" w:rsidRDefault="00CF46CA" w:rsidP="00CF46CA">
      <w:pPr>
        <w:spacing w:line="10" w:lineRule="atLeast"/>
        <w:rPr>
          <w:sz w:val="20"/>
          <w:szCs w:val="20"/>
        </w:rPr>
      </w:pPr>
      <w:r w:rsidRPr="00CF46CA">
        <w:rPr>
          <w:sz w:val="20"/>
          <w:szCs w:val="20"/>
        </w:rPr>
        <w:t xml:space="preserve">    diff: silence GCC warning instead of slowing down</w:t>
      </w:r>
    </w:p>
    <w:p w14:paraId="75AD8991" w14:textId="77777777" w:rsidR="00CF46CA" w:rsidRPr="00CF46CA" w:rsidRDefault="00CF46CA" w:rsidP="00CF46CA">
      <w:pPr>
        <w:spacing w:line="10" w:lineRule="atLeast"/>
        <w:rPr>
          <w:sz w:val="20"/>
          <w:szCs w:val="20"/>
        </w:rPr>
      </w:pPr>
      <w:r w:rsidRPr="00CF46CA">
        <w:rPr>
          <w:sz w:val="20"/>
          <w:szCs w:val="20"/>
        </w:rPr>
        <w:t xml:space="preserve">    </w:t>
      </w:r>
    </w:p>
    <w:p w14:paraId="1D837444" w14:textId="77777777" w:rsidR="00CF46CA" w:rsidRPr="00CF46CA" w:rsidRDefault="00CF46CA" w:rsidP="00CF46CA">
      <w:pPr>
        <w:spacing w:line="10" w:lineRule="atLeast"/>
        <w:rPr>
          <w:sz w:val="20"/>
          <w:szCs w:val="20"/>
        </w:rPr>
      </w:pPr>
      <w:r w:rsidRPr="00CF46CA">
        <w:rPr>
          <w:sz w:val="20"/>
          <w:szCs w:val="20"/>
        </w:rPr>
        <w:t xml:space="preserve">    * src/dir.c (find_dir_file_pathname): Use 'IF_LINT (volatile)' to</w:t>
      </w:r>
    </w:p>
    <w:p w14:paraId="57102074" w14:textId="77777777" w:rsidR="00CF46CA" w:rsidRPr="00CF46CA" w:rsidRDefault="00CF46CA" w:rsidP="00CF46CA">
      <w:pPr>
        <w:spacing w:line="10" w:lineRule="atLeast"/>
        <w:rPr>
          <w:sz w:val="20"/>
          <w:szCs w:val="20"/>
        </w:rPr>
      </w:pPr>
      <w:r w:rsidRPr="00CF46CA">
        <w:rPr>
          <w:sz w:val="20"/>
          <w:szCs w:val="20"/>
        </w:rPr>
        <w:t xml:space="preserve">    silence the gcc warning, rather than using 'volatile', as the</w:t>
      </w:r>
    </w:p>
    <w:p w14:paraId="20B9F47C" w14:textId="77777777" w:rsidR="00CF46CA" w:rsidRPr="00CF46CA" w:rsidRDefault="00CF46CA" w:rsidP="00CF46CA">
      <w:pPr>
        <w:spacing w:line="10" w:lineRule="atLeast"/>
        <w:rPr>
          <w:sz w:val="20"/>
          <w:szCs w:val="20"/>
        </w:rPr>
      </w:pPr>
      <w:r w:rsidRPr="00CF46CA">
        <w:rPr>
          <w:sz w:val="20"/>
          <w:szCs w:val="20"/>
        </w:rPr>
        <w:t xml:space="preserve">    warning appears to be bogus.</w:t>
      </w:r>
    </w:p>
    <w:p w14:paraId="18E4F392" w14:textId="77777777" w:rsidR="00CF46CA" w:rsidRPr="00CF46CA" w:rsidRDefault="00CF46CA" w:rsidP="00CF46CA">
      <w:pPr>
        <w:spacing w:line="10" w:lineRule="atLeast"/>
        <w:rPr>
          <w:sz w:val="20"/>
          <w:szCs w:val="20"/>
        </w:rPr>
      </w:pPr>
    </w:p>
    <w:p w14:paraId="2260D632" w14:textId="77777777" w:rsidR="00CF46CA" w:rsidRPr="00CF46CA" w:rsidRDefault="00CF46CA" w:rsidP="00CF46CA">
      <w:pPr>
        <w:spacing w:line="10" w:lineRule="atLeast"/>
        <w:rPr>
          <w:sz w:val="20"/>
          <w:szCs w:val="20"/>
        </w:rPr>
      </w:pPr>
      <w:r w:rsidRPr="00CF46CA">
        <w:rPr>
          <w:sz w:val="20"/>
          <w:szCs w:val="20"/>
        </w:rPr>
        <w:t>commit f6ac439e484731a8a910bcd91e45039a3fa39c59</w:t>
      </w:r>
    </w:p>
    <w:p w14:paraId="780611C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BE5FD48" w14:textId="77777777" w:rsidR="00CF46CA" w:rsidRPr="00CF46CA" w:rsidRDefault="00CF46CA" w:rsidP="00CF46CA">
      <w:pPr>
        <w:spacing w:line="10" w:lineRule="atLeast"/>
        <w:rPr>
          <w:sz w:val="20"/>
          <w:szCs w:val="20"/>
        </w:rPr>
      </w:pPr>
      <w:r w:rsidRPr="00CF46CA">
        <w:rPr>
          <w:sz w:val="20"/>
          <w:szCs w:val="20"/>
        </w:rPr>
        <w:t>Date:   Tue Aug 28 09:39:53 2012 +0200</w:t>
      </w:r>
    </w:p>
    <w:p w14:paraId="613266EE" w14:textId="77777777" w:rsidR="00CF46CA" w:rsidRPr="00CF46CA" w:rsidRDefault="00CF46CA" w:rsidP="00CF46CA">
      <w:pPr>
        <w:spacing w:line="10" w:lineRule="atLeast"/>
        <w:rPr>
          <w:sz w:val="20"/>
          <w:szCs w:val="20"/>
        </w:rPr>
      </w:pPr>
    </w:p>
    <w:p w14:paraId="65A3A601" w14:textId="77777777" w:rsidR="00CF46CA" w:rsidRPr="00CF46CA" w:rsidRDefault="00CF46CA" w:rsidP="00CF46CA">
      <w:pPr>
        <w:spacing w:line="10" w:lineRule="atLeast"/>
        <w:rPr>
          <w:sz w:val="20"/>
          <w:szCs w:val="20"/>
        </w:rPr>
      </w:pPr>
      <w:r w:rsidRPr="00CF46CA">
        <w:rPr>
          <w:sz w:val="20"/>
          <w:szCs w:val="20"/>
        </w:rPr>
        <w:t xml:space="preserve">    diff: avoid possible longjmp-triggered misbehavior</w:t>
      </w:r>
    </w:p>
    <w:p w14:paraId="522463A2" w14:textId="77777777" w:rsidR="00CF46CA" w:rsidRPr="00CF46CA" w:rsidRDefault="00CF46CA" w:rsidP="00CF46CA">
      <w:pPr>
        <w:spacing w:line="10" w:lineRule="atLeast"/>
        <w:rPr>
          <w:sz w:val="20"/>
          <w:szCs w:val="20"/>
        </w:rPr>
      </w:pPr>
      <w:r w:rsidRPr="00CF46CA">
        <w:rPr>
          <w:sz w:val="20"/>
          <w:szCs w:val="20"/>
        </w:rPr>
        <w:lastRenderedPageBreak/>
        <w:t xml:space="preserve">    </w:t>
      </w:r>
    </w:p>
    <w:p w14:paraId="590F0D93" w14:textId="77777777" w:rsidR="00CF46CA" w:rsidRPr="00CF46CA" w:rsidRDefault="00CF46CA" w:rsidP="00CF46CA">
      <w:pPr>
        <w:spacing w:line="10" w:lineRule="atLeast"/>
        <w:rPr>
          <w:sz w:val="20"/>
          <w:szCs w:val="20"/>
        </w:rPr>
      </w:pPr>
      <w:r w:rsidRPr="00CF46CA">
        <w:rPr>
          <w:sz w:val="20"/>
          <w:szCs w:val="20"/>
        </w:rPr>
        <w:t xml:space="preserve">    * src/dir.c (find_dir_file_pathname): gcc 4.8.0 20120825 reported</w:t>
      </w:r>
    </w:p>
    <w:p w14:paraId="3188A46F" w14:textId="77777777" w:rsidR="00CF46CA" w:rsidRPr="00CF46CA" w:rsidRDefault="00CF46CA" w:rsidP="00CF46CA">
      <w:pPr>
        <w:spacing w:line="10" w:lineRule="atLeast"/>
        <w:rPr>
          <w:sz w:val="20"/>
          <w:szCs w:val="20"/>
        </w:rPr>
      </w:pPr>
      <w:r w:rsidRPr="00CF46CA">
        <w:rPr>
          <w:sz w:val="20"/>
          <w:szCs w:val="20"/>
        </w:rPr>
        <w:t xml:space="preserve">    that a local variable's value might be clobbered.  Declare "match"</w:t>
      </w:r>
    </w:p>
    <w:p w14:paraId="6218FC9B" w14:textId="77777777" w:rsidR="00CF46CA" w:rsidRPr="00CF46CA" w:rsidRDefault="00CF46CA" w:rsidP="00CF46CA">
      <w:pPr>
        <w:spacing w:line="10" w:lineRule="atLeast"/>
        <w:rPr>
          <w:sz w:val="20"/>
          <w:szCs w:val="20"/>
        </w:rPr>
      </w:pPr>
      <w:r w:rsidRPr="00CF46CA">
        <w:rPr>
          <w:sz w:val="20"/>
          <w:szCs w:val="20"/>
        </w:rPr>
        <w:t xml:space="preserve">    to be volatile.</w:t>
      </w:r>
    </w:p>
    <w:p w14:paraId="739FAEAE" w14:textId="77777777" w:rsidR="00CF46CA" w:rsidRPr="00CF46CA" w:rsidRDefault="00CF46CA" w:rsidP="00CF46CA">
      <w:pPr>
        <w:spacing w:line="10" w:lineRule="atLeast"/>
        <w:rPr>
          <w:sz w:val="20"/>
          <w:szCs w:val="20"/>
        </w:rPr>
      </w:pPr>
    </w:p>
    <w:p w14:paraId="4FFD4A63" w14:textId="77777777" w:rsidR="00CF46CA" w:rsidRPr="00CF46CA" w:rsidRDefault="00CF46CA" w:rsidP="00CF46CA">
      <w:pPr>
        <w:spacing w:line="10" w:lineRule="atLeast"/>
        <w:rPr>
          <w:sz w:val="20"/>
          <w:szCs w:val="20"/>
        </w:rPr>
      </w:pPr>
      <w:r w:rsidRPr="00CF46CA">
        <w:rPr>
          <w:sz w:val="20"/>
          <w:szCs w:val="20"/>
        </w:rPr>
        <w:t>commit 6c273a4db62c4f7b0667545c31a5ad24b913598a</w:t>
      </w:r>
    </w:p>
    <w:p w14:paraId="431B978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48FD3AF" w14:textId="77777777" w:rsidR="00CF46CA" w:rsidRPr="00CF46CA" w:rsidRDefault="00CF46CA" w:rsidP="00CF46CA">
      <w:pPr>
        <w:spacing w:line="10" w:lineRule="atLeast"/>
        <w:rPr>
          <w:sz w:val="20"/>
          <w:szCs w:val="20"/>
        </w:rPr>
      </w:pPr>
      <w:r w:rsidRPr="00CF46CA">
        <w:rPr>
          <w:sz w:val="20"/>
          <w:szCs w:val="20"/>
        </w:rPr>
        <w:t>Date:   Tue Aug 28 08:47:27 2012 +0200</w:t>
      </w:r>
    </w:p>
    <w:p w14:paraId="6CB88D4E" w14:textId="77777777" w:rsidR="00CF46CA" w:rsidRPr="00CF46CA" w:rsidRDefault="00CF46CA" w:rsidP="00CF46CA">
      <w:pPr>
        <w:spacing w:line="10" w:lineRule="atLeast"/>
        <w:rPr>
          <w:sz w:val="20"/>
          <w:szCs w:val="20"/>
        </w:rPr>
      </w:pPr>
    </w:p>
    <w:p w14:paraId="7F11D408" w14:textId="77777777" w:rsidR="00CF46CA" w:rsidRPr="00CF46CA" w:rsidRDefault="00CF46CA" w:rsidP="00CF46CA">
      <w:pPr>
        <w:spacing w:line="10" w:lineRule="atLeast"/>
        <w:rPr>
          <w:sz w:val="20"/>
          <w:szCs w:val="20"/>
        </w:rPr>
      </w:pPr>
      <w:r w:rsidRPr="00CF46CA">
        <w:rPr>
          <w:sz w:val="20"/>
          <w:szCs w:val="20"/>
        </w:rPr>
        <w:t xml:space="preserve">    build: update gnulib, bootstrap and init.sh to latest</w:t>
      </w:r>
    </w:p>
    <w:p w14:paraId="6A0029EB" w14:textId="77777777" w:rsidR="00CF46CA" w:rsidRPr="00CF46CA" w:rsidRDefault="00CF46CA" w:rsidP="00CF46CA">
      <w:pPr>
        <w:spacing w:line="10" w:lineRule="atLeast"/>
        <w:rPr>
          <w:sz w:val="20"/>
          <w:szCs w:val="20"/>
        </w:rPr>
      </w:pPr>
    </w:p>
    <w:p w14:paraId="235515AF" w14:textId="77777777" w:rsidR="00CF46CA" w:rsidRPr="00CF46CA" w:rsidRDefault="00CF46CA" w:rsidP="00CF46CA">
      <w:pPr>
        <w:spacing w:line="10" w:lineRule="atLeast"/>
        <w:rPr>
          <w:sz w:val="20"/>
          <w:szCs w:val="20"/>
        </w:rPr>
      </w:pPr>
      <w:r w:rsidRPr="00CF46CA">
        <w:rPr>
          <w:sz w:val="20"/>
          <w:szCs w:val="20"/>
        </w:rPr>
        <w:t>commit 5cb0eea638e5db4de66bcf99d9ce4f6fd974e04e</w:t>
      </w:r>
    </w:p>
    <w:p w14:paraId="122D90FA"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91F7559" w14:textId="77777777" w:rsidR="00CF46CA" w:rsidRPr="00CF46CA" w:rsidRDefault="00CF46CA" w:rsidP="00CF46CA">
      <w:pPr>
        <w:spacing w:line="10" w:lineRule="atLeast"/>
        <w:rPr>
          <w:sz w:val="20"/>
          <w:szCs w:val="20"/>
        </w:rPr>
      </w:pPr>
      <w:r w:rsidRPr="00CF46CA">
        <w:rPr>
          <w:sz w:val="20"/>
          <w:szCs w:val="20"/>
        </w:rPr>
        <w:t>Date:   Tue Aug 28 10:58:48 2012 +0200</w:t>
      </w:r>
    </w:p>
    <w:p w14:paraId="46E5CFD1" w14:textId="77777777" w:rsidR="00CF46CA" w:rsidRPr="00CF46CA" w:rsidRDefault="00CF46CA" w:rsidP="00CF46CA">
      <w:pPr>
        <w:spacing w:line="10" w:lineRule="atLeast"/>
        <w:rPr>
          <w:sz w:val="20"/>
          <w:szCs w:val="20"/>
        </w:rPr>
      </w:pPr>
    </w:p>
    <w:p w14:paraId="796261C2" w14:textId="77777777" w:rsidR="00CF46CA" w:rsidRPr="00CF46CA" w:rsidRDefault="00CF46CA" w:rsidP="00CF46CA">
      <w:pPr>
        <w:spacing w:line="10" w:lineRule="atLeast"/>
        <w:rPr>
          <w:sz w:val="20"/>
          <w:szCs w:val="20"/>
        </w:rPr>
      </w:pPr>
      <w:r w:rsidRPr="00CF46CA">
        <w:rPr>
          <w:sz w:val="20"/>
          <w:szCs w:val="20"/>
        </w:rPr>
        <w:t xml:space="preserve">    maint: avoid new syntax-check failure due to @xref use</w:t>
      </w:r>
    </w:p>
    <w:p w14:paraId="4E4D51B4" w14:textId="77777777" w:rsidR="00CF46CA" w:rsidRPr="00CF46CA" w:rsidRDefault="00CF46CA" w:rsidP="00CF46CA">
      <w:pPr>
        <w:spacing w:line="10" w:lineRule="atLeast"/>
        <w:rPr>
          <w:sz w:val="20"/>
          <w:szCs w:val="20"/>
        </w:rPr>
      </w:pPr>
      <w:r w:rsidRPr="00CF46CA">
        <w:rPr>
          <w:sz w:val="20"/>
          <w:szCs w:val="20"/>
        </w:rPr>
        <w:t xml:space="preserve">    </w:t>
      </w:r>
    </w:p>
    <w:p w14:paraId="0744348B" w14:textId="77777777" w:rsidR="00CF46CA" w:rsidRPr="00CF46CA" w:rsidRDefault="00CF46CA" w:rsidP="00CF46CA">
      <w:pPr>
        <w:spacing w:line="10" w:lineRule="atLeast"/>
        <w:rPr>
          <w:sz w:val="20"/>
          <w:szCs w:val="20"/>
        </w:rPr>
      </w:pPr>
      <w:r w:rsidRPr="00CF46CA">
        <w:rPr>
          <w:sz w:val="20"/>
          <w:szCs w:val="20"/>
        </w:rPr>
        <w:t xml:space="preserve">    * doc/diffutils.texi: Change several "; @xref{..." to ".  @xref{...",</w:t>
      </w:r>
    </w:p>
    <w:p w14:paraId="5EA07D47" w14:textId="77777777" w:rsidR="00CF46CA" w:rsidRPr="00CF46CA" w:rsidRDefault="00CF46CA" w:rsidP="00CF46CA">
      <w:pPr>
        <w:spacing w:line="10" w:lineRule="atLeast"/>
        <w:rPr>
          <w:sz w:val="20"/>
          <w:szCs w:val="20"/>
        </w:rPr>
      </w:pPr>
      <w:r w:rsidRPr="00CF46CA">
        <w:rPr>
          <w:sz w:val="20"/>
          <w:szCs w:val="20"/>
        </w:rPr>
        <w:t xml:space="preserve">    since @xref should start a sentence.</w:t>
      </w:r>
    </w:p>
    <w:p w14:paraId="4DF30341" w14:textId="77777777" w:rsidR="00CF46CA" w:rsidRPr="00CF46CA" w:rsidRDefault="00CF46CA" w:rsidP="00CF46CA">
      <w:pPr>
        <w:spacing w:line="10" w:lineRule="atLeast"/>
        <w:rPr>
          <w:sz w:val="20"/>
          <w:szCs w:val="20"/>
        </w:rPr>
      </w:pPr>
    </w:p>
    <w:p w14:paraId="7ED0B51E" w14:textId="77777777" w:rsidR="00CF46CA" w:rsidRPr="00CF46CA" w:rsidRDefault="00CF46CA" w:rsidP="00CF46CA">
      <w:pPr>
        <w:spacing w:line="10" w:lineRule="atLeast"/>
        <w:rPr>
          <w:sz w:val="20"/>
          <w:szCs w:val="20"/>
        </w:rPr>
      </w:pPr>
      <w:r w:rsidRPr="00CF46CA">
        <w:rPr>
          <w:sz w:val="20"/>
          <w:szCs w:val="20"/>
        </w:rPr>
        <w:t>commit 1f281b36801627601f8a92f26e8ac6a0a7e36526</w:t>
      </w:r>
    </w:p>
    <w:p w14:paraId="27C13E4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B7FFA4C" w14:textId="77777777" w:rsidR="00CF46CA" w:rsidRPr="00CF46CA" w:rsidRDefault="00CF46CA" w:rsidP="00CF46CA">
      <w:pPr>
        <w:spacing w:line="10" w:lineRule="atLeast"/>
        <w:rPr>
          <w:sz w:val="20"/>
          <w:szCs w:val="20"/>
        </w:rPr>
      </w:pPr>
      <w:r w:rsidRPr="00CF46CA">
        <w:rPr>
          <w:sz w:val="20"/>
          <w:szCs w:val="20"/>
        </w:rPr>
        <w:t>Date:   Tue May 15 14:01:53 2012 -0700</w:t>
      </w:r>
    </w:p>
    <w:p w14:paraId="37B205C9" w14:textId="77777777" w:rsidR="00CF46CA" w:rsidRPr="00CF46CA" w:rsidRDefault="00CF46CA" w:rsidP="00CF46CA">
      <w:pPr>
        <w:spacing w:line="10" w:lineRule="atLeast"/>
        <w:rPr>
          <w:sz w:val="20"/>
          <w:szCs w:val="20"/>
        </w:rPr>
      </w:pPr>
    </w:p>
    <w:p w14:paraId="4394B122" w14:textId="77777777" w:rsidR="00CF46CA" w:rsidRPr="00CF46CA" w:rsidRDefault="00CF46CA" w:rsidP="00CF46CA">
      <w:pPr>
        <w:spacing w:line="10" w:lineRule="atLeast"/>
        <w:rPr>
          <w:sz w:val="20"/>
          <w:szCs w:val="20"/>
        </w:rPr>
      </w:pPr>
      <w:r w:rsidRPr="00CF46CA">
        <w:rPr>
          <w:sz w:val="20"/>
          <w:szCs w:val="20"/>
        </w:rPr>
        <w:t xml:space="preserve">    maint: remove ms subdirectory</w:t>
      </w:r>
    </w:p>
    <w:p w14:paraId="3A5C3946" w14:textId="77777777" w:rsidR="00CF46CA" w:rsidRPr="00CF46CA" w:rsidRDefault="00CF46CA" w:rsidP="00CF46CA">
      <w:pPr>
        <w:spacing w:line="10" w:lineRule="atLeast"/>
        <w:rPr>
          <w:sz w:val="20"/>
          <w:szCs w:val="20"/>
        </w:rPr>
      </w:pPr>
      <w:r w:rsidRPr="00CF46CA">
        <w:rPr>
          <w:sz w:val="20"/>
          <w:szCs w:val="20"/>
        </w:rPr>
        <w:t xml:space="preserve">    </w:t>
      </w:r>
    </w:p>
    <w:p w14:paraId="7F0DF6B0" w14:textId="77777777" w:rsidR="00CF46CA" w:rsidRPr="00CF46CA" w:rsidRDefault="00CF46CA" w:rsidP="00CF46CA">
      <w:pPr>
        <w:spacing w:line="10" w:lineRule="atLeast"/>
        <w:rPr>
          <w:sz w:val="20"/>
          <w:szCs w:val="20"/>
        </w:rPr>
      </w:pPr>
      <w:r w:rsidRPr="00CF46CA">
        <w:rPr>
          <w:sz w:val="20"/>
          <w:szCs w:val="20"/>
        </w:rPr>
        <w:t xml:space="preserve">    diffutils is now designed to build with Cygwin or MinGW.</w:t>
      </w:r>
    </w:p>
    <w:p w14:paraId="55BDA9FC" w14:textId="77777777" w:rsidR="00CF46CA" w:rsidRPr="00CF46CA" w:rsidRDefault="00CF46CA" w:rsidP="00CF46CA">
      <w:pPr>
        <w:spacing w:line="10" w:lineRule="atLeast"/>
        <w:rPr>
          <w:sz w:val="20"/>
          <w:szCs w:val="20"/>
        </w:rPr>
      </w:pPr>
      <w:r w:rsidRPr="00CF46CA">
        <w:rPr>
          <w:sz w:val="20"/>
          <w:szCs w:val="20"/>
        </w:rPr>
        <w:t xml:space="preserve">    The old DJGPP stuff probably doesn't work anyway.</w:t>
      </w:r>
    </w:p>
    <w:p w14:paraId="682EFFB0" w14:textId="77777777" w:rsidR="00CF46CA" w:rsidRPr="00CF46CA" w:rsidRDefault="00CF46CA" w:rsidP="00CF46CA">
      <w:pPr>
        <w:spacing w:line="10" w:lineRule="atLeast"/>
        <w:rPr>
          <w:sz w:val="20"/>
          <w:szCs w:val="20"/>
        </w:rPr>
      </w:pPr>
      <w:r w:rsidRPr="00CF46CA">
        <w:rPr>
          <w:sz w:val="20"/>
          <w:szCs w:val="20"/>
        </w:rPr>
        <w:t xml:space="preserve">    * Makefile.am (SUBDIRS): Remove ms.</w:t>
      </w:r>
    </w:p>
    <w:p w14:paraId="6E13E64A" w14:textId="77777777" w:rsidR="00CF46CA" w:rsidRPr="00CF46CA" w:rsidRDefault="00CF46CA" w:rsidP="00CF46CA">
      <w:pPr>
        <w:spacing w:line="10" w:lineRule="atLeast"/>
        <w:rPr>
          <w:sz w:val="20"/>
          <w:szCs w:val="20"/>
        </w:rPr>
      </w:pPr>
      <w:r w:rsidRPr="00CF46CA">
        <w:rPr>
          <w:sz w:val="20"/>
          <w:szCs w:val="20"/>
        </w:rPr>
        <w:t xml:space="preserve">    * NEWS: Document this.</w:t>
      </w:r>
    </w:p>
    <w:p w14:paraId="0C769F8B" w14:textId="77777777" w:rsidR="00CF46CA" w:rsidRPr="00CF46CA" w:rsidRDefault="00CF46CA" w:rsidP="00CF46CA">
      <w:pPr>
        <w:spacing w:line="10" w:lineRule="atLeast"/>
        <w:rPr>
          <w:sz w:val="20"/>
          <w:szCs w:val="20"/>
        </w:rPr>
      </w:pPr>
      <w:r w:rsidRPr="00CF46CA">
        <w:rPr>
          <w:sz w:val="20"/>
          <w:szCs w:val="20"/>
        </w:rPr>
        <w:t xml:space="preserve">    * configure.ac (AC_CONFIG_FILES): Remove ms/Makefile.</w:t>
      </w:r>
    </w:p>
    <w:p w14:paraId="3DD3584F" w14:textId="77777777" w:rsidR="00CF46CA" w:rsidRPr="00CF46CA" w:rsidRDefault="00CF46CA" w:rsidP="00CF46CA">
      <w:pPr>
        <w:spacing w:line="10" w:lineRule="atLeast"/>
        <w:rPr>
          <w:sz w:val="20"/>
          <w:szCs w:val="20"/>
        </w:rPr>
      </w:pPr>
      <w:r w:rsidRPr="00CF46CA">
        <w:rPr>
          <w:sz w:val="20"/>
          <w:szCs w:val="20"/>
        </w:rPr>
        <w:t xml:space="preserve">    * ms/Makefile.am, ms/README, ms/config.bat, ms/config.sed:</w:t>
      </w:r>
    </w:p>
    <w:p w14:paraId="6FEFAD1B" w14:textId="77777777" w:rsidR="00CF46CA" w:rsidRPr="00CF46CA" w:rsidRDefault="00CF46CA" w:rsidP="00CF46CA">
      <w:pPr>
        <w:spacing w:line="10" w:lineRule="atLeast"/>
        <w:rPr>
          <w:sz w:val="20"/>
          <w:szCs w:val="20"/>
        </w:rPr>
      </w:pPr>
      <w:r w:rsidRPr="00CF46CA">
        <w:rPr>
          <w:sz w:val="20"/>
          <w:szCs w:val="20"/>
        </w:rPr>
        <w:t xml:space="preserve">    * ms/config.site: Remove.</w:t>
      </w:r>
    </w:p>
    <w:p w14:paraId="58D0DFEA" w14:textId="77777777" w:rsidR="00CF46CA" w:rsidRPr="00CF46CA" w:rsidRDefault="00CF46CA" w:rsidP="00CF46CA">
      <w:pPr>
        <w:spacing w:line="10" w:lineRule="atLeast"/>
        <w:rPr>
          <w:sz w:val="20"/>
          <w:szCs w:val="20"/>
        </w:rPr>
      </w:pPr>
    </w:p>
    <w:p w14:paraId="602AFEA1" w14:textId="77777777" w:rsidR="00CF46CA" w:rsidRPr="00CF46CA" w:rsidRDefault="00CF46CA" w:rsidP="00CF46CA">
      <w:pPr>
        <w:spacing w:line="10" w:lineRule="atLeast"/>
        <w:rPr>
          <w:sz w:val="20"/>
          <w:szCs w:val="20"/>
        </w:rPr>
      </w:pPr>
      <w:r w:rsidRPr="00CF46CA">
        <w:rPr>
          <w:sz w:val="20"/>
          <w:szCs w:val="20"/>
        </w:rPr>
        <w:t>commit bca6d67e3f92b9c358e96098d7cd9b841dc16604</w:t>
      </w:r>
    </w:p>
    <w:p w14:paraId="6C77528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8A628C3" w14:textId="77777777" w:rsidR="00CF46CA" w:rsidRPr="00CF46CA" w:rsidRDefault="00CF46CA" w:rsidP="00CF46CA">
      <w:pPr>
        <w:spacing w:line="10" w:lineRule="atLeast"/>
        <w:rPr>
          <w:sz w:val="20"/>
          <w:szCs w:val="20"/>
        </w:rPr>
      </w:pPr>
      <w:r w:rsidRPr="00CF46CA">
        <w:rPr>
          <w:sz w:val="20"/>
          <w:szCs w:val="20"/>
        </w:rPr>
        <w:t>Date:   Mon May 14 23:24:49 2012 -0700</w:t>
      </w:r>
    </w:p>
    <w:p w14:paraId="59769655" w14:textId="77777777" w:rsidR="00CF46CA" w:rsidRPr="00CF46CA" w:rsidRDefault="00CF46CA" w:rsidP="00CF46CA">
      <w:pPr>
        <w:spacing w:line="10" w:lineRule="atLeast"/>
        <w:rPr>
          <w:sz w:val="20"/>
          <w:szCs w:val="20"/>
        </w:rPr>
      </w:pPr>
    </w:p>
    <w:p w14:paraId="35721E62" w14:textId="77777777" w:rsidR="00CF46CA" w:rsidRPr="00CF46CA" w:rsidRDefault="00CF46CA" w:rsidP="00CF46CA">
      <w:pPr>
        <w:spacing w:line="10" w:lineRule="atLeast"/>
        <w:rPr>
          <w:sz w:val="20"/>
          <w:szCs w:val="20"/>
        </w:rPr>
      </w:pPr>
      <w:r w:rsidRPr="00CF46CA">
        <w:rPr>
          <w:sz w:val="20"/>
          <w:szCs w:val="20"/>
        </w:rPr>
        <w:t xml:space="preserve">    maint: update bootstrap from gnulib</w:t>
      </w:r>
    </w:p>
    <w:p w14:paraId="760477D4" w14:textId="77777777" w:rsidR="00CF46CA" w:rsidRPr="00CF46CA" w:rsidRDefault="00CF46CA" w:rsidP="00CF46CA">
      <w:pPr>
        <w:spacing w:line="10" w:lineRule="atLeast"/>
        <w:rPr>
          <w:sz w:val="20"/>
          <w:szCs w:val="20"/>
        </w:rPr>
      </w:pPr>
      <w:r w:rsidRPr="00CF46CA">
        <w:rPr>
          <w:sz w:val="20"/>
          <w:szCs w:val="20"/>
        </w:rPr>
        <w:t xml:space="preserve">    </w:t>
      </w:r>
    </w:p>
    <w:p w14:paraId="2476053D" w14:textId="77777777" w:rsidR="00CF46CA" w:rsidRPr="00CF46CA" w:rsidRDefault="00CF46CA" w:rsidP="00CF46CA">
      <w:pPr>
        <w:spacing w:line="10" w:lineRule="atLeast"/>
        <w:rPr>
          <w:sz w:val="20"/>
          <w:szCs w:val="20"/>
        </w:rPr>
      </w:pPr>
      <w:r w:rsidRPr="00CF46CA">
        <w:rPr>
          <w:sz w:val="20"/>
          <w:szCs w:val="20"/>
        </w:rPr>
        <w:t xml:space="preserve">    * bootstrap: Update from gnulib.</w:t>
      </w:r>
    </w:p>
    <w:p w14:paraId="5EB3CD80" w14:textId="77777777" w:rsidR="00CF46CA" w:rsidRPr="00CF46CA" w:rsidRDefault="00CF46CA" w:rsidP="00CF46CA">
      <w:pPr>
        <w:spacing w:line="10" w:lineRule="atLeast"/>
        <w:rPr>
          <w:sz w:val="20"/>
          <w:szCs w:val="20"/>
        </w:rPr>
      </w:pPr>
    </w:p>
    <w:p w14:paraId="32DF8742" w14:textId="77777777" w:rsidR="00CF46CA" w:rsidRPr="00CF46CA" w:rsidRDefault="00CF46CA" w:rsidP="00CF46CA">
      <w:pPr>
        <w:spacing w:line="10" w:lineRule="atLeast"/>
        <w:rPr>
          <w:sz w:val="20"/>
          <w:szCs w:val="20"/>
        </w:rPr>
      </w:pPr>
      <w:r w:rsidRPr="00CF46CA">
        <w:rPr>
          <w:sz w:val="20"/>
          <w:szCs w:val="20"/>
        </w:rPr>
        <w:t>commit 3549f733b9cd2c7fd5dd1e4a273151e2da01a00b</w:t>
      </w:r>
    </w:p>
    <w:p w14:paraId="4454CE1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472028C" w14:textId="77777777" w:rsidR="00CF46CA" w:rsidRPr="00CF46CA" w:rsidRDefault="00CF46CA" w:rsidP="00CF46CA">
      <w:pPr>
        <w:spacing w:line="10" w:lineRule="atLeast"/>
        <w:rPr>
          <w:sz w:val="20"/>
          <w:szCs w:val="20"/>
        </w:rPr>
      </w:pPr>
      <w:r w:rsidRPr="00CF46CA">
        <w:rPr>
          <w:sz w:val="20"/>
          <w:szCs w:val="20"/>
        </w:rPr>
        <w:t>Date:   Mon May 14 23:07:13 2012 -0700</w:t>
      </w:r>
    </w:p>
    <w:p w14:paraId="24D87A52" w14:textId="77777777" w:rsidR="00CF46CA" w:rsidRPr="00CF46CA" w:rsidRDefault="00CF46CA" w:rsidP="00CF46CA">
      <w:pPr>
        <w:spacing w:line="10" w:lineRule="atLeast"/>
        <w:rPr>
          <w:sz w:val="20"/>
          <w:szCs w:val="20"/>
        </w:rPr>
      </w:pPr>
    </w:p>
    <w:p w14:paraId="1FD95DE1" w14:textId="77777777" w:rsidR="00CF46CA" w:rsidRPr="00CF46CA" w:rsidRDefault="00CF46CA" w:rsidP="00CF46CA">
      <w:pPr>
        <w:spacing w:line="10" w:lineRule="atLeast"/>
        <w:rPr>
          <w:sz w:val="20"/>
          <w:szCs w:val="20"/>
        </w:rPr>
      </w:pPr>
      <w:r w:rsidRPr="00CF46CA">
        <w:rPr>
          <w:sz w:val="20"/>
          <w:szCs w:val="20"/>
        </w:rPr>
        <w:t xml:space="preserve">    main: port subcommands to mingw</w:t>
      </w:r>
    </w:p>
    <w:p w14:paraId="70F33C27" w14:textId="77777777" w:rsidR="00CF46CA" w:rsidRPr="00CF46CA" w:rsidRDefault="00CF46CA" w:rsidP="00CF46CA">
      <w:pPr>
        <w:spacing w:line="10" w:lineRule="atLeast"/>
        <w:rPr>
          <w:sz w:val="20"/>
          <w:szCs w:val="20"/>
        </w:rPr>
      </w:pPr>
      <w:r w:rsidRPr="00CF46CA">
        <w:rPr>
          <w:sz w:val="20"/>
          <w:szCs w:val="20"/>
        </w:rPr>
        <w:t xml:space="preserve">    </w:t>
      </w:r>
    </w:p>
    <w:p w14:paraId="3E57A5F2" w14:textId="77777777" w:rsidR="00CF46CA" w:rsidRPr="00CF46CA" w:rsidRDefault="00CF46CA" w:rsidP="00CF46CA">
      <w:pPr>
        <w:spacing w:line="10" w:lineRule="atLeast"/>
        <w:rPr>
          <w:sz w:val="20"/>
          <w:szCs w:val="20"/>
        </w:rPr>
      </w:pPr>
      <w:r w:rsidRPr="00CF46CA">
        <w:rPr>
          <w:sz w:val="20"/>
          <w:szCs w:val="20"/>
        </w:rPr>
        <w:t xml:space="preserve">    Problem reported by Eli Zaretskii in</w:t>
      </w:r>
    </w:p>
    <w:p w14:paraId="4385FF78" w14:textId="77777777" w:rsidR="00CF46CA" w:rsidRPr="00CF46CA" w:rsidRDefault="00CF46CA" w:rsidP="00CF46CA">
      <w:pPr>
        <w:spacing w:line="10" w:lineRule="atLeast"/>
        <w:rPr>
          <w:sz w:val="20"/>
          <w:szCs w:val="20"/>
        </w:rPr>
      </w:pPr>
      <w:r w:rsidRPr="00CF46CA">
        <w:rPr>
          <w:sz w:val="20"/>
          <w:szCs w:val="20"/>
        </w:rPr>
        <w:t xml:space="preserve">    &lt;http://lists.gnu.org/archive/html/bug-gnu-utils/2012-05/msg00013.html&gt;.</w:t>
      </w:r>
    </w:p>
    <w:p w14:paraId="06A66E2C" w14:textId="77777777" w:rsidR="00CF46CA" w:rsidRPr="00CF46CA" w:rsidRDefault="00CF46CA" w:rsidP="00CF46CA">
      <w:pPr>
        <w:spacing w:line="10" w:lineRule="atLeast"/>
        <w:rPr>
          <w:sz w:val="20"/>
          <w:szCs w:val="20"/>
        </w:rPr>
      </w:pPr>
      <w:r w:rsidRPr="00CF46CA">
        <w:rPr>
          <w:sz w:val="20"/>
          <w:szCs w:val="20"/>
        </w:rPr>
        <w:t xml:space="preserve">    Approach suggested by Bruno Haible as option (4) in</w:t>
      </w:r>
    </w:p>
    <w:p w14:paraId="39DD3DB7" w14:textId="77777777" w:rsidR="00CF46CA" w:rsidRPr="00CF46CA" w:rsidRDefault="00CF46CA" w:rsidP="00CF46CA">
      <w:pPr>
        <w:spacing w:line="10" w:lineRule="atLeast"/>
        <w:rPr>
          <w:sz w:val="20"/>
          <w:szCs w:val="20"/>
        </w:rPr>
      </w:pPr>
      <w:r w:rsidRPr="00CF46CA">
        <w:rPr>
          <w:sz w:val="20"/>
          <w:szCs w:val="20"/>
        </w:rPr>
        <w:t xml:space="preserve">    &lt;http://lists.gnu.org/archive/html/bug-gnu-utils/2012-05/msg00036.html&gt;.</w:t>
      </w:r>
    </w:p>
    <w:p w14:paraId="77956401" w14:textId="77777777" w:rsidR="00CF46CA" w:rsidRPr="00CF46CA" w:rsidRDefault="00CF46CA" w:rsidP="00CF46CA">
      <w:pPr>
        <w:spacing w:line="10" w:lineRule="atLeast"/>
        <w:rPr>
          <w:sz w:val="20"/>
          <w:szCs w:val="20"/>
        </w:rPr>
      </w:pPr>
      <w:r w:rsidRPr="00CF46CA">
        <w:rPr>
          <w:sz w:val="20"/>
          <w:szCs w:val="20"/>
        </w:rPr>
        <w:lastRenderedPageBreak/>
        <w:t xml:space="preserve">    * bootstrap.conf (gnulib_modules): Add system-quote.</w:t>
      </w:r>
    </w:p>
    <w:p w14:paraId="392A61FD" w14:textId="77777777" w:rsidR="00CF46CA" w:rsidRPr="00CF46CA" w:rsidRDefault="00CF46CA" w:rsidP="00CF46CA">
      <w:pPr>
        <w:spacing w:line="10" w:lineRule="atLeast"/>
        <w:rPr>
          <w:sz w:val="20"/>
          <w:szCs w:val="20"/>
        </w:rPr>
      </w:pPr>
      <w:r w:rsidRPr="00CF46CA">
        <w:rPr>
          <w:sz w:val="20"/>
          <w:szCs w:val="20"/>
        </w:rPr>
        <w:t xml:space="preserve">    * src/diff3.c, src/sdiff.c, src/util.c:</w:t>
      </w:r>
    </w:p>
    <w:p w14:paraId="29FE08D8" w14:textId="77777777" w:rsidR="00CF46CA" w:rsidRPr="00CF46CA" w:rsidRDefault="00CF46CA" w:rsidP="00CF46CA">
      <w:pPr>
        <w:spacing w:line="10" w:lineRule="atLeast"/>
        <w:rPr>
          <w:sz w:val="20"/>
          <w:szCs w:val="20"/>
        </w:rPr>
      </w:pPr>
      <w:r w:rsidRPr="00CF46CA">
        <w:rPr>
          <w:sz w:val="20"/>
          <w:szCs w:val="20"/>
        </w:rPr>
        <w:t xml:space="preserve">    Include &lt;system-quote.h&gt;, not &lt;sh-quote.h&gt;.</w:t>
      </w:r>
    </w:p>
    <w:p w14:paraId="11A60975" w14:textId="77777777" w:rsidR="00CF46CA" w:rsidRPr="00CF46CA" w:rsidRDefault="00CF46CA" w:rsidP="00CF46CA">
      <w:pPr>
        <w:spacing w:line="10" w:lineRule="atLeast"/>
        <w:rPr>
          <w:sz w:val="20"/>
          <w:szCs w:val="20"/>
        </w:rPr>
      </w:pPr>
      <w:r w:rsidRPr="00CF46CA">
        <w:rPr>
          <w:sz w:val="20"/>
          <w:szCs w:val="20"/>
        </w:rPr>
        <w:t xml:space="preserve">    * src/diff3.c (read_diff):</w:t>
      </w:r>
    </w:p>
    <w:p w14:paraId="29C58FD1" w14:textId="77777777" w:rsidR="00CF46CA" w:rsidRPr="00CF46CA" w:rsidRDefault="00CF46CA" w:rsidP="00CF46CA">
      <w:pPr>
        <w:spacing w:line="10" w:lineRule="atLeast"/>
        <w:rPr>
          <w:sz w:val="20"/>
          <w:szCs w:val="20"/>
        </w:rPr>
      </w:pPr>
      <w:r w:rsidRPr="00CF46CA">
        <w:rPr>
          <w:sz w:val="20"/>
          <w:szCs w:val="20"/>
        </w:rPr>
        <w:t xml:space="preserve">    * src/sdiff.c (main, edit):</w:t>
      </w:r>
    </w:p>
    <w:p w14:paraId="1B2B1540" w14:textId="77777777" w:rsidR="00CF46CA" w:rsidRPr="00CF46CA" w:rsidRDefault="00CF46CA" w:rsidP="00CF46CA">
      <w:pPr>
        <w:spacing w:line="10" w:lineRule="atLeast"/>
        <w:rPr>
          <w:sz w:val="20"/>
          <w:szCs w:val="20"/>
        </w:rPr>
      </w:pPr>
      <w:r w:rsidRPr="00CF46CA">
        <w:rPr>
          <w:sz w:val="20"/>
          <w:szCs w:val="20"/>
        </w:rPr>
        <w:t xml:space="preserve">    * src/util.c (begin_output):</w:t>
      </w:r>
    </w:p>
    <w:p w14:paraId="5EDB074C" w14:textId="77777777" w:rsidR="00CF46CA" w:rsidRPr="00CF46CA" w:rsidRDefault="00CF46CA" w:rsidP="00CF46CA">
      <w:pPr>
        <w:spacing w:line="10" w:lineRule="atLeast"/>
        <w:rPr>
          <w:sz w:val="20"/>
          <w:szCs w:val="20"/>
        </w:rPr>
      </w:pPr>
      <w:r w:rsidRPr="00CF46CA">
        <w:rPr>
          <w:sz w:val="20"/>
          <w:szCs w:val="20"/>
        </w:rPr>
        <w:t xml:space="preserve">    Use system_quote_argv, for portability to Mingw.</w:t>
      </w:r>
    </w:p>
    <w:p w14:paraId="13B3E0A7" w14:textId="77777777" w:rsidR="00CF46CA" w:rsidRPr="00CF46CA" w:rsidRDefault="00CF46CA" w:rsidP="00CF46CA">
      <w:pPr>
        <w:spacing w:line="10" w:lineRule="atLeast"/>
        <w:rPr>
          <w:sz w:val="20"/>
          <w:szCs w:val="20"/>
        </w:rPr>
      </w:pPr>
      <w:r w:rsidRPr="00CF46CA">
        <w:rPr>
          <w:sz w:val="20"/>
          <w:szCs w:val="20"/>
        </w:rPr>
        <w:t xml:space="preserve">    * src/sdiff.c (NUM_SIGS, handler_index_of_SIGINT): Now enum</w:t>
      </w:r>
    </w:p>
    <w:p w14:paraId="76BE2BAD" w14:textId="77777777" w:rsidR="00CF46CA" w:rsidRPr="00CF46CA" w:rsidRDefault="00CF46CA" w:rsidP="00CF46CA">
      <w:pPr>
        <w:spacing w:line="10" w:lineRule="atLeast"/>
        <w:rPr>
          <w:sz w:val="20"/>
          <w:szCs w:val="20"/>
        </w:rPr>
      </w:pPr>
      <w:r w:rsidRPr="00CF46CA">
        <w:rPr>
          <w:sz w:val="20"/>
          <w:szCs w:val="20"/>
        </w:rPr>
        <w:t xml:space="preserve">    values, not macros; this is cleaner and avoids a GCC warning if</w:t>
      </w:r>
    </w:p>
    <w:p w14:paraId="789E70D9" w14:textId="77777777" w:rsidR="00CF46CA" w:rsidRPr="00CF46CA" w:rsidRDefault="00CF46CA" w:rsidP="00CF46CA">
      <w:pPr>
        <w:spacing w:line="10" w:lineRule="atLeast"/>
        <w:rPr>
          <w:sz w:val="20"/>
          <w:szCs w:val="20"/>
        </w:rPr>
      </w:pPr>
      <w:r w:rsidRPr="00CF46CA">
        <w:rPr>
          <w:sz w:val="20"/>
          <w:szCs w:val="20"/>
        </w:rPr>
        <w:t xml:space="preserve">    !HAVE_WORKING_VFORK.</w:t>
      </w:r>
    </w:p>
    <w:p w14:paraId="715C2F56" w14:textId="77777777" w:rsidR="00CF46CA" w:rsidRPr="00CF46CA" w:rsidRDefault="00CF46CA" w:rsidP="00CF46CA">
      <w:pPr>
        <w:spacing w:line="10" w:lineRule="atLeast"/>
        <w:rPr>
          <w:sz w:val="20"/>
          <w:szCs w:val="20"/>
        </w:rPr>
      </w:pPr>
      <w:r w:rsidRPr="00CF46CA">
        <w:rPr>
          <w:sz w:val="20"/>
          <w:szCs w:val="20"/>
        </w:rPr>
        <w:t xml:space="preserve">    * src/util.c (begin_output) [! HAVE_WORKING_FORK]: Do not use -f,</w:t>
      </w:r>
    </w:p>
    <w:p w14:paraId="7890F5D8" w14:textId="77777777" w:rsidR="00CF46CA" w:rsidRPr="00CF46CA" w:rsidRDefault="00CF46CA" w:rsidP="00CF46CA">
      <w:pPr>
        <w:spacing w:line="10" w:lineRule="atLeast"/>
        <w:rPr>
          <w:sz w:val="20"/>
          <w:szCs w:val="20"/>
        </w:rPr>
      </w:pPr>
      <w:r w:rsidRPr="00CF46CA">
        <w:rPr>
          <w:sz w:val="20"/>
          <w:szCs w:val="20"/>
        </w:rPr>
        <w:t xml:space="preserve">    for consistency with the HAVE_WORKING_FORK code.</w:t>
      </w:r>
    </w:p>
    <w:p w14:paraId="6C344631" w14:textId="77777777" w:rsidR="00CF46CA" w:rsidRPr="00CF46CA" w:rsidRDefault="00CF46CA" w:rsidP="00CF46CA">
      <w:pPr>
        <w:spacing w:line="10" w:lineRule="atLeast"/>
        <w:rPr>
          <w:sz w:val="20"/>
          <w:szCs w:val="20"/>
        </w:rPr>
      </w:pPr>
    </w:p>
    <w:p w14:paraId="2C75C734" w14:textId="77777777" w:rsidR="00CF46CA" w:rsidRPr="00CF46CA" w:rsidRDefault="00CF46CA" w:rsidP="00CF46CA">
      <w:pPr>
        <w:spacing w:line="10" w:lineRule="atLeast"/>
        <w:rPr>
          <w:sz w:val="20"/>
          <w:szCs w:val="20"/>
        </w:rPr>
      </w:pPr>
      <w:r w:rsidRPr="00CF46CA">
        <w:rPr>
          <w:sz w:val="20"/>
          <w:szCs w:val="20"/>
        </w:rPr>
        <w:t>commit de512b8345de9d501b21a5c1bc446e28d50ebf8c</w:t>
      </w:r>
    </w:p>
    <w:p w14:paraId="3D67E40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5A43EC7" w14:textId="77777777" w:rsidR="00CF46CA" w:rsidRPr="00CF46CA" w:rsidRDefault="00CF46CA" w:rsidP="00CF46CA">
      <w:pPr>
        <w:spacing w:line="10" w:lineRule="atLeast"/>
        <w:rPr>
          <w:sz w:val="20"/>
          <w:szCs w:val="20"/>
        </w:rPr>
      </w:pPr>
      <w:r w:rsidRPr="00CF46CA">
        <w:rPr>
          <w:sz w:val="20"/>
          <w:szCs w:val="20"/>
        </w:rPr>
        <w:t>Date:   Mon May 14 22:13:21 2012 -0700</w:t>
      </w:r>
    </w:p>
    <w:p w14:paraId="19094EC2" w14:textId="77777777" w:rsidR="00CF46CA" w:rsidRPr="00CF46CA" w:rsidRDefault="00CF46CA" w:rsidP="00CF46CA">
      <w:pPr>
        <w:spacing w:line="10" w:lineRule="atLeast"/>
        <w:rPr>
          <w:sz w:val="20"/>
          <w:szCs w:val="20"/>
        </w:rPr>
      </w:pPr>
    </w:p>
    <w:p w14:paraId="151F22A0" w14:textId="77777777" w:rsidR="00CF46CA" w:rsidRPr="00CF46CA" w:rsidRDefault="00CF46CA" w:rsidP="00CF46CA">
      <w:pPr>
        <w:spacing w:line="10" w:lineRule="atLeast"/>
        <w:rPr>
          <w:sz w:val="20"/>
          <w:szCs w:val="20"/>
        </w:rPr>
      </w:pPr>
      <w:r w:rsidRPr="00CF46CA">
        <w:rPr>
          <w:sz w:val="20"/>
          <w:szCs w:val="20"/>
        </w:rPr>
        <w:t xml:space="preserve">    maint: update bootstrap from gnulib</w:t>
      </w:r>
    </w:p>
    <w:p w14:paraId="668005CD" w14:textId="77777777" w:rsidR="00CF46CA" w:rsidRPr="00CF46CA" w:rsidRDefault="00CF46CA" w:rsidP="00CF46CA">
      <w:pPr>
        <w:spacing w:line="10" w:lineRule="atLeast"/>
        <w:rPr>
          <w:sz w:val="20"/>
          <w:szCs w:val="20"/>
        </w:rPr>
      </w:pPr>
      <w:r w:rsidRPr="00CF46CA">
        <w:rPr>
          <w:sz w:val="20"/>
          <w:szCs w:val="20"/>
        </w:rPr>
        <w:t xml:space="preserve">    </w:t>
      </w:r>
    </w:p>
    <w:p w14:paraId="586B73B8" w14:textId="77777777" w:rsidR="00CF46CA" w:rsidRPr="00CF46CA" w:rsidRDefault="00CF46CA" w:rsidP="00CF46CA">
      <w:pPr>
        <w:spacing w:line="10" w:lineRule="atLeast"/>
        <w:rPr>
          <w:sz w:val="20"/>
          <w:szCs w:val="20"/>
        </w:rPr>
      </w:pPr>
      <w:r w:rsidRPr="00CF46CA">
        <w:rPr>
          <w:sz w:val="20"/>
          <w:szCs w:val="20"/>
        </w:rPr>
        <w:t xml:space="preserve">    * bootstrap: Update from gnulib.</w:t>
      </w:r>
    </w:p>
    <w:p w14:paraId="2D43496A" w14:textId="77777777" w:rsidR="00CF46CA" w:rsidRPr="00CF46CA" w:rsidRDefault="00CF46CA" w:rsidP="00CF46CA">
      <w:pPr>
        <w:spacing w:line="10" w:lineRule="atLeast"/>
        <w:rPr>
          <w:sz w:val="20"/>
          <w:szCs w:val="20"/>
        </w:rPr>
      </w:pPr>
    </w:p>
    <w:p w14:paraId="09642CBF" w14:textId="77777777" w:rsidR="00CF46CA" w:rsidRPr="00CF46CA" w:rsidRDefault="00CF46CA" w:rsidP="00CF46CA">
      <w:pPr>
        <w:spacing w:line="10" w:lineRule="atLeast"/>
        <w:rPr>
          <w:sz w:val="20"/>
          <w:szCs w:val="20"/>
        </w:rPr>
      </w:pPr>
      <w:r w:rsidRPr="00CF46CA">
        <w:rPr>
          <w:sz w:val="20"/>
          <w:szCs w:val="20"/>
        </w:rPr>
        <w:t>commit 98985d32063135ab0e584fafb6e9edcf45869ec9</w:t>
      </w:r>
    </w:p>
    <w:p w14:paraId="6315489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28DD0D2" w14:textId="77777777" w:rsidR="00CF46CA" w:rsidRPr="00CF46CA" w:rsidRDefault="00CF46CA" w:rsidP="00CF46CA">
      <w:pPr>
        <w:spacing w:line="10" w:lineRule="atLeast"/>
        <w:rPr>
          <w:sz w:val="20"/>
          <w:szCs w:val="20"/>
        </w:rPr>
      </w:pPr>
      <w:r w:rsidRPr="00CF46CA">
        <w:rPr>
          <w:sz w:val="20"/>
          <w:szCs w:val="20"/>
        </w:rPr>
        <w:t>Date:   Mon May 14 22:12:21 2012 -0700</w:t>
      </w:r>
    </w:p>
    <w:p w14:paraId="5590E294" w14:textId="77777777" w:rsidR="00CF46CA" w:rsidRPr="00CF46CA" w:rsidRDefault="00CF46CA" w:rsidP="00CF46CA">
      <w:pPr>
        <w:spacing w:line="10" w:lineRule="atLeast"/>
        <w:rPr>
          <w:sz w:val="20"/>
          <w:szCs w:val="20"/>
        </w:rPr>
      </w:pPr>
    </w:p>
    <w:p w14:paraId="32511CE3" w14:textId="77777777" w:rsidR="00CF46CA" w:rsidRPr="00CF46CA" w:rsidRDefault="00CF46CA" w:rsidP="00CF46CA">
      <w:pPr>
        <w:spacing w:line="10" w:lineRule="atLeast"/>
        <w:rPr>
          <w:sz w:val="20"/>
          <w:szCs w:val="20"/>
        </w:rPr>
      </w:pPr>
      <w:r w:rsidRPr="00CF46CA">
        <w:rPr>
          <w:sz w:val="20"/>
          <w:szCs w:val="20"/>
        </w:rPr>
        <w:t xml:space="preserve">    maint: m4/gnulib-cache.m4 is not under version control</w:t>
      </w:r>
    </w:p>
    <w:p w14:paraId="6CCDF120" w14:textId="77777777" w:rsidR="00CF46CA" w:rsidRPr="00CF46CA" w:rsidRDefault="00CF46CA" w:rsidP="00CF46CA">
      <w:pPr>
        <w:spacing w:line="10" w:lineRule="atLeast"/>
        <w:rPr>
          <w:sz w:val="20"/>
          <w:szCs w:val="20"/>
        </w:rPr>
      </w:pPr>
      <w:r w:rsidRPr="00CF46CA">
        <w:rPr>
          <w:sz w:val="20"/>
          <w:szCs w:val="20"/>
        </w:rPr>
        <w:t xml:space="preserve">    </w:t>
      </w:r>
    </w:p>
    <w:p w14:paraId="33A84F76" w14:textId="77777777" w:rsidR="00CF46CA" w:rsidRPr="00CF46CA" w:rsidRDefault="00CF46CA" w:rsidP="00CF46CA">
      <w:pPr>
        <w:spacing w:line="10" w:lineRule="atLeast"/>
        <w:rPr>
          <w:sz w:val="20"/>
          <w:szCs w:val="20"/>
        </w:rPr>
      </w:pPr>
      <w:r w:rsidRPr="00CF46CA">
        <w:rPr>
          <w:sz w:val="20"/>
          <w:szCs w:val="20"/>
        </w:rPr>
        <w:t xml:space="preserve">    This is like what coreutils does, and suppresses 'git status' chatter.</w:t>
      </w:r>
    </w:p>
    <w:p w14:paraId="5AFD3F00" w14:textId="77777777" w:rsidR="00CF46CA" w:rsidRPr="00CF46CA" w:rsidRDefault="00CF46CA" w:rsidP="00CF46CA">
      <w:pPr>
        <w:spacing w:line="10" w:lineRule="atLeast"/>
        <w:rPr>
          <w:sz w:val="20"/>
          <w:szCs w:val="20"/>
        </w:rPr>
      </w:pPr>
      <w:r w:rsidRPr="00CF46CA">
        <w:rPr>
          <w:sz w:val="20"/>
          <w:szCs w:val="20"/>
        </w:rPr>
        <w:t xml:space="preserve">    * .gitignore: Add /m4/gnulib-cache.m4.</w:t>
      </w:r>
    </w:p>
    <w:p w14:paraId="4066DABC" w14:textId="77777777" w:rsidR="00CF46CA" w:rsidRPr="00CF46CA" w:rsidRDefault="00CF46CA" w:rsidP="00CF46CA">
      <w:pPr>
        <w:spacing w:line="10" w:lineRule="atLeast"/>
        <w:rPr>
          <w:sz w:val="20"/>
          <w:szCs w:val="20"/>
        </w:rPr>
      </w:pPr>
    </w:p>
    <w:p w14:paraId="44E2422D" w14:textId="77777777" w:rsidR="00CF46CA" w:rsidRPr="00CF46CA" w:rsidRDefault="00CF46CA" w:rsidP="00CF46CA">
      <w:pPr>
        <w:spacing w:line="10" w:lineRule="atLeast"/>
        <w:rPr>
          <w:sz w:val="20"/>
          <w:szCs w:val="20"/>
        </w:rPr>
      </w:pPr>
      <w:r w:rsidRPr="00CF46CA">
        <w:rPr>
          <w:sz w:val="20"/>
          <w:szCs w:val="20"/>
        </w:rPr>
        <w:t>commit e537e2c86632dca0ba3abe2b6e2d7d7cac189b2c</w:t>
      </w:r>
    </w:p>
    <w:p w14:paraId="3711970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8DCE4B4" w14:textId="77777777" w:rsidR="00CF46CA" w:rsidRPr="00CF46CA" w:rsidRDefault="00CF46CA" w:rsidP="00CF46CA">
      <w:pPr>
        <w:spacing w:line="10" w:lineRule="atLeast"/>
        <w:rPr>
          <w:sz w:val="20"/>
          <w:szCs w:val="20"/>
        </w:rPr>
      </w:pPr>
      <w:r w:rsidRPr="00CF46CA">
        <w:rPr>
          <w:sz w:val="20"/>
          <w:szCs w:val="20"/>
        </w:rPr>
        <w:t>Date:   Sun May 13 19:30:56 2012 -0700</w:t>
      </w:r>
    </w:p>
    <w:p w14:paraId="0D3EA775" w14:textId="77777777" w:rsidR="00CF46CA" w:rsidRPr="00CF46CA" w:rsidRDefault="00CF46CA" w:rsidP="00CF46CA">
      <w:pPr>
        <w:spacing w:line="10" w:lineRule="atLeast"/>
        <w:rPr>
          <w:sz w:val="20"/>
          <w:szCs w:val="20"/>
        </w:rPr>
      </w:pPr>
    </w:p>
    <w:p w14:paraId="37AAF3B8" w14:textId="77777777" w:rsidR="00CF46CA" w:rsidRPr="00CF46CA" w:rsidRDefault="00CF46CA" w:rsidP="00CF46CA">
      <w:pPr>
        <w:spacing w:line="10" w:lineRule="atLeast"/>
        <w:rPr>
          <w:sz w:val="20"/>
          <w:szCs w:val="20"/>
        </w:rPr>
      </w:pPr>
      <w:r w:rsidRPr="00CF46CA">
        <w:rPr>
          <w:sz w:val="20"/>
          <w:szCs w:val="20"/>
        </w:rPr>
        <w:t xml:space="preserve">    Use binary mode when testing for binary files.</w:t>
      </w:r>
    </w:p>
    <w:p w14:paraId="3454A6DF" w14:textId="77777777" w:rsidR="00CF46CA" w:rsidRPr="00CF46CA" w:rsidRDefault="00CF46CA" w:rsidP="00CF46CA">
      <w:pPr>
        <w:spacing w:line="10" w:lineRule="atLeast"/>
        <w:rPr>
          <w:sz w:val="20"/>
          <w:szCs w:val="20"/>
        </w:rPr>
      </w:pPr>
      <w:r w:rsidRPr="00CF46CA">
        <w:rPr>
          <w:sz w:val="20"/>
          <w:szCs w:val="20"/>
        </w:rPr>
        <w:t xml:space="preserve">    </w:t>
      </w:r>
    </w:p>
    <w:p w14:paraId="2E92885D" w14:textId="77777777" w:rsidR="00CF46CA" w:rsidRPr="00CF46CA" w:rsidRDefault="00CF46CA" w:rsidP="00CF46CA">
      <w:pPr>
        <w:spacing w:line="10" w:lineRule="atLeast"/>
        <w:rPr>
          <w:sz w:val="20"/>
          <w:szCs w:val="20"/>
        </w:rPr>
      </w:pPr>
      <w:r w:rsidRPr="00CF46CA">
        <w:rPr>
          <w:sz w:val="20"/>
          <w:szCs w:val="20"/>
        </w:rPr>
        <w:t xml:space="preserve">    This reverts the 2006-01-05 change and modernizes to the current API.</w:t>
      </w:r>
    </w:p>
    <w:p w14:paraId="468618F9" w14:textId="77777777" w:rsidR="00CF46CA" w:rsidRPr="00CF46CA" w:rsidRDefault="00CF46CA" w:rsidP="00CF46CA">
      <w:pPr>
        <w:spacing w:line="10" w:lineRule="atLeast"/>
        <w:rPr>
          <w:sz w:val="20"/>
          <w:szCs w:val="20"/>
        </w:rPr>
      </w:pPr>
      <w:r w:rsidRPr="00CF46CA">
        <w:rPr>
          <w:sz w:val="20"/>
          <w:szCs w:val="20"/>
        </w:rPr>
        <w:t xml:space="preserve">    Idea suggested by Eli Zaretskii in:</w:t>
      </w:r>
    </w:p>
    <w:p w14:paraId="2178E359" w14:textId="77777777" w:rsidR="00CF46CA" w:rsidRPr="00CF46CA" w:rsidRDefault="00CF46CA" w:rsidP="00CF46CA">
      <w:pPr>
        <w:spacing w:line="10" w:lineRule="atLeast"/>
        <w:rPr>
          <w:sz w:val="20"/>
          <w:szCs w:val="20"/>
        </w:rPr>
      </w:pPr>
      <w:r w:rsidRPr="00CF46CA">
        <w:rPr>
          <w:sz w:val="20"/>
          <w:szCs w:val="20"/>
        </w:rPr>
        <w:t xml:space="preserve">    http://lists.gnu.org/archive/html/bug-gnu-utils/2012-05/msg00066.html</w:t>
      </w:r>
    </w:p>
    <w:p w14:paraId="35B68D79" w14:textId="77777777" w:rsidR="00CF46CA" w:rsidRPr="00CF46CA" w:rsidRDefault="00CF46CA" w:rsidP="00CF46CA">
      <w:pPr>
        <w:spacing w:line="10" w:lineRule="atLeast"/>
        <w:rPr>
          <w:sz w:val="20"/>
          <w:szCs w:val="20"/>
        </w:rPr>
      </w:pPr>
      <w:r w:rsidRPr="00CF46CA">
        <w:rPr>
          <w:sz w:val="20"/>
          <w:szCs w:val="20"/>
        </w:rPr>
        <w:t xml:space="preserve">    * src/cmp.c (main):</w:t>
      </w:r>
    </w:p>
    <w:p w14:paraId="375E2104" w14:textId="77777777" w:rsidR="00CF46CA" w:rsidRPr="00CF46CA" w:rsidRDefault="00CF46CA" w:rsidP="00CF46CA">
      <w:pPr>
        <w:spacing w:line="10" w:lineRule="atLeast"/>
        <w:rPr>
          <w:sz w:val="20"/>
          <w:szCs w:val="20"/>
        </w:rPr>
      </w:pPr>
      <w:r w:rsidRPr="00CF46CA">
        <w:rPr>
          <w:sz w:val="20"/>
          <w:szCs w:val="20"/>
        </w:rPr>
        <w:t xml:space="preserve">    * src/diff.c (main, compare_files):</w:t>
      </w:r>
    </w:p>
    <w:p w14:paraId="312569ED" w14:textId="77777777" w:rsidR="00CF46CA" w:rsidRPr="00CF46CA" w:rsidRDefault="00CF46CA" w:rsidP="00CF46CA">
      <w:pPr>
        <w:spacing w:line="10" w:lineRule="atLeast"/>
        <w:rPr>
          <w:sz w:val="20"/>
          <w:szCs w:val="20"/>
        </w:rPr>
      </w:pPr>
      <w:r w:rsidRPr="00CF46CA">
        <w:rPr>
          <w:sz w:val="20"/>
          <w:szCs w:val="20"/>
        </w:rPr>
        <w:t xml:space="preserve">    Use set_binary_mode rather than SET_BINARY.</w:t>
      </w:r>
    </w:p>
    <w:p w14:paraId="035D69EA" w14:textId="77777777" w:rsidR="00CF46CA" w:rsidRPr="00CF46CA" w:rsidRDefault="00CF46CA" w:rsidP="00CF46CA">
      <w:pPr>
        <w:spacing w:line="10" w:lineRule="atLeast"/>
        <w:rPr>
          <w:sz w:val="20"/>
          <w:szCs w:val="20"/>
        </w:rPr>
      </w:pPr>
      <w:r w:rsidRPr="00CF46CA">
        <w:rPr>
          <w:sz w:val="20"/>
          <w:szCs w:val="20"/>
        </w:rPr>
        <w:t xml:space="preserve">    * src/diff.c (compare_files): Omit unnecessary use of O_BINARY.</w:t>
      </w:r>
    </w:p>
    <w:p w14:paraId="31B4EE0E" w14:textId="77777777" w:rsidR="00CF46CA" w:rsidRPr="00CF46CA" w:rsidRDefault="00CF46CA" w:rsidP="00CF46CA">
      <w:pPr>
        <w:spacing w:line="10" w:lineRule="atLeast"/>
        <w:rPr>
          <w:sz w:val="20"/>
          <w:szCs w:val="20"/>
        </w:rPr>
      </w:pPr>
      <w:r w:rsidRPr="00CF46CA">
        <w:rPr>
          <w:sz w:val="20"/>
          <w:szCs w:val="20"/>
        </w:rPr>
        <w:t xml:space="preserve">    * src/io.c (sip): Sample unknown files in binary mode, to see</w:t>
      </w:r>
    </w:p>
    <w:p w14:paraId="051D63D5" w14:textId="77777777" w:rsidR="00CF46CA" w:rsidRPr="00CF46CA" w:rsidRDefault="00CF46CA" w:rsidP="00CF46CA">
      <w:pPr>
        <w:spacing w:line="10" w:lineRule="atLeast"/>
        <w:rPr>
          <w:sz w:val="20"/>
          <w:szCs w:val="20"/>
        </w:rPr>
      </w:pPr>
      <w:r w:rsidRPr="00CF46CA">
        <w:rPr>
          <w:sz w:val="20"/>
          <w:szCs w:val="20"/>
        </w:rPr>
        <w:t xml:space="preserve">    whether they are binary.</w:t>
      </w:r>
    </w:p>
    <w:p w14:paraId="538BA690" w14:textId="77777777" w:rsidR="00CF46CA" w:rsidRPr="00CF46CA" w:rsidRDefault="00CF46CA" w:rsidP="00CF46CA">
      <w:pPr>
        <w:spacing w:line="10" w:lineRule="atLeast"/>
        <w:rPr>
          <w:sz w:val="20"/>
          <w:szCs w:val="20"/>
        </w:rPr>
      </w:pPr>
      <w:r w:rsidRPr="00CF46CA">
        <w:rPr>
          <w:sz w:val="20"/>
          <w:szCs w:val="20"/>
        </w:rPr>
        <w:t xml:space="preserve">    (read_files): Read binary files in binary mode.</w:t>
      </w:r>
    </w:p>
    <w:p w14:paraId="2F81C764" w14:textId="77777777" w:rsidR="00CF46CA" w:rsidRPr="00CF46CA" w:rsidRDefault="00CF46CA" w:rsidP="00CF46CA">
      <w:pPr>
        <w:spacing w:line="10" w:lineRule="atLeast"/>
        <w:rPr>
          <w:sz w:val="20"/>
          <w:szCs w:val="20"/>
        </w:rPr>
      </w:pPr>
    </w:p>
    <w:p w14:paraId="20CB2271" w14:textId="77777777" w:rsidR="00CF46CA" w:rsidRPr="00CF46CA" w:rsidRDefault="00CF46CA" w:rsidP="00CF46CA">
      <w:pPr>
        <w:spacing w:line="10" w:lineRule="atLeast"/>
        <w:rPr>
          <w:sz w:val="20"/>
          <w:szCs w:val="20"/>
        </w:rPr>
      </w:pPr>
      <w:r w:rsidRPr="00CF46CA">
        <w:rPr>
          <w:sz w:val="20"/>
          <w:szCs w:val="20"/>
        </w:rPr>
        <w:t>commit aa7a1de25ab798fc7c45a68df41556b1f9f17fb2</w:t>
      </w:r>
    </w:p>
    <w:p w14:paraId="2BF51E1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5905EC6" w14:textId="77777777" w:rsidR="00CF46CA" w:rsidRPr="00CF46CA" w:rsidRDefault="00CF46CA" w:rsidP="00CF46CA">
      <w:pPr>
        <w:spacing w:line="10" w:lineRule="atLeast"/>
        <w:rPr>
          <w:sz w:val="20"/>
          <w:szCs w:val="20"/>
        </w:rPr>
      </w:pPr>
      <w:r w:rsidRPr="00CF46CA">
        <w:rPr>
          <w:sz w:val="20"/>
          <w:szCs w:val="20"/>
        </w:rPr>
        <w:t>Date:   Mon May 14 10:10:21 2012 -0700</w:t>
      </w:r>
    </w:p>
    <w:p w14:paraId="3E90CCE3" w14:textId="77777777" w:rsidR="00CF46CA" w:rsidRPr="00CF46CA" w:rsidRDefault="00CF46CA" w:rsidP="00CF46CA">
      <w:pPr>
        <w:spacing w:line="10" w:lineRule="atLeast"/>
        <w:rPr>
          <w:sz w:val="20"/>
          <w:szCs w:val="20"/>
        </w:rPr>
      </w:pPr>
    </w:p>
    <w:p w14:paraId="5410FD26"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2ACC8F18" w14:textId="77777777" w:rsidR="00CF46CA" w:rsidRPr="00CF46CA" w:rsidRDefault="00CF46CA" w:rsidP="00CF46CA">
      <w:pPr>
        <w:spacing w:line="10" w:lineRule="atLeast"/>
        <w:rPr>
          <w:sz w:val="20"/>
          <w:szCs w:val="20"/>
        </w:rPr>
      </w:pPr>
    </w:p>
    <w:p w14:paraId="049A61F7" w14:textId="77777777" w:rsidR="00CF46CA" w:rsidRPr="00CF46CA" w:rsidRDefault="00CF46CA" w:rsidP="00CF46CA">
      <w:pPr>
        <w:spacing w:line="10" w:lineRule="atLeast"/>
        <w:rPr>
          <w:sz w:val="20"/>
          <w:szCs w:val="20"/>
        </w:rPr>
      </w:pPr>
      <w:r w:rsidRPr="00CF46CA">
        <w:rPr>
          <w:sz w:val="20"/>
          <w:szCs w:val="20"/>
        </w:rPr>
        <w:t>commit 5f295d6115179216d13b78a768c97e873f493da9</w:t>
      </w:r>
    </w:p>
    <w:p w14:paraId="31ACF6D4" w14:textId="77777777" w:rsidR="00CF46CA" w:rsidRPr="00CF46CA" w:rsidRDefault="00CF46CA" w:rsidP="00CF46CA">
      <w:pPr>
        <w:spacing w:line="10" w:lineRule="atLeast"/>
        <w:rPr>
          <w:sz w:val="20"/>
          <w:szCs w:val="20"/>
        </w:rPr>
      </w:pPr>
      <w:r w:rsidRPr="00CF46CA">
        <w:rPr>
          <w:sz w:val="20"/>
          <w:szCs w:val="20"/>
        </w:rPr>
        <w:t>Author: Stefano Lattarini &lt;stefano.lattarini@gmail.com&gt;</w:t>
      </w:r>
    </w:p>
    <w:p w14:paraId="53860266" w14:textId="77777777" w:rsidR="00CF46CA" w:rsidRPr="00CF46CA" w:rsidRDefault="00CF46CA" w:rsidP="00CF46CA">
      <w:pPr>
        <w:spacing w:line="10" w:lineRule="atLeast"/>
        <w:rPr>
          <w:sz w:val="20"/>
          <w:szCs w:val="20"/>
        </w:rPr>
      </w:pPr>
      <w:r w:rsidRPr="00CF46CA">
        <w:rPr>
          <w:sz w:val="20"/>
          <w:szCs w:val="20"/>
        </w:rPr>
        <w:t>Date:   Sun May 13 19:46:30 2012 -0700</w:t>
      </w:r>
    </w:p>
    <w:p w14:paraId="5716E5A9" w14:textId="77777777" w:rsidR="00CF46CA" w:rsidRPr="00CF46CA" w:rsidRDefault="00CF46CA" w:rsidP="00CF46CA">
      <w:pPr>
        <w:spacing w:line="10" w:lineRule="atLeast"/>
        <w:rPr>
          <w:sz w:val="20"/>
          <w:szCs w:val="20"/>
        </w:rPr>
      </w:pPr>
    </w:p>
    <w:p w14:paraId="24755FBC" w14:textId="77777777" w:rsidR="00CF46CA" w:rsidRPr="00CF46CA" w:rsidRDefault="00CF46CA" w:rsidP="00CF46CA">
      <w:pPr>
        <w:spacing w:line="10" w:lineRule="atLeast"/>
        <w:rPr>
          <w:sz w:val="20"/>
          <w:szCs w:val="20"/>
        </w:rPr>
      </w:pPr>
      <w:r w:rsidRPr="00CF46CA">
        <w:rPr>
          <w:sz w:val="20"/>
          <w:szCs w:val="20"/>
        </w:rPr>
        <w:t xml:space="preserve">    build: omit obsolete AM_PROG_CC_STDC macro</w:t>
      </w:r>
    </w:p>
    <w:p w14:paraId="45E672E2" w14:textId="77777777" w:rsidR="00CF46CA" w:rsidRPr="00CF46CA" w:rsidRDefault="00CF46CA" w:rsidP="00CF46CA">
      <w:pPr>
        <w:spacing w:line="10" w:lineRule="atLeast"/>
        <w:rPr>
          <w:sz w:val="20"/>
          <w:szCs w:val="20"/>
        </w:rPr>
      </w:pPr>
      <w:r w:rsidRPr="00CF46CA">
        <w:rPr>
          <w:sz w:val="20"/>
          <w:szCs w:val="20"/>
        </w:rPr>
        <w:t xml:space="preserve">    </w:t>
      </w:r>
    </w:p>
    <w:p w14:paraId="34D21BCC" w14:textId="77777777" w:rsidR="00CF46CA" w:rsidRPr="00CF46CA" w:rsidRDefault="00CF46CA" w:rsidP="00CF46CA">
      <w:pPr>
        <w:spacing w:line="10" w:lineRule="atLeast"/>
        <w:rPr>
          <w:sz w:val="20"/>
          <w:szCs w:val="20"/>
        </w:rPr>
      </w:pPr>
      <w:r w:rsidRPr="00CF46CA">
        <w:rPr>
          <w:sz w:val="20"/>
          <w:szCs w:val="20"/>
        </w:rPr>
        <w:t xml:space="preserve">    The Automake-provided macro 'AM_PROG_CC_STDC' has been superseded by</w:t>
      </w:r>
    </w:p>
    <w:p w14:paraId="7B8136D3" w14:textId="77777777" w:rsidR="00CF46CA" w:rsidRPr="00CF46CA" w:rsidRDefault="00CF46CA" w:rsidP="00CF46CA">
      <w:pPr>
        <w:spacing w:line="10" w:lineRule="atLeast"/>
        <w:rPr>
          <w:sz w:val="20"/>
          <w:szCs w:val="20"/>
        </w:rPr>
      </w:pPr>
      <w:r w:rsidRPr="00CF46CA">
        <w:rPr>
          <w:sz w:val="20"/>
          <w:szCs w:val="20"/>
        </w:rPr>
        <w:t xml:space="preserve">    the Autoconf-provided one 'AC_PROG_CC' since October 2002, and will</w:t>
      </w:r>
    </w:p>
    <w:p w14:paraId="27213510" w14:textId="77777777" w:rsidR="00CF46CA" w:rsidRPr="00CF46CA" w:rsidRDefault="00CF46CA" w:rsidP="00CF46CA">
      <w:pPr>
        <w:spacing w:line="10" w:lineRule="atLeast"/>
        <w:rPr>
          <w:sz w:val="20"/>
          <w:szCs w:val="20"/>
        </w:rPr>
      </w:pPr>
      <w:r w:rsidRPr="00CF46CA">
        <w:rPr>
          <w:sz w:val="20"/>
          <w:szCs w:val="20"/>
        </w:rPr>
        <w:t xml:space="preserve">    be removed in the next major automake version.</w:t>
      </w:r>
    </w:p>
    <w:p w14:paraId="3FFD7CC1" w14:textId="77777777" w:rsidR="00CF46CA" w:rsidRPr="00CF46CA" w:rsidRDefault="00CF46CA" w:rsidP="00CF46CA">
      <w:pPr>
        <w:spacing w:line="10" w:lineRule="atLeast"/>
        <w:rPr>
          <w:sz w:val="20"/>
          <w:szCs w:val="20"/>
        </w:rPr>
      </w:pPr>
      <w:r w:rsidRPr="00CF46CA">
        <w:rPr>
          <w:sz w:val="20"/>
          <w:szCs w:val="20"/>
        </w:rPr>
        <w:t xml:space="preserve">    * configure.ac (AM_PROG_CC_STDC): Drop it.</w:t>
      </w:r>
    </w:p>
    <w:p w14:paraId="7AA7DF10" w14:textId="77777777" w:rsidR="00CF46CA" w:rsidRPr="00CF46CA" w:rsidRDefault="00CF46CA" w:rsidP="00CF46CA">
      <w:pPr>
        <w:spacing w:line="10" w:lineRule="atLeast"/>
        <w:rPr>
          <w:sz w:val="20"/>
          <w:szCs w:val="20"/>
        </w:rPr>
      </w:pPr>
    </w:p>
    <w:p w14:paraId="152558AF" w14:textId="77777777" w:rsidR="00CF46CA" w:rsidRPr="00CF46CA" w:rsidRDefault="00CF46CA" w:rsidP="00CF46CA">
      <w:pPr>
        <w:spacing w:line="10" w:lineRule="atLeast"/>
        <w:rPr>
          <w:sz w:val="20"/>
          <w:szCs w:val="20"/>
        </w:rPr>
      </w:pPr>
      <w:r w:rsidRPr="00CF46CA">
        <w:rPr>
          <w:sz w:val="20"/>
          <w:szCs w:val="20"/>
        </w:rPr>
        <w:t>commit 3c19ca08b1cf7aaaae72393073affaa082928ae4</w:t>
      </w:r>
    </w:p>
    <w:p w14:paraId="54C7EC6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4C4A8B9" w14:textId="77777777" w:rsidR="00CF46CA" w:rsidRPr="00CF46CA" w:rsidRDefault="00CF46CA" w:rsidP="00CF46CA">
      <w:pPr>
        <w:spacing w:line="10" w:lineRule="atLeast"/>
        <w:rPr>
          <w:sz w:val="20"/>
          <w:szCs w:val="20"/>
        </w:rPr>
      </w:pPr>
      <w:r w:rsidRPr="00CF46CA">
        <w:rPr>
          <w:sz w:val="20"/>
          <w:szCs w:val="20"/>
        </w:rPr>
        <w:t>Date:   Sat May 5 15:51:25 2012 +0200</w:t>
      </w:r>
    </w:p>
    <w:p w14:paraId="5789865D" w14:textId="77777777" w:rsidR="00CF46CA" w:rsidRPr="00CF46CA" w:rsidRDefault="00CF46CA" w:rsidP="00CF46CA">
      <w:pPr>
        <w:spacing w:line="10" w:lineRule="atLeast"/>
        <w:rPr>
          <w:sz w:val="20"/>
          <w:szCs w:val="20"/>
        </w:rPr>
      </w:pPr>
    </w:p>
    <w:p w14:paraId="51F490B9" w14:textId="77777777" w:rsidR="00CF46CA" w:rsidRPr="00CF46CA" w:rsidRDefault="00CF46CA" w:rsidP="00CF46CA">
      <w:pPr>
        <w:spacing w:line="10" w:lineRule="atLeast"/>
        <w:rPr>
          <w:sz w:val="20"/>
          <w:szCs w:val="20"/>
        </w:rPr>
      </w:pPr>
      <w:r w:rsidRPr="00CF46CA">
        <w:rPr>
          <w:sz w:val="20"/>
          <w:szCs w:val="20"/>
        </w:rPr>
        <w:t xml:space="preserve">    diff: fix a typo that was always disabling the same_special_file macro</w:t>
      </w:r>
    </w:p>
    <w:p w14:paraId="2E60FB79" w14:textId="77777777" w:rsidR="00CF46CA" w:rsidRPr="00CF46CA" w:rsidRDefault="00CF46CA" w:rsidP="00CF46CA">
      <w:pPr>
        <w:spacing w:line="10" w:lineRule="atLeast"/>
        <w:rPr>
          <w:sz w:val="20"/>
          <w:szCs w:val="20"/>
        </w:rPr>
      </w:pPr>
      <w:r w:rsidRPr="00CF46CA">
        <w:rPr>
          <w:sz w:val="20"/>
          <w:szCs w:val="20"/>
        </w:rPr>
        <w:t xml:space="preserve">    </w:t>
      </w:r>
    </w:p>
    <w:p w14:paraId="599C2ADF" w14:textId="77777777" w:rsidR="00CF46CA" w:rsidRPr="00CF46CA" w:rsidRDefault="00CF46CA" w:rsidP="00CF46CA">
      <w:pPr>
        <w:spacing w:line="10" w:lineRule="atLeast"/>
        <w:rPr>
          <w:sz w:val="20"/>
          <w:szCs w:val="20"/>
        </w:rPr>
      </w:pPr>
      <w:r w:rsidRPr="00CF46CA">
        <w:rPr>
          <w:sz w:val="20"/>
          <w:szCs w:val="20"/>
        </w:rPr>
        <w:t xml:space="preserve">    * src/system.h (same_special_file): Correct cpp guard expression:</w:t>
      </w:r>
    </w:p>
    <w:p w14:paraId="572585A7" w14:textId="77777777" w:rsidR="00CF46CA" w:rsidRPr="00CF46CA" w:rsidRDefault="00CF46CA" w:rsidP="00CF46CA">
      <w:pPr>
        <w:spacing w:line="10" w:lineRule="atLeast"/>
        <w:rPr>
          <w:sz w:val="20"/>
          <w:szCs w:val="20"/>
        </w:rPr>
      </w:pPr>
      <w:r w:rsidRPr="00CF46CA">
        <w:rPr>
          <w:sz w:val="20"/>
          <w:szCs w:val="20"/>
        </w:rPr>
        <w:t xml:space="preserve">    s/HAVE_ST_RDEV/HAVE_STRUCT_STAT_ST_RDEV/.  Reported by Eli Zaretskii.</w:t>
      </w:r>
    </w:p>
    <w:p w14:paraId="55852CEF" w14:textId="77777777" w:rsidR="00CF46CA" w:rsidRPr="00CF46CA" w:rsidRDefault="00CF46CA" w:rsidP="00CF46CA">
      <w:pPr>
        <w:spacing w:line="10" w:lineRule="atLeast"/>
        <w:rPr>
          <w:sz w:val="20"/>
          <w:szCs w:val="20"/>
        </w:rPr>
      </w:pPr>
    </w:p>
    <w:p w14:paraId="7119C1C9" w14:textId="77777777" w:rsidR="00CF46CA" w:rsidRPr="00CF46CA" w:rsidRDefault="00CF46CA" w:rsidP="00CF46CA">
      <w:pPr>
        <w:spacing w:line="10" w:lineRule="atLeast"/>
        <w:rPr>
          <w:sz w:val="20"/>
          <w:szCs w:val="20"/>
        </w:rPr>
      </w:pPr>
      <w:r w:rsidRPr="00CF46CA">
        <w:rPr>
          <w:sz w:val="20"/>
          <w:szCs w:val="20"/>
        </w:rPr>
        <w:t>commit 6cb7786fd85a503bfcbe8f28dd34a92902736825</w:t>
      </w:r>
    </w:p>
    <w:p w14:paraId="042C2A9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D6BA6C6" w14:textId="77777777" w:rsidR="00CF46CA" w:rsidRPr="00CF46CA" w:rsidRDefault="00CF46CA" w:rsidP="00CF46CA">
      <w:pPr>
        <w:spacing w:line="10" w:lineRule="atLeast"/>
        <w:rPr>
          <w:sz w:val="20"/>
          <w:szCs w:val="20"/>
        </w:rPr>
      </w:pPr>
      <w:r w:rsidRPr="00CF46CA">
        <w:rPr>
          <w:sz w:val="20"/>
          <w:szCs w:val="20"/>
        </w:rPr>
        <w:t>Date:   Thu Jan 26 12:25:27 2012 +0100</w:t>
      </w:r>
    </w:p>
    <w:p w14:paraId="15E9B653" w14:textId="77777777" w:rsidR="00CF46CA" w:rsidRPr="00CF46CA" w:rsidRDefault="00CF46CA" w:rsidP="00CF46CA">
      <w:pPr>
        <w:spacing w:line="10" w:lineRule="atLeast"/>
        <w:rPr>
          <w:sz w:val="20"/>
          <w:szCs w:val="20"/>
        </w:rPr>
      </w:pPr>
    </w:p>
    <w:p w14:paraId="42045110" w14:textId="77777777" w:rsidR="00CF46CA" w:rsidRPr="00CF46CA" w:rsidRDefault="00CF46CA" w:rsidP="00CF46CA">
      <w:pPr>
        <w:spacing w:line="10" w:lineRule="atLeast"/>
        <w:rPr>
          <w:sz w:val="20"/>
          <w:szCs w:val="20"/>
        </w:rPr>
      </w:pPr>
      <w:r w:rsidRPr="00CF46CA">
        <w:rPr>
          <w:sz w:val="20"/>
          <w:szCs w:val="20"/>
        </w:rPr>
        <w:t xml:space="preserve">    maint: update bootstrap from gnulib</w:t>
      </w:r>
    </w:p>
    <w:p w14:paraId="3AA6B485" w14:textId="77777777" w:rsidR="00CF46CA" w:rsidRPr="00CF46CA" w:rsidRDefault="00CF46CA" w:rsidP="00CF46CA">
      <w:pPr>
        <w:spacing w:line="10" w:lineRule="atLeast"/>
        <w:rPr>
          <w:sz w:val="20"/>
          <w:szCs w:val="20"/>
        </w:rPr>
      </w:pPr>
      <w:r w:rsidRPr="00CF46CA">
        <w:rPr>
          <w:sz w:val="20"/>
          <w:szCs w:val="20"/>
        </w:rPr>
        <w:t xml:space="preserve">    </w:t>
      </w:r>
    </w:p>
    <w:p w14:paraId="286826C3" w14:textId="77777777" w:rsidR="00CF46CA" w:rsidRPr="00CF46CA" w:rsidRDefault="00CF46CA" w:rsidP="00CF46CA">
      <w:pPr>
        <w:spacing w:line="10" w:lineRule="atLeast"/>
        <w:rPr>
          <w:sz w:val="20"/>
          <w:szCs w:val="20"/>
        </w:rPr>
      </w:pPr>
      <w:r w:rsidRPr="00CF46CA">
        <w:rPr>
          <w:sz w:val="20"/>
          <w:szCs w:val="20"/>
        </w:rPr>
        <w:t xml:space="preserve">    * bootstrap: Update from gnulib.</w:t>
      </w:r>
    </w:p>
    <w:p w14:paraId="3EA3D584" w14:textId="77777777" w:rsidR="00CF46CA" w:rsidRPr="00CF46CA" w:rsidRDefault="00CF46CA" w:rsidP="00CF46CA">
      <w:pPr>
        <w:spacing w:line="10" w:lineRule="atLeast"/>
        <w:rPr>
          <w:sz w:val="20"/>
          <w:szCs w:val="20"/>
        </w:rPr>
      </w:pPr>
    </w:p>
    <w:p w14:paraId="2E42F827" w14:textId="77777777" w:rsidR="00CF46CA" w:rsidRPr="00CF46CA" w:rsidRDefault="00CF46CA" w:rsidP="00CF46CA">
      <w:pPr>
        <w:spacing w:line="10" w:lineRule="atLeast"/>
        <w:rPr>
          <w:sz w:val="20"/>
          <w:szCs w:val="20"/>
        </w:rPr>
      </w:pPr>
      <w:r w:rsidRPr="00CF46CA">
        <w:rPr>
          <w:sz w:val="20"/>
          <w:szCs w:val="20"/>
        </w:rPr>
        <w:t>commit 2f108d7405ab121ebbec88ee9865bac8657f7218</w:t>
      </w:r>
    </w:p>
    <w:p w14:paraId="5A36C9C8" w14:textId="77777777" w:rsidR="00CF46CA" w:rsidRPr="00CF46CA" w:rsidRDefault="00CF46CA" w:rsidP="00CF46CA">
      <w:pPr>
        <w:spacing w:line="10" w:lineRule="atLeast"/>
        <w:rPr>
          <w:sz w:val="20"/>
          <w:szCs w:val="20"/>
        </w:rPr>
      </w:pPr>
      <w:r w:rsidRPr="00CF46CA">
        <w:rPr>
          <w:sz w:val="20"/>
          <w:szCs w:val="20"/>
        </w:rPr>
        <w:t>Author: Eric Blake &lt;eblake@redhat.com&gt;</w:t>
      </w:r>
    </w:p>
    <w:p w14:paraId="02E7E0CA" w14:textId="77777777" w:rsidR="00CF46CA" w:rsidRPr="00CF46CA" w:rsidRDefault="00CF46CA" w:rsidP="00CF46CA">
      <w:pPr>
        <w:spacing w:line="10" w:lineRule="atLeast"/>
        <w:rPr>
          <w:sz w:val="20"/>
          <w:szCs w:val="20"/>
        </w:rPr>
      </w:pPr>
      <w:r w:rsidRPr="00CF46CA">
        <w:rPr>
          <w:sz w:val="20"/>
          <w:szCs w:val="20"/>
        </w:rPr>
        <w:t>Date:   Wed Mar 7 09:13:10 2012 -0700</w:t>
      </w:r>
    </w:p>
    <w:p w14:paraId="14A764C6" w14:textId="77777777" w:rsidR="00CF46CA" w:rsidRPr="00CF46CA" w:rsidRDefault="00CF46CA" w:rsidP="00CF46CA">
      <w:pPr>
        <w:spacing w:line="10" w:lineRule="atLeast"/>
        <w:rPr>
          <w:sz w:val="20"/>
          <w:szCs w:val="20"/>
        </w:rPr>
      </w:pPr>
    </w:p>
    <w:p w14:paraId="74D1CD08" w14:textId="77777777" w:rsidR="00CF46CA" w:rsidRPr="00CF46CA" w:rsidRDefault="00CF46CA" w:rsidP="00CF46CA">
      <w:pPr>
        <w:spacing w:line="10" w:lineRule="atLeast"/>
        <w:rPr>
          <w:sz w:val="20"/>
          <w:szCs w:val="20"/>
        </w:rPr>
      </w:pPr>
      <w:r w:rsidRPr="00CF46CA">
        <w:rPr>
          <w:sz w:val="20"/>
          <w:szCs w:val="20"/>
        </w:rPr>
        <w:t xml:space="preserve">    usage: improve wording of --ignore-matching-lines</w:t>
      </w:r>
    </w:p>
    <w:p w14:paraId="2FB3993A" w14:textId="77777777" w:rsidR="00CF46CA" w:rsidRPr="00CF46CA" w:rsidRDefault="00CF46CA" w:rsidP="00CF46CA">
      <w:pPr>
        <w:spacing w:line="10" w:lineRule="atLeast"/>
        <w:rPr>
          <w:sz w:val="20"/>
          <w:szCs w:val="20"/>
        </w:rPr>
      </w:pPr>
      <w:r w:rsidRPr="00CF46CA">
        <w:rPr>
          <w:sz w:val="20"/>
          <w:szCs w:val="20"/>
        </w:rPr>
        <w:t xml:space="preserve">    </w:t>
      </w:r>
    </w:p>
    <w:p w14:paraId="180A2083" w14:textId="77777777" w:rsidR="00CF46CA" w:rsidRPr="00CF46CA" w:rsidRDefault="00CF46CA" w:rsidP="00CF46CA">
      <w:pPr>
        <w:spacing w:line="10" w:lineRule="atLeast"/>
        <w:rPr>
          <w:sz w:val="20"/>
          <w:szCs w:val="20"/>
        </w:rPr>
      </w:pPr>
      <w:r w:rsidRPr="00CF46CA">
        <w:rPr>
          <w:sz w:val="20"/>
          <w:szCs w:val="20"/>
        </w:rPr>
        <w:t xml:space="preserve">    * src/diff.c (option_help_msgid): Tweak wording.</w:t>
      </w:r>
    </w:p>
    <w:p w14:paraId="578DFE48" w14:textId="77777777" w:rsidR="00CF46CA" w:rsidRPr="00CF46CA" w:rsidRDefault="00CF46CA" w:rsidP="00CF46CA">
      <w:pPr>
        <w:spacing w:line="10" w:lineRule="atLeast"/>
        <w:rPr>
          <w:sz w:val="20"/>
          <w:szCs w:val="20"/>
        </w:rPr>
      </w:pPr>
    </w:p>
    <w:p w14:paraId="7D60EEF0" w14:textId="77777777" w:rsidR="00CF46CA" w:rsidRPr="00CF46CA" w:rsidRDefault="00CF46CA" w:rsidP="00CF46CA">
      <w:pPr>
        <w:spacing w:line="10" w:lineRule="atLeast"/>
        <w:rPr>
          <w:sz w:val="20"/>
          <w:szCs w:val="20"/>
        </w:rPr>
      </w:pPr>
      <w:r w:rsidRPr="00CF46CA">
        <w:rPr>
          <w:sz w:val="20"/>
          <w:szCs w:val="20"/>
        </w:rPr>
        <w:t>commit c7560370da8ff0d7b48b75989b8f46cb619fbfd8</w:t>
      </w:r>
    </w:p>
    <w:p w14:paraId="0ABB64C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215D5DF" w14:textId="77777777" w:rsidR="00CF46CA" w:rsidRPr="00CF46CA" w:rsidRDefault="00CF46CA" w:rsidP="00CF46CA">
      <w:pPr>
        <w:spacing w:line="10" w:lineRule="atLeast"/>
        <w:rPr>
          <w:sz w:val="20"/>
          <w:szCs w:val="20"/>
        </w:rPr>
      </w:pPr>
      <w:r w:rsidRPr="00CF46CA">
        <w:rPr>
          <w:sz w:val="20"/>
          <w:szCs w:val="20"/>
        </w:rPr>
        <w:t>Date:   Sun Mar 4 13:19:55 2012 -0800</w:t>
      </w:r>
    </w:p>
    <w:p w14:paraId="2ABAB2F7" w14:textId="77777777" w:rsidR="00CF46CA" w:rsidRPr="00CF46CA" w:rsidRDefault="00CF46CA" w:rsidP="00CF46CA">
      <w:pPr>
        <w:spacing w:line="10" w:lineRule="atLeast"/>
        <w:rPr>
          <w:sz w:val="20"/>
          <w:szCs w:val="20"/>
        </w:rPr>
      </w:pPr>
    </w:p>
    <w:p w14:paraId="5770773C" w14:textId="77777777" w:rsidR="00CF46CA" w:rsidRPr="00CF46CA" w:rsidRDefault="00CF46CA" w:rsidP="00CF46CA">
      <w:pPr>
        <w:spacing w:line="10" w:lineRule="atLeast"/>
        <w:rPr>
          <w:sz w:val="20"/>
          <w:szCs w:val="20"/>
        </w:rPr>
      </w:pPr>
      <w:r w:rsidRPr="00CF46CA">
        <w:rPr>
          <w:sz w:val="20"/>
          <w:szCs w:val="20"/>
        </w:rPr>
        <w:t xml:space="preserve">    doc: explain -I RE better in --help output</w:t>
      </w:r>
    </w:p>
    <w:p w14:paraId="109B19E8" w14:textId="77777777" w:rsidR="00CF46CA" w:rsidRPr="00CF46CA" w:rsidRDefault="00CF46CA" w:rsidP="00CF46CA">
      <w:pPr>
        <w:spacing w:line="10" w:lineRule="atLeast"/>
        <w:rPr>
          <w:sz w:val="20"/>
          <w:szCs w:val="20"/>
        </w:rPr>
      </w:pPr>
      <w:r w:rsidRPr="00CF46CA">
        <w:rPr>
          <w:sz w:val="20"/>
          <w:szCs w:val="20"/>
        </w:rPr>
        <w:t xml:space="preserve">    </w:t>
      </w:r>
    </w:p>
    <w:p w14:paraId="293D9C58" w14:textId="77777777" w:rsidR="00CF46CA" w:rsidRPr="00CF46CA" w:rsidRDefault="00CF46CA" w:rsidP="00CF46CA">
      <w:pPr>
        <w:spacing w:line="10" w:lineRule="atLeast"/>
        <w:rPr>
          <w:sz w:val="20"/>
          <w:szCs w:val="20"/>
        </w:rPr>
      </w:pPr>
      <w:r w:rsidRPr="00CF46CA">
        <w:rPr>
          <w:sz w:val="20"/>
          <w:szCs w:val="20"/>
        </w:rPr>
        <w:t xml:space="preserve">    * src/diff.c, src/sdiff.c (option_help_msgid): For -I RE,</w:t>
      </w:r>
    </w:p>
    <w:p w14:paraId="3BA3A540" w14:textId="77777777" w:rsidR="00CF46CA" w:rsidRPr="00CF46CA" w:rsidRDefault="00CF46CA" w:rsidP="00CF46CA">
      <w:pPr>
        <w:spacing w:line="10" w:lineRule="atLeast"/>
        <w:rPr>
          <w:sz w:val="20"/>
          <w:szCs w:val="20"/>
        </w:rPr>
      </w:pPr>
      <w:r w:rsidRPr="00CF46CA">
        <w:rPr>
          <w:sz w:val="20"/>
          <w:szCs w:val="20"/>
        </w:rPr>
        <w:t xml:space="preserve">    change "whose lines all match" to "all whose lines match" to avoid</w:t>
      </w:r>
    </w:p>
    <w:p w14:paraId="10075475" w14:textId="77777777" w:rsidR="00CF46CA" w:rsidRPr="00CF46CA" w:rsidRDefault="00CF46CA" w:rsidP="00CF46CA">
      <w:pPr>
        <w:spacing w:line="10" w:lineRule="atLeast"/>
        <w:rPr>
          <w:sz w:val="20"/>
          <w:szCs w:val="20"/>
        </w:rPr>
      </w:pPr>
      <w:r w:rsidRPr="00CF46CA">
        <w:rPr>
          <w:sz w:val="20"/>
          <w:szCs w:val="20"/>
        </w:rPr>
        <w:t xml:space="preserve">    unintended interpretation.  Reported by Danijel Tasov in</w:t>
      </w:r>
    </w:p>
    <w:p w14:paraId="043FB592" w14:textId="77777777" w:rsidR="00CF46CA" w:rsidRPr="00CF46CA" w:rsidRDefault="00CF46CA" w:rsidP="00CF46CA">
      <w:pPr>
        <w:spacing w:line="10" w:lineRule="atLeast"/>
        <w:rPr>
          <w:sz w:val="20"/>
          <w:szCs w:val="20"/>
        </w:rPr>
      </w:pPr>
      <w:r w:rsidRPr="00CF46CA">
        <w:rPr>
          <w:sz w:val="20"/>
          <w:szCs w:val="20"/>
        </w:rPr>
        <w:t xml:space="preserve">    &lt;http://bugs.debian.org/648411&gt;.</w:t>
      </w:r>
    </w:p>
    <w:p w14:paraId="1B2543D6" w14:textId="77777777" w:rsidR="00CF46CA" w:rsidRPr="00CF46CA" w:rsidRDefault="00CF46CA" w:rsidP="00CF46CA">
      <w:pPr>
        <w:spacing w:line="10" w:lineRule="atLeast"/>
        <w:rPr>
          <w:sz w:val="20"/>
          <w:szCs w:val="20"/>
        </w:rPr>
      </w:pPr>
    </w:p>
    <w:p w14:paraId="7FA81924" w14:textId="77777777" w:rsidR="00CF46CA" w:rsidRPr="00CF46CA" w:rsidRDefault="00CF46CA" w:rsidP="00CF46CA">
      <w:pPr>
        <w:spacing w:line="10" w:lineRule="atLeast"/>
        <w:rPr>
          <w:sz w:val="20"/>
          <w:szCs w:val="20"/>
        </w:rPr>
      </w:pPr>
      <w:r w:rsidRPr="00CF46CA">
        <w:rPr>
          <w:sz w:val="20"/>
          <w:szCs w:val="20"/>
        </w:rPr>
        <w:t>commit b2892140d83cbc05881440a2fdbc13bb24b6cd76</w:t>
      </w:r>
    </w:p>
    <w:p w14:paraId="6ED9875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A291767" w14:textId="77777777" w:rsidR="00CF46CA" w:rsidRPr="00CF46CA" w:rsidRDefault="00CF46CA" w:rsidP="00CF46CA">
      <w:pPr>
        <w:spacing w:line="10" w:lineRule="atLeast"/>
        <w:rPr>
          <w:sz w:val="20"/>
          <w:szCs w:val="20"/>
        </w:rPr>
      </w:pPr>
      <w:r w:rsidRPr="00CF46CA">
        <w:rPr>
          <w:sz w:val="20"/>
          <w:szCs w:val="20"/>
        </w:rPr>
        <w:t>Date:   Sun Feb 12 13:08:26 2012 -0800</w:t>
      </w:r>
    </w:p>
    <w:p w14:paraId="05739054" w14:textId="77777777" w:rsidR="00CF46CA" w:rsidRPr="00CF46CA" w:rsidRDefault="00CF46CA" w:rsidP="00CF46CA">
      <w:pPr>
        <w:spacing w:line="10" w:lineRule="atLeast"/>
        <w:rPr>
          <w:sz w:val="20"/>
          <w:szCs w:val="20"/>
        </w:rPr>
      </w:pPr>
    </w:p>
    <w:p w14:paraId="3D74AC0D" w14:textId="77777777" w:rsidR="00CF46CA" w:rsidRPr="00CF46CA" w:rsidRDefault="00CF46CA" w:rsidP="00CF46CA">
      <w:pPr>
        <w:spacing w:line="10" w:lineRule="atLeast"/>
        <w:rPr>
          <w:sz w:val="20"/>
          <w:szCs w:val="20"/>
        </w:rPr>
      </w:pPr>
      <w:r w:rsidRPr="00CF46CA">
        <w:rPr>
          <w:sz w:val="20"/>
          <w:szCs w:val="20"/>
        </w:rPr>
        <w:lastRenderedPageBreak/>
        <w:t xml:space="preserve">    sdiff: remove dependency on sigprocmask</w:t>
      </w:r>
    </w:p>
    <w:p w14:paraId="3FF937C7" w14:textId="77777777" w:rsidR="00CF46CA" w:rsidRPr="00CF46CA" w:rsidRDefault="00CF46CA" w:rsidP="00CF46CA">
      <w:pPr>
        <w:spacing w:line="10" w:lineRule="atLeast"/>
        <w:rPr>
          <w:sz w:val="20"/>
          <w:szCs w:val="20"/>
        </w:rPr>
      </w:pPr>
      <w:r w:rsidRPr="00CF46CA">
        <w:rPr>
          <w:sz w:val="20"/>
          <w:szCs w:val="20"/>
        </w:rPr>
        <w:t xml:space="preserve">    </w:t>
      </w:r>
    </w:p>
    <w:p w14:paraId="56DDAAF4" w14:textId="77777777" w:rsidR="00CF46CA" w:rsidRPr="00CF46CA" w:rsidRDefault="00CF46CA" w:rsidP="00CF46CA">
      <w:pPr>
        <w:spacing w:line="10" w:lineRule="atLeast"/>
        <w:rPr>
          <w:sz w:val="20"/>
          <w:szCs w:val="20"/>
        </w:rPr>
      </w:pPr>
      <w:r w:rsidRPr="00CF46CA">
        <w:rPr>
          <w:sz w:val="20"/>
          <w:szCs w:val="20"/>
        </w:rPr>
        <w:t xml:space="preserve">    * bootstrap.conf (gnulib_modules): Remove sigprocmask.</w:t>
      </w:r>
    </w:p>
    <w:p w14:paraId="10F42E6E" w14:textId="77777777" w:rsidR="00CF46CA" w:rsidRPr="00CF46CA" w:rsidRDefault="00CF46CA" w:rsidP="00CF46CA">
      <w:pPr>
        <w:spacing w:line="10" w:lineRule="atLeast"/>
        <w:rPr>
          <w:sz w:val="20"/>
          <w:szCs w:val="20"/>
        </w:rPr>
      </w:pPr>
      <w:r w:rsidRPr="00CF46CA">
        <w:rPr>
          <w:sz w:val="20"/>
          <w:szCs w:val="20"/>
        </w:rPr>
        <w:t xml:space="preserve">    * src/sdiff.c (temporary_file): No need to invoke sigprocmask</w:t>
      </w:r>
    </w:p>
    <w:p w14:paraId="02A5F8FF" w14:textId="77777777" w:rsidR="00CF46CA" w:rsidRPr="00CF46CA" w:rsidRDefault="00CF46CA" w:rsidP="00CF46CA">
      <w:pPr>
        <w:spacing w:line="10" w:lineRule="atLeast"/>
        <w:rPr>
          <w:sz w:val="20"/>
          <w:szCs w:val="20"/>
        </w:rPr>
      </w:pPr>
      <w:r w:rsidRPr="00CF46CA">
        <w:rPr>
          <w:sz w:val="20"/>
          <w:szCs w:val="20"/>
        </w:rPr>
        <w:t xml:space="preserve">    here, since the signal handler merely sets a flag.</w:t>
      </w:r>
    </w:p>
    <w:p w14:paraId="344E099B" w14:textId="77777777" w:rsidR="00CF46CA" w:rsidRPr="00CF46CA" w:rsidRDefault="00CF46CA" w:rsidP="00CF46CA">
      <w:pPr>
        <w:spacing w:line="10" w:lineRule="atLeast"/>
        <w:rPr>
          <w:sz w:val="20"/>
          <w:szCs w:val="20"/>
        </w:rPr>
      </w:pPr>
    </w:p>
    <w:p w14:paraId="30D35747" w14:textId="77777777" w:rsidR="00CF46CA" w:rsidRPr="00CF46CA" w:rsidRDefault="00CF46CA" w:rsidP="00CF46CA">
      <w:pPr>
        <w:spacing w:line="10" w:lineRule="atLeast"/>
        <w:rPr>
          <w:sz w:val="20"/>
          <w:szCs w:val="20"/>
        </w:rPr>
      </w:pPr>
      <w:r w:rsidRPr="00CF46CA">
        <w:rPr>
          <w:sz w:val="20"/>
          <w:szCs w:val="20"/>
        </w:rPr>
        <w:t>commit 7f2f4bb36593c0d2ed3284b3b8be2951fa6d5008</w:t>
      </w:r>
    </w:p>
    <w:p w14:paraId="36C812B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482BABE" w14:textId="77777777" w:rsidR="00CF46CA" w:rsidRPr="00CF46CA" w:rsidRDefault="00CF46CA" w:rsidP="00CF46CA">
      <w:pPr>
        <w:spacing w:line="10" w:lineRule="atLeast"/>
        <w:rPr>
          <w:sz w:val="20"/>
          <w:szCs w:val="20"/>
        </w:rPr>
      </w:pPr>
      <w:r w:rsidRPr="00CF46CA">
        <w:rPr>
          <w:sz w:val="20"/>
          <w:szCs w:val="20"/>
        </w:rPr>
        <w:t>Date:   Sat Feb 4 22:10:40 2012 -0800</w:t>
      </w:r>
    </w:p>
    <w:p w14:paraId="1642D0B6" w14:textId="77777777" w:rsidR="00CF46CA" w:rsidRPr="00CF46CA" w:rsidRDefault="00CF46CA" w:rsidP="00CF46CA">
      <w:pPr>
        <w:spacing w:line="10" w:lineRule="atLeast"/>
        <w:rPr>
          <w:sz w:val="20"/>
          <w:szCs w:val="20"/>
        </w:rPr>
      </w:pPr>
    </w:p>
    <w:p w14:paraId="1C4D86C0" w14:textId="77777777" w:rsidR="00CF46CA" w:rsidRPr="00CF46CA" w:rsidRDefault="00CF46CA" w:rsidP="00CF46CA">
      <w:pPr>
        <w:spacing w:line="10" w:lineRule="atLeast"/>
        <w:rPr>
          <w:sz w:val="20"/>
          <w:szCs w:val="20"/>
        </w:rPr>
      </w:pPr>
      <w:r w:rsidRPr="00CF46CA">
        <w:rPr>
          <w:sz w:val="20"/>
          <w:szCs w:val="20"/>
        </w:rPr>
        <w:t xml:space="preserve">    diff: -N, --unidirectional-new-file now compare to "-" too</w:t>
      </w:r>
    </w:p>
    <w:p w14:paraId="653722CE" w14:textId="77777777" w:rsidR="00CF46CA" w:rsidRPr="00CF46CA" w:rsidRDefault="00CF46CA" w:rsidP="00CF46CA">
      <w:pPr>
        <w:spacing w:line="10" w:lineRule="atLeast"/>
        <w:rPr>
          <w:sz w:val="20"/>
          <w:szCs w:val="20"/>
        </w:rPr>
      </w:pPr>
      <w:r w:rsidRPr="00CF46CA">
        <w:rPr>
          <w:sz w:val="20"/>
          <w:szCs w:val="20"/>
        </w:rPr>
        <w:t xml:space="preserve">    </w:t>
      </w:r>
    </w:p>
    <w:p w14:paraId="0F3F1560" w14:textId="77777777" w:rsidR="00CF46CA" w:rsidRPr="00CF46CA" w:rsidRDefault="00CF46CA" w:rsidP="00CF46CA">
      <w:pPr>
        <w:spacing w:line="10" w:lineRule="atLeast"/>
        <w:rPr>
          <w:sz w:val="20"/>
          <w:szCs w:val="20"/>
        </w:rPr>
      </w:pPr>
      <w:r w:rsidRPr="00CF46CA">
        <w:rPr>
          <w:sz w:val="20"/>
          <w:szCs w:val="20"/>
        </w:rPr>
        <w:t xml:space="preserve">    * NEWS: Document this.</w:t>
      </w:r>
    </w:p>
    <w:p w14:paraId="0223C3DE" w14:textId="77777777" w:rsidR="00CF46CA" w:rsidRPr="00CF46CA" w:rsidRDefault="00CF46CA" w:rsidP="00CF46CA">
      <w:pPr>
        <w:spacing w:line="10" w:lineRule="atLeast"/>
        <w:rPr>
          <w:sz w:val="20"/>
          <w:szCs w:val="20"/>
        </w:rPr>
      </w:pPr>
      <w:r w:rsidRPr="00CF46CA">
        <w:rPr>
          <w:sz w:val="20"/>
          <w:szCs w:val="20"/>
        </w:rPr>
        <w:t xml:space="preserve">    * doc/diffutils.texi (Comparing Directories): Likewise.</w:t>
      </w:r>
    </w:p>
    <w:p w14:paraId="311DD3C5" w14:textId="77777777" w:rsidR="00CF46CA" w:rsidRPr="00CF46CA" w:rsidRDefault="00CF46CA" w:rsidP="00CF46CA">
      <w:pPr>
        <w:spacing w:line="10" w:lineRule="atLeast"/>
        <w:rPr>
          <w:sz w:val="20"/>
          <w:szCs w:val="20"/>
        </w:rPr>
      </w:pPr>
      <w:r w:rsidRPr="00CF46CA">
        <w:rPr>
          <w:sz w:val="20"/>
          <w:szCs w:val="20"/>
        </w:rPr>
        <w:t xml:space="preserve">    Also, document that these options work at the top level.</w:t>
      </w:r>
    </w:p>
    <w:p w14:paraId="60520848" w14:textId="77777777" w:rsidR="00CF46CA" w:rsidRPr="00CF46CA" w:rsidRDefault="00CF46CA" w:rsidP="00CF46CA">
      <w:pPr>
        <w:spacing w:line="10" w:lineRule="atLeast"/>
        <w:rPr>
          <w:sz w:val="20"/>
          <w:szCs w:val="20"/>
        </w:rPr>
      </w:pPr>
      <w:r w:rsidRPr="00CF46CA">
        <w:rPr>
          <w:sz w:val="20"/>
          <w:szCs w:val="20"/>
        </w:rPr>
        <w:t xml:space="preserve">    * src/diff.c (compare_files): Treat EBADF like ENOENT, to handle</w:t>
      </w:r>
    </w:p>
    <w:p w14:paraId="46148939" w14:textId="77777777" w:rsidR="00CF46CA" w:rsidRPr="00CF46CA" w:rsidRDefault="00CF46CA" w:rsidP="00CF46CA">
      <w:pPr>
        <w:spacing w:line="10" w:lineRule="atLeast"/>
        <w:rPr>
          <w:sz w:val="20"/>
          <w:szCs w:val="20"/>
        </w:rPr>
      </w:pPr>
      <w:r w:rsidRPr="00CF46CA">
        <w:rPr>
          <w:sz w:val="20"/>
          <w:szCs w:val="20"/>
        </w:rPr>
        <w:t xml:space="preserve">    the case where "-" is closed.  Allow the other file to be</w:t>
      </w:r>
    </w:p>
    <w:p w14:paraId="1CE12C19" w14:textId="77777777" w:rsidR="00CF46CA" w:rsidRPr="00CF46CA" w:rsidRDefault="00CF46CA" w:rsidP="00CF46CA">
      <w:pPr>
        <w:spacing w:line="10" w:lineRule="atLeast"/>
        <w:rPr>
          <w:sz w:val="20"/>
          <w:szCs w:val="20"/>
        </w:rPr>
      </w:pPr>
      <w:r w:rsidRPr="00CF46CA">
        <w:rPr>
          <w:sz w:val="20"/>
          <w:szCs w:val="20"/>
        </w:rPr>
        <w:t xml:space="preserve">    STDIN_FILENO, in case it's "-".</w:t>
      </w:r>
    </w:p>
    <w:p w14:paraId="05656D23" w14:textId="77777777" w:rsidR="00CF46CA" w:rsidRPr="00CF46CA" w:rsidRDefault="00CF46CA" w:rsidP="00CF46CA">
      <w:pPr>
        <w:spacing w:line="10" w:lineRule="atLeast"/>
        <w:rPr>
          <w:sz w:val="20"/>
          <w:szCs w:val="20"/>
        </w:rPr>
      </w:pPr>
      <w:r w:rsidRPr="00CF46CA">
        <w:rPr>
          <w:sz w:val="20"/>
          <w:szCs w:val="20"/>
        </w:rPr>
        <w:t xml:space="preserve">    * tests/Makefile.am (TESTS): Add new-file.</w:t>
      </w:r>
    </w:p>
    <w:p w14:paraId="1F189815" w14:textId="77777777" w:rsidR="00CF46CA" w:rsidRPr="00CF46CA" w:rsidRDefault="00CF46CA" w:rsidP="00CF46CA">
      <w:pPr>
        <w:spacing w:line="10" w:lineRule="atLeast"/>
        <w:rPr>
          <w:sz w:val="20"/>
          <w:szCs w:val="20"/>
        </w:rPr>
      </w:pPr>
      <w:r w:rsidRPr="00CF46CA">
        <w:rPr>
          <w:sz w:val="20"/>
          <w:szCs w:val="20"/>
        </w:rPr>
        <w:t xml:space="preserve">    * tests/new-file: New file.</w:t>
      </w:r>
    </w:p>
    <w:p w14:paraId="0D8F123B" w14:textId="77777777" w:rsidR="00CF46CA" w:rsidRPr="00CF46CA" w:rsidRDefault="00CF46CA" w:rsidP="00CF46CA">
      <w:pPr>
        <w:spacing w:line="10" w:lineRule="atLeast"/>
        <w:rPr>
          <w:sz w:val="20"/>
          <w:szCs w:val="20"/>
        </w:rPr>
      </w:pPr>
    </w:p>
    <w:p w14:paraId="44BB288A" w14:textId="77777777" w:rsidR="00CF46CA" w:rsidRPr="00CF46CA" w:rsidRDefault="00CF46CA" w:rsidP="00CF46CA">
      <w:pPr>
        <w:spacing w:line="10" w:lineRule="atLeast"/>
        <w:rPr>
          <w:sz w:val="20"/>
          <w:szCs w:val="20"/>
        </w:rPr>
      </w:pPr>
      <w:r w:rsidRPr="00CF46CA">
        <w:rPr>
          <w:sz w:val="20"/>
          <w:szCs w:val="20"/>
        </w:rPr>
        <w:t>commit 62ca21c8c1a5aa3488589dcb191a4ef04ae9ed4f</w:t>
      </w:r>
    </w:p>
    <w:p w14:paraId="5B0F1E6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E0F5C2B" w14:textId="77777777" w:rsidR="00CF46CA" w:rsidRPr="00CF46CA" w:rsidRDefault="00CF46CA" w:rsidP="00CF46CA">
      <w:pPr>
        <w:spacing w:line="10" w:lineRule="atLeast"/>
        <w:rPr>
          <w:sz w:val="20"/>
          <w:szCs w:val="20"/>
        </w:rPr>
      </w:pPr>
      <w:r w:rsidRPr="00CF46CA">
        <w:rPr>
          <w:sz w:val="20"/>
          <w:szCs w:val="20"/>
        </w:rPr>
        <w:t>Date:   Wed Jan 25 23:46:16 2012 -0800</w:t>
      </w:r>
    </w:p>
    <w:p w14:paraId="5E4FC146" w14:textId="77777777" w:rsidR="00CF46CA" w:rsidRPr="00CF46CA" w:rsidRDefault="00CF46CA" w:rsidP="00CF46CA">
      <w:pPr>
        <w:spacing w:line="10" w:lineRule="atLeast"/>
        <w:rPr>
          <w:sz w:val="20"/>
          <w:szCs w:val="20"/>
        </w:rPr>
      </w:pPr>
    </w:p>
    <w:p w14:paraId="34B68AC0" w14:textId="77777777" w:rsidR="00CF46CA" w:rsidRPr="00CF46CA" w:rsidRDefault="00CF46CA" w:rsidP="00CF46CA">
      <w:pPr>
        <w:spacing w:line="10" w:lineRule="atLeast"/>
        <w:rPr>
          <w:sz w:val="20"/>
          <w:szCs w:val="20"/>
        </w:rPr>
      </w:pPr>
      <w:r w:rsidRPr="00CF46CA">
        <w:rPr>
          <w:sz w:val="20"/>
          <w:szCs w:val="20"/>
        </w:rPr>
        <w:t xml:space="preserve">    maint: quote 'like this' or "like this", not `like this'</w:t>
      </w:r>
    </w:p>
    <w:p w14:paraId="59F5A5F0" w14:textId="77777777" w:rsidR="00CF46CA" w:rsidRPr="00CF46CA" w:rsidRDefault="00CF46CA" w:rsidP="00CF46CA">
      <w:pPr>
        <w:spacing w:line="10" w:lineRule="atLeast"/>
        <w:rPr>
          <w:sz w:val="20"/>
          <w:szCs w:val="20"/>
        </w:rPr>
      </w:pPr>
      <w:r w:rsidRPr="00CF46CA">
        <w:rPr>
          <w:sz w:val="20"/>
          <w:szCs w:val="20"/>
        </w:rPr>
        <w:t xml:space="preserve">    </w:t>
      </w:r>
    </w:p>
    <w:p w14:paraId="3FEBDF40" w14:textId="77777777" w:rsidR="00CF46CA" w:rsidRPr="00CF46CA" w:rsidRDefault="00CF46CA" w:rsidP="00CF46CA">
      <w:pPr>
        <w:spacing w:line="10" w:lineRule="atLeast"/>
        <w:rPr>
          <w:sz w:val="20"/>
          <w:szCs w:val="20"/>
        </w:rPr>
      </w:pPr>
      <w:r w:rsidRPr="00CF46CA">
        <w:rPr>
          <w:sz w:val="20"/>
          <w:szCs w:val="20"/>
        </w:rPr>
        <w:t xml:space="preserve">    This is in response to a recent change in the GNU coding standards,</w:t>
      </w:r>
    </w:p>
    <w:p w14:paraId="56E065C7" w14:textId="77777777" w:rsidR="00CF46CA" w:rsidRPr="00CF46CA" w:rsidRDefault="00CF46CA" w:rsidP="00CF46CA">
      <w:pPr>
        <w:spacing w:line="10" w:lineRule="atLeast"/>
        <w:rPr>
          <w:sz w:val="20"/>
          <w:szCs w:val="20"/>
        </w:rPr>
      </w:pPr>
      <w:r w:rsidRPr="00CF46CA">
        <w:rPr>
          <w:sz w:val="20"/>
          <w:szCs w:val="20"/>
        </w:rPr>
        <w:t xml:space="preserve">    which now suggest quoting 'like this' or "like this", instead of</w:t>
      </w:r>
    </w:p>
    <w:p w14:paraId="79AD60BA" w14:textId="77777777" w:rsidR="00CF46CA" w:rsidRPr="00CF46CA" w:rsidRDefault="00CF46CA" w:rsidP="00CF46CA">
      <w:pPr>
        <w:spacing w:line="10" w:lineRule="atLeast"/>
        <w:rPr>
          <w:sz w:val="20"/>
          <w:szCs w:val="20"/>
        </w:rPr>
      </w:pPr>
      <w:r w:rsidRPr="00CF46CA">
        <w:rPr>
          <w:sz w:val="20"/>
          <w:szCs w:val="20"/>
        </w:rPr>
        <w:t xml:space="preserve">    `like this' or ``like this''.</w:t>
      </w:r>
    </w:p>
    <w:p w14:paraId="0B64ACD2" w14:textId="77777777" w:rsidR="00CF46CA" w:rsidRPr="00CF46CA" w:rsidRDefault="00CF46CA" w:rsidP="00CF46CA">
      <w:pPr>
        <w:spacing w:line="10" w:lineRule="atLeast"/>
        <w:rPr>
          <w:sz w:val="20"/>
          <w:szCs w:val="20"/>
        </w:rPr>
      </w:pPr>
      <w:r w:rsidRPr="00CF46CA">
        <w:rPr>
          <w:sz w:val="20"/>
          <w:szCs w:val="20"/>
        </w:rPr>
        <w:t xml:space="preserve">    * HACKING, NEWS, README, README-hacking, TODO, doc/diagmeet.note:</w:t>
      </w:r>
    </w:p>
    <w:p w14:paraId="3046A179" w14:textId="77777777" w:rsidR="00CF46CA" w:rsidRPr="00CF46CA" w:rsidRDefault="00CF46CA" w:rsidP="00CF46CA">
      <w:pPr>
        <w:spacing w:line="10" w:lineRule="atLeast"/>
        <w:rPr>
          <w:sz w:val="20"/>
          <w:szCs w:val="20"/>
        </w:rPr>
      </w:pPr>
      <w:r w:rsidRPr="00CF46CA">
        <w:rPr>
          <w:sz w:val="20"/>
          <w:szCs w:val="20"/>
        </w:rPr>
        <w:t xml:space="preserve">    * doc/diffutils.texi, ms/config.bat, ms/config.site:</w:t>
      </w:r>
    </w:p>
    <w:p w14:paraId="20AD66BE" w14:textId="77777777" w:rsidR="00CF46CA" w:rsidRPr="00CF46CA" w:rsidRDefault="00CF46CA" w:rsidP="00CF46CA">
      <w:pPr>
        <w:spacing w:line="10" w:lineRule="atLeast"/>
        <w:rPr>
          <w:sz w:val="20"/>
          <w:szCs w:val="20"/>
        </w:rPr>
      </w:pPr>
      <w:r w:rsidRPr="00CF46CA">
        <w:rPr>
          <w:sz w:val="20"/>
          <w:szCs w:val="20"/>
        </w:rPr>
        <w:t xml:space="preserve">    * src/analyze.c, src/cmp.c, src/context.c, src/diff.c:</w:t>
      </w:r>
    </w:p>
    <w:p w14:paraId="374B3AF3" w14:textId="77777777" w:rsidR="00CF46CA" w:rsidRPr="00CF46CA" w:rsidRDefault="00CF46CA" w:rsidP="00CF46CA">
      <w:pPr>
        <w:spacing w:line="10" w:lineRule="atLeast"/>
        <w:rPr>
          <w:sz w:val="20"/>
          <w:szCs w:val="20"/>
        </w:rPr>
      </w:pPr>
      <w:r w:rsidRPr="00CF46CA">
        <w:rPr>
          <w:sz w:val="20"/>
          <w:szCs w:val="20"/>
        </w:rPr>
        <w:t xml:space="preserve">    * src/diff.h, src/diff3.c, src/dir.c, src/ifdef.c, src/io.c:</w:t>
      </w:r>
    </w:p>
    <w:p w14:paraId="5C215165" w14:textId="77777777" w:rsidR="00CF46CA" w:rsidRPr="00CF46CA" w:rsidRDefault="00CF46CA" w:rsidP="00CF46CA">
      <w:pPr>
        <w:spacing w:line="10" w:lineRule="atLeast"/>
        <w:rPr>
          <w:sz w:val="20"/>
          <w:szCs w:val="20"/>
        </w:rPr>
      </w:pPr>
      <w:r w:rsidRPr="00CF46CA">
        <w:rPr>
          <w:sz w:val="20"/>
          <w:szCs w:val="20"/>
        </w:rPr>
        <w:t xml:space="preserve">    * src/sdiff.c, src/side.c, src/system.h, src/util.c:</w:t>
      </w:r>
    </w:p>
    <w:p w14:paraId="053C76B9" w14:textId="77777777" w:rsidR="00CF46CA" w:rsidRPr="00CF46CA" w:rsidRDefault="00CF46CA" w:rsidP="00CF46CA">
      <w:pPr>
        <w:spacing w:line="10" w:lineRule="atLeast"/>
        <w:rPr>
          <w:sz w:val="20"/>
          <w:szCs w:val="20"/>
        </w:rPr>
      </w:pPr>
      <w:r w:rsidRPr="00CF46CA">
        <w:rPr>
          <w:sz w:val="20"/>
          <w:szCs w:val="20"/>
        </w:rPr>
        <w:t xml:space="preserve">    * tests/help-version:</w:t>
      </w:r>
    </w:p>
    <w:p w14:paraId="7BA34150" w14:textId="77777777" w:rsidR="00CF46CA" w:rsidRPr="00CF46CA" w:rsidRDefault="00CF46CA" w:rsidP="00CF46CA">
      <w:pPr>
        <w:spacing w:line="10" w:lineRule="atLeast"/>
        <w:rPr>
          <w:sz w:val="20"/>
          <w:szCs w:val="20"/>
        </w:rPr>
      </w:pPr>
      <w:r w:rsidRPr="00CF46CA">
        <w:rPr>
          <w:sz w:val="20"/>
          <w:szCs w:val="20"/>
        </w:rPr>
        <w:t xml:space="preserve">    Quote 'like this' or "like this" in commentary.</w:t>
      </w:r>
    </w:p>
    <w:p w14:paraId="410D9D69" w14:textId="77777777" w:rsidR="00CF46CA" w:rsidRPr="00CF46CA" w:rsidRDefault="00CF46CA" w:rsidP="00CF46CA">
      <w:pPr>
        <w:spacing w:line="10" w:lineRule="atLeast"/>
        <w:rPr>
          <w:sz w:val="20"/>
          <w:szCs w:val="20"/>
        </w:rPr>
      </w:pPr>
      <w:r w:rsidRPr="00CF46CA">
        <w:rPr>
          <w:sz w:val="20"/>
          <w:szCs w:val="20"/>
        </w:rPr>
        <w:t xml:space="preserve">    * cfg.mk (old_NEWS_hash): Adjust to reflect new NEWS quoting.</w:t>
      </w:r>
    </w:p>
    <w:p w14:paraId="425CAF05" w14:textId="77777777" w:rsidR="00CF46CA" w:rsidRPr="00CF46CA" w:rsidRDefault="00CF46CA" w:rsidP="00CF46CA">
      <w:pPr>
        <w:spacing w:line="10" w:lineRule="atLeast"/>
        <w:rPr>
          <w:sz w:val="20"/>
          <w:szCs w:val="20"/>
        </w:rPr>
      </w:pPr>
      <w:r w:rsidRPr="00CF46CA">
        <w:rPr>
          <w:sz w:val="20"/>
          <w:szCs w:val="20"/>
        </w:rPr>
        <w:t xml:space="preserve">    * man/help2man: Update to 1.40.4 version, with quoting fixed as above.</w:t>
      </w:r>
    </w:p>
    <w:p w14:paraId="78B31F8A" w14:textId="77777777" w:rsidR="00CF46CA" w:rsidRPr="00CF46CA" w:rsidRDefault="00CF46CA" w:rsidP="00CF46CA">
      <w:pPr>
        <w:spacing w:line="10" w:lineRule="atLeast"/>
        <w:rPr>
          <w:sz w:val="20"/>
          <w:szCs w:val="20"/>
        </w:rPr>
      </w:pPr>
      <w:r w:rsidRPr="00CF46CA">
        <w:rPr>
          <w:sz w:val="20"/>
          <w:szCs w:val="20"/>
        </w:rPr>
        <w:t xml:space="preserve">    * po/en.po: Remove translation involving `, as it's no longer needed.</w:t>
      </w:r>
    </w:p>
    <w:p w14:paraId="0ACDF157" w14:textId="77777777" w:rsidR="00CF46CA" w:rsidRPr="00CF46CA" w:rsidRDefault="00CF46CA" w:rsidP="00CF46CA">
      <w:pPr>
        <w:spacing w:line="10" w:lineRule="atLeast"/>
        <w:rPr>
          <w:sz w:val="20"/>
          <w:szCs w:val="20"/>
        </w:rPr>
      </w:pPr>
      <w:r w:rsidRPr="00CF46CA">
        <w:rPr>
          <w:sz w:val="20"/>
          <w:szCs w:val="20"/>
        </w:rPr>
        <w:t xml:space="preserve">    * src/cmp.c (try_help, specify_ignore_initial, usage, main):</w:t>
      </w:r>
    </w:p>
    <w:p w14:paraId="19B041FE" w14:textId="77777777" w:rsidR="00CF46CA" w:rsidRPr="00CF46CA" w:rsidRDefault="00CF46CA" w:rsidP="00CF46CA">
      <w:pPr>
        <w:spacing w:line="10" w:lineRule="atLeast"/>
        <w:rPr>
          <w:sz w:val="20"/>
          <w:szCs w:val="20"/>
        </w:rPr>
      </w:pPr>
      <w:r w:rsidRPr="00CF46CA">
        <w:rPr>
          <w:sz w:val="20"/>
          <w:szCs w:val="20"/>
        </w:rPr>
        <w:t xml:space="preserve">    * src/diff.c (main, try_help, option_help_msgid, specify_value)</w:t>
      </w:r>
    </w:p>
    <w:p w14:paraId="19E06745" w14:textId="77777777" w:rsidR="00CF46CA" w:rsidRPr="00CF46CA" w:rsidRDefault="00CF46CA" w:rsidP="00CF46CA">
      <w:pPr>
        <w:spacing w:line="10" w:lineRule="atLeast"/>
        <w:rPr>
          <w:sz w:val="20"/>
          <w:szCs w:val="20"/>
        </w:rPr>
      </w:pPr>
      <w:r w:rsidRPr="00CF46CA">
        <w:rPr>
          <w:sz w:val="20"/>
          <w:szCs w:val="20"/>
        </w:rPr>
        <w:t xml:space="preserve">    (compare_files):</w:t>
      </w:r>
    </w:p>
    <w:p w14:paraId="50E68C2B" w14:textId="77777777" w:rsidR="00CF46CA" w:rsidRPr="00CF46CA" w:rsidRDefault="00CF46CA" w:rsidP="00CF46CA">
      <w:pPr>
        <w:spacing w:line="10" w:lineRule="atLeast"/>
        <w:rPr>
          <w:sz w:val="20"/>
          <w:szCs w:val="20"/>
        </w:rPr>
      </w:pPr>
      <w:r w:rsidRPr="00CF46CA">
        <w:rPr>
          <w:sz w:val="20"/>
          <w:szCs w:val="20"/>
        </w:rPr>
        <w:t xml:space="preserve">    * src/diff3.c (main, try_help, option_help_msgid, usage)</w:t>
      </w:r>
    </w:p>
    <w:p w14:paraId="379C401D" w14:textId="77777777" w:rsidR="00CF46CA" w:rsidRPr="00CF46CA" w:rsidRDefault="00CF46CA" w:rsidP="00CF46CA">
      <w:pPr>
        <w:spacing w:line="10" w:lineRule="atLeast"/>
        <w:rPr>
          <w:sz w:val="20"/>
          <w:szCs w:val="20"/>
        </w:rPr>
      </w:pPr>
      <w:r w:rsidRPr="00CF46CA">
        <w:rPr>
          <w:sz w:val="20"/>
          <w:szCs w:val="20"/>
        </w:rPr>
        <w:t xml:space="preserve">    (read_diff):</w:t>
      </w:r>
    </w:p>
    <w:p w14:paraId="005460FF" w14:textId="77777777" w:rsidR="00CF46CA" w:rsidRPr="00CF46CA" w:rsidRDefault="00CF46CA" w:rsidP="00CF46CA">
      <w:pPr>
        <w:spacing w:line="10" w:lineRule="atLeast"/>
        <w:rPr>
          <w:sz w:val="20"/>
          <w:szCs w:val="20"/>
        </w:rPr>
      </w:pPr>
      <w:r w:rsidRPr="00CF46CA">
        <w:rPr>
          <w:sz w:val="20"/>
          <w:szCs w:val="20"/>
        </w:rPr>
        <w:t xml:space="preserve">    * src/dir.c (compare_names):</w:t>
      </w:r>
    </w:p>
    <w:p w14:paraId="4019BC8D" w14:textId="77777777" w:rsidR="00CF46CA" w:rsidRPr="00CF46CA" w:rsidRDefault="00CF46CA" w:rsidP="00CF46CA">
      <w:pPr>
        <w:spacing w:line="10" w:lineRule="atLeast"/>
        <w:rPr>
          <w:sz w:val="20"/>
          <w:szCs w:val="20"/>
        </w:rPr>
      </w:pPr>
      <w:r w:rsidRPr="00CF46CA">
        <w:rPr>
          <w:sz w:val="20"/>
          <w:szCs w:val="20"/>
        </w:rPr>
        <w:t xml:space="preserve">    * src/sdiff.c (try_help, usage, check_child_status, main):</w:t>
      </w:r>
    </w:p>
    <w:p w14:paraId="3663439E" w14:textId="77777777" w:rsidR="00CF46CA" w:rsidRPr="00CF46CA" w:rsidRDefault="00CF46CA" w:rsidP="00CF46CA">
      <w:pPr>
        <w:spacing w:line="10" w:lineRule="atLeast"/>
        <w:rPr>
          <w:sz w:val="20"/>
          <w:szCs w:val="20"/>
        </w:rPr>
      </w:pPr>
      <w:r w:rsidRPr="00CF46CA">
        <w:rPr>
          <w:sz w:val="20"/>
          <w:szCs w:val="20"/>
        </w:rPr>
        <w:t xml:space="preserve">    * src/util.c (finish_output):</w:t>
      </w:r>
    </w:p>
    <w:p w14:paraId="1925D6D2" w14:textId="77777777" w:rsidR="00CF46CA" w:rsidRPr="00CF46CA" w:rsidRDefault="00CF46CA" w:rsidP="00CF46CA">
      <w:pPr>
        <w:spacing w:line="10" w:lineRule="atLeast"/>
        <w:rPr>
          <w:sz w:val="20"/>
          <w:szCs w:val="20"/>
        </w:rPr>
      </w:pPr>
      <w:r w:rsidRPr="00CF46CA">
        <w:rPr>
          <w:sz w:val="20"/>
          <w:szCs w:val="20"/>
        </w:rPr>
        <w:t xml:space="preserve">    * tests/help-version:</w:t>
      </w:r>
    </w:p>
    <w:p w14:paraId="5BAF08A2" w14:textId="77777777" w:rsidR="00CF46CA" w:rsidRPr="00CF46CA" w:rsidRDefault="00CF46CA" w:rsidP="00CF46CA">
      <w:pPr>
        <w:spacing w:line="10" w:lineRule="atLeast"/>
        <w:rPr>
          <w:sz w:val="20"/>
          <w:szCs w:val="20"/>
        </w:rPr>
      </w:pPr>
      <w:r w:rsidRPr="00CF46CA">
        <w:rPr>
          <w:sz w:val="20"/>
          <w:szCs w:val="20"/>
        </w:rPr>
        <w:t xml:space="preserve">    Quote 'like this' in output.</w:t>
      </w:r>
    </w:p>
    <w:p w14:paraId="64EB2097" w14:textId="77777777" w:rsidR="00CF46CA" w:rsidRPr="00CF46CA" w:rsidRDefault="00CF46CA" w:rsidP="00CF46CA">
      <w:pPr>
        <w:spacing w:line="10" w:lineRule="atLeast"/>
        <w:rPr>
          <w:sz w:val="20"/>
          <w:szCs w:val="20"/>
        </w:rPr>
      </w:pPr>
    </w:p>
    <w:p w14:paraId="2B4E36B8" w14:textId="77777777" w:rsidR="00CF46CA" w:rsidRPr="00CF46CA" w:rsidRDefault="00CF46CA" w:rsidP="00CF46CA">
      <w:pPr>
        <w:spacing w:line="10" w:lineRule="atLeast"/>
        <w:rPr>
          <w:sz w:val="20"/>
          <w:szCs w:val="20"/>
        </w:rPr>
      </w:pPr>
      <w:r w:rsidRPr="00CF46CA">
        <w:rPr>
          <w:sz w:val="20"/>
          <w:szCs w:val="20"/>
        </w:rPr>
        <w:t>commit 70eafb8038cb866ca62ef96ff4dda217d408ce7e</w:t>
      </w:r>
    </w:p>
    <w:p w14:paraId="7295FFF7"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7F899FBC" w14:textId="77777777" w:rsidR="00CF46CA" w:rsidRPr="00CF46CA" w:rsidRDefault="00CF46CA" w:rsidP="00CF46CA">
      <w:pPr>
        <w:spacing w:line="10" w:lineRule="atLeast"/>
        <w:rPr>
          <w:sz w:val="20"/>
          <w:szCs w:val="20"/>
        </w:rPr>
      </w:pPr>
      <w:r w:rsidRPr="00CF46CA">
        <w:rPr>
          <w:sz w:val="20"/>
          <w:szCs w:val="20"/>
        </w:rPr>
        <w:t>Date:   Wed Jan 25 16:11:46 2012 -0800</w:t>
      </w:r>
    </w:p>
    <w:p w14:paraId="5DC1FCFC" w14:textId="77777777" w:rsidR="00CF46CA" w:rsidRPr="00CF46CA" w:rsidRDefault="00CF46CA" w:rsidP="00CF46CA">
      <w:pPr>
        <w:spacing w:line="10" w:lineRule="atLeast"/>
        <w:rPr>
          <w:sz w:val="20"/>
          <w:szCs w:val="20"/>
        </w:rPr>
      </w:pPr>
    </w:p>
    <w:p w14:paraId="76133BF7"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5AF06C90" w14:textId="77777777" w:rsidR="00CF46CA" w:rsidRPr="00CF46CA" w:rsidRDefault="00CF46CA" w:rsidP="00CF46CA">
      <w:pPr>
        <w:spacing w:line="10" w:lineRule="atLeast"/>
        <w:rPr>
          <w:sz w:val="20"/>
          <w:szCs w:val="20"/>
        </w:rPr>
      </w:pPr>
    </w:p>
    <w:p w14:paraId="5481B7A3" w14:textId="77777777" w:rsidR="00CF46CA" w:rsidRPr="00CF46CA" w:rsidRDefault="00CF46CA" w:rsidP="00CF46CA">
      <w:pPr>
        <w:spacing w:line="10" w:lineRule="atLeast"/>
        <w:rPr>
          <w:sz w:val="20"/>
          <w:szCs w:val="20"/>
        </w:rPr>
      </w:pPr>
      <w:r w:rsidRPr="00CF46CA">
        <w:rPr>
          <w:sz w:val="20"/>
          <w:szCs w:val="20"/>
        </w:rPr>
        <w:t>commit 301a23cdbba22ad208e4014d277eb8eb600d2d0e</w:t>
      </w:r>
    </w:p>
    <w:p w14:paraId="0F6ED49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9DD64D1" w14:textId="77777777" w:rsidR="00CF46CA" w:rsidRPr="00CF46CA" w:rsidRDefault="00CF46CA" w:rsidP="00CF46CA">
      <w:pPr>
        <w:spacing w:line="10" w:lineRule="atLeast"/>
        <w:rPr>
          <w:sz w:val="20"/>
          <w:szCs w:val="20"/>
        </w:rPr>
      </w:pPr>
      <w:r w:rsidRPr="00CF46CA">
        <w:rPr>
          <w:sz w:val="20"/>
          <w:szCs w:val="20"/>
        </w:rPr>
        <w:t>Date:   Thu Jan 12 13:57:05 2012 +0100</w:t>
      </w:r>
    </w:p>
    <w:p w14:paraId="2D716ADC" w14:textId="77777777" w:rsidR="00CF46CA" w:rsidRPr="00CF46CA" w:rsidRDefault="00CF46CA" w:rsidP="00CF46CA">
      <w:pPr>
        <w:spacing w:line="10" w:lineRule="atLeast"/>
        <w:rPr>
          <w:sz w:val="20"/>
          <w:szCs w:val="20"/>
        </w:rPr>
      </w:pPr>
    </w:p>
    <w:p w14:paraId="731D57F4" w14:textId="77777777" w:rsidR="00CF46CA" w:rsidRPr="00CF46CA" w:rsidRDefault="00CF46CA" w:rsidP="00CF46CA">
      <w:pPr>
        <w:spacing w:line="10" w:lineRule="atLeast"/>
        <w:rPr>
          <w:sz w:val="20"/>
          <w:szCs w:val="20"/>
        </w:rPr>
      </w:pPr>
      <w:r w:rsidRPr="00CF46CA">
        <w:rPr>
          <w:sz w:val="20"/>
          <w:szCs w:val="20"/>
        </w:rPr>
        <w:t xml:space="preserve">    build: accommodate newer bootstrap from gnulib</w:t>
      </w:r>
    </w:p>
    <w:p w14:paraId="47C42A45" w14:textId="77777777" w:rsidR="00CF46CA" w:rsidRPr="00CF46CA" w:rsidRDefault="00CF46CA" w:rsidP="00CF46CA">
      <w:pPr>
        <w:spacing w:line="10" w:lineRule="atLeast"/>
        <w:rPr>
          <w:sz w:val="20"/>
          <w:szCs w:val="20"/>
        </w:rPr>
      </w:pPr>
      <w:r w:rsidRPr="00CF46CA">
        <w:rPr>
          <w:sz w:val="20"/>
          <w:szCs w:val="20"/>
        </w:rPr>
        <w:t xml:space="preserve">    </w:t>
      </w:r>
    </w:p>
    <w:p w14:paraId="4B967202" w14:textId="77777777" w:rsidR="00CF46CA" w:rsidRPr="00CF46CA" w:rsidRDefault="00CF46CA" w:rsidP="00CF46CA">
      <w:pPr>
        <w:spacing w:line="10" w:lineRule="atLeast"/>
        <w:rPr>
          <w:sz w:val="20"/>
          <w:szCs w:val="20"/>
        </w:rPr>
      </w:pPr>
      <w:r w:rsidRPr="00CF46CA">
        <w:rPr>
          <w:sz w:val="20"/>
          <w:szCs w:val="20"/>
        </w:rPr>
        <w:t xml:space="preserve">    * bootstrap.conf (gnulib_tool_option_extras): Add both --symlink</w:t>
      </w:r>
    </w:p>
    <w:p w14:paraId="65A08181" w14:textId="77777777" w:rsidR="00CF46CA" w:rsidRPr="00CF46CA" w:rsidRDefault="00CF46CA" w:rsidP="00CF46CA">
      <w:pPr>
        <w:spacing w:line="10" w:lineRule="atLeast"/>
        <w:rPr>
          <w:sz w:val="20"/>
          <w:szCs w:val="20"/>
        </w:rPr>
      </w:pPr>
      <w:r w:rsidRPr="00CF46CA">
        <w:rPr>
          <w:sz w:val="20"/>
          <w:szCs w:val="20"/>
        </w:rPr>
        <w:t xml:space="preserve">    and --makefile-name=gnulib.mk.  Also remove now-obsolete $bt/ prefix.</w:t>
      </w:r>
    </w:p>
    <w:p w14:paraId="59951657" w14:textId="77777777" w:rsidR="00CF46CA" w:rsidRPr="00CF46CA" w:rsidRDefault="00CF46CA" w:rsidP="00CF46CA">
      <w:pPr>
        <w:spacing w:line="10" w:lineRule="atLeast"/>
        <w:rPr>
          <w:sz w:val="20"/>
          <w:szCs w:val="20"/>
        </w:rPr>
      </w:pPr>
      <w:r w:rsidRPr="00CF46CA">
        <w:rPr>
          <w:sz w:val="20"/>
          <w:szCs w:val="20"/>
        </w:rPr>
        <w:t xml:space="preserve">    * bootstrap: Update from gnulib.</w:t>
      </w:r>
    </w:p>
    <w:p w14:paraId="4786F7B3" w14:textId="77777777" w:rsidR="00CF46CA" w:rsidRPr="00CF46CA" w:rsidRDefault="00CF46CA" w:rsidP="00CF46CA">
      <w:pPr>
        <w:spacing w:line="10" w:lineRule="atLeast"/>
        <w:rPr>
          <w:sz w:val="20"/>
          <w:szCs w:val="20"/>
        </w:rPr>
      </w:pPr>
      <w:r w:rsidRPr="00CF46CA">
        <w:rPr>
          <w:sz w:val="20"/>
          <w:szCs w:val="20"/>
        </w:rPr>
        <w:t xml:space="preserve">    * tests/init.sh: Update from gnulib.</w:t>
      </w:r>
    </w:p>
    <w:p w14:paraId="1FD95DAE" w14:textId="77777777" w:rsidR="00CF46CA" w:rsidRPr="00CF46CA" w:rsidRDefault="00CF46CA" w:rsidP="00CF46CA">
      <w:pPr>
        <w:spacing w:line="10" w:lineRule="atLeast"/>
        <w:rPr>
          <w:sz w:val="20"/>
          <w:szCs w:val="20"/>
        </w:rPr>
      </w:pPr>
      <w:r w:rsidRPr="00CF46CA">
        <w:rPr>
          <w:sz w:val="20"/>
          <w:szCs w:val="20"/>
        </w:rPr>
        <w:t xml:space="preserve">    * lib/Makefile.am: Initialize numerous variables, so that</w:t>
      </w:r>
    </w:p>
    <w:p w14:paraId="70EB92E8" w14:textId="77777777" w:rsidR="00CF46CA" w:rsidRPr="00CF46CA" w:rsidRDefault="00CF46CA" w:rsidP="00CF46CA">
      <w:pPr>
        <w:spacing w:line="10" w:lineRule="atLeast"/>
        <w:rPr>
          <w:sz w:val="20"/>
          <w:szCs w:val="20"/>
        </w:rPr>
      </w:pPr>
      <w:r w:rsidRPr="00CF46CA">
        <w:rPr>
          <w:sz w:val="20"/>
          <w:szCs w:val="20"/>
        </w:rPr>
        <w:t xml:space="preserve">    generated code in gnulib.mk may use += to append to them.</w:t>
      </w:r>
    </w:p>
    <w:p w14:paraId="186FBF0D" w14:textId="77777777" w:rsidR="00CF46CA" w:rsidRPr="00CF46CA" w:rsidRDefault="00CF46CA" w:rsidP="00CF46CA">
      <w:pPr>
        <w:spacing w:line="10" w:lineRule="atLeast"/>
        <w:rPr>
          <w:sz w:val="20"/>
          <w:szCs w:val="20"/>
        </w:rPr>
      </w:pPr>
    </w:p>
    <w:p w14:paraId="12011770" w14:textId="77777777" w:rsidR="00CF46CA" w:rsidRPr="00CF46CA" w:rsidRDefault="00CF46CA" w:rsidP="00CF46CA">
      <w:pPr>
        <w:spacing w:line="10" w:lineRule="atLeast"/>
        <w:rPr>
          <w:sz w:val="20"/>
          <w:szCs w:val="20"/>
        </w:rPr>
      </w:pPr>
      <w:r w:rsidRPr="00CF46CA">
        <w:rPr>
          <w:sz w:val="20"/>
          <w:szCs w:val="20"/>
        </w:rPr>
        <w:t>commit 6e51ccfb4eccfdb6672e69c982723f633fb0f099</w:t>
      </w:r>
    </w:p>
    <w:p w14:paraId="4EECE2A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0BF0424" w14:textId="77777777" w:rsidR="00CF46CA" w:rsidRPr="00CF46CA" w:rsidRDefault="00CF46CA" w:rsidP="00CF46CA">
      <w:pPr>
        <w:spacing w:line="10" w:lineRule="atLeast"/>
        <w:rPr>
          <w:sz w:val="20"/>
          <w:szCs w:val="20"/>
        </w:rPr>
      </w:pPr>
      <w:r w:rsidRPr="00CF46CA">
        <w:rPr>
          <w:sz w:val="20"/>
          <w:szCs w:val="20"/>
        </w:rPr>
        <w:t>Date:   Thu Jan 12 14:04:17 2012 +0100</w:t>
      </w:r>
    </w:p>
    <w:p w14:paraId="6B0EC81F" w14:textId="77777777" w:rsidR="00CF46CA" w:rsidRPr="00CF46CA" w:rsidRDefault="00CF46CA" w:rsidP="00CF46CA">
      <w:pPr>
        <w:spacing w:line="10" w:lineRule="atLeast"/>
        <w:rPr>
          <w:sz w:val="20"/>
          <w:szCs w:val="20"/>
        </w:rPr>
      </w:pPr>
    </w:p>
    <w:p w14:paraId="31202E98" w14:textId="77777777" w:rsidR="00CF46CA" w:rsidRPr="00CF46CA" w:rsidRDefault="00CF46CA" w:rsidP="00CF46CA">
      <w:pPr>
        <w:spacing w:line="10" w:lineRule="atLeast"/>
        <w:rPr>
          <w:sz w:val="20"/>
          <w:szCs w:val="20"/>
        </w:rPr>
      </w:pPr>
      <w:r w:rsidRPr="00CF46CA">
        <w:rPr>
          <w:sz w:val="20"/>
          <w:szCs w:val="20"/>
        </w:rPr>
        <w:t xml:space="preserve">    maint: avoid new syntax-check failure</w:t>
      </w:r>
    </w:p>
    <w:p w14:paraId="3AA85543" w14:textId="77777777" w:rsidR="00CF46CA" w:rsidRPr="00CF46CA" w:rsidRDefault="00CF46CA" w:rsidP="00CF46CA">
      <w:pPr>
        <w:spacing w:line="10" w:lineRule="atLeast"/>
        <w:rPr>
          <w:sz w:val="20"/>
          <w:szCs w:val="20"/>
        </w:rPr>
      </w:pPr>
      <w:r w:rsidRPr="00CF46CA">
        <w:rPr>
          <w:sz w:val="20"/>
          <w:szCs w:val="20"/>
        </w:rPr>
        <w:t xml:space="preserve">    </w:t>
      </w:r>
    </w:p>
    <w:p w14:paraId="66DBAF39" w14:textId="77777777" w:rsidR="00CF46CA" w:rsidRPr="00CF46CA" w:rsidRDefault="00CF46CA" w:rsidP="00CF46CA">
      <w:pPr>
        <w:spacing w:line="10" w:lineRule="atLeast"/>
        <w:rPr>
          <w:sz w:val="20"/>
          <w:szCs w:val="20"/>
        </w:rPr>
      </w:pPr>
      <w:r w:rsidRPr="00CF46CA">
        <w:rPr>
          <w:sz w:val="20"/>
          <w:szCs w:val="20"/>
        </w:rPr>
        <w:t xml:space="preserve">    * src/diff.c (compare_files): Use STREQ, not strcmp.</w:t>
      </w:r>
    </w:p>
    <w:p w14:paraId="14DE0D47" w14:textId="77777777" w:rsidR="00CF46CA" w:rsidRPr="00CF46CA" w:rsidRDefault="00CF46CA" w:rsidP="00CF46CA">
      <w:pPr>
        <w:spacing w:line="10" w:lineRule="atLeast"/>
        <w:rPr>
          <w:sz w:val="20"/>
          <w:szCs w:val="20"/>
        </w:rPr>
      </w:pPr>
    </w:p>
    <w:p w14:paraId="25B02207" w14:textId="77777777" w:rsidR="00CF46CA" w:rsidRPr="00CF46CA" w:rsidRDefault="00CF46CA" w:rsidP="00CF46CA">
      <w:pPr>
        <w:spacing w:line="10" w:lineRule="atLeast"/>
        <w:rPr>
          <w:sz w:val="20"/>
          <w:szCs w:val="20"/>
        </w:rPr>
      </w:pPr>
      <w:r w:rsidRPr="00CF46CA">
        <w:rPr>
          <w:sz w:val="20"/>
          <w:szCs w:val="20"/>
        </w:rPr>
        <w:t>commit e3324651cc1f9f116754a4713e08bfb0bac50150</w:t>
      </w:r>
    </w:p>
    <w:p w14:paraId="71163A16" w14:textId="77777777" w:rsidR="00CF46CA" w:rsidRPr="00CF46CA" w:rsidRDefault="00CF46CA" w:rsidP="00CF46CA">
      <w:pPr>
        <w:spacing w:line="10" w:lineRule="atLeast"/>
        <w:rPr>
          <w:sz w:val="20"/>
          <w:szCs w:val="20"/>
        </w:rPr>
      </w:pPr>
      <w:r w:rsidRPr="00CF46CA">
        <w:rPr>
          <w:sz w:val="20"/>
          <w:szCs w:val="20"/>
        </w:rPr>
        <w:t>Author: Bruno Haible &lt;bruno@clisp.org&gt;</w:t>
      </w:r>
    </w:p>
    <w:p w14:paraId="7CBF4C22" w14:textId="77777777" w:rsidR="00CF46CA" w:rsidRPr="00CF46CA" w:rsidRDefault="00CF46CA" w:rsidP="00CF46CA">
      <w:pPr>
        <w:spacing w:line="10" w:lineRule="atLeast"/>
        <w:rPr>
          <w:sz w:val="20"/>
          <w:szCs w:val="20"/>
        </w:rPr>
      </w:pPr>
      <w:r w:rsidRPr="00CF46CA">
        <w:rPr>
          <w:sz w:val="20"/>
          <w:szCs w:val="20"/>
        </w:rPr>
        <w:t>Date:   Sat Jan 7 00:57:29 2012 +0100</w:t>
      </w:r>
    </w:p>
    <w:p w14:paraId="51D8B527" w14:textId="77777777" w:rsidR="00CF46CA" w:rsidRPr="00CF46CA" w:rsidRDefault="00CF46CA" w:rsidP="00CF46CA">
      <w:pPr>
        <w:spacing w:line="10" w:lineRule="atLeast"/>
        <w:rPr>
          <w:sz w:val="20"/>
          <w:szCs w:val="20"/>
        </w:rPr>
      </w:pPr>
    </w:p>
    <w:p w14:paraId="01AA7C4D" w14:textId="77777777" w:rsidR="00CF46CA" w:rsidRPr="00CF46CA" w:rsidRDefault="00CF46CA" w:rsidP="00CF46CA">
      <w:pPr>
        <w:spacing w:line="10" w:lineRule="atLeast"/>
        <w:rPr>
          <w:sz w:val="20"/>
          <w:szCs w:val="20"/>
        </w:rPr>
      </w:pPr>
      <w:r w:rsidRPr="00CF46CA">
        <w:rPr>
          <w:sz w:val="20"/>
          <w:szCs w:val="20"/>
        </w:rPr>
        <w:t xml:space="preserve">    New option --no-dereference.</w:t>
      </w:r>
    </w:p>
    <w:p w14:paraId="046F555E" w14:textId="77777777" w:rsidR="00CF46CA" w:rsidRPr="00CF46CA" w:rsidRDefault="00CF46CA" w:rsidP="00CF46CA">
      <w:pPr>
        <w:spacing w:line="10" w:lineRule="atLeast"/>
        <w:rPr>
          <w:sz w:val="20"/>
          <w:szCs w:val="20"/>
        </w:rPr>
      </w:pPr>
      <w:r w:rsidRPr="00CF46CA">
        <w:rPr>
          <w:sz w:val="20"/>
          <w:szCs w:val="20"/>
        </w:rPr>
        <w:t xml:space="preserve">    </w:t>
      </w:r>
    </w:p>
    <w:p w14:paraId="3E2A9DE4" w14:textId="77777777" w:rsidR="00CF46CA" w:rsidRPr="00CF46CA" w:rsidRDefault="00CF46CA" w:rsidP="00CF46CA">
      <w:pPr>
        <w:spacing w:line="10" w:lineRule="atLeast"/>
        <w:rPr>
          <w:sz w:val="20"/>
          <w:szCs w:val="20"/>
        </w:rPr>
      </w:pPr>
      <w:r w:rsidRPr="00CF46CA">
        <w:rPr>
          <w:sz w:val="20"/>
          <w:szCs w:val="20"/>
        </w:rPr>
        <w:t xml:space="preserve">    * src/diff.h (no_dereference_symlinks): New variable.</w:t>
      </w:r>
    </w:p>
    <w:p w14:paraId="03F7FAC8" w14:textId="77777777" w:rsidR="00CF46CA" w:rsidRPr="00CF46CA" w:rsidRDefault="00CF46CA" w:rsidP="00CF46CA">
      <w:pPr>
        <w:spacing w:line="10" w:lineRule="atLeast"/>
        <w:rPr>
          <w:sz w:val="20"/>
          <w:szCs w:val="20"/>
        </w:rPr>
      </w:pPr>
      <w:r w:rsidRPr="00CF46CA">
        <w:rPr>
          <w:sz w:val="20"/>
          <w:szCs w:val="20"/>
        </w:rPr>
        <w:t xml:space="preserve">    * src/diff.c: Include xreadlink.h.</w:t>
      </w:r>
    </w:p>
    <w:p w14:paraId="5B5C6F5F" w14:textId="77777777" w:rsidR="00CF46CA" w:rsidRPr="00CF46CA" w:rsidRDefault="00CF46CA" w:rsidP="00CF46CA">
      <w:pPr>
        <w:spacing w:line="10" w:lineRule="atLeast"/>
        <w:rPr>
          <w:sz w:val="20"/>
          <w:szCs w:val="20"/>
        </w:rPr>
      </w:pPr>
      <w:r w:rsidRPr="00CF46CA">
        <w:rPr>
          <w:sz w:val="20"/>
          <w:szCs w:val="20"/>
        </w:rPr>
        <w:t xml:space="preserve">    (longopts): Add --no-dereference option.</w:t>
      </w:r>
    </w:p>
    <w:p w14:paraId="04296981" w14:textId="77777777" w:rsidR="00CF46CA" w:rsidRPr="00CF46CA" w:rsidRDefault="00CF46CA" w:rsidP="00CF46CA">
      <w:pPr>
        <w:spacing w:line="10" w:lineRule="atLeast"/>
        <w:rPr>
          <w:sz w:val="20"/>
          <w:szCs w:val="20"/>
        </w:rPr>
      </w:pPr>
      <w:r w:rsidRPr="00CF46CA">
        <w:rPr>
          <w:sz w:val="20"/>
          <w:szCs w:val="20"/>
        </w:rPr>
        <w:t xml:space="preserve">    (main): Accept --no-dereference option.</w:t>
      </w:r>
    </w:p>
    <w:p w14:paraId="43C1331C" w14:textId="77777777" w:rsidR="00CF46CA" w:rsidRPr="00CF46CA" w:rsidRDefault="00CF46CA" w:rsidP="00CF46CA">
      <w:pPr>
        <w:spacing w:line="10" w:lineRule="atLeast"/>
        <w:rPr>
          <w:sz w:val="20"/>
          <w:szCs w:val="20"/>
        </w:rPr>
      </w:pPr>
      <w:r w:rsidRPr="00CF46CA">
        <w:rPr>
          <w:sz w:val="20"/>
          <w:szCs w:val="20"/>
        </w:rPr>
        <w:t xml:space="preserve">    (option_help_msgid): Mention the --no-dereference option.</w:t>
      </w:r>
    </w:p>
    <w:p w14:paraId="65D28A51" w14:textId="77777777" w:rsidR="00CF46CA" w:rsidRPr="00CF46CA" w:rsidRDefault="00CF46CA" w:rsidP="00CF46CA">
      <w:pPr>
        <w:spacing w:line="10" w:lineRule="atLeast"/>
        <w:rPr>
          <w:sz w:val="20"/>
          <w:szCs w:val="20"/>
        </w:rPr>
      </w:pPr>
      <w:r w:rsidRPr="00CF46CA">
        <w:rPr>
          <w:sz w:val="20"/>
          <w:szCs w:val="20"/>
        </w:rPr>
        <w:t xml:space="preserve">    (compare_files): If no_dereference_symlinks is true, use lstat()</w:t>
      </w:r>
    </w:p>
    <w:p w14:paraId="59113AC3" w14:textId="77777777" w:rsidR="00CF46CA" w:rsidRPr="00CF46CA" w:rsidRDefault="00CF46CA" w:rsidP="00CF46CA">
      <w:pPr>
        <w:spacing w:line="10" w:lineRule="atLeast"/>
        <w:rPr>
          <w:sz w:val="20"/>
          <w:szCs w:val="20"/>
        </w:rPr>
      </w:pPr>
      <w:r w:rsidRPr="00CF46CA">
        <w:rPr>
          <w:sz w:val="20"/>
          <w:szCs w:val="20"/>
        </w:rPr>
        <w:t xml:space="preserve">    instead of stat(). Compare symbolic links by comparing their values.</w:t>
      </w:r>
    </w:p>
    <w:p w14:paraId="050835EB" w14:textId="77777777" w:rsidR="00CF46CA" w:rsidRPr="00CF46CA" w:rsidRDefault="00CF46CA" w:rsidP="00CF46CA">
      <w:pPr>
        <w:spacing w:line="10" w:lineRule="atLeast"/>
        <w:rPr>
          <w:sz w:val="20"/>
          <w:szCs w:val="20"/>
        </w:rPr>
      </w:pPr>
      <w:r w:rsidRPr="00CF46CA">
        <w:rPr>
          <w:sz w:val="20"/>
          <w:szCs w:val="20"/>
        </w:rPr>
        <w:t xml:space="preserve">    * bootstrap.conf (gnulib_modules): Add lstat, stat, xreadlink.</w:t>
      </w:r>
    </w:p>
    <w:p w14:paraId="27091B24" w14:textId="77777777" w:rsidR="00CF46CA" w:rsidRPr="00CF46CA" w:rsidRDefault="00CF46CA" w:rsidP="00CF46CA">
      <w:pPr>
        <w:spacing w:line="10" w:lineRule="atLeast"/>
        <w:rPr>
          <w:sz w:val="20"/>
          <w:szCs w:val="20"/>
        </w:rPr>
      </w:pPr>
      <w:r w:rsidRPr="00CF46CA">
        <w:rPr>
          <w:sz w:val="20"/>
          <w:szCs w:val="20"/>
        </w:rPr>
        <w:t xml:space="preserve">    * doc/diffutils.texi (Comparing Directories, diff Options): Mention the</w:t>
      </w:r>
    </w:p>
    <w:p w14:paraId="2362F258" w14:textId="77777777" w:rsidR="00CF46CA" w:rsidRPr="00CF46CA" w:rsidRDefault="00CF46CA" w:rsidP="00CF46CA">
      <w:pPr>
        <w:spacing w:line="10" w:lineRule="atLeast"/>
        <w:rPr>
          <w:sz w:val="20"/>
          <w:szCs w:val="20"/>
        </w:rPr>
      </w:pPr>
      <w:r w:rsidRPr="00CF46CA">
        <w:rPr>
          <w:sz w:val="20"/>
          <w:szCs w:val="20"/>
        </w:rPr>
        <w:t xml:space="preserve">    --no-dereference option.</w:t>
      </w:r>
    </w:p>
    <w:p w14:paraId="25F7F1A3" w14:textId="77777777" w:rsidR="00CF46CA" w:rsidRPr="00CF46CA" w:rsidRDefault="00CF46CA" w:rsidP="00CF46CA">
      <w:pPr>
        <w:spacing w:line="10" w:lineRule="atLeast"/>
        <w:rPr>
          <w:sz w:val="20"/>
          <w:szCs w:val="20"/>
        </w:rPr>
      </w:pPr>
      <w:r w:rsidRPr="00CF46CA">
        <w:rPr>
          <w:sz w:val="20"/>
          <w:szCs w:val="20"/>
        </w:rPr>
        <w:t xml:space="preserve">    * tests/no-dereference: New file.</w:t>
      </w:r>
    </w:p>
    <w:p w14:paraId="33FDC19F"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28F9CE93" w14:textId="77777777" w:rsidR="00CF46CA" w:rsidRPr="00CF46CA" w:rsidRDefault="00CF46CA" w:rsidP="00CF46CA">
      <w:pPr>
        <w:spacing w:line="10" w:lineRule="atLeast"/>
        <w:rPr>
          <w:sz w:val="20"/>
          <w:szCs w:val="20"/>
        </w:rPr>
      </w:pPr>
    </w:p>
    <w:p w14:paraId="1276A0C4" w14:textId="77777777" w:rsidR="00CF46CA" w:rsidRPr="00CF46CA" w:rsidRDefault="00CF46CA" w:rsidP="00CF46CA">
      <w:pPr>
        <w:spacing w:line="10" w:lineRule="atLeast"/>
        <w:rPr>
          <w:sz w:val="20"/>
          <w:szCs w:val="20"/>
        </w:rPr>
      </w:pPr>
      <w:r w:rsidRPr="00CF46CA">
        <w:rPr>
          <w:sz w:val="20"/>
          <w:szCs w:val="20"/>
        </w:rPr>
        <w:t>commit 45110a7927df633cb3235d4fee3d84b0b6d26a96</w:t>
      </w:r>
    </w:p>
    <w:p w14:paraId="6C023DF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D111B5B" w14:textId="77777777" w:rsidR="00CF46CA" w:rsidRPr="00CF46CA" w:rsidRDefault="00CF46CA" w:rsidP="00CF46CA">
      <w:pPr>
        <w:spacing w:line="10" w:lineRule="atLeast"/>
        <w:rPr>
          <w:sz w:val="20"/>
          <w:szCs w:val="20"/>
        </w:rPr>
      </w:pPr>
      <w:r w:rsidRPr="00CF46CA">
        <w:rPr>
          <w:sz w:val="20"/>
          <w:szCs w:val="20"/>
        </w:rPr>
        <w:t>Date:   Sun Jan 1 09:32:41 2012 +0100</w:t>
      </w:r>
    </w:p>
    <w:p w14:paraId="0453430F" w14:textId="77777777" w:rsidR="00CF46CA" w:rsidRPr="00CF46CA" w:rsidRDefault="00CF46CA" w:rsidP="00CF46CA">
      <w:pPr>
        <w:spacing w:line="10" w:lineRule="atLeast"/>
        <w:rPr>
          <w:sz w:val="20"/>
          <w:szCs w:val="20"/>
        </w:rPr>
      </w:pPr>
    </w:p>
    <w:p w14:paraId="0940577E" w14:textId="77777777" w:rsidR="00CF46CA" w:rsidRPr="00CF46CA" w:rsidRDefault="00CF46CA" w:rsidP="00CF46CA">
      <w:pPr>
        <w:spacing w:line="10" w:lineRule="atLeast"/>
        <w:rPr>
          <w:sz w:val="20"/>
          <w:szCs w:val="20"/>
        </w:rPr>
      </w:pPr>
      <w:r w:rsidRPr="00CF46CA">
        <w:rPr>
          <w:sz w:val="20"/>
          <w:szCs w:val="20"/>
        </w:rPr>
        <w:t xml:space="preserve">    maint: update all copyright year number ranges</w:t>
      </w:r>
    </w:p>
    <w:p w14:paraId="0469235E" w14:textId="77777777" w:rsidR="00CF46CA" w:rsidRPr="00CF46CA" w:rsidRDefault="00CF46CA" w:rsidP="00CF46CA">
      <w:pPr>
        <w:spacing w:line="10" w:lineRule="atLeast"/>
        <w:rPr>
          <w:sz w:val="20"/>
          <w:szCs w:val="20"/>
        </w:rPr>
      </w:pPr>
      <w:r w:rsidRPr="00CF46CA">
        <w:rPr>
          <w:sz w:val="20"/>
          <w:szCs w:val="20"/>
        </w:rPr>
        <w:t xml:space="preserve">    </w:t>
      </w:r>
    </w:p>
    <w:p w14:paraId="507E6F2A" w14:textId="77777777" w:rsidR="00CF46CA" w:rsidRPr="00CF46CA" w:rsidRDefault="00CF46CA" w:rsidP="00CF46CA">
      <w:pPr>
        <w:spacing w:line="10" w:lineRule="atLeast"/>
        <w:rPr>
          <w:sz w:val="20"/>
          <w:szCs w:val="20"/>
        </w:rPr>
      </w:pPr>
      <w:r w:rsidRPr="00CF46CA">
        <w:rPr>
          <w:sz w:val="20"/>
          <w:szCs w:val="20"/>
        </w:rPr>
        <w:t xml:space="preserve">    Run "make update-copyright".</w:t>
      </w:r>
    </w:p>
    <w:p w14:paraId="1D7B89EF" w14:textId="77777777" w:rsidR="00CF46CA" w:rsidRPr="00CF46CA" w:rsidRDefault="00CF46CA" w:rsidP="00CF46CA">
      <w:pPr>
        <w:spacing w:line="10" w:lineRule="atLeast"/>
        <w:rPr>
          <w:sz w:val="20"/>
          <w:szCs w:val="20"/>
        </w:rPr>
      </w:pPr>
    </w:p>
    <w:p w14:paraId="276749FA" w14:textId="77777777" w:rsidR="00CF46CA" w:rsidRPr="00CF46CA" w:rsidRDefault="00CF46CA" w:rsidP="00CF46CA">
      <w:pPr>
        <w:spacing w:line="10" w:lineRule="atLeast"/>
        <w:rPr>
          <w:sz w:val="20"/>
          <w:szCs w:val="20"/>
        </w:rPr>
      </w:pPr>
      <w:r w:rsidRPr="00CF46CA">
        <w:rPr>
          <w:sz w:val="20"/>
          <w:szCs w:val="20"/>
        </w:rPr>
        <w:t>commit c88c3b6b2ae94bf5d72a04dd4fb797cb386fcb07</w:t>
      </w:r>
    </w:p>
    <w:p w14:paraId="408DBF7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8F7AC59" w14:textId="77777777" w:rsidR="00CF46CA" w:rsidRPr="00CF46CA" w:rsidRDefault="00CF46CA" w:rsidP="00CF46CA">
      <w:pPr>
        <w:spacing w:line="10" w:lineRule="atLeast"/>
        <w:rPr>
          <w:sz w:val="20"/>
          <w:szCs w:val="20"/>
        </w:rPr>
      </w:pPr>
      <w:r w:rsidRPr="00CF46CA">
        <w:rPr>
          <w:sz w:val="20"/>
          <w:szCs w:val="20"/>
        </w:rPr>
        <w:t>Date:   Wed Dec 14 14:28:47 2011 +0100</w:t>
      </w:r>
    </w:p>
    <w:p w14:paraId="709BA3ED" w14:textId="77777777" w:rsidR="00CF46CA" w:rsidRPr="00CF46CA" w:rsidRDefault="00CF46CA" w:rsidP="00CF46CA">
      <w:pPr>
        <w:spacing w:line="10" w:lineRule="atLeast"/>
        <w:rPr>
          <w:sz w:val="20"/>
          <w:szCs w:val="20"/>
        </w:rPr>
      </w:pPr>
    </w:p>
    <w:p w14:paraId="1DECB3E2" w14:textId="77777777" w:rsidR="00CF46CA" w:rsidRPr="00CF46CA" w:rsidRDefault="00CF46CA" w:rsidP="00CF46CA">
      <w:pPr>
        <w:spacing w:line="10" w:lineRule="atLeast"/>
        <w:rPr>
          <w:sz w:val="20"/>
          <w:szCs w:val="20"/>
        </w:rPr>
      </w:pPr>
      <w:r w:rsidRPr="00CF46CA">
        <w:rPr>
          <w:sz w:val="20"/>
          <w:szCs w:val="20"/>
        </w:rPr>
        <w:t xml:space="preserve">    build: update to latest gnulib and adapt</w:t>
      </w:r>
    </w:p>
    <w:p w14:paraId="1CBDB773" w14:textId="77777777" w:rsidR="00CF46CA" w:rsidRPr="00CF46CA" w:rsidRDefault="00CF46CA" w:rsidP="00CF46CA">
      <w:pPr>
        <w:spacing w:line="10" w:lineRule="atLeast"/>
        <w:rPr>
          <w:sz w:val="20"/>
          <w:szCs w:val="20"/>
        </w:rPr>
      </w:pPr>
      <w:r w:rsidRPr="00CF46CA">
        <w:rPr>
          <w:sz w:val="20"/>
          <w:szCs w:val="20"/>
        </w:rPr>
        <w:t xml:space="preserve">    </w:t>
      </w:r>
    </w:p>
    <w:p w14:paraId="35338228" w14:textId="77777777" w:rsidR="00CF46CA" w:rsidRPr="00CF46CA" w:rsidRDefault="00CF46CA" w:rsidP="00CF46CA">
      <w:pPr>
        <w:spacing w:line="10" w:lineRule="atLeast"/>
        <w:rPr>
          <w:sz w:val="20"/>
          <w:szCs w:val="20"/>
        </w:rPr>
      </w:pPr>
      <w:r w:rsidRPr="00CF46CA">
        <w:rPr>
          <w:sz w:val="20"/>
          <w:szCs w:val="20"/>
        </w:rPr>
        <w:t xml:space="preserve">    * tests/binary: Reverse arguments to compare to avoid failure of</w:t>
      </w:r>
    </w:p>
    <w:p w14:paraId="14150808" w14:textId="77777777" w:rsidR="00CF46CA" w:rsidRPr="00CF46CA" w:rsidRDefault="00CF46CA" w:rsidP="00CF46CA">
      <w:pPr>
        <w:spacing w:line="10" w:lineRule="atLeast"/>
        <w:rPr>
          <w:sz w:val="20"/>
          <w:szCs w:val="20"/>
        </w:rPr>
      </w:pPr>
      <w:r w:rsidRPr="00CF46CA">
        <w:rPr>
          <w:sz w:val="20"/>
          <w:szCs w:val="20"/>
        </w:rPr>
        <w:t xml:space="preserve">    new syntax-check rule.</w:t>
      </w:r>
    </w:p>
    <w:p w14:paraId="05E1EA09" w14:textId="77777777" w:rsidR="00CF46CA" w:rsidRPr="00CF46CA" w:rsidRDefault="00CF46CA" w:rsidP="00CF46CA">
      <w:pPr>
        <w:spacing w:line="10" w:lineRule="atLeast"/>
        <w:rPr>
          <w:sz w:val="20"/>
          <w:szCs w:val="20"/>
        </w:rPr>
      </w:pPr>
      <w:r w:rsidRPr="00CF46CA">
        <w:rPr>
          <w:sz w:val="20"/>
          <w:szCs w:val="20"/>
        </w:rPr>
        <w:t xml:space="preserve">    * configure.ac: Use -Wno-format-nonliteral.</w:t>
      </w:r>
    </w:p>
    <w:p w14:paraId="46DC078D" w14:textId="77777777" w:rsidR="00CF46CA" w:rsidRPr="00CF46CA" w:rsidRDefault="00CF46CA" w:rsidP="00CF46CA">
      <w:pPr>
        <w:spacing w:line="10" w:lineRule="atLeast"/>
        <w:rPr>
          <w:sz w:val="20"/>
          <w:szCs w:val="20"/>
        </w:rPr>
      </w:pPr>
      <w:r w:rsidRPr="00CF46CA">
        <w:rPr>
          <w:sz w:val="20"/>
          <w:szCs w:val="20"/>
        </w:rPr>
        <w:t xml:space="preserve">    Mark functions as pure of const, per recommendations enabled by</w:t>
      </w:r>
    </w:p>
    <w:p w14:paraId="021A937A" w14:textId="77777777" w:rsidR="00CF46CA" w:rsidRPr="00CF46CA" w:rsidRDefault="00CF46CA" w:rsidP="00CF46CA">
      <w:pPr>
        <w:spacing w:line="10" w:lineRule="atLeast"/>
        <w:rPr>
          <w:sz w:val="20"/>
          <w:szCs w:val="20"/>
        </w:rPr>
      </w:pPr>
      <w:r w:rsidRPr="00CF46CA">
        <w:rPr>
          <w:sz w:val="20"/>
          <w:szCs w:val="20"/>
        </w:rPr>
        <w:t xml:space="preserve">    new gcc -W options.  Use _GL_ATTRIBUTE_PURE and _GL_ATTRIBUTE_CONST.</w:t>
      </w:r>
    </w:p>
    <w:p w14:paraId="50986E56" w14:textId="77777777" w:rsidR="00CF46CA" w:rsidRPr="00CF46CA" w:rsidRDefault="00CF46CA" w:rsidP="00CF46CA">
      <w:pPr>
        <w:spacing w:line="10" w:lineRule="atLeast"/>
        <w:rPr>
          <w:sz w:val="20"/>
          <w:szCs w:val="20"/>
        </w:rPr>
      </w:pPr>
      <w:r w:rsidRPr="00CF46CA">
        <w:rPr>
          <w:sz w:val="20"/>
          <w:szCs w:val="20"/>
        </w:rPr>
        <w:t xml:space="preserve">    * lib/cmpbuf.h (buffer_lcm, block_compare):</w:t>
      </w:r>
    </w:p>
    <w:p w14:paraId="02CDA9DF" w14:textId="77777777" w:rsidR="00CF46CA" w:rsidRPr="00CF46CA" w:rsidRDefault="00CF46CA" w:rsidP="00CF46CA">
      <w:pPr>
        <w:spacing w:line="10" w:lineRule="atLeast"/>
        <w:rPr>
          <w:sz w:val="20"/>
          <w:szCs w:val="20"/>
        </w:rPr>
      </w:pPr>
      <w:r w:rsidRPr="00CF46CA">
        <w:rPr>
          <w:sz w:val="20"/>
          <w:szCs w:val="20"/>
        </w:rPr>
        <w:t xml:space="preserve">    Apply pure and/or const attributes.</w:t>
      </w:r>
    </w:p>
    <w:p w14:paraId="26FA8536" w14:textId="77777777" w:rsidR="00CF46CA" w:rsidRPr="00CF46CA" w:rsidRDefault="00CF46CA" w:rsidP="00CF46CA">
      <w:pPr>
        <w:spacing w:line="10" w:lineRule="atLeast"/>
        <w:rPr>
          <w:sz w:val="20"/>
          <w:szCs w:val="20"/>
        </w:rPr>
      </w:pPr>
      <w:r w:rsidRPr="00CF46CA">
        <w:rPr>
          <w:sz w:val="20"/>
          <w:szCs w:val="20"/>
        </w:rPr>
        <w:t xml:space="preserve">    * src/cmp.c (block_compare): Likewise.</w:t>
      </w:r>
    </w:p>
    <w:p w14:paraId="73D5411B" w14:textId="77777777" w:rsidR="00CF46CA" w:rsidRPr="00CF46CA" w:rsidRDefault="00CF46CA" w:rsidP="00CF46CA">
      <w:pPr>
        <w:spacing w:line="10" w:lineRule="atLeast"/>
        <w:rPr>
          <w:sz w:val="20"/>
          <w:szCs w:val="20"/>
        </w:rPr>
      </w:pPr>
      <w:r w:rsidRPr="00CF46CA">
        <w:rPr>
          <w:sz w:val="20"/>
          <w:szCs w:val="20"/>
        </w:rPr>
        <w:t xml:space="preserve">    * src/context.c (find_hunk): Likewise.</w:t>
      </w:r>
    </w:p>
    <w:p w14:paraId="572FAD81" w14:textId="77777777" w:rsidR="00CF46CA" w:rsidRPr="00CF46CA" w:rsidRDefault="00CF46CA" w:rsidP="00CF46CA">
      <w:pPr>
        <w:spacing w:line="10" w:lineRule="atLeast"/>
        <w:rPr>
          <w:sz w:val="20"/>
          <w:szCs w:val="20"/>
        </w:rPr>
      </w:pPr>
      <w:r w:rsidRPr="00CF46CA">
        <w:rPr>
          <w:sz w:val="20"/>
          <w:szCs w:val="20"/>
        </w:rPr>
        <w:t xml:space="preserve">    * src/diff.h (lines_differ): Likewise.</w:t>
      </w:r>
    </w:p>
    <w:p w14:paraId="5B202213" w14:textId="77777777" w:rsidR="00CF46CA" w:rsidRPr="00CF46CA" w:rsidRDefault="00CF46CA" w:rsidP="00CF46CA">
      <w:pPr>
        <w:spacing w:line="10" w:lineRule="atLeast"/>
        <w:rPr>
          <w:sz w:val="20"/>
          <w:szCs w:val="20"/>
        </w:rPr>
      </w:pPr>
      <w:r w:rsidRPr="00CF46CA">
        <w:rPr>
          <w:sz w:val="20"/>
          <w:szCs w:val="20"/>
        </w:rPr>
        <w:t xml:space="preserve">    * src/diff3.c (skipwhite): Likewise.</w:t>
      </w:r>
    </w:p>
    <w:p w14:paraId="7AC82889" w14:textId="77777777" w:rsidR="00CF46CA" w:rsidRPr="00CF46CA" w:rsidRDefault="00CF46CA" w:rsidP="00CF46CA">
      <w:pPr>
        <w:spacing w:line="10" w:lineRule="atLeast"/>
        <w:rPr>
          <w:sz w:val="20"/>
          <w:szCs w:val="20"/>
        </w:rPr>
      </w:pPr>
      <w:r w:rsidRPr="00CF46CA">
        <w:rPr>
          <w:sz w:val="20"/>
          <w:szCs w:val="20"/>
        </w:rPr>
        <w:t xml:space="preserve">    * src/dir.c (dir_loop): Likewise.</w:t>
      </w:r>
    </w:p>
    <w:p w14:paraId="6BC816B7" w14:textId="77777777" w:rsidR="00CF46CA" w:rsidRPr="00CF46CA" w:rsidRDefault="00CF46CA" w:rsidP="00CF46CA">
      <w:pPr>
        <w:spacing w:line="10" w:lineRule="atLeast"/>
        <w:rPr>
          <w:sz w:val="20"/>
          <w:szCs w:val="20"/>
        </w:rPr>
      </w:pPr>
      <w:r w:rsidRPr="00CF46CA">
        <w:rPr>
          <w:sz w:val="20"/>
          <w:szCs w:val="20"/>
        </w:rPr>
        <w:t xml:space="preserve">    * src/util.c (find_change, find_reverse_change): Likewise.</w:t>
      </w:r>
    </w:p>
    <w:p w14:paraId="761C4990" w14:textId="77777777" w:rsidR="00CF46CA" w:rsidRPr="00CF46CA" w:rsidRDefault="00CF46CA" w:rsidP="00CF46CA">
      <w:pPr>
        <w:spacing w:line="10" w:lineRule="atLeast"/>
        <w:rPr>
          <w:sz w:val="20"/>
          <w:szCs w:val="20"/>
        </w:rPr>
      </w:pPr>
      <w:r w:rsidRPr="00CF46CA">
        <w:rPr>
          <w:sz w:val="20"/>
          <w:szCs w:val="20"/>
        </w:rPr>
        <w:t xml:space="preserve">    (translate_line_number): Likewise.</w:t>
      </w:r>
    </w:p>
    <w:p w14:paraId="363F067C" w14:textId="77777777" w:rsidR="00CF46CA" w:rsidRPr="00CF46CA" w:rsidRDefault="00CF46CA" w:rsidP="00CF46CA">
      <w:pPr>
        <w:spacing w:line="10" w:lineRule="atLeast"/>
        <w:rPr>
          <w:sz w:val="20"/>
          <w:szCs w:val="20"/>
        </w:rPr>
      </w:pPr>
    </w:p>
    <w:p w14:paraId="2AE88F8D" w14:textId="77777777" w:rsidR="00CF46CA" w:rsidRPr="00CF46CA" w:rsidRDefault="00CF46CA" w:rsidP="00CF46CA">
      <w:pPr>
        <w:spacing w:line="10" w:lineRule="atLeast"/>
        <w:rPr>
          <w:sz w:val="20"/>
          <w:szCs w:val="20"/>
        </w:rPr>
      </w:pPr>
      <w:r w:rsidRPr="00CF46CA">
        <w:rPr>
          <w:sz w:val="20"/>
          <w:szCs w:val="20"/>
        </w:rPr>
        <w:t>commit 439286a937c2ae02374e0389ed2ccd91240a8bd8</w:t>
      </w:r>
    </w:p>
    <w:p w14:paraId="36D7D928"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1B2B192" w14:textId="77777777" w:rsidR="00CF46CA" w:rsidRPr="00CF46CA" w:rsidRDefault="00CF46CA" w:rsidP="00CF46CA">
      <w:pPr>
        <w:spacing w:line="10" w:lineRule="atLeast"/>
        <w:rPr>
          <w:sz w:val="20"/>
          <w:szCs w:val="20"/>
        </w:rPr>
      </w:pPr>
      <w:r w:rsidRPr="00CF46CA">
        <w:rPr>
          <w:sz w:val="20"/>
          <w:szCs w:val="20"/>
        </w:rPr>
        <w:t>Date:   Wed Dec 14 14:27:28 2011 +0100</w:t>
      </w:r>
    </w:p>
    <w:p w14:paraId="0F52DFF2" w14:textId="77777777" w:rsidR="00CF46CA" w:rsidRPr="00CF46CA" w:rsidRDefault="00CF46CA" w:rsidP="00CF46CA">
      <w:pPr>
        <w:spacing w:line="10" w:lineRule="atLeast"/>
        <w:rPr>
          <w:sz w:val="20"/>
          <w:szCs w:val="20"/>
        </w:rPr>
      </w:pPr>
    </w:p>
    <w:p w14:paraId="7965F956" w14:textId="77777777" w:rsidR="00CF46CA" w:rsidRPr="00CF46CA" w:rsidRDefault="00CF46CA" w:rsidP="00CF46CA">
      <w:pPr>
        <w:spacing w:line="10" w:lineRule="atLeast"/>
        <w:rPr>
          <w:sz w:val="20"/>
          <w:szCs w:val="20"/>
        </w:rPr>
      </w:pPr>
      <w:r w:rsidRPr="00CF46CA">
        <w:rPr>
          <w:sz w:val="20"/>
          <w:szCs w:val="20"/>
        </w:rPr>
        <w:t xml:space="preserve">    build: stop distributing gzip'd releases;  xz is enough</w:t>
      </w:r>
    </w:p>
    <w:p w14:paraId="581B61CF" w14:textId="77777777" w:rsidR="00CF46CA" w:rsidRPr="00CF46CA" w:rsidRDefault="00CF46CA" w:rsidP="00CF46CA">
      <w:pPr>
        <w:spacing w:line="10" w:lineRule="atLeast"/>
        <w:rPr>
          <w:sz w:val="20"/>
          <w:szCs w:val="20"/>
        </w:rPr>
      </w:pPr>
      <w:r w:rsidRPr="00CF46CA">
        <w:rPr>
          <w:sz w:val="20"/>
          <w:szCs w:val="20"/>
        </w:rPr>
        <w:t xml:space="preserve">    </w:t>
      </w:r>
    </w:p>
    <w:p w14:paraId="2D842EEC" w14:textId="77777777" w:rsidR="00CF46CA" w:rsidRPr="00CF46CA" w:rsidRDefault="00CF46CA" w:rsidP="00CF46CA">
      <w:pPr>
        <w:spacing w:line="10" w:lineRule="atLeast"/>
        <w:rPr>
          <w:sz w:val="20"/>
          <w:szCs w:val="20"/>
        </w:rPr>
      </w:pPr>
      <w:r w:rsidRPr="00CF46CA">
        <w:rPr>
          <w:sz w:val="20"/>
          <w:szCs w:val="20"/>
        </w:rPr>
        <w:t xml:space="preserve">    * configure.ac (AM_INIT_AUTOMAKE): Add no-dist-gzip.</w:t>
      </w:r>
    </w:p>
    <w:p w14:paraId="4308DCB7" w14:textId="77777777" w:rsidR="00CF46CA" w:rsidRPr="00CF46CA" w:rsidRDefault="00CF46CA" w:rsidP="00CF46CA">
      <w:pPr>
        <w:spacing w:line="10" w:lineRule="atLeast"/>
        <w:rPr>
          <w:sz w:val="20"/>
          <w:szCs w:val="20"/>
        </w:rPr>
      </w:pPr>
    </w:p>
    <w:p w14:paraId="46082F2C" w14:textId="77777777" w:rsidR="00CF46CA" w:rsidRPr="00CF46CA" w:rsidRDefault="00CF46CA" w:rsidP="00CF46CA">
      <w:pPr>
        <w:spacing w:line="10" w:lineRule="atLeast"/>
        <w:rPr>
          <w:sz w:val="20"/>
          <w:szCs w:val="20"/>
        </w:rPr>
      </w:pPr>
      <w:r w:rsidRPr="00CF46CA">
        <w:rPr>
          <w:sz w:val="20"/>
          <w:szCs w:val="20"/>
        </w:rPr>
        <w:t>commit 31b43733d40d0a919e0af013f48e271f5824200e</w:t>
      </w:r>
    </w:p>
    <w:p w14:paraId="43068AE5"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D0B39D9" w14:textId="77777777" w:rsidR="00CF46CA" w:rsidRPr="00CF46CA" w:rsidRDefault="00CF46CA" w:rsidP="00CF46CA">
      <w:pPr>
        <w:spacing w:line="10" w:lineRule="atLeast"/>
        <w:rPr>
          <w:sz w:val="20"/>
          <w:szCs w:val="20"/>
        </w:rPr>
      </w:pPr>
      <w:r w:rsidRPr="00CF46CA">
        <w:rPr>
          <w:sz w:val="20"/>
          <w:szCs w:val="20"/>
        </w:rPr>
        <w:t>Date:   Tue Nov 29 17:11:59 2011 +0100</w:t>
      </w:r>
    </w:p>
    <w:p w14:paraId="62B71EAF" w14:textId="77777777" w:rsidR="00CF46CA" w:rsidRPr="00CF46CA" w:rsidRDefault="00CF46CA" w:rsidP="00CF46CA">
      <w:pPr>
        <w:spacing w:line="10" w:lineRule="atLeast"/>
        <w:rPr>
          <w:sz w:val="20"/>
          <w:szCs w:val="20"/>
        </w:rPr>
      </w:pPr>
    </w:p>
    <w:p w14:paraId="26210C4C" w14:textId="77777777" w:rsidR="00CF46CA" w:rsidRPr="00CF46CA" w:rsidRDefault="00CF46CA" w:rsidP="00CF46CA">
      <w:pPr>
        <w:spacing w:line="10" w:lineRule="atLeast"/>
        <w:rPr>
          <w:sz w:val="20"/>
          <w:szCs w:val="20"/>
        </w:rPr>
      </w:pPr>
      <w:r w:rsidRPr="00CF46CA">
        <w:rPr>
          <w:sz w:val="20"/>
          <w:szCs w:val="20"/>
        </w:rPr>
        <w:t xml:space="preserve">    tests: use "compare exp out", not "compare out exp"</w:t>
      </w:r>
    </w:p>
    <w:p w14:paraId="5CE18897" w14:textId="77777777" w:rsidR="00CF46CA" w:rsidRPr="00CF46CA" w:rsidRDefault="00CF46CA" w:rsidP="00CF46CA">
      <w:pPr>
        <w:spacing w:line="10" w:lineRule="atLeast"/>
        <w:rPr>
          <w:sz w:val="20"/>
          <w:szCs w:val="20"/>
        </w:rPr>
      </w:pPr>
      <w:r w:rsidRPr="00CF46CA">
        <w:rPr>
          <w:sz w:val="20"/>
          <w:szCs w:val="20"/>
        </w:rPr>
        <w:t xml:space="preserve">    </w:t>
      </w:r>
    </w:p>
    <w:p w14:paraId="5341DF8C" w14:textId="77777777" w:rsidR="00CF46CA" w:rsidRPr="00CF46CA" w:rsidRDefault="00CF46CA" w:rsidP="00CF46CA">
      <w:pPr>
        <w:spacing w:line="10" w:lineRule="atLeast"/>
        <w:rPr>
          <w:sz w:val="20"/>
          <w:szCs w:val="20"/>
        </w:rPr>
      </w:pPr>
      <w:r w:rsidRPr="00CF46CA">
        <w:rPr>
          <w:sz w:val="20"/>
          <w:szCs w:val="20"/>
        </w:rPr>
        <w:t xml:space="preserve">    Likewise, when an empty file is expected, use "compare /dev/null out",</w:t>
      </w:r>
    </w:p>
    <w:p w14:paraId="2129DDC5" w14:textId="77777777" w:rsidR="00CF46CA" w:rsidRPr="00CF46CA" w:rsidRDefault="00CF46CA" w:rsidP="00CF46CA">
      <w:pPr>
        <w:spacing w:line="10" w:lineRule="atLeast"/>
        <w:rPr>
          <w:sz w:val="20"/>
          <w:szCs w:val="20"/>
        </w:rPr>
      </w:pPr>
      <w:r w:rsidRPr="00CF46CA">
        <w:rPr>
          <w:sz w:val="20"/>
          <w:szCs w:val="20"/>
        </w:rPr>
        <w:t xml:space="preserve">    not "compare out /dev/null". I.e., specify the expected/desired contents</w:t>
      </w:r>
    </w:p>
    <w:p w14:paraId="5E2D9539" w14:textId="77777777" w:rsidR="00CF46CA" w:rsidRPr="00CF46CA" w:rsidRDefault="00CF46CA" w:rsidP="00CF46CA">
      <w:pPr>
        <w:spacing w:line="10" w:lineRule="atLeast"/>
        <w:rPr>
          <w:sz w:val="20"/>
          <w:szCs w:val="20"/>
        </w:rPr>
      </w:pPr>
      <w:r w:rsidRPr="00CF46CA">
        <w:rPr>
          <w:sz w:val="20"/>
          <w:szCs w:val="20"/>
        </w:rPr>
        <w:t xml:space="preserve">    via the first file name.  Prompted by a suggestion from Bruno Haible</w:t>
      </w:r>
    </w:p>
    <w:p w14:paraId="15C29090" w14:textId="77777777" w:rsidR="00CF46CA" w:rsidRPr="00CF46CA" w:rsidRDefault="00CF46CA" w:rsidP="00CF46CA">
      <w:pPr>
        <w:spacing w:line="10" w:lineRule="atLeast"/>
        <w:rPr>
          <w:sz w:val="20"/>
          <w:szCs w:val="20"/>
        </w:rPr>
      </w:pPr>
      <w:r w:rsidRPr="00CF46CA">
        <w:rPr>
          <w:sz w:val="20"/>
          <w:szCs w:val="20"/>
        </w:rPr>
        <w:t xml:space="preserve">    in http://thread.gmane.org/gmane.comp.gnu.grep.bugs/4020/focus=29154</w:t>
      </w:r>
    </w:p>
    <w:p w14:paraId="6430AA85" w14:textId="77777777" w:rsidR="00CF46CA" w:rsidRPr="00CF46CA" w:rsidRDefault="00CF46CA" w:rsidP="00CF46CA">
      <w:pPr>
        <w:spacing w:line="10" w:lineRule="atLeast"/>
        <w:rPr>
          <w:sz w:val="20"/>
          <w:szCs w:val="20"/>
        </w:rPr>
      </w:pPr>
      <w:r w:rsidRPr="00CF46CA">
        <w:rPr>
          <w:sz w:val="20"/>
          <w:szCs w:val="20"/>
        </w:rPr>
        <w:t xml:space="preserve">    </w:t>
      </w:r>
    </w:p>
    <w:p w14:paraId="3A0A91B9" w14:textId="77777777" w:rsidR="00CF46CA" w:rsidRPr="00CF46CA" w:rsidRDefault="00CF46CA" w:rsidP="00CF46CA">
      <w:pPr>
        <w:spacing w:line="10" w:lineRule="atLeast"/>
        <w:rPr>
          <w:sz w:val="20"/>
          <w:szCs w:val="20"/>
        </w:rPr>
      </w:pPr>
      <w:r w:rsidRPr="00CF46CA">
        <w:rPr>
          <w:sz w:val="20"/>
          <w:szCs w:val="20"/>
        </w:rPr>
        <w:t xml:space="preserve">    Run these commands:</w:t>
      </w:r>
    </w:p>
    <w:p w14:paraId="42854524" w14:textId="77777777" w:rsidR="00CF46CA" w:rsidRPr="00CF46CA" w:rsidRDefault="00CF46CA" w:rsidP="00CF46CA">
      <w:pPr>
        <w:spacing w:line="10" w:lineRule="atLeast"/>
        <w:rPr>
          <w:sz w:val="20"/>
          <w:szCs w:val="20"/>
        </w:rPr>
      </w:pPr>
      <w:r w:rsidRPr="00CF46CA">
        <w:rPr>
          <w:sz w:val="20"/>
          <w:szCs w:val="20"/>
        </w:rPr>
        <w:t xml:space="preserve">    </w:t>
      </w:r>
    </w:p>
    <w:p w14:paraId="0DBA553E" w14:textId="77777777" w:rsidR="00CF46CA" w:rsidRPr="00CF46CA" w:rsidRDefault="00CF46CA" w:rsidP="00CF46CA">
      <w:pPr>
        <w:spacing w:line="10" w:lineRule="atLeast"/>
        <w:rPr>
          <w:sz w:val="20"/>
          <w:szCs w:val="20"/>
        </w:rPr>
      </w:pPr>
      <w:r w:rsidRPr="00CF46CA">
        <w:rPr>
          <w:sz w:val="20"/>
          <w:szCs w:val="20"/>
        </w:rPr>
        <w:t xml:space="preserve">      git grep -l -E 'compare [^ ]+ exp' \</w:t>
      </w:r>
    </w:p>
    <w:p w14:paraId="4064D2DC" w14:textId="77777777" w:rsidR="00CF46CA" w:rsidRPr="00CF46CA" w:rsidRDefault="00CF46CA" w:rsidP="00CF46CA">
      <w:pPr>
        <w:spacing w:line="10" w:lineRule="atLeast"/>
        <w:rPr>
          <w:sz w:val="20"/>
          <w:szCs w:val="20"/>
        </w:rPr>
      </w:pPr>
      <w:r w:rsidRPr="00CF46CA">
        <w:rPr>
          <w:sz w:val="20"/>
          <w:szCs w:val="20"/>
        </w:rPr>
        <w:t xml:space="preserve">        |xargs perl -pi -e 's/\b(compare) (\S+) (exp\S*)/$1 $3 $2/'</w:t>
      </w:r>
    </w:p>
    <w:p w14:paraId="76FA299F" w14:textId="77777777" w:rsidR="00CF46CA" w:rsidRPr="00CF46CA" w:rsidRDefault="00CF46CA" w:rsidP="00CF46CA">
      <w:pPr>
        <w:spacing w:line="10" w:lineRule="atLeast"/>
        <w:rPr>
          <w:sz w:val="20"/>
          <w:szCs w:val="20"/>
        </w:rPr>
      </w:pPr>
      <w:r w:rsidRPr="00CF46CA">
        <w:rPr>
          <w:sz w:val="20"/>
          <w:szCs w:val="20"/>
        </w:rPr>
        <w:t xml:space="preserve">      git grep -l -E 'compare [^ ]+ /dev/null' \</w:t>
      </w:r>
    </w:p>
    <w:p w14:paraId="761BA195" w14:textId="77777777" w:rsidR="00CF46CA" w:rsidRPr="00CF46CA" w:rsidRDefault="00CF46CA" w:rsidP="00CF46CA">
      <w:pPr>
        <w:spacing w:line="10" w:lineRule="atLeast"/>
        <w:rPr>
          <w:sz w:val="20"/>
          <w:szCs w:val="20"/>
        </w:rPr>
      </w:pPr>
      <w:r w:rsidRPr="00CF46CA">
        <w:rPr>
          <w:sz w:val="20"/>
          <w:szCs w:val="20"/>
        </w:rPr>
        <w:t xml:space="preserve">        |xargs perl -pi -e 's,\b(compare) (\S+) (/dev/null),$1 $3 $2,'</w:t>
      </w:r>
    </w:p>
    <w:p w14:paraId="1D12D5D4" w14:textId="77777777" w:rsidR="00CF46CA" w:rsidRPr="00CF46CA" w:rsidRDefault="00CF46CA" w:rsidP="00CF46CA">
      <w:pPr>
        <w:spacing w:line="10" w:lineRule="atLeast"/>
        <w:rPr>
          <w:sz w:val="20"/>
          <w:szCs w:val="20"/>
        </w:rPr>
      </w:pPr>
      <w:r w:rsidRPr="00CF46CA">
        <w:rPr>
          <w:sz w:val="20"/>
          <w:szCs w:val="20"/>
        </w:rPr>
        <w:t xml:space="preserve">    </w:t>
      </w:r>
    </w:p>
    <w:p w14:paraId="76A1F3DD" w14:textId="77777777" w:rsidR="00CF46CA" w:rsidRPr="00CF46CA" w:rsidRDefault="00CF46CA" w:rsidP="00CF46CA">
      <w:pPr>
        <w:spacing w:line="10" w:lineRule="atLeast"/>
        <w:rPr>
          <w:sz w:val="20"/>
          <w:szCs w:val="20"/>
        </w:rPr>
      </w:pPr>
      <w:r w:rsidRPr="00CF46CA">
        <w:rPr>
          <w:sz w:val="20"/>
          <w:szCs w:val="20"/>
        </w:rPr>
        <w:t xml:space="preserve">    But manually convert this one:</w:t>
      </w:r>
    </w:p>
    <w:p w14:paraId="3E155AEC" w14:textId="77777777" w:rsidR="00CF46CA" w:rsidRPr="00CF46CA" w:rsidRDefault="00CF46CA" w:rsidP="00CF46CA">
      <w:pPr>
        <w:spacing w:line="10" w:lineRule="atLeast"/>
        <w:rPr>
          <w:sz w:val="20"/>
          <w:szCs w:val="20"/>
        </w:rPr>
      </w:pPr>
      <w:r w:rsidRPr="00CF46CA">
        <w:rPr>
          <w:sz w:val="20"/>
          <w:szCs w:val="20"/>
        </w:rPr>
        <w:t xml:space="preserve">    </w:t>
      </w:r>
    </w:p>
    <w:p w14:paraId="544DF077" w14:textId="77777777" w:rsidR="00CF46CA" w:rsidRPr="00CF46CA" w:rsidRDefault="00CF46CA" w:rsidP="00CF46CA">
      <w:pPr>
        <w:spacing w:line="10" w:lineRule="atLeast"/>
        <w:rPr>
          <w:sz w:val="20"/>
          <w:szCs w:val="20"/>
        </w:rPr>
      </w:pPr>
      <w:r w:rsidRPr="00CF46CA">
        <w:rPr>
          <w:sz w:val="20"/>
          <w:szCs w:val="20"/>
        </w:rPr>
        <w:t xml:space="preserve">      -compare out exp-$(echo $opt|tr ' ' _)</w:t>
      </w:r>
    </w:p>
    <w:p w14:paraId="4D0EF22D" w14:textId="77777777" w:rsidR="00CF46CA" w:rsidRPr="00CF46CA" w:rsidRDefault="00CF46CA" w:rsidP="00CF46CA">
      <w:pPr>
        <w:spacing w:line="10" w:lineRule="atLeast"/>
        <w:rPr>
          <w:sz w:val="20"/>
          <w:szCs w:val="20"/>
        </w:rPr>
      </w:pPr>
      <w:r w:rsidRPr="00CF46CA">
        <w:rPr>
          <w:sz w:val="20"/>
          <w:szCs w:val="20"/>
        </w:rPr>
        <w:t xml:space="preserve">      +compare exp-$(echo $opt|tr ' ' _) out</w:t>
      </w:r>
    </w:p>
    <w:p w14:paraId="516D863B" w14:textId="77777777" w:rsidR="00CF46CA" w:rsidRPr="00CF46CA" w:rsidRDefault="00CF46CA" w:rsidP="00CF46CA">
      <w:pPr>
        <w:spacing w:line="10" w:lineRule="atLeast"/>
        <w:rPr>
          <w:sz w:val="20"/>
          <w:szCs w:val="20"/>
        </w:rPr>
      </w:pPr>
      <w:r w:rsidRPr="00CF46CA">
        <w:rPr>
          <w:sz w:val="20"/>
          <w:szCs w:val="20"/>
        </w:rPr>
        <w:lastRenderedPageBreak/>
        <w:t xml:space="preserve">    </w:t>
      </w:r>
    </w:p>
    <w:p w14:paraId="71C3761F" w14:textId="77777777" w:rsidR="00CF46CA" w:rsidRPr="00CF46CA" w:rsidRDefault="00CF46CA" w:rsidP="00CF46CA">
      <w:pPr>
        <w:spacing w:line="10" w:lineRule="atLeast"/>
        <w:rPr>
          <w:sz w:val="20"/>
          <w:szCs w:val="20"/>
        </w:rPr>
      </w:pPr>
      <w:r w:rsidRPr="00CF46CA">
        <w:rPr>
          <w:sz w:val="20"/>
          <w:szCs w:val="20"/>
        </w:rPr>
        <w:t xml:space="preserve">    and avoid an inappropriate change to cfg.mk.</w:t>
      </w:r>
    </w:p>
    <w:p w14:paraId="72978AA8" w14:textId="77777777" w:rsidR="00CF46CA" w:rsidRPr="00CF46CA" w:rsidRDefault="00CF46CA" w:rsidP="00CF46CA">
      <w:pPr>
        <w:spacing w:line="10" w:lineRule="atLeast"/>
        <w:rPr>
          <w:sz w:val="20"/>
          <w:szCs w:val="20"/>
        </w:rPr>
      </w:pPr>
    </w:p>
    <w:p w14:paraId="3AAF3190" w14:textId="77777777" w:rsidR="00CF46CA" w:rsidRPr="00CF46CA" w:rsidRDefault="00CF46CA" w:rsidP="00CF46CA">
      <w:pPr>
        <w:spacing w:line="10" w:lineRule="atLeast"/>
        <w:rPr>
          <w:sz w:val="20"/>
          <w:szCs w:val="20"/>
        </w:rPr>
      </w:pPr>
      <w:r w:rsidRPr="00CF46CA">
        <w:rPr>
          <w:sz w:val="20"/>
          <w:szCs w:val="20"/>
        </w:rPr>
        <w:t>commit 5e2baecb26cede9f42456da9593bd0f15af823bb</w:t>
      </w:r>
    </w:p>
    <w:p w14:paraId="6E0D35C1" w14:textId="77777777" w:rsidR="00CF46CA" w:rsidRPr="00CF46CA" w:rsidRDefault="00CF46CA" w:rsidP="00CF46CA">
      <w:pPr>
        <w:spacing w:line="10" w:lineRule="atLeast"/>
        <w:rPr>
          <w:sz w:val="20"/>
          <w:szCs w:val="20"/>
        </w:rPr>
      </w:pPr>
      <w:r w:rsidRPr="00CF46CA">
        <w:rPr>
          <w:sz w:val="20"/>
          <w:szCs w:val="20"/>
        </w:rPr>
        <w:t>Author: Stefano Lattarini &lt;stefano.lattarini@gmail.com&gt;</w:t>
      </w:r>
    </w:p>
    <w:p w14:paraId="0BD42228" w14:textId="77777777" w:rsidR="00CF46CA" w:rsidRPr="00CF46CA" w:rsidRDefault="00CF46CA" w:rsidP="00CF46CA">
      <w:pPr>
        <w:spacing w:line="10" w:lineRule="atLeast"/>
        <w:rPr>
          <w:sz w:val="20"/>
          <w:szCs w:val="20"/>
        </w:rPr>
      </w:pPr>
      <w:r w:rsidRPr="00CF46CA">
        <w:rPr>
          <w:sz w:val="20"/>
          <w:szCs w:val="20"/>
        </w:rPr>
        <w:t>Date:   Wed Oct 12 11:11:23 2011 +0200</w:t>
      </w:r>
    </w:p>
    <w:p w14:paraId="642F0184" w14:textId="77777777" w:rsidR="00CF46CA" w:rsidRPr="00CF46CA" w:rsidRDefault="00CF46CA" w:rsidP="00CF46CA">
      <w:pPr>
        <w:spacing w:line="10" w:lineRule="atLeast"/>
        <w:rPr>
          <w:sz w:val="20"/>
          <w:szCs w:val="20"/>
        </w:rPr>
      </w:pPr>
    </w:p>
    <w:p w14:paraId="7A5A0C80" w14:textId="77777777" w:rsidR="00CF46CA" w:rsidRPr="00CF46CA" w:rsidRDefault="00CF46CA" w:rsidP="00CF46CA">
      <w:pPr>
        <w:spacing w:line="10" w:lineRule="atLeast"/>
        <w:rPr>
          <w:sz w:val="20"/>
          <w:szCs w:val="20"/>
        </w:rPr>
      </w:pPr>
      <w:r w:rsidRPr="00CF46CA">
        <w:rPr>
          <w:sz w:val="20"/>
          <w:szCs w:val="20"/>
        </w:rPr>
        <w:t xml:space="preserve">    tests: use more portable fd redirection in TESTS_ENVIRONMENT</w:t>
      </w:r>
    </w:p>
    <w:p w14:paraId="6B9E8BC0" w14:textId="77777777" w:rsidR="00CF46CA" w:rsidRPr="00CF46CA" w:rsidRDefault="00CF46CA" w:rsidP="00CF46CA">
      <w:pPr>
        <w:spacing w:line="10" w:lineRule="atLeast"/>
        <w:rPr>
          <w:sz w:val="20"/>
          <w:szCs w:val="20"/>
        </w:rPr>
      </w:pPr>
      <w:r w:rsidRPr="00CF46CA">
        <w:rPr>
          <w:sz w:val="20"/>
          <w:szCs w:val="20"/>
        </w:rPr>
        <w:t xml:space="preserve">    </w:t>
      </w:r>
    </w:p>
    <w:p w14:paraId="3C642B54" w14:textId="77777777" w:rsidR="00CF46CA" w:rsidRPr="00CF46CA" w:rsidRDefault="00CF46CA" w:rsidP="00CF46CA">
      <w:pPr>
        <w:spacing w:line="10" w:lineRule="atLeast"/>
        <w:rPr>
          <w:sz w:val="20"/>
          <w:szCs w:val="20"/>
        </w:rPr>
      </w:pPr>
      <w:r w:rsidRPr="00CF46CA">
        <w:rPr>
          <w:sz w:val="20"/>
          <w:szCs w:val="20"/>
        </w:rPr>
        <w:t xml:space="preserve">    * tests/Makefile.am (TESTS_ENVIRONMENT): Redirection with `exec 9&gt;&amp;2'</w:t>
      </w:r>
    </w:p>
    <w:p w14:paraId="69DF029D" w14:textId="77777777" w:rsidR="00CF46CA" w:rsidRPr="00CF46CA" w:rsidRDefault="00CF46CA" w:rsidP="00CF46CA">
      <w:pPr>
        <w:spacing w:line="10" w:lineRule="atLeast"/>
        <w:rPr>
          <w:sz w:val="20"/>
          <w:szCs w:val="20"/>
        </w:rPr>
      </w:pPr>
      <w:r w:rsidRPr="00CF46CA">
        <w:rPr>
          <w:sz w:val="20"/>
          <w:szCs w:val="20"/>
        </w:rPr>
        <w:t xml:space="preserve">    is not portable to various Korn shells, and to (at least) HP-UX 11</w:t>
      </w:r>
    </w:p>
    <w:p w14:paraId="2B743DB8" w14:textId="77777777" w:rsidR="00CF46CA" w:rsidRPr="00CF46CA" w:rsidRDefault="00CF46CA" w:rsidP="00CF46CA">
      <w:pPr>
        <w:spacing w:line="10" w:lineRule="atLeast"/>
        <w:rPr>
          <w:sz w:val="20"/>
          <w:szCs w:val="20"/>
        </w:rPr>
      </w:pPr>
      <w:r w:rsidRPr="00CF46CA">
        <w:rPr>
          <w:sz w:val="20"/>
          <w:szCs w:val="20"/>
        </w:rPr>
        <w:t xml:space="preserve">    /bin/sh.  Use a more portable idiom.</w:t>
      </w:r>
    </w:p>
    <w:p w14:paraId="257078EA" w14:textId="77777777" w:rsidR="00CF46CA" w:rsidRPr="00CF46CA" w:rsidRDefault="00CF46CA" w:rsidP="00CF46CA">
      <w:pPr>
        <w:spacing w:line="10" w:lineRule="atLeast"/>
        <w:rPr>
          <w:sz w:val="20"/>
          <w:szCs w:val="20"/>
        </w:rPr>
      </w:pPr>
      <w:r w:rsidRPr="00CF46CA">
        <w:rPr>
          <w:sz w:val="20"/>
          <w:szCs w:val="20"/>
        </w:rPr>
        <w:t xml:space="preserve">    See http://thread.gmane.org/gmane.comp.gnu.coreutils.bugs/22488 for</w:t>
      </w:r>
    </w:p>
    <w:p w14:paraId="66DB5DE8" w14:textId="77777777" w:rsidR="00CF46CA" w:rsidRPr="00CF46CA" w:rsidRDefault="00CF46CA" w:rsidP="00CF46CA">
      <w:pPr>
        <w:spacing w:line="10" w:lineRule="atLeast"/>
        <w:rPr>
          <w:sz w:val="20"/>
          <w:szCs w:val="20"/>
        </w:rPr>
      </w:pPr>
      <w:r w:rsidRPr="00CF46CA">
        <w:rPr>
          <w:sz w:val="20"/>
          <w:szCs w:val="20"/>
        </w:rPr>
        <w:t xml:space="preserve">    lots of discussion.</w:t>
      </w:r>
    </w:p>
    <w:p w14:paraId="08AE7044" w14:textId="77777777" w:rsidR="00CF46CA" w:rsidRPr="00CF46CA" w:rsidRDefault="00CF46CA" w:rsidP="00CF46CA">
      <w:pPr>
        <w:spacing w:line="10" w:lineRule="atLeast"/>
        <w:rPr>
          <w:sz w:val="20"/>
          <w:szCs w:val="20"/>
        </w:rPr>
      </w:pPr>
    </w:p>
    <w:p w14:paraId="27159228" w14:textId="77777777" w:rsidR="00CF46CA" w:rsidRPr="00CF46CA" w:rsidRDefault="00CF46CA" w:rsidP="00CF46CA">
      <w:pPr>
        <w:spacing w:line="10" w:lineRule="atLeast"/>
        <w:rPr>
          <w:sz w:val="20"/>
          <w:szCs w:val="20"/>
        </w:rPr>
      </w:pPr>
      <w:r w:rsidRPr="00CF46CA">
        <w:rPr>
          <w:sz w:val="20"/>
          <w:szCs w:val="20"/>
        </w:rPr>
        <w:t>commit 366adeb73d80cbe8ed4b730c46ed7864cf10eb73</w:t>
      </w:r>
    </w:p>
    <w:p w14:paraId="0194DDE1" w14:textId="77777777" w:rsidR="00CF46CA" w:rsidRPr="00CF46CA" w:rsidRDefault="00CF46CA" w:rsidP="00CF46CA">
      <w:pPr>
        <w:spacing w:line="10" w:lineRule="atLeast"/>
        <w:rPr>
          <w:sz w:val="20"/>
          <w:szCs w:val="20"/>
        </w:rPr>
      </w:pPr>
      <w:r w:rsidRPr="00CF46CA">
        <w:rPr>
          <w:sz w:val="20"/>
          <w:szCs w:val="20"/>
        </w:rPr>
        <w:t>Author: Stefano Lattarini &lt;stefano.lattarini@gmail.com&gt;</w:t>
      </w:r>
    </w:p>
    <w:p w14:paraId="4710AFF1" w14:textId="77777777" w:rsidR="00CF46CA" w:rsidRPr="00CF46CA" w:rsidRDefault="00CF46CA" w:rsidP="00CF46CA">
      <w:pPr>
        <w:spacing w:line="10" w:lineRule="atLeast"/>
        <w:rPr>
          <w:sz w:val="20"/>
          <w:szCs w:val="20"/>
        </w:rPr>
      </w:pPr>
      <w:r w:rsidRPr="00CF46CA">
        <w:rPr>
          <w:sz w:val="20"/>
          <w:szCs w:val="20"/>
        </w:rPr>
        <w:t>Date:   Mon Oct 10 20:30:21 2011 +0200</w:t>
      </w:r>
    </w:p>
    <w:p w14:paraId="663A9B06" w14:textId="77777777" w:rsidR="00CF46CA" w:rsidRPr="00CF46CA" w:rsidRDefault="00CF46CA" w:rsidP="00CF46CA">
      <w:pPr>
        <w:spacing w:line="10" w:lineRule="atLeast"/>
        <w:rPr>
          <w:sz w:val="20"/>
          <w:szCs w:val="20"/>
        </w:rPr>
      </w:pPr>
    </w:p>
    <w:p w14:paraId="715A1EC0" w14:textId="77777777" w:rsidR="00CF46CA" w:rsidRPr="00CF46CA" w:rsidRDefault="00CF46CA" w:rsidP="00CF46CA">
      <w:pPr>
        <w:spacing w:line="10" w:lineRule="atLeast"/>
        <w:rPr>
          <w:sz w:val="20"/>
          <w:szCs w:val="20"/>
        </w:rPr>
      </w:pPr>
      <w:r w:rsidRPr="00CF46CA">
        <w:rPr>
          <w:sz w:val="20"/>
          <w:szCs w:val="20"/>
        </w:rPr>
        <w:t xml:space="preserve">    tests: make test runner a script, not a shell function</w:t>
      </w:r>
    </w:p>
    <w:p w14:paraId="295AA955" w14:textId="77777777" w:rsidR="00CF46CA" w:rsidRPr="00CF46CA" w:rsidRDefault="00CF46CA" w:rsidP="00CF46CA">
      <w:pPr>
        <w:spacing w:line="10" w:lineRule="atLeast"/>
        <w:rPr>
          <w:sz w:val="20"/>
          <w:szCs w:val="20"/>
        </w:rPr>
      </w:pPr>
      <w:r w:rsidRPr="00CF46CA">
        <w:rPr>
          <w:sz w:val="20"/>
          <w:szCs w:val="20"/>
        </w:rPr>
        <w:t xml:space="preserve">    </w:t>
      </w:r>
    </w:p>
    <w:p w14:paraId="161EE5D7" w14:textId="77777777" w:rsidR="00CF46CA" w:rsidRPr="00CF46CA" w:rsidRDefault="00CF46CA" w:rsidP="00CF46CA">
      <w:pPr>
        <w:spacing w:line="10" w:lineRule="atLeast"/>
        <w:rPr>
          <w:sz w:val="20"/>
          <w:szCs w:val="20"/>
        </w:rPr>
      </w:pPr>
      <w:r w:rsidRPr="00CF46CA">
        <w:rPr>
          <w:sz w:val="20"/>
          <w:szCs w:val="20"/>
        </w:rPr>
        <w:t xml:space="preserve">    All the test scripts in the diffutils testsuite are shell scripts,</w:t>
      </w:r>
    </w:p>
    <w:p w14:paraId="3A643948" w14:textId="77777777" w:rsidR="00CF46CA" w:rsidRPr="00CF46CA" w:rsidRDefault="00CF46CA" w:rsidP="00CF46CA">
      <w:pPr>
        <w:spacing w:line="10" w:lineRule="atLeast"/>
        <w:rPr>
          <w:sz w:val="20"/>
          <w:szCs w:val="20"/>
        </w:rPr>
      </w:pPr>
      <w:r w:rsidRPr="00CF46CA">
        <w:rPr>
          <w:sz w:val="20"/>
          <w:szCs w:val="20"/>
        </w:rPr>
        <w:t xml:space="preserve">    so the current definition of TESTS_ENVIRONMENT, which adaptively</w:t>
      </w:r>
    </w:p>
    <w:p w14:paraId="31F64045" w14:textId="77777777" w:rsidR="00CF46CA" w:rsidRPr="00CF46CA" w:rsidRDefault="00CF46CA" w:rsidP="00CF46CA">
      <w:pPr>
        <w:spacing w:line="10" w:lineRule="atLeast"/>
        <w:rPr>
          <w:sz w:val="20"/>
          <w:szCs w:val="20"/>
        </w:rPr>
      </w:pPr>
      <w:r w:rsidRPr="00CF46CA">
        <w:rPr>
          <w:sz w:val="20"/>
          <w:szCs w:val="20"/>
        </w:rPr>
        <w:t xml:space="preserve">    run tests using either perl or the shell depending on their kind,</w:t>
      </w:r>
    </w:p>
    <w:p w14:paraId="4F0C6AFC" w14:textId="77777777" w:rsidR="00CF46CA" w:rsidRPr="00CF46CA" w:rsidRDefault="00CF46CA" w:rsidP="00CF46CA">
      <w:pPr>
        <w:spacing w:line="10" w:lineRule="atLeast"/>
        <w:rPr>
          <w:sz w:val="20"/>
          <w:szCs w:val="20"/>
        </w:rPr>
      </w:pPr>
      <w:r w:rsidRPr="00CF46CA">
        <w:rPr>
          <w:sz w:val="20"/>
          <w:szCs w:val="20"/>
        </w:rPr>
        <w:t xml:space="preserve">    is an overkill.</w:t>
      </w:r>
    </w:p>
    <w:p w14:paraId="2A71302C" w14:textId="77777777" w:rsidR="00CF46CA" w:rsidRPr="00CF46CA" w:rsidRDefault="00CF46CA" w:rsidP="00CF46CA">
      <w:pPr>
        <w:spacing w:line="10" w:lineRule="atLeast"/>
        <w:rPr>
          <w:sz w:val="20"/>
          <w:szCs w:val="20"/>
        </w:rPr>
      </w:pPr>
      <w:r w:rsidRPr="00CF46CA">
        <w:rPr>
          <w:sz w:val="20"/>
          <w:szCs w:val="20"/>
        </w:rPr>
        <w:t xml:space="preserve">    </w:t>
      </w:r>
    </w:p>
    <w:p w14:paraId="5351CDAB" w14:textId="77777777" w:rsidR="00CF46CA" w:rsidRPr="00CF46CA" w:rsidRDefault="00CF46CA" w:rsidP="00CF46CA">
      <w:pPr>
        <w:spacing w:line="10" w:lineRule="atLeast"/>
        <w:rPr>
          <w:sz w:val="20"/>
          <w:szCs w:val="20"/>
        </w:rPr>
      </w:pPr>
      <w:r w:rsidRPr="00CF46CA">
        <w:rPr>
          <w:sz w:val="20"/>
          <w:szCs w:val="20"/>
        </w:rPr>
        <w:t xml:space="preserve">    Moreover, this change is required in order for the testsuite to</w:t>
      </w:r>
    </w:p>
    <w:p w14:paraId="044BF01E" w14:textId="77777777" w:rsidR="00CF46CA" w:rsidRPr="00CF46CA" w:rsidRDefault="00CF46CA" w:rsidP="00CF46CA">
      <w:pPr>
        <w:spacing w:line="10" w:lineRule="atLeast"/>
        <w:rPr>
          <w:sz w:val="20"/>
          <w:szCs w:val="20"/>
        </w:rPr>
      </w:pPr>
      <w:r w:rsidRPr="00CF46CA">
        <w:rPr>
          <w:sz w:val="20"/>
          <w:szCs w:val="20"/>
        </w:rPr>
        <w:t xml:space="preserve">    continue to work with the new testsuite harness that is planned</w:t>
      </w:r>
    </w:p>
    <w:p w14:paraId="70475DF3" w14:textId="77777777" w:rsidR="00CF46CA" w:rsidRPr="00CF46CA" w:rsidRDefault="00CF46CA" w:rsidP="00CF46CA">
      <w:pPr>
        <w:spacing w:line="10" w:lineRule="atLeast"/>
        <w:rPr>
          <w:sz w:val="20"/>
          <w:szCs w:val="20"/>
        </w:rPr>
      </w:pPr>
      <w:r w:rsidRPr="00CF46CA">
        <w:rPr>
          <w:sz w:val="20"/>
          <w:szCs w:val="20"/>
        </w:rPr>
        <w:t xml:space="preserve">    to be introduced in Automake 1.12 (which, as of the writing date,</w:t>
      </w:r>
    </w:p>
    <w:p w14:paraId="7CEC362C" w14:textId="77777777" w:rsidR="00CF46CA" w:rsidRPr="00CF46CA" w:rsidRDefault="00CF46CA" w:rsidP="00CF46CA">
      <w:pPr>
        <w:spacing w:line="10" w:lineRule="atLeast"/>
        <w:rPr>
          <w:sz w:val="20"/>
          <w:szCs w:val="20"/>
        </w:rPr>
      </w:pPr>
      <w:r w:rsidRPr="00CF46CA">
        <w:rPr>
          <w:sz w:val="20"/>
          <w:szCs w:val="20"/>
        </w:rPr>
        <w:t xml:space="preserve">    is still under development and in late alpha state).</w:t>
      </w:r>
    </w:p>
    <w:p w14:paraId="0CE742C7" w14:textId="77777777" w:rsidR="00CF46CA" w:rsidRPr="00CF46CA" w:rsidRDefault="00CF46CA" w:rsidP="00CF46CA">
      <w:pPr>
        <w:spacing w:line="10" w:lineRule="atLeast"/>
        <w:rPr>
          <w:sz w:val="20"/>
          <w:szCs w:val="20"/>
        </w:rPr>
      </w:pPr>
      <w:r w:rsidRPr="00CF46CA">
        <w:rPr>
          <w:sz w:val="20"/>
          <w:szCs w:val="20"/>
        </w:rPr>
        <w:t xml:space="preserve">    </w:t>
      </w:r>
    </w:p>
    <w:p w14:paraId="1EF98B76" w14:textId="77777777" w:rsidR="00CF46CA" w:rsidRPr="00CF46CA" w:rsidRDefault="00CF46CA" w:rsidP="00CF46CA">
      <w:pPr>
        <w:spacing w:line="10" w:lineRule="atLeast"/>
        <w:rPr>
          <w:sz w:val="20"/>
          <w:szCs w:val="20"/>
        </w:rPr>
      </w:pPr>
      <w:r w:rsidRPr="00CF46CA">
        <w:rPr>
          <w:sz w:val="20"/>
          <w:szCs w:val="20"/>
        </w:rPr>
        <w:t xml:space="preserve">    See also related discussion on bug-coreutils:</w:t>
      </w:r>
    </w:p>
    <w:p w14:paraId="6667E610" w14:textId="77777777" w:rsidR="00CF46CA" w:rsidRPr="00CF46CA" w:rsidRDefault="00CF46CA" w:rsidP="00CF46CA">
      <w:pPr>
        <w:spacing w:line="10" w:lineRule="atLeast"/>
        <w:rPr>
          <w:sz w:val="20"/>
          <w:szCs w:val="20"/>
        </w:rPr>
      </w:pPr>
      <w:r w:rsidRPr="00CF46CA">
        <w:rPr>
          <w:sz w:val="20"/>
          <w:szCs w:val="20"/>
        </w:rPr>
        <w:t xml:space="preserve">     &lt;http://debbugs.gnu.org/cgi/bugreport.cgi?bug=8887&gt;</w:t>
      </w:r>
    </w:p>
    <w:p w14:paraId="3AF1D67E" w14:textId="77777777" w:rsidR="00CF46CA" w:rsidRPr="00CF46CA" w:rsidRDefault="00CF46CA" w:rsidP="00CF46CA">
      <w:pPr>
        <w:spacing w:line="10" w:lineRule="atLeast"/>
        <w:rPr>
          <w:sz w:val="20"/>
          <w:szCs w:val="20"/>
        </w:rPr>
      </w:pPr>
      <w:r w:rsidRPr="00CF46CA">
        <w:rPr>
          <w:sz w:val="20"/>
          <w:szCs w:val="20"/>
        </w:rPr>
        <w:t xml:space="preserve">    </w:t>
      </w:r>
    </w:p>
    <w:p w14:paraId="6ABE8214" w14:textId="77777777" w:rsidR="00CF46CA" w:rsidRPr="00CF46CA" w:rsidRDefault="00CF46CA" w:rsidP="00CF46CA">
      <w:pPr>
        <w:spacing w:line="10" w:lineRule="atLeast"/>
        <w:rPr>
          <w:sz w:val="20"/>
          <w:szCs w:val="20"/>
        </w:rPr>
      </w:pPr>
      <w:r w:rsidRPr="00CF46CA">
        <w:rPr>
          <w:sz w:val="20"/>
          <w:szCs w:val="20"/>
        </w:rPr>
        <w:t xml:space="preserve">    * tests/Makefile.am (TESTS_ENVIRONMENT): Remove definition of the</w:t>
      </w:r>
    </w:p>
    <w:p w14:paraId="29911F18" w14:textId="77777777" w:rsidR="00CF46CA" w:rsidRPr="00CF46CA" w:rsidRDefault="00CF46CA" w:rsidP="00CF46CA">
      <w:pPr>
        <w:spacing w:line="10" w:lineRule="atLeast"/>
        <w:rPr>
          <w:sz w:val="20"/>
          <w:szCs w:val="20"/>
        </w:rPr>
      </w:pPr>
      <w:r w:rsidRPr="00CF46CA">
        <w:rPr>
          <w:sz w:val="20"/>
          <w:szCs w:val="20"/>
        </w:rPr>
        <w:t xml:space="preserve">    `shell_or_perl_' shell function, which is not required anymore.</w:t>
      </w:r>
    </w:p>
    <w:p w14:paraId="3F62AFCA" w14:textId="77777777" w:rsidR="00CF46CA" w:rsidRPr="00CF46CA" w:rsidRDefault="00CF46CA" w:rsidP="00CF46CA">
      <w:pPr>
        <w:spacing w:line="10" w:lineRule="atLeast"/>
        <w:rPr>
          <w:sz w:val="20"/>
          <w:szCs w:val="20"/>
        </w:rPr>
      </w:pPr>
      <w:r w:rsidRPr="00CF46CA">
        <w:rPr>
          <w:sz w:val="20"/>
          <w:szCs w:val="20"/>
        </w:rPr>
        <w:t xml:space="preserve">    (LOG_COMPILER): New, define to `$(SHELL)'.</w:t>
      </w:r>
    </w:p>
    <w:p w14:paraId="47FEAA94" w14:textId="77777777" w:rsidR="00CF46CA" w:rsidRPr="00CF46CA" w:rsidRDefault="00CF46CA" w:rsidP="00CF46CA">
      <w:pPr>
        <w:spacing w:line="10" w:lineRule="atLeast"/>
        <w:rPr>
          <w:sz w:val="20"/>
          <w:szCs w:val="20"/>
        </w:rPr>
      </w:pPr>
      <w:r w:rsidRPr="00CF46CA">
        <w:rPr>
          <w:sz w:val="20"/>
          <w:szCs w:val="20"/>
        </w:rPr>
        <w:t xml:space="preserve">    * tests/binary: Make executable.</w:t>
      </w:r>
    </w:p>
    <w:p w14:paraId="0FE2D393" w14:textId="77777777" w:rsidR="00CF46CA" w:rsidRPr="00CF46CA" w:rsidRDefault="00CF46CA" w:rsidP="00CF46CA">
      <w:pPr>
        <w:spacing w:line="10" w:lineRule="atLeast"/>
        <w:rPr>
          <w:sz w:val="20"/>
          <w:szCs w:val="20"/>
        </w:rPr>
      </w:pPr>
      <w:r w:rsidRPr="00CF46CA">
        <w:rPr>
          <w:sz w:val="20"/>
          <w:szCs w:val="20"/>
        </w:rPr>
        <w:t xml:space="preserve">    * tests/colliding-file-names: Likewise.</w:t>
      </w:r>
    </w:p>
    <w:p w14:paraId="0BDB5FC9" w14:textId="77777777" w:rsidR="00CF46CA" w:rsidRPr="00CF46CA" w:rsidRDefault="00CF46CA" w:rsidP="00CF46CA">
      <w:pPr>
        <w:spacing w:line="10" w:lineRule="atLeast"/>
        <w:rPr>
          <w:sz w:val="20"/>
          <w:szCs w:val="20"/>
        </w:rPr>
      </w:pPr>
      <w:r w:rsidRPr="00CF46CA">
        <w:rPr>
          <w:sz w:val="20"/>
          <w:szCs w:val="20"/>
        </w:rPr>
        <w:t xml:space="preserve">    * tests/excess-slash: Likewise.</w:t>
      </w:r>
    </w:p>
    <w:p w14:paraId="79F64A07" w14:textId="77777777" w:rsidR="00CF46CA" w:rsidRPr="00CF46CA" w:rsidRDefault="00CF46CA" w:rsidP="00CF46CA">
      <w:pPr>
        <w:spacing w:line="10" w:lineRule="atLeast"/>
        <w:rPr>
          <w:sz w:val="20"/>
          <w:szCs w:val="20"/>
        </w:rPr>
      </w:pPr>
      <w:r w:rsidRPr="00CF46CA">
        <w:rPr>
          <w:sz w:val="20"/>
          <w:szCs w:val="20"/>
        </w:rPr>
        <w:t xml:space="preserve">    * tests/no-newline-at-eof: Likewise.</w:t>
      </w:r>
    </w:p>
    <w:p w14:paraId="7882EE98" w14:textId="77777777" w:rsidR="00CF46CA" w:rsidRPr="00CF46CA" w:rsidRDefault="00CF46CA" w:rsidP="00CF46CA">
      <w:pPr>
        <w:spacing w:line="10" w:lineRule="atLeast"/>
        <w:rPr>
          <w:sz w:val="20"/>
          <w:szCs w:val="20"/>
        </w:rPr>
      </w:pPr>
    </w:p>
    <w:p w14:paraId="52082764" w14:textId="77777777" w:rsidR="00CF46CA" w:rsidRPr="00CF46CA" w:rsidRDefault="00CF46CA" w:rsidP="00CF46CA">
      <w:pPr>
        <w:spacing w:line="10" w:lineRule="atLeast"/>
        <w:rPr>
          <w:sz w:val="20"/>
          <w:szCs w:val="20"/>
        </w:rPr>
      </w:pPr>
      <w:r w:rsidRPr="00CF46CA">
        <w:rPr>
          <w:sz w:val="20"/>
          <w:szCs w:val="20"/>
        </w:rPr>
        <w:t>commit 7508234eabe646abcea074baea83612f8115d3b9</w:t>
      </w:r>
    </w:p>
    <w:p w14:paraId="1DDC1001" w14:textId="77777777" w:rsidR="00CF46CA" w:rsidRPr="00CF46CA" w:rsidRDefault="00CF46CA" w:rsidP="00CF46CA">
      <w:pPr>
        <w:spacing w:line="10" w:lineRule="atLeast"/>
        <w:rPr>
          <w:sz w:val="20"/>
          <w:szCs w:val="20"/>
        </w:rPr>
      </w:pPr>
      <w:r w:rsidRPr="00CF46CA">
        <w:rPr>
          <w:sz w:val="20"/>
          <w:szCs w:val="20"/>
        </w:rPr>
        <w:t>Author: Claudio Bley &lt;claudio.bley@gmail.com&gt;</w:t>
      </w:r>
    </w:p>
    <w:p w14:paraId="1E5EC6B0" w14:textId="77777777" w:rsidR="00CF46CA" w:rsidRPr="00CF46CA" w:rsidRDefault="00CF46CA" w:rsidP="00CF46CA">
      <w:pPr>
        <w:spacing w:line="10" w:lineRule="atLeast"/>
        <w:rPr>
          <w:sz w:val="20"/>
          <w:szCs w:val="20"/>
        </w:rPr>
      </w:pPr>
      <w:r w:rsidRPr="00CF46CA">
        <w:rPr>
          <w:sz w:val="20"/>
          <w:szCs w:val="20"/>
        </w:rPr>
        <w:t>Date:   Sun Sep 4 18:01:57 2011 +0200</w:t>
      </w:r>
    </w:p>
    <w:p w14:paraId="34F91CFD" w14:textId="77777777" w:rsidR="00CF46CA" w:rsidRPr="00CF46CA" w:rsidRDefault="00CF46CA" w:rsidP="00CF46CA">
      <w:pPr>
        <w:spacing w:line="10" w:lineRule="atLeast"/>
        <w:rPr>
          <w:sz w:val="20"/>
          <w:szCs w:val="20"/>
        </w:rPr>
      </w:pPr>
    </w:p>
    <w:p w14:paraId="53D9E196" w14:textId="77777777" w:rsidR="00CF46CA" w:rsidRPr="00CF46CA" w:rsidRDefault="00CF46CA" w:rsidP="00CF46CA">
      <w:pPr>
        <w:spacing w:line="10" w:lineRule="atLeast"/>
        <w:rPr>
          <w:sz w:val="20"/>
          <w:szCs w:val="20"/>
        </w:rPr>
      </w:pPr>
      <w:r w:rsidRPr="00CF46CA">
        <w:rPr>
          <w:sz w:val="20"/>
          <w:szCs w:val="20"/>
        </w:rPr>
        <w:t xml:space="preserve">    portability: use SET_BINARY rather than xfreopen (NULL, ...</w:t>
      </w:r>
    </w:p>
    <w:p w14:paraId="68B022DD" w14:textId="77777777" w:rsidR="00CF46CA" w:rsidRPr="00CF46CA" w:rsidRDefault="00CF46CA" w:rsidP="00CF46CA">
      <w:pPr>
        <w:spacing w:line="10" w:lineRule="atLeast"/>
        <w:rPr>
          <w:sz w:val="20"/>
          <w:szCs w:val="20"/>
        </w:rPr>
      </w:pPr>
      <w:r w:rsidRPr="00CF46CA">
        <w:rPr>
          <w:sz w:val="20"/>
          <w:szCs w:val="20"/>
        </w:rPr>
        <w:t xml:space="preserve">    </w:t>
      </w:r>
    </w:p>
    <w:p w14:paraId="48365D4A" w14:textId="77777777" w:rsidR="00CF46CA" w:rsidRPr="00CF46CA" w:rsidRDefault="00CF46CA" w:rsidP="00CF46CA">
      <w:pPr>
        <w:spacing w:line="10" w:lineRule="atLeast"/>
        <w:rPr>
          <w:sz w:val="20"/>
          <w:szCs w:val="20"/>
        </w:rPr>
      </w:pPr>
      <w:r w:rsidRPr="00CF46CA">
        <w:rPr>
          <w:sz w:val="20"/>
          <w:szCs w:val="20"/>
        </w:rPr>
        <w:t xml:space="preserve">    * src/diff.c: Include binary-io.h, not xfreopen.h.</w:t>
      </w:r>
    </w:p>
    <w:p w14:paraId="68A5B406" w14:textId="77777777" w:rsidR="00CF46CA" w:rsidRPr="00CF46CA" w:rsidRDefault="00CF46CA" w:rsidP="00CF46CA">
      <w:pPr>
        <w:spacing w:line="10" w:lineRule="atLeast"/>
        <w:rPr>
          <w:sz w:val="20"/>
          <w:szCs w:val="20"/>
        </w:rPr>
      </w:pPr>
      <w:r w:rsidRPr="00CF46CA">
        <w:rPr>
          <w:sz w:val="20"/>
          <w:szCs w:val="20"/>
        </w:rPr>
        <w:t xml:space="preserve">    (main): Use SET_BINARY (...) rather than xfreopen (NULL, X, ...),</w:t>
      </w:r>
    </w:p>
    <w:p w14:paraId="37F849B5" w14:textId="77777777" w:rsidR="00CF46CA" w:rsidRPr="00CF46CA" w:rsidRDefault="00CF46CA" w:rsidP="00CF46CA">
      <w:pPr>
        <w:spacing w:line="10" w:lineRule="atLeast"/>
        <w:rPr>
          <w:sz w:val="20"/>
          <w:szCs w:val="20"/>
        </w:rPr>
      </w:pPr>
      <w:r w:rsidRPr="00CF46CA">
        <w:rPr>
          <w:sz w:val="20"/>
          <w:szCs w:val="20"/>
        </w:rPr>
        <w:t xml:space="preserve">    because the latter doesn't work on MinGW and crashes using MSVC.</w:t>
      </w:r>
    </w:p>
    <w:p w14:paraId="4B308470" w14:textId="77777777" w:rsidR="00CF46CA" w:rsidRPr="00CF46CA" w:rsidRDefault="00CF46CA" w:rsidP="00CF46CA">
      <w:pPr>
        <w:spacing w:line="10" w:lineRule="atLeast"/>
        <w:rPr>
          <w:sz w:val="20"/>
          <w:szCs w:val="20"/>
        </w:rPr>
      </w:pPr>
      <w:r w:rsidRPr="00CF46CA">
        <w:rPr>
          <w:sz w:val="20"/>
          <w:szCs w:val="20"/>
        </w:rPr>
        <w:t xml:space="preserve">    * src/cmp.c (main): Likewise.</w:t>
      </w:r>
    </w:p>
    <w:p w14:paraId="1F5594CE" w14:textId="77777777" w:rsidR="00CF46CA" w:rsidRPr="00CF46CA" w:rsidRDefault="00CF46CA" w:rsidP="00CF46CA">
      <w:pPr>
        <w:spacing w:line="10" w:lineRule="atLeast"/>
        <w:rPr>
          <w:sz w:val="20"/>
          <w:szCs w:val="20"/>
        </w:rPr>
      </w:pPr>
    </w:p>
    <w:p w14:paraId="313A6DB1" w14:textId="77777777" w:rsidR="00CF46CA" w:rsidRPr="00CF46CA" w:rsidRDefault="00CF46CA" w:rsidP="00CF46CA">
      <w:pPr>
        <w:spacing w:line="10" w:lineRule="atLeast"/>
        <w:rPr>
          <w:sz w:val="20"/>
          <w:szCs w:val="20"/>
        </w:rPr>
      </w:pPr>
      <w:r w:rsidRPr="00CF46CA">
        <w:rPr>
          <w:sz w:val="20"/>
          <w:szCs w:val="20"/>
        </w:rPr>
        <w:t>commit 11ef88af927a4591aa54bc86814c0ed11b6025be</w:t>
      </w:r>
    </w:p>
    <w:p w14:paraId="298EE46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9DC6F92" w14:textId="77777777" w:rsidR="00CF46CA" w:rsidRPr="00CF46CA" w:rsidRDefault="00CF46CA" w:rsidP="00CF46CA">
      <w:pPr>
        <w:spacing w:line="10" w:lineRule="atLeast"/>
        <w:rPr>
          <w:sz w:val="20"/>
          <w:szCs w:val="20"/>
        </w:rPr>
      </w:pPr>
      <w:r w:rsidRPr="00CF46CA">
        <w:rPr>
          <w:sz w:val="20"/>
          <w:szCs w:val="20"/>
        </w:rPr>
        <w:t>Date:   Tue Oct 4 13:40:21 2011 +0200</w:t>
      </w:r>
    </w:p>
    <w:p w14:paraId="48B12A6D" w14:textId="77777777" w:rsidR="00CF46CA" w:rsidRPr="00CF46CA" w:rsidRDefault="00CF46CA" w:rsidP="00CF46CA">
      <w:pPr>
        <w:spacing w:line="10" w:lineRule="atLeast"/>
        <w:rPr>
          <w:sz w:val="20"/>
          <w:szCs w:val="20"/>
        </w:rPr>
      </w:pPr>
    </w:p>
    <w:p w14:paraId="4FB57123"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7EC227E0" w14:textId="77777777" w:rsidR="00CF46CA" w:rsidRPr="00CF46CA" w:rsidRDefault="00CF46CA" w:rsidP="00CF46CA">
      <w:pPr>
        <w:spacing w:line="10" w:lineRule="atLeast"/>
        <w:rPr>
          <w:sz w:val="20"/>
          <w:szCs w:val="20"/>
        </w:rPr>
      </w:pPr>
    </w:p>
    <w:p w14:paraId="7980A63F" w14:textId="77777777" w:rsidR="00CF46CA" w:rsidRPr="00CF46CA" w:rsidRDefault="00CF46CA" w:rsidP="00CF46CA">
      <w:pPr>
        <w:spacing w:line="10" w:lineRule="atLeast"/>
        <w:rPr>
          <w:sz w:val="20"/>
          <w:szCs w:val="20"/>
        </w:rPr>
      </w:pPr>
      <w:r w:rsidRPr="00CF46CA">
        <w:rPr>
          <w:sz w:val="20"/>
          <w:szCs w:val="20"/>
        </w:rPr>
        <w:t>commit 57a09576e8d344c2e694ece0fc3335ca8e058edd</w:t>
      </w:r>
    </w:p>
    <w:p w14:paraId="5776B20D"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F997D9A" w14:textId="77777777" w:rsidR="00CF46CA" w:rsidRPr="00CF46CA" w:rsidRDefault="00CF46CA" w:rsidP="00CF46CA">
      <w:pPr>
        <w:spacing w:line="10" w:lineRule="atLeast"/>
        <w:rPr>
          <w:sz w:val="20"/>
          <w:szCs w:val="20"/>
        </w:rPr>
      </w:pPr>
      <w:r w:rsidRPr="00CF46CA">
        <w:rPr>
          <w:sz w:val="20"/>
          <w:szCs w:val="20"/>
        </w:rPr>
        <w:t>Date:   Fri Sep 2 17:21:07 2011 +0200</w:t>
      </w:r>
    </w:p>
    <w:p w14:paraId="3E7477D4" w14:textId="77777777" w:rsidR="00CF46CA" w:rsidRPr="00CF46CA" w:rsidRDefault="00CF46CA" w:rsidP="00CF46CA">
      <w:pPr>
        <w:spacing w:line="10" w:lineRule="atLeast"/>
        <w:rPr>
          <w:sz w:val="20"/>
          <w:szCs w:val="20"/>
        </w:rPr>
      </w:pPr>
    </w:p>
    <w:p w14:paraId="1525D5A9" w14:textId="77777777" w:rsidR="00CF46CA" w:rsidRPr="00CF46CA" w:rsidRDefault="00CF46CA" w:rsidP="00CF46CA">
      <w:pPr>
        <w:spacing w:line="10" w:lineRule="atLeast"/>
        <w:rPr>
          <w:sz w:val="20"/>
          <w:szCs w:val="20"/>
        </w:rPr>
      </w:pPr>
      <w:r w:rsidRPr="00CF46CA">
        <w:rPr>
          <w:sz w:val="20"/>
          <w:szCs w:val="20"/>
        </w:rPr>
        <w:t xml:space="preserve">    post-release administrivia</w:t>
      </w:r>
    </w:p>
    <w:p w14:paraId="67827F78" w14:textId="77777777" w:rsidR="00CF46CA" w:rsidRPr="00CF46CA" w:rsidRDefault="00CF46CA" w:rsidP="00CF46CA">
      <w:pPr>
        <w:spacing w:line="10" w:lineRule="atLeast"/>
        <w:rPr>
          <w:sz w:val="20"/>
          <w:szCs w:val="20"/>
        </w:rPr>
      </w:pPr>
      <w:r w:rsidRPr="00CF46CA">
        <w:rPr>
          <w:sz w:val="20"/>
          <w:szCs w:val="20"/>
        </w:rPr>
        <w:t xml:space="preserve">    </w:t>
      </w:r>
    </w:p>
    <w:p w14:paraId="14611EF3" w14:textId="77777777" w:rsidR="00CF46CA" w:rsidRPr="00CF46CA" w:rsidRDefault="00CF46CA" w:rsidP="00CF46CA">
      <w:pPr>
        <w:spacing w:line="10" w:lineRule="atLeast"/>
        <w:rPr>
          <w:sz w:val="20"/>
          <w:szCs w:val="20"/>
        </w:rPr>
      </w:pPr>
      <w:r w:rsidRPr="00CF46CA">
        <w:rPr>
          <w:sz w:val="20"/>
          <w:szCs w:val="20"/>
        </w:rPr>
        <w:t xml:space="preserve">    * NEWS: Add header line for next release.</w:t>
      </w:r>
    </w:p>
    <w:p w14:paraId="6CED0985" w14:textId="77777777" w:rsidR="00CF46CA" w:rsidRPr="00CF46CA" w:rsidRDefault="00CF46CA" w:rsidP="00CF46CA">
      <w:pPr>
        <w:spacing w:line="10" w:lineRule="atLeast"/>
        <w:rPr>
          <w:sz w:val="20"/>
          <w:szCs w:val="20"/>
        </w:rPr>
      </w:pPr>
      <w:r w:rsidRPr="00CF46CA">
        <w:rPr>
          <w:sz w:val="20"/>
          <w:szCs w:val="20"/>
        </w:rPr>
        <w:t xml:space="preserve">    * .prev-version: Record previous version.</w:t>
      </w:r>
    </w:p>
    <w:p w14:paraId="5C932AD3" w14:textId="77777777" w:rsidR="00CF46CA" w:rsidRPr="00CF46CA" w:rsidRDefault="00CF46CA" w:rsidP="00CF46CA">
      <w:pPr>
        <w:spacing w:line="10" w:lineRule="atLeast"/>
        <w:rPr>
          <w:sz w:val="20"/>
          <w:szCs w:val="20"/>
        </w:rPr>
      </w:pPr>
      <w:r w:rsidRPr="00CF46CA">
        <w:rPr>
          <w:sz w:val="20"/>
          <w:szCs w:val="20"/>
        </w:rPr>
        <w:t xml:space="preserve">    * cfg.mk (old_NEWS_hash): Auto-update.</w:t>
      </w:r>
    </w:p>
    <w:p w14:paraId="14DED611" w14:textId="77777777" w:rsidR="00CF46CA" w:rsidRPr="00CF46CA" w:rsidRDefault="00CF46CA" w:rsidP="00CF46CA">
      <w:pPr>
        <w:spacing w:line="10" w:lineRule="atLeast"/>
        <w:rPr>
          <w:sz w:val="20"/>
          <w:szCs w:val="20"/>
        </w:rPr>
      </w:pPr>
    </w:p>
    <w:p w14:paraId="43C715DA" w14:textId="77777777" w:rsidR="00CF46CA" w:rsidRPr="00CF46CA" w:rsidRDefault="00CF46CA" w:rsidP="00CF46CA">
      <w:pPr>
        <w:spacing w:line="10" w:lineRule="atLeast"/>
        <w:rPr>
          <w:sz w:val="20"/>
          <w:szCs w:val="20"/>
        </w:rPr>
      </w:pPr>
      <w:r w:rsidRPr="00CF46CA">
        <w:rPr>
          <w:sz w:val="20"/>
          <w:szCs w:val="20"/>
        </w:rPr>
        <w:t>commit 8f14bb909569036fe580cd639df08225f5f4e93c</w:t>
      </w:r>
    </w:p>
    <w:p w14:paraId="479E379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BC69AAF" w14:textId="77777777" w:rsidR="00CF46CA" w:rsidRPr="00CF46CA" w:rsidRDefault="00CF46CA" w:rsidP="00CF46CA">
      <w:pPr>
        <w:spacing w:line="10" w:lineRule="atLeast"/>
        <w:rPr>
          <w:sz w:val="20"/>
          <w:szCs w:val="20"/>
        </w:rPr>
      </w:pPr>
      <w:r w:rsidRPr="00CF46CA">
        <w:rPr>
          <w:sz w:val="20"/>
          <w:szCs w:val="20"/>
        </w:rPr>
        <w:t>Date:   Fri Sep 2 17:18:34 2011 +0200</w:t>
      </w:r>
    </w:p>
    <w:p w14:paraId="2D28D95B" w14:textId="77777777" w:rsidR="00CF46CA" w:rsidRPr="00CF46CA" w:rsidRDefault="00CF46CA" w:rsidP="00CF46CA">
      <w:pPr>
        <w:spacing w:line="10" w:lineRule="atLeast"/>
        <w:rPr>
          <w:sz w:val="20"/>
          <w:szCs w:val="20"/>
        </w:rPr>
      </w:pPr>
    </w:p>
    <w:p w14:paraId="1327513A" w14:textId="77777777" w:rsidR="00CF46CA" w:rsidRPr="00CF46CA" w:rsidRDefault="00CF46CA" w:rsidP="00CF46CA">
      <w:pPr>
        <w:spacing w:line="10" w:lineRule="atLeast"/>
        <w:rPr>
          <w:sz w:val="20"/>
          <w:szCs w:val="20"/>
        </w:rPr>
      </w:pPr>
      <w:r w:rsidRPr="00CF46CA">
        <w:rPr>
          <w:sz w:val="20"/>
          <w:szCs w:val="20"/>
        </w:rPr>
        <w:t xml:space="preserve">    version 3.2</w:t>
      </w:r>
    </w:p>
    <w:p w14:paraId="6663D763" w14:textId="77777777" w:rsidR="00CF46CA" w:rsidRPr="00CF46CA" w:rsidRDefault="00CF46CA" w:rsidP="00CF46CA">
      <w:pPr>
        <w:spacing w:line="10" w:lineRule="atLeast"/>
        <w:rPr>
          <w:sz w:val="20"/>
          <w:szCs w:val="20"/>
        </w:rPr>
      </w:pPr>
      <w:r w:rsidRPr="00CF46CA">
        <w:rPr>
          <w:sz w:val="20"/>
          <w:szCs w:val="20"/>
        </w:rPr>
        <w:t xml:space="preserve">    </w:t>
      </w:r>
    </w:p>
    <w:p w14:paraId="1F4AEF72" w14:textId="77777777" w:rsidR="00CF46CA" w:rsidRPr="00CF46CA" w:rsidRDefault="00CF46CA" w:rsidP="00CF46CA">
      <w:pPr>
        <w:spacing w:line="10" w:lineRule="atLeast"/>
        <w:rPr>
          <w:sz w:val="20"/>
          <w:szCs w:val="20"/>
        </w:rPr>
      </w:pPr>
      <w:r w:rsidRPr="00CF46CA">
        <w:rPr>
          <w:sz w:val="20"/>
          <w:szCs w:val="20"/>
        </w:rPr>
        <w:t xml:space="preserve">    * NEWS: Record release date.</w:t>
      </w:r>
    </w:p>
    <w:p w14:paraId="18D0B345" w14:textId="77777777" w:rsidR="00CF46CA" w:rsidRPr="00CF46CA" w:rsidRDefault="00CF46CA" w:rsidP="00CF46CA">
      <w:pPr>
        <w:spacing w:line="10" w:lineRule="atLeast"/>
        <w:rPr>
          <w:sz w:val="20"/>
          <w:szCs w:val="20"/>
        </w:rPr>
      </w:pPr>
    </w:p>
    <w:p w14:paraId="197A2327" w14:textId="77777777" w:rsidR="00CF46CA" w:rsidRPr="00CF46CA" w:rsidRDefault="00CF46CA" w:rsidP="00CF46CA">
      <w:pPr>
        <w:spacing w:line="10" w:lineRule="atLeast"/>
        <w:rPr>
          <w:sz w:val="20"/>
          <w:szCs w:val="20"/>
        </w:rPr>
      </w:pPr>
      <w:r w:rsidRPr="00CF46CA">
        <w:rPr>
          <w:sz w:val="20"/>
          <w:szCs w:val="20"/>
        </w:rPr>
        <w:t>commit e2ed9d279b1a9933a4225a1c952aa5c9d50b4c69</w:t>
      </w:r>
    </w:p>
    <w:p w14:paraId="7DA354C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DF82650" w14:textId="77777777" w:rsidR="00CF46CA" w:rsidRPr="00CF46CA" w:rsidRDefault="00CF46CA" w:rsidP="00CF46CA">
      <w:pPr>
        <w:spacing w:line="10" w:lineRule="atLeast"/>
        <w:rPr>
          <w:sz w:val="20"/>
          <w:szCs w:val="20"/>
        </w:rPr>
      </w:pPr>
      <w:r w:rsidRPr="00CF46CA">
        <w:rPr>
          <w:sz w:val="20"/>
          <w:szCs w:val="20"/>
        </w:rPr>
        <w:t>Date:   Fri Sep 2 14:16:04 2011 +0200</w:t>
      </w:r>
    </w:p>
    <w:p w14:paraId="33E2CAF7" w14:textId="77777777" w:rsidR="00CF46CA" w:rsidRPr="00CF46CA" w:rsidRDefault="00CF46CA" w:rsidP="00CF46CA">
      <w:pPr>
        <w:spacing w:line="10" w:lineRule="atLeast"/>
        <w:rPr>
          <w:sz w:val="20"/>
          <w:szCs w:val="20"/>
        </w:rPr>
      </w:pPr>
    </w:p>
    <w:p w14:paraId="1E9141F8" w14:textId="77777777" w:rsidR="00CF46CA" w:rsidRPr="00CF46CA" w:rsidRDefault="00CF46CA" w:rsidP="00CF46CA">
      <w:pPr>
        <w:spacing w:line="10" w:lineRule="atLeast"/>
        <w:rPr>
          <w:sz w:val="20"/>
          <w:szCs w:val="20"/>
        </w:rPr>
      </w:pPr>
      <w:r w:rsidRPr="00CF46CA">
        <w:rPr>
          <w:sz w:val="20"/>
          <w:szCs w:val="20"/>
        </w:rPr>
        <w:t xml:space="preserve">    build: update bootstrap and tests/init.sh from gnulib</w:t>
      </w:r>
    </w:p>
    <w:p w14:paraId="459C9193" w14:textId="77777777" w:rsidR="00CF46CA" w:rsidRPr="00CF46CA" w:rsidRDefault="00CF46CA" w:rsidP="00CF46CA">
      <w:pPr>
        <w:spacing w:line="10" w:lineRule="atLeast"/>
        <w:rPr>
          <w:sz w:val="20"/>
          <w:szCs w:val="20"/>
        </w:rPr>
      </w:pPr>
      <w:r w:rsidRPr="00CF46CA">
        <w:rPr>
          <w:sz w:val="20"/>
          <w:szCs w:val="20"/>
        </w:rPr>
        <w:t xml:space="preserve">    </w:t>
      </w:r>
    </w:p>
    <w:p w14:paraId="22897D03" w14:textId="77777777" w:rsidR="00CF46CA" w:rsidRPr="00CF46CA" w:rsidRDefault="00CF46CA" w:rsidP="00CF46CA">
      <w:pPr>
        <w:spacing w:line="10" w:lineRule="atLeast"/>
        <w:rPr>
          <w:sz w:val="20"/>
          <w:szCs w:val="20"/>
        </w:rPr>
      </w:pPr>
      <w:r w:rsidRPr="00CF46CA">
        <w:rPr>
          <w:sz w:val="20"/>
          <w:szCs w:val="20"/>
        </w:rPr>
        <w:t xml:space="preserve">    * bootstrap: Update from gnulib.</w:t>
      </w:r>
    </w:p>
    <w:p w14:paraId="0F8D8FF2" w14:textId="77777777" w:rsidR="00CF46CA" w:rsidRPr="00CF46CA" w:rsidRDefault="00CF46CA" w:rsidP="00CF46CA">
      <w:pPr>
        <w:spacing w:line="10" w:lineRule="atLeast"/>
        <w:rPr>
          <w:sz w:val="20"/>
          <w:szCs w:val="20"/>
        </w:rPr>
      </w:pPr>
      <w:r w:rsidRPr="00CF46CA">
        <w:rPr>
          <w:sz w:val="20"/>
          <w:szCs w:val="20"/>
        </w:rPr>
        <w:t xml:space="preserve">    * tests/init.sh: Likewise.</w:t>
      </w:r>
    </w:p>
    <w:p w14:paraId="44D7DEB3" w14:textId="77777777" w:rsidR="00CF46CA" w:rsidRPr="00CF46CA" w:rsidRDefault="00CF46CA" w:rsidP="00CF46CA">
      <w:pPr>
        <w:spacing w:line="10" w:lineRule="atLeast"/>
        <w:rPr>
          <w:sz w:val="20"/>
          <w:szCs w:val="20"/>
        </w:rPr>
      </w:pPr>
    </w:p>
    <w:p w14:paraId="2887642D" w14:textId="77777777" w:rsidR="00CF46CA" w:rsidRPr="00CF46CA" w:rsidRDefault="00CF46CA" w:rsidP="00CF46CA">
      <w:pPr>
        <w:spacing w:line="10" w:lineRule="atLeast"/>
        <w:rPr>
          <w:sz w:val="20"/>
          <w:szCs w:val="20"/>
        </w:rPr>
      </w:pPr>
      <w:r w:rsidRPr="00CF46CA">
        <w:rPr>
          <w:sz w:val="20"/>
          <w:szCs w:val="20"/>
        </w:rPr>
        <w:t>commit 783eca9655c2bdcae547b290909493c0a16bf598</w:t>
      </w:r>
    </w:p>
    <w:p w14:paraId="6D1AE272"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B6E0FEC" w14:textId="77777777" w:rsidR="00CF46CA" w:rsidRPr="00CF46CA" w:rsidRDefault="00CF46CA" w:rsidP="00CF46CA">
      <w:pPr>
        <w:spacing w:line="10" w:lineRule="atLeast"/>
        <w:rPr>
          <w:sz w:val="20"/>
          <w:szCs w:val="20"/>
        </w:rPr>
      </w:pPr>
      <w:r w:rsidRPr="00CF46CA">
        <w:rPr>
          <w:sz w:val="20"/>
          <w:szCs w:val="20"/>
        </w:rPr>
        <w:t>Date:   Fri Sep 2 00:36:24 2011 +0200</w:t>
      </w:r>
    </w:p>
    <w:p w14:paraId="0865A8C7" w14:textId="77777777" w:rsidR="00CF46CA" w:rsidRPr="00CF46CA" w:rsidRDefault="00CF46CA" w:rsidP="00CF46CA">
      <w:pPr>
        <w:spacing w:line="10" w:lineRule="atLeast"/>
        <w:rPr>
          <w:sz w:val="20"/>
          <w:szCs w:val="20"/>
        </w:rPr>
      </w:pPr>
    </w:p>
    <w:p w14:paraId="3F089E2E"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48A913EA" w14:textId="77777777" w:rsidR="00CF46CA" w:rsidRPr="00CF46CA" w:rsidRDefault="00CF46CA" w:rsidP="00CF46CA">
      <w:pPr>
        <w:spacing w:line="10" w:lineRule="atLeast"/>
        <w:rPr>
          <w:sz w:val="20"/>
          <w:szCs w:val="20"/>
        </w:rPr>
      </w:pPr>
    </w:p>
    <w:p w14:paraId="196DE39C" w14:textId="77777777" w:rsidR="00CF46CA" w:rsidRPr="00CF46CA" w:rsidRDefault="00CF46CA" w:rsidP="00CF46CA">
      <w:pPr>
        <w:spacing w:line="10" w:lineRule="atLeast"/>
        <w:rPr>
          <w:sz w:val="20"/>
          <w:szCs w:val="20"/>
        </w:rPr>
      </w:pPr>
      <w:r w:rsidRPr="00CF46CA">
        <w:rPr>
          <w:sz w:val="20"/>
          <w:szCs w:val="20"/>
        </w:rPr>
        <w:t>commit 77bcc326cc252e8c4b453000a0174320dc565cd7</w:t>
      </w:r>
    </w:p>
    <w:p w14:paraId="27C184D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6128D57" w14:textId="77777777" w:rsidR="00CF46CA" w:rsidRPr="00CF46CA" w:rsidRDefault="00CF46CA" w:rsidP="00CF46CA">
      <w:pPr>
        <w:spacing w:line="10" w:lineRule="atLeast"/>
        <w:rPr>
          <w:sz w:val="20"/>
          <w:szCs w:val="20"/>
        </w:rPr>
      </w:pPr>
      <w:r w:rsidRPr="00CF46CA">
        <w:rPr>
          <w:sz w:val="20"/>
          <w:szCs w:val="20"/>
        </w:rPr>
        <w:t>Date:   Thu Sep 1 10:13:26 2011 +0200</w:t>
      </w:r>
    </w:p>
    <w:p w14:paraId="50C51CE5" w14:textId="77777777" w:rsidR="00CF46CA" w:rsidRPr="00CF46CA" w:rsidRDefault="00CF46CA" w:rsidP="00CF46CA">
      <w:pPr>
        <w:spacing w:line="10" w:lineRule="atLeast"/>
        <w:rPr>
          <w:sz w:val="20"/>
          <w:szCs w:val="20"/>
        </w:rPr>
      </w:pPr>
    </w:p>
    <w:p w14:paraId="34F25250" w14:textId="77777777" w:rsidR="00CF46CA" w:rsidRPr="00CF46CA" w:rsidRDefault="00CF46CA" w:rsidP="00CF46CA">
      <w:pPr>
        <w:spacing w:line="10" w:lineRule="atLeast"/>
        <w:rPr>
          <w:sz w:val="20"/>
          <w:szCs w:val="20"/>
        </w:rPr>
      </w:pPr>
      <w:r w:rsidRPr="00CF46CA">
        <w:rPr>
          <w:sz w:val="20"/>
          <w:szCs w:val="20"/>
        </w:rPr>
        <w:t xml:space="preserve">    doc: diffutils' texi-derived doc may now be in debian's "main" section</w:t>
      </w:r>
    </w:p>
    <w:p w14:paraId="4F4C87BA" w14:textId="77777777" w:rsidR="00CF46CA" w:rsidRPr="00CF46CA" w:rsidRDefault="00CF46CA" w:rsidP="00CF46CA">
      <w:pPr>
        <w:spacing w:line="10" w:lineRule="atLeast"/>
        <w:rPr>
          <w:sz w:val="20"/>
          <w:szCs w:val="20"/>
        </w:rPr>
      </w:pPr>
      <w:r w:rsidRPr="00CF46CA">
        <w:rPr>
          <w:sz w:val="20"/>
          <w:szCs w:val="20"/>
        </w:rPr>
        <w:t xml:space="preserve">    </w:t>
      </w:r>
    </w:p>
    <w:p w14:paraId="45FFBB0B" w14:textId="77777777" w:rsidR="00CF46CA" w:rsidRPr="00CF46CA" w:rsidRDefault="00CF46CA" w:rsidP="00CF46CA">
      <w:pPr>
        <w:spacing w:line="10" w:lineRule="atLeast"/>
        <w:rPr>
          <w:sz w:val="20"/>
          <w:szCs w:val="20"/>
        </w:rPr>
      </w:pPr>
      <w:r w:rsidRPr="00CF46CA">
        <w:rPr>
          <w:sz w:val="20"/>
          <w:szCs w:val="20"/>
        </w:rPr>
        <w:t xml:space="preserve">    * NEWS (Packaging): Mention the "no front/back-cover" change.</w:t>
      </w:r>
    </w:p>
    <w:p w14:paraId="7EB771FB" w14:textId="77777777" w:rsidR="00CF46CA" w:rsidRPr="00CF46CA" w:rsidRDefault="00CF46CA" w:rsidP="00CF46CA">
      <w:pPr>
        <w:spacing w:line="10" w:lineRule="atLeast"/>
        <w:rPr>
          <w:sz w:val="20"/>
          <w:szCs w:val="20"/>
        </w:rPr>
      </w:pPr>
    </w:p>
    <w:p w14:paraId="5E9C93FB" w14:textId="77777777" w:rsidR="00CF46CA" w:rsidRPr="00CF46CA" w:rsidRDefault="00CF46CA" w:rsidP="00CF46CA">
      <w:pPr>
        <w:spacing w:line="10" w:lineRule="atLeast"/>
        <w:rPr>
          <w:sz w:val="20"/>
          <w:szCs w:val="20"/>
        </w:rPr>
      </w:pPr>
      <w:r w:rsidRPr="00CF46CA">
        <w:rPr>
          <w:sz w:val="20"/>
          <w:szCs w:val="20"/>
        </w:rPr>
        <w:t>commit 320355d6d4a7cbaf15a34341131e506fff8e41c2</w:t>
      </w:r>
    </w:p>
    <w:p w14:paraId="37E5F04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B40BE4D" w14:textId="77777777" w:rsidR="00CF46CA" w:rsidRPr="00CF46CA" w:rsidRDefault="00CF46CA" w:rsidP="00CF46CA">
      <w:pPr>
        <w:spacing w:line="10" w:lineRule="atLeast"/>
        <w:rPr>
          <w:sz w:val="20"/>
          <w:szCs w:val="20"/>
        </w:rPr>
      </w:pPr>
      <w:r w:rsidRPr="00CF46CA">
        <w:rPr>
          <w:sz w:val="20"/>
          <w:szCs w:val="20"/>
        </w:rPr>
        <w:t>Date:   Mon Aug 15 07:27:14 2011 +0200</w:t>
      </w:r>
    </w:p>
    <w:p w14:paraId="4DD13AE8" w14:textId="77777777" w:rsidR="00CF46CA" w:rsidRPr="00CF46CA" w:rsidRDefault="00CF46CA" w:rsidP="00CF46CA">
      <w:pPr>
        <w:spacing w:line="10" w:lineRule="atLeast"/>
        <w:rPr>
          <w:sz w:val="20"/>
          <w:szCs w:val="20"/>
        </w:rPr>
      </w:pPr>
    </w:p>
    <w:p w14:paraId="6ECDB331" w14:textId="77777777" w:rsidR="00CF46CA" w:rsidRPr="00CF46CA" w:rsidRDefault="00CF46CA" w:rsidP="00CF46CA">
      <w:pPr>
        <w:spacing w:line="10" w:lineRule="atLeast"/>
        <w:rPr>
          <w:sz w:val="20"/>
          <w:szCs w:val="20"/>
        </w:rPr>
      </w:pPr>
      <w:r w:rsidRPr="00CF46CA">
        <w:rPr>
          <w:sz w:val="20"/>
          <w:szCs w:val="20"/>
        </w:rPr>
        <w:lastRenderedPageBreak/>
        <w:t xml:space="preserve">    maint: avoid new "make sytnax-check" failure.</w:t>
      </w:r>
    </w:p>
    <w:p w14:paraId="646041A1" w14:textId="77777777" w:rsidR="00CF46CA" w:rsidRPr="00CF46CA" w:rsidRDefault="00CF46CA" w:rsidP="00CF46CA">
      <w:pPr>
        <w:spacing w:line="10" w:lineRule="atLeast"/>
        <w:rPr>
          <w:sz w:val="20"/>
          <w:szCs w:val="20"/>
        </w:rPr>
      </w:pPr>
      <w:r w:rsidRPr="00CF46CA">
        <w:rPr>
          <w:sz w:val="20"/>
          <w:szCs w:val="20"/>
        </w:rPr>
        <w:t xml:space="preserve">    </w:t>
      </w:r>
    </w:p>
    <w:p w14:paraId="5BC2ADCE" w14:textId="77777777" w:rsidR="00CF46CA" w:rsidRPr="00CF46CA" w:rsidRDefault="00CF46CA" w:rsidP="00CF46CA">
      <w:pPr>
        <w:spacing w:line="10" w:lineRule="atLeast"/>
        <w:rPr>
          <w:sz w:val="20"/>
          <w:szCs w:val="20"/>
        </w:rPr>
      </w:pPr>
      <w:r w:rsidRPr="00CF46CA">
        <w:rPr>
          <w:sz w:val="20"/>
          <w:szCs w:val="20"/>
        </w:rPr>
        <w:t xml:space="preserve">    * src/diff.h (find_dir_file_pathname): Mark declaration with "extern"</w:t>
      </w:r>
    </w:p>
    <w:p w14:paraId="56929C63" w14:textId="77777777" w:rsidR="00CF46CA" w:rsidRPr="00CF46CA" w:rsidRDefault="00CF46CA" w:rsidP="00CF46CA">
      <w:pPr>
        <w:spacing w:line="10" w:lineRule="atLeast"/>
        <w:rPr>
          <w:sz w:val="20"/>
          <w:szCs w:val="20"/>
        </w:rPr>
      </w:pPr>
      <w:r w:rsidRPr="00CF46CA">
        <w:rPr>
          <w:sz w:val="20"/>
          <w:szCs w:val="20"/>
        </w:rPr>
        <w:t xml:space="preserve">    keyword, in order to placate the tight-scope syntax check.</w:t>
      </w:r>
    </w:p>
    <w:p w14:paraId="51867906" w14:textId="77777777" w:rsidR="00CF46CA" w:rsidRPr="00CF46CA" w:rsidRDefault="00CF46CA" w:rsidP="00CF46CA">
      <w:pPr>
        <w:spacing w:line="10" w:lineRule="atLeast"/>
        <w:rPr>
          <w:sz w:val="20"/>
          <w:szCs w:val="20"/>
        </w:rPr>
      </w:pPr>
    </w:p>
    <w:p w14:paraId="2EDDCD12" w14:textId="77777777" w:rsidR="00CF46CA" w:rsidRPr="00CF46CA" w:rsidRDefault="00CF46CA" w:rsidP="00CF46CA">
      <w:pPr>
        <w:spacing w:line="10" w:lineRule="atLeast"/>
        <w:rPr>
          <w:sz w:val="20"/>
          <w:szCs w:val="20"/>
        </w:rPr>
      </w:pPr>
      <w:r w:rsidRPr="00CF46CA">
        <w:rPr>
          <w:sz w:val="20"/>
          <w:szCs w:val="20"/>
        </w:rPr>
        <w:t>commit 8739d45f721feb3d05d75f5ca0afda4bacea635b</w:t>
      </w:r>
    </w:p>
    <w:p w14:paraId="0E1108F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E9225B4" w14:textId="77777777" w:rsidR="00CF46CA" w:rsidRPr="00CF46CA" w:rsidRDefault="00CF46CA" w:rsidP="00CF46CA">
      <w:pPr>
        <w:spacing w:line="10" w:lineRule="atLeast"/>
        <w:rPr>
          <w:sz w:val="20"/>
          <w:szCs w:val="20"/>
        </w:rPr>
      </w:pPr>
      <w:r w:rsidRPr="00CF46CA">
        <w:rPr>
          <w:sz w:val="20"/>
          <w:szCs w:val="20"/>
        </w:rPr>
        <w:t>Date:   Sun Aug 14 22:08:16 2011 -0700</w:t>
      </w:r>
    </w:p>
    <w:p w14:paraId="07BD3DCA" w14:textId="77777777" w:rsidR="00CF46CA" w:rsidRPr="00CF46CA" w:rsidRDefault="00CF46CA" w:rsidP="00CF46CA">
      <w:pPr>
        <w:spacing w:line="10" w:lineRule="atLeast"/>
        <w:rPr>
          <w:sz w:val="20"/>
          <w:szCs w:val="20"/>
        </w:rPr>
      </w:pPr>
    </w:p>
    <w:p w14:paraId="01F8283B" w14:textId="77777777" w:rsidR="00CF46CA" w:rsidRPr="00CF46CA" w:rsidRDefault="00CF46CA" w:rsidP="00CF46CA">
      <w:pPr>
        <w:spacing w:line="10" w:lineRule="atLeast"/>
        <w:rPr>
          <w:sz w:val="20"/>
          <w:szCs w:val="20"/>
        </w:rPr>
      </w:pPr>
      <w:r w:rsidRPr="00CF46CA">
        <w:rPr>
          <w:sz w:val="20"/>
          <w:szCs w:val="20"/>
        </w:rPr>
        <w:t xml:space="preserve">    * src/io.c (find_and_hash_each_line): Refactor for brevity.</w:t>
      </w:r>
    </w:p>
    <w:p w14:paraId="282C1B9A" w14:textId="77777777" w:rsidR="00CF46CA" w:rsidRPr="00CF46CA" w:rsidRDefault="00CF46CA" w:rsidP="00CF46CA">
      <w:pPr>
        <w:spacing w:line="10" w:lineRule="atLeast"/>
        <w:rPr>
          <w:sz w:val="20"/>
          <w:szCs w:val="20"/>
        </w:rPr>
      </w:pPr>
    </w:p>
    <w:p w14:paraId="3F2BB751" w14:textId="77777777" w:rsidR="00CF46CA" w:rsidRPr="00CF46CA" w:rsidRDefault="00CF46CA" w:rsidP="00CF46CA">
      <w:pPr>
        <w:spacing w:line="10" w:lineRule="atLeast"/>
        <w:rPr>
          <w:sz w:val="20"/>
          <w:szCs w:val="20"/>
        </w:rPr>
      </w:pPr>
      <w:r w:rsidRPr="00CF46CA">
        <w:rPr>
          <w:sz w:val="20"/>
          <w:szCs w:val="20"/>
        </w:rPr>
        <w:t>commit 86a40dd6acc84e5633d2fc6b45f9193fe01b23f8</w:t>
      </w:r>
    </w:p>
    <w:p w14:paraId="0B247D24" w14:textId="77777777" w:rsidR="00CF46CA" w:rsidRPr="00CF46CA" w:rsidRDefault="00CF46CA" w:rsidP="00CF46CA">
      <w:pPr>
        <w:spacing w:line="10" w:lineRule="atLeast"/>
        <w:rPr>
          <w:sz w:val="20"/>
          <w:szCs w:val="20"/>
        </w:rPr>
      </w:pPr>
      <w:r w:rsidRPr="00CF46CA">
        <w:rPr>
          <w:sz w:val="20"/>
          <w:szCs w:val="20"/>
        </w:rPr>
        <w:t>Author: Roland McGrath &lt;roland@hack.frob.com&gt;</w:t>
      </w:r>
    </w:p>
    <w:p w14:paraId="11E171F9" w14:textId="77777777" w:rsidR="00CF46CA" w:rsidRPr="00CF46CA" w:rsidRDefault="00CF46CA" w:rsidP="00CF46CA">
      <w:pPr>
        <w:spacing w:line="10" w:lineRule="atLeast"/>
        <w:rPr>
          <w:sz w:val="20"/>
          <w:szCs w:val="20"/>
        </w:rPr>
      </w:pPr>
      <w:r w:rsidRPr="00CF46CA">
        <w:rPr>
          <w:sz w:val="20"/>
          <w:szCs w:val="20"/>
        </w:rPr>
        <w:t>Date:   Sun Aug 14 14:37:01 2011 -0700</w:t>
      </w:r>
    </w:p>
    <w:p w14:paraId="10DE1129" w14:textId="77777777" w:rsidR="00CF46CA" w:rsidRPr="00CF46CA" w:rsidRDefault="00CF46CA" w:rsidP="00CF46CA">
      <w:pPr>
        <w:spacing w:line="10" w:lineRule="atLeast"/>
        <w:rPr>
          <w:sz w:val="20"/>
          <w:szCs w:val="20"/>
        </w:rPr>
      </w:pPr>
    </w:p>
    <w:p w14:paraId="3245121C" w14:textId="77777777" w:rsidR="00CF46CA" w:rsidRPr="00CF46CA" w:rsidRDefault="00CF46CA" w:rsidP="00CF46CA">
      <w:pPr>
        <w:spacing w:line="10" w:lineRule="atLeast"/>
        <w:rPr>
          <w:sz w:val="20"/>
          <w:szCs w:val="20"/>
        </w:rPr>
      </w:pPr>
      <w:r w:rsidRPr="00CF46CA">
        <w:rPr>
          <w:sz w:val="20"/>
          <w:szCs w:val="20"/>
        </w:rPr>
        <w:t xml:space="preserve">    diff, sdiff: new option --ignore-trailing-space (-Z)</w:t>
      </w:r>
    </w:p>
    <w:p w14:paraId="1ED48933" w14:textId="77777777" w:rsidR="00CF46CA" w:rsidRPr="00CF46CA" w:rsidRDefault="00CF46CA" w:rsidP="00CF46CA">
      <w:pPr>
        <w:spacing w:line="10" w:lineRule="atLeast"/>
        <w:rPr>
          <w:sz w:val="20"/>
          <w:szCs w:val="20"/>
        </w:rPr>
      </w:pPr>
      <w:r w:rsidRPr="00CF46CA">
        <w:rPr>
          <w:sz w:val="20"/>
          <w:szCs w:val="20"/>
        </w:rPr>
        <w:t xml:space="preserve">    </w:t>
      </w:r>
    </w:p>
    <w:p w14:paraId="5AA038E0" w14:textId="77777777" w:rsidR="00CF46CA" w:rsidRPr="00CF46CA" w:rsidRDefault="00CF46CA" w:rsidP="00CF46CA">
      <w:pPr>
        <w:spacing w:line="10" w:lineRule="atLeast"/>
        <w:rPr>
          <w:sz w:val="20"/>
          <w:szCs w:val="20"/>
        </w:rPr>
      </w:pPr>
      <w:r w:rsidRPr="00CF46CA">
        <w:rPr>
          <w:sz w:val="20"/>
          <w:szCs w:val="20"/>
        </w:rPr>
        <w:t xml:space="preserve">    Derived from Roland McGrath's patch (dated June 2004!) in:</w:t>
      </w:r>
    </w:p>
    <w:p w14:paraId="4FB2D0ED" w14:textId="77777777" w:rsidR="00CF46CA" w:rsidRPr="00CF46CA" w:rsidRDefault="00CF46CA" w:rsidP="00CF46CA">
      <w:pPr>
        <w:spacing w:line="10" w:lineRule="atLeast"/>
        <w:rPr>
          <w:sz w:val="20"/>
          <w:szCs w:val="20"/>
        </w:rPr>
      </w:pPr>
      <w:r w:rsidRPr="00CF46CA">
        <w:rPr>
          <w:sz w:val="20"/>
          <w:szCs w:val="20"/>
        </w:rPr>
        <w:t xml:space="preserve">    http://lists.gnu.org/archive/html/bug-gnu-utils/2004-07/msg00000.html</w:t>
      </w:r>
    </w:p>
    <w:p w14:paraId="1A05EEFD" w14:textId="77777777" w:rsidR="00CF46CA" w:rsidRPr="00CF46CA" w:rsidRDefault="00CF46CA" w:rsidP="00CF46CA">
      <w:pPr>
        <w:spacing w:line="10" w:lineRule="atLeast"/>
        <w:rPr>
          <w:sz w:val="20"/>
          <w:szCs w:val="20"/>
        </w:rPr>
      </w:pPr>
      <w:r w:rsidRPr="00CF46CA">
        <w:rPr>
          <w:sz w:val="20"/>
          <w:szCs w:val="20"/>
        </w:rPr>
        <w:t xml:space="preserve">    * NEWS:</w:t>
      </w:r>
    </w:p>
    <w:p w14:paraId="70AE200C" w14:textId="77777777" w:rsidR="00CF46CA" w:rsidRPr="00CF46CA" w:rsidRDefault="00CF46CA" w:rsidP="00CF46CA">
      <w:pPr>
        <w:spacing w:line="10" w:lineRule="atLeast"/>
        <w:rPr>
          <w:sz w:val="20"/>
          <w:szCs w:val="20"/>
        </w:rPr>
      </w:pPr>
      <w:r w:rsidRPr="00CF46CA">
        <w:rPr>
          <w:sz w:val="20"/>
          <w:szCs w:val="20"/>
        </w:rPr>
        <w:t xml:space="preserve">    * doc/diffutils.texi (White Space, Blank Lines)</w:t>
      </w:r>
    </w:p>
    <w:p w14:paraId="631058C7" w14:textId="77777777" w:rsidR="00CF46CA" w:rsidRPr="00CF46CA" w:rsidRDefault="00CF46CA" w:rsidP="00CF46CA">
      <w:pPr>
        <w:spacing w:line="10" w:lineRule="atLeast"/>
        <w:rPr>
          <w:sz w:val="20"/>
          <w:szCs w:val="20"/>
        </w:rPr>
      </w:pPr>
      <w:r w:rsidRPr="00CF46CA">
        <w:rPr>
          <w:sz w:val="20"/>
          <w:szCs w:val="20"/>
        </w:rPr>
        <w:t xml:space="preserve">    (sdiff Option Summary, diff Options, sdiff Options): Document -Z.</w:t>
      </w:r>
    </w:p>
    <w:p w14:paraId="052AC435" w14:textId="77777777" w:rsidR="00CF46CA" w:rsidRPr="00CF46CA" w:rsidRDefault="00CF46CA" w:rsidP="00CF46CA">
      <w:pPr>
        <w:spacing w:line="10" w:lineRule="atLeast"/>
        <w:rPr>
          <w:sz w:val="20"/>
          <w:szCs w:val="20"/>
        </w:rPr>
      </w:pPr>
      <w:r w:rsidRPr="00CF46CA">
        <w:rPr>
          <w:sz w:val="20"/>
          <w:szCs w:val="20"/>
        </w:rPr>
        <w:t xml:space="preserve">    * src/diff.h (IGNORE_TRAILING_SPACE)</w:t>
      </w:r>
    </w:p>
    <w:p w14:paraId="54B5C6AC" w14:textId="77777777" w:rsidR="00CF46CA" w:rsidRPr="00CF46CA" w:rsidRDefault="00CF46CA" w:rsidP="00CF46CA">
      <w:pPr>
        <w:spacing w:line="10" w:lineRule="atLeast"/>
        <w:rPr>
          <w:sz w:val="20"/>
          <w:szCs w:val="20"/>
        </w:rPr>
      </w:pPr>
      <w:r w:rsidRPr="00CF46CA">
        <w:rPr>
          <w:sz w:val="20"/>
          <w:szCs w:val="20"/>
        </w:rPr>
        <w:t xml:space="preserve">    (IGNORE_TAB_EXPANSION_AND_TRAILING_SPACE): New constants, for -Z.</w:t>
      </w:r>
    </w:p>
    <w:p w14:paraId="5C938EC6" w14:textId="77777777" w:rsidR="00CF46CA" w:rsidRPr="00CF46CA" w:rsidRDefault="00CF46CA" w:rsidP="00CF46CA">
      <w:pPr>
        <w:spacing w:line="10" w:lineRule="atLeast"/>
        <w:rPr>
          <w:sz w:val="20"/>
          <w:szCs w:val="20"/>
        </w:rPr>
      </w:pPr>
      <w:r w:rsidRPr="00CF46CA">
        <w:rPr>
          <w:sz w:val="20"/>
          <w:szCs w:val="20"/>
        </w:rPr>
        <w:t xml:space="preserve">    * src/diff.c (shortopts, longopts, main, option_help_msgid):</w:t>
      </w:r>
    </w:p>
    <w:p w14:paraId="23D9170D" w14:textId="77777777" w:rsidR="00CF46CA" w:rsidRPr="00CF46CA" w:rsidRDefault="00CF46CA" w:rsidP="00CF46CA">
      <w:pPr>
        <w:spacing w:line="10" w:lineRule="atLeast"/>
        <w:rPr>
          <w:sz w:val="20"/>
          <w:szCs w:val="20"/>
        </w:rPr>
      </w:pPr>
      <w:r w:rsidRPr="00CF46CA">
        <w:rPr>
          <w:sz w:val="20"/>
          <w:szCs w:val="20"/>
        </w:rPr>
        <w:t xml:space="preserve">    * src/sdiff.c (longopts, option_help_msgid, main):</w:t>
      </w:r>
    </w:p>
    <w:p w14:paraId="5A560E62" w14:textId="77777777" w:rsidR="00CF46CA" w:rsidRPr="00CF46CA" w:rsidRDefault="00CF46CA" w:rsidP="00CF46CA">
      <w:pPr>
        <w:spacing w:line="10" w:lineRule="atLeast"/>
        <w:rPr>
          <w:sz w:val="20"/>
          <w:szCs w:val="20"/>
        </w:rPr>
      </w:pPr>
      <w:r w:rsidRPr="00CF46CA">
        <w:rPr>
          <w:sz w:val="20"/>
          <w:szCs w:val="20"/>
        </w:rPr>
        <w:t xml:space="preserve">    * src/io.c (find_and_hash_each_line):</w:t>
      </w:r>
    </w:p>
    <w:p w14:paraId="3272BC70" w14:textId="77777777" w:rsidR="00CF46CA" w:rsidRPr="00CF46CA" w:rsidRDefault="00CF46CA" w:rsidP="00CF46CA">
      <w:pPr>
        <w:spacing w:line="10" w:lineRule="atLeast"/>
        <w:rPr>
          <w:sz w:val="20"/>
          <w:szCs w:val="20"/>
        </w:rPr>
      </w:pPr>
      <w:r w:rsidRPr="00CF46CA">
        <w:rPr>
          <w:sz w:val="20"/>
          <w:szCs w:val="20"/>
        </w:rPr>
        <w:t xml:space="preserve">    * src/util.c (lines_differ, analyze_hunk): Support -Z.</w:t>
      </w:r>
    </w:p>
    <w:p w14:paraId="76B3F1AC" w14:textId="77777777" w:rsidR="00CF46CA" w:rsidRPr="00CF46CA" w:rsidRDefault="00CF46CA" w:rsidP="00CF46CA">
      <w:pPr>
        <w:spacing w:line="10" w:lineRule="atLeast"/>
        <w:rPr>
          <w:sz w:val="20"/>
          <w:szCs w:val="20"/>
        </w:rPr>
      </w:pPr>
    </w:p>
    <w:p w14:paraId="704B3D48" w14:textId="77777777" w:rsidR="00CF46CA" w:rsidRPr="00CF46CA" w:rsidRDefault="00CF46CA" w:rsidP="00CF46CA">
      <w:pPr>
        <w:spacing w:line="10" w:lineRule="atLeast"/>
        <w:rPr>
          <w:sz w:val="20"/>
          <w:szCs w:val="20"/>
        </w:rPr>
      </w:pPr>
      <w:r w:rsidRPr="00CF46CA">
        <w:rPr>
          <w:sz w:val="20"/>
          <w:szCs w:val="20"/>
        </w:rPr>
        <w:t>commit efb0557f4cd63628957880ffbf63702b604e0ae2</w:t>
      </w:r>
    </w:p>
    <w:p w14:paraId="117ADF4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1D484D4" w14:textId="77777777" w:rsidR="00CF46CA" w:rsidRPr="00CF46CA" w:rsidRDefault="00CF46CA" w:rsidP="00CF46CA">
      <w:pPr>
        <w:spacing w:line="10" w:lineRule="atLeast"/>
        <w:rPr>
          <w:sz w:val="20"/>
          <w:szCs w:val="20"/>
        </w:rPr>
      </w:pPr>
      <w:r w:rsidRPr="00CF46CA">
        <w:rPr>
          <w:sz w:val="20"/>
          <w:szCs w:val="20"/>
        </w:rPr>
        <w:t>Date:   Sat Aug 13 15:11:19 2011 -0700</w:t>
      </w:r>
    </w:p>
    <w:p w14:paraId="40F89148" w14:textId="77777777" w:rsidR="00CF46CA" w:rsidRPr="00CF46CA" w:rsidRDefault="00CF46CA" w:rsidP="00CF46CA">
      <w:pPr>
        <w:spacing w:line="10" w:lineRule="atLeast"/>
        <w:rPr>
          <w:sz w:val="20"/>
          <w:szCs w:val="20"/>
        </w:rPr>
      </w:pPr>
    </w:p>
    <w:p w14:paraId="1AEA4FF3" w14:textId="77777777" w:rsidR="00CF46CA" w:rsidRPr="00CF46CA" w:rsidRDefault="00CF46CA" w:rsidP="00CF46CA">
      <w:pPr>
        <w:spacing w:line="10" w:lineRule="atLeast"/>
        <w:rPr>
          <w:sz w:val="20"/>
          <w:szCs w:val="20"/>
        </w:rPr>
      </w:pPr>
      <w:r w:rsidRPr="00CF46CA">
        <w:rPr>
          <w:sz w:val="20"/>
          <w:szCs w:val="20"/>
        </w:rPr>
        <w:t xml:space="preserve">    * bootstrap.conf (gnulib_modules): Remove timegm.</w:t>
      </w:r>
    </w:p>
    <w:p w14:paraId="2A09DA1F" w14:textId="77777777" w:rsidR="00CF46CA" w:rsidRPr="00CF46CA" w:rsidRDefault="00CF46CA" w:rsidP="00CF46CA">
      <w:pPr>
        <w:spacing w:line="10" w:lineRule="atLeast"/>
        <w:rPr>
          <w:sz w:val="20"/>
          <w:szCs w:val="20"/>
        </w:rPr>
      </w:pPr>
      <w:r w:rsidRPr="00CF46CA">
        <w:rPr>
          <w:sz w:val="20"/>
          <w:szCs w:val="20"/>
        </w:rPr>
        <w:t xml:space="preserve">    </w:t>
      </w:r>
    </w:p>
    <w:p w14:paraId="57019D9E" w14:textId="77777777" w:rsidR="00CF46CA" w:rsidRPr="00CF46CA" w:rsidRDefault="00CF46CA" w:rsidP="00CF46CA">
      <w:pPr>
        <w:spacing w:line="10" w:lineRule="atLeast"/>
        <w:rPr>
          <w:sz w:val="20"/>
          <w:szCs w:val="20"/>
        </w:rPr>
      </w:pPr>
      <w:r w:rsidRPr="00CF46CA">
        <w:rPr>
          <w:sz w:val="20"/>
          <w:szCs w:val="20"/>
        </w:rPr>
        <w:t xml:space="preserve">    This fixes a problem noted by Andreas Schwab in:</w:t>
      </w:r>
    </w:p>
    <w:p w14:paraId="7408A5BD" w14:textId="77777777" w:rsidR="00CF46CA" w:rsidRPr="00CF46CA" w:rsidRDefault="00CF46CA" w:rsidP="00CF46CA">
      <w:pPr>
        <w:spacing w:line="10" w:lineRule="atLeast"/>
        <w:rPr>
          <w:sz w:val="20"/>
          <w:szCs w:val="20"/>
        </w:rPr>
      </w:pPr>
      <w:r w:rsidRPr="00CF46CA">
        <w:rPr>
          <w:sz w:val="20"/>
          <w:szCs w:val="20"/>
        </w:rPr>
        <w:t xml:space="preserve">    http://lists.gnu.org/archive/html/bug-diffutils/2011-08/msg00035.html</w:t>
      </w:r>
    </w:p>
    <w:p w14:paraId="0ACB40B8" w14:textId="77777777" w:rsidR="00CF46CA" w:rsidRPr="00CF46CA" w:rsidRDefault="00CF46CA" w:rsidP="00CF46CA">
      <w:pPr>
        <w:spacing w:line="10" w:lineRule="atLeast"/>
        <w:rPr>
          <w:sz w:val="20"/>
          <w:szCs w:val="20"/>
        </w:rPr>
      </w:pPr>
    </w:p>
    <w:p w14:paraId="327E8C77" w14:textId="77777777" w:rsidR="00CF46CA" w:rsidRPr="00CF46CA" w:rsidRDefault="00CF46CA" w:rsidP="00CF46CA">
      <w:pPr>
        <w:spacing w:line="10" w:lineRule="atLeast"/>
        <w:rPr>
          <w:sz w:val="20"/>
          <w:szCs w:val="20"/>
        </w:rPr>
      </w:pPr>
      <w:r w:rsidRPr="00CF46CA">
        <w:rPr>
          <w:sz w:val="20"/>
          <w:szCs w:val="20"/>
        </w:rPr>
        <w:t>commit 70febebfe5215674079dc1c65ad966f5e404d2a8</w:t>
      </w:r>
    </w:p>
    <w:p w14:paraId="3BDF7EDB" w14:textId="77777777" w:rsidR="00CF46CA" w:rsidRPr="00CF46CA" w:rsidRDefault="00CF46CA" w:rsidP="00CF46CA">
      <w:pPr>
        <w:spacing w:line="10" w:lineRule="atLeast"/>
        <w:rPr>
          <w:sz w:val="20"/>
          <w:szCs w:val="20"/>
        </w:rPr>
      </w:pPr>
      <w:r w:rsidRPr="00CF46CA">
        <w:rPr>
          <w:sz w:val="20"/>
          <w:szCs w:val="20"/>
        </w:rPr>
        <w:t>Author: Tim Waugh &lt;twaugh@redhat.com&gt;</w:t>
      </w:r>
    </w:p>
    <w:p w14:paraId="0812784B" w14:textId="77777777" w:rsidR="00CF46CA" w:rsidRPr="00CF46CA" w:rsidRDefault="00CF46CA" w:rsidP="00CF46CA">
      <w:pPr>
        <w:spacing w:line="10" w:lineRule="atLeast"/>
        <w:rPr>
          <w:sz w:val="20"/>
          <w:szCs w:val="20"/>
        </w:rPr>
      </w:pPr>
      <w:r w:rsidRPr="00CF46CA">
        <w:rPr>
          <w:sz w:val="20"/>
          <w:szCs w:val="20"/>
        </w:rPr>
        <w:t>Date:   Sat Aug 13 13:16:32 2011 -0700</w:t>
      </w:r>
    </w:p>
    <w:p w14:paraId="479D9BD4" w14:textId="77777777" w:rsidR="00CF46CA" w:rsidRPr="00CF46CA" w:rsidRDefault="00CF46CA" w:rsidP="00CF46CA">
      <w:pPr>
        <w:spacing w:line="10" w:lineRule="atLeast"/>
        <w:rPr>
          <w:sz w:val="20"/>
          <w:szCs w:val="20"/>
        </w:rPr>
      </w:pPr>
    </w:p>
    <w:p w14:paraId="046FF1E8" w14:textId="77777777" w:rsidR="00CF46CA" w:rsidRPr="00CF46CA" w:rsidRDefault="00CF46CA" w:rsidP="00CF46CA">
      <w:pPr>
        <w:spacing w:line="10" w:lineRule="atLeast"/>
        <w:rPr>
          <w:sz w:val="20"/>
          <w:szCs w:val="20"/>
        </w:rPr>
      </w:pPr>
      <w:r w:rsidRPr="00CF46CA">
        <w:rPr>
          <w:sz w:val="20"/>
          <w:szCs w:val="20"/>
        </w:rPr>
        <w:t xml:space="preserve">    diff: --ignore-file-name-case now applies at top level too</w:t>
      </w:r>
    </w:p>
    <w:p w14:paraId="559FF53F" w14:textId="77777777" w:rsidR="00CF46CA" w:rsidRPr="00CF46CA" w:rsidRDefault="00CF46CA" w:rsidP="00CF46CA">
      <w:pPr>
        <w:spacing w:line="10" w:lineRule="atLeast"/>
        <w:rPr>
          <w:sz w:val="20"/>
          <w:szCs w:val="20"/>
        </w:rPr>
      </w:pPr>
      <w:r w:rsidRPr="00CF46CA">
        <w:rPr>
          <w:sz w:val="20"/>
          <w:szCs w:val="20"/>
        </w:rPr>
        <w:t xml:space="preserve">    </w:t>
      </w:r>
    </w:p>
    <w:p w14:paraId="749052EA" w14:textId="77777777" w:rsidR="00CF46CA" w:rsidRPr="00CF46CA" w:rsidRDefault="00CF46CA" w:rsidP="00CF46CA">
      <w:pPr>
        <w:spacing w:line="10" w:lineRule="atLeast"/>
        <w:rPr>
          <w:sz w:val="20"/>
          <w:szCs w:val="20"/>
        </w:rPr>
      </w:pPr>
      <w:r w:rsidRPr="00CF46CA">
        <w:rPr>
          <w:sz w:val="20"/>
          <w:szCs w:val="20"/>
        </w:rPr>
        <w:t xml:space="preserve">    Derived from Tim Waugh's patch in:</w:t>
      </w:r>
    </w:p>
    <w:p w14:paraId="5FC9E3D3" w14:textId="77777777" w:rsidR="00CF46CA" w:rsidRPr="00CF46CA" w:rsidRDefault="00CF46CA" w:rsidP="00CF46CA">
      <w:pPr>
        <w:spacing w:line="10" w:lineRule="atLeast"/>
        <w:rPr>
          <w:sz w:val="20"/>
          <w:szCs w:val="20"/>
        </w:rPr>
      </w:pPr>
      <w:r w:rsidRPr="00CF46CA">
        <w:rPr>
          <w:sz w:val="20"/>
          <w:szCs w:val="20"/>
        </w:rPr>
        <w:t xml:space="preserve">    http://lists.gnu.org/archive/html/bug-diffutils/2011-08/msg00034.html</w:t>
      </w:r>
    </w:p>
    <w:p w14:paraId="5F360991" w14:textId="77777777" w:rsidR="00CF46CA" w:rsidRPr="00CF46CA" w:rsidRDefault="00CF46CA" w:rsidP="00CF46CA">
      <w:pPr>
        <w:spacing w:line="10" w:lineRule="atLeast"/>
        <w:rPr>
          <w:sz w:val="20"/>
          <w:szCs w:val="20"/>
        </w:rPr>
      </w:pPr>
      <w:r w:rsidRPr="00CF46CA">
        <w:rPr>
          <w:sz w:val="20"/>
          <w:szCs w:val="20"/>
        </w:rPr>
        <w:t xml:space="preserve">    * NEWS, doc/diffutils.texi (diff Options): Document this.</w:t>
      </w:r>
    </w:p>
    <w:p w14:paraId="3719D971" w14:textId="77777777" w:rsidR="00CF46CA" w:rsidRPr="00CF46CA" w:rsidRDefault="00CF46CA" w:rsidP="00CF46CA">
      <w:pPr>
        <w:spacing w:line="10" w:lineRule="atLeast"/>
        <w:rPr>
          <w:sz w:val="20"/>
          <w:szCs w:val="20"/>
        </w:rPr>
      </w:pPr>
      <w:r w:rsidRPr="00CF46CA">
        <w:rPr>
          <w:sz w:val="20"/>
          <w:szCs w:val="20"/>
        </w:rPr>
        <w:t xml:space="preserve">    * src/diff.c (compare_files): Implement this, by using</w:t>
      </w:r>
    </w:p>
    <w:p w14:paraId="75B78EC0" w14:textId="77777777" w:rsidR="00CF46CA" w:rsidRPr="00CF46CA" w:rsidRDefault="00CF46CA" w:rsidP="00CF46CA">
      <w:pPr>
        <w:spacing w:line="10" w:lineRule="atLeast"/>
        <w:rPr>
          <w:sz w:val="20"/>
          <w:szCs w:val="20"/>
        </w:rPr>
      </w:pPr>
      <w:r w:rsidRPr="00CF46CA">
        <w:rPr>
          <w:sz w:val="20"/>
          <w:szCs w:val="20"/>
        </w:rPr>
        <w:t xml:space="preserve">    find_dir_file_pathname.</w:t>
      </w:r>
    </w:p>
    <w:p w14:paraId="1DEC5FA0" w14:textId="77777777" w:rsidR="00CF46CA" w:rsidRPr="00CF46CA" w:rsidRDefault="00CF46CA" w:rsidP="00CF46CA">
      <w:pPr>
        <w:spacing w:line="10" w:lineRule="atLeast"/>
        <w:rPr>
          <w:sz w:val="20"/>
          <w:szCs w:val="20"/>
        </w:rPr>
      </w:pPr>
      <w:r w:rsidRPr="00CF46CA">
        <w:rPr>
          <w:sz w:val="20"/>
          <w:szCs w:val="20"/>
        </w:rPr>
        <w:t xml:space="preserve">    * src/diff.h (find_dir_file_pathname): New decl.</w:t>
      </w:r>
    </w:p>
    <w:p w14:paraId="101D4AFB" w14:textId="77777777" w:rsidR="00CF46CA" w:rsidRPr="00CF46CA" w:rsidRDefault="00CF46CA" w:rsidP="00CF46CA">
      <w:pPr>
        <w:spacing w:line="10" w:lineRule="atLeast"/>
        <w:rPr>
          <w:sz w:val="20"/>
          <w:szCs w:val="20"/>
        </w:rPr>
      </w:pPr>
      <w:r w:rsidRPr="00CF46CA">
        <w:rPr>
          <w:sz w:val="20"/>
          <w:szCs w:val="20"/>
        </w:rPr>
        <w:t xml:space="preserve">    * src/dir.c: Include filenamecat.h.</w:t>
      </w:r>
    </w:p>
    <w:p w14:paraId="4ED22818" w14:textId="77777777" w:rsidR="00CF46CA" w:rsidRPr="00CF46CA" w:rsidRDefault="00CF46CA" w:rsidP="00CF46CA">
      <w:pPr>
        <w:spacing w:line="10" w:lineRule="atLeast"/>
        <w:rPr>
          <w:sz w:val="20"/>
          <w:szCs w:val="20"/>
        </w:rPr>
      </w:pPr>
      <w:r w:rsidRPr="00CF46CA">
        <w:rPr>
          <w:sz w:val="20"/>
          <w:szCs w:val="20"/>
        </w:rPr>
        <w:t xml:space="preserve">    (find_dir_file_pathname): New function.</w:t>
      </w:r>
    </w:p>
    <w:p w14:paraId="6F59014C" w14:textId="77777777" w:rsidR="00CF46CA" w:rsidRPr="00CF46CA" w:rsidRDefault="00CF46CA" w:rsidP="00CF46CA">
      <w:pPr>
        <w:spacing w:line="10" w:lineRule="atLeast"/>
        <w:rPr>
          <w:sz w:val="20"/>
          <w:szCs w:val="20"/>
        </w:rPr>
      </w:pPr>
    </w:p>
    <w:p w14:paraId="4493C5FB" w14:textId="77777777" w:rsidR="00CF46CA" w:rsidRPr="00CF46CA" w:rsidRDefault="00CF46CA" w:rsidP="00CF46CA">
      <w:pPr>
        <w:spacing w:line="10" w:lineRule="atLeast"/>
        <w:rPr>
          <w:sz w:val="20"/>
          <w:szCs w:val="20"/>
        </w:rPr>
      </w:pPr>
      <w:r w:rsidRPr="00CF46CA">
        <w:rPr>
          <w:sz w:val="20"/>
          <w:szCs w:val="20"/>
        </w:rPr>
        <w:t>commit e3001b775aa8a3e7e30651b0f59d401ac4fe419d</w:t>
      </w:r>
    </w:p>
    <w:p w14:paraId="741F144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75B0AA4" w14:textId="77777777" w:rsidR="00CF46CA" w:rsidRPr="00CF46CA" w:rsidRDefault="00CF46CA" w:rsidP="00CF46CA">
      <w:pPr>
        <w:spacing w:line="10" w:lineRule="atLeast"/>
        <w:rPr>
          <w:sz w:val="20"/>
          <w:szCs w:val="20"/>
        </w:rPr>
      </w:pPr>
      <w:r w:rsidRPr="00CF46CA">
        <w:rPr>
          <w:sz w:val="20"/>
          <w:szCs w:val="20"/>
        </w:rPr>
        <w:t>Date:   Sat Aug 13 11:28:57 2011 -0700</w:t>
      </w:r>
    </w:p>
    <w:p w14:paraId="2AB41DCE" w14:textId="77777777" w:rsidR="00CF46CA" w:rsidRPr="00CF46CA" w:rsidRDefault="00CF46CA" w:rsidP="00CF46CA">
      <w:pPr>
        <w:spacing w:line="10" w:lineRule="atLeast"/>
        <w:rPr>
          <w:sz w:val="20"/>
          <w:szCs w:val="20"/>
        </w:rPr>
      </w:pPr>
    </w:p>
    <w:p w14:paraId="5AE834B6" w14:textId="77777777" w:rsidR="00CF46CA" w:rsidRPr="00CF46CA" w:rsidRDefault="00CF46CA" w:rsidP="00CF46CA">
      <w:pPr>
        <w:spacing w:line="10" w:lineRule="atLeast"/>
        <w:rPr>
          <w:sz w:val="20"/>
          <w:szCs w:val="20"/>
        </w:rPr>
      </w:pPr>
      <w:r w:rsidRPr="00CF46CA">
        <w:rPr>
          <w:sz w:val="20"/>
          <w:szCs w:val="20"/>
        </w:rPr>
        <w:t xml:space="preserve">    * .gitignore: Add lib/unistr, lib/unused-parameter.h.</w:t>
      </w:r>
    </w:p>
    <w:p w14:paraId="193B11E5" w14:textId="77777777" w:rsidR="00CF46CA" w:rsidRPr="00CF46CA" w:rsidRDefault="00CF46CA" w:rsidP="00CF46CA">
      <w:pPr>
        <w:spacing w:line="10" w:lineRule="atLeast"/>
        <w:rPr>
          <w:sz w:val="20"/>
          <w:szCs w:val="20"/>
        </w:rPr>
      </w:pPr>
    </w:p>
    <w:p w14:paraId="0A2A47A0" w14:textId="77777777" w:rsidR="00CF46CA" w:rsidRPr="00CF46CA" w:rsidRDefault="00CF46CA" w:rsidP="00CF46CA">
      <w:pPr>
        <w:spacing w:line="10" w:lineRule="atLeast"/>
        <w:rPr>
          <w:sz w:val="20"/>
          <w:szCs w:val="20"/>
        </w:rPr>
      </w:pPr>
      <w:r w:rsidRPr="00CF46CA">
        <w:rPr>
          <w:sz w:val="20"/>
          <w:szCs w:val="20"/>
        </w:rPr>
        <w:t>commit 1e340def247d7b11fe18da3a959bfeabd93d52b4</w:t>
      </w:r>
    </w:p>
    <w:p w14:paraId="130A78E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3CCFD1A" w14:textId="77777777" w:rsidR="00CF46CA" w:rsidRPr="00CF46CA" w:rsidRDefault="00CF46CA" w:rsidP="00CF46CA">
      <w:pPr>
        <w:spacing w:line="10" w:lineRule="atLeast"/>
        <w:rPr>
          <w:sz w:val="20"/>
          <w:szCs w:val="20"/>
        </w:rPr>
      </w:pPr>
      <w:r w:rsidRPr="00CF46CA">
        <w:rPr>
          <w:sz w:val="20"/>
          <w:szCs w:val="20"/>
        </w:rPr>
        <w:t>Date:   Wed Aug 10 12:38:04 2011 +0200</w:t>
      </w:r>
    </w:p>
    <w:p w14:paraId="3A16975A" w14:textId="77777777" w:rsidR="00CF46CA" w:rsidRPr="00CF46CA" w:rsidRDefault="00CF46CA" w:rsidP="00CF46CA">
      <w:pPr>
        <w:spacing w:line="10" w:lineRule="atLeast"/>
        <w:rPr>
          <w:sz w:val="20"/>
          <w:szCs w:val="20"/>
        </w:rPr>
      </w:pPr>
    </w:p>
    <w:p w14:paraId="0FB9276C" w14:textId="77777777" w:rsidR="00CF46CA" w:rsidRPr="00CF46CA" w:rsidRDefault="00CF46CA" w:rsidP="00CF46CA">
      <w:pPr>
        <w:spacing w:line="10" w:lineRule="atLeast"/>
        <w:rPr>
          <w:sz w:val="20"/>
          <w:szCs w:val="20"/>
        </w:rPr>
      </w:pPr>
      <w:r w:rsidRPr="00CF46CA">
        <w:rPr>
          <w:sz w:val="20"/>
          <w:szCs w:val="20"/>
        </w:rPr>
        <w:t xml:space="preserve">    post-release administrivia</w:t>
      </w:r>
    </w:p>
    <w:p w14:paraId="4D2A17E6" w14:textId="77777777" w:rsidR="00CF46CA" w:rsidRPr="00CF46CA" w:rsidRDefault="00CF46CA" w:rsidP="00CF46CA">
      <w:pPr>
        <w:spacing w:line="10" w:lineRule="atLeast"/>
        <w:rPr>
          <w:sz w:val="20"/>
          <w:szCs w:val="20"/>
        </w:rPr>
      </w:pPr>
      <w:r w:rsidRPr="00CF46CA">
        <w:rPr>
          <w:sz w:val="20"/>
          <w:szCs w:val="20"/>
        </w:rPr>
        <w:t xml:space="preserve">    </w:t>
      </w:r>
    </w:p>
    <w:p w14:paraId="62E3BF33" w14:textId="77777777" w:rsidR="00CF46CA" w:rsidRPr="00CF46CA" w:rsidRDefault="00CF46CA" w:rsidP="00CF46CA">
      <w:pPr>
        <w:spacing w:line="10" w:lineRule="atLeast"/>
        <w:rPr>
          <w:sz w:val="20"/>
          <w:szCs w:val="20"/>
        </w:rPr>
      </w:pPr>
      <w:r w:rsidRPr="00CF46CA">
        <w:rPr>
          <w:sz w:val="20"/>
          <w:szCs w:val="20"/>
        </w:rPr>
        <w:t xml:space="preserve">    * NEWS: Add header line for next release.</w:t>
      </w:r>
    </w:p>
    <w:p w14:paraId="562AEFE7" w14:textId="77777777" w:rsidR="00CF46CA" w:rsidRPr="00CF46CA" w:rsidRDefault="00CF46CA" w:rsidP="00CF46CA">
      <w:pPr>
        <w:spacing w:line="10" w:lineRule="atLeast"/>
        <w:rPr>
          <w:sz w:val="20"/>
          <w:szCs w:val="20"/>
        </w:rPr>
      </w:pPr>
      <w:r w:rsidRPr="00CF46CA">
        <w:rPr>
          <w:sz w:val="20"/>
          <w:szCs w:val="20"/>
        </w:rPr>
        <w:t xml:space="preserve">    * .prev-version: Record previous version.</w:t>
      </w:r>
    </w:p>
    <w:p w14:paraId="48424BBB" w14:textId="77777777" w:rsidR="00CF46CA" w:rsidRPr="00CF46CA" w:rsidRDefault="00CF46CA" w:rsidP="00CF46CA">
      <w:pPr>
        <w:spacing w:line="10" w:lineRule="atLeast"/>
        <w:rPr>
          <w:sz w:val="20"/>
          <w:szCs w:val="20"/>
        </w:rPr>
      </w:pPr>
      <w:r w:rsidRPr="00CF46CA">
        <w:rPr>
          <w:sz w:val="20"/>
          <w:szCs w:val="20"/>
        </w:rPr>
        <w:t xml:space="preserve">    * cfg.mk (old_NEWS_hash): Auto-update.</w:t>
      </w:r>
    </w:p>
    <w:p w14:paraId="32602478" w14:textId="77777777" w:rsidR="00CF46CA" w:rsidRPr="00CF46CA" w:rsidRDefault="00CF46CA" w:rsidP="00CF46CA">
      <w:pPr>
        <w:spacing w:line="10" w:lineRule="atLeast"/>
        <w:rPr>
          <w:sz w:val="20"/>
          <w:szCs w:val="20"/>
        </w:rPr>
      </w:pPr>
    </w:p>
    <w:p w14:paraId="2D63D9C6" w14:textId="77777777" w:rsidR="00CF46CA" w:rsidRPr="00CF46CA" w:rsidRDefault="00CF46CA" w:rsidP="00CF46CA">
      <w:pPr>
        <w:spacing w:line="10" w:lineRule="atLeast"/>
        <w:rPr>
          <w:sz w:val="20"/>
          <w:szCs w:val="20"/>
        </w:rPr>
      </w:pPr>
      <w:r w:rsidRPr="00CF46CA">
        <w:rPr>
          <w:sz w:val="20"/>
          <w:szCs w:val="20"/>
        </w:rPr>
        <w:t>commit 78524ae4ba5a726844d06b9eb24c6844c84a4c52</w:t>
      </w:r>
    </w:p>
    <w:p w14:paraId="6AA6540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9F254E2" w14:textId="77777777" w:rsidR="00CF46CA" w:rsidRPr="00CF46CA" w:rsidRDefault="00CF46CA" w:rsidP="00CF46CA">
      <w:pPr>
        <w:spacing w:line="10" w:lineRule="atLeast"/>
        <w:rPr>
          <w:sz w:val="20"/>
          <w:szCs w:val="20"/>
        </w:rPr>
      </w:pPr>
      <w:r w:rsidRPr="00CF46CA">
        <w:rPr>
          <w:sz w:val="20"/>
          <w:szCs w:val="20"/>
        </w:rPr>
        <w:t>Date:   Wed Aug 10 12:33:36 2011 +0200</w:t>
      </w:r>
    </w:p>
    <w:p w14:paraId="30AF0864" w14:textId="77777777" w:rsidR="00CF46CA" w:rsidRPr="00CF46CA" w:rsidRDefault="00CF46CA" w:rsidP="00CF46CA">
      <w:pPr>
        <w:spacing w:line="10" w:lineRule="atLeast"/>
        <w:rPr>
          <w:sz w:val="20"/>
          <w:szCs w:val="20"/>
        </w:rPr>
      </w:pPr>
    </w:p>
    <w:p w14:paraId="45E1B733" w14:textId="77777777" w:rsidR="00CF46CA" w:rsidRPr="00CF46CA" w:rsidRDefault="00CF46CA" w:rsidP="00CF46CA">
      <w:pPr>
        <w:spacing w:line="10" w:lineRule="atLeast"/>
        <w:rPr>
          <w:sz w:val="20"/>
          <w:szCs w:val="20"/>
        </w:rPr>
      </w:pPr>
      <w:r w:rsidRPr="00CF46CA">
        <w:rPr>
          <w:sz w:val="20"/>
          <w:szCs w:val="20"/>
        </w:rPr>
        <w:t xml:space="preserve">    version 3.1</w:t>
      </w:r>
    </w:p>
    <w:p w14:paraId="7F3DF551" w14:textId="77777777" w:rsidR="00CF46CA" w:rsidRPr="00CF46CA" w:rsidRDefault="00CF46CA" w:rsidP="00CF46CA">
      <w:pPr>
        <w:spacing w:line="10" w:lineRule="atLeast"/>
        <w:rPr>
          <w:sz w:val="20"/>
          <w:szCs w:val="20"/>
        </w:rPr>
      </w:pPr>
      <w:r w:rsidRPr="00CF46CA">
        <w:rPr>
          <w:sz w:val="20"/>
          <w:szCs w:val="20"/>
        </w:rPr>
        <w:t xml:space="preserve">    </w:t>
      </w:r>
    </w:p>
    <w:p w14:paraId="06F923CF" w14:textId="77777777" w:rsidR="00CF46CA" w:rsidRPr="00CF46CA" w:rsidRDefault="00CF46CA" w:rsidP="00CF46CA">
      <w:pPr>
        <w:spacing w:line="10" w:lineRule="atLeast"/>
        <w:rPr>
          <w:sz w:val="20"/>
          <w:szCs w:val="20"/>
        </w:rPr>
      </w:pPr>
      <w:r w:rsidRPr="00CF46CA">
        <w:rPr>
          <w:sz w:val="20"/>
          <w:szCs w:val="20"/>
        </w:rPr>
        <w:t xml:space="preserve">    * NEWS: Record release date.</w:t>
      </w:r>
    </w:p>
    <w:p w14:paraId="1EDF6796" w14:textId="77777777" w:rsidR="00CF46CA" w:rsidRPr="00CF46CA" w:rsidRDefault="00CF46CA" w:rsidP="00CF46CA">
      <w:pPr>
        <w:spacing w:line="10" w:lineRule="atLeast"/>
        <w:rPr>
          <w:sz w:val="20"/>
          <w:szCs w:val="20"/>
        </w:rPr>
      </w:pPr>
    </w:p>
    <w:p w14:paraId="7B959F7C" w14:textId="77777777" w:rsidR="00CF46CA" w:rsidRPr="00CF46CA" w:rsidRDefault="00CF46CA" w:rsidP="00CF46CA">
      <w:pPr>
        <w:spacing w:line="10" w:lineRule="atLeast"/>
        <w:rPr>
          <w:sz w:val="20"/>
          <w:szCs w:val="20"/>
        </w:rPr>
      </w:pPr>
      <w:r w:rsidRPr="00CF46CA">
        <w:rPr>
          <w:sz w:val="20"/>
          <w:szCs w:val="20"/>
        </w:rPr>
        <w:t>commit 3edb801c061779b8245557f14072e8b5681986f7</w:t>
      </w:r>
    </w:p>
    <w:p w14:paraId="3614488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32EBC28" w14:textId="77777777" w:rsidR="00CF46CA" w:rsidRPr="00CF46CA" w:rsidRDefault="00CF46CA" w:rsidP="00CF46CA">
      <w:pPr>
        <w:spacing w:line="10" w:lineRule="atLeast"/>
        <w:rPr>
          <w:sz w:val="20"/>
          <w:szCs w:val="20"/>
        </w:rPr>
      </w:pPr>
      <w:r w:rsidRPr="00CF46CA">
        <w:rPr>
          <w:sz w:val="20"/>
          <w:szCs w:val="20"/>
        </w:rPr>
        <w:t>Date:   Wed Aug 10 10:20:06 2011 +0200</w:t>
      </w:r>
    </w:p>
    <w:p w14:paraId="72F519F4" w14:textId="77777777" w:rsidR="00CF46CA" w:rsidRPr="00CF46CA" w:rsidRDefault="00CF46CA" w:rsidP="00CF46CA">
      <w:pPr>
        <w:spacing w:line="10" w:lineRule="atLeast"/>
        <w:rPr>
          <w:sz w:val="20"/>
          <w:szCs w:val="20"/>
        </w:rPr>
      </w:pPr>
    </w:p>
    <w:p w14:paraId="3FF19429" w14:textId="77777777" w:rsidR="00CF46CA" w:rsidRPr="00CF46CA" w:rsidRDefault="00CF46CA" w:rsidP="00CF46CA">
      <w:pPr>
        <w:spacing w:line="10" w:lineRule="atLeast"/>
        <w:rPr>
          <w:sz w:val="20"/>
          <w:szCs w:val="20"/>
        </w:rPr>
      </w:pPr>
      <w:r w:rsidRPr="00CF46CA">
        <w:rPr>
          <w:sz w:val="20"/>
          <w:szCs w:val="20"/>
        </w:rPr>
        <w:t xml:space="preserve">    build: use largefile module and update to latest gnulib</w:t>
      </w:r>
    </w:p>
    <w:p w14:paraId="31CDBFBD" w14:textId="77777777" w:rsidR="00CF46CA" w:rsidRPr="00CF46CA" w:rsidRDefault="00CF46CA" w:rsidP="00CF46CA">
      <w:pPr>
        <w:spacing w:line="10" w:lineRule="atLeast"/>
        <w:rPr>
          <w:sz w:val="20"/>
          <w:szCs w:val="20"/>
        </w:rPr>
      </w:pPr>
      <w:r w:rsidRPr="00CF46CA">
        <w:rPr>
          <w:sz w:val="20"/>
          <w:szCs w:val="20"/>
        </w:rPr>
        <w:t xml:space="preserve">    </w:t>
      </w:r>
    </w:p>
    <w:p w14:paraId="3D417D24" w14:textId="77777777" w:rsidR="00CF46CA" w:rsidRPr="00CF46CA" w:rsidRDefault="00CF46CA" w:rsidP="00CF46CA">
      <w:pPr>
        <w:spacing w:line="10" w:lineRule="atLeast"/>
        <w:rPr>
          <w:sz w:val="20"/>
          <w:szCs w:val="20"/>
        </w:rPr>
      </w:pPr>
      <w:r w:rsidRPr="00CF46CA">
        <w:rPr>
          <w:sz w:val="20"/>
          <w:szCs w:val="20"/>
        </w:rPr>
        <w:t xml:space="preserve">    * configure.ac: Remove AC_SYS_LARGEFILE, subsumed by ...</w:t>
      </w:r>
    </w:p>
    <w:p w14:paraId="146AB2DC" w14:textId="77777777" w:rsidR="00CF46CA" w:rsidRPr="00CF46CA" w:rsidRDefault="00CF46CA" w:rsidP="00CF46CA">
      <w:pPr>
        <w:spacing w:line="10" w:lineRule="atLeast"/>
        <w:rPr>
          <w:sz w:val="20"/>
          <w:szCs w:val="20"/>
        </w:rPr>
      </w:pPr>
      <w:r w:rsidRPr="00CF46CA">
        <w:rPr>
          <w:sz w:val="20"/>
          <w:szCs w:val="20"/>
        </w:rPr>
        <w:t xml:space="preserve">    * bootstrap.conf (gnulib_modules): ...this.  Use largefile module.</w:t>
      </w:r>
    </w:p>
    <w:p w14:paraId="5C5C6129" w14:textId="77777777" w:rsidR="00CF46CA" w:rsidRPr="00CF46CA" w:rsidRDefault="00CF46CA" w:rsidP="00CF46CA">
      <w:pPr>
        <w:spacing w:line="10" w:lineRule="atLeast"/>
        <w:rPr>
          <w:sz w:val="20"/>
          <w:szCs w:val="20"/>
        </w:rPr>
      </w:pPr>
      <w:r w:rsidRPr="00CF46CA">
        <w:rPr>
          <w:sz w:val="20"/>
          <w:szCs w:val="20"/>
        </w:rPr>
        <w:t xml:space="preserve">    * gnulib: Update to latest.</w:t>
      </w:r>
    </w:p>
    <w:p w14:paraId="5F08476C" w14:textId="77777777" w:rsidR="00CF46CA" w:rsidRPr="00CF46CA" w:rsidRDefault="00CF46CA" w:rsidP="00CF46CA">
      <w:pPr>
        <w:spacing w:line="10" w:lineRule="atLeast"/>
        <w:rPr>
          <w:sz w:val="20"/>
          <w:szCs w:val="20"/>
        </w:rPr>
      </w:pPr>
    </w:p>
    <w:p w14:paraId="5BA8D8CB" w14:textId="77777777" w:rsidR="00CF46CA" w:rsidRPr="00CF46CA" w:rsidRDefault="00CF46CA" w:rsidP="00CF46CA">
      <w:pPr>
        <w:spacing w:line="10" w:lineRule="atLeast"/>
        <w:rPr>
          <w:sz w:val="20"/>
          <w:szCs w:val="20"/>
        </w:rPr>
      </w:pPr>
      <w:r w:rsidRPr="00CF46CA">
        <w:rPr>
          <w:sz w:val="20"/>
          <w:szCs w:val="20"/>
        </w:rPr>
        <w:t>commit 8832cf045d62a4a40e6df948e6cf8b85485653a0</w:t>
      </w:r>
    </w:p>
    <w:p w14:paraId="7791C66C" w14:textId="77777777" w:rsidR="00CF46CA" w:rsidRPr="00CF46CA" w:rsidRDefault="00CF46CA" w:rsidP="00CF46CA">
      <w:pPr>
        <w:spacing w:line="10" w:lineRule="atLeast"/>
        <w:rPr>
          <w:sz w:val="20"/>
          <w:szCs w:val="20"/>
        </w:rPr>
      </w:pPr>
      <w:r w:rsidRPr="00CF46CA">
        <w:rPr>
          <w:sz w:val="20"/>
          <w:szCs w:val="20"/>
        </w:rPr>
        <w:t>Author: Santiago Vila &lt;sanvila@unex.es&gt;</w:t>
      </w:r>
    </w:p>
    <w:p w14:paraId="2E7625E8" w14:textId="77777777" w:rsidR="00CF46CA" w:rsidRPr="00CF46CA" w:rsidRDefault="00CF46CA" w:rsidP="00CF46CA">
      <w:pPr>
        <w:spacing w:line="10" w:lineRule="atLeast"/>
        <w:rPr>
          <w:sz w:val="20"/>
          <w:szCs w:val="20"/>
        </w:rPr>
      </w:pPr>
      <w:r w:rsidRPr="00CF46CA">
        <w:rPr>
          <w:sz w:val="20"/>
          <w:szCs w:val="20"/>
        </w:rPr>
        <w:t>Date:   Mon Aug 8 17:59:46 2011 +0200</w:t>
      </w:r>
    </w:p>
    <w:p w14:paraId="0598F4C0" w14:textId="77777777" w:rsidR="00CF46CA" w:rsidRPr="00CF46CA" w:rsidRDefault="00CF46CA" w:rsidP="00CF46CA">
      <w:pPr>
        <w:spacing w:line="10" w:lineRule="atLeast"/>
        <w:rPr>
          <w:sz w:val="20"/>
          <w:szCs w:val="20"/>
        </w:rPr>
      </w:pPr>
    </w:p>
    <w:p w14:paraId="57F21775" w14:textId="77777777" w:rsidR="00CF46CA" w:rsidRPr="00CF46CA" w:rsidRDefault="00CF46CA" w:rsidP="00CF46CA">
      <w:pPr>
        <w:spacing w:line="10" w:lineRule="atLeast"/>
        <w:rPr>
          <w:sz w:val="20"/>
          <w:szCs w:val="20"/>
        </w:rPr>
      </w:pPr>
      <w:r w:rsidRPr="00CF46CA">
        <w:rPr>
          <w:sz w:val="20"/>
          <w:szCs w:val="20"/>
        </w:rPr>
        <w:t xml:space="preserve">    doc: insert comma in --help line for --ignore-space-change (-b)</w:t>
      </w:r>
    </w:p>
    <w:p w14:paraId="7D7AB5B2" w14:textId="77777777" w:rsidR="00CF46CA" w:rsidRPr="00CF46CA" w:rsidRDefault="00CF46CA" w:rsidP="00CF46CA">
      <w:pPr>
        <w:spacing w:line="10" w:lineRule="atLeast"/>
        <w:rPr>
          <w:sz w:val="20"/>
          <w:szCs w:val="20"/>
        </w:rPr>
      </w:pPr>
      <w:r w:rsidRPr="00CF46CA">
        <w:rPr>
          <w:sz w:val="20"/>
          <w:szCs w:val="20"/>
        </w:rPr>
        <w:t xml:space="preserve">    </w:t>
      </w:r>
    </w:p>
    <w:p w14:paraId="679977D4" w14:textId="77777777" w:rsidR="00CF46CA" w:rsidRPr="00CF46CA" w:rsidRDefault="00CF46CA" w:rsidP="00CF46CA">
      <w:pPr>
        <w:spacing w:line="10" w:lineRule="atLeast"/>
        <w:rPr>
          <w:sz w:val="20"/>
          <w:szCs w:val="20"/>
        </w:rPr>
      </w:pPr>
      <w:r w:rsidRPr="00CF46CA">
        <w:rPr>
          <w:sz w:val="20"/>
          <w:szCs w:val="20"/>
        </w:rPr>
        <w:t xml:space="preserve">    * src/diff.c (option_help_msgid): Insert omitted comma between</w:t>
      </w:r>
    </w:p>
    <w:p w14:paraId="0596FE20" w14:textId="77777777" w:rsidR="00CF46CA" w:rsidRPr="00CF46CA" w:rsidRDefault="00CF46CA" w:rsidP="00CF46CA">
      <w:pPr>
        <w:spacing w:line="10" w:lineRule="atLeast"/>
        <w:rPr>
          <w:sz w:val="20"/>
          <w:szCs w:val="20"/>
        </w:rPr>
      </w:pPr>
      <w:r w:rsidRPr="00CF46CA">
        <w:rPr>
          <w:sz w:val="20"/>
          <w:szCs w:val="20"/>
        </w:rPr>
        <w:t xml:space="preserve">    "-b" and "--ignore-space-change".  (tiny change)</w:t>
      </w:r>
    </w:p>
    <w:p w14:paraId="0C9FB9A4" w14:textId="77777777" w:rsidR="00CF46CA" w:rsidRPr="00CF46CA" w:rsidRDefault="00CF46CA" w:rsidP="00CF46CA">
      <w:pPr>
        <w:spacing w:line="10" w:lineRule="atLeast"/>
        <w:rPr>
          <w:sz w:val="20"/>
          <w:szCs w:val="20"/>
        </w:rPr>
      </w:pPr>
    </w:p>
    <w:p w14:paraId="66A17BE7" w14:textId="77777777" w:rsidR="00CF46CA" w:rsidRPr="00CF46CA" w:rsidRDefault="00CF46CA" w:rsidP="00CF46CA">
      <w:pPr>
        <w:spacing w:line="10" w:lineRule="atLeast"/>
        <w:rPr>
          <w:sz w:val="20"/>
          <w:szCs w:val="20"/>
        </w:rPr>
      </w:pPr>
      <w:r w:rsidRPr="00CF46CA">
        <w:rPr>
          <w:sz w:val="20"/>
          <w:szCs w:val="20"/>
        </w:rPr>
        <w:t>commit 789252980fa8ef3d804372cd347898aa5c2ec7fe</w:t>
      </w:r>
    </w:p>
    <w:p w14:paraId="5C1B370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B1A7616" w14:textId="77777777" w:rsidR="00CF46CA" w:rsidRPr="00CF46CA" w:rsidRDefault="00CF46CA" w:rsidP="00CF46CA">
      <w:pPr>
        <w:spacing w:line="10" w:lineRule="atLeast"/>
        <w:rPr>
          <w:sz w:val="20"/>
          <w:szCs w:val="20"/>
        </w:rPr>
      </w:pPr>
      <w:r w:rsidRPr="00CF46CA">
        <w:rPr>
          <w:sz w:val="20"/>
          <w:szCs w:val="20"/>
        </w:rPr>
        <w:t>Date:   Thu Aug 4 18:59:29 2011 +0200</w:t>
      </w:r>
    </w:p>
    <w:p w14:paraId="6130F777" w14:textId="77777777" w:rsidR="00CF46CA" w:rsidRPr="00CF46CA" w:rsidRDefault="00CF46CA" w:rsidP="00CF46CA">
      <w:pPr>
        <w:spacing w:line="10" w:lineRule="atLeast"/>
        <w:rPr>
          <w:sz w:val="20"/>
          <w:szCs w:val="20"/>
        </w:rPr>
      </w:pPr>
    </w:p>
    <w:p w14:paraId="2E928964" w14:textId="77777777" w:rsidR="00CF46CA" w:rsidRPr="00CF46CA" w:rsidRDefault="00CF46CA" w:rsidP="00CF46CA">
      <w:pPr>
        <w:spacing w:line="10" w:lineRule="atLeast"/>
        <w:rPr>
          <w:sz w:val="20"/>
          <w:szCs w:val="20"/>
        </w:rPr>
      </w:pPr>
      <w:r w:rsidRPr="00CF46CA">
        <w:rPr>
          <w:sz w:val="20"/>
          <w:szCs w:val="20"/>
        </w:rPr>
        <w:t xml:space="preserve">    doc: relax restriction on front-cover and back-cover texts</w:t>
      </w:r>
    </w:p>
    <w:p w14:paraId="46AD9027" w14:textId="77777777" w:rsidR="00CF46CA" w:rsidRPr="00CF46CA" w:rsidRDefault="00CF46CA" w:rsidP="00CF46CA">
      <w:pPr>
        <w:spacing w:line="10" w:lineRule="atLeast"/>
        <w:rPr>
          <w:sz w:val="20"/>
          <w:szCs w:val="20"/>
        </w:rPr>
      </w:pPr>
      <w:r w:rsidRPr="00CF46CA">
        <w:rPr>
          <w:sz w:val="20"/>
          <w:szCs w:val="20"/>
        </w:rPr>
        <w:t xml:space="preserve">    </w:t>
      </w:r>
    </w:p>
    <w:p w14:paraId="0B80054F" w14:textId="77777777" w:rsidR="00CF46CA" w:rsidRPr="00CF46CA" w:rsidRDefault="00CF46CA" w:rsidP="00CF46CA">
      <w:pPr>
        <w:spacing w:line="10" w:lineRule="atLeast"/>
        <w:rPr>
          <w:sz w:val="20"/>
          <w:szCs w:val="20"/>
        </w:rPr>
      </w:pPr>
      <w:r w:rsidRPr="00CF46CA">
        <w:rPr>
          <w:sz w:val="20"/>
          <w:szCs w:val="20"/>
        </w:rPr>
        <w:t xml:space="preserve">    * doc/diffutils.texi (copying): Relax restriction on front-cover</w:t>
      </w:r>
    </w:p>
    <w:p w14:paraId="495852B5" w14:textId="77777777" w:rsidR="00CF46CA" w:rsidRPr="00CF46CA" w:rsidRDefault="00CF46CA" w:rsidP="00CF46CA">
      <w:pPr>
        <w:spacing w:line="10" w:lineRule="atLeast"/>
        <w:rPr>
          <w:sz w:val="20"/>
          <w:szCs w:val="20"/>
        </w:rPr>
      </w:pPr>
      <w:r w:rsidRPr="00CF46CA">
        <w:rPr>
          <w:sz w:val="20"/>
          <w:szCs w:val="20"/>
        </w:rPr>
        <w:t xml:space="preserve">    and back-cover texts (just as m4 did here:</w:t>
      </w:r>
    </w:p>
    <w:p w14:paraId="5C69CDA2" w14:textId="77777777" w:rsidR="00CF46CA" w:rsidRPr="00CF46CA" w:rsidRDefault="00CF46CA" w:rsidP="00CF46CA">
      <w:pPr>
        <w:spacing w:line="10" w:lineRule="atLeast"/>
        <w:rPr>
          <w:sz w:val="20"/>
          <w:szCs w:val="20"/>
        </w:rPr>
      </w:pPr>
      <w:r w:rsidRPr="00CF46CA">
        <w:rPr>
          <w:sz w:val="20"/>
          <w:szCs w:val="20"/>
        </w:rPr>
        <w:lastRenderedPageBreak/>
        <w:t xml:space="preserve">    http://git.savannah.gnu.org/cgit/m4.git/commit?id=ee1e92ec).</w:t>
      </w:r>
    </w:p>
    <w:p w14:paraId="62029E8F" w14:textId="77777777" w:rsidR="00CF46CA" w:rsidRPr="00CF46CA" w:rsidRDefault="00CF46CA" w:rsidP="00CF46CA">
      <w:pPr>
        <w:spacing w:line="10" w:lineRule="atLeast"/>
        <w:rPr>
          <w:sz w:val="20"/>
          <w:szCs w:val="20"/>
        </w:rPr>
      </w:pPr>
      <w:r w:rsidRPr="00CF46CA">
        <w:rPr>
          <w:sz w:val="20"/>
          <w:szCs w:val="20"/>
        </w:rPr>
        <w:t xml:space="preserve">    Reported by Santiago Vila.  Fix suggested by Eric Blake.</w:t>
      </w:r>
    </w:p>
    <w:p w14:paraId="1989C492" w14:textId="77777777" w:rsidR="00CF46CA" w:rsidRPr="00CF46CA" w:rsidRDefault="00CF46CA" w:rsidP="00CF46CA">
      <w:pPr>
        <w:spacing w:line="10" w:lineRule="atLeast"/>
        <w:rPr>
          <w:sz w:val="20"/>
          <w:szCs w:val="20"/>
        </w:rPr>
      </w:pPr>
    </w:p>
    <w:p w14:paraId="5546C8BD" w14:textId="77777777" w:rsidR="00CF46CA" w:rsidRPr="00CF46CA" w:rsidRDefault="00CF46CA" w:rsidP="00CF46CA">
      <w:pPr>
        <w:spacing w:line="10" w:lineRule="atLeast"/>
        <w:rPr>
          <w:sz w:val="20"/>
          <w:szCs w:val="20"/>
        </w:rPr>
      </w:pPr>
      <w:r w:rsidRPr="00CF46CA">
        <w:rPr>
          <w:sz w:val="20"/>
          <w:szCs w:val="20"/>
        </w:rPr>
        <w:t>commit c06794dacf66868840ea4818352929eabeec09c2</w:t>
      </w:r>
    </w:p>
    <w:p w14:paraId="178FE13D"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5C0AE31" w14:textId="77777777" w:rsidR="00CF46CA" w:rsidRPr="00CF46CA" w:rsidRDefault="00CF46CA" w:rsidP="00CF46CA">
      <w:pPr>
        <w:spacing w:line="10" w:lineRule="atLeast"/>
        <w:rPr>
          <w:sz w:val="20"/>
          <w:szCs w:val="20"/>
        </w:rPr>
      </w:pPr>
      <w:r w:rsidRPr="00CF46CA">
        <w:rPr>
          <w:sz w:val="20"/>
          <w:szCs w:val="20"/>
        </w:rPr>
        <w:t>Date:   Wed Aug 3 18:07:33 2011 +0200</w:t>
      </w:r>
    </w:p>
    <w:p w14:paraId="4BE736C9" w14:textId="77777777" w:rsidR="00CF46CA" w:rsidRPr="00CF46CA" w:rsidRDefault="00CF46CA" w:rsidP="00CF46CA">
      <w:pPr>
        <w:spacing w:line="10" w:lineRule="atLeast"/>
        <w:rPr>
          <w:sz w:val="20"/>
          <w:szCs w:val="20"/>
        </w:rPr>
      </w:pPr>
    </w:p>
    <w:p w14:paraId="002DA493" w14:textId="77777777" w:rsidR="00CF46CA" w:rsidRPr="00CF46CA" w:rsidRDefault="00CF46CA" w:rsidP="00CF46CA">
      <w:pPr>
        <w:spacing w:line="10" w:lineRule="atLeast"/>
        <w:rPr>
          <w:sz w:val="20"/>
          <w:szCs w:val="20"/>
        </w:rPr>
      </w:pPr>
      <w:r w:rsidRPr="00CF46CA">
        <w:rPr>
          <w:sz w:val="20"/>
          <w:szCs w:val="20"/>
        </w:rPr>
        <w:t xml:space="preserve">    tests: update init.sh from gnulib</w:t>
      </w:r>
    </w:p>
    <w:p w14:paraId="720F4FED" w14:textId="77777777" w:rsidR="00CF46CA" w:rsidRPr="00CF46CA" w:rsidRDefault="00CF46CA" w:rsidP="00CF46CA">
      <w:pPr>
        <w:spacing w:line="10" w:lineRule="atLeast"/>
        <w:rPr>
          <w:sz w:val="20"/>
          <w:szCs w:val="20"/>
        </w:rPr>
      </w:pPr>
      <w:r w:rsidRPr="00CF46CA">
        <w:rPr>
          <w:sz w:val="20"/>
          <w:szCs w:val="20"/>
        </w:rPr>
        <w:t xml:space="preserve">    </w:t>
      </w:r>
    </w:p>
    <w:p w14:paraId="507A1D9A" w14:textId="77777777" w:rsidR="00CF46CA" w:rsidRPr="00CF46CA" w:rsidRDefault="00CF46CA" w:rsidP="00CF46CA">
      <w:pPr>
        <w:spacing w:line="10" w:lineRule="atLeast"/>
        <w:rPr>
          <w:sz w:val="20"/>
          <w:szCs w:val="20"/>
        </w:rPr>
      </w:pPr>
      <w:r w:rsidRPr="00CF46CA">
        <w:rPr>
          <w:sz w:val="20"/>
          <w:szCs w:val="20"/>
        </w:rPr>
        <w:t xml:space="preserve">    * tests/init.sh: Update from gnulib.</w:t>
      </w:r>
    </w:p>
    <w:p w14:paraId="77CE7163" w14:textId="77777777" w:rsidR="00CF46CA" w:rsidRPr="00CF46CA" w:rsidRDefault="00CF46CA" w:rsidP="00CF46CA">
      <w:pPr>
        <w:spacing w:line="10" w:lineRule="atLeast"/>
        <w:rPr>
          <w:sz w:val="20"/>
          <w:szCs w:val="20"/>
        </w:rPr>
      </w:pPr>
    </w:p>
    <w:p w14:paraId="45E0D801" w14:textId="77777777" w:rsidR="00CF46CA" w:rsidRPr="00CF46CA" w:rsidRDefault="00CF46CA" w:rsidP="00CF46CA">
      <w:pPr>
        <w:spacing w:line="10" w:lineRule="atLeast"/>
        <w:rPr>
          <w:sz w:val="20"/>
          <w:szCs w:val="20"/>
        </w:rPr>
      </w:pPr>
      <w:r w:rsidRPr="00CF46CA">
        <w:rPr>
          <w:sz w:val="20"/>
          <w:szCs w:val="20"/>
        </w:rPr>
        <w:t>commit 1ce0b3604b88aa6ba07b7ff5c0201224465307f1</w:t>
      </w:r>
    </w:p>
    <w:p w14:paraId="5DCB6DB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03CC6AB" w14:textId="77777777" w:rsidR="00CF46CA" w:rsidRPr="00CF46CA" w:rsidRDefault="00CF46CA" w:rsidP="00CF46CA">
      <w:pPr>
        <w:spacing w:line="10" w:lineRule="atLeast"/>
        <w:rPr>
          <w:sz w:val="20"/>
          <w:szCs w:val="20"/>
        </w:rPr>
      </w:pPr>
      <w:r w:rsidRPr="00CF46CA">
        <w:rPr>
          <w:sz w:val="20"/>
          <w:szCs w:val="20"/>
        </w:rPr>
        <w:t>Date:   Wed Aug 3 14:22:24 2011 +0200</w:t>
      </w:r>
    </w:p>
    <w:p w14:paraId="169E6903" w14:textId="77777777" w:rsidR="00CF46CA" w:rsidRPr="00CF46CA" w:rsidRDefault="00CF46CA" w:rsidP="00CF46CA">
      <w:pPr>
        <w:spacing w:line="10" w:lineRule="atLeast"/>
        <w:rPr>
          <w:sz w:val="20"/>
          <w:szCs w:val="20"/>
        </w:rPr>
      </w:pPr>
    </w:p>
    <w:p w14:paraId="562F583A"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7158957D" w14:textId="77777777" w:rsidR="00CF46CA" w:rsidRPr="00CF46CA" w:rsidRDefault="00CF46CA" w:rsidP="00CF46CA">
      <w:pPr>
        <w:spacing w:line="10" w:lineRule="atLeast"/>
        <w:rPr>
          <w:sz w:val="20"/>
          <w:szCs w:val="20"/>
        </w:rPr>
      </w:pPr>
    </w:p>
    <w:p w14:paraId="6E6BD63E" w14:textId="77777777" w:rsidR="00CF46CA" w:rsidRPr="00CF46CA" w:rsidRDefault="00CF46CA" w:rsidP="00CF46CA">
      <w:pPr>
        <w:spacing w:line="10" w:lineRule="atLeast"/>
        <w:rPr>
          <w:sz w:val="20"/>
          <w:szCs w:val="20"/>
        </w:rPr>
      </w:pPr>
      <w:r w:rsidRPr="00CF46CA">
        <w:rPr>
          <w:sz w:val="20"/>
          <w:szCs w:val="20"/>
        </w:rPr>
        <w:t>commit 01fc077bbfea22f0759400b45bf6a04b840ee2e4</w:t>
      </w:r>
    </w:p>
    <w:p w14:paraId="3A06EFDA"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72C4441" w14:textId="77777777" w:rsidR="00CF46CA" w:rsidRPr="00CF46CA" w:rsidRDefault="00CF46CA" w:rsidP="00CF46CA">
      <w:pPr>
        <w:spacing w:line="10" w:lineRule="atLeast"/>
        <w:rPr>
          <w:sz w:val="20"/>
          <w:szCs w:val="20"/>
        </w:rPr>
      </w:pPr>
      <w:r w:rsidRPr="00CF46CA">
        <w:rPr>
          <w:sz w:val="20"/>
          <w:szCs w:val="20"/>
        </w:rPr>
        <w:t>Date:   Sun Jul 3 22:44:26 2011 +0200</w:t>
      </w:r>
    </w:p>
    <w:p w14:paraId="38434516" w14:textId="77777777" w:rsidR="00CF46CA" w:rsidRPr="00CF46CA" w:rsidRDefault="00CF46CA" w:rsidP="00CF46CA">
      <w:pPr>
        <w:spacing w:line="10" w:lineRule="atLeast"/>
        <w:rPr>
          <w:sz w:val="20"/>
          <w:szCs w:val="20"/>
        </w:rPr>
      </w:pPr>
    </w:p>
    <w:p w14:paraId="07BE1DCF" w14:textId="77777777" w:rsidR="00CF46CA" w:rsidRPr="00CF46CA" w:rsidRDefault="00CF46CA" w:rsidP="00CF46CA">
      <w:pPr>
        <w:spacing w:line="10" w:lineRule="atLeast"/>
        <w:rPr>
          <w:sz w:val="20"/>
          <w:szCs w:val="20"/>
        </w:rPr>
      </w:pPr>
      <w:r w:rsidRPr="00CF46CA">
        <w:rPr>
          <w:sz w:val="20"/>
          <w:szCs w:val="20"/>
        </w:rPr>
        <w:t xml:space="preserve">    maint: remove inclusion of unused header, for "make syntax-check"</w:t>
      </w:r>
    </w:p>
    <w:p w14:paraId="238A463F" w14:textId="77777777" w:rsidR="00CF46CA" w:rsidRPr="00CF46CA" w:rsidRDefault="00CF46CA" w:rsidP="00CF46CA">
      <w:pPr>
        <w:spacing w:line="10" w:lineRule="atLeast"/>
        <w:rPr>
          <w:sz w:val="20"/>
          <w:szCs w:val="20"/>
        </w:rPr>
      </w:pPr>
      <w:r w:rsidRPr="00CF46CA">
        <w:rPr>
          <w:sz w:val="20"/>
          <w:szCs w:val="20"/>
        </w:rPr>
        <w:t xml:space="preserve">    </w:t>
      </w:r>
    </w:p>
    <w:p w14:paraId="0AB5B3A2" w14:textId="77777777" w:rsidR="00CF46CA" w:rsidRPr="00CF46CA" w:rsidRDefault="00CF46CA" w:rsidP="00CF46CA">
      <w:pPr>
        <w:spacing w:line="10" w:lineRule="atLeast"/>
        <w:rPr>
          <w:sz w:val="20"/>
          <w:szCs w:val="20"/>
        </w:rPr>
      </w:pPr>
      <w:r w:rsidRPr="00CF46CA">
        <w:rPr>
          <w:sz w:val="20"/>
          <w:szCs w:val="20"/>
        </w:rPr>
        <w:t xml:space="preserve">    * src/diff3.c: Don't include &lt;inttostr.h&gt;.  Not used.</w:t>
      </w:r>
    </w:p>
    <w:p w14:paraId="77B91209" w14:textId="77777777" w:rsidR="00CF46CA" w:rsidRPr="00CF46CA" w:rsidRDefault="00CF46CA" w:rsidP="00CF46CA">
      <w:pPr>
        <w:spacing w:line="10" w:lineRule="atLeast"/>
        <w:rPr>
          <w:sz w:val="20"/>
          <w:szCs w:val="20"/>
        </w:rPr>
      </w:pPr>
      <w:r w:rsidRPr="00CF46CA">
        <w:rPr>
          <w:sz w:val="20"/>
          <w:szCs w:val="20"/>
        </w:rPr>
        <w:t xml:space="preserve">    * src/context.c: Likewise.</w:t>
      </w:r>
    </w:p>
    <w:p w14:paraId="11F5C85A" w14:textId="77777777" w:rsidR="00CF46CA" w:rsidRPr="00CF46CA" w:rsidRDefault="00CF46CA" w:rsidP="00CF46CA">
      <w:pPr>
        <w:spacing w:line="10" w:lineRule="atLeast"/>
        <w:rPr>
          <w:sz w:val="20"/>
          <w:szCs w:val="20"/>
        </w:rPr>
      </w:pPr>
    </w:p>
    <w:p w14:paraId="1D13D986" w14:textId="77777777" w:rsidR="00CF46CA" w:rsidRPr="00CF46CA" w:rsidRDefault="00CF46CA" w:rsidP="00CF46CA">
      <w:pPr>
        <w:spacing w:line="10" w:lineRule="atLeast"/>
        <w:rPr>
          <w:sz w:val="20"/>
          <w:szCs w:val="20"/>
        </w:rPr>
      </w:pPr>
      <w:r w:rsidRPr="00CF46CA">
        <w:rPr>
          <w:sz w:val="20"/>
          <w:szCs w:val="20"/>
        </w:rPr>
        <w:t>commit c8b5b09d1393139ba443e7e239cfa6a9c3e92258</w:t>
      </w:r>
    </w:p>
    <w:p w14:paraId="1D8C9F55"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6C93574" w14:textId="77777777" w:rsidR="00CF46CA" w:rsidRPr="00CF46CA" w:rsidRDefault="00CF46CA" w:rsidP="00CF46CA">
      <w:pPr>
        <w:spacing w:line="10" w:lineRule="atLeast"/>
        <w:rPr>
          <w:sz w:val="20"/>
          <w:szCs w:val="20"/>
        </w:rPr>
      </w:pPr>
      <w:r w:rsidRPr="00CF46CA">
        <w:rPr>
          <w:sz w:val="20"/>
          <w:szCs w:val="20"/>
        </w:rPr>
        <w:t>Date:   Sun Jun 19 17:15:26 2011 +0200</w:t>
      </w:r>
    </w:p>
    <w:p w14:paraId="6014781C" w14:textId="77777777" w:rsidR="00CF46CA" w:rsidRPr="00CF46CA" w:rsidRDefault="00CF46CA" w:rsidP="00CF46CA">
      <w:pPr>
        <w:spacing w:line="10" w:lineRule="atLeast"/>
        <w:rPr>
          <w:sz w:val="20"/>
          <w:szCs w:val="20"/>
        </w:rPr>
      </w:pPr>
    </w:p>
    <w:p w14:paraId="0C50A344" w14:textId="77777777" w:rsidR="00CF46CA" w:rsidRPr="00CF46CA" w:rsidRDefault="00CF46CA" w:rsidP="00CF46CA">
      <w:pPr>
        <w:spacing w:line="10" w:lineRule="atLeast"/>
        <w:rPr>
          <w:sz w:val="20"/>
          <w:szCs w:val="20"/>
        </w:rPr>
      </w:pPr>
      <w:r w:rsidRPr="00CF46CA">
        <w:rPr>
          <w:sz w:val="20"/>
          <w:szCs w:val="20"/>
        </w:rPr>
        <w:t xml:space="preserve">    build: don't require perl when building from a tarball</w:t>
      </w:r>
    </w:p>
    <w:p w14:paraId="0C941A0F" w14:textId="77777777" w:rsidR="00CF46CA" w:rsidRPr="00CF46CA" w:rsidRDefault="00CF46CA" w:rsidP="00CF46CA">
      <w:pPr>
        <w:spacing w:line="10" w:lineRule="atLeast"/>
        <w:rPr>
          <w:sz w:val="20"/>
          <w:szCs w:val="20"/>
        </w:rPr>
      </w:pPr>
      <w:r w:rsidRPr="00CF46CA">
        <w:rPr>
          <w:sz w:val="20"/>
          <w:szCs w:val="20"/>
        </w:rPr>
        <w:t xml:space="preserve">    </w:t>
      </w:r>
    </w:p>
    <w:p w14:paraId="28B86753" w14:textId="77777777" w:rsidR="00CF46CA" w:rsidRPr="00CF46CA" w:rsidRDefault="00CF46CA" w:rsidP="00CF46CA">
      <w:pPr>
        <w:spacing w:line="10" w:lineRule="atLeast"/>
        <w:rPr>
          <w:sz w:val="20"/>
          <w:szCs w:val="20"/>
        </w:rPr>
      </w:pPr>
      <w:r w:rsidRPr="00CF46CA">
        <w:rPr>
          <w:sz w:val="20"/>
          <w:szCs w:val="20"/>
        </w:rPr>
        <w:t xml:space="preserve">    But do ensure -- in all other circumstances -- that the man/*.1</w:t>
      </w:r>
    </w:p>
    <w:p w14:paraId="4560A5A2" w14:textId="77777777" w:rsidR="00CF46CA" w:rsidRPr="00CF46CA" w:rsidRDefault="00CF46CA" w:rsidP="00CF46CA">
      <w:pPr>
        <w:spacing w:line="10" w:lineRule="atLeast"/>
        <w:rPr>
          <w:sz w:val="20"/>
          <w:szCs w:val="20"/>
        </w:rPr>
      </w:pPr>
      <w:r w:rsidRPr="00CF46CA">
        <w:rPr>
          <w:sz w:val="20"/>
          <w:szCs w:val="20"/>
        </w:rPr>
        <w:t xml:space="preserve">    files are rebuilt whenever the version number changes.</w:t>
      </w:r>
    </w:p>
    <w:p w14:paraId="27BF0075" w14:textId="77777777" w:rsidR="00CF46CA" w:rsidRPr="00CF46CA" w:rsidRDefault="00CF46CA" w:rsidP="00CF46CA">
      <w:pPr>
        <w:spacing w:line="10" w:lineRule="atLeast"/>
        <w:rPr>
          <w:sz w:val="20"/>
          <w:szCs w:val="20"/>
        </w:rPr>
      </w:pPr>
      <w:r w:rsidRPr="00CF46CA">
        <w:rPr>
          <w:sz w:val="20"/>
          <w:szCs w:val="20"/>
        </w:rPr>
        <w:t xml:space="preserve">    * configure.ac (SRC_VERSION_C): Define.</w:t>
      </w:r>
    </w:p>
    <w:p w14:paraId="658162B7" w14:textId="77777777" w:rsidR="00CF46CA" w:rsidRPr="00CF46CA" w:rsidRDefault="00CF46CA" w:rsidP="00CF46CA">
      <w:pPr>
        <w:spacing w:line="10" w:lineRule="atLeast"/>
        <w:rPr>
          <w:sz w:val="20"/>
          <w:szCs w:val="20"/>
        </w:rPr>
      </w:pPr>
      <w:r w:rsidRPr="00CF46CA">
        <w:rPr>
          <w:sz w:val="20"/>
          <w:szCs w:val="20"/>
        </w:rPr>
        <w:t xml:space="preserve">    * man/Makefile.am (dist_man1_MANS): Rename from $(man1_MANS),</w:t>
      </w:r>
    </w:p>
    <w:p w14:paraId="2FB4FAFF" w14:textId="77777777" w:rsidR="00CF46CA" w:rsidRPr="00CF46CA" w:rsidRDefault="00CF46CA" w:rsidP="00CF46CA">
      <w:pPr>
        <w:spacing w:line="10" w:lineRule="atLeast"/>
        <w:rPr>
          <w:sz w:val="20"/>
          <w:szCs w:val="20"/>
        </w:rPr>
      </w:pPr>
      <w:r w:rsidRPr="00CF46CA">
        <w:rPr>
          <w:sz w:val="20"/>
          <w:szCs w:val="20"/>
        </w:rPr>
        <w:t xml:space="preserve">    so that we distribute those pesky man/*.1 files.</w:t>
      </w:r>
    </w:p>
    <w:p w14:paraId="4D0DCD6C" w14:textId="77777777" w:rsidR="00CF46CA" w:rsidRPr="00CF46CA" w:rsidRDefault="00CF46CA" w:rsidP="00CF46CA">
      <w:pPr>
        <w:spacing w:line="10" w:lineRule="atLeast"/>
        <w:rPr>
          <w:sz w:val="20"/>
          <w:szCs w:val="20"/>
        </w:rPr>
      </w:pPr>
      <w:r w:rsidRPr="00CF46CA">
        <w:rPr>
          <w:sz w:val="20"/>
          <w:szCs w:val="20"/>
        </w:rPr>
        <w:t xml:space="preserve">    (EXTRA_DIST): Reflect name change.</w:t>
      </w:r>
    </w:p>
    <w:p w14:paraId="258E7856" w14:textId="77777777" w:rsidR="00CF46CA" w:rsidRPr="00CF46CA" w:rsidRDefault="00CF46CA" w:rsidP="00CF46CA">
      <w:pPr>
        <w:spacing w:line="10" w:lineRule="atLeast"/>
        <w:rPr>
          <w:sz w:val="20"/>
          <w:szCs w:val="20"/>
        </w:rPr>
      </w:pPr>
      <w:r w:rsidRPr="00CF46CA">
        <w:rPr>
          <w:sz w:val="20"/>
          <w:szCs w:val="20"/>
        </w:rPr>
        <w:t xml:space="preserve">    (MAINTAINERCLEANFILES): Define this, not DISTCLEANFILES,</w:t>
      </w:r>
    </w:p>
    <w:p w14:paraId="65AB3562" w14:textId="77777777" w:rsidR="00CF46CA" w:rsidRPr="00CF46CA" w:rsidRDefault="00CF46CA" w:rsidP="00CF46CA">
      <w:pPr>
        <w:spacing w:line="10" w:lineRule="atLeast"/>
        <w:rPr>
          <w:sz w:val="20"/>
          <w:szCs w:val="20"/>
        </w:rPr>
      </w:pPr>
      <w:r w:rsidRPr="00CF46CA">
        <w:rPr>
          <w:sz w:val="20"/>
          <w:szCs w:val="20"/>
        </w:rPr>
        <w:t xml:space="preserve">    now that these generated files are distributed.</w:t>
      </w:r>
    </w:p>
    <w:p w14:paraId="742BEF01" w14:textId="77777777" w:rsidR="00CF46CA" w:rsidRPr="00CF46CA" w:rsidRDefault="00CF46CA" w:rsidP="00CF46CA">
      <w:pPr>
        <w:spacing w:line="10" w:lineRule="atLeast"/>
        <w:rPr>
          <w:sz w:val="20"/>
          <w:szCs w:val="20"/>
        </w:rPr>
      </w:pPr>
      <w:r w:rsidRPr="00CF46CA">
        <w:rPr>
          <w:sz w:val="20"/>
          <w:szCs w:val="20"/>
        </w:rPr>
        <w:t xml:space="preserve">    ($(dist_man1_MANS)): Depend on $(SRC_VERSION_C), so we get the</w:t>
      </w:r>
    </w:p>
    <w:p w14:paraId="547CE39C" w14:textId="77777777" w:rsidR="00CF46CA" w:rsidRPr="00CF46CA" w:rsidRDefault="00CF46CA" w:rsidP="00CF46CA">
      <w:pPr>
        <w:spacing w:line="10" w:lineRule="atLeast"/>
        <w:rPr>
          <w:sz w:val="20"/>
          <w:szCs w:val="20"/>
        </w:rPr>
      </w:pPr>
      <w:r w:rsidRPr="00CF46CA">
        <w:rPr>
          <w:sz w:val="20"/>
          <w:szCs w:val="20"/>
        </w:rPr>
        <w:t xml:space="preserve">    full dependency when not building from a tarball.</w:t>
      </w:r>
    </w:p>
    <w:p w14:paraId="5634C764" w14:textId="77777777" w:rsidR="00CF46CA" w:rsidRPr="00CF46CA" w:rsidRDefault="00CF46CA" w:rsidP="00CF46CA">
      <w:pPr>
        <w:spacing w:line="10" w:lineRule="atLeast"/>
        <w:rPr>
          <w:sz w:val="20"/>
          <w:szCs w:val="20"/>
        </w:rPr>
      </w:pPr>
    </w:p>
    <w:p w14:paraId="41D21A80" w14:textId="77777777" w:rsidR="00CF46CA" w:rsidRPr="00CF46CA" w:rsidRDefault="00CF46CA" w:rsidP="00CF46CA">
      <w:pPr>
        <w:spacing w:line="10" w:lineRule="atLeast"/>
        <w:rPr>
          <w:sz w:val="20"/>
          <w:szCs w:val="20"/>
        </w:rPr>
      </w:pPr>
      <w:r w:rsidRPr="00CF46CA">
        <w:rPr>
          <w:sz w:val="20"/>
          <w:szCs w:val="20"/>
        </w:rPr>
        <w:t>commit e783a23b1944d89405342f5d6a09dba26c192005</w:t>
      </w:r>
    </w:p>
    <w:p w14:paraId="344F6BC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5E7865D" w14:textId="77777777" w:rsidR="00CF46CA" w:rsidRPr="00CF46CA" w:rsidRDefault="00CF46CA" w:rsidP="00CF46CA">
      <w:pPr>
        <w:spacing w:line="10" w:lineRule="atLeast"/>
        <w:rPr>
          <w:sz w:val="20"/>
          <w:szCs w:val="20"/>
        </w:rPr>
      </w:pPr>
      <w:r w:rsidRPr="00CF46CA">
        <w:rPr>
          <w:sz w:val="20"/>
          <w:szCs w:val="20"/>
        </w:rPr>
        <w:t>Date:   Mon Jun 13 09:17:26 2011 +0200</w:t>
      </w:r>
    </w:p>
    <w:p w14:paraId="7E1A9764" w14:textId="77777777" w:rsidR="00CF46CA" w:rsidRPr="00CF46CA" w:rsidRDefault="00CF46CA" w:rsidP="00CF46CA">
      <w:pPr>
        <w:spacing w:line="10" w:lineRule="atLeast"/>
        <w:rPr>
          <w:sz w:val="20"/>
          <w:szCs w:val="20"/>
        </w:rPr>
      </w:pPr>
    </w:p>
    <w:p w14:paraId="5D2ECFF6" w14:textId="77777777" w:rsidR="00CF46CA" w:rsidRPr="00CF46CA" w:rsidRDefault="00CF46CA" w:rsidP="00CF46CA">
      <w:pPr>
        <w:spacing w:line="10" w:lineRule="atLeast"/>
        <w:rPr>
          <w:sz w:val="20"/>
          <w:szCs w:val="20"/>
        </w:rPr>
      </w:pPr>
      <w:r w:rsidRPr="00CF46CA">
        <w:rPr>
          <w:sz w:val="20"/>
          <w:szCs w:val="20"/>
        </w:rPr>
        <w:t xml:space="preserve">    doc: do not distribute generated man/*.1 man files</w:t>
      </w:r>
    </w:p>
    <w:p w14:paraId="67ECFB4A" w14:textId="77777777" w:rsidR="00CF46CA" w:rsidRPr="00CF46CA" w:rsidRDefault="00CF46CA" w:rsidP="00CF46CA">
      <w:pPr>
        <w:spacing w:line="10" w:lineRule="atLeast"/>
        <w:rPr>
          <w:sz w:val="20"/>
          <w:szCs w:val="20"/>
        </w:rPr>
      </w:pPr>
      <w:r w:rsidRPr="00CF46CA">
        <w:rPr>
          <w:sz w:val="20"/>
          <w:szCs w:val="20"/>
        </w:rPr>
        <w:t xml:space="preserve">    </w:t>
      </w:r>
    </w:p>
    <w:p w14:paraId="09712771" w14:textId="77777777" w:rsidR="00CF46CA" w:rsidRPr="00CF46CA" w:rsidRDefault="00CF46CA" w:rsidP="00CF46CA">
      <w:pPr>
        <w:spacing w:line="10" w:lineRule="atLeast"/>
        <w:rPr>
          <w:sz w:val="20"/>
          <w:szCs w:val="20"/>
        </w:rPr>
      </w:pPr>
      <w:r w:rsidRPr="00CF46CA">
        <w:rPr>
          <w:sz w:val="20"/>
          <w:szCs w:val="20"/>
        </w:rPr>
        <w:t xml:space="preserve">    * man/help2man: New file.</w:t>
      </w:r>
    </w:p>
    <w:p w14:paraId="5502E08F" w14:textId="77777777" w:rsidR="00CF46CA" w:rsidRPr="00CF46CA" w:rsidRDefault="00CF46CA" w:rsidP="00CF46CA">
      <w:pPr>
        <w:spacing w:line="10" w:lineRule="atLeast"/>
        <w:rPr>
          <w:sz w:val="20"/>
          <w:szCs w:val="20"/>
        </w:rPr>
      </w:pPr>
      <w:r w:rsidRPr="00CF46CA">
        <w:rPr>
          <w:sz w:val="20"/>
          <w:szCs w:val="20"/>
        </w:rPr>
        <w:t xml:space="preserve">    * man/Makefile.am: Use $(srcdir)/help2man.</w:t>
      </w:r>
    </w:p>
    <w:p w14:paraId="6A6DA4DD" w14:textId="77777777" w:rsidR="00CF46CA" w:rsidRPr="00CF46CA" w:rsidRDefault="00CF46CA" w:rsidP="00CF46CA">
      <w:pPr>
        <w:spacing w:line="10" w:lineRule="atLeast"/>
        <w:rPr>
          <w:sz w:val="20"/>
          <w:szCs w:val="20"/>
        </w:rPr>
      </w:pPr>
      <w:r w:rsidRPr="00CF46CA">
        <w:rPr>
          <w:sz w:val="20"/>
          <w:szCs w:val="20"/>
        </w:rPr>
        <w:t xml:space="preserve">    Convert $(dist_man1_MANS) to $(man1_MANS), to tell automake</w:t>
      </w:r>
    </w:p>
    <w:p w14:paraId="0B5AA71A" w14:textId="77777777" w:rsidR="00CF46CA" w:rsidRPr="00CF46CA" w:rsidRDefault="00CF46CA" w:rsidP="00CF46CA">
      <w:pPr>
        <w:spacing w:line="10" w:lineRule="atLeast"/>
        <w:rPr>
          <w:sz w:val="20"/>
          <w:szCs w:val="20"/>
        </w:rPr>
      </w:pPr>
      <w:r w:rsidRPr="00CF46CA">
        <w:rPr>
          <w:sz w:val="20"/>
          <w:szCs w:val="20"/>
        </w:rPr>
        <w:lastRenderedPageBreak/>
        <w:t xml:space="preserve">    not to distribute the generated man/*.1 files.  Now they're</w:t>
      </w:r>
    </w:p>
    <w:p w14:paraId="2FC94ABE" w14:textId="77777777" w:rsidR="00CF46CA" w:rsidRPr="00CF46CA" w:rsidRDefault="00CF46CA" w:rsidP="00CF46CA">
      <w:pPr>
        <w:spacing w:line="10" w:lineRule="atLeast"/>
        <w:rPr>
          <w:sz w:val="20"/>
          <w:szCs w:val="20"/>
        </w:rPr>
      </w:pPr>
      <w:r w:rsidRPr="00CF46CA">
        <w:rPr>
          <w:sz w:val="20"/>
          <w:szCs w:val="20"/>
        </w:rPr>
        <w:t xml:space="preserve">    generated at build-from-tarball time.</w:t>
      </w:r>
    </w:p>
    <w:p w14:paraId="58451AA3" w14:textId="77777777" w:rsidR="00CF46CA" w:rsidRPr="00CF46CA" w:rsidRDefault="00CF46CA" w:rsidP="00CF46CA">
      <w:pPr>
        <w:spacing w:line="10" w:lineRule="atLeast"/>
        <w:rPr>
          <w:sz w:val="20"/>
          <w:szCs w:val="20"/>
        </w:rPr>
      </w:pPr>
      <w:r w:rsidRPr="00CF46CA">
        <w:rPr>
          <w:sz w:val="20"/>
          <w:szCs w:val="20"/>
        </w:rPr>
        <w:t xml:space="preserve">    ($(man1_MANS)): Depend on version.c, so that man pages are</w:t>
      </w:r>
    </w:p>
    <w:p w14:paraId="6E1BC138" w14:textId="77777777" w:rsidR="00CF46CA" w:rsidRPr="00CF46CA" w:rsidRDefault="00CF46CA" w:rsidP="00CF46CA">
      <w:pPr>
        <w:spacing w:line="10" w:lineRule="atLeast"/>
        <w:rPr>
          <w:sz w:val="20"/>
          <w:szCs w:val="20"/>
        </w:rPr>
      </w:pPr>
      <w:r w:rsidRPr="00CF46CA">
        <w:rPr>
          <w:sz w:val="20"/>
          <w:szCs w:val="20"/>
        </w:rPr>
        <w:t xml:space="preserve">    regenerated whenever the version string changes.</w:t>
      </w:r>
    </w:p>
    <w:p w14:paraId="39D071A9" w14:textId="77777777" w:rsidR="00CF46CA" w:rsidRPr="00CF46CA" w:rsidRDefault="00CF46CA" w:rsidP="00CF46CA">
      <w:pPr>
        <w:spacing w:line="10" w:lineRule="atLeast"/>
        <w:rPr>
          <w:sz w:val="20"/>
          <w:szCs w:val="20"/>
        </w:rPr>
      </w:pPr>
    </w:p>
    <w:p w14:paraId="0CA54507" w14:textId="77777777" w:rsidR="00CF46CA" w:rsidRPr="00CF46CA" w:rsidRDefault="00CF46CA" w:rsidP="00CF46CA">
      <w:pPr>
        <w:spacing w:line="10" w:lineRule="atLeast"/>
        <w:rPr>
          <w:sz w:val="20"/>
          <w:szCs w:val="20"/>
        </w:rPr>
      </w:pPr>
      <w:r w:rsidRPr="00CF46CA">
        <w:rPr>
          <w:sz w:val="20"/>
          <w:szCs w:val="20"/>
        </w:rPr>
        <w:t>commit 7faccb437cb0c08c52ac061db66e9e028bd690a7</w:t>
      </w:r>
    </w:p>
    <w:p w14:paraId="3B55CED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5ED223D" w14:textId="77777777" w:rsidR="00CF46CA" w:rsidRPr="00CF46CA" w:rsidRDefault="00CF46CA" w:rsidP="00CF46CA">
      <w:pPr>
        <w:spacing w:line="10" w:lineRule="atLeast"/>
        <w:rPr>
          <w:sz w:val="20"/>
          <w:szCs w:val="20"/>
        </w:rPr>
      </w:pPr>
      <w:r w:rsidRPr="00CF46CA">
        <w:rPr>
          <w:sz w:val="20"/>
          <w:szCs w:val="20"/>
        </w:rPr>
        <w:t>Date:   Sun Jun 12 11:24:57 2011 +0200</w:t>
      </w:r>
    </w:p>
    <w:p w14:paraId="55475BF8" w14:textId="77777777" w:rsidR="00CF46CA" w:rsidRPr="00CF46CA" w:rsidRDefault="00CF46CA" w:rsidP="00CF46CA">
      <w:pPr>
        <w:spacing w:line="10" w:lineRule="atLeast"/>
        <w:rPr>
          <w:sz w:val="20"/>
          <w:szCs w:val="20"/>
        </w:rPr>
      </w:pPr>
    </w:p>
    <w:p w14:paraId="2DA022D2" w14:textId="77777777" w:rsidR="00CF46CA" w:rsidRPr="00CF46CA" w:rsidRDefault="00CF46CA" w:rsidP="00CF46CA">
      <w:pPr>
        <w:spacing w:line="10" w:lineRule="atLeast"/>
        <w:rPr>
          <w:sz w:val="20"/>
          <w:szCs w:val="20"/>
        </w:rPr>
      </w:pPr>
      <w:r w:rsidRPr="00CF46CA">
        <w:rPr>
          <w:sz w:val="20"/>
          <w:szCs w:val="20"/>
        </w:rPr>
        <w:t xml:space="preserve">    build: ccache works better without embedded version strings</w:t>
      </w:r>
    </w:p>
    <w:p w14:paraId="73649113" w14:textId="77777777" w:rsidR="00CF46CA" w:rsidRPr="00CF46CA" w:rsidRDefault="00CF46CA" w:rsidP="00CF46CA">
      <w:pPr>
        <w:spacing w:line="10" w:lineRule="atLeast"/>
        <w:rPr>
          <w:sz w:val="20"/>
          <w:szCs w:val="20"/>
        </w:rPr>
      </w:pPr>
      <w:r w:rsidRPr="00CF46CA">
        <w:rPr>
          <w:sz w:val="20"/>
          <w:szCs w:val="20"/>
        </w:rPr>
        <w:t xml:space="preserve">    </w:t>
      </w:r>
    </w:p>
    <w:p w14:paraId="741E8E58" w14:textId="77777777" w:rsidR="00CF46CA" w:rsidRPr="00CF46CA" w:rsidRDefault="00CF46CA" w:rsidP="00CF46CA">
      <w:pPr>
        <w:spacing w:line="10" w:lineRule="atLeast"/>
        <w:rPr>
          <w:sz w:val="20"/>
          <w:szCs w:val="20"/>
        </w:rPr>
      </w:pPr>
      <w:r w:rsidRPr="00CF46CA">
        <w:rPr>
          <w:sz w:val="20"/>
          <w:szCs w:val="20"/>
        </w:rPr>
        <w:t xml:space="preserve">    * src/Makefile.am: Generate version.c and version.h and put the</w:t>
      </w:r>
    </w:p>
    <w:p w14:paraId="5347BD54" w14:textId="77777777" w:rsidR="00CF46CA" w:rsidRPr="00CF46CA" w:rsidRDefault="00CF46CA" w:rsidP="00CF46CA">
      <w:pPr>
        <w:spacing w:line="10" w:lineRule="atLeast"/>
        <w:rPr>
          <w:sz w:val="20"/>
          <w:szCs w:val="20"/>
        </w:rPr>
      </w:pPr>
      <w:r w:rsidRPr="00CF46CA">
        <w:rPr>
          <w:sz w:val="20"/>
          <w:szCs w:val="20"/>
        </w:rPr>
        <w:t xml:space="preserve">    new symbol in a tiny library to be used by each program.</w:t>
      </w:r>
    </w:p>
    <w:p w14:paraId="023726FF" w14:textId="77777777" w:rsidR="00CF46CA" w:rsidRPr="00CF46CA" w:rsidRDefault="00CF46CA" w:rsidP="00CF46CA">
      <w:pPr>
        <w:spacing w:line="10" w:lineRule="atLeast"/>
        <w:rPr>
          <w:sz w:val="20"/>
          <w:szCs w:val="20"/>
        </w:rPr>
      </w:pPr>
      <w:r w:rsidRPr="00CF46CA">
        <w:rPr>
          <w:sz w:val="20"/>
          <w:szCs w:val="20"/>
        </w:rPr>
        <w:t xml:space="preserve">    (LDADD): Add the new library.</w:t>
      </w:r>
    </w:p>
    <w:p w14:paraId="18DFB232" w14:textId="77777777" w:rsidR="00CF46CA" w:rsidRPr="00CF46CA" w:rsidRDefault="00CF46CA" w:rsidP="00CF46CA">
      <w:pPr>
        <w:spacing w:line="10" w:lineRule="atLeast"/>
        <w:rPr>
          <w:sz w:val="20"/>
          <w:szCs w:val="20"/>
        </w:rPr>
      </w:pPr>
      <w:r w:rsidRPr="00CF46CA">
        <w:rPr>
          <w:sz w:val="20"/>
          <w:szCs w:val="20"/>
        </w:rPr>
        <w:t xml:space="preserve">    * src/cmp.c (main): Use Version, not PACKAGE_VERSION, so the .o</w:t>
      </w:r>
    </w:p>
    <w:p w14:paraId="58C3EC6D" w14:textId="77777777" w:rsidR="00CF46CA" w:rsidRPr="00CF46CA" w:rsidRDefault="00CF46CA" w:rsidP="00CF46CA">
      <w:pPr>
        <w:spacing w:line="10" w:lineRule="atLeast"/>
        <w:rPr>
          <w:sz w:val="20"/>
          <w:szCs w:val="20"/>
        </w:rPr>
      </w:pPr>
      <w:r w:rsidRPr="00CF46CA">
        <w:rPr>
          <w:sz w:val="20"/>
          <w:szCs w:val="20"/>
        </w:rPr>
        <w:t xml:space="preserve">    file does not change with each commit-derived version increment.</w:t>
      </w:r>
    </w:p>
    <w:p w14:paraId="6F51EE48" w14:textId="77777777" w:rsidR="00CF46CA" w:rsidRPr="00CF46CA" w:rsidRDefault="00CF46CA" w:rsidP="00CF46CA">
      <w:pPr>
        <w:spacing w:line="10" w:lineRule="atLeast"/>
        <w:rPr>
          <w:sz w:val="20"/>
          <w:szCs w:val="20"/>
        </w:rPr>
      </w:pPr>
      <w:r w:rsidRPr="00CF46CA">
        <w:rPr>
          <w:sz w:val="20"/>
          <w:szCs w:val="20"/>
        </w:rPr>
        <w:t xml:space="preserve">    * src/diff.c (main): Likewise.</w:t>
      </w:r>
    </w:p>
    <w:p w14:paraId="352F3472" w14:textId="77777777" w:rsidR="00CF46CA" w:rsidRPr="00CF46CA" w:rsidRDefault="00CF46CA" w:rsidP="00CF46CA">
      <w:pPr>
        <w:spacing w:line="10" w:lineRule="atLeast"/>
        <w:rPr>
          <w:sz w:val="20"/>
          <w:szCs w:val="20"/>
        </w:rPr>
      </w:pPr>
      <w:r w:rsidRPr="00CF46CA">
        <w:rPr>
          <w:sz w:val="20"/>
          <w:szCs w:val="20"/>
        </w:rPr>
        <w:t xml:space="preserve">    * src/diff3.c (main): Likewise.</w:t>
      </w:r>
    </w:p>
    <w:p w14:paraId="6EFBCFA7" w14:textId="77777777" w:rsidR="00CF46CA" w:rsidRPr="00CF46CA" w:rsidRDefault="00CF46CA" w:rsidP="00CF46CA">
      <w:pPr>
        <w:spacing w:line="10" w:lineRule="atLeast"/>
        <w:rPr>
          <w:sz w:val="20"/>
          <w:szCs w:val="20"/>
        </w:rPr>
      </w:pPr>
      <w:r w:rsidRPr="00CF46CA">
        <w:rPr>
          <w:sz w:val="20"/>
          <w:szCs w:val="20"/>
        </w:rPr>
        <w:t xml:space="preserve">    * src/sdiff.c (main): Likewise.</w:t>
      </w:r>
    </w:p>
    <w:p w14:paraId="4D5A3C7E" w14:textId="77777777" w:rsidR="00CF46CA" w:rsidRPr="00CF46CA" w:rsidRDefault="00CF46CA" w:rsidP="00CF46CA">
      <w:pPr>
        <w:spacing w:line="10" w:lineRule="atLeast"/>
        <w:rPr>
          <w:sz w:val="20"/>
          <w:szCs w:val="20"/>
        </w:rPr>
      </w:pPr>
      <w:r w:rsidRPr="00CF46CA">
        <w:rPr>
          <w:sz w:val="20"/>
          <w:szCs w:val="20"/>
        </w:rPr>
        <w:t xml:space="preserve">    * src/system.h: Include "version.h".</w:t>
      </w:r>
    </w:p>
    <w:p w14:paraId="19CF8D4F" w14:textId="77777777" w:rsidR="00CF46CA" w:rsidRPr="00CF46CA" w:rsidRDefault="00CF46CA" w:rsidP="00CF46CA">
      <w:pPr>
        <w:spacing w:line="10" w:lineRule="atLeast"/>
        <w:rPr>
          <w:sz w:val="20"/>
          <w:szCs w:val="20"/>
        </w:rPr>
      </w:pPr>
      <w:r w:rsidRPr="00CF46CA">
        <w:rPr>
          <w:sz w:val="20"/>
          <w:szCs w:val="20"/>
        </w:rPr>
        <w:t xml:space="preserve">    * .gitignore: Add version.[ch]</w:t>
      </w:r>
    </w:p>
    <w:p w14:paraId="4A6CD9E1" w14:textId="77777777" w:rsidR="00CF46CA" w:rsidRPr="00CF46CA" w:rsidRDefault="00CF46CA" w:rsidP="00CF46CA">
      <w:pPr>
        <w:spacing w:line="10" w:lineRule="atLeast"/>
        <w:rPr>
          <w:sz w:val="20"/>
          <w:szCs w:val="20"/>
        </w:rPr>
      </w:pPr>
    </w:p>
    <w:p w14:paraId="4CEF5FD5" w14:textId="77777777" w:rsidR="00CF46CA" w:rsidRPr="00CF46CA" w:rsidRDefault="00CF46CA" w:rsidP="00CF46CA">
      <w:pPr>
        <w:spacing w:line="10" w:lineRule="atLeast"/>
        <w:rPr>
          <w:sz w:val="20"/>
          <w:szCs w:val="20"/>
        </w:rPr>
      </w:pPr>
      <w:r w:rsidRPr="00CF46CA">
        <w:rPr>
          <w:sz w:val="20"/>
          <w:szCs w:val="20"/>
        </w:rPr>
        <w:t>commit 929cf564727acb17435e98b6d05e9d6453f10808</w:t>
      </w:r>
    </w:p>
    <w:p w14:paraId="163C591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43220EB" w14:textId="77777777" w:rsidR="00CF46CA" w:rsidRPr="00CF46CA" w:rsidRDefault="00CF46CA" w:rsidP="00CF46CA">
      <w:pPr>
        <w:spacing w:line="10" w:lineRule="atLeast"/>
        <w:rPr>
          <w:sz w:val="20"/>
          <w:szCs w:val="20"/>
        </w:rPr>
      </w:pPr>
      <w:r w:rsidRPr="00CF46CA">
        <w:rPr>
          <w:sz w:val="20"/>
          <w:szCs w:val="20"/>
        </w:rPr>
        <w:t>Date:   Sun Jun 12 10:14:22 2011 +0200</w:t>
      </w:r>
    </w:p>
    <w:p w14:paraId="3225AA3E" w14:textId="77777777" w:rsidR="00CF46CA" w:rsidRPr="00CF46CA" w:rsidRDefault="00CF46CA" w:rsidP="00CF46CA">
      <w:pPr>
        <w:spacing w:line="10" w:lineRule="atLeast"/>
        <w:rPr>
          <w:sz w:val="20"/>
          <w:szCs w:val="20"/>
        </w:rPr>
      </w:pPr>
    </w:p>
    <w:p w14:paraId="6A00E250" w14:textId="77777777" w:rsidR="00CF46CA" w:rsidRPr="00CF46CA" w:rsidRDefault="00CF46CA" w:rsidP="00CF46CA">
      <w:pPr>
        <w:spacing w:line="10" w:lineRule="atLeast"/>
        <w:rPr>
          <w:sz w:val="20"/>
          <w:szCs w:val="20"/>
        </w:rPr>
      </w:pPr>
      <w:r w:rsidRPr="00CF46CA">
        <w:rPr>
          <w:sz w:val="20"/>
          <w:szCs w:val="20"/>
        </w:rPr>
        <w:t xml:space="preserve">    doc: ensure each program has a man/*.x file: add "SEE ALSO" references</w:t>
      </w:r>
    </w:p>
    <w:p w14:paraId="3EF71671" w14:textId="77777777" w:rsidR="00CF46CA" w:rsidRPr="00CF46CA" w:rsidRDefault="00CF46CA" w:rsidP="00CF46CA">
      <w:pPr>
        <w:spacing w:line="10" w:lineRule="atLeast"/>
        <w:rPr>
          <w:sz w:val="20"/>
          <w:szCs w:val="20"/>
        </w:rPr>
      </w:pPr>
      <w:r w:rsidRPr="00CF46CA">
        <w:rPr>
          <w:sz w:val="20"/>
          <w:szCs w:val="20"/>
        </w:rPr>
        <w:t xml:space="preserve">    </w:t>
      </w:r>
    </w:p>
    <w:p w14:paraId="2824BECD" w14:textId="77777777" w:rsidR="00CF46CA" w:rsidRPr="00CF46CA" w:rsidRDefault="00CF46CA" w:rsidP="00CF46CA">
      <w:pPr>
        <w:spacing w:line="10" w:lineRule="atLeast"/>
        <w:rPr>
          <w:sz w:val="20"/>
          <w:szCs w:val="20"/>
        </w:rPr>
      </w:pPr>
      <w:r w:rsidRPr="00CF46CA">
        <w:rPr>
          <w:sz w:val="20"/>
          <w:szCs w:val="20"/>
        </w:rPr>
        <w:t xml:space="preserve">    * man/cmp.x: New file.</w:t>
      </w:r>
    </w:p>
    <w:p w14:paraId="24B87878" w14:textId="77777777" w:rsidR="00CF46CA" w:rsidRPr="00CF46CA" w:rsidRDefault="00CF46CA" w:rsidP="00CF46CA">
      <w:pPr>
        <w:spacing w:line="10" w:lineRule="atLeast"/>
        <w:rPr>
          <w:sz w:val="20"/>
          <w:szCs w:val="20"/>
        </w:rPr>
      </w:pPr>
      <w:r w:rsidRPr="00CF46CA">
        <w:rPr>
          <w:sz w:val="20"/>
          <w:szCs w:val="20"/>
        </w:rPr>
        <w:t xml:space="preserve">    * man/diff3.x: New file.</w:t>
      </w:r>
    </w:p>
    <w:p w14:paraId="53F25DB2" w14:textId="77777777" w:rsidR="00CF46CA" w:rsidRPr="00CF46CA" w:rsidRDefault="00CF46CA" w:rsidP="00CF46CA">
      <w:pPr>
        <w:spacing w:line="10" w:lineRule="atLeast"/>
        <w:rPr>
          <w:sz w:val="20"/>
          <w:szCs w:val="20"/>
        </w:rPr>
      </w:pPr>
      <w:r w:rsidRPr="00CF46CA">
        <w:rPr>
          <w:sz w:val="20"/>
          <w:szCs w:val="20"/>
        </w:rPr>
        <w:t xml:space="preserve">    * man/sdiff.x: New file.</w:t>
      </w:r>
    </w:p>
    <w:p w14:paraId="14016828" w14:textId="77777777" w:rsidR="00CF46CA" w:rsidRPr="00CF46CA" w:rsidRDefault="00CF46CA" w:rsidP="00CF46CA">
      <w:pPr>
        <w:spacing w:line="10" w:lineRule="atLeast"/>
        <w:rPr>
          <w:sz w:val="20"/>
          <w:szCs w:val="20"/>
        </w:rPr>
      </w:pPr>
      <w:r w:rsidRPr="00CF46CA">
        <w:rPr>
          <w:sz w:val="20"/>
          <w:szCs w:val="20"/>
        </w:rPr>
        <w:t xml:space="preserve">    * man/diff.x: Add xrefs to the other three programs, and to patch.</w:t>
      </w:r>
    </w:p>
    <w:p w14:paraId="15058EFD" w14:textId="77777777" w:rsidR="00CF46CA" w:rsidRPr="00CF46CA" w:rsidRDefault="00CF46CA" w:rsidP="00CF46CA">
      <w:pPr>
        <w:spacing w:line="10" w:lineRule="atLeast"/>
        <w:rPr>
          <w:sz w:val="20"/>
          <w:szCs w:val="20"/>
        </w:rPr>
      </w:pPr>
      <w:r w:rsidRPr="00CF46CA">
        <w:rPr>
          <w:sz w:val="20"/>
          <w:szCs w:val="20"/>
        </w:rPr>
        <w:t xml:space="preserve">    * man/Makefile.am (EXTRA_DIST): List new files.</w:t>
      </w:r>
    </w:p>
    <w:p w14:paraId="114B4C31" w14:textId="77777777" w:rsidR="00CF46CA" w:rsidRPr="00CF46CA" w:rsidRDefault="00CF46CA" w:rsidP="00CF46CA">
      <w:pPr>
        <w:spacing w:line="10" w:lineRule="atLeast"/>
        <w:rPr>
          <w:sz w:val="20"/>
          <w:szCs w:val="20"/>
        </w:rPr>
      </w:pPr>
      <w:r w:rsidRPr="00CF46CA">
        <w:rPr>
          <w:sz w:val="20"/>
          <w:szCs w:val="20"/>
        </w:rPr>
        <w:t xml:space="preserve">    (cmp.1, diff3.1, sdiff.1): Depend on each .x file.</w:t>
      </w:r>
    </w:p>
    <w:p w14:paraId="10B6A3D5" w14:textId="77777777" w:rsidR="00CF46CA" w:rsidRPr="00CF46CA" w:rsidRDefault="00CF46CA" w:rsidP="00CF46CA">
      <w:pPr>
        <w:spacing w:line="10" w:lineRule="atLeast"/>
        <w:rPr>
          <w:sz w:val="20"/>
          <w:szCs w:val="20"/>
        </w:rPr>
      </w:pPr>
    </w:p>
    <w:p w14:paraId="49B7E66A" w14:textId="77777777" w:rsidR="00CF46CA" w:rsidRPr="00CF46CA" w:rsidRDefault="00CF46CA" w:rsidP="00CF46CA">
      <w:pPr>
        <w:spacing w:line="10" w:lineRule="atLeast"/>
        <w:rPr>
          <w:sz w:val="20"/>
          <w:szCs w:val="20"/>
        </w:rPr>
      </w:pPr>
      <w:r w:rsidRPr="00CF46CA">
        <w:rPr>
          <w:sz w:val="20"/>
          <w:szCs w:val="20"/>
        </w:rPr>
        <w:t>commit df0a31f6110b14cce7d1b3fa5a48a38d603a4e12</w:t>
      </w:r>
    </w:p>
    <w:p w14:paraId="2F0F47A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83C8EA8" w14:textId="77777777" w:rsidR="00CF46CA" w:rsidRPr="00CF46CA" w:rsidRDefault="00CF46CA" w:rsidP="00CF46CA">
      <w:pPr>
        <w:spacing w:line="10" w:lineRule="atLeast"/>
        <w:rPr>
          <w:sz w:val="20"/>
          <w:szCs w:val="20"/>
        </w:rPr>
      </w:pPr>
      <w:r w:rsidRPr="00CF46CA">
        <w:rPr>
          <w:sz w:val="20"/>
          <w:szCs w:val="20"/>
        </w:rPr>
        <w:t>Date:   Sat Jun 11 14:06:10 2011 +0200</w:t>
      </w:r>
    </w:p>
    <w:p w14:paraId="4639BDB0" w14:textId="77777777" w:rsidR="00CF46CA" w:rsidRPr="00CF46CA" w:rsidRDefault="00CF46CA" w:rsidP="00CF46CA">
      <w:pPr>
        <w:spacing w:line="10" w:lineRule="atLeast"/>
        <w:rPr>
          <w:sz w:val="20"/>
          <w:szCs w:val="20"/>
        </w:rPr>
      </w:pPr>
    </w:p>
    <w:p w14:paraId="302EF01D" w14:textId="77777777" w:rsidR="00CF46CA" w:rsidRPr="00CF46CA" w:rsidRDefault="00CF46CA" w:rsidP="00CF46CA">
      <w:pPr>
        <w:spacing w:line="10" w:lineRule="atLeast"/>
        <w:rPr>
          <w:sz w:val="20"/>
          <w:szCs w:val="20"/>
        </w:rPr>
      </w:pPr>
      <w:r w:rsidRPr="00CF46CA">
        <w:rPr>
          <w:sz w:val="20"/>
          <w:szCs w:val="20"/>
        </w:rPr>
        <w:t xml:space="preserve">    doc: rename diff.texi to diffutils.texi</w:t>
      </w:r>
    </w:p>
    <w:p w14:paraId="13BE66F3" w14:textId="77777777" w:rsidR="00CF46CA" w:rsidRPr="00CF46CA" w:rsidRDefault="00CF46CA" w:rsidP="00CF46CA">
      <w:pPr>
        <w:spacing w:line="10" w:lineRule="atLeast"/>
        <w:rPr>
          <w:sz w:val="20"/>
          <w:szCs w:val="20"/>
        </w:rPr>
      </w:pPr>
      <w:r w:rsidRPr="00CF46CA">
        <w:rPr>
          <w:sz w:val="20"/>
          <w:szCs w:val="20"/>
        </w:rPr>
        <w:t xml:space="preserve">    </w:t>
      </w:r>
    </w:p>
    <w:p w14:paraId="0A8026A9" w14:textId="77777777" w:rsidR="00CF46CA" w:rsidRPr="00CF46CA" w:rsidRDefault="00CF46CA" w:rsidP="00CF46CA">
      <w:pPr>
        <w:spacing w:line="10" w:lineRule="atLeast"/>
        <w:rPr>
          <w:sz w:val="20"/>
          <w:szCs w:val="20"/>
        </w:rPr>
      </w:pPr>
      <w:r w:rsidRPr="00CF46CA">
        <w:rPr>
          <w:sz w:val="20"/>
          <w:szCs w:val="20"/>
        </w:rPr>
        <w:t xml:space="preserve">    This makes the .texi basename the same as the package name,</w:t>
      </w:r>
    </w:p>
    <w:p w14:paraId="7157E594" w14:textId="77777777" w:rsidR="00CF46CA" w:rsidRPr="00CF46CA" w:rsidRDefault="00CF46CA" w:rsidP="00CF46CA">
      <w:pPr>
        <w:spacing w:line="10" w:lineRule="atLeast"/>
        <w:rPr>
          <w:sz w:val="20"/>
          <w:szCs w:val="20"/>
        </w:rPr>
      </w:pPr>
      <w:r w:rsidRPr="00CF46CA">
        <w:rPr>
          <w:sz w:val="20"/>
          <w:szCs w:val="20"/>
        </w:rPr>
        <w:t xml:space="preserve">    which is consistent with most other GNU packages.</w:t>
      </w:r>
    </w:p>
    <w:p w14:paraId="540F43D8" w14:textId="77777777" w:rsidR="00CF46CA" w:rsidRPr="00CF46CA" w:rsidRDefault="00CF46CA" w:rsidP="00CF46CA">
      <w:pPr>
        <w:spacing w:line="10" w:lineRule="atLeast"/>
        <w:rPr>
          <w:sz w:val="20"/>
          <w:szCs w:val="20"/>
        </w:rPr>
      </w:pPr>
      <w:r w:rsidRPr="00CF46CA">
        <w:rPr>
          <w:sz w:val="20"/>
          <w:szCs w:val="20"/>
        </w:rPr>
        <w:t xml:space="preserve">    * doc/diffutils.texi: Rename from...</w:t>
      </w:r>
    </w:p>
    <w:p w14:paraId="68AA90A8" w14:textId="77777777" w:rsidR="00CF46CA" w:rsidRPr="00CF46CA" w:rsidRDefault="00CF46CA" w:rsidP="00CF46CA">
      <w:pPr>
        <w:spacing w:line="10" w:lineRule="atLeast"/>
        <w:rPr>
          <w:sz w:val="20"/>
          <w:szCs w:val="20"/>
        </w:rPr>
      </w:pPr>
      <w:r w:rsidRPr="00CF46CA">
        <w:rPr>
          <w:sz w:val="20"/>
          <w:szCs w:val="20"/>
        </w:rPr>
        <w:t xml:space="preserve">    * doc/diff.texi: ...removed.</w:t>
      </w:r>
    </w:p>
    <w:p w14:paraId="727C590A" w14:textId="77777777" w:rsidR="00CF46CA" w:rsidRPr="00CF46CA" w:rsidRDefault="00CF46CA" w:rsidP="00CF46CA">
      <w:pPr>
        <w:spacing w:line="10" w:lineRule="atLeast"/>
        <w:rPr>
          <w:sz w:val="20"/>
          <w:szCs w:val="20"/>
        </w:rPr>
      </w:pPr>
      <w:r w:rsidRPr="00CF46CA">
        <w:rPr>
          <w:sz w:val="20"/>
          <w:szCs w:val="20"/>
        </w:rPr>
        <w:t xml:space="preserve">    * doc/Makefile.am (info_TEXINFOS): Reflect name change.</w:t>
      </w:r>
    </w:p>
    <w:p w14:paraId="2770D6EF" w14:textId="77777777" w:rsidR="00CF46CA" w:rsidRPr="00CF46CA" w:rsidRDefault="00CF46CA" w:rsidP="00CF46CA">
      <w:pPr>
        <w:spacing w:line="10" w:lineRule="atLeast"/>
        <w:rPr>
          <w:sz w:val="20"/>
          <w:szCs w:val="20"/>
        </w:rPr>
      </w:pPr>
      <w:r w:rsidRPr="00CF46CA">
        <w:rPr>
          <w:sz w:val="20"/>
          <w:szCs w:val="20"/>
        </w:rPr>
        <w:t xml:space="preserve">    (diffutils_TEXINFOS): Likewise.</w:t>
      </w:r>
    </w:p>
    <w:p w14:paraId="2EF263DF" w14:textId="77777777" w:rsidR="00CF46CA" w:rsidRPr="00CF46CA" w:rsidRDefault="00CF46CA" w:rsidP="00CF46CA">
      <w:pPr>
        <w:spacing w:line="10" w:lineRule="atLeast"/>
        <w:rPr>
          <w:sz w:val="20"/>
          <w:szCs w:val="20"/>
        </w:rPr>
      </w:pPr>
      <w:r w:rsidRPr="00CF46CA">
        <w:rPr>
          <w:sz w:val="20"/>
          <w:szCs w:val="20"/>
        </w:rPr>
        <w:t xml:space="preserve">    * cfg.mk (gendocs_options_): Remove this customization.  It is no</w:t>
      </w:r>
    </w:p>
    <w:p w14:paraId="23EE1BB5" w14:textId="77777777" w:rsidR="00CF46CA" w:rsidRPr="00CF46CA" w:rsidRDefault="00CF46CA" w:rsidP="00CF46CA">
      <w:pPr>
        <w:spacing w:line="10" w:lineRule="atLeast"/>
        <w:rPr>
          <w:sz w:val="20"/>
          <w:szCs w:val="20"/>
        </w:rPr>
      </w:pPr>
      <w:r w:rsidRPr="00CF46CA">
        <w:rPr>
          <w:sz w:val="20"/>
          <w:szCs w:val="20"/>
        </w:rPr>
        <w:t xml:space="preserve">    longer needed, now that the .texi name matches that of the package.</w:t>
      </w:r>
    </w:p>
    <w:p w14:paraId="00A9C35A" w14:textId="77777777" w:rsidR="00CF46CA" w:rsidRPr="00CF46CA" w:rsidRDefault="00CF46CA" w:rsidP="00CF46CA">
      <w:pPr>
        <w:spacing w:line="10" w:lineRule="atLeast"/>
        <w:rPr>
          <w:sz w:val="20"/>
          <w:szCs w:val="20"/>
        </w:rPr>
      </w:pPr>
      <w:r w:rsidRPr="00CF46CA">
        <w:rPr>
          <w:sz w:val="20"/>
          <w:szCs w:val="20"/>
        </w:rPr>
        <w:t xml:space="preserve">    * man/Makefile.am ($(dist_man1_MANS)): Remove now-unnecessary sed</w:t>
      </w:r>
    </w:p>
    <w:p w14:paraId="0BB809F2" w14:textId="77777777" w:rsidR="00CF46CA" w:rsidRPr="00CF46CA" w:rsidRDefault="00CF46CA" w:rsidP="00CF46CA">
      <w:pPr>
        <w:spacing w:line="10" w:lineRule="atLeast"/>
        <w:rPr>
          <w:sz w:val="20"/>
          <w:szCs w:val="20"/>
        </w:rPr>
      </w:pPr>
      <w:r w:rsidRPr="00CF46CA">
        <w:rPr>
          <w:sz w:val="20"/>
          <w:szCs w:val="20"/>
        </w:rPr>
        <w:t xml:space="preserve">    filter.</w:t>
      </w:r>
    </w:p>
    <w:p w14:paraId="2E624FE0" w14:textId="77777777" w:rsidR="00CF46CA" w:rsidRPr="00CF46CA" w:rsidRDefault="00CF46CA" w:rsidP="00CF46CA">
      <w:pPr>
        <w:spacing w:line="10" w:lineRule="atLeast"/>
        <w:rPr>
          <w:sz w:val="20"/>
          <w:szCs w:val="20"/>
        </w:rPr>
      </w:pPr>
      <w:r w:rsidRPr="00CF46CA">
        <w:rPr>
          <w:sz w:val="20"/>
          <w:szCs w:val="20"/>
        </w:rPr>
        <w:t xml:space="preserve">    * README: Update references to diffutils.texi etc. here, too.</w:t>
      </w:r>
    </w:p>
    <w:p w14:paraId="0C9F03E1" w14:textId="77777777" w:rsidR="00CF46CA" w:rsidRPr="00CF46CA" w:rsidRDefault="00CF46CA" w:rsidP="00CF46CA">
      <w:pPr>
        <w:spacing w:line="10" w:lineRule="atLeast"/>
        <w:rPr>
          <w:sz w:val="20"/>
          <w:szCs w:val="20"/>
        </w:rPr>
      </w:pPr>
      <w:r w:rsidRPr="00CF46CA">
        <w:rPr>
          <w:sz w:val="20"/>
          <w:szCs w:val="20"/>
        </w:rPr>
        <w:lastRenderedPageBreak/>
        <w:t xml:space="preserve">    * .gitignore: Update here, too.</w:t>
      </w:r>
    </w:p>
    <w:p w14:paraId="4B64931C" w14:textId="77777777" w:rsidR="00CF46CA" w:rsidRPr="00CF46CA" w:rsidRDefault="00CF46CA" w:rsidP="00CF46CA">
      <w:pPr>
        <w:spacing w:line="10" w:lineRule="atLeast"/>
        <w:rPr>
          <w:sz w:val="20"/>
          <w:szCs w:val="20"/>
        </w:rPr>
      </w:pPr>
      <w:r w:rsidRPr="00CF46CA">
        <w:rPr>
          <w:sz w:val="20"/>
          <w:szCs w:val="20"/>
        </w:rPr>
        <w:t xml:space="preserve">    Suggested by Karl Berry.</w:t>
      </w:r>
    </w:p>
    <w:p w14:paraId="6C6C7C7D" w14:textId="77777777" w:rsidR="00CF46CA" w:rsidRPr="00CF46CA" w:rsidRDefault="00CF46CA" w:rsidP="00CF46CA">
      <w:pPr>
        <w:spacing w:line="10" w:lineRule="atLeast"/>
        <w:rPr>
          <w:sz w:val="20"/>
          <w:szCs w:val="20"/>
        </w:rPr>
      </w:pPr>
    </w:p>
    <w:p w14:paraId="18F0AB5E" w14:textId="77777777" w:rsidR="00CF46CA" w:rsidRPr="00CF46CA" w:rsidRDefault="00CF46CA" w:rsidP="00CF46CA">
      <w:pPr>
        <w:spacing w:line="10" w:lineRule="atLeast"/>
        <w:rPr>
          <w:sz w:val="20"/>
          <w:szCs w:val="20"/>
        </w:rPr>
      </w:pPr>
      <w:r w:rsidRPr="00CF46CA">
        <w:rPr>
          <w:sz w:val="20"/>
          <w:szCs w:val="20"/>
        </w:rPr>
        <w:t>commit a2b10ab0d6f8f11c380fdb1dedd920dfa1359a90</w:t>
      </w:r>
    </w:p>
    <w:p w14:paraId="63EAF49C" w14:textId="77777777" w:rsidR="00CF46CA" w:rsidRPr="00CF46CA" w:rsidRDefault="00CF46CA" w:rsidP="00CF46CA">
      <w:pPr>
        <w:spacing w:line="10" w:lineRule="atLeast"/>
        <w:rPr>
          <w:sz w:val="20"/>
          <w:szCs w:val="20"/>
        </w:rPr>
      </w:pPr>
      <w:r w:rsidRPr="00CF46CA">
        <w:rPr>
          <w:sz w:val="20"/>
          <w:szCs w:val="20"/>
        </w:rPr>
        <w:t>Author: Karl Berry &lt;karl@freefriends.org&gt;</w:t>
      </w:r>
    </w:p>
    <w:p w14:paraId="47B6FF1B" w14:textId="77777777" w:rsidR="00CF46CA" w:rsidRPr="00CF46CA" w:rsidRDefault="00CF46CA" w:rsidP="00CF46CA">
      <w:pPr>
        <w:spacing w:line="10" w:lineRule="atLeast"/>
        <w:rPr>
          <w:sz w:val="20"/>
          <w:szCs w:val="20"/>
        </w:rPr>
      </w:pPr>
      <w:r w:rsidRPr="00CF46CA">
        <w:rPr>
          <w:sz w:val="20"/>
          <w:szCs w:val="20"/>
        </w:rPr>
        <w:t>Date:   Wed Jun 8 13:00:23 2011 +0000</w:t>
      </w:r>
    </w:p>
    <w:p w14:paraId="52658101" w14:textId="77777777" w:rsidR="00CF46CA" w:rsidRPr="00CF46CA" w:rsidRDefault="00CF46CA" w:rsidP="00CF46CA">
      <w:pPr>
        <w:spacing w:line="10" w:lineRule="atLeast"/>
        <w:rPr>
          <w:sz w:val="20"/>
          <w:szCs w:val="20"/>
        </w:rPr>
      </w:pPr>
    </w:p>
    <w:p w14:paraId="1B12E72C" w14:textId="77777777" w:rsidR="00CF46CA" w:rsidRPr="00CF46CA" w:rsidRDefault="00CF46CA" w:rsidP="00CF46CA">
      <w:pPr>
        <w:spacing w:line="10" w:lineRule="atLeast"/>
        <w:rPr>
          <w:sz w:val="20"/>
          <w:szCs w:val="20"/>
        </w:rPr>
      </w:pPr>
      <w:r w:rsidRPr="00CF46CA">
        <w:rPr>
          <w:sz w:val="20"/>
          <w:szCs w:val="20"/>
        </w:rPr>
        <w:t xml:space="preserve">    cmp, diff, diff3, sdiff: edit and align --help text.</w:t>
      </w:r>
    </w:p>
    <w:p w14:paraId="3F3B345D" w14:textId="77777777" w:rsidR="00CF46CA" w:rsidRPr="00CF46CA" w:rsidRDefault="00CF46CA" w:rsidP="00CF46CA">
      <w:pPr>
        <w:spacing w:line="10" w:lineRule="atLeast"/>
        <w:rPr>
          <w:sz w:val="20"/>
          <w:szCs w:val="20"/>
        </w:rPr>
      </w:pPr>
      <w:r w:rsidRPr="00CF46CA">
        <w:rPr>
          <w:sz w:val="20"/>
          <w:szCs w:val="20"/>
        </w:rPr>
        <w:t xml:space="preserve">    </w:t>
      </w:r>
    </w:p>
    <w:p w14:paraId="5D54A229" w14:textId="77777777" w:rsidR="00CF46CA" w:rsidRPr="00CF46CA" w:rsidRDefault="00CF46CA" w:rsidP="00CF46CA">
      <w:pPr>
        <w:spacing w:line="10" w:lineRule="atLeast"/>
        <w:rPr>
          <w:sz w:val="20"/>
          <w:szCs w:val="20"/>
        </w:rPr>
      </w:pPr>
      <w:r w:rsidRPr="00CF46CA">
        <w:rPr>
          <w:sz w:val="20"/>
          <w:szCs w:val="20"/>
        </w:rPr>
        <w:t xml:space="preserve">    * cmp.c (option_help_msgid, usage),</w:t>
      </w:r>
    </w:p>
    <w:p w14:paraId="12DDD896" w14:textId="77777777" w:rsidR="00CF46CA" w:rsidRPr="00CF46CA" w:rsidRDefault="00CF46CA" w:rsidP="00CF46CA">
      <w:pPr>
        <w:spacing w:line="10" w:lineRule="atLeast"/>
        <w:rPr>
          <w:sz w:val="20"/>
          <w:szCs w:val="20"/>
        </w:rPr>
      </w:pPr>
      <w:r w:rsidRPr="00CF46CA">
        <w:rPr>
          <w:sz w:val="20"/>
          <w:szCs w:val="20"/>
        </w:rPr>
        <w:t xml:space="preserve">    * diff.c (option_help_msgid, usage),</w:t>
      </w:r>
    </w:p>
    <w:p w14:paraId="63CAB63A" w14:textId="77777777" w:rsidR="00CF46CA" w:rsidRPr="00CF46CA" w:rsidRDefault="00CF46CA" w:rsidP="00CF46CA">
      <w:pPr>
        <w:spacing w:line="10" w:lineRule="atLeast"/>
        <w:rPr>
          <w:sz w:val="20"/>
          <w:szCs w:val="20"/>
        </w:rPr>
      </w:pPr>
      <w:r w:rsidRPr="00CF46CA">
        <w:rPr>
          <w:sz w:val="20"/>
          <w:szCs w:val="20"/>
        </w:rPr>
        <w:t xml:space="preserve">    * diff3.c (option_help_msgid, usage),</w:t>
      </w:r>
    </w:p>
    <w:p w14:paraId="72BDB0B3" w14:textId="77777777" w:rsidR="00CF46CA" w:rsidRPr="00CF46CA" w:rsidRDefault="00CF46CA" w:rsidP="00CF46CA">
      <w:pPr>
        <w:spacing w:line="10" w:lineRule="atLeast"/>
        <w:rPr>
          <w:sz w:val="20"/>
          <w:szCs w:val="20"/>
        </w:rPr>
      </w:pPr>
      <w:r w:rsidRPr="00CF46CA">
        <w:rPr>
          <w:sz w:val="20"/>
          <w:szCs w:val="20"/>
        </w:rPr>
        <w:t xml:space="preserve">    * sdiff.c (option_help_msgid, usage): align descriptions in the --help</w:t>
      </w:r>
    </w:p>
    <w:p w14:paraId="7230B6DD" w14:textId="77777777" w:rsidR="00CF46CA" w:rsidRPr="00CF46CA" w:rsidRDefault="00CF46CA" w:rsidP="00CF46CA">
      <w:pPr>
        <w:spacing w:line="10" w:lineRule="atLeast"/>
        <w:rPr>
          <w:sz w:val="20"/>
          <w:szCs w:val="20"/>
        </w:rPr>
      </w:pPr>
      <w:r w:rsidRPr="00CF46CA">
        <w:rPr>
          <w:sz w:val="20"/>
          <w:szCs w:val="20"/>
        </w:rPr>
        <w:t xml:space="preserve">    output and slightly edit content.</w:t>
      </w:r>
    </w:p>
    <w:p w14:paraId="51E43598" w14:textId="77777777" w:rsidR="00CF46CA" w:rsidRPr="00CF46CA" w:rsidRDefault="00CF46CA" w:rsidP="00CF46CA">
      <w:pPr>
        <w:spacing w:line="10" w:lineRule="atLeast"/>
        <w:rPr>
          <w:sz w:val="20"/>
          <w:szCs w:val="20"/>
        </w:rPr>
      </w:pPr>
    </w:p>
    <w:p w14:paraId="3AE8E50E" w14:textId="77777777" w:rsidR="00CF46CA" w:rsidRPr="00CF46CA" w:rsidRDefault="00CF46CA" w:rsidP="00CF46CA">
      <w:pPr>
        <w:spacing w:line="10" w:lineRule="atLeast"/>
        <w:rPr>
          <w:sz w:val="20"/>
          <w:szCs w:val="20"/>
        </w:rPr>
      </w:pPr>
      <w:r w:rsidRPr="00CF46CA">
        <w:rPr>
          <w:sz w:val="20"/>
          <w:szCs w:val="20"/>
        </w:rPr>
        <w:t>commit de65c25dc103b7f4b18e0c3116c31ff7fc6d4726</w:t>
      </w:r>
    </w:p>
    <w:p w14:paraId="13A825F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4C4A947" w14:textId="77777777" w:rsidR="00CF46CA" w:rsidRPr="00CF46CA" w:rsidRDefault="00CF46CA" w:rsidP="00CF46CA">
      <w:pPr>
        <w:spacing w:line="10" w:lineRule="atLeast"/>
        <w:rPr>
          <w:sz w:val="20"/>
          <w:szCs w:val="20"/>
        </w:rPr>
      </w:pPr>
      <w:r w:rsidRPr="00CF46CA">
        <w:rPr>
          <w:sz w:val="20"/>
          <w:szCs w:val="20"/>
        </w:rPr>
        <w:t>Date:   Fri May 27 23:38:40 2011 -0700</w:t>
      </w:r>
    </w:p>
    <w:p w14:paraId="779EE600" w14:textId="77777777" w:rsidR="00CF46CA" w:rsidRPr="00CF46CA" w:rsidRDefault="00CF46CA" w:rsidP="00CF46CA">
      <w:pPr>
        <w:spacing w:line="10" w:lineRule="atLeast"/>
        <w:rPr>
          <w:sz w:val="20"/>
          <w:szCs w:val="20"/>
        </w:rPr>
      </w:pPr>
    </w:p>
    <w:p w14:paraId="25EA8CB5" w14:textId="77777777" w:rsidR="00CF46CA" w:rsidRPr="00CF46CA" w:rsidRDefault="00CF46CA" w:rsidP="00CF46CA">
      <w:pPr>
        <w:spacing w:line="10" w:lineRule="atLeast"/>
        <w:rPr>
          <w:sz w:val="20"/>
          <w:szCs w:val="20"/>
        </w:rPr>
      </w:pPr>
      <w:r w:rsidRPr="00CF46CA">
        <w:rPr>
          <w:sz w:val="20"/>
          <w:szCs w:val="20"/>
        </w:rPr>
        <w:t xml:space="preserve">    diff: don't use locales after local-specific sorting fails</w:t>
      </w:r>
    </w:p>
    <w:p w14:paraId="3224B53A" w14:textId="77777777" w:rsidR="00CF46CA" w:rsidRPr="00CF46CA" w:rsidRDefault="00CF46CA" w:rsidP="00CF46CA">
      <w:pPr>
        <w:spacing w:line="10" w:lineRule="atLeast"/>
        <w:rPr>
          <w:sz w:val="20"/>
          <w:szCs w:val="20"/>
        </w:rPr>
      </w:pPr>
      <w:r w:rsidRPr="00CF46CA">
        <w:rPr>
          <w:sz w:val="20"/>
          <w:szCs w:val="20"/>
        </w:rPr>
        <w:t xml:space="preserve">    </w:t>
      </w:r>
    </w:p>
    <w:p w14:paraId="454931C2" w14:textId="77777777" w:rsidR="00CF46CA" w:rsidRPr="00CF46CA" w:rsidRDefault="00CF46CA" w:rsidP="00CF46CA">
      <w:pPr>
        <w:spacing w:line="10" w:lineRule="atLeast"/>
        <w:rPr>
          <w:sz w:val="20"/>
          <w:szCs w:val="20"/>
        </w:rPr>
      </w:pPr>
      <w:r w:rsidRPr="00CF46CA">
        <w:rPr>
          <w:sz w:val="20"/>
          <w:szCs w:val="20"/>
        </w:rPr>
        <w:t xml:space="preserve">    * src/dir.c (compare_names): Don't invoke strcasecmp if</w:t>
      </w:r>
    </w:p>
    <w:p w14:paraId="2406C874" w14:textId="77777777" w:rsidR="00CF46CA" w:rsidRPr="00CF46CA" w:rsidRDefault="00CF46CA" w:rsidP="00CF46CA">
      <w:pPr>
        <w:spacing w:line="10" w:lineRule="atLeast"/>
        <w:rPr>
          <w:sz w:val="20"/>
          <w:szCs w:val="20"/>
        </w:rPr>
      </w:pPr>
      <w:r w:rsidRPr="00CF46CA">
        <w:rPr>
          <w:sz w:val="20"/>
          <w:szCs w:val="20"/>
        </w:rPr>
        <w:t xml:space="preserve">    locale-specific sorting fails, because POSIX.1-2008 says strcasecmp</w:t>
      </w:r>
    </w:p>
    <w:p w14:paraId="3344CFFA" w14:textId="77777777" w:rsidR="00CF46CA" w:rsidRPr="00CF46CA" w:rsidRDefault="00CF46CA" w:rsidP="00CF46CA">
      <w:pPr>
        <w:spacing w:line="10" w:lineRule="atLeast"/>
        <w:rPr>
          <w:sz w:val="20"/>
          <w:szCs w:val="20"/>
        </w:rPr>
      </w:pPr>
      <w:r w:rsidRPr="00CF46CA">
        <w:rPr>
          <w:sz w:val="20"/>
          <w:szCs w:val="20"/>
        </w:rPr>
        <w:t xml:space="preserve">    has unspecified behavior outside the POSIX locale.  See:</w:t>
      </w:r>
    </w:p>
    <w:p w14:paraId="71EB6862" w14:textId="77777777" w:rsidR="00CF46CA" w:rsidRPr="00CF46CA" w:rsidRDefault="00CF46CA" w:rsidP="00CF46CA">
      <w:pPr>
        <w:spacing w:line="10" w:lineRule="atLeast"/>
        <w:rPr>
          <w:sz w:val="20"/>
          <w:szCs w:val="20"/>
        </w:rPr>
      </w:pPr>
      <w:r w:rsidRPr="00CF46CA">
        <w:rPr>
          <w:sz w:val="20"/>
          <w:szCs w:val="20"/>
        </w:rPr>
        <w:t xml:space="preserve">    http://lists.gnu.org/archive/html/bug-diffutils/2011-05/msg00008.html</w:t>
      </w:r>
    </w:p>
    <w:p w14:paraId="6F106B23" w14:textId="77777777" w:rsidR="00CF46CA" w:rsidRPr="00CF46CA" w:rsidRDefault="00CF46CA" w:rsidP="00CF46CA">
      <w:pPr>
        <w:spacing w:line="10" w:lineRule="atLeast"/>
        <w:rPr>
          <w:sz w:val="20"/>
          <w:szCs w:val="20"/>
        </w:rPr>
      </w:pPr>
    </w:p>
    <w:p w14:paraId="63EB2183" w14:textId="77777777" w:rsidR="00CF46CA" w:rsidRPr="00CF46CA" w:rsidRDefault="00CF46CA" w:rsidP="00CF46CA">
      <w:pPr>
        <w:spacing w:line="10" w:lineRule="atLeast"/>
        <w:rPr>
          <w:sz w:val="20"/>
          <w:szCs w:val="20"/>
        </w:rPr>
      </w:pPr>
      <w:r w:rsidRPr="00CF46CA">
        <w:rPr>
          <w:sz w:val="20"/>
          <w:szCs w:val="20"/>
        </w:rPr>
        <w:t>commit a3318fdbca6002d524f063ab5e98e7e59295d2a2</w:t>
      </w:r>
    </w:p>
    <w:p w14:paraId="4E718BE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5114401" w14:textId="77777777" w:rsidR="00CF46CA" w:rsidRPr="00CF46CA" w:rsidRDefault="00CF46CA" w:rsidP="00CF46CA">
      <w:pPr>
        <w:spacing w:line="10" w:lineRule="atLeast"/>
        <w:rPr>
          <w:sz w:val="20"/>
          <w:szCs w:val="20"/>
        </w:rPr>
      </w:pPr>
      <w:r w:rsidRPr="00CF46CA">
        <w:rPr>
          <w:sz w:val="20"/>
          <w:szCs w:val="20"/>
        </w:rPr>
        <w:t>Date:   Fri May 27 23:34:08 2011 -0700</w:t>
      </w:r>
    </w:p>
    <w:p w14:paraId="326ADCD1" w14:textId="77777777" w:rsidR="00CF46CA" w:rsidRPr="00CF46CA" w:rsidRDefault="00CF46CA" w:rsidP="00CF46CA">
      <w:pPr>
        <w:spacing w:line="10" w:lineRule="atLeast"/>
        <w:rPr>
          <w:sz w:val="20"/>
          <w:szCs w:val="20"/>
        </w:rPr>
      </w:pPr>
    </w:p>
    <w:p w14:paraId="48A5FA8B" w14:textId="77777777" w:rsidR="00CF46CA" w:rsidRPr="00CF46CA" w:rsidRDefault="00CF46CA" w:rsidP="00CF46CA">
      <w:pPr>
        <w:spacing w:line="10" w:lineRule="atLeast"/>
        <w:rPr>
          <w:sz w:val="20"/>
          <w:szCs w:val="20"/>
        </w:rPr>
      </w:pPr>
      <w:r w:rsidRPr="00CF46CA">
        <w:rPr>
          <w:sz w:val="20"/>
          <w:szCs w:val="20"/>
        </w:rPr>
        <w:t xml:space="preserve">    bootstrap: Avoid multithreading.</w:t>
      </w:r>
    </w:p>
    <w:p w14:paraId="22897E50" w14:textId="77777777" w:rsidR="00CF46CA" w:rsidRPr="00CF46CA" w:rsidRDefault="00CF46CA" w:rsidP="00CF46CA">
      <w:pPr>
        <w:spacing w:line="10" w:lineRule="atLeast"/>
        <w:rPr>
          <w:sz w:val="20"/>
          <w:szCs w:val="20"/>
        </w:rPr>
      </w:pPr>
      <w:r w:rsidRPr="00CF46CA">
        <w:rPr>
          <w:sz w:val="20"/>
          <w:szCs w:val="20"/>
        </w:rPr>
        <w:t xml:space="preserve">    </w:t>
      </w:r>
    </w:p>
    <w:p w14:paraId="0FBF9869" w14:textId="77777777" w:rsidR="00CF46CA" w:rsidRPr="00CF46CA" w:rsidRDefault="00CF46CA" w:rsidP="00CF46CA">
      <w:pPr>
        <w:spacing w:line="10" w:lineRule="atLeast"/>
        <w:rPr>
          <w:sz w:val="20"/>
          <w:szCs w:val="20"/>
        </w:rPr>
      </w:pPr>
      <w:r w:rsidRPr="00CF46CA">
        <w:rPr>
          <w:sz w:val="20"/>
          <w:szCs w:val="20"/>
        </w:rPr>
        <w:t xml:space="preserve">    * bootstrap.conf (gnulib_tool_option_extras):</w:t>
      </w:r>
    </w:p>
    <w:p w14:paraId="4446A359" w14:textId="77777777" w:rsidR="00CF46CA" w:rsidRPr="00CF46CA" w:rsidRDefault="00CF46CA" w:rsidP="00CF46CA">
      <w:pPr>
        <w:spacing w:line="10" w:lineRule="atLeast"/>
        <w:rPr>
          <w:sz w:val="20"/>
          <w:szCs w:val="20"/>
        </w:rPr>
      </w:pPr>
      <w:r w:rsidRPr="00CF46CA">
        <w:rPr>
          <w:sz w:val="20"/>
          <w:szCs w:val="20"/>
        </w:rPr>
        <w:t xml:space="preserve">    Add "--avoid=localename --avoid=lock", because we don't want to</w:t>
      </w:r>
    </w:p>
    <w:p w14:paraId="64F577CE" w14:textId="77777777" w:rsidR="00CF46CA" w:rsidRPr="00CF46CA" w:rsidRDefault="00CF46CA" w:rsidP="00CF46CA">
      <w:pPr>
        <w:spacing w:line="10" w:lineRule="atLeast"/>
        <w:rPr>
          <w:sz w:val="20"/>
          <w:szCs w:val="20"/>
        </w:rPr>
      </w:pPr>
      <w:r w:rsidRPr="00CF46CA">
        <w:rPr>
          <w:sz w:val="20"/>
          <w:szCs w:val="20"/>
        </w:rPr>
        <w:t xml:space="preserve">    bring in the multithreading code that recent gnulib changes would</w:t>
      </w:r>
    </w:p>
    <w:p w14:paraId="3801F7F2" w14:textId="77777777" w:rsidR="00CF46CA" w:rsidRPr="00CF46CA" w:rsidRDefault="00CF46CA" w:rsidP="00CF46CA">
      <w:pPr>
        <w:spacing w:line="10" w:lineRule="atLeast"/>
        <w:rPr>
          <w:sz w:val="20"/>
          <w:szCs w:val="20"/>
        </w:rPr>
      </w:pPr>
      <w:r w:rsidRPr="00CF46CA">
        <w:rPr>
          <w:sz w:val="20"/>
          <w:szCs w:val="20"/>
        </w:rPr>
        <w:t xml:space="preserve">    otherwise bring in.</w:t>
      </w:r>
    </w:p>
    <w:p w14:paraId="3E91DE26" w14:textId="77777777" w:rsidR="00CF46CA" w:rsidRPr="00CF46CA" w:rsidRDefault="00CF46CA" w:rsidP="00CF46CA">
      <w:pPr>
        <w:spacing w:line="10" w:lineRule="atLeast"/>
        <w:rPr>
          <w:sz w:val="20"/>
          <w:szCs w:val="20"/>
        </w:rPr>
      </w:pPr>
      <w:r w:rsidRPr="00CF46CA">
        <w:rPr>
          <w:sz w:val="20"/>
          <w:szCs w:val="20"/>
        </w:rPr>
        <w:t xml:space="preserve">    (excluded_files): Remove m4/lock.m4; no longer needed, now that</w:t>
      </w:r>
    </w:p>
    <w:p w14:paraId="7D042C78" w14:textId="77777777" w:rsidR="00CF46CA" w:rsidRPr="00CF46CA" w:rsidRDefault="00CF46CA" w:rsidP="00CF46CA">
      <w:pPr>
        <w:spacing w:line="10" w:lineRule="atLeast"/>
        <w:rPr>
          <w:sz w:val="20"/>
          <w:szCs w:val="20"/>
        </w:rPr>
      </w:pPr>
      <w:r w:rsidRPr="00CF46CA">
        <w:rPr>
          <w:sz w:val="20"/>
          <w:szCs w:val="20"/>
        </w:rPr>
        <w:t xml:space="preserve">    we use --avoid=lock.</w:t>
      </w:r>
    </w:p>
    <w:p w14:paraId="242B018A" w14:textId="77777777" w:rsidR="00CF46CA" w:rsidRPr="00CF46CA" w:rsidRDefault="00CF46CA" w:rsidP="00CF46CA">
      <w:pPr>
        <w:spacing w:line="10" w:lineRule="atLeast"/>
        <w:rPr>
          <w:sz w:val="20"/>
          <w:szCs w:val="20"/>
        </w:rPr>
      </w:pPr>
    </w:p>
    <w:p w14:paraId="20E6CE0C" w14:textId="77777777" w:rsidR="00CF46CA" w:rsidRPr="00CF46CA" w:rsidRDefault="00CF46CA" w:rsidP="00CF46CA">
      <w:pPr>
        <w:spacing w:line="10" w:lineRule="atLeast"/>
        <w:rPr>
          <w:sz w:val="20"/>
          <w:szCs w:val="20"/>
        </w:rPr>
      </w:pPr>
      <w:r w:rsidRPr="00CF46CA">
        <w:rPr>
          <w:sz w:val="20"/>
          <w:szCs w:val="20"/>
        </w:rPr>
        <w:t>commit 1850ea03ac1d72a4f686143463af22d2377a9f24</w:t>
      </w:r>
    </w:p>
    <w:p w14:paraId="517B5DB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4C696D7" w14:textId="77777777" w:rsidR="00CF46CA" w:rsidRPr="00CF46CA" w:rsidRDefault="00CF46CA" w:rsidP="00CF46CA">
      <w:pPr>
        <w:spacing w:line="10" w:lineRule="atLeast"/>
        <w:rPr>
          <w:sz w:val="20"/>
          <w:szCs w:val="20"/>
        </w:rPr>
      </w:pPr>
      <w:r w:rsidRPr="00CF46CA">
        <w:rPr>
          <w:sz w:val="20"/>
          <w:szCs w:val="20"/>
        </w:rPr>
        <w:t>Date:   Fri May 27 21:32:38 2011 -0700</w:t>
      </w:r>
    </w:p>
    <w:p w14:paraId="51955E6B" w14:textId="77777777" w:rsidR="00CF46CA" w:rsidRPr="00CF46CA" w:rsidRDefault="00CF46CA" w:rsidP="00CF46CA">
      <w:pPr>
        <w:spacing w:line="10" w:lineRule="atLeast"/>
        <w:rPr>
          <w:sz w:val="20"/>
          <w:szCs w:val="20"/>
        </w:rPr>
      </w:pPr>
    </w:p>
    <w:p w14:paraId="6A53FE11"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3346D228" w14:textId="77777777" w:rsidR="00CF46CA" w:rsidRPr="00CF46CA" w:rsidRDefault="00CF46CA" w:rsidP="00CF46CA">
      <w:pPr>
        <w:spacing w:line="10" w:lineRule="atLeast"/>
        <w:rPr>
          <w:sz w:val="20"/>
          <w:szCs w:val="20"/>
        </w:rPr>
      </w:pPr>
    </w:p>
    <w:p w14:paraId="3EF9054C" w14:textId="77777777" w:rsidR="00CF46CA" w:rsidRPr="00CF46CA" w:rsidRDefault="00CF46CA" w:rsidP="00CF46CA">
      <w:pPr>
        <w:spacing w:line="10" w:lineRule="atLeast"/>
        <w:rPr>
          <w:sz w:val="20"/>
          <w:szCs w:val="20"/>
        </w:rPr>
      </w:pPr>
      <w:r w:rsidRPr="00CF46CA">
        <w:rPr>
          <w:sz w:val="20"/>
          <w:szCs w:val="20"/>
        </w:rPr>
        <w:t>commit 0b7299f98e9ce4e10cc595414e1505f239022e36</w:t>
      </w:r>
    </w:p>
    <w:p w14:paraId="724D1A5C" w14:textId="77777777" w:rsidR="00CF46CA" w:rsidRPr="00CF46CA" w:rsidRDefault="00CF46CA" w:rsidP="00CF46CA">
      <w:pPr>
        <w:spacing w:line="10" w:lineRule="atLeast"/>
        <w:rPr>
          <w:sz w:val="20"/>
          <w:szCs w:val="20"/>
        </w:rPr>
      </w:pPr>
      <w:r w:rsidRPr="00CF46CA">
        <w:rPr>
          <w:sz w:val="20"/>
          <w:szCs w:val="20"/>
        </w:rPr>
        <w:t>Author: Karl Berry &lt;karl@gnu.org&gt;</w:t>
      </w:r>
    </w:p>
    <w:p w14:paraId="12F92EE4" w14:textId="77777777" w:rsidR="00CF46CA" w:rsidRPr="00CF46CA" w:rsidRDefault="00CF46CA" w:rsidP="00CF46CA">
      <w:pPr>
        <w:spacing w:line="10" w:lineRule="atLeast"/>
        <w:rPr>
          <w:sz w:val="20"/>
          <w:szCs w:val="20"/>
        </w:rPr>
      </w:pPr>
      <w:r w:rsidRPr="00CF46CA">
        <w:rPr>
          <w:sz w:val="20"/>
          <w:szCs w:val="20"/>
        </w:rPr>
        <w:t>Date:   Mon May 23 09:41:48 2011 -0700</w:t>
      </w:r>
    </w:p>
    <w:p w14:paraId="7C8890DB" w14:textId="77777777" w:rsidR="00CF46CA" w:rsidRPr="00CF46CA" w:rsidRDefault="00CF46CA" w:rsidP="00CF46CA">
      <w:pPr>
        <w:spacing w:line="10" w:lineRule="atLeast"/>
        <w:rPr>
          <w:sz w:val="20"/>
          <w:szCs w:val="20"/>
        </w:rPr>
      </w:pPr>
    </w:p>
    <w:p w14:paraId="1E2A0BF6" w14:textId="77777777" w:rsidR="00CF46CA" w:rsidRPr="00CF46CA" w:rsidRDefault="00CF46CA" w:rsidP="00CF46CA">
      <w:pPr>
        <w:spacing w:line="10" w:lineRule="atLeast"/>
        <w:rPr>
          <w:sz w:val="20"/>
          <w:szCs w:val="20"/>
        </w:rPr>
      </w:pPr>
      <w:r w:rsidRPr="00CF46CA">
        <w:rPr>
          <w:sz w:val="20"/>
          <w:szCs w:val="20"/>
        </w:rPr>
        <w:t xml:space="preserve">    maint: update README-hacking</w:t>
      </w:r>
    </w:p>
    <w:p w14:paraId="4E198D25" w14:textId="77777777" w:rsidR="00CF46CA" w:rsidRPr="00CF46CA" w:rsidRDefault="00CF46CA" w:rsidP="00CF46CA">
      <w:pPr>
        <w:spacing w:line="10" w:lineRule="atLeast"/>
        <w:rPr>
          <w:sz w:val="20"/>
          <w:szCs w:val="20"/>
        </w:rPr>
      </w:pPr>
      <w:r w:rsidRPr="00CF46CA">
        <w:rPr>
          <w:sz w:val="20"/>
          <w:szCs w:val="20"/>
        </w:rPr>
        <w:t xml:space="preserve">    </w:t>
      </w:r>
    </w:p>
    <w:p w14:paraId="4548A7CC" w14:textId="77777777" w:rsidR="00CF46CA" w:rsidRPr="00CF46CA" w:rsidRDefault="00CF46CA" w:rsidP="00CF46CA">
      <w:pPr>
        <w:spacing w:line="10" w:lineRule="atLeast"/>
        <w:rPr>
          <w:sz w:val="20"/>
          <w:szCs w:val="20"/>
        </w:rPr>
      </w:pPr>
      <w:r w:rsidRPr="00CF46CA">
        <w:rPr>
          <w:sz w:val="20"/>
          <w:szCs w:val="20"/>
        </w:rPr>
        <w:t xml:space="preserve">    * README-hacking: Update a la coreutils for git, etc.</w:t>
      </w:r>
    </w:p>
    <w:p w14:paraId="0F5A1168" w14:textId="77777777" w:rsidR="00CF46CA" w:rsidRPr="00CF46CA" w:rsidRDefault="00CF46CA" w:rsidP="00CF46CA">
      <w:pPr>
        <w:spacing w:line="10" w:lineRule="atLeast"/>
        <w:rPr>
          <w:sz w:val="20"/>
          <w:szCs w:val="20"/>
        </w:rPr>
      </w:pPr>
    </w:p>
    <w:p w14:paraId="0D5A8386" w14:textId="77777777" w:rsidR="00CF46CA" w:rsidRPr="00CF46CA" w:rsidRDefault="00CF46CA" w:rsidP="00CF46CA">
      <w:pPr>
        <w:spacing w:line="10" w:lineRule="atLeast"/>
        <w:rPr>
          <w:sz w:val="20"/>
          <w:szCs w:val="20"/>
        </w:rPr>
      </w:pPr>
      <w:r w:rsidRPr="00CF46CA">
        <w:rPr>
          <w:sz w:val="20"/>
          <w:szCs w:val="20"/>
        </w:rPr>
        <w:t>commit 91d850a78b100bf78c9f77abf38c0369b877f597</w:t>
      </w:r>
    </w:p>
    <w:p w14:paraId="64745CC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F175757" w14:textId="77777777" w:rsidR="00CF46CA" w:rsidRPr="00CF46CA" w:rsidRDefault="00CF46CA" w:rsidP="00CF46CA">
      <w:pPr>
        <w:spacing w:line="10" w:lineRule="atLeast"/>
        <w:rPr>
          <w:sz w:val="20"/>
          <w:szCs w:val="20"/>
        </w:rPr>
      </w:pPr>
      <w:r w:rsidRPr="00CF46CA">
        <w:rPr>
          <w:sz w:val="20"/>
          <w:szCs w:val="20"/>
        </w:rPr>
        <w:t>Date:   Mon May 23 19:20:05 2011 +0200</w:t>
      </w:r>
    </w:p>
    <w:p w14:paraId="1D7E8EC8" w14:textId="77777777" w:rsidR="00CF46CA" w:rsidRPr="00CF46CA" w:rsidRDefault="00CF46CA" w:rsidP="00CF46CA">
      <w:pPr>
        <w:spacing w:line="10" w:lineRule="atLeast"/>
        <w:rPr>
          <w:sz w:val="20"/>
          <w:szCs w:val="20"/>
        </w:rPr>
      </w:pPr>
    </w:p>
    <w:p w14:paraId="1B3850E5" w14:textId="77777777" w:rsidR="00CF46CA" w:rsidRPr="00CF46CA" w:rsidRDefault="00CF46CA" w:rsidP="00CF46CA">
      <w:pPr>
        <w:spacing w:line="10" w:lineRule="atLeast"/>
        <w:rPr>
          <w:sz w:val="20"/>
          <w:szCs w:val="20"/>
        </w:rPr>
      </w:pPr>
      <w:r w:rsidRPr="00CF46CA">
        <w:rPr>
          <w:sz w:val="20"/>
          <w:szCs w:val="20"/>
        </w:rPr>
        <w:t xml:space="preserve">    maint: update gnulib to latest with accompanying tight-scope tweaks</w:t>
      </w:r>
    </w:p>
    <w:p w14:paraId="5A842A8B" w14:textId="77777777" w:rsidR="00CF46CA" w:rsidRPr="00CF46CA" w:rsidRDefault="00CF46CA" w:rsidP="00CF46CA">
      <w:pPr>
        <w:spacing w:line="10" w:lineRule="atLeast"/>
        <w:rPr>
          <w:sz w:val="20"/>
          <w:szCs w:val="20"/>
        </w:rPr>
      </w:pPr>
      <w:r w:rsidRPr="00CF46CA">
        <w:rPr>
          <w:sz w:val="20"/>
          <w:szCs w:val="20"/>
        </w:rPr>
        <w:t xml:space="preserve">    </w:t>
      </w:r>
    </w:p>
    <w:p w14:paraId="1B611008" w14:textId="77777777" w:rsidR="00CF46CA" w:rsidRPr="00CF46CA" w:rsidRDefault="00CF46CA" w:rsidP="00CF46CA">
      <w:pPr>
        <w:spacing w:line="10" w:lineRule="atLeast"/>
        <w:rPr>
          <w:sz w:val="20"/>
          <w:szCs w:val="20"/>
        </w:rPr>
      </w:pPr>
      <w:r w:rsidRPr="00CF46CA">
        <w:rPr>
          <w:sz w:val="20"/>
          <w:szCs w:val="20"/>
        </w:rPr>
        <w:t xml:space="preserve">    * cfg.mk: Include $(srcdir)/dist-check.mk using "-include",</w:t>
      </w:r>
    </w:p>
    <w:p w14:paraId="75B0CE35" w14:textId="77777777" w:rsidR="00CF46CA" w:rsidRPr="00CF46CA" w:rsidRDefault="00CF46CA" w:rsidP="00CF46CA">
      <w:pPr>
        <w:spacing w:line="10" w:lineRule="atLeast"/>
        <w:rPr>
          <w:sz w:val="20"/>
          <w:szCs w:val="20"/>
        </w:rPr>
      </w:pPr>
      <w:r w:rsidRPr="00CF46CA">
        <w:rPr>
          <w:sz w:val="20"/>
          <w:szCs w:val="20"/>
        </w:rPr>
        <w:t xml:space="preserve">    to accommodate the new sc_tight_scope rule.</w:t>
      </w:r>
    </w:p>
    <w:p w14:paraId="1AE3B626" w14:textId="77777777" w:rsidR="00CF46CA" w:rsidRPr="00CF46CA" w:rsidRDefault="00CF46CA" w:rsidP="00CF46CA">
      <w:pPr>
        <w:spacing w:line="10" w:lineRule="atLeast"/>
        <w:rPr>
          <w:sz w:val="20"/>
          <w:szCs w:val="20"/>
        </w:rPr>
      </w:pPr>
      <w:r w:rsidRPr="00CF46CA">
        <w:rPr>
          <w:sz w:val="20"/>
          <w:szCs w:val="20"/>
        </w:rPr>
        <w:t xml:space="preserve">    (_gl_TS_extern): Define, to tell gnulib's tight_scope rule that</w:t>
      </w:r>
    </w:p>
    <w:p w14:paraId="2CCFA30D" w14:textId="77777777" w:rsidR="00CF46CA" w:rsidRPr="00CF46CA" w:rsidRDefault="00CF46CA" w:rsidP="00CF46CA">
      <w:pPr>
        <w:spacing w:line="10" w:lineRule="atLeast"/>
        <w:rPr>
          <w:sz w:val="20"/>
          <w:szCs w:val="20"/>
        </w:rPr>
      </w:pPr>
      <w:r w:rsidRPr="00CF46CA">
        <w:rPr>
          <w:sz w:val="20"/>
          <w:szCs w:val="20"/>
        </w:rPr>
        <w:t xml:space="preserve">    headers here mark externs with "XTERN".</w:t>
      </w:r>
    </w:p>
    <w:p w14:paraId="34AEFBFF" w14:textId="77777777" w:rsidR="00CF46CA" w:rsidRPr="00CF46CA" w:rsidRDefault="00CF46CA" w:rsidP="00CF46CA">
      <w:pPr>
        <w:spacing w:line="10" w:lineRule="atLeast"/>
        <w:rPr>
          <w:sz w:val="20"/>
          <w:szCs w:val="20"/>
        </w:rPr>
      </w:pPr>
      <w:r w:rsidRPr="00CF46CA">
        <w:rPr>
          <w:sz w:val="20"/>
          <w:szCs w:val="20"/>
        </w:rPr>
        <w:t xml:space="preserve">    * gnulib: Update to latest.</w:t>
      </w:r>
    </w:p>
    <w:p w14:paraId="38062A0C" w14:textId="77777777" w:rsidR="00CF46CA" w:rsidRPr="00CF46CA" w:rsidRDefault="00CF46CA" w:rsidP="00CF46CA">
      <w:pPr>
        <w:spacing w:line="10" w:lineRule="atLeast"/>
        <w:rPr>
          <w:sz w:val="20"/>
          <w:szCs w:val="20"/>
        </w:rPr>
      </w:pPr>
    </w:p>
    <w:p w14:paraId="5F87E1FA" w14:textId="77777777" w:rsidR="00CF46CA" w:rsidRPr="00CF46CA" w:rsidRDefault="00CF46CA" w:rsidP="00CF46CA">
      <w:pPr>
        <w:spacing w:line="10" w:lineRule="atLeast"/>
        <w:rPr>
          <w:sz w:val="20"/>
          <w:szCs w:val="20"/>
        </w:rPr>
      </w:pPr>
      <w:r w:rsidRPr="00CF46CA">
        <w:rPr>
          <w:sz w:val="20"/>
          <w:szCs w:val="20"/>
        </w:rPr>
        <w:t>commit 39213a3bbcfd86c1629c06507bfc4a761f71dbc7</w:t>
      </w:r>
    </w:p>
    <w:p w14:paraId="7AF528E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A302EFE" w14:textId="77777777" w:rsidR="00CF46CA" w:rsidRPr="00CF46CA" w:rsidRDefault="00CF46CA" w:rsidP="00CF46CA">
      <w:pPr>
        <w:spacing w:line="10" w:lineRule="atLeast"/>
        <w:rPr>
          <w:sz w:val="20"/>
          <w:szCs w:val="20"/>
        </w:rPr>
      </w:pPr>
      <w:r w:rsidRPr="00CF46CA">
        <w:rPr>
          <w:sz w:val="20"/>
          <w:szCs w:val="20"/>
        </w:rPr>
        <w:t>Date:   Fri Apr 29 20:04:14 2011 +0200</w:t>
      </w:r>
    </w:p>
    <w:p w14:paraId="15879BEB" w14:textId="77777777" w:rsidR="00CF46CA" w:rsidRPr="00CF46CA" w:rsidRDefault="00CF46CA" w:rsidP="00CF46CA">
      <w:pPr>
        <w:spacing w:line="10" w:lineRule="atLeast"/>
        <w:rPr>
          <w:sz w:val="20"/>
          <w:szCs w:val="20"/>
        </w:rPr>
      </w:pPr>
    </w:p>
    <w:p w14:paraId="0E755174" w14:textId="77777777" w:rsidR="00CF46CA" w:rsidRPr="00CF46CA" w:rsidRDefault="00CF46CA" w:rsidP="00CF46CA">
      <w:pPr>
        <w:spacing w:line="10" w:lineRule="atLeast"/>
        <w:rPr>
          <w:sz w:val="20"/>
          <w:szCs w:val="20"/>
        </w:rPr>
      </w:pPr>
      <w:r w:rsidRPr="00CF46CA">
        <w:rPr>
          <w:sz w:val="20"/>
          <w:szCs w:val="20"/>
        </w:rPr>
        <w:t xml:space="preserve">    maint: use gnulib's new readme-release module</w:t>
      </w:r>
    </w:p>
    <w:p w14:paraId="45C282C4" w14:textId="77777777" w:rsidR="00CF46CA" w:rsidRPr="00CF46CA" w:rsidRDefault="00CF46CA" w:rsidP="00CF46CA">
      <w:pPr>
        <w:spacing w:line="10" w:lineRule="atLeast"/>
        <w:rPr>
          <w:sz w:val="20"/>
          <w:szCs w:val="20"/>
        </w:rPr>
      </w:pPr>
      <w:r w:rsidRPr="00CF46CA">
        <w:rPr>
          <w:sz w:val="20"/>
          <w:szCs w:val="20"/>
        </w:rPr>
        <w:t xml:space="preserve">    </w:t>
      </w:r>
    </w:p>
    <w:p w14:paraId="521F78D0" w14:textId="77777777" w:rsidR="00CF46CA" w:rsidRPr="00CF46CA" w:rsidRDefault="00CF46CA" w:rsidP="00CF46CA">
      <w:pPr>
        <w:spacing w:line="10" w:lineRule="atLeast"/>
        <w:rPr>
          <w:sz w:val="20"/>
          <w:szCs w:val="20"/>
        </w:rPr>
      </w:pPr>
      <w:r w:rsidRPr="00CF46CA">
        <w:rPr>
          <w:sz w:val="20"/>
          <w:szCs w:val="20"/>
        </w:rPr>
        <w:t xml:space="preserve">    * bootstrap.conf (gnulib_modules): Add readme-release.</w:t>
      </w:r>
    </w:p>
    <w:p w14:paraId="1C6A94B6" w14:textId="77777777" w:rsidR="00CF46CA" w:rsidRPr="00CF46CA" w:rsidRDefault="00CF46CA" w:rsidP="00CF46CA">
      <w:pPr>
        <w:spacing w:line="10" w:lineRule="atLeast"/>
        <w:rPr>
          <w:sz w:val="20"/>
          <w:szCs w:val="20"/>
        </w:rPr>
      </w:pPr>
      <w:r w:rsidRPr="00CF46CA">
        <w:rPr>
          <w:sz w:val="20"/>
          <w:szCs w:val="20"/>
        </w:rPr>
        <w:t xml:space="preserve">    (bootstrap_epilogue): Add the recommended perl one-liner.</w:t>
      </w:r>
    </w:p>
    <w:p w14:paraId="3FD7D918" w14:textId="77777777" w:rsidR="00CF46CA" w:rsidRPr="00CF46CA" w:rsidRDefault="00CF46CA" w:rsidP="00CF46CA">
      <w:pPr>
        <w:spacing w:line="10" w:lineRule="atLeast"/>
        <w:rPr>
          <w:sz w:val="20"/>
          <w:szCs w:val="20"/>
        </w:rPr>
      </w:pPr>
      <w:r w:rsidRPr="00CF46CA">
        <w:rPr>
          <w:sz w:val="20"/>
          <w:szCs w:val="20"/>
        </w:rPr>
        <w:t xml:space="preserve">    * README-release: Remove file; it is now generated from gnulib.</w:t>
      </w:r>
    </w:p>
    <w:p w14:paraId="56B0326D" w14:textId="77777777" w:rsidR="00CF46CA" w:rsidRPr="00CF46CA" w:rsidRDefault="00CF46CA" w:rsidP="00CF46CA">
      <w:pPr>
        <w:spacing w:line="10" w:lineRule="atLeast"/>
        <w:rPr>
          <w:sz w:val="20"/>
          <w:szCs w:val="20"/>
        </w:rPr>
      </w:pPr>
      <w:r w:rsidRPr="00CF46CA">
        <w:rPr>
          <w:sz w:val="20"/>
          <w:szCs w:val="20"/>
        </w:rPr>
        <w:t xml:space="preserve">    * .gitignore: Add it.</w:t>
      </w:r>
    </w:p>
    <w:p w14:paraId="408B6F17" w14:textId="77777777" w:rsidR="00CF46CA" w:rsidRPr="00CF46CA" w:rsidRDefault="00CF46CA" w:rsidP="00CF46CA">
      <w:pPr>
        <w:spacing w:line="10" w:lineRule="atLeast"/>
        <w:rPr>
          <w:sz w:val="20"/>
          <w:szCs w:val="20"/>
        </w:rPr>
      </w:pPr>
    </w:p>
    <w:p w14:paraId="4031A9FC" w14:textId="77777777" w:rsidR="00CF46CA" w:rsidRPr="00CF46CA" w:rsidRDefault="00CF46CA" w:rsidP="00CF46CA">
      <w:pPr>
        <w:spacing w:line="10" w:lineRule="atLeast"/>
        <w:rPr>
          <w:sz w:val="20"/>
          <w:szCs w:val="20"/>
        </w:rPr>
      </w:pPr>
      <w:r w:rsidRPr="00CF46CA">
        <w:rPr>
          <w:sz w:val="20"/>
          <w:szCs w:val="20"/>
        </w:rPr>
        <w:t>commit 167d1e3125e596479dd994ebc29b833e9fd7e825</w:t>
      </w:r>
    </w:p>
    <w:p w14:paraId="4C53003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73C0564" w14:textId="77777777" w:rsidR="00CF46CA" w:rsidRPr="00CF46CA" w:rsidRDefault="00CF46CA" w:rsidP="00CF46CA">
      <w:pPr>
        <w:spacing w:line="10" w:lineRule="atLeast"/>
        <w:rPr>
          <w:sz w:val="20"/>
          <w:szCs w:val="20"/>
        </w:rPr>
      </w:pPr>
      <w:r w:rsidRPr="00CF46CA">
        <w:rPr>
          <w:sz w:val="20"/>
          <w:szCs w:val="20"/>
        </w:rPr>
        <w:t>Date:   Wed May 18 20:31:36 2011 +0200</w:t>
      </w:r>
    </w:p>
    <w:p w14:paraId="44A784C6" w14:textId="77777777" w:rsidR="00CF46CA" w:rsidRPr="00CF46CA" w:rsidRDefault="00CF46CA" w:rsidP="00CF46CA">
      <w:pPr>
        <w:spacing w:line="10" w:lineRule="atLeast"/>
        <w:rPr>
          <w:sz w:val="20"/>
          <w:szCs w:val="20"/>
        </w:rPr>
      </w:pPr>
    </w:p>
    <w:p w14:paraId="699D89A7"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5BB6B0D2" w14:textId="77777777" w:rsidR="00CF46CA" w:rsidRPr="00CF46CA" w:rsidRDefault="00CF46CA" w:rsidP="00CF46CA">
      <w:pPr>
        <w:spacing w:line="10" w:lineRule="atLeast"/>
        <w:rPr>
          <w:sz w:val="20"/>
          <w:szCs w:val="20"/>
        </w:rPr>
      </w:pPr>
    </w:p>
    <w:p w14:paraId="0AAA4A60" w14:textId="77777777" w:rsidR="00CF46CA" w:rsidRPr="00CF46CA" w:rsidRDefault="00CF46CA" w:rsidP="00CF46CA">
      <w:pPr>
        <w:spacing w:line="10" w:lineRule="atLeast"/>
        <w:rPr>
          <w:sz w:val="20"/>
          <w:szCs w:val="20"/>
        </w:rPr>
      </w:pPr>
      <w:r w:rsidRPr="00CF46CA">
        <w:rPr>
          <w:sz w:val="20"/>
          <w:szCs w:val="20"/>
        </w:rPr>
        <w:t>commit a531a3cff268a51848b029b3d6ba67b37a8d91ce</w:t>
      </w:r>
    </w:p>
    <w:p w14:paraId="41F3EF6F"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63555C2" w14:textId="77777777" w:rsidR="00CF46CA" w:rsidRPr="00CF46CA" w:rsidRDefault="00CF46CA" w:rsidP="00CF46CA">
      <w:pPr>
        <w:spacing w:line="10" w:lineRule="atLeast"/>
        <w:rPr>
          <w:sz w:val="20"/>
          <w:szCs w:val="20"/>
        </w:rPr>
      </w:pPr>
      <w:r w:rsidRPr="00CF46CA">
        <w:rPr>
          <w:sz w:val="20"/>
          <w:szCs w:val="20"/>
        </w:rPr>
        <w:t>Date:   Sun May 8 22:19:23 2011 +0200</w:t>
      </w:r>
    </w:p>
    <w:p w14:paraId="0727C48E" w14:textId="77777777" w:rsidR="00CF46CA" w:rsidRPr="00CF46CA" w:rsidRDefault="00CF46CA" w:rsidP="00CF46CA">
      <w:pPr>
        <w:spacing w:line="10" w:lineRule="atLeast"/>
        <w:rPr>
          <w:sz w:val="20"/>
          <w:szCs w:val="20"/>
        </w:rPr>
      </w:pPr>
    </w:p>
    <w:p w14:paraId="1BAC1D3B" w14:textId="77777777" w:rsidR="00CF46CA" w:rsidRPr="00CF46CA" w:rsidRDefault="00CF46CA" w:rsidP="00CF46CA">
      <w:pPr>
        <w:spacing w:line="10" w:lineRule="atLeast"/>
        <w:rPr>
          <w:sz w:val="20"/>
          <w:szCs w:val="20"/>
        </w:rPr>
      </w:pPr>
      <w:r w:rsidRPr="00CF46CA">
        <w:rPr>
          <w:sz w:val="20"/>
          <w:szCs w:val="20"/>
        </w:rPr>
        <w:t xml:space="preserve">    maint: prepare for the tight-scope check</w:t>
      </w:r>
    </w:p>
    <w:p w14:paraId="34EA2944" w14:textId="77777777" w:rsidR="00CF46CA" w:rsidRPr="00CF46CA" w:rsidRDefault="00CF46CA" w:rsidP="00CF46CA">
      <w:pPr>
        <w:spacing w:line="10" w:lineRule="atLeast"/>
        <w:rPr>
          <w:sz w:val="20"/>
          <w:szCs w:val="20"/>
        </w:rPr>
      </w:pPr>
      <w:r w:rsidRPr="00CF46CA">
        <w:rPr>
          <w:sz w:val="20"/>
          <w:szCs w:val="20"/>
        </w:rPr>
        <w:t xml:space="preserve">    </w:t>
      </w:r>
    </w:p>
    <w:p w14:paraId="163DDE76" w14:textId="77777777" w:rsidR="00CF46CA" w:rsidRPr="00CF46CA" w:rsidRDefault="00CF46CA" w:rsidP="00CF46CA">
      <w:pPr>
        <w:spacing w:line="10" w:lineRule="atLeast"/>
        <w:rPr>
          <w:sz w:val="20"/>
          <w:szCs w:val="20"/>
        </w:rPr>
      </w:pPr>
      <w:r w:rsidRPr="00CF46CA">
        <w:rPr>
          <w:sz w:val="20"/>
          <w:szCs w:val="20"/>
        </w:rPr>
        <w:t xml:space="preserve">    * src/diff.h: Mark function declarations with "extern" in</w:t>
      </w:r>
    </w:p>
    <w:p w14:paraId="5E8C16A7" w14:textId="77777777" w:rsidR="00CF46CA" w:rsidRPr="00CF46CA" w:rsidRDefault="00CF46CA" w:rsidP="00CF46CA">
      <w:pPr>
        <w:spacing w:line="10" w:lineRule="atLeast"/>
        <w:rPr>
          <w:sz w:val="20"/>
          <w:szCs w:val="20"/>
        </w:rPr>
      </w:pPr>
      <w:r w:rsidRPr="00CF46CA">
        <w:rPr>
          <w:sz w:val="20"/>
          <w:szCs w:val="20"/>
        </w:rPr>
        <w:t xml:space="preserve">    preparation for the tight-scope check.</w:t>
      </w:r>
    </w:p>
    <w:p w14:paraId="3F4DF0F1" w14:textId="77777777" w:rsidR="00CF46CA" w:rsidRPr="00CF46CA" w:rsidRDefault="00CF46CA" w:rsidP="00CF46CA">
      <w:pPr>
        <w:spacing w:line="10" w:lineRule="atLeast"/>
        <w:rPr>
          <w:sz w:val="20"/>
          <w:szCs w:val="20"/>
        </w:rPr>
      </w:pPr>
      <w:r w:rsidRPr="00CF46CA">
        <w:rPr>
          <w:sz w:val="20"/>
          <w:szCs w:val="20"/>
        </w:rPr>
        <w:t xml:space="preserve">    (ignore_white_space): Separate enum decl from declaration</w:t>
      </w:r>
    </w:p>
    <w:p w14:paraId="2C211316" w14:textId="77777777" w:rsidR="00CF46CA" w:rsidRPr="00CF46CA" w:rsidRDefault="00CF46CA" w:rsidP="00CF46CA">
      <w:pPr>
        <w:spacing w:line="10" w:lineRule="atLeast"/>
        <w:rPr>
          <w:sz w:val="20"/>
          <w:szCs w:val="20"/>
        </w:rPr>
      </w:pPr>
      <w:r w:rsidRPr="00CF46CA">
        <w:rPr>
          <w:sz w:val="20"/>
          <w:szCs w:val="20"/>
        </w:rPr>
        <w:t xml:space="preserve">    of this variable.</w:t>
      </w:r>
    </w:p>
    <w:p w14:paraId="0BE5FC0D" w14:textId="77777777" w:rsidR="00CF46CA" w:rsidRPr="00CF46CA" w:rsidRDefault="00CF46CA" w:rsidP="00CF46CA">
      <w:pPr>
        <w:spacing w:line="10" w:lineRule="atLeast"/>
        <w:rPr>
          <w:sz w:val="20"/>
          <w:szCs w:val="20"/>
        </w:rPr>
      </w:pPr>
      <w:r w:rsidRPr="00CF46CA">
        <w:rPr>
          <w:sz w:val="20"/>
          <w:szCs w:val="20"/>
        </w:rPr>
        <w:t xml:space="preserve">    * src/Makefile.am (diff_SOURCES): Move diff.h from here to ...</w:t>
      </w:r>
    </w:p>
    <w:p w14:paraId="11033606" w14:textId="77777777" w:rsidR="00CF46CA" w:rsidRPr="00CF46CA" w:rsidRDefault="00CF46CA" w:rsidP="00CF46CA">
      <w:pPr>
        <w:spacing w:line="10" w:lineRule="atLeast"/>
        <w:rPr>
          <w:sz w:val="20"/>
          <w:szCs w:val="20"/>
        </w:rPr>
      </w:pPr>
      <w:r w:rsidRPr="00CF46CA">
        <w:rPr>
          <w:sz w:val="20"/>
          <w:szCs w:val="20"/>
        </w:rPr>
        <w:t xml:space="preserve">    (noinst_HEADERS): ...here.</w:t>
      </w:r>
    </w:p>
    <w:p w14:paraId="433C399B" w14:textId="77777777" w:rsidR="00CF46CA" w:rsidRPr="00CF46CA" w:rsidRDefault="00CF46CA" w:rsidP="00CF46CA">
      <w:pPr>
        <w:spacing w:line="10" w:lineRule="atLeast"/>
        <w:rPr>
          <w:sz w:val="20"/>
          <w:szCs w:val="20"/>
        </w:rPr>
      </w:pPr>
      <w:r w:rsidRPr="00CF46CA">
        <w:rPr>
          <w:sz w:val="20"/>
          <w:szCs w:val="20"/>
        </w:rPr>
        <w:t xml:space="preserve">    For convenience, since the tight-scope rule uses $(noinst_HEADERS).</w:t>
      </w:r>
    </w:p>
    <w:p w14:paraId="787AB656" w14:textId="77777777" w:rsidR="00CF46CA" w:rsidRPr="00CF46CA" w:rsidRDefault="00CF46CA" w:rsidP="00CF46CA">
      <w:pPr>
        <w:spacing w:line="10" w:lineRule="atLeast"/>
        <w:rPr>
          <w:sz w:val="20"/>
          <w:szCs w:val="20"/>
        </w:rPr>
      </w:pPr>
    </w:p>
    <w:p w14:paraId="16B208F1" w14:textId="77777777" w:rsidR="00CF46CA" w:rsidRPr="00CF46CA" w:rsidRDefault="00CF46CA" w:rsidP="00CF46CA">
      <w:pPr>
        <w:spacing w:line="10" w:lineRule="atLeast"/>
        <w:rPr>
          <w:sz w:val="20"/>
          <w:szCs w:val="20"/>
        </w:rPr>
      </w:pPr>
      <w:r w:rsidRPr="00CF46CA">
        <w:rPr>
          <w:sz w:val="20"/>
          <w:szCs w:val="20"/>
        </w:rPr>
        <w:t>commit 0744f3339d691dbce47e5e0c9ca8652ff8f79f0b</w:t>
      </w:r>
    </w:p>
    <w:p w14:paraId="470DB73A"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43B1651" w14:textId="77777777" w:rsidR="00CF46CA" w:rsidRPr="00CF46CA" w:rsidRDefault="00CF46CA" w:rsidP="00CF46CA">
      <w:pPr>
        <w:spacing w:line="10" w:lineRule="atLeast"/>
        <w:rPr>
          <w:sz w:val="20"/>
          <w:szCs w:val="20"/>
        </w:rPr>
      </w:pPr>
      <w:r w:rsidRPr="00CF46CA">
        <w:rPr>
          <w:sz w:val="20"/>
          <w:szCs w:val="20"/>
        </w:rPr>
        <w:t>Date:   Fri May 13 11:12:33 2011 +0200</w:t>
      </w:r>
    </w:p>
    <w:p w14:paraId="19D410FF" w14:textId="77777777" w:rsidR="00CF46CA" w:rsidRPr="00CF46CA" w:rsidRDefault="00CF46CA" w:rsidP="00CF46CA">
      <w:pPr>
        <w:spacing w:line="10" w:lineRule="atLeast"/>
        <w:rPr>
          <w:sz w:val="20"/>
          <w:szCs w:val="20"/>
        </w:rPr>
      </w:pPr>
    </w:p>
    <w:p w14:paraId="779CCBF1" w14:textId="77777777" w:rsidR="00CF46CA" w:rsidRPr="00CF46CA" w:rsidRDefault="00CF46CA" w:rsidP="00CF46CA">
      <w:pPr>
        <w:spacing w:line="10" w:lineRule="atLeast"/>
        <w:rPr>
          <w:sz w:val="20"/>
          <w:szCs w:val="20"/>
        </w:rPr>
      </w:pPr>
      <w:r w:rsidRPr="00CF46CA">
        <w:rPr>
          <w:sz w:val="20"/>
          <w:szCs w:val="20"/>
        </w:rPr>
        <w:t xml:space="preserve">    maint: don't use now-removed gnulib "exit" module</w:t>
      </w:r>
    </w:p>
    <w:p w14:paraId="5548DD6D" w14:textId="77777777" w:rsidR="00CF46CA" w:rsidRPr="00CF46CA" w:rsidRDefault="00CF46CA" w:rsidP="00CF46CA">
      <w:pPr>
        <w:spacing w:line="10" w:lineRule="atLeast"/>
        <w:rPr>
          <w:sz w:val="20"/>
          <w:szCs w:val="20"/>
        </w:rPr>
      </w:pPr>
      <w:r w:rsidRPr="00CF46CA">
        <w:rPr>
          <w:sz w:val="20"/>
          <w:szCs w:val="20"/>
        </w:rPr>
        <w:t xml:space="preserve">    </w:t>
      </w:r>
    </w:p>
    <w:p w14:paraId="6763889E" w14:textId="77777777" w:rsidR="00CF46CA" w:rsidRPr="00CF46CA" w:rsidRDefault="00CF46CA" w:rsidP="00CF46CA">
      <w:pPr>
        <w:spacing w:line="10" w:lineRule="atLeast"/>
        <w:rPr>
          <w:sz w:val="20"/>
          <w:szCs w:val="20"/>
        </w:rPr>
      </w:pPr>
      <w:r w:rsidRPr="00CF46CA">
        <w:rPr>
          <w:sz w:val="20"/>
          <w:szCs w:val="20"/>
        </w:rPr>
        <w:t xml:space="preserve">    * bootstrap.conf (gnulib_modules): Remove "exit" module.</w:t>
      </w:r>
    </w:p>
    <w:p w14:paraId="707D166C" w14:textId="77777777" w:rsidR="00CF46CA" w:rsidRPr="00CF46CA" w:rsidRDefault="00CF46CA" w:rsidP="00CF46CA">
      <w:pPr>
        <w:spacing w:line="10" w:lineRule="atLeast"/>
        <w:rPr>
          <w:sz w:val="20"/>
          <w:szCs w:val="20"/>
        </w:rPr>
      </w:pPr>
      <w:r w:rsidRPr="00CF46CA">
        <w:rPr>
          <w:sz w:val="20"/>
          <w:szCs w:val="20"/>
        </w:rPr>
        <w:t xml:space="preserve">    It no longer exists.</w:t>
      </w:r>
    </w:p>
    <w:p w14:paraId="09D22533" w14:textId="77777777" w:rsidR="00CF46CA" w:rsidRPr="00CF46CA" w:rsidRDefault="00CF46CA" w:rsidP="00CF46CA">
      <w:pPr>
        <w:spacing w:line="10" w:lineRule="atLeast"/>
        <w:rPr>
          <w:sz w:val="20"/>
          <w:szCs w:val="20"/>
        </w:rPr>
      </w:pPr>
    </w:p>
    <w:p w14:paraId="5DE9C1A9" w14:textId="77777777" w:rsidR="00CF46CA" w:rsidRPr="00CF46CA" w:rsidRDefault="00CF46CA" w:rsidP="00CF46CA">
      <w:pPr>
        <w:spacing w:line="10" w:lineRule="atLeast"/>
        <w:rPr>
          <w:sz w:val="20"/>
          <w:szCs w:val="20"/>
        </w:rPr>
      </w:pPr>
      <w:r w:rsidRPr="00CF46CA">
        <w:rPr>
          <w:sz w:val="20"/>
          <w:szCs w:val="20"/>
        </w:rPr>
        <w:t>commit 7d638238a2f3e419948a92024fb67739c61894ce</w:t>
      </w:r>
    </w:p>
    <w:p w14:paraId="6BB749B5"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193925F" w14:textId="77777777" w:rsidR="00CF46CA" w:rsidRPr="00CF46CA" w:rsidRDefault="00CF46CA" w:rsidP="00CF46CA">
      <w:pPr>
        <w:spacing w:line="10" w:lineRule="atLeast"/>
        <w:rPr>
          <w:sz w:val="20"/>
          <w:szCs w:val="20"/>
        </w:rPr>
      </w:pPr>
      <w:r w:rsidRPr="00CF46CA">
        <w:rPr>
          <w:sz w:val="20"/>
          <w:szCs w:val="20"/>
        </w:rPr>
        <w:t>Date:   Sat Mar 26 13:45:52 2011 +0100</w:t>
      </w:r>
    </w:p>
    <w:p w14:paraId="45633CD3" w14:textId="77777777" w:rsidR="00CF46CA" w:rsidRPr="00CF46CA" w:rsidRDefault="00CF46CA" w:rsidP="00CF46CA">
      <w:pPr>
        <w:spacing w:line="10" w:lineRule="atLeast"/>
        <w:rPr>
          <w:sz w:val="20"/>
          <w:szCs w:val="20"/>
        </w:rPr>
      </w:pPr>
    </w:p>
    <w:p w14:paraId="0B213D4D"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153973DD" w14:textId="77777777" w:rsidR="00CF46CA" w:rsidRPr="00CF46CA" w:rsidRDefault="00CF46CA" w:rsidP="00CF46CA">
      <w:pPr>
        <w:spacing w:line="10" w:lineRule="atLeast"/>
        <w:rPr>
          <w:sz w:val="20"/>
          <w:szCs w:val="20"/>
        </w:rPr>
      </w:pPr>
    </w:p>
    <w:p w14:paraId="581EA44C" w14:textId="77777777" w:rsidR="00CF46CA" w:rsidRPr="00CF46CA" w:rsidRDefault="00CF46CA" w:rsidP="00CF46CA">
      <w:pPr>
        <w:spacing w:line="10" w:lineRule="atLeast"/>
        <w:rPr>
          <w:sz w:val="20"/>
          <w:szCs w:val="20"/>
        </w:rPr>
      </w:pPr>
      <w:r w:rsidRPr="00CF46CA">
        <w:rPr>
          <w:sz w:val="20"/>
          <w:szCs w:val="20"/>
        </w:rPr>
        <w:t>commit 8a223056984c0153638e33e074cf334a32b3fd97</w:t>
      </w:r>
    </w:p>
    <w:p w14:paraId="2A91EE9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B7B2824" w14:textId="77777777" w:rsidR="00CF46CA" w:rsidRPr="00CF46CA" w:rsidRDefault="00CF46CA" w:rsidP="00CF46CA">
      <w:pPr>
        <w:spacing w:line="10" w:lineRule="atLeast"/>
        <w:rPr>
          <w:sz w:val="20"/>
          <w:szCs w:val="20"/>
        </w:rPr>
      </w:pPr>
      <w:r w:rsidRPr="00CF46CA">
        <w:rPr>
          <w:sz w:val="20"/>
          <w:szCs w:val="20"/>
        </w:rPr>
        <w:t>Date:   Sat Mar 26 13:44:13 2011 +0100</w:t>
      </w:r>
    </w:p>
    <w:p w14:paraId="7EBFCEA2" w14:textId="77777777" w:rsidR="00CF46CA" w:rsidRPr="00CF46CA" w:rsidRDefault="00CF46CA" w:rsidP="00CF46CA">
      <w:pPr>
        <w:spacing w:line="10" w:lineRule="atLeast"/>
        <w:rPr>
          <w:sz w:val="20"/>
          <w:szCs w:val="20"/>
        </w:rPr>
      </w:pPr>
    </w:p>
    <w:p w14:paraId="1F6709BA" w14:textId="77777777" w:rsidR="00CF46CA" w:rsidRPr="00CF46CA" w:rsidRDefault="00CF46CA" w:rsidP="00CF46CA">
      <w:pPr>
        <w:spacing w:line="10" w:lineRule="atLeast"/>
        <w:rPr>
          <w:sz w:val="20"/>
          <w:szCs w:val="20"/>
        </w:rPr>
      </w:pPr>
      <w:r w:rsidRPr="00CF46CA">
        <w:rPr>
          <w:sz w:val="20"/>
          <w:szCs w:val="20"/>
        </w:rPr>
        <w:t xml:space="preserve">    * .x-sc_space_tab: Remove file.  Instead, ...</w:t>
      </w:r>
    </w:p>
    <w:p w14:paraId="4EECD533" w14:textId="77777777" w:rsidR="00CF46CA" w:rsidRPr="00CF46CA" w:rsidRDefault="00CF46CA" w:rsidP="00CF46CA">
      <w:pPr>
        <w:spacing w:line="10" w:lineRule="atLeast"/>
        <w:rPr>
          <w:sz w:val="20"/>
          <w:szCs w:val="20"/>
        </w:rPr>
      </w:pPr>
      <w:r w:rsidRPr="00CF46CA">
        <w:rPr>
          <w:sz w:val="20"/>
          <w:szCs w:val="20"/>
        </w:rPr>
        <w:t xml:space="preserve">    </w:t>
      </w:r>
    </w:p>
    <w:p w14:paraId="6EBBDAF1" w14:textId="77777777" w:rsidR="00CF46CA" w:rsidRPr="00CF46CA" w:rsidRDefault="00CF46CA" w:rsidP="00CF46CA">
      <w:pPr>
        <w:spacing w:line="10" w:lineRule="atLeast"/>
        <w:rPr>
          <w:sz w:val="20"/>
          <w:szCs w:val="20"/>
        </w:rPr>
      </w:pPr>
      <w:r w:rsidRPr="00CF46CA">
        <w:rPr>
          <w:sz w:val="20"/>
          <w:szCs w:val="20"/>
        </w:rPr>
        <w:t xml:space="preserve">    * cfg.mk (exclude_file_name_regexp--sc_space_tab): ...define this.</w:t>
      </w:r>
    </w:p>
    <w:p w14:paraId="37CB5274" w14:textId="77777777" w:rsidR="00CF46CA" w:rsidRPr="00CF46CA" w:rsidRDefault="00CF46CA" w:rsidP="00CF46CA">
      <w:pPr>
        <w:spacing w:line="10" w:lineRule="atLeast"/>
        <w:rPr>
          <w:sz w:val="20"/>
          <w:szCs w:val="20"/>
        </w:rPr>
      </w:pPr>
    </w:p>
    <w:p w14:paraId="0E26EC35" w14:textId="77777777" w:rsidR="00CF46CA" w:rsidRPr="00CF46CA" w:rsidRDefault="00CF46CA" w:rsidP="00CF46CA">
      <w:pPr>
        <w:spacing w:line="10" w:lineRule="atLeast"/>
        <w:rPr>
          <w:sz w:val="20"/>
          <w:szCs w:val="20"/>
        </w:rPr>
      </w:pPr>
      <w:r w:rsidRPr="00CF46CA">
        <w:rPr>
          <w:sz w:val="20"/>
          <w:szCs w:val="20"/>
        </w:rPr>
        <w:t>commit d9d3cf9f096df7c11c4453b8453f53eda53939fa</w:t>
      </w:r>
    </w:p>
    <w:p w14:paraId="06406C5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089438F" w14:textId="77777777" w:rsidR="00CF46CA" w:rsidRPr="00CF46CA" w:rsidRDefault="00CF46CA" w:rsidP="00CF46CA">
      <w:pPr>
        <w:spacing w:line="10" w:lineRule="atLeast"/>
        <w:rPr>
          <w:sz w:val="20"/>
          <w:szCs w:val="20"/>
        </w:rPr>
      </w:pPr>
      <w:r w:rsidRPr="00CF46CA">
        <w:rPr>
          <w:sz w:val="20"/>
          <w:szCs w:val="20"/>
        </w:rPr>
        <w:t>Date:   Sat Mar 26 12:46:26 2011 +0100</w:t>
      </w:r>
    </w:p>
    <w:p w14:paraId="5CF1ABC0" w14:textId="77777777" w:rsidR="00CF46CA" w:rsidRPr="00CF46CA" w:rsidRDefault="00CF46CA" w:rsidP="00CF46CA">
      <w:pPr>
        <w:spacing w:line="10" w:lineRule="atLeast"/>
        <w:rPr>
          <w:sz w:val="20"/>
          <w:szCs w:val="20"/>
        </w:rPr>
      </w:pPr>
    </w:p>
    <w:p w14:paraId="3E56C6AF" w14:textId="77777777" w:rsidR="00CF46CA" w:rsidRPr="00CF46CA" w:rsidRDefault="00CF46CA" w:rsidP="00CF46CA">
      <w:pPr>
        <w:spacing w:line="10" w:lineRule="atLeast"/>
        <w:rPr>
          <w:sz w:val="20"/>
          <w:szCs w:val="20"/>
        </w:rPr>
      </w:pPr>
      <w:r w:rsidRPr="00CF46CA">
        <w:rPr>
          <w:sz w:val="20"/>
          <w:szCs w:val="20"/>
        </w:rPr>
        <w:t xml:space="preserve">    maint: fix typo in unused rule</w:t>
      </w:r>
    </w:p>
    <w:p w14:paraId="2210EA90" w14:textId="77777777" w:rsidR="00CF46CA" w:rsidRPr="00CF46CA" w:rsidRDefault="00CF46CA" w:rsidP="00CF46CA">
      <w:pPr>
        <w:spacing w:line="10" w:lineRule="atLeast"/>
        <w:rPr>
          <w:sz w:val="20"/>
          <w:szCs w:val="20"/>
        </w:rPr>
      </w:pPr>
      <w:r w:rsidRPr="00CF46CA">
        <w:rPr>
          <w:sz w:val="20"/>
          <w:szCs w:val="20"/>
        </w:rPr>
        <w:t xml:space="preserve">    </w:t>
      </w:r>
    </w:p>
    <w:p w14:paraId="7E03589F" w14:textId="77777777" w:rsidR="00CF46CA" w:rsidRPr="00CF46CA" w:rsidRDefault="00CF46CA" w:rsidP="00CF46CA">
      <w:pPr>
        <w:spacing w:line="10" w:lineRule="atLeast"/>
        <w:rPr>
          <w:sz w:val="20"/>
          <w:szCs w:val="20"/>
        </w:rPr>
      </w:pPr>
      <w:r w:rsidRPr="00CF46CA">
        <w:rPr>
          <w:sz w:val="20"/>
          <w:szCs w:val="20"/>
        </w:rPr>
        <w:t xml:space="preserve">    * cfg.mk (config-save): Fix typo: add leading "_" in variable name.</w:t>
      </w:r>
    </w:p>
    <w:p w14:paraId="616BC272" w14:textId="77777777" w:rsidR="00CF46CA" w:rsidRPr="00CF46CA" w:rsidRDefault="00CF46CA" w:rsidP="00CF46CA">
      <w:pPr>
        <w:spacing w:line="10" w:lineRule="atLeast"/>
        <w:rPr>
          <w:sz w:val="20"/>
          <w:szCs w:val="20"/>
        </w:rPr>
      </w:pPr>
    </w:p>
    <w:p w14:paraId="7E0F84D3" w14:textId="77777777" w:rsidR="00CF46CA" w:rsidRPr="00CF46CA" w:rsidRDefault="00CF46CA" w:rsidP="00CF46CA">
      <w:pPr>
        <w:spacing w:line="10" w:lineRule="atLeast"/>
        <w:rPr>
          <w:sz w:val="20"/>
          <w:szCs w:val="20"/>
        </w:rPr>
      </w:pPr>
      <w:r w:rsidRPr="00CF46CA">
        <w:rPr>
          <w:sz w:val="20"/>
          <w:szCs w:val="20"/>
        </w:rPr>
        <w:t>commit 23d970ea5f71fc8913d7e2a4d33b575b13b43fb9</w:t>
      </w:r>
    </w:p>
    <w:p w14:paraId="346784B2"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25A65D4" w14:textId="77777777" w:rsidR="00CF46CA" w:rsidRPr="00CF46CA" w:rsidRDefault="00CF46CA" w:rsidP="00CF46CA">
      <w:pPr>
        <w:spacing w:line="10" w:lineRule="atLeast"/>
        <w:rPr>
          <w:sz w:val="20"/>
          <w:szCs w:val="20"/>
        </w:rPr>
      </w:pPr>
      <w:r w:rsidRPr="00CF46CA">
        <w:rPr>
          <w:sz w:val="20"/>
          <w:szCs w:val="20"/>
        </w:rPr>
        <w:t>Date:   Fri Mar 18 22:38:59 2011 +0100</w:t>
      </w:r>
    </w:p>
    <w:p w14:paraId="61011C3A" w14:textId="77777777" w:rsidR="00CF46CA" w:rsidRPr="00CF46CA" w:rsidRDefault="00CF46CA" w:rsidP="00CF46CA">
      <w:pPr>
        <w:spacing w:line="10" w:lineRule="atLeast"/>
        <w:rPr>
          <w:sz w:val="20"/>
          <w:szCs w:val="20"/>
        </w:rPr>
      </w:pPr>
    </w:p>
    <w:p w14:paraId="02A4CF58" w14:textId="77777777" w:rsidR="00CF46CA" w:rsidRPr="00CF46CA" w:rsidRDefault="00CF46CA" w:rsidP="00CF46CA">
      <w:pPr>
        <w:spacing w:line="10" w:lineRule="atLeast"/>
        <w:rPr>
          <w:sz w:val="20"/>
          <w:szCs w:val="20"/>
        </w:rPr>
      </w:pPr>
      <w:r w:rsidRPr="00CF46CA">
        <w:rPr>
          <w:sz w:val="20"/>
          <w:szCs w:val="20"/>
        </w:rPr>
        <w:t xml:space="preserve">    doc: add a reference to wdiff(1) from diff.1</w:t>
      </w:r>
    </w:p>
    <w:p w14:paraId="07B3072A" w14:textId="77777777" w:rsidR="00CF46CA" w:rsidRPr="00CF46CA" w:rsidRDefault="00CF46CA" w:rsidP="00CF46CA">
      <w:pPr>
        <w:spacing w:line="10" w:lineRule="atLeast"/>
        <w:rPr>
          <w:sz w:val="20"/>
          <w:szCs w:val="20"/>
        </w:rPr>
      </w:pPr>
      <w:r w:rsidRPr="00CF46CA">
        <w:rPr>
          <w:sz w:val="20"/>
          <w:szCs w:val="20"/>
        </w:rPr>
        <w:t xml:space="preserve">    </w:t>
      </w:r>
    </w:p>
    <w:p w14:paraId="7A267F78" w14:textId="77777777" w:rsidR="00CF46CA" w:rsidRPr="00CF46CA" w:rsidRDefault="00CF46CA" w:rsidP="00CF46CA">
      <w:pPr>
        <w:spacing w:line="10" w:lineRule="atLeast"/>
        <w:rPr>
          <w:sz w:val="20"/>
          <w:szCs w:val="20"/>
        </w:rPr>
      </w:pPr>
      <w:r w:rsidRPr="00CF46CA">
        <w:rPr>
          <w:sz w:val="20"/>
          <w:szCs w:val="20"/>
        </w:rPr>
        <w:t xml:space="preserve">    * man/diff.x: New file, to add "SEE ALSO" reference to wdiff(1).</w:t>
      </w:r>
    </w:p>
    <w:p w14:paraId="31F50BAE" w14:textId="77777777" w:rsidR="00CF46CA" w:rsidRPr="00CF46CA" w:rsidRDefault="00CF46CA" w:rsidP="00CF46CA">
      <w:pPr>
        <w:spacing w:line="10" w:lineRule="atLeast"/>
        <w:rPr>
          <w:sz w:val="20"/>
          <w:szCs w:val="20"/>
        </w:rPr>
      </w:pPr>
      <w:r w:rsidRPr="00CF46CA">
        <w:rPr>
          <w:sz w:val="20"/>
          <w:szCs w:val="20"/>
        </w:rPr>
        <w:t xml:space="preserve">    * man/Makefile.am (diff.1): Depend on diff.x.</w:t>
      </w:r>
    </w:p>
    <w:p w14:paraId="20CDEEE6" w14:textId="77777777" w:rsidR="00CF46CA" w:rsidRPr="00CF46CA" w:rsidRDefault="00CF46CA" w:rsidP="00CF46CA">
      <w:pPr>
        <w:spacing w:line="10" w:lineRule="atLeast"/>
        <w:rPr>
          <w:sz w:val="20"/>
          <w:szCs w:val="20"/>
        </w:rPr>
      </w:pPr>
      <w:r w:rsidRPr="00CF46CA">
        <w:rPr>
          <w:sz w:val="20"/>
          <w:szCs w:val="20"/>
        </w:rPr>
        <w:t xml:space="preserve">    ($(dist_man1_MANS)): Tell help2man to include diff.x.</w:t>
      </w:r>
    </w:p>
    <w:p w14:paraId="1752BB7C" w14:textId="77777777" w:rsidR="00CF46CA" w:rsidRPr="00CF46CA" w:rsidRDefault="00CF46CA" w:rsidP="00CF46CA">
      <w:pPr>
        <w:spacing w:line="10" w:lineRule="atLeast"/>
        <w:rPr>
          <w:sz w:val="20"/>
          <w:szCs w:val="20"/>
        </w:rPr>
      </w:pPr>
      <w:r w:rsidRPr="00CF46CA">
        <w:rPr>
          <w:sz w:val="20"/>
          <w:szCs w:val="20"/>
        </w:rPr>
        <w:t xml:space="preserve">    (EXTRA_DIST): Add diff.x.</w:t>
      </w:r>
    </w:p>
    <w:p w14:paraId="5BEF33ED" w14:textId="77777777" w:rsidR="00CF46CA" w:rsidRPr="00CF46CA" w:rsidRDefault="00CF46CA" w:rsidP="00CF46CA">
      <w:pPr>
        <w:spacing w:line="10" w:lineRule="atLeast"/>
        <w:rPr>
          <w:sz w:val="20"/>
          <w:szCs w:val="20"/>
        </w:rPr>
      </w:pPr>
      <w:r w:rsidRPr="00CF46CA">
        <w:rPr>
          <w:sz w:val="20"/>
          <w:szCs w:val="20"/>
        </w:rPr>
        <w:t xml:space="preserve">    Suggestion from Dan Jacobson in http://bugs.debian.org/613319</w:t>
      </w:r>
    </w:p>
    <w:p w14:paraId="02A7E790" w14:textId="77777777" w:rsidR="00CF46CA" w:rsidRPr="00CF46CA" w:rsidRDefault="00CF46CA" w:rsidP="00CF46CA">
      <w:pPr>
        <w:spacing w:line="10" w:lineRule="atLeast"/>
        <w:rPr>
          <w:sz w:val="20"/>
          <w:szCs w:val="20"/>
        </w:rPr>
      </w:pPr>
    </w:p>
    <w:p w14:paraId="7E6B3854" w14:textId="77777777" w:rsidR="00CF46CA" w:rsidRPr="00CF46CA" w:rsidRDefault="00CF46CA" w:rsidP="00CF46CA">
      <w:pPr>
        <w:spacing w:line="10" w:lineRule="atLeast"/>
        <w:rPr>
          <w:sz w:val="20"/>
          <w:szCs w:val="20"/>
        </w:rPr>
      </w:pPr>
      <w:r w:rsidRPr="00CF46CA">
        <w:rPr>
          <w:sz w:val="20"/>
          <w:szCs w:val="20"/>
        </w:rPr>
        <w:t>commit ffd622a2814e9f9d66ab3077d93107ff2f7266df</w:t>
      </w:r>
    </w:p>
    <w:p w14:paraId="725CF77C" w14:textId="77777777" w:rsidR="00CF46CA" w:rsidRPr="00CF46CA" w:rsidRDefault="00CF46CA" w:rsidP="00CF46CA">
      <w:pPr>
        <w:spacing w:line="10" w:lineRule="atLeast"/>
        <w:rPr>
          <w:sz w:val="20"/>
          <w:szCs w:val="20"/>
        </w:rPr>
      </w:pPr>
      <w:r w:rsidRPr="00CF46CA">
        <w:rPr>
          <w:sz w:val="20"/>
          <w:szCs w:val="20"/>
        </w:rPr>
        <w:t>Author: Eric Blake &lt;eblake@redhat.com&gt;</w:t>
      </w:r>
    </w:p>
    <w:p w14:paraId="738F4276" w14:textId="77777777" w:rsidR="00CF46CA" w:rsidRPr="00CF46CA" w:rsidRDefault="00CF46CA" w:rsidP="00CF46CA">
      <w:pPr>
        <w:spacing w:line="10" w:lineRule="atLeast"/>
        <w:rPr>
          <w:sz w:val="20"/>
          <w:szCs w:val="20"/>
        </w:rPr>
      </w:pPr>
      <w:r w:rsidRPr="00CF46CA">
        <w:rPr>
          <w:sz w:val="20"/>
          <w:szCs w:val="20"/>
        </w:rPr>
        <w:t>Date:   Fri Mar 18 15:26:59 2011 -0600</w:t>
      </w:r>
    </w:p>
    <w:p w14:paraId="59F590CB" w14:textId="77777777" w:rsidR="00CF46CA" w:rsidRPr="00CF46CA" w:rsidRDefault="00CF46CA" w:rsidP="00CF46CA">
      <w:pPr>
        <w:spacing w:line="10" w:lineRule="atLeast"/>
        <w:rPr>
          <w:sz w:val="20"/>
          <w:szCs w:val="20"/>
        </w:rPr>
      </w:pPr>
    </w:p>
    <w:p w14:paraId="3CC09330" w14:textId="77777777" w:rsidR="00CF46CA" w:rsidRPr="00CF46CA" w:rsidRDefault="00CF46CA" w:rsidP="00CF46CA">
      <w:pPr>
        <w:spacing w:line="10" w:lineRule="atLeast"/>
        <w:rPr>
          <w:sz w:val="20"/>
          <w:szCs w:val="20"/>
        </w:rPr>
      </w:pPr>
      <w:r w:rsidRPr="00CF46CA">
        <w:rPr>
          <w:sz w:val="20"/>
          <w:szCs w:val="20"/>
        </w:rPr>
        <w:t xml:space="preserve">    docs: info should mention -L</w:t>
      </w:r>
    </w:p>
    <w:p w14:paraId="42DB714D" w14:textId="77777777" w:rsidR="00CF46CA" w:rsidRPr="00CF46CA" w:rsidRDefault="00CF46CA" w:rsidP="00CF46CA">
      <w:pPr>
        <w:spacing w:line="10" w:lineRule="atLeast"/>
        <w:rPr>
          <w:sz w:val="20"/>
          <w:szCs w:val="20"/>
        </w:rPr>
      </w:pPr>
      <w:r w:rsidRPr="00CF46CA">
        <w:rPr>
          <w:sz w:val="20"/>
          <w:szCs w:val="20"/>
        </w:rPr>
        <w:t xml:space="preserve">    </w:t>
      </w:r>
    </w:p>
    <w:p w14:paraId="77968125" w14:textId="77777777" w:rsidR="00CF46CA" w:rsidRPr="00CF46CA" w:rsidRDefault="00CF46CA" w:rsidP="00CF46CA">
      <w:pPr>
        <w:spacing w:line="10" w:lineRule="atLeast"/>
        <w:rPr>
          <w:sz w:val="20"/>
          <w:szCs w:val="20"/>
        </w:rPr>
      </w:pPr>
      <w:r w:rsidRPr="00CF46CA">
        <w:rPr>
          <w:sz w:val="20"/>
          <w:szCs w:val="20"/>
        </w:rPr>
        <w:t xml:space="preserve">    * doc/diff.texi (diff Options): Document -L.</w:t>
      </w:r>
    </w:p>
    <w:p w14:paraId="63E5510A" w14:textId="77777777" w:rsidR="00CF46CA" w:rsidRPr="00CF46CA" w:rsidRDefault="00CF46CA" w:rsidP="00CF46CA">
      <w:pPr>
        <w:spacing w:line="10" w:lineRule="atLeast"/>
        <w:rPr>
          <w:sz w:val="20"/>
          <w:szCs w:val="20"/>
        </w:rPr>
      </w:pPr>
    </w:p>
    <w:p w14:paraId="6F62DC59" w14:textId="77777777" w:rsidR="00CF46CA" w:rsidRPr="00CF46CA" w:rsidRDefault="00CF46CA" w:rsidP="00CF46CA">
      <w:pPr>
        <w:spacing w:line="10" w:lineRule="atLeast"/>
        <w:rPr>
          <w:sz w:val="20"/>
          <w:szCs w:val="20"/>
        </w:rPr>
      </w:pPr>
      <w:r w:rsidRPr="00CF46CA">
        <w:rPr>
          <w:sz w:val="20"/>
          <w:szCs w:val="20"/>
        </w:rPr>
        <w:t>commit c549fc6c777f025a303c9f980f360a644affd65e</w:t>
      </w:r>
    </w:p>
    <w:p w14:paraId="3EAC3BDE" w14:textId="77777777" w:rsidR="00CF46CA" w:rsidRPr="00CF46CA" w:rsidRDefault="00CF46CA" w:rsidP="00CF46CA">
      <w:pPr>
        <w:spacing w:line="10" w:lineRule="atLeast"/>
        <w:rPr>
          <w:sz w:val="20"/>
          <w:szCs w:val="20"/>
        </w:rPr>
      </w:pPr>
      <w:r w:rsidRPr="00CF46CA">
        <w:rPr>
          <w:sz w:val="20"/>
          <w:szCs w:val="20"/>
        </w:rPr>
        <w:t>Author: Eric Blake &lt;eblake@redhat.com&gt;</w:t>
      </w:r>
    </w:p>
    <w:p w14:paraId="70817F19" w14:textId="77777777" w:rsidR="00CF46CA" w:rsidRPr="00CF46CA" w:rsidRDefault="00CF46CA" w:rsidP="00CF46CA">
      <w:pPr>
        <w:spacing w:line="10" w:lineRule="atLeast"/>
        <w:rPr>
          <w:sz w:val="20"/>
          <w:szCs w:val="20"/>
        </w:rPr>
      </w:pPr>
      <w:r w:rsidRPr="00CF46CA">
        <w:rPr>
          <w:sz w:val="20"/>
          <w:szCs w:val="20"/>
        </w:rPr>
        <w:t>Date:   Fri Mar 18 15:19:37 2011 -0600</w:t>
      </w:r>
    </w:p>
    <w:p w14:paraId="32F5DEEA" w14:textId="77777777" w:rsidR="00CF46CA" w:rsidRPr="00CF46CA" w:rsidRDefault="00CF46CA" w:rsidP="00CF46CA">
      <w:pPr>
        <w:spacing w:line="10" w:lineRule="atLeast"/>
        <w:rPr>
          <w:sz w:val="20"/>
          <w:szCs w:val="20"/>
        </w:rPr>
      </w:pPr>
    </w:p>
    <w:p w14:paraId="1D75822A" w14:textId="77777777" w:rsidR="00CF46CA" w:rsidRPr="00CF46CA" w:rsidRDefault="00CF46CA" w:rsidP="00CF46CA">
      <w:pPr>
        <w:spacing w:line="10" w:lineRule="atLeast"/>
        <w:rPr>
          <w:sz w:val="20"/>
          <w:szCs w:val="20"/>
        </w:rPr>
      </w:pPr>
      <w:r w:rsidRPr="00CF46CA">
        <w:rPr>
          <w:sz w:val="20"/>
          <w:szCs w:val="20"/>
        </w:rPr>
        <w:t xml:space="preserve">    docs: diff --help should mention -L</w:t>
      </w:r>
    </w:p>
    <w:p w14:paraId="400F3FDA" w14:textId="77777777" w:rsidR="00CF46CA" w:rsidRPr="00CF46CA" w:rsidRDefault="00CF46CA" w:rsidP="00CF46CA">
      <w:pPr>
        <w:spacing w:line="10" w:lineRule="atLeast"/>
        <w:rPr>
          <w:sz w:val="20"/>
          <w:szCs w:val="20"/>
        </w:rPr>
      </w:pPr>
      <w:r w:rsidRPr="00CF46CA">
        <w:rPr>
          <w:sz w:val="20"/>
          <w:szCs w:val="20"/>
        </w:rPr>
        <w:t xml:space="preserve">    </w:t>
      </w:r>
    </w:p>
    <w:p w14:paraId="241169AF" w14:textId="77777777" w:rsidR="00CF46CA" w:rsidRPr="00CF46CA" w:rsidRDefault="00CF46CA" w:rsidP="00CF46CA">
      <w:pPr>
        <w:spacing w:line="10" w:lineRule="atLeast"/>
        <w:rPr>
          <w:sz w:val="20"/>
          <w:szCs w:val="20"/>
        </w:rPr>
      </w:pPr>
      <w:r w:rsidRPr="00CF46CA">
        <w:rPr>
          <w:sz w:val="20"/>
          <w:szCs w:val="20"/>
        </w:rPr>
        <w:t xml:space="preserve">    * src/diff.c (option_help_msgid): Document -L.</w:t>
      </w:r>
    </w:p>
    <w:p w14:paraId="4B103019" w14:textId="77777777" w:rsidR="00CF46CA" w:rsidRPr="00CF46CA" w:rsidRDefault="00CF46CA" w:rsidP="00CF46CA">
      <w:pPr>
        <w:spacing w:line="10" w:lineRule="atLeast"/>
        <w:rPr>
          <w:sz w:val="20"/>
          <w:szCs w:val="20"/>
        </w:rPr>
      </w:pPr>
    </w:p>
    <w:p w14:paraId="4711FA89" w14:textId="77777777" w:rsidR="00CF46CA" w:rsidRPr="00CF46CA" w:rsidRDefault="00CF46CA" w:rsidP="00CF46CA">
      <w:pPr>
        <w:spacing w:line="10" w:lineRule="atLeast"/>
        <w:rPr>
          <w:sz w:val="20"/>
          <w:szCs w:val="20"/>
        </w:rPr>
      </w:pPr>
      <w:r w:rsidRPr="00CF46CA">
        <w:rPr>
          <w:sz w:val="20"/>
          <w:szCs w:val="20"/>
        </w:rPr>
        <w:t>commit 3f2d868741b500a9817a62e3cab12a24c6615a76</w:t>
      </w:r>
    </w:p>
    <w:p w14:paraId="17C5303D" w14:textId="77777777" w:rsidR="00CF46CA" w:rsidRPr="00CF46CA" w:rsidRDefault="00CF46CA" w:rsidP="00CF46CA">
      <w:pPr>
        <w:spacing w:line="10" w:lineRule="atLeast"/>
        <w:rPr>
          <w:sz w:val="20"/>
          <w:szCs w:val="20"/>
        </w:rPr>
      </w:pPr>
      <w:r w:rsidRPr="00CF46CA">
        <w:rPr>
          <w:sz w:val="20"/>
          <w:szCs w:val="20"/>
        </w:rPr>
        <w:lastRenderedPageBreak/>
        <w:t>Author: Jim Meyering &lt;meyering@redhat.com&gt;</w:t>
      </w:r>
    </w:p>
    <w:p w14:paraId="02D85F2B" w14:textId="77777777" w:rsidR="00CF46CA" w:rsidRPr="00CF46CA" w:rsidRDefault="00CF46CA" w:rsidP="00CF46CA">
      <w:pPr>
        <w:spacing w:line="10" w:lineRule="atLeast"/>
        <w:rPr>
          <w:sz w:val="20"/>
          <w:szCs w:val="20"/>
        </w:rPr>
      </w:pPr>
      <w:r w:rsidRPr="00CF46CA">
        <w:rPr>
          <w:sz w:val="20"/>
          <w:szCs w:val="20"/>
        </w:rPr>
        <w:t>Date:   Mon Feb 14 09:39:44 2011 +0100</w:t>
      </w:r>
    </w:p>
    <w:p w14:paraId="41C7A147" w14:textId="77777777" w:rsidR="00CF46CA" w:rsidRPr="00CF46CA" w:rsidRDefault="00CF46CA" w:rsidP="00CF46CA">
      <w:pPr>
        <w:spacing w:line="10" w:lineRule="atLeast"/>
        <w:rPr>
          <w:sz w:val="20"/>
          <w:szCs w:val="20"/>
        </w:rPr>
      </w:pPr>
    </w:p>
    <w:p w14:paraId="22830487" w14:textId="77777777" w:rsidR="00CF46CA" w:rsidRPr="00CF46CA" w:rsidRDefault="00CF46CA" w:rsidP="00CF46CA">
      <w:pPr>
        <w:spacing w:line="10" w:lineRule="atLeast"/>
        <w:rPr>
          <w:sz w:val="20"/>
          <w:szCs w:val="20"/>
        </w:rPr>
      </w:pPr>
      <w:r w:rsidRPr="00CF46CA">
        <w:rPr>
          <w:sz w:val="20"/>
          <w:szCs w:val="20"/>
        </w:rPr>
        <w:t xml:space="preserve">    doc: speak of the --test (-a) option, not "the -a or --test option"</w:t>
      </w:r>
    </w:p>
    <w:p w14:paraId="17517075" w14:textId="77777777" w:rsidR="00CF46CA" w:rsidRPr="00CF46CA" w:rsidRDefault="00CF46CA" w:rsidP="00CF46CA">
      <w:pPr>
        <w:spacing w:line="10" w:lineRule="atLeast"/>
        <w:rPr>
          <w:sz w:val="20"/>
          <w:szCs w:val="20"/>
        </w:rPr>
      </w:pPr>
      <w:r w:rsidRPr="00CF46CA">
        <w:rPr>
          <w:sz w:val="20"/>
          <w:szCs w:val="20"/>
        </w:rPr>
        <w:t xml:space="preserve">    </w:t>
      </w:r>
    </w:p>
    <w:p w14:paraId="2A5401EF" w14:textId="77777777" w:rsidR="00CF46CA" w:rsidRPr="00CF46CA" w:rsidRDefault="00CF46CA" w:rsidP="00CF46CA">
      <w:pPr>
        <w:spacing w:line="10" w:lineRule="atLeast"/>
        <w:rPr>
          <w:sz w:val="20"/>
          <w:szCs w:val="20"/>
        </w:rPr>
      </w:pPr>
      <w:r w:rsidRPr="00CF46CA">
        <w:rPr>
          <w:sz w:val="20"/>
          <w:szCs w:val="20"/>
        </w:rPr>
        <w:t xml:space="preserve">    Convert using this command:</w:t>
      </w:r>
    </w:p>
    <w:p w14:paraId="73DB07F6" w14:textId="77777777" w:rsidR="00CF46CA" w:rsidRPr="00CF46CA" w:rsidRDefault="00CF46CA" w:rsidP="00CF46CA">
      <w:pPr>
        <w:spacing w:line="10" w:lineRule="atLeast"/>
        <w:rPr>
          <w:sz w:val="20"/>
          <w:szCs w:val="20"/>
        </w:rPr>
      </w:pPr>
      <w:r w:rsidRPr="00CF46CA">
        <w:rPr>
          <w:sz w:val="20"/>
          <w:szCs w:val="20"/>
        </w:rPr>
        <w:t xml:space="preserve">    perl -pi -e \</w:t>
      </w:r>
    </w:p>
    <w:p w14:paraId="34CD55EA" w14:textId="77777777" w:rsidR="00CF46CA" w:rsidRPr="00CF46CA" w:rsidRDefault="00CF46CA" w:rsidP="00CF46CA">
      <w:pPr>
        <w:spacing w:line="10" w:lineRule="atLeast"/>
        <w:rPr>
          <w:sz w:val="20"/>
          <w:szCs w:val="20"/>
        </w:rPr>
      </w:pPr>
      <w:r w:rsidRPr="00CF46CA">
        <w:rPr>
          <w:sz w:val="20"/>
          <w:szCs w:val="20"/>
        </w:rPr>
        <w:t xml:space="preserve">      's/(\@option{-.}) or (\@option{--.*?}) option/$2 ($1) option/' \</w:t>
      </w:r>
    </w:p>
    <w:p w14:paraId="4465BB10" w14:textId="77777777" w:rsidR="00CF46CA" w:rsidRPr="00CF46CA" w:rsidRDefault="00CF46CA" w:rsidP="00CF46CA">
      <w:pPr>
        <w:spacing w:line="10" w:lineRule="atLeast"/>
        <w:rPr>
          <w:sz w:val="20"/>
          <w:szCs w:val="20"/>
        </w:rPr>
      </w:pPr>
      <w:r w:rsidRPr="00CF46CA">
        <w:rPr>
          <w:sz w:val="20"/>
          <w:szCs w:val="20"/>
        </w:rPr>
        <w:t xml:space="preserve">      doc/diff.texi</w:t>
      </w:r>
    </w:p>
    <w:p w14:paraId="0DC6327A" w14:textId="77777777" w:rsidR="00CF46CA" w:rsidRPr="00CF46CA" w:rsidRDefault="00CF46CA" w:rsidP="00CF46CA">
      <w:pPr>
        <w:spacing w:line="10" w:lineRule="atLeast"/>
        <w:rPr>
          <w:sz w:val="20"/>
          <w:szCs w:val="20"/>
        </w:rPr>
      </w:pPr>
      <w:r w:rsidRPr="00CF46CA">
        <w:rPr>
          <w:sz w:val="20"/>
          <w:szCs w:val="20"/>
        </w:rPr>
        <w:t xml:space="preserve">    Then convert some more with this:</w:t>
      </w:r>
    </w:p>
    <w:p w14:paraId="078B27BF" w14:textId="77777777" w:rsidR="00CF46CA" w:rsidRPr="00CF46CA" w:rsidRDefault="00CF46CA" w:rsidP="00CF46CA">
      <w:pPr>
        <w:spacing w:line="10" w:lineRule="atLeast"/>
        <w:rPr>
          <w:sz w:val="20"/>
          <w:szCs w:val="20"/>
        </w:rPr>
      </w:pPr>
      <w:r w:rsidRPr="00CF46CA">
        <w:rPr>
          <w:sz w:val="20"/>
          <w:szCs w:val="20"/>
        </w:rPr>
        <w:t xml:space="preserve">    perl -pi -e \</w:t>
      </w:r>
    </w:p>
    <w:p w14:paraId="0080916C" w14:textId="77777777" w:rsidR="00CF46CA" w:rsidRPr="00CF46CA" w:rsidRDefault="00CF46CA" w:rsidP="00CF46CA">
      <w:pPr>
        <w:spacing w:line="10" w:lineRule="atLeast"/>
        <w:rPr>
          <w:sz w:val="20"/>
          <w:szCs w:val="20"/>
        </w:rPr>
      </w:pPr>
      <w:r w:rsidRPr="00CF46CA">
        <w:rPr>
          <w:sz w:val="20"/>
          <w:szCs w:val="20"/>
        </w:rPr>
        <w:t xml:space="preserve">        's/the (\@option{-.}) or (\@option{--.*?})$/the $2 ($1)/' \</w:t>
      </w:r>
    </w:p>
    <w:p w14:paraId="5F579734" w14:textId="77777777" w:rsidR="00CF46CA" w:rsidRPr="00CF46CA" w:rsidRDefault="00CF46CA" w:rsidP="00CF46CA">
      <w:pPr>
        <w:spacing w:line="10" w:lineRule="atLeast"/>
        <w:rPr>
          <w:sz w:val="20"/>
          <w:szCs w:val="20"/>
        </w:rPr>
      </w:pPr>
      <w:r w:rsidRPr="00CF46CA">
        <w:rPr>
          <w:sz w:val="20"/>
          <w:szCs w:val="20"/>
        </w:rPr>
        <w:t xml:space="preserve">      doc/diff.texi</w:t>
      </w:r>
    </w:p>
    <w:p w14:paraId="3E507DDC" w14:textId="77777777" w:rsidR="00CF46CA" w:rsidRPr="00CF46CA" w:rsidRDefault="00CF46CA" w:rsidP="00CF46CA">
      <w:pPr>
        <w:spacing w:line="10" w:lineRule="atLeast"/>
        <w:rPr>
          <w:sz w:val="20"/>
          <w:szCs w:val="20"/>
        </w:rPr>
      </w:pPr>
      <w:r w:rsidRPr="00CF46CA">
        <w:rPr>
          <w:sz w:val="20"/>
          <w:szCs w:val="20"/>
        </w:rPr>
        <w:t xml:space="preserve">    Then convert more manually.</w:t>
      </w:r>
    </w:p>
    <w:p w14:paraId="30F9294E" w14:textId="77777777" w:rsidR="00CF46CA" w:rsidRPr="00CF46CA" w:rsidRDefault="00CF46CA" w:rsidP="00CF46CA">
      <w:pPr>
        <w:spacing w:line="10" w:lineRule="atLeast"/>
        <w:rPr>
          <w:sz w:val="20"/>
          <w:szCs w:val="20"/>
        </w:rPr>
      </w:pPr>
      <w:r w:rsidRPr="00CF46CA">
        <w:rPr>
          <w:sz w:val="20"/>
          <w:szCs w:val="20"/>
        </w:rPr>
        <w:t xml:space="preserve">    </w:t>
      </w:r>
    </w:p>
    <w:p w14:paraId="61B25AA5" w14:textId="77777777" w:rsidR="00CF46CA" w:rsidRPr="00CF46CA" w:rsidRDefault="00CF46CA" w:rsidP="00CF46CA">
      <w:pPr>
        <w:spacing w:line="10" w:lineRule="atLeast"/>
        <w:rPr>
          <w:sz w:val="20"/>
          <w:szCs w:val="20"/>
        </w:rPr>
      </w:pPr>
      <w:r w:rsidRPr="00CF46CA">
        <w:rPr>
          <w:sz w:val="20"/>
          <w:szCs w:val="20"/>
        </w:rPr>
        <w:t xml:space="preserve">    Suggested by Dan Jacobson</w:t>
      </w:r>
    </w:p>
    <w:p w14:paraId="124C4675" w14:textId="77777777" w:rsidR="00CF46CA" w:rsidRPr="00CF46CA" w:rsidRDefault="00CF46CA" w:rsidP="00CF46CA">
      <w:pPr>
        <w:spacing w:line="10" w:lineRule="atLeast"/>
        <w:rPr>
          <w:sz w:val="20"/>
          <w:szCs w:val="20"/>
        </w:rPr>
      </w:pPr>
    </w:p>
    <w:p w14:paraId="1337BA2B" w14:textId="77777777" w:rsidR="00CF46CA" w:rsidRPr="00CF46CA" w:rsidRDefault="00CF46CA" w:rsidP="00CF46CA">
      <w:pPr>
        <w:spacing w:line="10" w:lineRule="atLeast"/>
        <w:rPr>
          <w:sz w:val="20"/>
          <w:szCs w:val="20"/>
        </w:rPr>
      </w:pPr>
      <w:r w:rsidRPr="00CF46CA">
        <w:rPr>
          <w:sz w:val="20"/>
          <w:szCs w:val="20"/>
        </w:rPr>
        <w:t>commit 91da1da696e1d13ab7e288ede04d03fd2d12e79a</w:t>
      </w:r>
    </w:p>
    <w:p w14:paraId="5BEDB7E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9B5AA55" w14:textId="77777777" w:rsidR="00CF46CA" w:rsidRPr="00CF46CA" w:rsidRDefault="00CF46CA" w:rsidP="00CF46CA">
      <w:pPr>
        <w:spacing w:line="10" w:lineRule="atLeast"/>
        <w:rPr>
          <w:sz w:val="20"/>
          <w:szCs w:val="20"/>
        </w:rPr>
      </w:pPr>
      <w:r w:rsidRPr="00CF46CA">
        <w:rPr>
          <w:sz w:val="20"/>
          <w:szCs w:val="20"/>
        </w:rPr>
        <w:t>Date:   Mon Jan 24 12:27:32 2011 +0100</w:t>
      </w:r>
    </w:p>
    <w:p w14:paraId="5954514C" w14:textId="77777777" w:rsidR="00CF46CA" w:rsidRPr="00CF46CA" w:rsidRDefault="00CF46CA" w:rsidP="00CF46CA">
      <w:pPr>
        <w:spacing w:line="10" w:lineRule="atLeast"/>
        <w:rPr>
          <w:sz w:val="20"/>
          <w:szCs w:val="20"/>
        </w:rPr>
      </w:pPr>
    </w:p>
    <w:p w14:paraId="12BFC952" w14:textId="77777777" w:rsidR="00CF46CA" w:rsidRPr="00CF46CA" w:rsidRDefault="00CF46CA" w:rsidP="00CF46CA">
      <w:pPr>
        <w:spacing w:line="10" w:lineRule="atLeast"/>
        <w:rPr>
          <w:sz w:val="20"/>
          <w:szCs w:val="20"/>
        </w:rPr>
      </w:pPr>
      <w:r w:rsidRPr="00CF46CA">
        <w:rPr>
          <w:sz w:val="20"/>
          <w:szCs w:val="20"/>
        </w:rPr>
        <w:t xml:space="preserve">    maint: remove all uses of vfork: use fork instead</w:t>
      </w:r>
    </w:p>
    <w:p w14:paraId="629B1A2A" w14:textId="77777777" w:rsidR="00CF46CA" w:rsidRPr="00CF46CA" w:rsidRDefault="00CF46CA" w:rsidP="00CF46CA">
      <w:pPr>
        <w:spacing w:line="10" w:lineRule="atLeast"/>
        <w:rPr>
          <w:sz w:val="20"/>
          <w:szCs w:val="20"/>
        </w:rPr>
      </w:pPr>
      <w:r w:rsidRPr="00CF46CA">
        <w:rPr>
          <w:sz w:val="20"/>
          <w:szCs w:val="20"/>
        </w:rPr>
        <w:t xml:space="preserve">    </w:t>
      </w:r>
    </w:p>
    <w:p w14:paraId="7347B31E" w14:textId="77777777" w:rsidR="00CF46CA" w:rsidRPr="00CF46CA" w:rsidRDefault="00CF46CA" w:rsidP="00CF46CA">
      <w:pPr>
        <w:spacing w:line="10" w:lineRule="atLeast"/>
        <w:rPr>
          <w:sz w:val="20"/>
          <w:szCs w:val="20"/>
        </w:rPr>
      </w:pPr>
      <w:r w:rsidRPr="00CF46CA">
        <w:rPr>
          <w:sz w:val="20"/>
          <w:szCs w:val="20"/>
        </w:rPr>
        <w:t xml:space="preserve">    Our use of vfork now provokes warnings from gcc-4.6.0.</w:t>
      </w:r>
    </w:p>
    <w:p w14:paraId="20AF7B63" w14:textId="77777777" w:rsidR="00CF46CA" w:rsidRPr="00CF46CA" w:rsidRDefault="00CF46CA" w:rsidP="00CF46CA">
      <w:pPr>
        <w:spacing w:line="10" w:lineRule="atLeast"/>
        <w:rPr>
          <w:sz w:val="20"/>
          <w:szCs w:val="20"/>
        </w:rPr>
      </w:pPr>
      <w:r w:rsidRPr="00CF46CA">
        <w:rPr>
          <w:sz w:val="20"/>
          <w:szCs w:val="20"/>
        </w:rPr>
        <w:t xml:space="preserve">    Also, vfork is no longer even specified by POSIX.1-2008.</w:t>
      </w:r>
    </w:p>
    <w:p w14:paraId="071D579D" w14:textId="77777777" w:rsidR="00CF46CA" w:rsidRPr="00CF46CA" w:rsidRDefault="00CF46CA" w:rsidP="00CF46CA">
      <w:pPr>
        <w:spacing w:line="10" w:lineRule="atLeast"/>
        <w:rPr>
          <w:sz w:val="20"/>
          <w:szCs w:val="20"/>
        </w:rPr>
      </w:pPr>
      <w:r w:rsidRPr="00CF46CA">
        <w:rPr>
          <w:sz w:val="20"/>
          <w:szCs w:val="20"/>
        </w:rPr>
        <w:t xml:space="preserve">    * src/diff3.c (read_diff): Change each use of vfork to "fork".</w:t>
      </w:r>
    </w:p>
    <w:p w14:paraId="0BB6E2ED" w14:textId="77777777" w:rsidR="00CF46CA" w:rsidRPr="00CF46CA" w:rsidRDefault="00CF46CA" w:rsidP="00CF46CA">
      <w:pPr>
        <w:spacing w:line="10" w:lineRule="atLeast"/>
        <w:rPr>
          <w:sz w:val="20"/>
          <w:szCs w:val="20"/>
        </w:rPr>
      </w:pPr>
      <w:r w:rsidRPr="00CF46CA">
        <w:rPr>
          <w:sz w:val="20"/>
          <w:szCs w:val="20"/>
        </w:rPr>
        <w:t xml:space="preserve">    Remove #ifdef'd code.</w:t>
      </w:r>
    </w:p>
    <w:p w14:paraId="022C5D1E" w14:textId="77777777" w:rsidR="00CF46CA" w:rsidRPr="00CF46CA" w:rsidRDefault="00CF46CA" w:rsidP="00CF46CA">
      <w:pPr>
        <w:spacing w:line="10" w:lineRule="atLeast"/>
        <w:rPr>
          <w:sz w:val="20"/>
          <w:szCs w:val="20"/>
        </w:rPr>
      </w:pPr>
      <w:r w:rsidRPr="00CF46CA">
        <w:rPr>
          <w:sz w:val="20"/>
          <w:szCs w:val="20"/>
        </w:rPr>
        <w:t xml:space="preserve">    * src/util.c (begin_output, finish_output): Likewise.</w:t>
      </w:r>
    </w:p>
    <w:p w14:paraId="7AFCF228" w14:textId="77777777" w:rsidR="00CF46CA" w:rsidRPr="00CF46CA" w:rsidRDefault="00CF46CA" w:rsidP="00CF46CA">
      <w:pPr>
        <w:spacing w:line="10" w:lineRule="atLeast"/>
        <w:rPr>
          <w:sz w:val="20"/>
          <w:szCs w:val="20"/>
        </w:rPr>
      </w:pPr>
      <w:r w:rsidRPr="00CF46CA">
        <w:rPr>
          <w:sz w:val="20"/>
          <w:szCs w:val="20"/>
        </w:rPr>
        <w:t xml:space="preserve">    * src/sdiff.c (cleanup, main, edit): Likewise.</w:t>
      </w:r>
    </w:p>
    <w:p w14:paraId="54E2D375" w14:textId="77777777" w:rsidR="00CF46CA" w:rsidRPr="00CF46CA" w:rsidRDefault="00CF46CA" w:rsidP="00CF46CA">
      <w:pPr>
        <w:spacing w:line="10" w:lineRule="atLeast"/>
        <w:rPr>
          <w:sz w:val="20"/>
          <w:szCs w:val="20"/>
        </w:rPr>
      </w:pPr>
      <w:r w:rsidRPr="00CF46CA">
        <w:rPr>
          <w:sz w:val="20"/>
          <w:szCs w:val="20"/>
        </w:rPr>
        <w:t xml:space="preserve">    (handler_index_of_SIGPIPE): Remove now-unused definition.</w:t>
      </w:r>
    </w:p>
    <w:p w14:paraId="1CD701B4" w14:textId="77777777" w:rsidR="00CF46CA" w:rsidRPr="00CF46CA" w:rsidRDefault="00CF46CA" w:rsidP="00CF46CA">
      <w:pPr>
        <w:spacing w:line="10" w:lineRule="atLeast"/>
        <w:rPr>
          <w:sz w:val="20"/>
          <w:szCs w:val="20"/>
        </w:rPr>
      </w:pPr>
      <w:r w:rsidRPr="00CF46CA">
        <w:rPr>
          <w:sz w:val="20"/>
          <w:szCs w:val="20"/>
        </w:rPr>
        <w:t xml:space="preserve">    * src/system.h: Don't include &lt;vfork.h&gt;.</w:t>
      </w:r>
    </w:p>
    <w:p w14:paraId="7F6913D4" w14:textId="77777777" w:rsidR="00CF46CA" w:rsidRPr="00CF46CA" w:rsidRDefault="00CF46CA" w:rsidP="00CF46CA">
      <w:pPr>
        <w:spacing w:line="10" w:lineRule="atLeast"/>
        <w:rPr>
          <w:sz w:val="20"/>
          <w:szCs w:val="20"/>
        </w:rPr>
      </w:pPr>
      <w:r w:rsidRPr="00CF46CA">
        <w:rPr>
          <w:sz w:val="20"/>
          <w:szCs w:val="20"/>
        </w:rPr>
        <w:t xml:space="preserve">    (vfork): Remove definition.</w:t>
      </w:r>
    </w:p>
    <w:p w14:paraId="7D2AAA1E" w14:textId="77777777" w:rsidR="00CF46CA" w:rsidRPr="00CF46CA" w:rsidRDefault="00CF46CA" w:rsidP="00CF46CA">
      <w:pPr>
        <w:spacing w:line="10" w:lineRule="atLeast"/>
        <w:rPr>
          <w:sz w:val="20"/>
          <w:szCs w:val="20"/>
        </w:rPr>
      </w:pPr>
      <w:r w:rsidRPr="00CF46CA">
        <w:rPr>
          <w:sz w:val="20"/>
          <w:szCs w:val="20"/>
        </w:rPr>
        <w:t xml:space="preserve">    * ms/config.site: Remove reference to vfork cache variable.</w:t>
      </w:r>
    </w:p>
    <w:p w14:paraId="68CD35B6" w14:textId="77777777" w:rsidR="00CF46CA" w:rsidRPr="00CF46CA" w:rsidRDefault="00CF46CA" w:rsidP="00CF46CA">
      <w:pPr>
        <w:spacing w:line="10" w:lineRule="atLeast"/>
        <w:rPr>
          <w:sz w:val="20"/>
          <w:szCs w:val="20"/>
        </w:rPr>
      </w:pPr>
    </w:p>
    <w:p w14:paraId="239267DA" w14:textId="77777777" w:rsidR="00CF46CA" w:rsidRPr="00CF46CA" w:rsidRDefault="00CF46CA" w:rsidP="00CF46CA">
      <w:pPr>
        <w:spacing w:line="10" w:lineRule="atLeast"/>
        <w:rPr>
          <w:sz w:val="20"/>
          <w:szCs w:val="20"/>
        </w:rPr>
      </w:pPr>
      <w:r w:rsidRPr="00CF46CA">
        <w:rPr>
          <w:sz w:val="20"/>
          <w:szCs w:val="20"/>
        </w:rPr>
        <w:t>commit 4e0d3664c7a1a7515309b140dbf8ff27538423cf</w:t>
      </w:r>
    </w:p>
    <w:p w14:paraId="42A6DCC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6709C2E" w14:textId="77777777" w:rsidR="00CF46CA" w:rsidRPr="00CF46CA" w:rsidRDefault="00CF46CA" w:rsidP="00CF46CA">
      <w:pPr>
        <w:spacing w:line="10" w:lineRule="atLeast"/>
        <w:rPr>
          <w:sz w:val="20"/>
          <w:szCs w:val="20"/>
        </w:rPr>
      </w:pPr>
      <w:r w:rsidRPr="00CF46CA">
        <w:rPr>
          <w:sz w:val="20"/>
          <w:szCs w:val="20"/>
        </w:rPr>
        <w:t>Date:   Mon Jan 24 16:32:00 2011 +0100</w:t>
      </w:r>
    </w:p>
    <w:p w14:paraId="79245B09" w14:textId="77777777" w:rsidR="00CF46CA" w:rsidRPr="00CF46CA" w:rsidRDefault="00CF46CA" w:rsidP="00CF46CA">
      <w:pPr>
        <w:spacing w:line="10" w:lineRule="atLeast"/>
        <w:rPr>
          <w:sz w:val="20"/>
          <w:szCs w:val="20"/>
        </w:rPr>
      </w:pPr>
    </w:p>
    <w:p w14:paraId="02C56FAB" w14:textId="77777777" w:rsidR="00CF46CA" w:rsidRPr="00CF46CA" w:rsidRDefault="00CF46CA" w:rsidP="00CF46CA">
      <w:pPr>
        <w:spacing w:line="10" w:lineRule="atLeast"/>
        <w:rPr>
          <w:sz w:val="20"/>
          <w:szCs w:val="20"/>
        </w:rPr>
      </w:pPr>
      <w:r w:rsidRPr="00CF46CA">
        <w:rPr>
          <w:sz w:val="20"/>
          <w:szCs w:val="20"/>
        </w:rPr>
        <w:t xml:space="preserve">    tests: avoid newer but less-portable tail option syntax</w:t>
      </w:r>
    </w:p>
    <w:p w14:paraId="6B59AF49" w14:textId="77777777" w:rsidR="00CF46CA" w:rsidRPr="00CF46CA" w:rsidRDefault="00CF46CA" w:rsidP="00CF46CA">
      <w:pPr>
        <w:spacing w:line="10" w:lineRule="atLeast"/>
        <w:rPr>
          <w:sz w:val="20"/>
          <w:szCs w:val="20"/>
        </w:rPr>
      </w:pPr>
      <w:r w:rsidRPr="00CF46CA">
        <w:rPr>
          <w:sz w:val="20"/>
          <w:szCs w:val="20"/>
        </w:rPr>
        <w:t xml:space="preserve">    </w:t>
      </w:r>
    </w:p>
    <w:p w14:paraId="6AA67E41" w14:textId="77777777" w:rsidR="00CF46CA" w:rsidRPr="00CF46CA" w:rsidRDefault="00CF46CA" w:rsidP="00CF46CA">
      <w:pPr>
        <w:spacing w:line="10" w:lineRule="atLeast"/>
        <w:rPr>
          <w:sz w:val="20"/>
          <w:szCs w:val="20"/>
        </w:rPr>
      </w:pPr>
      <w:r w:rsidRPr="00CF46CA">
        <w:rPr>
          <w:sz w:val="20"/>
          <w:szCs w:val="20"/>
        </w:rPr>
        <w:t xml:space="preserve">    * tests/function-line-vs-leading-space: Use sed -n '3,$p' rather than</w:t>
      </w:r>
    </w:p>
    <w:p w14:paraId="10466267" w14:textId="77777777" w:rsidR="00CF46CA" w:rsidRPr="00CF46CA" w:rsidRDefault="00CF46CA" w:rsidP="00CF46CA">
      <w:pPr>
        <w:spacing w:line="10" w:lineRule="atLeast"/>
        <w:rPr>
          <w:sz w:val="20"/>
          <w:szCs w:val="20"/>
        </w:rPr>
      </w:pPr>
      <w:r w:rsidRPr="00CF46CA">
        <w:rPr>
          <w:sz w:val="20"/>
          <w:szCs w:val="20"/>
        </w:rPr>
        <w:t xml:space="preserve">    tail -n+3.  Older versions of tail do not accept that newer syntax.</w:t>
      </w:r>
    </w:p>
    <w:p w14:paraId="7739B446" w14:textId="77777777" w:rsidR="00CF46CA" w:rsidRPr="00CF46CA" w:rsidRDefault="00CF46CA" w:rsidP="00CF46CA">
      <w:pPr>
        <w:spacing w:line="10" w:lineRule="atLeast"/>
        <w:rPr>
          <w:sz w:val="20"/>
          <w:szCs w:val="20"/>
        </w:rPr>
      </w:pPr>
      <w:r w:rsidRPr="00CF46CA">
        <w:rPr>
          <w:sz w:val="20"/>
          <w:szCs w:val="20"/>
        </w:rPr>
        <w:t xml:space="preserve">    Reported by Sudhakara Peram.</w:t>
      </w:r>
    </w:p>
    <w:p w14:paraId="7BC5DDBB" w14:textId="77777777" w:rsidR="00CF46CA" w:rsidRPr="00CF46CA" w:rsidRDefault="00CF46CA" w:rsidP="00CF46CA">
      <w:pPr>
        <w:spacing w:line="10" w:lineRule="atLeast"/>
        <w:rPr>
          <w:sz w:val="20"/>
          <w:szCs w:val="20"/>
        </w:rPr>
      </w:pPr>
    </w:p>
    <w:p w14:paraId="70D85C52" w14:textId="77777777" w:rsidR="00CF46CA" w:rsidRPr="00CF46CA" w:rsidRDefault="00CF46CA" w:rsidP="00CF46CA">
      <w:pPr>
        <w:spacing w:line="10" w:lineRule="atLeast"/>
        <w:rPr>
          <w:sz w:val="20"/>
          <w:szCs w:val="20"/>
        </w:rPr>
      </w:pPr>
      <w:r w:rsidRPr="00CF46CA">
        <w:rPr>
          <w:sz w:val="20"/>
          <w:szCs w:val="20"/>
        </w:rPr>
        <w:t>commit bf4003c13d75c927f5f616b2c38eef7c3d7e28c4</w:t>
      </w:r>
    </w:p>
    <w:p w14:paraId="375AACB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CA0330F" w14:textId="77777777" w:rsidR="00CF46CA" w:rsidRPr="00CF46CA" w:rsidRDefault="00CF46CA" w:rsidP="00CF46CA">
      <w:pPr>
        <w:spacing w:line="10" w:lineRule="atLeast"/>
        <w:rPr>
          <w:sz w:val="20"/>
          <w:szCs w:val="20"/>
        </w:rPr>
      </w:pPr>
      <w:r w:rsidRPr="00CF46CA">
        <w:rPr>
          <w:sz w:val="20"/>
          <w:szCs w:val="20"/>
        </w:rPr>
        <w:t>Date:   Mon Jan 24 13:36:17 2011 +0100</w:t>
      </w:r>
    </w:p>
    <w:p w14:paraId="18D38CBC" w14:textId="77777777" w:rsidR="00CF46CA" w:rsidRPr="00CF46CA" w:rsidRDefault="00CF46CA" w:rsidP="00CF46CA">
      <w:pPr>
        <w:spacing w:line="10" w:lineRule="atLeast"/>
        <w:rPr>
          <w:sz w:val="20"/>
          <w:szCs w:val="20"/>
        </w:rPr>
      </w:pPr>
    </w:p>
    <w:p w14:paraId="06CACA50" w14:textId="77777777" w:rsidR="00CF46CA" w:rsidRPr="00CF46CA" w:rsidRDefault="00CF46CA" w:rsidP="00CF46CA">
      <w:pPr>
        <w:spacing w:line="10" w:lineRule="atLeast"/>
        <w:rPr>
          <w:sz w:val="20"/>
          <w:szCs w:val="20"/>
        </w:rPr>
      </w:pPr>
      <w:r w:rsidRPr="00CF46CA">
        <w:rPr>
          <w:sz w:val="20"/>
          <w:szCs w:val="20"/>
        </w:rPr>
        <w:t xml:space="preserve">    tests: fix an erroneous test</w:t>
      </w:r>
    </w:p>
    <w:p w14:paraId="2CC01384" w14:textId="77777777" w:rsidR="00CF46CA" w:rsidRPr="00CF46CA" w:rsidRDefault="00CF46CA" w:rsidP="00CF46CA">
      <w:pPr>
        <w:spacing w:line="10" w:lineRule="atLeast"/>
        <w:rPr>
          <w:sz w:val="20"/>
          <w:szCs w:val="20"/>
        </w:rPr>
      </w:pPr>
      <w:r w:rsidRPr="00CF46CA">
        <w:rPr>
          <w:sz w:val="20"/>
          <w:szCs w:val="20"/>
        </w:rPr>
        <w:t xml:space="preserve">    </w:t>
      </w:r>
    </w:p>
    <w:p w14:paraId="5FB9681F" w14:textId="77777777" w:rsidR="00CF46CA" w:rsidRPr="00CF46CA" w:rsidRDefault="00CF46CA" w:rsidP="00CF46CA">
      <w:pPr>
        <w:spacing w:line="10" w:lineRule="atLeast"/>
        <w:rPr>
          <w:sz w:val="20"/>
          <w:szCs w:val="20"/>
        </w:rPr>
      </w:pPr>
      <w:r w:rsidRPr="00CF46CA">
        <w:rPr>
          <w:sz w:val="20"/>
          <w:szCs w:val="20"/>
        </w:rPr>
        <w:t xml:space="preserve">    On most systems, like-named files were compared, by luck.</w:t>
      </w:r>
    </w:p>
    <w:p w14:paraId="66DC5DCD" w14:textId="77777777" w:rsidR="00CF46CA" w:rsidRPr="00CF46CA" w:rsidRDefault="00CF46CA" w:rsidP="00CF46CA">
      <w:pPr>
        <w:spacing w:line="10" w:lineRule="atLeast"/>
        <w:rPr>
          <w:sz w:val="20"/>
          <w:szCs w:val="20"/>
        </w:rPr>
      </w:pPr>
      <w:r w:rsidRPr="00CF46CA">
        <w:rPr>
          <w:sz w:val="20"/>
          <w:szCs w:val="20"/>
        </w:rPr>
        <w:t xml:space="preserve">    However, on others, different-named files would be compared</w:t>
      </w:r>
    </w:p>
    <w:p w14:paraId="2F077AEF" w14:textId="77777777" w:rsidR="00CF46CA" w:rsidRPr="00CF46CA" w:rsidRDefault="00CF46CA" w:rsidP="00CF46CA">
      <w:pPr>
        <w:spacing w:line="10" w:lineRule="atLeast"/>
        <w:rPr>
          <w:sz w:val="20"/>
          <w:szCs w:val="20"/>
        </w:rPr>
      </w:pPr>
      <w:r w:rsidRPr="00CF46CA">
        <w:rPr>
          <w:sz w:val="20"/>
          <w:szCs w:val="20"/>
        </w:rPr>
        <w:lastRenderedPageBreak/>
        <w:t xml:space="preserve">    since their names were being treated as equal -- but they had</w:t>
      </w:r>
    </w:p>
    <w:p w14:paraId="4D03E729" w14:textId="77777777" w:rsidR="00CF46CA" w:rsidRPr="00CF46CA" w:rsidRDefault="00CF46CA" w:rsidP="00CF46CA">
      <w:pPr>
        <w:spacing w:line="10" w:lineRule="atLeast"/>
        <w:rPr>
          <w:sz w:val="20"/>
          <w:szCs w:val="20"/>
        </w:rPr>
      </w:pPr>
      <w:r w:rsidRPr="00CF46CA">
        <w:rPr>
          <w:sz w:val="20"/>
          <w:szCs w:val="20"/>
        </w:rPr>
        <w:t xml:space="preserve">    different content, so the test would fail.</w:t>
      </w:r>
    </w:p>
    <w:p w14:paraId="29C7DC8C" w14:textId="77777777" w:rsidR="00CF46CA" w:rsidRPr="00CF46CA" w:rsidRDefault="00CF46CA" w:rsidP="00CF46CA">
      <w:pPr>
        <w:spacing w:line="10" w:lineRule="atLeast"/>
        <w:rPr>
          <w:sz w:val="20"/>
          <w:szCs w:val="20"/>
        </w:rPr>
      </w:pPr>
      <w:r w:rsidRPr="00CF46CA">
        <w:rPr>
          <w:sz w:val="20"/>
          <w:szCs w:val="20"/>
        </w:rPr>
        <w:t xml:space="preserve">    * tests/colliding-file-names: Use different sets of file names</w:t>
      </w:r>
    </w:p>
    <w:p w14:paraId="7364B9BA" w14:textId="77777777" w:rsidR="00CF46CA" w:rsidRPr="00CF46CA" w:rsidRDefault="00CF46CA" w:rsidP="00CF46CA">
      <w:pPr>
        <w:spacing w:line="10" w:lineRule="atLeast"/>
        <w:rPr>
          <w:sz w:val="20"/>
          <w:szCs w:val="20"/>
        </w:rPr>
      </w:pPr>
      <w:r w:rsidRPr="00CF46CA">
        <w:rPr>
          <w:sz w:val="20"/>
          <w:szCs w:val="20"/>
        </w:rPr>
        <w:t xml:space="preserve">    in d1 and d2 so that they cannot accidentally match.</w:t>
      </w:r>
    </w:p>
    <w:p w14:paraId="7A3610B9" w14:textId="77777777" w:rsidR="00CF46CA" w:rsidRPr="00CF46CA" w:rsidRDefault="00CF46CA" w:rsidP="00CF46CA">
      <w:pPr>
        <w:spacing w:line="10" w:lineRule="atLeast"/>
        <w:rPr>
          <w:sz w:val="20"/>
          <w:szCs w:val="20"/>
        </w:rPr>
      </w:pPr>
      <w:r w:rsidRPr="00CF46CA">
        <w:rPr>
          <w:sz w:val="20"/>
          <w:szCs w:val="20"/>
        </w:rPr>
        <w:t xml:space="preserve">    Put the same line in each test file.  This is required</w:t>
      </w:r>
    </w:p>
    <w:p w14:paraId="072C88AA" w14:textId="77777777" w:rsidR="00CF46CA" w:rsidRPr="00CF46CA" w:rsidRDefault="00CF46CA" w:rsidP="00CF46CA">
      <w:pPr>
        <w:spacing w:line="10" w:lineRule="atLeast"/>
        <w:rPr>
          <w:sz w:val="20"/>
          <w:szCs w:val="20"/>
        </w:rPr>
      </w:pPr>
      <w:r w:rsidRPr="00CF46CA">
        <w:rPr>
          <w:sz w:val="20"/>
          <w:szCs w:val="20"/>
        </w:rPr>
        <w:t xml:space="preserve">    when files named e.g., abc and ABC are compared.</w:t>
      </w:r>
    </w:p>
    <w:p w14:paraId="5283942F" w14:textId="77777777" w:rsidR="00CF46CA" w:rsidRPr="00CF46CA" w:rsidRDefault="00CF46CA" w:rsidP="00CF46CA">
      <w:pPr>
        <w:spacing w:line="10" w:lineRule="atLeast"/>
        <w:rPr>
          <w:sz w:val="20"/>
          <w:szCs w:val="20"/>
        </w:rPr>
      </w:pPr>
      <w:r w:rsidRPr="00CF46CA">
        <w:rPr>
          <w:sz w:val="20"/>
          <w:szCs w:val="20"/>
        </w:rPr>
        <w:t xml:space="preserve">    This test was failing on a NixOS 86_64-darwin system.</w:t>
      </w:r>
    </w:p>
    <w:p w14:paraId="1CD8B248" w14:textId="77777777" w:rsidR="00CF46CA" w:rsidRPr="00CF46CA" w:rsidRDefault="00CF46CA" w:rsidP="00CF46CA">
      <w:pPr>
        <w:spacing w:line="10" w:lineRule="atLeast"/>
        <w:rPr>
          <w:sz w:val="20"/>
          <w:szCs w:val="20"/>
        </w:rPr>
      </w:pPr>
    </w:p>
    <w:p w14:paraId="403C3A84" w14:textId="77777777" w:rsidR="00CF46CA" w:rsidRPr="00CF46CA" w:rsidRDefault="00CF46CA" w:rsidP="00CF46CA">
      <w:pPr>
        <w:spacing w:line="10" w:lineRule="atLeast"/>
        <w:rPr>
          <w:sz w:val="20"/>
          <w:szCs w:val="20"/>
        </w:rPr>
      </w:pPr>
      <w:r w:rsidRPr="00CF46CA">
        <w:rPr>
          <w:sz w:val="20"/>
          <w:szCs w:val="20"/>
        </w:rPr>
        <w:t>commit 7e27c1ae467d2b2d611668abcd2e86f650a2d453</w:t>
      </w:r>
    </w:p>
    <w:p w14:paraId="619DA2E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7808183" w14:textId="77777777" w:rsidR="00CF46CA" w:rsidRPr="00CF46CA" w:rsidRDefault="00CF46CA" w:rsidP="00CF46CA">
      <w:pPr>
        <w:spacing w:line="10" w:lineRule="atLeast"/>
        <w:rPr>
          <w:sz w:val="20"/>
          <w:szCs w:val="20"/>
        </w:rPr>
      </w:pPr>
      <w:r w:rsidRPr="00CF46CA">
        <w:rPr>
          <w:sz w:val="20"/>
          <w:szCs w:val="20"/>
        </w:rPr>
        <w:t>Date:   Mon Jan 24 12:34:49 2011 +0100</w:t>
      </w:r>
    </w:p>
    <w:p w14:paraId="17F584DD" w14:textId="77777777" w:rsidR="00CF46CA" w:rsidRPr="00CF46CA" w:rsidRDefault="00CF46CA" w:rsidP="00CF46CA">
      <w:pPr>
        <w:spacing w:line="10" w:lineRule="atLeast"/>
        <w:rPr>
          <w:sz w:val="20"/>
          <w:szCs w:val="20"/>
        </w:rPr>
      </w:pPr>
    </w:p>
    <w:p w14:paraId="40F6D8F1"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58ED7A67" w14:textId="77777777" w:rsidR="00CF46CA" w:rsidRPr="00CF46CA" w:rsidRDefault="00CF46CA" w:rsidP="00CF46CA">
      <w:pPr>
        <w:spacing w:line="10" w:lineRule="atLeast"/>
        <w:rPr>
          <w:sz w:val="20"/>
          <w:szCs w:val="20"/>
        </w:rPr>
      </w:pPr>
    </w:p>
    <w:p w14:paraId="297DADFE" w14:textId="77777777" w:rsidR="00CF46CA" w:rsidRPr="00CF46CA" w:rsidRDefault="00CF46CA" w:rsidP="00CF46CA">
      <w:pPr>
        <w:spacing w:line="10" w:lineRule="atLeast"/>
        <w:rPr>
          <w:sz w:val="20"/>
          <w:szCs w:val="20"/>
        </w:rPr>
      </w:pPr>
      <w:r w:rsidRPr="00CF46CA">
        <w:rPr>
          <w:sz w:val="20"/>
          <w:szCs w:val="20"/>
        </w:rPr>
        <w:t>commit 13b0958f25f67ad1d759105921650243dfbe648c</w:t>
      </w:r>
    </w:p>
    <w:p w14:paraId="5588A45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614965B" w14:textId="77777777" w:rsidR="00CF46CA" w:rsidRPr="00CF46CA" w:rsidRDefault="00CF46CA" w:rsidP="00CF46CA">
      <w:pPr>
        <w:spacing w:line="10" w:lineRule="atLeast"/>
        <w:rPr>
          <w:sz w:val="20"/>
          <w:szCs w:val="20"/>
        </w:rPr>
      </w:pPr>
      <w:r w:rsidRPr="00CF46CA">
        <w:rPr>
          <w:sz w:val="20"/>
          <w:szCs w:val="20"/>
        </w:rPr>
        <w:t>Date:   Mon Jan 24 12:13:16 2011 +0100</w:t>
      </w:r>
    </w:p>
    <w:p w14:paraId="0ED92696" w14:textId="77777777" w:rsidR="00CF46CA" w:rsidRPr="00CF46CA" w:rsidRDefault="00CF46CA" w:rsidP="00CF46CA">
      <w:pPr>
        <w:spacing w:line="10" w:lineRule="atLeast"/>
        <w:rPr>
          <w:sz w:val="20"/>
          <w:szCs w:val="20"/>
        </w:rPr>
      </w:pPr>
    </w:p>
    <w:p w14:paraId="3BA9EFFB" w14:textId="77777777" w:rsidR="00CF46CA" w:rsidRPr="00CF46CA" w:rsidRDefault="00CF46CA" w:rsidP="00CF46CA">
      <w:pPr>
        <w:spacing w:line="10" w:lineRule="atLeast"/>
        <w:rPr>
          <w:sz w:val="20"/>
          <w:szCs w:val="20"/>
        </w:rPr>
      </w:pPr>
      <w:r w:rsidRPr="00CF46CA">
        <w:rPr>
          <w:sz w:val="20"/>
          <w:szCs w:val="20"/>
        </w:rPr>
        <w:t xml:space="preserve">    tests: fix typo that silently disabled all tests</w:t>
      </w:r>
    </w:p>
    <w:p w14:paraId="01683F76" w14:textId="77777777" w:rsidR="00CF46CA" w:rsidRPr="00CF46CA" w:rsidRDefault="00CF46CA" w:rsidP="00CF46CA">
      <w:pPr>
        <w:spacing w:line="10" w:lineRule="atLeast"/>
        <w:rPr>
          <w:sz w:val="20"/>
          <w:szCs w:val="20"/>
        </w:rPr>
      </w:pPr>
      <w:r w:rsidRPr="00CF46CA">
        <w:rPr>
          <w:sz w:val="20"/>
          <w:szCs w:val="20"/>
        </w:rPr>
        <w:t xml:space="preserve">    </w:t>
      </w:r>
    </w:p>
    <w:p w14:paraId="17574C17" w14:textId="77777777" w:rsidR="00CF46CA" w:rsidRPr="00CF46CA" w:rsidRDefault="00CF46CA" w:rsidP="00CF46CA">
      <w:pPr>
        <w:spacing w:line="10" w:lineRule="atLeast"/>
        <w:rPr>
          <w:sz w:val="20"/>
          <w:szCs w:val="20"/>
        </w:rPr>
      </w:pPr>
      <w:r w:rsidRPr="00CF46CA">
        <w:rPr>
          <w:sz w:val="20"/>
          <w:szCs w:val="20"/>
        </w:rPr>
        <w:t xml:space="preserve">    * tests/Makefile.am (TESTS): Fix typo: s/jESTS/TESTS/</w:t>
      </w:r>
    </w:p>
    <w:p w14:paraId="0B0EC702" w14:textId="77777777" w:rsidR="00CF46CA" w:rsidRPr="00CF46CA" w:rsidRDefault="00CF46CA" w:rsidP="00CF46CA">
      <w:pPr>
        <w:spacing w:line="10" w:lineRule="atLeast"/>
        <w:rPr>
          <w:sz w:val="20"/>
          <w:szCs w:val="20"/>
        </w:rPr>
      </w:pPr>
    </w:p>
    <w:p w14:paraId="50F53CA1" w14:textId="77777777" w:rsidR="00CF46CA" w:rsidRPr="00CF46CA" w:rsidRDefault="00CF46CA" w:rsidP="00CF46CA">
      <w:pPr>
        <w:spacing w:line="10" w:lineRule="atLeast"/>
        <w:rPr>
          <w:sz w:val="20"/>
          <w:szCs w:val="20"/>
        </w:rPr>
      </w:pPr>
      <w:r w:rsidRPr="00CF46CA">
        <w:rPr>
          <w:sz w:val="20"/>
          <w:szCs w:val="20"/>
        </w:rPr>
        <w:t>commit c16c3176840de5a153186aa9f981453cac25451f</w:t>
      </w:r>
    </w:p>
    <w:p w14:paraId="6B23C4B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63E88EE" w14:textId="77777777" w:rsidR="00CF46CA" w:rsidRPr="00CF46CA" w:rsidRDefault="00CF46CA" w:rsidP="00CF46CA">
      <w:pPr>
        <w:spacing w:line="10" w:lineRule="atLeast"/>
        <w:rPr>
          <w:sz w:val="20"/>
          <w:szCs w:val="20"/>
        </w:rPr>
      </w:pPr>
      <w:r w:rsidRPr="00CF46CA">
        <w:rPr>
          <w:sz w:val="20"/>
          <w:szCs w:val="20"/>
        </w:rPr>
        <w:t>Date:   Sun Jan 23 18:58:27 2011 +0100</w:t>
      </w:r>
    </w:p>
    <w:p w14:paraId="3817F465" w14:textId="77777777" w:rsidR="00CF46CA" w:rsidRPr="00CF46CA" w:rsidRDefault="00CF46CA" w:rsidP="00CF46CA">
      <w:pPr>
        <w:spacing w:line="10" w:lineRule="atLeast"/>
        <w:rPr>
          <w:sz w:val="20"/>
          <w:szCs w:val="20"/>
        </w:rPr>
      </w:pPr>
    </w:p>
    <w:p w14:paraId="0A0789AE"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5E399A85" w14:textId="77777777" w:rsidR="00CF46CA" w:rsidRPr="00CF46CA" w:rsidRDefault="00CF46CA" w:rsidP="00CF46CA">
      <w:pPr>
        <w:spacing w:line="10" w:lineRule="atLeast"/>
        <w:rPr>
          <w:sz w:val="20"/>
          <w:szCs w:val="20"/>
        </w:rPr>
      </w:pPr>
    </w:p>
    <w:p w14:paraId="62E9D700" w14:textId="77777777" w:rsidR="00CF46CA" w:rsidRPr="00CF46CA" w:rsidRDefault="00CF46CA" w:rsidP="00CF46CA">
      <w:pPr>
        <w:spacing w:line="10" w:lineRule="atLeast"/>
        <w:rPr>
          <w:sz w:val="20"/>
          <w:szCs w:val="20"/>
        </w:rPr>
      </w:pPr>
      <w:r w:rsidRPr="00CF46CA">
        <w:rPr>
          <w:sz w:val="20"/>
          <w:szCs w:val="20"/>
        </w:rPr>
        <w:t>commit 9de94f53b5b63330b7658f3b63d06021aabfc7c6</w:t>
      </w:r>
    </w:p>
    <w:p w14:paraId="3FEA106A"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1847E30" w14:textId="77777777" w:rsidR="00CF46CA" w:rsidRPr="00CF46CA" w:rsidRDefault="00CF46CA" w:rsidP="00CF46CA">
      <w:pPr>
        <w:spacing w:line="10" w:lineRule="atLeast"/>
        <w:rPr>
          <w:sz w:val="20"/>
          <w:szCs w:val="20"/>
        </w:rPr>
      </w:pPr>
      <w:r w:rsidRPr="00CF46CA">
        <w:rPr>
          <w:sz w:val="20"/>
          <w:szCs w:val="20"/>
        </w:rPr>
        <w:t>Date:   Sun Jan 23 18:57:50 2011 +0100</w:t>
      </w:r>
    </w:p>
    <w:p w14:paraId="22E9BC73" w14:textId="77777777" w:rsidR="00CF46CA" w:rsidRPr="00CF46CA" w:rsidRDefault="00CF46CA" w:rsidP="00CF46CA">
      <w:pPr>
        <w:spacing w:line="10" w:lineRule="atLeast"/>
        <w:rPr>
          <w:sz w:val="20"/>
          <w:szCs w:val="20"/>
        </w:rPr>
      </w:pPr>
    </w:p>
    <w:p w14:paraId="7BEF466A" w14:textId="77777777" w:rsidR="00CF46CA" w:rsidRPr="00CF46CA" w:rsidRDefault="00CF46CA" w:rsidP="00CF46CA">
      <w:pPr>
        <w:spacing w:line="10" w:lineRule="atLeast"/>
        <w:rPr>
          <w:sz w:val="20"/>
          <w:szCs w:val="20"/>
        </w:rPr>
      </w:pPr>
      <w:r w:rsidRPr="00CF46CA">
        <w:rPr>
          <w:sz w:val="20"/>
          <w:szCs w:val="20"/>
        </w:rPr>
        <w:t xml:space="preserve">    maint: avoid new syntax-check failure</w:t>
      </w:r>
    </w:p>
    <w:p w14:paraId="256D4B04" w14:textId="77777777" w:rsidR="00CF46CA" w:rsidRPr="00CF46CA" w:rsidRDefault="00CF46CA" w:rsidP="00CF46CA">
      <w:pPr>
        <w:spacing w:line="10" w:lineRule="atLeast"/>
        <w:rPr>
          <w:sz w:val="20"/>
          <w:szCs w:val="20"/>
        </w:rPr>
      </w:pPr>
      <w:r w:rsidRPr="00CF46CA">
        <w:rPr>
          <w:sz w:val="20"/>
          <w:szCs w:val="20"/>
        </w:rPr>
        <w:t xml:space="preserve">    </w:t>
      </w:r>
    </w:p>
    <w:p w14:paraId="6CE3B1B1" w14:textId="77777777" w:rsidR="00CF46CA" w:rsidRPr="00CF46CA" w:rsidRDefault="00CF46CA" w:rsidP="00CF46CA">
      <w:pPr>
        <w:spacing w:line="10" w:lineRule="atLeast"/>
        <w:rPr>
          <w:sz w:val="20"/>
          <w:szCs w:val="20"/>
        </w:rPr>
      </w:pPr>
      <w:r w:rsidRPr="00CF46CA">
        <w:rPr>
          <w:sz w:val="20"/>
          <w:szCs w:val="20"/>
        </w:rPr>
        <w:t xml:space="preserve">    * src/diff.c (specify_value): Use !STREQ(...), not strcmp(...) != 0.</w:t>
      </w:r>
    </w:p>
    <w:p w14:paraId="7624B9F3" w14:textId="77777777" w:rsidR="00CF46CA" w:rsidRPr="00CF46CA" w:rsidRDefault="00CF46CA" w:rsidP="00CF46CA">
      <w:pPr>
        <w:spacing w:line="10" w:lineRule="atLeast"/>
        <w:rPr>
          <w:sz w:val="20"/>
          <w:szCs w:val="20"/>
        </w:rPr>
      </w:pPr>
      <w:r w:rsidRPr="00CF46CA">
        <w:rPr>
          <w:sz w:val="20"/>
          <w:szCs w:val="20"/>
        </w:rPr>
        <w:t xml:space="preserve">    * src/diff3.c (main): Likewise.</w:t>
      </w:r>
    </w:p>
    <w:p w14:paraId="79FE99C8" w14:textId="77777777" w:rsidR="00CF46CA" w:rsidRPr="00CF46CA" w:rsidRDefault="00CF46CA" w:rsidP="00CF46CA">
      <w:pPr>
        <w:spacing w:line="10" w:lineRule="atLeast"/>
        <w:rPr>
          <w:sz w:val="20"/>
          <w:szCs w:val="20"/>
        </w:rPr>
      </w:pPr>
    </w:p>
    <w:p w14:paraId="375E8D43" w14:textId="77777777" w:rsidR="00CF46CA" w:rsidRPr="00CF46CA" w:rsidRDefault="00CF46CA" w:rsidP="00CF46CA">
      <w:pPr>
        <w:spacing w:line="10" w:lineRule="atLeast"/>
        <w:rPr>
          <w:sz w:val="20"/>
          <w:szCs w:val="20"/>
        </w:rPr>
      </w:pPr>
      <w:r w:rsidRPr="00CF46CA">
        <w:rPr>
          <w:sz w:val="20"/>
          <w:szCs w:val="20"/>
        </w:rPr>
        <w:t>commit ce5367b6b3e4df909883f41f3ad6f12981f5a263</w:t>
      </w:r>
    </w:p>
    <w:p w14:paraId="415E03B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EC0EB5A" w14:textId="77777777" w:rsidR="00CF46CA" w:rsidRPr="00CF46CA" w:rsidRDefault="00CF46CA" w:rsidP="00CF46CA">
      <w:pPr>
        <w:spacing w:line="10" w:lineRule="atLeast"/>
        <w:rPr>
          <w:sz w:val="20"/>
          <w:szCs w:val="20"/>
        </w:rPr>
      </w:pPr>
      <w:r w:rsidRPr="00CF46CA">
        <w:rPr>
          <w:sz w:val="20"/>
          <w:szCs w:val="20"/>
        </w:rPr>
        <w:t>Date:   Mon Jan 3 22:08:42 2011 +0100</w:t>
      </w:r>
    </w:p>
    <w:p w14:paraId="5A11C92A" w14:textId="77777777" w:rsidR="00CF46CA" w:rsidRPr="00CF46CA" w:rsidRDefault="00CF46CA" w:rsidP="00CF46CA">
      <w:pPr>
        <w:spacing w:line="10" w:lineRule="atLeast"/>
        <w:rPr>
          <w:sz w:val="20"/>
          <w:szCs w:val="20"/>
        </w:rPr>
      </w:pPr>
    </w:p>
    <w:p w14:paraId="775F388E" w14:textId="77777777" w:rsidR="00CF46CA" w:rsidRPr="00CF46CA" w:rsidRDefault="00CF46CA" w:rsidP="00CF46CA">
      <w:pPr>
        <w:spacing w:line="10" w:lineRule="atLeast"/>
        <w:rPr>
          <w:sz w:val="20"/>
          <w:szCs w:val="20"/>
        </w:rPr>
      </w:pPr>
      <w:r w:rsidRPr="00CF46CA">
        <w:rPr>
          <w:sz w:val="20"/>
          <w:szCs w:val="20"/>
        </w:rPr>
        <w:t xml:space="preserve">    maint: update copyright year ranges to include 2011</w:t>
      </w:r>
    </w:p>
    <w:p w14:paraId="1B0999CC" w14:textId="77777777" w:rsidR="00CF46CA" w:rsidRPr="00CF46CA" w:rsidRDefault="00CF46CA" w:rsidP="00CF46CA">
      <w:pPr>
        <w:spacing w:line="10" w:lineRule="atLeast"/>
        <w:rPr>
          <w:sz w:val="20"/>
          <w:szCs w:val="20"/>
        </w:rPr>
      </w:pPr>
      <w:r w:rsidRPr="00CF46CA">
        <w:rPr>
          <w:sz w:val="20"/>
          <w:szCs w:val="20"/>
        </w:rPr>
        <w:t xml:space="preserve">    </w:t>
      </w:r>
    </w:p>
    <w:p w14:paraId="5A5DE479" w14:textId="77777777" w:rsidR="00CF46CA" w:rsidRPr="00CF46CA" w:rsidRDefault="00CF46CA" w:rsidP="00CF46CA">
      <w:pPr>
        <w:spacing w:line="10" w:lineRule="atLeast"/>
        <w:rPr>
          <w:sz w:val="20"/>
          <w:szCs w:val="20"/>
        </w:rPr>
      </w:pPr>
      <w:r w:rsidRPr="00CF46CA">
        <w:rPr>
          <w:sz w:val="20"/>
          <w:szCs w:val="20"/>
        </w:rPr>
        <w:t xml:space="preserve">    Run "make update-copyright", so "make syntax-check" works in 2011.</w:t>
      </w:r>
    </w:p>
    <w:p w14:paraId="5F12ED17" w14:textId="77777777" w:rsidR="00CF46CA" w:rsidRPr="00CF46CA" w:rsidRDefault="00CF46CA" w:rsidP="00CF46CA">
      <w:pPr>
        <w:spacing w:line="10" w:lineRule="atLeast"/>
        <w:rPr>
          <w:sz w:val="20"/>
          <w:szCs w:val="20"/>
        </w:rPr>
      </w:pPr>
    </w:p>
    <w:p w14:paraId="741E8436" w14:textId="77777777" w:rsidR="00CF46CA" w:rsidRPr="00CF46CA" w:rsidRDefault="00CF46CA" w:rsidP="00CF46CA">
      <w:pPr>
        <w:spacing w:line="10" w:lineRule="atLeast"/>
        <w:rPr>
          <w:sz w:val="20"/>
          <w:szCs w:val="20"/>
        </w:rPr>
      </w:pPr>
      <w:r w:rsidRPr="00CF46CA">
        <w:rPr>
          <w:sz w:val="20"/>
          <w:szCs w:val="20"/>
        </w:rPr>
        <w:t>commit 7f0be31391ce956341690c85a060a541a02f8480</w:t>
      </w:r>
    </w:p>
    <w:p w14:paraId="51C30B4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29529DE" w14:textId="77777777" w:rsidR="00CF46CA" w:rsidRPr="00CF46CA" w:rsidRDefault="00CF46CA" w:rsidP="00CF46CA">
      <w:pPr>
        <w:spacing w:line="10" w:lineRule="atLeast"/>
        <w:rPr>
          <w:sz w:val="20"/>
          <w:szCs w:val="20"/>
        </w:rPr>
      </w:pPr>
      <w:r w:rsidRPr="00CF46CA">
        <w:rPr>
          <w:sz w:val="20"/>
          <w:szCs w:val="20"/>
        </w:rPr>
        <w:t>Date:   Mon Jan 3 22:04:45 2011 +0100</w:t>
      </w:r>
    </w:p>
    <w:p w14:paraId="6F73F985" w14:textId="77777777" w:rsidR="00CF46CA" w:rsidRPr="00CF46CA" w:rsidRDefault="00CF46CA" w:rsidP="00CF46CA">
      <w:pPr>
        <w:spacing w:line="10" w:lineRule="atLeast"/>
        <w:rPr>
          <w:sz w:val="20"/>
          <w:szCs w:val="20"/>
        </w:rPr>
      </w:pPr>
    </w:p>
    <w:p w14:paraId="4F385548"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3F2C8FA3" w14:textId="77777777" w:rsidR="00CF46CA" w:rsidRPr="00CF46CA" w:rsidRDefault="00CF46CA" w:rsidP="00CF46CA">
      <w:pPr>
        <w:spacing w:line="10" w:lineRule="atLeast"/>
        <w:rPr>
          <w:sz w:val="20"/>
          <w:szCs w:val="20"/>
        </w:rPr>
      </w:pPr>
    </w:p>
    <w:p w14:paraId="2B8F29F2" w14:textId="77777777" w:rsidR="00CF46CA" w:rsidRPr="00CF46CA" w:rsidRDefault="00CF46CA" w:rsidP="00CF46CA">
      <w:pPr>
        <w:spacing w:line="10" w:lineRule="atLeast"/>
        <w:rPr>
          <w:sz w:val="20"/>
          <w:szCs w:val="20"/>
        </w:rPr>
      </w:pPr>
      <w:r w:rsidRPr="00CF46CA">
        <w:rPr>
          <w:sz w:val="20"/>
          <w:szCs w:val="20"/>
        </w:rPr>
        <w:t>commit 6fc3b9737d71c149b5198d957e993d620632d360</w:t>
      </w:r>
    </w:p>
    <w:p w14:paraId="2E48F890"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40748960" w14:textId="77777777" w:rsidR="00CF46CA" w:rsidRPr="00CF46CA" w:rsidRDefault="00CF46CA" w:rsidP="00CF46CA">
      <w:pPr>
        <w:spacing w:line="10" w:lineRule="atLeast"/>
        <w:rPr>
          <w:sz w:val="20"/>
          <w:szCs w:val="20"/>
        </w:rPr>
      </w:pPr>
      <w:r w:rsidRPr="00CF46CA">
        <w:rPr>
          <w:sz w:val="20"/>
          <w:szCs w:val="20"/>
        </w:rPr>
        <w:t>Date:   Thu Dec 16 10:05:21 2010 -0800</w:t>
      </w:r>
    </w:p>
    <w:p w14:paraId="51C6F247" w14:textId="77777777" w:rsidR="00CF46CA" w:rsidRPr="00CF46CA" w:rsidRDefault="00CF46CA" w:rsidP="00CF46CA">
      <w:pPr>
        <w:spacing w:line="10" w:lineRule="atLeast"/>
        <w:rPr>
          <w:sz w:val="20"/>
          <w:szCs w:val="20"/>
        </w:rPr>
      </w:pPr>
    </w:p>
    <w:p w14:paraId="584975CB" w14:textId="77777777" w:rsidR="00CF46CA" w:rsidRPr="00CF46CA" w:rsidRDefault="00CF46CA" w:rsidP="00CF46CA">
      <w:pPr>
        <w:spacing w:line="10" w:lineRule="atLeast"/>
        <w:rPr>
          <w:sz w:val="20"/>
          <w:szCs w:val="20"/>
        </w:rPr>
      </w:pPr>
      <w:r w:rsidRPr="00CF46CA">
        <w:rPr>
          <w:sz w:val="20"/>
          <w:szCs w:val="20"/>
        </w:rPr>
        <w:t xml:space="preserve">    bootstrap: adjust to recent gnulib changes</w:t>
      </w:r>
    </w:p>
    <w:p w14:paraId="1538CB15" w14:textId="77777777" w:rsidR="00CF46CA" w:rsidRPr="00CF46CA" w:rsidRDefault="00CF46CA" w:rsidP="00CF46CA">
      <w:pPr>
        <w:spacing w:line="10" w:lineRule="atLeast"/>
        <w:rPr>
          <w:sz w:val="20"/>
          <w:szCs w:val="20"/>
        </w:rPr>
      </w:pPr>
      <w:r w:rsidRPr="00CF46CA">
        <w:rPr>
          <w:sz w:val="20"/>
          <w:szCs w:val="20"/>
        </w:rPr>
        <w:t xml:space="preserve">    </w:t>
      </w:r>
    </w:p>
    <w:p w14:paraId="3ED3B268" w14:textId="77777777" w:rsidR="00CF46CA" w:rsidRPr="00CF46CA" w:rsidRDefault="00CF46CA" w:rsidP="00CF46CA">
      <w:pPr>
        <w:spacing w:line="10" w:lineRule="atLeast"/>
        <w:rPr>
          <w:sz w:val="20"/>
          <w:szCs w:val="20"/>
        </w:rPr>
      </w:pPr>
      <w:r w:rsidRPr="00CF46CA">
        <w:rPr>
          <w:sz w:val="20"/>
          <w:szCs w:val="20"/>
        </w:rPr>
        <w:t xml:space="preserve">    * bootstrap.conf (excluded_files): Do not exclude m4/size_max.m4</w:t>
      </w:r>
    </w:p>
    <w:p w14:paraId="5A700816" w14:textId="77777777" w:rsidR="00CF46CA" w:rsidRPr="00CF46CA" w:rsidRDefault="00CF46CA" w:rsidP="00CF46CA">
      <w:pPr>
        <w:spacing w:line="10" w:lineRule="atLeast"/>
        <w:rPr>
          <w:sz w:val="20"/>
          <w:szCs w:val="20"/>
        </w:rPr>
      </w:pPr>
      <w:r w:rsidRPr="00CF46CA">
        <w:rPr>
          <w:sz w:val="20"/>
          <w:szCs w:val="20"/>
        </w:rPr>
        <w:t xml:space="preserve">    and m4/xsize.m4 when using an external gettext, since they are</w:t>
      </w:r>
    </w:p>
    <w:p w14:paraId="16F318B3" w14:textId="77777777" w:rsidR="00CF46CA" w:rsidRPr="00CF46CA" w:rsidRDefault="00CF46CA" w:rsidP="00CF46CA">
      <w:pPr>
        <w:spacing w:line="10" w:lineRule="atLeast"/>
        <w:rPr>
          <w:sz w:val="20"/>
          <w:szCs w:val="20"/>
        </w:rPr>
      </w:pPr>
      <w:r w:rsidRPr="00CF46CA">
        <w:rPr>
          <w:sz w:val="20"/>
          <w:szCs w:val="20"/>
        </w:rPr>
        <w:t xml:space="preserve">    now needed by other gnulib modules.</w:t>
      </w:r>
    </w:p>
    <w:p w14:paraId="0707434D" w14:textId="77777777" w:rsidR="00CF46CA" w:rsidRPr="00CF46CA" w:rsidRDefault="00CF46CA" w:rsidP="00CF46CA">
      <w:pPr>
        <w:spacing w:line="10" w:lineRule="atLeast"/>
        <w:rPr>
          <w:sz w:val="20"/>
          <w:szCs w:val="20"/>
        </w:rPr>
      </w:pPr>
    </w:p>
    <w:p w14:paraId="3CADA442" w14:textId="77777777" w:rsidR="00CF46CA" w:rsidRPr="00CF46CA" w:rsidRDefault="00CF46CA" w:rsidP="00CF46CA">
      <w:pPr>
        <w:spacing w:line="10" w:lineRule="atLeast"/>
        <w:rPr>
          <w:sz w:val="20"/>
          <w:szCs w:val="20"/>
        </w:rPr>
      </w:pPr>
      <w:r w:rsidRPr="00CF46CA">
        <w:rPr>
          <w:sz w:val="20"/>
          <w:szCs w:val="20"/>
        </w:rPr>
        <w:t>commit 5c65882affa003bab8b21c6f1cdfa038d51b5ca6</w:t>
      </w:r>
    </w:p>
    <w:p w14:paraId="6C83562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58D491A" w14:textId="77777777" w:rsidR="00CF46CA" w:rsidRPr="00CF46CA" w:rsidRDefault="00CF46CA" w:rsidP="00CF46CA">
      <w:pPr>
        <w:spacing w:line="10" w:lineRule="atLeast"/>
        <w:rPr>
          <w:sz w:val="20"/>
          <w:szCs w:val="20"/>
        </w:rPr>
      </w:pPr>
      <w:r w:rsidRPr="00CF46CA">
        <w:rPr>
          <w:sz w:val="20"/>
          <w:szCs w:val="20"/>
        </w:rPr>
        <w:t>Date:   Thu Dec 16 15:20:24 2010 +0100</w:t>
      </w:r>
    </w:p>
    <w:p w14:paraId="183A14A2" w14:textId="77777777" w:rsidR="00CF46CA" w:rsidRPr="00CF46CA" w:rsidRDefault="00CF46CA" w:rsidP="00CF46CA">
      <w:pPr>
        <w:spacing w:line="10" w:lineRule="atLeast"/>
        <w:rPr>
          <w:sz w:val="20"/>
          <w:szCs w:val="20"/>
        </w:rPr>
      </w:pPr>
    </w:p>
    <w:p w14:paraId="07364872" w14:textId="77777777" w:rsidR="00CF46CA" w:rsidRPr="00CF46CA" w:rsidRDefault="00CF46CA" w:rsidP="00CF46CA">
      <w:pPr>
        <w:spacing w:line="10" w:lineRule="atLeast"/>
        <w:rPr>
          <w:sz w:val="20"/>
          <w:szCs w:val="20"/>
        </w:rPr>
      </w:pPr>
      <w:r w:rsidRPr="00CF46CA">
        <w:rPr>
          <w:sz w:val="20"/>
          <w:szCs w:val="20"/>
        </w:rPr>
        <w:t xml:space="preserve">    doc: add contributor guidelines: HACKING</w:t>
      </w:r>
    </w:p>
    <w:p w14:paraId="4885FCBA" w14:textId="77777777" w:rsidR="00CF46CA" w:rsidRPr="00CF46CA" w:rsidRDefault="00CF46CA" w:rsidP="00CF46CA">
      <w:pPr>
        <w:spacing w:line="10" w:lineRule="atLeast"/>
        <w:rPr>
          <w:sz w:val="20"/>
          <w:szCs w:val="20"/>
        </w:rPr>
      </w:pPr>
      <w:r w:rsidRPr="00CF46CA">
        <w:rPr>
          <w:sz w:val="20"/>
          <w:szCs w:val="20"/>
        </w:rPr>
        <w:t xml:space="preserve">    </w:t>
      </w:r>
    </w:p>
    <w:p w14:paraId="573D5811" w14:textId="77777777" w:rsidR="00CF46CA" w:rsidRPr="00CF46CA" w:rsidRDefault="00CF46CA" w:rsidP="00CF46CA">
      <w:pPr>
        <w:spacing w:line="10" w:lineRule="atLeast"/>
        <w:rPr>
          <w:sz w:val="20"/>
          <w:szCs w:val="20"/>
        </w:rPr>
      </w:pPr>
      <w:r w:rsidRPr="00CF46CA">
        <w:rPr>
          <w:sz w:val="20"/>
          <w:szCs w:val="20"/>
        </w:rPr>
        <w:t xml:space="preserve">    * HACKING: New file, copied 99% from the one in grep's repository.</w:t>
      </w:r>
    </w:p>
    <w:p w14:paraId="67685E9D" w14:textId="77777777" w:rsidR="00CF46CA" w:rsidRPr="00CF46CA" w:rsidRDefault="00CF46CA" w:rsidP="00CF46CA">
      <w:pPr>
        <w:spacing w:line="10" w:lineRule="atLeast"/>
        <w:rPr>
          <w:sz w:val="20"/>
          <w:szCs w:val="20"/>
        </w:rPr>
      </w:pPr>
    </w:p>
    <w:p w14:paraId="2A029018" w14:textId="77777777" w:rsidR="00CF46CA" w:rsidRPr="00CF46CA" w:rsidRDefault="00CF46CA" w:rsidP="00CF46CA">
      <w:pPr>
        <w:spacing w:line="10" w:lineRule="atLeast"/>
        <w:rPr>
          <w:sz w:val="20"/>
          <w:szCs w:val="20"/>
        </w:rPr>
      </w:pPr>
      <w:r w:rsidRPr="00CF46CA">
        <w:rPr>
          <w:sz w:val="20"/>
          <w:szCs w:val="20"/>
        </w:rPr>
        <w:t>commit 9026760882adce9e2a000cb9f64d3b2a2de410cc</w:t>
      </w:r>
    </w:p>
    <w:p w14:paraId="3F5EA12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C58B34D" w14:textId="77777777" w:rsidR="00CF46CA" w:rsidRPr="00CF46CA" w:rsidRDefault="00CF46CA" w:rsidP="00CF46CA">
      <w:pPr>
        <w:spacing w:line="10" w:lineRule="atLeast"/>
        <w:rPr>
          <w:sz w:val="20"/>
          <w:szCs w:val="20"/>
        </w:rPr>
      </w:pPr>
      <w:r w:rsidRPr="00CF46CA">
        <w:rPr>
          <w:sz w:val="20"/>
          <w:szCs w:val="20"/>
        </w:rPr>
        <w:t>Date:   Sat Oct 9 15:24:05 2010 +0200</w:t>
      </w:r>
    </w:p>
    <w:p w14:paraId="61E366EA" w14:textId="77777777" w:rsidR="00CF46CA" w:rsidRPr="00CF46CA" w:rsidRDefault="00CF46CA" w:rsidP="00CF46CA">
      <w:pPr>
        <w:spacing w:line="10" w:lineRule="atLeast"/>
        <w:rPr>
          <w:sz w:val="20"/>
          <w:szCs w:val="20"/>
        </w:rPr>
      </w:pPr>
    </w:p>
    <w:p w14:paraId="6BF005F5" w14:textId="77777777" w:rsidR="00CF46CA" w:rsidRPr="00CF46CA" w:rsidRDefault="00CF46CA" w:rsidP="00CF46CA">
      <w:pPr>
        <w:spacing w:line="10" w:lineRule="atLeast"/>
        <w:rPr>
          <w:sz w:val="20"/>
          <w:szCs w:val="20"/>
        </w:rPr>
      </w:pPr>
      <w:r w:rsidRPr="00CF46CA">
        <w:rPr>
          <w:sz w:val="20"/>
          <w:szCs w:val="20"/>
        </w:rPr>
        <w:t xml:space="preserve">    maint: describe policy on copyright year number ranges</w:t>
      </w:r>
    </w:p>
    <w:p w14:paraId="722177DE" w14:textId="77777777" w:rsidR="00CF46CA" w:rsidRPr="00CF46CA" w:rsidRDefault="00CF46CA" w:rsidP="00CF46CA">
      <w:pPr>
        <w:spacing w:line="10" w:lineRule="atLeast"/>
        <w:rPr>
          <w:sz w:val="20"/>
          <w:szCs w:val="20"/>
        </w:rPr>
      </w:pPr>
      <w:r w:rsidRPr="00CF46CA">
        <w:rPr>
          <w:sz w:val="20"/>
          <w:szCs w:val="20"/>
        </w:rPr>
        <w:t xml:space="preserve">    </w:t>
      </w:r>
    </w:p>
    <w:p w14:paraId="09008733" w14:textId="77777777" w:rsidR="00CF46CA" w:rsidRPr="00CF46CA" w:rsidRDefault="00CF46CA" w:rsidP="00CF46CA">
      <w:pPr>
        <w:spacing w:line="10" w:lineRule="atLeast"/>
        <w:rPr>
          <w:sz w:val="20"/>
          <w:szCs w:val="20"/>
        </w:rPr>
      </w:pPr>
      <w:r w:rsidRPr="00CF46CA">
        <w:rPr>
          <w:sz w:val="20"/>
          <w:szCs w:val="20"/>
        </w:rPr>
        <w:t xml:space="preserve">    * README: Mention coreutils' long-standing policy on use of M-N</w:t>
      </w:r>
    </w:p>
    <w:p w14:paraId="744F5344" w14:textId="77777777" w:rsidR="00CF46CA" w:rsidRPr="00CF46CA" w:rsidRDefault="00CF46CA" w:rsidP="00CF46CA">
      <w:pPr>
        <w:spacing w:line="10" w:lineRule="atLeast"/>
        <w:rPr>
          <w:sz w:val="20"/>
          <w:szCs w:val="20"/>
        </w:rPr>
      </w:pPr>
      <w:r w:rsidRPr="00CF46CA">
        <w:rPr>
          <w:sz w:val="20"/>
          <w:szCs w:val="20"/>
        </w:rPr>
        <w:t xml:space="preserve">    ranges in copyright year lists.  Requested by Richard Stallman.</w:t>
      </w:r>
    </w:p>
    <w:p w14:paraId="223A4A32" w14:textId="77777777" w:rsidR="00CF46CA" w:rsidRPr="00CF46CA" w:rsidRDefault="00CF46CA" w:rsidP="00CF46CA">
      <w:pPr>
        <w:spacing w:line="10" w:lineRule="atLeast"/>
        <w:rPr>
          <w:sz w:val="20"/>
          <w:szCs w:val="20"/>
        </w:rPr>
      </w:pPr>
    </w:p>
    <w:p w14:paraId="313D289F" w14:textId="77777777" w:rsidR="00CF46CA" w:rsidRPr="00CF46CA" w:rsidRDefault="00CF46CA" w:rsidP="00CF46CA">
      <w:pPr>
        <w:spacing w:line="10" w:lineRule="atLeast"/>
        <w:rPr>
          <w:sz w:val="20"/>
          <w:szCs w:val="20"/>
        </w:rPr>
      </w:pPr>
      <w:r w:rsidRPr="00CF46CA">
        <w:rPr>
          <w:sz w:val="20"/>
          <w:szCs w:val="20"/>
        </w:rPr>
        <w:t>commit 361b3b13da25366256745b7cce4ff71231ef24e9</w:t>
      </w:r>
    </w:p>
    <w:p w14:paraId="124C280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EA8DE07" w14:textId="77777777" w:rsidR="00CF46CA" w:rsidRPr="00CF46CA" w:rsidRDefault="00CF46CA" w:rsidP="00CF46CA">
      <w:pPr>
        <w:spacing w:line="10" w:lineRule="atLeast"/>
        <w:rPr>
          <w:sz w:val="20"/>
          <w:szCs w:val="20"/>
        </w:rPr>
      </w:pPr>
      <w:r w:rsidRPr="00CF46CA">
        <w:rPr>
          <w:sz w:val="20"/>
          <w:szCs w:val="20"/>
        </w:rPr>
        <w:t>Date:   Sat Sep 4 09:08:08 2010 +0200</w:t>
      </w:r>
    </w:p>
    <w:p w14:paraId="7F5A7693" w14:textId="77777777" w:rsidR="00CF46CA" w:rsidRPr="00CF46CA" w:rsidRDefault="00CF46CA" w:rsidP="00CF46CA">
      <w:pPr>
        <w:spacing w:line="10" w:lineRule="atLeast"/>
        <w:rPr>
          <w:sz w:val="20"/>
          <w:szCs w:val="20"/>
        </w:rPr>
      </w:pPr>
    </w:p>
    <w:p w14:paraId="4C83E2E8" w14:textId="77777777" w:rsidR="00CF46CA" w:rsidRPr="00CF46CA" w:rsidRDefault="00CF46CA" w:rsidP="00CF46CA">
      <w:pPr>
        <w:spacing w:line="10" w:lineRule="atLeast"/>
        <w:rPr>
          <w:sz w:val="20"/>
          <w:szCs w:val="20"/>
        </w:rPr>
      </w:pPr>
      <w:r w:rsidRPr="00CF46CA">
        <w:rPr>
          <w:sz w:val="20"/>
          <w:szCs w:val="20"/>
        </w:rPr>
        <w:t xml:space="preserve">    maint: adjust init.sh use to conform</w:t>
      </w:r>
    </w:p>
    <w:p w14:paraId="7AA4C1B5" w14:textId="77777777" w:rsidR="00CF46CA" w:rsidRPr="00CF46CA" w:rsidRDefault="00CF46CA" w:rsidP="00CF46CA">
      <w:pPr>
        <w:spacing w:line="10" w:lineRule="atLeast"/>
        <w:rPr>
          <w:sz w:val="20"/>
          <w:szCs w:val="20"/>
        </w:rPr>
      </w:pPr>
      <w:r w:rsidRPr="00CF46CA">
        <w:rPr>
          <w:sz w:val="20"/>
          <w:szCs w:val="20"/>
        </w:rPr>
        <w:t xml:space="preserve">    </w:t>
      </w:r>
    </w:p>
    <w:p w14:paraId="1DA83E62" w14:textId="77777777" w:rsidR="00CF46CA" w:rsidRPr="00CF46CA" w:rsidRDefault="00CF46CA" w:rsidP="00CF46CA">
      <w:pPr>
        <w:spacing w:line="10" w:lineRule="atLeast"/>
        <w:rPr>
          <w:sz w:val="20"/>
          <w:szCs w:val="20"/>
        </w:rPr>
      </w:pPr>
      <w:r w:rsidRPr="00CF46CA">
        <w:rPr>
          <w:sz w:val="20"/>
          <w:szCs w:val="20"/>
        </w:rPr>
        <w:t xml:space="preserve">    * tests/help-version: Use one line: "${srcdir=.}/init.sh"; ...</w:t>
      </w:r>
    </w:p>
    <w:p w14:paraId="5A6DF25E" w14:textId="77777777" w:rsidR="00CF46CA" w:rsidRPr="00CF46CA" w:rsidRDefault="00CF46CA" w:rsidP="00CF46CA">
      <w:pPr>
        <w:spacing w:line="10" w:lineRule="atLeast"/>
        <w:rPr>
          <w:sz w:val="20"/>
          <w:szCs w:val="20"/>
        </w:rPr>
      </w:pPr>
      <w:r w:rsidRPr="00CF46CA">
        <w:rPr>
          <w:sz w:val="20"/>
          <w:szCs w:val="20"/>
        </w:rPr>
        <w:t xml:space="preserve">    * tests/basic: Likewise.</w:t>
      </w:r>
    </w:p>
    <w:p w14:paraId="46F7E5E7" w14:textId="77777777" w:rsidR="00CF46CA" w:rsidRPr="00CF46CA" w:rsidRDefault="00CF46CA" w:rsidP="00CF46CA">
      <w:pPr>
        <w:spacing w:line="10" w:lineRule="atLeast"/>
        <w:rPr>
          <w:sz w:val="20"/>
          <w:szCs w:val="20"/>
        </w:rPr>
      </w:pPr>
      <w:r w:rsidRPr="00CF46CA">
        <w:rPr>
          <w:sz w:val="20"/>
          <w:szCs w:val="20"/>
        </w:rPr>
        <w:t xml:space="preserve">    * tests/binary: Likewise.</w:t>
      </w:r>
    </w:p>
    <w:p w14:paraId="2F3B9C05" w14:textId="77777777" w:rsidR="00CF46CA" w:rsidRPr="00CF46CA" w:rsidRDefault="00CF46CA" w:rsidP="00CF46CA">
      <w:pPr>
        <w:spacing w:line="10" w:lineRule="atLeast"/>
        <w:rPr>
          <w:sz w:val="20"/>
          <w:szCs w:val="20"/>
        </w:rPr>
      </w:pPr>
      <w:r w:rsidRPr="00CF46CA">
        <w:rPr>
          <w:sz w:val="20"/>
          <w:szCs w:val="20"/>
        </w:rPr>
        <w:t xml:space="preserve">    * tests/colliding-file-names: Likewise.</w:t>
      </w:r>
    </w:p>
    <w:p w14:paraId="1CDD4223" w14:textId="77777777" w:rsidR="00CF46CA" w:rsidRPr="00CF46CA" w:rsidRDefault="00CF46CA" w:rsidP="00CF46CA">
      <w:pPr>
        <w:spacing w:line="10" w:lineRule="atLeast"/>
        <w:rPr>
          <w:sz w:val="20"/>
          <w:szCs w:val="20"/>
        </w:rPr>
      </w:pPr>
      <w:r w:rsidRPr="00CF46CA">
        <w:rPr>
          <w:sz w:val="20"/>
          <w:szCs w:val="20"/>
        </w:rPr>
        <w:t xml:space="preserve">    * tests/excess-slash: Likewise.</w:t>
      </w:r>
    </w:p>
    <w:p w14:paraId="6F3EF5C7" w14:textId="77777777" w:rsidR="00CF46CA" w:rsidRPr="00CF46CA" w:rsidRDefault="00CF46CA" w:rsidP="00CF46CA">
      <w:pPr>
        <w:spacing w:line="10" w:lineRule="atLeast"/>
        <w:rPr>
          <w:sz w:val="20"/>
          <w:szCs w:val="20"/>
        </w:rPr>
      </w:pPr>
      <w:r w:rsidRPr="00CF46CA">
        <w:rPr>
          <w:sz w:val="20"/>
          <w:szCs w:val="20"/>
        </w:rPr>
        <w:t xml:space="preserve">    * tests/function-line-vs-leading-space: Likewise.</w:t>
      </w:r>
    </w:p>
    <w:p w14:paraId="5D67D4EB" w14:textId="77777777" w:rsidR="00CF46CA" w:rsidRPr="00CF46CA" w:rsidRDefault="00CF46CA" w:rsidP="00CF46CA">
      <w:pPr>
        <w:spacing w:line="10" w:lineRule="atLeast"/>
        <w:rPr>
          <w:sz w:val="20"/>
          <w:szCs w:val="20"/>
        </w:rPr>
      </w:pPr>
      <w:r w:rsidRPr="00CF46CA">
        <w:rPr>
          <w:sz w:val="20"/>
          <w:szCs w:val="20"/>
        </w:rPr>
        <w:t xml:space="preserve">    * tests/help-version: Likewise.</w:t>
      </w:r>
    </w:p>
    <w:p w14:paraId="73601E80" w14:textId="77777777" w:rsidR="00CF46CA" w:rsidRPr="00CF46CA" w:rsidRDefault="00CF46CA" w:rsidP="00CF46CA">
      <w:pPr>
        <w:spacing w:line="10" w:lineRule="atLeast"/>
        <w:rPr>
          <w:sz w:val="20"/>
          <w:szCs w:val="20"/>
        </w:rPr>
      </w:pPr>
      <w:r w:rsidRPr="00CF46CA">
        <w:rPr>
          <w:sz w:val="20"/>
          <w:szCs w:val="20"/>
        </w:rPr>
        <w:t xml:space="preserve">    * tests/label-vs-func: Likewise.</w:t>
      </w:r>
    </w:p>
    <w:p w14:paraId="497EFA41" w14:textId="77777777" w:rsidR="00CF46CA" w:rsidRPr="00CF46CA" w:rsidRDefault="00CF46CA" w:rsidP="00CF46CA">
      <w:pPr>
        <w:spacing w:line="10" w:lineRule="atLeast"/>
        <w:rPr>
          <w:sz w:val="20"/>
          <w:szCs w:val="20"/>
        </w:rPr>
      </w:pPr>
      <w:r w:rsidRPr="00CF46CA">
        <w:rPr>
          <w:sz w:val="20"/>
          <w:szCs w:val="20"/>
        </w:rPr>
        <w:t xml:space="preserve">    * tests/no-newline-at-eof: Likewise.</w:t>
      </w:r>
    </w:p>
    <w:p w14:paraId="27535CDE" w14:textId="77777777" w:rsidR="00CF46CA" w:rsidRPr="00CF46CA" w:rsidRDefault="00CF46CA" w:rsidP="00CF46CA">
      <w:pPr>
        <w:spacing w:line="10" w:lineRule="atLeast"/>
        <w:rPr>
          <w:sz w:val="20"/>
          <w:szCs w:val="20"/>
        </w:rPr>
      </w:pPr>
      <w:r w:rsidRPr="00CF46CA">
        <w:rPr>
          <w:sz w:val="20"/>
          <w:szCs w:val="20"/>
        </w:rPr>
        <w:t xml:space="preserve">    * tests/stdin: Likewise.</w:t>
      </w:r>
    </w:p>
    <w:p w14:paraId="441E6E8A" w14:textId="77777777" w:rsidR="00CF46CA" w:rsidRPr="00CF46CA" w:rsidRDefault="00CF46CA" w:rsidP="00CF46CA">
      <w:pPr>
        <w:spacing w:line="10" w:lineRule="atLeast"/>
        <w:rPr>
          <w:sz w:val="20"/>
          <w:szCs w:val="20"/>
        </w:rPr>
      </w:pPr>
    </w:p>
    <w:p w14:paraId="5E837F52" w14:textId="77777777" w:rsidR="00CF46CA" w:rsidRPr="00CF46CA" w:rsidRDefault="00CF46CA" w:rsidP="00CF46CA">
      <w:pPr>
        <w:spacing w:line="10" w:lineRule="atLeast"/>
        <w:rPr>
          <w:sz w:val="20"/>
          <w:szCs w:val="20"/>
        </w:rPr>
      </w:pPr>
      <w:r w:rsidRPr="00CF46CA">
        <w:rPr>
          <w:sz w:val="20"/>
          <w:szCs w:val="20"/>
        </w:rPr>
        <w:t>commit d5d4b828b46628977ec5b75d731649c65f8e1bf2</w:t>
      </w:r>
    </w:p>
    <w:p w14:paraId="75B848CC"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9CDBC69" w14:textId="77777777" w:rsidR="00CF46CA" w:rsidRPr="00CF46CA" w:rsidRDefault="00CF46CA" w:rsidP="00CF46CA">
      <w:pPr>
        <w:spacing w:line="10" w:lineRule="atLeast"/>
        <w:rPr>
          <w:sz w:val="20"/>
          <w:szCs w:val="20"/>
        </w:rPr>
      </w:pPr>
      <w:r w:rsidRPr="00CF46CA">
        <w:rPr>
          <w:sz w:val="20"/>
          <w:szCs w:val="20"/>
        </w:rPr>
        <w:t>Date:   Sat Sep 4 09:04:43 2010 +0200</w:t>
      </w:r>
    </w:p>
    <w:p w14:paraId="24C1DD31" w14:textId="77777777" w:rsidR="00CF46CA" w:rsidRPr="00CF46CA" w:rsidRDefault="00CF46CA" w:rsidP="00CF46CA">
      <w:pPr>
        <w:spacing w:line="10" w:lineRule="atLeast"/>
        <w:rPr>
          <w:sz w:val="20"/>
          <w:szCs w:val="20"/>
        </w:rPr>
      </w:pPr>
    </w:p>
    <w:p w14:paraId="3C4F5A7F" w14:textId="77777777" w:rsidR="00CF46CA" w:rsidRPr="00CF46CA" w:rsidRDefault="00CF46CA" w:rsidP="00CF46CA">
      <w:pPr>
        <w:spacing w:line="10" w:lineRule="atLeast"/>
        <w:rPr>
          <w:sz w:val="20"/>
          <w:szCs w:val="20"/>
        </w:rPr>
      </w:pPr>
      <w:r w:rsidRPr="00CF46CA">
        <w:rPr>
          <w:sz w:val="20"/>
          <w:szCs w:val="20"/>
        </w:rPr>
        <w:t xml:space="preserve">    maint: avoid shadowing warning</w:t>
      </w:r>
    </w:p>
    <w:p w14:paraId="4B4F8EBB" w14:textId="77777777" w:rsidR="00CF46CA" w:rsidRPr="00CF46CA" w:rsidRDefault="00CF46CA" w:rsidP="00CF46CA">
      <w:pPr>
        <w:spacing w:line="10" w:lineRule="atLeast"/>
        <w:rPr>
          <w:sz w:val="20"/>
          <w:szCs w:val="20"/>
        </w:rPr>
      </w:pPr>
      <w:r w:rsidRPr="00CF46CA">
        <w:rPr>
          <w:sz w:val="20"/>
          <w:szCs w:val="20"/>
        </w:rPr>
        <w:t xml:space="preserve">    </w:t>
      </w:r>
    </w:p>
    <w:p w14:paraId="4623788B" w14:textId="77777777" w:rsidR="00CF46CA" w:rsidRPr="00CF46CA" w:rsidRDefault="00CF46CA" w:rsidP="00CF46CA">
      <w:pPr>
        <w:spacing w:line="10" w:lineRule="atLeast"/>
        <w:rPr>
          <w:sz w:val="20"/>
          <w:szCs w:val="20"/>
        </w:rPr>
      </w:pPr>
      <w:r w:rsidRPr="00CF46CA">
        <w:rPr>
          <w:sz w:val="20"/>
          <w:szCs w:val="20"/>
        </w:rPr>
        <w:t xml:space="preserve">    * src/dir.c (diff_dirs): Rename shadowed local cmp to "c".</w:t>
      </w:r>
    </w:p>
    <w:p w14:paraId="59D459D1" w14:textId="77777777" w:rsidR="00CF46CA" w:rsidRPr="00CF46CA" w:rsidRDefault="00CF46CA" w:rsidP="00CF46CA">
      <w:pPr>
        <w:spacing w:line="10" w:lineRule="atLeast"/>
        <w:rPr>
          <w:sz w:val="20"/>
          <w:szCs w:val="20"/>
        </w:rPr>
      </w:pPr>
    </w:p>
    <w:p w14:paraId="4286814A" w14:textId="77777777" w:rsidR="00CF46CA" w:rsidRPr="00CF46CA" w:rsidRDefault="00CF46CA" w:rsidP="00CF46CA">
      <w:pPr>
        <w:spacing w:line="10" w:lineRule="atLeast"/>
        <w:rPr>
          <w:sz w:val="20"/>
          <w:szCs w:val="20"/>
        </w:rPr>
      </w:pPr>
      <w:r w:rsidRPr="00CF46CA">
        <w:rPr>
          <w:sz w:val="20"/>
          <w:szCs w:val="20"/>
        </w:rPr>
        <w:t>commit edf0032df445a519b503f72147fa3f846983df56</w:t>
      </w:r>
    </w:p>
    <w:p w14:paraId="3D1ACFF8" w14:textId="77777777" w:rsidR="00CF46CA" w:rsidRPr="00CF46CA" w:rsidRDefault="00CF46CA" w:rsidP="00CF46CA">
      <w:pPr>
        <w:spacing w:line="10" w:lineRule="atLeast"/>
        <w:rPr>
          <w:sz w:val="20"/>
          <w:szCs w:val="20"/>
        </w:rPr>
      </w:pPr>
      <w:r w:rsidRPr="00CF46CA">
        <w:rPr>
          <w:sz w:val="20"/>
          <w:szCs w:val="20"/>
        </w:rPr>
        <w:lastRenderedPageBreak/>
        <w:t>Author: Jim Meyering &lt;meyering@redhat.com&gt;</w:t>
      </w:r>
    </w:p>
    <w:p w14:paraId="48A94000" w14:textId="77777777" w:rsidR="00CF46CA" w:rsidRPr="00CF46CA" w:rsidRDefault="00CF46CA" w:rsidP="00CF46CA">
      <w:pPr>
        <w:spacing w:line="10" w:lineRule="atLeast"/>
        <w:rPr>
          <w:sz w:val="20"/>
          <w:szCs w:val="20"/>
        </w:rPr>
      </w:pPr>
      <w:r w:rsidRPr="00CF46CA">
        <w:rPr>
          <w:sz w:val="20"/>
          <w:szCs w:val="20"/>
        </w:rPr>
        <w:t>Date:   Sat Sep 4 08:55:48 2010 +0200</w:t>
      </w:r>
    </w:p>
    <w:p w14:paraId="200910DA" w14:textId="77777777" w:rsidR="00CF46CA" w:rsidRPr="00CF46CA" w:rsidRDefault="00CF46CA" w:rsidP="00CF46CA">
      <w:pPr>
        <w:spacing w:line="10" w:lineRule="atLeast"/>
        <w:rPr>
          <w:sz w:val="20"/>
          <w:szCs w:val="20"/>
        </w:rPr>
      </w:pPr>
    </w:p>
    <w:p w14:paraId="16D82E4D" w14:textId="77777777" w:rsidR="00CF46CA" w:rsidRPr="00CF46CA" w:rsidRDefault="00CF46CA" w:rsidP="00CF46CA">
      <w:pPr>
        <w:spacing w:line="10" w:lineRule="atLeast"/>
        <w:rPr>
          <w:sz w:val="20"/>
          <w:szCs w:val="20"/>
        </w:rPr>
      </w:pPr>
      <w:r w:rsidRPr="00CF46CA">
        <w:rPr>
          <w:sz w:val="20"/>
          <w:szCs w:val="20"/>
        </w:rPr>
        <w:t xml:space="preserve">    build: use gettext-h, not gettext</w:t>
      </w:r>
    </w:p>
    <w:p w14:paraId="7E74EECD" w14:textId="77777777" w:rsidR="00CF46CA" w:rsidRPr="00CF46CA" w:rsidRDefault="00CF46CA" w:rsidP="00CF46CA">
      <w:pPr>
        <w:spacing w:line="10" w:lineRule="atLeast"/>
        <w:rPr>
          <w:sz w:val="20"/>
          <w:szCs w:val="20"/>
        </w:rPr>
      </w:pPr>
      <w:r w:rsidRPr="00CF46CA">
        <w:rPr>
          <w:sz w:val="20"/>
          <w:szCs w:val="20"/>
        </w:rPr>
        <w:t xml:space="preserve">    </w:t>
      </w:r>
    </w:p>
    <w:p w14:paraId="66FA1C77" w14:textId="77777777" w:rsidR="00CF46CA" w:rsidRPr="00CF46CA" w:rsidRDefault="00CF46CA" w:rsidP="00CF46CA">
      <w:pPr>
        <w:spacing w:line="10" w:lineRule="atLeast"/>
        <w:rPr>
          <w:sz w:val="20"/>
          <w:szCs w:val="20"/>
        </w:rPr>
      </w:pPr>
      <w:r w:rsidRPr="00CF46CA">
        <w:rPr>
          <w:sz w:val="20"/>
          <w:szCs w:val="20"/>
        </w:rPr>
        <w:t xml:space="preserve">    * bootstrap.conf (gnulib_modules): Use gettext-h, not gettext.</w:t>
      </w:r>
    </w:p>
    <w:p w14:paraId="2422F3F3" w14:textId="77777777" w:rsidR="00CF46CA" w:rsidRPr="00CF46CA" w:rsidRDefault="00CF46CA" w:rsidP="00CF46CA">
      <w:pPr>
        <w:spacing w:line="10" w:lineRule="atLeast"/>
        <w:rPr>
          <w:sz w:val="20"/>
          <w:szCs w:val="20"/>
        </w:rPr>
      </w:pPr>
      <w:r w:rsidRPr="00CF46CA">
        <w:rPr>
          <w:sz w:val="20"/>
          <w:szCs w:val="20"/>
        </w:rPr>
        <w:t xml:space="preserve">    The latter is overkill for a package that uses</w:t>
      </w:r>
    </w:p>
    <w:p w14:paraId="6BF56846" w14:textId="77777777" w:rsidR="00CF46CA" w:rsidRPr="00CF46CA" w:rsidRDefault="00CF46CA" w:rsidP="00CF46CA">
      <w:pPr>
        <w:spacing w:line="10" w:lineRule="atLeast"/>
        <w:rPr>
          <w:sz w:val="20"/>
          <w:szCs w:val="20"/>
        </w:rPr>
      </w:pPr>
      <w:r w:rsidRPr="00CF46CA">
        <w:rPr>
          <w:sz w:val="20"/>
          <w:szCs w:val="20"/>
        </w:rPr>
        <w:t xml:space="preserve">    AM_GNU_GETTEXT([external]...</w:t>
      </w:r>
    </w:p>
    <w:p w14:paraId="40AE2BB5" w14:textId="77777777" w:rsidR="00CF46CA" w:rsidRPr="00CF46CA" w:rsidRDefault="00CF46CA" w:rsidP="00CF46CA">
      <w:pPr>
        <w:spacing w:line="10" w:lineRule="atLeast"/>
        <w:rPr>
          <w:sz w:val="20"/>
          <w:szCs w:val="20"/>
        </w:rPr>
      </w:pPr>
    </w:p>
    <w:p w14:paraId="74CF9658" w14:textId="77777777" w:rsidR="00CF46CA" w:rsidRPr="00CF46CA" w:rsidRDefault="00CF46CA" w:rsidP="00CF46CA">
      <w:pPr>
        <w:spacing w:line="10" w:lineRule="atLeast"/>
        <w:rPr>
          <w:sz w:val="20"/>
          <w:szCs w:val="20"/>
        </w:rPr>
      </w:pPr>
      <w:r w:rsidRPr="00CF46CA">
        <w:rPr>
          <w:sz w:val="20"/>
          <w:szCs w:val="20"/>
        </w:rPr>
        <w:t>commit 0d0c959471b898f18166f65dcb164c7b602a416c</w:t>
      </w:r>
    </w:p>
    <w:p w14:paraId="5AC794C5"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5A32B80" w14:textId="77777777" w:rsidR="00CF46CA" w:rsidRPr="00CF46CA" w:rsidRDefault="00CF46CA" w:rsidP="00CF46CA">
      <w:pPr>
        <w:spacing w:line="10" w:lineRule="atLeast"/>
        <w:rPr>
          <w:sz w:val="20"/>
          <w:szCs w:val="20"/>
        </w:rPr>
      </w:pPr>
      <w:r w:rsidRPr="00CF46CA">
        <w:rPr>
          <w:sz w:val="20"/>
          <w:szCs w:val="20"/>
        </w:rPr>
        <w:t>Date:   Sat Sep 4 08:54:18 2010 +0200</w:t>
      </w:r>
    </w:p>
    <w:p w14:paraId="4FC8907C" w14:textId="77777777" w:rsidR="00CF46CA" w:rsidRPr="00CF46CA" w:rsidRDefault="00CF46CA" w:rsidP="00CF46CA">
      <w:pPr>
        <w:spacing w:line="10" w:lineRule="atLeast"/>
        <w:rPr>
          <w:sz w:val="20"/>
          <w:szCs w:val="20"/>
        </w:rPr>
      </w:pPr>
    </w:p>
    <w:p w14:paraId="5C5BCDB8" w14:textId="77777777" w:rsidR="00CF46CA" w:rsidRPr="00CF46CA" w:rsidRDefault="00CF46CA" w:rsidP="00CF46CA">
      <w:pPr>
        <w:spacing w:line="10" w:lineRule="atLeast"/>
        <w:rPr>
          <w:sz w:val="20"/>
          <w:szCs w:val="20"/>
        </w:rPr>
      </w:pPr>
      <w:r w:rsidRPr="00CF46CA">
        <w:rPr>
          <w:sz w:val="20"/>
          <w:szCs w:val="20"/>
        </w:rPr>
        <w:t xml:space="preserve">    build: update build/test tools from gnulib</w:t>
      </w:r>
    </w:p>
    <w:p w14:paraId="48F00288" w14:textId="77777777" w:rsidR="00CF46CA" w:rsidRPr="00CF46CA" w:rsidRDefault="00CF46CA" w:rsidP="00CF46CA">
      <w:pPr>
        <w:spacing w:line="10" w:lineRule="atLeast"/>
        <w:rPr>
          <w:sz w:val="20"/>
          <w:szCs w:val="20"/>
        </w:rPr>
      </w:pPr>
      <w:r w:rsidRPr="00CF46CA">
        <w:rPr>
          <w:sz w:val="20"/>
          <w:szCs w:val="20"/>
        </w:rPr>
        <w:t xml:space="preserve">    </w:t>
      </w:r>
    </w:p>
    <w:p w14:paraId="3A9DEA75" w14:textId="77777777" w:rsidR="00CF46CA" w:rsidRPr="00CF46CA" w:rsidRDefault="00CF46CA" w:rsidP="00CF46CA">
      <w:pPr>
        <w:spacing w:line="10" w:lineRule="atLeast"/>
        <w:rPr>
          <w:sz w:val="20"/>
          <w:szCs w:val="20"/>
        </w:rPr>
      </w:pPr>
      <w:r w:rsidRPr="00CF46CA">
        <w:rPr>
          <w:sz w:val="20"/>
          <w:szCs w:val="20"/>
        </w:rPr>
        <w:t xml:space="preserve">    * bootstrap: Update from gnulib.</w:t>
      </w:r>
    </w:p>
    <w:p w14:paraId="5738562E" w14:textId="77777777" w:rsidR="00CF46CA" w:rsidRPr="00CF46CA" w:rsidRDefault="00CF46CA" w:rsidP="00CF46CA">
      <w:pPr>
        <w:spacing w:line="10" w:lineRule="atLeast"/>
        <w:rPr>
          <w:sz w:val="20"/>
          <w:szCs w:val="20"/>
        </w:rPr>
      </w:pPr>
      <w:r w:rsidRPr="00CF46CA">
        <w:rPr>
          <w:sz w:val="20"/>
          <w:szCs w:val="20"/>
        </w:rPr>
        <w:t xml:space="preserve">    * tests/init.sh: Likewise.</w:t>
      </w:r>
    </w:p>
    <w:p w14:paraId="274F0E16" w14:textId="77777777" w:rsidR="00CF46CA" w:rsidRPr="00CF46CA" w:rsidRDefault="00CF46CA" w:rsidP="00CF46CA">
      <w:pPr>
        <w:spacing w:line="10" w:lineRule="atLeast"/>
        <w:rPr>
          <w:sz w:val="20"/>
          <w:szCs w:val="20"/>
        </w:rPr>
      </w:pPr>
    </w:p>
    <w:p w14:paraId="1EDC20A2" w14:textId="77777777" w:rsidR="00CF46CA" w:rsidRPr="00CF46CA" w:rsidRDefault="00CF46CA" w:rsidP="00CF46CA">
      <w:pPr>
        <w:spacing w:line="10" w:lineRule="atLeast"/>
        <w:rPr>
          <w:sz w:val="20"/>
          <w:szCs w:val="20"/>
        </w:rPr>
      </w:pPr>
      <w:r w:rsidRPr="00CF46CA">
        <w:rPr>
          <w:sz w:val="20"/>
          <w:szCs w:val="20"/>
        </w:rPr>
        <w:t>commit 0ffe188b2bc56ebeb54dcefbb24d64849f20df1b</w:t>
      </w:r>
    </w:p>
    <w:p w14:paraId="7DDCBAF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7FEA1CE" w14:textId="77777777" w:rsidR="00CF46CA" w:rsidRPr="00CF46CA" w:rsidRDefault="00CF46CA" w:rsidP="00CF46CA">
      <w:pPr>
        <w:spacing w:line="10" w:lineRule="atLeast"/>
        <w:rPr>
          <w:sz w:val="20"/>
          <w:szCs w:val="20"/>
        </w:rPr>
      </w:pPr>
      <w:r w:rsidRPr="00CF46CA">
        <w:rPr>
          <w:sz w:val="20"/>
          <w:szCs w:val="20"/>
        </w:rPr>
        <w:t>Date:   Sat Sep 4 08:53:28 2010 +0200</w:t>
      </w:r>
    </w:p>
    <w:p w14:paraId="1E92154F" w14:textId="77777777" w:rsidR="00CF46CA" w:rsidRPr="00CF46CA" w:rsidRDefault="00CF46CA" w:rsidP="00CF46CA">
      <w:pPr>
        <w:spacing w:line="10" w:lineRule="atLeast"/>
        <w:rPr>
          <w:sz w:val="20"/>
          <w:szCs w:val="20"/>
        </w:rPr>
      </w:pPr>
    </w:p>
    <w:p w14:paraId="65483763"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1E81B9F1" w14:textId="77777777" w:rsidR="00CF46CA" w:rsidRPr="00CF46CA" w:rsidRDefault="00CF46CA" w:rsidP="00CF46CA">
      <w:pPr>
        <w:spacing w:line="10" w:lineRule="atLeast"/>
        <w:rPr>
          <w:sz w:val="20"/>
          <w:szCs w:val="20"/>
        </w:rPr>
      </w:pPr>
    </w:p>
    <w:p w14:paraId="71C71862" w14:textId="77777777" w:rsidR="00CF46CA" w:rsidRPr="00CF46CA" w:rsidRDefault="00CF46CA" w:rsidP="00CF46CA">
      <w:pPr>
        <w:spacing w:line="10" w:lineRule="atLeast"/>
        <w:rPr>
          <w:sz w:val="20"/>
          <w:szCs w:val="20"/>
        </w:rPr>
      </w:pPr>
      <w:r w:rsidRPr="00CF46CA">
        <w:rPr>
          <w:sz w:val="20"/>
          <w:szCs w:val="20"/>
        </w:rPr>
        <w:t>commit 53de393ca335e77f22d3789100734c87868f12b3</w:t>
      </w:r>
    </w:p>
    <w:p w14:paraId="7DFF4C8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627CAA8" w14:textId="77777777" w:rsidR="00CF46CA" w:rsidRPr="00CF46CA" w:rsidRDefault="00CF46CA" w:rsidP="00CF46CA">
      <w:pPr>
        <w:spacing w:line="10" w:lineRule="atLeast"/>
        <w:rPr>
          <w:sz w:val="20"/>
          <w:szCs w:val="20"/>
        </w:rPr>
      </w:pPr>
      <w:r w:rsidRPr="00CF46CA">
        <w:rPr>
          <w:sz w:val="20"/>
          <w:szCs w:val="20"/>
        </w:rPr>
        <w:t>Date:   Sat Aug 14 17:13:28 2010 -0500</w:t>
      </w:r>
    </w:p>
    <w:p w14:paraId="7F96735B" w14:textId="77777777" w:rsidR="00CF46CA" w:rsidRPr="00CF46CA" w:rsidRDefault="00CF46CA" w:rsidP="00CF46CA">
      <w:pPr>
        <w:spacing w:line="10" w:lineRule="atLeast"/>
        <w:rPr>
          <w:sz w:val="20"/>
          <w:szCs w:val="20"/>
        </w:rPr>
      </w:pPr>
    </w:p>
    <w:p w14:paraId="49D47294" w14:textId="77777777" w:rsidR="00CF46CA" w:rsidRPr="00CF46CA" w:rsidRDefault="00CF46CA" w:rsidP="00CF46CA">
      <w:pPr>
        <w:spacing w:line="10" w:lineRule="atLeast"/>
        <w:rPr>
          <w:sz w:val="20"/>
          <w:szCs w:val="20"/>
        </w:rPr>
      </w:pPr>
      <w:r w:rsidRPr="00CF46CA">
        <w:rPr>
          <w:sz w:val="20"/>
          <w:szCs w:val="20"/>
        </w:rPr>
        <w:t xml:space="preserve">    diff -r: avoid printing excess slashes in concatenated file names</w:t>
      </w:r>
    </w:p>
    <w:p w14:paraId="763C6FCE" w14:textId="77777777" w:rsidR="00CF46CA" w:rsidRPr="00CF46CA" w:rsidRDefault="00CF46CA" w:rsidP="00CF46CA">
      <w:pPr>
        <w:spacing w:line="10" w:lineRule="atLeast"/>
        <w:rPr>
          <w:sz w:val="20"/>
          <w:szCs w:val="20"/>
        </w:rPr>
      </w:pPr>
      <w:r w:rsidRPr="00CF46CA">
        <w:rPr>
          <w:sz w:val="20"/>
          <w:szCs w:val="20"/>
        </w:rPr>
        <w:t xml:space="preserve">    </w:t>
      </w:r>
    </w:p>
    <w:p w14:paraId="079A1C17" w14:textId="77777777" w:rsidR="00CF46CA" w:rsidRPr="00CF46CA" w:rsidRDefault="00CF46CA" w:rsidP="00CF46CA">
      <w:pPr>
        <w:spacing w:line="10" w:lineRule="atLeast"/>
        <w:rPr>
          <w:sz w:val="20"/>
          <w:szCs w:val="20"/>
        </w:rPr>
      </w:pPr>
      <w:r w:rsidRPr="00CF46CA">
        <w:rPr>
          <w:sz w:val="20"/>
          <w:szCs w:val="20"/>
        </w:rPr>
        <w:t xml:space="preserve">    * bootstrap.conf (gnulib_modules): Add filenamecat.</w:t>
      </w:r>
    </w:p>
    <w:p w14:paraId="3E344159" w14:textId="77777777" w:rsidR="00CF46CA" w:rsidRPr="00CF46CA" w:rsidRDefault="00CF46CA" w:rsidP="00CF46CA">
      <w:pPr>
        <w:spacing w:line="10" w:lineRule="atLeast"/>
        <w:rPr>
          <w:sz w:val="20"/>
          <w:szCs w:val="20"/>
        </w:rPr>
      </w:pPr>
      <w:r w:rsidRPr="00CF46CA">
        <w:rPr>
          <w:sz w:val="20"/>
          <w:szCs w:val="20"/>
        </w:rPr>
        <w:t xml:space="preserve">    * src/diff.c: Include "filenamecat.h".</w:t>
      </w:r>
    </w:p>
    <w:p w14:paraId="75BBC680" w14:textId="77777777" w:rsidR="00CF46CA" w:rsidRPr="00CF46CA" w:rsidRDefault="00CF46CA" w:rsidP="00CF46CA">
      <w:pPr>
        <w:spacing w:line="10" w:lineRule="atLeast"/>
        <w:rPr>
          <w:sz w:val="20"/>
          <w:szCs w:val="20"/>
        </w:rPr>
      </w:pPr>
      <w:r w:rsidRPr="00CF46CA">
        <w:rPr>
          <w:sz w:val="20"/>
          <w:szCs w:val="20"/>
        </w:rPr>
        <w:t xml:space="preserve">    (compare_files): Use file_name_concat, rather than dir_file_pathname.</w:t>
      </w:r>
    </w:p>
    <w:p w14:paraId="3FBB0E2B" w14:textId="77777777" w:rsidR="00CF46CA" w:rsidRPr="00CF46CA" w:rsidRDefault="00CF46CA" w:rsidP="00CF46CA">
      <w:pPr>
        <w:spacing w:line="10" w:lineRule="atLeast"/>
        <w:rPr>
          <w:sz w:val="20"/>
          <w:szCs w:val="20"/>
        </w:rPr>
      </w:pPr>
      <w:r w:rsidRPr="00CF46CA">
        <w:rPr>
          <w:sz w:val="20"/>
          <w:szCs w:val="20"/>
        </w:rPr>
        <w:t xml:space="preserve">    * src/util.c (dir_file_pathname): Remove now-unused function.</w:t>
      </w:r>
    </w:p>
    <w:p w14:paraId="061B503B" w14:textId="77777777" w:rsidR="00CF46CA" w:rsidRPr="00CF46CA" w:rsidRDefault="00CF46CA" w:rsidP="00CF46CA">
      <w:pPr>
        <w:spacing w:line="10" w:lineRule="atLeast"/>
        <w:rPr>
          <w:sz w:val="20"/>
          <w:szCs w:val="20"/>
        </w:rPr>
      </w:pPr>
      <w:r w:rsidRPr="00CF46CA">
        <w:rPr>
          <w:sz w:val="20"/>
          <w:szCs w:val="20"/>
        </w:rPr>
        <w:t xml:space="preserve">    * src/diff.h: Remove its declaration.</w:t>
      </w:r>
    </w:p>
    <w:p w14:paraId="60E19B48" w14:textId="77777777" w:rsidR="00CF46CA" w:rsidRPr="00CF46CA" w:rsidRDefault="00CF46CA" w:rsidP="00CF46CA">
      <w:pPr>
        <w:spacing w:line="10" w:lineRule="atLeast"/>
        <w:rPr>
          <w:sz w:val="20"/>
          <w:szCs w:val="20"/>
        </w:rPr>
      </w:pPr>
      <w:r w:rsidRPr="00CF46CA">
        <w:rPr>
          <w:sz w:val="20"/>
          <w:szCs w:val="20"/>
        </w:rPr>
        <w:t xml:space="preserve">    * tests/excess-slash: New script to test for this.</w:t>
      </w:r>
    </w:p>
    <w:p w14:paraId="4A0F0DAB"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3E8C4445" w14:textId="77777777" w:rsidR="00CF46CA" w:rsidRPr="00CF46CA" w:rsidRDefault="00CF46CA" w:rsidP="00CF46CA">
      <w:pPr>
        <w:spacing w:line="10" w:lineRule="atLeast"/>
        <w:rPr>
          <w:sz w:val="20"/>
          <w:szCs w:val="20"/>
        </w:rPr>
      </w:pPr>
      <w:r w:rsidRPr="00CF46CA">
        <w:rPr>
          <w:sz w:val="20"/>
          <w:szCs w:val="20"/>
        </w:rPr>
        <w:t xml:space="preserve">    Forwarded by Santiago Vila from &lt;bugs.debian.org/586301a&gt;,</w:t>
      </w:r>
    </w:p>
    <w:p w14:paraId="2623DB2B" w14:textId="77777777" w:rsidR="00CF46CA" w:rsidRPr="00CF46CA" w:rsidRDefault="00CF46CA" w:rsidP="00CF46CA">
      <w:pPr>
        <w:spacing w:line="10" w:lineRule="atLeast"/>
        <w:rPr>
          <w:sz w:val="20"/>
          <w:szCs w:val="20"/>
        </w:rPr>
      </w:pPr>
      <w:r w:rsidRPr="00CF46CA">
        <w:rPr>
          <w:sz w:val="20"/>
          <w:szCs w:val="20"/>
        </w:rPr>
        <w:t xml:space="preserve">    reported by Jari Aalto.</w:t>
      </w:r>
    </w:p>
    <w:p w14:paraId="489BBAC4" w14:textId="77777777" w:rsidR="00CF46CA" w:rsidRPr="00CF46CA" w:rsidRDefault="00CF46CA" w:rsidP="00CF46CA">
      <w:pPr>
        <w:spacing w:line="10" w:lineRule="atLeast"/>
        <w:rPr>
          <w:sz w:val="20"/>
          <w:szCs w:val="20"/>
        </w:rPr>
      </w:pPr>
    </w:p>
    <w:p w14:paraId="1958C93F" w14:textId="77777777" w:rsidR="00CF46CA" w:rsidRPr="00CF46CA" w:rsidRDefault="00CF46CA" w:rsidP="00CF46CA">
      <w:pPr>
        <w:spacing w:line="10" w:lineRule="atLeast"/>
        <w:rPr>
          <w:sz w:val="20"/>
          <w:szCs w:val="20"/>
        </w:rPr>
      </w:pPr>
      <w:r w:rsidRPr="00CF46CA">
        <w:rPr>
          <w:sz w:val="20"/>
          <w:szCs w:val="20"/>
        </w:rPr>
        <w:t>commit f2ad578b241713fa81d98b3573fa42397d2ea3f8</w:t>
      </w:r>
    </w:p>
    <w:p w14:paraId="7E2D39C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80E2A23" w14:textId="77777777" w:rsidR="00CF46CA" w:rsidRPr="00CF46CA" w:rsidRDefault="00CF46CA" w:rsidP="00CF46CA">
      <w:pPr>
        <w:spacing w:line="10" w:lineRule="atLeast"/>
        <w:rPr>
          <w:sz w:val="20"/>
          <w:szCs w:val="20"/>
        </w:rPr>
      </w:pPr>
      <w:r w:rsidRPr="00CF46CA">
        <w:rPr>
          <w:sz w:val="20"/>
          <w:szCs w:val="20"/>
        </w:rPr>
        <w:t>Date:   Thu Aug 12 17:55:05 2010 -0700</w:t>
      </w:r>
    </w:p>
    <w:p w14:paraId="42734606" w14:textId="77777777" w:rsidR="00CF46CA" w:rsidRPr="00CF46CA" w:rsidRDefault="00CF46CA" w:rsidP="00CF46CA">
      <w:pPr>
        <w:spacing w:line="10" w:lineRule="atLeast"/>
        <w:rPr>
          <w:sz w:val="20"/>
          <w:szCs w:val="20"/>
        </w:rPr>
      </w:pPr>
    </w:p>
    <w:p w14:paraId="5B522EB1" w14:textId="77777777" w:rsidR="00CF46CA" w:rsidRPr="00CF46CA" w:rsidRDefault="00CF46CA" w:rsidP="00CF46CA">
      <w:pPr>
        <w:spacing w:line="10" w:lineRule="atLeast"/>
        <w:rPr>
          <w:sz w:val="20"/>
          <w:szCs w:val="20"/>
        </w:rPr>
      </w:pPr>
      <w:r w:rsidRPr="00CF46CA">
        <w:rPr>
          <w:sz w:val="20"/>
          <w:szCs w:val="20"/>
        </w:rPr>
        <w:t xml:space="preserve">    diff: avoid spurious diffs when two distinct dir entries compare equal</w:t>
      </w:r>
    </w:p>
    <w:p w14:paraId="7AD62652" w14:textId="77777777" w:rsidR="00CF46CA" w:rsidRPr="00CF46CA" w:rsidRDefault="00CF46CA" w:rsidP="00CF46CA">
      <w:pPr>
        <w:spacing w:line="10" w:lineRule="atLeast"/>
        <w:rPr>
          <w:sz w:val="20"/>
          <w:szCs w:val="20"/>
        </w:rPr>
      </w:pPr>
      <w:r w:rsidRPr="00CF46CA">
        <w:rPr>
          <w:sz w:val="20"/>
          <w:szCs w:val="20"/>
        </w:rPr>
        <w:t xml:space="preserve">    </w:t>
      </w:r>
    </w:p>
    <w:p w14:paraId="048918D2" w14:textId="77777777" w:rsidR="00CF46CA" w:rsidRPr="00CF46CA" w:rsidRDefault="00CF46CA" w:rsidP="00CF46CA">
      <w:pPr>
        <w:spacing w:line="10" w:lineRule="atLeast"/>
        <w:rPr>
          <w:sz w:val="20"/>
          <w:szCs w:val="20"/>
        </w:rPr>
      </w:pPr>
      <w:r w:rsidRPr="00CF46CA">
        <w:rPr>
          <w:sz w:val="20"/>
          <w:szCs w:val="20"/>
        </w:rPr>
        <w:t xml:space="preserve">    Problem reported by Christoph Anton Mitterer in:</w:t>
      </w:r>
    </w:p>
    <w:p w14:paraId="1A89DBAD" w14:textId="77777777" w:rsidR="00CF46CA" w:rsidRPr="00CF46CA" w:rsidRDefault="00CF46CA" w:rsidP="00CF46CA">
      <w:pPr>
        <w:spacing w:line="10" w:lineRule="atLeast"/>
        <w:rPr>
          <w:sz w:val="20"/>
          <w:szCs w:val="20"/>
        </w:rPr>
      </w:pPr>
      <w:r w:rsidRPr="00CF46CA">
        <w:rPr>
          <w:sz w:val="20"/>
          <w:szCs w:val="20"/>
        </w:rPr>
        <w:t xml:space="preserve">    http://lists.gnu.org/archive/html/bug-diffutils/2010-08/msg00000.html</w:t>
      </w:r>
    </w:p>
    <w:p w14:paraId="35BD35D8" w14:textId="77777777" w:rsidR="00CF46CA" w:rsidRPr="00CF46CA" w:rsidRDefault="00CF46CA" w:rsidP="00CF46CA">
      <w:pPr>
        <w:spacing w:line="10" w:lineRule="atLeast"/>
        <w:rPr>
          <w:sz w:val="20"/>
          <w:szCs w:val="20"/>
        </w:rPr>
      </w:pPr>
      <w:r w:rsidRPr="00CF46CA">
        <w:rPr>
          <w:sz w:val="20"/>
          <w:szCs w:val="20"/>
        </w:rPr>
        <w:t xml:space="preserve">    </w:t>
      </w:r>
    </w:p>
    <w:p w14:paraId="36C76993" w14:textId="77777777" w:rsidR="00CF46CA" w:rsidRPr="00CF46CA" w:rsidRDefault="00CF46CA" w:rsidP="00CF46CA">
      <w:pPr>
        <w:spacing w:line="10" w:lineRule="atLeast"/>
        <w:rPr>
          <w:sz w:val="20"/>
          <w:szCs w:val="20"/>
        </w:rPr>
      </w:pPr>
      <w:r w:rsidRPr="00CF46CA">
        <w:rPr>
          <w:sz w:val="20"/>
          <w:szCs w:val="20"/>
        </w:rPr>
        <w:t xml:space="preserve">    * NEWS: Mention this bug fix.</w:t>
      </w:r>
    </w:p>
    <w:p w14:paraId="1B29F888" w14:textId="77777777" w:rsidR="00CF46CA" w:rsidRPr="00CF46CA" w:rsidRDefault="00CF46CA" w:rsidP="00CF46CA">
      <w:pPr>
        <w:spacing w:line="10" w:lineRule="atLeast"/>
        <w:rPr>
          <w:sz w:val="20"/>
          <w:szCs w:val="20"/>
        </w:rPr>
      </w:pPr>
      <w:r w:rsidRPr="00CF46CA">
        <w:rPr>
          <w:sz w:val="20"/>
          <w:szCs w:val="20"/>
        </w:rPr>
        <w:t xml:space="preserve">    * src/dir.c (compare_names_for_qsort): Fall back on file_name_cmp</w:t>
      </w:r>
    </w:p>
    <w:p w14:paraId="343041DD" w14:textId="77777777" w:rsidR="00CF46CA" w:rsidRPr="00CF46CA" w:rsidRDefault="00CF46CA" w:rsidP="00CF46CA">
      <w:pPr>
        <w:spacing w:line="10" w:lineRule="atLeast"/>
        <w:rPr>
          <w:sz w:val="20"/>
          <w:szCs w:val="20"/>
        </w:rPr>
      </w:pPr>
      <w:r w:rsidRPr="00CF46CA">
        <w:rPr>
          <w:sz w:val="20"/>
          <w:szCs w:val="20"/>
        </w:rPr>
        <w:t xml:space="preserve">    if two distinct entries in the same directory compare equal.</w:t>
      </w:r>
    </w:p>
    <w:p w14:paraId="3A5B8790" w14:textId="77777777" w:rsidR="00CF46CA" w:rsidRPr="00CF46CA" w:rsidRDefault="00CF46CA" w:rsidP="00CF46CA">
      <w:pPr>
        <w:spacing w:line="10" w:lineRule="atLeast"/>
        <w:rPr>
          <w:sz w:val="20"/>
          <w:szCs w:val="20"/>
        </w:rPr>
      </w:pPr>
      <w:r w:rsidRPr="00CF46CA">
        <w:rPr>
          <w:sz w:val="20"/>
          <w:szCs w:val="20"/>
        </w:rPr>
        <w:lastRenderedPageBreak/>
        <w:t xml:space="preserve">    (diff_dirs): Prefer a file_name_cmp match when available.</w:t>
      </w:r>
    </w:p>
    <w:p w14:paraId="646C75B4" w14:textId="77777777" w:rsidR="00CF46CA" w:rsidRPr="00CF46CA" w:rsidRDefault="00CF46CA" w:rsidP="00CF46CA">
      <w:pPr>
        <w:spacing w:line="10" w:lineRule="atLeast"/>
        <w:rPr>
          <w:sz w:val="20"/>
          <w:szCs w:val="20"/>
        </w:rPr>
      </w:pPr>
      <w:r w:rsidRPr="00CF46CA">
        <w:rPr>
          <w:sz w:val="20"/>
          <w:szCs w:val="20"/>
        </w:rPr>
        <w:t xml:space="preserve">    * tests/Makefile.am (TESTS): New test colliding-file-names.</w:t>
      </w:r>
    </w:p>
    <w:p w14:paraId="2FEC64CA" w14:textId="77777777" w:rsidR="00CF46CA" w:rsidRPr="00CF46CA" w:rsidRDefault="00CF46CA" w:rsidP="00CF46CA">
      <w:pPr>
        <w:spacing w:line="10" w:lineRule="atLeast"/>
        <w:rPr>
          <w:sz w:val="20"/>
          <w:szCs w:val="20"/>
        </w:rPr>
      </w:pPr>
      <w:r w:rsidRPr="00CF46CA">
        <w:rPr>
          <w:sz w:val="20"/>
          <w:szCs w:val="20"/>
        </w:rPr>
        <w:t xml:space="preserve">    * tests/colliding-file-names: New file.</w:t>
      </w:r>
    </w:p>
    <w:p w14:paraId="1AE37087" w14:textId="77777777" w:rsidR="00CF46CA" w:rsidRPr="00CF46CA" w:rsidRDefault="00CF46CA" w:rsidP="00CF46CA">
      <w:pPr>
        <w:spacing w:line="10" w:lineRule="atLeast"/>
        <w:rPr>
          <w:sz w:val="20"/>
          <w:szCs w:val="20"/>
        </w:rPr>
      </w:pPr>
    </w:p>
    <w:p w14:paraId="2260A809" w14:textId="77777777" w:rsidR="00CF46CA" w:rsidRPr="00CF46CA" w:rsidRDefault="00CF46CA" w:rsidP="00CF46CA">
      <w:pPr>
        <w:spacing w:line="10" w:lineRule="atLeast"/>
        <w:rPr>
          <w:sz w:val="20"/>
          <w:szCs w:val="20"/>
        </w:rPr>
      </w:pPr>
      <w:r w:rsidRPr="00CF46CA">
        <w:rPr>
          <w:sz w:val="20"/>
          <w:szCs w:val="20"/>
        </w:rPr>
        <w:t>commit a0e9e5e67a6a34e131eb392ddb99569bc973748e</w:t>
      </w:r>
    </w:p>
    <w:p w14:paraId="711B359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BE2BC6A" w14:textId="77777777" w:rsidR="00CF46CA" w:rsidRPr="00CF46CA" w:rsidRDefault="00CF46CA" w:rsidP="00CF46CA">
      <w:pPr>
        <w:spacing w:line="10" w:lineRule="atLeast"/>
        <w:rPr>
          <w:sz w:val="20"/>
          <w:szCs w:val="20"/>
        </w:rPr>
      </w:pPr>
      <w:r w:rsidRPr="00CF46CA">
        <w:rPr>
          <w:sz w:val="20"/>
          <w:szCs w:val="20"/>
        </w:rPr>
        <w:t>Date:   Sun May 9 19:09:26 2010 +0200</w:t>
      </w:r>
    </w:p>
    <w:p w14:paraId="046305F4" w14:textId="77777777" w:rsidR="00CF46CA" w:rsidRPr="00CF46CA" w:rsidRDefault="00CF46CA" w:rsidP="00CF46CA">
      <w:pPr>
        <w:spacing w:line="10" w:lineRule="atLeast"/>
        <w:rPr>
          <w:sz w:val="20"/>
          <w:szCs w:val="20"/>
        </w:rPr>
      </w:pPr>
    </w:p>
    <w:p w14:paraId="65E81424"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13599341" w14:textId="77777777" w:rsidR="00CF46CA" w:rsidRPr="00CF46CA" w:rsidRDefault="00CF46CA" w:rsidP="00CF46CA">
      <w:pPr>
        <w:spacing w:line="10" w:lineRule="atLeast"/>
        <w:rPr>
          <w:sz w:val="20"/>
          <w:szCs w:val="20"/>
        </w:rPr>
      </w:pPr>
    </w:p>
    <w:p w14:paraId="6E72E6D9" w14:textId="77777777" w:rsidR="00CF46CA" w:rsidRPr="00CF46CA" w:rsidRDefault="00CF46CA" w:rsidP="00CF46CA">
      <w:pPr>
        <w:spacing w:line="10" w:lineRule="atLeast"/>
        <w:rPr>
          <w:sz w:val="20"/>
          <w:szCs w:val="20"/>
        </w:rPr>
      </w:pPr>
      <w:r w:rsidRPr="00CF46CA">
        <w:rPr>
          <w:sz w:val="20"/>
          <w:szCs w:val="20"/>
        </w:rPr>
        <w:t>commit bec2cfcd8f73c81219a0f348718b01766e274621</w:t>
      </w:r>
    </w:p>
    <w:p w14:paraId="490F028D"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FE1AE77" w14:textId="77777777" w:rsidR="00CF46CA" w:rsidRPr="00CF46CA" w:rsidRDefault="00CF46CA" w:rsidP="00CF46CA">
      <w:pPr>
        <w:spacing w:line="10" w:lineRule="atLeast"/>
        <w:rPr>
          <w:sz w:val="20"/>
          <w:szCs w:val="20"/>
        </w:rPr>
      </w:pPr>
      <w:r w:rsidRPr="00CF46CA">
        <w:rPr>
          <w:sz w:val="20"/>
          <w:szCs w:val="20"/>
        </w:rPr>
        <w:t>Date:   Sun May 9 18:39:39 2010 +0200</w:t>
      </w:r>
    </w:p>
    <w:p w14:paraId="6FEF03DD" w14:textId="77777777" w:rsidR="00CF46CA" w:rsidRPr="00CF46CA" w:rsidRDefault="00CF46CA" w:rsidP="00CF46CA">
      <w:pPr>
        <w:spacing w:line="10" w:lineRule="atLeast"/>
        <w:rPr>
          <w:sz w:val="20"/>
          <w:szCs w:val="20"/>
        </w:rPr>
      </w:pPr>
    </w:p>
    <w:p w14:paraId="3F74200F" w14:textId="77777777" w:rsidR="00CF46CA" w:rsidRPr="00CF46CA" w:rsidRDefault="00CF46CA" w:rsidP="00CF46CA">
      <w:pPr>
        <w:spacing w:line="10" w:lineRule="atLeast"/>
        <w:rPr>
          <w:sz w:val="20"/>
          <w:szCs w:val="20"/>
        </w:rPr>
      </w:pPr>
      <w:r w:rsidRPr="00CF46CA">
        <w:rPr>
          <w:sz w:val="20"/>
          <w:szCs w:val="20"/>
        </w:rPr>
        <w:t xml:space="preserve">    build: don't define macros that gnulib provides</w:t>
      </w:r>
    </w:p>
    <w:p w14:paraId="64FEB324" w14:textId="77777777" w:rsidR="00CF46CA" w:rsidRPr="00CF46CA" w:rsidRDefault="00CF46CA" w:rsidP="00CF46CA">
      <w:pPr>
        <w:spacing w:line="10" w:lineRule="atLeast"/>
        <w:rPr>
          <w:sz w:val="20"/>
          <w:szCs w:val="20"/>
        </w:rPr>
      </w:pPr>
      <w:r w:rsidRPr="00CF46CA">
        <w:rPr>
          <w:sz w:val="20"/>
          <w:szCs w:val="20"/>
        </w:rPr>
        <w:t xml:space="preserve">    </w:t>
      </w:r>
    </w:p>
    <w:p w14:paraId="1A2B6829" w14:textId="77777777" w:rsidR="00CF46CA" w:rsidRPr="00CF46CA" w:rsidRDefault="00CF46CA" w:rsidP="00CF46CA">
      <w:pPr>
        <w:spacing w:line="10" w:lineRule="atLeast"/>
        <w:rPr>
          <w:sz w:val="20"/>
          <w:szCs w:val="20"/>
        </w:rPr>
      </w:pPr>
      <w:r w:rsidRPr="00CF46CA">
        <w:rPr>
          <w:sz w:val="20"/>
          <w:szCs w:val="20"/>
        </w:rPr>
        <w:t xml:space="preserve">    * bootstrap.conf (gnulib_modules): Add signal, stdint.</w:t>
      </w:r>
    </w:p>
    <w:p w14:paraId="0E47BEF2" w14:textId="77777777" w:rsidR="00CF46CA" w:rsidRPr="00CF46CA" w:rsidRDefault="00CF46CA" w:rsidP="00CF46CA">
      <w:pPr>
        <w:spacing w:line="10" w:lineRule="atLeast"/>
        <w:rPr>
          <w:sz w:val="20"/>
          <w:szCs w:val="20"/>
        </w:rPr>
      </w:pPr>
      <w:r w:rsidRPr="00CF46CA">
        <w:rPr>
          <w:sz w:val="20"/>
          <w:szCs w:val="20"/>
        </w:rPr>
        <w:t xml:space="preserve">    * lib/cmpbuf.c (SA_RESTART, SA_INTERRUPT): Remove definitions.</w:t>
      </w:r>
    </w:p>
    <w:p w14:paraId="7174F96A" w14:textId="77777777" w:rsidR="00CF46CA" w:rsidRPr="00CF46CA" w:rsidRDefault="00CF46CA" w:rsidP="00CF46CA">
      <w:pPr>
        <w:spacing w:line="10" w:lineRule="atLeast"/>
        <w:rPr>
          <w:sz w:val="20"/>
          <w:szCs w:val="20"/>
        </w:rPr>
      </w:pPr>
      <w:r w:rsidRPr="00CF46CA">
        <w:rPr>
          <w:sz w:val="20"/>
          <w:szCs w:val="20"/>
        </w:rPr>
        <w:t xml:space="preserve">    (SIZE_MAX, PTRDIFF_MAX): Likewise.</w:t>
      </w:r>
    </w:p>
    <w:p w14:paraId="2F915DDB" w14:textId="77777777" w:rsidR="00CF46CA" w:rsidRPr="00CF46CA" w:rsidRDefault="00CF46CA" w:rsidP="00CF46CA">
      <w:pPr>
        <w:spacing w:line="10" w:lineRule="atLeast"/>
        <w:rPr>
          <w:sz w:val="20"/>
          <w:szCs w:val="20"/>
        </w:rPr>
      </w:pPr>
      <w:r w:rsidRPr="00CF46CA">
        <w:rPr>
          <w:sz w:val="20"/>
          <w:szCs w:val="20"/>
        </w:rPr>
        <w:t xml:space="preserve">    Include &lt;stdint.h&gt;.</w:t>
      </w:r>
    </w:p>
    <w:p w14:paraId="76CA6842" w14:textId="77777777" w:rsidR="00CF46CA" w:rsidRPr="00CF46CA" w:rsidRDefault="00CF46CA" w:rsidP="00CF46CA">
      <w:pPr>
        <w:spacing w:line="10" w:lineRule="atLeast"/>
        <w:rPr>
          <w:sz w:val="20"/>
          <w:szCs w:val="20"/>
        </w:rPr>
      </w:pPr>
      <w:r w:rsidRPr="00CF46CA">
        <w:rPr>
          <w:sz w:val="20"/>
          <w:szCs w:val="20"/>
        </w:rPr>
        <w:t xml:space="preserve">    * src/system.h (WEXITSTATUS, WIFEXITED): Remove definitions.</w:t>
      </w:r>
    </w:p>
    <w:p w14:paraId="4E0E93AD" w14:textId="77777777" w:rsidR="00CF46CA" w:rsidRPr="00CF46CA" w:rsidRDefault="00CF46CA" w:rsidP="00CF46CA">
      <w:pPr>
        <w:spacing w:line="10" w:lineRule="atLeast"/>
        <w:rPr>
          <w:sz w:val="20"/>
          <w:szCs w:val="20"/>
        </w:rPr>
      </w:pPr>
      <w:r w:rsidRPr="00CF46CA">
        <w:rPr>
          <w:sz w:val="20"/>
          <w:szCs w:val="20"/>
        </w:rPr>
        <w:t xml:space="preserve">    (SA_RESTART, SA_INTERRUPT): Likewise.</w:t>
      </w:r>
    </w:p>
    <w:p w14:paraId="20443CAD" w14:textId="77777777" w:rsidR="00CF46CA" w:rsidRPr="00CF46CA" w:rsidRDefault="00CF46CA" w:rsidP="00CF46CA">
      <w:pPr>
        <w:spacing w:line="10" w:lineRule="atLeast"/>
        <w:rPr>
          <w:sz w:val="20"/>
          <w:szCs w:val="20"/>
        </w:rPr>
      </w:pPr>
    </w:p>
    <w:p w14:paraId="74D870BE" w14:textId="77777777" w:rsidR="00CF46CA" w:rsidRPr="00CF46CA" w:rsidRDefault="00CF46CA" w:rsidP="00CF46CA">
      <w:pPr>
        <w:spacing w:line="10" w:lineRule="atLeast"/>
        <w:rPr>
          <w:sz w:val="20"/>
          <w:szCs w:val="20"/>
        </w:rPr>
      </w:pPr>
      <w:r w:rsidRPr="00CF46CA">
        <w:rPr>
          <w:sz w:val="20"/>
          <w:szCs w:val="20"/>
        </w:rPr>
        <w:t>commit 6ef1f1f7086021b90c81636de26373c3fe472e5c</w:t>
      </w:r>
    </w:p>
    <w:p w14:paraId="2E6A1632"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6E248AB" w14:textId="77777777" w:rsidR="00CF46CA" w:rsidRPr="00CF46CA" w:rsidRDefault="00CF46CA" w:rsidP="00CF46CA">
      <w:pPr>
        <w:spacing w:line="10" w:lineRule="atLeast"/>
        <w:rPr>
          <w:sz w:val="20"/>
          <w:szCs w:val="20"/>
        </w:rPr>
      </w:pPr>
      <w:r w:rsidRPr="00CF46CA">
        <w:rPr>
          <w:sz w:val="20"/>
          <w:szCs w:val="20"/>
        </w:rPr>
        <w:t>Date:   Sun May 9 18:34:09 2010 +0200</w:t>
      </w:r>
    </w:p>
    <w:p w14:paraId="220A8D0F" w14:textId="77777777" w:rsidR="00CF46CA" w:rsidRPr="00CF46CA" w:rsidRDefault="00CF46CA" w:rsidP="00CF46CA">
      <w:pPr>
        <w:spacing w:line="10" w:lineRule="atLeast"/>
        <w:rPr>
          <w:sz w:val="20"/>
          <w:szCs w:val="20"/>
        </w:rPr>
      </w:pPr>
    </w:p>
    <w:p w14:paraId="09D23020" w14:textId="77777777" w:rsidR="00CF46CA" w:rsidRPr="00CF46CA" w:rsidRDefault="00CF46CA" w:rsidP="00CF46CA">
      <w:pPr>
        <w:spacing w:line="10" w:lineRule="atLeast"/>
        <w:rPr>
          <w:sz w:val="20"/>
          <w:szCs w:val="20"/>
        </w:rPr>
      </w:pPr>
      <w:r w:rsidRPr="00CF46CA">
        <w:rPr>
          <w:sz w:val="20"/>
          <w:szCs w:val="20"/>
        </w:rPr>
        <w:t xml:space="preserve">    build: rely on gnulib's sigprocmask module</w:t>
      </w:r>
    </w:p>
    <w:p w14:paraId="5F8CED87" w14:textId="77777777" w:rsidR="00CF46CA" w:rsidRPr="00CF46CA" w:rsidRDefault="00CF46CA" w:rsidP="00CF46CA">
      <w:pPr>
        <w:spacing w:line="10" w:lineRule="atLeast"/>
        <w:rPr>
          <w:sz w:val="20"/>
          <w:szCs w:val="20"/>
        </w:rPr>
      </w:pPr>
      <w:r w:rsidRPr="00CF46CA">
        <w:rPr>
          <w:sz w:val="20"/>
          <w:szCs w:val="20"/>
        </w:rPr>
        <w:t xml:space="preserve">    </w:t>
      </w:r>
    </w:p>
    <w:p w14:paraId="3C812CD5" w14:textId="77777777" w:rsidR="00CF46CA" w:rsidRPr="00CF46CA" w:rsidRDefault="00CF46CA" w:rsidP="00CF46CA">
      <w:pPr>
        <w:spacing w:line="10" w:lineRule="atLeast"/>
        <w:rPr>
          <w:sz w:val="20"/>
          <w:szCs w:val="20"/>
        </w:rPr>
      </w:pPr>
      <w:r w:rsidRPr="00CF46CA">
        <w:rPr>
          <w:sz w:val="20"/>
          <w:szCs w:val="20"/>
        </w:rPr>
        <w:t xml:space="preserve">    * src/sdiff.c: Remove #if-!HAVE_SIGPROCMASK-guarded code.</w:t>
      </w:r>
    </w:p>
    <w:p w14:paraId="42A1CA96" w14:textId="77777777" w:rsidR="00CF46CA" w:rsidRPr="00CF46CA" w:rsidRDefault="00CF46CA" w:rsidP="00CF46CA">
      <w:pPr>
        <w:spacing w:line="10" w:lineRule="atLeast"/>
        <w:rPr>
          <w:sz w:val="20"/>
          <w:szCs w:val="20"/>
        </w:rPr>
      </w:pPr>
      <w:r w:rsidRPr="00CF46CA">
        <w:rPr>
          <w:sz w:val="20"/>
          <w:szCs w:val="20"/>
        </w:rPr>
        <w:t xml:space="preserve">    * bootstrap.conf (gnulib_modules): Add sigprocmask.</w:t>
      </w:r>
    </w:p>
    <w:p w14:paraId="53E5A2D9" w14:textId="77777777" w:rsidR="00CF46CA" w:rsidRPr="00CF46CA" w:rsidRDefault="00CF46CA" w:rsidP="00CF46CA">
      <w:pPr>
        <w:spacing w:line="10" w:lineRule="atLeast"/>
        <w:rPr>
          <w:sz w:val="20"/>
          <w:szCs w:val="20"/>
        </w:rPr>
      </w:pPr>
    </w:p>
    <w:p w14:paraId="2BA54E2D" w14:textId="77777777" w:rsidR="00CF46CA" w:rsidRPr="00CF46CA" w:rsidRDefault="00CF46CA" w:rsidP="00CF46CA">
      <w:pPr>
        <w:spacing w:line="10" w:lineRule="atLeast"/>
        <w:rPr>
          <w:sz w:val="20"/>
          <w:szCs w:val="20"/>
        </w:rPr>
      </w:pPr>
      <w:r w:rsidRPr="00CF46CA">
        <w:rPr>
          <w:sz w:val="20"/>
          <w:szCs w:val="20"/>
        </w:rPr>
        <w:t>commit 6cfdf0ab03ce32dad30460e8fd00e7ecc9db5a7b</w:t>
      </w:r>
    </w:p>
    <w:p w14:paraId="7FB4EB0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AA9BE8A" w14:textId="77777777" w:rsidR="00CF46CA" w:rsidRPr="00CF46CA" w:rsidRDefault="00CF46CA" w:rsidP="00CF46CA">
      <w:pPr>
        <w:spacing w:line="10" w:lineRule="atLeast"/>
        <w:rPr>
          <w:sz w:val="20"/>
          <w:szCs w:val="20"/>
        </w:rPr>
      </w:pPr>
      <w:r w:rsidRPr="00CF46CA">
        <w:rPr>
          <w:sz w:val="20"/>
          <w:szCs w:val="20"/>
        </w:rPr>
        <w:t>Date:   Tue May 4 09:55:31 2010 +0200</w:t>
      </w:r>
    </w:p>
    <w:p w14:paraId="3CFFA127" w14:textId="77777777" w:rsidR="00CF46CA" w:rsidRPr="00CF46CA" w:rsidRDefault="00CF46CA" w:rsidP="00CF46CA">
      <w:pPr>
        <w:spacing w:line="10" w:lineRule="atLeast"/>
        <w:rPr>
          <w:sz w:val="20"/>
          <w:szCs w:val="20"/>
        </w:rPr>
      </w:pPr>
    </w:p>
    <w:p w14:paraId="35D63A06" w14:textId="77777777" w:rsidR="00CF46CA" w:rsidRPr="00CF46CA" w:rsidRDefault="00CF46CA" w:rsidP="00CF46CA">
      <w:pPr>
        <w:spacing w:line="10" w:lineRule="atLeast"/>
        <w:rPr>
          <w:sz w:val="20"/>
          <w:szCs w:val="20"/>
        </w:rPr>
      </w:pPr>
      <w:r w:rsidRPr="00CF46CA">
        <w:rPr>
          <w:sz w:val="20"/>
          <w:szCs w:val="20"/>
        </w:rPr>
        <w:t xml:space="preserve">    doc: README-release: don't mention To:, Cc:, etc announcement headers,</w:t>
      </w:r>
    </w:p>
    <w:p w14:paraId="767CBE62" w14:textId="77777777" w:rsidR="00CF46CA" w:rsidRPr="00CF46CA" w:rsidRDefault="00CF46CA" w:rsidP="00CF46CA">
      <w:pPr>
        <w:spacing w:line="10" w:lineRule="atLeast"/>
        <w:rPr>
          <w:sz w:val="20"/>
          <w:szCs w:val="20"/>
        </w:rPr>
      </w:pPr>
      <w:r w:rsidRPr="00CF46CA">
        <w:rPr>
          <w:sz w:val="20"/>
          <w:szCs w:val="20"/>
        </w:rPr>
        <w:t xml:space="preserve">    </w:t>
      </w:r>
    </w:p>
    <w:p w14:paraId="2AA0BD60" w14:textId="77777777" w:rsidR="00CF46CA" w:rsidRPr="00CF46CA" w:rsidRDefault="00CF46CA" w:rsidP="00CF46CA">
      <w:pPr>
        <w:spacing w:line="10" w:lineRule="atLeast"/>
        <w:rPr>
          <w:sz w:val="20"/>
          <w:szCs w:val="20"/>
        </w:rPr>
      </w:pPr>
      <w:r w:rsidRPr="00CF46CA">
        <w:rPr>
          <w:sz w:val="20"/>
          <w:szCs w:val="20"/>
        </w:rPr>
        <w:t xml:space="preserve">    now that those are supplied automatically via gnulib's maint.mk.</w:t>
      </w:r>
    </w:p>
    <w:p w14:paraId="738DC471" w14:textId="77777777" w:rsidR="00CF46CA" w:rsidRPr="00CF46CA" w:rsidRDefault="00CF46CA" w:rsidP="00CF46CA">
      <w:pPr>
        <w:spacing w:line="10" w:lineRule="atLeast"/>
        <w:rPr>
          <w:sz w:val="20"/>
          <w:szCs w:val="20"/>
        </w:rPr>
      </w:pPr>
      <w:r w:rsidRPr="00CF46CA">
        <w:rPr>
          <w:sz w:val="20"/>
          <w:szCs w:val="20"/>
        </w:rPr>
        <w:t xml:space="preserve">    * README-release: sync with coreutils.</w:t>
      </w:r>
    </w:p>
    <w:p w14:paraId="20B62893" w14:textId="77777777" w:rsidR="00CF46CA" w:rsidRPr="00CF46CA" w:rsidRDefault="00CF46CA" w:rsidP="00CF46CA">
      <w:pPr>
        <w:spacing w:line="10" w:lineRule="atLeast"/>
        <w:rPr>
          <w:sz w:val="20"/>
          <w:szCs w:val="20"/>
        </w:rPr>
      </w:pPr>
    </w:p>
    <w:p w14:paraId="073F5D42" w14:textId="77777777" w:rsidR="00CF46CA" w:rsidRPr="00CF46CA" w:rsidRDefault="00CF46CA" w:rsidP="00CF46CA">
      <w:pPr>
        <w:spacing w:line="10" w:lineRule="atLeast"/>
        <w:rPr>
          <w:sz w:val="20"/>
          <w:szCs w:val="20"/>
        </w:rPr>
      </w:pPr>
      <w:r w:rsidRPr="00CF46CA">
        <w:rPr>
          <w:sz w:val="20"/>
          <w:szCs w:val="20"/>
        </w:rPr>
        <w:t>commit 40adeecffd03ad56e3ed0054c9ee9f31a86397dd</w:t>
      </w:r>
    </w:p>
    <w:p w14:paraId="24E955E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690C60D" w14:textId="77777777" w:rsidR="00CF46CA" w:rsidRPr="00CF46CA" w:rsidRDefault="00CF46CA" w:rsidP="00CF46CA">
      <w:pPr>
        <w:spacing w:line="10" w:lineRule="atLeast"/>
        <w:rPr>
          <w:sz w:val="20"/>
          <w:szCs w:val="20"/>
        </w:rPr>
      </w:pPr>
      <w:r w:rsidRPr="00CF46CA">
        <w:rPr>
          <w:sz w:val="20"/>
          <w:szCs w:val="20"/>
        </w:rPr>
        <w:t>Date:   Mon May 3 23:16:56 2010 +0200</w:t>
      </w:r>
    </w:p>
    <w:p w14:paraId="1B0A995F" w14:textId="77777777" w:rsidR="00CF46CA" w:rsidRPr="00CF46CA" w:rsidRDefault="00CF46CA" w:rsidP="00CF46CA">
      <w:pPr>
        <w:spacing w:line="10" w:lineRule="atLeast"/>
        <w:rPr>
          <w:sz w:val="20"/>
          <w:szCs w:val="20"/>
        </w:rPr>
      </w:pPr>
    </w:p>
    <w:p w14:paraId="00AA9148" w14:textId="77777777" w:rsidR="00CF46CA" w:rsidRPr="00CF46CA" w:rsidRDefault="00CF46CA" w:rsidP="00CF46CA">
      <w:pPr>
        <w:spacing w:line="10" w:lineRule="atLeast"/>
        <w:rPr>
          <w:sz w:val="20"/>
          <w:szCs w:val="20"/>
        </w:rPr>
      </w:pPr>
      <w:r w:rsidRPr="00CF46CA">
        <w:rPr>
          <w:sz w:val="20"/>
          <w:szCs w:val="20"/>
        </w:rPr>
        <w:t xml:space="preserve">    maint: teach web-doc-generating code how to do its job</w:t>
      </w:r>
    </w:p>
    <w:p w14:paraId="2A941A60" w14:textId="77777777" w:rsidR="00CF46CA" w:rsidRPr="00CF46CA" w:rsidRDefault="00CF46CA" w:rsidP="00CF46CA">
      <w:pPr>
        <w:spacing w:line="10" w:lineRule="atLeast"/>
        <w:rPr>
          <w:sz w:val="20"/>
          <w:szCs w:val="20"/>
        </w:rPr>
      </w:pPr>
      <w:r w:rsidRPr="00CF46CA">
        <w:rPr>
          <w:sz w:val="20"/>
          <w:szCs w:val="20"/>
        </w:rPr>
        <w:t xml:space="preserve">    </w:t>
      </w:r>
    </w:p>
    <w:p w14:paraId="0EC49697" w14:textId="77777777" w:rsidR="00CF46CA" w:rsidRPr="00CF46CA" w:rsidRDefault="00CF46CA" w:rsidP="00CF46CA">
      <w:pPr>
        <w:spacing w:line="10" w:lineRule="atLeast"/>
        <w:rPr>
          <w:sz w:val="20"/>
          <w:szCs w:val="20"/>
        </w:rPr>
      </w:pPr>
      <w:r w:rsidRPr="00CF46CA">
        <w:rPr>
          <w:sz w:val="20"/>
          <w:szCs w:val="20"/>
        </w:rPr>
        <w:t xml:space="preserve">    * cfg.mk (gendocs_options): Define, so that gendocs.sh knows</w:t>
      </w:r>
    </w:p>
    <w:p w14:paraId="26D1E94C" w14:textId="77777777" w:rsidR="00CF46CA" w:rsidRPr="00CF46CA" w:rsidRDefault="00CF46CA" w:rsidP="00CF46CA">
      <w:pPr>
        <w:spacing w:line="10" w:lineRule="atLeast"/>
        <w:rPr>
          <w:sz w:val="20"/>
          <w:szCs w:val="20"/>
        </w:rPr>
      </w:pPr>
      <w:r w:rsidRPr="00CF46CA">
        <w:rPr>
          <w:sz w:val="20"/>
          <w:szCs w:val="20"/>
        </w:rPr>
        <w:t xml:space="preserve">    the name of our texinfo source file.</w:t>
      </w:r>
    </w:p>
    <w:p w14:paraId="5DEFE0E9" w14:textId="77777777" w:rsidR="00CF46CA" w:rsidRPr="00CF46CA" w:rsidRDefault="00CF46CA" w:rsidP="00CF46CA">
      <w:pPr>
        <w:spacing w:line="10" w:lineRule="atLeast"/>
        <w:rPr>
          <w:sz w:val="20"/>
          <w:szCs w:val="20"/>
        </w:rPr>
      </w:pPr>
      <w:r w:rsidRPr="00CF46CA">
        <w:rPr>
          <w:sz w:val="20"/>
          <w:szCs w:val="20"/>
        </w:rPr>
        <w:t xml:space="preserve">    * gnulib: Update to latest, for new gnu-web-doc-update and maint.mk.</w:t>
      </w:r>
    </w:p>
    <w:p w14:paraId="56943A19" w14:textId="77777777" w:rsidR="00CF46CA" w:rsidRPr="00CF46CA" w:rsidRDefault="00CF46CA" w:rsidP="00CF46CA">
      <w:pPr>
        <w:spacing w:line="10" w:lineRule="atLeast"/>
        <w:rPr>
          <w:sz w:val="20"/>
          <w:szCs w:val="20"/>
        </w:rPr>
      </w:pPr>
    </w:p>
    <w:p w14:paraId="0F85C560" w14:textId="77777777" w:rsidR="00CF46CA" w:rsidRPr="00CF46CA" w:rsidRDefault="00CF46CA" w:rsidP="00CF46CA">
      <w:pPr>
        <w:spacing w:line="10" w:lineRule="atLeast"/>
        <w:rPr>
          <w:sz w:val="20"/>
          <w:szCs w:val="20"/>
        </w:rPr>
      </w:pPr>
      <w:r w:rsidRPr="00CF46CA">
        <w:rPr>
          <w:sz w:val="20"/>
          <w:szCs w:val="20"/>
        </w:rPr>
        <w:t>commit e7616f6408417cca7df49c4b030047757b856d88</w:t>
      </w:r>
    </w:p>
    <w:p w14:paraId="19F1A3C2" w14:textId="77777777" w:rsidR="00CF46CA" w:rsidRPr="00CF46CA" w:rsidRDefault="00CF46CA" w:rsidP="00CF46CA">
      <w:pPr>
        <w:spacing w:line="10" w:lineRule="atLeast"/>
        <w:rPr>
          <w:sz w:val="20"/>
          <w:szCs w:val="20"/>
        </w:rPr>
      </w:pPr>
      <w:r w:rsidRPr="00CF46CA">
        <w:rPr>
          <w:sz w:val="20"/>
          <w:szCs w:val="20"/>
        </w:rPr>
        <w:lastRenderedPageBreak/>
        <w:t>Author: Jim Meyering &lt;meyering@redhat.com&gt;</w:t>
      </w:r>
    </w:p>
    <w:p w14:paraId="6623FF93" w14:textId="77777777" w:rsidR="00CF46CA" w:rsidRPr="00CF46CA" w:rsidRDefault="00CF46CA" w:rsidP="00CF46CA">
      <w:pPr>
        <w:spacing w:line="10" w:lineRule="atLeast"/>
        <w:rPr>
          <w:sz w:val="20"/>
          <w:szCs w:val="20"/>
        </w:rPr>
      </w:pPr>
      <w:r w:rsidRPr="00CF46CA">
        <w:rPr>
          <w:sz w:val="20"/>
          <w:szCs w:val="20"/>
        </w:rPr>
        <w:t>Date:   Mon May 3 20:35:06 2010 +0200</w:t>
      </w:r>
    </w:p>
    <w:p w14:paraId="0E1089CA" w14:textId="77777777" w:rsidR="00CF46CA" w:rsidRPr="00CF46CA" w:rsidRDefault="00CF46CA" w:rsidP="00CF46CA">
      <w:pPr>
        <w:spacing w:line="10" w:lineRule="atLeast"/>
        <w:rPr>
          <w:sz w:val="20"/>
          <w:szCs w:val="20"/>
        </w:rPr>
      </w:pPr>
    </w:p>
    <w:p w14:paraId="2B82C6A0" w14:textId="77777777" w:rsidR="00CF46CA" w:rsidRPr="00CF46CA" w:rsidRDefault="00CF46CA" w:rsidP="00CF46CA">
      <w:pPr>
        <w:spacing w:line="10" w:lineRule="atLeast"/>
        <w:rPr>
          <w:sz w:val="20"/>
          <w:szCs w:val="20"/>
        </w:rPr>
      </w:pPr>
      <w:r w:rsidRPr="00CF46CA">
        <w:rPr>
          <w:sz w:val="20"/>
          <w:szCs w:val="20"/>
        </w:rPr>
        <w:t xml:space="preserve">    doc: update release procedure</w:t>
      </w:r>
    </w:p>
    <w:p w14:paraId="530AC376" w14:textId="77777777" w:rsidR="00CF46CA" w:rsidRPr="00CF46CA" w:rsidRDefault="00CF46CA" w:rsidP="00CF46CA">
      <w:pPr>
        <w:spacing w:line="10" w:lineRule="atLeast"/>
        <w:rPr>
          <w:sz w:val="20"/>
          <w:szCs w:val="20"/>
        </w:rPr>
      </w:pPr>
      <w:r w:rsidRPr="00CF46CA">
        <w:rPr>
          <w:sz w:val="20"/>
          <w:szCs w:val="20"/>
        </w:rPr>
        <w:t xml:space="preserve">    </w:t>
      </w:r>
    </w:p>
    <w:p w14:paraId="5EF96FD0" w14:textId="77777777" w:rsidR="00CF46CA" w:rsidRPr="00CF46CA" w:rsidRDefault="00CF46CA" w:rsidP="00CF46CA">
      <w:pPr>
        <w:spacing w:line="10" w:lineRule="atLeast"/>
        <w:rPr>
          <w:sz w:val="20"/>
          <w:szCs w:val="20"/>
        </w:rPr>
      </w:pPr>
      <w:r w:rsidRPr="00CF46CA">
        <w:rPr>
          <w:sz w:val="20"/>
          <w:szCs w:val="20"/>
        </w:rPr>
        <w:t xml:space="preserve">    * README-release: Rearrange slightly: post the announcement to</w:t>
      </w:r>
    </w:p>
    <w:p w14:paraId="2243789F" w14:textId="77777777" w:rsidR="00CF46CA" w:rsidRPr="00CF46CA" w:rsidRDefault="00CF46CA" w:rsidP="00CF46CA">
      <w:pPr>
        <w:spacing w:line="10" w:lineRule="atLeast"/>
        <w:rPr>
          <w:sz w:val="20"/>
          <w:szCs w:val="20"/>
        </w:rPr>
      </w:pPr>
      <w:r w:rsidRPr="00CF46CA">
        <w:rPr>
          <w:sz w:val="20"/>
          <w:szCs w:val="20"/>
        </w:rPr>
        <w:t xml:space="preserve">    Savannah first, so you can include a link to that post in the email.</w:t>
      </w:r>
    </w:p>
    <w:p w14:paraId="1177417C" w14:textId="77777777" w:rsidR="00CF46CA" w:rsidRPr="00CF46CA" w:rsidRDefault="00CF46CA" w:rsidP="00CF46CA">
      <w:pPr>
        <w:spacing w:line="10" w:lineRule="atLeast"/>
        <w:rPr>
          <w:sz w:val="20"/>
          <w:szCs w:val="20"/>
        </w:rPr>
      </w:pPr>
      <w:r w:rsidRPr="00CF46CA">
        <w:rPr>
          <w:sz w:val="20"/>
          <w:szCs w:val="20"/>
        </w:rPr>
        <w:t xml:space="preserve">    Sync a few details from coreutils' README-release.</w:t>
      </w:r>
    </w:p>
    <w:p w14:paraId="2717DDBB" w14:textId="77777777" w:rsidR="00CF46CA" w:rsidRPr="00CF46CA" w:rsidRDefault="00CF46CA" w:rsidP="00CF46CA">
      <w:pPr>
        <w:spacing w:line="10" w:lineRule="atLeast"/>
        <w:rPr>
          <w:sz w:val="20"/>
          <w:szCs w:val="20"/>
        </w:rPr>
      </w:pPr>
    </w:p>
    <w:p w14:paraId="59A224CD" w14:textId="77777777" w:rsidR="00CF46CA" w:rsidRPr="00CF46CA" w:rsidRDefault="00CF46CA" w:rsidP="00CF46CA">
      <w:pPr>
        <w:spacing w:line="10" w:lineRule="atLeast"/>
        <w:rPr>
          <w:sz w:val="20"/>
          <w:szCs w:val="20"/>
        </w:rPr>
      </w:pPr>
      <w:r w:rsidRPr="00CF46CA">
        <w:rPr>
          <w:sz w:val="20"/>
          <w:szCs w:val="20"/>
        </w:rPr>
        <w:t>commit d03317ad6abccf98a0c6fb0f9ffb9509feee1965</w:t>
      </w:r>
    </w:p>
    <w:p w14:paraId="3C6AAC75"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366D221" w14:textId="77777777" w:rsidR="00CF46CA" w:rsidRPr="00CF46CA" w:rsidRDefault="00CF46CA" w:rsidP="00CF46CA">
      <w:pPr>
        <w:spacing w:line="10" w:lineRule="atLeast"/>
        <w:rPr>
          <w:sz w:val="20"/>
          <w:szCs w:val="20"/>
        </w:rPr>
      </w:pPr>
      <w:r w:rsidRPr="00CF46CA">
        <w:rPr>
          <w:sz w:val="20"/>
          <w:szCs w:val="20"/>
        </w:rPr>
        <w:t>Date:   Mon May 3 18:52:56 2010 +0200</w:t>
      </w:r>
    </w:p>
    <w:p w14:paraId="7A981CB8" w14:textId="77777777" w:rsidR="00CF46CA" w:rsidRPr="00CF46CA" w:rsidRDefault="00CF46CA" w:rsidP="00CF46CA">
      <w:pPr>
        <w:spacing w:line="10" w:lineRule="atLeast"/>
        <w:rPr>
          <w:sz w:val="20"/>
          <w:szCs w:val="20"/>
        </w:rPr>
      </w:pPr>
    </w:p>
    <w:p w14:paraId="3892ABCA" w14:textId="77777777" w:rsidR="00CF46CA" w:rsidRPr="00CF46CA" w:rsidRDefault="00CF46CA" w:rsidP="00CF46CA">
      <w:pPr>
        <w:spacing w:line="10" w:lineRule="atLeast"/>
        <w:rPr>
          <w:sz w:val="20"/>
          <w:szCs w:val="20"/>
        </w:rPr>
      </w:pPr>
      <w:r w:rsidRPr="00CF46CA">
        <w:rPr>
          <w:sz w:val="20"/>
          <w:szCs w:val="20"/>
        </w:rPr>
        <w:t xml:space="preserve">    post-release administrivia</w:t>
      </w:r>
    </w:p>
    <w:p w14:paraId="6DD5426A" w14:textId="77777777" w:rsidR="00CF46CA" w:rsidRPr="00CF46CA" w:rsidRDefault="00CF46CA" w:rsidP="00CF46CA">
      <w:pPr>
        <w:spacing w:line="10" w:lineRule="atLeast"/>
        <w:rPr>
          <w:sz w:val="20"/>
          <w:szCs w:val="20"/>
        </w:rPr>
      </w:pPr>
      <w:r w:rsidRPr="00CF46CA">
        <w:rPr>
          <w:sz w:val="20"/>
          <w:szCs w:val="20"/>
        </w:rPr>
        <w:t xml:space="preserve">    </w:t>
      </w:r>
    </w:p>
    <w:p w14:paraId="2961DB23" w14:textId="77777777" w:rsidR="00CF46CA" w:rsidRPr="00CF46CA" w:rsidRDefault="00CF46CA" w:rsidP="00CF46CA">
      <w:pPr>
        <w:spacing w:line="10" w:lineRule="atLeast"/>
        <w:rPr>
          <w:sz w:val="20"/>
          <w:szCs w:val="20"/>
        </w:rPr>
      </w:pPr>
      <w:r w:rsidRPr="00CF46CA">
        <w:rPr>
          <w:sz w:val="20"/>
          <w:szCs w:val="20"/>
        </w:rPr>
        <w:t xml:space="preserve">    * NEWS: Add header line for next release.</w:t>
      </w:r>
    </w:p>
    <w:p w14:paraId="2A20A6A8" w14:textId="77777777" w:rsidR="00CF46CA" w:rsidRPr="00CF46CA" w:rsidRDefault="00CF46CA" w:rsidP="00CF46CA">
      <w:pPr>
        <w:spacing w:line="10" w:lineRule="atLeast"/>
        <w:rPr>
          <w:sz w:val="20"/>
          <w:szCs w:val="20"/>
        </w:rPr>
      </w:pPr>
      <w:r w:rsidRPr="00CF46CA">
        <w:rPr>
          <w:sz w:val="20"/>
          <w:szCs w:val="20"/>
        </w:rPr>
        <w:t xml:space="preserve">    * .prev-version: Record previous version.</w:t>
      </w:r>
    </w:p>
    <w:p w14:paraId="41A645CF" w14:textId="77777777" w:rsidR="00CF46CA" w:rsidRPr="00CF46CA" w:rsidRDefault="00CF46CA" w:rsidP="00CF46CA">
      <w:pPr>
        <w:spacing w:line="10" w:lineRule="atLeast"/>
        <w:rPr>
          <w:sz w:val="20"/>
          <w:szCs w:val="20"/>
        </w:rPr>
      </w:pPr>
      <w:r w:rsidRPr="00CF46CA">
        <w:rPr>
          <w:sz w:val="20"/>
          <w:szCs w:val="20"/>
        </w:rPr>
        <w:t xml:space="preserve">    * cfg.mk (old_NEWS_hash): Auto-update.</w:t>
      </w:r>
    </w:p>
    <w:p w14:paraId="22D0FAAE" w14:textId="77777777" w:rsidR="00CF46CA" w:rsidRPr="00CF46CA" w:rsidRDefault="00CF46CA" w:rsidP="00CF46CA">
      <w:pPr>
        <w:spacing w:line="10" w:lineRule="atLeast"/>
        <w:rPr>
          <w:sz w:val="20"/>
          <w:szCs w:val="20"/>
        </w:rPr>
      </w:pPr>
    </w:p>
    <w:p w14:paraId="462DAEF1" w14:textId="77777777" w:rsidR="00CF46CA" w:rsidRPr="00CF46CA" w:rsidRDefault="00CF46CA" w:rsidP="00CF46CA">
      <w:pPr>
        <w:spacing w:line="10" w:lineRule="atLeast"/>
        <w:rPr>
          <w:sz w:val="20"/>
          <w:szCs w:val="20"/>
        </w:rPr>
      </w:pPr>
      <w:r w:rsidRPr="00CF46CA">
        <w:rPr>
          <w:sz w:val="20"/>
          <w:szCs w:val="20"/>
        </w:rPr>
        <w:t>commit 022cd5c5eb647a22a4daa5fe5cbc10af6d5a1112</w:t>
      </w:r>
    </w:p>
    <w:p w14:paraId="619D233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45C3896" w14:textId="77777777" w:rsidR="00CF46CA" w:rsidRPr="00CF46CA" w:rsidRDefault="00CF46CA" w:rsidP="00CF46CA">
      <w:pPr>
        <w:spacing w:line="10" w:lineRule="atLeast"/>
        <w:rPr>
          <w:sz w:val="20"/>
          <w:szCs w:val="20"/>
        </w:rPr>
      </w:pPr>
      <w:r w:rsidRPr="00CF46CA">
        <w:rPr>
          <w:sz w:val="20"/>
          <w:szCs w:val="20"/>
        </w:rPr>
        <w:t>Date:   Mon May 3 18:49:55 2010 +0200</w:t>
      </w:r>
    </w:p>
    <w:p w14:paraId="40F3C342" w14:textId="77777777" w:rsidR="00CF46CA" w:rsidRPr="00CF46CA" w:rsidRDefault="00CF46CA" w:rsidP="00CF46CA">
      <w:pPr>
        <w:spacing w:line="10" w:lineRule="atLeast"/>
        <w:rPr>
          <w:sz w:val="20"/>
          <w:szCs w:val="20"/>
        </w:rPr>
      </w:pPr>
    </w:p>
    <w:p w14:paraId="6296A2FA" w14:textId="77777777" w:rsidR="00CF46CA" w:rsidRPr="00CF46CA" w:rsidRDefault="00CF46CA" w:rsidP="00CF46CA">
      <w:pPr>
        <w:spacing w:line="10" w:lineRule="atLeast"/>
        <w:rPr>
          <w:sz w:val="20"/>
          <w:szCs w:val="20"/>
        </w:rPr>
      </w:pPr>
      <w:r w:rsidRPr="00CF46CA">
        <w:rPr>
          <w:sz w:val="20"/>
          <w:szCs w:val="20"/>
        </w:rPr>
        <w:t xml:space="preserve">    version 3.0</w:t>
      </w:r>
    </w:p>
    <w:p w14:paraId="47F72F28" w14:textId="77777777" w:rsidR="00CF46CA" w:rsidRPr="00CF46CA" w:rsidRDefault="00CF46CA" w:rsidP="00CF46CA">
      <w:pPr>
        <w:spacing w:line="10" w:lineRule="atLeast"/>
        <w:rPr>
          <w:sz w:val="20"/>
          <w:szCs w:val="20"/>
        </w:rPr>
      </w:pPr>
      <w:r w:rsidRPr="00CF46CA">
        <w:rPr>
          <w:sz w:val="20"/>
          <w:szCs w:val="20"/>
        </w:rPr>
        <w:t xml:space="preserve">    </w:t>
      </w:r>
    </w:p>
    <w:p w14:paraId="70D8DF4E" w14:textId="77777777" w:rsidR="00CF46CA" w:rsidRPr="00CF46CA" w:rsidRDefault="00CF46CA" w:rsidP="00CF46CA">
      <w:pPr>
        <w:spacing w:line="10" w:lineRule="atLeast"/>
        <w:rPr>
          <w:sz w:val="20"/>
          <w:szCs w:val="20"/>
        </w:rPr>
      </w:pPr>
      <w:r w:rsidRPr="00CF46CA">
        <w:rPr>
          <w:sz w:val="20"/>
          <w:szCs w:val="20"/>
        </w:rPr>
        <w:t xml:space="preserve">    * NEWS: Record release date.</w:t>
      </w:r>
    </w:p>
    <w:p w14:paraId="4AFBA201" w14:textId="77777777" w:rsidR="00CF46CA" w:rsidRPr="00CF46CA" w:rsidRDefault="00CF46CA" w:rsidP="00CF46CA">
      <w:pPr>
        <w:spacing w:line="10" w:lineRule="atLeast"/>
        <w:rPr>
          <w:sz w:val="20"/>
          <w:szCs w:val="20"/>
        </w:rPr>
      </w:pPr>
    </w:p>
    <w:p w14:paraId="3282E525" w14:textId="77777777" w:rsidR="00CF46CA" w:rsidRPr="00CF46CA" w:rsidRDefault="00CF46CA" w:rsidP="00CF46CA">
      <w:pPr>
        <w:spacing w:line="10" w:lineRule="atLeast"/>
        <w:rPr>
          <w:sz w:val="20"/>
          <w:szCs w:val="20"/>
        </w:rPr>
      </w:pPr>
      <w:r w:rsidRPr="00CF46CA">
        <w:rPr>
          <w:sz w:val="20"/>
          <w:szCs w:val="20"/>
        </w:rPr>
        <w:t>commit ee02ef075faaab2feb61a5f4a6120e11517dac8d</w:t>
      </w:r>
    </w:p>
    <w:p w14:paraId="629D7BA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E9EA7BD" w14:textId="77777777" w:rsidR="00CF46CA" w:rsidRPr="00CF46CA" w:rsidRDefault="00CF46CA" w:rsidP="00CF46CA">
      <w:pPr>
        <w:spacing w:line="10" w:lineRule="atLeast"/>
        <w:rPr>
          <w:sz w:val="20"/>
          <w:szCs w:val="20"/>
        </w:rPr>
      </w:pPr>
      <w:r w:rsidRPr="00CF46CA">
        <w:rPr>
          <w:sz w:val="20"/>
          <w:szCs w:val="20"/>
        </w:rPr>
        <w:t>Date:   Mon May 3 08:53:31 2010 +0200</w:t>
      </w:r>
    </w:p>
    <w:p w14:paraId="3795DC38" w14:textId="77777777" w:rsidR="00CF46CA" w:rsidRPr="00CF46CA" w:rsidRDefault="00CF46CA" w:rsidP="00CF46CA">
      <w:pPr>
        <w:spacing w:line="10" w:lineRule="atLeast"/>
        <w:rPr>
          <w:sz w:val="20"/>
          <w:szCs w:val="20"/>
        </w:rPr>
      </w:pPr>
    </w:p>
    <w:p w14:paraId="0B2E3307"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06684F7D" w14:textId="77777777" w:rsidR="00CF46CA" w:rsidRPr="00CF46CA" w:rsidRDefault="00CF46CA" w:rsidP="00CF46CA">
      <w:pPr>
        <w:spacing w:line="10" w:lineRule="atLeast"/>
        <w:rPr>
          <w:sz w:val="20"/>
          <w:szCs w:val="20"/>
        </w:rPr>
      </w:pPr>
    </w:p>
    <w:p w14:paraId="6ABE2DDF" w14:textId="77777777" w:rsidR="00CF46CA" w:rsidRPr="00CF46CA" w:rsidRDefault="00CF46CA" w:rsidP="00CF46CA">
      <w:pPr>
        <w:spacing w:line="10" w:lineRule="atLeast"/>
        <w:rPr>
          <w:sz w:val="20"/>
          <w:szCs w:val="20"/>
        </w:rPr>
      </w:pPr>
      <w:r w:rsidRPr="00CF46CA">
        <w:rPr>
          <w:sz w:val="20"/>
          <w:szCs w:val="20"/>
        </w:rPr>
        <w:t>commit 3f027ba48d26ebca62066845832e12062a1ed8b2</w:t>
      </w:r>
    </w:p>
    <w:p w14:paraId="1CF2BE72"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780ED9D" w14:textId="77777777" w:rsidR="00CF46CA" w:rsidRPr="00CF46CA" w:rsidRDefault="00CF46CA" w:rsidP="00CF46CA">
      <w:pPr>
        <w:spacing w:line="10" w:lineRule="atLeast"/>
        <w:rPr>
          <w:sz w:val="20"/>
          <w:szCs w:val="20"/>
        </w:rPr>
      </w:pPr>
      <w:r w:rsidRPr="00CF46CA">
        <w:rPr>
          <w:sz w:val="20"/>
          <w:szCs w:val="20"/>
        </w:rPr>
        <w:t>Date:   Sat May 1 08:17:06 2010 +0200</w:t>
      </w:r>
    </w:p>
    <w:p w14:paraId="18285D7B" w14:textId="77777777" w:rsidR="00CF46CA" w:rsidRPr="00CF46CA" w:rsidRDefault="00CF46CA" w:rsidP="00CF46CA">
      <w:pPr>
        <w:spacing w:line="10" w:lineRule="atLeast"/>
        <w:rPr>
          <w:sz w:val="20"/>
          <w:szCs w:val="20"/>
        </w:rPr>
      </w:pPr>
    </w:p>
    <w:p w14:paraId="5F96E90F" w14:textId="77777777" w:rsidR="00CF46CA" w:rsidRPr="00CF46CA" w:rsidRDefault="00CF46CA" w:rsidP="00CF46CA">
      <w:pPr>
        <w:spacing w:line="10" w:lineRule="atLeast"/>
        <w:rPr>
          <w:sz w:val="20"/>
          <w:szCs w:val="20"/>
        </w:rPr>
      </w:pPr>
      <w:r w:rsidRPr="00CF46CA">
        <w:rPr>
          <w:sz w:val="20"/>
          <w:szCs w:val="20"/>
        </w:rPr>
        <w:t xml:space="preserve">    build: use gnulib's sys_wait module</w:t>
      </w:r>
    </w:p>
    <w:p w14:paraId="3B77D930" w14:textId="77777777" w:rsidR="00CF46CA" w:rsidRPr="00CF46CA" w:rsidRDefault="00CF46CA" w:rsidP="00CF46CA">
      <w:pPr>
        <w:spacing w:line="10" w:lineRule="atLeast"/>
        <w:rPr>
          <w:sz w:val="20"/>
          <w:szCs w:val="20"/>
        </w:rPr>
      </w:pPr>
      <w:r w:rsidRPr="00CF46CA">
        <w:rPr>
          <w:sz w:val="20"/>
          <w:szCs w:val="20"/>
        </w:rPr>
        <w:t xml:space="preserve">    </w:t>
      </w:r>
    </w:p>
    <w:p w14:paraId="7FD3E020" w14:textId="77777777" w:rsidR="00CF46CA" w:rsidRPr="00CF46CA" w:rsidRDefault="00CF46CA" w:rsidP="00CF46CA">
      <w:pPr>
        <w:spacing w:line="10" w:lineRule="atLeast"/>
        <w:rPr>
          <w:sz w:val="20"/>
          <w:szCs w:val="20"/>
        </w:rPr>
      </w:pPr>
      <w:r w:rsidRPr="00CF46CA">
        <w:rPr>
          <w:sz w:val="20"/>
          <w:szCs w:val="20"/>
        </w:rPr>
        <w:t xml:space="preserve">    * bootstrap.conf (gnulib_modules): Use gnulib's sys_wait module,</w:t>
      </w:r>
    </w:p>
    <w:p w14:paraId="7E4A15B8" w14:textId="77777777" w:rsidR="00CF46CA" w:rsidRPr="00CF46CA" w:rsidRDefault="00CF46CA" w:rsidP="00CF46CA">
      <w:pPr>
        <w:spacing w:line="10" w:lineRule="atLeast"/>
        <w:rPr>
          <w:sz w:val="20"/>
          <w:szCs w:val="20"/>
        </w:rPr>
      </w:pPr>
      <w:r w:rsidRPr="00CF46CA">
        <w:rPr>
          <w:sz w:val="20"/>
          <w:szCs w:val="20"/>
        </w:rPr>
        <w:t xml:space="preserve">    now that we assume its presence.</w:t>
      </w:r>
    </w:p>
    <w:p w14:paraId="7B303BD6" w14:textId="77777777" w:rsidR="00CF46CA" w:rsidRPr="00CF46CA" w:rsidRDefault="00CF46CA" w:rsidP="00CF46CA">
      <w:pPr>
        <w:spacing w:line="10" w:lineRule="atLeast"/>
        <w:rPr>
          <w:sz w:val="20"/>
          <w:szCs w:val="20"/>
        </w:rPr>
      </w:pPr>
    </w:p>
    <w:p w14:paraId="047474A9" w14:textId="77777777" w:rsidR="00CF46CA" w:rsidRPr="00CF46CA" w:rsidRDefault="00CF46CA" w:rsidP="00CF46CA">
      <w:pPr>
        <w:spacing w:line="10" w:lineRule="atLeast"/>
        <w:rPr>
          <w:sz w:val="20"/>
          <w:szCs w:val="20"/>
        </w:rPr>
      </w:pPr>
      <w:r w:rsidRPr="00CF46CA">
        <w:rPr>
          <w:sz w:val="20"/>
          <w:szCs w:val="20"/>
        </w:rPr>
        <w:t>commit 5c63f4d41638b863f5c5a71401af6e1c042d223d</w:t>
      </w:r>
    </w:p>
    <w:p w14:paraId="02AC2AE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1F57EB0" w14:textId="77777777" w:rsidR="00CF46CA" w:rsidRPr="00CF46CA" w:rsidRDefault="00CF46CA" w:rsidP="00CF46CA">
      <w:pPr>
        <w:spacing w:line="10" w:lineRule="atLeast"/>
        <w:rPr>
          <w:sz w:val="20"/>
          <w:szCs w:val="20"/>
        </w:rPr>
      </w:pPr>
      <w:r w:rsidRPr="00CF46CA">
        <w:rPr>
          <w:sz w:val="20"/>
          <w:szCs w:val="20"/>
        </w:rPr>
        <w:t>Date:   Fri Apr 30 18:46:27 2010 +0200</w:t>
      </w:r>
    </w:p>
    <w:p w14:paraId="6209D8F7" w14:textId="77777777" w:rsidR="00CF46CA" w:rsidRPr="00CF46CA" w:rsidRDefault="00CF46CA" w:rsidP="00CF46CA">
      <w:pPr>
        <w:spacing w:line="10" w:lineRule="atLeast"/>
        <w:rPr>
          <w:sz w:val="20"/>
          <w:szCs w:val="20"/>
        </w:rPr>
      </w:pPr>
    </w:p>
    <w:p w14:paraId="2ED560F6"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4AF5800E" w14:textId="77777777" w:rsidR="00CF46CA" w:rsidRPr="00CF46CA" w:rsidRDefault="00CF46CA" w:rsidP="00CF46CA">
      <w:pPr>
        <w:spacing w:line="10" w:lineRule="atLeast"/>
        <w:rPr>
          <w:sz w:val="20"/>
          <w:szCs w:val="20"/>
        </w:rPr>
      </w:pPr>
      <w:r w:rsidRPr="00CF46CA">
        <w:rPr>
          <w:sz w:val="20"/>
          <w:szCs w:val="20"/>
        </w:rPr>
        <w:t xml:space="preserve">    </w:t>
      </w:r>
    </w:p>
    <w:p w14:paraId="473E65E3" w14:textId="77777777" w:rsidR="00CF46CA" w:rsidRPr="00CF46CA" w:rsidRDefault="00CF46CA" w:rsidP="00CF46CA">
      <w:pPr>
        <w:spacing w:line="10" w:lineRule="atLeast"/>
        <w:rPr>
          <w:sz w:val="20"/>
          <w:szCs w:val="20"/>
        </w:rPr>
      </w:pPr>
      <w:r w:rsidRPr="00CF46CA">
        <w:rPr>
          <w:sz w:val="20"/>
          <w:szCs w:val="20"/>
        </w:rPr>
        <w:t xml:space="preserve">    * bootstrap: Also update from gnulib.</w:t>
      </w:r>
    </w:p>
    <w:p w14:paraId="3FD79646" w14:textId="77777777" w:rsidR="00CF46CA" w:rsidRPr="00CF46CA" w:rsidRDefault="00CF46CA" w:rsidP="00CF46CA">
      <w:pPr>
        <w:spacing w:line="10" w:lineRule="atLeast"/>
        <w:rPr>
          <w:sz w:val="20"/>
          <w:szCs w:val="20"/>
        </w:rPr>
      </w:pPr>
      <w:r w:rsidRPr="00CF46CA">
        <w:rPr>
          <w:sz w:val="20"/>
          <w:szCs w:val="20"/>
        </w:rPr>
        <w:t xml:space="preserve">    * tests/init.sh: Likewise</w:t>
      </w:r>
    </w:p>
    <w:p w14:paraId="4CACC8FB" w14:textId="77777777" w:rsidR="00CF46CA" w:rsidRPr="00CF46CA" w:rsidRDefault="00CF46CA" w:rsidP="00CF46CA">
      <w:pPr>
        <w:spacing w:line="10" w:lineRule="atLeast"/>
        <w:rPr>
          <w:sz w:val="20"/>
          <w:szCs w:val="20"/>
        </w:rPr>
      </w:pPr>
    </w:p>
    <w:p w14:paraId="1BA71EF3" w14:textId="77777777" w:rsidR="00CF46CA" w:rsidRPr="00CF46CA" w:rsidRDefault="00CF46CA" w:rsidP="00CF46CA">
      <w:pPr>
        <w:spacing w:line="10" w:lineRule="atLeast"/>
        <w:rPr>
          <w:sz w:val="20"/>
          <w:szCs w:val="20"/>
        </w:rPr>
      </w:pPr>
      <w:r w:rsidRPr="00CF46CA">
        <w:rPr>
          <w:sz w:val="20"/>
          <w:szCs w:val="20"/>
        </w:rPr>
        <w:t>commit 7ea9bf381b354cbf5e05ab89e0ee2009162bc09a</w:t>
      </w:r>
    </w:p>
    <w:p w14:paraId="755B1AFA" w14:textId="77777777" w:rsidR="00CF46CA" w:rsidRPr="00CF46CA" w:rsidRDefault="00CF46CA" w:rsidP="00CF46CA">
      <w:pPr>
        <w:spacing w:line="10" w:lineRule="atLeast"/>
        <w:rPr>
          <w:sz w:val="20"/>
          <w:szCs w:val="20"/>
        </w:rPr>
      </w:pPr>
      <w:r w:rsidRPr="00CF46CA">
        <w:rPr>
          <w:sz w:val="20"/>
          <w:szCs w:val="20"/>
        </w:rPr>
        <w:lastRenderedPageBreak/>
        <w:t>Author: Jim Meyering &lt;meyering@redhat.com&gt;</w:t>
      </w:r>
    </w:p>
    <w:p w14:paraId="4326ECB2" w14:textId="77777777" w:rsidR="00CF46CA" w:rsidRPr="00CF46CA" w:rsidRDefault="00CF46CA" w:rsidP="00CF46CA">
      <w:pPr>
        <w:spacing w:line="10" w:lineRule="atLeast"/>
        <w:rPr>
          <w:sz w:val="20"/>
          <w:szCs w:val="20"/>
        </w:rPr>
      </w:pPr>
      <w:r w:rsidRPr="00CF46CA">
        <w:rPr>
          <w:sz w:val="20"/>
          <w:szCs w:val="20"/>
        </w:rPr>
        <w:t>Date:   Fri Apr 30 18:56:03 2010 +0200</w:t>
      </w:r>
    </w:p>
    <w:p w14:paraId="47533684" w14:textId="77777777" w:rsidR="00CF46CA" w:rsidRPr="00CF46CA" w:rsidRDefault="00CF46CA" w:rsidP="00CF46CA">
      <w:pPr>
        <w:spacing w:line="10" w:lineRule="atLeast"/>
        <w:rPr>
          <w:sz w:val="20"/>
          <w:szCs w:val="20"/>
        </w:rPr>
      </w:pPr>
    </w:p>
    <w:p w14:paraId="5E5F353A" w14:textId="77777777" w:rsidR="00CF46CA" w:rsidRPr="00CF46CA" w:rsidRDefault="00CF46CA" w:rsidP="00CF46CA">
      <w:pPr>
        <w:spacing w:line="10" w:lineRule="atLeast"/>
        <w:rPr>
          <w:sz w:val="20"/>
          <w:szCs w:val="20"/>
        </w:rPr>
      </w:pPr>
      <w:r w:rsidRPr="00CF46CA">
        <w:rPr>
          <w:sz w:val="20"/>
          <w:szCs w:val="20"/>
        </w:rPr>
        <w:t xml:space="preserve">    maint: remove now-useless #if HAVE_HEADER_H guards</w:t>
      </w:r>
    </w:p>
    <w:p w14:paraId="0589D2A8" w14:textId="77777777" w:rsidR="00CF46CA" w:rsidRPr="00CF46CA" w:rsidRDefault="00CF46CA" w:rsidP="00CF46CA">
      <w:pPr>
        <w:spacing w:line="10" w:lineRule="atLeast"/>
        <w:rPr>
          <w:sz w:val="20"/>
          <w:szCs w:val="20"/>
        </w:rPr>
      </w:pPr>
      <w:r w:rsidRPr="00CF46CA">
        <w:rPr>
          <w:sz w:val="20"/>
          <w:szCs w:val="20"/>
        </w:rPr>
        <w:t xml:space="preserve">    </w:t>
      </w:r>
    </w:p>
    <w:p w14:paraId="13632FAE" w14:textId="77777777" w:rsidR="00CF46CA" w:rsidRPr="00CF46CA" w:rsidRDefault="00CF46CA" w:rsidP="00CF46CA">
      <w:pPr>
        <w:spacing w:line="10" w:lineRule="atLeast"/>
        <w:rPr>
          <w:sz w:val="20"/>
          <w:szCs w:val="20"/>
        </w:rPr>
      </w:pPr>
      <w:r w:rsidRPr="00CF46CA">
        <w:rPr>
          <w:sz w:val="20"/>
          <w:szCs w:val="20"/>
        </w:rPr>
        <w:t xml:space="preserve">    * src/system.h: Include &lt;sys/wait.h&gt; unconditionally,</w:t>
      </w:r>
    </w:p>
    <w:p w14:paraId="5F28E5F9" w14:textId="77777777" w:rsidR="00CF46CA" w:rsidRPr="00CF46CA" w:rsidRDefault="00CF46CA" w:rsidP="00CF46CA">
      <w:pPr>
        <w:spacing w:line="10" w:lineRule="atLeast"/>
        <w:rPr>
          <w:sz w:val="20"/>
          <w:szCs w:val="20"/>
        </w:rPr>
      </w:pPr>
      <w:r w:rsidRPr="00CF46CA">
        <w:rPr>
          <w:sz w:val="20"/>
          <w:szCs w:val="20"/>
        </w:rPr>
        <w:t xml:space="preserve">    now that gnulib guarantees its presence.</w:t>
      </w:r>
    </w:p>
    <w:p w14:paraId="3F0B7166" w14:textId="77777777" w:rsidR="00CF46CA" w:rsidRPr="00CF46CA" w:rsidRDefault="00CF46CA" w:rsidP="00CF46CA">
      <w:pPr>
        <w:spacing w:line="10" w:lineRule="atLeast"/>
        <w:rPr>
          <w:sz w:val="20"/>
          <w:szCs w:val="20"/>
        </w:rPr>
      </w:pPr>
      <w:r w:rsidRPr="00CF46CA">
        <w:rPr>
          <w:sz w:val="20"/>
          <w:szCs w:val="20"/>
        </w:rPr>
        <w:t xml:space="preserve">    * lib/cmpbuf.c: Likewise for &lt;unistd.h&gt; and &lt;inttypes.h&gt;.</w:t>
      </w:r>
    </w:p>
    <w:p w14:paraId="350A3E22" w14:textId="77777777" w:rsidR="00CF46CA" w:rsidRPr="00CF46CA" w:rsidRDefault="00CF46CA" w:rsidP="00CF46CA">
      <w:pPr>
        <w:spacing w:line="10" w:lineRule="atLeast"/>
        <w:rPr>
          <w:sz w:val="20"/>
          <w:szCs w:val="20"/>
        </w:rPr>
      </w:pPr>
    </w:p>
    <w:p w14:paraId="64FE5D4A" w14:textId="77777777" w:rsidR="00CF46CA" w:rsidRPr="00CF46CA" w:rsidRDefault="00CF46CA" w:rsidP="00CF46CA">
      <w:pPr>
        <w:spacing w:line="10" w:lineRule="atLeast"/>
        <w:rPr>
          <w:sz w:val="20"/>
          <w:szCs w:val="20"/>
        </w:rPr>
      </w:pPr>
      <w:r w:rsidRPr="00CF46CA">
        <w:rPr>
          <w:sz w:val="20"/>
          <w:szCs w:val="20"/>
        </w:rPr>
        <w:t>commit 59669066e7771fa01912e4c2081ad80aa78d3f68</w:t>
      </w:r>
    </w:p>
    <w:p w14:paraId="0D4DCFE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D2D9998" w14:textId="77777777" w:rsidR="00CF46CA" w:rsidRPr="00CF46CA" w:rsidRDefault="00CF46CA" w:rsidP="00CF46CA">
      <w:pPr>
        <w:spacing w:line="10" w:lineRule="atLeast"/>
        <w:rPr>
          <w:sz w:val="20"/>
          <w:szCs w:val="20"/>
        </w:rPr>
      </w:pPr>
      <w:r w:rsidRPr="00CF46CA">
        <w:rPr>
          <w:sz w:val="20"/>
          <w:szCs w:val="20"/>
        </w:rPr>
        <w:t>Date:   Sat Apr 17 08:21:32 2010 +0200</w:t>
      </w:r>
    </w:p>
    <w:p w14:paraId="596A63C3" w14:textId="77777777" w:rsidR="00CF46CA" w:rsidRPr="00CF46CA" w:rsidRDefault="00CF46CA" w:rsidP="00CF46CA">
      <w:pPr>
        <w:spacing w:line="10" w:lineRule="atLeast"/>
        <w:rPr>
          <w:sz w:val="20"/>
          <w:szCs w:val="20"/>
        </w:rPr>
      </w:pPr>
    </w:p>
    <w:p w14:paraId="6182204E" w14:textId="77777777" w:rsidR="00CF46CA" w:rsidRPr="00CF46CA" w:rsidRDefault="00CF46CA" w:rsidP="00CF46CA">
      <w:pPr>
        <w:spacing w:line="10" w:lineRule="atLeast"/>
        <w:rPr>
          <w:sz w:val="20"/>
          <w:szCs w:val="20"/>
        </w:rPr>
      </w:pPr>
      <w:r w:rsidRPr="00CF46CA">
        <w:rPr>
          <w:sz w:val="20"/>
          <w:szCs w:val="20"/>
        </w:rPr>
        <w:t xml:space="preserve">    tests: use original no-newline-at-eof test, but with -U1, not -U2</w:t>
      </w:r>
    </w:p>
    <w:p w14:paraId="581E42D3" w14:textId="77777777" w:rsidR="00CF46CA" w:rsidRPr="00CF46CA" w:rsidRDefault="00CF46CA" w:rsidP="00CF46CA">
      <w:pPr>
        <w:spacing w:line="10" w:lineRule="atLeast"/>
        <w:rPr>
          <w:sz w:val="20"/>
          <w:szCs w:val="20"/>
        </w:rPr>
      </w:pPr>
      <w:r w:rsidRPr="00CF46CA">
        <w:rPr>
          <w:sz w:val="20"/>
          <w:szCs w:val="20"/>
        </w:rPr>
        <w:t xml:space="preserve">    </w:t>
      </w:r>
    </w:p>
    <w:p w14:paraId="1BF68779" w14:textId="77777777" w:rsidR="00CF46CA" w:rsidRPr="00CF46CA" w:rsidRDefault="00CF46CA" w:rsidP="00CF46CA">
      <w:pPr>
        <w:spacing w:line="10" w:lineRule="atLeast"/>
        <w:rPr>
          <w:sz w:val="20"/>
          <w:szCs w:val="20"/>
        </w:rPr>
      </w:pPr>
      <w:r w:rsidRPr="00CF46CA">
        <w:rPr>
          <w:sz w:val="20"/>
          <w:szCs w:val="20"/>
        </w:rPr>
        <w:t xml:space="preserve">    * tests/no-newline-at-eof: Revert to the smaller test, but with</w:t>
      </w:r>
    </w:p>
    <w:p w14:paraId="5BB7F93C" w14:textId="77777777" w:rsidR="00CF46CA" w:rsidRPr="00CF46CA" w:rsidRDefault="00CF46CA" w:rsidP="00CF46CA">
      <w:pPr>
        <w:spacing w:line="10" w:lineRule="atLeast"/>
        <w:rPr>
          <w:sz w:val="20"/>
          <w:szCs w:val="20"/>
        </w:rPr>
      </w:pPr>
      <w:r w:rsidRPr="00CF46CA">
        <w:rPr>
          <w:sz w:val="20"/>
          <w:szCs w:val="20"/>
        </w:rPr>
        <w:t xml:space="preserve">    -U1 rather than -U2, since that actually triggers the bug.</w:t>
      </w:r>
    </w:p>
    <w:p w14:paraId="3BE14931" w14:textId="77777777" w:rsidR="00CF46CA" w:rsidRPr="00CF46CA" w:rsidRDefault="00CF46CA" w:rsidP="00CF46CA">
      <w:pPr>
        <w:spacing w:line="10" w:lineRule="atLeast"/>
        <w:rPr>
          <w:sz w:val="20"/>
          <w:szCs w:val="20"/>
        </w:rPr>
      </w:pPr>
    </w:p>
    <w:p w14:paraId="4CC1A0D6" w14:textId="77777777" w:rsidR="00CF46CA" w:rsidRPr="00CF46CA" w:rsidRDefault="00CF46CA" w:rsidP="00CF46CA">
      <w:pPr>
        <w:spacing w:line="10" w:lineRule="atLeast"/>
        <w:rPr>
          <w:sz w:val="20"/>
          <w:szCs w:val="20"/>
        </w:rPr>
      </w:pPr>
      <w:r w:rsidRPr="00CF46CA">
        <w:rPr>
          <w:sz w:val="20"/>
          <w:szCs w:val="20"/>
        </w:rPr>
        <w:t>commit 4ba438168d7508853e4be9f74ad6d95ac024a20a</w:t>
      </w:r>
    </w:p>
    <w:p w14:paraId="3B4408E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15A975" w14:textId="77777777" w:rsidR="00CF46CA" w:rsidRPr="00CF46CA" w:rsidRDefault="00CF46CA" w:rsidP="00CF46CA">
      <w:pPr>
        <w:spacing w:line="10" w:lineRule="atLeast"/>
        <w:rPr>
          <w:sz w:val="20"/>
          <w:szCs w:val="20"/>
        </w:rPr>
      </w:pPr>
      <w:r w:rsidRPr="00CF46CA">
        <w:rPr>
          <w:sz w:val="20"/>
          <w:szCs w:val="20"/>
        </w:rPr>
        <w:t>Date:   Fri Apr 16 22:20:04 2010 -0700</w:t>
      </w:r>
    </w:p>
    <w:p w14:paraId="2612C1CD" w14:textId="77777777" w:rsidR="00CF46CA" w:rsidRPr="00CF46CA" w:rsidRDefault="00CF46CA" w:rsidP="00CF46CA">
      <w:pPr>
        <w:spacing w:line="10" w:lineRule="atLeast"/>
        <w:rPr>
          <w:sz w:val="20"/>
          <w:szCs w:val="20"/>
        </w:rPr>
      </w:pPr>
    </w:p>
    <w:p w14:paraId="38A19636" w14:textId="77777777" w:rsidR="00CF46CA" w:rsidRPr="00CF46CA" w:rsidRDefault="00CF46CA" w:rsidP="00CF46CA">
      <w:pPr>
        <w:spacing w:line="10" w:lineRule="atLeast"/>
        <w:rPr>
          <w:sz w:val="20"/>
          <w:szCs w:val="20"/>
        </w:rPr>
      </w:pPr>
      <w:r w:rsidRPr="00CF46CA">
        <w:rPr>
          <w:sz w:val="20"/>
          <w:szCs w:val="20"/>
        </w:rPr>
        <w:t xml:space="preserve">    Followon improvements for the fix for Debian bug 577832.</w:t>
      </w:r>
    </w:p>
    <w:p w14:paraId="2A0C6D0F" w14:textId="77777777" w:rsidR="00CF46CA" w:rsidRPr="00CF46CA" w:rsidRDefault="00CF46CA" w:rsidP="00CF46CA">
      <w:pPr>
        <w:spacing w:line="10" w:lineRule="atLeast"/>
        <w:rPr>
          <w:sz w:val="20"/>
          <w:szCs w:val="20"/>
        </w:rPr>
      </w:pPr>
      <w:r w:rsidRPr="00CF46CA">
        <w:rPr>
          <w:sz w:val="20"/>
          <w:szCs w:val="20"/>
        </w:rPr>
        <w:t xml:space="preserve">    </w:t>
      </w:r>
    </w:p>
    <w:p w14:paraId="39C0B151" w14:textId="77777777" w:rsidR="00CF46CA" w:rsidRPr="00CF46CA" w:rsidRDefault="00CF46CA" w:rsidP="00CF46CA">
      <w:pPr>
        <w:spacing w:line="10" w:lineRule="atLeast"/>
        <w:rPr>
          <w:sz w:val="20"/>
          <w:szCs w:val="20"/>
        </w:rPr>
      </w:pPr>
      <w:r w:rsidRPr="00CF46CA">
        <w:rPr>
          <w:sz w:val="20"/>
          <w:szCs w:val="20"/>
        </w:rPr>
        <w:t xml:space="preserve">    * src/io.c (find_and_hash_each_line): Omit the inserted newline in</w:t>
      </w:r>
    </w:p>
    <w:p w14:paraId="305F343D" w14:textId="77777777" w:rsidR="00CF46CA" w:rsidRPr="00CF46CA" w:rsidRDefault="00CF46CA" w:rsidP="00CF46CA">
      <w:pPr>
        <w:spacing w:line="10" w:lineRule="atLeast"/>
        <w:rPr>
          <w:sz w:val="20"/>
          <w:szCs w:val="20"/>
        </w:rPr>
      </w:pPr>
      <w:r w:rsidRPr="00CF46CA">
        <w:rPr>
          <w:sz w:val="20"/>
          <w:szCs w:val="20"/>
        </w:rPr>
        <w:t xml:space="preserve">    a simpler way.</w:t>
      </w:r>
    </w:p>
    <w:p w14:paraId="4F63CA65" w14:textId="77777777" w:rsidR="00CF46CA" w:rsidRPr="00CF46CA" w:rsidRDefault="00CF46CA" w:rsidP="00CF46CA">
      <w:pPr>
        <w:spacing w:line="10" w:lineRule="atLeast"/>
        <w:rPr>
          <w:sz w:val="20"/>
          <w:szCs w:val="20"/>
        </w:rPr>
      </w:pPr>
      <w:r w:rsidRPr="00CF46CA">
        <w:rPr>
          <w:sz w:val="20"/>
          <w:szCs w:val="20"/>
        </w:rPr>
        <w:t xml:space="preserve">    * tests/no-newline-at-eof: Fix the test case so that it rejects</w:t>
      </w:r>
    </w:p>
    <w:p w14:paraId="42587469" w14:textId="77777777" w:rsidR="00CF46CA" w:rsidRPr="00CF46CA" w:rsidRDefault="00CF46CA" w:rsidP="00CF46CA">
      <w:pPr>
        <w:spacing w:line="10" w:lineRule="atLeast"/>
        <w:rPr>
          <w:sz w:val="20"/>
          <w:szCs w:val="20"/>
        </w:rPr>
      </w:pPr>
      <w:r w:rsidRPr="00CF46CA">
        <w:rPr>
          <w:sz w:val="20"/>
          <w:szCs w:val="20"/>
        </w:rPr>
        <w:t xml:space="preserve">    the old, buggy behavior.</w:t>
      </w:r>
    </w:p>
    <w:p w14:paraId="5676B350" w14:textId="77777777" w:rsidR="00CF46CA" w:rsidRPr="00CF46CA" w:rsidRDefault="00CF46CA" w:rsidP="00CF46CA">
      <w:pPr>
        <w:spacing w:line="10" w:lineRule="atLeast"/>
        <w:rPr>
          <w:sz w:val="20"/>
          <w:szCs w:val="20"/>
        </w:rPr>
      </w:pPr>
    </w:p>
    <w:p w14:paraId="22C9F5BB" w14:textId="77777777" w:rsidR="00CF46CA" w:rsidRPr="00CF46CA" w:rsidRDefault="00CF46CA" w:rsidP="00CF46CA">
      <w:pPr>
        <w:spacing w:line="10" w:lineRule="atLeast"/>
        <w:rPr>
          <w:sz w:val="20"/>
          <w:szCs w:val="20"/>
        </w:rPr>
      </w:pPr>
      <w:r w:rsidRPr="00CF46CA">
        <w:rPr>
          <w:sz w:val="20"/>
          <w:szCs w:val="20"/>
        </w:rPr>
        <w:t>commit 16e65488ddd26fe0ad3f8d8ebd30709c9291e6dd</w:t>
      </w:r>
    </w:p>
    <w:p w14:paraId="38E4CF7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CF7DB7A" w14:textId="77777777" w:rsidR="00CF46CA" w:rsidRPr="00CF46CA" w:rsidRDefault="00CF46CA" w:rsidP="00CF46CA">
      <w:pPr>
        <w:spacing w:line="10" w:lineRule="atLeast"/>
        <w:rPr>
          <w:sz w:val="20"/>
          <w:szCs w:val="20"/>
        </w:rPr>
      </w:pPr>
      <w:r w:rsidRPr="00CF46CA">
        <w:rPr>
          <w:sz w:val="20"/>
          <w:szCs w:val="20"/>
        </w:rPr>
        <w:t>Date:   Fri Apr 16 11:18:10 2010 +0200</w:t>
      </w:r>
    </w:p>
    <w:p w14:paraId="0BABA998" w14:textId="77777777" w:rsidR="00CF46CA" w:rsidRPr="00CF46CA" w:rsidRDefault="00CF46CA" w:rsidP="00CF46CA">
      <w:pPr>
        <w:spacing w:line="10" w:lineRule="atLeast"/>
        <w:rPr>
          <w:sz w:val="20"/>
          <w:szCs w:val="20"/>
        </w:rPr>
      </w:pPr>
    </w:p>
    <w:p w14:paraId="5395F0A1"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3A3D241C" w14:textId="77777777" w:rsidR="00CF46CA" w:rsidRPr="00CF46CA" w:rsidRDefault="00CF46CA" w:rsidP="00CF46CA">
      <w:pPr>
        <w:spacing w:line="10" w:lineRule="atLeast"/>
        <w:rPr>
          <w:sz w:val="20"/>
          <w:szCs w:val="20"/>
        </w:rPr>
      </w:pPr>
    </w:p>
    <w:p w14:paraId="569F14EC" w14:textId="77777777" w:rsidR="00CF46CA" w:rsidRPr="00CF46CA" w:rsidRDefault="00CF46CA" w:rsidP="00CF46CA">
      <w:pPr>
        <w:spacing w:line="10" w:lineRule="atLeast"/>
        <w:rPr>
          <w:sz w:val="20"/>
          <w:szCs w:val="20"/>
        </w:rPr>
      </w:pPr>
      <w:r w:rsidRPr="00CF46CA">
        <w:rPr>
          <w:sz w:val="20"/>
          <w:szCs w:val="20"/>
        </w:rPr>
        <w:t>commit 6bb3d2900866c23da01a409aa3447ecf68627fc1</w:t>
      </w:r>
    </w:p>
    <w:p w14:paraId="2FF277E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3EEAE6A" w14:textId="77777777" w:rsidR="00CF46CA" w:rsidRPr="00CF46CA" w:rsidRDefault="00CF46CA" w:rsidP="00CF46CA">
      <w:pPr>
        <w:spacing w:line="10" w:lineRule="atLeast"/>
        <w:rPr>
          <w:sz w:val="20"/>
          <w:szCs w:val="20"/>
        </w:rPr>
      </w:pPr>
      <w:r w:rsidRPr="00CF46CA">
        <w:rPr>
          <w:sz w:val="20"/>
          <w:szCs w:val="20"/>
        </w:rPr>
        <w:t>Date:   Fri Apr 16 09:14:04 2010 +0200</w:t>
      </w:r>
    </w:p>
    <w:p w14:paraId="76A5D5A5" w14:textId="77777777" w:rsidR="00CF46CA" w:rsidRPr="00CF46CA" w:rsidRDefault="00CF46CA" w:rsidP="00CF46CA">
      <w:pPr>
        <w:spacing w:line="10" w:lineRule="atLeast"/>
        <w:rPr>
          <w:sz w:val="20"/>
          <w:szCs w:val="20"/>
        </w:rPr>
      </w:pPr>
    </w:p>
    <w:p w14:paraId="53022389" w14:textId="77777777" w:rsidR="00CF46CA" w:rsidRPr="00CF46CA" w:rsidRDefault="00CF46CA" w:rsidP="00CF46CA">
      <w:pPr>
        <w:spacing w:line="10" w:lineRule="atLeast"/>
        <w:rPr>
          <w:sz w:val="20"/>
          <w:szCs w:val="20"/>
        </w:rPr>
      </w:pPr>
      <w:r w:rsidRPr="00CF46CA">
        <w:rPr>
          <w:sz w:val="20"/>
          <w:szCs w:val="20"/>
        </w:rPr>
        <w:t xml:space="preserve">    tests: test for the no-newline-at-EOF bug</w:t>
      </w:r>
    </w:p>
    <w:p w14:paraId="141A1DB5" w14:textId="77777777" w:rsidR="00CF46CA" w:rsidRPr="00CF46CA" w:rsidRDefault="00CF46CA" w:rsidP="00CF46CA">
      <w:pPr>
        <w:spacing w:line="10" w:lineRule="atLeast"/>
        <w:rPr>
          <w:sz w:val="20"/>
          <w:szCs w:val="20"/>
        </w:rPr>
      </w:pPr>
      <w:r w:rsidRPr="00CF46CA">
        <w:rPr>
          <w:sz w:val="20"/>
          <w:szCs w:val="20"/>
        </w:rPr>
        <w:t xml:space="preserve">    </w:t>
      </w:r>
    </w:p>
    <w:p w14:paraId="48F2618D" w14:textId="77777777" w:rsidR="00CF46CA" w:rsidRPr="00CF46CA" w:rsidRDefault="00CF46CA" w:rsidP="00CF46CA">
      <w:pPr>
        <w:spacing w:line="10" w:lineRule="atLeast"/>
        <w:rPr>
          <w:sz w:val="20"/>
          <w:szCs w:val="20"/>
        </w:rPr>
      </w:pPr>
      <w:r w:rsidRPr="00CF46CA">
        <w:rPr>
          <w:sz w:val="20"/>
          <w:szCs w:val="20"/>
        </w:rPr>
        <w:t xml:space="preserve">    * tests/no-newline-at-eof: New file.</w:t>
      </w:r>
    </w:p>
    <w:p w14:paraId="15952BED"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16C2E470" w14:textId="77777777" w:rsidR="00CF46CA" w:rsidRPr="00CF46CA" w:rsidRDefault="00CF46CA" w:rsidP="00CF46CA">
      <w:pPr>
        <w:spacing w:line="10" w:lineRule="atLeast"/>
        <w:rPr>
          <w:sz w:val="20"/>
          <w:szCs w:val="20"/>
        </w:rPr>
      </w:pPr>
    </w:p>
    <w:p w14:paraId="4DC25F26" w14:textId="77777777" w:rsidR="00CF46CA" w:rsidRPr="00CF46CA" w:rsidRDefault="00CF46CA" w:rsidP="00CF46CA">
      <w:pPr>
        <w:spacing w:line="10" w:lineRule="atLeast"/>
        <w:rPr>
          <w:sz w:val="20"/>
          <w:szCs w:val="20"/>
        </w:rPr>
      </w:pPr>
      <w:r w:rsidRPr="00CF46CA">
        <w:rPr>
          <w:sz w:val="20"/>
          <w:szCs w:val="20"/>
        </w:rPr>
        <w:t>commit f444711a2639b4974ff3e720c455a1f96f1109e8</w:t>
      </w:r>
    </w:p>
    <w:p w14:paraId="34C9131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0ED39FC" w14:textId="77777777" w:rsidR="00CF46CA" w:rsidRPr="00CF46CA" w:rsidRDefault="00CF46CA" w:rsidP="00CF46CA">
      <w:pPr>
        <w:spacing w:line="10" w:lineRule="atLeast"/>
        <w:rPr>
          <w:sz w:val="20"/>
          <w:szCs w:val="20"/>
        </w:rPr>
      </w:pPr>
      <w:r w:rsidRPr="00CF46CA">
        <w:rPr>
          <w:sz w:val="20"/>
          <w:szCs w:val="20"/>
        </w:rPr>
        <w:t>Date:   Thu Apr 15 23:26:22 2010 +0200</w:t>
      </w:r>
    </w:p>
    <w:p w14:paraId="47D644F9" w14:textId="77777777" w:rsidR="00CF46CA" w:rsidRPr="00CF46CA" w:rsidRDefault="00CF46CA" w:rsidP="00CF46CA">
      <w:pPr>
        <w:spacing w:line="10" w:lineRule="atLeast"/>
        <w:rPr>
          <w:sz w:val="20"/>
          <w:szCs w:val="20"/>
        </w:rPr>
      </w:pPr>
    </w:p>
    <w:p w14:paraId="0220E8CA" w14:textId="77777777" w:rsidR="00CF46CA" w:rsidRPr="00CF46CA" w:rsidRDefault="00CF46CA" w:rsidP="00CF46CA">
      <w:pPr>
        <w:spacing w:line="10" w:lineRule="atLeast"/>
        <w:rPr>
          <w:sz w:val="20"/>
          <w:szCs w:val="20"/>
        </w:rPr>
      </w:pPr>
      <w:r w:rsidRPr="00CF46CA">
        <w:rPr>
          <w:sz w:val="20"/>
          <w:szCs w:val="20"/>
        </w:rPr>
        <w:t xml:space="preserve">    diff: fix a regression when at least one input lacks a newline-at-EOF,</w:t>
      </w:r>
    </w:p>
    <w:p w14:paraId="438F492D" w14:textId="77777777" w:rsidR="00CF46CA" w:rsidRPr="00CF46CA" w:rsidRDefault="00CF46CA" w:rsidP="00CF46CA">
      <w:pPr>
        <w:spacing w:line="10" w:lineRule="atLeast"/>
        <w:rPr>
          <w:sz w:val="20"/>
          <w:szCs w:val="20"/>
        </w:rPr>
      </w:pPr>
      <w:r w:rsidRPr="00CF46CA">
        <w:rPr>
          <w:sz w:val="20"/>
          <w:szCs w:val="20"/>
        </w:rPr>
        <w:t xml:space="preserve">    </w:t>
      </w:r>
    </w:p>
    <w:p w14:paraId="6AF71B3D" w14:textId="77777777" w:rsidR="00CF46CA" w:rsidRPr="00CF46CA" w:rsidRDefault="00CF46CA" w:rsidP="00CF46CA">
      <w:pPr>
        <w:spacing w:line="10" w:lineRule="atLeast"/>
        <w:rPr>
          <w:sz w:val="20"/>
          <w:szCs w:val="20"/>
        </w:rPr>
      </w:pPr>
      <w:r w:rsidRPr="00CF46CA">
        <w:rPr>
          <w:sz w:val="20"/>
          <w:szCs w:val="20"/>
        </w:rPr>
        <w:t xml:space="preserve">    and the final hunk plus context-length aligns exactly with the end</w:t>
      </w:r>
    </w:p>
    <w:p w14:paraId="24DCE67A" w14:textId="77777777" w:rsidR="00CF46CA" w:rsidRPr="00CF46CA" w:rsidRDefault="00CF46CA" w:rsidP="00CF46CA">
      <w:pPr>
        <w:spacing w:line="10" w:lineRule="atLeast"/>
        <w:rPr>
          <w:sz w:val="20"/>
          <w:szCs w:val="20"/>
        </w:rPr>
      </w:pPr>
      <w:r w:rsidRPr="00CF46CA">
        <w:rPr>
          <w:sz w:val="20"/>
          <w:szCs w:val="20"/>
        </w:rPr>
        <w:t xml:space="preserve">    of the newline-lacking file.  Diff would fail to output the required</w:t>
      </w:r>
    </w:p>
    <w:p w14:paraId="49829EC7" w14:textId="77777777" w:rsidR="00CF46CA" w:rsidRPr="00CF46CA" w:rsidRDefault="00CF46CA" w:rsidP="00CF46CA">
      <w:pPr>
        <w:spacing w:line="10" w:lineRule="atLeast"/>
        <w:rPr>
          <w:sz w:val="20"/>
          <w:szCs w:val="20"/>
        </w:rPr>
      </w:pPr>
      <w:r w:rsidRPr="00CF46CA">
        <w:rPr>
          <w:sz w:val="20"/>
          <w:szCs w:val="20"/>
        </w:rPr>
        <w:lastRenderedPageBreak/>
        <w:t xml:space="preserve">    "\ No newline at end of file" line, thus rendering the output invalid.</w:t>
      </w:r>
    </w:p>
    <w:p w14:paraId="33120492" w14:textId="77777777" w:rsidR="00CF46CA" w:rsidRPr="00CF46CA" w:rsidRDefault="00CF46CA" w:rsidP="00CF46CA">
      <w:pPr>
        <w:spacing w:line="10" w:lineRule="atLeast"/>
        <w:rPr>
          <w:sz w:val="20"/>
          <w:szCs w:val="20"/>
        </w:rPr>
      </w:pPr>
      <w:r w:rsidRPr="00CF46CA">
        <w:rPr>
          <w:sz w:val="20"/>
          <w:szCs w:val="20"/>
        </w:rPr>
        <w:t xml:space="preserve">    This bug appears to have been introduced by 2006-05-07</w:t>
      </w:r>
    </w:p>
    <w:p w14:paraId="55462B6E" w14:textId="77777777" w:rsidR="00CF46CA" w:rsidRPr="00CF46CA" w:rsidRDefault="00CF46CA" w:rsidP="00CF46CA">
      <w:pPr>
        <w:spacing w:line="10" w:lineRule="atLeast"/>
        <w:rPr>
          <w:sz w:val="20"/>
          <w:szCs w:val="20"/>
        </w:rPr>
      </w:pPr>
      <w:r w:rsidRPr="00CF46CA">
        <w:rPr>
          <w:sz w:val="20"/>
          <w:szCs w:val="20"/>
        </w:rPr>
        <w:t xml:space="preserve">    commit 58d0483b, "(find_identical_ends): Fix huge performance bug...",</w:t>
      </w:r>
    </w:p>
    <w:p w14:paraId="7FFD055B" w14:textId="77777777" w:rsidR="00CF46CA" w:rsidRPr="00CF46CA" w:rsidRDefault="00CF46CA" w:rsidP="00CF46CA">
      <w:pPr>
        <w:spacing w:line="10" w:lineRule="atLeast"/>
        <w:rPr>
          <w:sz w:val="20"/>
          <w:szCs w:val="20"/>
        </w:rPr>
      </w:pPr>
      <w:r w:rsidRPr="00CF46CA">
        <w:rPr>
          <w:sz w:val="20"/>
          <w:szCs w:val="20"/>
        </w:rPr>
        <w:t xml:space="preserve">    at least to the extent that reverting that change fixes the bug.</w:t>
      </w:r>
    </w:p>
    <w:p w14:paraId="28C37191" w14:textId="77777777" w:rsidR="00CF46CA" w:rsidRPr="00CF46CA" w:rsidRDefault="00CF46CA" w:rsidP="00CF46CA">
      <w:pPr>
        <w:spacing w:line="10" w:lineRule="atLeast"/>
        <w:rPr>
          <w:sz w:val="20"/>
          <w:szCs w:val="20"/>
        </w:rPr>
      </w:pPr>
      <w:r w:rsidRPr="00CF46CA">
        <w:rPr>
          <w:sz w:val="20"/>
          <w:szCs w:val="20"/>
        </w:rPr>
        <w:t xml:space="preserve">    Considering the stated effect of that change and lack of metrics,</w:t>
      </w:r>
    </w:p>
    <w:p w14:paraId="6CE884BD" w14:textId="77777777" w:rsidR="00CF46CA" w:rsidRPr="00CF46CA" w:rsidRDefault="00CF46CA" w:rsidP="00CF46CA">
      <w:pPr>
        <w:spacing w:line="10" w:lineRule="atLeast"/>
        <w:rPr>
          <w:sz w:val="20"/>
          <w:szCs w:val="20"/>
        </w:rPr>
      </w:pPr>
      <w:r w:rsidRPr="00CF46CA">
        <w:rPr>
          <w:sz w:val="20"/>
          <w:szCs w:val="20"/>
        </w:rPr>
        <w:t xml:space="preserve">    reverting it is not an option, so here we take a more direct approach.</w:t>
      </w:r>
    </w:p>
    <w:p w14:paraId="2F39484A" w14:textId="77777777" w:rsidR="00CF46CA" w:rsidRPr="00CF46CA" w:rsidRDefault="00CF46CA" w:rsidP="00CF46CA">
      <w:pPr>
        <w:spacing w:line="10" w:lineRule="atLeast"/>
        <w:rPr>
          <w:sz w:val="20"/>
          <w:szCs w:val="20"/>
        </w:rPr>
      </w:pPr>
      <w:r w:rsidRPr="00CF46CA">
        <w:rPr>
          <w:sz w:val="20"/>
          <w:szCs w:val="20"/>
        </w:rPr>
        <w:t xml:space="preserve">    </w:t>
      </w:r>
    </w:p>
    <w:p w14:paraId="4396FBA6" w14:textId="77777777" w:rsidR="00CF46CA" w:rsidRPr="00CF46CA" w:rsidRDefault="00CF46CA" w:rsidP="00CF46CA">
      <w:pPr>
        <w:spacing w:line="10" w:lineRule="atLeast"/>
        <w:rPr>
          <w:sz w:val="20"/>
          <w:szCs w:val="20"/>
        </w:rPr>
      </w:pPr>
      <w:r w:rsidRPr="00CF46CA">
        <w:rPr>
          <w:sz w:val="20"/>
          <w:szCs w:val="20"/>
        </w:rPr>
        <w:t xml:space="preserve">    Given these inputs,</w:t>
      </w:r>
    </w:p>
    <w:p w14:paraId="1240F50F" w14:textId="77777777" w:rsidR="00CF46CA" w:rsidRPr="00CF46CA" w:rsidRDefault="00CF46CA" w:rsidP="00CF46CA">
      <w:pPr>
        <w:spacing w:line="10" w:lineRule="atLeast"/>
        <w:rPr>
          <w:sz w:val="20"/>
          <w:szCs w:val="20"/>
        </w:rPr>
      </w:pPr>
      <w:r w:rsidRPr="00CF46CA">
        <w:rPr>
          <w:sz w:val="20"/>
          <w:szCs w:val="20"/>
        </w:rPr>
        <w:t xml:space="preserve">    </w:t>
      </w:r>
    </w:p>
    <w:p w14:paraId="61060D8C" w14:textId="77777777" w:rsidR="00CF46CA" w:rsidRPr="00CF46CA" w:rsidRDefault="00CF46CA" w:rsidP="00CF46CA">
      <w:pPr>
        <w:spacing w:line="10" w:lineRule="atLeast"/>
        <w:rPr>
          <w:sz w:val="20"/>
          <w:szCs w:val="20"/>
        </w:rPr>
      </w:pPr>
      <w:r w:rsidRPr="00CF46CA">
        <w:rPr>
          <w:sz w:val="20"/>
          <w:szCs w:val="20"/>
        </w:rPr>
        <w:t xml:space="preserve">        printf '\n1'&gt;a; printf '\n0\n\n1'&gt;b</w:t>
      </w:r>
    </w:p>
    <w:p w14:paraId="4042B08A" w14:textId="77777777" w:rsidR="00CF46CA" w:rsidRPr="00CF46CA" w:rsidRDefault="00CF46CA" w:rsidP="00CF46CA">
      <w:pPr>
        <w:spacing w:line="10" w:lineRule="atLeast"/>
        <w:rPr>
          <w:sz w:val="20"/>
          <w:szCs w:val="20"/>
        </w:rPr>
      </w:pPr>
      <w:r w:rsidRPr="00CF46CA">
        <w:rPr>
          <w:sz w:val="20"/>
          <w:szCs w:val="20"/>
        </w:rPr>
        <w:t xml:space="preserve">    </w:t>
      </w:r>
    </w:p>
    <w:p w14:paraId="597B8190" w14:textId="77777777" w:rsidR="00CF46CA" w:rsidRPr="00CF46CA" w:rsidRDefault="00CF46CA" w:rsidP="00CF46CA">
      <w:pPr>
        <w:spacing w:line="10" w:lineRule="atLeast"/>
        <w:rPr>
          <w:sz w:val="20"/>
          <w:szCs w:val="20"/>
        </w:rPr>
      </w:pPr>
      <w:r w:rsidRPr="00CF46CA">
        <w:rPr>
          <w:sz w:val="20"/>
          <w:szCs w:val="20"/>
        </w:rPr>
        <w:t xml:space="preserve">    and running diff like this:</w:t>
      </w:r>
    </w:p>
    <w:p w14:paraId="72264C93" w14:textId="77777777" w:rsidR="00CF46CA" w:rsidRPr="00CF46CA" w:rsidRDefault="00CF46CA" w:rsidP="00CF46CA">
      <w:pPr>
        <w:spacing w:line="10" w:lineRule="atLeast"/>
        <w:rPr>
          <w:sz w:val="20"/>
          <w:szCs w:val="20"/>
        </w:rPr>
      </w:pPr>
      <w:r w:rsidRPr="00CF46CA">
        <w:rPr>
          <w:sz w:val="20"/>
          <w:szCs w:val="20"/>
        </w:rPr>
        <w:t xml:space="preserve">    </w:t>
      </w:r>
    </w:p>
    <w:p w14:paraId="42548662" w14:textId="77777777" w:rsidR="00CF46CA" w:rsidRPr="00CF46CA" w:rsidRDefault="00CF46CA" w:rsidP="00CF46CA">
      <w:pPr>
        <w:spacing w:line="10" w:lineRule="atLeast"/>
        <w:rPr>
          <w:sz w:val="20"/>
          <w:szCs w:val="20"/>
        </w:rPr>
      </w:pPr>
      <w:r w:rsidRPr="00CF46CA">
        <w:rPr>
          <w:sz w:val="20"/>
          <w:szCs w:val="20"/>
        </w:rPr>
        <w:t xml:space="preserve">        ./diff -U1 a b</w:t>
      </w:r>
    </w:p>
    <w:p w14:paraId="3FB4357E" w14:textId="77777777" w:rsidR="00CF46CA" w:rsidRPr="00CF46CA" w:rsidRDefault="00CF46CA" w:rsidP="00CF46CA">
      <w:pPr>
        <w:spacing w:line="10" w:lineRule="atLeast"/>
        <w:rPr>
          <w:sz w:val="20"/>
          <w:szCs w:val="20"/>
        </w:rPr>
      </w:pPr>
      <w:r w:rsidRPr="00CF46CA">
        <w:rPr>
          <w:sz w:val="20"/>
          <w:szCs w:val="20"/>
        </w:rPr>
        <w:t xml:space="preserve">    </w:t>
      </w:r>
    </w:p>
    <w:p w14:paraId="7F74FF15" w14:textId="77777777" w:rsidR="00CF46CA" w:rsidRPr="00CF46CA" w:rsidRDefault="00CF46CA" w:rsidP="00CF46CA">
      <w:pPr>
        <w:spacing w:line="10" w:lineRule="atLeast"/>
        <w:rPr>
          <w:sz w:val="20"/>
          <w:szCs w:val="20"/>
        </w:rPr>
      </w:pPr>
      <w:r w:rsidRPr="00CF46CA">
        <w:rPr>
          <w:sz w:val="20"/>
          <w:szCs w:val="20"/>
        </w:rPr>
        <w:t xml:space="preserve">    for input file "b", the pointer, files[1].linbuf[4][-1], to</w:t>
      </w:r>
    </w:p>
    <w:p w14:paraId="466AC070" w14:textId="77777777" w:rsidR="00CF46CA" w:rsidRPr="00CF46CA" w:rsidRDefault="00CF46CA" w:rsidP="00CF46CA">
      <w:pPr>
        <w:spacing w:line="10" w:lineRule="atLeast"/>
        <w:rPr>
          <w:sz w:val="20"/>
          <w:szCs w:val="20"/>
        </w:rPr>
      </w:pPr>
      <w:r w:rsidRPr="00CF46CA">
        <w:rPr>
          <w:sz w:val="20"/>
          <w:szCs w:val="20"/>
        </w:rPr>
        <w:t xml:space="preserve">    the last byte on the final line was mistakenly pointing at the</w:t>
      </w:r>
    </w:p>
    <w:p w14:paraId="0865739D" w14:textId="77777777" w:rsidR="00CF46CA" w:rsidRPr="00CF46CA" w:rsidRDefault="00CF46CA" w:rsidP="00CF46CA">
      <w:pPr>
        <w:spacing w:line="10" w:lineRule="atLeast"/>
        <w:rPr>
          <w:sz w:val="20"/>
          <w:szCs w:val="20"/>
        </w:rPr>
      </w:pPr>
      <w:r w:rsidRPr="00CF46CA">
        <w:rPr>
          <w:sz w:val="20"/>
          <w:szCs w:val="20"/>
        </w:rPr>
        <w:t xml:space="preserve">    sentinel newline at EOF, rather than at the preceding byte.</w:t>
      </w:r>
    </w:p>
    <w:p w14:paraId="3711093B" w14:textId="77777777" w:rsidR="00CF46CA" w:rsidRPr="00CF46CA" w:rsidRDefault="00CF46CA" w:rsidP="00CF46CA">
      <w:pPr>
        <w:spacing w:line="10" w:lineRule="atLeast"/>
        <w:rPr>
          <w:sz w:val="20"/>
          <w:szCs w:val="20"/>
        </w:rPr>
      </w:pPr>
      <w:r w:rsidRPr="00CF46CA">
        <w:rPr>
          <w:sz w:val="20"/>
          <w:szCs w:val="20"/>
        </w:rPr>
        <w:t xml:space="preserve">    </w:t>
      </w:r>
    </w:p>
    <w:p w14:paraId="239BE2F1" w14:textId="77777777" w:rsidR="00CF46CA" w:rsidRPr="00CF46CA" w:rsidRDefault="00CF46CA" w:rsidP="00CF46CA">
      <w:pPr>
        <w:spacing w:line="10" w:lineRule="atLeast"/>
        <w:rPr>
          <w:sz w:val="20"/>
          <w:szCs w:val="20"/>
        </w:rPr>
      </w:pPr>
      <w:r w:rsidRPr="00CF46CA">
        <w:rPr>
          <w:sz w:val="20"/>
          <w:szCs w:val="20"/>
        </w:rPr>
        <w:t xml:space="preserve">      (gdb) p files[1].linbuf[4][-1]</w:t>
      </w:r>
    </w:p>
    <w:p w14:paraId="2E5E0E78" w14:textId="77777777" w:rsidR="00CF46CA" w:rsidRPr="00CF46CA" w:rsidRDefault="00CF46CA" w:rsidP="00CF46CA">
      <w:pPr>
        <w:spacing w:line="10" w:lineRule="atLeast"/>
        <w:rPr>
          <w:sz w:val="20"/>
          <w:szCs w:val="20"/>
        </w:rPr>
      </w:pPr>
      <w:r w:rsidRPr="00CF46CA">
        <w:rPr>
          <w:sz w:val="20"/>
          <w:szCs w:val="20"/>
        </w:rPr>
        <w:t xml:space="preserve">      $3 = 10 '\n'</w:t>
      </w:r>
    </w:p>
    <w:p w14:paraId="695DE00B" w14:textId="77777777" w:rsidR="00CF46CA" w:rsidRPr="00CF46CA" w:rsidRDefault="00CF46CA" w:rsidP="00CF46CA">
      <w:pPr>
        <w:spacing w:line="10" w:lineRule="atLeast"/>
        <w:rPr>
          <w:sz w:val="20"/>
          <w:szCs w:val="20"/>
        </w:rPr>
      </w:pPr>
      <w:r w:rsidRPr="00CF46CA">
        <w:rPr>
          <w:sz w:val="20"/>
          <w:szCs w:val="20"/>
        </w:rPr>
        <w:t xml:space="preserve">    </w:t>
      </w:r>
    </w:p>
    <w:p w14:paraId="5168E6A7" w14:textId="77777777" w:rsidR="00CF46CA" w:rsidRPr="00CF46CA" w:rsidRDefault="00CF46CA" w:rsidP="00CF46CA">
      <w:pPr>
        <w:spacing w:line="10" w:lineRule="atLeast"/>
        <w:rPr>
          <w:sz w:val="20"/>
          <w:szCs w:val="20"/>
        </w:rPr>
      </w:pPr>
      <w:r w:rsidRPr="00CF46CA">
        <w:rPr>
          <w:sz w:val="20"/>
          <w:szCs w:val="20"/>
        </w:rPr>
        <w:t xml:space="preserve">    Thus, this test in the final print_1_line call:</w:t>
      </w:r>
    </w:p>
    <w:p w14:paraId="40657AA5" w14:textId="77777777" w:rsidR="00CF46CA" w:rsidRPr="00CF46CA" w:rsidRDefault="00CF46CA" w:rsidP="00CF46CA">
      <w:pPr>
        <w:spacing w:line="10" w:lineRule="atLeast"/>
        <w:rPr>
          <w:sz w:val="20"/>
          <w:szCs w:val="20"/>
        </w:rPr>
      </w:pPr>
      <w:r w:rsidRPr="00CF46CA">
        <w:rPr>
          <w:sz w:val="20"/>
          <w:szCs w:val="20"/>
        </w:rPr>
        <w:t xml:space="preserve">    </w:t>
      </w:r>
    </w:p>
    <w:p w14:paraId="101EEDF3" w14:textId="77777777" w:rsidR="00CF46CA" w:rsidRPr="00CF46CA" w:rsidRDefault="00CF46CA" w:rsidP="00CF46CA">
      <w:pPr>
        <w:spacing w:line="10" w:lineRule="atLeast"/>
        <w:rPr>
          <w:sz w:val="20"/>
          <w:szCs w:val="20"/>
        </w:rPr>
      </w:pPr>
      <w:r w:rsidRPr="00CF46CA">
        <w:rPr>
          <w:sz w:val="20"/>
          <w:szCs w:val="20"/>
        </w:rPr>
        <w:t xml:space="preserve">      if ((!line_flag || line_flag[0]) &amp;&amp; limit[-1] != '\n')</w:t>
      </w:r>
    </w:p>
    <w:p w14:paraId="0D9B4D3C" w14:textId="77777777" w:rsidR="00CF46CA" w:rsidRPr="00CF46CA" w:rsidRDefault="00CF46CA" w:rsidP="00CF46CA">
      <w:pPr>
        <w:spacing w:line="10" w:lineRule="atLeast"/>
        <w:rPr>
          <w:sz w:val="20"/>
          <w:szCs w:val="20"/>
        </w:rPr>
      </w:pPr>
      <w:r w:rsidRPr="00CF46CA">
        <w:rPr>
          <w:sz w:val="20"/>
          <w:szCs w:val="20"/>
        </w:rPr>
        <w:t xml:space="preserve">        fprintf (out, "\n\\ %s\n", _("No newline at end of file"));</w:t>
      </w:r>
    </w:p>
    <w:p w14:paraId="19EEB4FD" w14:textId="77777777" w:rsidR="00CF46CA" w:rsidRPr="00CF46CA" w:rsidRDefault="00CF46CA" w:rsidP="00CF46CA">
      <w:pPr>
        <w:spacing w:line="10" w:lineRule="atLeast"/>
        <w:rPr>
          <w:sz w:val="20"/>
          <w:szCs w:val="20"/>
        </w:rPr>
      </w:pPr>
      <w:r w:rsidRPr="00CF46CA">
        <w:rPr>
          <w:sz w:val="20"/>
          <w:szCs w:val="20"/>
        </w:rPr>
        <w:t xml:space="preserve">    </w:t>
      </w:r>
    </w:p>
    <w:p w14:paraId="75A21E9B" w14:textId="77777777" w:rsidR="00CF46CA" w:rsidRPr="00CF46CA" w:rsidRDefault="00CF46CA" w:rsidP="00CF46CA">
      <w:pPr>
        <w:spacing w:line="10" w:lineRule="atLeast"/>
        <w:rPr>
          <w:sz w:val="20"/>
          <w:szCs w:val="20"/>
        </w:rPr>
      </w:pPr>
      <w:r w:rsidRPr="00CF46CA">
        <w:rPr>
          <w:sz w:val="20"/>
          <w:szCs w:val="20"/>
        </w:rPr>
        <w:t xml:space="preserve">    would fail, because limit[-1] (which is files[1].linbuf[4][-1])</w:t>
      </w:r>
    </w:p>
    <w:p w14:paraId="677D1233" w14:textId="77777777" w:rsidR="00CF46CA" w:rsidRPr="00CF46CA" w:rsidRDefault="00CF46CA" w:rsidP="00CF46CA">
      <w:pPr>
        <w:spacing w:line="10" w:lineRule="atLeast"/>
        <w:rPr>
          <w:sz w:val="20"/>
          <w:szCs w:val="20"/>
        </w:rPr>
      </w:pPr>
      <w:r w:rsidRPr="00CF46CA">
        <w:rPr>
          <w:sz w:val="20"/>
          <w:szCs w:val="20"/>
        </w:rPr>
        <w:t xml:space="preserve">    was mistakenly '\n', rather than the desired '1'.</w:t>
      </w:r>
    </w:p>
    <w:p w14:paraId="44300BF7" w14:textId="77777777" w:rsidR="00CF46CA" w:rsidRPr="00CF46CA" w:rsidRDefault="00CF46CA" w:rsidP="00CF46CA">
      <w:pPr>
        <w:spacing w:line="10" w:lineRule="atLeast"/>
        <w:rPr>
          <w:sz w:val="20"/>
          <w:szCs w:val="20"/>
        </w:rPr>
      </w:pPr>
      <w:r w:rsidRPr="00CF46CA">
        <w:rPr>
          <w:sz w:val="20"/>
          <w:szCs w:val="20"/>
        </w:rPr>
        <w:t xml:space="preserve">    </w:t>
      </w:r>
    </w:p>
    <w:p w14:paraId="0247C99E" w14:textId="77777777" w:rsidR="00CF46CA" w:rsidRPr="00CF46CA" w:rsidRDefault="00CF46CA" w:rsidP="00CF46CA">
      <w:pPr>
        <w:spacing w:line="10" w:lineRule="atLeast"/>
        <w:rPr>
          <w:sz w:val="20"/>
          <w:szCs w:val="20"/>
        </w:rPr>
      </w:pPr>
      <w:r w:rsidRPr="00CF46CA">
        <w:rPr>
          <w:sz w:val="20"/>
          <w:szCs w:val="20"/>
        </w:rPr>
        <w:t xml:space="preserve">    My first thought was simply to adjust the final linbuf[line] setting,</w:t>
      </w:r>
    </w:p>
    <w:p w14:paraId="170E5F6F" w14:textId="77777777" w:rsidR="00CF46CA" w:rsidRPr="00CF46CA" w:rsidRDefault="00CF46CA" w:rsidP="00CF46CA">
      <w:pPr>
        <w:spacing w:line="10" w:lineRule="atLeast"/>
        <w:rPr>
          <w:sz w:val="20"/>
          <w:szCs w:val="20"/>
        </w:rPr>
      </w:pPr>
      <w:r w:rsidRPr="00CF46CA">
        <w:rPr>
          <w:sz w:val="20"/>
          <w:szCs w:val="20"/>
        </w:rPr>
        <w:t xml:space="preserve">    at the end of io.c's find_and_hash_each_line function function:</w:t>
      </w:r>
    </w:p>
    <w:p w14:paraId="1D6FDF2C" w14:textId="77777777" w:rsidR="00CF46CA" w:rsidRPr="00CF46CA" w:rsidRDefault="00CF46CA" w:rsidP="00CF46CA">
      <w:pPr>
        <w:spacing w:line="10" w:lineRule="atLeast"/>
        <w:rPr>
          <w:sz w:val="20"/>
          <w:szCs w:val="20"/>
        </w:rPr>
      </w:pPr>
      <w:r w:rsidRPr="00CF46CA">
        <w:rPr>
          <w:sz w:val="20"/>
          <w:szCs w:val="20"/>
        </w:rPr>
        <w:t xml:space="preserve">    </w:t>
      </w:r>
    </w:p>
    <w:p w14:paraId="67D16E27" w14:textId="77777777" w:rsidR="00CF46CA" w:rsidRPr="00CF46CA" w:rsidRDefault="00CF46CA" w:rsidP="00CF46CA">
      <w:pPr>
        <w:spacing w:line="10" w:lineRule="atLeast"/>
        <w:rPr>
          <w:sz w:val="20"/>
          <w:szCs w:val="20"/>
        </w:rPr>
      </w:pPr>
      <w:r w:rsidRPr="00CF46CA">
        <w:rPr>
          <w:sz w:val="20"/>
          <w:szCs w:val="20"/>
        </w:rPr>
        <w:t xml:space="preserve">           if (p == bufend)</w:t>
      </w:r>
    </w:p>
    <w:p w14:paraId="687BBFD5" w14:textId="77777777" w:rsidR="00CF46CA" w:rsidRPr="00CF46CA" w:rsidRDefault="00CF46CA" w:rsidP="00CF46CA">
      <w:pPr>
        <w:spacing w:line="10" w:lineRule="atLeast"/>
        <w:rPr>
          <w:sz w:val="20"/>
          <w:szCs w:val="20"/>
        </w:rPr>
      </w:pPr>
      <w:r w:rsidRPr="00CF46CA">
        <w:rPr>
          <w:sz w:val="20"/>
          <w:szCs w:val="20"/>
        </w:rPr>
        <w:t xml:space="preserve">    -       break;</w:t>
      </w:r>
    </w:p>
    <w:p w14:paraId="6E7B3D45" w14:textId="77777777" w:rsidR="00CF46CA" w:rsidRPr="00CF46CA" w:rsidRDefault="00CF46CA" w:rsidP="00CF46CA">
      <w:pPr>
        <w:spacing w:line="10" w:lineRule="atLeast"/>
        <w:rPr>
          <w:sz w:val="20"/>
          <w:szCs w:val="20"/>
        </w:rPr>
      </w:pPr>
      <w:r w:rsidRPr="00CF46CA">
        <w:rPr>
          <w:sz w:val="20"/>
          <w:szCs w:val="20"/>
        </w:rPr>
        <w:t xml:space="preserve">    +       {</w:t>
      </w:r>
    </w:p>
    <w:p w14:paraId="08EA79AE" w14:textId="77777777" w:rsidR="00CF46CA" w:rsidRPr="00CF46CA" w:rsidRDefault="00CF46CA" w:rsidP="00CF46CA">
      <w:pPr>
        <w:spacing w:line="10" w:lineRule="atLeast"/>
        <w:rPr>
          <w:sz w:val="20"/>
          <w:szCs w:val="20"/>
        </w:rPr>
      </w:pPr>
      <w:r w:rsidRPr="00CF46CA">
        <w:rPr>
          <w:sz w:val="20"/>
          <w:szCs w:val="20"/>
        </w:rPr>
        <w:t xml:space="preserve">    +         if (current-&gt;missing_newline)</w:t>
      </w:r>
    </w:p>
    <w:p w14:paraId="264AB432" w14:textId="77777777" w:rsidR="00CF46CA" w:rsidRPr="00CF46CA" w:rsidRDefault="00CF46CA" w:rsidP="00CF46CA">
      <w:pPr>
        <w:spacing w:line="10" w:lineRule="atLeast"/>
        <w:rPr>
          <w:sz w:val="20"/>
          <w:szCs w:val="20"/>
        </w:rPr>
      </w:pPr>
      <w:r w:rsidRPr="00CF46CA">
        <w:rPr>
          <w:sz w:val="20"/>
          <w:szCs w:val="20"/>
        </w:rPr>
        <w:t xml:space="preserve">    +           --linbuf[line];</w:t>
      </w:r>
    </w:p>
    <w:p w14:paraId="1AEFAD8B" w14:textId="77777777" w:rsidR="00CF46CA" w:rsidRPr="00CF46CA" w:rsidRDefault="00CF46CA" w:rsidP="00CF46CA">
      <w:pPr>
        <w:spacing w:line="10" w:lineRule="atLeast"/>
        <w:rPr>
          <w:sz w:val="20"/>
          <w:szCs w:val="20"/>
        </w:rPr>
      </w:pPr>
      <w:r w:rsidRPr="00CF46CA">
        <w:rPr>
          <w:sz w:val="20"/>
          <w:szCs w:val="20"/>
        </w:rPr>
        <w:t xml:space="preserve">    +         break;</w:t>
      </w:r>
    </w:p>
    <w:p w14:paraId="77E17CFE" w14:textId="77777777" w:rsidR="00CF46CA" w:rsidRPr="00CF46CA" w:rsidRDefault="00CF46CA" w:rsidP="00CF46CA">
      <w:pPr>
        <w:spacing w:line="10" w:lineRule="atLeast"/>
        <w:rPr>
          <w:sz w:val="20"/>
          <w:szCs w:val="20"/>
        </w:rPr>
      </w:pPr>
      <w:r w:rsidRPr="00CF46CA">
        <w:rPr>
          <w:sz w:val="20"/>
          <w:szCs w:val="20"/>
        </w:rPr>
        <w:t xml:space="preserve">    +       }</w:t>
      </w:r>
    </w:p>
    <w:p w14:paraId="208511C3" w14:textId="77777777" w:rsidR="00CF46CA" w:rsidRPr="00CF46CA" w:rsidRDefault="00CF46CA" w:rsidP="00CF46CA">
      <w:pPr>
        <w:spacing w:line="10" w:lineRule="atLeast"/>
        <w:rPr>
          <w:sz w:val="20"/>
          <w:szCs w:val="20"/>
        </w:rPr>
      </w:pPr>
      <w:r w:rsidRPr="00CF46CA">
        <w:rPr>
          <w:sz w:val="20"/>
          <w:szCs w:val="20"/>
        </w:rPr>
        <w:t xml:space="preserve">    </w:t>
      </w:r>
    </w:p>
    <w:p w14:paraId="2C07387D" w14:textId="77777777" w:rsidR="00CF46CA" w:rsidRPr="00CF46CA" w:rsidRDefault="00CF46CA" w:rsidP="00CF46CA">
      <w:pPr>
        <w:spacing w:line="10" w:lineRule="atLeast"/>
        <w:rPr>
          <w:sz w:val="20"/>
          <w:szCs w:val="20"/>
        </w:rPr>
      </w:pPr>
      <w:r w:rsidRPr="00CF46CA">
        <w:rPr>
          <w:sz w:val="20"/>
          <w:szCs w:val="20"/>
        </w:rPr>
        <w:t xml:space="preserve">    But that would make diff misbehave with this input</w:t>
      </w:r>
    </w:p>
    <w:p w14:paraId="2C0ED44D" w14:textId="77777777" w:rsidR="00CF46CA" w:rsidRPr="00CF46CA" w:rsidRDefault="00CF46CA" w:rsidP="00CF46CA">
      <w:pPr>
        <w:spacing w:line="10" w:lineRule="atLeast"/>
        <w:rPr>
          <w:sz w:val="20"/>
          <w:szCs w:val="20"/>
        </w:rPr>
      </w:pPr>
      <w:r w:rsidRPr="00CF46CA">
        <w:rPr>
          <w:sz w:val="20"/>
          <w:szCs w:val="20"/>
        </w:rPr>
        <w:t xml:space="preserve">    (same as above, but with a newline appended to "a"),</w:t>
      </w:r>
    </w:p>
    <w:p w14:paraId="4FF34CFD" w14:textId="77777777" w:rsidR="00CF46CA" w:rsidRPr="00CF46CA" w:rsidRDefault="00CF46CA" w:rsidP="00CF46CA">
      <w:pPr>
        <w:spacing w:line="10" w:lineRule="atLeast"/>
        <w:rPr>
          <w:sz w:val="20"/>
          <w:szCs w:val="20"/>
        </w:rPr>
      </w:pPr>
      <w:r w:rsidRPr="00CF46CA">
        <w:rPr>
          <w:sz w:val="20"/>
          <w:szCs w:val="20"/>
        </w:rPr>
        <w:t xml:space="preserve">    </w:t>
      </w:r>
    </w:p>
    <w:p w14:paraId="43DD5688" w14:textId="77777777" w:rsidR="00CF46CA" w:rsidRPr="00CF46CA" w:rsidRDefault="00CF46CA" w:rsidP="00CF46CA">
      <w:pPr>
        <w:spacing w:line="10" w:lineRule="atLeast"/>
        <w:rPr>
          <w:sz w:val="20"/>
          <w:szCs w:val="20"/>
        </w:rPr>
      </w:pPr>
      <w:r w:rsidRPr="00CF46CA">
        <w:rPr>
          <w:sz w:val="20"/>
          <w:szCs w:val="20"/>
        </w:rPr>
        <w:t xml:space="preserve">        printf '\n1\n'&gt;a; printf '\n0\n\n1'&gt;b</w:t>
      </w:r>
    </w:p>
    <w:p w14:paraId="1D4D8A55" w14:textId="77777777" w:rsidR="00CF46CA" w:rsidRPr="00CF46CA" w:rsidRDefault="00CF46CA" w:rsidP="00CF46CA">
      <w:pPr>
        <w:spacing w:line="10" w:lineRule="atLeast"/>
        <w:rPr>
          <w:sz w:val="20"/>
          <w:szCs w:val="20"/>
        </w:rPr>
      </w:pPr>
      <w:r w:rsidRPr="00CF46CA">
        <w:rPr>
          <w:sz w:val="20"/>
          <w:szCs w:val="20"/>
        </w:rPr>
        <w:t xml:space="preserve">        ./diff -U1 a b</w:t>
      </w:r>
    </w:p>
    <w:p w14:paraId="42C09A13" w14:textId="77777777" w:rsidR="00CF46CA" w:rsidRPr="00CF46CA" w:rsidRDefault="00CF46CA" w:rsidP="00CF46CA">
      <w:pPr>
        <w:spacing w:line="10" w:lineRule="atLeast"/>
        <w:rPr>
          <w:sz w:val="20"/>
          <w:szCs w:val="20"/>
        </w:rPr>
      </w:pPr>
      <w:r w:rsidRPr="00CF46CA">
        <w:rPr>
          <w:sz w:val="20"/>
          <w:szCs w:val="20"/>
        </w:rPr>
        <w:t xml:space="preserve">    </w:t>
      </w:r>
    </w:p>
    <w:p w14:paraId="71E39168" w14:textId="77777777" w:rsidR="00CF46CA" w:rsidRPr="00CF46CA" w:rsidRDefault="00CF46CA" w:rsidP="00CF46CA">
      <w:pPr>
        <w:spacing w:line="10" w:lineRule="atLeast"/>
        <w:rPr>
          <w:sz w:val="20"/>
          <w:szCs w:val="20"/>
        </w:rPr>
      </w:pPr>
      <w:r w:rsidRPr="00CF46CA">
        <w:rPr>
          <w:sz w:val="20"/>
          <w:szCs w:val="20"/>
        </w:rPr>
        <w:t xml:space="preserve">    due to the block (100 lines above) that is triggered in that case</w:t>
      </w:r>
    </w:p>
    <w:p w14:paraId="424E4010" w14:textId="77777777" w:rsidR="00CF46CA" w:rsidRPr="00CF46CA" w:rsidRDefault="00CF46CA" w:rsidP="00CF46CA">
      <w:pPr>
        <w:spacing w:line="10" w:lineRule="atLeast"/>
        <w:rPr>
          <w:sz w:val="20"/>
          <w:szCs w:val="20"/>
        </w:rPr>
      </w:pPr>
      <w:r w:rsidRPr="00CF46CA">
        <w:rPr>
          <w:sz w:val="20"/>
          <w:szCs w:val="20"/>
        </w:rPr>
        <w:t xml:space="preserve">    (but not in the both-files-missing-newline case):</w:t>
      </w:r>
    </w:p>
    <w:p w14:paraId="4EFC7443" w14:textId="77777777" w:rsidR="00CF46CA" w:rsidRPr="00CF46CA" w:rsidRDefault="00CF46CA" w:rsidP="00CF46CA">
      <w:pPr>
        <w:spacing w:line="10" w:lineRule="atLeast"/>
        <w:rPr>
          <w:sz w:val="20"/>
          <w:szCs w:val="20"/>
        </w:rPr>
      </w:pPr>
      <w:r w:rsidRPr="00CF46CA">
        <w:rPr>
          <w:sz w:val="20"/>
          <w:szCs w:val="20"/>
        </w:rPr>
        <w:t xml:space="preserve">    </w:t>
      </w:r>
    </w:p>
    <w:p w14:paraId="46050EFF" w14:textId="77777777" w:rsidR="00CF46CA" w:rsidRPr="00CF46CA" w:rsidRDefault="00CF46CA" w:rsidP="00CF46CA">
      <w:pPr>
        <w:spacing w:line="10" w:lineRule="atLeast"/>
        <w:rPr>
          <w:sz w:val="20"/>
          <w:szCs w:val="20"/>
        </w:rPr>
      </w:pPr>
      <w:r w:rsidRPr="00CF46CA">
        <w:rPr>
          <w:sz w:val="20"/>
          <w:szCs w:val="20"/>
        </w:rPr>
        <w:t xml:space="preserve">          if (p == bufend</w:t>
      </w:r>
    </w:p>
    <w:p w14:paraId="4B1D329D" w14:textId="77777777" w:rsidR="00CF46CA" w:rsidRPr="00CF46CA" w:rsidRDefault="00CF46CA" w:rsidP="00CF46CA">
      <w:pPr>
        <w:spacing w:line="10" w:lineRule="atLeast"/>
        <w:rPr>
          <w:sz w:val="20"/>
          <w:szCs w:val="20"/>
        </w:rPr>
      </w:pPr>
      <w:r w:rsidRPr="00CF46CA">
        <w:rPr>
          <w:sz w:val="20"/>
          <w:szCs w:val="20"/>
        </w:rPr>
        <w:t xml:space="preserve">              &amp;&amp; current-&gt;missing_newline</w:t>
      </w:r>
    </w:p>
    <w:p w14:paraId="3A2B930B" w14:textId="77777777" w:rsidR="00CF46CA" w:rsidRPr="00CF46CA" w:rsidRDefault="00CF46CA" w:rsidP="00CF46CA">
      <w:pPr>
        <w:spacing w:line="10" w:lineRule="atLeast"/>
        <w:rPr>
          <w:sz w:val="20"/>
          <w:szCs w:val="20"/>
        </w:rPr>
      </w:pPr>
      <w:r w:rsidRPr="00CF46CA">
        <w:rPr>
          <w:sz w:val="20"/>
          <w:szCs w:val="20"/>
        </w:rPr>
        <w:lastRenderedPageBreak/>
        <w:t xml:space="preserve">              &amp;&amp; ROBUST_OUTPUT_STYLE (output_style))</w:t>
      </w:r>
    </w:p>
    <w:p w14:paraId="34B4D6F4" w14:textId="77777777" w:rsidR="00CF46CA" w:rsidRPr="00CF46CA" w:rsidRDefault="00CF46CA" w:rsidP="00CF46CA">
      <w:pPr>
        <w:spacing w:line="10" w:lineRule="atLeast"/>
        <w:rPr>
          <w:sz w:val="20"/>
          <w:szCs w:val="20"/>
        </w:rPr>
      </w:pPr>
      <w:r w:rsidRPr="00CF46CA">
        <w:rPr>
          <w:sz w:val="20"/>
          <w:szCs w:val="20"/>
        </w:rPr>
        <w:t xml:space="preserve">            {</w:t>
      </w:r>
    </w:p>
    <w:p w14:paraId="18A70CD5" w14:textId="77777777" w:rsidR="00CF46CA" w:rsidRPr="00CF46CA" w:rsidRDefault="00CF46CA" w:rsidP="00CF46CA">
      <w:pPr>
        <w:spacing w:line="10" w:lineRule="atLeast"/>
        <w:rPr>
          <w:sz w:val="20"/>
          <w:szCs w:val="20"/>
        </w:rPr>
      </w:pPr>
      <w:r w:rsidRPr="00CF46CA">
        <w:rPr>
          <w:sz w:val="20"/>
          <w:szCs w:val="20"/>
        </w:rPr>
        <w:t xml:space="preserve">              /* This line is incomplete.  If this is significant,</w:t>
      </w:r>
    </w:p>
    <w:p w14:paraId="5BA41813" w14:textId="77777777" w:rsidR="00CF46CA" w:rsidRPr="00CF46CA" w:rsidRDefault="00CF46CA" w:rsidP="00CF46CA">
      <w:pPr>
        <w:spacing w:line="10" w:lineRule="atLeast"/>
        <w:rPr>
          <w:sz w:val="20"/>
          <w:szCs w:val="20"/>
        </w:rPr>
      </w:pPr>
      <w:r w:rsidRPr="00CF46CA">
        <w:rPr>
          <w:sz w:val="20"/>
          <w:szCs w:val="20"/>
        </w:rPr>
        <w:t xml:space="preserve">                 put the line into buckets[-1].  */</w:t>
      </w:r>
    </w:p>
    <w:p w14:paraId="413C82CB" w14:textId="77777777" w:rsidR="00CF46CA" w:rsidRPr="00CF46CA" w:rsidRDefault="00CF46CA" w:rsidP="00CF46CA">
      <w:pPr>
        <w:spacing w:line="10" w:lineRule="atLeast"/>
        <w:rPr>
          <w:sz w:val="20"/>
          <w:szCs w:val="20"/>
        </w:rPr>
      </w:pPr>
      <w:r w:rsidRPr="00CF46CA">
        <w:rPr>
          <w:sz w:val="20"/>
          <w:szCs w:val="20"/>
        </w:rPr>
        <w:t xml:space="preserve">              if (ignore_white_space &lt; IGNORE_SPACE_CHANGE)</w:t>
      </w:r>
    </w:p>
    <w:p w14:paraId="4972832E" w14:textId="77777777" w:rsidR="00CF46CA" w:rsidRPr="00CF46CA" w:rsidRDefault="00CF46CA" w:rsidP="00CF46CA">
      <w:pPr>
        <w:spacing w:line="10" w:lineRule="atLeast"/>
        <w:rPr>
          <w:sz w:val="20"/>
          <w:szCs w:val="20"/>
        </w:rPr>
      </w:pPr>
      <w:r w:rsidRPr="00CF46CA">
        <w:rPr>
          <w:sz w:val="20"/>
          <w:szCs w:val="20"/>
        </w:rPr>
        <w:t xml:space="preserve">                bucket = &amp;buckets[-1];</w:t>
      </w:r>
    </w:p>
    <w:p w14:paraId="491F68F5" w14:textId="77777777" w:rsidR="00CF46CA" w:rsidRPr="00CF46CA" w:rsidRDefault="00CF46CA" w:rsidP="00CF46CA">
      <w:pPr>
        <w:spacing w:line="10" w:lineRule="atLeast"/>
        <w:rPr>
          <w:sz w:val="20"/>
          <w:szCs w:val="20"/>
        </w:rPr>
      </w:pPr>
      <w:r w:rsidRPr="00CF46CA">
        <w:rPr>
          <w:sz w:val="20"/>
          <w:szCs w:val="20"/>
        </w:rPr>
        <w:t xml:space="preserve">    </w:t>
      </w:r>
    </w:p>
    <w:p w14:paraId="550A5266" w14:textId="77777777" w:rsidR="00CF46CA" w:rsidRPr="00CF46CA" w:rsidRDefault="00CF46CA" w:rsidP="00CF46CA">
      <w:pPr>
        <w:spacing w:line="10" w:lineRule="atLeast"/>
        <w:rPr>
          <w:sz w:val="20"/>
          <w:szCs w:val="20"/>
        </w:rPr>
      </w:pPr>
      <w:r w:rsidRPr="00CF46CA">
        <w:rPr>
          <w:sz w:val="20"/>
          <w:szCs w:val="20"/>
        </w:rPr>
        <w:t xml:space="preserve">              /* Omit the inserted newline when computing linbuf later.  */</w:t>
      </w:r>
    </w:p>
    <w:p w14:paraId="0807F344" w14:textId="77777777" w:rsidR="00CF46CA" w:rsidRPr="00CF46CA" w:rsidRDefault="00CF46CA" w:rsidP="00CF46CA">
      <w:pPr>
        <w:spacing w:line="10" w:lineRule="atLeast"/>
        <w:rPr>
          <w:sz w:val="20"/>
          <w:szCs w:val="20"/>
        </w:rPr>
      </w:pPr>
      <w:r w:rsidRPr="00CF46CA">
        <w:rPr>
          <w:sz w:val="20"/>
          <w:szCs w:val="20"/>
        </w:rPr>
        <w:t xml:space="preserve">              p--;</w:t>
      </w:r>
    </w:p>
    <w:p w14:paraId="340C33DF" w14:textId="77777777" w:rsidR="00CF46CA" w:rsidRPr="00CF46CA" w:rsidRDefault="00CF46CA" w:rsidP="00CF46CA">
      <w:pPr>
        <w:spacing w:line="10" w:lineRule="atLeast"/>
        <w:rPr>
          <w:sz w:val="20"/>
          <w:szCs w:val="20"/>
        </w:rPr>
      </w:pPr>
      <w:r w:rsidRPr="00CF46CA">
        <w:rPr>
          <w:sz w:val="20"/>
          <w:szCs w:val="20"/>
        </w:rPr>
        <w:t xml:space="preserve">              bufend = suffix_begin = p;</w:t>
      </w:r>
    </w:p>
    <w:p w14:paraId="532EC661" w14:textId="77777777" w:rsidR="00CF46CA" w:rsidRPr="00CF46CA" w:rsidRDefault="00CF46CA" w:rsidP="00CF46CA">
      <w:pPr>
        <w:spacing w:line="10" w:lineRule="atLeast"/>
        <w:rPr>
          <w:sz w:val="20"/>
          <w:szCs w:val="20"/>
        </w:rPr>
      </w:pPr>
      <w:r w:rsidRPr="00CF46CA">
        <w:rPr>
          <w:sz w:val="20"/>
          <w:szCs w:val="20"/>
        </w:rPr>
        <w:t xml:space="preserve">            }</w:t>
      </w:r>
    </w:p>
    <w:p w14:paraId="447D654F" w14:textId="77777777" w:rsidR="00CF46CA" w:rsidRPr="00CF46CA" w:rsidRDefault="00CF46CA" w:rsidP="00CF46CA">
      <w:pPr>
        <w:spacing w:line="10" w:lineRule="atLeast"/>
        <w:rPr>
          <w:sz w:val="20"/>
          <w:szCs w:val="20"/>
        </w:rPr>
      </w:pPr>
      <w:r w:rsidRPr="00CF46CA">
        <w:rPr>
          <w:sz w:val="20"/>
          <w:szCs w:val="20"/>
        </w:rPr>
        <w:t xml:space="preserve">    </w:t>
      </w:r>
    </w:p>
    <w:p w14:paraId="19A45B06" w14:textId="77777777" w:rsidR="00CF46CA" w:rsidRPr="00CF46CA" w:rsidRDefault="00CF46CA" w:rsidP="00CF46CA">
      <w:pPr>
        <w:spacing w:line="10" w:lineRule="atLeast"/>
        <w:rPr>
          <w:sz w:val="20"/>
          <w:szCs w:val="20"/>
        </w:rPr>
      </w:pPr>
      <w:r w:rsidRPr="00CF46CA">
        <w:rPr>
          <w:sz w:val="20"/>
          <w:szCs w:val="20"/>
        </w:rPr>
        <w:t xml:space="preserve">    Note how "p" is decremented and "bufend" adjusted.</w:t>
      </w:r>
    </w:p>
    <w:p w14:paraId="5144A80E" w14:textId="77777777" w:rsidR="00CF46CA" w:rsidRPr="00CF46CA" w:rsidRDefault="00CF46CA" w:rsidP="00CF46CA">
      <w:pPr>
        <w:spacing w:line="10" w:lineRule="atLeast"/>
        <w:rPr>
          <w:sz w:val="20"/>
          <w:szCs w:val="20"/>
        </w:rPr>
      </w:pPr>
      <w:r w:rsidRPr="00CF46CA">
        <w:rPr>
          <w:sz w:val="20"/>
          <w:szCs w:val="20"/>
        </w:rPr>
        <w:t xml:space="preserve">    When that happens, we certainly don't want to decrement</w:t>
      </w:r>
    </w:p>
    <w:p w14:paraId="51F007BD" w14:textId="77777777" w:rsidR="00CF46CA" w:rsidRPr="00CF46CA" w:rsidRDefault="00CF46CA" w:rsidP="00CF46CA">
      <w:pPr>
        <w:spacing w:line="10" w:lineRule="atLeast"/>
        <w:rPr>
          <w:sz w:val="20"/>
          <w:szCs w:val="20"/>
        </w:rPr>
      </w:pPr>
      <w:r w:rsidRPr="00CF46CA">
        <w:rPr>
          <w:sz w:val="20"/>
          <w:szCs w:val="20"/>
        </w:rPr>
        <w:t xml:space="preserve">    "bufend" yet again.</w:t>
      </w:r>
    </w:p>
    <w:p w14:paraId="0065B1A9" w14:textId="77777777" w:rsidR="00CF46CA" w:rsidRPr="00CF46CA" w:rsidRDefault="00CF46CA" w:rsidP="00CF46CA">
      <w:pPr>
        <w:spacing w:line="10" w:lineRule="atLeast"/>
        <w:rPr>
          <w:sz w:val="20"/>
          <w:szCs w:val="20"/>
        </w:rPr>
      </w:pPr>
      <w:r w:rsidRPr="00CF46CA">
        <w:rPr>
          <w:sz w:val="20"/>
          <w:szCs w:val="20"/>
        </w:rPr>
        <w:t xml:space="preserve">    </w:t>
      </w:r>
    </w:p>
    <w:p w14:paraId="585D4542" w14:textId="77777777" w:rsidR="00CF46CA" w:rsidRPr="00CF46CA" w:rsidRDefault="00CF46CA" w:rsidP="00CF46CA">
      <w:pPr>
        <w:spacing w:line="10" w:lineRule="atLeast"/>
        <w:rPr>
          <w:sz w:val="20"/>
          <w:szCs w:val="20"/>
        </w:rPr>
      </w:pPr>
      <w:r w:rsidRPr="00CF46CA">
        <w:rPr>
          <w:sz w:val="20"/>
          <w:szCs w:val="20"/>
        </w:rPr>
        <w:t xml:space="preserve">    Since there is no other way to determine at the end whether "bufend"</w:t>
      </w:r>
    </w:p>
    <w:p w14:paraId="0D36DCE8" w14:textId="77777777" w:rsidR="00CF46CA" w:rsidRPr="00CF46CA" w:rsidRDefault="00CF46CA" w:rsidP="00CF46CA">
      <w:pPr>
        <w:spacing w:line="10" w:lineRule="atLeast"/>
        <w:rPr>
          <w:sz w:val="20"/>
          <w:szCs w:val="20"/>
        </w:rPr>
      </w:pPr>
      <w:r w:rsidRPr="00CF46CA">
        <w:rPr>
          <w:sz w:val="20"/>
          <w:szCs w:val="20"/>
        </w:rPr>
        <w:t xml:space="preserve">    was already decremented, add a new variable to serve as witness.</w:t>
      </w:r>
    </w:p>
    <w:p w14:paraId="0CC56FAD" w14:textId="77777777" w:rsidR="00CF46CA" w:rsidRPr="00CF46CA" w:rsidRDefault="00CF46CA" w:rsidP="00CF46CA">
      <w:pPr>
        <w:spacing w:line="10" w:lineRule="atLeast"/>
        <w:rPr>
          <w:sz w:val="20"/>
          <w:szCs w:val="20"/>
        </w:rPr>
      </w:pPr>
      <w:r w:rsidRPr="00CF46CA">
        <w:rPr>
          <w:sz w:val="20"/>
          <w:szCs w:val="20"/>
        </w:rPr>
        <w:t xml:space="preserve">    </w:t>
      </w:r>
    </w:p>
    <w:p w14:paraId="0D59E697" w14:textId="77777777" w:rsidR="00CF46CA" w:rsidRPr="00CF46CA" w:rsidRDefault="00CF46CA" w:rsidP="00CF46CA">
      <w:pPr>
        <w:spacing w:line="10" w:lineRule="atLeast"/>
        <w:rPr>
          <w:sz w:val="20"/>
          <w:szCs w:val="20"/>
        </w:rPr>
      </w:pPr>
      <w:r w:rsidRPr="00CF46CA">
        <w:rPr>
          <w:sz w:val="20"/>
          <w:szCs w:val="20"/>
        </w:rPr>
        <w:t xml:space="preserve">    * NEWS (Bug fixes): Mention it.</w:t>
      </w:r>
    </w:p>
    <w:p w14:paraId="4CEFDECF" w14:textId="77777777" w:rsidR="00CF46CA" w:rsidRPr="00CF46CA" w:rsidRDefault="00CF46CA" w:rsidP="00CF46CA">
      <w:pPr>
        <w:spacing w:line="10" w:lineRule="atLeast"/>
        <w:rPr>
          <w:sz w:val="20"/>
          <w:szCs w:val="20"/>
        </w:rPr>
      </w:pPr>
      <w:r w:rsidRPr="00CF46CA">
        <w:rPr>
          <w:sz w:val="20"/>
          <w:szCs w:val="20"/>
        </w:rPr>
        <w:t xml:space="preserve">    Reported by Timo Juhani Lindfors in http://bugs.debian.org/577832.</w:t>
      </w:r>
    </w:p>
    <w:p w14:paraId="29438EA1" w14:textId="77777777" w:rsidR="00CF46CA" w:rsidRPr="00CF46CA" w:rsidRDefault="00CF46CA" w:rsidP="00CF46CA">
      <w:pPr>
        <w:spacing w:line="10" w:lineRule="atLeast"/>
        <w:rPr>
          <w:sz w:val="20"/>
          <w:szCs w:val="20"/>
        </w:rPr>
      </w:pPr>
      <w:r w:rsidRPr="00CF46CA">
        <w:rPr>
          <w:sz w:val="20"/>
          <w:szCs w:val="20"/>
        </w:rPr>
        <w:t xml:space="preserve">    Forwarded by Santiago Vila.</w:t>
      </w:r>
    </w:p>
    <w:p w14:paraId="1FC391C1" w14:textId="77777777" w:rsidR="00CF46CA" w:rsidRPr="00CF46CA" w:rsidRDefault="00CF46CA" w:rsidP="00CF46CA">
      <w:pPr>
        <w:spacing w:line="10" w:lineRule="atLeast"/>
        <w:rPr>
          <w:sz w:val="20"/>
          <w:szCs w:val="20"/>
        </w:rPr>
      </w:pPr>
    </w:p>
    <w:p w14:paraId="2CBB55BB" w14:textId="77777777" w:rsidR="00CF46CA" w:rsidRPr="00CF46CA" w:rsidRDefault="00CF46CA" w:rsidP="00CF46CA">
      <w:pPr>
        <w:spacing w:line="10" w:lineRule="atLeast"/>
        <w:rPr>
          <w:sz w:val="20"/>
          <w:szCs w:val="20"/>
        </w:rPr>
      </w:pPr>
      <w:r w:rsidRPr="00CF46CA">
        <w:rPr>
          <w:sz w:val="20"/>
          <w:szCs w:val="20"/>
        </w:rPr>
        <w:t>commit 648802169a29ea096d6e9813b043b91af9342f8d</w:t>
      </w:r>
    </w:p>
    <w:p w14:paraId="29D4BEC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1A6A117" w14:textId="77777777" w:rsidR="00CF46CA" w:rsidRPr="00CF46CA" w:rsidRDefault="00CF46CA" w:rsidP="00CF46CA">
      <w:pPr>
        <w:spacing w:line="10" w:lineRule="atLeast"/>
        <w:rPr>
          <w:sz w:val="20"/>
          <w:szCs w:val="20"/>
        </w:rPr>
      </w:pPr>
      <w:r w:rsidRPr="00CF46CA">
        <w:rPr>
          <w:sz w:val="20"/>
          <w:szCs w:val="20"/>
        </w:rPr>
        <w:t>Date:   Fri Apr 16 08:47:28 2010 +0200</w:t>
      </w:r>
    </w:p>
    <w:p w14:paraId="507EEB49" w14:textId="77777777" w:rsidR="00CF46CA" w:rsidRPr="00CF46CA" w:rsidRDefault="00CF46CA" w:rsidP="00CF46CA">
      <w:pPr>
        <w:spacing w:line="10" w:lineRule="atLeast"/>
        <w:rPr>
          <w:sz w:val="20"/>
          <w:szCs w:val="20"/>
        </w:rPr>
      </w:pPr>
    </w:p>
    <w:p w14:paraId="301539FE" w14:textId="77777777" w:rsidR="00CF46CA" w:rsidRPr="00CF46CA" w:rsidRDefault="00CF46CA" w:rsidP="00CF46CA">
      <w:pPr>
        <w:spacing w:line="10" w:lineRule="atLeast"/>
        <w:rPr>
          <w:sz w:val="20"/>
          <w:szCs w:val="20"/>
        </w:rPr>
      </w:pPr>
      <w:r w:rsidRPr="00CF46CA">
        <w:rPr>
          <w:sz w:val="20"/>
          <w:szCs w:val="20"/>
        </w:rPr>
        <w:t xml:space="preserve">    tests: update init.sh from gnulib</w:t>
      </w:r>
    </w:p>
    <w:p w14:paraId="395EA362" w14:textId="77777777" w:rsidR="00CF46CA" w:rsidRPr="00CF46CA" w:rsidRDefault="00CF46CA" w:rsidP="00CF46CA">
      <w:pPr>
        <w:spacing w:line="10" w:lineRule="atLeast"/>
        <w:rPr>
          <w:sz w:val="20"/>
          <w:szCs w:val="20"/>
        </w:rPr>
      </w:pPr>
      <w:r w:rsidRPr="00CF46CA">
        <w:rPr>
          <w:sz w:val="20"/>
          <w:szCs w:val="20"/>
        </w:rPr>
        <w:t xml:space="preserve">    </w:t>
      </w:r>
    </w:p>
    <w:p w14:paraId="7EAEC5D5" w14:textId="77777777" w:rsidR="00CF46CA" w:rsidRPr="00CF46CA" w:rsidRDefault="00CF46CA" w:rsidP="00CF46CA">
      <w:pPr>
        <w:spacing w:line="10" w:lineRule="atLeast"/>
        <w:rPr>
          <w:sz w:val="20"/>
          <w:szCs w:val="20"/>
        </w:rPr>
      </w:pPr>
      <w:r w:rsidRPr="00CF46CA">
        <w:rPr>
          <w:sz w:val="20"/>
          <w:szCs w:val="20"/>
        </w:rPr>
        <w:t xml:space="preserve">    * tests/init.sh: Update from gnulib.</w:t>
      </w:r>
    </w:p>
    <w:p w14:paraId="11E8776A" w14:textId="77777777" w:rsidR="00CF46CA" w:rsidRPr="00CF46CA" w:rsidRDefault="00CF46CA" w:rsidP="00CF46CA">
      <w:pPr>
        <w:spacing w:line="10" w:lineRule="atLeast"/>
        <w:rPr>
          <w:sz w:val="20"/>
          <w:szCs w:val="20"/>
        </w:rPr>
      </w:pPr>
    </w:p>
    <w:p w14:paraId="1E39DAE0" w14:textId="77777777" w:rsidR="00CF46CA" w:rsidRPr="00CF46CA" w:rsidRDefault="00CF46CA" w:rsidP="00CF46CA">
      <w:pPr>
        <w:spacing w:line="10" w:lineRule="atLeast"/>
        <w:rPr>
          <w:sz w:val="20"/>
          <w:szCs w:val="20"/>
        </w:rPr>
      </w:pPr>
      <w:r w:rsidRPr="00CF46CA">
        <w:rPr>
          <w:sz w:val="20"/>
          <w:szCs w:val="20"/>
        </w:rPr>
        <w:t>commit 4065b154b0eda7aa100bcd0a905b0f4304fbacfd</w:t>
      </w:r>
    </w:p>
    <w:p w14:paraId="2C8E942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4D6484C" w14:textId="77777777" w:rsidR="00CF46CA" w:rsidRPr="00CF46CA" w:rsidRDefault="00CF46CA" w:rsidP="00CF46CA">
      <w:pPr>
        <w:spacing w:line="10" w:lineRule="atLeast"/>
        <w:rPr>
          <w:sz w:val="20"/>
          <w:szCs w:val="20"/>
        </w:rPr>
      </w:pPr>
      <w:r w:rsidRPr="00CF46CA">
        <w:rPr>
          <w:sz w:val="20"/>
          <w:szCs w:val="20"/>
        </w:rPr>
        <w:t>Date:   Thu Apr 8 11:04:15 2010 +0200</w:t>
      </w:r>
    </w:p>
    <w:p w14:paraId="5BA08B49" w14:textId="77777777" w:rsidR="00CF46CA" w:rsidRPr="00CF46CA" w:rsidRDefault="00CF46CA" w:rsidP="00CF46CA">
      <w:pPr>
        <w:spacing w:line="10" w:lineRule="atLeast"/>
        <w:rPr>
          <w:sz w:val="20"/>
          <w:szCs w:val="20"/>
        </w:rPr>
      </w:pPr>
    </w:p>
    <w:p w14:paraId="390C5D24" w14:textId="77777777" w:rsidR="00CF46CA" w:rsidRPr="00CF46CA" w:rsidRDefault="00CF46CA" w:rsidP="00CF46CA">
      <w:pPr>
        <w:spacing w:line="10" w:lineRule="atLeast"/>
        <w:rPr>
          <w:sz w:val="20"/>
          <w:szCs w:val="20"/>
        </w:rPr>
      </w:pPr>
      <w:r w:rsidRPr="00CF46CA">
        <w:rPr>
          <w:sz w:val="20"/>
          <w:szCs w:val="20"/>
        </w:rPr>
        <w:t xml:space="preserve">    build: include cfg.mk and dist-check.mk in the distribution tarball</w:t>
      </w:r>
    </w:p>
    <w:p w14:paraId="2A5DFDF4" w14:textId="77777777" w:rsidR="00CF46CA" w:rsidRPr="00CF46CA" w:rsidRDefault="00CF46CA" w:rsidP="00CF46CA">
      <w:pPr>
        <w:spacing w:line="10" w:lineRule="atLeast"/>
        <w:rPr>
          <w:sz w:val="20"/>
          <w:szCs w:val="20"/>
        </w:rPr>
      </w:pPr>
      <w:r w:rsidRPr="00CF46CA">
        <w:rPr>
          <w:sz w:val="20"/>
          <w:szCs w:val="20"/>
        </w:rPr>
        <w:t xml:space="preserve">    </w:t>
      </w:r>
    </w:p>
    <w:p w14:paraId="72E4453E" w14:textId="77777777" w:rsidR="00CF46CA" w:rsidRPr="00CF46CA" w:rsidRDefault="00CF46CA" w:rsidP="00CF46CA">
      <w:pPr>
        <w:spacing w:line="10" w:lineRule="atLeast"/>
        <w:rPr>
          <w:sz w:val="20"/>
          <w:szCs w:val="20"/>
        </w:rPr>
      </w:pPr>
      <w:r w:rsidRPr="00CF46CA">
        <w:rPr>
          <w:sz w:val="20"/>
          <w:szCs w:val="20"/>
        </w:rPr>
        <w:t xml:space="preserve">    * Makefile.am (EXTRA_DIST): Add cfg.mk and dist-check.mk.</w:t>
      </w:r>
    </w:p>
    <w:p w14:paraId="3A413FEE" w14:textId="77777777" w:rsidR="00CF46CA" w:rsidRPr="00CF46CA" w:rsidRDefault="00CF46CA" w:rsidP="00CF46CA">
      <w:pPr>
        <w:spacing w:line="10" w:lineRule="atLeast"/>
        <w:rPr>
          <w:sz w:val="20"/>
          <w:szCs w:val="20"/>
        </w:rPr>
      </w:pPr>
    </w:p>
    <w:p w14:paraId="743E5038" w14:textId="77777777" w:rsidR="00CF46CA" w:rsidRPr="00CF46CA" w:rsidRDefault="00CF46CA" w:rsidP="00CF46CA">
      <w:pPr>
        <w:spacing w:line="10" w:lineRule="atLeast"/>
        <w:rPr>
          <w:sz w:val="20"/>
          <w:szCs w:val="20"/>
        </w:rPr>
      </w:pPr>
      <w:r w:rsidRPr="00CF46CA">
        <w:rPr>
          <w:sz w:val="20"/>
          <w:szCs w:val="20"/>
        </w:rPr>
        <w:t>commit 70a02578aebbc3f0fd6edea240d5c1e9e76101e3</w:t>
      </w:r>
    </w:p>
    <w:p w14:paraId="15986E7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3D31B29" w14:textId="77777777" w:rsidR="00CF46CA" w:rsidRPr="00CF46CA" w:rsidRDefault="00CF46CA" w:rsidP="00CF46CA">
      <w:pPr>
        <w:spacing w:line="10" w:lineRule="atLeast"/>
        <w:rPr>
          <w:sz w:val="20"/>
          <w:szCs w:val="20"/>
        </w:rPr>
      </w:pPr>
      <w:r w:rsidRPr="00CF46CA">
        <w:rPr>
          <w:sz w:val="20"/>
          <w:szCs w:val="20"/>
        </w:rPr>
        <w:t>Date:   Thu Apr 8 11:02:32 2010 +0200</w:t>
      </w:r>
    </w:p>
    <w:p w14:paraId="24C5A965" w14:textId="77777777" w:rsidR="00CF46CA" w:rsidRPr="00CF46CA" w:rsidRDefault="00CF46CA" w:rsidP="00CF46CA">
      <w:pPr>
        <w:spacing w:line="10" w:lineRule="atLeast"/>
        <w:rPr>
          <w:sz w:val="20"/>
          <w:szCs w:val="20"/>
        </w:rPr>
      </w:pPr>
    </w:p>
    <w:p w14:paraId="4E0055B1" w14:textId="77777777" w:rsidR="00CF46CA" w:rsidRPr="00CF46CA" w:rsidRDefault="00CF46CA" w:rsidP="00CF46CA">
      <w:pPr>
        <w:spacing w:line="10" w:lineRule="atLeast"/>
        <w:rPr>
          <w:sz w:val="20"/>
          <w:szCs w:val="20"/>
        </w:rPr>
      </w:pPr>
      <w:r w:rsidRPr="00CF46CA">
        <w:rPr>
          <w:sz w:val="20"/>
          <w:szCs w:val="20"/>
        </w:rPr>
        <w:t xml:space="preserve">    maint: update to latest gnulib</w:t>
      </w:r>
    </w:p>
    <w:p w14:paraId="7DE44482" w14:textId="77777777" w:rsidR="00CF46CA" w:rsidRPr="00CF46CA" w:rsidRDefault="00CF46CA" w:rsidP="00CF46CA">
      <w:pPr>
        <w:spacing w:line="10" w:lineRule="atLeast"/>
        <w:rPr>
          <w:sz w:val="20"/>
          <w:szCs w:val="20"/>
        </w:rPr>
      </w:pPr>
      <w:r w:rsidRPr="00CF46CA">
        <w:rPr>
          <w:sz w:val="20"/>
          <w:szCs w:val="20"/>
        </w:rPr>
        <w:t xml:space="preserve">    </w:t>
      </w:r>
    </w:p>
    <w:p w14:paraId="39252DEE" w14:textId="77777777" w:rsidR="00CF46CA" w:rsidRPr="00CF46CA" w:rsidRDefault="00CF46CA" w:rsidP="00CF46CA">
      <w:pPr>
        <w:spacing w:line="10" w:lineRule="atLeast"/>
        <w:rPr>
          <w:sz w:val="20"/>
          <w:szCs w:val="20"/>
        </w:rPr>
      </w:pPr>
      <w:r w:rsidRPr="00CF46CA">
        <w:rPr>
          <w:sz w:val="20"/>
          <w:szCs w:val="20"/>
        </w:rPr>
        <w:t xml:space="preserve">    * cfg.mk (sc_cross_check_PATH_usage_in_tests): Remove rule,</w:t>
      </w:r>
    </w:p>
    <w:p w14:paraId="625FE34B" w14:textId="77777777" w:rsidR="00CF46CA" w:rsidRPr="00CF46CA" w:rsidRDefault="00CF46CA" w:rsidP="00CF46CA">
      <w:pPr>
        <w:spacing w:line="10" w:lineRule="atLeast"/>
        <w:rPr>
          <w:sz w:val="20"/>
          <w:szCs w:val="20"/>
        </w:rPr>
      </w:pPr>
      <w:r w:rsidRPr="00CF46CA">
        <w:rPr>
          <w:sz w:val="20"/>
          <w:szCs w:val="20"/>
        </w:rPr>
        <w:t xml:space="preserve">    now that it's in gnulib's maint.mk.</w:t>
      </w:r>
    </w:p>
    <w:p w14:paraId="139F9A4D" w14:textId="77777777" w:rsidR="00CF46CA" w:rsidRPr="00CF46CA" w:rsidRDefault="00CF46CA" w:rsidP="00CF46CA">
      <w:pPr>
        <w:spacing w:line="10" w:lineRule="atLeast"/>
        <w:rPr>
          <w:sz w:val="20"/>
          <w:szCs w:val="20"/>
        </w:rPr>
      </w:pPr>
      <w:r w:rsidRPr="00CF46CA">
        <w:rPr>
          <w:sz w:val="20"/>
          <w:szCs w:val="20"/>
        </w:rPr>
        <w:t xml:space="preserve">    * gnulib: Update to latest.</w:t>
      </w:r>
    </w:p>
    <w:p w14:paraId="6CEF3E95" w14:textId="77777777" w:rsidR="00CF46CA" w:rsidRPr="00CF46CA" w:rsidRDefault="00CF46CA" w:rsidP="00CF46CA">
      <w:pPr>
        <w:spacing w:line="10" w:lineRule="atLeast"/>
        <w:rPr>
          <w:sz w:val="20"/>
          <w:szCs w:val="20"/>
        </w:rPr>
      </w:pPr>
    </w:p>
    <w:p w14:paraId="3140C654" w14:textId="77777777" w:rsidR="00CF46CA" w:rsidRPr="00CF46CA" w:rsidRDefault="00CF46CA" w:rsidP="00CF46CA">
      <w:pPr>
        <w:spacing w:line="10" w:lineRule="atLeast"/>
        <w:rPr>
          <w:sz w:val="20"/>
          <w:szCs w:val="20"/>
        </w:rPr>
      </w:pPr>
      <w:r w:rsidRPr="00CF46CA">
        <w:rPr>
          <w:sz w:val="20"/>
          <w:szCs w:val="20"/>
        </w:rPr>
        <w:t>commit 0c6d7eea33394375e0e794e72c7896508645f426</w:t>
      </w:r>
    </w:p>
    <w:p w14:paraId="1D054315"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DEB49CD" w14:textId="77777777" w:rsidR="00CF46CA" w:rsidRPr="00CF46CA" w:rsidRDefault="00CF46CA" w:rsidP="00CF46CA">
      <w:pPr>
        <w:spacing w:line="10" w:lineRule="atLeast"/>
        <w:rPr>
          <w:sz w:val="20"/>
          <w:szCs w:val="20"/>
        </w:rPr>
      </w:pPr>
      <w:r w:rsidRPr="00CF46CA">
        <w:rPr>
          <w:sz w:val="20"/>
          <w:szCs w:val="20"/>
        </w:rPr>
        <w:t>Date:   Wed Apr 7 11:43:14 2010 +0200</w:t>
      </w:r>
    </w:p>
    <w:p w14:paraId="767B411E" w14:textId="77777777" w:rsidR="00CF46CA" w:rsidRPr="00CF46CA" w:rsidRDefault="00CF46CA" w:rsidP="00CF46CA">
      <w:pPr>
        <w:spacing w:line="10" w:lineRule="atLeast"/>
        <w:rPr>
          <w:sz w:val="20"/>
          <w:szCs w:val="20"/>
        </w:rPr>
      </w:pPr>
    </w:p>
    <w:p w14:paraId="717E21A5" w14:textId="77777777" w:rsidR="00CF46CA" w:rsidRPr="00CF46CA" w:rsidRDefault="00CF46CA" w:rsidP="00CF46CA">
      <w:pPr>
        <w:spacing w:line="10" w:lineRule="atLeast"/>
        <w:rPr>
          <w:sz w:val="20"/>
          <w:szCs w:val="20"/>
        </w:rPr>
      </w:pPr>
      <w:r w:rsidRPr="00CF46CA">
        <w:rPr>
          <w:sz w:val="20"/>
          <w:szCs w:val="20"/>
        </w:rPr>
        <w:t xml:space="preserve">    tests: make new PATH-crosschecking syntax-check tighter</w:t>
      </w:r>
    </w:p>
    <w:p w14:paraId="0EDD99A0" w14:textId="77777777" w:rsidR="00CF46CA" w:rsidRPr="00CF46CA" w:rsidRDefault="00CF46CA" w:rsidP="00CF46CA">
      <w:pPr>
        <w:spacing w:line="10" w:lineRule="atLeast"/>
        <w:rPr>
          <w:sz w:val="20"/>
          <w:szCs w:val="20"/>
        </w:rPr>
      </w:pPr>
      <w:r w:rsidRPr="00CF46CA">
        <w:rPr>
          <w:sz w:val="20"/>
          <w:szCs w:val="20"/>
        </w:rPr>
        <w:t xml:space="preserve">    </w:t>
      </w:r>
    </w:p>
    <w:p w14:paraId="665B4B24" w14:textId="77777777" w:rsidR="00CF46CA" w:rsidRPr="00CF46CA" w:rsidRDefault="00CF46CA" w:rsidP="00CF46CA">
      <w:pPr>
        <w:spacing w:line="10" w:lineRule="atLeast"/>
        <w:rPr>
          <w:sz w:val="20"/>
          <w:szCs w:val="20"/>
        </w:rPr>
      </w:pPr>
      <w:r w:rsidRPr="00CF46CA">
        <w:rPr>
          <w:sz w:val="20"/>
          <w:szCs w:val="20"/>
        </w:rPr>
        <w:t xml:space="preserve">    * cfg.mk (sc_cross_check_PATH_usage_in_tests): Use grep's -x (match</w:t>
      </w:r>
    </w:p>
    <w:p w14:paraId="575E90DF" w14:textId="77777777" w:rsidR="00CF46CA" w:rsidRPr="00CF46CA" w:rsidRDefault="00CF46CA" w:rsidP="00CF46CA">
      <w:pPr>
        <w:spacing w:line="10" w:lineRule="atLeast"/>
        <w:rPr>
          <w:sz w:val="20"/>
          <w:szCs w:val="20"/>
        </w:rPr>
      </w:pPr>
      <w:r w:rsidRPr="00CF46CA">
        <w:rPr>
          <w:sz w:val="20"/>
          <w:szCs w:val="20"/>
        </w:rPr>
        <w:t xml:space="preserve">    entire line) option with -F.</w:t>
      </w:r>
    </w:p>
    <w:p w14:paraId="61E8B152" w14:textId="77777777" w:rsidR="00CF46CA" w:rsidRPr="00CF46CA" w:rsidRDefault="00CF46CA" w:rsidP="00CF46CA">
      <w:pPr>
        <w:spacing w:line="10" w:lineRule="atLeast"/>
        <w:rPr>
          <w:sz w:val="20"/>
          <w:szCs w:val="20"/>
        </w:rPr>
      </w:pPr>
    </w:p>
    <w:p w14:paraId="36E78FB9" w14:textId="77777777" w:rsidR="00CF46CA" w:rsidRPr="00CF46CA" w:rsidRDefault="00CF46CA" w:rsidP="00CF46CA">
      <w:pPr>
        <w:spacing w:line="10" w:lineRule="atLeast"/>
        <w:rPr>
          <w:sz w:val="20"/>
          <w:szCs w:val="20"/>
        </w:rPr>
      </w:pPr>
      <w:r w:rsidRPr="00CF46CA">
        <w:rPr>
          <w:sz w:val="20"/>
          <w:szCs w:val="20"/>
        </w:rPr>
        <w:t>commit fe2d46d4aaa79e15d2df24ae387c032858982c3f</w:t>
      </w:r>
    </w:p>
    <w:p w14:paraId="6C818C7D"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0F780E9" w14:textId="77777777" w:rsidR="00CF46CA" w:rsidRPr="00CF46CA" w:rsidRDefault="00CF46CA" w:rsidP="00CF46CA">
      <w:pPr>
        <w:spacing w:line="10" w:lineRule="atLeast"/>
        <w:rPr>
          <w:sz w:val="20"/>
          <w:szCs w:val="20"/>
        </w:rPr>
      </w:pPr>
      <w:r w:rsidRPr="00CF46CA">
        <w:rPr>
          <w:sz w:val="20"/>
          <w:szCs w:val="20"/>
        </w:rPr>
        <w:t>Date:   Wed Apr 7 10:59:00 2010 +0200</w:t>
      </w:r>
    </w:p>
    <w:p w14:paraId="72193AE4" w14:textId="77777777" w:rsidR="00CF46CA" w:rsidRPr="00CF46CA" w:rsidRDefault="00CF46CA" w:rsidP="00CF46CA">
      <w:pPr>
        <w:spacing w:line="10" w:lineRule="atLeast"/>
        <w:rPr>
          <w:sz w:val="20"/>
          <w:szCs w:val="20"/>
        </w:rPr>
      </w:pPr>
    </w:p>
    <w:p w14:paraId="4CF52B46" w14:textId="77777777" w:rsidR="00CF46CA" w:rsidRPr="00CF46CA" w:rsidRDefault="00CF46CA" w:rsidP="00CF46CA">
      <w:pPr>
        <w:spacing w:line="10" w:lineRule="atLeast"/>
        <w:rPr>
          <w:sz w:val="20"/>
          <w:szCs w:val="20"/>
        </w:rPr>
      </w:pPr>
      <w:r w:rsidRPr="00CF46CA">
        <w:rPr>
          <w:sz w:val="20"/>
          <w:szCs w:val="20"/>
        </w:rPr>
        <w:t xml:space="preserve">    tests: pull latest help-version from gzip</w:t>
      </w:r>
    </w:p>
    <w:p w14:paraId="7489EC60" w14:textId="77777777" w:rsidR="00CF46CA" w:rsidRPr="00CF46CA" w:rsidRDefault="00CF46CA" w:rsidP="00CF46CA">
      <w:pPr>
        <w:spacing w:line="10" w:lineRule="atLeast"/>
        <w:rPr>
          <w:sz w:val="20"/>
          <w:szCs w:val="20"/>
        </w:rPr>
      </w:pPr>
      <w:r w:rsidRPr="00CF46CA">
        <w:rPr>
          <w:sz w:val="20"/>
          <w:szCs w:val="20"/>
        </w:rPr>
        <w:t xml:space="preserve">    </w:t>
      </w:r>
    </w:p>
    <w:p w14:paraId="6A3E17CF" w14:textId="77777777" w:rsidR="00CF46CA" w:rsidRPr="00CF46CA" w:rsidRDefault="00CF46CA" w:rsidP="00CF46CA">
      <w:pPr>
        <w:spacing w:line="10" w:lineRule="atLeast"/>
        <w:rPr>
          <w:sz w:val="20"/>
          <w:szCs w:val="20"/>
        </w:rPr>
      </w:pPr>
      <w:r w:rsidRPr="00CF46CA">
        <w:rPr>
          <w:sz w:val="20"/>
          <w:szCs w:val="20"/>
        </w:rPr>
        <w:t xml:space="preserve">    * tests/help-version: Update from gzip.</w:t>
      </w:r>
    </w:p>
    <w:p w14:paraId="6B2440A1" w14:textId="77777777" w:rsidR="00CF46CA" w:rsidRPr="00CF46CA" w:rsidRDefault="00CF46CA" w:rsidP="00CF46CA">
      <w:pPr>
        <w:spacing w:line="10" w:lineRule="atLeast"/>
        <w:rPr>
          <w:sz w:val="20"/>
          <w:szCs w:val="20"/>
        </w:rPr>
      </w:pPr>
      <w:r w:rsidRPr="00CF46CA">
        <w:rPr>
          <w:sz w:val="20"/>
          <w:szCs w:val="20"/>
        </w:rPr>
        <w:t xml:space="preserve">    * Makefile.am (TESTS_ENVIRONMENT): Export VERSION,</w:t>
      </w:r>
    </w:p>
    <w:p w14:paraId="68D057EC" w14:textId="77777777" w:rsidR="00CF46CA" w:rsidRPr="00CF46CA" w:rsidRDefault="00CF46CA" w:rsidP="00CF46CA">
      <w:pPr>
        <w:spacing w:line="10" w:lineRule="atLeast"/>
        <w:rPr>
          <w:sz w:val="20"/>
          <w:szCs w:val="20"/>
        </w:rPr>
      </w:pPr>
      <w:r w:rsidRPr="00CF46CA">
        <w:rPr>
          <w:sz w:val="20"/>
          <w:szCs w:val="20"/>
        </w:rPr>
        <w:t xml:space="preserve">    as required for this new help-version script.</w:t>
      </w:r>
    </w:p>
    <w:p w14:paraId="1BC9E742" w14:textId="77777777" w:rsidR="00CF46CA" w:rsidRPr="00CF46CA" w:rsidRDefault="00CF46CA" w:rsidP="00CF46CA">
      <w:pPr>
        <w:spacing w:line="10" w:lineRule="atLeast"/>
        <w:rPr>
          <w:sz w:val="20"/>
          <w:szCs w:val="20"/>
        </w:rPr>
      </w:pPr>
    </w:p>
    <w:p w14:paraId="2BB97F62" w14:textId="77777777" w:rsidR="00CF46CA" w:rsidRPr="00CF46CA" w:rsidRDefault="00CF46CA" w:rsidP="00CF46CA">
      <w:pPr>
        <w:spacing w:line="10" w:lineRule="atLeast"/>
        <w:rPr>
          <w:sz w:val="20"/>
          <w:szCs w:val="20"/>
        </w:rPr>
      </w:pPr>
      <w:r w:rsidRPr="00CF46CA">
        <w:rPr>
          <w:sz w:val="20"/>
          <w:szCs w:val="20"/>
        </w:rPr>
        <w:t>commit 46773b6abbfd75432387a6e28579a11c62e897d9</w:t>
      </w:r>
    </w:p>
    <w:p w14:paraId="0658931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F10A870" w14:textId="77777777" w:rsidR="00CF46CA" w:rsidRPr="00CF46CA" w:rsidRDefault="00CF46CA" w:rsidP="00CF46CA">
      <w:pPr>
        <w:spacing w:line="10" w:lineRule="atLeast"/>
        <w:rPr>
          <w:sz w:val="20"/>
          <w:szCs w:val="20"/>
        </w:rPr>
      </w:pPr>
      <w:r w:rsidRPr="00CF46CA">
        <w:rPr>
          <w:sz w:val="20"/>
          <w:szCs w:val="20"/>
        </w:rPr>
        <w:t>Date:   Wed Apr 7 10:51:19 2010 +0200</w:t>
      </w:r>
    </w:p>
    <w:p w14:paraId="0D1A8F8E" w14:textId="77777777" w:rsidR="00CF46CA" w:rsidRPr="00CF46CA" w:rsidRDefault="00CF46CA" w:rsidP="00CF46CA">
      <w:pPr>
        <w:spacing w:line="10" w:lineRule="atLeast"/>
        <w:rPr>
          <w:sz w:val="20"/>
          <w:szCs w:val="20"/>
        </w:rPr>
      </w:pPr>
    </w:p>
    <w:p w14:paraId="4F01FD46" w14:textId="77777777" w:rsidR="00CF46CA" w:rsidRPr="00CF46CA" w:rsidRDefault="00CF46CA" w:rsidP="00CF46CA">
      <w:pPr>
        <w:spacing w:line="10" w:lineRule="atLeast"/>
        <w:rPr>
          <w:sz w:val="20"/>
          <w:szCs w:val="20"/>
        </w:rPr>
      </w:pPr>
      <w:r w:rsidRPr="00CF46CA">
        <w:rPr>
          <w:sz w:val="20"/>
          <w:szCs w:val="20"/>
        </w:rPr>
        <w:t xml:space="preserve">    tests: add syntax-check rule to verify that tests use proper PATH</w:t>
      </w:r>
    </w:p>
    <w:p w14:paraId="1A5E333C" w14:textId="77777777" w:rsidR="00CF46CA" w:rsidRPr="00CF46CA" w:rsidRDefault="00CF46CA" w:rsidP="00CF46CA">
      <w:pPr>
        <w:spacing w:line="10" w:lineRule="atLeast"/>
        <w:rPr>
          <w:sz w:val="20"/>
          <w:szCs w:val="20"/>
        </w:rPr>
      </w:pPr>
      <w:r w:rsidRPr="00CF46CA">
        <w:rPr>
          <w:sz w:val="20"/>
          <w:szCs w:val="20"/>
        </w:rPr>
        <w:t xml:space="preserve">    </w:t>
      </w:r>
    </w:p>
    <w:p w14:paraId="2AE03F3E" w14:textId="77777777" w:rsidR="00CF46CA" w:rsidRPr="00CF46CA" w:rsidRDefault="00CF46CA" w:rsidP="00CF46CA">
      <w:pPr>
        <w:spacing w:line="10" w:lineRule="atLeast"/>
        <w:rPr>
          <w:sz w:val="20"/>
          <w:szCs w:val="20"/>
        </w:rPr>
      </w:pPr>
      <w:r w:rsidRPr="00CF46CA">
        <w:rPr>
          <w:sz w:val="20"/>
          <w:szCs w:val="20"/>
        </w:rPr>
        <w:t xml:space="preserve">    * cfg.mk (sc_cross_check_PATH_usage_in_tests): New rule, that is</w:t>
      </w:r>
    </w:p>
    <w:p w14:paraId="77E6FB12" w14:textId="77777777" w:rsidR="00CF46CA" w:rsidRPr="00CF46CA" w:rsidRDefault="00CF46CA" w:rsidP="00CF46CA">
      <w:pPr>
        <w:spacing w:line="10" w:lineRule="atLeast"/>
        <w:rPr>
          <w:sz w:val="20"/>
          <w:szCs w:val="20"/>
        </w:rPr>
      </w:pPr>
      <w:r w:rsidRPr="00CF46CA">
        <w:rPr>
          <w:sz w:val="20"/>
          <w:szCs w:val="20"/>
        </w:rPr>
        <w:t xml:space="preserve">    useful only in conjunction with the help-version script.</w:t>
      </w:r>
    </w:p>
    <w:p w14:paraId="733AE1AA" w14:textId="77777777" w:rsidR="00CF46CA" w:rsidRPr="00CF46CA" w:rsidRDefault="00CF46CA" w:rsidP="00CF46CA">
      <w:pPr>
        <w:spacing w:line="10" w:lineRule="atLeast"/>
        <w:rPr>
          <w:sz w:val="20"/>
          <w:szCs w:val="20"/>
        </w:rPr>
      </w:pPr>
    </w:p>
    <w:p w14:paraId="34F027FA" w14:textId="77777777" w:rsidR="00CF46CA" w:rsidRPr="00CF46CA" w:rsidRDefault="00CF46CA" w:rsidP="00CF46CA">
      <w:pPr>
        <w:spacing w:line="10" w:lineRule="atLeast"/>
        <w:rPr>
          <w:sz w:val="20"/>
          <w:szCs w:val="20"/>
        </w:rPr>
      </w:pPr>
      <w:r w:rsidRPr="00CF46CA">
        <w:rPr>
          <w:sz w:val="20"/>
          <w:szCs w:val="20"/>
        </w:rPr>
        <w:t>commit 55cf264a2bac21ed6b8729bc175df421e35facf4</w:t>
      </w:r>
    </w:p>
    <w:p w14:paraId="7C3A66FA"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78D77C2" w14:textId="77777777" w:rsidR="00CF46CA" w:rsidRPr="00CF46CA" w:rsidRDefault="00CF46CA" w:rsidP="00CF46CA">
      <w:pPr>
        <w:spacing w:line="10" w:lineRule="atLeast"/>
        <w:rPr>
          <w:sz w:val="20"/>
          <w:szCs w:val="20"/>
        </w:rPr>
      </w:pPr>
      <w:r w:rsidRPr="00CF46CA">
        <w:rPr>
          <w:sz w:val="20"/>
          <w:szCs w:val="20"/>
        </w:rPr>
        <w:t>Date:   Wed Apr 7 10:56:06 2010 +0200</w:t>
      </w:r>
    </w:p>
    <w:p w14:paraId="39383FE5" w14:textId="77777777" w:rsidR="00CF46CA" w:rsidRPr="00CF46CA" w:rsidRDefault="00CF46CA" w:rsidP="00CF46CA">
      <w:pPr>
        <w:spacing w:line="10" w:lineRule="atLeast"/>
        <w:rPr>
          <w:sz w:val="20"/>
          <w:szCs w:val="20"/>
        </w:rPr>
      </w:pPr>
    </w:p>
    <w:p w14:paraId="3DF7F5AE" w14:textId="77777777" w:rsidR="00CF46CA" w:rsidRPr="00CF46CA" w:rsidRDefault="00CF46CA" w:rsidP="00CF46CA">
      <w:pPr>
        <w:spacing w:line="10" w:lineRule="atLeast"/>
        <w:rPr>
          <w:sz w:val="20"/>
          <w:szCs w:val="20"/>
        </w:rPr>
      </w:pPr>
      <w:r w:rsidRPr="00CF46CA">
        <w:rPr>
          <w:sz w:val="20"/>
          <w:szCs w:val="20"/>
        </w:rPr>
        <w:t xml:space="preserve">    tests: use path_prepend_ consistently; remove unnecessary VERBOSE check</w:t>
      </w:r>
    </w:p>
    <w:p w14:paraId="6C98E49B" w14:textId="77777777" w:rsidR="00CF46CA" w:rsidRPr="00CF46CA" w:rsidRDefault="00CF46CA" w:rsidP="00CF46CA">
      <w:pPr>
        <w:spacing w:line="10" w:lineRule="atLeast"/>
        <w:rPr>
          <w:sz w:val="20"/>
          <w:szCs w:val="20"/>
        </w:rPr>
      </w:pPr>
      <w:r w:rsidRPr="00CF46CA">
        <w:rPr>
          <w:sz w:val="20"/>
          <w:szCs w:val="20"/>
        </w:rPr>
        <w:t xml:space="preserve">    </w:t>
      </w:r>
    </w:p>
    <w:p w14:paraId="40870AB1" w14:textId="77777777" w:rsidR="00CF46CA" w:rsidRPr="00CF46CA" w:rsidRDefault="00CF46CA" w:rsidP="00CF46CA">
      <w:pPr>
        <w:spacing w:line="10" w:lineRule="atLeast"/>
        <w:rPr>
          <w:sz w:val="20"/>
          <w:szCs w:val="20"/>
        </w:rPr>
      </w:pPr>
      <w:r w:rsidRPr="00CF46CA">
        <w:rPr>
          <w:sz w:val="20"/>
          <w:szCs w:val="20"/>
        </w:rPr>
        <w:t xml:space="preserve">    * tests/basic: Likewise.</w:t>
      </w:r>
    </w:p>
    <w:p w14:paraId="17B1EFDC" w14:textId="77777777" w:rsidR="00CF46CA" w:rsidRPr="00CF46CA" w:rsidRDefault="00CF46CA" w:rsidP="00CF46CA">
      <w:pPr>
        <w:spacing w:line="10" w:lineRule="atLeast"/>
        <w:rPr>
          <w:sz w:val="20"/>
          <w:szCs w:val="20"/>
        </w:rPr>
      </w:pPr>
      <w:r w:rsidRPr="00CF46CA">
        <w:rPr>
          <w:sz w:val="20"/>
          <w:szCs w:val="20"/>
        </w:rPr>
        <w:t xml:space="preserve">    * tests/binary: Likewise.</w:t>
      </w:r>
    </w:p>
    <w:p w14:paraId="204B904F" w14:textId="77777777" w:rsidR="00CF46CA" w:rsidRPr="00CF46CA" w:rsidRDefault="00CF46CA" w:rsidP="00CF46CA">
      <w:pPr>
        <w:spacing w:line="10" w:lineRule="atLeast"/>
        <w:rPr>
          <w:sz w:val="20"/>
          <w:szCs w:val="20"/>
        </w:rPr>
      </w:pPr>
      <w:r w:rsidRPr="00CF46CA">
        <w:rPr>
          <w:sz w:val="20"/>
          <w:szCs w:val="20"/>
        </w:rPr>
        <w:t xml:space="preserve">    * tests/function-line-vs-leading-space: Likewise.</w:t>
      </w:r>
    </w:p>
    <w:p w14:paraId="0DEBE1D2" w14:textId="77777777" w:rsidR="00CF46CA" w:rsidRPr="00CF46CA" w:rsidRDefault="00CF46CA" w:rsidP="00CF46CA">
      <w:pPr>
        <w:spacing w:line="10" w:lineRule="atLeast"/>
        <w:rPr>
          <w:sz w:val="20"/>
          <w:szCs w:val="20"/>
        </w:rPr>
      </w:pPr>
      <w:r w:rsidRPr="00CF46CA">
        <w:rPr>
          <w:sz w:val="20"/>
          <w:szCs w:val="20"/>
        </w:rPr>
        <w:t xml:space="preserve">    * tests/label-vs-func: Likewise.</w:t>
      </w:r>
    </w:p>
    <w:p w14:paraId="2D42F4D4" w14:textId="77777777" w:rsidR="00CF46CA" w:rsidRPr="00CF46CA" w:rsidRDefault="00CF46CA" w:rsidP="00CF46CA">
      <w:pPr>
        <w:spacing w:line="10" w:lineRule="atLeast"/>
        <w:rPr>
          <w:sz w:val="20"/>
          <w:szCs w:val="20"/>
        </w:rPr>
      </w:pPr>
      <w:r w:rsidRPr="00CF46CA">
        <w:rPr>
          <w:sz w:val="20"/>
          <w:szCs w:val="20"/>
        </w:rPr>
        <w:t xml:space="preserve">    * tests/stdin: Likewise.</w:t>
      </w:r>
    </w:p>
    <w:p w14:paraId="7CB7440D" w14:textId="77777777" w:rsidR="00CF46CA" w:rsidRPr="00CF46CA" w:rsidRDefault="00CF46CA" w:rsidP="00CF46CA">
      <w:pPr>
        <w:spacing w:line="10" w:lineRule="atLeast"/>
        <w:rPr>
          <w:sz w:val="20"/>
          <w:szCs w:val="20"/>
        </w:rPr>
      </w:pPr>
    </w:p>
    <w:p w14:paraId="1DBA9B2A" w14:textId="77777777" w:rsidR="00CF46CA" w:rsidRPr="00CF46CA" w:rsidRDefault="00CF46CA" w:rsidP="00CF46CA">
      <w:pPr>
        <w:spacing w:line="10" w:lineRule="atLeast"/>
        <w:rPr>
          <w:sz w:val="20"/>
          <w:szCs w:val="20"/>
        </w:rPr>
      </w:pPr>
      <w:r w:rsidRPr="00CF46CA">
        <w:rPr>
          <w:sz w:val="20"/>
          <w:szCs w:val="20"/>
        </w:rPr>
        <w:t>commit eb7d0cc49110157fe0a7820f39cb052371af2699</w:t>
      </w:r>
    </w:p>
    <w:p w14:paraId="1ADF583A" w14:textId="77777777" w:rsidR="00CF46CA" w:rsidRPr="00CF46CA" w:rsidRDefault="00CF46CA" w:rsidP="00CF46CA">
      <w:pPr>
        <w:spacing w:line="10" w:lineRule="atLeast"/>
        <w:rPr>
          <w:sz w:val="20"/>
          <w:szCs w:val="20"/>
        </w:rPr>
      </w:pPr>
      <w:r w:rsidRPr="00CF46CA">
        <w:rPr>
          <w:sz w:val="20"/>
          <w:szCs w:val="20"/>
        </w:rPr>
        <w:t>Author: Eric Blake &lt;eblake@redhat.com&gt;</w:t>
      </w:r>
    </w:p>
    <w:p w14:paraId="054864DE" w14:textId="77777777" w:rsidR="00CF46CA" w:rsidRPr="00CF46CA" w:rsidRDefault="00CF46CA" w:rsidP="00CF46CA">
      <w:pPr>
        <w:spacing w:line="10" w:lineRule="atLeast"/>
        <w:rPr>
          <w:sz w:val="20"/>
          <w:szCs w:val="20"/>
        </w:rPr>
      </w:pPr>
      <w:r w:rsidRPr="00CF46CA">
        <w:rPr>
          <w:sz w:val="20"/>
          <w:szCs w:val="20"/>
        </w:rPr>
        <w:t>Date:   Tue Apr 6 10:11:35 2010 -0600</w:t>
      </w:r>
    </w:p>
    <w:p w14:paraId="45524A2D" w14:textId="77777777" w:rsidR="00CF46CA" w:rsidRPr="00CF46CA" w:rsidRDefault="00CF46CA" w:rsidP="00CF46CA">
      <w:pPr>
        <w:spacing w:line="10" w:lineRule="atLeast"/>
        <w:rPr>
          <w:sz w:val="20"/>
          <w:szCs w:val="20"/>
        </w:rPr>
      </w:pPr>
    </w:p>
    <w:p w14:paraId="00F47CAA" w14:textId="77777777" w:rsidR="00CF46CA" w:rsidRPr="00CF46CA" w:rsidRDefault="00CF46CA" w:rsidP="00CF46CA">
      <w:pPr>
        <w:spacing w:line="10" w:lineRule="atLeast"/>
        <w:rPr>
          <w:sz w:val="20"/>
          <w:szCs w:val="20"/>
        </w:rPr>
      </w:pPr>
      <w:r w:rsidRPr="00CF46CA">
        <w:rPr>
          <w:sz w:val="20"/>
          <w:szCs w:val="20"/>
        </w:rPr>
        <w:t xml:space="preserve">    maint: ignore generated files</w:t>
      </w:r>
    </w:p>
    <w:p w14:paraId="3E5F30D8" w14:textId="77777777" w:rsidR="00CF46CA" w:rsidRPr="00CF46CA" w:rsidRDefault="00CF46CA" w:rsidP="00CF46CA">
      <w:pPr>
        <w:spacing w:line="10" w:lineRule="atLeast"/>
        <w:rPr>
          <w:sz w:val="20"/>
          <w:szCs w:val="20"/>
        </w:rPr>
      </w:pPr>
      <w:r w:rsidRPr="00CF46CA">
        <w:rPr>
          <w:sz w:val="20"/>
          <w:szCs w:val="20"/>
        </w:rPr>
        <w:t xml:space="preserve">    </w:t>
      </w:r>
    </w:p>
    <w:p w14:paraId="64E192F4" w14:textId="77777777" w:rsidR="00CF46CA" w:rsidRPr="00CF46CA" w:rsidRDefault="00CF46CA" w:rsidP="00CF46CA">
      <w:pPr>
        <w:spacing w:line="10" w:lineRule="atLeast"/>
        <w:rPr>
          <w:sz w:val="20"/>
          <w:szCs w:val="20"/>
        </w:rPr>
      </w:pPr>
      <w:r w:rsidRPr="00CF46CA">
        <w:rPr>
          <w:sz w:val="20"/>
          <w:szCs w:val="20"/>
        </w:rPr>
        <w:t xml:space="preserve">    * .gitignore: Ignore recent gnulib additions.</w:t>
      </w:r>
    </w:p>
    <w:p w14:paraId="3CCF80B2" w14:textId="77777777" w:rsidR="00CF46CA" w:rsidRPr="00CF46CA" w:rsidRDefault="00CF46CA" w:rsidP="00CF46CA">
      <w:pPr>
        <w:spacing w:line="10" w:lineRule="atLeast"/>
        <w:rPr>
          <w:sz w:val="20"/>
          <w:szCs w:val="20"/>
        </w:rPr>
      </w:pPr>
    </w:p>
    <w:p w14:paraId="7F88EF46" w14:textId="77777777" w:rsidR="00CF46CA" w:rsidRPr="00CF46CA" w:rsidRDefault="00CF46CA" w:rsidP="00CF46CA">
      <w:pPr>
        <w:spacing w:line="10" w:lineRule="atLeast"/>
        <w:rPr>
          <w:sz w:val="20"/>
          <w:szCs w:val="20"/>
        </w:rPr>
      </w:pPr>
      <w:r w:rsidRPr="00CF46CA">
        <w:rPr>
          <w:sz w:val="20"/>
          <w:szCs w:val="20"/>
        </w:rPr>
        <w:t>commit a7784f93efeb7609159de1217d43231a9f7a7f2f</w:t>
      </w:r>
    </w:p>
    <w:p w14:paraId="43503CA0" w14:textId="77777777" w:rsidR="00CF46CA" w:rsidRPr="00CF46CA" w:rsidRDefault="00CF46CA" w:rsidP="00CF46CA">
      <w:pPr>
        <w:spacing w:line="10" w:lineRule="atLeast"/>
        <w:rPr>
          <w:sz w:val="20"/>
          <w:szCs w:val="20"/>
        </w:rPr>
      </w:pPr>
      <w:r w:rsidRPr="00CF46CA">
        <w:rPr>
          <w:sz w:val="20"/>
          <w:szCs w:val="20"/>
        </w:rPr>
        <w:t>Author: Eric Blake &lt;eblake@redhat.com&gt;</w:t>
      </w:r>
    </w:p>
    <w:p w14:paraId="7832AB0D" w14:textId="77777777" w:rsidR="00CF46CA" w:rsidRPr="00CF46CA" w:rsidRDefault="00CF46CA" w:rsidP="00CF46CA">
      <w:pPr>
        <w:spacing w:line="10" w:lineRule="atLeast"/>
        <w:rPr>
          <w:sz w:val="20"/>
          <w:szCs w:val="20"/>
        </w:rPr>
      </w:pPr>
      <w:r w:rsidRPr="00CF46CA">
        <w:rPr>
          <w:sz w:val="20"/>
          <w:szCs w:val="20"/>
        </w:rPr>
        <w:t>Date:   Tue Apr 6 10:03:29 2010 -0600</w:t>
      </w:r>
    </w:p>
    <w:p w14:paraId="4AD90543" w14:textId="77777777" w:rsidR="00CF46CA" w:rsidRPr="00CF46CA" w:rsidRDefault="00CF46CA" w:rsidP="00CF46CA">
      <w:pPr>
        <w:spacing w:line="10" w:lineRule="atLeast"/>
        <w:rPr>
          <w:sz w:val="20"/>
          <w:szCs w:val="20"/>
        </w:rPr>
      </w:pPr>
    </w:p>
    <w:p w14:paraId="02ABB8C8" w14:textId="77777777" w:rsidR="00CF46CA" w:rsidRPr="00CF46CA" w:rsidRDefault="00CF46CA" w:rsidP="00CF46CA">
      <w:pPr>
        <w:spacing w:line="10" w:lineRule="atLeast"/>
        <w:rPr>
          <w:sz w:val="20"/>
          <w:szCs w:val="20"/>
        </w:rPr>
      </w:pPr>
      <w:r w:rsidRPr="00CF46CA">
        <w:rPr>
          <w:sz w:val="20"/>
          <w:szCs w:val="20"/>
        </w:rPr>
        <w:t xml:space="preserve">    maint: update to latest bootstrap</w:t>
      </w:r>
    </w:p>
    <w:p w14:paraId="10DC712E" w14:textId="77777777" w:rsidR="00CF46CA" w:rsidRPr="00CF46CA" w:rsidRDefault="00CF46CA" w:rsidP="00CF46CA">
      <w:pPr>
        <w:spacing w:line="10" w:lineRule="atLeast"/>
        <w:rPr>
          <w:sz w:val="20"/>
          <w:szCs w:val="20"/>
        </w:rPr>
      </w:pPr>
      <w:r w:rsidRPr="00CF46CA">
        <w:rPr>
          <w:sz w:val="20"/>
          <w:szCs w:val="20"/>
        </w:rPr>
        <w:t xml:space="preserve">    </w:t>
      </w:r>
    </w:p>
    <w:p w14:paraId="73EE9EBE" w14:textId="77777777" w:rsidR="00CF46CA" w:rsidRPr="00CF46CA" w:rsidRDefault="00CF46CA" w:rsidP="00CF46CA">
      <w:pPr>
        <w:spacing w:line="10" w:lineRule="atLeast"/>
        <w:rPr>
          <w:sz w:val="20"/>
          <w:szCs w:val="20"/>
        </w:rPr>
      </w:pPr>
      <w:r w:rsidRPr="00CF46CA">
        <w:rPr>
          <w:sz w:val="20"/>
          <w:szCs w:val="20"/>
        </w:rPr>
        <w:t xml:space="preserve">    * bootstrap: Copy from gnulib/build-aux.</w:t>
      </w:r>
    </w:p>
    <w:p w14:paraId="244CD63D" w14:textId="77777777" w:rsidR="00CF46CA" w:rsidRPr="00CF46CA" w:rsidRDefault="00CF46CA" w:rsidP="00CF46CA">
      <w:pPr>
        <w:spacing w:line="10" w:lineRule="atLeast"/>
        <w:rPr>
          <w:sz w:val="20"/>
          <w:szCs w:val="20"/>
        </w:rPr>
      </w:pPr>
    </w:p>
    <w:p w14:paraId="32C39556" w14:textId="77777777" w:rsidR="00CF46CA" w:rsidRPr="00CF46CA" w:rsidRDefault="00CF46CA" w:rsidP="00CF46CA">
      <w:pPr>
        <w:spacing w:line="10" w:lineRule="atLeast"/>
        <w:rPr>
          <w:sz w:val="20"/>
          <w:szCs w:val="20"/>
        </w:rPr>
      </w:pPr>
      <w:r w:rsidRPr="00CF46CA">
        <w:rPr>
          <w:sz w:val="20"/>
          <w:szCs w:val="20"/>
        </w:rPr>
        <w:t>commit adc5cf557b1f56c8ed1aff907ca3e9abf344ce86</w:t>
      </w:r>
    </w:p>
    <w:p w14:paraId="1444E068"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161B94B" w14:textId="77777777" w:rsidR="00CF46CA" w:rsidRPr="00CF46CA" w:rsidRDefault="00CF46CA" w:rsidP="00CF46CA">
      <w:pPr>
        <w:spacing w:line="10" w:lineRule="atLeast"/>
        <w:rPr>
          <w:sz w:val="20"/>
          <w:szCs w:val="20"/>
        </w:rPr>
      </w:pPr>
      <w:r w:rsidRPr="00CF46CA">
        <w:rPr>
          <w:sz w:val="20"/>
          <w:szCs w:val="20"/>
        </w:rPr>
        <w:t>Date:   Mon Apr 5 22:08:58 2010 +0200</w:t>
      </w:r>
    </w:p>
    <w:p w14:paraId="0D0E3EFA" w14:textId="77777777" w:rsidR="00CF46CA" w:rsidRPr="00CF46CA" w:rsidRDefault="00CF46CA" w:rsidP="00CF46CA">
      <w:pPr>
        <w:spacing w:line="10" w:lineRule="atLeast"/>
        <w:rPr>
          <w:sz w:val="20"/>
          <w:szCs w:val="20"/>
        </w:rPr>
      </w:pPr>
    </w:p>
    <w:p w14:paraId="7692B04B" w14:textId="77777777" w:rsidR="00CF46CA" w:rsidRPr="00CF46CA" w:rsidRDefault="00CF46CA" w:rsidP="00CF46CA">
      <w:pPr>
        <w:spacing w:line="10" w:lineRule="atLeast"/>
        <w:rPr>
          <w:sz w:val="20"/>
          <w:szCs w:val="20"/>
        </w:rPr>
      </w:pPr>
      <w:r w:rsidRPr="00CF46CA">
        <w:rPr>
          <w:sz w:val="20"/>
          <w:szCs w:val="20"/>
        </w:rPr>
        <w:t xml:space="preserve">    tests: get latest init.sh from gnulib</w:t>
      </w:r>
    </w:p>
    <w:p w14:paraId="74822547" w14:textId="77777777" w:rsidR="00CF46CA" w:rsidRPr="00CF46CA" w:rsidRDefault="00CF46CA" w:rsidP="00CF46CA">
      <w:pPr>
        <w:spacing w:line="10" w:lineRule="atLeast"/>
        <w:rPr>
          <w:sz w:val="20"/>
          <w:szCs w:val="20"/>
        </w:rPr>
      </w:pPr>
      <w:r w:rsidRPr="00CF46CA">
        <w:rPr>
          <w:sz w:val="20"/>
          <w:szCs w:val="20"/>
        </w:rPr>
        <w:t xml:space="preserve">    </w:t>
      </w:r>
    </w:p>
    <w:p w14:paraId="3FDD14B2" w14:textId="77777777" w:rsidR="00CF46CA" w:rsidRPr="00CF46CA" w:rsidRDefault="00CF46CA" w:rsidP="00CF46CA">
      <w:pPr>
        <w:spacing w:line="10" w:lineRule="atLeast"/>
        <w:rPr>
          <w:sz w:val="20"/>
          <w:szCs w:val="20"/>
        </w:rPr>
      </w:pPr>
      <w:r w:rsidRPr="00CF46CA">
        <w:rPr>
          <w:sz w:val="20"/>
          <w:szCs w:val="20"/>
        </w:rPr>
        <w:t xml:space="preserve">    * tests/init.sh: Update from gnulib.</w:t>
      </w:r>
    </w:p>
    <w:p w14:paraId="1F6FCCE7" w14:textId="77777777" w:rsidR="00CF46CA" w:rsidRPr="00CF46CA" w:rsidRDefault="00CF46CA" w:rsidP="00CF46CA">
      <w:pPr>
        <w:spacing w:line="10" w:lineRule="atLeast"/>
        <w:rPr>
          <w:sz w:val="20"/>
          <w:szCs w:val="20"/>
        </w:rPr>
      </w:pPr>
    </w:p>
    <w:p w14:paraId="1F148466" w14:textId="77777777" w:rsidR="00CF46CA" w:rsidRPr="00CF46CA" w:rsidRDefault="00CF46CA" w:rsidP="00CF46CA">
      <w:pPr>
        <w:spacing w:line="10" w:lineRule="atLeast"/>
        <w:rPr>
          <w:sz w:val="20"/>
          <w:szCs w:val="20"/>
        </w:rPr>
      </w:pPr>
      <w:r w:rsidRPr="00CF46CA">
        <w:rPr>
          <w:sz w:val="20"/>
          <w:szCs w:val="20"/>
        </w:rPr>
        <w:t>commit c5b10cdca91e438acc819b0cde4ea694ce52d3d2</w:t>
      </w:r>
    </w:p>
    <w:p w14:paraId="712805A8"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76DFE9C" w14:textId="77777777" w:rsidR="00CF46CA" w:rsidRPr="00CF46CA" w:rsidRDefault="00CF46CA" w:rsidP="00CF46CA">
      <w:pPr>
        <w:spacing w:line="10" w:lineRule="atLeast"/>
        <w:rPr>
          <w:sz w:val="20"/>
          <w:szCs w:val="20"/>
        </w:rPr>
      </w:pPr>
      <w:r w:rsidRPr="00CF46CA">
        <w:rPr>
          <w:sz w:val="20"/>
          <w:szCs w:val="20"/>
        </w:rPr>
        <w:t>Date:   Mon Apr 5 21:47:17 2010 +0200</w:t>
      </w:r>
    </w:p>
    <w:p w14:paraId="41CD74D3" w14:textId="77777777" w:rsidR="00CF46CA" w:rsidRPr="00CF46CA" w:rsidRDefault="00CF46CA" w:rsidP="00CF46CA">
      <w:pPr>
        <w:spacing w:line="10" w:lineRule="atLeast"/>
        <w:rPr>
          <w:sz w:val="20"/>
          <w:szCs w:val="20"/>
        </w:rPr>
      </w:pPr>
    </w:p>
    <w:p w14:paraId="02078771" w14:textId="77777777" w:rsidR="00CF46CA" w:rsidRPr="00CF46CA" w:rsidRDefault="00CF46CA" w:rsidP="00CF46CA">
      <w:pPr>
        <w:spacing w:line="10" w:lineRule="atLeast"/>
        <w:rPr>
          <w:sz w:val="20"/>
          <w:szCs w:val="20"/>
        </w:rPr>
      </w:pPr>
      <w:r w:rsidRPr="00CF46CA">
        <w:rPr>
          <w:sz w:val="20"/>
          <w:szCs w:val="20"/>
        </w:rPr>
        <w:t xml:space="preserve">    build: update gnulib submodule to latest; adapt</w:t>
      </w:r>
    </w:p>
    <w:p w14:paraId="75E3A3C8" w14:textId="77777777" w:rsidR="00CF46CA" w:rsidRPr="00CF46CA" w:rsidRDefault="00CF46CA" w:rsidP="00CF46CA">
      <w:pPr>
        <w:spacing w:line="10" w:lineRule="atLeast"/>
        <w:rPr>
          <w:sz w:val="20"/>
          <w:szCs w:val="20"/>
        </w:rPr>
      </w:pPr>
      <w:r w:rsidRPr="00CF46CA">
        <w:rPr>
          <w:sz w:val="20"/>
          <w:szCs w:val="20"/>
        </w:rPr>
        <w:t xml:space="preserve">    </w:t>
      </w:r>
    </w:p>
    <w:p w14:paraId="390F3688" w14:textId="77777777" w:rsidR="00CF46CA" w:rsidRPr="00CF46CA" w:rsidRDefault="00CF46CA" w:rsidP="00CF46CA">
      <w:pPr>
        <w:spacing w:line="10" w:lineRule="atLeast"/>
        <w:rPr>
          <w:sz w:val="20"/>
          <w:szCs w:val="20"/>
        </w:rPr>
      </w:pPr>
      <w:r w:rsidRPr="00CF46CA">
        <w:rPr>
          <w:sz w:val="20"/>
          <w:szCs w:val="20"/>
        </w:rPr>
        <w:t xml:space="preserve">    * cfg.mk (local-checks-to-skip): Add new sc_texinfo_acronym, to skip it.</w:t>
      </w:r>
    </w:p>
    <w:p w14:paraId="17ABC82A" w14:textId="77777777" w:rsidR="00CF46CA" w:rsidRPr="00CF46CA" w:rsidRDefault="00CF46CA" w:rsidP="00CF46CA">
      <w:pPr>
        <w:spacing w:line="10" w:lineRule="atLeast"/>
        <w:rPr>
          <w:sz w:val="20"/>
          <w:szCs w:val="20"/>
        </w:rPr>
      </w:pPr>
    </w:p>
    <w:p w14:paraId="342AB50C" w14:textId="77777777" w:rsidR="00CF46CA" w:rsidRPr="00CF46CA" w:rsidRDefault="00CF46CA" w:rsidP="00CF46CA">
      <w:pPr>
        <w:spacing w:line="10" w:lineRule="atLeast"/>
        <w:rPr>
          <w:sz w:val="20"/>
          <w:szCs w:val="20"/>
        </w:rPr>
      </w:pPr>
      <w:r w:rsidRPr="00CF46CA">
        <w:rPr>
          <w:sz w:val="20"/>
          <w:szCs w:val="20"/>
        </w:rPr>
        <w:t>commit eb8258b8c6b3930e06fc20b02456448c43daeff1</w:t>
      </w:r>
    </w:p>
    <w:p w14:paraId="6570534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137439A" w14:textId="77777777" w:rsidR="00CF46CA" w:rsidRPr="00CF46CA" w:rsidRDefault="00CF46CA" w:rsidP="00CF46CA">
      <w:pPr>
        <w:spacing w:line="10" w:lineRule="atLeast"/>
        <w:rPr>
          <w:sz w:val="20"/>
          <w:szCs w:val="20"/>
        </w:rPr>
      </w:pPr>
      <w:r w:rsidRPr="00CF46CA">
        <w:rPr>
          <w:sz w:val="20"/>
          <w:szCs w:val="20"/>
        </w:rPr>
        <w:t>Date:   Thu Mar 18 18:10:29 2010 +0100</w:t>
      </w:r>
    </w:p>
    <w:p w14:paraId="60293400" w14:textId="77777777" w:rsidR="00CF46CA" w:rsidRPr="00CF46CA" w:rsidRDefault="00CF46CA" w:rsidP="00CF46CA">
      <w:pPr>
        <w:spacing w:line="10" w:lineRule="atLeast"/>
        <w:rPr>
          <w:sz w:val="20"/>
          <w:szCs w:val="20"/>
        </w:rPr>
      </w:pPr>
    </w:p>
    <w:p w14:paraId="27BCC1AA" w14:textId="77777777" w:rsidR="00CF46CA" w:rsidRPr="00CF46CA" w:rsidRDefault="00CF46CA" w:rsidP="00CF46CA">
      <w:pPr>
        <w:spacing w:line="10" w:lineRule="atLeast"/>
        <w:rPr>
          <w:sz w:val="20"/>
          <w:szCs w:val="20"/>
        </w:rPr>
      </w:pPr>
      <w:r w:rsidRPr="00CF46CA">
        <w:rPr>
          <w:sz w:val="20"/>
          <w:szCs w:val="20"/>
        </w:rPr>
        <w:t xml:space="preserve">    diff -F/-p: don't depend on locale-specific white-space definition</w:t>
      </w:r>
    </w:p>
    <w:p w14:paraId="0F5E4C2F" w14:textId="77777777" w:rsidR="00CF46CA" w:rsidRPr="00CF46CA" w:rsidRDefault="00CF46CA" w:rsidP="00CF46CA">
      <w:pPr>
        <w:spacing w:line="10" w:lineRule="atLeast"/>
        <w:rPr>
          <w:sz w:val="20"/>
          <w:szCs w:val="20"/>
        </w:rPr>
      </w:pPr>
      <w:r w:rsidRPr="00CF46CA">
        <w:rPr>
          <w:sz w:val="20"/>
          <w:szCs w:val="20"/>
        </w:rPr>
        <w:t xml:space="preserve">    </w:t>
      </w:r>
    </w:p>
    <w:p w14:paraId="2F9D6E1C" w14:textId="77777777" w:rsidR="00CF46CA" w:rsidRPr="00CF46CA" w:rsidRDefault="00CF46CA" w:rsidP="00CF46CA">
      <w:pPr>
        <w:spacing w:line="10" w:lineRule="atLeast"/>
        <w:rPr>
          <w:sz w:val="20"/>
          <w:szCs w:val="20"/>
        </w:rPr>
      </w:pPr>
      <w:r w:rsidRPr="00CF46CA">
        <w:rPr>
          <w:sz w:val="20"/>
          <w:szCs w:val="20"/>
        </w:rPr>
        <w:t xml:space="preserve">    * src/context.c: Include "c-ctype.h".</w:t>
      </w:r>
    </w:p>
    <w:p w14:paraId="4595E324" w14:textId="77777777" w:rsidR="00CF46CA" w:rsidRPr="00CF46CA" w:rsidRDefault="00CF46CA" w:rsidP="00CF46CA">
      <w:pPr>
        <w:spacing w:line="10" w:lineRule="atLeast"/>
        <w:rPr>
          <w:sz w:val="20"/>
          <w:szCs w:val="20"/>
        </w:rPr>
      </w:pPr>
      <w:r w:rsidRPr="00CF46CA">
        <w:rPr>
          <w:sz w:val="20"/>
          <w:szCs w:val="20"/>
        </w:rPr>
        <w:t xml:space="preserve">    Use c_isspace, not isspace.</w:t>
      </w:r>
    </w:p>
    <w:p w14:paraId="2237B40C" w14:textId="77777777" w:rsidR="00CF46CA" w:rsidRPr="00CF46CA" w:rsidRDefault="00CF46CA" w:rsidP="00CF46CA">
      <w:pPr>
        <w:spacing w:line="10" w:lineRule="atLeast"/>
        <w:rPr>
          <w:sz w:val="20"/>
          <w:szCs w:val="20"/>
        </w:rPr>
      </w:pPr>
    </w:p>
    <w:p w14:paraId="4E02ED47" w14:textId="77777777" w:rsidR="00CF46CA" w:rsidRPr="00CF46CA" w:rsidRDefault="00CF46CA" w:rsidP="00CF46CA">
      <w:pPr>
        <w:spacing w:line="10" w:lineRule="atLeast"/>
        <w:rPr>
          <w:sz w:val="20"/>
          <w:szCs w:val="20"/>
        </w:rPr>
      </w:pPr>
      <w:r w:rsidRPr="00CF46CA">
        <w:rPr>
          <w:sz w:val="20"/>
          <w:szCs w:val="20"/>
        </w:rPr>
        <w:t>commit f21d1195aef067e6459cca8a1b79a50498a10532</w:t>
      </w:r>
    </w:p>
    <w:p w14:paraId="61558A1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9A08C1F" w14:textId="77777777" w:rsidR="00CF46CA" w:rsidRPr="00CF46CA" w:rsidRDefault="00CF46CA" w:rsidP="00CF46CA">
      <w:pPr>
        <w:spacing w:line="10" w:lineRule="atLeast"/>
        <w:rPr>
          <w:sz w:val="20"/>
          <w:szCs w:val="20"/>
        </w:rPr>
      </w:pPr>
      <w:r w:rsidRPr="00CF46CA">
        <w:rPr>
          <w:sz w:val="20"/>
          <w:szCs w:val="20"/>
        </w:rPr>
        <w:t>Date:   Thu Mar 18 17:25:50 2010 +0100</w:t>
      </w:r>
    </w:p>
    <w:p w14:paraId="0F2C5855" w14:textId="77777777" w:rsidR="00CF46CA" w:rsidRPr="00CF46CA" w:rsidRDefault="00CF46CA" w:rsidP="00CF46CA">
      <w:pPr>
        <w:spacing w:line="10" w:lineRule="atLeast"/>
        <w:rPr>
          <w:sz w:val="20"/>
          <w:szCs w:val="20"/>
        </w:rPr>
      </w:pPr>
    </w:p>
    <w:p w14:paraId="33456AE7" w14:textId="77777777" w:rsidR="00CF46CA" w:rsidRPr="00CF46CA" w:rsidRDefault="00CF46CA" w:rsidP="00CF46CA">
      <w:pPr>
        <w:spacing w:line="10" w:lineRule="atLeast"/>
        <w:rPr>
          <w:sz w:val="20"/>
          <w:szCs w:val="20"/>
        </w:rPr>
      </w:pPr>
      <w:r w:rsidRPr="00CF46CA">
        <w:rPr>
          <w:sz w:val="20"/>
          <w:szCs w:val="20"/>
        </w:rPr>
        <w:t xml:space="preserve">    tests: exercise new behavior of -F RE</w:t>
      </w:r>
    </w:p>
    <w:p w14:paraId="0922F856" w14:textId="77777777" w:rsidR="00CF46CA" w:rsidRPr="00CF46CA" w:rsidRDefault="00CF46CA" w:rsidP="00CF46CA">
      <w:pPr>
        <w:spacing w:line="10" w:lineRule="atLeast"/>
        <w:rPr>
          <w:sz w:val="20"/>
          <w:szCs w:val="20"/>
        </w:rPr>
      </w:pPr>
      <w:r w:rsidRPr="00CF46CA">
        <w:rPr>
          <w:sz w:val="20"/>
          <w:szCs w:val="20"/>
        </w:rPr>
        <w:t xml:space="preserve">    </w:t>
      </w:r>
    </w:p>
    <w:p w14:paraId="1D9DBB9C" w14:textId="77777777" w:rsidR="00CF46CA" w:rsidRPr="00CF46CA" w:rsidRDefault="00CF46CA" w:rsidP="00CF46CA">
      <w:pPr>
        <w:spacing w:line="10" w:lineRule="atLeast"/>
        <w:rPr>
          <w:sz w:val="20"/>
          <w:szCs w:val="20"/>
        </w:rPr>
      </w:pPr>
      <w:r w:rsidRPr="00CF46CA">
        <w:rPr>
          <w:sz w:val="20"/>
          <w:szCs w:val="20"/>
        </w:rPr>
        <w:t xml:space="preserve">    * tests/function-line-vs-leading-space: New file.</w:t>
      </w:r>
    </w:p>
    <w:p w14:paraId="47330445"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0B37B88A" w14:textId="77777777" w:rsidR="00CF46CA" w:rsidRPr="00CF46CA" w:rsidRDefault="00CF46CA" w:rsidP="00CF46CA">
      <w:pPr>
        <w:spacing w:line="10" w:lineRule="atLeast"/>
        <w:rPr>
          <w:sz w:val="20"/>
          <w:szCs w:val="20"/>
        </w:rPr>
      </w:pPr>
    </w:p>
    <w:p w14:paraId="73AF4811" w14:textId="77777777" w:rsidR="00CF46CA" w:rsidRPr="00CF46CA" w:rsidRDefault="00CF46CA" w:rsidP="00CF46CA">
      <w:pPr>
        <w:spacing w:line="10" w:lineRule="atLeast"/>
        <w:rPr>
          <w:sz w:val="20"/>
          <w:szCs w:val="20"/>
        </w:rPr>
      </w:pPr>
      <w:r w:rsidRPr="00CF46CA">
        <w:rPr>
          <w:sz w:val="20"/>
          <w:szCs w:val="20"/>
        </w:rPr>
        <w:t>commit 24cc227fa1900502d167a60a8325af576dfe5552</w:t>
      </w:r>
    </w:p>
    <w:p w14:paraId="266CAE63" w14:textId="77777777" w:rsidR="00CF46CA" w:rsidRPr="00CF46CA" w:rsidRDefault="00CF46CA" w:rsidP="00CF46CA">
      <w:pPr>
        <w:spacing w:line="10" w:lineRule="atLeast"/>
        <w:rPr>
          <w:sz w:val="20"/>
          <w:szCs w:val="20"/>
        </w:rPr>
      </w:pPr>
      <w:r w:rsidRPr="00CF46CA">
        <w:rPr>
          <w:sz w:val="20"/>
          <w:szCs w:val="20"/>
        </w:rPr>
        <w:t>Author: Yannick Moy &lt;yannick.moy@adacore.com&gt;</w:t>
      </w:r>
    </w:p>
    <w:p w14:paraId="326AC955" w14:textId="77777777" w:rsidR="00CF46CA" w:rsidRPr="00CF46CA" w:rsidRDefault="00CF46CA" w:rsidP="00CF46CA">
      <w:pPr>
        <w:spacing w:line="10" w:lineRule="atLeast"/>
        <w:rPr>
          <w:sz w:val="20"/>
          <w:szCs w:val="20"/>
        </w:rPr>
      </w:pPr>
      <w:r w:rsidRPr="00CF46CA">
        <w:rPr>
          <w:sz w:val="20"/>
          <w:szCs w:val="20"/>
        </w:rPr>
        <w:t>Date:   Thu Mar 4 14:20:16 2010 +0100</w:t>
      </w:r>
    </w:p>
    <w:p w14:paraId="45BA92A7" w14:textId="77777777" w:rsidR="00CF46CA" w:rsidRPr="00CF46CA" w:rsidRDefault="00CF46CA" w:rsidP="00CF46CA">
      <w:pPr>
        <w:spacing w:line="10" w:lineRule="atLeast"/>
        <w:rPr>
          <w:sz w:val="20"/>
          <w:szCs w:val="20"/>
        </w:rPr>
      </w:pPr>
    </w:p>
    <w:p w14:paraId="2198E32B" w14:textId="77777777" w:rsidR="00CF46CA" w:rsidRPr="00CF46CA" w:rsidRDefault="00CF46CA" w:rsidP="00CF46CA">
      <w:pPr>
        <w:spacing w:line="10" w:lineRule="atLeast"/>
        <w:rPr>
          <w:sz w:val="20"/>
          <w:szCs w:val="20"/>
        </w:rPr>
      </w:pPr>
      <w:r w:rsidRPr="00CF46CA">
        <w:rPr>
          <w:sz w:val="20"/>
          <w:szCs w:val="20"/>
        </w:rPr>
        <w:t xml:space="preserve">    with -F or -p, emit better function lines: no leading white space</w:t>
      </w:r>
    </w:p>
    <w:p w14:paraId="014F9B94" w14:textId="77777777" w:rsidR="00CF46CA" w:rsidRPr="00CF46CA" w:rsidRDefault="00CF46CA" w:rsidP="00CF46CA">
      <w:pPr>
        <w:spacing w:line="10" w:lineRule="atLeast"/>
        <w:rPr>
          <w:sz w:val="20"/>
          <w:szCs w:val="20"/>
        </w:rPr>
      </w:pPr>
      <w:r w:rsidRPr="00CF46CA">
        <w:rPr>
          <w:sz w:val="20"/>
          <w:szCs w:val="20"/>
        </w:rPr>
        <w:t xml:space="preserve">    </w:t>
      </w:r>
    </w:p>
    <w:p w14:paraId="66101DA8" w14:textId="77777777" w:rsidR="00CF46CA" w:rsidRPr="00CF46CA" w:rsidRDefault="00CF46CA" w:rsidP="00CF46CA">
      <w:pPr>
        <w:spacing w:line="10" w:lineRule="atLeast"/>
        <w:rPr>
          <w:sz w:val="20"/>
          <w:szCs w:val="20"/>
        </w:rPr>
      </w:pPr>
      <w:r w:rsidRPr="00CF46CA">
        <w:rPr>
          <w:sz w:val="20"/>
          <w:szCs w:val="20"/>
        </w:rPr>
        <w:t xml:space="preserve">    * src/diff.c (print_context_function): For languages like Ada</w:t>
      </w:r>
    </w:p>
    <w:p w14:paraId="134EAC46" w14:textId="77777777" w:rsidR="00CF46CA" w:rsidRPr="00CF46CA" w:rsidRDefault="00CF46CA" w:rsidP="00CF46CA">
      <w:pPr>
        <w:spacing w:line="10" w:lineRule="atLeast"/>
        <w:rPr>
          <w:sz w:val="20"/>
          <w:szCs w:val="20"/>
        </w:rPr>
      </w:pPr>
      <w:r w:rsidRPr="00CF46CA">
        <w:rPr>
          <w:sz w:val="20"/>
          <w:szCs w:val="20"/>
        </w:rPr>
        <w:t xml:space="preserve">    that allow local functions and procedures, the plain context</w:t>
      </w:r>
    </w:p>
    <w:p w14:paraId="4C33AA22" w14:textId="77777777" w:rsidR="00CF46CA" w:rsidRPr="00CF46CA" w:rsidRDefault="00CF46CA" w:rsidP="00CF46CA">
      <w:pPr>
        <w:spacing w:line="10" w:lineRule="atLeast"/>
        <w:rPr>
          <w:sz w:val="20"/>
          <w:szCs w:val="20"/>
        </w:rPr>
      </w:pPr>
      <w:r w:rsidRPr="00CF46CA">
        <w:rPr>
          <w:sz w:val="20"/>
          <w:szCs w:val="20"/>
        </w:rPr>
        <w:t xml:space="preserve">    function line may start with enough blank characters that the</w:t>
      </w:r>
    </w:p>
    <w:p w14:paraId="7512B6BC" w14:textId="77777777" w:rsidR="00CF46CA" w:rsidRPr="00CF46CA" w:rsidRDefault="00CF46CA" w:rsidP="00CF46CA">
      <w:pPr>
        <w:spacing w:line="10" w:lineRule="atLeast"/>
        <w:rPr>
          <w:sz w:val="20"/>
          <w:szCs w:val="20"/>
        </w:rPr>
      </w:pPr>
      <w:r w:rsidRPr="00CF46CA">
        <w:rPr>
          <w:sz w:val="20"/>
          <w:szCs w:val="20"/>
        </w:rPr>
        <w:t xml:space="preserve">    function name does not get completely printed in the 40</w:t>
      </w:r>
    </w:p>
    <w:p w14:paraId="69F94913" w14:textId="77777777" w:rsidR="00CF46CA" w:rsidRPr="00CF46CA" w:rsidRDefault="00CF46CA" w:rsidP="00CF46CA">
      <w:pPr>
        <w:spacing w:line="10" w:lineRule="atLeast"/>
        <w:rPr>
          <w:sz w:val="20"/>
          <w:szCs w:val="20"/>
        </w:rPr>
      </w:pPr>
      <w:r w:rsidRPr="00CF46CA">
        <w:rPr>
          <w:sz w:val="20"/>
          <w:szCs w:val="20"/>
        </w:rPr>
        <w:t xml:space="preserve">    characters limit.  This patch solves this problem by removing</w:t>
      </w:r>
    </w:p>
    <w:p w14:paraId="1B7544A2" w14:textId="77777777" w:rsidR="00CF46CA" w:rsidRPr="00CF46CA" w:rsidRDefault="00CF46CA" w:rsidP="00CF46CA">
      <w:pPr>
        <w:spacing w:line="10" w:lineRule="atLeast"/>
        <w:rPr>
          <w:sz w:val="20"/>
          <w:szCs w:val="20"/>
        </w:rPr>
      </w:pPr>
      <w:r w:rsidRPr="00CF46CA">
        <w:rPr>
          <w:sz w:val="20"/>
          <w:szCs w:val="20"/>
        </w:rPr>
        <w:t xml:space="preserve">    these useless initial blank characters.</w:t>
      </w:r>
    </w:p>
    <w:p w14:paraId="7CD6AF73" w14:textId="77777777" w:rsidR="00CF46CA" w:rsidRPr="00CF46CA" w:rsidRDefault="00CF46CA" w:rsidP="00CF46CA">
      <w:pPr>
        <w:spacing w:line="10" w:lineRule="atLeast"/>
        <w:rPr>
          <w:sz w:val="20"/>
          <w:szCs w:val="20"/>
        </w:rPr>
      </w:pPr>
      <w:r w:rsidRPr="00CF46CA">
        <w:rPr>
          <w:sz w:val="20"/>
          <w:szCs w:val="20"/>
        </w:rPr>
        <w:t xml:space="preserve">    * NEWS (Changes in behavior): Mention this change.</w:t>
      </w:r>
    </w:p>
    <w:p w14:paraId="5315BC3F" w14:textId="77777777" w:rsidR="00CF46CA" w:rsidRPr="00CF46CA" w:rsidRDefault="00CF46CA" w:rsidP="00CF46CA">
      <w:pPr>
        <w:spacing w:line="10" w:lineRule="atLeast"/>
        <w:rPr>
          <w:sz w:val="20"/>
          <w:szCs w:val="20"/>
        </w:rPr>
      </w:pPr>
    </w:p>
    <w:p w14:paraId="03E3A544" w14:textId="77777777" w:rsidR="00CF46CA" w:rsidRPr="00CF46CA" w:rsidRDefault="00CF46CA" w:rsidP="00CF46CA">
      <w:pPr>
        <w:spacing w:line="10" w:lineRule="atLeast"/>
        <w:rPr>
          <w:sz w:val="20"/>
          <w:szCs w:val="20"/>
        </w:rPr>
      </w:pPr>
      <w:r w:rsidRPr="00CF46CA">
        <w:rPr>
          <w:sz w:val="20"/>
          <w:szCs w:val="20"/>
        </w:rPr>
        <w:t>commit d9c2b10e33c2fd073a10e7770c859c16001592f9</w:t>
      </w:r>
    </w:p>
    <w:p w14:paraId="4F47D62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1EF75B4" w14:textId="77777777" w:rsidR="00CF46CA" w:rsidRPr="00CF46CA" w:rsidRDefault="00CF46CA" w:rsidP="00CF46CA">
      <w:pPr>
        <w:spacing w:line="10" w:lineRule="atLeast"/>
        <w:rPr>
          <w:sz w:val="20"/>
          <w:szCs w:val="20"/>
        </w:rPr>
      </w:pPr>
      <w:r w:rsidRPr="00CF46CA">
        <w:rPr>
          <w:sz w:val="20"/>
          <w:szCs w:val="20"/>
        </w:rPr>
        <w:t>Date:   Wed Mar 17 16:53:17 2010 +0100</w:t>
      </w:r>
    </w:p>
    <w:p w14:paraId="2A834492" w14:textId="77777777" w:rsidR="00CF46CA" w:rsidRPr="00CF46CA" w:rsidRDefault="00CF46CA" w:rsidP="00CF46CA">
      <w:pPr>
        <w:spacing w:line="10" w:lineRule="atLeast"/>
        <w:rPr>
          <w:sz w:val="20"/>
          <w:szCs w:val="20"/>
        </w:rPr>
      </w:pPr>
    </w:p>
    <w:p w14:paraId="08EA6823" w14:textId="77777777" w:rsidR="00CF46CA" w:rsidRPr="00CF46CA" w:rsidRDefault="00CF46CA" w:rsidP="00CF46CA">
      <w:pPr>
        <w:spacing w:line="10" w:lineRule="atLeast"/>
        <w:rPr>
          <w:sz w:val="20"/>
          <w:szCs w:val="20"/>
        </w:rPr>
      </w:pPr>
      <w:r w:rsidRPr="00CF46CA">
        <w:rPr>
          <w:sz w:val="20"/>
          <w:szCs w:val="20"/>
        </w:rPr>
        <w:t xml:space="preserve">    build: don't require a specific version of help2man</w:t>
      </w:r>
    </w:p>
    <w:p w14:paraId="23A9CB0D" w14:textId="77777777" w:rsidR="00CF46CA" w:rsidRPr="00CF46CA" w:rsidRDefault="00CF46CA" w:rsidP="00CF46CA">
      <w:pPr>
        <w:spacing w:line="10" w:lineRule="atLeast"/>
        <w:rPr>
          <w:sz w:val="20"/>
          <w:szCs w:val="20"/>
        </w:rPr>
      </w:pPr>
      <w:r w:rsidRPr="00CF46CA">
        <w:rPr>
          <w:sz w:val="20"/>
          <w:szCs w:val="20"/>
        </w:rPr>
        <w:t xml:space="preserve">    </w:t>
      </w:r>
    </w:p>
    <w:p w14:paraId="43DF7E60" w14:textId="77777777" w:rsidR="00CF46CA" w:rsidRPr="00CF46CA" w:rsidRDefault="00CF46CA" w:rsidP="00CF46CA">
      <w:pPr>
        <w:spacing w:line="10" w:lineRule="atLeast"/>
        <w:rPr>
          <w:sz w:val="20"/>
          <w:szCs w:val="20"/>
        </w:rPr>
      </w:pPr>
      <w:r w:rsidRPr="00CF46CA">
        <w:rPr>
          <w:sz w:val="20"/>
          <w:szCs w:val="20"/>
        </w:rPr>
        <w:t xml:space="preserve">    * bootstrap.conf (buildreq): Bootstrap can't deal with it,</w:t>
      </w:r>
    </w:p>
    <w:p w14:paraId="6FFFFBBE" w14:textId="77777777" w:rsidR="00CF46CA" w:rsidRPr="00CF46CA" w:rsidRDefault="00CF46CA" w:rsidP="00CF46CA">
      <w:pPr>
        <w:spacing w:line="10" w:lineRule="atLeast"/>
        <w:rPr>
          <w:sz w:val="20"/>
          <w:szCs w:val="20"/>
        </w:rPr>
      </w:pPr>
      <w:r w:rsidRPr="00CF46CA">
        <w:rPr>
          <w:sz w:val="20"/>
          <w:szCs w:val="20"/>
        </w:rPr>
        <w:t xml:space="preserve">    perhaps because the command name contains a digit.</w:t>
      </w:r>
    </w:p>
    <w:p w14:paraId="4A69A42E" w14:textId="77777777" w:rsidR="00CF46CA" w:rsidRPr="00CF46CA" w:rsidRDefault="00CF46CA" w:rsidP="00CF46CA">
      <w:pPr>
        <w:spacing w:line="10" w:lineRule="atLeast"/>
        <w:rPr>
          <w:sz w:val="20"/>
          <w:szCs w:val="20"/>
        </w:rPr>
      </w:pPr>
    </w:p>
    <w:p w14:paraId="51CC51CD" w14:textId="77777777" w:rsidR="00CF46CA" w:rsidRPr="00CF46CA" w:rsidRDefault="00CF46CA" w:rsidP="00CF46CA">
      <w:pPr>
        <w:spacing w:line="10" w:lineRule="atLeast"/>
        <w:rPr>
          <w:sz w:val="20"/>
          <w:szCs w:val="20"/>
        </w:rPr>
      </w:pPr>
      <w:r w:rsidRPr="00CF46CA">
        <w:rPr>
          <w:sz w:val="20"/>
          <w:szCs w:val="20"/>
        </w:rPr>
        <w:t>commit 61fb56b31483ae1c3d483ce099d3468697d37a75</w:t>
      </w:r>
    </w:p>
    <w:p w14:paraId="266AFE3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1A653AC" w14:textId="77777777" w:rsidR="00CF46CA" w:rsidRPr="00CF46CA" w:rsidRDefault="00CF46CA" w:rsidP="00CF46CA">
      <w:pPr>
        <w:spacing w:line="10" w:lineRule="atLeast"/>
        <w:rPr>
          <w:sz w:val="20"/>
          <w:szCs w:val="20"/>
        </w:rPr>
      </w:pPr>
      <w:r w:rsidRPr="00CF46CA">
        <w:rPr>
          <w:sz w:val="20"/>
          <w:szCs w:val="20"/>
        </w:rPr>
        <w:t>Date:   Wed Mar 17 15:52:05 2010 +0100</w:t>
      </w:r>
    </w:p>
    <w:p w14:paraId="14E4DE54" w14:textId="77777777" w:rsidR="00CF46CA" w:rsidRPr="00CF46CA" w:rsidRDefault="00CF46CA" w:rsidP="00CF46CA">
      <w:pPr>
        <w:spacing w:line="10" w:lineRule="atLeast"/>
        <w:rPr>
          <w:sz w:val="20"/>
          <w:szCs w:val="20"/>
        </w:rPr>
      </w:pPr>
    </w:p>
    <w:p w14:paraId="2B320546" w14:textId="77777777" w:rsidR="00CF46CA" w:rsidRPr="00CF46CA" w:rsidRDefault="00CF46CA" w:rsidP="00CF46CA">
      <w:pPr>
        <w:spacing w:line="10" w:lineRule="atLeast"/>
        <w:rPr>
          <w:sz w:val="20"/>
          <w:szCs w:val="20"/>
        </w:rPr>
      </w:pPr>
      <w:r w:rsidRPr="00CF46CA">
        <w:rPr>
          <w:sz w:val="20"/>
          <w:szCs w:val="20"/>
        </w:rPr>
        <w:t xml:space="preserve">    build: make bootstrap ensure that help2man is available</w:t>
      </w:r>
    </w:p>
    <w:p w14:paraId="39011038" w14:textId="77777777" w:rsidR="00CF46CA" w:rsidRPr="00CF46CA" w:rsidRDefault="00CF46CA" w:rsidP="00CF46CA">
      <w:pPr>
        <w:spacing w:line="10" w:lineRule="atLeast"/>
        <w:rPr>
          <w:sz w:val="20"/>
          <w:szCs w:val="20"/>
        </w:rPr>
      </w:pPr>
      <w:r w:rsidRPr="00CF46CA">
        <w:rPr>
          <w:sz w:val="20"/>
          <w:szCs w:val="20"/>
        </w:rPr>
        <w:t xml:space="preserve">    </w:t>
      </w:r>
    </w:p>
    <w:p w14:paraId="78D7FA40" w14:textId="77777777" w:rsidR="00CF46CA" w:rsidRPr="00CF46CA" w:rsidRDefault="00CF46CA" w:rsidP="00CF46CA">
      <w:pPr>
        <w:spacing w:line="10" w:lineRule="atLeast"/>
        <w:rPr>
          <w:sz w:val="20"/>
          <w:szCs w:val="20"/>
        </w:rPr>
      </w:pPr>
      <w:r w:rsidRPr="00CF46CA">
        <w:rPr>
          <w:sz w:val="20"/>
          <w:szCs w:val="20"/>
        </w:rPr>
        <w:t xml:space="preserve">    * bootstrap.conf (buildreq): Add help2man.</w:t>
      </w:r>
    </w:p>
    <w:p w14:paraId="10A85526" w14:textId="77777777" w:rsidR="00CF46CA" w:rsidRPr="00CF46CA" w:rsidRDefault="00CF46CA" w:rsidP="00CF46CA">
      <w:pPr>
        <w:spacing w:line="10" w:lineRule="atLeast"/>
        <w:rPr>
          <w:sz w:val="20"/>
          <w:szCs w:val="20"/>
        </w:rPr>
      </w:pPr>
    </w:p>
    <w:p w14:paraId="24D75BDD" w14:textId="77777777" w:rsidR="00CF46CA" w:rsidRPr="00CF46CA" w:rsidRDefault="00CF46CA" w:rsidP="00CF46CA">
      <w:pPr>
        <w:spacing w:line="10" w:lineRule="atLeast"/>
        <w:rPr>
          <w:sz w:val="20"/>
          <w:szCs w:val="20"/>
        </w:rPr>
      </w:pPr>
      <w:r w:rsidRPr="00CF46CA">
        <w:rPr>
          <w:sz w:val="20"/>
          <w:szCs w:val="20"/>
        </w:rPr>
        <w:t>commit 1afa8038498155d2666c387547dd2c8c44ca718e</w:t>
      </w:r>
    </w:p>
    <w:p w14:paraId="74EBE49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8AD03EB" w14:textId="77777777" w:rsidR="00CF46CA" w:rsidRPr="00CF46CA" w:rsidRDefault="00CF46CA" w:rsidP="00CF46CA">
      <w:pPr>
        <w:spacing w:line="10" w:lineRule="atLeast"/>
        <w:rPr>
          <w:sz w:val="20"/>
          <w:szCs w:val="20"/>
        </w:rPr>
      </w:pPr>
      <w:r w:rsidRPr="00CF46CA">
        <w:rPr>
          <w:sz w:val="20"/>
          <w:szCs w:val="20"/>
        </w:rPr>
        <w:t>Date:   Tue Feb 23 09:39:07 2010 +0100</w:t>
      </w:r>
    </w:p>
    <w:p w14:paraId="407C157A" w14:textId="77777777" w:rsidR="00CF46CA" w:rsidRPr="00CF46CA" w:rsidRDefault="00CF46CA" w:rsidP="00CF46CA">
      <w:pPr>
        <w:spacing w:line="10" w:lineRule="atLeast"/>
        <w:rPr>
          <w:sz w:val="20"/>
          <w:szCs w:val="20"/>
        </w:rPr>
      </w:pPr>
    </w:p>
    <w:p w14:paraId="7350D19E" w14:textId="77777777" w:rsidR="00CF46CA" w:rsidRPr="00CF46CA" w:rsidRDefault="00CF46CA" w:rsidP="00CF46CA">
      <w:pPr>
        <w:spacing w:line="10" w:lineRule="atLeast"/>
        <w:rPr>
          <w:sz w:val="20"/>
          <w:szCs w:val="20"/>
        </w:rPr>
      </w:pPr>
      <w:r w:rsidRPr="00CF46CA">
        <w:rPr>
          <w:sz w:val="20"/>
          <w:szCs w:val="20"/>
        </w:rPr>
        <w:t xml:space="preserve">    tests: test for the "Binary files A and B differ" diagnostic</w:t>
      </w:r>
    </w:p>
    <w:p w14:paraId="7E86949A" w14:textId="77777777" w:rsidR="00CF46CA" w:rsidRPr="00CF46CA" w:rsidRDefault="00CF46CA" w:rsidP="00CF46CA">
      <w:pPr>
        <w:spacing w:line="10" w:lineRule="atLeast"/>
        <w:rPr>
          <w:sz w:val="20"/>
          <w:szCs w:val="20"/>
        </w:rPr>
      </w:pPr>
      <w:r w:rsidRPr="00CF46CA">
        <w:rPr>
          <w:sz w:val="20"/>
          <w:szCs w:val="20"/>
        </w:rPr>
        <w:t xml:space="preserve">    </w:t>
      </w:r>
    </w:p>
    <w:p w14:paraId="0BFFE20B" w14:textId="77777777" w:rsidR="00CF46CA" w:rsidRPr="00CF46CA" w:rsidRDefault="00CF46CA" w:rsidP="00CF46CA">
      <w:pPr>
        <w:spacing w:line="10" w:lineRule="atLeast"/>
        <w:rPr>
          <w:sz w:val="20"/>
          <w:szCs w:val="20"/>
        </w:rPr>
      </w:pPr>
      <w:r w:rsidRPr="00CF46CA">
        <w:rPr>
          <w:sz w:val="20"/>
          <w:szCs w:val="20"/>
        </w:rPr>
        <w:t xml:space="preserve">    * tests/binary: New script.</w:t>
      </w:r>
    </w:p>
    <w:p w14:paraId="728F6A7A"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02F4CA27" w14:textId="77777777" w:rsidR="00CF46CA" w:rsidRPr="00CF46CA" w:rsidRDefault="00CF46CA" w:rsidP="00CF46CA">
      <w:pPr>
        <w:spacing w:line="10" w:lineRule="atLeast"/>
        <w:rPr>
          <w:sz w:val="20"/>
          <w:szCs w:val="20"/>
        </w:rPr>
      </w:pPr>
    </w:p>
    <w:p w14:paraId="03FBE927" w14:textId="77777777" w:rsidR="00CF46CA" w:rsidRPr="00CF46CA" w:rsidRDefault="00CF46CA" w:rsidP="00CF46CA">
      <w:pPr>
        <w:spacing w:line="10" w:lineRule="atLeast"/>
        <w:rPr>
          <w:sz w:val="20"/>
          <w:szCs w:val="20"/>
        </w:rPr>
      </w:pPr>
      <w:r w:rsidRPr="00CF46CA">
        <w:rPr>
          <w:sz w:val="20"/>
          <w:szCs w:val="20"/>
        </w:rPr>
        <w:t>commit 3f591f4bb5776b4fc91573b940a9d845458cc617</w:t>
      </w:r>
    </w:p>
    <w:p w14:paraId="722C2C5F"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3AF39FB" w14:textId="77777777" w:rsidR="00CF46CA" w:rsidRPr="00CF46CA" w:rsidRDefault="00CF46CA" w:rsidP="00CF46CA">
      <w:pPr>
        <w:spacing w:line="10" w:lineRule="atLeast"/>
        <w:rPr>
          <w:sz w:val="20"/>
          <w:szCs w:val="20"/>
        </w:rPr>
      </w:pPr>
      <w:r w:rsidRPr="00CF46CA">
        <w:rPr>
          <w:sz w:val="20"/>
          <w:szCs w:val="20"/>
        </w:rPr>
        <w:t>Date:   Thu Feb 18 12:59:29 2010 +0100</w:t>
      </w:r>
    </w:p>
    <w:p w14:paraId="14501818" w14:textId="77777777" w:rsidR="00CF46CA" w:rsidRPr="00CF46CA" w:rsidRDefault="00CF46CA" w:rsidP="00CF46CA">
      <w:pPr>
        <w:spacing w:line="10" w:lineRule="atLeast"/>
        <w:rPr>
          <w:sz w:val="20"/>
          <w:szCs w:val="20"/>
        </w:rPr>
      </w:pPr>
    </w:p>
    <w:p w14:paraId="5FB91640" w14:textId="77777777" w:rsidR="00CF46CA" w:rsidRPr="00CF46CA" w:rsidRDefault="00CF46CA" w:rsidP="00CF46CA">
      <w:pPr>
        <w:spacing w:line="10" w:lineRule="atLeast"/>
        <w:rPr>
          <w:sz w:val="20"/>
          <w:szCs w:val="20"/>
        </w:rPr>
      </w:pPr>
      <w:r w:rsidRPr="00CF46CA">
        <w:rPr>
          <w:sz w:val="20"/>
          <w:szCs w:val="20"/>
        </w:rPr>
        <w:t xml:space="preserve">    revert 2002 change that removed "Binary " from "files A and B differ"</w:t>
      </w:r>
    </w:p>
    <w:p w14:paraId="5A9784AB" w14:textId="77777777" w:rsidR="00CF46CA" w:rsidRPr="00CF46CA" w:rsidRDefault="00CF46CA" w:rsidP="00CF46CA">
      <w:pPr>
        <w:spacing w:line="10" w:lineRule="atLeast"/>
        <w:rPr>
          <w:sz w:val="20"/>
          <w:szCs w:val="20"/>
        </w:rPr>
      </w:pPr>
      <w:r w:rsidRPr="00CF46CA">
        <w:rPr>
          <w:sz w:val="20"/>
          <w:szCs w:val="20"/>
        </w:rPr>
        <w:t xml:space="preserve">    </w:t>
      </w:r>
    </w:p>
    <w:p w14:paraId="01C971C9" w14:textId="77777777" w:rsidR="00CF46CA" w:rsidRPr="00CF46CA" w:rsidRDefault="00CF46CA" w:rsidP="00CF46CA">
      <w:pPr>
        <w:spacing w:line="10" w:lineRule="atLeast"/>
        <w:rPr>
          <w:sz w:val="20"/>
          <w:szCs w:val="20"/>
        </w:rPr>
      </w:pPr>
      <w:r w:rsidRPr="00CF46CA">
        <w:rPr>
          <w:sz w:val="20"/>
          <w:szCs w:val="20"/>
        </w:rPr>
        <w:t xml:space="preserve">    With this change, "printf '\0'|diff - /dev/null" now prints</w:t>
      </w:r>
    </w:p>
    <w:p w14:paraId="281EE172" w14:textId="77777777" w:rsidR="00CF46CA" w:rsidRPr="00CF46CA" w:rsidRDefault="00CF46CA" w:rsidP="00CF46CA">
      <w:pPr>
        <w:spacing w:line="10" w:lineRule="atLeast"/>
        <w:rPr>
          <w:sz w:val="20"/>
          <w:szCs w:val="20"/>
        </w:rPr>
      </w:pPr>
      <w:r w:rsidRPr="00CF46CA">
        <w:rPr>
          <w:sz w:val="20"/>
          <w:szCs w:val="20"/>
        </w:rPr>
        <w:t xml:space="preserve">    "Binary files - and /dev/null differ" once again.</w:t>
      </w:r>
    </w:p>
    <w:p w14:paraId="43BB9973" w14:textId="77777777" w:rsidR="00CF46CA" w:rsidRPr="00CF46CA" w:rsidRDefault="00CF46CA" w:rsidP="00CF46CA">
      <w:pPr>
        <w:spacing w:line="10" w:lineRule="atLeast"/>
        <w:rPr>
          <w:sz w:val="20"/>
          <w:szCs w:val="20"/>
        </w:rPr>
      </w:pPr>
      <w:r w:rsidRPr="00CF46CA">
        <w:rPr>
          <w:sz w:val="20"/>
          <w:szCs w:val="20"/>
        </w:rPr>
        <w:t xml:space="preserve">    This reverts 2002-06-28 commit a352f0980,</w:t>
      </w:r>
    </w:p>
    <w:p w14:paraId="0EFAA2C1" w14:textId="77777777" w:rsidR="00CF46CA" w:rsidRPr="00CF46CA" w:rsidRDefault="00CF46CA" w:rsidP="00CF46CA">
      <w:pPr>
        <w:spacing w:line="10" w:lineRule="atLeast"/>
        <w:rPr>
          <w:sz w:val="20"/>
          <w:szCs w:val="20"/>
        </w:rPr>
      </w:pPr>
      <w:r w:rsidRPr="00CF46CA">
        <w:rPr>
          <w:sz w:val="20"/>
          <w:szCs w:val="20"/>
        </w:rPr>
        <w:t xml:space="preserve">    "(briefly_report): Don't say "Binary files differ", ...".</w:t>
      </w:r>
    </w:p>
    <w:p w14:paraId="40426EA6" w14:textId="77777777" w:rsidR="00CF46CA" w:rsidRPr="00CF46CA" w:rsidRDefault="00CF46CA" w:rsidP="00CF46CA">
      <w:pPr>
        <w:spacing w:line="10" w:lineRule="atLeast"/>
        <w:rPr>
          <w:sz w:val="20"/>
          <w:szCs w:val="20"/>
        </w:rPr>
      </w:pPr>
      <w:r w:rsidRPr="00CF46CA">
        <w:rPr>
          <w:sz w:val="20"/>
          <w:szCs w:val="20"/>
        </w:rPr>
        <w:t xml:space="preserve">    * src/analyze.c (briefly_report): Do include the "Binary " prefix</w:t>
      </w:r>
    </w:p>
    <w:p w14:paraId="4F9BBA69" w14:textId="77777777" w:rsidR="00CF46CA" w:rsidRPr="00CF46CA" w:rsidRDefault="00CF46CA" w:rsidP="00CF46CA">
      <w:pPr>
        <w:spacing w:line="10" w:lineRule="atLeast"/>
        <w:rPr>
          <w:sz w:val="20"/>
          <w:szCs w:val="20"/>
        </w:rPr>
      </w:pPr>
      <w:r w:rsidRPr="00CF46CA">
        <w:rPr>
          <w:sz w:val="20"/>
          <w:szCs w:val="20"/>
        </w:rPr>
        <w:t xml:space="preserve">    in the diagnostic, when !brief.</w:t>
      </w:r>
    </w:p>
    <w:p w14:paraId="244B1B66" w14:textId="77777777" w:rsidR="00CF46CA" w:rsidRPr="00CF46CA" w:rsidRDefault="00CF46CA" w:rsidP="00CF46CA">
      <w:pPr>
        <w:spacing w:line="10" w:lineRule="atLeast"/>
        <w:rPr>
          <w:sz w:val="20"/>
          <w:szCs w:val="20"/>
        </w:rPr>
      </w:pPr>
      <w:r w:rsidRPr="00CF46CA">
        <w:rPr>
          <w:sz w:val="20"/>
          <w:szCs w:val="20"/>
        </w:rPr>
        <w:t xml:space="preserve">    * NEWS (Changes in behavior): Mention the diagnostic change.</w:t>
      </w:r>
    </w:p>
    <w:p w14:paraId="7066D5F1" w14:textId="77777777" w:rsidR="00CF46CA" w:rsidRPr="00CF46CA" w:rsidRDefault="00CF46CA" w:rsidP="00CF46CA">
      <w:pPr>
        <w:spacing w:line="10" w:lineRule="atLeast"/>
        <w:rPr>
          <w:sz w:val="20"/>
          <w:szCs w:val="20"/>
        </w:rPr>
      </w:pPr>
      <w:r w:rsidRPr="00CF46CA">
        <w:rPr>
          <w:sz w:val="20"/>
          <w:szCs w:val="20"/>
        </w:rPr>
        <w:t xml:space="preserve">    Reported by Andreas Hoenen in http://bugs.debian.org/570064.</w:t>
      </w:r>
    </w:p>
    <w:p w14:paraId="342A801A" w14:textId="77777777" w:rsidR="00CF46CA" w:rsidRPr="00CF46CA" w:rsidRDefault="00CF46CA" w:rsidP="00CF46CA">
      <w:pPr>
        <w:spacing w:line="10" w:lineRule="atLeast"/>
        <w:rPr>
          <w:sz w:val="20"/>
          <w:szCs w:val="20"/>
        </w:rPr>
      </w:pPr>
    </w:p>
    <w:p w14:paraId="5D814188" w14:textId="77777777" w:rsidR="00CF46CA" w:rsidRPr="00CF46CA" w:rsidRDefault="00CF46CA" w:rsidP="00CF46CA">
      <w:pPr>
        <w:spacing w:line="10" w:lineRule="atLeast"/>
        <w:rPr>
          <w:sz w:val="20"/>
          <w:szCs w:val="20"/>
        </w:rPr>
      </w:pPr>
      <w:r w:rsidRPr="00CF46CA">
        <w:rPr>
          <w:sz w:val="20"/>
          <w:szCs w:val="20"/>
        </w:rPr>
        <w:t>commit aa56d5f6d086855785d2fe83d148cf090eabee80</w:t>
      </w:r>
    </w:p>
    <w:p w14:paraId="42BBE150" w14:textId="77777777" w:rsidR="00CF46CA" w:rsidRPr="00CF46CA" w:rsidRDefault="00CF46CA" w:rsidP="00CF46CA">
      <w:pPr>
        <w:spacing w:line="10" w:lineRule="atLeast"/>
        <w:rPr>
          <w:sz w:val="20"/>
          <w:szCs w:val="20"/>
        </w:rPr>
      </w:pPr>
      <w:r w:rsidRPr="00CF46CA">
        <w:rPr>
          <w:sz w:val="20"/>
          <w:szCs w:val="20"/>
        </w:rPr>
        <w:t>Author: Juan Manuel Guerrero &lt;juan.guerrero@gmx.de&gt;</w:t>
      </w:r>
    </w:p>
    <w:p w14:paraId="3CBF8AE9" w14:textId="77777777" w:rsidR="00CF46CA" w:rsidRPr="00CF46CA" w:rsidRDefault="00CF46CA" w:rsidP="00CF46CA">
      <w:pPr>
        <w:spacing w:line="10" w:lineRule="atLeast"/>
        <w:rPr>
          <w:sz w:val="20"/>
          <w:szCs w:val="20"/>
        </w:rPr>
      </w:pPr>
      <w:r w:rsidRPr="00CF46CA">
        <w:rPr>
          <w:sz w:val="20"/>
          <w:szCs w:val="20"/>
        </w:rPr>
        <w:t>Date:   Sun Feb 14 18:16:25 2010 +0100</w:t>
      </w:r>
    </w:p>
    <w:p w14:paraId="1B40E61D" w14:textId="77777777" w:rsidR="00CF46CA" w:rsidRPr="00CF46CA" w:rsidRDefault="00CF46CA" w:rsidP="00CF46CA">
      <w:pPr>
        <w:spacing w:line="10" w:lineRule="atLeast"/>
        <w:rPr>
          <w:sz w:val="20"/>
          <w:szCs w:val="20"/>
        </w:rPr>
      </w:pPr>
    </w:p>
    <w:p w14:paraId="23C8955E" w14:textId="77777777" w:rsidR="00CF46CA" w:rsidRPr="00CF46CA" w:rsidRDefault="00CF46CA" w:rsidP="00CF46CA">
      <w:pPr>
        <w:spacing w:line="10" w:lineRule="atLeast"/>
        <w:rPr>
          <w:sz w:val="20"/>
          <w:szCs w:val="20"/>
        </w:rPr>
      </w:pPr>
      <w:r w:rsidRPr="00CF46CA">
        <w:rPr>
          <w:sz w:val="20"/>
          <w:szCs w:val="20"/>
        </w:rPr>
        <w:t xml:space="preserve">    avoid compilation failure on systems lacking both fork and vfork</w:t>
      </w:r>
    </w:p>
    <w:p w14:paraId="6116FEC7" w14:textId="77777777" w:rsidR="00CF46CA" w:rsidRPr="00CF46CA" w:rsidRDefault="00CF46CA" w:rsidP="00CF46CA">
      <w:pPr>
        <w:spacing w:line="10" w:lineRule="atLeast"/>
        <w:rPr>
          <w:sz w:val="20"/>
          <w:szCs w:val="20"/>
        </w:rPr>
      </w:pPr>
      <w:r w:rsidRPr="00CF46CA">
        <w:rPr>
          <w:sz w:val="20"/>
          <w:szCs w:val="20"/>
        </w:rPr>
        <w:t xml:space="preserve">    </w:t>
      </w:r>
    </w:p>
    <w:p w14:paraId="4A390B02" w14:textId="77777777" w:rsidR="00CF46CA" w:rsidRPr="00CF46CA" w:rsidRDefault="00CF46CA" w:rsidP="00CF46CA">
      <w:pPr>
        <w:spacing w:line="10" w:lineRule="atLeast"/>
        <w:rPr>
          <w:sz w:val="20"/>
          <w:szCs w:val="20"/>
        </w:rPr>
      </w:pPr>
      <w:r w:rsidRPr="00CF46CA">
        <w:rPr>
          <w:sz w:val="20"/>
          <w:szCs w:val="20"/>
        </w:rPr>
        <w:t xml:space="preserve">    * src/sdiff.c [!HAVE_WORKING_FORK &amp;&amp; !HAVE_WORKING_VFORK] (main):</w:t>
      </w:r>
    </w:p>
    <w:p w14:paraId="09682917" w14:textId="77777777" w:rsidR="00CF46CA" w:rsidRPr="00CF46CA" w:rsidRDefault="00CF46CA" w:rsidP="00CF46CA">
      <w:pPr>
        <w:spacing w:line="10" w:lineRule="atLeast"/>
        <w:rPr>
          <w:sz w:val="20"/>
          <w:szCs w:val="20"/>
        </w:rPr>
      </w:pPr>
      <w:r w:rsidRPr="00CF46CA">
        <w:rPr>
          <w:sz w:val="20"/>
          <w:szCs w:val="20"/>
        </w:rPr>
        <w:t xml:space="preserve">    Pass the right number of arguments to shell_quote_copy.</w:t>
      </w:r>
    </w:p>
    <w:p w14:paraId="7BFD1744" w14:textId="77777777" w:rsidR="00CF46CA" w:rsidRPr="00CF46CA" w:rsidRDefault="00CF46CA" w:rsidP="00CF46CA">
      <w:pPr>
        <w:spacing w:line="10" w:lineRule="atLeast"/>
        <w:rPr>
          <w:sz w:val="20"/>
          <w:szCs w:val="20"/>
        </w:rPr>
      </w:pPr>
      <w:r w:rsidRPr="00CF46CA">
        <w:rPr>
          <w:sz w:val="20"/>
          <w:szCs w:val="20"/>
        </w:rPr>
        <w:t xml:space="preserve">    * src/util.c [!HAVE_WORKING_FORK &amp;&amp; !HAVE_WORKING_VFORK] (begin_output):</w:t>
      </w:r>
    </w:p>
    <w:p w14:paraId="37728995" w14:textId="77777777" w:rsidR="00CF46CA" w:rsidRPr="00CF46CA" w:rsidRDefault="00CF46CA" w:rsidP="00CF46CA">
      <w:pPr>
        <w:spacing w:line="10" w:lineRule="atLeast"/>
        <w:rPr>
          <w:sz w:val="20"/>
          <w:szCs w:val="20"/>
        </w:rPr>
      </w:pPr>
      <w:r w:rsidRPr="00CF46CA">
        <w:rPr>
          <w:sz w:val="20"/>
          <w:szCs w:val="20"/>
        </w:rPr>
        <w:t xml:space="preserve">    Likewise.</w:t>
      </w:r>
    </w:p>
    <w:p w14:paraId="4014F8F6" w14:textId="77777777" w:rsidR="00CF46CA" w:rsidRPr="00CF46CA" w:rsidRDefault="00CF46CA" w:rsidP="00CF46CA">
      <w:pPr>
        <w:spacing w:line="10" w:lineRule="atLeast"/>
        <w:rPr>
          <w:sz w:val="20"/>
          <w:szCs w:val="20"/>
        </w:rPr>
      </w:pPr>
    </w:p>
    <w:p w14:paraId="7F9FDB6A" w14:textId="77777777" w:rsidR="00CF46CA" w:rsidRPr="00CF46CA" w:rsidRDefault="00CF46CA" w:rsidP="00CF46CA">
      <w:pPr>
        <w:spacing w:line="10" w:lineRule="atLeast"/>
        <w:rPr>
          <w:sz w:val="20"/>
          <w:szCs w:val="20"/>
        </w:rPr>
      </w:pPr>
      <w:r w:rsidRPr="00CF46CA">
        <w:rPr>
          <w:sz w:val="20"/>
          <w:szCs w:val="20"/>
        </w:rPr>
        <w:t>commit 9999d0b8dff45ef3b093e9addebf4ff1b464d9fc</w:t>
      </w:r>
    </w:p>
    <w:p w14:paraId="32B180D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EA8CABD" w14:textId="77777777" w:rsidR="00CF46CA" w:rsidRPr="00CF46CA" w:rsidRDefault="00CF46CA" w:rsidP="00CF46CA">
      <w:pPr>
        <w:spacing w:line="10" w:lineRule="atLeast"/>
        <w:rPr>
          <w:sz w:val="20"/>
          <w:szCs w:val="20"/>
        </w:rPr>
      </w:pPr>
      <w:r w:rsidRPr="00CF46CA">
        <w:rPr>
          <w:sz w:val="20"/>
          <w:szCs w:val="20"/>
        </w:rPr>
        <w:t>Date:   Thu Feb 11 11:09:01 2010 +0100</w:t>
      </w:r>
    </w:p>
    <w:p w14:paraId="0C76A08F" w14:textId="77777777" w:rsidR="00CF46CA" w:rsidRPr="00CF46CA" w:rsidRDefault="00CF46CA" w:rsidP="00CF46CA">
      <w:pPr>
        <w:spacing w:line="10" w:lineRule="atLeast"/>
        <w:rPr>
          <w:sz w:val="20"/>
          <w:szCs w:val="20"/>
        </w:rPr>
      </w:pPr>
    </w:p>
    <w:p w14:paraId="3DFA5701" w14:textId="77777777" w:rsidR="00CF46CA" w:rsidRPr="00CF46CA" w:rsidRDefault="00CF46CA" w:rsidP="00CF46CA">
      <w:pPr>
        <w:spacing w:line="10" w:lineRule="atLeast"/>
        <w:rPr>
          <w:sz w:val="20"/>
          <w:szCs w:val="20"/>
        </w:rPr>
      </w:pPr>
      <w:r w:rsidRPr="00CF46CA">
        <w:rPr>
          <w:sz w:val="20"/>
          <w:szCs w:val="20"/>
        </w:rPr>
        <w:t xml:space="preserve">    post-release administrivia</w:t>
      </w:r>
    </w:p>
    <w:p w14:paraId="47E89F06" w14:textId="77777777" w:rsidR="00CF46CA" w:rsidRPr="00CF46CA" w:rsidRDefault="00CF46CA" w:rsidP="00CF46CA">
      <w:pPr>
        <w:spacing w:line="10" w:lineRule="atLeast"/>
        <w:rPr>
          <w:sz w:val="20"/>
          <w:szCs w:val="20"/>
        </w:rPr>
      </w:pPr>
      <w:r w:rsidRPr="00CF46CA">
        <w:rPr>
          <w:sz w:val="20"/>
          <w:szCs w:val="20"/>
        </w:rPr>
        <w:t xml:space="preserve">    </w:t>
      </w:r>
    </w:p>
    <w:p w14:paraId="422984F8" w14:textId="77777777" w:rsidR="00CF46CA" w:rsidRPr="00CF46CA" w:rsidRDefault="00CF46CA" w:rsidP="00CF46CA">
      <w:pPr>
        <w:spacing w:line="10" w:lineRule="atLeast"/>
        <w:rPr>
          <w:sz w:val="20"/>
          <w:szCs w:val="20"/>
        </w:rPr>
      </w:pPr>
      <w:r w:rsidRPr="00CF46CA">
        <w:rPr>
          <w:sz w:val="20"/>
          <w:szCs w:val="20"/>
        </w:rPr>
        <w:t xml:space="preserve">    * NEWS: Add header line for next release.</w:t>
      </w:r>
    </w:p>
    <w:p w14:paraId="4DDEE520" w14:textId="77777777" w:rsidR="00CF46CA" w:rsidRPr="00CF46CA" w:rsidRDefault="00CF46CA" w:rsidP="00CF46CA">
      <w:pPr>
        <w:spacing w:line="10" w:lineRule="atLeast"/>
        <w:rPr>
          <w:sz w:val="20"/>
          <w:szCs w:val="20"/>
        </w:rPr>
      </w:pPr>
      <w:r w:rsidRPr="00CF46CA">
        <w:rPr>
          <w:sz w:val="20"/>
          <w:szCs w:val="20"/>
        </w:rPr>
        <w:t xml:space="preserve">    * .prev-version: Record previous version.</w:t>
      </w:r>
    </w:p>
    <w:p w14:paraId="7B08DDF4" w14:textId="77777777" w:rsidR="00CF46CA" w:rsidRPr="00CF46CA" w:rsidRDefault="00CF46CA" w:rsidP="00CF46CA">
      <w:pPr>
        <w:spacing w:line="10" w:lineRule="atLeast"/>
        <w:rPr>
          <w:sz w:val="20"/>
          <w:szCs w:val="20"/>
        </w:rPr>
      </w:pPr>
      <w:r w:rsidRPr="00CF46CA">
        <w:rPr>
          <w:sz w:val="20"/>
          <w:szCs w:val="20"/>
        </w:rPr>
        <w:t xml:space="preserve">    * cfg.mk (old_NEWS_hash): Auto-update.</w:t>
      </w:r>
    </w:p>
    <w:p w14:paraId="1E37D7F9" w14:textId="77777777" w:rsidR="00CF46CA" w:rsidRPr="00CF46CA" w:rsidRDefault="00CF46CA" w:rsidP="00CF46CA">
      <w:pPr>
        <w:spacing w:line="10" w:lineRule="atLeast"/>
        <w:rPr>
          <w:sz w:val="20"/>
          <w:szCs w:val="20"/>
        </w:rPr>
      </w:pPr>
    </w:p>
    <w:p w14:paraId="5F652886" w14:textId="77777777" w:rsidR="00CF46CA" w:rsidRPr="00CF46CA" w:rsidRDefault="00CF46CA" w:rsidP="00CF46CA">
      <w:pPr>
        <w:spacing w:line="10" w:lineRule="atLeast"/>
        <w:rPr>
          <w:sz w:val="20"/>
          <w:szCs w:val="20"/>
        </w:rPr>
      </w:pPr>
      <w:r w:rsidRPr="00CF46CA">
        <w:rPr>
          <w:sz w:val="20"/>
          <w:szCs w:val="20"/>
        </w:rPr>
        <w:t>commit 66f2f2d60ab2bd66c820e255f2ce8bfdcaca34a9</w:t>
      </w:r>
    </w:p>
    <w:p w14:paraId="46D077F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6963B88" w14:textId="77777777" w:rsidR="00CF46CA" w:rsidRPr="00CF46CA" w:rsidRDefault="00CF46CA" w:rsidP="00CF46CA">
      <w:pPr>
        <w:spacing w:line="10" w:lineRule="atLeast"/>
        <w:rPr>
          <w:sz w:val="20"/>
          <w:szCs w:val="20"/>
        </w:rPr>
      </w:pPr>
      <w:r w:rsidRPr="00CF46CA">
        <w:rPr>
          <w:sz w:val="20"/>
          <w:szCs w:val="20"/>
        </w:rPr>
        <w:t>Date:   Thu Feb 11 10:45:20 2010 +0100</w:t>
      </w:r>
    </w:p>
    <w:p w14:paraId="0C76A83A" w14:textId="77777777" w:rsidR="00CF46CA" w:rsidRPr="00CF46CA" w:rsidRDefault="00CF46CA" w:rsidP="00CF46CA">
      <w:pPr>
        <w:spacing w:line="10" w:lineRule="atLeast"/>
        <w:rPr>
          <w:sz w:val="20"/>
          <w:szCs w:val="20"/>
        </w:rPr>
      </w:pPr>
    </w:p>
    <w:p w14:paraId="3F20680D" w14:textId="77777777" w:rsidR="00CF46CA" w:rsidRPr="00CF46CA" w:rsidRDefault="00CF46CA" w:rsidP="00CF46CA">
      <w:pPr>
        <w:spacing w:line="10" w:lineRule="atLeast"/>
        <w:rPr>
          <w:sz w:val="20"/>
          <w:szCs w:val="20"/>
        </w:rPr>
      </w:pPr>
      <w:r w:rsidRPr="00CF46CA">
        <w:rPr>
          <w:sz w:val="20"/>
          <w:szCs w:val="20"/>
        </w:rPr>
        <w:t xml:space="preserve">    version 2.9</w:t>
      </w:r>
    </w:p>
    <w:p w14:paraId="5944904A" w14:textId="77777777" w:rsidR="00CF46CA" w:rsidRPr="00CF46CA" w:rsidRDefault="00CF46CA" w:rsidP="00CF46CA">
      <w:pPr>
        <w:spacing w:line="10" w:lineRule="atLeast"/>
        <w:rPr>
          <w:sz w:val="20"/>
          <w:szCs w:val="20"/>
        </w:rPr>
      </w:pPr>
      <w:r w:rsidRPr="00CF46CA">
        <w:rPr>
          <w:sz w:val="20"/>
          <w:szCs w:val="20"/>
        </w:rPr>
        <w:t xml:space="preserve">    </w:t>
      </w:r>
    </w:p>
    <w:p w14:paraId="3660515B" w14:textId="77777777" w:rsidR="00CF46CA" w:rsidRPr="00CF46CA" w:rsidRDefault="00CF46CA" w:rsidP="00CF46CA">
      <w:pPr>
        <w:spacing w:line="10" w:lineRule="atLeast"/>
        <w:rPr>
          <w:sz w:val="20"/>
          <w:szCs w:val="20"/>
        </w:rPr>
      </w:pPr>
      <w:r w:rsidRPr="00CF46CA">
        <w:rPr>
          <w:sz w:val="20"/>
          <w:szCs w:val="20"/>
        </w:rPr>
        <w:t xml:space="preserve">    * NEWS: Record release date.</w:t>
      </w:r>
    </w:p>
    <w:p w14:paraId="281DEE2C" w14:textId="77777777" w:rsidR="00CF46CA" w:rsidRPr="00CF46CA" w:rsidRDefault="00CF46CA" w:rsidP="00CF46CA">
      <w:pPr>
        <w:spacing w:line="10" w:lineRule="atLeast"/>
        <w:rPr>
          <w:sz w:val="20"/>
          <w:szCs w:val="20"/>
        </w:rPr>
      </w:pPr>
    </w:p>
    <w:p w14:paraId="1F46C6DB" w14:textId="77777777" w:rsidR="00CF46CA" w:rsidRPr="00CF46CA" w:rsidRDefault="00CF46CA" w:rsidP="00CF46CA">
      <w:pPr>
        <w:spacing w:line="10" w:lineRule="atLeast"/>
        <w:rPr>
          <w:sz w:val="20"/>
          <w:szCs w:val="20"/>
        </w:rPr>
      </w:pPr>
      <w:r w:rsidRPr="00CF46CA">
        <w:rPr>
          <w:sz w:val="20"/>
          <w:szCs w:val="20"/>
        </w:rPr>
        <w:t>commit fecd0079fe6e15b0f53bf953721d838d9099bf05</w:t>
      </w:r>
    </w:p>
    <w:p w14:paraId="7947943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A0E58A6" w14:textId="77777777" w:rsidR="00CF46CA" w:rsidRPr="00CF46CA" w:rsidRDefault="00CF46CA" w:rsidP="00CF46CA">
      <w:pPr>
        <w:spacing w:line="10" w:lineRule="atLeast"/>
        <w:rPr>
          <w:sz w:val="20"/>
          <w:szCs w:val="20"/>
        </w:rPr>
      </w:pPr>
      <w:r w:rsidRPr="00CF46CA">
        <w:rPr>
          <w:sz w:val="20"/>
          <w:szCs w:val="20"/>
        </w:rPr>
        <w:t>Date:   Thu Feb 11 09:06:02 2010 +0100</w:t>
      </w:r>
    </w:p>
    <w:p w14:paraId="236BC195" w14:textId="77777777" w:rsidR="00CF46CA" w:rsidRPr="00CF46CA" w:rsidRDefault="00CF46CA" w:rsidP="00CF46CA">
      <w:pPr>
        <w:spacing w:line="10" w:lineRule="atLeast"/>
        <w:rPr>
          <w:sz w:val="20"/>
          <w:szCs w:val="20"/>
        </w:rPr>
      </w:pPr>
    </w:p>
    <w:p w14:paraId="77EE2C78" w14:textId="77777777" w:rsidR="00CF46CA" w:rsidRPr="00CF46CA" w:rsidRDefault="00CF46CA" w:rsidP="00CF46CA">
      <w:pPr>
        <w:spacing w:line="10" w:lineRule="atLeast"/>
        <w:rPr>
          <w:sz w:val="20"/>
          <w:szCs w:val="20"/>
        </w:rPr>
      </w:pPr>
      <w:r w:rsidRPr="00CF46CA">
        <w:rPr>
          <w:sz w:val="20"/>
          <w:szCs w:val="20"/>
        </w:rPr>
        <w:t xml:space="preserve">    doc: document the release procedure</w:t>
      </w:r>
    </w:p>
    <w:p w14:paraId="072CF268" w14:textId="77777777" w:rsidR="00CF46CA" w:rsidRPr="00CF46CA" w:rsidRDefault="00CF46CA" w:rsidP="00CF46CA">
      <w:pPr>
        <w:spacing w:line="10" w:lineRule="atLeast"/>
        <w:rPr>
          <w:sz w:val="20"/>
          <w:szCs w:val="20"/>
        </w:rPr>
      </w:pPr>
      <w:r w:rsidRPr="00CF46CA">
        <w:rPr>
          <w:sz w:val="20"/>
          <w:szCs w:val="20"/>
        </w:rPr>
        <w:t xml:space="preserve">    </w:t>
      </w:r>
    </w:p>
    <w:p w14:paraId="625C282A" w14:textId="77777777" w:rsidR="00CF46CA" w:rsidRPr="00CF46CA" w:rsidRDefault="00CF46CA" w:rsidP="00CF46CA">
      <w:pPr>
        <w:spacing w:line="10" w:lineRule="atLeast"/>
        <w:rPr>
          <w:sz w:val="20"/>
          <w:szCs w:val="20"/>
        </w:rPr>
      </w:pPr>
      <w:r w:rsidRPr="00CF46CA">
        <w:rPr>
          <w:sz w:val="20"/>
          <w:szCs w:val="20"/>
        </w:rPr>
        <w:t xml:space="preserve">    * README-release: New file.</w:t>
      </w:r>
    </w:p>
    <w:p w14:paraId="047DCFCB" w14:textId="77777777" w:rsidR="00CF46CA" w:rsidRPr="00CF46CA" w:rsidRDefault="00CF46CA" w:rsidP="00CF46CA">
      <w:pPr>
        <w:spacing w:line="10" w:lineRule="atLeast"/>
        <w:rPr>
          <w:sz w:val="20"/>
          <w:szCs w:val="20"/>
        </w:rPr>
      </w:pPr>
    </w:p>
    <w:p w14:paraId="69994DE0" w14:textId="77777777" w:rsidR="00CF46CA" w:rsidRPr="00CF46CA" w:rsidRDefault="00CF46CA" w:rsidP="00CF46CA">
      <w:pPr>
        <w:spacing w:line="10" w:lineRule="atLeast"/>
        <w:rPr>
          <w:sz w:val="20"/>
          <w:szCs w:val="20"/>
        </w:rPr>
      </w:pPr>
      <w:r w:rsidRPr="00CF46CA">
        <w:rPr>
          <w:sz w:val="20"/>
          <w:szCs w:val="20"/>
        </w:rPr>
        <w:t>commit 9f735dd16ab54550329f2fad357d816f7438e7d0</w:t>
      </w:r>
    </w:p>
    <w:p w14:paraId="394D6DE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A7D32F8" w14:textId="77777777" w:rsidR="00CF46CA" w:rsidRPr="00CF46CA" w:rsidRDefault="00CF46CA" w:rsidP="00CF46CA">
      <w:pPr>
        <w:spacing w:line="10" w:lineRule="atLeast"/>
        <w:rPr>
          <w:sz w:val="20"/>
          <w:szCs w:val="20"/>
        </w:rPr>
      </w:pPr>
      <w:r w:rsidRPr="00CF46CA">
        <w:rPr>
          <w:sz w:val="20"/>
          <w:szCs w:val="20"/>
        </w:rPr>
        <w:t>Date:   Wed Feb 10 11:37:23 2010 +0100</w:t>
      </w:r>
    </w:p>
    <w:p w14:paraId="601932F4" w14:textId="77777777" w:rsidR="00CF46CA" w:rsidRPr="00CF46CA" w:rsidRDefault="00CF46CA" w:rsidP="00CF46CA">
      <w:pPr>
        <w:spacing w:line="10" w:lineRule="atLeast"/>
        <w:rPr>
          <w:sz w:val="20"/>
          <w:szCs w:val="20"/>
        </w:rPr>
      </w:pPr>
    </w:p>
    <w:p w14:paraId="41C492D5" w14:textId="77777777" w:rsidR="00CF46CA" w:rsidRPr="00CF46CA" w:rsidRDefault="00CF46CA" w:rsidP="00CF46CA">
      <w:pPr>
        <w:spacing w:line="10" w:lineRule="atLeast"/>
        <w:rPr>
          <w:sz w:val="20"/>
          <w:szCs w:val="20"/>
        </w:rPr>
      </w:pPr>
      <w:r w:rsidRPr="00CF46CA">
        <w:rPr>
          <w:sz w:val="20"/>
          <w:szCs w:val="20"/>
        </w:rPr>
        <w:t xml:space="preserve">    maint: change use of "|" to more maintainable "||" (no semantic change)</w:t>
      </w:r>
    </w:p>
    <w:p w14:paraId="2D41C734" w14:textId="77777777" w:rsidR="00CF46CA" w:rsidRPr="00CF46CA" w:rsidRDefault="00CF46CA" w:rsidP="00CF46CA">
      <w:pPr>
        <w:spacing w:line="10" w:lineRule="atLeast"/>
        <w:rPr>
          <w:sz w:val="20"/>
          <w:szCs w:val="20"/>
        </w:rPr>
      </w:pPr>
      <w:r w:rsidRPr="00CF46CA">
        <w:rPr>
          <w:sz w:val="20"/>
          <w:szCs w:val="20"/>
        </w:rPr>
        <w:t xml:space="preserve">    </w:t>
      </w:r>
    </w:p>
    <w:p w14:paraId="4F83D6DA" w14:textId="77777777" w:rsidR="00CF46CA" w:rsidRPr="00CF46CA" w:rsidRDefault="00CF46CA" w:rsidP="00CF46CA">
      <w:pPr>
        <w:spacing w:line="10" w:lineRule="atLeast"/>
        <w:rPr>
          <w:sz w:val="20"/>
          <w:szCs w:val="20"/>
        </w:rPr>
      </w:pPr>
      <w:r w:rsidRPr="00CF46CA">
        <w:rPr>
          <w:sz w:val="20"/>
          <w:szCs w:val="20"/>
        </w:rPr>
        <w:t xml:space="preserve">    * src/analyze.c (diff_2_files): Using the "||" operator happens to</w:t>
      </w:r>
    </w:p>
    <w:p w14:paraId="0FD6558B" w14:textId="77777777" w:rsidR="00CF46CA" w:rsidRPr="00CF46CA" w:rsidRDefault="00CF46CA" w:rsidP="00CF46CA">
      <w:pPr>
        <w:spacing w:line="10" w:lineRule="atLeast"/>
        <w:rPr>
          <w:sz w:val="20"/>
          <w:szCs w:val="20"/>
        </w:rPr>
      </w:pPr>
      <w:r w:rsidRPr="00CF46CA">
        <w:rPr>
          <w:sz w:val="20"/>
          <w:szCs w:val="20"/>
        </w:rPr>
        <w:t xml:space="preserve">    be equivalent to using "|" in this case.  It is also clearer and</w:t>
      </w:r>
    </w:p>
    <w:p w14:paraId="2C9C8200" w14:textId="77777777" w:rsidR="00CF46CA" w:rsidRPr="00CF46CA" w:rsidRDefault="00CF46CA" w:rsidP="00CF46CA">
      <w:pPr>
        <w:spacing w:line="10" w:lineRule="atLeast"/>
        <w:rPr>
          <w:sz w:val="20"/>
          <w:szCs w:val="20"/>
        </w:rPr>
      </w:pPr>
      <w:r w:rsidRPr="00CF46CA">
        <w:rPr>
          <w:sz w:val="20"/>
          <w:szCs w:val="20"/>
        </w:rPr>
        <w:t xml:space="preserve">    less prone to inadvertent bug introduction, in case the variable,</w:t>
      </w:r>
    </w:p>
    <w:p w14:paraId="0B33FEF0" w14:textId="77777777" w:rsidR="00CF46CA" w:rsidRPr="00CF46CA" w:rsidRDefault="00CF46CA" w:rsidP="00CF46CA">
      <w:pPr>
        <w:spacing w:line="10" w:lineRule="atLeast"/>
        <w:rPr>
          <w:sz w:val="20"/>
          <w:szCs w:val="20"/>
        </w:rPr>
      </w:pPr>
      <w:r w:rsidRPr="00CF46CA">
        <w:rPr>
          <w:sz w:val="20"/>
          <w:szCs w:val="20"/>
        </w:rPr>
        <w:t xml:space="preserve">    "changes" were ever to take on a value not in {0,1}.</w:t>
      </w:r>
    </w:p>
    <w:p w14:paraId="64C7F4DB" w14:textId="77777777" w:rsidR="00CF46CA" w:rsidRPr="00CF46CA" w:rsidRDefault="00CF46CA" w:rsidP="00CF46CA">
      <w:pPr>
        <w:spacing w:line="10" w:lineRule="atLeast"/>
        <w:rPr>
          <w:sz w:val="20"/>
          <w:szCs w:val="20"/>
        </w:rPr>
      </w:pPr>
      <w:r w:rsidRPr="00CF46CA">
        <w:rPr>
          <w:sz w:val="20"/>
          <w:szCs w:val="20"/>
        </w:rPr>
        <w:t xml:space="preserve">    Patch by Tim Waugh, via Mike Frysinger.</w:t>
      </w:r>
    </w:p>
    <w:p w14:paraId="6609742F" w14:textId="77777777" w:rsidR="00CF46CA" w:rsidRPr="00CF46CA" w:rsidRDefault="00CF46CA" w:rsidP="00CF46CA">
      <w:pPr>
        <w:spacing w:line="10" w:lineRule="atLeast"/>
        <w:rPr>
          <w:sz w:val="20"/>
          <w:szCs w:val="20"/>
        </w:rPr>
      </w:pPr>
    </w:p>
    <w:p w14:paraId="13BB2E3B" w14:textId="77777777" w:rsidR="00CF46CA" w:rsidRPr="00CF46CA" w:rsidRDefault="00CF46CA" w:rsidP="00CF46CA">
      <w:pPr>
        <w:spacing w:line="10" w:lineRule="atLeast"/>
        <w:rPr>
          <w:sz w:val="20"/>
          <w:szCs w:val="20"/>
        </w:rPr>
      </w:pPr>
      <w:r w:rsidRPr="00CF46CA">
        <w:rPr>
          <w:sz w:val="20"/>
          <w:szCs w:val="20"/>
        </w:rPr>
        <w:t>commit b50a16567acff496bdf3ac0004809b6dcc88c2d6</w:t>
      </w:r>
    </w:p>
    <w:p w14:paraId="0EE94A4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6D34C27" w14:textId="77777777" w:rsidR="00CF46CA" w:rsidRPr="00CF46CA" w:rsidRDefault="00CF46CA" w:rsidP="00CF46CA">
      <w:pPr>
        <w:spacing w:line="10" w:lineRule="atLeast"/>
        <w:rPr>
          <w:sz w:val="20"/>
          <w:szCs w:val="20"/>
        </w:rPr>
      </w:pPr>
      <w:r w:rsidRPr="00CF46CA">
        <w:rPr>
          <w:sz w:val="20"/>
          <w:szCs w:val="20"/>
        </w:rPr>
        <w:t>Date:   Wed Feb 10 09:09:55 2010 +0100</w:t>
      </w:r>
    </w:p>
    <w:p w14:paraId="131D3D27" w14:textId="77777777" w:rsidR="00CF46CA" w:rsidRPr="00CF46CA" w:rsidRDefault="00CF46CA" w:rsidP="00CF46CA">
      <w:pPr>
        <w:spacing w:line="10" w:lineRule="atLeast"/>
        <w:rPr>
          <w:sz w:val="20"/>
          <w:szCs w:val="20"/>
        </w:rPr>
      </w:pPr>
    </w:p>
    <w:p w14:paraId="63BFB17F" w14:textId="77777777" w:rsidR="00CF46CA" w:rsidRPr="00CF46CA" w:rsidRDefault="00CF46CA" w:rsidP="00CF46CA">
      <w:pPr>
        <w:spacing w:line="10" w:lineRule="atLeast"/>
        <w:rPr>
          <w:sz w:val="20"/>
          <w:szCs w:val="20"/>
        </w:rPr>
      </w:pPr>
      <w:r w:rsidRPr="00CF46CA">
        <w:rPr>
          <w:sz w:val="20"/>
          <w:szCs w:val="20"/>
        </w:rPr>
        <w:t xml:space="preserve">    portability: avoid "diff - ..." failure at least on *BSD and Solaris</w:t>
      </w:r>
    </w:p>
    <w:p w14:paraId="4C09350B" w14:textId="77777777" w:rsidR="00CF46CA" w:rsidRPr="00CF46CA" w:rsidRDefault="00CF46CA" w:rsidP="00CF46CA">
      <w:pPr>
        <w:spacing w:line="10" w:lineRule="atLeast"/>
        <w:rPr>
          <w:sz w:val="20"/>
          <w:szCs w:val="20"/>
        </w:rPr>
      </w:pPr>
      <w:r w:rsidRPr="00CF46CA">
        <w:rPr>
          <w:sz w:val="20"/>
          <w:szCs w:val="20"/>
        </w:rPr>
        <w:t xml:space="preserve">    </w:t>
      </w:r>
    </w:p>
    <w:p w14:paraId="1844D405" w14:textId="77777777" w:rsidR="00CF46CA" w:rsidRPr="00CF46CA" w:rsidRDefault="00CF46CA" w:rsidP="00CF46CA">
      <w:pPr>
        <w:spacing w:line="10" w:lineRule="atLeast"/>
        <w:rPr>
          <w:sz w:val="20"/>
          <w:szCs w:val="20"/>
        </w:rPr>
      </w:pPr>
      <w:r w:rsidRPr="00CF46CA">
        <w:rPr>
          <w:sz w:val="20"/>
          <w:szCs w:val="20"/>
        </w:rPr>
        <w:t xml:space="preserve">    The new "stdin" test was failing on many types of systems.</w:t>
      </w:r>
    </w:p>
    <w:p w14:paraId="2386824F" w14:textId="77777777" w:rsidR="00CF46CA" w:rsidRPr="00CF46CA" w:rsidRDefault="00CF46CA" w:rsidP="00CF46CA">
      <w:pPr>
        <w:spacing w:line="10" w:lineRule="atLeast"/>
        <w:rPr>
          <w:sz w:val="20"/>
          <w:szCs w:val="20"/>
        </w:rPr>
      </w:pPr>
      <w:r w:rsidRPr="00CF46CA">
        <w:rPr>
          <w:sz w:val="20"/>
          <w:szCs w:val="20"/>
        </w:rPr>
        <w:t xml:space="preserve">    * src/diff.c (compare_files): Guard use of xfreopen (NULL, "rb", ...</w:t>
      </w:r>
    </w:p>
    <w:p w14:paraId="7A41D6E7" w14:textId="77777777" w:rsidR="00CF46CA" w:rsidRPr="00CF46CA" w:rsidRDefault="00CF46CA" w:rsidP="00CF46CA">
      <w:pPr>
        <w:spacing w:line="10" w:lineRule="atLeast"/>
        <w:rPr>
          <w:sz w:val="20"/>
          <w:szCs w:val="20"/>
        </w:rPr>
      </w:pPr>
      <w:r w:rsidRPr="00CF46CA">
        <w:rPr>
          <w:sz w:val="20"/>
          <w:szCs w:val="20"/>
        </w:rPr>
        <w:t xml:space="preserve">    also with O_BINARY, so as to avoid this unnecessary call on</w:t>
      </w:r>
    </w:p>
    <w:p w14:paraId="4ADE63B0" w14:textId="77777777" w:rsidR="00CF46CA" w:rsidRPr="00CF46CA" w:rsidRDefault="00CF46CA" w:rsidP="00CF46CA">
      <w:pPr>
        <w:spacing w:line="10" w:lineRule="atLeast"/>
        <w:rPr>
          <w:sz w:val="20"/>
          <w:szCs w:val="20"/>
        </w:rPr>
      </w:pPr>
      <w:r w:rsidRPr="00CF46CA">
        <w:rPr>
          <w:sz w:val="20"/>
          <w:szCs w:val="20"/>
        </w:rPr>
        <w:t xml:space="preserve">    systems where it's not needed (on some it fails with "Bad address".</w:t>
      </w:r>
    </w:p>
    <w:p w14:paraId="50A335DF" w14:textId="77777777" w:rsidR="00CF46CA" w:rsidRPr="00CF46CA" w:rsidRDefault="00CF46CA" w:rsidP="00CF46CA">
      <w:pPr>
        <w:spacing w:line="10" w:lineRule="atLeast"/>
        <w:rPr>
          <w:sz w:val="20"/>
          <w:szCs w:val="20"/>
        </w:rPr>
      </w:pPr>
    </w:p>
    <w:p w14:paraId="20568B2C" w14:textId="77777777" w:rsidR="00CF46CA" w:rsidRPr="00CF46CA" w:rsidRDefault="00CF46CA" w:rsidP="00CF46CA">
      <w:pPr>
        <w:spacing w:line="10" w:lineRule="atLeast"/>
        <w:rPr>
          <w:sz w:val="20"/>
          <w:szCs w:val="20"/>
        </w:rPr>
      </w:pPr>
      <w:r w:rsidRPr="00CF46CA">
        <w:rPr>
          <w:sz w:val="20"/>
          <w:szCs w:val="20"/>
        </w:rPr>
        <w:t>commit b22f6671d773e326fdc9c4b096a5c056c6cd0509</w:t>
      </w:r>
    </w:p>
    <w:p w14:paraId="3325E4B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FC2F546" w14:textId="77777777" w:rsidR="00CF46CA" w:rsidRPr="00CF46CA" w:rsidRDefault="00CF46CA" w:rsidP="00CF46CA">
      <w:pPr>
        <w:spacing w:line="10" w:lineRule="atLeast"/>
        <w:rPr>
          <w:sz w:val="20"/>
          <w:szCs w:val="20"/>
        </w:rPr>
      </w:pPr>
      <w:r w:rsidRPr="00CF46CA">
        <w:rPr>
          <w:sz w:val="20"/>
          <w:szCs w:val="20"/>
        </w:rPr>
        <w:t>Date:   Wed Feb 10 08:55:59 2010 +0100</w:t>
      </w:r>
    </w:p>
    <w:p w14:paraId="05486742" w14:textId="77777777" w:rsidR="00CF46CA" w:rsidRPr="00CF46CA" w:rsidRDefault="00CF46CA" w:rsidP="00CF46CA">
      <w:pPr>
        <w:spacing w:line="10" w:lineRule="atLeast"/>
        <w:rPr>
          <w:sz w:val="20"/>
          <w:szCs w:val="20"/>
        </w:rPr>
      </w:pPr>
    </w:p>
    <w:p w14:paraId="45AE06E0" w14:textId="77777777" w:rsidR="00CF46CA" w:rsidRPr="00CF46CA" w:rsidRDefault="00CF46CA" w:rsidP="00CF46CA">
      <w:pPr>
        <w:spacing w:line="10" w:lineRule="atLeast"/>
        <w:rPr>
          <w:sz w:val="20"/>
          <w:szCs w:val="20"/>
        </w:rPr>
      </w:pPr>
      <w:r w:rsidRPr="00CF46CA">
        <w:rPr>
          <w:sz w:val="20"/>
          <w:szCs w:val="20"/>
        </w:rPr>
        <w:t xml:space="preserve">    tests: honor VERBOSE</w:t>
      </w:r>
    </w:p>
    <w:p w14:paraId="404A862F" w14:textId="77777777" w:rsidR="00CF46CA" w:rsidRPr="00CF46CA" w:rsidRDefault="00CF46CA" w:rsidP="00CF46CA">
      <w:pPr>
        <w:spacing w:line="10" w:lineRule="atLeast"/>
        <w:rPr>
          <w:sz w:val="20"/>
          <w:szCs w:val="20"/>
        </w:rPr>
      </w:pPr>
      <w:r w:rsidRPr="00CF46CA">
        <w:rPr>
          <w:sz w:val="20"/>
          <w:szCs w:val="20"/>
        </w:rPr>
        <w:t xml:space="preserve">    </w:t>
      </w:r>
    </w:p>
    <w:p w14:paraId="060A8581" w14:textId="77777777" w:rsidR="00CF46CA" w:rsidRPr="00CF46CA" w:rsidRDefault="00CF46CA" w:rsidP="00CF46CA">
      <w:pPr>
        <w:spacing w:line="10" w:lineRule="atLeast"/>
        <w:rPr>
          <w:sz w:val="20"/>
          <w:szCs w:val="20"/>
        </w:rPr>
      </w:pPr>
      <w:r w:rsidRPr="00CF46CA">
        <w:rPr>
          <w:sz w:val="20"/>
          <w:szCs w:val="20"/>
        </w:rPr>
        <w:lastRenderedPageBreak/>
        <w:t xml:space="preserve">    * tests/basic: Enable "set -x" if $VERBOSE.</w:t>
      </w:r>
    </w:p>
    <w:p w14:paraId="5CB063D4" w14:textId="77777777" w:rsidR="00CF46CA" w:rsidRPr="00CF46CA" w:rsidRDefault="00CF46CA" w:rsidP="00CF46CA">
      <w:pPr>
        <w:spacing w:line="10" w:lineRule="atLeast"/>
        <w:rPr>
          <w:sz w:val="20"/>
          <w:szCs w:val="20"/>
        </w:rPr>
      </w:pPr>
      <w:r w:rsidRPr="00CF46CA">
        <w:rPr>
          <w:sz w:val="20"/>
          <w:szCs w:val="20"/>
        </w:rPr>
        <w:t xml:space="preserve">    * tests/help-version: Likewise.</w:t>
      </w:r>
    </w:p>
    <w:p w14:paraId="75F29E2B" w14:textId="77777777" w:rsidR="00CF46CA" w:rsidRPr="00CF46CA" w:rsidRDefault="00CF46CA" w:rsidP="00CF46CA">
      <w:pPr>
        <w:spacing w:line="10" w:lineRule="atLeast"/>
        <w:rPr>
          <w:sz w:val="20"/>
          <w:szCs w:val="20"/>
        </w:rPr>
      </w:pPr>
      <w:r w:rsidRPr="00CF46CA">
        <w:rPr>
          <w:sz w:val="20"/>
          <w:szCs w:val="20"/>
        </w:rPr>
        <w:t xml:space="preserve">    * tests/label-vs-func: Likewise.</w:t>
      </w:r>
    </w:p>
    <w:p w14:paraId="77AAD5DF" w14:textId="77777777" w:rsidR="00CF46CA" w:rsidRPr="00CF46CA" w:rsidRDefault="00CF46CA" w:rsidP="00CF46CA">
      <w:pPr>
        <w:spacing w:line="10" w:lineRule="atLeast"/>
        <w:rPr>
          <w:sz w:val="20"/>
          <w:szCs w:val="20"/>
        </w:rPr>
      </w:pPr>
      <w:r w:rsidRPr="00CF46CA">
        <w:rPr>
          <w:sz w:val="20"/>
          <w:szCs w:val="20"/>
        </w:rPr>
        <w:t xml:space="preserve">    * tests/stdin: Likewise.</w:t>
      </w:r>
    </w:p>
    <w:p w14:paraId="6FDBCEC2" w14:textId="77777777" w:rsidR="00CF46CA" w:rsidRPr="00CF46CA" w:rsidRDefault="00CF46CA" w:rsidP="00CF46CA">
      <w:pPr>
        <w:spacing w:line="10" w:lineRule="atLeast"/>
        <w:rPr>
          <w:sz w:val="20"/>
          <w:szCs w:val="20"/>
        </w:rPr>
      </w:pPr>
    </w:p>
    <w:p w14:paraId="5E97E754" w14:textId="77777777" w:rsidR="00CF46CA" w:rsidRPr="00CF46CA" w:rsidRDefault="00CF46CA" w:rsidP="00CF46CA">
      <w:pPr>
        <w:spacing w:line="10" w:lineRule="atLeast"/>
        <w:rPr>
          <w:sz w:val="20"/>
          <w:szCs w:val="20"/>
        </w:rPr>
      </w:pPr>
      <w:r w:rsidRPr="00CF46CA">
        <w:rPr>
          <w:sz w:val="20"/>
          <w:szCs w:val="20"/>
        </w:rPr>
        <w:t>commit a1dcb61f03265e69a0ebd4f09deb45af3e1a56b9</w:t>
      </w:r>
    </w:p>
    <w:p w14:paraId="04926F4A"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0C42155" w14:textId="77777777" w:rsidR="00CF46CA" w:rsidRPr="00CF46CA" w:rsidRDefault="00CF46CA" w:rsidP="00CF46CA">
      <w:pPr>
        <w:spacing w:line="10" w:lineRule="atLeast"/>
        <w:rPr>
          <w:sz w:val="20"/>
          <w:szCs w:val="20"/>
        </w:rPr>
      </w:pPr>
      <w:r w:rsidRPr="00CF46CA">
        <w:rPr>
          <w:sz w:val="20"/>
          <w:szCs w:val="20"/>
        </w:rPr>
        <w:t>Date:   Fri Feb 5 07:46:44 2010 +0100</w:t>
      </w:r>
    </w:p>
    <w:p w14:paraId="7F3F7D3C" w14:textId="77777777" w:rsidR="00CF46CA" w:rsidRPr="00CF46CA" w:rsidRDefault="00CF46CA" w:rsidP="00CF46CA">
      <w:pPr>
        <w:spacing w:line="10" w:lineRule="atLeast"/>
        <w:rPr>
          <w:sz w:val="20"/>
          <w:szCs w:val="20"/>
        </w:rPr>
      </w:pPr>
    </w:p>
    <w:p w14:paraId="41B47251"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429254AF" w14:textId="77777777" w:rsidR="00CF46CA" w:rsidRPr="00CF46CA" w:rsidRDefault="00CF46CA" w:rsidP="00CF46CA">
      <w:pPr>
        <w:spacing w:line="10" w:lineRule="atLeast"/>
        <w:rPr>
          <w:sz w:val="20"/>
          <w:szCs w:val="20"/>
        </w:rPr>
      </w:pPr>
    </w:p>
    <w:p w14:paraId="02C78D74" w14:textId="77777777" w:rsidR="00CF46CA" w:rsidRPr="00CF46CA" w:rsidRDefault="00CF46CA" w:rsidP="00CF46CA">
      <w:pPr>
        <w:spacing w:line="10" w:lineRule="atLeast"/>
        <w:rPr>
          <w:sz w:val="20"/>
          <w:szCs w:val="20"/>
        </w:rPr>
      </w:pPr>
      <w:r w:rsidRPr="00CF46CA">
        <w:rPr>
          <w:sz w:val="20"/>
          <w:szCs w:val="20"/>
        </w:rPr>
        <w:t>commit 3c0aac1e7efa0410e913c9a5b936e5759c63901f</w:t>
      </w:r>
    </w:p>
    <w:p w14:paraId="3C8A406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ED4ADA6" w14:textId="77777777" w:rsidR="00CF46CA" w:rsidRPr="00CF46CA" w:rsidRDefault="00CF46CA" w:rsidP="00CF46CA">
      <w:pPr>
        <w:spacing w:line="10" w:lineRule="atLeast"/>
        <w:rPr>
          <w:sz w:val="20"/>
          <w:szCs w:val="20"/>
        </w:rPr>
      </w:pPr>
      <w:r w:rsidRPr="00CF46CA">
        <w:rPr>
          <w:sz w:val="20"/>
          <w:szCs w:val="20"/>
        </w:rPr>
        <w:t>Date:   Thu Feb 4 20:02:06 2010 +0100</w:t>
      </w:r>
    </w:p>
    <w:p w14:paraId="60166CB4" w14:textId="77777777" w:rsidR="00CF46CA" w:rsidRPr="00CF46CA" w:rsidRDefault="00CF46CA" w:rsidP="00CF46CA">
      <w:pPr>
        <w:spacing w:line="10" w:lineRule="atLeast"/>
        <w:rPr>
          <w:sz w:val="20"/>
          <w:szCs w:val="20"/>
        </w:rPr>
      </w:pPr>
    </w:p>
    <w:p w14:paraId="57552675" w14:textId="77777777" w:rsidR="00CF46CA" w:rsidRPr="00CF46CA" w:rsidRDefault="00CF46CA" w:rsidP="00CF46CA">
      <w:pPr>
        <w:spacing w:line="10" w:lineRule="atLeast"/>
        <w:rPr>
          <w:sz w:val="20"/>
          <w:szCs w:val="20"/>
        </w:rPr>
      </w:pPr>
      <w:r w:rsidRPr="00CF46CA">
        <w:rPr>
          <w:sz w:val="20"/>
          <w:szCs w:val="20"/>
        </w:rPr>
        <w:t xml:space="preserve">    sync with gnulib</w:t>
      </w:r>
    </w:p>
    <w:p w14:paraId="78B13403" w14:textId="77777777" w:rsidR="00CF46CA" w:rsidRPr="00CF46CA" w:rsidRDefault="00CF46CA" w:rsidP="00CF46CA">
      <w:pPr>
        <w:spacing w:line="10" w:lineRule="atLeast"/>
        <w:rPr>
          <w:sz w:val="20"/>
          <w:szCs w:val="20"/>
        </w:rPr>
      </w:pPr>
      <w:r w:rsidRPr="00CF46CA">
        <w:rPr>
          <w:sz w:val="20"/>
          <w:szCs w:val="20"/>
        </w:rPr>
        <w:t xml:space="preserve">    </w:t>
      </w:r>
    </w:p>
    <w:p w14:paraId="41254B4E" w14:textId="77777777" w:rsidR="00CF46CA" w:rsidRPr="00CF46CA" w:rsidRDefault="00CF46CA" w:rsidP="00CF46CA">
      <w:pPr>
        <w:spacing w:line="10" w:lineRule="atLeast"/>
        <w:rPr>
          <w:sz w:val="20"/>
          <w:szCs w:val="20"/>
        </w:rPr>
      </w:pPr>
      <w:r w:rsidRPr="00CF46CA">
        <w:rPr>
          <w:sz w:val="20"/>
          <w:szCs w:val="20"/>
        </w:rPr>
        <w:t xml:space="preserve">    * gl/lib/regcomp.c.diff: Adjust to apply to the latest in gnulib.</w:t>
      </w:r>
    </w:p>
    <w:p w14:paraId="4EC6BEAF" w14:textId="77777777" w:rsidR="00CF46CA" w:rsidRPr="00CF46CA" w:rsidRDefault="00CF46CA" w:rsidP="00CF46CA">
      <w:pPr>
        <w:spacing w:line="10" w:lineRule="atLeast"/>
        <w:rPr>
          <w:sz w:val="20"/>
          <w:szCs w:val="20"/>
        </w:rPr>
      </w:pPr>
      <w:r w:rsidRPr="00CF46CA">
        <w:rPr>
          <w:sz w:val="20"/>
          <w:szCs w:val="20"/>
        </w:rPr>
        <w:t xml:space="preserve">    * gnulib: Update submodule to latest.</w:t>
      </w:r>
    </w:p>
    <w:p w14:paraId="398E2720" w14:textId="77777777" w:rsidR="00CF46CA" w:rsidRPr="00CF46CA" w:rsidRDefault="00CF46CA" w:rsidP="00CF46CA">
      <w:pPr>
        <w:spacing w:line="10" w:lineRule="atLeast"/>
        <w:rPr>
          <w:sz w:val="20"/>
          <w:szCs w:val="20"/>
        </w:rPr>
      </w:pPr>
    </w:p>
    <w:p w14:paraId="1D7FD184" w14:textId="77777777" w:rsidR="00CF46CA" w:rsidRPr="00CF46CA" w:rsidRDefault="00CF46CA" w:rsidP="00CF46CA">
      <w:pPr>
        <w:spacing w:line="10" w:lineRule="atLeast"/>
        <w:rPr>
          <w:sz w:val="20"/>
          <w:szCs w:val="20"/>
        </w:rPr>
      </w:pPr>
      <w:r w:rsidRPr="00CF46CA">
        <w:rPr>
          <w:sz w:val="20"/>
          <w:szCs w:val="20"/>
        </w:rPr>
        <w:t>commit 6bb67138079e8ef3457ee1fa07cebcb78b6049d6</w:t>
      </w:r>
    </w:p>
    <w:p w14:paraId="4B95751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FB9DFC7" w14:textId="77777777" w:rsidR="00CF46CA" w:rsidRPr="00CF46CA" w:rsidRDefault="00CF46CA" w:rsidP="00CF46CA">
      <w:pPr>
        <w:spacing w:line="10" w:lineRule="atLeast"/>
        <w:rPr>
          <w:sz w:val="20"/>
          <w:szCs w:val="20"/>
        </w:rPr>
      </w:pPr>
      <w:r w:rsidRPr="00CF46CA">
        <w:rPr>
          <w:sz w:val="20"/>
          <w:szCs w:val="20"/>
        </w:rPr>
        <w:t>Date:   Sun Jan 17 11:39:00 2010 +0100</w:t>
      </w:r>
    </w:p>
    <w:p w14:paraId="58CAA8C3" w14:textId="77777777" w:rsidR="00CF46CA" w:rsidRPr="00CF46CA" w:rsidRDefault="00CF46CA" w:rsidP="00CF46CA">
      <w:pPr>
        <w:spacing w:line="10" w:lineRule="atLeast"/>
        <w:rPr>
          <w:sz w:val="20"/>
          <w:szCs w:val="20"/>
        </w:rPr>
      </w:pPr>
    </w:p>
    <w:p w14:paraId="71B92803" w14:textId="77777777" w:rsidR="00CF46CA" w:rsidRPr="00CF46CA" w:rsidRDefault="00CF46CA" w:rsidP="00CF46CA">
      <w:pPr>
        <w:spacing w:line="10" w:lineRule="atLeast"/>
        <w:rPr>
          <w:sz w:val="20"/>
          <w:szCs w:val="20"/>
        </w:rPr>
      </w:pPr>
      <w:r w:rsidRPr="00CF46CA">
        <w:rPr>
          <w:sz w:val="20"/>
          <w:szCs w:val="20"/>
        </w:rPr>
        <w:t xml:space="preserve">    build: do not override gnulib-provided AM_CFLAGS options</w:t>
      </w:r>
    </w:p>
    <w:p w14:paraId="6740FFDC" w14:textId="77777777" w:rsidR="00CF46CA" w:rsidRPr="00CF46CA" w:rsidRDefault="00CF46CA" w:rsidP="00CF46CA">
      <w:pPr>
        <w:spacing w:line="10" w:lineRule="atLeast"/>
        <w:rPr>
          <w:sz w:val="20"/>
          <w:szCs w:val="20"/>
        </w:rPr>
      </w:pPr>
      <w:r w:rsidRPr="00CF46CA">
        <w:rPr>
          <w:sz w:val="20"/>
          <w:szCs w:val="20"/>
        </w:rPr>
        <w:t xml:space="preserve">    </w:t>
      </w:r>
    </w:p>
    <w:p w14:paraId="43A49607" w14:textId="77777777" w:rsidR="00CF46CA" w:rsidRPr="00CF46CA" w:rsidRDefault="00CF46CA" w:rsidP="00CF46CA">
      <w:pPr>
        <w:spacing w:line="10" w:lineRule="atLeast"/>
        <w:rPr>
          <w:sz w:val="20"/>
          <w:szCs w:val="20"/>
        </w:rPr>
      </w:pPr>
      <w:r w:rsidRPr="00CF46CA">
        <w:rPr>
          <w:sz w:val="20"/>
          <w:szCs w:val="20"/>
        </w:rPr>
        <w:t xml:space="preserve">    Avoid a warning from automake:</w:t>
      </w:r>
    </w:p>
    <w:p w14:paraId="1C1C7518" w14:textId="77777777" w:rsidR="00CF46CA" w:rsidRPr="00CF46CA" w:rsidRDefault="00CF46CA" w:rsidP="00CF46CA">
      <w:pPr>
        <w:spacing w:line="10" w:lineRule="atLeast"/>
        <w:rPr>
          <w:sz w:val="20"/>
          <w:szCs w:val="20"/>
        </w:rPr>
      </w:pPr>
      <w:r w:rsidRPr="00CF46CA">
        <w:rPr>
          <w:sz w:val="20"/>
          <w:szCs w:val="20"/>
        </w:rPr>
        <w:t xml:space="preserve">    lib/Makefile.am:23: AM_CFLAGS multiply defined in condition TRUE ...</w:t>
      </w:r>
    </w:p>
    <w:p w14:paraId="0AC4D870" w14:textId="77777777" w:rsidR="00CF46CA" w:rsidRPr="00CF46CA" w:rsidRDefault="00CF46CA" w:rsidP="00CF46CA">
      <w:pPr>
        <w:spacing w:line="10" w:lineRule="atLeast"/>
        <w:rPr>
          <w:sz w:val="20"/>
          <w:szCs w:val="20"/>
        </w:rPr>
      </w:pPr>
      <w:r w:rsidRPr="00CF46CA">
        <w:rPr>
          <w:sz w:val="20"/>
          <w:szCs w:val="20"/>
        </w:rPr>
        <w:t xml:space="preserve">    lib/gnulib.mk:30: ... `AM_CFLAGS' previously defined here</w:t>
      </w:r>
    </w:p>
    <w:p w14:paraId="3CAFF570" w14:textId="77777777" w:rsidR="00CF46CA" w:rsidRPr="00CF46CA" w:rsidRDefault="00CF46CA" w:rsidP="00CF46CA">
      <w:pPr>
        <w:spacing w:line="10" w:lineRule="atLeast"/>
        <w:rPr>
          <w:sz w:val="20"/>
          <w:szCs w:val="20"/>
        </w:rPr>
      </w:pPr>
      <w:r w:rsidRPr="00CF46CA">
        <w:rPr>
          <w:sz w:val="20"/>
          <w:szCs w:val="20"/>
        </w:rPr>
        <w:t xml:space="preserve">    lib/Makefile.am:18:   `lib/gnulib.mk' included from here</w:t>
      </w:r>
    </w:p>
    <w:p w14:paraId="45679EBB" w14:textId="77777777" w:rsidR="00CF46CA" w:rsidRPr="00CF46CA" w:rsidRDefault="00CF46CA" w:rsidP="00CF46CA">
      <w:pPr>
        <w:spacing w:line="10" w:lineRule="atLeast"/>
        <w:rPr>
          <w:sz w:val="20"/>
          <w:szCs w:val="20"/>
        </w:rPr>
      </w:pPr>
      <w:r w:rsidRPr="00CF46CA">
        <w:rPr>
          <w:sz w:val="20"/>
          <w:szCs w:val="20"/>
        </w:rPr>
        <w:t xml:space="preserve">    </w:t>
      </w:r>
    </w:p>
    <w:p w14:paraId="33414BFE" w14:textId="77777777" w:rsidR="00CF46CA" w:rsidRPr="00CF46CA" w:rsidRDefault="00CF46CA" w:rsidP="00CF46CA">
      <w:pPr>
        <w:spacing w:line="10" w:lineRule="atLeast"/>
        <w:rPr>
          <w:sz w:val="20"/>
          <w:szCs w:val="20"/>
        </w:rPr>
      </w:pPr>
      <w:r w:rsidRPr="00CF46CA">
        <w:rPr>
          <w:sz w:val="20"/>
          <w:szCs w:val="20"/>
        </w:rPr>
        <w:t xml:space="preserve">    * lib/Makefile.am (AM_CFLAGS): Append $(WARN_CFLAGS) and</w:t>
      </w:r>
    </w:p>
    <w:p w14:paraId="6B0D23DD" w14:textId="77777777" w:rsidR="00CF46CA" w:rsidRPr="00CF46CA" w:rsidRDefault="00CF46CA" w:rsidP="00CF46CA">
      <w:pPr>
        <w:spacing w:line="10" w:lineRule="atLeast"/>
        <w:rPr>
          <w:sz w:val="20"/>
          <w:szCs w:val="20"/>
        </w:rPr>
      </w:pPr>
      <w:r w:rsidRPr="00CF46CA">
        <w:rPr>
          <w:sz w:val="20"/>
          <w:szCs w:val="20"/>
        </w:rPr>
        <w:t xml:space="preserve">    $(WERROR_CFLAGS), i.e., use "+=", not "=".</w:t>
      </w:r>
    </w:p>
    <w:p w14:paraId="7225D842" w14:textId="77777777" w:rsidR="00CF46CA" w:rsidRPr="00CF46CA" w:rsidRDefault="00CF46CA" w:rsidP="00CF46CA">
      <w:pPr>
        <w:spacing w:line="10" w:lineRule="atLeast"/>
        <w:rPr>
          <w:sz w:val="20"/>
          <w:szCs w:val="20"/>
        </w:rPr>
      </w:pPr>
      <w:r w:rsidRPr="00CF46CA">
        <w:rPr>
          <w:sz w:val="20"/>
          <w:szCs w:val="20"/>
        </w:rPr>
        <w:t xml:space="preserve">    This was introduced via 2009-12-17 commit e58efa5b</w:t>
      </w:r>
    </w:p>
    <w:p w14:paraId="30E6494C" w14:textId="77777777" w:rsidR="00CF46CA" w:rsidRPr="00CF46CA" w:rsidRDefault="00CF46CA" w:rsidP="00CF46CA">
      <w:pPr>
        <w:spacing w:line="10" w:lineRule="atLeast"/>
        <w:rPr>
          <w:sz w:val="20"/>
          <w:szCs w:val="20"/>
        </w:rPr>
      </w:pPr>
      <w:r w:rsidRPr="00CF46CA">
        <w:rPr>
          <w:sz w:val="20"/>
          <w:szCs w:val="20"/>
        </w:rPr>
        <w:t xml:space="preserve">    "build: enable warnings and -Werror.",</w:t>
      </w:r>
    </w:p>
    <w:p w14:paraId="0D96C30D" w14:textId="77777777" w:rsidR="00CF46CA" w:rsidRPr="00CF46CA" w:rsidRDefault="00CF46CA" w:rsidP="00CF46CA">
      <w:pPr>
        <w:spacing w:line="10" w:lineRule="atLeast"/>
        <w:rPr>
          <w:sz w:val="20"/>
          <w:szCs w:val="20"/>
        </w:rPr>
      </w:pPr>
      <w:r w:rsidRPr="00CF46CA">
        <w:rPr>
          <w:sz w:val="20"/>
          <w:szCs w:val="20"/>
        </w:rPr>
        <w:t xml:space="preserve">    but fortunately is not a bug, because the definition</w:t>
      </w:r>
    </w:p>
    <w:p w14:paraId="6BC5866A" w14:textId="77777777" w:rsidR="00CF46CA" w:rsidRPr="00CF46CA" w:rsidRDefault="00CF46CA" w:rsidP="00CF46CA">
      <w:pPr>
        <w:spacing w:line="10" w:lineRule="atLeast"/>
        <w:rPr>
          <w:sz w:val="20"/>
          <w:szCs w:val="20"/>
        </w:rPr>
      </w:pPr>
      <w:r w:rsidRPr="00CF46CA">
        <w:rPr>
          <w:sz w:val="20"/>
          <w:szCs w:val="20"/>
        </w:rPr>
        <w:t xml:space="preserve">    it would have overridden was always empty.</w:t>
      </w:r>
    </w:p>
    <w:p w14:paraId="13C26F4C" w14:textId="77777777" w:rsidR="00CF46CA" w:rsidRPr="00CF46CA" w:rsidRDefault="00CF46CA" w:rsidP="00CF46CA">
      <w:pPr>
        <w:spacing w:line="10" w:lineRule="atLeast"/>
        <w:rPr>
          <w:sz w:val="20"/>
          <w:szCs w:val="20"/>
        </w:rPr>
      </w:pPr>
    </w:p>
    <w:p w14:paraId="2534618C" w14:textId="77777777" w:rsidR="00CF46CA" w:rsidRPr="00CF46CA" w:rsidRDefault="00CF46CA" w:rsidP="00CF46CA">
      <w:pPr>
        <w:spacing w:line="10" w:lineRule="atLeast"/>
        <w:rPr>
          <w:sz w:val="20"/>
          <w:szCs w:val="20"/>
        </w:rPr>
      </w:pPr>
      <w:r w:rsidRPr="00CF46CA">
        <w:rPr>
          <w:sz w:val="20"/>
          <w:szCs w:val="20"/>
        </w:rPr>
        <w:t>commit f51320402bf1342d47199f7dfe37add89092ee5b</w:t>
      </w:r>
    </w:p>
    <w:p w14:paraId="658EEE68"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75CEE9D" w14:textId="77777777" w:rsidR="00CF46CA" w:rsidRPr="00CF46CA" w:rsidRDefault="00CF46CA" w:rsidP="00CF46CA">
      <w:pPr>
        <w:spacing w:line="10" w:lineRule="atLeast"/>
        <w:rPr>
          <w:sz w:val="20"/>
          <w:szCs w:val="20"/>
        </w:rPr>
      </w:pPr>
      <w:r w:rsidRPr="00CF46CA">
        <w:rPr>
          <w:sz w:val="20"/>
          <w:szCs w:val="20"/>
        </w:rPr>
        <w:t>Date:   Sun Jan 17 11:15:26 2010 +0100</w:t>
      </w:r>
    </w:p>
    <w:p w14:paraId="033AC6EB" w14:textId="77777777" w:rsidR="00CF46CA" w:rsidRPr="00CF46CA" w:rsidRDefault="00CF46CA" w:rsidP="00CF46CA">
      <w:pPr>
        <w:spacing w:line="10" w:lineRule="atLeast"/>
        <w:rPr>
          <w:sz w:val="20"/>
          <w:szCs w:val="20"/>
        </w:rPr>
      </w:pPr>
    </w:p>
    <w:p w14:paraId="00EDDC99" w14:textId="77777777" w:rsidR="00CF46CA" w:rsidRPr="00CF46CA" w:rsidRDefault="00CF46CA" w:rsidP="00CF46CA">
      <w:pPr>
        <w:spacing w:line="10" w:lineRule="atLeast"/>
        <w:rPr>
          <w:sz w:val="20"/>
          <w:szCs w:val="20"/>
        </w:rPr>
      </w:pPr>
      <w:r w:rsidRPr="00CF46CA">
        <w:rPr>
          <w:sz w:val="20"/>
          <w:szCs w:val="20"/>
        </w:rPr>
        <w:t xml:space="preserve">    maint: add to .gitignore</w:t>
      </w:r>
    </w:p>
    <w:p w14:paraId="4034880A" w14:textId="77777777" w:rsidR="00CF46CA" w:rsidRPr="00CF46CA" w:rsidRDefault="00CF46CA" w:rsidP="00CF46CA">
      <w:pPr>
        <w:spacing w:line="10" w:lineRule="atLeast"/>
        <w:rPr>
          <w:sz w:val="20"/>
          <w:szCs w:val="20"/>
        </w:rPr>
      </w:pPr>
      <w:r w:rsidRPr="00CF46CA">
        <w:rPr>
          <w:sz w:val="20"/>
          <w:szCs w:val="20"/>
        </w:rPr>
        <w:t xml:space="preserve">    </w:t>
      </w:r>
    </w:p>
    <w:p w14:paraId="3A53C9C9" w14:textId="77777777" w:rsidR="00CF46CA" w:rsidRPr="00CF46CA" w:rsidRDefault="00CF46CA" w:rsidP="00CF46CA">
      <w:pPr>
        <w:spacing w:line="10" w:lineRule="atLeast"/>
        <w:rPr>
          <w:sz w:val="20"/>
          <w:szCs w:val="20"/>
        </w:rPr>
      </w:pPr>
      <w:r w:rsidRPr="00CF46CA">
        <w:rPr>
          <w:sz w:val="20"/>
          <w:szCs w:val="20"/>
        </w:rPr>
        <w:t xml:space="preserve">    * .gitignore: Ignore more.</w:t>
      </w:r>
    </w:p>
    <w:p w14:paraId="3B70E8CE" w14:textId="77777777" w:rsidR="00CF46CA" w:rsidRPr="00CF46CA" w:rsidRDefault="00CF46CA" w:rsidP="00CF46CA">
      <w:pPr>
        <w:spacing w:line="10" w:lineRule="atLeast"/>
        <w:rPr>
          <w:sz w:val="20"/>
          <w:szCs w:val="20"/>
        </w:rPr>
      </w:pPr>
    </w:p>
    <w:p w14:paraId="759FF6EE" w14:textId="77777777" w:rsidR="00CF46CA" w:rsidRPr="00CF46CA" w:rsidRDefault="00CF46CA" w:rsidP="00CF46CA">
      <w:pPr>
        <w:spacing w:line="10" w:lineRule="atLeast"/>
        <w:rPr>
          <w:sz w:val="20"/>
          <w:szCs w:val="20"/>
        </w:rPr>
      </w:pPr>
      <w:r w:rsidRPr="00CF46CA">
        <w:rPr>
          <w:sz w:val="20"/>
          <w:szCs w:val="20"/>
        </w:rPr>
        <w:t>commit ef2251a3e5fa8bdf667cf38a9d9cbca38db1137b</w:t>
      </w:r>
    </w:p>
    <w:p w14:paraId="14D10F5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34607EC" w14:textId="77777777" w:rsidR="00CF46CA" w:rsidRPr="00CF46CA" w:rsidRDefault="00CF46CA" w:rsidP="00CF46CA">
      <w:pPr>
        <w:spacing w:line="10" w:lineRule="atLeast"/>
        <w:rPr>
          <w:sz w:val="20"/>
          <w:szCs w:val="20"/>
        </w:rPr>
      </w:pPr>
      <w:r w:rsidRPr="00CF46CA">
        <w:rPr>
          <w:sz w:val="20"/>
          <w:szCs w:val="20"/>
        </w:rPr>
        <w:t>Date:   Sat Jan 16 08:32:06 2010 +0100</w:t>
      </w:r>
    </w:p>
    <w:p w14:paraId="20AAAC9F" w14:textId="77777777" w:rsidR="00CF46CA" w:rsidRPr="00CF46CA" w:rsidRDefault="00CF46CA" w:rsidP="00CF46CA">
      <w:pPr>
        <w:spacing w:line="10" w:lineRule="atLeast"/>
        <w:rPr>
          <w:sz w:val="20"/>
          <w:szCs w:val="20"/>
        </w:rPr>
      </w:pPr>
    </w:p>
    <w:p w14:paraId="4EAD18F7" w14:textId="77777777" w:rsidR="00CF46CA" w:rsidRPr="00CF46CA" w:rsidRDefault="00CF46CA" w:rsidP="00CF46CA">
      <w:pPr>
        <w:spacing w:line="10" w:lineRule="atLeast"/>
        <w:rPr>
          <w:sz w:val="20"/>
          <w:szCs w:val="20"/>
        </w:rPr>
      </w:pPr>
      <w:r w:rsidRPr="00CF46CA">
        <w:rPr>
          <w:sz w:val="20"/>
          <w:szCs w:val="20"/>
        </w:rPr>
        <w:t xml:space="preserve">    doc: add to TODO</w:t>
      </w:r>
    </w:p>
    <w:p w14:paraId="61A3A753" w14:textId="77777777" w:rsidR="00CF46CA" w:rsidRPr="00CF46CA" w:rsidRDefault="00CF46CA" w:rsidP="00CF46CA">
      <w:pPr>
        <w:spacing w:line="10" w:lineRule="atLeast"/>
        <w:rPr>
          <w:sz w:val="20"/>
          <w:szCs w:val="20"/>
        </w:rPr>
      </w:pPr>
      <w:r w:rsidRPr="00CF46CA">
        <w:rPr>
          <w:sz w:val="20"/>
          <w:szCs w:val="20"/>
        </w:rPr>
        <w:t xml:space="preserve">    </w:t>
      </w:r>
    </w:p>
    <w:p w14:paraId="5E57150F" w14:textId="77777777" w:rsidR="00CF46CA" w:rsidRPr="00CF46CA" w:rsidRDefault="00CF46CA" w:rsidP="00CF46CA">
      <w:pPr>
        <w:spacing w:line="10" w:lineRule="atLeast"/>
        <w:rPr>
          <w:sz w:val="20"/>
          <w:szCs w:val="20"/>
        </w:rPr>
      </w:pPr>
      <w:r w:rsidRPr="00CF46CA">
        <w:rPr>
          <w:sz w:val="20"/>
          <w:szCs w:val="20"/>
        </w:rPr>
        <w:lastRenderedPageBreak/>
        <w:t xml:space="preserve">    * TODO: Add an item, suggested by Dan Jacobson.</w:t>
      </w:r>
    </w:p>
    <w:p w14:paraId="4DCFCE98" w14:textId="77777777" w:rsidR="00CF46CA" w:rsidRPr="00CF46CA" w:rsidRDefault="00CF46CA" w:rsidP="00CF46CA">
      <w:pPr>
        <w:spacing w:line="10" w:lineRule="atLeast"/>
        <w:rPr>
          <w:sz w:val="20"/>
          <w:szCs w:val="20"/>
        </w:rPr>
      </w:pPr>
    </w:p>
    <w:p w14:paraId="38357782" w14:textId="77777777" w:rsidR="00CF46CA" w:rsidRPr="00CF46CA" w:rsidRDefault="00CF46CA" w:rsidP="00CF46CA">
      <w:pPr>
        <w:spacing w:line="10" w:lineRule="atLeast"/>
        <w:rPr>
          <w:sz w:val="20"/>
          <w:szCs w:val="20"/>
        </w:rPr>
      </w:pPr>
      <w:r w:rsidRPr="00CF46CA">
        <w:rPr>
          <w:sz w:val="20"/>
          <w:szCs w:val="20"/>
        </w:rPr>
        <w:t>commit 07e844a96ddecc1702b847ce95d956409a75de46</w:t>
      </w:r>
    </w:p>
    <w:p w14:paraId="76368B58"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58C95FF" w14:textId="77777777" w:rsidR="00CF46CA" w:rsidRPr="00CF46CA" w:rsidRDefault="00CF46CA" w:rsidP="00CF46CA">
      <w:pPr>
        <w:spacing w:line="10" w:lineRule="atLeast"/>
        <w:rPr>
          <w:sz w:val="20"/>
          <w:szCs w:val="20"/>
        </w:rPr>
      </w:pPr>
      <w:r w:rsidRPr="00CF46CA">
        <w:rPr>
          <w:sz w:val="20"/>
          <w:szCs w:val="20"/>
        </w:rPr>
        <w:t>Date:   Wed Jan 13 13:54:13 2010 +0100</w:t>
      </w:r>
    </w:p>
    <w:p w14:paraId="1D632830" w14:textId="77777777" w:rsidR="00CF46CA" w:rsidRPr="00CF46CA" w:rsidRDefault="00CF46CA" w:rsidP="00CF46CA">
      <w:pPr>
        <w:spacing w:line="10" w:lineRule="atLeast"/>
        <w:rPr>
          <w:sz w:val="20"/>
          <w:szCs w:val="20"/>
        </w:rPr>
      </w:pPr>
    </w:p>
    <w:p w14:paraId="00097708" w14:textId="77777777" w:rsidR="00CF46CA" w:rsidRPr="00CF46CA" w:rsidRDefault="00CF46CA" w:rsidP="00CF46CA">
      <w:pPr>
        <w:spacing w:line="10" w:lineRule="atLeast"/>
        <w:rPr>
          <w:sz w:val="20"/>
          <w:szCs w:val="20"/>
        </w:rPr>
      </w:pPr>
      <w:r w:rsidRPr="00CF46CA">
        <w:rPr>
          <w:sz w:val="20"/>
          <w:szCs w:val="20"/>
        </w:rPr>
        <w:t xml:space="preserve">    tests: ensure that an argument of "-" is treated as standard input</w:t>
      </w:r>
    </w:p>
    <w:p w14:paraId="06282D39" w14:textId="77777777" w:rsidR="00CF46CA" w:rsidRPr="00CF46CA" w:rsidRDefault="00CF46CA" w:rsidP="00CF46CA">
      <w:pPr>
        <w:spacing w:line="10" w:lineRule="atLeast"/>
        <w:rPr>
          <w:sz w:val="20"/>
          <w:szCs w:val="20"/>
        </w:rPr>
      </w:pPr>
      <w:r w:rsidRPr="00CF46CA">
        <w:rPr>
          <w:sz w:val="20"/>
          <w:szCs w:val="20"/>
        </w:rPr>
        <w:t xml:space="preserve">    </w:t>
      </w:r>
    </w:p>
    <w:p w14:paraId="4E5BA9D7" w14:textId="77777777" w:rsidR="00CF46CA" w:rsidRPr="00CF46CA" w:rsidRDefault="00CF46CA" w:rsidP="00CF46CA">
      <w:pPr>
        <w:spacing w:line="10" w:lineRule="atLeast"/>
        <w:rPr>
          <w:sz w:val="20"/>
          <w:szCs w:val="20"/>
        </w:rPr>
      </w:pPr>
      <w:r w:rsidRPr="00CF46CA">
        <w:rPr>
          <w:sz w:val="20"/>
          <w:szCs w:val="20"/>
        </w:rPr>
        <w:t xml:space="preserve">    * tests/stdin: New test.</w:t>
      </w:r>
    </w:p>
    <w:p w14:paraId="2D8F8533"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75F5D2F6" w14:textId="77777777" w:rsidR="00CF46CA" w:rsidRPr="00CF46CA" w:rsidRDefault="00CF46CA" w:rsidP="00CF46CA">
      <w:pPr>
        <w:spacing w:line="10" w:lineRule="atLeast"/>
        <w:rPr>
          <w:sz w:val="20"/>
          <w:szCs w:val="20"/>
        </w:rPr>
      </w:pPr>
    </w:p>
    <w:p w14:paraId="72AB149C" w14:textId="77777777" w:rsidR="00CF46CA" w:rsidRPr="00CF46CA" w:rsidRDefault="00CF46CA" w:rsidP="00CF46CA">
      <w:pPr>
        <w:spacing w:line="10" w:lineRule="atLeast"/>
        <w:rPr>
          <w:sz w:val="20"/>
          <w:szCs w:val="20"/>
        </w:rPr>
      </w:pPr>
      <w:r w:rsidRPr="00CF46CA">
        <w:rPr>
          <w:sz w:val="20"/>
          <w:szCs w:val="20"/>
        </w:rPr>
        <w:t>commit 2d648ae3fe10d9b554f7c2c5ee8c84371e687392</w:t>
      </w:r>
    </w:p>
    <w:p w14:paraId="28429E95"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ECA81FD" w14:textId="77777777" w:rsidR="00CF46CA" w:rsidRPr="00CF46CA" w:rsidRDefault="00CF46CA" w:rsidP="00CF46CA">
      <w:pPr>
        <w:spacing w:line="10" w:lineRule="atLeast"/>
        <w:rPr>
          <w:sz w:val="20"/>
          <w:szCs w:val="20"/>
        </w:rPr>
      </w:pPr>
      <w:r w:rsidRPr="00CF46CA">
        <w:rPr>
          <w:sz w:val="20"/>
          <w:szCs w:val="20"/>
        </w:rPr>
        <w:t>Date:   Sun Jan 10 11:45:20 2010 +0100</w:t>
      </w:r>
    </w:p>
    <w:p w14:paraId="59E981CD" w14:textId="77777777" w:rsidR="00CF46CA" w:rsidRPr="00CF46CA" w:rsidRDefault="00CF46CA" w:rsidP="00CF46CA">
      <w:pPr>
        <w:spacing w:line="10" w:lineRule="atLeast"/>
        <w:rPr>
          <w:sz w:val="20"/>
          <w:szCs w:val="20"/>
        </w:rPr>
      </w:pPr>
    </w:p>
    <w:p w14:paraId="6E258CD5" w14:textId="77777777" w:rsidR="00CF46CA" w:rsidRPr="00CF46CA" w:rsidRDefault="00CF46CA" w:rsidP="00CF46CA">
      <w:pPr>
        <w:spacing w:line="10" w:lineRule="atLeast"/>
        <w:rPr>
          <w:sz w:val="20"/>
          <w:szCs w:val="20"/>
        </w:rPr>
      </w:pPr>
      <w:r w:rsidRPr="00CF46CA">
        <w:rPr>
          <w:sz w:val="20"/>
          <w:szCs w:val="20"/>
        </w:rPr>
        <w:t xml:space="preserve">    tests: now "make distcheck" runs more tests, incl. syntax-check</w:t>
      </w:r>
    </w:p>
    <w:p w14:paraId="3198AEC8" w14:textId="77777777" w:rsidR="00CF46CA" w:rsidRPr="00CF46CA" w:rsidRDefault="00CF46CA" w:rsidP="00CF46CA">
      <w:pPr>
        <w:spacing w:line="10" w:lineRule="atLeast"/>
        <w:rPr>
          <w:sz w:val="20"/>
          <w:szCs w:val="20"/>
        </w:rPr>
      </w:pPr>
      <w:r w:rsidRPr="00CF46CA">
        <w:rPr>
          <w:sz w:val="20"/>
          <w:szCs w:val="20"/>
        </w:rPr>
        <w:t xml:space="preserve">    </w:t>
      </w:r>
    </w:p>
    <w:p w14:paraId="4975FB9B" w14:textId="77777777" w:rsidR="00CF46CA" w:rsidRPr="00CF46CA" w:rsidRDefault="00CF46CA" w:rsidP="00CF46CA">
      <w:pPr>
        <w:spacing w:line="10" w:lineRule="atLeast"/>
        <w:rPr>
          <w:sz w:val="20"/>
          <w:szCs w:val="20"/>
        </w:rPr>
      </w:pPr>
      <w:r w:rsidRPr="00CF46CA">
        <w:rPr>
          <w:sz w:val="20"/>
          <w:szCs w:val="20"/>
        </w:rPr>
        <w:t xml:space="preserve">    * cfg.mk: Include dist-check.mk, from coreutils.</w:t>
      </w:r>
    </w:p>
    <w:p w14:paraId="4E42580D" w14:textId="77777777" w:rsidR="00CF46CA" w:rsidRPr="00CF46CA" w:rsidRDefault="00CF46CA" w:rsidP="00CF46CA">
      <w:pPr>
        <w:spacing w:line="10" w:lineRule="atLeast"/>
        <w:rPr>
          <w:sz w:val="20"/>
          <w:szCs w:val="20"/>
        </w:rPr>
      </w:pPr>
      <w:r w:rsidRPr="00CF46CA">
        <w:rPr>
          <w:sz w:val="20"/>
          <w:szCs w:val="20"/>
        </w:rPr>
        <w:t xml:space="preserve">    * Makefile.am (distcheck-hook): Define rule, to hook to...</w:t>
      </w:r>
    </w:p>
    <w:p w14:paraId="6238D665" w14:textId="77777777" w:rsidR="00CF46CA" w:rsidRPr="00CF46CA" w:rsidRDefault="00CF46CA" w:rsidP="00CF46CA">
      <w:pPr>
        <w:spacing w:line="10" w:lineRule="atLeast"/>
        <w:rPr>
          <w:sz w:val="20"/>
          <w:szCs w:val="20"/>
        </w:rPr>
      </w:pPr>
      <w:r w:rsidRPr="00CF46CA">
        <w:rPr>
          <w:sz w:val="20"/>
          <w:szCs w:val="20"/>
        </w:rPr>
        <w:t xml:space="preserve">    * dist-check.mk: New file.</w:t>
      </w:r>
    </w:p>
    <w:p w14:paraId="3985BB35" w14:textId="77777777" w:rsidR="00CF46CA" w:rsidRPr="00CF46CA" w:rsidRDefault="00CF46CA" w:rsidP="00CF46CA">
      <w:pPr>
        <w:spacing w:line="10" w:lineRule="atLeast"/>
        <w:rPr>
          <w:sz w:val="20"/>
          <w:szCs w:val="20"/>
        </w:rPr>
      </w:pPr>
    </w:p>
    <w:p w14:paraId="5A6BA3EA" w14:textId="77777777" w:rsidR="00CF46CA" w:rsidRPr="00CF46CA" w:rsidRDefault="00CF46CA" w:rsidP="00CF46CA">
      <w:pPr>
        <w:spacing w:line="10" w:lineRule="atLeast"/>
        <w:rPr>
          <w:sz w:val="20"/>
          <w:szCs w:val="20"/>
        </w:rPr>
      </w:pPr>
      <w:r w:rsidRPr="00CF46CA">
        <w:rPr>
          <w:sz w:val="20"/>
          <w:szCs w:val="20"/>
        </w:rPr>
        <w:t>commit 617600b42265557a2d3be46e6277697ec47df90d</w:t>
      </w:r>
    </w:p>
    <w:p w14:paraId="6E7C22A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B4AF215" w14:textId="77777777" w:rsidR="00CF46CA" w:rsidRPr="00CF46CA" w:rsidRDefault="00CF46CA" w:rsidP="00CF46CA">
      <w:pPr>
        <w:spacing w:line="10" w:lineRule="atLeast"/>
        <w:rPr>
          <w:sz w:val="20"/>
          <w:szCs w:val="20"/>
        </w:rPr>
      </w:pPr>
      <w:r w:rsidRPr="00CF46CA">
        <w:rPr>
          <w:sz w:val="20"/>
          <w:szCs w:val="20"/>
        </w:rPr>
        <w:t>Date:   Sat Jan 9 11:48:53 2010 +0100</w:t>
      </w:r>
    </w:p>
    <w:p w14:paraId="7535E21F" w14:textId="77777777" w:rsidR="00CF46CA" w:rsidRPr="00CF46CA" w:rsidRDefault="00CF46CA" w:rsidP="00CF46CA">
      <w:pPr>
        <w:spacing w:line="10" w:lineRule="atLeast"/>
        <w:rPr>
          <w:sz w:val="20"/>
          <w:szCs w:val="20"/>
        </w:rPr>
      </w:pPr>
    </w:p>
    <w:p w14:paraId="2F30BEF1" w14:textId="77777777" w:rsidR="00CF46CA" w:rsidRPr="00CF46CA" w:rsidRDefault="00CF46CA" w:rsidP="00CF46CA">
      <w:pPr>
        <w:spacing w:line="10" w:lineRule="atLeast"/>
        <w:rPr>
          <w:sz w:val="20"/>
          <w:szCs w:val="20"/>
        </w:rPr>
      </w:pPr>
      <w:r w:rsidRPr="00CF46CA">
        <w:rPr>
          <w:sz w:val="20"/>
          <w:szCs w:val="20"/>
        </w:rPr>
        <w:t xml:space="preserve">    build: update gnulib to latest, for fixed syntax-check rule</w:t>
      </w:r>
    </w:p>
    <w:p w14:paraId="7C19EACE" w14:textId="77777777" w:rsidR="00CF46CA" w:rsidRPr="00CF46CA" w:rsidRDefault="00CF46CA" w:rsidP="00CF46CA">
      <w:pPr>
        <w:spacing w:line="10" w:lineRule="atLeast"/>
        <w:rPr>
          <w:sz w:val="20"/>
          <w:szCs w:val="20"/>
        </w:rPr>
      </w:pPr>
    </w:p>
    <w:p w14:paraId="0951D714" w14:textId="77777777" w:rsidR="00CF46CA" w:rsidRPr="00CF46CA" w:rsidRDefault="00CF46CA" w:rsidP="00CF46CA">
      <w:pPr>
        <w:spacing w:line="10" w:lineRule="atLeast"/>
        <w:rPr>
          <w:sz w:val="20"/>
          <w:szCs w:val="20"/>
        </w:rPr>
      </w:pPr>
      <w:r w:rsidRPr="00CF46CA">
        <w:rPr>
          <w:sz w:val="20"/>
          <w:szCs w:val="20"/>
        </w:rPr>
        <w:t>commit a5188c6f727aa4abeb414950179a27da4a2e0142</w:t>
      </w:r>
    </w:p>
    <w:p w14:paraId="23B4BFA8"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8295C02" w14:textId="77777777" w:rsidR="00CF46CA" w:rsidRPr="00CF46CA" w:rsidRDefault="00CF46CA" w:rsidP="00CF46CA">
      <w:pPr>
        <w:spacing w:line="10" w:lineRule="atLeast"/>
        <w:rPr>
          <w:sz w:val="20"/>
          <w:szCs w:val="20"/>
        </w:rPr>
      </w:pPr>
      <w:r w:rsidRPr="00CF46CA">
        <w:rPr>
          <w:sz w:val="20"/>
          <w:szCs w:val="20"/>
        </w:rPr>
        <w:t>Date:   Sat Jan 9 11:18:46 2010 +0100</w:t>
      </w:r>
    </w:p>
    <w:p w14:paraId="15BB999D" w14:textId="77777777" w:rsidR="00CF46CA" w:rsidRPr="00CF46CA" w:rsidRDefault="00CF46CA" w:rsidP="00CF46CA">
      <w:pPr>
        <w:spacing w:line="10" w:lineRule="atLeast"/>
        <w:rPr>
          <w:sz w:val="20"/>
          <w:szCs w:val="20"/>
        </w:rPr>
      </w:pPr>
    </w:p>
    <w:p w14:paraId="5900CA31" w14:textId="77777777" w:rsidR="00CF46CA" w:rsidRPr="00CF46CA" w:rsidRDefault="00CF46CA" w:rsidP="00CF46CA">
      <w:pPr>
        <w:spacing w:line="10" w:lineRule="atLeast"/>
        <w:rPr>
          <w:sz w:val="20"/>
          <w:szCs w:val="20"/>
        </w:rPr>
      </w:pPr>
      <w:r w:rsidRPr="00CF46CA">
        <w:rPr>
          <w:sz w:val="20"/>
          <w:szCs w:val="20"/>
        </w:rPr>
        <w:t xml:space="preserve">    maint: record updated NEWS hash</w:t>
      </w:r>
    </w:p>
    <w:p w14:paraId="0E598F72" w14:textId="77777777" w:rsidR="00CF46CA" w:rsidRPr="00CF46CA" w:rsidRDefault="00CF46CA" w:rsidP="00CF46CA">
      <w:pPr>
        <w:spacing w:line="10" w:lineRule="atLeast"/>
        <w:rPr>
          <w:sz w:val="20"/>
          <w:szCs w:val="20"/>
        </w:rPr>
      </w:pPr>
      <w:r w:rsidRPr="00CF46CA">
        <w:rPr>
          <w:sz w:val="20"/>
          <w:szCs w:val="20"/>
        </w:rPr>
        <w:t xml:space="preserve">    </w:t>
      </w:r>
    </w:p>
    <w:p w14:paraId="1CE0D37F" w14:textId="77777777" w:rsidR="00CF46CA" w:rsidRPr="00CF46CA" w:rsidRDefault="00CF46CA" w:rsidP="00CF46CA">
      <w:pPr>
        <w:spacing w:line="10" w:lineRule="atLeast"/>
        <w:rPr>
          <w:sz w:val="20"/>
          <w:szCs w:val="20"/>
        </w:rPr>
      </w:pPr>
      <w:r w:rsidRPr="00CF46CA">
        <w:rPr>
          <w:sz w:val="20"/>
          <w:szCs w:val="20"/>
        </w:rPr>
        <w:t xml:space="preserve">    * cfg.mk (old_NEWS_hash): Update to account for GFDL change.</w:t>
      </w:r>
    </w:p>
    <w:p w14:paraId="781E62C2" w14:textId="77777777" w:rsidR="00CF46CA" w:rsidRPr="00CF46CA" w:rsidRDefault="00CF46CA" w:rsidP="00CF46CA">
      <w:pPr>
        <w:spacing w:line="10" w:lineRule="atLeast"/>
        <w:rPr>
          <w:sz w:val="20"/>
          <w:szCs w:val="20"/>
        </w:rPr>
      </w:pPr>
    </w:p>
    <w:p w14:paraId="40BFB273" w14:textId="77777777" w:rsidR="00CF46CA" w:rsidRPr="00CF46CA" w:rsidRDefault="00CF46CA" w:rsidP="00CF46CA">
      <w:pPr>
        <w:spacing w:line="10" w:lineRule="atLeast"/>
        <w:rPr>
          <w:sz w:val="20"/>
          <w:szCs w:val="20"/>
        </w:rPr>
      </w:pPr>
      <w:r w:rsidRPr="00CF46CA">
        <w:rPr>
          <w:sz w:val="20"/>
          <w:szCs w:val="20"/>
        </w:rPr>
        <w:t>commit a9d7c6d1a52970f26741f6af4cf873730ad50c2a</w:t>
      </w:r>
    </w:p>
    <w:p w14:paraId="152DB6ED"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5CF7113" w14:textId="77777777" w:rsidR="00CF46CA" w:rsidRPr="00CF46CA" w:rsidRDefault="00CF46CA" w:rsidP="00CF46CA">
      <w:pPr>
        <w:spacing w:line="10" w:lineRule="atLeast"/>
        <w:rPr>
          <w:sz w:val="20"/>
          <w:szCs w:val="20"/>
        </w:rPr>
      </w:pPr>
      <w:r w:rsidRPr="00CF46CA">
        <w:rPr>
          <w:sz w:val="20"/>
          <w:szCs w:val="20"/>
        </w:rPr>
        <w:t>Date:   Fri Jan 8 11:35:26 2010 +0100</w:t>
      </w:r>
    </w:p>
    <w:p w14:paraId="5231AA9C" w14:textId="77777777" w:rsidR="00CF46CA" w:rsidRPr="00CF46CA" w:rsidRDefault="00CF46CA" w:rsidP="00CF46CA">
      <w:pPr>
        <w:spacing w:line="10" w:lineRule="atLeast"/>
        <w:rPr>
          <w:sz w:val="20"/>
          <w:szCs w:val="20"/>
        </w:rPr>
      </w:pPr>
    </w:p>
    <w:p w14:paraId="566B122A"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64A4B9E2" w14:textId="77777777" w:rsidR="00CF46CA" w:rsidRPr="00CF46CA" w:rsidRDefault="00CF46CA" w:rsidP="00CF46CA">
      <w:pPr>
        <w:spacing w:line="10" w:lineRule="atLeast"/>
        <w:rPr>
          <w:sz w:val="20"/>
          <w:szCs w:val="20"/>
        </w:rPr>
      </w:pPr>
    </w:p>
    <w:p w14:paraId="1E7C1122" w14:textId="77777777" w:rsidR="00CF46CA" w:rsidRPr="00CF46CA" w:rsidRDefault="00CF46CA" w:rsidP="00CF46CA">
      <w:pPr>
        <w:spacing w:line="10" w:lineRule="atLeast"/>
        <w:rPr>
          <w:sz w:val="20"/>
          <w:szCs w:val="20"/>
        </w:rPr>
      </w:pPr>
      <w:r w:rsidRPr="00CF46CA">
        <w:rPr>
          <w:sz w:val="20"/>
          <w:szCs w:val="20"/>
        </w:rPr>
        <w:t>commit 4e1233f063e4c3e5421cd28245b96f2607a7038b</w:t>
      </w:r>
    </w:p>
    <w:p w14:paraId="18AA0CC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EB84C49" w14:textId="77777777" w:rsidR="00CF46CA" w:rsidRPr="00CF46CA" w:rsidRDefault="00CF46CA" w:rsidP="00CF46CA">
      <w:pPr>
        <w:spacing w:line="10" w:lineRule="atLeast"/>
        <w:rPr>
          <w:sz w:val="20"/>
          <w:szCs w:val="20"/>
        </w:rPr>
      </w:pPr>
      <w:r w:rsidRPr="00CF46CA">
        <w:rPr>
          <w:sz w:val="20"/>
          <w:szCs w:val="20"/>
        </w:rPr>
        <w:t>Date:   Sat Jan 9 11:05:59 2010 +0100</w:t>
      </w:r>
    </w:p>
    <w:p w14:paraId="0F53763F" w14:textId="77777777" w:rsidR="00CF46CA" w:rsidRPr="00CF46CA" w:rsidRDefault="00CF46CA" w:rsidP="00CF46CA">
      <w:pPr>
        <w:spacing w:line="10" w:lineRule="atLeast"/>
        <w:rPr>
          <w:sz w:val="20"/>
          <w:szCs w:val="20"/>
        </w:rPr>
      </w:pPr>
    </w:p>
    <w:p w14:paraId="0FEC0DAE" w14:textId="77777777" w:rsidR="00CF46CA" w:rsidRPr="00CF46CA" w:rsidRDefault="00CF46CA" w:rsidP="00CF46CA">
      <w:pPr>
        <w:spacing w:line="10" w:lineRule="atLeast"/>
        <w:rPr>
          <w:sz w:val="20"/>
          <w:szCs w:val="20"/>
        </w:rPr>
      </w:pPr>
      <w:r w:rsidRPr="00CF46CA">
        <w:rPr>
          <w:sz w:val="20"/>
          <w:szCs w:val="20"/>
        </w:rPr>
        <w:t xml:space="preserve">    tests: add a test of basic functionality</w:t>
      </w:r>
    </w:p>
    <w:p w14:paraId="6DD587ED" w14:textId="77777777" w:rsidR="00CF46CA" w:rsidRPr="00CF46CA" w:rsidRDefault="00CF46CA" w:rsidP="00CF46CA">
      <w:pPr>
        <w:spacing w:line="10" w:lineRule="atLeast"/>
        <w:rPr>
          <w:sz w:val="20"/>
          <w:szCs w:val="20"/>
        </w:rPr>
      </w:pPr>
      <w:r w:rsidRPr="00CF46CA">
        <w:rPr>
          <w:sz w:val="20"/>
          <w:szCs w:val="20"/>
        </w:rPr>
        <w:t xml:space="preserve">    </w:t>
      </w:r>
    </w:p>
    <w:p w14:paraId="33CC8662" w14:textId="77777777" w:rsidR="00CF46CA" w:rsidRPr="00CF46CA" w:rsidRDefault="00CF46CA" w:rsidP="00CF46CA">
      <w:pPr>
        <w:spacing w:line="10" w:lineRule="atLeast"/>
        <w:rPr>
          <w:sz w:val="20"/>
          <w:szCs w:val="20"/>
        </w:rPr>
      </w:pPr>
      <w:r w:rsidRPr="00CF46CA">
        <w:rPr>
          <w:sz w:val="20"/>
          <w:szCs w:val="20"/>
        </w:rPr>
        <w:t xml:space="preserve">    * tests/basic: Start adding tests.</w:t>
      </w:r>
    </w:p>
    <w:p w14:paraId="484C3E09" w14:textId="77777777" w:rsidR="00CF46CA" w:rsidRPr="00CF46CA" w:rsidRDefault="00CF46CA" w:rsidP="00CF46CA">
      <w:pPr>
        <w:spacing w:line="10" w:lineRule="atLeast"/>
        <w:rPr>
          <w:sz w:val="20"/>
          <w:szCs w:val="20"/>
        </w:rPr>
      </w:pPr>
      <w:r w:rsidRPr="00CF46CA">
        <w:rPr>
          <w:sz w:val="20"/>
          <w:szCs w:val="20"/>
        </w:rPr>
        <w:t xml:space="preserve">    * tests/Makefile.am (TESTS): Add it.</w:t>
      </w:r>
    </w:p>
    <w:p w14:paraId="2FF4B058" w14:textId="77777777" w:rsidR="00CF46CA" w:rsidRPr="00CF46CA" w:rsidRDefault="00CF46CA" w:rsidP="00CF46CA">
      <w:pPr>
        <w:spacing w:line="10" w:lineRule="atLeast"/>
        <w:rPr>
          <w:sz w:val="20"/>
          <w:szCs w:val="20"/>
        </w:rPr>
      </w:pPr>
    </w:p>
    <w:p w14:paraId="591DE7F9" w14:textId="77777777" w:rsidR="00CF46CA" w:rsidRPr="00CF46CA" w:rsidRDefault="00CF46CA" w:rsidP="00CF46CA">
      <w:pPr>
        <w:spacing w:line="10" w:lineRule="atLeast"/>
        <w:rPr>
          <w:sz w:val="20"/>
          <w:szCs w:val="20"/>
        </w:rPr>
      </w:pPr>
      <w:r w:rsidRPr="00CF46CA">
        <w:rPr>
          <w:sz w:val="20"/>
          <w:szCs w:val="20"/>
        </w:rPr>
        <w:t>commit cadd497e2759a208c3512b9c8c6c7fb61c5fbb22</w:t>
      </w:r>
    </w:p>
    <w:p w14:paraId="6B592AA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6C6116C" w14:textId="77777777" w:rsidR="00CF46CA" w:rsidRPr="00CF46CA" w:rsidRDefault="00CF46CA" w:rsidP="00CF46CA">
      <w:pPr>
        <w:spacing w:line="10" w:lineRule="atLeast"/>
        <w:rPr>
          <w:sz w:val="20"/>
          <w:szCs w:val="20"/>
        </w:rPr>
      </w:pPr>
      <w:r w:rsidRPr="00CF46CA">
        <w:rPr>
          <w:sz w:val="20"/>
          <w:szCs w:val="20"/>
        </w:rPr>
        <w:lastRenderedPageBreak/>
        <w:t>Date:   Fri Jan 8 11:34:43 2010 +0100</w:t>
      </w:r>
    </w:p>
    <w:p w14:paraId="07974477" w14:textId="77777777" w:rsidR="00CF46CA" w:rsidRPr="00CF46CA" w:rsidRDefault="00CF46CA" w:rsidP="00CF46CA">
      <w:pPr>
        <w:spacing w:line="10" w:lineRule="atLeast"/>
        <w:rPr>
          <w:sz w:val="20"/>
          <w:szCs w:val="20"/>
        </w:rPr>
      </w:pPr>
    </w:p>
    <w:p w14:paraId="512A2FBE" w14:textId="77777777" w:rsidR="00CF46CA" w:rsidRPr="00CF46CA" w:rsidRDefault="00CF46CA" w:rsidP="00CF46CA">
      <w:pPr>
        <w:spacing w:line="10" w:lineRule="atLeast"/>
        <w:rPr>
          <w:sz w:val="20"/>
          <w:szCs w:val="20"/>
        </w:rPr>
      </w:pPr>
      <w:r w:rsidRPr="00CF46CA">
        <w:rPr>
          <w:sz w:val="20"/>
          <w:szCs w:val="20"/>
        </w:rPr>
        <w:t xml:space="preserve">    maint: udpate GFDL license to 1.3</w:t>
      </w:r>
    </w:p>
    <w:p w14:paraId="5A7673CC" w14:textId="77777777" w:rsidR="00CF46CA" w:rsidRPr="00CF46CA" w:rsidRDefault="00CF46CA" w:rsidP="00CF46CA">
      <w:pPr>
        <w:spacing w:line="10" w:lineRule="atLeast"/>
        <w:rPr>
          <w:sz w:val="20"/>
          <w:szCs w:val="20"/>
        </w:rPr>
      </w:pPr>
      <w:r w:rsidRPr="00CF46CA">
        <w:rPr>
          <w:sz w:val="20"/>
          <w:szCs w:val="20"/>
        </w:rPr>
        <w:t xml:space="preserve">    </w:t>
      </w:r>
    </w:p>
    <w:p w14:paraId="0D4548E8" w14:textId="77777777" w:rsidR="00CF46CA" w:rsidRPr="00CF46CA" w:rsidRDefault="00CF46CA" w:rsidP="00CF46CA">
      <w:pPr>
        <w:spacing w:line="10" w:lineRule="atLeast"/>
        <w:rPr>
          <w:sz w:val="20"/>
          <w:szCs w:val="20"/>
        </w:rPr>
      </w:pPr>
      <w:r w:rsidRPr="00CF46CA">
        <w:rPr>
          <w:sz w:val="20"/>
          <w:szCs w:val="20"/>
        </w:rPr>
        <w:t xml:space="preserve">    * doc/diff.texi: Update to use GFDL version 1.3.</w:t>
      </w:r>
    </w:p>
    <w:p w14:paraId="360AA00F" w14:textId="77777777" w:rsidR="00CF46CA" w:rsidRPr="00CF46CA" w:rsidRDefault="00CF46CA" w:rsidP="00CF46CA">
      <w:pPr>
        <w:spacing w:line="10" w:lineRule="atLeast"/>
        <w:rPr>
          <w:sz w:val="20"/>
          <w:szCs w:val="20"/>
        </w:rPr>
      </w:pPr>
    </w:p>
    <w:p w14:paraId="50AB26A1" w14:textId="77777777" w:rsidR="00CF46CA" w:rsidRPr="00CF46CA" w:rsidRDefault="00CF46CA" w:rsidP="00CF46CA">
      <w:pPr>
        <w:spacing w:line="10" w:lineRule="atLeast"/>
        <w:rPr>
          <w:sz w:val="20"/>
          <w:szCs w:val="20"/>
        </w:rPr>
      </w:pPr>
      <w:r w:rsidRPr="00CF46CA">
        <w:rPr>
          <w:sz w:val="20"/>
          <w:szCs w:val="20"/>
        </w:rPr>
        <w:t>commit cb251009d3ca44aca9934d87ab3a2af1c0e66f90</w:t>
      </w:r>
    </w:p>
    <w:p w14:paraId="50F5DDC2" w14:textId="77777777" w:rsidR="00CF46CA" w:rsidRPr="00CF46CA" w:rsidRDefault="00CF46CA" w:rsidP="00CF46CA">
      <w:pPr>
        <w:spacing w:line="10" w:lineRule="atLeast"/>
        <w:rPr>
          <w:sz w:val="20"/>
          <w:szCs w:val="20"/>
        </w:rPr>
      </w:pPr>
      <w:r w:rsidRPr="00CF46CA">
        <w:rPr>
          <w:sz w:val="20"/>
          <w:szCs w:val="20"/>
        </w:rPr>
        <w:t>Author: Eric Blake &lt;ebb9@byu.net&gt;</w:t>
      </w:r>
    </w:p>
    <w:p w14:paraId="03492B34" w14:textId="77777777" w:rsidR="00CF46CA" w:rsidRPr="00CF46CA" w:rsidRDefault="00CF46CA" w:rsidP="00CF46CA">
      <w:pPr>
        <w:spacing w:line="10" w:lineRule="atLeast"/>
        <w:rPr>
          <w:sz w:val="20"/>
          <w:szCs w:val="20"/>
        </w:rPr>
      </w:pPr>
      <w:r w:rsidRPr="00CF46CA">
        <w:rPr>
          <w:sz w:val="20"/>
          <w:szCs w:val="20"/>
        </w:rPr>
        <w:t>Date:   Sat Jan 2 10:17:00 2010 -0700</w:t>
      </w:r>
    </w:p>
    <w:p w14:paraId="290B278F" w14:textId="77777777" w:rsidR="00CF46CA" w:rsidRPr="00CF46CA" w:rsidRDefault="00CF46CA" w:rsidP="00CF46CA">
      <w:pPr>
        <w:spacing w:line="10" w:lineRule="atLeast"/>
        <w:rPr>
          <w:sz w:val="20"/>
          <w:szCs w:val="20"/>
        </w:rPr>
      </w:pPr>
    </w:p>
    <w:p w14:paraId="2BF95F3C" w14:textId="77777777" w:rsidR="00CF46CA" w:rsidRPr="00CF46CA" w:rsidRDefault="00CF46CA" w:rsidP="00CF46CA">
      <w:pPr>
        <w:spacing w:line="10" w:lineRule="atLeast"/>
        <w:rPr>
          <w:sz w:val="20"/>
          <w:szCs w:val="20"/>
        </w:rPr>
      </w:pPr>
      <w:r w:rsidRPr="00CF46CA">
        <w:rPr>
          <w:sz w:val="20"/>
          <w:szCs w:val="20"/>
        </w:rPr>
        <w:t xml:space="preserve">    build: allow compilation on cygwin</w:t>
      </w:r>
    </w:p>
    <w:p w14:paraId="18C759D0" w14:textId="77777777" w:rsidR="00CF46CA" w:rsidRPr="00CF46CA" w:rsidRDefault="00CF46CA" w:rsidP="00CF46CA">
      <w:pPr>
        <w:spacing w:line="10" w:lineRule="atLeast"/>
        <w:rPr>
          <w:sz w:val="20"/>
          <w:szCs w:val="20"/>
        </w:rPr>
      </w:pPr>
      <w:r w:rsidRPr="00CF46CA">
        <w:rPr>
          <w:sz w:val="20"/>
          <w:szCs w:val="20"/>
        </w:rPr>
        <w:t xml:space="preserve">    </w:t>
      </w:r>
    </w:p>
    <w:p w14:paraId="32CD524F" w14:textId="77777777" w:rsidR="00CF46CA" w:rsidRPr="00CF46CA" w:rsidRDefault="00CF46CA" w:rsidP="00CF46CA">
      <w:pPr>
        <w:spacing w:line="10" w:lineRule="atLeast"/>
        <w:rPr>
          <w:sz w:val="20"/>
          <w:szCs w:val="20"/>
        </w:rPr>
      </w:pPr>
      <w:r w:rsidRPr="00CF46CA">
        <w:rPr>
          <w:sz w:val="20"/>
          <w:szCs w:val="20"/>
        </w:rPr>
        <w:t xml:space="preserve">    * src/Makefile.am (cmp_LDADD): Move LIBICONV...</w:t>
      </w:r>
    </w:p>
    <w:p w14:paraId="09DB8110" w14:textId="77777777" w:rsidR="00CF46CA" w:rsidRPr="00CF46CA" w:rsidRDefault="00CF46CA" w:rsidP="00CF46CA">
      <w:pPr>
        <w:spacing w:line="10" w:lineRule="atLeast"/>
        <w:rPr>
          <w:sz w:val="20"/>
          <w:szCs w:val="20"/>
        </w:rPr>
      </w:pPr>
      <w:r w:rsidRPr="00CF46CA">
        <w:rPr>
          <w:sz w:val="20"/>
          <w:szCs w:val="20"/>
        </w:rPr>
        <w:t xml:space="preserve">    (LDADD): ...into global flags, since all programs need it.</w:t>
      </w:r>
    </w:p>
    <w:p w14:paraId="44F2E68E" w14:textId="77777777" w:rsidR="00CF46CA" w:rsidRPr="00CF46CA" w:rsidRDefault="00CF46CA" w:rsidP="00CF46CA">
      <w:pPr>
        <w:spacing w:line="10" w:lineRule="atLeast"/>
        <w:rPr>
          <w:sz w:val="20"/>
          <w:szCs w:val="20"/>
        </w:rPr>
      </w:pPr>
    </w:p>
    <w:p w14:paraId="3583A1B7" w14:textId="77777777" w:rsidR="00CF46CA" w:rsidRPr="00CF46CA" w:rsidRDefault="00CF46CA" w:rsidP="00CF46CA">
      <w:pPr>
        <w:spacing w:line="10" w:lineRule="atLeast"/>
        <w:rPr>
          <w:sz w:val="20"/>
          <w:szCs w:val="20"/>
        </w:rPr>
      </w:pPr>
      <w:r w:rsidRPr="00CF46CA">
        <w:rPr>
          <w:sz w:val="20"/>
          <w:szCs w:val="20"/>
        </w:rPr>
        <w:t>commit b20ae152dd435cd10b7bb207a948616d6b6332fd</w:t>
      </w:r>
    </w:p>
    <w:p w14:paraId="15DFB1F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1BA1077" w14:textId="77777777" w:rsidR="00CF46CA" w:rsidRPr="00CF46CA" w:rsidRDefault="00CF46CA" w:rsidP="00CF46CA">
      <w:pPr>
        <w:spacing w:line="10" w:lineRule="atLeast"/>
        <w:rPr>
          <w:sz w:val="20"/>
          <w:szCs w:val="20"/>
        </w:rPr>
      </w:pPr>
      <w:r w:rsidRPr="00CF46CA">
        <w:rPr>
          <w:sz w:val="20"/>
          <w:szCs w:val="20"/>
        </w:rPr>
        <w:t>Date:   Sun Jan 3 18:54:21 2010 +0100</w:t>
      </w:r>
    </w:p>
    <w:p w14:paraId="1A167BA0" w14:textId="77777777" w:rsidR="00CF46CA" w:rsidRPr="00CF46CA" w:rsidRDefault="00CF46CA" w:rsidP="00CF46CA">
      <w:pPr>
        <w:spacing w:line="10" w:lineRule="atLeast"/>
        <w:rPr>
          <w:sz w:val="20"/>
          <w:szCs w:val="20"/>
        </w:rPr>
      </w:pPr>
    </w:p>
    <w:p w14:paraId="6B916D28" w14:textId="77777777" w:rsidR="00CF46CA" w:rsidRPr="00CF46CA" w:rsidRDefault="00CF46CA" w:rsidP="00CF46CA">
      <w:pPr>
        <w:spacing w:line="10" w:lineRule="atLeast"/>
        <w:rPr>
          <w:sz w:val="20"/>
          <w:szCs w:val="20"/>
        </w:rPr>
      </w:pPr>
      <w:r w:rsidRPr="00CF46CA">
        <w:rPr>
          <w:sz w:val="20"/>
          <w:szCs w:val="20"/>
        </w:rPr>
        <w:t xml:space="preserve">    maint: record update-copyright options for this package</w:t>
      </w:r>
    </w:p>
    <w:p w14:paraId="45159509" w14:textId="77777777" w:rsidR="00CF46CA" w:rsidRPr="00CF46CA" w:rsidRDefault="00CF46CA" w:rsidP="00CF46CA">
      <w:pPr>
        <w:spacing w:line="10" w:lineRule="atLeast"/>
        <w:rPr>
          <w:sz w:val="20"/>
          <w:szCs w:val="20"/>
        </w:rPr>
      </w:pPr>
      <w:r w:rsidRPr="00CF46CA">
        <w:rPr>
          <w:sz w:val="20"/>
          <w:szCs w:val="20"/>
        </w:rPr>
        <w:t xml:space="preserve">    </w:t>
      </w:r>
    </w:p>
    <w:p w14:paraId="68035DB2" w14:textId="77777777" w:rsidR="00CF46CA" w:rsidRPr="00CF46CA" w:rsidRDefault="00CF46CA" w:rsidP="00CF46CA">
      <w:pPr>
        <w:spacing w:line="10" w:lineRule="atLeast"/>
        <w:rPr>
          <w:sz w:val="20"/>
          <w:szCs w:val="20"/>
        </w:rPr>
      </w:pPr>
      <w:r w:rsidRPr="00CF46CA">
        <w:rPr>
          <w:sz w:val="20"/>
          <w:szCs w:val="20"/>
        </w:rPr>
        <w:t xml:space="preserve">    * cfg.mk: Next time, just run "make update-copyright".</w:t>
      </w:r>
    </w:p>
    <w:p w14:paraId="642E774A" w14:textId="77777777" w:rsidR="00CF46CA" w:rsidRPr="00CF46CA" w:rsidRDefault="00CF46CA" w:rsidP="00CF46CA">
      <w:pPr>
        <w:spacing w:line="10" w:lineRule="atLeast"/>
        <w:rPr>
          <w:sz w:val="20"/>
          <w:szCs w:val="20"/>
        </w:rPr>
      </w:pPr>
    </w:p>
    <w:p w14:paraId="65A334DC" w14:textId="77777777" w:rsidR="00CF46CA" w:rsidRPr="00CF46CA" w:rsidRDefault="00CF46CA" w:rsidP="00CF46CA">
      <w:pPr>
        <w:spacing w:line="10" w:lineRule="atLeast"/>
        <w:rPr>
          <w:sz w:val="20"/>
          <w:szCs w:val="20"/>
        </w:rPr>
      </w:pPr>
      <w:r w:rsidRPr="00CF46CA">
        <w:rPr>
          <w:sz w:val="20"/>
          <w:szCs w:val="20"/>
        </w:rPr>
        <w:t>commit a6b73e6dd7a293316f669a8930198d140df6236b</w:t>
      </w:r>
    </w:p>
    <w:p w14:paraId="412FDA1A"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3CEECC9" w14:textId="77777777" w:rsidR="00CF46CA" w:rsidRPr="00CF46CA" w:rsidRDefault="00CF46CA" w:rsidP="00CF46CA">
      <w:pPr>
        <w:spacing w:line="10" w:lineRule="atLeast"/>
        <w:rPr>
          <w:sz w:val="20"/>
          <w:szCs w:val="20"/>
        </w:rPr>
      </w:pPr>
      <w:r w:rsidRPr="00CF46CA">
        <w:rPr>
          <w:sz w:val="20"/>
          <w:szCs w:val="20"/>
        </w:rPr>
        <w:t>Date:   Sun Jan 3 18:39:19 2010 +0100</w:t>
      </w:r>
    </w:p>
    <w:p w14:paraId="145ED6F4" w14:textId="77777777" w:rsidR="00CF46CA" w:rsidRPr="00CF46CA" w:rsidRDefault="00CF46CA" w:rsidP="00CF46CA">
      <w:pPr>
        <w:spacing w:line="10" w:lineRule="atLeast"/>
        <w:rPr>
          <w:sz w:val="20"/>
          <w:szCs w:val="20"/>
        </w:rPr>
      </w:pPr>
    </w:p>
    <w:p w14:paraId="156912C1" w14:textId="77777777" w:rsidR="00CF46CA" w:rsidRPr="00CF46CA" w:rsidRDefault="00CF46CA" w:rsidP="00CF46CA">
      <w:pPr>
        <w:spacing w:line="10" w:lineRule="atLeast"/>
        <w:rPr>
          <w:sz w:val="20"/>
          <w:szCs w:val="20"/>
        </w:rPr>
      </w:pPr>
      <w:r w:rsidRPr="00CF46CA">
        <w:rPr>
          <w:sz w:val="20"/>
          <w:szCs w:val="20"/>
        </w:rPr>
        <w:t xml:space="preserve">    tests: prepend ../src, not "." to PATH</w:t>
      </w:r>
    </w:p>
    <w:p w14:paraId="7B012DDB" w14:textId="77777777" w:rsidR="00CF46CA" w:rsidRPr="00CF46CA" w:rsidRDefault="00CF46CA" w:rsidP="00CF46CA">
      <w:pPr>
        <w:spacing w:line="10" w:lineRule="atLeast"/>
        <w:rPr>
          <w:sz w:val="20"/>
          <w:szCs w:val="20"/>
        </w:rPr>
      </w:pPr>
      <w:r w:rsidRPr="00CF46CA">
        <w:rPr>
          <w:sz w:val="20"/>
          <w:szCs w:val="20"/>
        </w:rPr>
        <w:t xml:space="preserve">    </w:t>
      </w:r>
    </w:p>
    <w:p w14:paraId="77493027" w14:textId="77777777" w:rsidR="00CF46CA" w:rsidRPr="00CF46CA" w:rsidRDefault="00CF46CA" w:rsidP="00CF46CA">
      <w:pPr>
        <w:spacing w:line="10" w:lineRule="atLeast"/>
        <w:rPr>
          <w:sz w:val="20"/>
          <w:szCs w:val="20"/>
        </w:rPr>
      </w:pPr>
      <w:r w:rsidRPr="00CF46CA">
        <w:rPr>
          <w:sz w:val="20"/>
          <w:szCs w:val="20"/>
        </w:rPr>
        <w:t xml:space="preserve">    * tests/help-version: Correct PATH.</w:t>
      </w:r>
    </w:p>
    <w:p w14:paraId="4DC94346" w14:textId="77777777" w:rsidR="00CF46CA" w:rsidRPr="00CF46CA" w:rsidRDefault="00CF46CA" w:rsidP="00CF46CA">
      <w:pPr>
        <w:spacing w:line="10" w:lineRule="atLeast"/>
        <w:rPr>
          <w:sz w:val="20"/>
          <w:szCs w:val="20"/>
        </w:rPr>
      </w:pPr>
    </w:p>
    <w:p w14:paraId="3D26BF0E" w14:textId="77777777" w:rsidR="00CF46CA" w:rsidRPr="00CF46CA" w:rsidRDefault="00CF46CA" w:rsidP="00CF46CA">
      <w:pPr>
        <w:spacing w:line="10" w:lineRule="atLeast"/>
        <w:rPr>
          <w:sz w:val="20"/>
          <w:szCs w:val="20"/>
        </w:rPr>
      </w:pPr>
      <w:r w:rsidRPr="00CF46CA">
        <w:rPr>
          <w:sz w:val="20"/>
          <w:szCs w:val="20"/>
        </w:rPr>
        <w:t>commit 6a44886e245da5862051080a6c7938dd1f0a3fc3</w:t>
      </w:r>
    </w:p>
    <w:p w14:paraId="127C41C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3F3F98F" w14:textId="77777777" w:rsidR="00CF46CA" w:rsidRPr="00CF46CA" w:rsidRDefault="00CF46CA" w:rsidP="00CF46CA">
      <w:pPr>
        <w:spacing w:line="10" w:lineRule="atLeast"/>
        <w:rPr>
          <w:sz w:val="20"/>
          <w:szCs w:val="20"/>
        </w:rPr>
      </w:pPr>
      <w:r w:rsidRPr="00CF46CA">
        <w:rPr>
          <w:sz w:val="20"/>
          <w:szCs w:val="20"/>
        </w:rPr>
        <w:t>Date:   Fri Jan 1 16:18:27 2010 +0100</w:t>
      </w:r>
    </w:p>
    <w:p w14:paraId="01B9B85F" w14:textId="77777777" w:rsidR="00CF46CA" w:rsidRPr="00CF46CA" w:rsidRDefault="00CF46CA" w:rsidP="00CF46CA">
      <w:pPr>
        <w:spacing w:line="10" w:lineRule="atLeast"/>
        <w:rPr>
          <w:sz w:val="20"/>
          <w:szCs w:val="20"/>
        </w:rPr>
      </w:pPr>
    </w:p>
    <w:p w14:paraId="4CE2CAAF" w14:textId="77777777" w:rsidR="00CF46CA" w:rsidRPr="00CF46CA" w:rsidRDefault="00CF46CA" w:rsidP="00CF46CA">
      <w:pPr>
        <w:spacing w:line="10" w:lineRule="atLeast"/>
        <w:rPr>
          <w:sz w:val="20"/>
          <w:szCs w:val="20"/>
        </w:rPr>
      </w:pPr>
      <w:r w:rsidRPr="00CF46CA">
        <w:rPr>
          <w:sz w:val="20"/>
          <w:szCs w:val="20"/>
        </w:rPr>
        <w:t xml:space="preserve">    maint: update all FSF copyright year lists to include 2010</w:t>
      </w:r>
    </w:p>
    <w:p w14:paraId="338681EE" w14:textId="77777777" w:rsidR="00CF46CA" w:rsidRPr="00CF46CA" w:rsidRDefault="00CF46CA" w:rsidP="00CF46CA">
      <w:pPr>
        <w:spacing w:line="10" w:lineRule="atLeast"/>
        <w:rPr>
          <w:sz w:val="20"/>
          <w:szCs w:val="20"/>
        </w:rPr>
      </w:pPr>
      <w:r w:rsidRPr="00CF46CA">
        <w:rPr>
          <w:sz w:val="20"/>
          <w:szCs w:val="20"/>
        </w:rPr>
        <w:t xml:space="preserve">    </w:t>
      </w:r>
    </w:p>
    <w:p w14:paraId="4A335696" w14:textId="77777777" w:rsidR="00CF46CA" w:rsidRPr="00CF46CA" w:rsidRDefault="00CF46CA" w:rsidP="00CF46CA">
      <w:pPr>
        <w:spacing w:line="10" w:lineRule="atLeast"/>
        <w:rPr>
          <w:sz w:val="20"/>
          <w:szCs w:val="20"/>
        </w:rPr>
      </w:pPr>
      <w:r w:rsidRPr="00CF46CA">
        <w:rPr>
          <w:sz w:val="20"/>
          <w:szCs w:val="20"/>
        </w:rPr>
        <w:t xml:space="preserve">    Use this command:</w:t>
      </w:r>
    </w:p>
    <w:p w14:paraId="2E8D8B24" w14:textId="77777777" w:rsidR="00CF46CA" w:rsidRPr="00CF46CA" w:rsidRDefault="00CF46CA" w:rsidP="00CF46CA">
      <w:pPr>
        <w:spacing w:line="10" w:lineRule="atLeast"/>
        <w:rPr>
          <w:sz w:val="20"/>
          <w:szCs w:val="20"/>
        </w:rPr>
      </w:pPr>
      <w:r w:rsidRPr="00CF46CA">
        <w:rPr>
          <w:sz w:val="20"/>
          <w:szCs w:val="20"/>
        </w:rPr>
        <w:t xml:space="preserve">    git ls-files |grep -vE '^(\..*|COPYING|gnulib)$' |xargs \</w:t>
      </w:r>
    </w:p>
    <w:p w14:paraId="071FA4F8" w14:textId="77777777" w:rsidR="00CF46CA" w:rsidRPr="00CF46CA" w:rsidRDefault="00CF46CA" w:rsidP="00CF46CA">
      <w:pPr>
        <w:spacing w:line="10" w:lineRule="atLeast"/>
        <w:rPr>
          <w:sz w:val="20"/>
          <w:szCs w:val="20"/>
        </w:rPr>
      </w:pPr>
      <w:r w:rsidRPr="00CF46CA">
        <w:rPr>
          <w:sz w:val="20"/>
          <w:szCs w:val="20"/>
        </w:rPr>
        <w:t xml:space="preserve">    env UPDATE_COPYRIGHT_USE_INTERVALS=1 build-aux/update-copyright</w:t>
      </w:r>
    </w:p>
    <w:p w14:paraId="64087D1B" w14:textId="77777777" w:rsidR="00CF46CA" w:rsidRPr="00CF46CA" w:rsidRDefault="00CF46CA" w:rsidP="00CF46CA">
      <w:pPr>
        <w:spacing w:line="10" w:lineRule="atLeast"/>
        <w:rPr>
          <w:sz w:val="20"/>
          <w:szCs w:val="20"/>
        </w:rPr>
      </w:pPr>
    </w:p>
    <w:p w14:paraId="34B46BCC" w14:textId="77777777" w:rsidR="00CF46CA" w:rsidRPr="00CF46CA" w:rsidRDefault="00CF46CA" w:rsidP="00CF46CA">
      <w:pPr>
        <w:spacing w:line="10" w:lineRule="atLeast"/>
        <w:rPr>
          <w:sz w:val="20"/>
          <w:szCs w:val="20"/>
        </w:rPr>
      </w:pPr>
      <w:r w:rsidRPr="00CF46CA">
        <w:rPr>
          <w:sz w:val="20"/>
          <w:szCs w:val="20"/>
        </w:rPr>
        <w:t>commit 10d11122eaa135104737d462015d48041c304f1d</w:t>
      </w:r>
    </w:p>
    <w:p w14:paraId="089835AC"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24FC2AD" w14:textId="77777777" w:rsidR="00CF46CA" w:rsidRPr="00CF46CA" w:rsidRDefault="00CF46CA" w:rsidP="00CF46CA">
      <w:pPr>
        <w:spacing w:line="10" w:lineRule="atLeast"/>
        <w:rPr>
          <w:sz w:val="20"/>
          <w:szCs w:val="20"/>
        </w:rPr>
      </w:pPr>
      <w:r w:rsidRPr="00CF46CA">
        <w:rPr>
          <w:sz w:val="20"/>
          <w:szCs w:val="20"/>
        </w:rPr>
        <w:t>Date:   Thu Dec 31 17:20:42 2009 +0100</w:t>
      </w:r>
    </w:p>
    <w:p w14:paraId="58EC53B8" w14:textId="77777777" w:rsidR="00CF46CA" w:rsidRPr="00CF46CA" w:rsidRDefault="00CF46CA" w:rsidP="00CF46CA">
      <w:pPr>
        <w:spacing w:line="10" w:lineRule="atLeast"/>
        <w:rPr>
          <w:sz w:val="20"/>
          <w:szCs w:val="20"/>
        </w:rPr>
      </w:pPr>
    </w:p>
    <w:p w14:paraId="7D5490C2" w14:textId="77777777" w:rsidR="00CF46CA" w:rsidRPr="00CF46CA" w:rsidRDefault="00CF46CA" w:rsidP="00CF46CA">
      <w:pPr>
        <w:spacing w:line="10" w:lineRule="atLeast"/>
        <w:rPr>
          <w:sz w:val="20"/>
          <w:szCs w:val="20"/>
        </w:rPr>
      </w:pPr>
      <w:r w:rsidRPr="00CF46CA">
        <w:rPr>
          <w:sz w:val="20"/>
          <w:szCs w:val="20"/>
        </w:rPr>
        <w:t xml:space="preserve">    maint: newer gnulib; don't hard-code my GPG key ID</w:t>
      </w:r>
    </w:p>
    <w:p w14:paraId="3042574B" w14:textId="77777777" w:rsidR="00CF46CA" w:rsidRPr="00CF46CA" w:rsidRDefault="00CF46CA" w:rsidP="00CF46CA">
      <w:pPr>
        <w:spacing w:line="10" w:lineRule="atLeast"/>
        <w:rPr>
          <w:sz w:val="20"/>
          <w:szCs w:val="20"/>
        </w:rPr>
      </w:pPr>
      <w:r w:rsidRPr="00CF46CA">
        <w:rPr>
          <w:sz w:val="20"/>
          <w:szCs w:val="20"/>
        </w:rPr>
        <w:t xml:space="preserve">    </w:t>
      </w:r>
    </w:p>
    <w:p w14:paraId="7C1B929D" w14:textId="77777777" w:rsidR="00CF46CA" w:rsidRPr="00CF46CA" w:rsidRDefault="00CF46CA" w:rsidP="00CF46CA">
      <w:pPr>
        <w:spacing w:line="10" w:lineRule="atLeast"/>
        <w:rPr>
          <w:sz w:val="20"/>
          <w:szCs w:val="20"/>
        </w:rPr>
      </w:pPr>
      <w:r w:rsidRPr="00CF46CA">
        <w:rPr>
          <w:sz w:val="20"/>
          <w:szCs w:val="20"/>
        </w:rPr>
        <w:t xml:space="preserve">    * cfg.mk (gpg_key_ID): Remove definition, now that maint.mk automates it.</w:t>
      </w:r>
    </w:p>
    <w:p w14:paraId="48D47DFB" w14:textId="77777777" w:rsidR="00CF46CA" w:rsidRPr="00CF46CA" w:rsidRDefault="00CF46CA" w:rsidP="00CF46CA">
      <w:pPr>
        <w:spacing w:line="10" w:lineRule="atLeast"/>
        <w:rPr>
          <w:sz w:val="20"/>
          <w:szCs w:val="20"/>
        </w:rPr>
      </w:pPr>
      <w:r w:rsidRPr="00CF46CA">
        <w:rPr>
          <w:sz w:val="20"/>
          <w:szCs w:val="20"/>
        </w:rPr>
        <w:t xml:space="preserve">    * gnulib: Update to latest.</w:t>
      </w:r>
    </w:p>
    <w:p w14:paraId="1AF1E439" w14:textId="77777777" w:rsidR="00CF46CA" w:rsidRPr="00CF46CA" w:rsidRDefault="00CF46CA" w:rsidP="00CF46CA">
      <w:pPr>
        <w:spacing w:line="10" w:lineRule="atLeast"/>
        <w:rPr>
          <w:sz w:val="20"/>
          <w:szCs w:val="20"/>
        </w:rPr>
      </w:pPr>
    </w:p>
    <w:p w14:paraId="4CCD109C" w14:textId="77777777" w:rsidR="00CF46CA" w:rsidRPr="00CF46CA" w:rsidRDefault="00CF46CA" w:rsidP="00CF46CA">
      <w:pPr>
        <w:spacing w:line="10" w:lineRule="atLeast"/>
        <w:rPr>
          <w:sz w:val="20"/>
          <w:szCs w:val="20"/>
        </w:rPr>
      </w:pPr>
      <w:r w:rsidRPr="00CF46CA">
        <w:rPr>
          <w:sz w:val="20"/>
          <w:szCs w:val="20"/>
        </w:rPr>
        <w:t>commit 9fe26edf840736d3c4d6c89005b3a0c860444d4c</w:t>
      </w:r>
    </w:p>
    <w:p w14:paraId="7203097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98ED712" w14:textId="77777777" w:rsidR="00CF46CA" w:rsidRPr="00CF46CA" w:rsidRDefault="00CF46CA" w:rsidP="00CF46CA">
      <w:pPr>
        <w:spacing w:line="10" w:lineRule="atLeast"/>
        <w:rPr>
          <w:sz w:val="20"/>
          <w:szCs w:val="20"/>
        </w:rPr>
      </w:pPr>
      <w:r w:rsidRPr="00CF46CA">
        <w:rPr>
          <w:sz w:val="20"/>
          <w:szCs w:val="20"/>
        </w:rPr>
        <w:lastRenderedPageBreak/>
        <w:t>Date:   Sat Nov 28 19:36:01 2009 +0100</w:t>
      </w:r>
    </w:p>
    <w:p w14:paraId="77DDBA42" w14:textId="77777777" w:rsidR="00CF46CA" w:rsidRPr="00CF46CA" w:rsidRDefault="00CF46CA" w:rsidP="00CF46CA">
      <w:pPr>
        <w:spacing w:line="10" w:lineRule="atLeast"/>
        <w:rPr>
          <w:sz w:val="20"/>
          <w:szCs w:val="20"/>
        </w:rPr>
      </w:pPr>
    </w:p>
    <w:p w14:paraId="103F6566" w14:textId="77777777" w:rsidR="00CF46CA" w:rsidRPr="00CF46CA" w:rsidRDefault="00CF46CA" w:rsidP="00CF46CA">
      <w:pPr>
        <w:spacing w:line="10" w:lineRule="atLeast"/>
        <w:rPr>
          <w:sz w:val="20"/>
          <w:szCs w:val="20"/>
        </w:rPr>
      </w:pPr>
      <w:r w:rsidRPr="00CF46CA">
        <w:rPr>
          <w:sz w:val="20"/>
          <w:szCs w:val="20"/>
        </w:rPr>
        <w:t xml:space="preserve">    tests: exercise diff -p's function-name matching</w:t>
      </w:r>
    </w:p>
    <w:p w14:paraId="6B21B16D" w14:textId="77777777" w:rsidR="00CF46CA" w:rsidRPr="00CF46CA" w:rsidRDefault="00CF46CA" w:rsidP="00CF46CA">
      <w:pPr>
        <w:spacing w:line="10" w:lineRule="atLeast"/>
        <w:rPr>
          <w:sz w:val="20"/>
          <w:szCs w:val="20"/>
        </w:rPr>
      </w:pPr>
      <w:r w:rsidRPr="00CF46CA">
        <w:rPr>
          <w:sz w:val="20"/>
          <w:szCs w:val="20"/>
        </w:rPr>
        <w:t xml:space="preserve">    </w:t>
      </w:r>
    </w:p>
    <w:p w14:paraId="06A0855B" w14:textId="77777777" w:rsidR="00CF46CA" w:rsidRPr="00CF46CA" w:rsidRDefault="00CF46CA" w:rsidP="00CF46CA">
      <w:pPr>
        <w:spacing w:line="10" w:lineRule="atLeast"/>
        <w:rPr>
          <w:sz w:val="20"/>
          <w:szCs w:val="20"/>
        </w:rPr>
      </w:pPr>
      <w:r w:rsidRPr="00CF46CA">
        <w:rPr>
          <w:sz w:val="20"/>
          <w:szCs w:val="20"/>
        </w:rPr>
        <w:t xml:space="preserve">    * tests/label-vs-func: New file.</w:t>
      </w:r>
    </w:p>
    <w:p w14:paraId="5728B71E" w14:textId="77777777" w:rsidR="00CF46CA" w:rsidRPr="00CF46CA" w:rsidRDefault="00CF46CA" w:rsidP="00CF46CA">
      <w:pPr>
        <w:spacing w:line="10" w:lineRule="atLeast"/>
        <w:rPr>
          <w:sz w:val="20"/>
          <w:szCs w:val="20"/>
        </w:rPr>
      </w:pPr>
      <w:r w:rsidRPr="00CF46CA">
        <w:rPr>
          <w:sz w:val="20"/>
          <w:szCs w:val="20"/>
        </w:rPr>
        <w:t xml:space="preserve">    * tests/Makefile.am (TESTS): Add label-vs-func.</w:t>
      </w:r>
    </w:p>
    <w:p w14:paraId="5005E98A" w14:textId="77777777" w:rsidR="00CF46CA" w:rsidRPr="00CF46CA" w:rsidRDefault="00CF46CA" w:rsidP="00CF46CA">
      <w:pPr>
        <w:spacing w:line="10" w:lineRule="atLeast"/>
        <w:rPr>
          <w:sz w:val="20"/>
          <w:szCs w:val="20"/>
        </w:rPr>
      </w:pPr>
      <w:r w:rsidRPr="00CF46CA">
        <w:rPr>
          <w:sz w:val="20"/>
          <w:szCs w:val="20"/>
        </w:rPr>
        <w:t xml:space="preserve">    Reported by Simon Arlott &lt;simon@fire.lp0.eu&gt;</w:t>
      </w:r>
    </w:p>
    <w:p w14:paraId="0DDD45B4" w14:textId="77777777" w:rsidR="00CF46CA" w:rsidRPr="00CF46CA" w:rsidRDefault="00CF46CA" w:rsidP="00CF46CA">
      <w:pPr>
        <w:spacing w:line="10" w:lineRule="atLeast"/>
        <w:rPr>
          <w:sz w:val="20"/>
          <w:szCs w:val="20"/>
        </w:rPr>
      </w:pPr>
      <w:r w:rsidRPr="00CF46CA">
        <w:rPr>
          <w:sz w:val="20"/>
          <w:szCs w:val="20"/>
        </w:rPr>
        <w:t xml:space="preserve">    http://article.gmane.org/gmane.linux.kernel.janitors/14260</w:t>
      </w:r>
    </w:p>
    <w:p w14:paraId="7CC7B373" w14:textId="77777777" w:rsidR="00CF46CA" w:rsidRPr="00CF46CA" w:rsidRDefault="00CF46CA" w:rsidP="00CF46CA">
      <w:pPr>
        <w:spacing w:line="10" w:lineRule="atLeast"/>
        <w:rPr>
          <w:sz w:val="20"/>
          <w:szCs w:val="20"/>
        </w:rPr>
      </w:pPr>
    </w:p>
    <w:p w14:paraId="143C314D" w14:textId="77777777" w:rsidR="00CF46CA" w:rsidRPr="00CF46CA" w:rsidRDefault="00CF46CA" w:rsidP="00CF46CA">
      <w:pPr>
        <w:spacing w:line="10" w:lineRule="atLeast"/>
        <w:rPr>
          <w:sz w:val="20"/>
          <w:szCs w:val="20"/>
        </w:rPr>
      </w:pPr>
      <w:r w:rsidRPr="00CF46CA">
        <w:rPr>
          <w:sz w:val="20"/>
          <w:szCs w:val="20"/>
        </w:rPr>
        <w:t>commit e0fc06c5ce4e7c370ae2366b35c5952023c537fe</w:t>
      </w:r>
    </w:p>
    <w:p w14:paraId="643C077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DF6B49F" w14:textId="77777777" w:rsidR="00CF46CA" w:rsidRPr="00CF46CA" w:rsidRDefault="00CF46CA" w:rsidP="00CF46CA">
      <w:pPr>
        <w:spacing w:line="10" w:lineRule="atLeast"/>
        <w:rPr>
          <w:sz w:val="20"/>
          <w:szCs w:val="20"/>
        </w:rPr>
      </w:pPr>
      <w:r w:rsidRPr="00CF46CA">
        <w:rPr>
          <w:sz w:val="20"/>
          <w:szCs w:val="20"/>
        </w:rPr>
        <w:t>Date:   Sat Nov 28 19:31:46 2009 +0100</w:t>
      </w:r>
    </w:p>
    <w:p w14:paraId="2C7C1C8B" w14:textId="77777777" w:rsidR="00CF46CA" w:rsidRPr="00CF46CA" w:rsidRDefault="00CF46CA" w:rsidP="00CF46CA">
      <w:pPr>
        <w:spacing w:line="10" w:lineRule="atLeast"/>
        <w:rPr>
          <w:sz w:val="20"/>
          <w:szCs w:val="20"/>
        </w:rPr>
      </w:pPr>
    </w:p>
    <w:p w14:paraId="305FBFD0" w14:textId="77777777" w:rsidR="00CF46CA" w:rsidRPr="00CF46CA" w:rsidRDefault="00CF46CA" w:rsidP="00CF46CA">
      <w:pPr>
        <w:spacing w:line="10" w:lineRule="atLeast"/>
        <w:rPr>
          <w:sz w:val="20"/>
          <w:szCs w:val="20"/>
        </w:rPr>
      </w:pPr>
      <w:r w:rsidRPr="00CF46CA">
        <w:rPr>
          <w:sz w:val="20"/>
          <w:szCs w:val="20"/>
        </w:rPr>
        <w:t xml:space="preserve">    tests: use gnulib's init.sh</w:t>
      </w:r>
    </w:p>
    <w:p w14:paraId="644E54B2" w14:textId="77777777" w:rsidR="00CF46CA" w:rsidRPr="00CF46CA" w:rsidRDefault="00CF46CA" w:rsidP="00CF46CA">
      <w:pPr>
        <w:spacing w:line="10" w:lineRule="atLeast"/>
        <w:rPr>
          <w:sz w:val="20"/>
          <w:szCs w:val="20"/>
        </w:rPr>
      </w:pPr>
      <w:r w:rsidRPr="00CF46CA">
        <w:rPr>
          <w:sz w:val="20"/>
          <w:szCs w:val="20"/>
        </w:rPr>
        <w:t xml:space="preserve">    </w:t>
      </w:r>
    </w:p>
    <w:p w14:paraId="2C140B1B" w14:textId="77777777" w:rsidR="00CF46CA" w:rsidRPr="00CF46CA" w:rsidRDefault="00CF46CA" w:rsidP="00CF46CA">
      <w:pPr>
        <w:spacing w:line="10" w:lineRule="atLeast"/>
        <w:rPr>
          <w:sz w:val="20"/>
          <w:szCs w:val="20"/>
        </w:rPr>
      </w:pPr>
      <w:r w:rsidRPr="00CF46CA">
        <w:rPr>
          <w:sz w:val="20"/>
          <w:szCs w:val="20"/>
        </w:rPr>
        <w:t xml:space="preserve">    * tests/Makefile.am (EXTRA_DIST): Add init.sh.</w:t>
      </w:r>
    </w:p>
    <w:p w14:paraId="17FAC781" w14:textId="77777777" w:rsidR="00CF46CA" w:rsidRPr="00CF46CA" w:rsidRDefault="00CF46CA" w:rsidP="00CF46CA">
      <w:pPr>
        <w:spacing w:line="10" w:lineRule="atLeast"/>
        <w:rPr>
          <w:sz w:val="20"/>
          <w:szCs w:val="20"/>
        </w:rPr>
      </w:pPr>
      <w:r w:rsidRPr="00CF46CA">
        <w:rPr>
          <w:sz w:val="20"/>
          <w:szCs w:val="20"/>
        </w:rPr>
        <w:t xml:space="preserve">    Remove test-lib.sh.</w:t>
      </w:r>
    </w:p>
    <w:p w14:paraId="0AC4584A" w14:textId="77777777" w:rsidR="00CF46CA" w:rsidRPr="00CF46CA" w:rsidRDefault="00CF46CA" w:rsidP="00CF46CA">
      <w:pPr>
        <w:spacing w:line="10" w:lineRule="atLeast"/>
        <w:rPr>
          <w:sz w:val="20"/>
          <w:szCs w:val="20"/>
        </w:rPr>
      </w:pPr>
      <w:r w:rsidRPr="00CF46CA">
        <w:rPr>
          <w:sz w:val="20"/>
          <w:szCs w:val="20"/>
        </w:rPr>
        <w:t xml:space="preserve">    * tests/init.sh: New file.</w:t>
      </w:r>
    </w:p>
    <w:p w14:paraId="297BB9BE" w14:textId="77777777" w:rsidR="00CF46CA" w:rsidRPr="00CF46CA" w:rsidRDefault="00CF46CA" w:rsidP="00CF46CA">
      <w:pPr>
        <w:spacing w:line="10" w:lineRule="atLeast"/>
        <w:rPr>
          <w:sz w:val="20"/>
          <w:szCs w:val="20"/>
        </w:rPr>
      </w:pPr>
      <w:r w:rsidRPr="00CF46CA">
        <w:rPr>
          <w:sz w:val="20"/>
          <w:szCs w:val="20"/>
        </w:rPr>
        <w:t xml:space="preserve">    * tests/test-lib.sh: Remove file.</w:t>
      </w:r>
    </w:p>
    <w:p w14:paraId="0A9183F8" w14:textId="77777777" w:rsidR="00CF46CA" w:rsidRPr="00CF46CA" w:rsidRDefault="00CF46CA" w:rsidP="00CF46CA">
      <w:pPr>
        <w:spacing w:line="10" w:lineRule="atLeast"/>
        <w:rPr>
          <w:sz w:val="20"/>
          <w:szCs w:val="20"/>
        </w:rPr>
      </w:pPr>
      <w:r w:rsidRPr="00CF46CA">
        <w:rPr>
          <w:sz w:val="20"/>
          <w:szCs w:val="20"/>
        </w:rPr>
        <w:t xml:space="preserve">    * tests/help-version: Use init.sh, not test-lib.sh.</w:t>
      </w:r>
    </w:p>
    <w:p w14:paraId="0B8081AF" w14:textId="77777777" w:rsidR="00CF46CA" w:rsidRPr="00CF46CA" w:rsidRDefault="00CF46CA" w:rsidP="00CF46CA">
      <w:pPr>
        <w:spacing w:line="10" w:lineRule="atLeast"/>
        <w:rPr>
          <w:sz w:val="20"/>
          <w:szCs w:val="20"/>
        </w:rPr>
      </w:pPr>
    </w:p>
    <w:p w14:paraId="5BFBE014" w14:textId="77777777" w:rsidR="00CF46CA" w:rsidRPr="00CF46CA" w:rsidRDefault="00CF46CA" w:rsidP="00CF46CA">
      <w:pPr>
        <w:spacing w:line="10" w:lineRule="atLeast"/>
        <w:rPr>
          <w:sz w:val="20"/>
          <w:szCs w:val="20"/>
        </w:rPr>
      </w:pPr>
      <w:r w:rsidRPr="00CF46CA">
        <w:rPr>
          <w:sz w:val="20"/>
          <w:szCs w:val="20"/>
        </w:rPr>
        <w:t>commit 37abff282fc5adb392653c7a11e56bb733a672e6</w:t>
      </w:r>
    </w:p>
    <w:p w14:paraId="68D0405F"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84265F0" w14:textId="77777777" w:rsidR="00CF46CA" w:rsidRPr="00CF46CA" w:rsidRDefault="00CF46CA" w:rsidP="00CF46CA">
      <w:pPr>
        <w:spacing w:line="10" w:lineRule="atLeast"/>
        <w:rPr>
          <w:sz w:val="20"/>
          <w:szCs w:val="20"/>
        </w:rPr>
      </w:pPr>
      <w:r w:rsidRPr="00CF46CA">
        <w:rPr>
          <w:sz w:val="20"/>
          <w:szCs w:val="20"/>
        </w:rPr>
        <w:t>Date:   Sat Nov 28 19:43:28 2009 +0100</w:t>
      </w:r>
    </w:p>
    <w:p w14:paraId="464D7178" w14:textId="77777777" w:rsidR="00CF46CA" w:rsidRPr="00CF46CA" w:rsidRDefault="00CF46CA" w:rsidP="00CF46CA">
      <w:pPr>
        <w:spacing w:line="10" w:lineRule="atLeast"/>
        <w:rPr>
          <w:sz w:val="20"/>
          <w:szCs w:val="20"/>
        </w:rPr>
      </w:pPr>
    </w:p>
    <w:p w14:paraId="2406D4CC" w14:textId="77777777" w:rsidR="00CF46CA" w:rsidRPr="00CF46CA" w:rsidRDefault="00CF46CA" w:rsidP="00CF46CA">
      <w:pPr>
        <w:spacing w:line="10" w:lineRule="atLeast"/>
        <w:rPr>
          <w:sz w:val="20"/>
          <w:szCs w:val="20"/>
        </w:rPr>
      </w:pPr>
      <w:r w:rsidRPr="00CF46CA">
        <w:rPr>
          <w:sz w:val="20"/>
          <w:szCs w:val="20"/>
        </w:rPr>
        <w:t xml:space="preserve">    maint: don't let trailing spaces in diffs perturb make syntax-check</w:t>
      </w:r>
    </w:p>
    <w:p w14:paraId="351E6589" w14:textId="77777777" w:rsidR="00CF46CA" w:rsidRPr="00CF46CA" w:rsidRDefault="00CF46CA" w:rsidP="00CF46CA">
      <w:pPr>
        <w:spacing w:line="10" w:lineRule="atLeast"/>
        <w:rPr>
          <w:sz w:val="20"/>
          <w:szCs w:val="20"/>
        </w:rPr>
      </w:pPr>
      <w:r w:rsidRPr="00CF46CA">
        <w:rPr>
          <w:sz w:val="20"/>
          <w:szCs w:val="20"/>
        </w:rPr>
        <w:t xml:space="preserve">    </w:t>
      </w:r>
    </w:p>
    <w:p w14:paraId="6A2A00EC" w14:textId="77777777" w:rsidR="00CF46CA" w:rsidRPr="00CF46CA" w:rsidRDefault="00CF46CA" w:rsidP="00CF46CA">
      <w:pPr>
        <w:spacing w:line="10" w:lineRule="atLeast"/>
        <w:rPr>
          <w:sz w:val="20"/>
          <w:szCs w:val="20"/>
        </w:rPr>
      </w:pPr>
      <w:r w:rsidRPr="00CF46CA">
        <w:rPr>
          <w:sz w:val="20"/>
          <w:szCs w:val="20"/>
        </w:rPr>
        <w:t xml:space="preserve">    * .x-sc_space_tab: New file.</w:t>
      </w:r>
    </w:p>
    <w:p w14:paraId="68725ADD" w14:textId="77777777" w:rsidR="00CF46CA" w:rsidRPr="00CF46CA" w:rsidRDefault="00CF46CA" w:rsidP="00CF46CA">
      <w:pPr>
        <w:spacing w:line="10" w:lineRule="atLeast"/>
        <w:rPr>
          <w:sz w:val="20"/>
          <w:szCs w:val="20"/>
        </w:rPr>
      </w:pPr>
    </w:p>
    <w:p w14:paraId="0614B72A" w14:textId="77777777" w:rsidR="00CF46CA" w:rsidRPr="00CF46CA" w:rsidRDefault="00CF46CA" w:rsidP="00CF46CA">
      <w:pPr>
        <w:spacing w:line="10" w:lineRule="atLeast"/>
        <w:rPr>
          <w:sz w:val="20"/>
          <w:szCs w:val="20"/>
        </w:rPr>
      </w:pPr>
      <w:r w:rsidRPr="00CF46CA">
        <w:rPr>
          <w:sz w:val="20"/>
          <w:szCs w:val="20"/>
        </w:rPr>
        <w:t>commit e58efa5bd2f2fdab0aff6395b9d6c46e0db09fd3</w:t>
      </w:r>
    </w:p>
    <w:p w14:paraId="63C388C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F63B8F9" w14:textId="77777777" w:rsidR="00CF46CA" w:rsidRPr="00CF46CA" w:rsidRDefault="00CF46CA" w:rsidP="00CF46CA">
      <w:pPr>
        <w:spacing w:line="10" w:lineRule="atLeast"/>
        <w:rPr>
          <w:sz w:val="20"/>
          <w:szCs w:val="20"/>
        </w:rPr>
      </w:pPr>
      <w:r w:rsidRPr="00CF46CA">
        <w:rPr>
          <w:sz w:val="20"/>
          <w:szCs w:val="20"/>
        </w:rPr>
        <w:t>Date:   Sat Nov 21 17:45:33 2009 +0100</w:t>
      </w:r>
    </w:p>
    <w:p w14:paraId="0FBC1183" w14:textId="77777777" w:rsidR="00CF46CA" w:rsidRPr="00CF46CA" w:rsidRDefault="00CF46CA" w:rsidP="00CF46CA">
      <w:pPr>
        <w:spacing w:line="10" w:lineRule="atLeast"/>
        <w:rPr>
          <w:sz w:val="20"/>
          <w:szCs w:val="20"/>
        </w:rPr>
      </w:pPr>
    </w:p>
    <w:p w14:paraId="3CF87507" w14:textId="77777777" w:rsidR="00CF46CA" w:rsidRPr="00CF46CA" w:rsidRDefault="00CF46CA" w:rsidP="00CF46CA">
      <w:pPr>
        <w:spacing w:line="10" w:lineRule="atLeast"/>
        <w:rPr>
          <w:sz w:val="20"/>
          <w:szCs w:val="20"/>
        </w:rPr>
      </w:pPr>
      <w:r w:rsidRPr="00CF46CA">
        <w:rPr>
          <w:sz w:val="20"/>
          <w:szCs w:val="20"/>
        </w:rPr>
        <w:t xml:space="preserve">    build: enable warnings and -Werror.</w:t>
      </w:r>
    </w:p>
    <w:p w14:paraId="22AE6E5A" w14:textId="77777777" w:rsidR="00CF46CA" w:rsidRPr="00CF46CA" w:rsidRDefault="00CF46CA" w:rsidP="00CF46CA">
      <w:pPr>
        <w:spacing w:line="10" w:lineRule="atLeast"/>
        <w:rPr>
          <w:sz w:val="20"/>
          <w:szCs w:val="20"/>
        </w:rPr>
      </w:pPr>
      <w:r w:rsidRPr="00CF46CA">
        <w:rPr>
          <w:sz w:val="20"/>
          <w:szCs w:val="20"/>
        </w:rPr>
        <w:t xml:space="preserve">    </w:t>
      </w:r>
    </w:p>
    <w:p w14:paraId="18CC4040" w14:textId="77777777" w:rsidR="00CF46CA" w:rsidRPr="00CF46CA" w:rsidRDefault="00CF46CA" w:rsidP="00CF46CA">
      <w:pPr>
        <w:spacing w:line="10" w:lineRule="atLeast"/>
        <w:rPr>
          <w:sz w:val="20"/>
          <w:szCs w:val="20"/>
        </w:rPr>
      </w:pPr>
      <w:r w:rsidRPr="00CF46CA">
        <w:rPr>
          <w:sz w:val="20"/>
          <w:szCs w:val="20"/>
        </w:rPr>
        <w:t xml:space="preserve">    * src/Makefile.am (AM_CFLAGS): Enable warnings and -Werror.</w:t>
      </w:r>
    </w:p>
    <w:p w14:paraId="6EC98AA6" w14:textId="77777777" w:rsidR="00CF46CA" w:rsidRPr="00CF46CA" w:rsidRDefault="00CF46CA" w:rsidP="00CF46CA">
      <w:pPr>
        <w:spacing w:line="10" w:lineRule="atLeast"/>
        <w:rPr>
          <w:sz w:val="20"/>
          <w:szCs w:val="20"/>
        </w:rPr>
      </w:pPr>
      <w:r w:rsidRPr="00CF46CA">
        <w:rPr>
          <w:sz w:val="20"/>
          <w:szCs w:val="20"/>
        </w:rPr>
        <w:t xml:space="preserve">    Set to this: $(WARN_CFLAGS) $(WERROR_CFLAGS)</w:t>
      </w:r>
    </w:p>
    <w:p w14:paraId="44D8F35F" w14:textId="77777777" w:rsidR="00CF46CA" w:rsidRPr="00CF46CA" w:rsidRDefault="00CF46CA" w:rsidP="00CF46CA">
      <w:pPr>
        <w:spacing w:line="10" w:lineRule="atLeast"/>
        <w:rPr>
          <w:sz w:val="20"/>
          <w:szCs w:val="20"/>
        </w:rPr>
      </w:pPr>
      <w:r w:rsidRPr="00CF46CA">
        <w:rPr>
          <w:sz w:val="20"/>
          <w:szCs w:val="20"/>
        </w:rPr>
        <w:t xml:space="preserve">    * lib/Makefile.am (AM_CFLAGS): Similarly, but use this:</w:t>
      </w:r>
    </w:p>
    <w:p w14:paraId="51FD6119" w14:textId="77777777" w:rsidR="00CF46CA" w:rsidRPr="00CF46CA" w:rsidRDefault="00CF46CA" w:rsidP="00CF46CA">
      <w:pPr>
        <w:spacing w:line="10" w:lineRule="atLeast"/>
        <w:rPr>
          <w:sz w:val="20"/>
          <w:szCs w:val="20"/>
        </w:rPr>
      </w:pPr>
      <w:r w:rsidRPr="00CF46CA">
        <w:rPr>
          <w:sz w:val="20"/>
          <w:szCs w:val="20"/>
        </w:rPr>
        <w:t xml:space="preserve">    $(GNULIB_WARN_CFLAGS) $(WERROR_CFLAGS)</w:t>
      </w:r>
    </w:p>
    <w:p w14:paraId="0082D0E8" w14:textId="77777777" w:rsidR="00CF46CA" w:rsidRPr="00CF46CA" w:rsidRDefault="00CF46CA" w:rsidP="00CF46CA">
      <w:pPr>
        <w:spacing w:line="10" w:lineRule="atLeast"/>
        <w:rPr>
          <w:sz w:val="20"/>
          <w:szCs w:val="20"/>
        </w:rPr>
      </w:pPr>
      <w:r w:rsidRPr="00CF46CA">
        <w:rPr>
          <w:sz w:val="20"/>
          <w:szCs w:val="20"/>
        </w:rPr>
        <w:t xml:space="preserve">    * configure.ac (GNULIB_WARN_CFLAGS): Don't turn off -Wuninitialized.</w:t>
      </w:r>
    </w:p>
    <w:p w14:paraId="3594F912" w14:textId="77777777" w:rsidR="00CF46CA" w:rsidRPr="00CF46CA" w:rsidRDefault="00CF46CA" w:rsidP="00CF46CA">
      <w:pPr>
        <w:spacing w:line="10" w:lineRule="atLeast"/>
        <w:rPr>
          <w:sz w:val="20"/>
          <w:szCs w:val="20"/>
        </w:rPr>
      </w:pPr>
    </w:p>
    <w:p w14:paraId="2F240880" w14:textId="77777777" w:rsidR="00CF46CA" w:rsidRPr="00CF46CA" w:rsidRDefault="00CF46CA" w:rsidP="00CF46CA">
      <w:pPr>
        <w:spacing w:line="10" w:lineRule="atLeast"/>
        <w:rPr>
          <w:sz w:val="20"/>
          <w:szCs w:val="20"/>
        </w:rPr>
      </w:pPr>
      <w:r w:rsidRPr="00CF46CA">
        <w:rPr>
          <w:sz w:val="20"/>
          <w:szCs w:val="20"/>
        </w:rPr>
        <w:t>commit 8c3d25a63a2c5912170ef6e13f748f3904e6b5cf</w:t>
      </w:r>
    </w:p>
    <w:p w14:paraId="1466D71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85656DC" w14:textId="77777777" w:rsidR="00CF46CA" w:rsidRPr="00CF46CA" w:rsidRDefault="00CF46CA" w:rsidP="00CF46CA">
      <w:pPr>
        <w:spacing w:line="10" w:lineRule="atLeast"/>
        <w:rPr>
          <w:sz w:val="20"/>
          <w:szCs w:val="20"/>
        </w:rPr>
      </w:pPr>
      <w:r w:rsidRPr="00CF46CA">
        <w:rPr>
          <w:sz w:val="20"/>
          <w:szCs w:val="20"/>
        </w:rPr>
        <w:t>Date:   Sun Nov 22 17:06:57 2009 +0100</w:t>
      </w:r>
    </w:p>
    <w:p w14:paraId="334F1708" w14:textId="77777777" w:rsidR="00CF46CA" w:rsidRPr="00CF46CA" w:rsidRDefault="00CF46CA" w:rsidP="00CF46CA">
      <w:pPr>
        <w:spacing w:line="10" w:lineRule="atLeast"/>
        <w:rPr>
          <w:sz w:val="20"/>
          <w:szCs w:val="20"/>
        </w:rPr>
      </w:pPr>
    </w:p>
    <w:p w14:paraId="7C3350F7" w14:textId="77777777" w:rsidR="00CF46CA" w:rsidRPr="00CF46CA" w:rsidRDefault="00CF46CA" w:rsidP="00CF46CA">
      <w:pPr>
        <w:spacing w:line="10" w:lineRule="atLeast"/>
        <w:rPr>
          <w:sz w:val="20"/>
          <w:szCs w:val="20"/>
        </w:rPr>
      </w:pPr>
      <w:r w:rsidRPr="00CF46CA">
        <w:rPr>
          <w:sz w:val="20"/>
          <w:szCs w:val="20"/>
        </w:rPr>
        <w:t xml:space="preserve">    build: avoid a warning from gnulib's sh-quote.c</w:t>
      </w:r>
    </w:p>
    <w:p w14:paraId="57B6035F" w14:textId="77777777" w:rsidR="00CF46CA" w:rsidRPr="00CF46CA" w:rsidRDefault="00CF46CA" w:rsidP="00CF46CA">
      <w:pPr>
        <w:spacing w:line="10" w:lineRule="atLeast"/>
        <w:rPr>
          <w:sz w:val="20"/>
          <w:szCs w:val="20"/>
        </w:rPr>
      </w:pPr>
      <w:r w:rsidRPr="00CF46CA">
        <w:rPr>
          <w:sz w:val="20"/>
          <w:szCs w:val="20"/>
        </w:rPr>
        <w:t xml:space="preserve">    </w:t>
      </w:r>
    </w:p>
    <w:p w14:paraId="7CAC4639" w14:textId="77777777" w:rsidR="00CF46CA" w:rsidRPr="00CF46CA" w:rsidRDefault="00CF46CA" w:rsidP="00CF46CA">
      <w:pPr>
        <w:spacing w:line="10" w:lineRule="atLeast"/>
        <w:rPr>
          <w:sz w:val="20"/>
          <w:szCs w:val="20"/>
        </w:rPr>
      </w:pPr>
      <w:r w:rsidRPr="00CF46CA">
        <w:rPr>
          <w:sz w:val="20"/>
          <w:szCs w:val="20"/>
        </w:rPr>
        <w:t xml:space="preserve">    * gl/lib/sh-quote.c.diff: New file, to avoid a warning.</w:t>
      </w:r>
    </w:p>
    <w:p w14:paraId="780EFC6E" w14:textId="77777777" w:rsidR="00CF46CA" w:rsidRPr="00CF46CA" w:rsidRDefault="00CF46CA" w:rsidP="00CF46CA">
      <w:pPr>
        <w:spacing w:line="10" w:lineRule="atLeast"/>
        <w:rPr>
          <w:sz w:val="20"/>
          <w:szCs w:val="20"/>
        </w:rPr>
      </w:pPr>
    </w:p>
    <w:p w14:paraId="71F6EE63" w14:textId="77777777" w:rsidR="00CF46CA" w:rsidRPr="00CF46CA" w:rsidRDefault="00CF46CA" w:rsidP="00CF46CA">
      <w:pPr>
        <w:spacing w:line="10" w:lineRule="atLeast"/>
        <w:rPr>
          <w:sz w:val="20"/>
          <w:szCs w:val="20"/>
        </w:rPr>
      </w:pPr>
      <w:r w:rsidRPr="00CF46CA">
        <w:rPr>
          <w:sz w:val="20"/>
          <w:szCs w:val="20"/>
        </w:rPr>
        <w:t>commit f4bde95cc1eb6d36629163797a04d698d6e3b483</w:t>
      </w:r>
    </w:p>
    <w:p w14:paraId="2924317F"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C8B8D68" w14:textId="77777777" w:rsidR="00CF46CA" w:rsidRPr="00CF46CA" w:rsidRDefault="00CF46CA" w:rsidP="00CF46CA">
      <w:pPr>
        <w:spacing w:line="10" w:lineRule="atLeast"/>
        <w:rPr>
          <w:sz w:val="20"/>
          <w:szCs w:val="20"/>
        </w:rPr>
      </w:pPr>
      <w:r w:rsidRPr="00CF46CA">
        <w:rPr>
          <w:sz w:val="20"/>
          <w:szCs w:val="20"/>
        </w:rPr>
        <w:t>Date:   Sat Nov 21 18:08:00 2009 +0100</w:t>
      </w:r>
    </w:p>
    <w:p w14:paraId="40BCB86E" w14:textId="77777777" w:rsidR="00CF46CA" w:rsidRPr="00CF46CA" w:rsidRDefault="00CF46CA" w:rsidP="00CF46CA">
      <w:pPr>
        <w:spacing w:line="10" w:lineRule="atLeast"/>
        <w:rPr>
          <w:sz w:val="20"/>
          <w:szCs w:val="20"/>
        </w:rPr>
      </w:pPr>
    </w:p>
    <w:p w14:paraId="22FC324C" w14:textId="77777777" w:rsidR="00CF46CA" w:rsidRPr="00CF46CA" w:rsidRDefault="00CF46CA" w:rsidP="00CF46CA">
      <w:pPr>
        <w:spacing w:line="10" w:lineRule="atLeast"/>
        <w:rPr>
          <w:sz w:val="20"/>
          <w:szCs w:val="20"/>
        </w:rPr>
      </w:pPr>
      <w:r w:rsidRPr="00CF46CA">
        <w:rPr>
          <w:sz w:val="20"/>
          <w:szCs w:val="20"/>
        </w:rPr>
        <w:t xml:space="preserve">    maint: avoid warnings via patched versions of gnulib's regex functions</w:t>
      </w:r>
    </w:p>
    <w:p w14:paraId="40225B63" w14:textId="77777777" w:rsidR="00CF46CA" w:rsidRPr="00CF46CA" w:rsidRDefault="00CF46CA" w:rsidP="00CF46CA">
      <w:pPr>
        <w:spacing w:line="10" w:lineRule="atLeast"/>
        <w:rPr>
          <w:sz w:val="20"/>
          <w:szCs w:val="20"/>
        </w:rPr>
      </w:pPr>
      <w:r w:rsidRPr="00CF46CA">
        <w:rPr>
          <w:sz w:val="20"/>
          <w:szCs w:val="20"/>
        </w:rPr>
        <w:t xml:space="preserve">    </w:t>
      </w:r>
    </w:p>
    <w:p w14:paraId="0118AD46" w14:textId="77777777" w:rsidR="00CF46CA" w:rsidRPr="00CF46CA" w:rsidRDefault="00CF46CA" w:rsidP="00CF46CA">
      <w:pPr>
        <w:spacing w:line="10" w:lineRule="atLeast"/>
        <w:rPr>
          <w:sz w:val="20"/>
          <w:szCs w:val="20"/>
        </w:rPr>
      </w:pPr>
      <w:r w:rsidRPr="00CF46CA">
        <w:rPr>
          <w:sz w:val="20"/>
          <w:szCs w:val="20"/>
        </w:rPr>
        <w:t xml:space="preserve">    * gl/lib/regcomp.c.diff: New file.</w:t>
      </w:r>
    </w:p>
    <w:p w14:paraId="2ABC14C6" w14:textId="77777777" w:rsidR="00CF46CA" w:rsidRPr="00CF46CA" w:rsidRDefault="00CF46CA" w:rsidP="00CF46CA">
      <w:pPr>
        <w:spacing w:line="10" w:lineRule="atLeast"/>
        <w:rPr>
          <w:sz w:val="20"/>
          <w:szCs w:val="20"/>
        </w:rPr>
      </w:pPr>
      <w:r w:rsidRPr="00CF46CA">
        <w:rPr>
          <w:sz w:val="20"/>
          <w:szCs w:val="20"/>
        </w:rPr>
        <w:t xml:space="preserve">    * gl/lib/regex_internal.c.diff: Likewise.</w:t>
      </w:r>
    </w:p>
    <w:p w14:paraId="0C75A835" w14:textId="77777777" w:rsidR="00CF46CA" w:rsidRPr="00CF46CA" w:rsidRDefault="00CF46CA" w:rsidP="00CF46CA">
      <w:pPr>
        <w:spacing w:line="10" w:lineRule="atLeast"/>
        <w:rPr>
          <w:sz w:val="20"/>
          <w:szCs w:val="20"/>
        </w:rPr>
      </w:pPr>
      <w:r w:rsidRPr="00CF46CA">
        <w:rPr>
          <w:sz w:val="20"/>
          <w:szCs w:val="20"/>
        </w:rPr>
        <w:t xml:space="preserve">    * gl/lib/regex_internal.h.diff: Likewise.</w:t>
      </w:r>
    </w:p>
    <w:p w14:paraId="18C2A1AE" w14:textId="77777777" w:rsidR="00CF46CA" w:rsidRPr="00CF46CA" w:rsidRDefault="00CF46CA" w:rsidP="00CF46CA">
      <w:pPr>
        <w:spacing w:line="10" w:lineRule="atLeast"/>
        <w:rPr>
          <w:sz w:val="20"/>
          <w:szCs w:val="20"/>
        </w:rPr>
      </w:pPr>
      <w:r w:rsidRPr="00CF46CA">
        <w:rPr>
          <w:sz w:val="20"/>
          <w:szCs w:val="20"/>
        </w:rPr>
        <w:t xml:space="preserve">    * gl/lib/regexec.c.diff: Likewise.</w:t>
      </w:r>
    </w:p>
    <w:p w14:paraId="7DC156AD" w14:textId="77777777" w:rsidR="00CF46CA" w:rsidRPr="00CF46CA" w:rsidRDefault="00CF46CA" w:rsidP="00CF46CA">
      <w:pPr>
        <w:spacing w:line="10" w:lineRule="atLeast"/>
        <w:rPr>
          <w:sz w:val="20"/>
          <w:szCs w:val="20"/>
        </w:rPr>
      </w:pPr>
    </w:p>
    <w:p w14:paraId="7D2737D2" w14:textId="77777777" w:rsidR="00CF46CA" w:rsidRPr="00CF46CA" w:rsidRDefault="00CF46CA" w:rsidP="00CF46CA">
      <w:pPr>
        <w:spacing w:line="10" w:lineRule="atLeast"/>
        <w:rPr>
          <w:sz w:val="20"/>
          <w:szCs w:val="20"/>
        </w:rPr>
      </w:pPr>
      <w:r w:rsidRPr="00CF46CA">
        <w:rPr>
          <w:sz w:val="20"/>
          <w:szCs w:val="20"/>
        </w:rPr>
        <w:t>commit f8435aeffe78d4090828937f9bedfc8290f1c1e9</w:t>
      </w:r>
    </w:p>
    <w:p w14:paraId="64957D6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5F7E973" w14:textId="77777777" w:rsidR="00CF46CA" w:rsidRPr="00CF46CA" w:rsidRDefault="00CF46CA" w:rsidP="00CF46CA">
      <w:pPr>
        <w:spacing w:line="10" w:lineRule="atLeast"/>
        <w:rPr>
          <w:sz w:val="20"/>
          <w:szCs w:val="20"/>
        </w:rPr>
      </w:pPr>
      <w:r w:rsidRPr="00CF46CA">
        <w:rPr>
          <w:sz w:val="20"/>
          <w:szCs w:val="20"/>
        </w:rPr>
        <w:t>Date:   Sat Nov 21 19:33:01 2009 +0100</w:t>
      </w:r>
    </w:p>
    <w:p w14:paraId="22C3BA3E" w14:textId="77777777" w:rsidR="00CF46CA" w:rsidRPr="00CF46CA" w:rsidRDefault="00CF46CA" w:rsidP="00CF46CA">
      <w:pPr>
        <w:spacing w:line="10" w:lineRule="atLeast"/>
        <w:rPr>
          <w:sz w:val="20"/>
          <w:szCs w:val="20"/>
        </w:rPr>
      </w:pPr>
    </w:p>
    <w:p w14:paraId="49CCB1B7"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4CCAA77A" w14:textId="77777777" w:rsidR="00CF46CA" w:rsidRPr="00CF46CA" w:rsidRDefault="00CF46CA" w:rsidP="00CF46CA">
      <w:pPr>
        <w:spacing w:line="10" w:lineRule="atLeast"/>
        <w:rPr>
          <w:sz w:val="20"/>
          <w:szCs w:val="20"/>
        </w:rPr>
      </w:pPr>
    </w:p>
    <w:p w14:paraId="1587BFAD" w14:textId="77777777" w:rsidR="00CF46CA" w:rsidRPr="00CF46CA" w:rsidRDefault="00CF46CA" w:rsidP="00CF46CA">
      <w:pPr>
        <w:spacing w:line="10" w:lineRule="atLeast"/>
        <w:rPr>
          <w:sz w:val="20"/>
          <w:szCs w:val="20"/>
        </w:rPr>
      </w:pPr>
      <w:r w:rsidRPr="00CF46CA">
        <w:rPr>
          <w:sz w:val="20"/>
          <w:szCs w:val="20"/>
        </w:rPr>
        <w:t>commit 4c048db1c7f64e937ae58593158714d48545fbb5</w:t>
      </w:r>
    </w:p>
    <w:p w14:paraId="13D106D9" w14:textId="77777777" w:rsidR="00CF46CA" w:rsidRPr="00CF46CA" w:rsidRDefault="00CF46CA" w:rsidP="00CF46CA">
      <w:pPr>
        <w:spacing w:line="10" w:lineRule="atLeast"/>
        <w:rPr>
          <w:sz w:val="20"/>
          <w:szCs w:val="20"/>
        </w:rPr>
      </w:pPr>
      <w:r w:rsidRPr="00CF46CA">
        <w:rPr>
          <w:sz w:val="20"/>
          <w:szCs w:val="20"/>
        </w:rPr>
        <w:t>Author: Eric Blake &lt;ebb9@byu.net&gt;</w:t>
      </w:r>
    </w:p>
    <w:p w14:paraId="550072BF" w14:textId="77777777" w:rsidR="00CF46CA" w:rsidRPr="00CF46CA" w:rsidRDefault="00CF46CA" w:rsidP="00CF46CA">
      <w:pPr>
        <w:spacing w:line="10" w:lineRule="atLeast"/>
        <w:rPr>
          <w:sz w:val="20"/>
          <w:szCs w:val="20"/>
        </w:rPr>
      </w:pPr>
      <w:r w:rsidRPr="00CF46CA">
        <w:rPr>
          <w:sz w:val="20"/>
          <w:szCs w:val="20"/>
        </w:rPr>
        <w:t>Date:   Fri Nov 20 14:55:05 2009 -0700</w:t>
      </w:r>
    </w:p>
    <w:p w14:paraId="0D3EE0E8" w14:textId="77777777" w:rsidR="00CF46CA" w:rsidRPr="00CF46CA" w:rsidRDefault="00CF46CA" w:rsidP="00CF46CA">
      <w:pPr>
        <w:spacing w:line="10" w:lineRule="atLeast"/>
        <w:rPr>
          <w:sz w:val="20"/>
          <w:szCs w:val="20"/>
        </w:rPr>
      </w:pPr>
    </w:p>
    <w:p w14:paraId="4046DDC0" w14:textId="77777777" w:rsidR="00CF46CA" w:rsidRPr="00CF46CA" w:rsidRDefault="00CF46CA" w:rsidP="00CF46CA">
      <w:pPr>
        <w:spacing w:line="10" w:lineRule="atLeast"/>
        <w:rPr>
          <w:sz w:val="20"/>
          <w:szCs w:val="20"/>
        </w:rPr>
      </w:pPr>
      <w:r w:rsidRPr="00CF46CA">
        <w:rPr>
          <w:sz w:val="20"/>
          <w:szCs w:val="20"/>
        </w:rPr>
        <w:t xml:space="preserve">    build: ignore more files</w:t>
      </w:r>
    </w:p>
    <w:p w14:paraId="79B5F4CD" w14:textId="77777777" w:rsidR="00CF46CA" w:rsidRPr="00CF46CA" w:rsidRDefault="00CF46CA" w:rsidP="00CF46CA">
      <w:pPr>
        <w:spacing w:line="10" w:lineRule="atLeast"/>
        <w:rPr>
          <w:sz w:val="20"/>
          <w:szCs w:val="20"/>
        </w:rPr>
      </w:pPr>
      <w:r w:rsidRPr="00CF46CA">
        <w:rPr>
          <w:sz w:val="20"/>
          <w:szCs w:val="20"/>
        </w:rPr>
        <w:t xml:space="preserve">    </w:t>
      </w:r>
    </w:p>
    <w:p w14:paraId="547D4572" w14:textId="77777777" w:rsidR="00CF46CA" w:rsidRPr="00CF46CA" w:rsidRDefault="00CF46CA" w:rsidP="00CF46CA">
      <w:pPr>
        <w:spacing w:line="10" w:lineRule="atLeast"/>
        <w:rPr>
          <w:sz w:val="20"/>
          <w:szCs w:val="20"/>
        </w:rPr>
      </w:pPr>
      <w:r w:rsidRPr="00CF46CA">
        <w:rPr>
          <w:sz w:val="20"/>
          <w:szCs w:val="20"/>
        </w:rPr>
        <w:t xml:space="preserve">    * .gitignore: Add config.cache, *.exe.</w:t>
      </w:r>
    </w:p>
    <w:p w14:paraId="64DE12AF" w14:textId="77777777" w:rsidR="00CF46CA" w:rsidRPr="00CF46CA" w:rsidRDefault="00CF46CA" w:rsidP="00CF46CA">
      <w:pPr>
        <w:spacing w:line="10" w:lineRule="atLeast"/>
        <w:rPr>
          <w:sz w:val="20"/>
          <w:szCs w:val="20"/>
        </w:rPr>
      </w:pPr>
      <w:r w:rsidRPr="00CF46CA">
        <w:rPr>
          <w:sz w:val="20"/>
          <w:szCs w:val="20"/>
        </w:rPr>
        <w:t xml:space="preserve">    </w:t>
      </w:r>
    </w:p>
    <w:p w14:paraId="367FAF79" w14:textId="77777777" w:rsidR="00CF46CA" w:rsidRPr="00CF46CA" w:rsidRDefault="00CF46CA" w:rsidP="00CF46CA">
      <w:pPr>
        <w:spacing w:line="10" w:lineRule="atLeast"/>
        <w:rPr>
          <w:sz w:val="20"/>
          <w:szCs w:val="20"/>
        </w:rPr>
      </w:pPr>
      <w:r w:rsidRPr="00CF46CA">
        <w:rPr>
          <w:sz w:val="20"/>
          <w:szCs w:val="20"/>
        </w:rPr>
        <w:t xml:space="preserve">    Signed-off-by: Eric Blake &lt;ebb9@byu.net&gt;</w:t>
      </w:r>
    </w:p>
    <w:p w14:paraId="5B7B7E03" w14:textId="77777777" w:rsidR="00CF46CA" w:rsidRPr="00CF46CA" w:rsidRDefault="00CF46CA" w:rsidP="00CF46CA">
      <w:pPr>
        <w:spacing w:line="10" w:lineRule="atLeast"/>
        <w:rPr>
          <w:sz w:val="20"/>
          <w:szCs w:val="20"/>
        </w:rPr>
      </w:pPr>
    </w:p>
    <w:p w14:paraId="2B9E16C0" w14:textId="77777777" w:rsidR="00CF46CA" w:rsidRPr="00CF46CA" w:rsidRDefault="00CF46CA" w:rsidP="00CF46CA">
      <w:pPr>
        <w:spacing w:line="10" w:lineRule="atLeast"/>
        <w:rPr>
          <w:sz w:val="20"/>
          <w:szCs w:val="20"/>
        </w:rPr>
      </w:pPr>
      <w:r w:rsidRPr="00CF46CA">
        <w:rPr>
          <w:sz w:val="20"/>
          <w:szCs w:val="20"/>
        </w:rPr>
        <w:t>commit e5b1ef85fbc034ffc5f3a0c18fa2917fba42ec89</w:t>
      </w:r>
    </w:p>
    <w:p w14:paraId="6ADB9F89" w14:textId="77777777" w:rsidR="00CF46CA" w:rsidRPr="00CF46CA" w:rsidRDefault="00CF46CA" w:rsidP="00CF46CA">
      <w:pPr>
        <w:spacing w:line="10" w:lineRule="atLeast"/>
        <w:rPr>
          <w:sz w:val="20"/>
          <w:szCs w:val="20"/>
        </w:rPr>
      </w:pPr>
      <w:r w:rsidRPr="00CF46CA">
        <w:rPr>
          <w:sz w:val="20"/>
          <w:szCs w:val="20"/>
        </w:rPr>
        <w:t>Author: Eric Blake &lt;ebb9@byu.net&gt;</w:t>
      </w:r>
    </w:p>
    <w:p w14:paraId="0684382B" w14:textId="77777777" w:rsidR="00CF46CA" w:rsidRPr="00CF46CA" w:rsidRDefault="00CF46CA" w:rsidP="00CF46CA">
      <w:pPr>
        <w:spacing w:line="10" w:lineRule="atLeast"/>
        <w:rPr>
          <w:sz w:val="20"/>
          <w:szCs w:val="20"/>
        </w:rPr>
      </w:pPr>
      <w:r w:rsidRPr="00CF46CA">
        <w:rPr>
          <w:sz w:val="20"/>
          <w:szCs w:val="20"/>
        </w:rPr>
        <w:t>Date:   Thu Nov 19 09:15:28 2009 -0700</w:t>
      </w:r>
    </w:p>
    <w:p w14:paraId="196B8498" w14:textId="77777777" w:rsidR="00CF46CA" w:rsidRPr="00CF46CA" w:rsidRDefault="00CF46CA" w:rsidP="00CF46CA">
      <w:pPr>
        <w:spacing w:line="10" w:lineRule="atLeast"/>
        <w:rPr>
          <w:sz w:val="20"/>
          <w:szCs w:val="20"/>
        </w:rPr>
      </w:pPr>
    </w:p>
    <w:p w14:paraId="4CCA6CD2" w14:textId="77777777" w:rsidR="00CF46CA" w:rsidRPr="00CF46CA" w:rsidRDefault="00CF46CA" w:rsidP="00CF46CA">
      <w:pPr>
        <w:spacing w:line="10" w:lineRule="atLeast"/>
        <w:rPr>
          <w:sz w:val="20"/>
          <w:szCs w:val="20"/>
        </w:rPr>
      </w:pPr>
      <w:r w:rsidRPr="00CF46CA">
        <w:rPr>
          <w:sz w:val="20"/>
          <w:szCs w:val="20"/>
        </w:rPr>
        <w:t xml:space="preserve">    build: fix test run on cygwin</w:t>
      </w:r>
    </w:p>
    <w:p w14:paraId="0CBD9793" w14:textId="77777777" w:rsidR="00CF46CA" w:rsidRPr="00CF46CA" w:rsidRDefault="00CF46CA" w:rsidP="00CF46CA">
      <w:pPr>
        <w:spacing w:line="10" w:lineRule="atLeast"/>
        <w:rPr>
          <w:sz w:val="20"/>
          <w:szCs w:val="20"/>
        </w:rPr>
      </w:pPr>
      <w:r w:rsidRPr="00CF46CA">
        <w:rPr>
          <w:sz w:val="20"/>
          <w:szCs w:val="20"/>
        </w:rPr>
        <w:t xml:space="preserve">    </w:t>
      </w:r>
    </w:p>
    <w:p w14:paraId="606C895D" w14:textId="77777777" w:rsidR="00CF46CA" w:rsidRPr="00CF46CA" w:rsidRDefault="00CF46CA" w:rsidP="00CF46CA">
      <w:pPr>
        <w:spacing w:line="10" w:lineRule="atLeast"/>
        <w:rPr>
          <w:sz w:val="20"/>
          <w:szCs w:val="20"/>
        </w:rPr>
      </w:pPr>
      <w:r w:rsidRPr="00CF46CA">
        <w:rPr>
          <w:sz w:val="20"/>
          <w:szCs w:val="20"/>
        </w:rPr>
        <w:t xml:space="preserve">    This, plus a gnulib update for xalloc-die-tests, are necessary</w:t>
      </w:r>
    </w:p>
    <w:p w14:paraId="3EDEA002" w14:textId="77777777" w:rsidR="00CF46CA" w:rsidRPr="00CF46CA" w:rsidRDefault="00CF46CA" w:rsidP="00CF46CA">
      <w:pPr>
        <w:spacing w:line="10" w:lineRule="atLeast"/>
        <w:rPr>
          <w:sz w:val="20"/>
          <w:szCs w:val="20"/>
        </w:rPr>
      </w:pPr>
      <w:r w:rsidRPr="00CF46CA">
        <w:rPr>
          <w:sz w:val="20"/>
          <w:szCs w:val="20"/>
        </w:rPr>
        <w:t xml:space="preserve">    for make check to pass on cygwin.</w:t>
      </w:r>
    </w:p>
    <w:p w14:paraId="7DAD43CA" w14:textId="77777777" w:rsidR="00CF46CA" w:rsidRPr="00CF46CA" w:rsidRDefault="00CF46CA" w:rsidP="00CF46CA">
      <w:pPr>
        <w:spacing w:line="10" w:lineRule="atLeast"/>
        <w:rPr>
          <w:sz w:val="20"/>
          <w:szCs w:val="20"/>
        </w:rPr>
      </w:pPr>
      <w:r w:rsidRPr="00CF46CA">
        <w:rPr>
          <w:sz w:val="20"/>
          <w:szCs w:val="20"/>
        </w:rPr>
        <w:t xml:space="preserve">    </w:t>
      </w:r>
    </w:p>
    <w:p w14:paraId="7B0E9F21" w14:textId="77777777" w:rsidR="00CF46CA" w:rsidRPr="00CF46CA" w:rsidRDefault="00CF46CA" w:rsidP="00CF46CA">
      <w:pPr>
        <w:spacing w:line="10" w:lineRule="atLeast"/>
        <w:rPr>
          <w:sz w:val="20"/>
          <w:szCs w:val="20"/>
        </w:rPr>
      </w:pPr>
      <w:r w:rsidRPr="00CF46CA">
        <w:rPr>
          <w:sz w:val="20"/>
          <w:szCs w:val="20"/>
        </w:rPr>
        <w:t xml:space="preserve">    * tests/Makefile.am (built_programs): Ignore $(EXEEXT).</w:t>
      </w:r>
    </w:p>
    <w:p w14:paraId="7AFBB3D7" w14:textId="77777777" w:rsidR="00CF46CA" w:rsidRPr="00CF46CA" w:rsidRDefault="00CF46CA" w:rsidP="00CF46CA">
      <w:pPr>
        <w:spacing w:line="10" w:lineRule="atLeast"/>
        <w:rPr>
          <w:sz w:val="20"/>
          <w:szCs w:val="20"/>
        </w:rPr>
      </w:pPr>
      <w:r w:rsidRPr="00CF46CA">
        <w:rPr>
          <w:sz w:val="20"/>
          <w:szCs w:val="20"/>
        </w:rPr>
        <w:t xml:space="preserve">    * src/Makefile.am (paths.h): Add missing dependency.</w:t>
      </w:r>
    </w:p>
    <w:p w14:paraId="252F2CE1" w14:textId="77777777" w:rsidR="00CF46CA" w:rsidRPr="00CF46CA" w:rsidRDefault="00CF46CA" w:rsidP="00CF46CA">
      <w:pPr>
        <w:spacing w:line="10" w:lineRule="atLeast"/>
        <w:rPr>
          <w:sz w:val="20"/>
          <w:szCs w:val="20"/>
        </w:rPr>
      </w:pPr>
    </w:p>
    <w:p w14:paraId="1DD96B43" w14:textId="77777777" w:rsidR="00CF46CA" w:rsidRPr="00CF46CA" w:rsidRDefault="00CF46CA" w:rsidP="00CF46CA">
      <w:pPr>
        <w:spacing w:line="10" w:lineRule="atLeast"/>
        <w:rPr>
          <w:sz w:val="20"/>
          <w:szCs w:val="20"/>
        </w:rPr>
      </w:pPr>
      <w:r w:rsidRPr="00CF46CA">
        <w:rPr>
          <w:sz w:val="20"/>
          <w:szCs w:val="20"/>
        </w:rPr>
        <w:t>commit 25742fce0a76d714d6f0669610cff0804ff90895</w:t>
      </w:r>
    </w:p>
    <w:p w14:paraId="38F4B3A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E9D8828" w14:textId="77777777" w:rsidR="00CF46CA" w:rsidRPr="00CF46CA" w:rsidRDefault="00CF46CA" w:rsidP="00CF46CA">
      <w:pPr>
        <w:spacing w:line="10" w:lineRule="atLeast"/>
        <w:rPr>
          <w:sz w:val="20"/>
          <w:szCs w:val="20"/>
        </w:rPr>
      </w:pPr>
      <w:r w:rsidRPr="00CF46CA">
        <w:rPr>
          <w:sz w:val="20"/>
          <w:szCs w:val="20"/>
        </w:rPr>
        <w:t>Date:   Fri Nov 20 22:49:00 2009 +0100</w:t>
      </w:r>
    </w:p>
    <w:p w14:paraId="1C7D22A0" w14:textId="77777777" w:rsidR="00CF46CA" w:rsidRPr="00CF46CA" w:rsidRDefault="00CF46CA" w:rsidP="00CF46CA">
      <w:pPr>
        <w:spacing w:line="10" w:lineRule="atLeast"/>
        <w:rPr>
          <w:sz w:val="20"/>
          <w:szCs w:val="20"/>
        </w:rPr>
      </w:pPr>
    </w:p>
    <w:p w14:paraId="07A62188" w14:textId="77777777" w:rsidR="00CF46CA" w:rsidRPr="00CF46CA" w:rsidRDefault="00CF46CA" w:rsidP="00CF46CA">
      <w:pPr>
        <w:spacing w:line="10" w:lineRule="atLeast"/>
        <w:rPr>
          <w:sz w:val="20"/>
          <w:szCs w:val="20"/>
        </w:rPr>
      </w:pPr>
      <w:r w:rsidRPr="00CF46CA">
        <w:rPr>
          <w:sz w:val="20"/>
          <w:szCs w:val="20"/>
        </w:rPr>
        <w:t xml:space="preserve">    maint: remove vestiges of nanosleep</w:t>
      </w:r>
    </w:p>
    <w:p w14:paraId="0B6103E0" w14:textId="77777777" w:rsidR="00CF46CA" w:rsidRPr="00CF46CA" w:rsidRDefault="00CF46CA" w:rsidP="00CF46CA">
      <w:pPr>
        <w:spacing w:line="10" w:lineRule="atLeast"/>
        <w:rPr>
          <w:sz w:val="20"/>
          <w:szCs w:val="20"/>
        </w:rPr>
      </w:pPr>
      <w:r w:rsidRPr="00CF46CA">
        <w:rPr>
          <w:sz w:val="20"/>
          <w:szCs w:val="20"/>
        </w:rPr>
        <w:t xml:space="preserve">    </w:t>
      </w:r>
    </w:p>
    <w:p w14:paraId="23DE54F6" w14:textId="77777777" w:rsidR="00CF46CA" w:rsidRPr="00CF46CA" w:rsidRDefault="00CF46CA" w:rsidP="00CF46CA">
      <w:pPr>
        <w:spacing w:line="10" w:lineRule="atLeast"/>
        <w:rPr>
          <w:sz w:val="20"/>
          <w:szCs w:val="20"/>
        </w:rPr>
      </w:pPr>
      <w:r w:rsidRPr="00CF46CA">
        <w:rPr>
          <w:sz w:val="20"/>
          <w:szCs w:val="20"/>
        </w:rPr>
        <w:t xml:space="preserve">    * src/Makefile.am (LDADD): Remove $(LIB_NANOSLEEP), now</w:t>
      </w:r>
    </w:p>
    <w:p w14:paraId="236E17C4" w14:textId="77777777" w:rsidR="00CF46CA" w:rsidRPr="00CF46CA" w:rsidRDefault="00CF46CA" w:rsidP="00CF46CA">
      <w:pPr>
        <w:spacing w:line="10" w:lineRule="atLeast"/>
        <w:rPr>
          <w:sz w:val="20"/>
          <w:szCs w:val="20"/>
        </w:rPr>
      </w:pPr>
      <w:r w:rsidRPr="00CF46CA">
        <w:rPr>
          <w:sz w:val="20"/>
          <w:szCs w:val="20"/>
        </w:rPr>
        <w:t xml:space="preserve">    that we no longer use the nanosleep module.</w:t>
      </w:r>
    </w:p>
    <w:p w14:paraId="51928F19" w14:textId="77777777" w:rsidR="00CF46CA" w:rsidRPr="00CF46CA" w:rsidRDefault="00CF46CA" w:rsidP="00CF46CA">
      <w:pPr>
        <w:spacing w:line="10" w:lineRule="atLeast"/>
        <w:rPr>
          <w:sz w:val="20"/>
          <w:szCs w:val="20"/>
        </w:rPr>
      </w:pPr>
      <w:r w:rsidRPr="00CF46CA">
        <w:rPr>
          <w:sz w:val="20"/>
          <w:szCs w:val="20"/>
        </w:rPr>
        <w:t xml:space="preserve">    Spotted by Eric Blake.</w:t>
      </w:r>
    </w:p>
    <w:p w14:paraId="7E888433" w14:textId="77777777" w:rsidR="00CF46CA" w:rsidRPr="00CF46CA" w:rsidRDefault="00CF46CA" w:rsidP="00CF46CA">
      <w:pPr>
        <w:spacing w:line="10" w:lineRule="atLeast"/>
        <w:rPr>
          <w:sz w:val="20"/>
          <w:szCs w:val="20"/>
        </w:rPr>
      </w:pPr>
    </w:p>
    <w:p w14:paraId="56449BBA" w14:textId="77777777" w:rsidR="00CF46CA" w:rsidRPr="00CF46CA" w:rsidRDefault="00CF46CA" w:rsidP="00CF46CA">
      <w:pPr>
        <w:spacing w:line="10" w:lineRule="atLeast"/>
        <w:rPr>
          <w:sz w:val="20"/>
          <w:szCs w:val="20"/>
        </w:rPr>
      </w:pPr>
      <w:r w:rsidRPr="00CF46CA">
        <w:rPr>
          <w:sz w:val="20"/>
          <w:szCs w:val="20"/>
        </w:rPr>
        <w:t>commit e90c254a0ebafd26a0ea07e2ec3867c539947f63</w:t>
      </w:r>
    </w:p>
    <w:p w14:paraId="21170A82"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BFAF233" w14:textId="77777777" w:rsidR="00CF46CA" w:rsidRPr="00CF46CA" w:rsidRDefault="00CF46CA" w:rsidP="00CF46CA">
      <w:pPr>
        <w:spacing w:line="10" w:lineRule="atLeast"/>
        <w:rPr>
          <w:sz w:val="20"/>
          <w:szCs w:val="20"/>
        </w:rPr>
      </w:pPr>
      <w:r w:rsidRPr="00CF46CA">
        <w:rPr>
          <w:sz w:val="20"/>
          <w:szCs w:val="20"/>
        </w:rPr>
        <w:t>Date:   Fri Nov 20 22:30:41 2009 +0100</w:t>
      </w:r>
    </w:p>
    <w:p w14:paraId="352A4141" w14:textId="77777777" w:rsidR="00CF46CA" w:rsidRPr="00CF46CA" w:rsidRDefault="00CF46CA" w:rsidP="00CF46CA">
      <w:pPr>
        <w:spacing w:line="10" w:lineRule="atLeast"/>
        <w:rPr>
          <w:sz w:val="20"/>
          <w:szCs w:val="20"/>
        </w:rPr>
      </w:pPr>
    </w:p>
    <w:p w14:paraId="31163354" w14:textId="77777777" w:rsidR="00CF46CA" w:rsidRPr="00CF46CA" w:rsidRDefault="00CF46CA" w:rsidP="00CF46CA">
      <w:pPr>
        <w:spacing w:line="10" w:lineRule="atLeast"/>
        <w:rPr>
          <w:sz w:val="20"/>
          <w:szCs w:val="20"/>
        </w:rPr>
      </w:pPr>
      <w:r w:rsidRPr="00CF46CA">
        <w:rPr>
          <w:sz w:val="20"/>
          <w:szCs w:val="20"/>
        </w:rPr>
        <w:t xml:space="preserve">    maint: don't pull in gnulib's nanosleep unnecessarily</w:t>
      </w:r>
    </w:p>
    <w:p w14:paraId="3BBBF9C1" w14:textId="77777777" w:rsidR="00CF46CA" w:rsidRPr="00CF46CA" w:rsidRDefault="00CF46CA" w:rsidP="00CF46CA">
      <w:pPr>
        <w:spacing w:line="10" w:lineRule="atLeast"/>
        <w:rPr>
          <w:sz w:val="20"/>
          <w:szCs w:val="20"/>
        </w:rPr>
      </w:pPr>
      <w:r w:rsidRPr="00CF46CA">
        <w:rPr>
          <w:sz w:val="20"/>
          <w:szCs w:val="20"/>
        </w:rPr>
        <w:t xml:space="preserve">    </w:t>
      </w:r>
    </w:p>
    <w:p w14:paraId="35692B98" w14:textId="77777777" w:rsidR="00CF46CA" w:rsidRPr="00CF46CA" w:rsidRDefault="00CF46CA" w:rsidP="00CF46CA">
      <w:pPr>
        <w:spacing w:line="10" w:lineRule="atLeast"/>
        <w:rPr>
          <w:sz w:val="20"/>
          <w:szCs w:val="20"/>
        </w:rPr>
      </w:pPr>
      <w:r w:rsidRPr="00CF46CA">
        <w:rPr>
          <w:sz w:val="20"/>
          <w:szCs w:val="20"/>
        </w:rPr>
        <w:lastRenderedPageBreak/>
        <w:t xml:space="preserve">    * bootstrap.conf (gnulib_modules): Remove nanosleep.  Not needed.</w:t>
      </w:r>
    </w:p>
    <w:p w14:paraId="1EBA2ED4" w14:textId="77777777" w:rsidR="00CF46CA" w:rsidRPr="00CF46CA" w:rsidRDefault="00CF46CA" w:rsidP="00CF46CA">
      <w:pPr>
        <w:spacing w:line="10" w:lineRule="atLeast"/>
        <w:rPr>
          <w:sz w:val="20"/>
          <w:szCs w:val="20"/>
        </w:rPr>
      </w:pPr>
      <w:r w:rsidRPr="00CF46CA">
        <w:rPr>
          <w:sz w:val="20"/>
          <w:szCs w:val="20"/>
        </w:rPr>
        <w:t xml:space="preserve">    Spotted by Eric Blake.</w:t>
      </w:r>
    </w:p>
    <w:p w14:paraId="67A32EDD" w14:textId="77777777" w:rsidR="00CF46CA" w:rsidRPr="00CF46CA" w:rsidRDefault="00CF46CA" w:rsidP="00CF46CA">
      <w:pPr>
        <w:spacing w:line="10" w:lineRule="atLeast"/>
        <w:rPr>
          <w:sz w:val="20"/>
          <w:szCs w:val="20"/>
        </w:rPr>
      </w:pPr>
    </w:p>
    <w:p w14:paraId="7A49C8CC" w14:textId="77777777" w:rsidR="00CF46CA" w:rsidRPr="00CF46CA" w:rsidRDefault="00CF46CA" w:rsidP="00CF46CA">
      <w:pPr>
        <w:spacing w:line="10" w:lineRule="atLeast"/>
        <w:rPr>
          <w:sz w:val="20"/>
          <w:szCs w:val="20"/>
        </w:rPr>
      </w:pPr>
      <w:r w:rsidRPr="00CF46CA">
        <w:rPr>
          <w:sz w:val="20"/>
          <w:szCs w:val="20"/>
        </w:rPr>
        <w:t>commit 3f7fe0297caa17a2acdc97a30896dd8963b1def4</w:t>
      </w:r>
    </w:p>
    <w:p w14:paraId="7BA9254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307253A" w14:textId="77777777" w:rsidR="00CF46CA" w:rsidRPr="00CF46CA" w:rsidRDefault="00CF46CA" w:rsidP="00CF46CA">
      <w:pPr>
        <w:spacing w:line="10" w:lineRule="atLeast"/>
        <w:rPr>
          <w:sz w:val="20"/>
          <w:szCs w:val="20"/>
        </w:rPr>
      </w:pPr>
      <w:r w:rsidRPr="00CF46CA">
        <w:rPr>
          <w:sz w:val="20"/>
          <w:szCs w:val="20"/>
        </w:rPr>
        <w:t>Date:   Fri Nov 20 17:07:47 2009 +0100</w:t>
      </w:r>
    </w:p>
    <w:p w14:paraId="642BEA39" w14:textId="77777777" w:rsidR="00CF46CA" w:rsidRPr="00CF46CA" w:rsidRDefault="00CF46CA" w:rsidP="00CF46CA">
      <w:pPr>
        <w:spacing w:line="10" w:lineRule="atLeast"/>
        <w:rPr>
          <w:sz w:val="20"/>
          <w:szCs w:val="20"/>
        </w:rPr>
      </w:pPr>
    </w:p>
    <w:p w14:paraId="03C589D7" w14:textId="77777777" w:rsidR="00CF46CA" w:rsidRPr="00CF46CA" w:rsidRDefault="00CF46CA" w:rsidP="00CF46CA">
      <w:pPr>
        <w:spacing w:line="10" w:lineRule="atLeast"/>
        <w:rPr>
          <w:sz w:val="20"/>
          <w:szCs w:val="20"/>
        </w:rPr>
      </w:pPr>
      <w:r w:rsidRPr="00CF46CA">
        <w:rPr>
          <w:sz w:val="20"/>
          <w:szCs w:val="20"/>
        </w:rPr>
        <w:t xml:space="preserve">    maint: cfg.mk: remove factored-out ftp host/dir definitions</w:t>
      </w:r>
    </w:p>
    <w:p w14:paraId="4C45BD9E" w14:textId="77777777" w:rsidR="00CF46CA" w:rsidRPr="00CF46CA" w:rsidRDefault="00CF46CA" w:rsidP="00CF46CA">
      <w:pPr>
        <w:spacing w:line="10" w:lineRule="atLeast"/>
        <w:rPr>
          <w:sz w:val="20"/>
          <w:szCs w:val="20"/>
        </w:rPr>
      </w:pPr>
      <w:r w:rsidRPr="00CF46CA">
        <w:rPr>
          <w:sz w:val="20"/>
          <w:szCs w:val="20"/>
        </w:rPr>
        <w:t xml:space="preserve">    </w:t>
      </w:r>
    </w:p>
    <w:p w14:paraId="2A883F4D" w14:textId="77777777" w:rsidR="00CF46CA" w:rsidRPr="00CF46CA" w:rsidRDefault="00CF46CA" w:rsidP="00CF46CA">
      <w:pPr>
        <w:spacing w:line="10" w:lineRule="atLeast"/>
        <w:rPr>
          <w:sz w:val="20"/>
          <w:szCs w:val="20"/>
        </w:rPr>
      </w:pPr>
      <w:r w:rsidRPr="00CF46CA">
        <w:rPr>
          <w:sz w:val="20"/>
          <w:szCs w:val="20"/>
        </w:rPr>
        <w:t xml:space="preserve">    * cfg.mk (gnu_ftp_host-alpha, gnu_ftp_host-beta gnu_ftp_host-stable):</w:t>
      </w:r>
    </w:p>
    <w:p w14:paraId="47F12BD6" w14:textId="77777777" w:rsidR="00CF46CA" w:rsidRPr="00CF46CA" w:rsidRDefault="00CF46CA" w:rsidP="00CF46CA">
      <w:pPr>
        <w:spacing w:line="10" w:lineRule="atLeast"/>
        <w:rPr>
          <w:sz w:val="20"/>
          <w:szCs w:val="20"/>
        </w:rPr>
      </w:pPr>
      <w:r w:rsidRPr="00CF46CA">
        <w:rPr>
          <w:sz w:val="20"/>
          <w:szCs w:val="20"/>
        </w:rPr>
        <w:t xml:space="preserve">    (gnu_rel_host, url_dir_list): Remove definitions.  The defaults,</w:t>
      </w:r>
    </w:p>
    <w:p w14:paraId="0A2B99CC" w14:textId="77777777" w:rsidR="00CF46CA" w:rsidRPr="00CF46CA" w:rsidRDefault="00CF46CA" w:rsidP="00CF46CA">
      <w:pPr>
        <w:spacing w:line="10" w:lineRule="atLeast"/>
        <w:rPr>
          <w:sz w:val="20"/>
          <w:szCs w:val="20"/>
        </w:rPr>
      </w:pPr>
      <w:r w:rsidRPr="00CF46CA">
        <w:rPr>
          <w:sz w:val="20"/>
          <w:szCs w:val="20"/>
        </w:rPr>
        <w:t xml:space="preserve">    now provided by maint.mk, are the same.</w:t>
      </w:r>
    </w:p>
    <w:p w14:paraId="45B7CD8C" w14:textId="77777777" w:rsidR="00CF46CA" w:rsidRPr="00CF46CA" w:rsidRDefault="00CF46CA" w:rsidP="00CF46CA">
      <w:pPr>
        <w:spacing w:line="10" w:lineRule="atLeast"/>
        <w:rPr>
          <w:sz w:val="20"/>
          <w:szCs w:val="20"/>
        </w:rPr>
      </w:pPr>
      <w:r w:rsidRPr="00CF46CA">
        <w:rPr>
          <w:sz w:val="20"/>
          <w:szCs w:val="20"/>
        </w:rPr>
        <w:t xml:space="preserve">    * gnulib: Update for latest, including those maint.mk additions.</w:t>
      </w:r>
    </w:p>
    <w:p w14:paraId="375554AB" w14:textId="77777777" w:rsidR="00CF46CA" w:rsidRPr="00CF46CA" w:rsidRDefault="00CF46CA" w:rsidP="00CF46CA">
      <w:pPr>
        <w:spacing w:line="10" w:lineRule="atLeast"/>
        <w:rPr>
          <w:sz w:val="20"/>
          <w:szCs w:val="20"/>
        </w:rPr>
      </w:pPr>
    </w:p>
    <w:p w14:paraId="5F9DF1AC" w14:textId="77777777" w:rsidR="00CF46CA" w:rsidRPr="00CF46CA" w:rsidRDefault="00CF46CA" w:rsidP="00CF46CA">
      <w:pPr>
        <w:spacing w:line="10" w:lineRule="atLeast"/>
        <w:rPr>
          <w:sz w:val="20"/>
          <w:szCs w:val="20"/>
        </w:rPr>
      </w:pPr>
      <w:r w:rsidRPr="00CF46CA">
        <w:rPr>
          <w:sz w:val="20"/>
          <w:szCs w:val="20"/>
        </w:rPr>
        <w:t>commit 2fe6784a3507be4fc1ae9d78eb5b8c6d6f759ae6</w:t>
      </w:r>
    </w:p>
    <w:p w14:paraId="494D2D4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0CDBAF4" w14:textId="77777777" w:rsidR="00CF46CA" w:rsidRPr="00CF46CA" w:rsidRDefault="00CF46CA" w:rsidP="00CF46CA">
      <w:pPr>
        <w:spacing w:line="10" w:lineRule="atLeast"/>
        <w:rPr>
          <w:sz w:val="20"/>
          <w:szCs w:val="20"/>
        </w:rPr>
      </w:pPr>
      <w:r w:rsidRPr="00CF46CA">
        <w:rPr>
          <w:sz w:val="20"/>
          <w:szCs w:val="20"/>
        </w:rPr>
        <w:t>Date:   Fri Nov 20 10:36:54 2009 +0100</w:t>
      </w:r>
    </w:p>
    <w:p w14:paraId="5F8A0026" w14:textId="77777777" w:rsidR="00CF46CA" w:rsidRPr="00CF46CA" w:rsidRDefault="00CF46CA" w:rsidP="00CF46CA">
      <w:pPr>
        <w:spacing w:line="10" w:lineRule="atLeast"/>
        <w:rPr>
          <w:sz w:val="20"/>
          <w:szCs w:val="20"/>
        </w:rPr>
      </w:pPr>
    </w:p>
    <w:p w14:paraId="4C34A605" w14:textId="77777777" w:rsidR="00CF46CA" w:rsidRPr="00CF46CA" w:rsidRDefault="00CF46CA" w:rsidP="00CF46CA">
      <w:pPr>
        <w:spacing w:line="10" w:lineRule="atLeast"/>
        <w:rPr>
          <w:sz w:val="20"/>
          <w:szCs w:val="20"/>
        </w:rPr>
      </w:pPr>
      <w:r w:rsidRPr="00CF46CA">
        <w:rPr>
          <w:sz w:val="20"/>
          <w:szCs w:val="20"/>
        </w:rPr>
        <w:t xml:space="preserve">    build: link with now-required libraries</w:t>
      </w:r>
    </w:p>
    <w:p w14:paraId="1AD1DD18" w14:textId="77777777" w:rsidR="00CF46CA" w:rsidRPr="00CF46CA" w:rsidRDefault="00CF46CA" w:rsidP="00CF46CA">
      <w:pPr>
        <w:spacing w:line="10" w:lineRule="atLeast"/>
        <w:rPr>
          <w:sz w:val="20"/>
          <w:szCs w:val="20"/>
        </w:rPr>
      </w:pPr>
      <w:r w:rsidRPr="00CF46CA">
        <w:rPr>
          <w:sz w:val="20"/>
          <w:szCs w:val="20"/>
        </w:rPr>
        <w:t xml:space="preserve">    </w:t>
      </w:r>
    </w:p>
    <w:p w14:paraId="001B9BF1" w14:textId="77777777" w:rsidR="00CF46CA" w:rsidRPr="00CF46CA" w:rsidRDefault="00CF46CA" w:rsidP="00CF46CA">
      <w:pPr>
        <w:spacing w:line="10" w:lineRule="atLeast"/>
        <w:rPr>
          <w:sz w:val="20"/>
          <w:szCs w:val="20"/>
        </w:rPr>
      </w:pPr>
      <w:r w:rsidRPr="00CF46CA">
        <w:rPr>
          <w:sz w:val="20"/>
          <w:szCs w:val="20"/>
        </w:rPr>
        <w:t xml:space="preserve">    * src/Makefile.am (LDADD): Add gnulib-required libraries.</w:t>
      </w:r>
    </w:p>
    <w:p w14:paraId="3E3A2532" w14:textId="77777777" w:rsidR="00CF46CA" w:rsidRPr="00CF46CA" w:rsidRDefault="00CF46CA" w:rsidP="00CF46CA">
      <w:pPr>
        <w:spacing w:line="10" w:lineRule="atLeast"/>
        <w:rPr>
          <w:sz w:val="20"/>
          <w:szCs w:val="20"/>
        </w:rPr>
      </w:pPr>
      <w:r w:rsidRPr="00CF46CA">
        <w:rPr>
          <w:sz w:val="20"/>
          <w:szCs w:val="20"/>
        </w:rPr>
        <w:t xml:space="preserve">    (cmp_LDADD): Add $(LIBICONV), for cmp's use of proper_name_utf8.</w:t>
      </w:r>
    </w:p>
    <w:p w14:paraId="57B1D54B" w14:textId="77777777" w:rsidR="00CF46CA" w:rsidRPr="00CF46CA" w:rsidRDefault="00CF46CA" w:rsidP="00CF46CA">
      <w:pPr>
        <w:spacing w:line="10" w:lineRule="atLeast"/>
        <w:rPr>
          <w:sz w:val="20"/>
          <w:szCs w:val="20"/>
        </w:rPr>
      </w:pPr>
    </w:p>
    <w:p w14:paraId="5C507636" w14:textId="77777777" w:rsidR="00CF46CA" w:rsidRPr="00CF46CA" w:rsidRDefault="00CF46CA" w:rsidP="00CF46CA">
      <w:pPr>
        <w:spacing w:line="10" w:lineRule="atLeast"/>
        <w:rPr>
          <w:sz w:val="20"/>
          <w:szCs w:val="20"/>
        </w:rPr>
      </w:pPr>
      <w:r w:rsidRPr="00CF46CA">
        <w:rPr>
          <w:sz w:val="20"/>
          <w:szCs w:val="20"/>
        </w:rPr>
        <w:t>commit 4fe5ec326f4a09060ec30097cef9ba8b547f69d5</w:t>
      </w:r>
    </w:p>
    <w:p w14:paraId="15D3D8E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B34BCE1" w14:textId="77777777" w:rsidR="00CF46CA" w:rsidRPr="00CF46CA" w:rsidRDefault="00CF46CA" w:rsidP="00CF46CA">
      <w:pPr>
        <w:spacing w:line="10" w:lineRule="atLeast"/>
        <w:rPr>
          <w:sz w:val="20"/>
          <w:szCs w:val="20"/>
        </w:rPr>
      </w:pPr>
      <w:r w:rsidRPr="00CF46CA">
        <w:rPr>
          <w:sz w:val="20"/>
          <w:szCs w:val="20"/>
        </w:rPr>
        <w:t>Date:   Fri Nov 20 10:26:48 2009 +0100</w:t>
      </w:r>
    </w:p>
    <w:p w14:paraId="313EEEF6" w14:textId="77777777" w:rsidR="00CF46CA" w:rsidRPr="00CF46CA" w:rsidRDefault="00CF46CA" w:rsidP="00CF46CA">
      <w:pPr>
        <w:spacing w:line="10" w:lineRule="atLeast"/>
        <w:rPr>
          <w:sz w:val="20"/>
          <w:szCs w:val="20"/>
        </w:rPr>
      </w:pPr>
    </w:p>
    <w:p w14:paraId="56622A82" w14:textId="77777777" w:rsidR="00CF46CA" w:rsidRPr="00CF46CA" w:rsidRDefault="00CF46CA" w:rsidP="00CF46CA">
      <w:pPr>
        <w:spacing w:line="10" w:lineRule="atLeast"/>
        <w:rPr>
          <w:sz w:val="20"/>
          <w:szCs w:val="20"/>
        </w:rPr>
      </w:pPr>
      <w:r w:rsidRPr="00CF46CA">
        <w:rPr>
          <w:sz w:val="20"/>
          <w:szCs w:val="20"/>
        </w:rPr>
        <w:t xml:space="preserve">    maint: lib/xfreopen.c contains translatable strings</w:t>
      </w:r>
    </w:p>
    <w:p w14:paraId="0F05A096" w14:textId="77777777" w:rsidR="00CF46CA" w:rsidRPr="00CF46CA" w:rsidRDefault="00CF46CA" w:rsidP="00CF46CA">
      <w:pPr>
        <w:spacing w:line="10" w:lineRule="atLeast"/>
        <w:rPr>
          <w:sz w:val="20"/>
          <w:szCs w:val="20"/>
        </w:rPr>
      </w:pPr>
      <w:r w:rsidRPr="00CF46CA">
        <w:rPr>
          <w:sz w:val="20"/>
          <w:szCs w:val="20"/>
        </w:rPr>
        <w:t xml:space="preserve">    </w:t>
      </w:r>
    </w:p>
    <w:p w14:paraId="65EE486C" w14:textId="77777777" w:rsidR="00CF46CA" w:rsidRPr="00CF46CA" w:rsidRDefault="00CF46CA" w:rsidP="00CF46CA">
      <w:pPr>
        <w:spacing w:line="10" w:lineRule="atLeast"/>
        <w:rPr>
          <w:sz w:val="20"/>
          <w:szCs w:val="20"/>
        </w:rPr>
      </w:pPr>
      <w:r w:rsidRPr="00CF46CA">
        <w:rPr>
          <w:sz w:val="20"/>
          <w:szCs w:val="20"/>
        </w:rPr>
        <w:t xml:space="preserve">    * po/POTFILES.in: Add lib/xfreopen.c.</w:t>
      </w:r>
    </w:p>
    <w:p w14:paraId="015D3E57" w14:textId="77777777" w:rsidR="00CF46CA" w:rsidRPr="00CF46CA" w:rsidRDefault="00CF46CA" w:rsidP="00CF46CA">
      <w:pPr>
        <w:spacing w:line="10" w:lineRule="atLeast"/>
        <w:rPr>
          <w:sz w:val="20"/>
          <w:szCs w:val="20"/>
        </w:rPr>
      </w:pPr>
    </w:p>
    <w:p w14:paraId="712D40AE" w14:textId="77777777" w:rsidR="00CF46CA" w:rsidRPr="00CF46CA" w:rsidRDefault="00CF46CA" w:rsidP="00CF46CA">
      <w:pPr>
        <w:spacing w:line="10" w:lineRule="atLeast"/>
        <w:rPr>
          <w:sz w:val="20"/>
          <w:szCs w:val="20"/>
        </w:rPr>
      </w:pPr>
      <w:r w:rsidRPr="00CF46CA">
        <w:rPr>
          <w:sz w:val="20"/>
          <w:szCs w:val="20"/>
        </w:rPr>
        <w:t>commit 788645f184922bce1d9851c4fd2f193458935046</w:t>
      </w:r>
    </w:p>
    <w:p w14:paraId="7017527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9C28866" w14:textId="77777777" w:rsidR="00CF46CA" w:rsidRPr="00CF46CA" w:rsidRDefault="00CF46CA" w:rsidP="00CF46CA">
      <w:pPr>
        <w:spacing w:line="10" w:lineRule="atLeast"/>
        <w:rPr>
          <w:sz w:val="20"/>
          <w:szCs w:val="20"/>
        </w:rPr>
      </w:pPr>
      <w:r w:rsidRPr="00CF46CA">
        <w:rPr>
          <w:sz w:val="20"/>
          <w:szCs w:val="20"/>
        </w:rPr>
        <w:t>Date:   Fri Nov 20 09:58:45 2009 +0100</w:t>
      </w:r>
    </w:p>
    <w:p w14:paraId="46F798AE" w14:textId="77777777" w:rsidR="00CF46CA" w:rsidRPr="00CF46CA" w:rsidRDefault="00CF46CA" w:rsidP="00CF46CA">
      <w:pPr>
        <w:spacing w:line="10" w:lineRule="atLeast"/>
        <w:rPr>
          <w:sz w:val="20"/>
          <w:szCs w:val="20"/>
        </w:rPr>
      </w:pPr>
    </w:p>
    <w:p w14:paraId="23A92D12" w14:textId="77777777" w:rsidR="00CF46CA" w:rsidRPr="00CF46CA" w:rsidRDefault="00CF46CA" w:rsidP="00CF46CA">
      <w:pPr>
        <w:spacing w:line="10" w:lineRule="atLeast"/>
        <w:rPr>
          <w:sz w:val="20"/>
          <w:szCs w:val="20"/>
        </w:rPr>
      </w:pPr>
      <w:r w:rsidRPr="00CF46CA">
        <w:rPr>
          <w:sz w:val="20"/>
          <w:szCs w:val="20"/>
        </w:rPr>
        <w:t xml:space="preserve">    maint: remove hard-coded macro definitions provided by intprops.h</w:t>
      </w:r>
    </w:p>
    <w:p w14:paraId="2C32C78F" w14:textId="77777777" w:rsidR="00CF46CA" w:rsidRPr="00CF46CA" w:rsidRDefault="00CF46CA" w:rsidP="00CF46CA">
      <w:pPr>
        <w:spacing w:line="10" w:lineRule="atLeast"/>
        <w:rPr>
          <w:sz w:val="20"/>
          <w:szCs w:val="20"/>
        </w:rPr>
      </w:pPr>
      <w:r w:rsidRPr="00CF46CA">
        <w:rPr>
          <w:sz w:val="20"/>
          <w:szCs w:val="20"/>
        </w:rPr>
        <w:t xml:space="preserve">    </w:t>
      </w:r>
    </w:p>
    <w:p w14:paraId="331E7F62" w14:textId="77777777" w:rsidR="00CF46CA" w:rsidRPr="00CF46CA" w:rsidRDefault="00CF46CA" w:rsidP="00CF46CA">
      <w:pPr>
        <w:spacing w:line="10" w:lineRule="atLeast"/>
        <w:rPr>
          <w:sz w:val="20"/>
          <w:szCs w:val="20"/>
        </w:rPr>
      </w:pPr>
      <w:r w:rsidRPr="00CF46CA">
        <w:rPr>
          <w:sz w:val="20"/>
          <w:szCs w:val="20"/>
        </w:rPr>
        <w:t xml:space="preserve">    * lib/cmpbuf.c: Include "intprops.h" rather than open-coding macros</w:t>
      </w:r>
    </w:p>
    <w:p w14:paraId="3409A28D" w14:textId="77777777" w:rsidR="00CF46CA" w:rsidRPr="00CF46CA" w:rsidRDefault="00CF46CA" w:rsidP="00CF46CA">
      <w:pPr>
        <w:spacing w:line="10" w:lineRule="atLeast"/>
        <w:rPr>
          <w:sz w:val="20"/>
          <w:szCs w:val="20"/>
        </w:rPr>
      </w:pPr>
      <w:r w:rsidRPr="00CF46CA">
        <w:rPr>
          <w:sz w:val="20"/>
          <w:szCs w:val="20"/>
        </w:rPr>
        <w:t xml:space="preserve">    like TYPE_SIGNED and TYPE_MINIMUM.</w:t>
      </w:r>
    </w:p>
    <w:p w14:paraId="70ADCDCA" w14:textId="77777777" w:rsidR="00CF46CA" w:rsidRPr="00CF46CA" w:rsidRDefault="00CF46CA" w:rsidP="00CF46CA">
      <w:pPr>
        <w:spacing w:line="10" w:lineRule="atLeast"/>
        <w:rPr>
          <w:sz w:val="20"/>
          <w:szCs w:val="20"/>
        </w:rPr>
      </w:pPr>
    </w:p>
    <w:p w14:paraId="56BCC507" w14:textId="77777777" w:rsidR="00CF46CA" w:rsidRPr="00CF46CA" w:rsidRDefault="00CF46CA" w:rsidP="00CF46CA">
      <w:pPr>
        <w:spacing w:line="10" w:lineRule="atLeast"/>
        <w:rPr>
          <w:sz w:val="20"/>
          <w:szCs w:val="20"/>
        </w:rPr>
      </w:pPr>
      <w:r w:rsidRPr="00CF46CA">
        <w:rPr>
          <w:sz w:val="20"/>
          <w:szCs w:val="20"/>
        </w:rPr>
        <w:t>commit 3b828e32235ebe162ec2093e56e0e0dd778b6e71</w:t>
      </w:r>
    </w:p>
    <w:p w14:paraId="22DF871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44F611D" w14:textId="77777777" w:rsidR="00CF46CA" w:rsidRPr="00CF46CA" w:rsidRDefault="00CF46CA" w:rsidP="00CF46CA">
      <w:pPr>
        <w:spacing w:line="10" w:lineRule="atLeast"/>
        <w:rPr>
          <w:sz w:val="20"/>
          <w:szCs w:val="20"/>
        </w:rPr>
      </w:pPr>
      <w:r w:rsidRPr="00CF46CA">
        <w:rPr>
          <w:sz w:val="20"/>
          <w:szCs w:val="20"/>
        </w:rPr>
        <w:t>Date:   Thu Nov 19 20:35:52 2009 +0100</w:t>
      </w:r>
    </w:p>
    <w:p w14:paraId="244D7FDC" w14:textId="77777777" w:rsidR="00CF46CA" w:rsidRPr="00CF46CA" w:rsidRDefault="00CF46CA" w:rsidP="00CF46CA">
      <w:pPr>
        <w:spacing w:line="10" w:lineRule="atLeast"/>
        <w:rPr>
          <w:sz w:val="20"/>
          <w:szCs w:val="20"/>
        </w:rPr>
      </w:pPr>
    </w:p>
    <w:p w14:paraId="4C2EEB2B" w14:textId="77777777" w:rsidR="00CF46CA" w:rsidRPr="00CF46CA" w:rsidRDefault="00CF46CA" w:rsidP="00CF46CA">
      <w:pPr>
        <w:spacing w:line="10" w:lineRule="atLeast"/>
        <w:rPr>
          <w:sz w:val="20"/>
          <w:szCs w:val="20"/>
        </w:rPr>
      </w:pPr>
      <w:r w:rsidRPr="00CF46CA">
        <w:rPr>
          <w:sz w:val="20"/>
          <w:szCs w:val="20"/>
        </w:rPr>
        <w:t xml:space="preserve">    maint: add gnulib's announce-gen module</w:t>
      </w:r>
    </w:p>
    <w:p w14:paraId="3F00BF11" w14:textId="77777777" w:rsidR="00CF46CA" w:rsidRPr="00CF46CA" w:rsidRDefault="00CF46CA" w:rsidP="00CF46CA">
      <w:pPr>
        <w:spacing w:line="10" w:lineRule="atLeast"/>
        <w:rPr>
          <w:sz w:val="20"/>
          <w:szCs w:val="20"/>
        </w:rPr>
      </w:pPr>
      <w:r w:rsidRPr="00CF46CA">
        <w:rPr>
          <w:sz w:val="20"/>
          <w:szCs w:val="20"/>
        </w:rPr>
        <w:t xml:space="preserve">    </w:t>
      </w:r>
    </w:p>
    <w:p w14:paraId="1AAEBEFA" w14:textId="77777777" w:rsidR="00CF46CA" w:rsidRPr="00CF46CA" w:rsidRDefault="00CF46CA" w:rsidP="00CF46CA">
      <w:pPr>
        <w:spacing w:line="10" w:lineRule="atLeast"/>
        <w:rPr>
          <w:sz w:val="20"/>
          <w:szCs w:val="20"/>
        </w:rPr>
      </w:pPr>
      <w:r w:rsidRPr="00CF46CA">
        <w:rPr>
          <w:sz w:val="20"/>
          <w:szCs w:val="20"/>
        </w:rPr>
        <w:t xml:space="preserve">    * bootstrap.conf (gnulib_modules): Add announce-gen</w:t>
      </w:r>
    </w:p>
    <w:p w14:paraId="3CE14175" w14:textId="77777777" w:rsidR="00CF46CA" w:rsidRPr="00CF46CA" w:rsidRDefault="00CF46CA" w:rsidP="00CF46CA">
      <w:pPr>
        <w:spacing w:line="10" w:lineRule="atLeast"/>
        <w:rPr>
          <w:sz w:val="20"/>
          <w:szCs w:val="20"/>
        </w:rPr>
      </w:pPr>
    </w:p>
    <w:p w14:paraId="2898E7AB" w14:textId="77777777" w:rsidR="00CF46CA" w:rsidRPr="00CF46CA" w:rsidRDefault="00CF46CA" w:rsidP="00CF46CA">
      <w:pPr>
        <w:spacing w:line="10" w:lineRule="atLeast"/>
        <w:rPr>
          <w:sz w:val="20"/>
          <w:szCs w:val="20"/>
        </w:rPr>
      </w:pPr>
      <w:r w:rsidRPr="00CF46CA">
        <w:rPr>
          <w:sz w:val="20"/>
          <w:szCs w:val="20"/>
        </w:rPr>
        <w:t>commit 975a1e0418b41f95f67efa7fa5a5db7c8432632d</w:t>
      </w:r>
    </w:p>
    <w:p w14:paraId="0CFC4D8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6364B85" w14:textId="77777777" w:rsidR="00CF46CA" w:rsidRPr="00CF46CA" w:rsidRDefault="00CF46CA" w:rsidP="00CF46CA">
      <w:pPr>
        <w:spacing w:line="10" w:lineRule="atLeast"/>
        <w:rPr>
          <w:sz w:val="20"/>
          <w:szCs w:val="20"/>
        </w:rPr>
      </w:pPr>
      <w:r w:rsidRPr="00CF46CA">
        <w:rPr>
          <w:sz w:val="20"/>
          <w:szCs w:val="20"/>
        </w:rPr>
        <w:t>Date:   Thu Nov 19 18:51:53 2009 +0100</w:t>
      </w:r>
    </w:p>
    <w:p w14:paraId="2BFBF83F" w14:textId="77777777" w:rsidR="00CF46CA" w:rsidRPr="00CF46CA" w:rsidRDefault="00CF46CA" w:rsidP="00CF46CA">
      <w:pPr>
        <w:spacing w:line="10" w:lineRule="atLeast"/>
        <w:rPr>
          <w:sz w:val="20"/>
          <w:szCs w:val="20"/>
        </w:rPr>
      </w:pPr>
    </w:p>
    <w:p w14:paraId="7C6F54F0" w14:textId="77777777" w:rsidR="00CF46CA" w:rsidRPr="00CF46CA" w:rsidRDefault="00CF46CA" w:rsidP="00CF46CA">
      <w:pPr>
        <w:spacing w:line="10" w:lineRule="atLeast"/>
        <w:rPr>
          <w:sz w:val="20"/>
          <w:szCs w:val="20"/>
        </w:rPr>
      </w:pPr>
      <w:r w:rsidRPr="00CF46CA">
        <w:rPr>
          <w:sz w:val="20"/>
          <w:szCs w:val="20"/>
        </w:rPr>
        <w:lastRenderedPageBreak/>
        <w:t xml:space="preserve">    build: suppress warnings about bindtextdomain and textdomain</w:t>
      </w:r>
    </w:p>
    <w:p w14:paraId="561A6309" w14:textId="77777777" w:rsidR="00CF46CA" w:rsidRPr="00CF46CA" w:rsidRDefault="00CF46CA" w:rsidP="00CF46CA">
      <w:pPr>
        <w:spacing w:line="10" w:lineRule="atLeast"/>
        <w:rPr>
          <w:sz w:val="20"/>
          <w:szCs w:val="20"/>
        </w:rPr>
      </w:pPr>
      <w:r w:rsidRPr="00CF46CA">
        <w:rPr>
          <w:sz w:val="20"/>
          <w:szCs w:val="20"/>
        </w:rPr>
        <w:t xml:space="preserve">    </w:t>
      </w:r>
    </w:p>
    <w:p w14:paraId="4D56472E" w14:textId="77777777" w:rsidR="00CF46CA" w:rsidRPr="00CF46CA" w:rsidRDefault="00CF46CA" w:rsidP="00CF46CA">
      <w:pPr>
        <w:spacing w:line="10" w:lineRule="atLeast"/>
        <w:rPr>
          <w:sz w:val="20"/>
          <w:szCs w:val="20"/>
        </w:rPr>
      </w:pPr>
      <w:r w:rsidRPr="00CF46CA">
        <w:rPr>
          <w:sz w:val="20"/>
          <w:szCs w:val="20"/>
        </w:rPr>
        <w:t xml:space="preserve">    * src/system.h (bindtextdomain, textdomain) [!ENABLE_NLS]: Define away.</w:t>
      </w:r>
    </w:p>
    <w:p w14:paraId="01F593AB" w14:textId="77777777" w:rsidR="00CF46CA" w:rsidRPr="00CF46CA" w:rsidRDefault="00CF46CA" w:rsidP="00CF46CA">
      <w:pPr>
        <w:spacing w:line="10" w:lineRule="atLeast"/>
        <w:rPr>
          <w:sz w:val="20"/>
          <w:szCs w:val="20"/>
        </w:rPr>
      </w:pPr>
    </w:p>
    <w:p w14:paraId="452EC66F" w14:textId="77777777" w:rsidR="00CF46CA" w:rsidRPr="00CF46CA" w:rsidRDefault="00CF46CA" w:rsidP="00CF46CA">
      <w:pPr>
        <w:spacing w:line="10" w:lineRule="atLeast"/>
        <w:rPr>
          <w:sz w:val="20"/>
          <w:szCs w:val="20"/>
        </w:rPr>
      </w:pPr>
      <w:r w:rsidRPr="00CF46CA">
        <w:rPr>
          <w:sz w:val="20"/>
          <w:szCs w:val="20"/>
        </w:rPr>
        <w:t>commit 7ebb24620d87386e5579bef6ff0e50778dff84be</w:t>
      </w:r>
    </w:p>
    <w:p w14:paraId="2E7F7CD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BE475BA" w14:textId="77777777" w:rsidR="00CF46CA" w:rsidRPr="00CF46CA" w:rsidRDefault="00CF46CA" w:rsidP="00CF46CA">
      <w:pPr>
        <w:spacing w:line="10" w:lineRule="atLeast"/>
        <w:rPr>
          <w:sz w:val="20"/>
          <w:szCs w:val="20"/>
        </w:rPr>
      </w:pPr>
      <w:r w:rsidRPr="00CF46CA">
        <w:rPr>
          <w:sz w:val="20"/>
          <w:szCs w:val="20"/>
        </w:rPr>
        <w:t>Date:   Thu Nov 19 18:10:56 2009 +0100</w:t>
      </w:r>
    </w:p>
    <w:p w14:paraId="368560EC" w14:textId="77777777" w:rsidR="00CF46CA" w:rsidRPr="00CF46CA" w:rsidRDefault="00CF46CA" w:rsidP="00CF46CA">
      <w:pPr>
        <w:spacing w:line="10" w:lineRule="atLeast"/>
        <w:rPr>
          <w:sz w:val="20"/>
          <w:szCs w:val="20"/>
        </w:rPr>
      </w:pPr>
    </w:p>
    <w:p w14:paraId="35E41D6B" w14:textId="77777777" w:rsidR="00CF46CA" w:rsidRPr="00CF46CA" w:rsidRDefault="00CF46CA" w:rsidP="00CF46CA">
      <w:pPr>
        <w:spacing w:line="10" w:lineRule="atLeast"/>
        <w:rPr>
          <w:sz w:val="20"/>
          <w:szCs w:val="20"/>
        </w:rPr>
      </w:pPr>
      <w:r w:rsidRPr="00CF46CA">
        <w:rPr>
          <w:sz w:val="20"/>
          <w:szCs w:val="20"/>
        </w:rPr>
        <w:t xml:space="preserve">    build: use more gnulib modules</w:t>
      </w:r>
    </w:p>
    <w:p w14:paraId="0B4969FE" w14:textId="77777777" w:rsidR="00CF46CA" w:rsidRPr="00CF46CA" w:rsidRDefault="00CF46CA" w:rsidP="00CF46CA">
      <w:pPr>
        <w:spacing w:line="10" w:lineRule="atLeast"/>
        <w:rPr>
          <w:sz w:val="20"/>
          <w:szCs w:val="20"/>
        </w:rPr>
      </w:pPr>
      <w:r w:rsidRPr="00CF46CA">
        <w:rPr>
          <w:sz w:val="20"/>
          <w:szCs w:val="20"/>
        </w:rPr>
        <w:t xml:space="preserve">    </w:t>
      </w:r>
    </w:p>
    <w:p w14:paraId="1A73D9C4" w14:textId="77777777" w:rsidR="00CF46CA" w:rsidRPr="00CF46CA" w:rsidRDefault="00CF46CA" w:rsidP="00CF46CA">
      <w:pPr>
        <w:spacing w:line="10" w:lineRule="atLeast"/>
        <w:rPr>
          <w:sz w:val="20"/>
          <w:szCs w:val="20"/>
        </w:rPr>
      </w:pPr>
      <w:r w:rsidRPr="00CF46CA">
        <w:rPr>
          <w:sz w:val="20"/>
          <w:szCs w:val="20"/>
        </w:rPr>
        <w:t xml:space="preserve">    * bootstrap.conf (gnulib_modules): Add mktime, nanosleep, strptime</w:t>
      </w:r>
    </w:p>
    <w:p w14:paraId="6975F949" w14:textId="77777777" w:rsidR="00CF46CA" w:rsidRPr="00CF46CA" w:rsidRDefault="00CF46CA" w:rsidP="00CF46CA">
      <w:pPr>
        <w:spacing w:line="10" w:lineRule="atLeast"/>
        <w:rPr>
          <w:sz w:val="20"/>
          <w:szCs w:val="20"/>
        </w:rPr>
      </w:pPr>
      <w:r w:rsidRPr="00CF46CA">
        <w:rPr>
          <w:sz w:val="20"/>
          <w:szCs w:val="20"/>
        </w:rPr>
        <w:t xml:space="preserve">    and timegm.</w:t>
      </w:r>
    </w:p>
    <w:p w14:paraId="6DE9517D" w14:textId="77777777" w:rsidR="00CF46CA" w:rsidRPr="00CF46CA" w:rsidRDefault="00CF46CA" w:rsidP="00CF46CA">
      <w:pPr>
        <w:spacing w:line="10" w:lineRule="atLeast"/>
        <w:rPr>
          <w:sz w:val="20"/>
          <w:szCs w:val="20"/>
        </w:rPr>
      </w:pPr>
    </w:p>
    <w:p w14:paraId="2AE81ECC" w14:textId="77777777" w:rsidR="00CF46CA" w:rsidRPr="00CF46CA" w:rsidRDefault="00CF46CA" w:rsidP="00CF46CA">
      <w:pPr>
        <w:spacing w:line="10" w:lineRule="atLeast"/>
        <w:rPr>
          <w:sz w:val="20"/>
          <w:szCs w:val="20"/>
        </w:rPr>
      </w:pPr>
      <w:r w:rsidRPr="00CF46CA">
        <w:rPr>
          <w:sz w:val="20"/>
          <w:szCs w:val="20"/>
        </w:rPr>
        <w:t>commit cd10d2c30801df4abf60dd0fb54ddd4a2f9fc02a</w:t>
      </w:r>
    </w:p>
    <w:p w14:paraId="25F251A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C332977" w14:textId="77777777" w:rsidR="00CF46CA" w:rsidRPr="00CF46CA" w:rsidRDefault="00CF46CA" w:rsidP="00CF46CA">
      <w:pPr>
        <w:spacing w:line="10" w:lineRule="atLeast"/>
        <w:rPr>
          <w:sz w:val="20"/>
          <w:szCs w:val="20"/>
        </w:rPr>
      </w:pPr>
      <w:r w:rsidRPr="00CF46CA">
        <w:rPr>
          <w:sz w:val="20"/>
          <w:szCs w:val="20"/>
        </w:rPr>
        <w:t>Date:   Thu Nov 19 16:09:56 2009 +0100</w:t>
      </w:r>
    </w:p>
    <w:p w14:paraId="31CAA41B" w14:textId="77777777" w:rsidR="00CF46CA" w:rsidRPr="00CF46CA" w:rsidRDefault="00CF46CA" w:rsidP="00CF46CA">
      <w:pPr>
        <w:spacing w:line="10" w:lineRule="atLeast"/>
        <w:rPr>
          <w:sz w:val="20"/>
          <w:szCs w:val="20"/>
        </w:rPr>
      </w:pPr>
    </w:p>
    <w:p w14:paraId="46066C89" w14:textId="77777777" w:rsidR="00CF46CA" w:rsidRPr="00CF46CA" w:rsidRDefault="00CF46CA" w:rsidP="00CF46CA">
      <w:pPr>
        <w:spacing w:line="10" w:lineRule="atLeast"/>
        <w:rPr>
          <w:sz w:val="20"/>
          <w:szCs w:val="20"/>
        </w:rPr>
      </w:pPr>
      <w:r w:rsidRPr="00CF46CA">
        <w:rPr>
          <w:sz w:val="20"/>
          <w:szCs w:val="20"/>
        </w:rPr>
        <w:t xml:space="preserve">    use xfreopen rather than freopen</w:t>
      </w:r>
    </w:p>
    <w:p w14:paraId="7F7E9D9B" w14:textId="77777777" w:rsidR="00CF46CA" w:rsidRPr="00CF46CA" w:rsidRDefault="00CF46CA" w:rsidP="00CF46CA">
      <w:pPr>
        <w:spacing w:line="10" w:lineRule="atLeast"/>
        <w:rPr>
          <w:sz w:val="20"/>
          <w:szCs w:val="20"/>
        </w:rPr>
      </w:pPr>
      <w:r w:rsidRPr="00CF46CA">
        <w:rPr>
          <w:sz w:val="20"/>
          <w:szCs w:val="20"/>
        </w:rPr>
        <w:t xml:space="preserve">    </w:t>
      </w:r>
    </w:p>
    <w:p w14:paraId="37713B58" w14:textId="77777777" w:rsidR="00CF46CA" w:rsidRPr="00CF46CA" w:rsidRDefault="00CF46CA" w:rsidP="00CF46CA">
      <w:pPr>
        <w:spacing w:line="10" w:lineRule="atLeast"/>
        <w:rPr>
          <w:sz w:val="20"/>
          <w:szCs w:val="20"/>
        </w:rPr>
      </w:pPr>
      <w:r w:rsidRPr="00CF46CA">
        <w:rPr>
          <w:sz w:val="20"/>
          <w:szCs w:val="20"/>
        </w:rPr>
        <w:t xml:space="preserve">    * src/cmp.c: Include "xfreopen.h".</w:t>
      </w:r>
    </w:p>
    <w:p w14:paraId="0DFE7883" w14:textId="77777777" w:rsidR="00CF46CA" w:rsidRPr="00CF46CA" w:rsidRDefault="00CF46CA" w:rsidP="00CF46CA">
      <w:pPr>
        <w:spacing w:line="10" w:lineRule="atLeast"/>
        <w:rPr>
          <w:sz w:val="20"/>
          <w:szCs w:val="20"/>
        </w:rPr>
      </w:pPr>
      <w:r w:rsidRPr="00CF46CA">
        <w:rPr>
          <w:sz w:val="20"/>
          <w:szCs w:val="20"/>
        </w:rPr>
        <w:t xml:space="preserve">    Use xfreopen in place of freopen.</w:t>
      </w:r>
    </w:p>
    <w:p w14:paraId="7661EF63" w14:textId="77777777" w:rsidR="00CF46CA" w:rsidRPr="00CF46CA" w:rsidRDefault="00CF46CA" w:rsidP="00CF46CA">
      <w:pPr>
        <w:spacing w:line="10" w:lineRule="atLeast"/>
        <w:rPr>
          <w:sz w:val="20"/>
          <w:szCs w:val="20"/>
        </w:rPr>
      </w:pPr>
      <w:r w:rsidRPr="00CF46CA">
        <w:rPr>
          <w:sz w:val="20"/>
          <w:szCs w:val="20"/>
        </w:rPr>
        <w:t xml:space="preserve">    * src/diff.c Likewise, and...</w:t>
      </w:r>
    </w:p>
    <w:p w14:paraId="262992D7" w14:textId="77777777" w:rsidR="00CF46CA" w:rsidRPr="00CF46CA" w:rsidRDefault="00CF46CA" w:rsidP="00CF46CA">
      <w:pPr>
        <w:spacing w:line="10" w:lineRule="atLeast"/>
        <w:rPr>
          <w:sz w:val="20"/>
          <w:szCs w:val="20"/>
        </w:rPr>
      </w:pPr>
      <w:r w:rsidRPr="00CF46CA">
        <w:rPr>
          <w:sz w:val="20"/>
          <w:szCs w:val="20"/>
        </w:rPr>
        <w:t xml:space="preserve">    (main): Set exit_failure to EXIT_TROUBLE, rather than to 2.</w:t>
      </w:r>
    </w:p>
    <w:p w14:paraId="23F30EE9" w14:textId="77777777" w:rsidR="00CF46CA" w:rsidRPr="00CF46CA" w:rsidRDefault="00CF46CA" w:rsidP="00CF46CA">
      <w:pPr>
        <w:spacing w:line="10" w:lineRule="atLeast"/>
        <w:rPr>
          <w:sz w:val="20"/>
          <w:szCs w:val="20"/>
        </w:rPr>
      </w:pPr>
      <w:r w:rsidRPr="00CF46CA">
        <w:rPr>
          <w:sz w:val="20"/>
          <w:szCs w:val="20"/>
        </w:rPr>
        <w:t xml:space="preserve">    * src/diff3.c: Likewise.</w:t>
      </w:r>
    </w:p>
    <w:p w14:paraId="3E8FBB17" w14:textId="77777777" w:rsidR="00CF46CA" w:rsidRPr="00CF46CA" w:rsidRDefault="00CF46CA" w:rsidP="00CF46CA">
      <w:pPr>
        <w:spacing w:line="10" w:lineRule="atLeast"/>
        <w:rPr>
          <w:sz w:val="20"/>
          <w:szCs w:val="20"/>
        </w:rPr>
      </w:pPr>
      <w:r w:rsidRPr="00CF46CA">
        <w:rPr>
          <w:sz w:val="20"/>
          <w:szCs w:val="20"/>
        </w:rPr>
        <w:t xml:space="preserve">    * bootstrap.conf (gnulib_modules): Add xfreopen.</w:t>
      </w:r>
    </w:p>
    <w:p w14:paraId="2B092EE8" w14:textId="77777777" w:rsidR="00CF46CA" w:rsidRPr="00CF46CA" w:rsidRDefault="00CF46CA" w:rsidP="00CF46CA">
      <w:pPr>
        <w:spacing w:line="10" w:lineRule="atLeast"/>
        <w:rPr>
          <w:sz w:val="20"/>
          <w:szCs w:val="20"/>
        </w:rPr>
      </w:pPr>
    </w:p>
    <w:p w14:paraId="1A59540C" w14:textId="77777777" w:rsidR="00CF46CA" w:rsidRPr="00CF46CA" w:rsidRDefault="00CF46CA" w:rsidP="00CF46CA">
      <w:pPr>
        <w:spacing w:line="10" w:lineRule="atLeast"/>
        <w:rPr>
          <w:sz w:val="20"/>
          <w:szCs w:val="20"/>
        </w:rPr>
      </w:pPr>
      <w:r w:rsidRPr="00CF46CA">
        <w:rPr>
          <w:sz w:val="20"/>
          <w:szCs w:val="20"/>
        </w:rPr>
        <w:t>commit 163f2fa3e873d2dfebce2c41abc8532a9fa370f9</w:t>
      </w:r>
    </w:p>
    <w:p w14:paraId="6FFA1B0F"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8ED1252" w14:textId="77777777" w:rsidR="00CF46CA" w:rsidRPr="00CF46CA" w:rsidRDefault="00CF46CA" w:rsidP="00CF46CA">
      <w:pPr>
        <w:spacing w:line="10" w:lineRule="atLeast"/>
        <w:rPr>
          <w:sz w:val="20"/>
          <w:szCs w:val="20"/>
        </w:rPr>
      </w:pPr>
      <w:r w:rsidRPr="00CF46CA">
        <w:rPr>
          <w:sz w:val="20"/>
          <w:szCs w:val="20"/>
        </w:rPr>
        <w:t>Date:   Thu Nov 19 15:39:47 2009 +0100</w:t>
      </w:r>
    </w:p>
    <w:p w14:paraId="69E4C800" w14:textId="77777777" w:rsidR="00CF46CA" w:rsidRPr="00CF46CA" w:rsidRDefault="00CF46CA" w:rsidP="00CF46CA">
      <w:pPr>
        <w:spacing w:line="10" w:lineRule="atLeast"/>
        <w:rPr>
          <w:sz w:val="20"/>
          <w:szCs w:val="20"/>
        </w:rPr>
      </w:pPr>
    </w:p>
    <w:p w14:paraId="08D99DA4" w14:textId="77777777" w:rsidR="00CF46CA" w:rsidRPr="00CF46CA" w:rsidRDefault="00CF46CA" w:rsidP="00CF46CA">
      <w:pPr>
        <w:spacing w:line="10" w:lineRule="atLeast"/>
        <w:rPr>
          <w:sz w:val="20"/>
          <w:szCs w:val="20"/>
        </w:rPr>
      </w:pPr>
      <w:r w:rsidRPr="00CF46CA">
        <w:rPr>
          <w:sz w:val="20"/>
          <w:szCs w:val="20"/>
        </w:rPr>
        <w:t xml:space="preserve">    build: enable many warnings</w:t>
      </w:r>
    </w:p>
    <w:p w14:paraId="1F8156CD" w14:textId="77777777" w:rsidR="00CF46CA" w:rsidRPr="00CF46CA" w:rsidRDefault="00CF46CA" w:rsidP="00CF46CA">
      <w:pPr>
        <w:spacing w:line="10" w:lineRule="atLeast"/>
        <w:rPr>
          <w:sz w:val="20"/>
          <w:szCs w:val="20"/>
        </w:rPr>
      </w:pPr>
      <w:r w:rsidRPr="00CF46CA">
        <w:rPr>
          <w:sz w:val="20"/>
          <w:szCs w:val="20"/>
        </w:rPr>
        <w:t xml:space="preserve">    </w:t>
      </w:r>
    </w:p>
    <w:p w14:paraId="3FEBAF1E" w14:textId="77777777" w:rsidR="00CF46CA" w:rsidRPr="00CF46CA" w:rsidRDefault="00CF46CA" w:rsidP="00CF46CA">
      <w:pPr>
        <w:spacing w:line="10" w:lineRule="atLeast"/>
        <w:rPr>
          <w:sz w:val="20"/>
          <w:szCs w:val="20"/>
        </w:rPr>
      </w:pPr>
      <w:r w:rsidRPr="00CF46CA">
        <w:rPr>
          <w:sz w:val="20"/>
          <w:szCs w:val="20"/>
        </w:rPr>
        <w:t xml:space="preserve">    * configure.ac: Add support for --enable-gcc-warnings.</w:t>
      </w:r>
    </w:p>
    <w:p w14:paraId="4FA9F806" w14:textId="77777777" w:rsidR="00CF46CA" w:rsidRPr="00CF46CA" w:rsidRDefault="00CF46CA" w:rsidP="00CF46CA">
      <w:pPr>
        <w:spacing w:line="10" w:lineRule="atLeast"/>
        <w:rPr>
          <w:sz w:val="20"/>
          <w:szCs w:val="20"/>
        </w:rPr>
      </w:pPr>
      <w:r w:rsidRPr="00CF46CA">
        <w:rPr>
          <w:sz w:val="20"/>
          <w:szCs w:val="20"/>
        </w:rPr>
        <w:t xml:space="preserve">    * bootstrap.conf (gnulib_modules): Add manywarnings.</w:t>
      </w:r>
    </w:p>
    <w:p w14:paraId="469CEE1F" w14:textId="77777777" w:rsidR="00CF46CA" w:rsidRPr="00CF46CA" w:rsidRDefault="00CF46CA" w:rsidP="00CF46CA">
      <w:pPr>
        <w:spacing w:line="10" w:lineRule="atLeast"/>
        <w:rPr>
          <w:sz w:val="20"/>
          <w:szCs w:val="20"/>
        </w:rPr>
      </w:pPr>
      <w:r w:rsidRPr="00CF46CA">
        <w:rPr>
          <w:sz w:val="20"/>
          <w:szCs w:val="20"/>
        </w:rPr>
        <w:t xml:space="preserve">    * Makefile.am (AM_CFLAGS): Add $(WARN_CFLAGS) $(WERROR_CFLAGS)</w:t>
      </w:r>
    </w:p>
    <w:p w14:paraId="0D680357" w14:textId="77777777" w:rsidR="00CF46CA" w:rsidRPr="00CF46CA" w:rsidRDefault="00CF46CA" w:rsidP="00CF46CA">
      <w:pPr>
        <w:spacing w:line="10" w:lineRule="atLeast"/>
        <w:rPr>
          <w:sz w:val="20"/>
          <w:szCs w:val="20"/>
        </w:rPr>
      </w:pPr>
    </w:p>
    <w:p w14:paraId="6A54DF8B" w14:textId="77777777" w:rsidR="00CF46CA" w:rsidRPr="00CF46CA" w:rsidRDefault="00CF46CA" w:rsidP="00CF46CA">
      <w:pPr>
        <w:spacing w:line="10" w:lineRule="atLeast"/>
        <w:rPr>
          <w:sz w:val="20"/>
          <w:szCs w:val="20"/>
        </w:rPr>
      </w:pPr>
      <w:r w:rsidRPr="00CF46CA">
        <w:rPr>
          <w:sz w:val="20"/>
          <w:szCs w:val="20"/>
        </w:rPr>
        <w:t>commit 3eee17bbbe3798d91b9e36f5756b0de391eb61d5</w:t>
      </w:r>
    </w:p>
    <w:p w14:paraId="5510C78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FC2DBA1" w14:textId="77777777" w:rsidR="00CF46CA" w:rsidRPr="00CF46CA" w:rsidRDefault="00CF46CA" w:rsidP="00CF46CA">
      <w:pPr>
        <w:spacing w:line="10" w:lineRule="atLeast"/>
        <w:rPr>
          <w:sz w:val="20"/>
          <w:szCs w:val="20"/>
        </w:rPr>
      </w:pPr>
      <w:r w:rsidRPr="00CF46CA">
        <w:rPr>
          <w:sz w:val="20"/>
          <w:szCs w:val="20"/>
        </w:rPr>
        <w:t>Date:   Fri Nov 20 10:20:31 2009 +0100</w:t>
      </w:r>
    </w:p>
    <w:p w14:paraId="7170B708" w14:textId="77777777" w:rsidR="00CF46CA" w:rsidRPr="00CF46CA" w:rsidRDefault="00CF46CA" w:rsidP="00CF46CA">
      <w:pPr>
        <w:spacing w:line="10" w:lineRule="atLeast"/>
        <w:rPr>
          <w:sz w:val="20"/>
          <w:szCs w:val="20"/>
        </w:rPr>
      </w:pPr>
    </w:p>
    <w:p w14:paraId="0C2A9E61"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5A0A9513" w14:textId="77777777" w:rsidR="00CF46CA" w:rsidRPr="00CF46CA" w:rsidRDefault="00CF46CA" w:rsidP="00CF46CA">
      <w:pPr>
        <w:spacing w:line="10" w:lineRule="atLeast"/>
        <w:rPr>
          <w:sz w:val="20"/>
          <w:szCs w:val="20"/>
        </w:rPr>
      </w:pPr>
    </w:p>
    <w:p w14:paraId="6305EFB0" w14:textId="77777777" w:rsidR="00CF46CA" w:rsidRPr="00CF46CA" w:rsidRDefault="00CF46CA" w:rsidP="00CF46CA">
      <w:pPr>
        <w:spacing w:line="10" w:lineRule="atLeast"/>
        <w:rPr>
          <w:sz w:val="20"/>
          <w:szCs w:val="20"/>
        </w:rPr>
      </w:pPr>
      <w:r w:rsidRPr="00CF46CA">
        <w:rPr>
          <w:sz w:val="20"/>
          <w:szCs w:val="20"/>
        </w:rPr>
        <w:t>commit d837c269eac591b4fedf58deba84e00f3c6c334c</w:t>
      </w:r>
    </w:p>
    <w:p w14:paraId="75C9217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0155C45" w14:textId="77777777" w:rsidR="00CF46CA" w:rsidRPr="00CF46CA" w:rsidRDefault="00CF46CA" w:rsidP="00CF46CA">
      <w:pPr>
        <w:spacing w:line="10" w:lineRule="atLeast"/>
        <w:rPr>
          <w:sz w:val="20"/>
          <w:szCs w:val="20"/>
        </w:rPr>
      </w:pPr>
      <w:r w:rsidRPr="00CF46CA">
        <w:rPr>
          <w:sz w:val="20"/>
          <w:szCs w:val="20"/>
        </w:rPr>
        <w:t>Date:   Thu Nov 19 19:43:46 2009 +0100</w:t>
      </w:r>
    </w:p>
    <w:p w14:paraId="0E81AA19" w14:textId="77777777" w:rsidR="00CF46CA" w:rsidRPr="00CF46CA" w:rsidRDefault="00CF46CA" w:rsidP="00CF46CA">
      <w:pPr>
        <w:spacing w:line="10" w:lineRule="atLeast"/>
        <w:rPr>
          <w:sz w:val="20"/>
          <w:szCs w:val="20"/>
        </w:rPr>
      </w:pPr>
    </w:p>
    <w:p w14:paraId="1F672B32" w14:textId="77777777" w:rsidR="00CF46CA" w:rsidRPr="00CF46CA" w:rsidRDefault="00CF46CA" w:rsidP="00CF46CA">
      <w:pPr>
        <w:spacing w:line="10" w:lineRule="atLeast"/>
        <w:rPr>
          <w:sz w:val="20"/>
          <w:szCs w:val="20"/>
        </w:rPr>
      </w:pPr>
      <w:r w:rsidRPr="00CF46CA">
        <w:rPr>
          <w:sz w:val="20"/>
          <w:szCs w:val="20"/>
        </w:rPr>
        <w:t xml:space="preserve">    maint: add an assertion to suppress clang-detected warning</w:t>
      </w:r>
    </w:p>
    <w:p w14:paraId="53F0D3C9" w14:textId="77777777" w:rsidR="00CF46CA" w:rsidRPr="00CF46CA" w:rsidRDefault="00CF46CA" w:rsidP="00CF46CA">
      <w:pPr>
        <w:spacing w:line="10" w:lineRule="atLeast"/>
        <w:rPr>
          <w:sz w:val="20"/>
          <w:szCs w:val="20"/>
        </w:rPr>
      </w:pPr>
      <w:r w:rsidRPr="00CF46CA">
        <w:rPr>
          <w:sz w:val="20"/>
          <w:szCs w:val="20"/>
        </w:rPr>
        <w:t xml:space="preserve">    </w:t>
      </w:r>
    </w:p>
    <w:p w14:paraId="58F9AFD1" w14:textId="77777777" w:rsidR="00CF46CA" w:rsidRPr="00CF46CA" w:rsidRDefault="00CF46CA" w:rsidP="00CF46CA">
      <w:pPr>
        <w:spacing w:line="10" w:lineRule="atLeast"/>
        <w:rPr>
          <w:sz w:val="20"/>
          <w:szCs w:val="20"/>
        </w:rPr>
      </w:pPr>
      <w:r w:rsidRPr="00CF46CA">
        <w:rPr>
          <w:sz w:val="20"/>
          <w:szCs w:val="20"/>
        </w:rPr>
        <w:t xml:space="preserve">    The clang static analyzer reported that a NULL parent could be</w:t>
      </w:r>
    </w:p>
    <w:p w14:paraId="7DDAD10B" w14:textId="77777777" w:rsidR="00CF46CA" w:rsidRPr="00CF46CA" w:rsidRDefault="00CF46CA" w:rsidP="00CF46CA">
      <w:pPr>
        <w:spacing w:line="10" w:lineRule="atLeast"/>
        <w:rPr>
          <w:sz w:val="20"/>
          <w:szCs w:val="20"/>
        </w:rPr>
      </w:pPr>
      <w:r w:rsidRPr="00CF46CA">
        <w:rPr>
          <w:sz w:val="20"/>
          <w:szCs w:val="20"/>
        </w:rPr>
        <w:t xml:space="preserve">    dereferenced.  However, that cannot happen, because for all callers,</w:t>
      </w:r>
    </w:p>
    <w:p w14:paraId="4E929752" w14:textId="77777777" w:rsidR="00CF46CA" w:rsidRPr="00CF46CA" w:rsidRDefault="00CF46CA" w:rsidP="00CF46CA">
      <w:pPr>
        <w:spacing w:line="10" w:lineRule="atLeast"/>
        <w:rPr>
          <w:sz w:val="20"/>
          <w:szCs w:val="20"/>
        </w:rPr>
      </w:pPr>
      <w:r w:rsidRPr="00CF46CA">
        <w:rPr>
          <w:sz w:val="20"/>
          <w:szCs w:val="20"/>
        </w:rPr>
        <w:t xml:space="preserve">    the parameter, parent, is always non-NULL at that point.</w:t>
      </w:r>
    </w:p>
    <w:p w14:paraId="68C3F63C" w14:textId="77777777" w:rsidR="00CF46CA" w:rsidRPr="00CF46CA" w:rsidRDefault="00CF46CA" w:rsidP="00CF46CA">
      <w:pPr>
        <w:spacing w:line="10" w:lineRule="atLeast"/>
        <w:rPr>
          <w:sz w:val="20"/>
          <w:szCs w:val="20"/>
        </w:rPr>
      </w:pPr>
      <w:r w:rsidRPr="00CF46CA">
        <w:rPr>
          <w:sz w:val="20"/>
          <w:szCs w:val="20"/>
        </w:rPr>
        <w:t xml:space="preserve">    * src/diff.c: Include &lt;assert.h&gt;.</w:t>
      </w:r>
    </w:p>
    <w:p w14:paraId="40CA46A5" w14:textId="77777777" w:rsidR="00CF46CA" w:rsidRPr="00CF46CA" w:rsidRDefault="00CF46CA" w:rsidP="00CF46CA">
      <w:pPr>
        <w:spacing w:line="10" w:lineRule="atLeast"/>
        <w:rPr>
          <w:sz w:val="20"/>
          <w:szCs w:val="20"/>
        </w:rPr>
      </w:pPr>
      <w:r w:rsidRPr="00CF46CA">
        <w:rPr>
          <w:sz w:val="20"/>
          <w:szCs w:val="20"/>
        </w:rPr>
        <w:lastRenderedPageBreak/>
        <w:t xml:space="preserve">    Assert that parent is not NULL.</w:t>
      </w:r>
    </w:p>
    <w:p w14:paraId="2B050288" w14:textId="77777777" w:rsidR="00CF46CA" w:rsidRPr="00CF46CA" w:rsidRDefault="00CF46CA" w:rsidP="00CF46CA">
      <w:pPr>
        <w:spacing w:line="10" w:lineRule="atLeast"/>
        <w:rPr>
          <w:sz w:val="20"/>
          <w:szCs w:val="20"/>
        </w:rPr>
      </w:pPr>
    </w:p>
    <w:p w14:paraId="7A3EE608" w14:textId="77777777" w:rsidR="00CF46CA" w:rsidRPr="00CF46CA" w:rsidRDefault="00CF46CA" w:rsidP="00CF46CA">
      <w:pPr>
        <w:spacing w:line="10" w:lineRule="atLeast"/>
        <w:rPr>
          <w:sz w:val="20"/>
          <w:szCs w:val="20"/>
        </w:rPr>
      </w:pPr>
      <w:r w:rsidRPr="00CF46CA">
        <w:rPr>
          <w:sz w:val="20"/>
          <w:szCs w:val="20"/>
        </w:rPr>
        <w:t>commit 7af115552a637d96a98ddd17353c6e7f94e137b4</w:t>
      </w:r>
    </w:p>
    <w:p w14:paraId="5A0BBDCF"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F7DA69D" w14:textId="77777777" w:rsidR="00CF46CA" w:rsidRPr="00CF46CA" w:rsidRDefault="00CF46CA" w:rsidP="00CF46CA">
      <w:pPr>
        <w:spacing w:line="10" w:lineRule="atLeast"/>
        <w:rPr>
          <w:sz w:val="20"/>
          <w:szCs w:val="20"/>
        </w:rPr>
      </w:pPr>
      <w:r w:rsidRPr="00CF46CA">
        <w:rPr>
          <w:sz w:val="20"/>
          <w:szCs w:val="20"/>
        </w:rPr>
        <w:t>Date:   Thu Nov 19 19:40:11 2009 +0100</w:t>
      </w:r>
    </w:p>
    <w:p w14:paraId="626D848A" w14:textId="77777777" w:rsidR="00CF46CA" w:rsidRPr="00CF46CA" w:rsidRDefault="00CF46CA" w:rsidP="00CF46CA">
      <w:pPr>
        <w:spacing w:line="10" w:lineRule="atLeast"/>
        <w:rPr>
          <w:sz w:val="20"/>
          <w:szCs w:val="20"/>
        </w:rPr>
      </w:pPr>
    </w:p>
    <w:p w14:paraId="1E82821E" w14:textId="77777777" w:rsidR="00CF46CA" w:rsidRPr="00CF46CA" w:rsidRDefault="00CF46CA" w:rsidP="00CF46CA">
      <w:pPr>
        <w:spacing w:line="10" w:lineRule="atLeast"/>
        <w:rPr>
          <w:sz w:val="20"/>
          <w:szCs w:val="20"/>
        </w:rPr>
      </w:pPr>
      <w:r w:rsidRPr="00CF46CA">
        <w:rPr>
          <w:sz w:val="20"/>
          <w:szCs w:val="20"/>
        </w:rPr>
        <w:t xml:space="preserve">    maint: remove dead assignment from diff3.c</w:t>
      </w:r>
    </w:p>
    <w:p w14:paraId="0FC68687" w14:textId="77777777" w:rsidR="00CF46CA" w:rsidRPr="00CF46CA" w:rsidRDefault="00CF46CA" w:rsidP="00CF46CA">
      <w:pPr>
        <w:spacing w:line="10" w:lineRule="atLeast"/>
        <w:rPr>
          <w:sz w:val="20"/>
          <w:szCs w:val="20"/>
        </w:rPr>
      </w:pPr>
      <w:r w:rsidRPr="00CF46CA">
        <w:rPr>
          <w:sz w:val="20"/>
          <w:szCs w:val="20"/>
        </w:rPr>
        <w:t xml:space="preserve">    </w:t>
      </w:r>
    </w:p>
    <w:p w14:paraId="4E23A369" w14:textId="77777777" w:rsidR="00CF46CA" w:rsidRPr="00CF46CA" w:rsidRDefault="00CF46CA" w:rsidP="00CF46CA">
      <w:pPr>
        <w:spacing w:line="10" w:lineRule="atLeast"/>
        <w:rPr>
          <w:sz w:val="20"/>
          <w:szCs w:val="20"/>
        </w:rPr>
      </w:pPr>
      <w:r w:rsidRPr="00CF46CA">
        <w:rPr>
          <w:sz w:val="20"/>
          <w:szCs w:val="20"/>
        </w:rPr>
        <w:t xml:space="preserve">    * src/diff3.c (make_3way_diff): Remove dead assignment.</w:t>
      </w:r>
    </w:p>
    <w:p w14:paraId="4840E017" w14:textId="77777777" w:rsidR="00CF46CA" w:rsidRPr="00CF46CA" w:rsidRDefault="00CF46CA" w:rsidP="00CF46CA">
      <w:pPr>
        <w:spacing w:line="10" w:lineRule="atLeast"/>
        <w:rPr>
          <w:sz w:val="20"/>
          <w:szCs w:val="20"/>
        </w:rPr>
      </w:pPr>
    </w:p>
    <w:p w14:paraId="7BE1B03D" w14:textId="77777777" w:rsidR="00CF46CA" w:rsidRPr="00CF46CA" w:rsidRDefault="00CF46CA" w:rsidP="00CF46CA">
      <w:pPr>
        <w:spacing w:line="10" w:lineRule="atLeast"/>
        <w:rPr>
          <w:sz w:val="20"/>
          <w:szCs w:val="20"/>
        </w:rPr>
      </w:pPr>
      <w:r w:rsidRPr="00CF46CA">
        <w:rPr>
          <w:sz w:val="20"/>
          <w:szCs w:val="20"/>
        </w:rPr>
        <w:t>commit 6be63587089728ac8dd140781ae586fb314d9ac4</w:t>
      </w:r>
    </w:p>
    <w:p w14:paraId="1C3304D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C4E003A" w14:textId="77777777" w:rsidR="00CF46CA" w:rsidRPr="00CF46CA" w:rsidRDefault="00CF46CA" w:rsidP="00CF46CA">
      <w:pPr>
        <w:spacing w:line="10" w:lineRule="atLeast"/>
        <w:rPr>
          <w:sz w:val="20"/>
          <w:szCs w:val="20"/>
        </w:rPr>
      </w:pPr>
      <w:r w:rsidRPr="00CF46CA">
        <w:rPr>
          <w:sz w:val="20"/>
          <w:szCs w:val="20"/>
        </w:rPr>
        <w:t>Date:   Wed Nov 18 07:41:04 2009 +0100</w:t>
      </w:r>
    </w:p>
    <w:p w14:paraId="076B9388" w14:textId="77777777" w:rsidR="00CF46CA" w:rsidRPr="00CF46CA" w:rsidRDefault="00CF46CA" w:rsidP="00CF46CA">
      <w:pPr>
        <w:spacing w:line="10" w:lineRule="atLeast"/>
        <w:rPr>
          <w:sz w:val="20"/>
          <w:szCs w:val="20"/>
        </w:rPr>
      </w:pPr>
    </w:p>
    <w:p w14:paraId="45076F98" w14:textId="77777777" w:rsidR="00CF46CA" w:rsidRPr="00CF46CA" w:rsidRDefault="00CF46CA" w:rsidP="00CF46CA">
      <w:pPr>
        <w:spacing w:line="10" w:lineRule="atLeast"/>
        <w:rPr>
          <w:sz w:val="20"/>
          <w:szCs w:val="20"/>
        </w:rPr>
      </w:pPr>
      <w:r w:rsidRPr="00CF46CA">
        <w:rPr>
          <w:sz w:val="20"/>
          <w:szCs w:val="20"/>
        </w:rPr>
        <w:t xml:space="preserve">    build: update gnulib submodule to latest</w:t>
      </w:r>
    </w:p>
    <w:p w14:paraId="4950F3FC" w14:textId="77777777" w:rsidR="00CF46CA" w:rsidRPr="00CF46CA" w:rsidRDefault="00CF46CA" w:rsidP="00CF46CA">
      <w:pPr>
        <w:spacing w:line="10" w:lineRule="atLeast"/>
        <w:rPr>
          <w:sz w:val="20"/>
          <w:szCs w:val="20"/>
        </w:rPr>
      </w:pPr>
    </w:p>
    <w:p w14:paraId="41ACD540" w14:textId="77777777" w:rsidR="00CF46CA" w:rsidRPr="00CF46CA" w:rsidRDefault="00CF46CA" w:rsidP="00CF46CA">
      <w:pPr>
        <w:spacing w:line="10" w:lineRule="atLeast"/>
        <w:rPr>
          <w:sz w:val="20"/>
          <w:szCs w:val="20"/>
        </w:rPr>
      </w:pPr>
      <w:r w:rsidRPr="00CF46CA">
        <w:rPr>
          <w:sz w:val="20"/>
          <w:szCs w:val="20"/>
        </w:rPr>
        <w:t>commit 2514ec69733ac7491cd80b9e4710034e6218a134</w:t>
      </w:r>
    </w:p>
    <w:p w14:paraId="1E7DD5C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C7E67B0" w14:textId="77777777" w:rsidR="00CF46CA" w:rsidRPr="00CF46CA" w:rsidRDefault="00CF46CA" w:rsidP="00CF46CA">
      <w:pPr>
        <w:spacing w:line="10" w:lineRule="atLeast"/>
        <w:rPr>
          <w:sz w:val="20"/>
          <w:szCs w:val="20"/>
        </w:rPr>
      </w:pPr>
      <w:r w:rsidRPr="00CF46CA">
        <w:rPr>
          <w:sz w:val="20"/>
          <w:szCs w:val="20"/>
        </w:rPr>
        <w:t>Date:   Mon Nov 16 21:49:37 2009 +0100</w:t>
      </w:r>
    </w:p>
    <w:p w14:paraId="785CC092" w14:textId="77777777" w:rsidR="00CF46CA" w:rsidRPr="00CF46CA" w:rsidRDefault="00CF46CA" w:rsidP="00CF46CA">
      <w:pPr>
        <w:spacing w:line="10" w:lineRule="atLeast"/>
        <w:rPr>
          <w:sz w:val="20"/>
          <w:szCs w:val="20"/>
        </w:rPr>
      </w:pPr>
    </w:p>
    <w:p w14:paraId="1954A7FD" w14:textId="77777777" w:rsidR="00CF46CA" w:rsidRPr="00CF46CA" w:rsidRDefault="00CF46CA" w:rsidP="00CF46CA">
      <w:pPr>
        <w:spacing w:line="10" w:lineRule="atLeast"/>
        <w:rPr>
          <w:sz w:val="20"/>
          <w:szCs w:val="20"/>
        </w:rPr>
      </w:pPr>
      <w:r w:rsidRPr="00CF46CA">
        <w:rPr>
          <w:sz w:val="20"/>
          <w:szCs w:val="20"/>
        </w:rPr>
        <w:t xml:space="preserve">    maint: hide build commands behind $(AM_V_GEN)</w:t>
      </w:r>
    </w:p>
    <w:p w14:paraId="5FBD4DA1" w14:textId="77777777" w:rsidR="00CF46CA" w:rsidRPr="00CF46CA" w:rsidRDefault="00CF46CA" w:rsidP="00CF46CA">
      <w:pPr>
        <w:spacing w:line="10" w:lineRule="atLeast"/>
        <w:rPr>
          <w:sz w:val="20"/>
          <w:szCs w:val="20"/>
        </w:rPr>
      </w:pPr>
      <w:r w:rsidRPr="00CF46CA">
        <w:rPr>
          <w:sz w:val="20"/>
          <w:szCs w:val="20"/>
        </w:rPr>
        <w:t xml:space="preserve">    </w:t>
      </w:r>
    </w:p>
    <w:p w14:paraId="7C580695" w14:textId="77777777" w:rsidR="00CF46CA" w:rsidRPr="00CF46CA" w:rsidRDefault="00CF46CA" w:rsidP="00CF46CA">
      <w:pPr>
        <w:spacing w:line="10" w:lineRule="atLeast"/>
        <w:rPr>
          <w:sz w:val="20"/>
          <w:szCs w:val="20"/>
        </w:rPr>
      </w:pPr>
      <w:r w:rsidRPr="00CF46CA">
        <w:rPr>
          <w:sz w:val="20"/>
          <w:szCs w:val="20"/>
        </w:rPr>
        <w:t xml:space="preserve">    * src/Makefile.am (paths.h): Use $(AM_V_GEN), and split a long line.</w:t>
      </w:r>
    </w:p>
    <w:p w14:paraId="58016DF3" w14:textId="77777777" w:rsidR="00CF46CA" w:rsidRPr="00CF46CA" w:rsidRDefault="00CF46CA" w:rsidP="00CF46CA">
      <w:pPr>
        <w:spacing w:line="10" w:lineRule="atLeast"/>
        <w:rPr>
          <w:sz w:val="20"/>
          <w:szCs w:val="20"/>
        </w:rPr>
      </w:pPr>
      <w:r w:rsidRPr="00CF46CA">
        <w:rPr>
          <w:sz w:val="20"/>
          <w:szCs w:val="20"/>
        </w:rPr>
        <w:t xml:space="preserve">    * man/Makefile.am ($(dist_man1_MANS)): Use $(AM_V_GEN) here, too.</w:t>
      </w:r>
    </w:p>
    <w:p w14:paraId="49E3EBCD" w14:textId="77777777" w:rsidR="00CF46CA" w:rsidRPr="00CF46CA" w:rsidRDefault="00CF46CA" w:rsidP="00CF46CA">
      <w:pPr>
        <w:spacing w:line="10" w:lineRule="atLeast"/>
        <w:rPr>
          <w:sz w:val="20"/>
          <w:szCs w:val="20"/>
        </w:rPr>
      </w:pPr>
    </w:p>
    <w:p w14:paraId="47DA0039" w14:textId="77777777" w:rsidR="00CF46CA" w:rsidRPr="00CF46CA" w:rsidRDefault="00CF46CA" w:rsidP="00CF46CA">
      <w:pPr>
        <w:spacing w:line="10" w:lineRule="atLeast"/>
        <w:rPr>
          <w:sz w:val="20"/>
          <w:szCs w:val="20"/>
        </w:rPr>
      </w:pPr>
      <w:r w:rsidRPr="00CF46CA">
        <w:rPr>
          <w:sz w:val="20"/>
          <w:szCs w:val="20"/>
        </w:rPr>
        <w:t>commit a401664d47f17b1c7497c2a251b073de105cdbec</w:t>
      </w:r>
    </w:p>
    <w:p w14:paraId="11476200"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A8764ED" w14:textId="77777777" w:rsidR="00CF46CA" w:rsidRPr="00CF46CA" w:rsidRDefault="00CF46CA" w:rsidP="00CF46CA">
      <w:pPr>
        <w:spacing w:line="10" w:lineRule="atLeast"/>
        <w:rPr>
          <w:sz w:val="20"/>
          <w:szCs w:val="20"/>
        </w:rPr>
      </w:pPr>
      <w:r w:rsidRPr="00CF46CA">
        <w:rPr>
          <w:sz w:val="20"/>
          <w:szCs w:val="20"/>
        </w:rPr>
        <w:t>Date:   Mon Nov 16 21:41:38 2009 +0100</w:t>
      </w:r>
    </w:p>
    <w:p w14:paraId="3737CA84" w14:textId="77777777" w:rsidR="00CF46CA" w:rsidRPr="00CF46CA" w:rsidRDefault="00CF46CA" w:rsidP="00CF46CA">
      <w:pPr>
        <w:spacing w:line="10" w:lineRule="atLeast"/>
        <w:rPr>
          <w:sz w:val="20"/>
          <w:szCs w:val="20"/>
        </w:rPr>
      </w:pPr>
    </w:p>
    <w:p w14:paraId="7260EB83" w14:textId="77777777" w:rsidR="00CF46CA" w:rsidRPr="00CF46CA" w:rsidRDefault="00CF46CA" w:rsidP="00CF46CA">
      <w:pPr>
        <w:spacing w:line="10" w:lineRule="atLeast"/>
        <w:rPr>
          <w:sz w:val="20"/>
          <w:szCs w:val="20"/>
        </w:rPr>
      </w:pPr>
      <w:r w:rsidRPr="00CF46CA">
        <w:rPr>
          <w:sz w:val="20"/>
          <w:szCs w:val="20"/>
        </w:rPr>
        <w:t xml:space="preserve">    build: let automake generate better man-installation rules</w:t>
      </w:r>
    </w:p>
    <w:p w14:paraId="0B37FE53" w14:textId="77777777" w:rsidR="00CF46CA" w:rsidRPr="00CF46CA" w:rsidRDefault="00CF46CA" w:rsidP="00CF46CA">
      <w:pPr>
        <w:spacing w:line="10" w:lineRule="atLeast"/>
        <w:rPr>
          <w:sz w:val="20"/>
          <w:szCs w:val="20"/>
        </w:rPr>
      </w:pPr>
      <w:r w:rsidRPr="00CF46CA">
        <w:rPr>
          <w:sz w:val="20"/>
          <w:szCs w:val="20"/>
        </w:rPr>
        <w:t xml:space="preserve">    </w:t>
      </w:r>
    </w:p>
    <w:p w14:paraId="7E2461D5" w14:textId="77777777" w:rsidR="00CF46CA" w:rsidRPr="00CF46CA" w:rsidRDefault="00CF46CA" w:rsidP="00CF46CA">
      <w:pPr>
        <w:spacing w:line="10" w:lineRule="atLeast"/>
        <w:rPr>
          <w:sz w:val="20"/>
          <w:szCs w:val="20"/>
        </w:rPr>
      </w:pPr>
      <w:r w:rsidRPr="00CF46CA">
        <w:rPr>
          <w:sz w:val="20"/>
          <w:szCs w:val="20"/>
        </w:rPr>
        <w:t xml:space="preserve">    * man/Makefile.am (dist_man1_MANS): Rename from dist_man_MANS,</w:t>
      </w:r>
    </w:p>
    <w:p w14:paraId="54CA249C" w14:textId="77777777" w:rsidR="00CF46CA" w:rsidRPr="00CF46CA" w:rsidRDefault="00CF46CA" w:rsidP="00CF46CA">
      <w:pPr>
        <w:spacing w:line="10" w:lineRule="atLeast"/>
        <w:rPr>
          <w:sz w:val="20"/>
          <w:szCs w:val="20"/>
        </w:rPr>
      </w:pPr>
      <w:r w:rsidRPr="00CF46CA">
        <w:rPr>
          <w:sz w:val="20"/>
          <w:szCs w:val="20"/>
        </w:rPr>
        <w:t xml:space="preserve">    to enable better automake-generated installation rules.</w:t>
      </w:r>
    </w:p>
    <w:p w14:paraId="69EB54CD" w14:textId="77777777" w:rsidR="00CF46CA" w:rsidRPr="00CF46CA" w:rsidRDefault="00CF46CA" w:rsidP="00CF46CA">
      <w:pPr>
        <w:spacing w:line="10" w:lineRule="atLeast"/>
        <w:rPr>
          <w:sz w:val="20"/>
          <w:szCs w:val="20"/>
        </w:rPr>
      </w:pPr>
    </w:p>
    <w:p w14:paraId="04213E67" w14:textId="77777777" w:rsidR="00CF46CA" w:rsidRPr="00CF46CA" w:rsidRDefault="00CF46CA" w:rsidP="00CF46CA">
      <w:pPr>
        <w:spacing w:line="10" w:lineRule="atLeast"/>
        <w:rPr>
          <w:sz w:val="20"/>
          <w:szCs w:val="20"/>
        </w:rPr>
      </w:pPr>
      <w:r w:rsidRPr="00CF46CA">
        <w:rPr>
          <w:sz w:val="20"/>
          <w:szCs w:val="20"/>
        </w:rPr>
        <w:t>commit 5f93400251fb7be08fa03ef7c2dd78b4850481ba</w:t>
      </w:r>
    </w:p>
    <w:p w14:paraId="0A63A78C"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C1F6D31" w14:textId="77777777" w:rsidR="00CF46CA" w:rsidRPr="00CF46CA" w:rsidRDefault="00CF46CA" w:rsidP="00CF46CA">
      <w:pPr>
        <w:spacing w:line="10" w:lineRule="atLeast"/>
        <w:rPr>
          <w:sz w:val="20"/>
          <w:szCs w:val="20"/>
        </w:rPr>
      </w:pPr>
      <w:r w:rsidRPr="00CF46CA">
        <w:rPr>
          <w:sz w:val="20"/>
          <w:szCs w:val="20"/>
        </w:rPr>
        <w:t>Date:   Mon Nov 16 17:15:38 2009 +0100</w:t>
      </w:r>
    </w:p>
    <w:p w14:paraId="4CACC7A4" w14:textId="77777777" w:rsidR="00CF46CA" w:rsidRPr="00CF46CA" w:rsidRDefault="00CF46CA" w:rsidP="00CF46CA">
      <w:pPr>
        <w:spacing w:line="10" w:lineRule="atLeast"/>
        <w:rPr>
          <w:sz w:val="20"/>
          <w:szCs w:val="20"/>
        </w:rPr>
      </w:pPr>
    </w:p>
    <w:p w14:paraId="1B73CC6D" w14:textId="77777777" w:rsidR="00CF46CA" w:rsidRPr="00CF46CA" w:rsidRDefault="00CF46CA" w:rsidP="00CF46CA">
      <w:pPr>
        <w:spacing w:line="10" w:lineRule="atLeast"/>
        <w:rPr>
          <w:sz w:val="20"/>
          <w:szCs w:val="20"/>
        </w:rPr>
      </w:pPr>
      <w:r w:rsidRPr="00CF46CA">
        <w:rPr>
          <w:sz w:val="20"/>
          <w:szCs w:val="20"/>
        </w:rPr>
        <w:t xml:space="preserve">    admin: ignore all of gnulib-tests</w:t>
      </w:r>
    </w:p>
    <w:p w14:paraId="44763003" w14:textId="77777777" w:rsidR="00CF46CA" w:rsidRPr="00CF46CA" w:rsidRDefault="00CF46CA" w:rsidP="00CF46CA">
      <w:pPr>
        <w:spacing w:line="10" w:lineRule="atLeast"/>
        <w:rPr>
          <w:sz w:val="20"/>
          <w:szCs w:val="20"/>
        </w:rPr>
      </w:pPr>
      <w:r w:rsidRPr="00CF46CA">
        <w:rPr>
          <w:sz w:val="20"/>
          <w:szCs w:val="20"/>
        </w:rPr>
        <w:t xml:space="preserve">    </w:t>
      </w:r>
    </w:p>
    <w:p w14:paraId="051CC8B2" w14:textId="77777777" w:rsidR="00CF46CA" w:rsidRPr="00CF46CA" w:rsidRDefault="00CF46CA" w:rsidP="00CF46CA">
      <w:pPr>
        <w:spacing w:line="10" w:lineRule="atLeast"/>
        <w:rPr>
          <w:sz w:val="20"/>
          <w:szCs w:val="20"/>
        </w:rPr>
      </w:pPr>
      <w:r w:rsidRPr="00CF46CA">
        <w:rPr>
          <w:sz w:val="20"/>
          <w:szCs w:val="20"/>
        </w:rPr>
        <w:t xml:space="preserve">    * .gitignore: Add gnulib-tests</w:t>
      </w:r>
    </w:p>
    <w:p w14:paraId="3C4C13D4" w14:textId="77777777" w:rsidR="00CF46CA" w:rsidRPr="00CF46CA" w:rsidRDefault="00CF46CA" w:rsidP="00CF46CA">
      <w:pPr>
        <w:spacing w:line="10" w:lineRule="atLeast"/>
        <w:rPr>
          <w:sz w:val="20"/>
          <w:szCs w:val="20"/>
        </w:rPr>
      </w:pPr>
    </w:p>
    <w:p w14:paraId="4DA18A93" w14:textId="77777777" w:rsidR="00CF46CA" w:rsidRPr="00CF46CA" w:rsidRDefault="00CF46CA" w:rsidP="00CF46CA">
      <w:pPr>
        <w:spacing w:line="10" w:lineRule="atLeast"/>
        <w:rPr>
          <w:sz w:val="20"/>
          <w:szCs w:val="20"/>
        </w:rPr>
      </w:pPr>
      <w:r w:rsidRPr="00CF46CA">
        <w:rPr>
          <w:sz w:val="20"/>
          <w:szCs w:val="20"/>
        </w:rPr>
        <w:t>commit 8fbbf26925a6e2183be8211fb82a6eb518229a38</w:t>
      </w:r>
    </w:p>
    <w:p w14:paraId="494E0C15" w14:textId="77777777" w:rsidR="00CF46CA" w:rsidRPr="00CF46CA" w:rsidRDefault="00CF46CA" w:rsidP="00CF46CA">
      <w:pPr>
        <w:spacing w:line="10" w:lineRule="atLeast"/>
        <w:rPr>
          <w:sz w:val="20"/>
          <w:szCs w:val="20"/>
        </w:rPr>
      </w:pPr>
      <w:r w:rsidRPr="00CF46CA">
        <w:rPr>
          <w:sz w:val="20"/>
          <w:szCs w:val="20"/>
        </w:rPr>
        <w:t>Author: Eric Blake &lt;ebb9@byu.net&gt;</w:t>
      </w:r>
    </w:p>
    <w:p w14:paraId="523263EF" w14:textId="77777777" w:rsidR="00CF46CA" w:rsidRPr="00CF46CA" w:rsidRDefault="00CF46CA" w:rsidP="00CF46CA">
      <w:pPr>
        <w:spacing w:line="10" w:lineRule="atLeast"/>
        <w:rPr>
          <w:sz w:val="20"/>
          <w:szCs w:val="20"/>
        </w:rPr>
      </w:pPr>
      <w:r w:rsidRPr="00CF46CA">
        <w:rPr>
          <w:sz w:val="20"/>
          <w:szCs w:val="20"/>
        </w:rPr>
        <w:t>Date:   Thu Nov 12 08:17:56 2009 -0700</w:t>
      </w:r>
    </w:p>
    <w:p w14:paraId="7230ADA6" w14:textId="77777777" w:rsidR="00CF46CA" w:rsidRPr="00CF46CA" w:rsidRDefault="00CF46CA" w:rsidP="00CF46CA">
      <w:pPr>
        <w:spacing w:line="10" w:lineRule="atLeast"/>
        <w:rPr>
          <w:sz w:val="20"/>
          <w:szCs w:val="20"/>
        </w:rPr>
      </w:pPr>
    </w:p>
    <w:p w14:paraId="5082B3BD" w14:textId="77777777" w:rsidR="00CF46CA" w:rsidRPr="00CF46CA" w:rsidRDefault="00CF46CA" w:rsidP="00CF46CA">
      <w:pPr>
        <w:spacing w:line="10" w:lineRule="atLeast"/>
        <w:rPr>
          <w:sz w:val="20"/>
          <w:szCs w:val="20"/>
        </w:rPr>
      </w:pPr>
      <w:r w:rsidRPr="00CF46CA">
        <w:rPr>
          <w:sz w:val="20"/>
          <w:szCs w:val="20"/>
        </w:rPr>
        <w:t xml:space="preserve">    build: avoid link failure when libsigsegv is used</w:t>
      </w:r>
    </w:p>
    <w:p w14:paraId="41362C02" w14:textId="77777777" w:rsidR="00CF46CA" w:rsidRPr="00CF46CA" w:rsidRDefault="00CF46CA" w:rsidP="00CF46CA">
      <w:pPr>
        <w:spacing w:line="10" w:lineRule="atLeast"/>
        <w:rPr>
          <w:sz w:val="20"/>
          <w:szCs w:val="20"/>
        </w:rPr>
      </w:pPr>
      <w:r w:rsidRPr="00CF46CA">
        <w:rPr>
          <w:sz w:val="20"/>
          <w:szCs w:val="20"/>
        </w:rPr>
        <w:t xml:space="preserve">    </w:t>
      </w:r>
    </w:p>
    <w:p w14:paraId="5643141A" w14:textId="77777777" w:rsidR="00CF46CA" w:rsidRPr="00CF46CA" w:rsidRDefault="00CF46CA" w:rsidP="00CF46CA">
      <w:pPr>
        <w:spacing w:line="10" w:lineRule="atLeast"/>
        <w:rPr>
          <w:sz w:val="20"/>
          <w:szCs w:val="20"/>
        </w:rPr>
      </w:pPr>
      <w:r w:rsidRPr="00CF46CA">
        <w:rPr>
          <w:sz w:val="20"/>
          <w:szCs w:val="20"/>
        </w:rPr>
        <w:t xml:space="preserve">    * src/Makefile.am (LDADD): Link against LIBSIGSEGV.</w:t>
      </w:r>
    </w:p>
    <w:p w14:paraId="66671F4E" w14:textId="77777777" w:rsidR="00CF46CA" w:rsidRPr="00CF46CA" w:rsidRDefault="00CF46CA" w:rsidP="00CF46CA">
      <w:pPr>
        <w:spacing w:line="10" w:lineRule="atLeast"/>
        <w:rPr>
          <w:sz w:val="20"/>
          <w:szCs w:val="20"/>
        </w:rPr>
      </w:pPr>
    </w:p>
    <w:p w14:paraId="1D28E8D3" w14:textId="77777777" w:rsidR="00CF46CA" w:rsidRPr="00CF46CA" w:rsidRDefault="00CF46CA" w:rsidP="00CF46CA">
      <w:pPr>
        <w:spacing w:line="10" w:lineRule="atLeast"/>
        <w:rPr>
          <w:sz w:val="20"/>
          <w:szCs w:val="20"/>
        </w:rPr>
      </w:pPr>
      <w:r w:rsidRPr="00CF46CA">
        <w:rPr>
          <w:sz w:val="20"/>
          <w:szCs w:val="20"/>
        </w:rPr>
        <w:t>commit 9b0a630024092f50d6c94d9d033c02dd5bdd6a5b</w:t>
      </w:r>
    </w:p>
    <w:p w14:paraId="4578B94C"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3697FDC" w14:textId="77777777" w:rsidR="00CF46CA" w:rsidRPr="00CF46CA" w:rsidRDefault="00CF46CA" w:rsidP="00CF46CA">
      <w:pPr>
        <w:spacing w:line="10" w:lineRule="atLeast"/>
        <w:rPr>
          <w:sz w:val="20"/>
          <w:szCs w:val="20"/>
        </w:rPr>
      </w:pPr>
      <w:r w:rsidRPr="00CF46CA">
        <w:rPr>
          <w:sz w:val="20"/>
          <w:szCs w:val="20"/>
        </w:rPr>
        <w:lastRenderedPageBreak/>
        <w:t>Date:   Mon Nov 16 09:01:57 2009 +0100</w:t>
      </w:r>
    </w:p>
    <w:p w14:paraId="415B004D" w14:textId="77777777" w:rsidR="00CF46CA" w:rsidRPr="00CF46CA" w:rsidRDefault="00CF46CA" w:rsidP="00CF46CA">
      <w:pPr>
        <w:spacing w:line="10" w:lineRule="atLeast"/>
        <w:rPr>
          <w:sz w:val="20"/>
          <w:szCs w:val="20"/>
        </w:rPr>
      </w:pPr>
    </w:p>
    <w:p w14:paraId="5B275A98" w14:textId="77777777" w:rsidR="00CF46CA" w:rsidRPr="00CF46CA" w:rsidRDefault="00CF46CA" w:rsidP="00CF46CA">
      <w:pPr>
        <w:spacing w:line="10" w:lineRule="atLeast"/>
        <w:rPr>
          <w:sz w:val="20"/>
          <w:szCs w:val="20"/>
        </w:rPr>
      </w:pPr>
      <w:r w:rsidRPr="00CF46CA">
        <w:rPr>
          <w:sz w:val="20"/>
          <w:szCs w:val="20"/>
        </w:rPr>
        <w:t xml:space="preserve">    maint: define/use PROGRAM_NAME and AUTHORS; use propername module</w:t>
      </w:r>
    </w:p>
    <w:p w14:paraId="0FCB6425" w14:textId="77777777" w:rsidR="00CF46CA" w:rsidRPr="00CF46CA" w:rsidRDefault="00CF46CA" w:rsidP="00CF46CA">
      <w:pPr>
        <w:spacing w:line="10" w:lineRule="atLeast"/>
        <w:rPr>
          <w:sz w:val="20"/>
          <w:szCs w:val="20"/>
        </w:rPr>
      </w:pPr>
      <w:r w:rsidRPr="00CF46CA">
        <w:rPr>
          <w:sz w:val="20"/>
          <w:szCs w:val="20"/>
        </w:rPr>
        <w:t xml:space="preserve">    </w:t>
      </w:r>
    </w:p>
    <w:p w14:paraId="08CD9AA3" w14:textId="77777777" w:rsidR="00CF46CA" w:rsidRPr="00CF46CA" w:rsidRDefault="00CF46CA" w:rsidP="00CF46CA">
      <w:pPr>
        <w:spacing w:line="10" w:lineRule="atLeast"/>
        <w:rPr>
          <w:sz w:val="20"/>
          <w:szCs w:val="20"/>
        </w:rPr>
      </w:pPr>
      <w:r w:rsidRPr="00CF46CA">
        <w:rPr>
          <w:sz w:val="20"/>
          <w:szCs w:val="20"/>
        </w:rPr>
        <w:t xml:space="preserve">    * bootstrap.conf (gnulib_modules): Add propername.</w:t>
      </w:r>
    </w:p>
    <w:p w14:paraId="52B225B9" w14:textId="77777777" w:rsidR="00CF46CA" w:rsidRPr="00CF46CA" w:rsidRDefault="00CF46CA" w:rsidP="00CF46CA">
      <w:pPr>
        <w:spacing w:line="10" w:lineRule="atLeast"/>
        <w:rPr>
          <w:sz w:val="20"/>
          <w:szCs w:val="20"/>
        </w:rPr>
      </w:pPr>
      <w:r w:rsidRPr="00CF46CA">
        <w:rPr>
          <w:sz w:val="20"/>
          <w:szCs w:val="20"/>
        </w:rPr>
        <w:t xml:space="preserve">    * src/cmp.c (PROGRAM_NAME, AUTHORS): Define.</w:t>
      </w:r>
    </w:p>
    <w:p w14:paraId="175E0120" w14:textId="77777777" w:rsidR="00CF46CA" w:rsidRPr="00CF46CA" w:rsidRDefault="00CF46CA" w:rsidP="00CF46CA">
      <w:pPr>
        <w:spacing w:line="10" w:lineRule="atLeast"/>
        <w:rPr>
          <w:sz w:val="20"/>
          <w:szCs w:val="20"/>
        </w:rPr>
      </w:pPr>
      <w:r w:rsidRPr="00CF46CA">
        <w:rPr>
          <w:sz w:val="20"/>
          <w:szCs w:val="20"/>
        </w:rPr>
        <w:t xml:space="preserve">    (main): Use them in use of version_etc.</w:t>
      </w:r>
    </w:p>
    <w:p w14:paraId="0C5DF714" w14:textId="77777777" w:rsidR="00CF46CA" w:rsidRPr="00CF46CA" w:rsidRDefault="00CF46CA" w:rsidP="00CF46CA">
      <w:pPr>
        <w:spacing w:line="10" w:lineRule="atLeast"/>
        <w:rPr>
          <w:sz w:val="20"/>
          <w:szCs w:val="20"/>
        </w:rPr>
      </w:pPr>
      <w:r w:rsidRPr="00CF46CA">
        <w:rPr>
          <w:sz w:val="20"/>
          <w:szCs w:val="20"/>
        </w:rPr>
        <w:t xml:space="preserve">    * src/diff.c (PROGRAM_NAME, AUTHORS, main): Likewise.</w:t>
      </w:r>
    </w:p>
    <w:p w14:paraId="0BDC7490" w14:textId="77777777" w:rsidR="00CF46CA" w:rsidRPr="00CF46CA" w:rsidRDefault="00CF46CA" w:rsidP="00CF46CA">
      <w:pPr>
        <w:spacing w:line="10" w:lineRule="atLeast"/>
        <w:rPr>
          <w:sz w:val="20"/>
          <w:szCs w:val="20"/>
        </w:rPr>
      </w:pPr>
      <w:r w:rsidRPr="00CF46CA">
        <w:rPr>
          <w:sz w:val="20"/>
          <w:szCs w:val="20"/>
        </w:rPr>
        <w:t xml:space="preserve">    * src/diff3.c (PROGRAM_NAME, AUTHORS, main): Likewise.</w:t>
      </w:r>
    </w:p>
    <w:p w14:paraId="237077EE" w14:textId="77777777" w:rsidR="00CF46CA" w:rsidRPr="00CF46CA" w:rsidRDefault="00CF46CA" w:rsidP="00CF46CA">
      <w:pPr>
        <w:spacing w:line="10" w:lineRule="atLeast"/>
        <w:rPr>
          <w:sz w:val="20"/>
          <w:szCs w:val="20"/>
        </w:rPr>
      </w:pPr>
      <w:r w:rsidRPr="00CF46CA">
        <w:rPr>
          <w:sz w:val="20"/>
          <w:szCs w:val="20"/>
        </w:rPr>
        <w:t xml:space="preserve">    * src/sdiff.c (PROGRAM_NAME, AUTHORS, main): Likewise.</w:t>
      </w:r>
    </w:p>
    <w:p w14:paraId="2CB5A11B" w14:textId="77777777" w:rsidR="00CF46CA" w:rsidRPr="00CF46CA" w:rsidRDefault="00CF46CA" w:rsidP="00CF46CA">
      <w:pPr>
        <w:spacing w:line="10" w:lineRule="atLeast"/>
        <w:rPr>
          <w:sz w:val="20"/>
          <w:szCs w:val="20"/>
        </w:rPr>
      </w:pPr>
      <w:r w:rsidRPr="00CF46CA">
        <w:rPr>
          <w:sz w:val="20"/>
          <w:szCs w:val="20"/>
        </w:rPr>
        <w:t xml:space="preserve">    * src/system.h: Include "propername.h".</w:t>
      </w:r>
    </w:p>
    <w:p w14:paraId="4EF252C3" w14:textId="77777777" w:rsidR="00CF46CA" w:rsidRPr="00CF46CA" w:rsidRDefault="00CF46CA" w:rsidP="00CF46CA">
      <w:pPr>
        <w:spacing w:line="10" w:lineRule="atLeast"/>
        <w:rPr>
          <w:sz w:val="20"/>
          <w:szCs w:val="20"/>
        </w:rPr>
      </w:pPr>
    </w:p>
    <w:p w14:paraId="415DE765" w14:textId="77777777" w:rsidR="00CF46CA" w:rsidRPr="00CF46CA" w:rsidRDefault="00CF46CA" w:rsidP="00CF46CA">
      <w:pPr>
        <w:spacing w:line="10" w:lineRule="atLeast"/>
        <w:rPr>
          <w:sz w:val="20"/>
          <w:szCs w:val="20"/>
        </w:rPr>
      </w:pPr>
      <w:r w:rsidRPr="00CF46CA">
        <w:rPr>
          <w:sz w:val="20"/>
          <w:szCs w:val="20"/>
        </w:rPr>
        <w:t>commit b60091684ac415bcc6efaaedc42d31dedd378a75</w:t>
      </w:r>
    </w:p>
    <w:p w14:paraId="4A82DE64"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99A6DDC" w14:textId="77777777" w:rsidR="00CF46CA" w:rsidRPr="00CF46CA" w:rsidRDefault="00CF46CA" w:rsidP="00CF46CA">
      <w:pPr>
        <w:spacing w:line="10" w:lineRule="atLeast"/>
        <w:rPr>
          <w:sz w:val="20"/>
          <w:szCs w:val="20"/>
        </w:rPr>
      </w:pPr>
      <w:r w:rsidRPr="00CF46CA">
        <w:rPr>
          <w:sz w:val="20"/>
          <w:szCs w:val="20"/>
        </w:rPr>
        <w:t>Date:   Mon Nov 16 08:58:54 2009 +0100</w:t>
      </w:r>
    </w:p>
    <w:p w14:paraId="547547FE" w14:textId="77777777" w:rsidR="00CF46CA" w:rsidRPr="00CF46CA" w:rsidRDefault="00CF46CA" w:rsidP="00CF46CA">
      <w:pPr>
        <w:spacing w:line="10" w:lineRule="atLeast"/>
        <w:rPr>
          <w:sz w:val="20"/>
          <w:szCs w:val="20"/>
        </w:rPr>
      </w:pPr>
    </w:p>
    <w:p w14:paraId="3257C885" w14:textId="77777777" w:rsidR="00CF46CA" w:rsidRPr="00CF46CA" w:rsidRDefault="00CF46CA" w:rsidP="00CF46CA">
      <w:pPr>
        <w:spacing w:line="10" w:lineRule="atLeast"/>
        <w:rPr>
          <w:sz w:val="20"/>
          <w:szCs w:val="20"/>
        </w:rPr>
      </w:pPr>
      <w:r w:rsidRPr="00CF46CA">
        <w:rPr>
          <w:sz w:val="20"/>
          <w:szCs w:val="20"/>
        </w:rPr>
        <w:t xml:space="preserve">    maint: no longer define *_FILENO constants</w:t>
      </w:r>
    </w:p>
    <w:p w14:paraId="6CB469B6" w14:textId="77777777" w:rsidR="00CF46CA" w:rsidRPr="00CF46CA" w:rsidRDefault="00CF46CA" w:rsidP="00CF46CA">
      <w:pPr>
        <w:spacing w:line="10" w:lineRule="atLeast"/>
        <w:rPr>
          <w:sz w:val="20"/>
          <w:szCs w:val="20"/>
        </w:rPr>
      </w:pPr>
      <w:r w:rsidRPr="00CF46CA">
        <w:rPr>
          <w:sz w:val="20"/>
          <w:szCs w:val="20"/>
        </w:rPr>
        <w:t xml:space="preserve">    </w:t>
      </w:r>
    </w:p>
    <w:p w14:paraId="60484B53" w14:textId="77777777" w:rsidR="00CF46CA" w:rsidRPr="00CF46CA" w:rsidRDefault="00CF46CA" w:rsidP="00CF46CA">
      <w:pPr>
        <w:spacing w:line="10" w:lineRule="atLeast"/>
        <w:rPr>
          <w:sz w:val="20"/>
          <w:szCs w:val="20"/>
        </w:rPr>
      </w:pPr>
      <w:r w:rsidRPr="00CF46CA">
        <w:rPr>
          <w:sz w:val="20"/>
          <w:szCs w:val="20"/>
        </w:rPr>
        <w:t xml:space="preserve">    * src/system.h (STDIN_FILENO, STDOUT_FILENO, STDERR_FILENO):</w:t>
      </w:r>
    </w:p>
    <w:p w14:paraId="507E91AF" w14:textId="77777777" w:rsidR="00CF46CA" w:rsidRPr="00CF46CA" w:rsidRDefault="00CF46CA" w:rsidP="00CF46CA">
      <w:pPr>
        <w:spacing w:line="10" w:lineRule="atLeast"/>
        <w:rPr>
          <w:sz w:val="20"/>
          <w:szCs w:val="20"/>
        </w:rPr>
      </w:pPr>
      <w:r w:rsidRPr="00CF46CA">
        <w:rPr>
          <w:sz w:val="20"/>
          <w:szCs w:val="20"/>
        </w:rPr>
        <w:t xml:space="preserve">    Remove definitions.  Now guaranteed by gnulib.</w:t>
      </w:r>
    </w:p>
    <w:p w14:paraId="22A7BAF2" w14:textId="77777777" w:rsidR="00CF46CA" w:rsidRPr="00CF46CA" w:rsidRDefault="00CF46CA" w:rsidP="00CF46CA">
      <w:pPr>
        <w:spacing w:line="10" w:lineRule="atLeast"/>
        <w:rPr>
          <w:sz w:val="20"/>
          <w:szCs w:val="20"/>
        </w:rPr>
      </w:pPr>
    </w:p>
    <w:p w14:paraId="17BB9DA0" w14:textId="77777777" w:rsidR="00CF46CA" w:rsidRPr="00CF46CA" w:rsidRDefault="00CF46CA" w:rsidP="00CF46CA">
      <w:pPr>
        <w:spacing w:line="10" w:lineRule="atLeast"/>
        <w:rPr>
          <w:sz w:val="20"/>
          <w:szCs w:val="20"/>
        </w:rPr>
      </w:pPr>
      <w:r w:rsidRPr="00CF46CA">
        <w:rPr>
          <w:sz w:val="20"/>
          <w:szCs w:val="20"/>
        </w:rPr>
        <w:t>commit 3850429db6a8582ae5f1d43fb92dd29ee9af261e</w:t>
      </w:r>
    </w:p>
    <w:p w14:paraId="139AB01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061EEDF" w14:textId="77777777" w:rsidR="00CF46CA" w:rsidRPr="00CF46CA" w:rsidRDefault="00CF46CA" w:rsidP="00CF46CA">
      <w:pPr>
        <w:spacing w:line="10" w:lineRule="atLeast"/>
        <w:rPr>
          <w:sz w:val="20"/>
          <w:szCs w:val="20"/>
        </w:rPr>
      </w:pPr>
      <w:r w:rsidRPr="00CF46CA">
        <w:rPr>
          <w:sz w:val="20"/>
          <w:szCs w:val="20"/>
        </w:rPr>
        <w:t>Date:   Mon Nov 16 08:17:35 2009 +0100</w:t>
      </w:r>
    </w:p>
    <w:p w14:paraId="3815A14D" w14:textId="77777777" w:rsidR="00CF46CA" w:rsidRPr="00CF46CA" w:rsidRDefault="00CF46CA" w:rsidP="00CF46CA">
      <w:pPr>
        <w:spacing w:line="10" w:lineRule="atLeast"/>
        <w:rPr>
          <w:sz w:val="20"/>
          <w:szCs w:val="20"/>
        </w:rPr>
      </w:pPr>
    </w:p>
    <w:p w14:paraId="30D9DAF8" w14:textId="77777777" w:rsidR="00CF46CA" w:rsidRPr="00CF46CA" w:rsidRDefault="00CF46CA" w:rsidP="00CF46CA">
      <w:pPr>
        <w:spacing w:line="10" w:lineRule="atLeast"/>
        <w:rPr>
          <w:sz w:val="20"/>
          <w:szCs w:val="20"/>
        </w:rPr>
      </w:pPr>
      <w:r w:rsidRPr="00CF46CA">
        <w:rPr>
          <w:sz w:val="20"/>
          <w:szCs w:val="20"/>
        </w:rPr>
        <w:t xml:space="preserve">    maint: bug-diffutils@gnu.org is the new bug-reporting address</w:t>
      </w:r>
    </w:p>
    <w:p w14:paraId="30B22753" w14:textId="77777777" w:rsidR="00CF46CA" w:rsidRPr="00CF46CA" w:rsidRDefault="00CF46CA" w:rsidP="00CF46CA">
      <w:pPr>
        <w:spacing w:line="10" w:lineRule="atLeast"/>
        <w:rPr>
          <w:sz w:val="20"/>
          <w:szCs w:val="20"/>
        </w:rPr>
      </w:pPr>
      <w:r w:rsidRPr="00CF46CA">
        <w:rPr>
          <w:sz w:val="20"/>
          <w:szCs w:val="20"/>
        </w:rPr>
        <w:t xml:space="preserve">    </w:t>
      </w:r>
    </w:p>
    <w:p w14:paraId="3D9B5CB7" w14:textId="77777777" w:rsidR="00CF46CA" w:rsidRPr="00CF46CA" w:rsidRDefault="00CF46CA" w:rsidP="00CF46CA">
      <w:pPr>
        <w:spacing w:line="10" w:lineRule="atLeast"/>
        <w:rPr>
          <w:sz w:val="20"/>
          <w:szCs w:val="20"/>
        </w:rPr>
      </w:pPr>
      <w:r w:rsidRPr="00CF46CA">
        <w:rPr>
          <w:sz w:val="20"/>
          <w:szCs w:val="20"/>
        </w:rPr>
        <w:t xml:space="preserve">    * configure.ac (AC_INIT): Use bug-diffutils@..., not bug-gnu-utils</w:t>
      </w:r>
    </w:p>
    <w:p w14:paraId="0C40AFDA" w14:textId="77777777" w:rsidR="00CF46CA" w:rsidRPr="00CF46CA" w:rsidRDefault="00CF46CA" w:rsidP="00CF46CA">
      <w:pPr>
        <w:spacing w:line="10" w:lineRule="atLeast"/>
        <w:rPr>
          <w:sz w:val="20"/>
          <w:szCs w:val="20"/>
        </w:rPr>
      </w:pPr>
      <w:r w:rsidRPr="00CF46CA">
        <w:rPr>
          <w:sz w:val="20"/>
          <w:szCs w:val="20"/>
        </w:rPr>
        <w:t xml:space="preserve">    as the bug-reporting address.</w:t>
      </w:r>
    </w:p>
    <w:p w14:paraId="28A6E9BB" w14:textId="77777777" w:rsidR="00CF46CA" w:rsidRPr="00CF46CA" w:rsidRDefault="00CF46CA" w:rsidP="00CF46CA">
      <w:pPr>
        <w:spacing w:line="10" w:lineRule="atLeast"/>
        <w:rPr>
          <w:sz w:val="20"/>
          <w:szCs w:val="20"/>
        </w:rPr>
      </w:pPr>
      <w:r w:rsidRPr="00CF46CA">
        <w:rPr>
          <w:sz w:val="20"/>
          <w:szCs w:val="20"/>
        </w:rPr>
        <w:t xml:space="preserve">    * NEWS (Administrivia): Mention this.</w:t>
      </w:r>
    </w:p>
    <w:p w14:paraId="266172DE" w14:textId="77777777" w:rsidR="00CF46CA" w:rsidRPr="00CF46CA" w:rsidRDefault="00CF46CA" w:rsidP="00CF46CA">
      <w:pPr>
        <w:spacing w:line="10" w:lineRule="atLeast"/>
        <w:rPr>
          <w:sz w:val="20"/>
          <w:szCs w:val="20"/>
        </w:rPr>
      </w:pPr>
      <w:r w:rsidRPr="00CF46CA">
        <w:rPr>
          <w:sz w:val="20"/>
          <w:szCs w:val="20"/>
        </w:rPr>
        <w:t xml:space="preserve">    * src/cmp.c (usage): Remove hard-coded address.</w:t>
      </w:r>
    </w:p>
    <w:p w14:paraId="03807084" w14:textId="77777777" w:rsidR="00CF46CA" w:rsidRPr="00CF46CA" w:rsidRDefault="00CF46CA" w:rsidP="00CF46CA">
      <w:pPr>
        <w:spacing w:line="10" w:lineRule="atLeast"/>
        <w:rPr>
          <w:sz w:val="20"/>
          <w:szCs w:val="20"/>
        </w:rPr>
      </w:pPr>
      <w:r w:rsidRPr="00CF46CA">
        <w:rPr>
          <w:sz w:val="20"/>
          <w:szCs w:val="20"/>
        </w:rPr>
        <w:t xml:space="preserve">    Instead, use gnulib's emit_bug_reporting_address function.</w:t>
      </w:r>
    </w:p>
    <w:p w14:paraId="71691E77" w14:textId="77777777" w:rsidR="00CF46CA" w:rsidRPr="00CF46CA" w:rsidRDefault="00CF46CA" w:rsidP="00CF46CA">
      <w:pPr>
        <w:spacing w:line="10" w:lineRule="atLeast"/>
        <w:rPr>
          <w:sz w:val="20"/>
          <w:szCs w:val="20"/>
        </w:rPr>
      </w:pPr>
      <w:r w:rsidRPr="00CF46CA">
        <w:rPr>
          <w:sz w:val="20"/>
          <w:szCs w:val="20"/>
        </w:rPr>
        <w:t xml:space="preserve">    * src/diff.c (usage, option_help_msgid): Likewise.</w:t>
      </w:r>
    </w:p>
    <w:p w14:paraId="68C2A301" w14:textId="77777777" w:rsidR="00CF46CA" w:rsidRPr="00CF46CA" w:rsidRDefault="00CF46CA" w:rsidP="00CF46CA">
      <w:pPr>
        <w:spacing w:line="10" w:lineRule="atLeast"/>
        <w:rPr>
          <w:sz w:val="20"/>
          <w:szCs w:val="20"/>
        </w:rPr>
      </w:pPr>
      <w:r w:rsidRPr="00CF46CA">
        <w:rPr>
          <w:sz w:val="20"/>
          <w:szCs w:val="20"/>
        </w:rPr>
        <w:t xml:space="preserve">    * src/diff3.c (usage): Likewise.</w:t>
      </w:r>
    </w:p>
    <w:p w14:paraId="0DF44D3C" w14:textId="77777777" w:rsidR="00CF46CA" w:rsidRPr="00CF46CA" w:rsidRDefault="00CF46CA" w:rsidP="00CF46CA">
      <w:pPr>
        <w:spacing w:line="10" w:lineRule="atLeast"/>
        <w:rPr>
          <w:sz w:val="20"/>
          <w:szCs w:val="20"/>
        </w:rPr>
      </w:pPr>
      <w:r w:rsidRPr="00CF46CA">
        <w:rPr>
          <w:sz w:val="20"/>
          <w:szCs w:val="20"/>
        </w:rPr>
        <w:t xml:space="preserve">    * src/sdiff.c (usage): Likewise.</w:t>
      </w:r>
    </w:p>
    <w:p w14:paraId="7043B18A" w14:textId="77777777" w:rsidR="00CF46CA" w:rsidRPr="00CF46CA" w:rsidRDefault="00CF46CA" w:rsidP="00CF46CA">
      <w:pPr>
        <w:spacing w:line="10" w:lineRule="atLeast"/>
        <w:rPr>
          <w:sz w:val="20"/>
          <w:szCs w:val="20"/>
        </w:rPr>
      </w:pPr>
    </w:p>
    <w:p w14:paraId="6FFEE48E" w14:textId="77777777" w:rsidR="00CF46CA" w:rsidRPr="00CF46CA" w:rsidRDefault="00CF46CA" w:rsidP="00CF46CA">
      <w:pPr>
        <w:spacing w:line="10" w:lineRule="atLeast"/>
        <w:rPr>
          <w:sz w:val="20"/>
          <w:szCs w:val="20"/>
        </w:rPr>
      </w:pPr>
      <w:r w:rsidRPr="00CF46CA">
        <w:rPr>
          <w:sz w:val="20"/>
          <w:szCs w:val="20"/>
        </w:rPr>
        <w:t>commit 943b8a4383375c4eb197b4e984d5bca89790c5b0</w:t>
      </w:r>
    </w:p>
    <w:p w14:paraId="20930B4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4258295" w14:textId="77777777" w:rsidR="00CF46CA" w:rsidRPr="00CF46CA" w:rsidRDefault="00CF46CA" w:rsidP="00CF46CA">
      <w:pPr>
        <w:spacing w:line="10" w:lineRule="atLeast"/>
        <w:rPr>
          <w:sz w:val="20"/>
          <w:szCs w:val="20"/>
        </w:rPr>
      </w:pPr>
      <w:r w:rsidRPr="00CF46CA">
        <w:rPr>
          <w:sz w:val="20"/>
          <w:szCs w:val="20"/>
        </w:rPr>
        <w:t>Date:   Mon Nov 16 07:38:03 2009 +0100</w:t>
      </w:r>
    </w:p>
    <w:p w14:paraId="6E0F6066" w14:textId="77777777" w:rsidR="00CF46CA" w:rsidRPr="00CF46CA" w:rsidRDefault="00CF46CA" w:rsidP="00CF46CA">
      <w:pPr>
        <w:spacing w:line="10" w:lineRule="atLeast"/>
        <w:rPr>
          <w:sz w:val="20"/>
          <w:szCs w:val="20"/>
        </w:rPr>
      </w:pPr>
    </w:p>
    <w:p w14:paraId="5EF213D3" w14:textId="77777777" w:rsidR="00CF46CA" w:rsidRPr="00CF46CA" w:rsidRDefault="00CF46CA" w:rsidP="00CF46CA">
      <w:pPr>
        <w:spacing w:line="10" w:lineRule="atLeast"/>
        <w:rPr>
          <w:sz w:val="20"/>
          <w:szCs w:val="20"/>
        </w:rPr>
      </w:pPr>
      <w:r w:rsidRPr="00CF46CA">
        <w:rPr>
          <w:sz w:val="20"/>
          <w:szCs w:val="20"/>
        </w:rPr>
        <w:t xml:space="preserve">    sdiff, diff3: exec diff, not $(bindir)/diff</w:t>
      </w:r>
    </w:p>
    <w:p w14:paraId="07EF7FB7" w14:textId="77777777" w:rsidR="00CF46CA" w:rsidRPr="00CF46CA" w:rsidRDefault="00CF46CA" w:rsidP="00CF46CA">
      <w:pPr>
        <w:spacing w:line="10" w:lineRule="atLeast"/>
        <w:rPr>
          <w:sz w:val="20"/>
          <w:szCs w:val="20"/>
        </w:rPr>
      </w:pPr>
      <w:r w:rsidRPr="00CF46CA">
        <w:rPr>
          <w:sz w:val="20"/>
          <w:szCs w:val="20"/>
        </w:rPr>
        <w:t xml:space="preserve">    </w:t>
      </w:r>
    </w:p>
    <w:p w14:paraId="0A033ED7" w14:textId="77777777" w:rsidR="00CF46CA" w:rsidRPr="00CF46CA" w:rsidRDefault="00CF46CA" w:rsidP="00CF46CA">
      <w:pPr>
        <w:spacing w:line="10" w:lineRule="atLeast"/>
        <w:rPr>
          <w:sz w:val="20"/>
          <w:szCs w:val="20"/>
        </w:rPr>
      </w:pPr>
      <w:r w:rsidRPr="00CF46CA">
        <w:rPr>
          <w:sz w:val="20"/>
          <w:szCs w:val="20"/>
        </w:rPr>
        <w:t xml:space="preserve">    * src/Makefile.am (paths.h): Emit a definition of DEFAULT_DIFF_PROGRAM</w:t>
      </w:r>
    </w:p>
    <w:p w14:paraId="398E69CA" w14:textId="77777777" w:rsidR="00CF46CA" w:rsidRPr="00CF46CA" w:rsidRDefault="00CF46CA" w:rsidP="00CF46CA">
      <w:pPr>
        <w:spacing w:line="10" w:lineRule="atLeast"/>
        <w:rPr>
          <w:sz w:val="20"/>
          <w:szCs w:val="20"/>
        </w:rPr>
      </w:pPr>
      <w:r w:rsidRPr="00CF46CA">
        <w:rPr>
          <w:sz w:val="20"/>
          <w:szCs w:val="20"/>
        </w:rPr>
        <w:t xml:space="preserve">    that is simply "diff" (or whatever $(transform) would convert that to,</w:t>
      </w:r>
    </w:p>
    <w:p w14:paraId="277D4041" w14:textId="77777777" w:rsidR="00CF46CA" w:rsidRPr="00CF46CA" w:rsidRDefault="00CF46CA" w:rsidP="00CF46CA">
      <w:pPr>
        <w:spacing w:line="10" w:lineRule="atLeast"/>
        <w:rPr>
          <w:sz w:val="20"/>
          <w:szCs w:val="20"/>
        </w:rPr>
      </w:pPr>
      <w:r w:rsidRPr="00CF46CA">
        <w:rPr>
          <w:sz w:val="20"/>
          <w:szCs w:val="20"/>
        </w:rPr>
        <w:t xml:space="preserve">    e.g., "gdiff").  This makes it so that tests can work without first</w:t>
      </w:r>
    </w:p>
    <w:p w14:paraId="0B16B73D" w14:textId="77777777" w:rsidR="00CF46CA" w:rsidRPr="00CF46CA" w:rsidRDefault="00CF46CA" w:rsidP="00CF46CA">
      <w:pPr>
        <w:spacing w:line="10" w:lineRule="atLeast"/>
        <w:rPr>
          <w:sz w:val="20"/>
          <w:szCs w:val="20"/>
        </w:rPr>
      </w:pPr>
      <w:r w:rsidRPr="00CF46CA">
        <w:rPr>
          <w:sz w:val="20"/>
          <w:szCs w:val="20"/>
        </w:rPr>
        <w:t xml:space="preserve">    installing diff, and so that the binaries do not hard-code $(prefix).</w:t>
      </w:r>
    </w:p>
    <w:p w14:paraId="0180466D" w14:textId="77777777" w:rsidR="00CF46CA" w:rsidRPr="00CF46CA" w:rsidRDefault="00CF46CA" w:rsidP="00CF46CA">
      <w:pPr>
        <w:spacing w:line="10" w:lineRule="atLeast"/>
        <w:rPr>
          <w:sz w:val="20"/>
          <w:szCs w:val="20"/>
        </w:rPr>
      </w:pPr>
      <w:r w:rsidRPr="00CF46CA">
        <w:rPr>
          <w:sz w:val="20"/>
          <w:szCs w:val="20"/>
        </w:rPr>
        <w:t xml:space="preserve">    * NEWS (Changes in behavior): Mention this.</w:t>
      </w:r>
    </w:p>
    <w:p w14:paraId="311A7DF8" w14:textId="77777777" w:rsidR="00CF46CA" w:rsidRPr="00CF46CA" w:rsidRDefault="00CF46CA" w:rsidP="00CF46CA">
      <w:pPr>
        <w:spacing w:line="10" w:lineRule="atLeast"/>
        <w:rPr>
          <w:sz w:val="20"/>
          <w:szCs w:val="20"/>
        </w:rPr>
      </w:pPr>
    </w:p>
    <w:p w14:paraId="605F59AD" w14:textId="77777777" w:rsidR="00CF46CA" w:rsidRPr="00CF46CA" w:rsidRDefault="00CF46CA" w:rsidP="00CF46CA">
      <w:pPr>
        <w:spacing w:line="10" w:lineRule="atLeast"/>
        <w:rPr>
          <w:sz w:val="20"/>
          <w:szCs w:val="20"/>
        </w:rPr>
      </w:pPr>
      <w:r w:rsidRPr="00CF46CA">
        <w:rPr>
          <w:sz w:val="20"/>
          <w:szCs w:val="20"/>
        </w:rPr>
        <w:t>commit e454c1471aaf8b3e6bead2313838aefebfe97bca</w:t>
      </w:r>
    </w:p>
    <w:p w14:paraId="45002B3C"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28775D0" w14:textId="77777777" w:rsidR="00CF46CA" w:rsidRPr="00CF46CA" w:rsidRDefault="00CF46CA" w:rsidP="00CF46CA">
      <w:pPr>
        <w:spacing w:line="10" w:lineRule="atLeast"/>
        <w:rPr>
          <w:sz w:val="20"/>
          <w:szCs w:val="20"/>
        </w:rPr>
      </w:pPr>
      <w:r w:rsidRPr="00CF46CA">
        <w:rPr>
          <w:sz w:val="20"/>
          <w:szCs w:val="20"/>
        </w:rPr>
        <w:t>Date:   Sat Nov 14 10:31:41 2009 +0100</w:t>
      </w:r>
    </w:p>
    <w:p w14:paraId="11BF7E50" w14:textId="77777777" w:rsidR="00CF46CA" w:rsidRPr="00CF46CA" w:rsidRDefault="00CF46CA" w:rsidP="00CF46CA">
      <w:pPr>
        <w:spacing w:line="10" w:lineRule="atLeast"/>
        <w:rPr>
          <w:sz w:val="20"/>
          <w:szCs w:val="20"/>
        </w:rPr>
      </w:pPr>
    </w:p>
    <w:p w14:paraId="7A5D7D0E" w14:textId="77777777" w:rsidR="00CF46CA" w:rsidRPr="00CF46CA" w:rsidRDefault="00CF46CA" w:rsidP="00CF46CA">
      <w:pPr>
        <w:spacing w:line="10" w:lineRule="atLeast"/>
        <w:rPr>
          <w:sz w:val="20"/>
          <w:szCs w:val="20"/>
        </w:rPr>
      </w:pPr>
      <w:r w:rsidRPr="00CF46CA">
        <w:rPr>
          <w:sz w:val="20"/>
          <w:szCs w:val="20"/>
        </w:rPr>
        <w:lastRenderedPageBreak/>
        <w:t xml:space="preserve">    tests: add the first script; hook up gnulib-tests</w:t>
      </w:r>
    </w:p>
    <w:p w14:paraId="6F93728D" w14:textId="77777777" w:rsidR="00CF46CA" w:rsidRPr="00CF46CA" w:rsidRDefault="00CF46CA" w:rsidP="00CF46CA">
      <w:pPr>
        <w:spacing w:line="10" w:lineRule="atLeast"/>
        <w:rPr>
          <w:sz w:val="20"/>
          <w:szCs w:val="20"/>
        </w:rPr>
      </w:pPr>
      <w:r w:rsidRPr="00CF46CA">
        <w:rPr>
          <w:sz w:val="20"/>
          <w:szCs w:val="20"/>
        </w:rPr>
        <w:t xml:space="preserve">    </w:t>
      </w:r>
    </w:p>
    <w:p w14:paraId="069E7DCB" w14:textId="77777777" w:rsidR="00CF46CA" w:rsidRPr="00CF46CA" w:rsidRDefault="00CF46CA" w:rsidP="00CF46CA">
      <w:pPr>
        <w:spacing w:line="10" w:lineRule="atLeast"/>
        <w:rPr>
          <w:sz w:val="20"/>
          <w:szCs w:val="20"/>
        </w:rPr>
      </w:pPr>
      <w:r w:rsidRPr="00CF46CA">
        <w:rPr>
          <w:sz w:val="20"/>
          <w:szCs w:val="20"/>
        </w:rPr>
        <w:t xml:space="preserve">    * configure.ac (AC_CONFIG_FILES): Add tests/Makefile and</w:t>
      </w:r>
    </w:p>
    <w:p w14:paraId="094C7DE3" w14:textId="77777777" w:rsidR="00CF46CA" w:rsidRPr="00CF46CA" w:rsidRDefault="00CF46CA" w:rsidP="00CF46CA">
      <w:pPr>
        <w:spacing w:line="10" w:lineRule="atLeast"/>
        <w:rPr>
          <w:sz w:val="20"/>
          <w:szCs w:val="20"/>
        </w:rPr>
      </w:pPr>
      <w:r w:rsidRPr="00CF46CA">
        <w:rPr>
          <w:sz w:val="20"/>
          <w:szCs w:val="20"/>
        </w:rPr>
        <w:t xml:space="preserve">    gnulib-tests/Makefile.</w:t>
      </w:r>
    </w:p>
    <w:p w14:paraId="5686163A" w14:textId="77777777" w:rsidR="00CF46CA" w:rsidRPr="00CF46CA" w:rsidRDefault="00CF46CA" w:rsidP="00CF46CA">
      <w:pPr>
        <w:spacing w:line="10" w:lineRule="atLeast"/>
        <w:rPr>
          <w:sz w:val="20"/>
          <w:szCs w:val="20"/>
        </w:rPr>
      </w:pPr>
      <w:r w:rsidRPr="00CF46CA">
        <w:rPr>
          <w:sz w:val="20"/>
          <w:szCs w:val="20"/>
        </w:rPr>
        <w:t xml:space="preserve">    * tests/help-version: New file, from coreutils.</w:t>
      </w:r>
    </w:p>
    <w:p w14:paraId="710F81B7" w14:textId="77777777" w:rsidR="00CF46CA" w:rsidRPr="00CF46CA" w:rsidRDefault="00CF46CA" w:rsidP="00CF46CA">
      <w:pPr>
        <w:spacing w:line="10" w:lineRule="atLeast"/>
        <w:rPr>
          <w:sz w:val="20"/>
          <w:szCs w:val="20"/>
        </w:rPr>
      </w:pPr>
      <w:r w:rsidRPr="00CF46CA">
        <w:rPr>
          <w:sz w:val="20"/>
          <w:szCs w:val="20"/>
        </w:rPr>
        <w:t xml:space="preserve">    * tests/test-lib.sh: Likewise.</w:t>
      </w:r>
    </w:p>
    <w:p w14:paraId="7AF030BA" w14:textId="77777777" w:rsidR="00CF46CA" w:rsidRPr="00CF46CA" w:rsidRDefault="00CF46CA" w:rsidP="00CF46CA">
      <w:pPr>
        <w:spacing w:line="10" w:lineRule="atLeast"/>
        <w:rPr>
          <w:sz w:val="20"/>
          <w:szCs w:val="20"/>
        </w:rPr>
      </w:pPr>
      <w:r w:rsidRPr="00CF46CA">
        <w:rPr>
          <w:sz w:val="20"/>
          <w:szCs w:val="20"/>
        </w:rPr>
        <w:t xml:space="preserve">    * tests/Makefile.am: New file, from gzip.</w:t>
      </w:r>
    </w:p>
    <w:p w14:paraId="6B8A5B76" w14:textId="77777777" w:rsidR="00CF46CA" w:rsidRPr="00CF46CA" w:rsidRDefault="00CF46CA" w:rsidP="00CF46CA">
      <w:pPr>
        <w:spacing w:line="10" w:lineRule="atLeast"/>
        <w:rPr>
          <w:sz w:val="20"/>
          <w:szCs w:val="20"/>
        </w:rPr>
      </w:pPr>
      <w:r w:rsidRPr="00CF46CA">
        <w:rPr>
          <w:sz w:val="20"/>
          <w:szCs w:val="20"/>
        </w:rPr>
        <w:t xml:space="preserve">    * Makefile.am (SUBDIRS): Add tests and gnulib-tests.</w:t>
      </w:r>
    </w:p>
    <w:p w14:paraId="35E39C81" w14:textId="77777777" w:rsidR="00CF46CA" w:rsidRPr="00CF46CA" w:rsidRDefault="00CF46CA" w:rsidP="00CF46CA">
      <w:pPr>
        <w:spacing w:line="10" w:lineRule="atLeast"/>
        <w:rPr>
          <w:sz w:val="20"/>
          <w:szCs w:val="20"/>
        </w:rPr>
      </w:pPr>
      <w:r w:rsidRPr="00CF46CA">
        <w:rPr>
          <w:sz w:val="20"/>
          <w:szCs w:val="20"/>
        </w:rPr>
        <w:t xml:space="preserve">    * tests/t-local.sh: New, empty(for now) file.</w:t>
      </w:r>
    </w:p>
    <w:p w14:paraId="77F7C439" w14:textId="77777777" w:rsidR="00CF46CA" w:rsidRPr="00CF46CA" w:rsidRDefault="00CF46CA" w:rsidP="00CF46CA">
      <w:pPr>
        <w:spacing w:line="10" w:lineRule="atLeast"/>
        <w:rPr>
          <w:sz w:val="20"/>
          <w:szCs w:val="20"/>
        </w:rPr>
      </w:pPr>
    </w:p>
    <w:p w14:paraId="772FA3DB" w14:textId="77777777" w:rsidR="00CF46CA" w:rsidRPr="00CF46CA" w:rsidRDefault="00CF46CA" w:rsidP="00CF46CA">
      <w:pPr>
        <w:spacing w:line="10" w:lineRule="atLeast"/>
        <w:rPr>
          <w:sz w:val="20"/>
          <w:szCs w:val="20"/>
        </w:rPr>
      </w:pPr>
      <w:r w:rsidRPr="00CF46CA">
        <w:rPr>
          <w:sz w:val="20"/>
          <w:szCs w:val="20"/>
        </w:rPr>
        <w:t>commit 8465a94ddbb1308d0a406280d87dc432f2005e6a</w:t>
      </w:r>
    </w:p>
    <w:p w14:paraId="79AE112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5D4E41B" w14:textId="77777777" w:rsidR="00CF46CA" w:rsidRPr="00CF46CA" w:rsidRDefault="00CF46CA" w:rsidP="00CF46CA">
      <w:pPr>
        <w:spacing w:line="10" w:lineRule="atLeast"/>
        <w:rPr>
          <w:sz w:val="20"/>
          <w:szCs w:val="20"/>
        </w:rPr>
      </w:pPr>
      <w:r w:rsidRPr="00CF46CA">
        <w:rPr>
          <w:sz w:val="20"/>
          <w:szCs w:val="20"/>
        </w:rPr>
        <w:t>Date:   Fri Nov 13 18:01:24 2009 +0100</w:t>
      </w:r>
    </w:p>
    <w:p w14:paraId="733F98AD" w14:textId="77777777" w:rsidR="00CF46CA" w:rsidRPr="00CF46CA" w:rsidRDefault="00CF46CA" w:rsidP="00CF46CA">
      <w:pPr>
        <w:spacing w:line="10" w:lineRule="atLeast"/>
        <w:rPr>
          <w:sz w:val="20"/>
          <w:szCs w:val="20"/>
        </w:rPr>
      </w:pPr>
    </w:p>
    <w:p w14:paraId="69D11FE1" w14:textId="77777777" w:rsidR="00CF46CA" w:rsidRPr="00CF46CA" w:rsidRDefault="00CF46CA" w:rsidP="00CF46CA">
      <w:pPr>
        <w:spacing w:line="10" w:lineRule="atLeast"/>
        <w:rPr>
          <w:sz w:val="20"/>
          <w:szCs w:val="20"/>
        </w:rPr>
      </w:pPr>
      <w:r w:rsidRPr="00CF46CA">
        <w:rPr>
          <w:sz w:val="20"/>
          <w:szCs w:val="20"/>
        </w:rPr>
        <w:t xml:space="preserve">    build: require gettext-0.17</w:t>
      </w:r>
    </w:p>
    <w:p w14:paraId="16C0DE78" w14:textId="77777777" w:rsidR="00CF46CA" w:rsidRPr="00CF46CA" w:rsidRDefault="00CF46CA" w:rsidP="00CF46CA">
      <w:pPr>
        <w:spacing w:line="10" w:lineRule="atLeast"/>
        <w:rPr>
          <w:sz w:val="20"/>
          <w:szCs w:val="20"/>
        </w:rPr>
      </w:pPr>
      <w:r w:rsidRPr="00CF46CA">
        <w:rPr>
          <w:sz w:val="20"/>
          <w:szCs w:val="20"/>
        </w:rPr>
        <w:t xml:space="preserve">    </w:t>
      </w:r>
    </w:p>
    <w:p w14:paraId="0023725F" w14:textId="77777777" w:rsidR="00CF46CA" w:rsidRPr="00CF46CA" w:rsidRDefault="00CF46CA" w:rsidP="00CF46CA">
      <w:pPr>
        <w:spacing w:line="10" w:lineRule="atLeast"/>
        <w:rPr>
          <w:sz w:val="20"/>
          <w:szCs w:val="20"/>
        </w:rPr>
      </w:pPr>
      <w:r w:rsidRPr="00CF46CA">
        <w:rPr>
          <w:sz w:val="20"/>
          <w:szCs w:val="20"/>
        </w:rPr>
        <w:t xml:space="preserve">    * configure.ac: Require gettext-0.17; it was released two years ago.</w:t>
      </w:r>
    </w:p>
    <w:p w14:paraId="6AE752A4" w14:textId="77777777" w:rsidR="00CF46CA" w:rsidRPr="00CF46CA" w:rsidRDefault="00CF46CA" w:rsidP="00CF46CA">
      <w:pPr>
        <w:spacing w:line="10" w:lineRule="atLeast"/>
        <w:rPr>
          <w:sz w:val="20"/>
          <w:szCs w:val="20"/>
        </w:rPr>
      </w:pPr>
    </w:p>
    <w:p w14:paraId="475A5D42" w14:textId="77777777" w:rsidR="00CF46CA" w:rsidRPr="00CF46CA" w:rsidRDefault="00CF46CA" w:rsidP="00CF46CA">
      <w:pPr>
        <w:spacing w:line="10" w:lineRule="atLeast"/>
        <w:rPr>
          <w:sz w:val="20"/>
          <w:szCs w:val="20"/>
        </w:rPr>
      </w:pPr>
      <w:r w:rsidRPr="00CF46CA">
        <w:rPr>
          <w:sz w:val="20"/>
          <w:szCs w:val="20"/>
        </w:rPr>
        <w:t>commit 0fb1003a455d9955c683e8f08eec80880c51c1db</w:t>
      </w:r>
    </w:p>
    <w:p w14:paraId="70B8829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177D8D6" w14:textId="77777777" w:rsidR="00CF46CA" w:rsidRPr="00CF46CA" w:rsidRDefault="00CF46CA" w:rsidP="00CF46CA">
      <w:pPr>
        <w:spacing w:line="10" w:lineRule="atLeast"/>
        <w:rPr>
          <w:sz w:val="20"/>
          <w:szCs w:val="20"/>
        </w:rPr>
      </w:pPr>
      <w:r w:rsidRPr="00CF46CA">
        <w:rPr>
          <w:sz w:val="20"/>
          <w:szCs w:val="20"/>
        </w:rPr>
        <w:t>Date:   Fri Nov 13 18:00:44 2009 +0100</w:t>
      </w:r>
    </w:p>
    <w:p w14:paraId="1DC68A3F" w14:textId="77777777" w:rsidR="00CF46CA" w:rsidRPr="00CF46CA" w:rsidRDefault="00CF46CA" w:rsidP="00CF46CA">
      <w:pPr>
        <w:spacing w:line="10" w:lineRule="atLeast"/>
        <w:rPr>
          <w:sz w:val="20"/>
          <w:szCs w:val="20"/>
        </w:rPr>
      </w:pPr>
    </w:p>
    <w:p w14:paraId="64B25A24" w14:textId="77777777" w:rsidR="00CF46CA" w:rsidRPr="00CF46CA" w:rsidRDefault="00CF46CA" w:rsidP="00CF46CA">
      <w:pPr>
        <w:spacing w:line="10" w:lineRule="atLeast"/>
        <w:rPr>
          <w:sz w:val="20"/>
          <w:szCs w:val="20"/>
        </w:rPr>
      </w:pPr>
      <w:r w:rsidRPr="00CF46CA">
        <w:rPr>
          <w:sz w:val="20"/>
          <w:szCs w:val="20"/>
        </w:rPr>
        <w:t xml:space="preserve">    build: correct gettext configure-time support</w:t>
      </w:r>
    </w:p>
    <w:p w14:paraId="29390D51" w14:textId="77777777" w:rsidR="00CF46CA" w:rsidRPr="00CF46CA" w:rsidRDefault="00CF46CA" w:rsidP="00CF46CA">
      <w:pPr>
        <w:spacing w:line="10" w:lineRule="atLeast"/>
        <w:rPr>
          <w:sz w:val="20"/>
          <w:szCs w:val="20"/>
        </w:rPr>
      </w:pPr>
      <w:r w:rsidRPr="00CF46CA">
        <w:rPr>
          <w:sz w:val="20"/>
          <w:szCs w:val="20"/>
        </w:rPr>
        <w:t xml:space="preserve">    </w:t>
      </w:r>
    </w:p>
    <w:p w14:paraId="0CC0A808" w14:textId="77777777" w:rsidR="00CF46CA" w:rsidRPr="00CF46CA" w:rsidRDefault="00CF46CA" w:rsidP="00CF46CA">
      <w:pPr>
        <w:spacing w:line="10" w:lineRule="atLeast"/>
        <w:rPr>
          <w:sz w:val="20"/>
          <w:szCs w:val="20"/>
        </w:rPr>
      </w:pPr>
      <w:r w:rsidRPr="00CF46CA">
        <w:rPr>
          <w:sz w:val="20"/>
          <w:szCs w:val="20"/>
        </w:rPr>
        <w:t xml:space="preserve">    * configure.ac: Use AM_GNU_GETTEXT([external], [need-ngettext]),</w:t>
      </w:r>
    </w:p>
    <w:p w14:paraId="55FAF8F2" w14:textId="77777777" w:rsidR="00CF46CA" w:rsidRPr="00CF46CA" w:rsidRDefault="00CF46CA" w:rsidP="00CF46CA">
      <w:pPr>
        <w:spacing w:line="10" w:lineRule="atLeast"/>
        <w:rPr>
          <w:sz w:val="20"/>
          <w:szCs w:val="20"/>
        </w:rPr>
      </w:pPr>
      <w:r w:rsidRPr="00CF46CA">
        <w:rPr>
          <w:sz w:val="20"/>
          <w:szCs w:val="20"/>
        </w:rPr>
        <w:t xml:space="preserve">    rather than AM_GNU_GETTEXT([external], [need-formatstring-macros]).</w:t>
      </w:r>
    </w:p>
    <w:p w14:paraId="182D450B" w14:textId="77777777" w:rsidR="00CF46CA" w:rsidRPr="00CF46CA" w:rsidRDefault="00CF46CA" w:rsidP="00CF46CA">
      <w:pPr>
        <w:spacing w:line="10" w:lineRule="atLeast"/>
        <w:rPr>
          <w:sz w:val="20"/>
          <w:szCs w:val="20"/>
        </w:rPr>
      </w:pPr>
      <w:r w:rsidRPr="00CF46CA">
        <w:rPr>
          <w:sz w:val="20"/>
          <w:szCs w:val="20"/>
        </w:rPr>
        <w:t xml:space="preserve">    Reported by Martin Jacobs in</w:t>
      </w:r>
    </w:p>
    <w:p w14:paraId="1BBE6468" w14:textId="77777777" w:rsidR="00CF46CA" w:rsidRPr="00CF46CA" w:rsidRDefault="00CF46CA" w:rsidP="00CF46CA">
      <w:pPr>
        <w:spacing w:line="10" w:lineRule="atLeast"/>
        <w:rPr>
          <w:sz w:val="20"/>
          <w:szCs w:val="20"/>
        </w:rPr>
      </w:pPr>
      <w:r w:rsidRPr="00CF46CA">
        <w:rPr>
          <w:sz w:val="20"/>
          <w:szCs w:val="20"/>
        </w:rPr>
        <w:t xml:space="preserve">    http://thread.gmane.org/gmane.comp.parsers.bison.bugs/3181</w:t>
      </w:r>
    </w:p>
    <w:p w14:paraId="721EA01A" w14:textId="77777777" w:rsidR="00CF46CA" w:rsidRPr="00CF46CA" w:rsidRDefault="00CF46CA" w:rsidP="00CF46CA">
      <w:pPr>
        <w:spacing w:line="10" w:lineRule="atLeast"/>
        <w:rPr>
          <w:sz w:val="20"/>
          <w:szCs w:val="20"/>
        </w:rPr>
      </w:pPr>
    </w:p>
    <w:p w14:paraId="1BF0F9BD" w14:textId="77777777" w:rsidR="00CF46CA" w:rsidRPr="00CF46CA" w:rsidRDefault="00CF46CA" w:rsidP="00CF46CA">
      <w:pPr>
        <w:spacing w:line="10" w:lineRule="atLeast"/>
        <w:rPr>
          <w:sz w:val="20"/>
          <w:szCs w:val="20"/>
        </w:rPr>
      </w:pPr>
      <w:r w:rsidRPr="00CF46CA">
        <w:rPr>
          <w:sz w:val="20"/>
          <w:szCs w:val="20"/>
        </w:rPr>
        <w:t>commit 8c265a45e54a77003ce754fac893eaf292f7cd6d</w:t>
      </w:r>
    </w:p>
    <w:p w14:paraId="06A9778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E5BC599" w14:textId="77777777" w:rsidR="00CF46CA" w:rsidRPr="00CF46CA" w:rsidRDefault="00CF46CA" w:rsidP="00CF46CA">
      <w:pPr>
        <w:spacing w:line="10" w:lineRule="atLeast"/>
        <w:rPr>
          <w:sz w:val="20"/>
          <w:szCs w:val="20"/>
        </w:rPr>
      </w:pPr>
      <w:r w:rsidRPr="00CF46CA">
        <w:rPr>
          <w:sz w:val="20"/>
          <w:szCs w:val="20"/>
        </w:rPr>
        <w:t>Date:   Thu Nov 12 09:38:34 2009 +0100</w:t>
      </w:r>
    </w:p>
    <w:p w14:paraId="11B8379B" w14:textId="77777777" w:rsidR="00CF46CA" w:rsidRPr="00CF46CA" w:rsidRDefault="00CF46CA" w:rsidP="00CF46CA">
      <w:pPr>
        <w:spacing w:line="10" w:lineRule="atLeast"/>
        <w:rPr>
          <w:sz w:val="20"/>
          <w:szCs w:val="20"/>
        </w:rPr>
      </w:pPr>
    </w:p>
    <w:p w14:paraId="6339F18D" w14:textId="77777777" w:rsidR="00CF46CA" w:rsidRPr="00CF46CA" w:rsidRDefault="00CF46CA" w:rsidP="00CF46CA">
      <w:pPr>
        <w:spacing w:line="10" w:lineRule="atLeast"/>
        <w:rPr>
          <w:sz w:val="20"/>
          <w:szCs w:val="20"/>
        </w:rPr>
      </w:pPr>
      <w:r w:rsidRPr="00CF46CA">
        <w:rPr>
          <w:sz w:val="20"/>
          <w:szCs w:val="20"/>
        </w:rPr>
        <w:t xml:space="preserve">    build: generalize autoheader check</w:t>
      </w:r>
    </w:p>
    <w:p w14:paraId="40F4898F" w14:textId="77777777" w:rsidR="00CF46CA" w:rsidRPr="00CF46CA" w:rsidRDefault="00CF46CA" w:rsidP="00CF46CA">
      <w:pPr>
        <w:spacing w:line="10" w:lineRule="atLeast"/>
        <w:rPr>
          <w:sz w:val="20"/>
          <w:szCs w:val="20"/>
        </w:rPr>
      </w:pPr>
      <w:r w:rsidRPr="00CF46CA">
        <w:rPr>
          <w:sz w:val="20"/>
          <w:szCs w:val="20"/>
        </w:rPr>
        <w:t xml:space="preserve">    </w:t>
      </w:r>
    </w:p>
    <w:p w14:paraId="004E1CE7" w14:textId="77777777" w:rsidR="00CF46CA" w:rsidRPr="00CF46CA" w:rsidRDefault="00CF46CA" w:rsidP="00CF46CA">
      <w:pPr>
        <w:spacing w:line="10" w:lineRule="atLeast"/>
        <w:rPr>
          <w:sz w:val="20"/>
          <w:szCs w:val="20"/>
        </w:rPr>
      </w:pPr>
      <w:r w:rsidRPr="00CF46CA">
        <w:rPr>
          <w:sz w:val="20"/>
          <w:szCs w:val="20"/>
        </w:rPr>
        <w:t xml:space="preserve">    * bootstrap: Look for AC_CONFIG_HEADER as well as AC_CONFIG_HEADERS.</w:t>
      </w:r>
    </w:p>
    <w:p w14:paraId="4FB77740" w14:textId="77777777" w:rsidR="00CF46CA" w:rsidRPr="00CF46CA" w:rsidRDefault="00CF46CA" w:rsidP="00CF46CA">
      <w:pPr>
        <w:spacing w:line="10" w:lineRule="atLeast"/>
        <w:rPr>
          <w:sz w:val="20"/>
          <w:szCs w:val="20"/>
        </w:rPr>
      </w:pPr>
    </w:p>
    <w:p w14:paraId="4C66A7F8" w14:textId="77777777" w:rsidR="00CF46CA" w:rsidRPr="00CF46CA" w:rsidRDefault="00CF46CA" w:rsidP="00CF46CA">
      <w:pPr>
        <w:spacing w:line="10" w:lineRule="atLeast"/>
        <w:rPr>
          <w:sz w:val="20"/>
          <w:szCs w:val="20"/>
        </w:rPr>
      </w:pPr>
      <w:r w:rsidRPr="00CF46CA">
        <w:rPr>
          <w:sz w:val="20"/>
          <w:szCs w:val="20"/>
        </w:rPr>
        <w:t>commit 8ec1458ae90b7da54a0d2d476fc70456bf3e7816</w:t>
      </w:r>
    </w:p>
    <w:p w14:paraId="1946B58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8AECD1D" w14:textId="77777777" w:rsidR="00CF46CA" w:rsidRPr="00CF46CA" w:rsidRDefault="00CF46CA" w:rsidP="00CF46CA">
      <w:pPr>
        <w:spacing w:line="10" w:lineRule="atLeast"/>
        <w:rPr>
          <w:sz w:val="20"/>
          <w:szCs w:val="20"/>
        </w:rPr>
      </w:pPr>
      <w:r w:rsidRPr="00CF46CA">
        <w:rPr>
          <w:sz w:val="20"/>
          <w:szCs w:val="20"/>
        </w:rPr>
        <w:t>Date:   Thu Nov 12 08:21:18 2009 +0100</w:t>
      </w:r>
    </w:p>
    <w:p w14:paraId="74FFBFE7" w14:textId="77777777" w:rsidR="00CF46CA" w:rsidRPr="00CF46CA" w:rsidRDefault="00CF46CA" w:rsidP="00CF46CA">
      <w:pPr>
        <w:spacing w:line="10" w:lineRule="atLeast"/>
        <w:rPr>
          <w:sz w:val="20"/>
          <w:szCs w:val="20"/>
        </w:rPr>
      </w:pPr>
    </w:p>
    <w:p w14:paraId="1271F01D" w14:textId="77777777" w:rsidR="00CF46CA" w:rsidRPr="00CF46CA" w:rsidRDefault="00CF46CA" w:rsidP="00CF46CA">
      <w:pPr>
        <w:spacing w:line="10" w:lineRule="atLeast"/>
        <w:rPr>
          <w:sz w:val="20"/>
          <w:szCs w:val="20"/>
        </w:rPr>
      </w:pPr>
      <w:r w:rsidRPr="00CF46CA">
        <w:rPr>
          <w:sz w:val="20"/>
          <w:szCs w:val="20"/>
        </w:rPr>
        <w:t xml:space="preserve">    maint: use a git submodule for gnulib</w:t>
      </w:r>
    </w:p>
    <w:p w14:paraId="3815514B" w14:textId="77777777" w:rsidR="00CF46CA" w:rsidRPr="00CF46CA" w:rsidRDefault="00CF46CA" w:rsidP="00CF46CA">
      <w:pPr>
        <w:spacing w:line="10" w:lineRule="atLeast"/>
        <w:rPr>
          <w:sz w:val="20"/>
          <w:szCs w:val="20"/>
        </w:rPr>
      </w:pPr>
      <w:r w:rsidRPr="00CF46CA">
        <w:rPr>
          <w:sz w:val="20"/>
          <w:szCs w:val="20"/>
        </w:rPr>
        <w:t xml:space="preserve">    </w:t>
      </w:r>
    </w:p>
    <w:p w14:paraId="24DC6C09" w14:textId="77777777" w:rsidR="00CF46CA" w:rsidRPr="00CF46CA" w:rsidRDefault="00CF46CA" w:rsidP="00CF46CA">
      <w:pPr>
        <w:spacing w:line="10" w:lineRule="atLeast"/>
        <w:rPr>
          <w:sz w:val="20"/>
          <w:szCs w:val="20"/>
        </w:rPr>
      </w:pPr>
      <w:r w:rsidRPr="00CF46CA">
        <w:rPr>
          <w:sz w:val="20"/>
          <w:szCs w:val="20"/>
        </w:rPr>
        <w:t xml:space="preserve">    * .gitmodules: New file, to track gnulib.</w:t>
      </w:r>
    </w:p>
    <w:p w14:paraId="37295B2E" w14:textId="77777777" w:rsidR="00CF46CA" w:rsidRPr="00CF46CA" w:rsidRDefault="00CF46CA" w:rsidP="00CF46CA">
      <w:pPr>
        <w:spacing w:line="10" w:lineRule="atLeast"/>
        <w:rPr>
          <w:sz w:val="20"/>
          <w:szCs w:val="20"/>
        </w:rPr>
      </w:pPr>
      <w:r w:rsidRPr="00CF46CA">
        <w:rPr>
          <w:sz w:val="20"/>
          <w:szCs w:val="20"/>
        </w:rPr>
        <w:t xml:space="preserve">    * gnulib: New file, created by running this:</w:t>
      </w:r>
    </w:p>
    <w:p w14:paraId="489BB93F" w14:textId="77777777" w:rsidR="00CF46CA" w:rsidRPr="00CF46CA" w:rsidRDefault="00CF46CA" w:rsidP="00CF46CA">
      <w:pPr>
        <w:spacing w:line="10" w:lineRule="atLeast"/>
        <w:rPr>
          <w:sz w:val="20"/>
          <w:szCs w:val="20"/>
        </w:rPr>
      </w:pPr>
      <w:r w:rsidRPr="00CF46CA">
        <w:rPr>
          <w:sz w:val="20"/>
          <w:szCs w:val="20"/>
        </w:rPr>
        <w:t xml:space="preserve">    git submodule add git://git.sv.gnu.org/gnulib.git gnulib</w:t>
      </w:r>
    </w:p>
    <w:p w14:paraId="191E6EF2" w14:textId="77777777" w:rsidR="00CF46CA" w:rsidRPr="00CF46CA" w:rsidRDefault="00CF46CA" w:rsidP="00CF46CA">
      <w:pPr>
        <w:spacing w:line="10" w:lineRule="atLeast"/>
        <w:rPr>
          <w:sz w:val="20"/>
          <w:szCs w:val="20"/>
        </w:rPr>
      </w:pPr>
    </w:p>
    <w:p w14:paraId="3F92F136" w14:textId="77777777" w:rsidR="00CF46CA" w:rsidRPr="00CF46CA" w:rsidRDefault="00CF46CA" w:rsidP="00CF46CA">
      <w:pPr>
        <w:spacing w:line="10" w:lineRule="atLeast"/>
        <w:rPr>
          <w:sz w:val="20"/>
          <w:szCs w:val="20"/>
        </w:rPr>
      </w:pPr>
      <w:r w:rsidRPr="00CF46CA">
        <w:rPr>
          <w:sz w:val="20"/>
          <w:szCs w:val="20"/>
        </w:rPr>
        <w:t>commit 8356d902509c4df69fd5dcdb4fe112cb3d57dc95</w:t>
      </w:r>
    </w:p>
    <w:p w14:paraId="033C806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316DCD0" w14:textId="77777777" w:rsidR="00CF46CA" w:rsidRPr="00CF46CA" w:rsidRDefault="00CF46CA" w:rsidP="00CF46CA">
      <w:pPr>
        <w:spacing w:line="10" w:lineRule="atLeast"/>
        <w:rPr>
          <w:sz w:val="20"/>
          <w:szCs w:val="20"/>
        </w:rPr>
      </w:pPr>
      <w:r w:rsidRPr="00CF46CA">
        <w:rPr>
          <w:sz w:val="20"/>
          <w:szCs w:val="20"/>
        </w:rPr>
        <w:t>Date:   Thu Nov 12 08:19:53 2009 +0100</w:t>
      </w:r>
    </w:p>
    <w:p w14:paraId="5F21F8E5" w14:textId="77777777" w:rsidR="00CF46CA" w:rsidRPr="00CF46CA" w:rsidRDefault="00CF46CA" w:rsidP="00CF46CA">
      <w:pPr>
        <w:spacing w:line="10" w:lineRule="atLeast"/>
        <w:rPr>
          <w:sz w:val="20"/>
          <w:szCs w:val="20"/>
        </w:rPr>
      </w:pPr>
    </w:p>
    <w:p w14:paraId="35565829" w14:textId="77777777" w:rsidR="00CF46CA" w:rsidRPr="00CF46CA" w:rsidRDefault="00CF46CA" w:rsidP="00CF46CA">
      <w:pPr>
        <w:spacing w:line="10" w:lineRule="atLeast"/>
        <w:rPr>
          <w:sz w:val="20"/>
          <w:szCs w:val="20"/>
        </w:rPr>
      </w:pPr>
      <w:r w:rsidRPr="00CF46CA">
        <w:rPr>
          <w:sz w:val="20"/>
          <w:szCs w:val="20"/>
        </w:rPr>
        <w:t xml:space="preserve">    maint: tell git what it can ignore</w:t>
      </w:r>
    </w:p>
    <w:p w14:paraId="4C80F71C" w14:textId="77777777" w:rsidR="00CF46CA" w:rsidRPr="00CF46CA" w:rsidRDefault="00CF46CA" w:rsidP="00CF46CA">
      <w:pPr>
        <w:spacing w:line="10" w:lineRule="atLeast"/>
        <w:rPr>
          <w:sz w:val="20"/>
          <w:szCs w:val="20"/>
        </w:rPr>
      </w:pPr>
      <w:r w:rsidRPr="00CF46CA">
        <w:rPr>
          <w:sz w:val="20"/>
          <w:szCs w:val="20"/>
        </w:rPr>
        <w:lastRenderedPageBreak/>
        <w:t xml:space="preserve">    </w:t>
      </w:r>
    </w:p>
    <w:p w14:paraId="0A94BB53" w14:textId="77777777" w:rsidR="00CF46CA" w:rsidRPr="00CF46CA" w:rsidRDefault="00CF46CA" w:rsidP="00CF46CA">
      <w:pPr>
        <w:spacing w:line="10" w:lineRule="atLeast"/>
        <w:rPr>
          <w:sz w:val="20"/>
          <w:szCs w:val="20"/>
        </w:rPr>
      </w:pPr>
      <w:r w:rsidRPr="00CF46CA">
        <w:rPr>
          <w:sz w:val="20"/>
          <w:szCs w:val="20"/>
        </w:rPr>
        <w:t xml:space="preserve">    * .gitignore: Ignore generated files.</w:t>
      </w:r>
    </w:p>
    <w:p w14:paraId="06E323F1" w14:textId="77777777" w:rsidR="00CF46CA" w:rsidRPr="00CF46CA" w:rsidRDefault="00CF46CA" w:rsidP="00CF46CA">
      <w:pPr>
        <w:spacing w:line="10" w:lineRule="atLeast"/>
        <w:rPr>
          <w:sz w:val="20"/>
          <w:szCs w:val="20"/>
        </w:rPr>
      </w:pPr>
    </w:p>
    <w:p w14:paraId="52E67E49" w14:textId="77777777" w:rsidR="00CF46CA" w:rsidRPr="00CF46CA" w:rsidRDefault="00CF46CA" w:rsidP="00CF46CA">
      <w:pPr>
        <w:spacing w:line="10" w:lineRule="atLeast"/>
        <w:rPr>
          <w:sz w:val="20"/>
          <w:szCs w:val="20"/>
        </w:rPr>
      </w:pPr>
      <w:r w:rsidRPr="00CF46CA">
        <w:rPr>
          <w:sz w:val="20"/>
          <w:szCs w:val="20"/>
        </w:rPr>
        <w:t>commit 3504236b28c6d92653675b3d80361dafed381e0d</w:t>
      </w:r>
    </w:p>
    <w:p w14:paraId="6F879706"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3FB9BF96" w14:textId="77777777" w:rsidR="00CF46CA" w:rsidRPr="00CF46CA" w:rsidRDefault="00CF46CA" w:rsidP="00CF46CA">
      <w:pPr>
        <w:spacing w:line="10" w:lineRule="atLeast"/>
        <w:rPr>
          <w:sz w:val="20"/>
          <w:szCs w:val="20"/>
        </w:rPr>
      </w:pPr>
      <w:r w:rsidRPr="00CF46CA">
        <w:rPr>
          <w:sz w:val="20"/>
          <w:szCs w:val="20"/>
        </w:rPr>
        <w:t>Date:   Wed Nov 11 22:24:33 2009 +0100</w:t>
      </w:r>
    </w:p>
    <w:p w14:paraId="53F7A174" w14:textId="77777777" w:rsidR="00CF46CA" w:rsidRPr="00CF46CA" w:rsidRDefault="00CF46CA" w:rsidP="00CF46CA">
      <w:pPr>
        <w:spacing w:line="10" w:lineRule="atLeast"/>
        <w:rPr>
          <w:sz w:val="20"/>
          <w:szCs w:val="20"/>
        </w:rPr>
      </w:pPr>
    </w:p>
    <w:p w14:paraId="5DF9AF50" w14:textId="77777777" w:rsidR="00CF46CA" w:rsidRPr="00CF46CA" w:rsidRDefault="00CF46CA" w:rsidP="00CF46CA">
      <w:pPr>
        <w:spacing w:line="10" w:lineRule="atLeast"/>
        <w:rPr>
          <w:sz w:val="20"/>
          <w:szCs w:val="20"/>
        </w:rPr>
      </w:pPr>
      <w:r w:rsidRPr="00CF46CA">
        <w:rPr>
          <w:sz w:val="20"/>
          <w:szCs w:val="20"/>
        </w:rPr>
        <w:t xml:space="preserve">    build: generate ChangeLog (from git logs) into distribution tarball</w:t>
      </w:r>
    </w:p>
    <w:p w14:paraId="4EC7778A" w14:textId="77777777" w:rsidR="00CF46CA" w:rsidRPr="00CF46CA" w:rsidRDefault="00CF46CA" w:rsidP="00CF46CA">
      <w:pPr>
        <w:spacing w:line="10" w:lineRule="atLeast"/>
        <w:rPr>
          <w:sz w:val="20"/>
          <w:szCs w:val="20"/>
        </w:rPr>
      </w:pPr>
      <w:r w:rsidRPr="00CF46CA">
        <w:rPr>
          <w:sz w:val="20"/>
          <w:szCs w:val="20"/>
        </w:rPr>
        <w:t xml:space="preserve">    </w:t>
      </w:r>
    </w:p>
    <w:p w14:paraId="5541BD0D" w14:textId="77777777" w:rsidR="00CF46CA" w:rsidRPr="00CF46CA" w:rsidRDefault="00CF46CA" w:rsidP="00CF46CA">
      <w:pPr>
        <w:spacing w:line="10" w:lineRule="atLeast"/>
        <w:rPr>
          <w:sz w:val="20"/>
          <w:szCs w:val="20"/>
        </w:rPr>
      </w:pPr>
      <w:r w:rsidRPr="00CF46CA">
        <w:rPr>
          <w:sz w:val="20"/>
          <w:szCs w:val="20"/>
        </w:rPr>
        <w:t xml:space="preserve">    * Makefile.am (dist-hook, gen-ChangeLog): New rules.</w:t>
      </w:r>
    </w:p>
    <w:p w14:paraId="55FE8658" w14:textId="77777777" w:rsidR="00CF46CA" w:rsidRPr="00CF46CA" w:rsidRDefault="00CF46CA" w:rsidP="00CF46CA">
      <w:pPr>
        <w:spacing w:line="10" w:lineRule="atLeast"/>
        <w:rPr>
          <w:sz w:val="20"/>
          <w:szCs w:val="20"/>
        </w:rPr>
      </w:pPr>
      <w:r w:rsidRPr="00CF46CA">
        <w:rPr>
          <w:sz w:val="20"/>
          <w:szCs w:val="20"/>
        </w:rPr>
        <w:t xml:space="preserve">    (gen_start_date): Define.</w:t>
      </w:r>
    </w:p>
    <w:p w14:paraId="2074CA05" w14:textId="77777777" w:rsidR="00CF46CA" w:rsidRPr="00CF46CA" w:rsidRDefault="00CF46CA" w:rsidP="00CF46CA">
      <w:pPr>
        <w:spacing w:line="10" w:lineRule="atLeast"/>
        <w:rPr>
          <w:sz w:val="20"/>
          <w:szCs w:val="20"/>
        </w:rPr>
      </w:pPr>
      <w:r w:rsidRPr="00CF46CA">
        <w:rPr>
          <w:sz w:val="20"/>
          <w:szCs w:val="20"/>
        </w:rPr>
        <w:t xml:space="preserve">    * bootstrap.conf (gnulib_modules): Add gitlog-to-changelog.</w:t>
      </w:r>
    </w:p>
    <w:p w14:paraId="3B76D272" w14:textId="77777777" w:rsidR="00CF46CA" w:rsidRPr="00CF46CA" w:rsidRDefault="00CF46CA" w:rsidP="00CF46CA">
      <w:pPr>
        <w:spacing w:line="10" w:lineRule="atLeast"/>
        <w:rPr>
          <w:sz w:val="20"/>
          <w:szCs w:val="20"/>
        </w:rPr>
      </w:pPr>
    </w:p>
    <w:p w14:paraId="587434D5" w14:textId="77777777" w:rsidR="00CF46CA" w:rsidRPr="00CF46CA" w:rsidRDefault="00CF46CA" w:rsidP="00CF46CA">
      <w:pPr>
        <w:spacing w:line="10" w:lineRule="atLeast"/>
        <w:rPr>
          <w:sz w:val="20"/>
          <w:szCs w:val="20"/>
        </w:rPr>
      </w:pPr>
      <w:r w:rsidRPr="00CF46CA">
        <w:rPr>
          <w:sz w:val="20"/>
          <w:szCs w:val="20"/>
        </w:rPr>
        <w:t>commit 9bfafb33a6fad87d9b3fc41f0d8e97f9eac8f848</w:t>
      </w:r>
    </w:p>
    <w:p w14:paraId="7D1BABE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99F165D" w14:textId="77777777" w:rsidR="00CF46CA" w:rsidRPr="00CF46CA" w:rsidRDefault="00CF46CA" w:rsidP="00CF46CA">
      <w:pPr>
        <w:spacing w:line="10" w:lineRule="atLeast"/>
        <w:rPr>
          <w:sz w:val="20"/>
          <w:szCs w:val="20"/>
        </w:rPr>
      </w:pPr>
      <w:r w:rsidRPr="00CF46CA">
        <w:rPr>
          <w:sz w:val="20"/>
          <w:szCs w:val="20"/>
        </w:rPr>
        <w:t>Date:   Wed Nov 11 22:10:24 2009 +0100</w:t>
      </w:r>
    </w:p>
    <w:p w14:paraId="5729A60E" w14:textId="77777777" w:rsidR="00CF46CA" w:rsidRPr="00CF46CA" w:rsidRDefault="00CF46CA" w:rsidP="00CF46CA">
      <w:pPr>
        <w:spacing w:line="10" w:lineRule="atLeast"/>
        <w:rPr>
          <w:sz w:val="20"/>
          <w:szCs w:val="20"/>
        </w:rPr>
      </w:pPr>
    </w:p>
    <w:p w14:paraId="73D450BB" w14:textId="77777777" w:rsidR="00CF46CA" w:rsidRPr="00CF46CA" w:rsidRDefault="00CF46CA" w:rsidP="00CF46CA">
      <w:pPr>
        <w:spacing w:line="10" w:lineRule="atLeast"/>
        <w:rPr>
          <w:sz w:val="20"/>
          <w:szCs w:val="20"/>
        </w:rPr>
      </w:pPr>
      <w:r w:rsidRPr="00CF46CA">
        <w:rPr>
          <w:sz w:val="20"/>
          <w:szCs w:val="20"/>
        </w:rPr>
        <w:t xml:space="preserve">    admin: update all copyright notices to include the year 2009</w:t>
      </w:r>
    </w:p>
    <w:p w14:paraId="332A1A7C" w14:textId="77777777" w:rsidR="00CF46CA" w:rsidRPr="00CF46CA" w:rsidRDefault="00CF46CA" w:rsidP="00CF46CA">
      <w:pPr>
        <w:spacing w:line="10" w:lineRule="atLeast"/>
        <w:rPr>
          <w:sz w:val="20"/>
          <w:szCs w:val="20"/>
        </w:rPr>
      </w:pPr>
    </w:p>
    <w:p w14:paraId="7146C6F5" w14:textId="77777777" w:rsidR="00CF46CA" w:rsidRPr="00CF46CA" w:rsidRDefault="00CF46CA" w:rsidP="00CF46CA">
      <w:pPr>
        <w:spacing w:line="10" w:lineRule="atLeast"/>
        <w:rPr>
          <w:sz w:val="20"/>
          <w:szCs w:val="20"/>
        </w:rPr>
      </w:pPr>
      <w:r w:rsidRPr="00CF46CA">
        <w:rPr>
          <w:sz w:val="20"/>
          <w:szCs w:val="20"/>
        </w:rPr>
        <w:t>commit 5b6ba5593b9425a5843986ec97af75fd7c60c6e6</w:t>
      </w:r>
    </w:p>
    <w:p w14:paraId="434BA2E2"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7B497EF" w14:textId="77777777" w:rsidR="00CF46CA" w:rsidRPr="00CF46CA" w:rsidRDefault="00CF46CA" w:rsidP="00CF46CA">
      <w:pPr>
        <w:spacing w:line="10" w:lineRule="atLeast"/>
        <w:rPr>
          <w:sz w:val="20"/>
          <w:szCs w:val="20"/>
        </w:rPr>
      </w:pPr>
      <w:r w:rsidRPr="00CF46CA">
        <w:rPr>
          <w:sz w:val="20"/>
          <w:szCs w:val="20"/>
        </w:rPr>
        <w:t>Date:   Wed Nov 11 21:56:27 2009 +0100</w:t>
      </w:r>
    </w:p>
    <w:p w14:paraId="763591E0" w14:textId="77777777" w:rsidR="00CF46CA" w:rsidRPr="00CF46CA" w:rsidRDefault="00CF46CA" w:rsidP="00CF46CA">
      <w:pPr>
        <w:spacing w:line="10" w:lineRule="atLeast"/>
        <w:rPr>
          <w:sz w:val="20"/>
          <w:szCs w:val="20"/>
        </w:rPr>
      </w:pPr>
    </w:p>
    <w:p w14:paraId="002A275B" w14:textId="77777777" w:rsidR="00CF46CA" w:rsidRPr="00CF46CA" w:rsidRDefault="00CF46CA" w:rsidP="00CF46CA">
      <w:pPr>
        <w:spacing w:line="10" w:lineRule="atLeast"/>
        <w:rPr>
          <w:sz w:val="20"/>
          <w:szCs w:val="20"/>
        </w:rPr>
      </w:pPr>
      <w:r w:rsidRPr="00CF46CA">
        <w:rPr>
          <w:sz w:val="20"/>
          <w:szCs w:val="20"/>
        </w:rPr>
        <w:t xml:space="preserve">    maint/sc: enable the m4 quote check</w:t>
      </w:r>
    </w:p>
    <w:p w14:paraId="6C346D9A" w14:textId="77777777" w:rsidR="00CF46CA" w:rsidRPr="00CF46CA" w:rsidRDefault="00CF46CA" w:rsidP="00CF46CA">
      <w:pPr>
        <w:spacing w:line="10" w:lineRule="atLeast"/>
        <w:rPr>
          <w:sz w:val="20"/>
          <w:szCs w:val="20"/>
        </w:rPr>
      </w:pPr>
      <w:r w:rsidRPr="00CF46CA">
        <w:rPr>
          <w:sz w:val="20"/>
          <w:szCs w:val="20"/>
        </w:rPr>
        <w:t xml:space="preserve">    </w:t>
      </w:r>
    </w:p>
    <w:p w14:paraId="325D98D8" w14:textId="77777777" w:rsidR="00CF46CA" w:rsidRPr="00CF46CA" w:rsidRDefault="00CF46CA" w:rsidP="00CF46CA">
      <w:pPr>
        <w:spacing w:line="10" w:lineRule="atLeast"/>
        <w:rPr>
          <w:sz w:val="20"/>
          <w:szCs w:val="20"/>
        </w:rPr>
      </w:pPr>
      <w:r w:rsidRPr="00CF46CA">
        <w:rPr>
          <w:sz w:val="20"/>
          <w:szCs w:val="20"/>
        </w:rPr>
        <w:t xml:space="preserve">    * m4/vararrays.m4 (AC_C_VARARRAYS): Quote AC_DEFINE argument.</w:t>
      </w:r>
    </w:p>
    <w:p w14:paraId="4BBD6DE9" w14:textId="77777777" w:rsidR="00CF46CA" w:rsidRPr="00CF46CA" w:rsidRDefault="00CF46CA" w:rsidP="00CF46CA">
      <w:pPr>
        <w:spacing w:line="10" w:lineRule="atLeast"/>
        <w:rPr>
          <w:sz w:val="20"/>
          <w:szCs w:val="20"/>
        </w:rPr>
      </w:pPr>
      <w:r w:rsidRPr="00CF46CA">
        <w:rPr>
          <w:sz w:val="20"/>
          <w:szCs w:val="20"/>
        </w:rPr>
        <w:t xml:space="preserve">    * cfg.mk (local-checks-to-skip): Add sc_m4_quote_check.</w:t>
      </w:r>
    </w:p>
    <w:p w14:paraId="3D2E5C83" w14:textId="77777777" w:rsidR="00CF46CA" w:rsidRPr="00CF46CA" w:rsidRDefault="00CF46CA" w:rsidP="00CF46CA">
      <w:pPr>
        <w:spacing w:line="10" w:lineRule="atLeast"/>
        <w:rPr>
          <w:sz w:val="20"/>
          <w:szCs w:val="20"/>
        </w:rPr>
      </w:pPr>
    </w:p>
    <w:p w14:paraId="369FD167" w14:textId="77777777" w:rsidR="00CF46CA" w:rsidRPr="00CF46CA" w:rsidRDefault="00CF46CA" w:rsidP="00CF46CA">
      <w:pPr>
        <w:spacing w:line="10" w:lineRule="atLeast"/>
        <w:rPr>
          <w:sz w:val="20"/>
          <w:szCs w:val="20"/>
        </w:rPr>
      </w:pPr>
      <w:r w:rsidRPr="00CF46CA">
        <w:rPr>
          <w:sz w:val="20"/>
          <w:szCs w:val="20"/>
        </w:rPr>
        <w:t>commit 08d9ddae59b92de9568c8efb0e4c8cd495686df9</w:t>
      </w:r>
    </w:p>
    <w:p w14:paraId="2C311EA8"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371DC62" w14:textId="77777777" w:rsidR="00CF46CA" w:rsidRPr="00CF46CA" w:rsidRDefault="00CF46CA" w:rsidP="00CF46CA">
      <w:pPr>
        <w:spacing w:line="10" w:lineRule="atLeast"/>
        <w:rPr>
          <w:sz w:val="20"/>
          <w:szCs w:val="20"/>
        </w:rPr>
      </w:pPr>
      <w:r w:rsidRPr="00CF46CA">
        <w:rPr>
          <w:sz w:val="20"/>
          <w:szCs w:val="20"/>
        </w:rPr>
        <w:t>Date:   Wed Nov 11 21:28:53 2009 +0100</w:t>
      </w:r>
    </w:p>
    <w:p w14:paraId="72209522" w14:textId="77777777" w:rsidR="00CF46CA" w:rsidRPr="00CF46CA" w:rsidRDefault="00CF46CA" w:rsidP="00CF46CA">
      <w:pPr>
        <w:spacing w:line="10" w:lineRule="atLeast"/>
        <w:rPr>
          <w:sz w:val="20"/>
          <w:szCs w:val="20"/>
        </w:rPr>
      </w:pPr>
    </w:p>
    <w:p w14:paraId="67062B2A" w14:textId="77777777" w:rsidR="00CF46CA" w:rsidRPr="00CF46CA" w:rsidRDefault="00CF46CA" w:rsidP="00CF46CA">
      <w:pPr>
        <w:spacing w:line="10" w:lineRule="atLeast"/>
        <w:rPr>
          <w:sz w:val="20"/>
          <w:szCs w:val="20"/>
        </w:rPr>
      </w:pPr>
      <w:r w:rsidRPr="00CF46CA">
        <w:rPr>
          <w:sz w:val="20"/>
          <w:szCs w:val="20"/>
        </w:rPr>
        <w:t xml:space="preserve">    build: rely on gnulib's progname module</w:t>
      </w:r>
    </w:p>
    <w:p w14:paraId="72B2E729" w14:textId="77777777" w:rsidR="00CF46CA" w:rsidRPr="00CF46CA" w:rsidRDefault="00CF46CA" w:rsidP="00CF46CA">
      <w:pPr>
        <w:spacing w:line="10" w:lineRule="atLeast"/>
        <w:rPr>
          <w:sz w:val="20"/>
          <w:szCs w:val="20"/>
        </w:rPr>
      </w:pPr>
      <w:r w:rsidRPr="00CF46CA">
        <w:rPr>
          <w:sz w:val="20"/>
          <w:szCs w:val="20"/>
        </w:rPr>
        <w:t xml:space="preserve">    </w:t>
      </w:r>
    </w:p>
    <w:p w14:paraId="545B083A" w14:textId="77777777" w:rsidR="00CF46CA" w:rsidRPr="00CF46CA" w:rsidRDefault="00CF46CA" w:rsidP="00CF46CA">
      <w:pPr>
        <w:spacing w:line="10" w:lineRule="atLeast"/>
        <w:rPr>
          <w:sz w:val="20"/>
          <w:szCs w:val="20"/>
        </w:rPr>
      </w:pPr>
      <w:r w:rsidRPr="00CF46CA">
        <w:rPr>
          <w:sz w:val="20"/>
          <w:szCs w:val="20"/>
        </w:rPr>
        <w:t xml:space="preserve">    * bootstrap.conf (gnulib_modules): Add progname.</w:t>
      </w:r>
    </w:p>
    <w:p w14:paraId="43578E7C" w14:textId="77777777" w:rsidR="00CF46CA" w:rsidRPr="00CF46CA" w:rsidRDefault="00CF46CA" w:rsidP="00CF46CA">
      <w:pPr>
        <w:spacing w:line="10" w:lineRule="atLeast"/>
        <w:rPr>
          <w:sz w:val="20"/>
          <w:szCs w:val="20"/>
        </w:rPr>
      </w:pPr>
      <w:r w:rsidRPr="00CF46CA">
        <w:rPr>
          <w:sz w:val="20"/>
          <w:szCs w:val="20"/>
        </w:rPr>
        <w:t xml:space="preserve">    * cfg.mk (local-checks-to-skip): Add sc_program_name.</w:t>
      </w:r>
    </w:p>
    <w:p w14:paraId="1101F6BA" w14:textId="77777777" w:rsidR="00CF46CA" w:rsidRPr="00CF46CA" w:rsidRDefault="00CF46CA" w:rsidP="00CF46CA">
      <w:pPr>
        <w:spacing w:line="10" w:lineRule="atLeast"/>
        <w:rPr>
          <w:sz w:val="20"/>
          <w:szCs w:val="20"/>
        </w:rPr>
      </w:pPr>
      <w:r w:rsidRPr="00CF46CA">
        <w:rPr>
          <w:sz w:val="20"/>
          <w:szCs w:val="20"/>
        </w:rPr>
        <w:t xml:space="preserve">    * src/cmp.c: Include progname.h.</w:t>
      </w:r>
    </w:p>
    <w:p w14:paraId="13630295" w14:textId="77777777" w:rsidR="00CF46CA" w:rsidRPr="00CF46CA" w:rsidRDefault="00CF46CA" w:rsidP="00CF46CA">
      <w:pPr>
        <w:spacing w:line="10" w:lineRule="atLeast"/>
        <w:rPr>
          <w:sz w:val="20"/>
          <w:szCs w:val="20"/>
        </w:rPr>
      </w:pPr>
      <w:r w:rsidRPr="00CF46CA">
        <w:rPr>
          <w:sz w:val="20"/>
          <w:szCs w:val="20"/>
        </w:rPr>
        <w:t xml:space="preserve">    (program_name): Remove declaration.</w:t>
      </w:r>
    </w:p>
    <w:p w14:paraId="5866CCC5" w14:textId="77777777" w:rsidR="00CF46CA" w:rsidRPr="00CF46CA" w:rsidRDefault="00CF46CA" w:rsidP="00CF46CA">
      <w:pPr>
        <w:spacing w:line="10" w:lineRule="atLeast"/>
        <w:rPr>
          <w:sz w:val="20"/>
          <w:szCs w:val="20"/>
        </w:rPr>
      </w:pPr>
      <w:r w:rsidRPr="00CF46CA">
        <w:rPr>
          <w:sz w:val="20"/>
          <w:szCs w:val="20"/>
        </w:rPr>
        <w:t xml:space="preserve">    (main): Call set_program_name.</w:t>
      </w:r>
    </w:p>
    <w:p w14:paraId="7ACA75B5" w14:textId="77777777" w:rsidR="00CF46CA" w:rsidRPr="00CF46CA" w:rsidRDefault="00CF46CA" w:rsidP="00CF46CA">
      <w:pPr>
        <w:spacing w:line="10" w:lineRule="atLeast"/>
        <w:rPr>
          <w:sz w:val="20"/>
          <w:szCs w:val="20"/>
        </w:rPr>
      </w:pPr>
      <w:r w:rsidRPr="00CF46CA">
        <w:rPr>
          <w:sz w:val="20"/>
          <w:szCs w:val="20"/>
        </w:rPr>
        <w:t xml:space="preserve">    * src/diff.c (main): Likewise.</w:t>
      </w:r>
    </w:p>
    <w:p w14:paraId="4412A048" w14:textId="77777777" w:rsidR="00CF46CA" w:rsidRPr="00CF46CA" w:rsidRDefault="00CF46CA" w:rsidP="00CF46CA">
      <w:pPr>
        <w:spacing w:line="10" w:lineRule="atLeast"/>
        <w:rPr>
          <w:sz w:val="20"/>
          <w:szCs w:val="20"/>
        </w:rPr>
      </w:pPr>
      <w:r w:rsidRPr="00CF46CA">
        <w:rPr>
          <w:sz w:val="20"/>
          <w:szCs w:val="20"/>
        </w:rPr>
        <w:t xml:space="preserve">    * src/diff3.c (main): Likewise.</w:t>
      </w:r>
    </w:p>
    <w:p w14:paraId="199BC9FE" w14:textId="77777777" w:rsidR="00CF46CA" w:rsidRPr="00CF46CA" w:rsidRDefault="00CF46CA" w:rsidP="00CF46CA">
      <w:pPr>
        <w:spacing w:line="10" w:lineRule="atLeast"/>
        <w:rPr>
          <w:sz w:val="20"/>
          <w:szCs w:val="20"/>
        </w:rPr>
      </w:pPr>
      <w:r w:rsidRPr="00CF46CA">
        <w:rPr>
          <w:sz w:val="20"/>
          <w:szCs w:val="20"/>
        </w:rPr>
        <w:t xml:space="preserve">    * src/sdiff.c (main): Likewise.</w:t>
      </w:r>
    </w:p>
    <w:p w14:paraId="08A0D4F7" w14:textId="77777777" w:rsidR="00CF46CA" w:rsidRPr="00CF46CA" w:rsidRDefault="00CF46CA" w:rsidP="00CF46CA">
      <w:pPr>
        <w:spacing w:line="10" w:lineRule="atLeast"/>
        <w:rPr>
          <w:sz w:val="20"/>
          <w:szCs w:val="20"/>
        </w:rPr>
      </w:pPr>
      <w:r w:rsidRPr="00CF46CA">
        <w:rPr>
          <w:sz w:val="20"/>
          <w:szCs w:val="20"/>
        </w:rPr>
        <w:t xml:space="preserve">    * src/diff.h (program_name): Remove extern declaration.</w:t>
      </w:r>
    </w:p>
    <w:p w14:paraId="1D16CA58" w14:textId="77777777" w:rsidR="00CF46CA" w:rsidRPr="00CF46CA" w:rsidRDefault="00CF46CA" w:rsidP="00CF46CA">
      <w:pPr>
        <w:spacing w:line="10" w:lineRule="atLeast"/>
        <w:rPr>
          <w:sz w:val="20"/>
          <w:szCs w:val="20"/>
        </w:rPr>
      </w:pPr>
    </w:p>
    <w:p w14:paraId="0E5D57CE" w14:textId="77777777" w:rsidR="00CF46CA" w:rsidRPr="00CF46CA" w:rsidRDefault="00CF46CA" w:rsidP="00CF46CA">
      <w:pPr>
        <w:spacing w:line="10" w:lineRule="atLeast"/>
        <w:rPr>
          <w:sz w:val="20"/>
          <w:szCs w:val="20"/>
        </w:rPr>
      </w:pPr>
      <w:r w:rsidRPr="00CF46CA">
        <w:rPr>
          <w:sz w:val="20"/>
          <w:szCs w:val="20"/>
        </w:rPr>
        <w:t>commit 8cbaebf3532d23cf115ecfb733caa2c0536c070d</w:t>
      </w:r>
    </w:p>
    <w:p w14:paraId="2DFE3867"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CC69499" w14:textId="77777777" w:rsidR="00CF46CA" w:rsidRPr="00CF46CA" w:rsidRDefault="00CF46CA" w:rsidP="00CF46CA">
      <w:pPr>
        <w:spacing w:line="10" w:lineRule="atLeast"/>
        <w:rPr>
          <w:sz w:val="20"/>
          <w:szCs w:val="20"/>
        </w:rPr>
      </w:pPr>
      <w:r w:rsidRPr="00CF46CA">
        <w:rPr>
          <w:sz w:val="20"/>
          <w:szCs w:val="20"/>
        </w:rPr>
        <w:t>Date:   Wed Nov 11 21:22:38 2009 +0100</w:t>
      </w:r>
    </w:p>
    <w:p w14:paraId="393F6881" w14:textId="77777777" w:rsidR="00CF46CA" w:rsidRPr="00CF46CA" w:rsidRDefault="00CF46CA" w:rsidP="00CF46CA">
      <w:pPr>
        <w:spacing w:line="10" w:lineRule="atLeast"/>
        <w:rPr>
          <w:sz w:val="20"/>
          <w:szCs w:val="20"/>
        </w:rPr>
      </w:pPr>
    </w:p>
    <w:p w14:paraId="5098FC2C" w14:textId="77777777" w:rsidR="00CF46CA" w:rsidRPr="00CF46CA" w:rsidRDefault="00CF46CA" w:rsidP="00CF46CA">
      <w:pPr>
        <w:spacing w:line="10" w:lineRule="atLeast"/>
        <w:rPr>
          <w:sz w:val="20"/>
          <w:szCs w:val="20"/>
        </w:rPr>
      </w:pPr>
      <w:r w:rsidRPr="00CF46CA">
        <w:rPr>
          <w:sz w:val="20"/>
          <w:szCs w:val="20"/>
        </w:rPr>
        <w:t xml:space="preserve">    maint/sc: enable the space-TAB check</w:t>
      </w:r>
    </w:p>
    <w:p w14:paraId="180EFFA0" w14:textId="77777777" w:rsidR="00CF46CA" w:rsidRPr="00CF46CA" w:rsidRDefault="00CF46CA" w:rsidP="00CF46CA">
      <w:pPr>
        <w:spacing w:line="10" w:lineRule="atLeast"/>
        <w:rPr>
          <w:sz w:val="20"/>
          <w:szCs w:val="20"/>
        </w:rPr>
      </w:pPr>
      <w:r w:rsidRPr="00CF46CA">
        <w:rPr>
          <w:sz w:val="20"/>
          <w:szCs w:val="20"/>
        </w:rPr>
        <w:t xml:space="preserve">    </w:t>
      </w:r>
    </w:p>
    <w:p w14:paraId="12715639" w14:textId="77777777" w:rsidR="00CF46CA" w:rsidRPr="00CF46CA" w:rsidRDefault="00CF46CA" w:rsidP="00CF46CA">
      <w:pPr>
        <w:spacing w:line="10" w:lineRule="atLeast"/>
        <w:rPr>
          <w:sz w:val="20"/>
          <w:szCs w:val="20"/>
        </w:rPr>
      </w:pPr>
      <w:r w:rsidRPr="00CF46CA">
        <w:rPr>
          <w:sz w:val="20"/>
          <w:szCs w:val="20"/>
        </w:rPr>
        <w:t xml:space="preserve">    * doc/diagmeet.note: Use no TABs.</w:t>
      </w:r>
    </w:p>
    <w:p w14:paraId="21058BEC" w14:textId="77777777" w:rsidR="00CF46CA" w:rsidRPr="00CF46CA" w:rsidRDefault="00CF46CA" w:rsidP="00CF46CA">
      <w:pPr>
        <w:spacing w:line="10" w:lineRule="atLeast"/>
        <w:rPr>
          <w:sz w:val="20"/>
          <w:szCs w:val="20"/>
        </w:rPr>
      </w:pPr>
      <w:r w:rsidRPr="00CF46CA">
        <w:rPr>
          <w:sz w:val="20"/>
          <w:szCs w:val="20"/>
        </w:rPr>
        <w:t xml:space="preserve">    * ms/config.sed: Use TAB-space, not space-TAB in [].</w:t>
      </w:r>
    </w:p>
    <w:p w14:paraId="6CD58D96" w14:textId="77777777" w:rsidR="00CF46CA" w:rsidRPr="00CF46CA" w:rsidRDefault="00CF46CA" w:rsidP="00CF46CA">
      <w:pPr>
        <w:spacing w:line="10" w:lineRule="atLeast"/>
        <w:rPr>
          <w:sz w:val="20"/>
          <w:szCs w:val="20"/>
        </w:rPr>
      </w:pPr>
      <w:r w:rsidRPr="00CF46CA">
        <w:rPr>
          <w:sz w:val="20"/>
          <w:szCs w:val="20"/>
        </w:rPr>
        <w:lastRenderedPageBreak/>
        <w:t xml:space="preserve">    * cfg.mk (local-checks-to-skip): Remove sc_space_tab.</w:t>
      </w:r>
    </w:p>
    <w:p w14:paraId="57A59DD0" w14:textId="77777777" w:rsidR="00CF46CA" w:rsidRPr="00CF46CA" w:rsidRDefault="00CF46CA" w:rsidP="00CF46CA">
      <w:pPr>
        <w:spacing w:line="10" w:lineRule="atLeast"/>
        <w:rPr>
          <w:sz w:val="20"/>
          <w:szCs w:val="20"/>
        </w:rPr>
      </w:pPr>
    </w:p>
    <w:p w14:paraId="07A42B2E" w14:textId="77777777" w:rsidR="00CF46CA" w:rsidRPr="00CF46CA" w:rsidRDefault="00CF46CA" w:rsidP="00CF46CA">
      <w:pPr>
        <w:spacing w:line="10" w:lineRule="atLeast"/>
        <w:rPr>
          <w:sz w:val="20"/>
          <w:szCs w:val="20"/>
        </w:rPr>
      </w:pPr>
      <w:r w:rsidRPr="00CF46CA">
        <w:rPr>
          <w:sz w:val="20"/>
          <w:szCs w:val="20"/>
        </w:rPr>
        <w:t>commit 0363ae9f0f40e492f1460440cebc5c933b482b95</w:t>
      </w:r>
    </w:p>
    <w:p w14:paraId="4019256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FBDBCC3" w14:textId="77777777" w:rsidR="00CF46CA" w:rsidRPr="00CF46CA" w:rsidRDefault="00CF46CA" w:rsidP="00CF46CA">
      <w:pPr>
        <w:spacing w:line="10" w:lineRule="atLeast"/>
        <w:rPr>
          <w:sz w:val="20"/>
          <w:szCs w:val="20"/>
        </w:rPr>
      </w:pPr>
      <w:r w:rsidRPr="00CF46CA">
        <w:rPr>
          <w:sz w:val="20"/>
          <w:szCs w:val="20"/>
        </w:rPr>
        <w:t>Date:   Wed Nov 11 21:12:48 2009 +0100</w:t>
      </w:r>
    </w:p>
    <w:p w14:paraId="4CFF4979" w14:textId="77777777" w:rsidR="00CF46CA" w:rsidRPr="00CF46CA" w:rsidRDefault="00CF46CA" w:rsidP="00CF46CA">
      <w:pPr>
        <w:spacing w:line="10" w:lineRule="atLeast"/>
        <w:rPr>
          <w:sz w:val="20"/>
          <w:szCs w:val="20"/>
        </w:rPr>
      </w:pPr>
    </w:p>
    <w:p w14:paraId="78B28F7B" w14:textId="77777777" w:rsidR="00CF46CA" w:rsidRPr="00CF46CA" w:rsidRDefault="00CF46CA" w:rsidP="00CF46CA">
      <w:pPr>
        <w:spacing w:line="10" w:lineRule="atLeast"/>
        <w:rPr>
          <w:sz w:val="20"/>
          <w:szCs w:val="20"/>
        </w:rPr>
      </w:pPr>
      <w:r w:rsidRPr="00CF46CA">
        <w:rPr>
          <w:sz w:val="20"/>
          <w:szCs w:val="20"/>
        </w:rPr>
        <w:t xml:space="preserve">    build: rely on gnulib's mbrtowc module</w:t>
      </w:r>
    </w:p>
    <w:p w14:paraId="75374A6E" w14:textId="77777777" w:rsidR="00CF46CA" w:rsidRPr="00CF46CA" w:rsidRDefault="00CF46CA" w:rsidP="00CF46CA">
      <w:pPr>
        <w:spacing w:line="10" w:lineRule="atLeast"/>
        <w:rPr>
          <w:sz w:val="20"/>
          <w:szCs w:val="20"/>
        </w:rPr>
      </w:pPr>
      <w:r w:rsidRPr="00CF46CA">
        <w:rPr>
          <w:sz w:val="20"/>
          <w:szCs w:val="20"/>
        </w:rPr>
        <w:t xml:space="preserve">    </w:t>
      </w:r>
    </w:p>
    <w:p w14:paraId="652F5BC3" w14:textId="77777777" w:rsidR="00CF46CA" w:rsidRPr="00CF46CA" w:rsidRDefault="00CF46CA" w:rsidP="00CF46CA">
      <w:pPr>
        <w:spacing w:line="10" w:lineRule="atLeast"/>
        <w:rPr>
          <w:sz w:val="20"/>
          <w:szCs w:val="20"/>
        </w:rPr>
      </w:pPr>
      <w:r w:rsidRPr="00CF46CA">
        <w:rPr>
          <w:sz w:val="20"/>
          <w:szCs w:val="20"/>
        </w:rPr>
        <w:t xml:space="preserve">    * bootstrap.conf (gnulib_modules): Add mbrtowc.</w:t>
      </w:r>
    </w:p>
    <w:p w14:paraId="64E04724" w14:textId="77777777" w:rsidR="00CF46CA" w:rsidRPr="00CF46CA" w:rsidRDefault="00CF46CA" w:rsidP="00CF46CA">
      <w:pPr>
        <w:spacing w:line="10" w:lineRule="atLeast"/>
        <w:rPr>
          <w:sz w:val="20"/>
          <w:szCs w:val="20"/>
        </w:rPr>
      </w:pPr>
      <w:r w:rsidRPr="00CF46CA">
        <w:rPr>
          <w:sz w:val="20"/>
          <w:szCs w:val="20"/>
        </w:rPr>
        <w:t xml:space="preserve">    * src/side.c [!HAVE_MBRTOWC]: Remove now-useless code,</w:t>
      </w:r>
    </w:p>
    <w:p w14:paraId="0B162139" w14:textId="77777777" w:rsidR="00CF46CA" w:rsidRPr="00CF46CA" w:rsidRDefault="00CF46CA" w:rsidP="00CF46CA">
      <w:pPr>
        <w:spacing w:line="10" w:lineRule="atLeast"/>
        <w:rPr>
          <w:sz w:val="20"/>
          <w:szCs w:val="20"/>
        </w:rPr>
      </w:pPr>
      <w:r w:rsidRPr="00CF46CA">
        <w:rPr>
          <w:sz w:val="20"/>
          <w:szCs w:val="20"/>
        </w:rPr>
        <w:t xml:space="preserve">    since gnulib guarantees working &lt;wchar.h&gt; and mbrtowc.</w:t>
      </w:r>
    </w:p>
    <w:p w14:paraId="6B0545D2" w14:textId="77777777" w:rsidR="00CF46CA" w:rsidRPr="00CF46CA" w:rsidRDefault="00CF46CA" w:rsidP="00CF46CA">
      <w:pPr>
        <w:spacing w:line="10" w:lineRule="atLeast"/>
        <w:rPr>
          <w:sz w:val="20"/>
          <w:szCs w:val="20"/>
        </w:rPr>
      </w:pPr>
      <w:r w:rsidRPr="00CF46CA">
        <w:rPr>
          <w:sz w:val="20"/>
          <w:szCs w:val="20"/>
        </w:rPr>
        <w:t xml:space="preserve">    * cfg.mk (local-checks-to-skip): Remove sc_prohibit_HAVE_MBRTOWC.</w:t>
      </w:r>
    </w:p>
    <w:p w14:paraId="44547962" w14:textId="77777777" w:rsidR="00CF46CA" w:rsidRPr="00CF46CA" w:rsidRDefault="00CF46CA" w:rsidP="00CF46CA">
      <w:pPr>
        <w:spacing w:line="10" w:lineRule="atLeast"/>
        <w:rPr>
          <w:sz w:val="20"/>
          <w:szCs w:val="20"/>
        </w:rPr>
      </w:pPr>
    </w:p>
    <w:p w14:paraId="77C1743F" w14:textId="77777777" w:rsidR="00CF46CA" w:rsidRPr="00CF46CA" w:rsidRDefault="00CF46CA" w:rsidP="00CF46CA">
      <w:pPr>
        <w:spacing w:line="10" w:lineRule="atLeast"/>
        <w:rPr>
          <w:sz w:val="20"/>
          <w:szCs w:val="20"/>
        </w:rPr>
      </w:pPr>
      <w:r w:rsidRPr="00CF46CA">
        <w:rPr>
          <w:sz w:val="20"/>
          <w:szCs w:val="20"/>
        </w:rPr>
        <w:t>commit 2b13b2c76a1ca2119c7e79a2b1985c504ee7a5f4</w:t>
      </w:r>
    </w:p>
    <w:p w14:paraId="5395984F"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D00FF9E" w14:textId="77777777" w:rsidR="00CF46CA" w:rsidRPr="00CF46CA" w:rsidRDefault="00CF46CA" w:rsidP="00CF46CA">
      <w:pPr>
        <w:spacing w:line="10" w:lineRule="atLeast"/>
        <w:rPr>
          <w:sz w:val="20"/>
          <w:szCs w:val="20"/>
        </w:rPr>
      </w:pPr>
      <w:r w:rsidRPr="00CF46CA">
        <w:rPr>
          <w:sz w:val="20"/>
          <w:szCs w:val="20"/>
        </w:rPr>
        <w:t>Date:   Wed Nov 11 21:08:44 2009 +0100</w:t>
      </w:r>
    </w:p>
    <w:p w14:paraId="1A5B1FFA" w14:textId="77777777" w:rsidR="00CF46CA" w:rsidRPr="00CF46CA" w:rsidRDefault="00CF46CA" w:rsidP="00CF46CA">
      <w:pPr>
        <w:spacing w:line="10" w:lineRule="atLeast"/>
        <w:rPr>
          <w:sz w:val="20"/>
          <w:szCs w:val="20"/>
        </w:rPr>
      </w:pPr>
    </w:p>
    <w:p w14:paraId="34E6698D" w14:textId="77777777" w:rsidR="00CF46CA" w:rsidRPr="00CF46CA" w:rsidRDefault="00CF46CA" w:rsidP="00CF46CA">
      <w:pPr>
        <w:spacing w:line="10" w:lineRule="atLeast"/>
        <w:rPr>
          <w:sz w:val="20"/>
          <w:szCs w:val="20"/>
        </w:rPr>
      </w:pPr>
      <w:r w:rsidRPr="00CF46CA">
        <w:rPr>
          <w:sz w:val="20"/>
          <w:szCs w:val="20"/>
        </w:rPr>
        <w:t xml:space="preserve">    maint/sc: enable check for unmarked diagnostics</w:t>
      </w:r>
    </w:p>
    <w:p w14:paraId="066C14C0" w14:textId="77777777" w:rsidR="00CF46CA" w:rsidRPr="00CF46CA" w:rsidRDefault="00CF46CA" w:rsidP="00CF46CA">
      <w:pPr>
        <w:spacing w:line="10" w:lineRule="atLeast"/>
        <w:rPr>
          <w:sz w:val="20"/>
          <w:szCs w:val="20"/>
        </w:rPr>
      </w:pPr>
      <w:r w:rsidRPr="00CF46CA">
        <w:rPr>
          <w:sz w:val="20"/>
          <w:szCs w:val="20"/>
        </w:rPr>
        <w:t xml:space="preserve">    </w:t>
      </w:r>
    </w:p>
    <w:p w14:paraId="7B64CB02" w14:textId="77777777" w:rsidR="00CF46CA" w:rsidRPr="00CF46CA" w:rsidRDefault="00CF46CA" w:rsidP="00CF46CA">
      <w:pPr>
        <w:spacing w:line="10" w:lineRule="atLeast"/>
        <w:rPr>
          <w:sz w:val="20"/>
          <w:szCs w:val="20"/>
        </w:rPr>
      </w:pPr>
      <w:r w:rsidRPr="00CF46CA">
        <w:rPr>
          <w:sz w:val="20"/>
          <w:szCs w:val="20"/>
        </w:rPr>
        <w:t xml:space="preserve">    * cfg.mk (local-checks-to-skip): Remove sc_unmarked_diagnostics.</w:t>
      </w:r>
    </w:p>
    <w:p w14:paraId="64CD13F2" w14:textId="77777777" w:rsidR="00CF46CA" w:rsidRPr="00CF46CA" w:rsidRDefault="00CF46CA" w:rsidP="00CF46CA">
      <w:pPr>
        <w:spacing w:line="10" w:lineRule="atLeast"/>
        <w:rPr>
          <w:sz w:val="20"/>
          <w:szCs w:val="20"/>
        </w:rPr>
      </w:pPr>
      <w:r w:rsidRPr="00CF46CA">
        <w:rPr>
          <w:sz w:val="20"/>
          <w:szCs w:val="20"/>
        </w:rPr>
        <w:t xml:space="preserve">    * src/dir.c (diff_dirs): Mark a diagnostic for translation.</w:t>
      </w:r>
    </w:p>
    <w:p w14:paraId="2A830D72" w14:textId="77777777" w:rsidR="00CF46CA" w:rsidRPr="00CF46CA" w:rsidRDefault="00CF46CA" w:rsidP="00CF46CA">
      <w:pPr>
        <w:spacing w:line="10" w:lineRule="atLeast"/>
        <w:rPr>
          <w:sz w:val="20"/>
          <w:szCs w:val="20"/>
        </w:rPr>
      </w:pPr>
    </w:p>
    <w:p w14:paraId="00A7A2CA" w14:textId="77777777" w:rsidR="00CF46CA" w:rsidRPr="00CF46CA" w:rsidRDefault="00CF46CA" w:rsidP="00CF46CA">
      <w:pPr>
        <w:spacing w:line="10" w:lineRule="atLeast"/>
        <w:rPr>
          <w:sz w:val="20"/>
          <w:szCs w:val="20"/>
        </w:rPr>
      </w:pPr>
      <w:r w:rsidRPr="00CF46CA">
        <w:rPr>
          <w:sz w:val="20"/>
          <w:szCs w:val="20"/>
        </w:rPr>
        <w:t>commit 242183ade35ec89c28710574f77037ce8fea84ad</w:t>
      </w:r>
    </w:p>
    <w:p w14:paraId="3A1CC0BA"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7C1A72E3" w14:textId="77777777" w:rsidR="00CF46CA" w:rsidRPr="00CF46CA" w:rsidRDefault="00CF46CA" w:rsidP="00CF46CA">
      <w:pPr>
        <w:spacing w:line="10" w:lineRule="atLeast"/>
        <w:rPr>
          <w:sz w:val="20"/>
          <w:szCs w:val="20"/>
        </w:rPr>
      </w:pPr>
      <w:r w:rsidRPr="00CF46CA">
        <w:rPr>
          <w:sz w:val="20"/>
          <w:szCs w:val="20"/>
        </w:rPr>
        <w:t>Date:   Wed Nov 11 21:07:08 2009 +0100</w:t>
      </w:r>
    </w:p>
    <w:p w14:paraId="1DB67989" w14:textId="77777777" w:rsidR="00CF46CA" w:rsidRPr="00CF46CA" w:rsidRDefault="00CF46CA" w:rsidP="00CF46CA">
      <w:pPr>
        <w:spacing w:line="10" w:lineRule="atLeast"/>
        <w:rPr>
          <w:sz w:val="20"/>
          <w:szCs w:val="20"/>
        </w:rPr>
      </w:pPr>
    </w:p>
    <w:p w14:paraId="7C61350A" w14:textId="77777777" w:rsidR="00CF46CA" w:rsidRPr="00CF46CA" w:rsidRDefault="00CF46CA" w:rsidP="00CF46CA">
      <w:pPr>
        <w:spacing w:line="10" w:lineRule="atLeast"/>
        <w:rPr>
          <w:sz w:val="20"/>
          <w:szCs w:val="20"/>
        </w:rPr>
      </w:pPr>
      <w:r w:rsidRPr="00CF46CA">
        <w:rPr>
          <w:sz w:val="20"/>
          <w:szCs w:val="20"/>
        </w:rPr>
        <w:t xml:space="preserve">    maint/sc: enable two config.h-checking rules</w:t>
      </w:r>
    </w:p>
    <w:p w14:paraId="383CAA48" w14:textId="77777777" w:rsidR="00CF46CA" w:rsidRPr="00CF46CA" w:rsidRDefault="00CF46CA" w:rsidP="00CF46CA">
      <w:pPr>
        <w:spacing w:line="10" w:lineRule="atLeast"/>
        <w:rPr>
          <w:sz w:val="20"/>
          <w:szCs w:val="20"/>
        </w:rPr>
      </w:pPr>
      <w:r w:rsidRPr="00CF46CA">
        <w:rPr>
          <w:sz w:val="20"/>
          <w:szCs w:val="20"/>
        </w:rPr>
        <w:t xml:space="preserve">    </w:t>
      </w:r>
    </w:p>
    <w:p w14:paraId="0A5D6A7F" w14:textId="77777777" w:rsidR="00CF46CA" w:rsidRPr="00CF46CA" w:rsidRDefault="00CF46CA" w:rsidP="00CF46CA">
      <w:pPr>
        <w:spacing w:line="10" w:lineRule="atLeast"/>
        <w:rPr>
          <w:sz w:val="20"/>
          <w:szCs w:val="20"/>
        </w:rPr>
      </w:pPr>
      <w:r w:rsidRPr="00CF46CA">
        <w:rPr>
          <w:sz w:val="20"/>
          <w:szCs w:val="20"/>
        </w:rPr>
        <w:t xml:space="preserve">    * cfg.mk (local-checks-to-skip): Remove sc_require_config_h and</w:t>
      </w:r>
    </w:p>
    <w:p w14:paraId="3CCB318D" w14:textId="77777777" w:rsidR="00CF46CA" w:rsidRPr="00CF46CA" w:rsidRDefault="00CF46CA" w:rsidP="00CF46CA">
      <w:pPr>
        <w:spacing w:line="10" w:lineRule="atLeast"/>
        <w:rPr>
          <w:sz w:val="20"/>
          <w:szCs w:val="20"/>
        </w:rPr>
      </w:pPr>
      <w:r w:rsidRPr="00CF46CA">
        <w:rPr>
          <w:sz w:val="20"/>
          <w:szCs w:val="20"/>
        </w:rPr>
        <w:t xml:space="preserve">    sc_require_config_h_first.</w:t>
      </w:r>
    </w:p>
    <w:p w14:paraId="5A38B687" w14:textId="77777777" w:rsidR="00CF46CA" w:rsidRPr="00CF46CA" w:rsidRDefault="00CF46CA" w:rsidP="00CF46CA">
      <w:pPr>
        <w:spacing w:line="10" w:lineRule="atLeast"/>
        <w:rPr>
          <w:sz w:val="20"/>
          <w:szCs w:val="20"/>
        </w:rPr>
      </w:pPr>
      <w:r w:rsidRPr="00CF46CA">
        <w:rPr>
          <w:sz w:val="20"/>
          <w:szCs w:val="20"/>
        </w:rPr>
        <w:t xml:space="preserve">    (config_h_header): Define.</w:t>
      </w:r>
    </w:p>
    <w:p w14:paraId="4CBF3DBF" w14:textId="77777777" w:rsidR="00CF46CA" w:rsidRPr="00CF46CA" w:rsidRDefault="00CF46CA" w:rsidP="00CF46CA">
      <w:pPr>
        <w:spacing w:line="10" w:lineRule="atLeast"/>
        <w:rPr>
          <w:sz w:val="20"/>
          <w:szCs w:val="20"/>
        </w:rPr>
      </w:pPr>
    </w:p>
    <w:p w14:paraId="5FB0A705" w14:textId="77777777" w:rsidR="00CF46CA" w:rsidRPr="00CF46CA" w:rsidRDefault="00CF46CA" w:rsidP="00CF46CA">
      <w:pPr>
        <w:spacing w:line="10" w:lineRule="atLeast"/>
        <w:rPr>
          <w:sz w:val="20"/>
          <w:szCs w:val="20"/>
        </w:rPr>
      </w:pPr>
      <w:r w:rsidRPr="00CF46CA">
        <w:rPr>
          <w:sz w:val="20"/>
          <w:szCs w:val="20"/>
        </w:rPr>
        <w:t>commit c9893c55535136d90433b4f9abbc5e7c1e6a303e</w:t>
      </w:r>
    </w:p>
    <w:p w14:paraId="17045478"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1C29376B" w14:textId="77777777" w:rsidR="00CF46CA" w:rsidRPr="00CF46CA" w:rsidRDefault="00CF46CA" w:rsidP="00CF46CA">
      <w:pPr>
        <w:spacing w:line="10" w:lineRule="atLeast"/>
        <w:rPr>
          <w:sz w:val="20"/>
          <w:szCs w:val="20"/>
        </w:rPr>
      </w:pPr>
      <w:r w:rsidRPr="00CF46CA">
        <w:rPr>
          <w:sz w:val="20"/>
          <w:szCs w:val="20"/>
        </w:rPr>
        <w:t>Date:   Wed Nov 11 21:01:38 2009 +0100</w:t>
      </w:r>
    </w:p>
    <w:p w14:paraId="743FC3B5" w14:textId="77777777" w:rsidR="00CF46CA" w:rsidRPr="00CF46CA" w:rsidRDefault="00CF46CA" w:rsidP="00CF46CA">
      <w:pPr>
        <w:spacing w:line="10" w:lineRule="atLeast"/>
        <w:rPr>
          <w:sz w:val="20"/>
          <w:szCs w:val="20"/>
        </w:rPr>
      </w:pPr>
    </w:p>
    <w:p w14:paraId="4D43EDAA" w14:textId="77777777" w:rsidR="00CF46CA" w:rsidRPr="00CF46CA" w:rsidRDefault="00CF46CA" w:rsidP="00CF46CA">
      <w:pPr>
        <w:spacing w:line="10" w:lineRule="atLeast"/>
        <w:rPr>
          <w:sz w:val="20"/>
          <w:szCs w:val="20"/>
        </w:rPr>
      </w:pPr>
      <w:r w:rsidRPr="00CF46CA">
        <w:rPr>
          <w:sz w:val="20"/>
          <w:szCs w:val="20"/>
        </w:rPr>
        <w:t xml:space="preserve">    maint/sc: enable the po check</w:t>
      </w:r>
    </w:p>
    <w:p w14:paraId="420176CA" w14:textId="77777777" w:rsidR="00CF46CA" w:rsidRPr="00CF46CA" w:rsidRDefault="00CF46CA" w:rsidP="00CF46CA">
      <w:pPr>
        <w:spacing w:line="10" w:lineRule="atLeast"/>
        <w:rPr>
          <w:sz w:val="20"/>
          <w:szCs w:val="20"/>
        </w:rPr>
      </w:pPr>
      <w:r w:rsidRPr="00CF46CA">
        <w:rPr>
          <w:sz w:val="20"/>
          <w:szCs w:val="20"/>
        </w:rPr>
        <w:t xml:space="preserve">    </w:t>
      </w:r>
    </w:p>
    <w:p w14:paraId="4D36E9AA" w14:textId="77777777" w:rsidR="00CF46CA" w:rsidRPr="00CF46CA" w:rsidRDefault="00CF46CA" w:rsidP="00CF46CA">
      <w:pPr>
        <w:spacing w:line="10" w:lineRule="atLeast"/>
        <w:rPr>
          <w:sz w:val="20"/>
          <w:szCs w:val="20"/>
        </w:rPr>
      </w:pPr>
      <w:r w:rsidRPr="00CF46CA">
        <w:rPr>
          <w:sz w:val="20"/>
          <w:szCs w:val="20"/>
        </w:rPr>
        <w:t xml:space="preserve">    * cfg.mk (local-checks-to-skip): Add sc_po_check.</w:t>
      </w:r>
    </w:p>
    <w:p w14:paraId="4EAF0722" w14:textId="77777777" w:rsidR="00CF46CA" w:rsidRPr="00CF46CA" w:rsidRDefault="00CF46CA" w:rsidP="00CF46CA">
      <w:pPr>
        <w:spacing w:line="10" w:lineRule="atLeast"/>
        <w:rPr>
          <w:sz w:val="20"/>
          <w:szCs w:val="20"/>
        </w:rPr>
      </w:pPr>
      <w:r w:rsidRPr="00CF46CA">
        <w:rPr>
          <w:sz w:val="20"/>
          <w:szCs w:val="20"/>
        </w:rPr>
        <w:t xml:space="preserve">    * po/POTFILES.in: Update.</w:t>
      </w:r>
    </w:p>
    <w:p w14:paraId="2BB17E2B" w14:textId="77777777" w:rsidR="00CF46CA" w:rsidRPr="00CF46CA" w:rsidRDefault="00CF46CA" w:rsidP="00CF46CA">
      <w:pPr>
        <w:spacing w:line="10" w:lineRule="atLeast"/>
        <w:rPr>
          <w:sz w:val="20"/>
          <w:szCs w:val="20"/>
        </w:rPr>
      </w:pPr>
    </w:p>
    <w:p w14:paraId="5341F0CA" w14:textId="77777777" w:rsidR="00CF46CA" w:rsidRPr="00CF46CA" w:rsidRDefault="00CF46CA" w:rsidP="00CF46CA">
      <w:pPr>
        <w:spacing w:line="10" w:lineRule="atLeast"/>
        <w:rPr>
          <w:sz w:val="20"/>
          <w:szCs w:val="20"/>
        </w:rPr>
      </w:pPr>
      <w:r w:rsidRPr="00CF46CA">
        <w:rPr>
          <w:sz w:val="20"/>
          <w:szCs w:val="20"/>
        </w:rPr>
        <w:t>commit d4bfdc5340505513d702ee7b6f9eb616868662c5</w:t>
      </w:r>
    </w:p>
    <w:p w14:paraId="23BF65ED"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00B60833" w14:textId="77777777" w:rsidR="00CF46CA" w:rsidRPr="00CF46CA" w:rsidRDefault="00CF46CA" w:rsidP="00CF46CA">
      <w:pPr>
        <w:spacing w:line="10" w:lineRule="atLeast"/>
        <w:rPr>
          <w:sz w:val="20"/>
          <w:szCs w:val="20"/>
        </w:rPr>
      </w:pPr>
      <w:r w:rsidRPr="00CF46CA">
        <w:rPr>
          <w:sz w:val="20"/>
          <w:szCs w:val="20"/>
        </w:rPr>
        <w:t>Date:   Wed Nov 11 20:57:13 2009 +0100</w:t>
      </w:r>
    </w:p>
    <w:p w14:paraId="62652A7F" w14:textId="77777777" w:rsidR="00CF46CA" w:rsidRPr="00CF46CA" w:rsidRDefault="00CF46CA" w:rsidP="00CF46CA">
      <w:pPr>
        <w:spacing w:line="10" w:lineRule="atLeast"/>
        <w:rPr>
          <w:sz w:val="20"/>
          <w:szCs w:val="20"/>
        </w:rPr>
      </w:pPr>
    </w:p>
    <w:p w14:paraId="5E1C3D27" w14:textId="77777777" w:rsidR="00CF46CA" w:rsidRPr="00CF46CA" w:rsidRDefault="00CF46CA" w:rsidP="00CF46CA">
      <w:pPr>
        <w:spacing w:line="10" w:lineRule="atLeast"/>
        <w:rPr>
          <w:sz w:val="20"/>
          <w:szCs w:val="20"/>
        </w:rPr>
      </w:pPr>
      <w:r w:rsidRPr="00CF46CA">
        <w:rPr>
          <w:sz w:val="20"/>
          <w:szCs w:val="20"/>
        </w:rPr>
        <w:t xml:space="preserve">    maint/sc: use STREQ, not strcmp(a,b) == 0</w:t>
      </w:r>
    </w:p>
    <w:p w14:paraId="7C62DF80" w14:textId="77777777" w:rsidR="00CF46CA" w:rsidRPr="00CF46CA" w:rsidRDefault="00CF46CA" w:rsidP="00CF46CA">
      <w:pPr>
        <w:spacing w:line="10" w:lineRule="atLeast"/>
        <w:rPr>
          <w:sz w:val="20"/>
          <w:szCs w:val="20"/>
        </w:rPr>
      </w:pPr>
      <w:r w:rsidRPr="00CF46CA">
        <w:rPr>
          <w:sz w:val="20"/>
          <w:szCs w:val="20"/>
        </w:rPr>
        <w:t xml:space="preserve">    </w:t>
      </w:r>
    </w:p>
    <w:p w14:paraId="782525A3" w14:textId="77777777" w:rsidR="00CF46CA" w:rsidRPr="00CF46CA" w:rsidRDefault="00CF46CA" w:rsidP="00CF46CA">
      <w:pPr>
        <w:spacing w:line="10" w:lineRule="atLeast"/>
        <w:rPr>
          <w:sz w:val="20"/>
          <w:szCs w:val="20"/>
        </w:rPr>
      </w:pPr>
      <w:r w:rsidRPr="00CF46CA">
        <w:rPr>
          <w:sz w:val="20"/>
          <w:szCs w:val="20"/>
        </w:rPr>
        <w:t xml:space="preserve">    Run this command:</w:t>
      </w:r>
    </w:p>
    <w:p w14:paraId="4421CD09" w14:textId="77777777" w:rsidR="00CF46CA" w:rsidRPr="00CF46CA" w:rsidRDefault="00CF46CA" w:rsidP="00CF46CA">
      <w:pPr>
        <w:spacing w:line="10" w:lineRule="atLeast"/>
        <w:rPr>
          <w:sz w:val="20"/>
          <w:szCs w:val="20"/>
        </w:rPr>
      </w:pPr>
      <w:r w:rsidRPr="00CF46CA">
        <w:rPr>
          <w:sz w:val="20"/>
          <w:szCs w:val="20"/>
        </w:rPr>
        <w:t xml:space="preserve">      git grep -l 'strcmp *([^=]*== *0'|xargs \</w:t>
      </w:r>
    </w:p>
    <w:p w14:paraId="5FC39E9F" w14:textId="77777777" w:rsidR="00CF46CA" w:rsidRPr="00CF46CA" w:rsidRDefault="00CF46CA" w:rsidP="00CF46CA">
      <w:pPr>
        <w:spacing w:line="10" w:lineRule="atLeast"/>
        <w:rPr>
          <w:sz w:val="20"/>
          <w:szCs w:val="20"/>
        </w:rPr>
      </w:pPr>
      <w:r w:rsidRPr="00CF46CA">
        <w:rPr>
          <w:sz w:val="20"/>
          <w:szCs w:val="20"/>
        </w:rPr>
        <w:t xml:space="preserve">        perl -pi -e 's/\bstrcmp( *\(.*?\)) *== *0/STREQ$1/g'</w:t>
      </w:r>
    </w:p>
    <w:p w14:paraId="6EA9171F" w14:textId="77777777" w:rsidR="00CF46CA" w:rsidRPr="00CF46CA" w:rsidRDefault="00CF46CA" w:rsidP="00CF46CA">
      <w:pPr>
        <w:spacing w:line="10" w:lineRule="atLeast"/>
        <w:rPr>
          <w:sz w:val="20"/>
          <w:szCs w:val="20"/>
        </w:rPr>
      </w:pPr>
      <w:r w:rsidRPr="00CF46CA">
        <w:rPr>
          <w:sz w:val="20"/>
          <w:szCs w:val="20"/>
        </w:rPr>
        <w:t xml:space="preserve">    and then add the new definition.</w:t>
      </w:r>
    </w:p>
    <w:p w14:paraId="67E8E689" w14:textId="77777777" w:rsidR="00CF46CA" w:rsidRPr="00CF46CA" w:rsidRDefault="00CF46CA" w:rsidP="00CF46CA">
      <w:pPr>
        <w:spacing w:line="10" w:lineRule="atLeast"/>
        <w:rPr>
          <w:sz w:val="20"/>
          <w:szCs w:val="20"/>
        </w:rPr>
      </w:pPr>
      <w:r w:rsidRPr="00CF46CA">
        <w:rPr>
          <w:sz w:val="20"/>
          <w:szCs w:val="20"/>
        </w:rPr>
        <w:t xml:space="preserve">    * src/system.h (STREQ): Define.</w:t>
      </w:r>
    </w:p>
    <w:p w14:paraId="6CE113B9" w14:textId="77777777" w:rsidR="00CF46CA" w:rsidRPr="00CF46CA" w:rsidRDefault="00CF46CA" w:rsidP="00CF46CA">
      <w:pPr>
        <w:spacing w:line="10" w:lineRule="atLeast"/>
        <w:rPr>
          <w:sz w:val="20"/>
          <w:szCs w:val="20"/>
        </w:rPr>
      </w:pPr>
      <w:r w:rsidRPr="00CF46CA">
        <w:rPr>
          <w:sz w:val="20"/>
          <w:szCs w:val="20"/>
        </w:rPr>
        <w:lastRenderedPageBreak/>
        <w:t xml:space="preserve">    * src/cmp.c (main): Use STREQ, not strcmp.</w:t>
      </w:r>
    </w:p>
    <w:p w14:paraId="11BE8703" w14:textId="77777777" w:rsidR="00CF46CA" w:rsidRPr="00CF46CA" w:rsidRDefault="00CF46CA" w:rsidP="00CF46CA">
      <w:pPr>
        <w:spacing w:line="10" w:lineRule="atLeast"/>
        <w:rPr>
          <w:sz w:val="20"/>
          <w:szCs w:val="20"/>
        </w:rPr>
      </w:pPr>
      <w:r w:rsidRPr="00CF46CA">
        <w:rPr>
          <w:sz w:val="20"/>
          <w:szCs w:val="20"/>
        </w:rPr>
        <w:t xml:space="preserve">    * src/diff.c (main, compare_files): Likewise.</w:t>
      </w:r>
    </w:p>
    <w:p w14:paraId="554E39A8" w14:textId="77777777" w:rsidR="00CF46CA" w:rsidRPr="00CF46CA" w:rsidRDefault="00CF46CA" w:rsidP="00CF46CA">
      <w:pPr>
        <w:spacing w:line="10" w:lineRule="atLeast"/>
        <w:rPr>
          <w:sz w:val="20"/>
          <w:szCs w:val="20"/>
        </w:rPr>
      </w:pPr>
      <w:r w:rsidRPr="00CF46CA">
        <w:rPr>
          <w:sz w:val="20"/>
          <w:szCs w:val="20"/>
        </w:rPr>
        <w:t xml:space="preserve">    * src/diff3.c (main): Likewise.</w:t>
      </w:r>
    </w:p>
    <w:p w14:paraId="3506CB62" w14:textId="77777777" w:rsidR="00CF46CA" w:rsidRPr="00CF46CA" w:rsidRDefault="00CF46CA" w:rsidP="00CF46CA">
      <w:pPr>
        <w:spacing w:line="10" w:lineRule="atLeast"/>
        <w:rPr>
          <w:sz w:val="20"/>
          <w:szCs w:val="20"/>
        </w:rPr>
      </w:pPr>
      <w:r w:rsidRPr="00CF46CA">
        <w:rPr>
          <w:sz w:val="20"/>
          <w:szCs w:val="20"/>
        </w:rPr>
        <w:t xml:space="preserve">    * src/sdiff.c (expand_name): Likewise.</w:t>
      </w:r>
    </w:p>
    <w:p w14:paraId="60B530E9" w14:textId="77777777" w:rsidR="00CF46CA" w:rsidRPr="00CF46CA" w:rsidRDefault="00CF46CA" w:rsidP="00CF46CA">
      <w:pPr>
        <w:spacing w:line="10" w:lineRule="atLeast"/>
        <w:rPr>
          <w:sz w:val="20"/>
          <w:szCs w:val="20"/>
        </w:rPr>
      </w:pPr>
      <w:r w:rsidRPr="00CF46CA">
        <w:rPr>
          <w:sz w:val="20"/>
          <w:szCs w:val="20"/>
        </w:rPr>
        <w:t xml:space="preserve">    * cfg.mk (local-checks-to-skip): Add sc_prohibit_strcmp.</w:t>
      </w:r>
    </w:p>
    <w:p w14:paraId="22225155" w14:textId="77777777" w:rsidR="00CF46CA" w:rsidRPr="00CF46CA" w:rsidRDefault="00CF46CA" w:rsidP="00CF46CA">
      <w:pPr>
        <w:spacing w:line="10" w:lineRule="atLeast"/>
        <w:rPr>
          <w:sz w:val="20"/>
          <w:szCs w:val="20"/>
        </w:rPr>
      </w:pPr>
    </w:p>
    <w:p w14:paraId="1996F8EE" w14:textId="77777777" w:rsidR="00CF46CA" w:rsidRPr="00CF46CA" w:rsidRDefault="00CF46CA" w:rsidP="00CF46CA">
      <w:pPr>
        <w:spacing w:line="10" w:lineRule="atLeast"/>
        <w:rPr>
          <w:sz w:val="20"/>
          <w:szCs w:val="20"/>
        </w:rPr>
      </w:pPr>
      <w:r w:rsidRPr="00CF46CA">
        <w:rPr>
          <w:sz w:val="20"/>
          <w:szCs w:val="20"/>
        </w:rPr>
        <w:t>commit c952719219ef62b8405edd68f47716ad29d7c41d</w:t>
      </w:r>
    </w:p>
    <w:p w14:paraId="4FD88E23"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1D1C016" w14:textId="77777777" w:rsidR="00CF46CA" w:rsidRPr="00CF46CA" w:rsidRDefault="00CF46CA" w:rsidP="00CF46CA">
      <w:pPr>
        <w:spacing w:line="10" w:lineRule="atLeast"/>
        <w:rPr>
          <w:sz w:val="20"/>
          <w:szCs w:val="20"/>
        </w:rPr>
      </w:pPr>
      <w:r w:rsidRPr="00CF46CA">
        <w:rPr>
          <w:sz w:val="20"/>
          <w:szCs w:val="20"/>
        </w:rPr>
        <w:t>Date:   Wed Nov 11 20:50:55 2009 +0100</w:t>
      </w:r>
    </w:p>
    <w:p w14:paraId="26C2F0FF" w14:textId="77777777" w:rsidR="00CF46CA" w:rsidRPr="00CF46CA" w:rsidRDefault="00CF46CA" w:rsidP="00CF46CA">
      <w:pPr>
        <w:spacing w:line="10" w:lineRule="atLeast"/>
        <w:rPr>
          <w:sz w:val="20"/>
          <w:szCs w:val="20"/>
        </w:rPr>
      </w:pPr>
    </w:p>
    <w:p w14:paraId="1FA43AC9" w14:textId="77777777" w:rsidR="00CF46CA" w:rsidRPr="00CF46CA" w:rsidRDefault="00CF46CA" w:rsidP="00CF46CA">
      <w:pPr>
        <w:spacing w:line="10" w:lineRule="atLeast"/>
        <w:rPr>
          <w:sz w:val="20"/>
          <w:szCs w:val="20"/>
        </w:rPr>
      </w:pPr>
      <w:r w:rsidRPr="00CF46CA">
        <w:rPr>
          <w:sz w:val="20"/>
          <w:szCs w:val="20"/>
        </w:rPr>
        <w:t xml:space="preserve">    maint/sc: enforce "file system" spelling</w:t>
      </w:r>
    </w:p>
    <w:p w14:paraId="7A6FE3D1" w14:textId="77777777" w:rsidR="00CF46CA" w:rsidRPr="00CF46CA" w:rsidRDefault="00CF46CA" w:rsidP="00CF46CA">
      <w:pPr>
        <w:spacing w:line="10" w:lineRule="atLeast"/>
        <w:rPr>
          <w:sz w:val="20"/>
          <w:szCs w:val="20"/>
        </w:rPr>
      </w:pPr>
      <w:r w:rsidRPr="00CF46CA">
        <w:rPr>
          <w:sz w:val="20"/>
          <w:szCs w:val="20"/>
        </w:rPr>
        <w:t xml:space="preserve">    </w:t>
      </w:r>
    </w:p>
    <w:p w14:paraId="3183CEF9" w14:textId="77777777" w:rsidR="00CF46CA" w:rsidRPr="00CF46CA" w:rsidRDefault="00CF46CA" w:rsidP="00CF46CA">
      <w:pPr>
        <w:spacing w:line="10" w:lineRule="atLeast"/>
        <w:rPr>
          <w:sz w:val="20"/>
          <w:szCs w:val="20"/>
        </w:rPr>
      </w:pPr>
      <w:r w:rsidRPr="00CF46CA">
        <w:rPr>
          <w:sz w:val="20"/>
          <w:szCs w:val="20"/>
        </w:rPr>
        <w:t xml:space="preserve">    * src/system.h: Spell it as two words, not one.</w:t>
      </w:r>
    </w:p>
    <w:p w14:paraId="28A7FEA6" w14:textId="77777777" w:rsidR="00CF46CA" w:rsidRPr="00CF46CA" w:rsidRDefault="00CF46CA" w:rsidP="00CF46CA">
      <w:pPr>
        <w:spacing w:line="10" w:lineRule="atLeast"/>
        <w:rPr>
          <w:sz w:val="20"/>
          <w:szCs w:val="20"/>
        </w:rPr>
      </w:pPr>
      <w:r w:rsidRPr="00CF46CA">
        <w:rPr>
          <w:sz w:val="20"/>
          <w:szCs w:val="20"/>
        </w:rPr>
        <w:t xml:space="preserve">    * ms/config.sed: Likewise.</w:t>
      </w:r>
    </w:p>
    <w:p w14:paraId="4FE0F820" w14:textId="77777777" w:rsidR="00CF46CA" w:rsidRPr="00CF46CA" w:rsidRDefault="00CF46CA" w:rsidP="00CF46CA">
      <w:pPr>
        <w:spacing w:line="10" w:lineRule="atLeast"/>
        <w:rPr>
          <w:sz w:val="20"/>
          <w:szCs w:val="20"/>
        </w:rPr>
      </w:pPr>
      <w:r w:rsidRPr="00CF46CA">
        <w:rPr>
          <w:sz w:val="20"/>
          <w:szCs w:val="20"/>
        </w:rPr>
        <w:t xml:space="preserve">    * cfg.mk (local-checks-to-skip): Remove sc_file_system.</w:t>
      </w:r>
    </w:p>
    <w:p w14:paraId="049BCAF4" w14:textId="77777777" w:rsidR="00CF46CA" w:rsidRPr="00CF46CA" w:rsidRDefault="00CF46CA" w:rsidP="00CF46CA">
      <w:pPr>
        <w:spacing w:line="10" w:lineRule="atLeast"/>
        <w:rPr>
          <w:sz w:val="20"/>
          <w:szCs w:val="20"/>
        </w:rPr>
      </w:pPr>
    </w:p>
    <w:p w14:paraId="67C5B89F" w14:textId="77777777" w:rsidR="00CF46CA" w:rsidRPr="00CF46CA" w:rsidRDefault="00CF46CA" w:rsidP="00CF46CA">
      <w:pPr>
        <w:spacing w:line="10" w:lineRule="atLeast"/>
        <w:rPr>
          <w:sz w:val="20"/>
          <w:szCs w:val="20"/>
        </w:rPr>
      </w:pPr>
      <w:r w:rsidRPr="00CF46CA">
        <w:rPr>
          <w:sz w:val="20"/>
          <w:szCs w:val="20"/>
        </w:rPr>
        <w:t>commit 036f253976af28b3112a7b246069f73345023ded</w:t>
      </w:r>
    </w:p>
    <w:p w14:paraId="27489EA1"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7FA4B6D" w14:textId="77777777" w:rsidR="00CF46CA" w:rsidRPr="00CF46CA" w:rsidRDefault="00CF46CA" w:rsidP="00CF46CA">
      <w:pPr>
        <w:spacing w:line="10" w:lineRule="atLeast"/>
        <w:rPr>
          <w:sz w:val="20"/>
          <w:szCs w:val="20"/>
        </w:rPr>
      </w:pPr>
      <w:r w:rsidRPr="00CF46CA">
        <w:rPr>
          <w:sz w:val="20"/>
          <w:szCs w:val="20"/>
        </w:rPr>
        <w:t>Date:   Wed Nov 11 20:48:06 2009 +0100</w:t>
      </w:r>
    </w:p>
    <w:p w14:paraId="482C4C45" w14:textId="77777777" w:rsidR="00CF46CA" w:rsidRPr="00CF46CA" w:rsidRDefault="00CF46CA" w:rsidP="00CF46CA">
      <w:pPr>
        <w:spacing w:line="10" w:lineRule="atLeast"/>
        <w:rPr>
          <w:sz w:val="20"/>
          <w:szCs w:val="20"/>
        </w:rPr>
      </w:pPr>
    </w:p>
    <w:p w14:paraId="6676CB54" w14:textId="77777777" w:rsidR="00CF46CA" w:rsidRPr="00CF46CA" w:rsidRDefault="00CF46CA" w:rsidP="00CF46CA">
      <w:pPr>
        <w:spacing w:line="10" w:lineRule="atLeast"/>
        <w:rPr>
          <w:sz w:val="20"/>
          <w:szCs w:val="20"/>
        </w:rPr>
      </w:pPr>
      <w:r w:rsidRPr="00CF46CA">
        <w:rPr>
          <w:sz w:val="20"/>
          <w:szCs w:val="20"/>
        </w:rPr>
        <w:t xml:space="preserve">    maint/sc: enable check for CVS keyword expansion</w:t>
      </w:r>
    </w:p>
    <w:p w14:paraId="766354AA" w14:textId="77777777" w:rsidR="00CF46CA" w:rsidRPr="00CF46CA" w:rsidRDefault="00CF46CA" w:rsidP="00CF46CA">
      <w:pPr>
        <w:spacing w:line="10" w:lineRule="atLeast"/>
        <w:rPr>
          <w:sz w:val="20"/>
          <w:szCs w:val="20"/>
        </w:rPr>
      </w:pPr>
      <w:r w:rsidRPr="00CF46CA">
        <w:rPr>
          <w:sz w:val="20"/>
          <w:szCs w:val="20"/>
        </w:rPr>
        <w:t xml:space="preserve">    </w:t>
      </w:r>
    </w:p>
    <w:p w14:paraId="5BB40753" w14:textId="77777777" w:rsidR="00CF46CA" w:rsidRPr="00CF46CA" w:rsidRDefault="00CF46CA" w:rsidP="00CF46CA">
      <w:pPr>
        <w:spacing w:line="10" w:lineRule="atLeast"/>
        <w:rPr>
          <w:sz w:val="20"/>
          <w:szCs w:val="20"/>
        </w:rPr>
      </w:pPr>
      <w:r w:rsidRPr="00CF46CA">
        <w:rPr>
          <w:sz w:val="20"/>
          <w:szCs w:val="20"/>
        </w:rPr>
        <w:t xml:space="preserve">    * doc/diff.texi: Remove $Id$.</w:t>
      </w:r>
    </w:p>
    <w:p w14:paraId="2489E7E0" w14:textId="77777777" w:rsidR="00CF46CA" w:rsidRPr="00CF46CA" w:rsidRDefault="00CF46CA" w:rsidP="00CF46CA">
      <w:pPr>
        <w:spacing w:line="10" w:lineRule="atLeast"/>
        <w:rPr>
          <w:sz w:val="20"/>
          <w:szCs w:val="20"/>
        </w:rPr>
      </w:pPr>
      <w:r w:rsidRPr="00CF46CA">
        <w:rPr>
          <w:sz w:val="20"/>
          <w:szCs w:val="20"/>
        </w:rPr>
        <w:t xml:space="preserve">    * cfg.mk (local-checks-to-skip): Remove sc_prohibit_cvs_keyword.</w:t>
      </w:r>
    </w:p>
    <w:p w14:paraId="5991455B" w14:textId="77777777" w:rsidR="00CF46CA" w:rsidRPr="00CF46CA" w:rsidRDefault="00CF46CA" w:rsidP="00CF46CA">
      <w:pPr>
        <w:spacing w:line="10" w:lineRule="atLeast"/>
        <w:rPr>
          <w:sz w:val="20"/>
          <w:szCs w:val="20"/>
        </w:rPr>
      </w:pPr>
    </w:p>
    <w:p w14:paraId="351E8AC0" w14:textId="77777777" w:rsidR="00CF46CA" w:rsidRPr="00CF46CA" w:rsidRDefault="00CF46CA" w:rsidP="00CF46CA">
      <w:pPr>
        <w:spacing w:line="10" w:lineRule="atLeast"/>
        <w:rPr>
          <w:sz w:val="20"/>
          <w:szCs w:val="20"/>
        </w:rPr>
      </w:pPr>
      <w:r w:rsidRPr="00CF46CA">
        <w:rPr>
          <w:sz w:val="20"/>
          <w:szCs w:val="20"/>
        </w:rPr>
        <w:t>commit e5b61431a50c0cf303ec586d139e5e4b95767abe</w:t>
      </w:r>
    </w:p>
    <w:p w14:paraId="6FBDC7A8"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EA1650D" w14:textId="77777777" w:rsidR="00CF46CA" w:rsidRPr="00CF46CA" w:rsidRDefault="00CF46CA" w:rsidP="00CF46CA">
      <w:pPr>
        <w:spacing w:line="10" w:lineRule="atLeast"/>
        <w:rPr>
          <w:sz w:val="20"/>
          <w:szCs w:val="20"/>
        </w:rPr>
      </w:pPr>
      <w:r w:rsidRPr="00CF46CA">
        <w:rPr>
          <w:sz w:val="20"/>
          <w:szCs w:val="20"/>
        </w:rPr>
        <w:t>Date:   Wed Nov 11 20:44:10 2009 +0100</w:t>
      </w:r>
    </w:p>
    <w:p w14:paraId="70AE88A6" w14:textId="77777777" w:rsidR="00CF46CA" w:rsidRPr="00CF46CA" w:rsidRDefault="00CF46CA" w:rsidP="00CF46CA">
      <w:pPr>
        <w:spacing w:line="10" w:lineRule="atLeast"/>
        <w:rPr>
          <w:sz w:val="20"/>
          <w:szCs w:val="20"/>
        </w:rPr>
      </w:pPr>
    </w:p>
    <w:p w14:paraId="72BD3BD7" w14:textId="77777777" w:rsidR="00CF46CA" w:rsidRPr="00CF46CA" w:rsidRDefault="00CF46CA" w:rsidP="00CF46CA">
      <w:pPr>
        <w:spacing w:line="10" w:lineRule="atLeast"/>
        <w:rPr>
          <w:sz w:val="20"/>
          <w:szCs w:val="20"/>
        </w:rPr>
      </w:pPr>
      <w:r w:rsidRPr="00CF46CA">
        <w:rPr>
          <w:sz w:val="20"/>
          <w:szCs w:val="20"/>
        </w:rPr>
        <w:t xml:space="preserve">    maint: record previous version</w:t>
      </w:r>
    </w:p>
    <w:p w14:paraId="60ADAAE7" w14:textId="77777777" w:rsidR="00CF46CA" w:rsidRPr="00CF46CA" w:rsidRDefault="00CF46CA" w:rsidP="00CF46CA">
      <w:pPr>
        <w:spacing w:line="10" w:lineRule="atLeast"/>
        <w:rPr>
          <w:sz w:val="20"/>
          <w:szCs w:val="20"/>
        </w:rPr>
      </w:pPr>
      <w:r w:rsidRPr="00CF46CA">
        <w:rPr>
          <w:sz w:val="20"/>
          <w:szCs w:val="20"/>
        </w:rPr>
        <w:t xml:space="preserve">    </w:t>
      </w:r>
    </w:p>
    <w:p w14:paraId="01824D3E" w14:textId="77777777" w:rsidR="00CF46CA" w:rsidRPr="00CF46CA" w:rsidRDefault="00CF46CA" w:rsidP="00CF46CA">
      <w:pPr>
        <w:spacing w:line="10" w:lineRule="atLeast"/>
        <w:rPr>
          <w:sz w:val="20"/>
          <w:szCs w:val="20"/>
        </w:rPr>
      </w:pPr>
      <w:r w:rsidRPr="00CF46CA">
        <w:rPr>
          <w:sz w:val="20"/>
          <w:szCs w:val="20"/>
        </w:rPr>
        <w:t xml:space="preserve">    * .prev-version: New file.</w:t>
      </w:r>
    </w:p>
    <w:p w14:paraId="7ED9F785" w14:textId="77777777" w:rsidR="00CF46CA" w:rsidRPr="00CF46CA" w:rsidRDefault="00CF46CA" w:rsidP="00CF46CA">
      <w:pPr>
        <w:spacing w:line="10" w:lineRule="atLeast"/>
        <w:rPr>
          <w:sz w:val="20"/>
          <w:szCs w:val="20"/>
        </w:rPr>
      </w:pPr>
    </w:p>
    <w:p w14:paraId="0AF9ABC5" w14:textId="77777777" w:rsidR="00CF46CA" w:rsidRPr="00CF46CA" w:rsidRDefault="00CF46CA" w:rsidP="00CF46CA">
      <w:pPr>
        <w:spacing w:line="10" w:lineRule="atLeast"/>
        <w:rPr>
          <w:sz w:val="20"/>
          <w:szCs w:val="20"/>
        </w:rPr>
      </w:pPr>
      <w:r w:rsidRPr="00CF46CA">
        <w:rPr>
          <w:sz w:val="20"/>
          <w:szCs w:val="20"/>
        </w:rPr>
        <w:t>commit 21ebf6648ef306f055004f4411331417980d817c</w:t>
      </w:r>
    </w:p>
    <w:p w14:paraId="273F6CB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73ACBF9" w14:textId="77777777" w:rsidR="00CF46CA" w:rsidRPr="00CF46CA" w:rsidRDefault="00CF46CA" w:rsidP="00CF46CA">
      <w:pPr>
        <w:spacing w:line="10" w:lineRule="atLeast"/>
        <w:rPr>
          <w:sz w:val="20"/>
          <w:szCs w:val="20"/>
        </w:rPr>
      </w:pPr>
      <w:r w:rsidRPr="00CF46CA">
        <w:rPr>
          <w:sz w:val="20"/>
          <w:szCs w:val="20"/>
        </w:rPr>
        <w:t>Date:   Wed Nov 11 20:43:53 2009 +0100</w:t>
      </w:r>
    </w:p>
    <w:p w14:paraId="35AFF656" w14:textId="77777777" w:rsidR="00CF46CA" w:rsidRPr="00CF46CA" w:rsidRDefault="00CF46CA" w:rsidP="00CF46CA">
      <w:pPr>
        <w:spacing w:line="10" w:lineRule="atLeast"/>
        <w:rPr>
          <w:sz w:val="20"/>
          <w:szCs w:val="20"/>
        </w:rPr>
      </w:pPr>
    </w:p>
    <w:p w14:paraId="3A8A03C7" w14:textId="77777777" w:rsidR="00CF46CA" w:rsidRPr="00CF46CA" w:rsidRDefault="00CF46CA" w:rsidP="00CF46CA">
      <w:pPr>
        <w:spacing w:line="10" w:lineRule="atLeast"/>
        <w:rPr>
          <w:sz w:val="20"/>
          <w:szCs w:val="20"/>
        </w:rPr>
      </w:pPr>
      <w:r w:rsidRPr="00CF46CA">
        <w:rPr>
          <w:sz w:val="20"/>
          <w:szCs w:val="20"/>
        </w:rPr>
        <w:t xml:space="preserve">    maint/sc: enable check for duplicate "the"; fix one</w:t>
      </w:r>
    </w:p>
    <w:p w14:paraId="5BBFCE85" w14:textId="77777777" w:rsidR="00CF46CA" w:rsidRPr="00CF46CA" w:rsidRDefault="00CF46CA" w:rsidP="00CF46CA">
      <w:pPr>
        <w:spacing w:line="10" w:lineRule="atLeast"/>
        <w:rPr>
          <w:sz w:val="20"/>
          <w:szCs w:val="20"/>
        </w:rPr>
      </w:pPr>
      <w:r w:rsidRPr="00CF46CA">
        <w:rPr>
          <w:sz w:val="20"/>
          <w:szCs w:val="20"/>
        </w:rPr>
        <w:t xml:space="preserve">    </w:t>
      </w:r>
    </w:p>
    <w:p w14:paraId="6862AD5D" w14:textId="77777777" w:rsidR="00CF46CA" w:rsidRPr="00CF46CA" w:rsidRDefault="00CF46CA" w:rsidP="00CF46CA">
      <w:pPr>
        <w:spacing w:line="10" w:lineRule="atLeast"/>
        <w:rPr>
          <w:sz w:val="20"/>
          <w:szCs w:val="20"/>
        </w:rPr>
      </w:pPr>
      <w:r w:rsidRPr="00CF46CA">
        <w:rPr>
          <w:sz w:val="20"/>
          <w:szCs w:val="20"/>
        </w:rPr>
        <w:t xml:space="preserve">    * NEWS: s/the the/the/.</w:t>
      </w:r>
    </w:p>
    <w:p w14:paraId="2CA1BBF4" w14:textId="77777777" w:rsidR="00CF46CA" w:rsidRPr="00CF46CA" w:rsidRDefault="00CF46CA" w:rsidP="00CF46CA">
      <w:pPr>
        <w:spacing w:line="10" w:lineRule="atLeast"/>
        <w:rPr>
          <w:sz w:val="20"/>
          <w:szCs w:val="20"/>
        </w:rPr>
      </w:pPr>
      <w:r w:rsidRPr="00CF46CA">
        <w:rPr>
          <w:sz w:val="20"/>
          <w:szCs w:val="20"/>
        </w:rPr>
        <w:t xml:space="preserve">    Adjust style to fit what some of the hooks and release tools expect.</w:t>
      </w:r>
    </w:p>
    <w:p w14:paraId="53B43A15" w14:textId="77777777" w:rsidR="00CF46CA" w:rsidRPr="00CF46CA" w:rsidRDefault="00CF46CA" w:rsidP="00CF46CA">
      <w:pPr>
        <w:spacing w:line="10" w:lineRule="atLeast"/>
        <w:rPr>
          <w:sz w:val="20"/>
          <w:szCs w:val="20"/>
        </w:rPr>
      </w:pPr>
      <w:r w:rsidRPr="00CF46CA">
        <w:rPr>
          <w:sz w:val="20"/>
          <w:szCs w:val="20"/>
        </w:rPr>
        <w:t xml:space="preserve">    * cfg.mk (local-checks-to-skip): Remove sc_the_the.</w:t>
      </w:r>
    </w:p>
    <w:p w14:paraId="44252B8B" w14:textId="77777777" w:rsidR="00CF46CA" w:rsidRPr="00CF46CA" w:rsidRDefault="00CF46CA" w:rsidP="00CF46CA">
      <w:pPr>
        <w:spacing w:line="10" w:lineRule="atLeast"/>
        <w:rPr>
          <w:sz w:val="20"/>
          <w:szCs w:val="20"/>
        </w:rPr>
      </w:pPr>
      <w:r w:rsidRPr="00CF46CA">
        <w:rPr>
          <w:sz w:val="20"/>
          <w:szCs w:val="20"/>
        </w:rPr>
        <w:t xml:space="preserve">    (old_NEWS_hash): Update.</w:t>
      </w:r>
    </w:p>
    <w:p w14:paraId="61044D42" w14:textId="77777777" w:rsidR="00CF46CA" w:rsidRPr="00CF46CA" w:rsidRDefault="00CF46CA" w:rsidP="00CF46CA">
      <w:pPr>
        <w:spacing w:line="10" w:lineRule="atLeast"/>
        <w:rPr>
          <w:sz w:val="20"/>
          <w:szCs w:val="20"/>
        </w:rPr>
      </w:pPr>
    </w:p>
    <w:p w14:paraId="7D14CE0A" w14:textId="77777777" w:rsidR="00CF46CA" w:rsidRPr="00CF46CA" w:rsidRDefault="00CF46CA" w:rsidP="00CF46CA">
      <w:pPr>
        <w:spacing w:line="10" w:lineRule="atLeast"/>
        <w:rPr>
          <w:sz w:val="20"/>
          <w:szCs w:val="20"/>
        </w:rPr>
      </w:pPr>
      <w:r w:rsidRPr="00CF46CA">
        <w:rPr>
          <w:sz w:val="20"/>
          <w:szCs w:val="20"/>
        </w:rPr>
        <w:t>commit f54288e8ee642ba16c57abd2252fad07625794e0</w:t>
      </w:r>
    </w:p>
    <w:p w14:paraId="22315982"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5A439E13" w14:textId="77777777" w:rsidR="00CF46CA" w:rsidRPr="00CF46CA" w:rsidRDefault="00CF46CA" w:rsidP="00CF46CA">
      <w:pPr>
        <w:spacing w:line="10" w:lineRule="atLeast"/>
        <w:rPr>
          <w:sz w:val="20"/>
          <w:szCs w:val="20"/>
        </w:rPr>
      </w:pPr>
      <w:r w:rsidRPr="00CF46CA">
        <w:rPr>
          <w:sz w:val="20"/>
          <w:szCs w:val="20"/>
        </w:rPr>
        <w:t>Date:   Wed Nov 11 19:54:28 2009 +0100</w:t>
      </w:r>
    </w:p>
    <w:p w14:paraId="6F14348A" w14:textId="77777777" w:rsidR="00CF46CA" w:rsidRPr="00CF46CA" w:rsidRDefault="00CF46CA" w:rsidP="00CF46CA">
      <w:pPr>
        <w:spacing w:line="10" w:lineRule="atLeast"/>
        <w:rPr>
          <w:sz w:val="20"/>
          <w:szCs w:val="20"/>
        </w:rPr>
      </w:pPr>
    </w:p>
    <w:p w14:paraId="753072B6" w14:textId="77777777" w:rsidR="00CF46CA" w:rsidRPr="00CF46CA" w:rsidRDefault="00CF46CA" w:rsidP="00CF46CA">
      <w:pPr>
        <w:spacing w:line="10" w:lineRule="atLeast"/>
        <w:rPr>
          <w:sz w:val="20"/>
          <w:szCs w:val="20"/>
        </w:rPr>
      </w:pPr>
      <w:r w:rsidRPr="00CF46CA">
        <w:rPr>
          <w:sz w:val="20"/>
          <w:szCs w:val="20"/>
        </w:rPr>
        <w:t xml:space="preserve">    maint/sc: remove cast of xmalloc return value</w:t>
      </w:r>
    </w:p>
    <w:p w14:paraId="5EADB590" w14:textId="77777777" w:rsidR="00CF46CA" w:rsidRPr="00CF46CA" w:rsidRDefault="00CF46CA" w:rsidP="00CF46CA">
      <w:pPr>
        <w:spacing w:line="10" w:lineRule="atLeast"/>
        <w:rPr>
          <w:sz w:val="20"/>
          <w:szCs w:val="20"/>
        </w:rPr>
      </w:pPr>
      <w:r w:rsidRPr="00CF46CA">
        <w:rPr>
          <w:sz w:val="20"/>
          <w:szCs w:val="20"/>
        </w:rPr>
        <w:t xml:space="preserve">    </w:t>
      </w:r>
    </w:p>
    <w:p w14:paraId="491B427C" w14:textId="77777777" w:rsidR="00CF46CA" w:rsidRPr="00CF46CA" w:rsidRDefault="00CF46CA" w:rsidP="00CF46CA">
      <w:pPr>
        <w:spacing w:line="10" w:lineRule="atLeast"/>
        <w:rPr>
          <w:sz w:val="20"/>
          <w:szCs w:val="20"/>
        </w:rPr>
      </w:pPr>
      <w:r w:rsidRPr="00CF46CA">
        <w:rPr>
          <w:sz w:val="20"/>
          <w:szCs w:val="20"/>
        </w:rPr>
        <w:t xml:space="preserve">    * lib/prepargs.c (prepend_default_options): Remove useless cast.</w:t>
      </w:r>
    </w:p>
    <w:p w14:paraId="35D25B7A" w14:textId="77777777" w:rsidR="00CF46CA" w:rsidRPr="00CF46CA" w:rsidRDefault="00CF46CA" w:rsidP="00CF46CA">
      <w:pPr>
        <w:spacing w:line="10" w:lineRule="atLeast"/>
        <w:rPr>
          <w:sz w:val="20"/>
          <w:szCs w:val="20"/>
        </w:rPr>
      </w:pPr>
      <w:r w:rsidRPr="00CF46CA">
        <w:rPr>
          <w:sz w:val="20"/>
          <w:szCs w:val="20"/>
        </w:rPr>
        <w:t xml:space="preserve">    * cfg.mk (local-checks-to-skip): Remove sc_cast_of_x_alloc_return_value.</w:t>
      </w:r>
    </w:p>
    <w:p w14:paraId="620C1549" w14:textId="77777777" w:rsidR="00CF46CA" w:rsidRPr="00CF46CA" w:rsidRDefault="00CF46CA" w:rsidP="00CF46CA">
      <w:pPr>
        <w:spacing w:line="10" w:lineRule="atLeast"/>
        <w:rPr>
          <w:sz w:val="20"/>
          <w:szCs w:val="20"/>
        </w:rPr>
      </w:pPr>
    </w:p>
    <w:p w14:paraId="049973AE" w14:textId="77777777" w:rsidR="00CF46CA" w:rsidRPr="00CF46CA" w:rsidRDefault="00CF46CA" w:rsidP="00CF46CA">
      <w:pPr>
        <w:spacing w:line="10" w:lineRule="atLeast"/>
        <w:rPr>
          <w:sz w:val="20"/>
          <w:szCs w:val="20"/>
        </w:rPr>
      </w:pPr>
      <w:r w:rsidRPr="00CF46CA">
        <w:rPr>
          <w:sz w:val="20"/>
          <w:szCs w:val="20"/>
        </w:rPr>
        <w:t>commit 90ac0e3b3bf7c069c0559c650beb5a0afa4b7614</w:t>
      </w:r>
    </w:p>
    <w:p w14:paraId="0DF78BBE"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CB8ADF8" w14:textId="77777777" w:rsidR="00CF46CA" w:rsidRPr="00CF46CA" w:rsidRDefault="00CF46CA" w:rsidP="00CF46CA">
      <w:pPr>
        <w:spacing w:line="10" w:lineRule="atLeast"/>
        <w:rPr>
          <w:sz w:val="20"/>
          <w:szCs w:val="20"/>
        </w:rPr>
      </w:pPr>
      <w:r w:rsidRPr="00CF46CA">
        <w:rPr>
          <w:sz w:val="20"/>
          <w:szCs w:val="20"/>
        </w:rPr>
        <w:t>Date:   Wed Nov 11 19:41:53 2009 +0100</w:t>
      </w:r>
    </w:p>
    <w:p w14:paraId="03F6FAE8" w14:textId="77777777" w:rsidR="00CF46CA" w:rsidRPr="00CF46CA" w:rsidRDefault="00CF46CA" w:rsidP="00CF46CA">
      <w:pPr>
        <w:spacing w:line="10" w:lineRule="atLeast"/>
        <w:rPr>
          <w:sz w:val="20"/>
          <w:szCs w:val="20"/>
        </w:rPr>
      </w:pPr>
    </w:p>
    <w:p w14:paraId="35045AD7" w14:textId="77777777" w:rsidR="00CF46CA" w:rsidRPr="00CF46CA" w:rsidRDefault="00CF46CA" w:rsidP="00CF46CA">
      <w:pPr>
        <w:spacing w:line="10" w:lineRule="atLeast"/>
        <w:rPr>
          <w:sz w:val="20"/>
          <w:szCs w:val="20"/>
        </w:rPr>
      </w:pPr>
      <w:r w:rsidRPr="00CF46CA">
        <w:rPr>
          <w:sz w:val="20"/>
          <w:szCs w:val="20"/>
        </w:rPr>
        <w:t xml:space="preserve">    maint: rename ChangeLog to ChangeLog-2008</w:t>
      </w:r>
    </w:p>
    <w:p w14:paraId="031DCBAB" w14:textId="77777777" w:rsidR="00CF46CA" w:rsidRPr="00CF46CA" w:rsidRDefault="00CF46CA" w:rsidP="00CF46CA">
      <w:pPr>
        <w:spacing w:line="10" w:lineRule="atLeast"/>
        <w:rPr>
          <w:sz w:val="20"/>
          <w:szCs w:val="20"/>
        </w:rPr>
      </w:pPr>
      <w:r w:rsidRPr="00CF46CA">
        <w:rPr>
          <w:sz w:val="20"/>
          <w:szCs w:val="20"/>
        </w:rPr>
        <w:t xml:space="preserve">    </w:t>
      </w:r>
    </w:p>
    <w:p w14:paraId="291AFF44" w14:textId="77777777" w:rsidR="00CF46CA" w:rsidRPr="00CF46CA" w:rsidRDefault="00CF46CA" w:rsidP="00CF46CA">
      <w:pPr>
        <w:spacing w:line="10" w:lineRule="atLeast"/>
        <w:rPr>
          <w:sz w:val="20"/>
          <w:szCs w:val="20"/>
        </w:rPr>
      </w:pPr>
      <w:r w:rsidRPr="00CF46CA">
        <w:rPr>
          <w:sz w:val="20"/>
          <w:szCs w:val="20"/>
        </w:rPr>
        <w:t xml:space="preserve">    * ChangeLog-2008: Rename from ChangeLog.</w:t>
      </w:r>
    </w:p>
    <w:p w14:paraId="0BBFAAA0" w14:textId="77777777" w:rsidR="00CF46CA" w:rsidRPr="00CF46CA" w:rsidRDefault="00CF46CA" w:rsidP="00CF46CA">
      <w:pPr>
        <w:spacing w:line="10" w:lineRule="atLeast"/>
        <w:rPr>
          <w:sz w:val="20"/>
          <w:szCs w:val="20"/>
        </w:rPr>
      </w:pPr>
      <w:r w:rsidRPr="00CF46CA">
        <w:rPr>
          <w:sz w:val="20"/>
          <w:szCs w:val="20"/>
        </w:rPr>
        <w:t xml:space="preserve">    * Makefile.am (EXTRA_DIST): Add ChangeLog-2008.</w:t>
      </w:r>
    </w:p>
    <w:p w14:paraId="53017B37" w14:textId="77777777" w:rsidR="00CF46CA" w:rsidRPr="00CF46CA" w:rsidRDefault="00CF46CA" w:rsidP="00CF46CA">
      <w:pPr>
        <w:spacing w:line="10" w:lineRule="atLeast"/>
        <w:rPr>
          <w:sz w:val="20"/>
          <w:szCs w:val="20"/>
        </w:rPr>
      </w:pPr>
      <w:r w:rsidRPr="00CF46CA">
        <w:rPr>
          <w:sz w:val="20"/>
          <w:szCs w:val="20"/>
        </w:rPr>
        <w:t xml:space="preserve">    * .gitignore: Ignore ChangeLog.</w:t>
      </w:r>
    </w:p>
    <w:p w14:paraId="7AE0C492" w14:textId="77777777" w:rsidR="00CF46CA" w:rsidRPr="00CF46CA" w:rsidRDefault="00CF46CA" w:rsidP="00CF46CA">
      <w:pPr>
        <w:spacing w:line="10" w:lineRule="atLeast"/>
        <w:rPr>
          <w:sz w:val="20"/>
          <w:szCs w:val="20"/>
        </w:rPr>
      </w:pPr>
    </w:p>
    <w:p w14:paraId="1BE1FBD8" w14:textId="77777777" w:rsidR="00CF46CA" w:rsidRPr="00CF46CA" w:rsidRDefault="00CF46CA" w:rsidP="00CF46CA">
      <w:pPr>
        <w:spacing w:line="10" w:lineRule="atLeast"/>
        <w:rPr>
          <w:sz w:val="20"/>
          <w:szCs w:val="20"/>
        </w:rPr>
      </w:pPr>
      <w:r w:rsidRPr="00CF46CA">
        <w:rPr>
          <w:sz w:val="20"/>
          <w:szCs w:val="20"/>
        </w:rPr>
        <w:t>commit cb0791d7a466db7406b040a2670cbb27dfc184b1</w:t>
      </w:r>
    </w:p>
    <w:p w14:paraId="47874909"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C09C79F" w14:textId="77777777" w:rsidR="00CF46CA" w:rsidRPr="00CF46CA" w:rsidRDefault="00CF46CA" w:rsidP="00CF46CA">
      <w:pPr>
        <w:spacing w:line="10" w:lineRule="atLeast"/>
        <w:rPr>
          <w:sz w:val="20"/>
          <w:szCs w:val="20"/>
        </w:rPr>
      </w:pPr>
      <w:r w:rsidRPr="00CF46CA">
        <w:rPr>
          <w:sz w:val="20"/>
          <w:szCs w:val="20"/>
        </w:rPr>
        <w:t>Date:   Wed Nov 11 19:36:10 2009 +0100</w:t>
      </w:r>
    </w:p>
    <w:p w14:paraId="0E3BE114" w14:textId="77777777" w:rsidR="00CF46CA" w:rsidRPr="00CF46CA" w:rsidRDefault="00CF46CA" w:rsidP="00CF46CA">
      <w:pPr>
        <w:spacing w:line="10" w:lineRule="atLeast"/>
        <w:rPr>
          <w:sz w:val="20"/>
          <w:szCs w:val="20"/>
        </w:rPr>
      </w:pPr>
    </w:p>
    <w:p w14:paraId="2A36663A" w14:textId="77777777" w:rsidR="00CF46CA" w:rsidRPr="00CF46CA" w:rsidRDefault="00CF46CA" w:rsidP="00CF46CA">
      <w:pPr>
        <w:spacing w:line="10" w:lineRule="atLeast"/>
        <w:rPr>
          <w:sz w:val="20"/>
          <w:szCs w:val="20"/>
        </w:rPr>
      </w:pPr>
      <w:r w:rsidRPr="00CF46CA">
        <w:rPr>
          <w:sz w:val="20"/>
          <w:szCs w:val="20"/>
        </w:rPr>
        <w:t xml:space="preserve">    maint/sc: remove useless if-before-free tests</w:t>
      </w:r>
    </w:p>
    <w:p w14:paraId="03FC8E20" w14:textId="77777777" w:rsidR="00CF46CA" w:rsidRPr="00CF46CA" w:rsidRDefault="00CF46CA" w:rsidP="00CF46CA">
      <w:pPr>
        <w:spacing w:line="10" w:lineRule="atLeast"/>
        <w:rPr>
          <w:sz w:val="20"/>
          <w:szCs w:val="20"/>
        </w:rPr>
      </w:pPr>
      <w:r w:rsidRPr="00CF46CA">
        <w:rPr>
          <w:sz w:val="20"/>
          <w:szCs w:val="20"/>
        </w:rPr>
        <w:t xml:space="preserve">    </w:t>
      </w:r>
    </w:p>
    <w:p w14:paraId="0AE506F1" w14:textId="77777777" w:rsidR="00CF46CA" w:rsidRPr="00CF46CA" w:rsidRDefault="00CF46CA" w:rsidP="00CF46CA">
      <w:pPr>
        <w:spacing w:line="10" w:lineRule="atLeast"/>
        <w:rPr>
          <w:sz w:val="20"/>
          <w:szCs w:val="20"/>
        </w:rPr>
      </w:pPr>
      <w:r w:rsidRPr="00CF46CA">
        <w:rPr>
          <w:sz w:val="20"/>
          <w:szCs w:val="20"/>
        </w:rPr>
        <w:t xml:space="preserve">    * src/diff.c (compare-files): Remove useless if stmts.</w:t>
      </w:r>
    </w:p>
    <w:p w14:paraId="0F481090" w14:textId="77777777" w:rsidR="00CF46CA" w:rsidRPr="00CF46CA" w:rsidRDefault="00CF46CA" w:rsidP="00CF46CA">
      <w:pPr>
        <w:spacing w:line="10" w:lineRule="atLeast"/>
        <w:rPr>
          <w:sz w:val="20"/>
          <w:szCs w:val="20"/>
        </w:rPr>
      </w:pPr>
      <w:r w:rsidRPr="00CF46CA">
        <w:rPr>
          <w:sz w:val="20"/>
          <w:szCs w:val="20"/>
        </w:rPr>
        <w:t xml:space="preserve">    * src/dir.c (diff_dirs): Likewise.</w:t>
      </w:r>
    </w:p>
    <w:p w14:paraId="5AB022F4" w14:textId="77777777" w:rsidR="00CF46CA" w:rsidRPr="00CF46CA" w:rsidRDefault="00CF46CA" w:rsidP="00CF46CA">
      <w:pPr>
        <w:spacing w:line="10" w:lineRule="atLeast"/>
        <w:rPr>
          <w:sz w:val="20"/>
          <w:szCs w:val="20"/>
        </w:rPr>
      </w:pPr>
      <w:r w:rsidRPr="00CF46CA">
        <w:rPr>
          <w:sz w:val="20"/>
          <w:szCs w:val="20"/>
        </w:rPr>
        <w:t xml:space="preserve">    * cfg.mk (local-checks-to-skip): Remove sc_avoid_if_before_free.</w:t>
      </w:r>
    </w:p>
    <w:p w14:paraId="3239BEC9" w14:textId="77777777" w:rsidR="00CF46CA" w:rsidRPr="00CF46CA" w:rsidRDefault="00CF46CA" w:rsidP="00CF46CA">
      <w:pPr>
        <w:spacing w:line="10" w:lineRule="atLeast"/>
        <w:rPr>
          <w:sz w:val="20"/>
          <w:szCs w:val="20"/>
        </w:rPr>
      </w:pPr>
    </w:p>
    <w:p w14:paraId="6C58FE2F" w14:textId="77777777" w:rsidR="00CF46CA" w:rsidRPr="00CF46CA" w:rsidRDefault="00CF46CA" w:rsidP="00CF46CA">
      <w:pPr>
        <w:spacing w:line="10" w:lineRule="atLeast"/>
        <w:rPr>
          <w:sz w:val="20"/>
          <w:szCs w:val="20"/>
        </w:rPr>
      </w:pPr>
      <w:r w:rsidRPr="00CF46CA">
        <w:rPr>
          <w:sz w:val="20"/>
          <w:szCs w:val="20"/>
        </w:rPr>
        <w:t>commit 8075840b3938a05d7dc931adcb6d0ca9e90d432d</w:t>
      </w:r>
    </w:p>
    <w:p w14:paraId="2D1C30C2"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2D875AAB" w14:textId="77777777" w:rsidR="00CF46CA" w:rsidRPr="00CF46CA" w:rsidRDefault="00CF46CA" w:rsidP="00CF46CA">
      <w:pPr>
        <w:spacing w:line="10" w:lineRule="atLeast"/>
        <w:rPr>
          <w:sz w:val="20"/>
          <w:szCs w:val="20"/>
        </w:rPr>
      </w:pPr>
      <w:r w:rsidRPr="00CF46CA">
        <w:rPr>
          <w:sz w:val="20"/>
          <w:szCs w:val="20"/>
        </w:rPr>
        <w:t>Date:   Wed Nov 11 15:18:13 2009 +0100</w:t>
      </w:r>
    </w:p>
    <w:p w14:paraId="3CAE23F1" w14:textId="77777777" w:rsidR="00CF46CA" w:rsidRPr="00CF46CA" w:rsidRDefault="00CF46CA" w:rsidP="00CF46CA">
      <w:pPr>
        <w:spacing w:line="10" w:lineRule="atLeast"/>
        <w:rPr>
          <w:sz w:val="20"/>
          <w:szCs w:val="20"/>
        </w:rPr>
      </w:pPr>
    </w:p>
    <w:p w14:paraId="7FA5BBE0" w14:textId="77777777" w:rsidR="00CF46CA" w:rsidRPr="00CF46CA" w:rsidRDefault="00CF46CA" w:rsidP="00CF46CA">
      <w:pPr>
        <w:spacing w:line="10" w:lineRule="atLeast"/>
        <w:rPr>
          <w:sz w:val="20"/>
          <w:szCs w:val="20"/>
        </w:rPr>
      </w:pPr>
      <w:r w:rsidRPr="00CF46CA">
        <w:rPr>
          <w:sz w:val="20"/>
          <w:szCs w:val="20"/>
        </w:rPr>
        <w:t xml:space="preserve">    maint: require newer automake, new non-major version string, dist-xz</w:t>
      </w:r>
    </w:p>
    <w:p w14:paraId="14256CB9" w14:textId="77777777" w:rsidR="00CF46CA" w:rsidRPr="00CF46CA" w:rsidRDefault="00CF46CA" w:rsidP="00CF46CA">
      <w:pPr>
        <w:spacing w:line="10" w:lineRule="atLeast"/>
        <w:rPr>
          <w:sz w:val="20"/>
          <w:szCs w:val="20"/>
        </w:rPr>
      </w:pPr>
      <w:r w:rsidRPr="00CF46CA">
        <w:rPr>
          <w:sz w:val="20"/>
          <w:szCs w:val="20"/>
        </w:rPr>
        <w:t xml:space="preserve">    </w:t>
      </w:r>
    </w:p>
    <w:p w14:paraId="7AC8C1DB" w14:textId="77777777" w:rsidR="00CF46CA" w:rsidRPr="00CF46CA" w:rsidRDefault="00CF46CA" w:rsidP="00CF46CA">
      <w:pPr>
        <w:spacing w:line="10" w:lineRule="atLeast"/>
        <w:rPr>
          <w:sz w:val="20"/>
          <w:szCs w:val="20"/>
        </w:rPr>
      </w:pPr>
      <w:r w:rsidRPr="00CF46CA">
        <w:rPr>
          <w:sz w:val="20"/>
          <w:szCs w:val="20"/>
        </w:rPr>
        <w:t xml:space="preserve">    * configure.ac: Drop -cvs suffix.  Switch to git-based format.</w:t>
      </w:r>
    </w:p>
    <w:p w14:paraId="02C1E7CC" w14:textId="77777777" w:rsidR="00CF46CA" w:rsidRPr="00CF46CA" w:rsidRDefault="00CF46CA" w:rsidP="00CF46CA">
      <w:pPr>
        <w:spacing w:line="10" w:lineRule="atLeast"/>
        <w:rPr>
          <w:sz w:val="20"/>
          <w:szCs w:val="20"/>
        </w:rPr>
      </w:pPr>
      <w:r w:rsidRPr="00CF46CA">
        <w:rPr>
          <w:sz w:val="20"/>
          <w:szCs w:val="20"/>
        </w:rPr>
        <w:t xml:space="preserve">    Distribute xz-compressed tarballs, too.</w:t>
      </w:r>
    </w:p>
    <w:p w14:paraId="63E62CB0" w14:textId="77777777" w:rsidR="00CF46CA" w:rsidRPr="00CF46CA" w:rsidRDefault="00CF46CA" w:rsidP="00CF46CA">
      <w:pPr>
        <w:spacing w:line="10" w:lineRule="atLeast"/>
        <w:rPr>
          <w:sz w:val="20"/>
          <w:szCs w:val="20"/>
        </w:rPr>
      </w:pPr>
      <w:r w:rsidRPr="00CF46CA">
        <w:rPr>
          <w:sz w:val="20"/>
          <w:szCs w:val="20"/>
        </w:rPr>
        <w:t xml:space="preserve">    Require automake-1.11.</w:t>
      </w:r>
    </w:p>
    <w:p w14:paraId="104D42E5" w14:textId="77777777" w:rsidR="00CF46CA" w:rsidRPr="00CF46CA" w:rsidRDefault="00CF46CA" w:rsidP="00CF46CA">
      <w:pPr>
        <w:spacing w:line="10" w:lineRule="atLeast"/>
        <w:rPr>
          <w:sz w:val="20"/>
          <w:szCs w:val="20"/>
        </w:rPr>
      </w:pPr>
      <w:r w:rsidRPr="00CF46CA">
        <w:rPr>
          <w:sz w:val="20"/>
          <w:szCs w:val="20"/>
        </w:rPr>
        <w:t xml:space="preserve">    Enable automake's --enable-silent-rules option.</w:t>
      </w:r>
    </w:p>
    <w:p w14:paraId="7F0C0555" w14:textId="77777777" w:rsidR="00CF46CA" w:rsidRPr="00CF46CA" w:rsidRDefault="00CF46CA" w:rsidP="00CF46CA">
      <w:pPr>
        <w:spacing w:line="10" w:lineRule="atLeast"/>
        <w:rPr>
          <w:sz w:val="20"/>
          <w:szCs w:val="20"/>
        </w:rPr>
      </w:pPr>
    </w:p>
    <w:p w14:paraId="0B358C49" w14:textId="77777777" w:rsidR="00CF46CA" w:rsidRPr="00CF46CA" w:rsidRDefault="00CF46CA" w:rsidP="00CF46CA">
      <w:pPr>
        <w:spacing w:line="10" w:lineRule="atLeast"/>
        <w:rPr>
          <w:sz w:val="20"/>
          <w:szCs w:val="20"/>
        </w:rPr>
      </w:pPr>
      <w:r w:rsidRPr="00CF46CA">
        <w:rPr>
          <w:sz w:val="20"/>
          <w:szCs w:val="20"/>
        </w:rPr>
        <w:t>commit a9a19e94fbb30fe57846bf94d03d61f8b84f9f9e</w:t>
      </w:r>
    </w:p>
    <w:p w14:paraId="2053907B"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40DA8EDB" w14:textId="77777777" w:rsidR="00CF46CA" w:rsidRPr="00CF46CA" w:rsidRDefault="00CF46CA" w:rsidP="00CF46CA">
      <w:pPr>
        <w:spacing w:line="10" w:lineRule="atLeast"/>
        <w:rPr>
          <w:sz w:val="20"/>
          <w:szCs w:val="20"/>
        </w:rPr>
      </w:pPr>
      <w:r w:rsidRPr="00CF46CA">
        <w:rPr>
          <w:sz w:val="20"/>
          <w:szCs w:val="20"/>
        </w:rPr>
        <w:t>Date:   Wed Nov 11 15:13:54 2009 +0100</w:t>
      </w:r>
    </w:p>
    <w:p w14:paraId="1BA74F09" w14:textId="77777777" w:rsidR="00CF46CA" w:rsidRPr="00CF46CA" w:rsidRDefault="00CF46CA" w:rsidP="00CF46CA">
      <w:pPr>
        <w:spacing w:line="10" w:lineRule="atLeast"/>
        <w:rPr>
          <w:sz w:val="20"/>
          <w:szCs w:val="20"/>
        </w:rPr>
      </w:pPr>
    </w:p>
    <w:p w14:paraId="7C8FE030" w14:textId="77777777" w:rsidR="00CF46CA" w:rsidRPr="00CF46CA" w:rsidRDefault="00CF46CA" w:rsidP="00CF46CA">
      <w:pPr>
        <w:spacing w:line="10" w:lineRule="atLeast"/>
        <w:rPr>
          <w:sz w:val="20"/>
          <w:szCs w:val="20"/>
        </w:rPr>
      </w:pPr>
      <w:r w:rsidRPr="00CF46CA">
        <w:rPr>
          <w:sz w:val="20"/>
          <w:szCs w:val="20"/>
        </w:rPr>
        <w:t xml:space="preserve">    build: update build/release infrastructure</w:t>
      </w:r>
    </w:p>
    <w:p w14:paraId="36987C10" w14:textId="77777777" w:rsidR="00CF46CA" w:rsidRPr="00CF46CA" w:rsidRDefault="00CF46CA" w:rsidP="00CF46CA">
      <w:pPr>
        <w:spacing w:line="10" w:lineRule="atLeast"/>
        <w:rPr>
          <w:sz w:val="20"/>
          <w:szCs w:val="20"/>
        </w:rPr>
      </w:pPr>
      <w:r w:rsidRPr="00CF46CA">
        <w:rPr>
          <w:sz w:val="20"/>
          <w:szCs w:val="20"/>
        </w:rPr>
        <w:t xml:space="preserve">    </w:t>
      </w:r>
    </w:p>
    <w:p w14:paraId="12DC3793" w14:textId="77777777" w:rsidR="00CF46CA" w:rsidRPr="00CF46CA" w:rsidRDefault="00CF46CA" w:rsidP="00CF46CA">
      <w:pPr>
        <w:spacing w:line="10" w:lineRule="atLeast"/>
        <w:rPr>
          <w:sz w:val="20"/>
          <w:szCs w:val="20"/>
        </w:rPr>
      </w:pPr>
      <w:r w:rsidRPr="00CF46CA">
        <w:rPr>
          <w:sz w:val="20"/>
          <w:szCs w:val="20"/>
        </w:rPr>
        <w:t xml:space="preserve">    * bootstrap: Update from gnulib.</w:t>
      </w:r>
    </w:p>
    <w:p w14:paraId="254CBA00" w14:textId="77777777" w:rsidR="00CF46CA" w:rsidRPr="00CF46CA" w:rsidRDefault="00CF46CA" w:rsidP="00CF46CA">
      <w:pPr>
        <w:spacing w:line="10" w:lineRule="atLeast"/>
        <w:rPr>
          <w:sz w:val="20"/>
          <w:szCs w:val="20"/>
        </w:rPr>
      </w:pPr>
      <w:r w:rsidRPr="00CF46CA">
        <w:rPr>
          <w:sz w:val="20"/>
          <w:szCs w:val="20"/>
        </w:rPr>
        <w:t xml:space="preserve">    * bootstrap.conf (gnulib-modules): Add do-release-commit-and-tag,</w:t>
      </w:r>
    </w:p>
    <w:p w14:paraId="0B88634D" w14:textId="77777777" w:rsidR="00CF46CA" w:rsidRPr="00CF46CA" w:rsidRDefault="00CF46CA" w:rsidP="00CF46CA">
      <w:pPr>
        <w:spacing w:line="10" w:lineRule="atLeast"/>
        <w:rPr>
          <w:sz w:val="20"/>
          <w:szCs w:val="20"/>
        </w:rPr>
      </w:pPr>
      <w:r w:rsidRPr="00CF46CA">
        <w:rPr>
          <w:sz w:val="20"/>
          <w:szCs w:val="20"/>
        </w:rPr>
        <w:t xml:space="preserve">    git-version-gen, gnu-make, gnu-web-doc-update, gnumakefile, gnupload,</w:t>
      </w:r>
    </w:p>
    <w:p w14:paraId="0A563786" w14:textId="77777777" w:rsidR="00CF46CA" w:rsidRPr="00CF46CA" w:rsidRDefault="00CF46CA" w:rsidP="00CF46CA">
      <w:pPr>
        <w:spacing w:line="10" w:lineRule="atLeast"/>
        <w:rPr>
          <w:sz w:val="20"/>
          <w:szCs w:val="20"/>
        </w:rPr>
      </w:pPr>
      <w:r w:rsidRPr="00CF46CA">
        <w:rPr>
          <w:sz w:val="20"/>
          <w:szCs w:val="20"/>
        </w:rPr>
        <w:t xml:space="preserve">    maintainer-makefile, update-copyright.</w:t>
      </w:r>
    </w:p>
    <w:p w14:paraId="289CCC26" w14:textId="77777777" w:rsidR="00CF46CA" w:rsidRPr="00CF46CA" w:rsidRDefault="00CF46CA" w:rsidP="00CF46CA">
      <w:pPr>
        <w:spacing w:line="10" w:lineRule="atLeast"/>
        <w:rPr>
          <w:sz w:val="20"/>
          <w:szCs w:val="20"/>
        </w:rPr>
      </w:pPr>
      <w:r w:rsidRPr="00CF46CA">
        <w:rPr>
          <w:sz w:val="20"/>
          <w:szCs w:val="20"/>
        </w:rPr>
        <w:t xml:space="preserve">    * gnulib-tests/Makefile.am: New file.</w:t>
      </w:r>
    </w:p>
    <w:p w14:paraId="225097B0" w14:textId="77777777" w:rsidR="00CF46CA" w:rsidRPr="00CF46CA" w:rsidRDefault="00CF46CA" w:rsidP="00CF46CA">
      <w:pPr>
        <w:spacing w:line="10" w:lineRule="atLeast"/>
        <w:rPr>
          <w:sz w:val="20"/>
          <w:szCs w:val="20"/>
        </w:rPr>
      </w:pPr>
      <w:r w:rsidRPr="00CF46CA">
        <w:rPr>
          <w:sz w:val="20"/>
          <w:szCs w:val="20"/>
        </w:rPr>
        <w:t xml:space="preserve">    * cfg.mk: New file.</w:t>
      </w:r>
    </w:p>
    <w:p w14:paraId="08D7F22A" w14:textId="77777777" w:rsidR="00CF46CA" w:rsidRPr="00CF46CA" w:rsidRDefault="00CF46CA" w:rsidP="00CF46CA">
      <w:pPr>
        <w:spacing w:line="10" w:lineRule="atLeast"/>
        <w:rPr>
          <w:sz w:val="20"/>
          <w:szCs w:val="20"/>
        </w:rPr>
      </w:pPr>
      <w:r w:rsidRPr="00CF46CA">
        <w:rPr>
          <w:sz w:val="20"/>
          <w:szCs w:val="20"/>
        </w:rPr>
        <w:t xml:space="preserve">    (local-checks-to-skip): List currently-failing tests,</w:t>
      </w:r>
    </w:p>
    <w:p w14:paraId="5F71E3B6" w14:textId="77777777" w:rsidR="00CF46CA" w:rsidRPr="00CF46CA" w:rsidRDefault="00CF46CA" w:rsidP="00CF46CA">
      <w:pPr>
        <w:spacing w:line="10" w:lineRule="atLeast"/>
        <w:rPr>
          <w:sz w:val="20"/>
          <w:szCs w:val="20"/>
        </w:rPr>
      </w:pPr>
      <w:r w:rsidRPr="00CF46CA">
        <w:rPr>
          <w:sz w:val="20"/>
          <w:szCs w:val="20"/>
        </w:rPr>
        <w:t xml:space="preserve">    so that "syntax-check" passes initially.</w:t>
      </w:r>
    </w:p>
    <w:p w14:paraId="2F39AEA3" w14:textId="77777777" w:rsidR="00CF46CA" w:rsidRPr="00CF46CA" w:rsidRDefault="00CF46CA" w:rsidP="00CF46CA">
      <w:pPr>
        <w:spacing w:line="10" w:lineRule="atLeast"/>
        <w:rPr>
          <w:sz w:val="20"/>
          <w:szCs w:val="20"/>
        </w:rPr>
      </w:pPr>
      <w:r w:rsidRPr="00CF46CA">
        <w:rPr>
          <w:sz w:val="20"/>
          <w:szCs w:val="20"/>
        </w:rPr>
        <w:t xml:space="preserve">    (manual_title): Define.</w:t>
      </w:r>
    </w:p>
    <w:p w14:paraId="52ED5DCF" w14:textId="77777777" w:rsidR="00CF46CA" w:rsidRPr="00CF46CA" w:rsidRDefault="00CF46CA" w:rsidP="00CF46CA">
      <w:pPr>
        <w:spacing w:line="10" w:lineRule="atLeast"/>
        <w:rPr>
          <w:sz w:val="20"/>
          <w:szCs w:val="20"/>
        </w:rPr>
      </w:pPr>
    </w:p>
    <w:p w14:paraId="7734A9AF" w14:textId="77777777" w:rsidR="00CF46CA" w:rsidRPr="00CF46CA" w:rsidRDefault="00CF46CA" w:rsidP="00CF46CA">
      <w:pPr>
        <w:spacing w:line="10" w:lineRule="atLeast"/>
        <w:rPr>
          <w:sz w:val="20"/>
          <w:szCs w:val="20"/>
        </w:rPr>
      </w:pPr>
      <w:r w:rsidRPr="00CF46CA">
        <w:rPr>
          <w:sz w:val="20"/>
          <w:szCs w:val="20"/>
        </w:rPr>
        <w:t>commit 8fd1173dd50ff556a19d046efee0a5bbf6aaf777</w:t>
      </w:r>
    </w:p>
    <w:p w14:paraId="3A5E967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BEF852" w14:textId="77777777" w:rsidR="00CF46CA" w:rsidRPr="00CF46CA" w:rsidRDefault="00CF46CA" w:rsidP="00CF46CA">
      <w:pPr>
        <w:spacing w:line="10" w:lineRule="atLeast"/>
        <w:rPr>
          <w:sz w:val="20"/>
          <w:szCs w:val="20"/>
        </w:rPr>
      </w:pPr>
      <w:r w:rsidRPr="00CF46CA">
        <w:rPr>
          <w:sz w:val="20"/>
          <w:szCs w:val="20"/>
        </w:rPr>
        <w:t>Date:   Thu Jan 31 00:45:01 2008 +0000</w:t>
      </w:r>
    </w:p>
    <w:p w14:paraId="0E493842" w14:textId="77777777" w:rsidR="00CF46CA" w:rsidRPr="00CF46CA" w:rsidRDefault="00CF46CA" w:rsidP="00CF46CA">
      <w:pPr>
        <w:spacing w:line="10" w:lineRule="atLeast"/>
        <w:rPr>
          <w:sz w:val="20"/>
          <w:szCs w:val="20"/>
        </w:rPr>
      </w:pPr>
    </w:p>
    <w:p w14:paraId="2A0006FB" w14:textId="77777777" w:rsidR="00CF46CA" w:rsidRPr="00CF46CA" w:rsidRDefault="00CF46CA" w:rsidP="00CF46CA">
      <w:pPr>
        <w:spacing w:line="10" w:lineRule="atLeast"/>
        <w:rPr>
          <w:sz w:val="20"/>
          <w:szCs w:val="20"/>
        </w:rPr>
      </w:pPr>
      <w:r w:rsidRPr="00CF46CA">
        <w:rPr>
          <w:sz w:val="20"/>
          <w:szCs w:val="20"/>
        </w:rPr>
        <w:lastRenderedPageBreak/>
        <w:t xml:space="preserve">    * doc/diff.texi: Update Back-Cover text to reflect new GNU wording.</w:t>
      </w:r>
    </w:p>
    <w:p w14:paraId="5E189E34" w14:textId="77777777" w:rsidR="00CF46CA" w:rsidRPr="00CF46CA" w:rsidRDefault="00CF46CA" w:rsidP="00CF46CA">
      <w:pPr>
        <w:spacing w:line="10" w:lineRule="atLeast"/>
        <w:rPr>
          <w:sz w:val="20"/>
          <w:szCs w:val="20"/>
        </w:rPr>
      </w:pPr>
    </w:p>
    <w:p w14:paraId="717A149E" w14:textId="77777777" w:rsidR="00CF46CA" w:rsidRPr="00CF46CA" w:rsidRDefault="00CF46CA" w:rsidP="00CF46CA">
      <w:pPr>
        <w:spacing w:line="10" w:lineRule="atLeast"/>
        <w:rPr>
          <w:sz w:val="20"/>
          <w:szCs w:val="20"/>
        </w:rPr>
      </w:pPr>
      <w:r w:rsidRPr="00CF46CA">
        <w:rPr>
          <w:sz w:val="20"/>
          <w:szCs w:val="20"/>
        </w:rPr>
        <w:t>commit f1a0d330653ed34da99313c510fbc6ee7844b523</w:t>
      </w:r>
    </w:p>
    <w:p w14:paraId="7375E88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D66A26B" w14:textId="77777777" w:rsidR="00CF46CA" w:rsidRPr="00CF46CA" w:rsidRDefault="00CF46CA" w:rsidP="00CF46CA">
      <w:pPr>
        <w:spacing w:line="10" w:lineRule="atLeast"/>
        <w:rPr>
          <w:sz w:val="20"/>
          <w:szCs w:val="20"/>
        </w:rPr>
      </w:pPr>
      <w:r w:rsidRPr="00CF46CA">
        <w:rPr>
          <w:sz w:val="20"/>
          <w:szCs w:val="20"/>
        </w:rPr>
        <w:t>Date:   Thu Jan 24 17:49:46 2008 +0000</w:t>
      </w:r>
    </w:p>
    <w:p w14:paraId="3571A3D6" w14:textId="77777777" w:rsidR="00CF46CA" w:rsidRPr="00CF46CA" w:rsidRDefault="00CF46CA" w:rsidP="00CF46CA">
      <w:pPr>
        <w:spacing w:line="10" w:lineRule="atLeast"/>
        <w:rPr>
          <w:sz w:val="20"/>
          <w:szCs w:val="20"/>
        </w:rPr>
      </w:pPr>
    </w:p>
    <w:p w14:paraId="63A70EB9" w14:textId="77777777" w:rsidR="00CF46CA" w:rsidRPr="00CF46CA" w:rsidRDefault="00CF46CA" w:rsidP="00CF46CA">
      <w:pPr>
        <w:spacing w:line="10" w:lineRule="atLeast"/>
        <w:rPr>
          <w:sz w:val="20"/>
          <w:szCs w:val="20"/>
        </w:rPr>
      </w:pPr>
      <w:r w:rsidRPr="00CF46CA">
        <w:rPr>
          <w:sz w:val="20"/>
          <w:szCs w:val="20"/>
        </w:rPr>
        <w:t xml:space="preserve">    * src/side.c [!HAVE_MBRTOWC]: Supply defns for mbstate_t and mbrtowc.</w:t>
      </w:r>
    </w:p>
    <w:p w14:paraId="1AECC213" w14:textId="77777777" w:rsidR="00CF46CA" w:rsidRPr="00CF46CA" w:rsidRDefault="00CF46CA" w:rsidP="00CF46CA">
      <w:pPr>
        <w:spacing w:line="10" w:lineRule="atLeast"/>
        <w:rPr>
          <w:sz w:val="20"/>
          <w:szCs w:val="20"/>
        </w:rPr>
      </w:pPr>
      <w:r w:rsidRPr="00CF46CA">
        <w:rPr>
          <w:sz w:val="20"/>
          <w:szCs w:val="20"/>
        </w:rPr>
        <w:t xml:space="preserve">    </w:t>
      </w:r>
    </w:p>
    <w:p w14:paraId="07DE17D7" w14:textId="77777777" w:rsidR="00CF46CA" w:rsidRPr="00CF46CA" w:rsidRDefault="00CF46CA" w:rsidP="00CF46CA">
      <w:pPr>
        <w:spacing w:line="10" w:lineRule="atLeast"/>
        <w:rPr>
          <w:sz w:val="20"/>
          <w:szCs w:val="20"/>
        </w:rPr>
      </w:pPr>
      <w:r w:rsidRPr="00CF46CA">
        <w:rPr>
          <w:sz w:val="20"/>
          <w:szCs w:val="20"/>
        </w:rPr>
        <w:t xml:space="preserve">    Problem reported by Bruno Haible.</w:t>
      </w:r>
    </w:p>
    <w:p w14:paraId="6E454AC6" w14:textId="77777777" w:rsidR="00CF46CA" w:rsidRPr="00CF46CA" w:rsidRDefault="00CF46CA" w:rsidP="00CF46CA">
      <w:pPr>
        <w:spacing w:line="10" w:lineRule="atLeast"/>
        <w:rPr>
          <w:sz w:val="20"/>
          <w:szCs w:val="20"/>
        </w:rPr>
      </w:pPr>
    </w:p>
    <w:p w14:paraId="73528C8E" w14:textId="77777777" w:rsidR="00CF46CA" w:rsidRPr="00CF46CA" w:rsidRDefault="00CF46CA" w:rsidP="00CF46CA">
      <w:pPr>
        <w:spacing w:line="10" w:lineRule="atLeast"/>
        <w:rPr>
          <w:sz w:val="20"/>
          <w:szCs w:val="20"/>
        </w:rPr>
      </w:pPr>
      <w:r w:rsidRPr="00CF46CA">
        <w:rPr>
          <w:sz w:val="20"/>
          <w:szCs w:val="20"/>
        </w:rPr>
        <w:t>commit c3b0f9e45b0660716286fc561f38abdd1019c239</w:t>
      </w:r>
    </w:p>
    <w:p w14:paraId="40E722E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E324FAE" w14:textId="77777777" w:rsidR="00CF46CA" w:rsidRPr="00CF46CA" w:rsidRDefault="00CF46CA" w:rsidP="00CF46CA">
      <w:pPr>
        <w:spacing w:line="10" w:lineRule="atLeast"/>
        <w:rPr>
          <w:sz w:val="20"/>
          <w:szCs w:val="20"/>
        </w:rPr>
      </w:pPr>
      <w:r w:rsidRPr="00CF46CA">
        <w:rPr>
          <w:sz w:val="20"/>
          <w:szCs w:val="20"/>
        </w:rPr>
        <w:t>Date:   Thu Jan 24 00:02:11 2008 +0000</w:t>
      </w:r>
    </w:p>
    <w:p w14:paraId="6B27B1A8" w14:textId="77777777" w:rsidR="00CF46CA" w:rsidRPr="00CF46CA" w:rsidRDefault="00CF46CA" w:rsidP="00CF46CA">
      <w:pPr>
        <w:spacing w:line="10" w:lineRule="atLeast"/>
        <w:rPr>
          <w:sz w:val="20"/>
          <w:szCs w:val="20"/>
        </w:rPr>
      </w:pPr>
    </w:p>
    <w:p w14:paraId="6CD76626" w14:textId="77777777" w:rsidR="00CF46CA" w:rsidRPr="00CF46CA" w:rsidRDefault="00CF46CA" w:rsidP="00CF46CA">
      <w:pPr>
        <w:spacing w:line="10" w:lineRule="atLeast"/>
        <w:rPr>
          <w:sz w:val="20"/>
          <w:szCs w:val="20"/>
        </w:rPr>
      </w:pPr>
      <w:r w:rsidRPr="00CF46CA">
        <w:rPr>
          <w:sz w:val="20"/>
          <w:szCs w:val="20"/>
        </w:rPr>
        <w:t xml:space="preserve">    * src/side.c (print_half_line): Don't convert to unsigned char</w:t>
      </w:r>
    </w:p>
    <w:p w14:paraId="1E76C435" w14:textId="77777777" w:rsidR="00CF46CA" w:rsidRPr="00CF46CA" w:rsidRDefault="00CF46CA" w:rsidP="00CF46CA">
      <w:pPr>
        <w:spacing w:line="10" w:lineRule="atLeast"/>
        <w:rPr>
          <w:sz w:val="20"/>
          <w:szCs w:val="20"/>
        </w:rPr>
      </w:pPr>
      <w:r w:rsidRPr="00CF46CA">
        <w:rPr>
          <w:sz w:val="20"/>
          <w:szCs w:val="20"/>
        </w:rPr>
        <w:t xml:space="preserve">    </w:t>
      </w:r>
    </w:p>
    <w:p w14:paraId="4D51D73B" w14:textId="77777777" w:rsidR="00CF46CA" w:rsidRPr="00CF46CA" w:rsidRDefault="00CF46CA" w:rsidP="00CF46CA">
      <w:pPr>
        <w:spacing w:line="10" w:lineRule="atLeast"/>
        <w:rPr>
          <w:sz w:val="20"/>
          <w:szCs w:val="20"/>
        </w:rPr>
      </w:pPr>
      <w:r w:rsidRPr="00CF46CA">
        <w:rPr>
          <w:sz w:val="20"/>
          <w:szCs w:val="20"/>
        </w:rPr>
        <w:t xml:space="preserve">    unnecessarily.</w:t>
      </w:r>
    </w:p>
    <w:p w14:paraId="57BAD231" w14:textId="77777777" w:rsidR="00CF46CA" w:rsidRPr="00CF46CA" w:rsidRDefault="00CF46CA" w:rsidP="00CF46CA">
      <w:pPr>
        <w:spacing w:line="10" w:lineRule="atLeast"/>
        <w:rPr>
          <w:sz w:val="20"/>
          <w:szCs w:val="20"/>
        </w:rPr>
      </w:pPr>
    </w:p>
    <w:p w14:paraId="351E80E3" w14:textId="77777777" w:rsidR="00CF46CA" w:rsidRPr="00CF46CA" w:rsidRDefault="00CF46CA" w:rsidP="00CF46CA">
      <w:pPr>
        <w:spacing w:line="10" w:lineRule="atLeast"/>
        <w:rPr>
          <w:sz w:val="20"/>
          <w:szCs w:val="20"/>
        </w:rPr>
      </w:pPr>
      <w:r w:rsidRPr="00CF46CA">
        <w:rPr>
          <w:sz w:val="20"/>
          <w:szCs w:val="20"/>
        </w:rPr>
        <w:t>commit 8983b8d9040d3b909e8a7aeda9188affa1585014</w:t>
      </w:r>
    </w:p>
    <w:p w14:paraId="6E434B3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6A8A8FD" w14:textId="77777777" w:rsidR="00CF46CA" w:rsidRPr="00CF46CA" w:rsidRDefault="00CF46CA" w:rsidP="00CF46CA">
      <w:pPr>
        <w:spacing w:line="10" w:lineRule="atLeast"/>
        <w:rPr>
          <w:sz w:val="20"/>
          <w:szCs w:val="20"/>
        </w:rPr>
      </w:pPr>
      <w:r w:rsidRPr="00CF46CA">
        <w:rPr>
          <w:sz w:val="20"/>
          <w:szCs w:val="20"/>
        </w:rPr>
        <w:t>Date:   Wed Jan 23 23:56:30 2008 +0000</w:t>
      </w:r>
    </w:p>
    <w:p w14:paraId="2F67B413" w14:textId="77777777" w:rsidR="00CF46CA" w:rsidRPr="00CF46CA" w:rsidRDefault="00CF46CA" w:rsidP="00CF46CA">
      <w:pPr>
        <w:spacing w:line="10" w:lineRule="atLeast"/>
        <w:rPr>
          <w:sz w:val="20"/>
          <w:szCs w:val="20"/>
        </w:rPr>
      </w:pPr>
    </w:p>
    <w:p w14:paraId="3873FF4A" w14:textId="77777777" w:rsidR="00CF46CA" w:rsidRPr="00CF46CA" w:rsidRDefault="00CF46CA" w:rsidP="00CF46CA">
      <w:pPr>
        <w:spacing w:line="10" w:lineRule="atLeast"/>
        <w:rPr>
          <w:sz w:val="20"/>
          <w:szCs w:val="20"/>
        </w:rPr>
      </w:pPr>
      <w:r w:rsidRPr="00CF46CA">
        <w:rPr>
          <w:sz w:val="20"/>
          <w:szCs w:val="20"/>
        </w:rPr>
        <w:t xml:space="preserve">    Don't mishandle multibyte characters in side-by-side format.</w:t>
      </w:r>
    </w:p>
    <w:p w14:paraId="5515912C" w14:textId="77777777" w:rsidR="00CF46CA" w:rsidRPr="00CF46CA" w:rsidRDefault="00CF46CA" w:rsidP="00CF46CA">
      <w:pPr>
        <w:spacing w:line="10" w:lineRule="atLeast"/>
        <w:rPr>
          <w:sz w:val="20"/>
          <w:szCs w:val="20"/>
        </w:rPr>
      </w:pPr>
      <w:r w:rsidRPr="00CF46CA">
        <w:rPr>
          <w:sz w:val="20"/>
          <w:szCs w:val="20"/>
        </w:rPr>
        <w:t xml:space="preserve">    </w:t>
      </w:r>
    </w:p>
    <w:p w14:paraId="376F3647" w14:textId="77777777" w:rsidR="00CF46CA" w:rsidRPr="00CF46CA" w:rsidRDefault="00CF46CA" w:rsidP="00CF46CA">
      <w:pPr>
        <w:spacing w:line="10" w:lineRule="atLeast"/>
        <w:rPr>
          <w:sz w:val="20"/>
          <w:szCs w:val="20"/>
        </w:rPr>
      </w:pPr>
      <w:r w:rsidRPr="00CF46CA">
        <w:rPr>
          <w:sz w:val="20"/>
          <w:szCs w:val="20"/>
        </w:rPr>
        <w:t xml:space="preserve">    Problem reported by Erik Karlsson in</w:t>
      </w:r>
    </w:p>
    <w:p w14:paraId="40820DD8" w14:textId="77777777" w:rsidR="00CF46CA" w:rsidRPr="00CF46CA" w:rsidRDefault="00CF46CA" w:rsidP="00CF46CA">
      <w:pPr>
        <w:spacing w:line="10" w:lineRule="atLeast"/>
        <w:rPr>
          <w:sz w:val="20"/>
          <w:szCs w:val="20"/>
        </w:rPr>
      </w:pPr>
      <w:r w:rsidRPr="00CF46CA">
        <w:rPr>
          <w:sz w:val="20"/>
          <w:szCs w:val="20"/>
        </w:rPr>
        <w:t xml:space="preserve">    &lt;http://lists.gnu.org/archive/html/bug-gnu-utils/2008-01/msg00030.html&gt;.</w:t>
      </w:r>
    </w:p>
    <w:p w14:paraId="5859FF51" w14:textId="77777777" w:rsidR="00CF46CA" w:rsidRPr="00CF46CA" w:rsidRDefault="00CF46CA" w:rsidP="00CF46CA">
      <w:pPr>
        <w:spacing w:line="10" w:lineRule="atLeast"/>
        <w:rPr>
          <w:sz w:val="20"/>
          <w:szCs w:val="20"/>
        </w:rPr>
      </w:pPr>
      <w:r w:rsidRPr="00CF46CA">
        <w:rPr>
          <w:sz w:val="20"/>
          <w:szCs w:val="20"/>
        </w:rPr>
        <w:t xml:space="preserve">    * bootstrap.conf (gnulib_modules): Add wcwidth.</w:t>
      </w:r>
    </w:p>
    <w:p w14:paraId="0FA4BD31" w14:textId="77777777" w:rsidR="00CF46CA" w:rsidRPr="00CF46CA" w:rsidRDefault="00CF46CA" w:rsidP="00CF46CA">
      <w:pPr>
        <w:spacing w:line="10" w:lineRule="atLeast"/>
        <w:rPr>
          <w:sz w:val="20"/>
          <w:szCs w:val="20"/>
        </w:rPr>
      </w:pPr>
      <w:r w:rsidRPr="00CF46CA">
        <w:rPr>
          <w:sz w:val="20"/>
          <w:szCs w:val="20"/>
        </w:rPr>
        <w:t xml:space="preserve">    * src/side.c: Include &lt;wchar.h&gt;.</w:t>
      </w:r>
    </w:p>
    <w:p w14:paraId="3DFAB075" w14:textId="77777777" w:rsidR="00CF46CA" w:rsidRPr="00CF46CA" w:rsidRDefault="00CF46CA" w:rsidP="00CF46CA">
      <w:pPr>
        <w:spacing w:line="10" w:lineRule="atLeast"/>
        <w:rPr>
          <w:sz w:val="20"/>
          <w:szCs w:val="20"/>
        </w:rPr>
      </w:pPr>
      <w:r w:rsidRPr="00CF46CA">
        <w:rPr>
          <w:sz w:val="20"/>
          <w:szCs w:val="20"/>
        </w:rPr>
        <w:t xml:space="preserve">    (print_half_line): Compute number of bytes and print widths of</w:t>
      </w:r>
    </w:p>
    <w:p w14:paraId="5550400F" w14:textId="77777777" w:rsidR="00CF46CA" w:rsidRPr="00CF46CA" w:rsidRDefault="00CF46CA" w:rsidP="00CF46CA">
      <w:pPr>
        <w:spacing w:line="10" w:lineRule="atLeast"/>
        <w:rPr>
          <w:sz w:val="20"/>
          <w:szCs w:val="20"/>
        </w:rPr>
      </w:pPr>
      <w:r w:rsidRPr="00CF46CA">
        <w:rPr>
          <w:sz w:val="20"/>
          <w:szCs w:val="20"/>
        </w:rPr>
        <w:t xml:space="preserve">    multibyte characters.  Inspired by an alternative solution from</w:t>
      </w:r>
    </w:p>
    <w:p w14:paraId="02B66B33" w14:textId="77777777" w:rsidR="00CF46CA" w:rsidRPr="00CF46CA" w:rsidRDefault="00CF46CA" w:rsidP="00CF46CA">
      <w:pPr>
        <w:spacing w:line="10" w:lineRule="atLeast"/>
        <w:rPr>
          <w:sz w:val="20"/>
          <w:szCs w:val="20"/>
        </w:rPr>
      </w:pPr>
      <w:r w:rsidRPr="00CF46CA">
        <w:rPr>
          <w:sz w:val="20"/>
          <w:szCs w:val="20"/>
        </w:rPr>
        <w:t xml:space="preserve">    Bruno Haible in</w:t>
      </w:r>
    </w:p>
    <w:p w14:paraId="2B3B3EA6" w14:textId="77777777" w:rsidR="00CF46CA" w:rsidRPr="00CF46CA" w:rsidRDefault="00CF46CA" w:rsidP="00CF46CA">
      <w:pPr>
        <w:spacing w:line="10" w:lineRule="atLeast"/>
        <w:rPr>
          <w:sz w:val="20"/>
          <w:szCs w:val="20"/>
        </w:rPr>
      </w:pPr>
      <w:r w:rsidRPr="00CF46CA">
        <w:rPr>
          <w:sz w:val="20"/>
          <w:szCs w:val="20"/>
        </w:rPr>
        <w:t xml:space="preserve">    &lt;http://lists.gnu.org/archive/html/bug-gnu-utils/2008-01/msg00032.html&gt;.</w:t>
      </w:r>
    </w:p>
    <w:p w14:paraId="1ADF25D9" w14:textId="77777777" w:rsidR="00CF46CA" w:rsidRPr="00CF46CA" w:rsidRDefault="00CF46CA" w:rsidP="00CF46CA">
      <w:pPr>
        <w:spacing w:line="10" w:lineRule="atLeast"/>
        <w:rPr>
          <w:sz w:val="20"/>
          <w:szCs w:val="20"/>
        </w:rPr>
      </w:pPr>
    </w:p>
    <w:p w14:paraId="7DBBC182" w14:textId="77777777" w:rsidR="00CF46CA" w:rsidRPr="00CF46CA" w:rsidRDefault="00CF46CA" w:rsidP="00CF46CA">
      <w:pPr>
        <w:spacing w:line="10" w:lineRule="atLeast"/>
        <w:rPr>
          <w:sz w:val="20"/>
          <w:szCs w:val="20"/>
        </w:rPr>
      </w:pPr>
      <w:r w:rsidRPr="00CF46CA">
        <w:rPr>
          <w:sz w:val="20"/>
          <w:szCs w:val="20"/>
        </w:rPr>
        <w:t>commit e1820a76c057c2c7c5f46f51c6fc37dae8c423c1</w:t>
      </w:r>
    </w:p>
    <w:p w14:paraId="26FB839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9F469AA" w14:textId="77777777" w:rsidR="00CF46CA" w:rsidRPr="00CF46CA" w:rsidRDefault="00CF46CA" w:rsidP="00CF46CA">
      <w:pPr>
        <w:spacing w:line="10" w:lineRule="atLeast"/>
        <w:rPr>
          <w:sz w:val="20"/>
          <w:szCs w:val="20"/>
        </w:rPr>
      </w:pPr>
      <w:r w:rsidRPr="00CF46CA">
        <w:rPr>
          <w:sz w:val="20"/>
          <w:szCs w:val="20"/>
        </w:rPr>
        <w:t>Date:   Wed Dec 5 07:24:14 2007 +0000</w:t>
      </w:r>
    </w:p>
    <w:p w14:paraId="50865382" w14:textId="77777777" w:rsidR="00CF46CA" w:rsidRPr="00CF46CA" w:rsidRDefault="00CF46CA" w:rsidP="00CF46CA">
      <w:pPr>
        <w:spacing w:line="10" w:lineRule="atLeast"/>
        <w:rPr>
          <w:sz w:val="20"/>
          <w:szCs w:val="20"/>
        </w:rPr>
      </w:pPr>
    </w:p>
    <w:p w14:paraId="4C3E7745" w14:textId="77777777" w:rsidR="00CF46CA" w:rsidRPr="00CF46CA" w:rsidRDefault="00CF46CA" w:rsidP="00CF46CA">
      <w:pPr>
        <w:spacing w:line="10" w:lineRule="atLeast"/>
        <w:rPr>
          <w:sz w:val="20"/>
          <w:szCs w:val="20"/>
        </w:rPr>
      </w:pPr>
      <w:r w:rsidRPr="00CF46CA">
        <w:rPr>
          <w:sz w:val="20"/>
          <w:szCs w:val="20"/>
        </w:rPr>
        <w:t xml:space="preserve">    * NEWS: New diff option --suppress-blank-empty (no longer -u default).</w:t>
      </w:r>
    </w:p>
    <w:p w14:paraId="13727221" w14:textId="77777777" w:rsidR="00CF46CA" w:rsidRPr="00CF46CA" w:rsidRDefault="00CF46CA" w:rsidP="00CF46CA">
      <w:pPr>
        <w:spacing w:line="10" w:lineRule="atLeast"/>
        <w:rPr>
          <w:sz w:val="20"/>
          <w:szCs w:val="20"/>
        </w:rPr>
      </w:pPr>
      <w:r w:rsidRPr="00CF46CA">
        <w:rPr>
          <w:sz w:val="20"/>
          <w:szCs w:val="20"/>
        </w:rPr>
        <w:t xml:space="preserve">    </w:t>
      </w:r>
    </w:p>
    <w:p w14:paraId="28910A39" w14:textId="77777777" w:rsidR="00CF46CA" w:rsidRPr="00CF46CA" w:rsidRDefault="00CF46CA" w:rsidP="00CF46CA">
      <w:pPr>
        <w:spacing w:line="10" w:lineRule="atLeast"/>
        <w:rPr>
          <w:sz w:val="20"/>
          <w:szCs w:val="20"/>
        </w:rPr>
      </w:pPr>
      <w:r w:rsidRPr="00CF46CA">
        <w:rPr>
          <w:sz w:val="20"/>
          <w:szCs w:val="20"/>
        </w:rPr>
        <w:t xml:space="preserve">    * doc/diff.texi (Detailed Unified): Trailing spaces are no longer</w:t>
      </w:r>
    </w:p>
    <w:p w14:paraId="5F41E2F4" w14:textId="77777777" w:rsidR="00CF46CA" w:rsidRPr="00CF46CA" w:rsidRDefault="00CF46CA" w:rsidP="00CF46CA">
      <w:pPr>
        <w:spacing w:line="10" w:lineRule="atLeast"/>
        <w:rPr>
          <w:sz w:val="20"/>
          <w:szCs w:val="20"/>
        </w:rPr>
      </w:pPr>
      <w:r w:rsidRPr="00CF46CA">
        <w:rPr>
          <w:sz w:val="20"/>
          <w:szCs w:val="20"/>
        </w:rPr>
        <w:t xml:space="preserve">    omitted.</w:t>
      </w:r>
    </w:p>
    <w:p w14:paraId="7DAC97F5" w14:textId="77777777" w:rsidR="00CF46CA" w:rsidRPr="00CF46CA" w:rsidRDefault="00CF46CA" w:rsidP="00CF46CA">
      <w:pPr>
        <w:spacing w:line="10" w:lineRule="atLeast"/>
        <w:rPr>
          <w:sz w:val="20"/>
          <w:szCs w:val="20"/>
        </w:rPr>
      </w:pPr>
      <w:r w:rsidRPr="00CF46CA">
        <w:rPr>
          <w:sz w:val="20"/>
          <w:szCs w:val="20"/>
        </w:rPr>
        <w:t xml:space="preserve">    (Trailing Blanks): New section.</w:t>
      </w:r>
    </w:p>
    <w:p w14:paraId="614E92BB" w14:textId="77777777" w:rsidR="00CF46CA" w:rsidRPr="00CF46CA" w:rsidRDefault="00CF46CA" w:rsidP="00CF46CA">
      <w:pPr>
        <w:spacing w:line="10" w:lineRule="atLeast"/>
        <w:rPr>
          <w:sz w:val="20"/>
          <w:szCs w:val="20"/>
        </w:rPr>
      </w:pPr>
      <w:r w:rsidRPr="00CF46CA">
        <w:rPr>
          <w:sz w:val="20"/>
          <w:szCs w:val="20"/>
        </w:rPr>
        <w:t xml:space="preserve">    (diff Options) Mention new option.</w:t>
      </w:r>
    </w:p>
    <w:p w14:paraId="1E5FEC2C" w14:textId="77777777" w:rsidR="00CF46CA" w:rsidRPr="00CF46CA" w:rsidRDefault="00CF46CA" w:rsidP="00CF46CA">
      <w:pPr>
        <w:spacing w:line="10" w:lineRule="atLeast"/>
        <w:rPr>
          <w:sz w:val="20"/>
          <w:szCs w:val="20"/>
        </w:rPr>
      </w:pPr>
      <w:r w:rsidRPr="00CF46CA">
        <w:rPr>
          <w:sz w:val="20"/>
          <w:szCs w:val="20"/>
        </w:rPr>
        <w:t xml:space="preserve">    * src/diff.h (suppress_blank_entry): New decl.</w:t>
      </w:r>
    </w:p>
    <w:p w14:paraId="60F41E76" w14:textId="77777777" w:rsidR="00CF46CA" w:rsidRPr="00CF46CA" w:rsidRDefault="00CF46CA" w:rsidP="00CF46CA">
      <w:pPr>
        <w:spacing w:line="10" w:lineRule="atLeast"/>
        <w:rPr>
          <w:sz w:val="20"/>
          <w:szCs w:val="20"/>
        </w:rPr>
      </w:pPr>
      <w:r w:rsidRPr="00CF46CA">
        <w:rPr>
          <w:sz w:val="20"/>
          <w:szCs w:val="20"/>
        </w:rPr>
        <w:t xml:space="preserve">    * src/context.c (pr_unidiff_hunk): Support --suppress-blank-empty.</w:t>
      </w:r>
    </w:p>
    <w:p w14:paraId="104183D7" w14:textId="77777777" w:rsidR="00CF46CA" w:rsidRPr="00CF46CA" w:rsidRDefault="00CF46CA" w:rsidP="00CF46CA">
      <w:pPr>
        <w:spacing w:line="10" w:lineRule="atLeast"/>
        <w:rPr>
          <w:sz w:val="20"/>
          <w:szCs w:val="20"/>
        </w:rPr>
      </w:pPr>
      <w:r w:rsidRPr="00CF46CA">
        <w:rPr>
          <w:sz w:val="20"/>
          <w:szCs w:val="20"/>
        </w:rPr>
        <w:t xml:space="preserve">    * src/util.c (print_1_line): Likewise.</w:t>
      </w:r>
    </w:p>
    <w:p w14:paraId="3C6B82F5" w14:textId="77777777" w:rsidR="00CF46CA" w:rsidRPr="00CF46CA" w:rsidRDefault="00CF46CA" w:rsidP="00CF46CA">
      <w:pPr>
        <w:spacing w:line="10" w:lineRule="atLeast"/>
        <w:rPr>
          <w:sz w:val="20"/>
          <w:szCs w:val="20"/>
        </w:rPr>
      </w:pPr>
      <w:r w:rsidRPr="00CF46CA">
        <w:rPr>
          <w:sz w:val="20"/>
          <w:szCs w:val="20"/>
        </w:rPr>
        <w:t xml:space="preserve">    * src/diff.c (longopts, main, option_help_msgid): Likewise.</w:t>
      </w:r>
    </w:p>
    <w:p w14:paraId="038BBF28" w14:textId="77777777" w:rsidR="00CF46CA" w:rsidRPr="00CF46CA" w:rsidRDefault="00CF46CA" w:rsidP="00CF46CA">
      <w:pPr>
        <w:spacing w:line="10" w:lineRule="atLeast"/>
        <w:rPr>
          <w:sz w:val="20"/>
          <w:szCs w:val="20"/>
        </w:rPr>
      </w:pPr>
      <w:r w:rsidRPr="00CF46CA">
        <w:rPr>
          <w:sz w:val="20"/>
          <w:szCs w:val="20"/>
        </w:rPr>
        <w:t xml:space="preserve">    (SUPPRESS_BLANK_EMPTY_OPTION): New constant.</w:t>
      </w:r>
    </w:p>
    <w:p w14:paraId="23312651" w14:textId="77777777" w:rsidR="00CF46CA" w:rsidRPr="00CF46CA" w:rsidRDefault="00CF46CA" w:rsidP="00CF46CA">
      <w:pPr>
        <w:spacing w:line="10" w:lineRule="atLeast"/>
        <w:rPr>
          <w:sz w:val="20"/>
          <w:szCs w:val="20"/>
        </w:rPr>
      </w:pPr>
    </w:p>
    <w:p w14:paraId="2F97C187" w14:textId="77777777" w:rsidR="00CF46CA" w:rsidRPr="00CF46CA" w:rsidRDefault="00CF46CA" w:rsidP="00CF46CA">
      <w:pPr>
        <w:spacing w:line="10" w:lineRule="atLeast"/>
        <w:rPr>
          <w:sz w:val="20"/>
          <w:szCs w:val="20"/>
        </w:rPr>
      </w:pPr>
      <w:r w:rsidRPr="00CF46CA">
        <w:rPr>
          <w:sz w:val="20"/>
          <w:szCs w:val="20"/>
        </w:rPr>
        <w:t>commit d4897fbc006f1c7ff2c1b825fa86c299c46472c8</w:t>
      </w:r>
    </w:p>
    <w:p w14:paraId="6BE8122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10E937A" w14:textId="77777777" w:rsidR="00CF46CA" w:rsidRPr="00CF46CA" w:rsidRDefault="00CF46CA" w:rsidP="00CF46CA">
      <w:pPr>
        <w:spacing w:line="10" w:lineRule="atLeast"/>
        <w:rPr>
          <w:sz w:val="20"/>
          <w:szCs w:val="20"/>
        </w:rPr>
      </w:pPr>
      <w:r w:rsidRPr="00CF46CA">
        <w:rPr>
          <w:sz w:val="20"/>
          <w:szCs w:val="20"/>
        </w:rPr>
        <w:t>Date:   Wed Dec 5 07:07:22 2007 +0000</w:t>
      </w:r>
    </w:p>
    <w:p w14:paraId="673C99A4" w14:textId="77777777" w:rsidR="00CF46CA" w:rsidRPr="00CF46CA" w:rsidRDefault="00CF46CA" w:rsidP="00CF46CA">
      <w:pPr>
        <w:spacing w:line="10" w:lineRule="atLeast"/>
        <w:rPr>
          <w:sz w:val="20"/>
          <w:szCs w:val="20"/>
        </w:rPr>
      </w:pPr>
    </w:p>
    <w:p w14:paraId="1ADF1F1E" w14:textId="77777777" w:rsidR="00CF46CA" w:rsidRPr="00CF46CA" w:rsidRDefault="00CF46CA" w:rsidP="00CF46CA">
      <w:pPr>
        <w:spacing w:line="10" w:lineRule="atLeast"/>
        <w:rPr>
          <w:sz w:val="20"/>
          <w:szCs w:val="20"/>
        </w:rPr>
      </w:pPr>
      <w:r w:rsidRPr="00CF46CA">
        <w:rPr>
          <w:sz w:val="20"/>
          <w:szCs w:val="20"/>
        </w:rPr>
        <w:t xml:space="preserve">    * configure.ac: Invoke gl_USE_SYSTEM_EXTENSIONS after gl_EARLY,</w:t>
      </w:r>
    </w:p>
    <w:p w14:paraId="7CB98302" w14:textId="77777777" w:rsidR="00CF46CA" w:rsidRPr="00CF46CA" w:rsidRDefault="00CF46CA" w:rsidP="00CF46CA">
      <w:pPr>
        <w:spacing w:line="10" w:lineRule="atLeast"/>
        <w:rPr>
          <w:sz w:val="20"/>
          <w:szCs w:val="20"/>
        </w:rPr>
      </w:pPr>
      <w:r w:rsidRPr="00CF46CA">
        <w:rPr>
          <w:sz w:val="20"/>
          <w:szCs w:val="20"/>
        </w:rPr>
        <w:t xml:space="preserve">    </w:t>
      </w:r>
    </w:p>
    <w:p w14:paraId="73E3DE02" w14:textId="77777777" w:rsidR="00CF46CA" w:rsidRPr="00CF46CA" w:rsidRDefault="00CF46CA" w:rsidP="00CF46CA">
      <w:pPr>
        <w:spacing w:line="10" w:lineRule="atLeast"/>
        <w:rPr>
          <w:sz w:val="20"/>
          <w:szCs w:val="20"/>
        </w:rPr>
      </w:pPr>
      <w:r w:rsidRPr="00CF46CA">
        <w:rPr>
          <w:sz w:val="20"/>
          <w:szCs w:val="20"/>
        </w:rPr>
        <w:t xml:space="preserve">    since gnulib now requires this order.</w:t>
      </w:r>
    </w:p>
    <w:p w14:paraId="07C8DD5A" w14:textId="77777777" w:rsidR="00CF46CA" w:rsidRPr="00CF46CA" w:rsidRDefault="00CF46CA" w:rsidP="00CF46CA">
      <w:pPr>
        <w:spacing w:line="10" w:lineRule="atLeast"/>
        <w:rPr>
          <w:sz w:val="20"/>
          <w:szCs w:val="20"/>
        </w:rPr>
      </w:pPr>
    </w:p>
    <w:p w14:paraId="3FE08B74" w14:textId="77777777" w:rsidR="00CF46CA" w:rsidRPr="00CF46CA" w:rsidRDefault="00CF46CA" w:rsidP="00CF46CA">
      <w:pPr>
        <w:spacing w:line="10" w:lineRule="atLeast"/>
        <w:rPr>
          <w:sz w:val="20"/>
          <w:szCs w:val="20"/>
        </w:rPr>
      </w:pPr>
      <w:r w:rsidRPr="00CF46CA">
        <w:rPr>
          <w:sz w:val="20"/>
          <w:szCs w:val="20"/>
        </w:rPr>
        <w:t>commit 99c5b6631d8e766cca9ec5595ae552ec34a58c00</w:t>
      </w:r>
    </w:p>
    <w:p w14:paraId="2452BF1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57A19BF" w14:textId="77777777" w:rsidR="00CF46CA" w:rsidRPr="00CF46CA" w:rsidRDefault="00CF46CA" w:rsidP="00CF46CA">
      <w:pPr>
        <w:spacing w:line="10" w:lineRule="atLeast"/>
        <w:rPr>
          <w:sz w:val="20"/>
          <w:szCs w:val="20"/>
        </w:rPr>
      </w:pPr>
      <w:r w:rsidRPr="00CF46CA">
        <w:rPr>
          <w:sz w:val="20"/>
          <w:szCs w:val="20"/>
        </w:rPr>
        <w:t>Date:   Wed Dec 5 07:01:49 2007 +0000</w:t>
      </w:r>
    </w:p>
    <w:p w14:paraId="083A6AF0" w14:textId="77777777" w:rsidR="00CF46CA" w:rsidRPr="00CF46CA" w:rsidRDefault="00CF46CA" w:rsidP="00CF46CA">
      <w:pPr>
        <w:spacing w:line="10" w:lineRule="atLeast"/>
        <w:rPr>
          <w:sz w:val="20"/>
          <w:szCs w:val="20"/>
        </w:rPr>
      </w:pPr>
    </w:p>
    <w:p w14:paraId="442535A8" w14:textId="77777777" w:rsidR="00CF46CA" w:rsidRPr="00CF46CA" w:rsidRDefault="00CF46CA" w:rsidP="00CF46CA">
      <w:pPr>
        <w:spacing w:line="10" w:lineRule="atLeast"/>
        <w:rPr>
          <w:sz w:val="20"/>
          <w:szCs w:val="20"/>
        </w:rPr>
      </w:pPr>
      <w:r w:rsidRPr="00CF46CA">
        <w:rPr>
          <w:sz w:val="20"/>
          <w:szCs w:val="20"/>
        </w:rPr>
        <w:t xml:space="preserve">    * bootstrap: Import from gnulib.</w:t>
      </w:r>
    </w:p>
    <w:p w14:paraId="628837E9" w14:textId="77777777" w:rsidR="00CF46CA" w:rsidRPr="00CF46CA" w:rsidRDefault="00CF46CA" w:rsidP="00CF46CA">
      <w:pPr>
        <w:spacing w:line="10" w:lineRule="atLeast"/>
        <w:rPr>
          <w:sz w:val="20"/>
          <w:szCs w:val="20"/>
        </w:rPr>
      </w:pPr>
    </w:p>
    <w:p w14:paraId="1ED5C33B" w14:textId="77777777" w:rsidR="00CF46CA" w:rsidRPr="00CF46CA" w:rsidRDefault="00CF46CA" w:rsidP="00CF46CA">
      <w:pPr>
        <w:spacing w:line="10" w:lineRule="atLeast"/>
        <w:rPr>
          <w:sz w:val="20"/>
          <w:szCs w:val="20"/>
        </w:rPr>
      </w:pPr>
      <w:r w:rsidRPr="00CF46CA">
        <w:rPr>
          <w:sz w:val="20"/>
          <w:szCs w:val="20"/>
        </w:rPr>
        <w:t>commit 9c6f0755416965dc426cc2f60c6635f04531e35a</w:t>
      </w:r>
    </w:p>
    <w:p w14:paraId="09AF834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4B1FC5" w14:textId="77777777" w:rsidR="00CF46CA" w:rsidRPr="00CF46CA" w:rsidRDefault="00CF46CA" w:rsidP="00CF46CA">
      <w:pPr>
        <w:spacing w:line="10" w:lineRule="atLeast"/>
        <w:rPr>
          <w:sz w:val="20"/>
          <w:szCs w:val="20"/>
        </w:rPr>
      </w:pPr>
      <w:r w:rsidRPr="00CF46CA">
        <w:rPr>
          <w:sz w:val="20"/>
          <w:szCs w:val="20"/>
        </w:rPr>
        <w:t>Date:   Fri Aug 17 23:37:27 2007 +0000</w:t>
      </w:r>
    </w:p>
    <w:p w14:paraId="360E8329" w14:textId="77777777" w:rsidR="00CF46CA" w:rsidRPr="00CF46CA" w:rsidRDefault="00CF46CA" w:rsidP="00CF46CA">
      <w:pPr>
        <w:spacing w:line="10" w:lineRule="atLeast"/>
        <w:rPr>
          <w:sz w:val="20"/>
          <w:szCs w:val="20"/>
        </w:rPr>
      </w:pPr>
    </w:p>
    <w:p w14:paraId="65CA9761" w14:textId="77777777" w:rsidR="00CF46CA" w:rsidRPr="00CF46CA" w:rsidRDefault="00CF46CA" w:rsidP="00CF46CA">
      <w:pPr>
        <w:spacing w:line="10" w:lineRule="atLeast"/>
        <w:rPr>
          <w:sz w:val="20"/>
          <w:szCs w:val="20"/>
        </w:rPr>
      </w:pPr>
      <w:r w:rsidRPr="00CF46CA">
        <w:rPr>
          <w:sz w:val="20"/>
          <w:szCs w:val="20"/>
        </w:rPr>
        <w:t xml:space="preserve">    Fix typo in previous change; Bruno wrote the code.</w:t>
      </w:r>
    </w:p>
    <w:p w14:paraId="281E5C20" w14:textId="77777777" w:rsidR="00CF46CA" w:rsidRPr="00CF46CA" w:rsidRDefault="00CF46CA" w:rsidP="00CF46CA">
      <w:pPr>
        <w:spacing w:line="10" w:lineRule="atLeast"/>
        <w:rPr>
          <w:sz w:val="20"/>
          <w:szCs w:val="20"/>
        </w:rPr>
      </w:pPr>
    </w:p>
    <w:p w14:paraId="2FC10314" w14:textId="77777777" w:rsidR="00CF46CA" w:rsidRPr="00CF46CA" w:rsidRDefault="00CF46CA" w:rsidP="00CF46CA">
      <w:pPr>
        <w:spacing w:line="10" w:lineRule="atLeast"/>
        <w:rPr>
          <w:sz w:val="20"/>
          <w:szCs w:val="20"/>
        </w:rPr>
      </w:pPr>
      <w:r w:rsidRPr="00CF46CA">
        <w:rPr>
          <w:sz w:val="20"/>
          <w:szCs w:val="20"/>
        </w:rPr>
        <w:t>commit 0cb3c7ffeff111a4784185c0c791b92dc4ad2d61</w:t>
      </w:r>
    </w:p>
    <w:p w14:paraId="1A9FECB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449B34E" w14:textId="77777777" w:rsidR="00CF46CA" w:rsidRPr="00CF46CA" w:rsidRDefault="00CF46CA" w:rsidP="00CF46CA">
      <w:pPr>
        <w:spacing w:line="10" w:lineRule="atLeast"/>
        <w:rPr>
          <w:sz w:val="20"/>
          <w:szCs w:val="20"/>
        </w:rPr>
      </w:pPr>
      <w:r w:rsidRPr="00CF46CA">
        <w:rPr>
          <w:sz w:val="20"/>
          <w:szCs w:val="20"/>
        </w:rPr>
        <w:t>Date:   Fri Aug 17 23:35:48 2007 +0000</w:t>
      </w:r>
    </w:p>
    <w:p w14:paraId="1A7063FF" w14:textId="77777777" w:rsidR="00CF46CA" w:rsidRPr="00CF46CA" w:rsidRDefault="00CF46CA" w:rsidP="00CF46CA">
      <w:pPr>
        <w:spacing w:line="10" w:lineRule="atLeast"/>
        <w:rPr>
          <w:sz w:val="20"/>
          <w:szCs w:val="20"/>
        </w:rPr>
      </w:pPr>
    </w:p>
    <w:p w14:paraId="64B8EB00" w14:textId="77777777" w:rsidR="00CF46CA" w:rsidRPr="00CF46CA" w:rsidRDefault="00CF46CA" w:rsidP="00CF46CA">
      <w:pPr>
        <w:spacing w:line="10" w:lineRule="atLeast"/>
        <w:rPr>
          <w:sz w:val="20"/>
          <w:szCs w:val="20"/>
        </w:rPr>
      </w:pPr>
      <w:r w:rsidRPr="00CF46CA">
        <w:rPr>
          <w:sz w:val="20"/>
          <w:szCs w:val="20"/>
        </w:rPr>
        <w:t xml:space="preserve">    Break out diffseq.h into a separate file, so that gettext can use</w:t>
      </w:r>
    </w:p>
    <w:p w14:paraId="251C5623" w14:textId="77777777" w:rsidR="00CF46CA" w:rsidRPr="00CF46CA" w:rsidRDefault="00CF46CA" w:rsidP="00CF46CA">
      <w:pPr>
        <w:spacing w:line="10" w:lineRule="atLeast"/>
        <w:rPr>
          <w:sz w:val="20"/>
          <w:szCs w:val="20"/>
        </w:rPr>
      </w:pPr>
      <w:r w:rsidRPr="00CF46CA">
        <w:rPr>
          <w:sz w:val="20"/>
          <w:szCs w:val="20"/>
        </w:rPr>
        <w:t xml:space="preserve">    this code.  Idea from Bruno Haible.</w:t>
      </w:r>
    </w:p>
    <w:p w14:paraId="4B214F36" w14:textId="77777777" w:rsidR="00CF46CA" w:rsidRPr="00CF46CA" w:rsidRDefault="00CF46CA" w:rsidP="00CF46CA">
      <w:pPr>
        <w:spacing w:line="10" w:lineRule="atLeast"/>
        <w:rPr>
          <w:sz w:val="20"/>
          <w:szCs w:val="20"/>
        </w:rPr>
      </w:pPr>
      <w:r w:rsidRPr="00CF46CA">
        <w:rPr>
          <w:sz w:val="20"/>
          <w:szCs w:val="20"/>
        </w:rPr>
        <w:t xml:space="preserve">    * bootstrap.conf (gnulib_modules): Add diffseq.</w:t>
      </w:r>
    </w:p>
    <w:p w14:paraId="57E8A3EE" w14:textId="77777777" w:rsidR="00CF46CA" w:rsidRPr="00CF46CA" w:rsidRDefault="00CF46CA" w:rsidP="00CF46CA">
      <w:pPr>
        <w:spacing w:line="10" w:lineRule="atLeast"/>
        <w:rPr>
          <w:sz w:val="20"/>
          <w:szCs w:val="20"/>
        </w:rPr>
      </w:pPr>
      <w:r w:rsidRPr="00CF46CA">
        <w:rPr>
          <w:sz w:val="20"/>
          <w:szCs w:val="20"/>
        </w:rPr>
        <w:t xml:space="preserve">    * src/analyze.c (xvec, yvec, fdiag, bdiag, too_expensive, SNAKE_LIMIT):</w:t>
      </w:r>
    </w:p>
    <w:p w14:paraId="12E5CF16" w14:textId="77777777" w:rsidR="00CF46CA" w:rsidRPr="00CF46CA" w:rsidRDefault="00CF46CA" w:rsidP="00CF46CA">
      <w:pPr>
        <w:spacing w:line="10" w:lineRule="atLeast"/>
        <w:rPr>
          <w:sz w:val="20"/>
          <w:szCs w:val="20"/>
        </w:rPr>
      </w:pPr>
      <w:r w:rsidRPr="00CF46CA">
        <w:rPr>
          <w:sz w:val="20"/>
          <w:szCs w:val="20"/>
        </w:rPr>
        <w:t xml:space="preserve">    (struct partition, diag, compareseq): Remove; now in diffseq.h.</w:t>
      </w:r>
    </w:p>
    <w:p w14:paraId="15462881" w14:textId="77777777" w:rsidR="00CF46CA" w:rsidRPr="00CF46CA" w:rsidRDefault="00CF46CA" w:rsidP="00CF46CA">
      <w:pPr>
        <w:spacing w:line="10" w:lineRule="atLeast"/>
        <w:rPr>
          <w:sz w:val="20"/>
          <w:szCs w:val="20"/>
        </w:rPr>
      </w:pPr>
      <w:r w:rsidRPr="00CF46CA">
        <w:rPr>
          <w:sz w:val="20"/>
          <w:szCs w:val="20"/>
        </w:rPr>
        <w:t xml:space="preserve">    (ELEMENT, EQUAL, OFFSET, EXTRA_CONTEXT_FIELDS, NOTE_DELETE, NOTE_INSERT):</w:t>
      </w:r>
    </w:p>
    <w:p w14:paraId="3F8CA877" w14:textId="77777777" w:rsidR="00CF46CA" w:rsidRPr="00CF46CA" w:rsidRDefault="00CF46CA" w:rsidP="00CF46CA">
      <w:pPr>
        <w:spacing w:line="10" w:lineRule="atLeast"/>
        <w:rPr>
          <w:sz w:val="20"/>
          <w:szCs w:val="20"/>
        </w:rPr>
      </w:pPr>
      <w:r w:rsidRPr="00CF46CA">
        <w:rPr>
          <w:sz w:val="20"/>
          <w:szCs w:val="20"/>
        </w:rPr>
        <w:t xml:space="preserve">    (USE_HEURISTIC): New macros.</w:t>
      </w:r>
    </w:p>
    <w:p w14:paraId="1227C1A3" w14:textId="77777777" w:rsidR="00CF46CA" w:rsidRPr="00CF46CA" w:rsidRDefault="00CF46CA" w:rsidP="00CF46CA">
      <w:pPr>
        <w:spacing w:line="10" w:lineRule="atLeast"/>
        <w:rPr>
          <w:sz w:val="20"/>
          <w:szCs w:val="20"/>
        </w:rPr>
      </w:pPr>
      <w:r w:rsidRPr="00CF46CA">
        <w:rPr>
          <w:sz w:val="20"/>
          <w:szCs w:val="20"/>
        </w:rPr>
        <w:t xml:space="preserve">    Include "diffseq.h".</w:t>
      </w:r>
    </w:p>
    <w:p w14:paraId="1A3C4CFB" w14:textId="77777777" w:rsidR="00CF46CA" w:rsidRPr="00CF46CA" w:rsidRDefault="00CF46CA" w:rsidP="00CF46CA">
      <w:pPr>
        <w:spacing w:line="10" w:lineRule="atLeast"/>
        <w:rPr>
          <w:sz w:val="20"/>
          <w:szCs w:val="20"/>
        </w:rPr>
      </w:pPr>
      <w:r w:rsidRPr="00CF46CA">
        <w:rPr>
          <w:sz w:val="20"/>
          <w:szCs w:val="20"/>
        </w:rPr>
        <w:t xml:space="preserve">    (diff_2_files): Rewrite to use new diffseq.h interface.</w:t>
      </w:r>
    </w:p>
    <w:p w14:paraId="1661E698" w14:textId="77777777" w:rsidR="00CF46CA" w:rsidRPr="00CF46CA" w:rsidRDefault="00CF46CA" w:rsidP="00CF46CA">
      <w:pPr>
        <w:spacing w:line="10" w:lineRule="atLeast"/>
        <w:rPr>
          <w:sz w:val="20"/>
          <w:szCs w:val="20"/>
        </w:rPr>
      </w:pPr>
    </w:p>
    <w:p w14:paraId="44D80B8B" w14:textId="77777777" w:rsidR="00CF46CA" w:rsidRPr="00CF46CA" w:rsidRDefault="00CF46CA" w:rsidP="00CF46CA">
      <w:pPr>
        <w:spacing w:line="10" w:lineRule="atLeast"/>
        <w:rPr>
          <w:sz w:val="20"/>
          <w:szCs w:val="20"/>
        </w:rPr>
      </w:pPr>
      <w:r w:rsidRPr="00CF46CA">
        <w:rPr>
          <w:sz w:val="20"/>
          <w:szCs w:val="20"/>
        </w:rPr>
        <w:t>commit 53aeb341d52b8d56cd5080d146330a6cb114d4ba</w:t>
      </w:r>
    </w:p>
    <w:p w14:paraId="2F3FA16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720827A" w14:textId="77777777" w:rsidR="00CF46CA" w:rsidRPr="00CF46CA" w:rsidRDefault="00CF46CA" w:rsidP="00CF46CA">
      <w:pPr>
        <w:spacing w:line="10" w:lineRule="atLeast"/>
        <w:rPr>
          <w:sz w:val="20"/>
          <w:szCs w:val="20"/>
        </w:rPr>
      </w:pPr>
      <w:r w:rsidRPr="00CF46CA">
        <w:rPr>
          <w:sz w:val="20"/>
          <w:szCs w:val="20"/>
        </w:rPr>
        <w:t>Date:   Fri Aug 17 23:18:56 2007 +0000</w:t>
      </w:r>
    </w:p>
    <w:p w14:paraId="753A5EC7" w14:textId="77777777" w:rsidR="00CF46CA" w:rsidRPr="00CF46CA" w:rsidRDefault="00CF46CA" w:rsidP="00CF46CA">
      <w:pPr>
        <w:spacing w:line="10" w:lineRule="atLeast"/>
        <w:rPr>
          <w:sz w:val="20"/>
          <w:szCs w:val="20"/>
        </w:rPr>
      </w:pPr>
    </w:p>
    <w:p w14:paraId="5B52FE0A" w14:textId="77777777" w:rsidR="00CF46CA" w:rsidRPr="00CF46CA" w:rsidRDefault="00CF46CA" w:rsidP="00CF46CA">
      <w:pPr>
        <w:spacing w:line="10" w:lineRule="atLeast"/>
        <w:rPr>
          <w:sz w:val="20"/>
          <w:szCs w:val="20"/>
        </w:rPr>
      </w:pPr>
      <w:r w:rsidRPr="00CF46CA">
        <w:rPr>
          <w:sz w:val="20"/>
          <w:szCs w:val="20"/>
        </w:rPr>
        <w:t xml:space="preserve">    * bootstrap: Import from gnulib.</w:t>
      </w:r>
    </w:p>
    <w:p w14:paraId="19E8A851" w14:textId="77777777" w:rsidR="00CF46CA" w:rsidRPr="00CF46CA" w:rsidRDefault="00CF46CA" w:rsidP="00CF46CA">
      <w:pPr>
        <w:spacing w:line="10" w:lineRule="atLeast"/>
        <w:rPr>
          <w:sz w:val="20"/>
          <w:szCs w:val="20"/>
        </w:rPr>
      </w:pPr>
    </w:p>
    <w:p w14:paraId="0D8DE75F" w14:textId="77777777" w:rsidR="00CF46CA" w:rsidRPr="00CF46CA" w:rsidRDefault="00CF46CA" w:rsidP="00CF46CA">
      <w:pPr>
        <w:spacing w:line="10" w:lineRule="atLeast"/>
        <w:rPr>
          <w:sz w:val="20"/>
          <w:szCs w:val="20"/>
        </w:rPr>
      </w:pPr>
      <w:r w:rsidRPr="00CF46CA">
        <w:rPr>
          <w:sz w:val="20"/>
          <w:szCs w:val="20"/>
        </w:rPr>
        <w:t>commit e78fa511978bacb0948eb333a815d66b14bc0782</w:t>
      </w:r>
    </w:p>
    <w:p w14:paraId="17F1E6F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636D8E4" w14:textId="77777777" w:rsidR="00CF46CA" w:rsidRPr="00CF46CA" w:rsidRDefault="00CF46CA" w:rsidP="00CF46CA">
      <w:pPr>
        <w:spacing w:line="10" w:lineRule="atLeast"/>
        <w:rPr>
          <w:sz w:val="20"/>
          <w:szCs w:val="20"/>
        </w:rPr>
      </w:pPr>
      <w:r w:rsidRPr="00CF46CA">
        <w:rPr>
          <w:sz w:val="20"/>
          <w:szCs w:val="20"/>
        </w:rPr>
        <w:t>Date:   Wed Aug 15 19:33:36 2007 +0000</w:t>
      </w:r>
    </w:p>
    <w:p w14:paraId="712B7506" w14:textId="77777777" w:rsidR="00CF46CA" w:rsidRPr="00CF46CA" w:rsidRDefault="00CF46CA" w:rsidP="00CF46CA">
      <w:pPr>
        <w:spacing w:line="10" w:lineRule="atLeast"/>
        <w:rPr>
          <w:sz w:val="20"/>
          <w:szCs w:val="20"/>
        </w:rPr>
      </w:pPr>
    </w:p>
    <w:p w14:paraId="2B354AFC" w14:textId="77777777" w:rsidR="00CF46CA" w:rsidRPr="00CF46CA" w:rsidRDefault="00CF46CA" w:rsidP="00CF46CA">
      <w:pPr>
        <w:spacing w:line="10" w:lineRule="atLeast"/>
        <w:rPr>
          <w:sz w:val="20"/>
          <w:szCs w:val="20"/>
        </w:rPr>
      </w:pPr>
      <w:r w:rsidRPr="00CF46CA">
        <w:rPr>
          <w:sz w:val="20"/>
          <w:szCs w:val="20"/>
        </w:rPr>
        <w:t xml:space="preserve">    * doc/diff.texi (Copying This Manual): Adjust to new fdl.texi layout.</w:t>
      </w:r>
    </w:p>
    <w:p w14:paraId="368A7D4A" w14:textId="77777777" w:rsidR="00CF46CA" w:rsidRPr="00CF46CA" w:rsidRDefault="00CF46CA" w:rsidP="00CF46CA">
      <w:pPr>
        <w:spacing w:line="10" w:lineRule="atLeast"/>
        <w:rPr>
          <w:sz w:val="20"/>
          <w:szCs w:val="20"/>
        </w:rPr>
      </w:pPr>
    </w:p>
    <w:p w14:paraId="79F54E41" w14:textId="77777777" w:rsidR="00CF46CA" w:rsidRPr="00CF46CA" w:rsidRDefault="00CF46CA" w:rsidP="00CF46CA">
      <w:pPr>
        <w:spacing w:line="10" w:lineRule="atLeast"/>
        <w:rPr>
          <w:sz w:val="20"/>
          <w:szCs w:val="20"/>
        </w:rPr>
      </w:pPr>
      <w:r w:rsidRPr="00CF46CA">
        <w:rPr>
          <w:sz w:val="20"/>
          <w:szCs w:val="20"/>
        </w:rPr>
        <w:t>commit 28c227c281a947a7ebac93f2784d9f7a0dac3ffc</w:t>
      </w:r>
    </w:p>
    <w:p w14:paraId="52C813A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0A74AEE" w14:textId="77777777" w:rsidR="00CF46CA" w:rsidRPr="00CF46CA" w:rsidRDefault="00CF46CA" w:rsidP="00CF46CA">
      <w:pPr>
        <w:spacing w:line="10" w:lineRule="atLeast"/>
        <w:rPr>
          <w:sz w:val="20"/>
          <w:szCs w:val="20"/>
        </w:rPr>
      </w:pPr>
      <w:r w:rsidRPr="00CF46CA">
        <w:rPr>
          <w:sz w:val="20"/>
          <w:szCs w:val="20"/>
        </w:rPr>
        <w:t>Date:   Wed Aug 15 19:32:22 2007 +0000</w:t>
      </w:r>
    </w:p>
    <w:p w14:paraId="0CF27510" w14:textId="77777777" w:rsidR="00CF46CA" w:rsidRPr="00CF46CA" w:rsidRDefault="00CF46CA" w:rsidP="00CF46CA">
      <w:pPr>
        <w:spacing w:line="10" w:lineRule="atLeast"/>
        <w:rPr>
          <w:sz w:val="20"/>
          <w:szCs w:val="20"/>
        </w:rPr>
      </w:pPr>
    </w:p>
    <w:p w14:paraId="4C81B02B" w14:textId="77777777" w:rsidR="00CF46CA" w:rsidRPr="00CF46CA" w:rsidRDefault="00CF46CA" w:rsidP="00CF46CA">
      <w:pPr>
        <w:spacing w:line="10" w:lineRule="atLeast"/>
        <w:rPr>
          <w:sz w:val="20"/>
          <w:szCs w:val="20"/>
        </w:rPr>
      </w:pPr>
      <w:r w:rsidRPr="00CF46CA">
        <w:rPr>
          <w:sz w:val="20"/>
          <w:szCs w:val="20"/>
        </w:rPr>
        <w:t xml:space="preserve">    * src/diff.c (compare_files): Use last_component rather than base_name,</w:t>
      </w:r>
    </w:p>
    <w:p w14:paraId="265034CB" w14:textId="77777777" w:rsidR="00CF46CA" w:rsidRPr="00CF46CA" w:rsidRDefault="00CF46CA" w:rsidP="00CF46CA">
      <w:pPr>
        <w:spacing w:line="10" w:lineRule="atLeast"/>
        <w:rPr>
          <w:sz w:val="20"/>
          <w:szCs w:val="20"/>
        </w:rPr>
      </w:pPr>
      <w:r w:rsidRPr="00CF46CA">
        <w:rPr>
          <w:sz w:val="20"/>
          <w:szCs w:val="20"/>
        </w:rPr>
        <w:t xml:space="preserve">    adjusting to gnulib API change.  This avoids a memory leak.</w:t>
      </w:r>
    </w:p>
    <w:p w14:paraId="6E061B0C" w14:textId="77777777" w:rsidR="00CF46CA" w:rsidRPr="00CF46CA" w:rsidRDefault="00CF46CA" w:rsidP="00CF46CA">
      <w:pPr>
        <w:spacing w:line="10" w:lineRule="atLeast"/>
        <w:rPr>
          <w:sz w:val="20"/>
          <w:szCs w:val="20"/>
        </w:rPr>
      </w:pPr>
      <w:r w:rsidRPr="00CF46CA">
        <w:rPr>
          <w:sz w:val="20"/>
          <w:szCs w:val="20"/>
        </w:rPr>
        <w:t xml:space="preserve">    * src/sdiff.c (expand_name): Likewise.</w:t>
      </w:r>
    </w:p>
    <w:p w14:paraId="7B488A40" w14:textId="77777777" w:rsidR="00CF46CA" w:rsidRPr="00CF46CA" w:rsidRDefault="00CF46CA" w:rsidP="00CF46CA">
      <w:pPr>
        <w:spacing w:line="10" w:lineRule="atLeast"/>
        <w:rPr>
          <w:sz w:val="20"/>
          <w:szCs w:val="20"/>
        </w:rPr>
      </w:pPr>
      <w:r w:rsidRPr="00CF46CA">
        <w:rPr>
          <w:sz w:val="20"/>
          <w:szCs w:val="20"/>
        </w:rPr>
        <w:t xml:space="preserve">    * src/util.c (dir_file_pathname): Likewise.</w:t>
      </w:r>
    </w:p>
    <w:p w14:paraId="28ECB2DC" w14:textId="77777777" w:rsidR="00CF46CA" w:rsidRPr="00CF46CA" w:rsidRDefault="00CF46CA" w:rsidP="00CF46CA">
      <w:pPr>
        <w:spacing w:line="10" w:lineRule="atLeast"/>
        <w:rPr>
          <w:sz w:val="20"/>
          <w:szCs w:val="20"/>
        </w:rPr>
      </w:pPr>
    </w:p>
    <w:p w14:paraId="1B967445" w14:textId="77777777" w:rsidR="00CF46CA" w:rsidRPr="00CF46CA" w:rsidRDefault="00CF46CA" w:rsidP="00CF46CA">
      <w:pPr>
        <w:spacing w:line="10" w:lineRule="atLeast"/>
        <w:rPr>
          <w:sz w:val="20"/>
          <w:szCs w:val="20"/>
        </w:rPr>
      </w:pPr>
      <w:r w:rsidRPr="00CF46CA">
        <w:rPr>
          <w:sz w:val="20"/>
          <w:szCs w:val="20"/>
        </w:rPr>
        <w:lastRenderedPageBreak/>
        <w:t>commit 4805ca767a3c9b20deede49b2e4b294e58a28325</w:t>
      </w:r>
    </w:p>
    <w:p w14:paraId="75F7467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A5652EA" w14:textId="77777777" w:rsidR="00CF46CA" w:rsidRPr="00CF46CA" w:rsidRDefault="00CF46CA" w:rsidP="00CF46CA">
      <w:pPr>
        <w:spacing w:line="10" w:lineRule="atLeast"/>
        <w:rPr>
          <w:sz w:val="20"/>
          <w:szCs w:val="20"/>
        </w:rPr>
      </w:pPr>
      <w:r w:rsidRPr="00CF46CA">
        <w:rPr>
          <w:sz w:val="20"/>
          <w:szCs w:val="20"/>
        </w:rPr>
        <w:t>Date:   Thu Jul 19 18:26:38 2007 +0000</w:t>
      </w:r>
    </w:p>
    <w:p w14:paraId="4CB7AA35" w14:textId="77777777" w:rsidR="00CF46CA" w:rsidRPr="00CF46CA" w:rsidRDefault="00CF46CA" w:rsidP="00CF46CA">
      <w:pPr>
        <w:spacing w:line="10" w:lineRule="atLeast"/>
        <w:rPr>
          <w:sz w:val="20"/>
          <w:szCs w:val="20"/>
        </w:rPr>
      </w:pPr>
    </w:p>
    <w:p w14:paraId="3D098CDE" w14:textId="77777777" w:rsidR="00CF46CA" w:rsidRPr="00CF46CA" w:rsidRDefault="00CF46CA" w:rsidP="00CF46CA">
      <w:pPr>
        <w:spacing w:line="10" w:lineRule="atLeast"/>
        <w:rPr>
          <w:sz w:val="20"/>
          <w:szCs w:val="20"/>
        </w:rPr>
      </w:pPr>
      <w:r w:rsidRPr="00CF46CA">
        <w:rPr>
          <w:sz w:val="20"/>
          <w:szCs w:val="20"/>
        </w:rPr>
        <w:t xml:space="preserve">    * doc/diff.texi (White Space): Note that newline always ends a line,</w:t>
      </w:r>
    </w:p>
    <w:p w14:paraId="326E03C8" w14:textId="77777777" w:rsidR="00CF46CA" w:rsidRPr="00CF46CA" w:rsidRDefault="00CF46CA" w:rsidP="00CF46CA">
      <w:pPr>
        <w:spacing w:line="10" w:lineRule="atLeast"/>
        <w:rPr>
          <w:sz w:val="20"/>
          <w:szCs w:val="20"/>
        </w:rPr>
      </w:pPr>
      <w:r w:rsidRPr="00CF46CA">
        <w:rPr>
          <w:sz w:val="20"/>
          <w:szCs w:val="20"/>
        </w:rPr>
        <w:t xml:space="preserve">    so -w doesn't ignore newline-related changes.  Problem reported by</w:t>
      </w:r>
    </w:p>
    <w:p w14:paraId="4193CF0C" w14:textId="77777777" w:rsidR="00CF46CA" w:rsidRPr="00CF46CA" w:rsidRDefault="00CF46CA" w:rsidP="00CF46CA">
      <w:pPr>
        <w:spacing w:line="10" w:lineRule="atLeast"/>
        <w:rPr>
          <w:sz w:val="20"/>
          <w:szCs w:val="20"/>
        </w:rPr>
      </w:pPr>
      <w:r w:rsidRPr="00CF46CA">
        <w:rPr>
          <w:sz w:val="20"/>
          <w:szCs w:val="20"/>
        </w:rPr>
        <w:t xml:space="preserve">    David Kastrup.</w:t>
      </w:r>
    </w:p>
    <w:p w14:paraId="5E7ACC76" w14:textId="77777777" w:rsidR="00CF46CA" w:rsidRPr="00CF46CA" w:rsidRDefault="00CF46CA" w:rsidP="00CF46CA">
      <w:pPr>
        <w:spacing w:line="10" w:lineRule="atLeast"/>
        <w:rPr>
          <w:sz w:val="20"/>
          <w:szCs w:val="20"/>
        </w:rPr>
      </w:pPr>
    </w:p>
    <w:p w14:paraId="2802A130" w14:textId="77777777" w:rsidR="00CF46CA" w:rsidRPr="00CF46CA" w:rsidRDefault="00CF46CA" w:rsidP="00CF46CA">
      <w:pPr>
        <w:spacing w:line="10" w:lineRule="atLeast"/>
        <w:rPr>
          <w:sz w:val="20"/>
          <w:szCs w:val="20"/>
        </w:rPr>
      </w:pPr>
      <w:r w:rsidRPr="00CF46CA">
        <w:rPr>
          <w:sz w:val="20"/>
          <w:szCs w:val="20"/>
        </w:rPr>
        <w:t>commit 7e7a52f33be97ba6ae5ffcca4c504f243ecc12eb</w:t>
      </w:r>
    </w:p>
    <w:p w14:paraId="07EE6B82" w14:textId="77777777" w:rsidR="00CF46CA" w:rsidRPr="00CF46CA" w:rsidRDefault="00CF46CA" w:rsidP="00CF46CA">
      <w:pPr>
        <w:spacing w:line="10" w:lineRule="atLeast"/>
        <w:rPr>
          <w:sz w:val="20"/>
          <w:szCs w:val="20"/>
        </w:rPr>
      </w:pPr>
      <w:r w:rsidRPr="00CF46CA">
        <w:rPr>
          <w:sz w:val="20"/>
          <w:szCs w:val="20"/>
        </w:rPr>
        <w:t>Author: Jim Meyering &lt;meyering@redhat.com&gt;</w:t>
      </w:r>
    </w:p>
    <w:p w14:paraId="609F0F20" w14:textId="77777777" w:rsidR="00CF46CA" w:rsidRPr="00CF46CA" w:rsidRDefault="00CF46CA" w:rsidP="00CF46CA">
      <w:pPr>
        <w:spacing w:line="10" w:lineRule="atLeast"/>
        <w:rPr>
          <w:sz w:val="20"/>
          <w:szCs w:val="20"/>
        </w:rPr>
      </w:pPr>
      <w:r w:rsidRPr="00CF46CA">
        <w:rPr>
          <w:sz w:val="20"/>
          <w:szCs w:val="20"/>
        </w:rPr>
        <w:t>Date:   Wed Nov 11 12:35:21 2009 +0100</w:t>
      </w:r>
    </w:p>
    <w:p w14:paraId="5114219B" w14:textId="77777777" w:rsidR="00CF46CA" w:rsidRPr="00CF46CA" w:rsidRDefault="00CF46CA" w:rsidP="00CF46CA">
      <w:pPr>
        <w:spacing w:line="10" w:lineRule="atLeast"/>
        <w:rPr>
          <w:sz w:val="20"/>
          <w:szCs w:val="20"/>
        </w:rPr>
      </w:pPr>
    </w:p>
    <w:p w14:paraId="0C5A0F21" w14:textId="77777777" w:rsidR="00CF46CA" w:rsidRPr="00CF46CA" w:rsidRDefault="00CF46CA" w:rsidP="00CF46CA">
      <w:pPr>
        <w:spacing w:line="10" w:lineRule="atLeast"/>
        <w:rPr>
          <w:sz w:val="20"/>
          <w:szCs w:val="20"/>
        </w:rPr>
      </w:pPr>
      <w:r w:rsidRPr="00CF46CA">
        <w:rPr>
          <w:sz w:val="20"/>
          <w:szCs w:val="20"/>
        </w:rPr>
        <w:t xml:space="preserve">    remove many files</w:t>
      </w:r>
    </w:p>
    <w:p w14:paraId="760313F7" w14:textId="77777777" w:rsidR="00CF46CA" w:rsidRPr="00CF46CA" w:rsidRDefault="00CF46CA" w:rsidP="00CF46CA">
      <w:pPr>
        <w:spacing w:line="10" w:lineRule="atLeast"/>
        <w:rPr>
          <w:sz w:val="20"/>
          <w:szCs w:val="20"/>
        </w:rPr>
      </w:pPr>
      <w:r w:rsidRPr="00CF46CA">
        <w:rPr>
          <w:sz w:val="20"/>
          <w:szCs w:val="20"/>
        </w:rPr>
        <w:t xml:space="preserve">    </w:t>
      </w:r>
    </w:p>
    <w:p w14:paraId="6F21E6A9" w14:textId="77777777" w:rsidR="00CF46CA" w:rsidRPr="00CF46CA" w:rsidRDefault="00CF46CA" w:rsidP="00CF46CA">
      <w:pPr>
        <w:spacing w:line="10" w:lineRule="atLeast"/>
        <w:rPr>
          <w:sz w:val="20"/>
          <w:szCs w:val="20"/>
        </w:rPr>
      </w:pPr>
      <w:r w:rsidRPr="00CF46CA">
        <w:rPr>
          <w:sz w:val="20"/>
          <w:szCs w:val="20"/>
        </w:rPr>
        <w:t xml:space="preserve">    Many are now obtained via bootstrap from gnulib.</w:t>
      </w:r>
    </w:p>
    <w:p w14:paraId="029ACC06" w14:textId="77777777" w:rsidR="00CF46CA" w:rsidRPr="00CF46CA" w:rsidRDefault="00CF46CA" w:rsidP="00CF46CA">
      <w:pPr>
        <w:spacing w:line="10" w:lineRule="atLeast"/>
        <w:rPr>
          <w:sz w:val="20"/>
          <w:szCs w:val="20"/>
        </w:rPr>
      </w:pPr>
      <w:r w:rsidRPr="00CF46CA">
        <w:rPr>
          <w:sz w:val="20"/>
          <w:szCs w:val="20"/>
        </w:rPr>
        <w:t xml:space="preserve">    Others (ms/) were not being maintained.</w:t>
      </w:r>
    </w:p>
    <w:p w14:paraId="0791A194" w14:textId="77777777" w:rsidR="00CF46CA" w:rsidRPr="00CF46CA" w:rsidRDefault="00CF46CA" w:rsidP="00CF46CA">
      <w:pPr>
        <w:spacing w:line="10" w:lineRule="atLeast"/>
        <w:rPr>
          <w:sz w:val="20"/>
          <w:szCs w:val="20"/>
        </w:rPr>
      </w:pPr>
    </w:p>
    <w:p w14:paraId="78F0625D" w14:textId="77777777" w:rsidR="00CF46CA" w:rsidRPr="00CF46CA" w:rsidRDefault="00CF46CA" w:rsidP="00CF46CA">
      <w:pPr>
        <w:spacing w:line="10" w:lineRule="atLeast"/>
        <w:rPr>
          <w:sz w:val="20"/>
          <w:szCs w:val="20"/>
        </w:rPr>
      </w:pPr>
      <w:r w:rsidRPr="00CF46CA">
        <w:rPr>
          <w:sz w:val="20"/>
          <w:szCs w:val="20"/>
        </w:rPr>
        <w:t>commit 43e4846f1153b7fc199a46c29f5b73c1cff49757</w:t>
      </w:r>
    </w:p>
    <w:p w14:paraId="38FA721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AF72DF9" w14:textId="77777777" w:rsidR="00CF46CA" w:rsidRPr="00CF46CA" w:rsidRDefault="00CF46CA" w:rsidP="00CF46CA">
      <w:pPr>
        <w:spacing w:line="10" w:lineRule="atLeast"/>
        <w:rPr>
          <w:sz w:val="20"/>
          <w:szCs w:val="20"/>
        </w:rPr>
      </w:pPr>
      <w:r w:rsidRPr="00CF46CA">
        <w:rPr>
          <w:sz w:val="20"/>
          <w:szCs w:val="20"/>
        </w:rPr>
        <w:t>Date:   Thu Jul 19 17:45:29 2007 +0000</w:t>
      </w:r>
    </w:p>
    <w:p w14:paraId="77AB98F2" w14:textId="77777777" w:rsidR="00CF46CA" w:rsidRPr="00CF46CA" w:rsidRDefault="00CF46CA" w:rsidP="00CF46CA">
      <w:pPr>
        <w:spacing w:line="10" w:lineRule="atLeast"/>
        <w:rPr>
          <w:sz w:val="20"/>
          <w:szCs w:val="20"/>
        </w:rPr>
      </w:pPr>
    </w:p>
    <w:p w14:paraId="0D1786E9" w14:textId="77777777" w:rsidR="00CF46CA" w:rsidRPr="00CF46CA" w:rsidRDefault="00CF46CA" w:rsidP="00CF46CA">
      <w:pPr>
        <w:spacing w:line="10" w:lineRule="atLeast"/>
        <w:rPr>
          <w:sz w:val="20"/>
          <w:szCs w:val="20"/>
        </w:rPr>
      </w:pPr>
      <w:r w:rsidRPr="00CF46CA">
        <w:rPr>
          <w:sz w:val="20"/>
          <w:szCs w:val="20"/>
        </w:rPr>
        <w:t xml:space="preserve">    * COPYING: New file.</w:t>
      </w:r>
    </w:p>
    <w:p w14:paraId="5A9F4A05" w14:textId="77777777" w:rsidR="00CF46CA" w:rsidRPr="00CF46CA" w:rsidRDefault="00CF46CA" w:rsidP="00CF46CA">
      <w:pPr>
        <w:spacing w:line="10" w:lineRule="atLeast"/>
        <w:rPr>
          <w:sz w:val="20"/>
          <w:szCs w:val="20"/>
        </w:rPr>
      </w:pPr>
      <w:r w:rsidRPr="00CF46CA">
        <w:rPr>
          <w:sz w:val="20"/>
          <w:szCs w:val="20"/>
        </w:rPr>
        <w:t xml:space="preserve">    * AUTHORS: Update from GPLv2 to GPLv3.</w:t>
      </w:r>
    </w:p>
    <w:p w14:paraId="2BE7968E" w14:textId="77777777" w:rsidR="00CF46CA" w:rsidRPr="00CF46CA" w:rsidRDefault="00CF46CA" w:rsidP="00CF46CA">
      <w:pPr>
        <w:spacing w:line="10" w:lineRule="atLeast"/>
        <w:rPr>
          <w:sz w:val="20"/>
          <w:szCs w:val="20"/>
        </w:rPr>
      </w:pPr>
      <w:r w:rsidRPr="00CF46CA">
        <w:rPr>
          <w:sz w:val="20"/>
          <w:szCs w:val="20"/>
        </w:rPr>
        <w:t xml:space="preserve">    * Makefile.am: Likewise.</w:t>
      </w:r>
    </w:p>
    <w:p w14:paraId="6E879F46" w14:textId="77777777" w:rsidR="00CF46CA" w:rsidRPr="00CF46CA" w:rsidRDefault="00CF46CA" w:rsidP="00CF46CA">
      <w:pPr>
        <w:spacing w:line="10" w:lineRule="atLeast"/>
        <w:rPr>
          <w:sz w:val="20"/>
          <w:szCs w:val="20"/>
        </w:rPr>
      </w:pPr>
      <w:r w:rsidRPr="00CF46CA">
        <w:rPr>
          <w:sz w:val="20"/>
          <w:szCs w:val="20"/>
        </w:rPr>
        <w:t xml:space="preserve">    * NEWS: Likewise.</w:t>
      </w:r>
    </w:p>
    <w:p w14:paraId="63F62A87" w14:textId="77777777" w:rsidR="00CF46CA" w:rsidRPr="00CF46CA" w:rsidRDefault="00CF46CA" w:rsidP="00CF46CA">
      <w:pPr>
        <w:spacing w:line="10" w:lineRule="atLeast"/>
        <w:rPr>
          <w:sz w:val="20"/>
          <w:szCs w:val="20"/>
        </w:rPr>
      </w:pPr>
      <w:r w:rsidRPr="00CF46CA">
        <w:rPr>
          <w:sz w:val="20"/>
          <w:szCs w:val="20"/>
        </w:rPr>
        <w:t xml:space="preserve">    * README: Likewise.</w:t>
      </w:r>
    </w:p>
    <w:p w14:paraId="75CA5EAC" w14:textId="77777777" w:rsidR="00CF46CA" w:rsidRPr="00CF46CA" w:rsidRDefault="00CF46CA" w:rsidP="00CF46CA">
      <w:pPr>
        <w:spacing w:line="10" w:lineRule="atLeast"/>
        <w:rPr>
          <w:sz w:val="20"/>
          <w:szCs w:val="20"/>
        </w:rPr>
      </w:pPr>
      <w:r w:rsidRPr="00CF46CA">
        <w:rPr>
          <w:sz w:val="20"/>
          <w:szCs w:val="20"/>
        </w:rPr>
        <w:t xml:space="preserve">    * README-hacking: Likewise.</w:t>
      </w:r>
    </w:p>
    <w:p w14:paraId="6F9EE052" w14:textId="77777777" w:rsidR="00CF46CA" w:rsidRPr="00CF46CA" w:rsidRDefault="00CF46CA" w:rsidP="00CF46CA">
      <w:pPr>
        <w:spacing w:line="10" w:lineRule="atLeast"/>
        <w:rPr>
          <w:sz w:val="20"/>
          <w:szCs w:val="20"/>
        </w:rPr>
      </w:pPr>
      <w:r w:rsidRPr="00CF46CA">
        <w:rPr>
          <w:sz w:val="20"/>
          <w:szCs w:val="20"/>
        </w:rPr>
        <w:t xml:space="preserve">    * bootstrap: Likewise.</w:t>
      </w:r>
    </w:p>
    <w:p w14:paraId="3D10A319" w14:textId="77777777" w:rsidR="00CF46CA" w:rsidRPr="00CF46CA" w:rsidRDefault="00CF46CA" w:rsidP="00CF46CA">
      <w:pPr>
        <w:spacing w:line="10" w:lineRule="atLeast"/>
        <w:rPr>
          <w:sz w:val="20"/>
          <w:szCs w:val="20"/>
        </w:rPr>
      </w:pPr>
      <w:r w:rsidRPr="00CF46CA">
        <w:rPr>
          <w:sz w:val="20"/>
          <w:szCs w:val="20"/>
        </w:rPr>
        <w:t xml:space="preserve">    * bootstrap.conf: Likewise.</w:t>
      </w:r>
    </w:p>
    <w:p w14:paraId="424DD2EB" w14:textId="77777777" w:rsidR="00CF46CA" w:rsidRPr="00CF46CA" w:rsidRDefault="00CF46CA" w:rsidP="00CF46CA">
      <w:pPr>
        <w:spacing w:line="10" w:lineRule="atLeast"/>
        <w:rPr>
          <w:sz w:val="20"/>
          <w:szCs w:val="20"/>
        </w:rPr>
      </w:pPr>
      <w:r w:rsidRPr="00CF46CA">
        <w:rPr>
          <w:sz w:val="20"/>
          <w:szCs w:val="20"/>
        </w:rPr>
        <w:t xml:space="preserve">    * configure.ac: Likewise.</w:t>
      </w:r>
    </w:p>
    <w:p w14:paraId="3EA15D3C" w14:textId="77777777" w:rsidR="00CF46CA" w:rsidRPr="00CF46CA" w:rsidRDefault="00CF46CA" w:rsidP="00CF46CA">
      <w:pPr>
        <w:spacing w:line="10" w:lineRule="atLeast"/>
        <w:rPr>
          <w:sz w:val="20"/>
          <w:szCs w:val="20"/>
        </w:rPr>
      </w:pPr>
      <w:r w:rsidRPr="00CF46CA">
        <w:rPr>
          <w:sz w:val="20"/>
          <w:szCs w:val="20"/>
        </w:rPr>
        <w:t xml:space="preserve">    * exgettext: Likewise.</w:t>
      </w:r>
    </w:p>
    <w:p w14:paraId="4F8294CC" w14:textId="77777777" w:rsidR="00CF46CA" w:rsidRPr="00CF46CA" w:rsidRDefault="00CF46CA" w:rsidP="00CF46CA">
      <w:pPr>
        <w:spacing w:line="10" w:lineRule="atLeast"/>
        <w:rPr>
          <w:sz w:val="20"/>
          <w:szCs w:val="20"/>
        </w:rPr>
      </w:pPr>
      <w:r w:rsidRPr="00CF46CA">
        <w:rPr>
          <w:sz w:val="20"/>
          <w:szCs w:val="20"/>
        </w:rPr>
        <w:t xml:space="preserve">    * doc/Makefile.am: Likewise.</w:t>
      </w:r>
    </w:p>
    <w:p w14:paraId="5F933352" w14:textId="77777777" w:rsidR="00CF46CA" w:rsidRPr="00CF46CA" w:rsidRDefault="00CF46CA" w:rsidP="00CF46CA">
      <w:pPr>
        <w:spacing w:line="10" w:lineRule="atLeast"/>
        <w:rPr>
          <w:sz w:val="20"/>
          <w:szCs w:val="20"/>
        </w:rPr>
      </w:pPr>
      <w:r w:rsidRPr="00CF46CA">
        <w:rPr>
          <w:sz w:val="20"/>
          <w:szCs w:val="20"/>
        </w:rPr>
        <w:t xml:space="preserve">    * lib/Makefile.am: Likewise.</w:t>
      </w:r>
    </w:p>
    <w:p w14:paraId="2D24A922" w14:textId="77777777" w:rsidR="00CF46CA" w:rsidRPr="00CF46CA" w:rsidRDefault="00CF46CA" w:rsidP="00CF46CA">
      <w:pPr>
        <w:spacing w:line="10" w:lineRule="atLeast"/>
        <w:rPr>
          <w:sz w:val="20"/>
          <w:szCs w:val="20"/>
        </w:rPr>
      </w:pPr>
      <w:r w:rsidRPr="00CF46CA">
        <w:rPr>
          <w:sz w:val="20"/>
          <w:szCs w:val="20"/>
        </w:rPr>
        <w:t xml:space="preserve">    * lib/cmpbuf.c: Likewise.</w:t>
      </w:r>
    </w:p>
    <w:p w14:paraId="727936BE" w14:textId="77777777" w:rsidR="00CF46CA" w:rsidRPr="00CF46CA" w:rsidRDefault="00CF46CA" w:rsidP="00CF46CA">
      <w:pPr>
        <w:spacing w:line="10" w:lineRule="atLeast"/>
        <w:rPr>
          <w:sz w:val="20"/>
          <w:szCs w:val="20"/>
        </w:rPr>
      </w:pPr>
      <w:r w:rsidRPr="00CF46CA">
        <w:rPr>
          <w:sz w:val="20"/>
          <w:szCs w:val="20"/>
        </w:rPr>
        <w:t xml:space="preserve">    * lib/cmpbuf.h: Likewise.</w:t>
      </w:r>
    </w:p>
    <w:p w14:paraId="2F361C79" w14:textId="77777777" w:rsidR="00CF46CA" w:rsidRPr="00CF46CA" w:rsidRDefault="00CF46CA" w:rsidP="00CF46CA">
      <w:pPr>
        <w:spacing w:line="10" w:lineRule="atLeast"/>
        <w:rPr>
          <w:sz w:val="20"/>
          <w:szCs w:val="20"/>
        </w:rPr>
      </w:pPr>
      <w:r w:rsidRPr="00CF46CA">
        <w:rPr>
          <w:sz w:val="20"/>
          <w:szCs w:val="20"/>
        </w:rPr>
        <w:t xml:space="preserve">    * lib/prepargs.c: Likewise.</w:t>
      </w:r>
    </w:p>
    <w:p w14:paraId="49EF14C4" w14:textId="77777777" w:rsidR="00CF46CA" w:rsidRPr="00CF46CA" w:rsidRDefault="00CF46CA" w:rsidP="00CF46CA">
      <w:pPr>
        <w:spacing w:line="10" w:lineRule="atLeast"/>
        <w:rPr>
          <w:sz w:val="20"/>
          <w:szCs w:val="20"/>
        </w:rPr>
      </w:pPr>
      <w:r w:rsidRPr="00CF46CA">
        <w:rPr>
          <w:sz w:val="20"/>
          <w:szCs w:val="20"/>
        </w:rPr>
        <w:t xml:space="preserve">    * m4/vararrays.m4: Likewise.</w:t>
      </w:r>
    </w:p>
    <w:p w14:paraId="73FC6FA1" w14:textId="77777777" w:rsidR="00CF46CA" w:rsidRPr="00CF46CA" w:rsidRDefault="00CF46CA" w:rsidP="00CF46CA">
      <w:pPr>
        <w:spacing w:line="10" w:lineRule="atLeast"/>
        <w:rPr>
          <w:sz w:val="20"/>
          <w:szCs w:val="20"/>
        </w:rPr>
      </w:pPr>
      <w:r w:rsidRPr="00CF46CA">
        <w:rPr>
          <w:sz w:val="20"/>
          <w:szCs w:val="20"/>
        </w:rPr>
        <w:t xml:space="preserve">    * man/Makefile.am: Likewise.</w:t>
      </w:r>
    </w:p>
    <w:p w14:paraId="365357D1" w14:textId="77777777" w:rsidR="00CF46CA" w:rsidRPr="00CF46CA" w:rsidRDefault="00CF46CA" w:rsidP="00CF46CA">
      <w:pPr>
        <w:spacing w:line="10" w:lineRule="atLeast"/>
        <w:rPr>
          <w:sz w:val="20"/>
          <w:szCs w:val="20"/>
        </w:rPr>
      </w:pPr>
      <w:r w:rsidRPr="00CF46CA">
        <w:rPr>
          <w:sz w:val="20"/>
          <w:szCs w:val="20"/>
        </w:rPr>
        <w:t xml:space="preserve">    * ms/Makefile.am: Likewise.</w:t>
      </w:r>
    </w:p>
    <w:p w14:paraId="365CCF28" w14:textId="77777777" w:rsidR="00CF46CA" w:rsidRPr="00CF46CA" w:rsidRDefault="00CF46CA" w:rsidP="00CF46CA">
      <w:pPr>
        <w:spacing w:line="10" w:lineRule="atLeast"/>
        <w:rPr>
          <w:sz w:val="20"/>
          <w:szCs w:val="20"/>
        </w:rPr>
      </w:pPr>
      <w:r w:rsidRPr="00CF46CA">
        <w:rPr>
          <w:sz w:val="20"/>
          <w:szCs w:val="20"/>
        </w:rPr>
        <w:t xml:space="preserve">    * ms/README: Likewise.</w:t>
      </w:r>
    </w:p>
    <w:p w14:paraId="21841065" w14:textId="77777777" w:rsidR="00CF46CA" w:rsidRPr="00CF46CA" w:rsidRDefault="00CF46CA" w:rsidP="00CF46CA">
      <w:pPr>
        <w:spacing w:line="10" w:lineRule="atLeast"/>
        <w:rPr>
          <w:sz w:val="20"/>
          <w:szCs w:val="20"/>
        </w:rPr>
      </w:pPr>
      <w:r w:rsidRPr="00CF46CA">
        <w:rPr>
          <w:sz w:val="20"/>
          <w:szCs w:val="20"/>
        </w:rPr>
        <w:t xml:space="preserve">    * ms/config.bat: Likewise.</w:t>
      </w:r>
    </w:p>
    <w:p w14:paraId="6275A484" w14:textId="77777777" w:rsidR="00CF46CA" w:rsidRPr="00CF46CA" w:rsidRDefault="00CF46CA" w:rsidP="00CF46CA">
      <w:pPr>
        <w:spacing w:line="10" w:lineRule="atLeast"/>
        <w:rPr>
          <w:sz w:val="20"/>
          <w:szCs w:val="20"/>
        </w:rPr>
      </w:pPr>
      <w:r w:rsidRPr="00CF46CA">
        <w:rPr>
          <w:sz w:val="20"/>
          <w:szCs w:val="20"/>
        </w:rPr>
        <w:t xml:space="preserve">    * ms/config.sed: Likewise.</w:t>
      </w:r>
    </w:p>
    <w:p w14:paraId="56355423" w14:textId="77777777" w:rsidR="00CF46CA" w:rsidRPr="00CF46CA" w:rsidRDefault="00CF46CA" w:rsidP="00CF46CA">
      <w:pPr>
        <w:spacing w:line="10" w:lineRule="atLeast"/>
        <w:rPr>
          <w:sz w:val="20"/>
          <w:szCs w:val="20"/>
        </w:rPr>
      </w:pPr>
      <w:r w:rsidRPr="00CF46CA">
        <w:rPr>
          <w:sz w:val="20"/>
          <w:szCs w:val="20"/>
        </w:rPr>
        <w:t xml:space="preserve">    * ms/config.site: Likewise.</w:t>
      </w:r>
    </w:p>
    <w:p w14:paraId="56E9AA0A" w14:textId="77777777" w:rsidR="00CF46CA" w:rsidRPr="00CF46CA" w:rsidRDefault="00CF46CA" w:rsidP="00CF46CA">
      <w:pPr>
        <w:spacing w:line="10" w:lineRule="atLeast"/>
        <w:rPr>
          <w:sz w:val="20"/>
          <w:szCs w:val="20"/>
        </w:rPr>
      </w:pPr>
      <w:r w:rsidRPr="00CF46CA">
        <w:rPr>
          <w:sz w:val="20"/>
          <w:szCs w:val="20"/>
        </w:rPr>
        <w:t xml:space="preserve">    * po/POTFILES.in: Likewise.</w:t>
      </w:r>
    </w:p>
    <w:p w14:paraId="5D2D2DFA" w14:textId="77777777" w:rsidR="00CF46CA" w:rsidRPr="00CF46CA" w:rsidRDefault="00CF46CA" w:rsidP="00CF46CA">
      <w:pPr>
        <w:spacing w:line="10" w:lineRule="atLeast"/>
        <w:rPr>
          <w:sz w:val="20"/>
          <w:szCs w:val="20"/>
        </w:rPr>
      </w:pPr>
      <w:r w:rsidRPr="00CF46CA">
        <w:rPr>
          <w:sz w:val="20"/>
          <w:szCs w:val="20"/>
        </w:rPr>
        <w:t xml:space="preserve">    * src/Makefile.am: Likewise.</w:t>
      </w:r>
    </w:p>
    <w:p w14:paraId="2949C2B0" w14:textId="77777777" w:rsidR="00CF46CA" w:rsidRPr="00CF46CA" w:rsidRDefault="00CF46CA" w:rsidP="00CF46CA">
      <w:pPr>
        <w:spacing w:line="10" w:lineRule="atLeast"/>
        <w:rPr>
          <w:sz w:val="20"/>
          <w:szCs w:val="20"/>
        </w:rPr>
      </w:pPr>
      <w:r w:rsidRPr="00CF46CA">
        <w:rPr>
          <w:sz w:val="20"/>
          <w:szCs w:val="20"/>
        </w:rPr>
        <w:t xml:space="preserve">    * src/analyze.c: Likewise.</w:t>
      </w:r>
    </w:p>
    <w:p w14:paraId="0DBE9EE0" w14:textId="77777777" w:rsidR="00CF46CA" w:rsidRPr="00CF46CA" w:rsidRDefault="00CF46CA" w:rsidP="00CF46CA">
      <w:pPr>
        <w:spacing w:line="10" w:lineRule="atLeast"/>
        <w:rPr>
          <w:sz w:val="20"/>
          <w:szCs w:val="20"/>
        </w:rPr>
      </w:pPr>
      <w:r w:rsidRPr="00CF46CA">
        <w:rPr>
          <w:sz w:val="20"/>
          <w:szCs w:val="20"/>
        </w:rPr>
        <w:t xml:space="preserve">    * src/cmp.c: Likewise.</w:t>
      </w:r>
    </w:p>
    <w:p w14:paraId="64E1AF0B" w14:textId="77777777" w:rsidR="00CF46CA" w:rsidRPr="00CF46CA" w:rsidRDefault="00CF46CA" w:rsidP="00CF46CA">
      <w:pPr>
        <w:spacing w:line="10" w:lineRule="atLeast"/>
        <w:rPr>
          <w:sz w:val="20"/>
          <w:szCs w:val="20"/>
        </w:rPr>
      </w:pPr>
      <w:r w:rsidRPr="00CF46CA">
        <w:rPr>
          <w:sz w:val="20"/>
          <w:szCs w:val="20"/>
        </w:rPr>
        <w:t xml:space="preserve">    * src/context.c: Likewise.</w:t>
      </w:r>
    </w:p>
    <w:p w14:paraId="410537A0" w14:textId="77777777" w:rsidR="00CF46CA" w:rsidRPr="00CF46CA" w:rsidRDefault="00CF46CA" w:rsidP="00CF46CA">
      <w:pPr>
        <w:spacing w:line="10" w:lineRule="atLeast"/>
        <w:rPr>
          <w:sz w:val="20"/>
          <w:szCs w:val="20"/>
        </w:rPr>
      </w:pPr>
      <w:r w:rsidRPr="00CF46CA">
        <w:rPr>
          <w:sz w:val="20"/>
          <w:szCs w:val="20"/>
        </w:rPr>
        <w:t xml:space="preserve">    * src/diff.c: Likewise.</w:t>
      </w:r>
    </w:p>
    <w:p w14:paraId="0033CDEB" w14:textId="77777777" w:rsidR="00CF46CA" w:rsidRPr="00CF46CA" w:rsidRDefault="00CF46CA" w:rsidP="00CF46CA">
      <w:pPr>
        <w:spacing w:line="10" w:lineRule="atLeast"/>
        <w:rPr>
          <w:sz w:val="20"/>
          <w:szCs w:val="20"/>
        </w:rPr>
      </w:pPr>
      <w:r w:rsidRPr="00CF46CA">
        <w:rPr>
          <w:sz w:val="20"/>
          <w:szCs w:val="20"/>
        </w:rPr>
        <w:t xml:space="preserve">    * src/diff.h: Likewise.</w:t>
      </w:r>
    </w:p>
    <w:p w14:paraId="5E6F6D36" w14:textId="77777777" w:rsidR="00CF46CA" w:rsidRPr="00CF46CA" w:rsidRDefault="00CF46CA" w:rsidP="00CF46CA">
      <w:pPr>
        <w:spacing w:line="10" w:lineRule="atLeast"/>
        <w:rPr>
          <w:sz w:val="20"/>
          <w:szCs w:val="20"/>
        </w:rPr>
      </w:pPr>
      <w:r w:rsidRPr="00CF46CA">
        <w:rPr>
          <w:sz w:val="20"/>
          <w:szCs w:val="20"/>
        </w:rPr>
        <w:t xml:space="preserve">    * src/diff3.c: Likewise.</w:t>
      </w:r>
    </w:p>
    <w:p w14:paraId="73BD9D56" w14:textId="77777777" w:rsidR="00CF46CA" w:rsidRPr="00CF46CA" w:rsidRDefault="00CF46CA" w:rsidP="00CF46CA">
      <w:pPr>
        <w:spacing w:line="10" w:lineRule="atLeast"/>
        <w:rPr>
          <w:sz w:val="20"/>
          <w:szCs w:val="20"/>
        </w:rPr>
      </w:pPr>
      <w:r w:rsidRPr="00CF46CA">
        <w:rPr>
          <w:sz w:val="20"/>
          <w:szCs w:val="20"/>
        </w:rPr>
        <w:t xml:space="preserve">    * src/dir.c: Likewise.</w:t>
      </w:r>
    </w:p>
    <w:p w14:paraId="4C49E9F9" w14:textId="77777777" w:rsidR="00CF46CA" w:rsidRPr="00CF46CA" w:rsidRDefault="00CF46CA" w:rsidP="00CF46CA">
      <w:pPr>
        <w:spacing w:line="10" w:lineRule="atLeast"/>
        <w:rPr>
          <w:sz w:val="20"/>
          <w:szCs w:val="20"/>
        </w:rPr>
      </w:pPr>
      <w:r w:rsidRPr="00CF46CA">
        <w:rPr>
          <w:sz w:val="20"/>
          <w:szCs w:val="20"/>
        </w:rPr>
        <w:lastRenderedPageBreak/>
        <w:t xml:space="preserve">    * src/ed.c: Likewise.</w:t>
      </w:r>
    </w:p>
    <w:p w14:paraId="4AA1C781" w14:textId="77777777" w:rsidR="00CF46CA" w:rsidRPr="00CF46CA" w:rsidRDefault="00CF46CA" w:rsidP="00CF46CA">
      <w:pPr>
        <w:spacing w:line="10" w:lineRule="atLeast"/>
        <w:rPr>
          <w:sz w:val="20"/>
          <w:szCs w:val="20"/>
        </w:rPr>
      </w:pPr>
      <w:r w:rsidRPr="00CF46CA">
        <w:rPr>
          <w:sz w:val="20"/>
          <w:szCs w:val="20"/>
        </w:rPr>
        <w:t xml:space="preserve">    * src/io.c: Likewise.</w:t>
      </w:r>
    </w:p>
    <w:p w14:paraId="3B6F75BB" w14:textId="77777777" w:rsidR="00CF46CA" w:rsidRPr="00CF46CA" w:rsidRDefault="00CF46CA" w:rsidP="00CF46CA">
      <w:pPr>
        <w:spacing w:line="10" w:lineRule="atLeast"/>
        <w:rPr>
          <w:sz w:val="20"/>
          <w:szCs w:val="20"/>
        </w:rPr>
      </w:pPr>
      <w:r w:rsidRPr="00CF46CA">
        <w:rPr>
          <w:sz w:val="20"/>
          <w:szCs w:val="20"/>
        </w:rPr>
        <w:t xml:space="preserve">    * src/normal.c: Likewise.</w:t>
      </w:r>
    </w:p>
    <w:p w14:paraId="3E0466EB" w14:textId="77777777" w:rsidR="00CF46CA" w:rsidRPr="00CF46CA" w:rsidRDefault="00CF46CA" w:rsidP="00CF46CA">
      <w:pPr>
        <w:spacing w:line="10" w:lineRule="atLeast"/>
        <w:rPr>
          <w:sz w:val="20"/>
          <w:szCs w:val="20"/>
        </w:rPr>
      </w:pPr>
      <w:r w:rsidRPr="00CF46CA">
        <w:rPr>
          <w:sz w:val="20"/>
          <w:szCs w:val="20"/>
        </w:rPr>
        <w:t xml:space="preserve">    * src/sdiff.c: Likewise.</w:t>
      </w:r>
    </w:p>
    <w:p w14:paraId="49ED12FF" w14:textId="77777777" w:rsidR="00CF46CA" w:rsidRPr="00CF46CA" w:rsidRDefault="00CF46CA" w:rsidP="00CF46CA">
      <w:pPr>
        <w:spacing w:line="10" w:lineRule="atLeast"/>
        <w:rPr>
          <w:sz w:val="20"/>
          <w:szCs w:val="20"/>
        </w:rPr>
      </w:pPr>
      <w:r w:rsidRPr="00CF46CA">
        <w:rPr>
          <w:sz w:val="20"/>
          <w:szCs w:val="20"/>
        </w:rPr>
        <w:t xml:space="preserve">    * src/system.h: Likewise.</w:t>
      </w:r>
    </w:p>
    <w:p w14:paraId="26FEA15F" w14:textId="77777777" w:rsidR="00CF46CA" w:rsidRPr="00CF46CA" w:rsidRDefault="00CF46CA" w:rsidP="00CF46CA">
      <w:pPr>
        <w:spacing w:line="10" w:lineRule="atLeast"/>
        <w:rPr>
          <w:sz w:val="20"/>
          <w:szCs w:val="20"/>
        </w:rPr>
      </w:pPr>
      <w:r w:rsidRPr="00CF46CA">
        <w:rPr>
          <w:sz w:val="20"/>
          <w:szCs w:val="20"/>
        </w:rPr>
        <w:t xml:space="preserve">    * src/util.c: Likewise.</w:t>
      </w:r>
    </w:p>
    <w:p w14:paraId="11818019" w14:textId="77777777" w:rsidR="00CF46CA" w:rsidRPr="00CF46CA" w:rsidRDefault="00CF46CA" w:rsidP="00CF46CA">
      <w:pPr>
        <w:spacing w:line="10" w:lineRule="atLeast"/>
        <w:rPr>
          <w:sz w:val="20"/>
          <w:szCs w:val="20"/>
        </w:rPr>
      </w:pPr>
    </w:p>
    <w:p w14:paraId="301BF69B" w14:textId="77777777" w:rsidR="00CF46CA" w:rsidRPr="00CF46CA" w:rsidRDefault="00CF46CA" w:rsidP="00CF46CA">
      <w:pPr>
        <w:spacing w:line="10" w:lineRule="atLeast"/>
        <w:rPr>
          <w:sz w:val="20"/>
          <w:szCs w:val="20"/>
        </w:rPr>
      </w:pPr>
      <w:r w:rsidRPr="00CF46CA">
        <w:rPr>
          <w:sz w:val="20"/>
          <w:szCs w:val="20"/>
        </w:rPr>
        <w:t>commit 4e45d1d3241f2dbe27d1d434b5e44077457528d6</w:t>
      </w:r>
    </w:p>
    <w:p w14:paraId="3BD062A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464E83F" w14:textId="77777777" w:rsidR="00CF46CA" w:rsidRPr="00CF46CA" w:rsidRDefault="00CF46CA" w:rsidP="00CF46CA">
      <w:pPr>
        <w:spacing w:line="10" w:lineRule="atLeast"/>
        <w:rPr>
          <w:sz w:val="20"/>
          <w:szCs w:val="20"/>
        </w:rPr>
      </w:pPr>
      <w:r w:rsidRPr="00CF46CA">
        <w:rPr>
          <w:sz w:val="20"/>
          <w:szCs w:val="20"/>
        </w:rPr>
        <w:t>Date:   Thu Jul 19 17:19:39 2007 +0000</w:t>
      </w:r>
    </w:p>
    <w:p w14:paraId="6E2E9B57" w14:textId="77777777" w:rsidR="00CF46CA" w:rsidRPr="00CF46CA" w:rsidRDefault="00CF46CA" w:rsidP="00CF46CA">
      <w:pPr>
        <w:spacing w:line="10" w:lineRule="atLeast"/>
        <w:rPr>
          <w:sz w:val="20"/>
          <w:szCs w:val="20"/>
        </w:rPr>
      </w:pPr>
    </w:p>
    <w:p w14:paraId="0D0A4C60" w14:textId="77777777" w:rsidR="00CF46CA" w:rsidRPr="00CF46CA" w:rsidRDefault="00CF46CA" w:rsidP="00CF46CA">
      <w:pPr>
        <w:spacing w:line="10" w:lineRule="atLeast"/>
        <w:rPr>
          <w:sz w:val="20"/>
          <w:szCs w:val="20"/>
        </w:rPr>
      </w:pPr>
      <w:r w:rsidRPr="00CF46CA">
        <w:rPr>
          <w:sz w:val="20"/>
          <w:szCs w:val="20"/>
        </w:rPr>
        <w:t xml:space="preserve">    * src/ifdef.c: Fix typo: "GNU DIFF General Public License" should be</w:t>
      </w:r>
    </w:p>
    <w:p w14:paraId="5F20A46A" w14:textId="77777777" w:rsidR="00CF46CA" w:rsidRPr="00CF46CA" w:rsidRDefault="00CF46CA" w:rsidP="00CF46CA">
      <w:pPr>
        <w:spacing w:line="10" w:lineRule="atLeast"/>
        <w:rPr>
          <w:sz w:val="20"/>
          <w:szCs w:val="20"/>
        </w:rPr>
      </w:pPr>
      <w:r w:rsidRPr="00CF46CA">
        <w:rPr>
          <w:sz w:val="20"/>
          <w:szCs w:val="20"/>
        </w:rPr>
        <w:t xml:space="preserve">    "GNU General Public License".  Reported by Erich Guenther.</w:t>
      </w:r>
    </w:p>
    <w:p w14:paraId="0250506D" w14:textId="77777777" w:rsidR="00CF46CA" w:rsidRPr="00CF46CA" w:rsidRDefault="00CF46CA" w:rsidP="00CF46CA">
      <w:pPr>
        <w:spacing w:line="10" w:lineRule="atLeast"/>
        <w:rPr>
          <w:sz w:val="20"/>
          <w:szCs w:val="20"/>
        </w:rPr>
      </w:pPr>
      <w:r w:rsidRPr="00CF46CA">
        <w:rPr>
          <w:sz w:val="20"/>
          <w:szCs w:val="20"/>
        </w:rPr>
        <w:t xml:space="preserve">    * src/side.c: Likewise.</w:t>
      </w:r>
    </w:p>
    <w:p w14:paraId="5E2A17DF" w14:textId="77777777" w:rsidR="00CF46CA" w:rsidRPr="00CF46CA" w:rsidRDefault="00CF46CA" w:rsidP="00CF46CA">
      <w:pPr>
        <w:spacing w:line="10" w:lineRule="atLeast"/>
        <w:rPr>
          <w:sz w:val="20"/>
          <w:szCs w:val="20"/>
        </w:rPr>
      </w:pPr>
    </w:p>
    <w:p w14:paraId="0FE2C1A6" w14:textId="77777777" w:rsidR="00CF46CA" w:rsidRPr="00CF46CA" w:rsidRDefault="00CF46CA" w:rsidP="00CF46CA">
      <w:pPr>
        <w:spacing w:line="10" w:lineRule="atLeast"/>
        <w:rPr>
          <w:sz w:val="20"/>
          <w:szCs w:val="20"/>
        </w:rPr>
      </w:pPr>
      <w:r w:rsidRPr="00CF46CA">
        <w:rPr>
          <w:sz w:val="20"/>
          <w:szCs w:val="20"/>
        </w:rPr>
        <w:t>commit 2e5425cc4d56407e83e931bcff395d5813ef353b</w:t>
      </w:r>
    </w:p>
    <w:p w14:paraId="092BBC8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ED0605" w14:textId="77777777" w:rsidR="00CF46CA" w:rsidRPr="00CF46CA" w:rsidRDefault="00CF46CA" w:rsidP="00CF46CA">
      <w:pPr>
        <w:spacing w:line="10" w:lineRule="atLeast"/>
        <w:rPr>
          <w:sz w:val="20"/>
          <w:szCs w:val="20"/>
        </w:rPr>
      </w:pPr>
      <w:r w:rsidRPr="00CF46CA">
        <w:rPr>
          <w:sz w:val="20"/>
          <w:szCs w:val="20"/>
        </w:rPr>
        <w:t>Date:   Mon Jun 18 22:57:12 2007 +0000</w:t>
      </w:r>
    </w:p>
    <w:p w14:paraId="390CF2BD" w14:textId="77777777" w:rsidR="00CF46CA" w:rsidRPr="00CF46CA" w:rsidRDefault="00CF46CA" w:rsidP="00CF46CA">
      <w:pPr>
        <w:spacing w:line="10" w:lineRule="atLeast"/>
        <w:rPr>
          <w:sz w:val="20"/>
          <w:szCs w:val="20"/>
        </w:rPr>
      </w:pPr>
    </w:p>
    <w:p w14:paraId="40C91F7E" w14:textId="77777777" w:rsidR="00CF46CA" w:rsidRPr="00CF46CA" w:rsidRDefault="00CF46CA" w:rsidP="00CF46CA">
      <w:pPr>
        <w:spacing w:line="10" w:lineRule="atLeast"/>
        <w:rPr>
          <w:sz w:val="20"/>
          <w:szCs w:val="20"/>
        </w:rPr>
      </w:pPr>
      <w:r w:rsidRPr="00CF46CA">
        <w:rPr>
          <w:sz w:val="20"/>
          <w:szCs w:val="20"/>
        </w:rPr>
        <w:t xml:space="preserve">    (print_context_label): Use TYPE_IS_INTEGER macro rather than rolling</w:t>
      </w:r>
    </w:p>
    <w:p w14:paraId="7EC9EEA6" w14:textId="77777777" w:rsidR="00CF46CA" w:rsidRPr="00CF46CA" w:rsidRDefault="00CF46CA" w:rsidP="00CF46CA">
      <w:pPr>
        <w:spacing w:line="10" w:lineRule="atLeast"/>
        <w:rPr>
          <w:sz w:val="20"/>
          <w:szCs w:val="20"/>
        </w:rPr>
      </w:pPr>
      <w:r w:rsidRPr="00CF46CA">
        <w:rPr>
          <w:sz w:val="20"/>
          <w:szCs w:val="20"/>
        </w:rPr>
        <w:t xml:space="preserve">    it ourselves.</w:t>
      </w:r>
    </w:p>
    <w:p w14:paraId="23D55A41" w14:textId="77777777" w:rsidR="00CF46CA" w:rsidRPr="00CF46CA" w:rsidRDefault="00CF46CA" w:rsidP="00CF46CA">
      <w:pPr>
        <w:spacing w:line="10" w:lineRule="atLeast"/>
        <w:rPr>
          <w:sz w:val="20"/>
          <w:szCs w:val="20"/>
        </w:rPr>
      </w:pPr>
    </w:p>
    <w:p w14:paraId="4AF44482" w14:textId="77777777" w:rsidR="00CF46CA" w:rsidRPr="00CF46CA" w:rsidRDefault="00CF46CA" w:rsidP="00CF46CA">
      <w:pPr>
        <w:spacing w:line="10" w:lineRule="atLeast"/>
        <w:rPr>
          <w:sz w:val="20"/>
          <w:szCs w:val="20"/>
        </w:rPr>
      </w:pPr>
      <w:r w:rsidRPr="00CF46CA">
        <w:rPr>
          <w:sz w:val="20"/>
          <w:szCs w:val="20"/>
        </w:rPr>
        <w:t>commit 7f61a0561421a669321c382d79d8e83a08aad21f</w:t>
      </w:r>
    </w:p>
    <w:p w14:paraId="17F5015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41902B" w14:textId="77777777" w:rsidR="00CF46CA" w:rsidRPr="00CF46CA" w:rsidRDefault="00CF46CA" w:rsidP="00CF46CA">
      <w:pPr>
        <w:spacing w:line="10" w:lineRule="atLeast"/>
        <w:rPr>
          <w:sz w:val="20"/>
          <w:szCs w:val="20"/>
        </w:rPr>
      </w:pPr>
      <w:r w:rsidRPr="00CF46CA">
        <w:rPr>
          <w:sz w:val="20"/>
          <w:szCs w:val="20"/>
        </w:rPr>
        <w:t>Date:   Mon Jun 18 22:45:24 2007 +0000</w:t>
      </w:r>
    </w:p>
    <w:p w14:paraId="47449D7C" w14:textId="77777777" w:rsidR="00CF46CA" w:rsidRPr="00CF46CA" w:rsidRDefault="00CF46CA" w:rsidP="00CF46CA">
      <w:pPr>
        <w:spacing w:line="10" w:lineRule="atLeast"/>
        <w:rPr>
          <w:sz w:val="20"/>
          <w:szCs w:val="20"/>
        </w:rPr>
      </w:pPr>
    </w:p>
    <w:p w14:paraId="2E5A6C0C" w14:textId="77777777" w:rsidR="00CF46CA" w:rsidRPr="00CF46CA" w:rsidRDefault="00CF46CA" w:rsidP="00CF46CA">
      <w:pPr>
        <w:spacing w:line="10" w:lineRule="atLeast"/>
        <w:rPr>
          <w:sz w:val="20"/>
          <w:szCs w:val="20"/>
        </w:rPr>
      </w:pPr>
      <w:r w:rsidRPr="00CF46CA">
        <w:rPr>
          <w:sz w:val="20"/>
          <w:szCs w:val="20"/>
        </w:rPr>
        <w:t xml:space="preserve">    * bootstrap.conf (gnulib_modules): Add inttypes.</w:t>
      </w:r>
    </w:p>
    <w:p w14:paraId="5DEFE592" w14:textId="77777777" w:rsidR="00CF46CA" w:rsidRPr="00CF46CA" w:rsidRDefault="00CF46CA" w:rsidP="00CF46CA">
      <w:pPr>
        <w:spacing w:line="10" w:lineRule="atLeast"/>
        <w:rPr>
          <w:sz w:val="20"/>
          <w:szCs w:val="20"/>
        </w:rPr>
      </w:pPr>
    </w:p>
    <w:p w14:paraId="5746EA61" w14:textId="77777777" w:rsidR="00CF46CA" w:rsidRPr="00CF46CA" w:rsidRDefault="00CF46CA" w:rsidP="00CF46CA">
      <w:pPr>
        <w:spacing w:line="10" w:lineRule="atLeast"/>
        <w:rPr>
          <w:sz w:val="20"/>
          <w:szCs w:val="20"/>
        </w:rPr>
      </w:pPr>
      <w:r w:rsidRPr="00CF46CA">
        <w:rPr>
          <w:sz w:val="20"/>
          <w:szCs w:val="20"/>
        </w:rPr>
        <w:t>commit 2da851745e00e862d7afa4dda21276fc859d5c7f</w:t>
      </w:r>
    </w:p>
    <w:p w14:paraId="569A6AF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D0797B8" w14:textId="77777777" w:rsidR="00CF46CA" w:rsidRPr="00CF46CA" w:rsidRDefault="00CF46CA" w:rsidP="00CF46CA">
      <w:pPr>
        <w:spacing w:line="10" w:lineRule="atLeast"/>
        <w:rPr>
          <w:sz w:val="20"/>
          <w:szCs w:val="20"/>
        </w:rPr>
      </w:pPr>
      <w:r w:rsidRPr="00CF46CA">
        <w:rPr>
          <w:sz w:val="20"/>
          <w:szCs w:val="20"/>
        </w:rPr>
        <w:t>Date:   Mon Jun 18 22:23:18 2007 +0000</w:t>
      </w:r>
    </w:p>
    <w:p w14:paraId="27545AF1" w14:textId="77777777" w:rsidR="00CF46CA" w:rsidRPr="00CF46CA" w:rsidRDefault="00CF46CA" w:rsidP="00CF46CA">
      <w:pPr>
        <w:spacing w:line="10" w:lineRule="atLeast"/>
        <w:rPr>
          <w:sz w:val="20"/>
          <w:szCs w:val="20"/>
        </w:rPr>
      </w:pPr>
    </w:p>
    <w:p w14:paraId="6A319502" w14:textId="77777777" w:rsidR="00CF46CA" w:rsidRPr="00CF46CA" w:rsidRDefault="00CF46CA" w:rsidP="00CF46CA">
      <w:pPr>
        <w:spacing w:line="10" w:lineRule="atLeast"/>
        <w:rPr>
          <w:sz w:val="20"/>
          <w:szCs w:val="20"/>
        </w:rPr>
      </w:pPr>
      <w:r w:rsidRPr="00CF46CA">
        <w:rPr>
          <w:sz w:val="20"/>
          <w:szCs w:val="20"/>
        </w:rPr>
        <w:t xml:space="preserve">    * src/context.c (print_context_label): Don't assume that time_t</w:t>
      </w:r>
    </w:p>
    <w:p w14:paraId="0B2E562E" w14:textId="77777777" w:rsidR="00CF46CA" w:rsidRPr="00CF46CA" w:rsidRDefault="00CF46CA" w:rsidP="00CF46CA">
      <w:pPr>
        <w:spacing w:line="10" w:lineRule="atLeast"/>
        <w:rPr>
          <w:sz w:val="20"/>
          <w:szCs w:val="20"/>
        </w:rPr>
      </w:pPr>
      <w:r w:rsidRPr="00CF46CA">
        <w:rPr>
          <w:sz w:val="20"/>
          <w:szCs w:val="20"/>
        </w:rPr>
        <w:t xml:space="preserve">    fits in long int, since it doesn't in FreeBSD/arm.  Problem</w:t>
      </w:r>
    </w:p>
    <w:p w14:paraId="0BACDE22" w14:textId="77777777" w:rsidR="00CF46CA" w:rsidRPr="00CF46CA" w:rsidRDefault="00CF46CA" w:rsidP="00CF46CA">
      <w:pPr>
        <w:spacing w:line="10" w:lineRule="atLeast"/>
        <w:rPr>
          <w:sz w:val="20"/>
          <w:szCs w:val="20"/>
        </w:rPr>
      </w:pPr>
      <w:r w:rsidRPr="00CF46CA">
        <w:rPr>
          <w:sz w:val="20"/>
          <w:szCs w:val="20"/>
        </w:rPr>
        <w:t xml:space="preserve">    reported by Xin Li in</w:t>
      </w:r>
    </w:p>
    <w:p w14:paraId="01D27368" w14:textId="77777777" w:rsidR="00CF46CA" w:rsidRPr="00CF46CA" w:rsidRDefault="00CF46CA" w:rsidP="00CF46CA">
      <w:pPr>
        <w:spacing w:line="10" w:lineRule="atLeast"/>
        <w:rPr>
          <w:sz w:val="20"/>
          <w:szCs w:val="20"/>
        </w:rPr>
      </w:pPr>
      <w:r w:rsidRPr="00CF46CA">
        <w:rPr>
          <w:sz w:val="20"/>
          <w:szCs w:val="20"/>
        </w:rPr>
        <w:t xml:space="preserve">    &lt;http://lists.gnu.org/archive/html/bug-gnu-utils/2007-06/msg00091.html&gt;.</w:t>
      </w:r>
    </w:p>
    <w:p w14:paraId="01A200FA" w14:textId="77777777" w:rsidR="00CF46CA" w:rsidRPr="00CF46CA" w:rsidRDefault="00CF46CA" w:rsidP="00CF46CA">
      <w:pPr>
        <w:spacing w:line="10" w:lineRule="atLeast"/>
        <w:rPr>
          <w:sz w:val="20"/>
          <w:szCs w:val="20"/>
        </w:rPr>
      </w:pPr>
    </w:p>
    <w:p w14:paraId="3F0C2009" w14:textId="77777777" w:rsidR="00CF46CA" w:rsidRPr="00CF46CA" w:rsidRDefault="00CF46CA" w:rsidP="00CF46CA">
      <w:pPr>
        <w:spacing w:line="10" w:lineRule="atLeast"/>
        <w:rPr>
          <w:sz w:val="20"/>
          <w:szCs w:val="20"/>
        </w:rPr>
      </w:pPr>
      <w:r w:rsidRPr="00CF46CA">
        <w:rPr>
          <w:sz w:val="20"/>
          <w:szCs w:val="20"/>
        </w:rPr>
        <w:t>commit b8c8ac122f2f060c9998d20c94d71883bd3435d7</w:t>
      </w:r>
    </w:p>
    <w:p w14:paraId="4F35BFF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C13725A" w14:textId="77777777" w:rsidR="00CF46CA" w:rsidRPr="00CF46CA" w:rsidRDefault="00CF46CA" w:rsidP="00CF46CA">
      <w:pPr>
        <w:spacing w:line="10" w:lineRule="atLeast"/>
        <w:rPr>
          <w:sz w:val="20"/>
          <w:szCs w:val="20"/>
        </w:rPr>
      </w:pPr>
      <w:r w:rsidRPr="00CF46CA">
        <w:rPr>
          <w:sz w:val="20"/>
          <w:szCs w:val="20"/>
        </w:rPr>
        <w:t>Date:   Wed Jun 6 23:40:16 2007 +0000</w:t>
      </w:r>
    </w:p>
    <w:p w14:paraId="7116C2EE" w14:textId="77777777" w:rsidR="00CF46CA" w:rsidRPr="00CF46CA" w:rsidRDefault="00CF46CA" w:rsidP="00CF46CA">
      <w:pPr>
        <w:spacing w:line="10" w:lineRule="atLeast"/>
        <w:rPr>
          <w:sz w:val="20"/>
          <w:szCs w:val="20"/>
        </w:rPr>
      </w:pPr>
    </w:p>
    <w:p w14:paraId="1141154E" w14:textId="77777777" w:rsidR="00CF46CA" w:rsidRPr="00CF46CA" w:rsidRDefault="00CF46CA" w:rsidP="00CF46CA">
      <w:pPr>
        <w:spacing w:line="10" w:lineRule="atLeast"/>
        <w:rPr>
          <w:sz w:val="20"/>
          <w:szCs w:val="20"/>
        </w:rPr>
      </w:pPr>
      <w:r w:rsidRPr="00CF46CA">
        <w:rPr>
          <w:sz w:val="20"/>
          <w:szCs w:val="20"/>
        </w:rPr>
        <w:t xml:space="preserve">    * NEWS:  Mention new sdiff aliases 1 and 2 for l and r.</w:t>
      </w:r>
    </w:p>
    <w:p w14:paraId="08DB1A18" w14:textId="77777777" w:rsidR="00CF46CA" w:rsidRPr="00CF46CA" w:rsidRDefault="00CF46CA" w:rsidP="00CF46CA">
      <w:pPr>
        <w:spacing w:line="10" w:lineRule="atLeast"/>
        <w:rPr>
          <w:sz w:val="20"/>
          <w:szCs w:val="20"/>
        </w:rPr>
      </w:pPr>
      <w:r w:rsidRPr="00CF46CA">
        <w:rPr>
          <w:sz w:val="20"/>
          <w:szCs w:val="20"/>
        </w:rPr>
        <w:t xml:space="preserve">    * doc/diff.texi (Merge Commands): Likewise.</w:t>
      </w:r>
    </w:p>
    <w:p w14:paraId="5884CC81" w14:textId="77777777" w:rsidR="00CF46CA" w:rsidRPr="00CF46CA" w:rsidRDefault="00CF46CA" w:rsidP="00CF46CA">
      <w:pPr>
        <w:spacing w:line="10" w:lineRule="atLeast"/>
        <w:rPr>
          <w:sz w:val="20"/>
          <w:szCs w:val="20"/>
        </w:rPr>
      </w:pPr>
      <w:r w:rsidRPr="00CF46CA">
        <w:rPr>
          <w:sz w:val="20"/>
          <w:szCs w:val="20"/>
        </w:rPr>
        <w:t xml:space="preserve">    * src/sdiff.c (give_help): Give help for them.</w:t>
      </w:r>
    </w:p>
    <w:p w14:paraId="79A65D22" w14:textId="77777777" w:rsidR="00CF46CA" w:rsidRPr="00CF46CA" w:rsidRDefault="00CF46CA" w:rsidP="00CF46CA">
      <w:pPr>
        <w:spacing w:line="10" w:lineRule="atLeast"/>
        <w:rPr>
          <w:sz w:val="20"/>
          <w:szCs w:val="20"/>
        </w:rPr>
      </w:pPr>
      <w:r w:rsidRPr="00CF46CA">
        <w:rPr>
          <w:sz w:val="20"/>
          <w:szCs w:val="20"/>
        </w:rPr>
        <w:t xml:space="preserve">    (edit): Support them.</w:t>
      </w:r>
    </w:p>
    <w:p w14:paraId="7E4FCD3F" w14:textId="77777777" w:rsidR="00CF46CA" w:rsidRPr="00CF46CA" w:rsidRDefault="00CF46CA" w:rsidP="00CF46CA">
      <w:pPr>
        <w:spacing w:line="10" w:lineRule="atLeast"/>
        <w:rPr>
          <w:sz w:val="20"/>
          <w:szCs w:val="20"/>
        </w:rPr>
      </w:pPr>
    </w:p>
    <w:p w14:paraId="5681D94E" w14:textId="77777777" w:rsidR="00CF46CA" w:rsidRPr="00CF46CA" w:rsidRDefault="00CF46CA" w:rsidP="00CF46CA">
      <w:pPr>
        <w:spacing w:line="10" w:lineRule="atLeast"/>
        <w:rPr>
          <w:sz w:val="20"/>
          <w:szCs w:val="20"/>
        </w:rPr>
      </w:pPr>
      <w:r w:rsidRPr="00CF46CA">
        <w:rPr>
          <w:sz w:val="20"/>
          <w:szCs w:val="20"/>
        </w:rPr>
        <w:t>commit cbadd508f38bca085f94fa704b551fdca9097a6f</w:t>
      </w:r>
    </w:p>
    <w:p w14:paraId="4E7A631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8378C4B" w14:textId="77777777" w:rsidR="00CF46CA" w:rsidRPr="00CF46CA" w:rsidRDefault="00CF46CA" w:rsidP="00CF46CA">
      <w:pPr>
        <w:spacing w:line="10" w:lineRule="atLeast"/>
        <w:rPr>
          <w:sz w:val="20"/>
          <w:szCs w:val="20"/>
        </w:rPr>
      </w:pPr>
      <w:r w:rsidRPr="00CF46CA">
        <w:rPr>
          <w:sz w:val="20"/>
          <w:szCs w:val="20"/>
        </w:rPr>
        <w:t>Date:   Thu Apr 12 00:15:15 2007 +0000</w:t>
      </w:r>
    </w:p>
    <w:p w14:paraId="160E0286" w14:textId="77777777" w:rsidR="00CF46CA" w:rsidRPr="00CF46CA" w:rsidRDefault="00CF46CA" w:rsidP="00CF46CA">
      <w:pPr>
        <w:spacing w:line="10" w:lineRule="atLeast"/>
        <w:rPr>
          <w:sz w:val="20"/>
          <w:szCs w:val="20"/>
        </w:rPr>
      </w:pPr>
    </w:p>
    <w:p w14:paraId="32838A06" w14:textId="77777777" w:rsidR="00CF46CA" w:rsidRPr="00CF46CA" w:rsidRDefault="00CF46CA" w:rsidP="00CF46CA">
      <w:pPr>
        <w:spacing w:line="10" w:lineRule="atLeast"/>
        <w:rPr>
          <w:sz w:val="20"/>
          <w:szCs w:val="20"/>
        </w:rPr>
      </w:pPr>
      <w:r w:rsidRPr="00CF46CA">
        <w:rPr>
          <w:sz w:val="20"/>
          <w:szCs w:val="20"/>
        </w:rPr>
        <w:t xml:space="preserve">    * doc/diff.texi (Detailed diff3 Normal): "range is a singleton" -&gt;</w:t>
      </w:r>
    </w:p>
    <w:p w14:paraId="7B52DC9F" w14:textId="77777777" w:rsidR="00CF46CA" w:rsidRPr="00CF46CA" w:rsidRDefault="00CF46CA" w:rsidP="00CF46CA">
      <w:pPr>
        <w:spacing w:line="10" w:lineRule="atLeast"/>
        <w:rPr>
          <w:sz w:val="20"/>
          <w:szCs w:val="20"/>
        </w:rPr>
      </w:pPr>
      <w:r w:rsidRPr="00CF46CA">
        <w:rPr>
          <w:sz w:val="20"/>
          <w:szCs w:val="20"/>
        </w:rPr>
        <w:t xml:space="preserve">    "there is only one line", for clarity.  Suggested by Jerry Peek.</w:t>
      </w:r>
    </w:p>
    <w:p w14:paraId="34E6B4CD" w14:textId="77777777" w:rsidR="00CF46CA" w:rsidRPr="00CF46CA" w:rsidRDefault="00CF46CA" w:rsidP="00CF46CA">
      <w:pPr>
        <w:spacing w:line="10" w:lineRule="atLeast"/>
        <w:rPr>
          <w:sz w:val="20"/>
          <w:szCs w:val="20"/>
        </w:rPr>
      </w:pPr>
    </w:p>
    <w:p w14:paraId="11B2EBD3" w14:textId="77777777" w:rsidR="00CF46CA" w:rsidRPr="00CF46CA" w:rsidRDefault="00CF46CA" w:rsidP="00CF46CA">
      <w:pPr>
        <w:spacing w:line="10" w:lineRule="atLeast"/>
        <w:rPr>
          <w:sz w:val="20"/>
          <w:szCs w:val="20"/>
        </w:rPr>
      </w:pPr>
      <w:r w:rsidRPr="00CF46CA">
        <w:rPr>
          <w:sz w:val="20"/>
          <w:szCs w:val="20"/>
        </w:rPr>
        <w:t>commit f9179e0514ce957641d6ba61225e9275d0f74c03</w:t>
      </w:r>
    </w:p>
    <w:p w14:paraId="180DBED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25F18FE" w14:textId="77777777" w:rsidR="00CF46CA" w:rsidRPr="00CF46CA" w:rsidRDefault="00CF46CA" w:rsidP="00CF46CA">
      <w:pPr>
        <w:spacing w:line="10" w:lineRule="atLeast"/>
        <w:rPr>
          <w:sz w:val="20"/>
          <w:szCs w:val="20"/>
        </w:rPr>
      </w:pPr>
      <w:r w:rsidRPr="00CF46CA">
        <w:rPr>
          <w:sz w:val="20"/>
          <w:szCs w:val="20"/>
        </w:rPr>
        <w:t>Date:   Wed Apr 4 22:11:27 2007 +0000</w:t>
      </w:r>
    </w:p>
    <w:p w14:paraId="754EAEC6" w14:textId="77777777" w:rsidR="00CF46CA" w:rsidRPr="00CF46CA" w:rsidRDefault="00CF46CA" w:rsidP="00CF46CA">
      <w:pPr>
        <w:spacing w:line="10" w:lineRule="atLeast"/>
        <w:rPr>
          <w:sz w:val="20"/>
          <w:szCs w:val="20"/>
        </w:rPr>
      </w:pPr>
    </w:p>
    <w:p w14:paraId="6693CE59" w14:textId="77777777" w:rsidR="00CF46CA" w:rsidRPr="00CF46CA" w:rsidRDefault="00CF46CA" w:rsidP="00CF46CA">
      <w:pPr>
        <w:spacing w:line="10" w:lineRule="atLeast"/>
        <w:rPr>
          <w:sz w:val="20"/>
          <w:szCs w:val="20"/>
        </w:rPr>
      </w:pPr>
      <w:r w:rsidRPr="00CF46CA">
        <w:rPr>
          <w:sz w:val="20"/>
          <w:szCs w:val="20"/>
        </w:rPr>
        <w:t xml:space="preserve">    * TODO: Mention possible sdiff improvement.</w:t>
      </w:r>
    </w:p>
    <w:p w14:paraId="4F60263D" w14:textId="77777777" w:rsidR="00CF46CA" w:rsidRPr="00CF46CA" w:rsidRDefault="00CF46CA" w:rsidP="00CF46CA">
      <w:pPr>
        <w:spacing w:line="10" w:lineRule="atLeast"/>
        <w:rPr>
          <w:sz w:val="20"/>
          <w:szCs w:val="20"/>
        </w:rPr>
      </w:pPr>
    </w:p>
    <w:p w14:paraId="36A7E04E" w14:textId="77777777" w:rsidR="00CF46CA" w:rsidRPr="00CF46CA" w:rsidRDefault="00CF46CA" w:rsidP="00CF46CA">
      <w:pPr>
        <w:spacing w:line="10" w:lineRule="atLeast"/>
        <w:rPr>
          <w:sz w:val="20"/>
          <w:szCs w:val="20"/>
        </w:rPr>
      </w:pPr>
      <w:r w:rsidRPr="00CF46CA">
        <w:rPr>
          <w:sz w:val="20"/>
          <w:szCs w:val="20"/>
        </w:rPr>
        <w:t>commit c7f95e3605303a49dec2dc5a4f96b5b1c7c87518</w:t>
      </w:r>
    </w:p>
    <w:p w14:paraId="6154EA9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B9D13F" w14:textId="77777777" w:rsidR="00CF46CA" w:rsidRPr="00CF46CA" w:rsidRDefault="00CF46CA" w:rsidP="00CF46CA">
      <w:pPr>
        <w:spacing w:line="10" w:lineRule="atLeast"/>
        <w:rPr>
          <w:sz w:val="20"/>
          <w:szCs w:val="20"/>
        </w:rPr>
      </w:pPr>
      <w:r w:rsidRPr="00CF46CA">
        <w:rPr>
          <w:sz w:val="20"/>
          <w:szCs w:val="20"/>
        </w:rPr>
        <w:t>Date:   Wed Apr 4 22:08:14 2007 +0000</w:t>
      </w:r>
    </w:p>
    <w:p w14:paraId="209D1E8D" w14:textId="77777777" w:rsidR="00CF46CA" w:rsidRPr="00CF46CA" w:rsidRDefault="00CF46CA" w:rsidP="00CF46CA">
      <w:pPr>
        <w:spacing w:line="10" w:lineRule="atLeast"/>
        <w:rPr>
          <w:sz w:val="20"/>
          <w:szCs w:val="20"/>
        </w:rPr>
      </w:pPr>
    </w:p>
    <w:p w14:paraId="46A9D7B2" w14:textId="77777777" w:rsidR="00CF46CA" w:rsidRPr="00CF46CA" w:rsidRDefault="00CF46CA" w:rsidP="00CF46CA">
      <w:pPr>
        <w:spacing w:line="10" w:lineRule="atLeast"/>
        <w:rPr>
          <w:sz w:val="20"/>
          <w:szCs w:val="20"/>
        </w:rPr>
      </w:pPr>
      <w:r w:rsidRPr="00CF46CA">
        <w:rPr>
          <w:sz w:val="20"/>
          <w:szCs w:val="20"/>
        </w:rPr>
        <w:t xml:space="preserve">    * bootstrap: Sync from gnulib.</w:t>
      </w:r>
    </w:p>
    <w:p w14:paraId="7CC4A4A6" w14:textId="77777777" w:rsidR="00CF46CA" w:rsidRPr="00CF46CA" w:rsidRDefault="00CF46CA" w:rsidP="00CF46CA">
      <w:pPr>
        <w:spacing w:line="10" w:lineRule="atLeast"/>
        <w:rPr>
          <w:sz w:val="20"/>
          <w:szCs w:val="20"/>
        </w:rPr>
      </w:pPr>
      <w:r w:rsidRPr="00CF46CA">
        <w:rPr>
          <w:sz w:val="20"/>
          <w:szCs w:val="20"/>
        </w:rPr>
        <w:t xml:space="preserve">    * src/cmp.c: Don't include exit.h; no longer needed.</w:t>
      </w:r>
    </w:p>
    <w:p w14:paraId="1EED5E1B" w14:textId="77777777" w:rsidR="00CF46CA" w:rsidRPr="00CF46CA" w:rsidRDefault="00CF46CA" w:rsidP="00CF46CA">
      <w:pPr>
        <w:spacing w:line="10" w:lineRule="atLeast"/>
        <w:rPr>
          <w:sz w:val="20"/>
          <w:szCs w:val="20"/>
        </w:rPr>
      </w:pPr>
      <w:r w:rsidRPr="00CF46CA">
        <w:rPr>
          <w:sz w:val="20"/>
          <w:szCs w:val="20"/>
        </w:rPr>
        <w:t xml:space="preserve">    * src/diff.c: Likewise.</w:t>
      </w:r>
    </w:p>
    <w:p w14:paraId="133FF792" w14:textId="77777777" w:rsidR="00CF46CA" w:rsidRPr="00CF46CA" w:rsidRDefault="00CF46CA" w:rsidP="00CF46CA">
      <w:pPr>
        <w:spacing w:line="10" w:lineRule="atLeast"/>
        <w:rPr>
          <w:sz w:val="20"/>
          <w:szCs w:val="20"/>
        </w:rPr>
      </w:pPr>
      <w:r w:rsidRPr="00CF46CA">
        <w:rPr>
          <w:sz w:val="20"/>
          <w:szCs w:val="20"/>
        </w:rPr>
        <w:t xml:space="preserve">    * src/sdiff.c: Likewise.</w:t>
      </w:r>
    </w:p>
    <w:p w14:paraId="180953A3" w14:textId="77777777" w:rsidR="00CF46CA" w:rsidRPr="00CF46CA" w:rsidRDefault="00CF46CA" w:rsidP="00CF46CA">
      <w:pPr>
        <w:spacing w:line="10" w:lineRule="atLeast"/>
        <w:rPr>
          <w:sz w:val="20"/>
          <w:szCs w:val="20"/>
        </w:rPr>
      </w:pPr>
      <w:r w:rsidRPr="00CF46CA">
        <w:rPr>
          <w:sz w:val="20"/>
          <w:szCs w:val="20"/>
        </w:rPr>
        <w:t xml:space="preserve">    * src/dir.c: Don't include strcase.h; no longer needed.</w:t>
      </w:r>
    </w:p>
    <w:p w14:paraId="38DA6583" w14:textId="77777777" w:rsidR="00CF46CA" w:rsidRPr="00CF46CA" w:rsidRDefault="00CF46CA" w:rsidP="00CF46CA">
      <w:pPr>
        <w:spacing w:line="10" w:lineRule="atLeast"/>
        <w:rPr>
          <w:sz w:val="20"/>
          <w:szCs w:val="20"/>
        </w:rPr>
      </w:pPr>
      <w:r w:rsidRPr="00CF46CA">
        <w:rPr>
          <w:sz w:val="20"/>
          <w:szCs w:val="20"/>
        </w:rPr>
        <w:t xml:space="preserve">    * README-alpha: Remove, replacing with:</w:t>
      </w:r>
    </w:p>
    <w:p w14:paraId="2D752F81" w14:textId="77777777" w:rsidR="00CF46CA" w:rsidRPr="00CF46CA" w:rsidRDefault="00CF46CA" w:rsidP="00CF46CA">
      <w:pPr>
        <w:spacing w:line="10" w:lineRule="atLeast"/>
        <w:rPr>
          <w:sz w:val="20"/>
          <w:szCs w:val="20"/>
        </w:rPr>
      </w:pPr>
      <w:r w:rsidRPr="00CF46CA">
        <w:rPr>
          <w:sz w:val="20"/>
          <w:szCs w:val="20"/>
        </w:rPr>
        <w:t xml:space="preserve">    * README-hacking: New file, taken from coreutils with some changes.</w:t>
      </w:r>
    </w:p>
    <w:p w14:paraId="03AC2456" w14:textId="77777777" w:rsidR="00CF46CA" w:rsidRPr="00CF46CA" w:rsidRDefault="00CF46CA" w:rsidP="00CF46CA">
      <w:pPr>
        <w:spacing w:line="10" w:lineRule="atLeast"/>
        <w:rPr>
          <w:sz w:val="20"/>
          <w:szCs w:val="20"/>
        </w:rPr>
      </w:pPr>
      <w:r w:rsidRPr="00CF46CA">
        <w:rPr>
          <w:sz w:val="20"/>
          <w:szCs w:val="20"/>
        </w:rPr>
        <w:t xml:space="preserve">    The rename is required by the change to 'bootstrap'.</w:t>
      </w:r>
    </w:p>
    <w:p w14:paraId="7DFA9AC1" w14:textId="77777777" w:rsidR="00CF46CA" w:rsidRPr="00CF46CA" w:rsidRDefault="00CF46CA" w:rsidP="00CF46CA">
      <w:pPr>
        <w:spacing w:line="10" w:lineRule="atLeast"/>
        <w:rPr>
          <w:sz w:val="20"/>
          <w:szCs w:val="20"/>
        </w:rPr>
      </w:pPr>
    </w:p>
    <w:p w14:paraId="120FE211" w14:textId="77777777" w:rsidR="00CF46CA" w:rsidRPr="00CF46CA" w:rsidRDefault="00CF46CA" w:rsidP="00CF46CA">
      <w:pPr>
        <w:spacing w:line="10" w:lineRule="atLeast"/>
        <w:rPr>
          <w:sz w:val="20"/>
          <w:szCs w:val="20"/>
        </w:rPr>
      </w:pPr>
      <w:r w:rsidRPr="00CF46CA">
        <w:rPr>
          <w:sz w:val="20"/>
          <w:szCs w:val="20"/>
        </w:rPr>
        <w:t>commit 2f9d531901f2126e6157aed6d23df18d3509b308</w:t>
      </w:r>
    </w:p>
    <w:p w14:paraId="066054B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89E75E0" w14:textId="77777777" w:rsidR="00CF46CA" w:rsidRPr="00CF46CA" w:rsidRDefault="00CF46CA" w:rsidP="00CF46CA">
      <w:pPr>
        <w:spacing w:line="10" w:lineRule="atLeast"/>
        <w:rPr>
          <w:sz w:val="20"/>
          <w:szCs w:val="20"/>
        </w:rPr>
      </w:pPr>
      <w:r w:rsidRPr="00CF46CA">
        <w:rPr>
          <w:sz w:val="20"/>
          <w:szCs w:val="20"/>
        </w:rPr>
        <w:t>Date:   Wed Nov 15 09:25:48 2006 +0000</w:t>
      </w:r>
    </w:p>
    <w:p w14:paraId="321CEF36" w14:textId="77777777" w:rsidR="00CF46CA" w:rsidRPr="00CF46CA" w:rsidRDefault="00CF46CA" w:rsidP="00CF46CA">
      <w:pPr>
        <w:spacing w:line="10" w:lineRule="atLeast"/>
        <w:rPr>
          <w:sz w:val="20"/>
          <w:szCs w:val="20"/>
        </w:rPr>
      </w:pPr>
    </w:p>
    <w:p w14:paraId="1B11C67B" w14:textId="77777777" w:rsidR="00CF46CA" w:rsidRPr="00CF46CA" w:rsidRDefault="00CF46CA" w:rsidP="00CF46CA">
      <w:pPr>
        <w:spacing w:line="10" w:lineRule="atLeast"/>
        <w:rPr>
          <w:sz w:val="20"/>
          <w:szCs w:val="20"/>
        </w:rPr>
      </w:pPr>
      <w:r w:rsidRPr="00CF46CA">
        <w:rPr>
          <w:sz w:val="20"/>
          <w:szCs w:val="20"/>
        </w:rPr>
        <w:t xml:space="preserve">    * src/analyze.c (build_reverse_script): Fix typo in comment.</w:t>
      </w:r>
    </w:p>
    <w:p w14:paraId="13F82AB0" w14:textId="77777777" w:rsidR="00CF46CA" w:rsidRPr="00CF46CA" w:rsidRDefault="00CF46CA" w:rsidP="00CF46CA">
      <w:pPr>
        <w:spacing w:line="10" w:lineRule="atLeast"/>
        <w:rPr>
          <w:sz w:val="20"/>
          <w:szCs w:val="20"/>
        </w:rPr>
      </w:pPr>
      <w:r w:rsidRPr="00CF46CA">
        <w:rPr>
          <w:sz w:val="20"/>
          <w:szCs w:val="20"/>
        </w:rPr>
        <w:t xml:space="preserve">    Problem and fix reported by Daniel Hipschman.</w:t>
      </w:r>
    </w:p>
    <w:p w14:paraId="328A58C9" w14:textId="77777777" w:rsidR="00CF46CA" w:rsidRPr="00CF46CA" w:rsidRDefault="00CF46CA" w:rsidP="00CF46CA">
      <w:pPr>
        <w:spacing w:line="10" w:lineRule="atLeast"/>
        <w:rPr>
          <w:sz w:val="20"/>
          <w:szCs w:val="20"/>
        </w:rPr>
      </w:pPr>
    </w:p>
    <w:p w14:paraId="007CEF5D" w14:textId="77777777" w:rsidR="00CF46CA" w:rsidRPr="00CF46CA" w:rsidRDefault="00CF46CA" w:rsidP="00CF46CA">
      <w:pPr>
        <w:spacing w:line="10" w:lineRule="atLeast"/>
        <w:rPr>
          <w:sz w:val="20"/>
          <w:szCs w:val="20"/>
        </w:rPr>
      </w:pPr>
      <w:r w:rsidRPr="00CF46CA">
        <w:rPr>
          <w:sz w:val="20"/>
          <w:szCs w:val="20"/>
        </w:rPr>
        <w:t>commit 2a324549cee6cb97de866694218354186922ac9a</w:t>
      </w:r>
    </w:p>
    <w:p w14:paraId="53F77C2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63CFCC" w14:textId="77777777" w:rsidR="00CF46CA" w:rsidRPr="00CF46CA" w:rsidRDefault="00CF46CA" w:rsidP="00CF46CA">
      <w:pPr>
        <w:spacing w:line="10" w:lineRule="atLeast"/>
        <w:rPr>
          <w:sz w:val="20"/>
          <w:szCs w:val="20"/>
        </w:rPr>
      </w:pPr>
      <w:r w:rsidRPr="00CF46CA">
        <w:rPr>
          <w:sz w:val="20"/>
          <w:szCs w:val="20"/>
        </w:rPr>
        <w:t>Date:   Tue Nov 14 22:53:59 2006 +0000</w:t>
      </w:r>
    </w:p>
    <w:p w14:paraId="0827974F" w14:textId="77777777" w:rsidR="00CF46CA" w:rsidRPr="00CF46CA" w:rsidRDefault="00CF46CA" w:rsidP="00CF46CA">
      <w:pPr>
        <w:spacing w:line="10" w:lineRule="atLeast"/>
        <w:rPr>
          <w:sz w:val="20"/>
          <w:szCs w:val="20"/>
        </w:rPr>
      </w:pPr>
    </w:p>
    <w:p w14:paraId="71E46F23" w14:textId="77777777" w:rsidR="00CF46CA" w:rsidRPr="00CF46CA" w:rsidRDefault="00CF46CA" w:rsidP="00CF46CA">
      <w:pPr>
        <w:spacing w:line="10" w:lineRule="atLeast"/>
        <w:rPr>
          <w:sz w:val="20"/>
          <w:szCs w:val="20"/>
        </w:rPr>
      </w:pPr>
      <w:r w:rsidRPr="00CF46CA">
        <w:rPr>
          <w:sz w:val="20"/>
          <w:szCs w:val="20"/>
        </w:rPr>
        <w:t xml:space="preserve">    * src/sdiff.c (sigprocmask): Don't dump core if O is null.</w:t>
      </w:r>
    </w:p>
    <w:p w14:paraId="63888FD1" w14:textId="77777777" w:rsidR="00CF46CA" w:rsidRPr="00CF46CA" w:rsidRDefault="00CF46CA" w:rsidP="00CF46CA">
      <w:pPr>
        <w:spacing w:line="10" w:lineRule="atLeast"/>
        <w:rPr>
          <w:sz w:val="20"/>
          <w:szCs w:val="20"/>
        </w:rPr>
      </w:pPr>
    </w:p>
    <w:p w14:paraId="090239BE" w14:textId="77777777" w:rsidR="00CF46CA" w:rsidRPr="00CF46CA" w:rsidRDefault="00CF46CA" w:rsidP="00CF46CA">
      <w:pPr>
        <w:spacing w:line="10" w:lineRule="atLeast"/>
        <w:rPr>
          <w:sz w:val="20"/>
          <w:szCs w:val="20"/>
        </w:rPr>
      </w:pPr>
      <w:r w:rsidRPr="00CF46CA">
        <w:rPr>
          <w:sz w:val="20"/>
          <w:szCs w:val="20"/>
        </w:rPr>
        <w:t>commit 1795be71fb9db24aaa5d3ef2fd71f0f952ccb72f</w:t>
      </w:r>
    </w:p>
    <w:p w14:paraId="356DE85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4765167" w14:textId="77777777" w:rsidR="00CF46CA" w:rsidRPr="00CF46CA" w:rsidRDefault="00CF46CA" w:rsidP="00CF46CA">
      <w:pPr>
        <w:spacing w:line="10" w:lineRule="atLeast"/>
        <w:rPr>
          <w:sz w:val="20"/>
          <w:szCs w:val="20"/>
        </w:rPr>
      </w:pPr>
      <w:r w:rsidRPr="00CF46CA">
        <w:rPr>
          <w:sz w:val="20"/>
          <w:szCs w:val="20"/>
        </w:rPr>
        <w:t>Date:   Tue Nov 14 20:22:12 2006 +0000</w:t>
      </w:r>
    </w:p>
    <w:p w14:paraId="5A1DBE6C" w14:textId="77777777" w:rsidR="00CF46CA" w:rsidRPr="00CF46CA" w:rsidRDefault="00CF46CA" w:rsidP="00CF46CA">
      <w:pPr>
        <w:spacing w:line="10" w:lineRule="atLeast"/>
        <w:rPr>
          <w:sz w:val="20"/>
          <w:szCs w:val="20"/>
        </w:rPr>
      </w:pPr>
    </w:p>
    <w:p w14:paraId="421F258D" w14:textId="77777777" w:rsidR="00CF46CA" w:rsidRPr="00CF46CA" w:rsidRDefault="00CF46CA" w:rsidP="00CF46CA">
      <w:pPr>
        <w:spacing w:line="10" w:lineRule="atLeast"/>
        <w:rPr>
          <w:sz w:val="20"/>
          <w:szCs w:val="20"/>
        </w:rPr>
      </w:pPr>
      <w:r w:rsidRPr="00CF46CA">
        <w:rPr>
          <w:sz w:val="20"/>
          <w:szCs w:val="20"/>
        </w:rPr>
        <w:t xml:space="preserve">    Don't assume SIGPIPE exists, and that sigblock and sigsetmask</w:t>
      </w:r>
    </w:p>
    <w:p w14:paraId="3FF076C7" w14:textId="77777777" w:rsidR="00CF46CA" w:rsidRPr="00CF46CA" w:rsidRDefault="00CF46CA" w:rsidP="00CF46CA">
      <w:pPr>
        <w:spacing w:line="10" w:lineRule="atLeast"/>
        <w:rPr>
          <w:sz w:val="20"/>
          <w:szCs w:val="20"/>
        </w:rPr>
      </w:pPr>
      <w:r w:rsidRPr="00CF46CA">
        <w:rPr>
          <w:sz w:val="20"/>
          <w:szCs w:val="20"/>
        </w:rPr>
        <w:t xml:space="preserve">    exist if sigprocmask does not.  Problem reported by Paul Edwards</w:t>
      </w:r>
    </w:p>
    <w:p w14:paraId="070980FF" w14:textId="77777777" w:rsidR="00CF46CA" w:rsidRPr="00CF46CA" w:rsidRDefault="00CF46CA" w:rsidP="00CF46CA">
      <w:pPr>
        <w:spacing w:line="10" w:lineRule="atLeast"/>
        <w:rPr>
          <w:sz w:val="20"/>
          <w:szCs w:val="20"/>
        </w:rPr>
      </w:pPr>
      <w:r w:rsidRPr="00CF46CA">
        <w:rPr>
          <w:sz w:val="20"/>
          <w:szCs w:val="20"/>
        </w:rPr>
        <w:t xml:space="preserve">    for MVS 3.8.</w:t>
      </w:r>
    </w:p>
    <w:p w14:paraId="12A65BCE" w14:textId="77777777" w:rsidR="00CF46CA" w:rsidRPr="00CF46CA" w:rsidRDefault="00CF46CA" w:rsidP="00CF46CA">
      <w:pPr>
        <w:spacing w:line="10" w:lineRule="atLeast"/>
        <w:rPr>
          <w:sz w:val="20"/>
          <w:szCs w:val="20"/>
        </w:rPr>
      </w:pPr>
      <w:r w:rsidRPr="00CF46CA">
        <w:rPr>
          <w:sz w:val="20"/>
          <w:szCs w:val="20"/>
        </w:rPr>
        <w:t xml:space="preserve">    * configure.ac (sigblock): Check whether this function is</w:t>
      </w:r>
    </w:p>
    <w:p w14:paraId="131CA4E9" w14:textId="77777777" w:rsidR="00CF46CA" w:rsidRPr="00CF46CA" w:rsidRDefault="00CF46CA" w:rsidP="00CF46CA">
      <w:pPr>
        <w:spacing w:line="10" w:lineRule="atLeast"/>
        <w:rPr>
          <w:sz w:val="20"/>
          <w:szCs w:val="20"/>
        </w:rPr>
      </w:pPr>
      <w:r w:rsidRPr="00CF46CA">
        <w:rPr>
          <w:sz w:val="20"/>
          <w:szCs w:val="20"/>
        </w:rPr>
        <w:t xml:space="preserve">    available, if sigprocmask is not.</w:t>
      </w:r>
    </w:p>
    <w:p w14:paraId="4CEF4587" w14:textId="77777777" w:rsidR="00CF46CA" w:rsidRPr="00CF46CA" w:rsidRDefault="00CF46CA" w:rsidP="00CF46CA">
      <w:pPr>
        <w:spacing w:line="10" w:lineRule="atLeast"/>
        <w:rPr>
          <w:sz w:val="20"/>
          <w:szCs w:val="20"/>
        </w:rPr>
      </w:pPr>
      <w:r w:rsidRPr="00CF46CA">
        <w:rPr>
          <w:sz w:val="20"/>
          <w:szCs w:val="20"/>
        </w:rPr>
        <w:t xml:space="preserve">    * src/sdiff.c (sigs): Omit SIGPIPE if it's not defined.</w:t>
      </w:r>
    </w:p>
    <w:p w14:paraId="124B1F71" w14:textId="77777777" w:rsidR="00CF46CA" w:rsidRPr="00CF46CA" w:rsidRDefault="00CF46CA" w:rsidP="00CF46CA">
      <w:pPr>
        <w:spacing w:line="10" w:lineRule="atLeast"/>
        <w:rPr>
          <w:sz w:val="20"/>
          <w:szCs w:val="20"/>
        </w:rPr>
      </w:pPr>
      <w:r w:rsidRPr="00CF46CA">
        <w:rPr>
          <w:sz w:val="20"/>
          <w:szCs w:val="20"/>
        </w:rPr>
        <w:t xml:space="preserve">    Put SIGINT last; all uses changed.</w:t>
      </w:r>
    </w:p>
    <w:p w14:paraId="6701EBE5" w14:textId="77777777" w:rsidR="00CF46CA" w:rsidRPr="00CF46CA" w:rsidRDefault="00CF46CA" w:rsidP="00CF46CA">
      <w:pPr>
        <w:spacing w:line="10" w:lineRule="atLeast"/>
        <w:rPr>
          <w:sz w:val="20"/>
          <w:szCs w:val="20"/>
        </w:rPr>
      </w:pPr>
      <w:r w:rsidRPr="00CF46CA">
        <w:rPr>
          <w:sz w:val="20"/>
          <w:szCs w:val="20"/>
        </w:rPr>
        <w:t xml:space="preserve">    (handler_index_of_SIGPIPE): Omit if SIGPIPE is not defined.</w:t>
      </w:r>
    </w:p>
    <w:p w14:paraId="4FC392B9" w14:textId="77777777" w:rsidR="00CF46CA" w:rsidRPr="00CF46CA" w:rsidRDefault="00CF46CA" w:rsidP="00CF46CA">
      <w:pPr>
        <w:spacing w:line="10" w:lineRule="atLeast"/>
        <w:rPr>
          <w:sz w:val="20"/>
          <w:szCs w:val="20"/>
        </w:rPr>
      </w:pPr>
      <w:r w:rsidRPr="00CF46CA">
        <w:rPr>
          <w:sz w:val="20"/>
          <w:szCs w:val="20"/>
        </w:rPr>
        <w:t xml:space="preserve">    (sigblock, sigsetmask) [!HAVE_SIGBLOCK]: New macros.</w:t>
      </w:r>
    </w:p>
    <w:p w14:paraId="1CE09794" w14:textId="77777777" w:rsidR="00CF46CA" w:rsidRPr="00CF46CA" w:rsidRDefault="00CF46CA" w:rsidP="00CF46CA">
      <w:pPr>
        <w:spacing w:line="10" w:lineRule="atLeast"/>
        <w:rPr>
          <w:sz w:val="20"/>
          <w:szCs w:val="20"/>
        </w:rPr>
      </w:pPr>
    </w:p>
    <w:p w14:paraId="6F23D078" w14:textId="77777777" w:rsidR="00CF46CA" w:rsidRPr="00CF46CA" w:rsidRDefault="00CF46CA" w:rsidP="00CF46CA">
      <w:pPr>
        <w:spacing w:line="10" w:lineRule="atLeast"/>
        <w:rPr>
          <w:sz w:val="20"/>
          <w:szCs w:val="20"/>
        </w:rPr>
      </w:pPr>
      <w:r w:rsidRPr="00CF46CA">
        <w:rPr>
          <w:sz w:val="20"/>
          <w:szCs w:val="20"/>
        </w:rPr>
        <w:t>commit 6bd6999fed54d8c9e1f95308304141663202db73</w:t>
      </w:r>
    </w:p>
    <w:p w14:paraId="4C01854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162CE08" w14:textId="77777777" w:rsidR="00CF46CA" w:rsidRPr="00CF46CA" w:rsidRDefault="00CF46CA" w:rsidP="00CF46CA">
      <w:pPr>
        <w:spacing w:line="10" w:lineRule="atLeast"/>
        <w:rPr>
          <w:sz w:val="20"/>
          <w:szCs w:val="20"/>
        </w:rPr>
      </w:pPr>
      <w:r w:rsidRPr="00CF46CA">
        <w:rPr>
          <w:sz w:val="20"/>
          <w:szCs w:val="20"/>
        </w:rPr>
        <w:t>Date:   Sun Nov 5 00:57:34 2006 +0000</w:t>
      </w:r>
    </w:p>
    <w:p w14:paraId="7686EF8E" w14:textId="77777777" w:rsidR="00CF46CA" w:rsidRPr="00CF46CA" w:rsidRDefault="00CF46CA" w:rsidP="00CF46CA">
      <w:pPr>
        <w:spacing w:line="10" w:lineRule="atLeast"/>
        <w:rPr>
          <w:sz w:val="20"/>
          <w:szCs w:val="20"/>
        </w:rPr>
      </w:pPr>
    </w:p>
    <w:p w14:paraId="31A11518" w14:textId="77777777" w:rsidR="00CF46CA" w:rsidRPr="00CF46CA" w:rsidRDefault="00CF46CA" w:rsidP="00CF46CA">
      <w:pPr>
        <w:spacing w:line="10" w:lineRule="atLeast"/>
        <w:rPr>
          <w:sz w:val="20"/>
          <w:szCs w:val="20"/>
        </w:rPr>
      </w:pPr>
      <w:r w:rsidRPr="00CF46CA">
        <w:rPr>
          <w:sz w:val="20"/>
          <w:szCs w:val="20"/>
        </w:rPr>
        <w:t xml:space="preserve">    * src/sdiff.c (sigprocmask) [! HAVE_SIGPROCMASK]: Cast 2nd arg to</w:t>
      </w:r>
    </w:p>
    <w:p w14:paraId="0BB312F6" w14:textId="77777777" w:rsidR="00CF46CA" w:rsidRPr="00CF46CA" w:rsidRDefault="00CF46CA" w:rsidP="00CF46CA">
      <w:pPr>
        <w:spacing w:line="10" w:lineRule="atLeast"/>
        <w:rPr>
          <w:sz w:val="20"/>
          <w:szCs w:val="20"/>
        </w:rPr>
      </w:pPr>
      <w:r w:rsidRPr="00CF46CA">
        <w:rPr>
          <w:sz w:val="20"/>
          <w:szCs w:val="20"/>
        </w:rPr>
        <w:lastRenderedPageBreak/>
        <w:t xml:space="preserve">    sigset_t *, since it might be a literal 0.  Problem reported by</w:t>
      </w:r>
    </w:p>
    <w:p w14:paraId="6FEB27A7" w14:textId="77777777" w:rsidR="00CF46CA" w:rsidRPr="00CF46CA" w:rsidRDefault="00CF46CA" w:rsidP="00CF46CA">
      <w:pPr>
        <w:spacing w:line="10" w:lineRule="atLeast"/>
        <w:rPr>
          <w:sz w:val="20"/>
          <w:szCs w:val="20"/>
        </w:rPr>
      </w:pPr>
      <w:r w:rsidRPr="00CF46CA">
        <w:rPr>
          <w:sz w:val="20"/>
          <w:szCs w:val="20"/>
        </w:rPr>
        <w:t xml:space="preserve">    Paul Edwards for MVS 3.8.</w:t>
      </w:r>
    </w:p>
    <w:p w14:paraId="2B5D2C07" w14:textId="77777777" w:rsidR="00CF46CA" w:rsidRPr="00CF46CA" w:rsidRDefault="00CF46CA" w:rsidP="00CF46CA">
      <w:pPr>
        <w:spacing w:line="10" w:lineRule="atLeast"/>
        <w:rPr>
          <w:sz w:val="20"/>
          <w:szCs w:val="20"/>
        </w:rPr>
      </w:pPr>
    </w:p>
    <w:p w14:paraId="306ED3D9" w14:textId="77777777" w:rsidR="00CF46CA" w:rsidRPr="00CF46CA" w:rsidRDefault="00CF46CA" w:rsidP="00CF46CA">
      <w:pPr>
        <w:spacing w:line="10" w:lineRule="atLeast"/>
        <w:rPr>
          <w:sz w:val="20"/>
          <w:szCs w:val="20"/>
        </w:rPr>
      </w:pPr>
      <w:r w:rsidRPr="00CF46CA">
        <w:rPr>
          <w:sz w:val="20"/>
          <w:szCs w:val="20"/>
        </w:rPr>
        <w:t>commit 10892a2dccbd79676e1da06801006e35e05e0830</w:t>
      </w:r>
    </w:p>
    <w:p w14:paraId="26C1F45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9C86707" w14:textId="77777777" w:rsidR="00CF46CA" w:rsidRPr="00CF46CA" w:rsidRDefault="00CF46CA" w:rsidP="00CF46CA">
      <w:pPr>
        <w:spacing w:line="10" w:lineRule="atLeast"/>
        <w:rPr>
          <w:sz w:val="20"/>
          <w:szCs w:val="20"/>
        </w:rPr>
      </w:pPr>
      <w:r w:rsidRPr="00CF46CA">
        <w:rPr>
          <w:sz w:val="20"/>
          <w:szCs w:val="20"/>
        </w:rPr>
        <w:t>Date:   Tue Sep 5 23:02:32 2006 +0000</w:t>
      </w:r>
    </w:p>
    <w:p w14:paraId="1825702E" w14:textId="77777777" w:rsidR="00CF46CA" w:rsidRPr="00CF46CA" w:rsidRDefault="00CF46CA" w:rsidP="00CF46CA">
      <w:pPr>
        <w:spacing w:line="10" w:lineRule="atLeast"/>
        <w:rPr>
          <w:sz w:val="20"/>
          <w:szCs w:val="20"/>
        </w:rPr>
      </w:pPr>
    </w:p>
    <w:p w14:paraId="6F4D5945" w14:textId="77777777" w:rsidR="00CF46CA" w:rsidRPr="00CF46CA" w:rsidRDefault="00CF46CA" w:rsidP="00CF46CA">
      <w:pPr>
        <w:spacing w:line="10" w:lineRule="atLeast"/>
        <w:rPr>
          <w:sz w:val="20"/>
          <w:szCs w:val="20"/>
        </w:rPr>
      </w:pPr>
      <w:r w:rsidRPr="00CF46CA">
        <w:rPr>
          <w:sz w:val="20"/>
          <w:szCs w:val="20"/>
        </w:rPr>
        <w:t xml:space="preserve">    * NEWS: diff -u no longer outputs trailing white space unless the</w:t>
      </w:r>
    </w:p>
    <w:p w14:paraId="05668DA1" w14:textId="77777777" w:rsidR="00CF46CA" w:rsidRPr="00CF46CA" w:rsidRDefault="00CF46CA" w:rsidP="00CF46CA">
      <w:pPr>
        <w:spacing w:line="10" w:lineRule="atLeast"/>
        <w:rPr>
          <w:sz w:val="20"/>
          <w:szCs w:val="20"/>
        </w:rPr>
      </w:pPr>
      <w:r w:rsidRPr="00CF46CA">
        <w:rPr>
          <w:sz w:val="20"/>
          <w:szCs w:val="20"/>
        </w:rPr>
        <w:t xml:space="preserve">    input data has it.</w:t>
      </w:r>
    </w:p>
    <w:p w14:paraId="4A53F9C8" w14:textId="77777777" w:rsidR="00CF46CA" w:rsidRPr="00CF46CA" w:rsidRDefault="00CF46CA" w:rsidP="00CF46CA">
      <w:pPr>
        <w:spacing w:line="10" w:lineRule="atLeast"/>
        <w:rPr>
          <w:sz w:val="20"/>
          <w:szCs w:val="20"/>
        </w:rPr>
      </w:pPr>
    </w:p>
    <w:p w14:paraId="12A25283" w14:textId="77777777" w:rsidR="00CF46CA" w:rsidRPr="00CF46CA" w:rsidRDefault="00CF46CA" w:rsidP="00CF46CA">
      <w:pPr>
        <w:spacing w:line="10" w:lineRule="atLeast"/>
        <w:rPr>
          <w:sz w:val="20"/>
          <w:szCs w:val="20"/>
        </w:rPr>
      </w:pPr>
      <w:r w:rsidRPr="00CF46CA">
        <w:rPr>
          <w:sz w:val="20"/>
          <w:szCs w:val="20"/>
        </w:rPr>
        <w:t>commit 2daf7bfa36f4f44692330e1102ebe004198bbc0f</w:t>
      </w:r>
    </w:p>
    <w:p w14:paraId="784431C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B374084" w14:textId="77777777" w:rsidR="00CF46CA" w:rsidRPr="00CF46CA" w:rsidRDefault="00CF46CA" w:rsidP="00CF46CA">
      <w:pPr>
        <w:spacing w:line="10" w:lineRule="atLeast"/>
        <w:rPr>
          <w:sz w:val="20"/>
          <w:szCs w:val="20"/>
        </w:rPr>
      </w:pPr>
      <w:r w:rsidRPr="00CF46CA">
        <w:rPr>
          <w:sz w:val="20"/>
          <w:szCs w:val="20"/>
        </w:rPr>
        <w:t>Date:   Tue Sep 5 22:57:29 2006 +0000</w:t>
      </w:r>
    </w:p>
    <w:p w14:paraId="41B2E6E3" w14:textId="77777777" w:rsidR="00CF46CA" w:rsidRPr="00CF46CA" w:rsidRDefault="00CF46CA" w:rsidP="00CF46CA">
      <w:pPr>
        <w:spacing w:line="10" w:lineRule="atLeast"/>
        <w:rPr>
          <w:sz w:val="20"/>
          <w:szCs w:val="20"/>
        </w:rPr>
      </w:pPr>
    </w:p>
    <w:p w14:paraId="075071B4" w14:textId="77777777" w:rsidR="00CF46CA" w:rsidRPr="00CF46CA" w:rsidRDefault="00CF46CA" w:rsidP="00CF46CA">
      <w:pPr>
        <w:spacing w:line="10" w:lineRule="atLeast"/>
        <w:rPr>
          <w:sz w:val="20"/>
          <w:szCs w:val="20"/>
        </w:rPr>
      </w:pPr>
      <w:r w:rsidRPr="00CF46CA">
        <w:rPr>
          <w:sz w:val="20"/>
          <w:szCs w:val="20"/>
        </w:rPr>
        <w:t xml:space="preserve">    Modernize bootstrap procedure to match current gnulib.</w:t>
      </w:r>
    </w:p>
    <w:p w14:paraId="3426B4B3" w14:textId="77777777" w:rsidR="00CF46CA" w:rsidRPr="00CF46CA" w:rsidRDefault="00CF46CA" w:rsidP="00CF46CA">
      <w:pPr>
        <w:spacing w:line="10" w:lineRule="atLeast"/>
        <w:rPr>
          <w:sz w:val="20"/>
          <w:szCs w:val="20"/>
        </w:rPr>
      </w:pPr>
      <w:r w:rsidRPr="00CF46CA">
        <w:rPr>
          <w:sz w:val="20"/>
          <w:szCs w:val="20"/>
        </w:rPr>
        <w:t xml:space="preserve">    * bootstrap: Sync with coreutils bootstrap, except check that</w:t>
      </w:r>
    </w:p>
    <w:p w14:paraId="4BEEF43E" w14:textId="77777777" w:rsidR="00CF46CA" w:rsidRPr="00CF46CA" w:rsidRDefault="00CF46CA" w:rsidP="00CF46CA">
      <w:pPr>
        <w:spacing w:line="10" w:lineRule="atLeast"/>
        <w:rPr>
          <w:sz w:val="20"/>
          <w:szCs w:val="20"/>
        </w:rPr>
      </w:pPr>
      <w:r w:rsidRPr="00CF46CA">
        <w:rPr>
          <w:sz w:val="20"/>
          <w:szCs w:val="20"/>
        </w:rPr>
        <w:t xml:space="preserve">    the directory build-aux exists before trying to copy to it.</w:t>
      </w:r>
    </w:p>
    <w:p w14:paraId="291CD7B9" w14:textId="77777777" w:rsidR="00CF46CA" w:rsidRPr="00CF46CA" w:rsidRDefault="00CF46CA" w:rsidP="00CF46CA">
      <w:pPr>
        <w:spacing w:line="10" w:lineRule="atLeast"/>
        <w:rPr>
          <w:sz w:val="20"/>
          <w:szCs w:val="20"/>
        </w:rPr>
      </w:pPr>
      <w:r w:rsidRPr="00CF46CA">
        <w:rPr>
          <w:sz w:val="20"/>
          <w:szCs w:val="20"/>
        </w:rPr>
        <w:t xml:space="preserve">    * bootstrap.conf: New file.</w:t>
      </w:r>
    </w:p>
    <w:p w14:paraId="528CAEF2" w14:textId="77777777" w:rsidR="00CF46CA" w:rsidRPr="00CF46CA" w:rsidRDefault="00CF46CA" w:rsidP="00CF46CA">
      <w:pPr>
        <w:spacing w:line="10" w:lineRule="atLeast"/>
        <w:rPr>
          <w:sz w:val="20"/>
          <w:szCs w:val="20"/>
        </w:rPr>
      </w:pPr>
      <w:r w:rsidRPr="00CF46CA">
        <w:rPr>
          <w:sz w:val="20"/>
          <w:szCs w:val="20"/>
        </w:rPr>
        <w:t xml:space="preserve">    (gnulib_modules): Add config-h, dup2, extensions, fcntl, fdl,</w:t>
      </w:r>
    </w:p>
    <w:p w14:paraId="7A20527A" w14:textId="77777777" w:rsidR="00CF46CA" w:rsidRPr="00CF46CA" w:rsidRDefault="00CF46CA" w:rsidP="00CF46CA">
      <w:pPr>
        <w:spacing w:line="10" w:lineRule="atLeast"/>
        <w:rPr>
          <w:sz w:val="20"/>
          <w:szCs w:val="20"/>
        </w:rPr>
      </w:pPr>
      <w:r w:rsidRPr="00CF46CA">
        <w:rPr>
          <w:sz w:val="20"/>
          <w:szCs w:val="20"/>
        </w:rPr>
        <w:t xml:space="preserve">    stat-macros, unistd.</w:t>
      </w:r>
    </w:p>
    <w:p w14:paraId="450906FC" w14:textId="77777777" w:rsidR="00CF46CA" w:rsidRPr="00CF46CA" w:rsidRDefault="00CF46CA" w:rsidP="00CF46CA">
      <w:pPr>
        <w:spacing w:line="10" w:lineRule="atLeast"/>
        <w:rPr>
          <w:sz w:val="20"/>
          <w:szCs w:val="20"/>
        </w:rPr>
      </w:pPr>
      <w:r w:rsidRPr="00CF46CA">
        <w:rPr>
          <w:sz w:val="20"/>
          <w:szCs w:val="20"/>
        </w:rPr>
        <w:t xml:space="preserve">    * configure.ac: Invoke gl_EARLY and gl_INIT rather than</w:t>
      </w:r>
    </w:p>
    <w:p w14:paraId="065DC459" w14:textId="77777777" w:rsidR="00CF46CA" w:rsidRPr="00CF46CA" w:rsidRDefault="00CF46CA" w:rsidP="00CF46CA">
      <w:pPr>
        <w:spacing w:line="10" w:lineRule="atLeast"/>
        <w:rPr>
          <w:sz w:val="20"/>
          <w:szCs w:val="20"/>
        </w:rPr>
      </w:pPr>
      <w:r w:rsidRPr="00CF46CA">
        <w:rPr>
          <w:sz w:val="20"/>
          <w:szCs w:val="20"/>
        </w:rPr>
        <w:t xml:space="preserve">    GNULIB_AUTOCONF_SNIPPET.</w:t>
      </w:r>
    </w:p>
    <w:p w14:paraId="564232CB" w14:textId="77777777" w:rsidR="00CF46CA" w:rsidRPr="00CF46CA" w:rsidRDefault="00CF46CA" w:rsidP="00CF46CA">
      <w:pPr>
        <w:spacing w:line="10" w:lineRule="atLeast"/>
        <w:rPr>
          <w:sz w:val="20"/>
          <w:szCs w:val="20"/>
        </w:rPr>
      </w:pPr>
      <w:r w:rsidRPr="00CF46CA">
        <w:rPr>
          <w:sz w:val="20"/>
          <w:szCs w:val="20"/>
        </w:rPr>
        <w:t xml:space="preserve">    (AC_CONFIG_HEADER): Rename config.h to lib/config.h.</w:t>
      </w:r>
    </w:p>
    <w:p w14:paraId="44A372E2" w14:textId="77777777" w:rsidR="00CF46CA" w:rsidRPr="00CF46CA" w:rsidRDefault="00CF46CA" w:rsidP="00CF46CA">
      <w:pPr>
        <w:spacing w:line="10" w:lineRule="atLeast"/>
        <w:rPr>
          <w:sz w:val="20"/>
          <w:szCs w:val="20"/>
        </w:rPr>
      </w:pPr>
      <w:r w:rsidRPr="00CF46CA">
        <w:rPr>
          <w:sz w:val="20"/>
          <w:szCs w:val="20"/>
        </w:rPr>
        <w:t xml:space="preserve">    (AC_CHECK_HEADERS_ONCE): Don't check for fcntl.h, locale.h,</w:t>
      </w:r>
    </w:p>
    <w:p w14:paraId="4D7B1979" w14:textId="77777777" w:rsidR="00CF46CA" w:rsidRPr="00CF46CA" w:rsidRDefault="00CF46CA" w:rsidP="00CF46CA">
      <w:pPr>
        <w:spacing w:line="10" w:lineRule="atLeast"/>
        <w:rPr>
          <w:sz w:val="20"/>
          <w:szCs w:val="20"/>
        </w:rPr>
      </w:pPr>
      <w:r w:rsidRPr="00CF46CA">
        <w:rPr>
          <w:sz w:val="20"/>
          <w:szCs w:val="20"/>
        </w:rPr>
        <w:t xml:space="preserve">    sys/file.h, unistd.h.  We now use the fcntl and unistd modules,</w:t>
      </w:r>
    </w:p>
    <w:p w14:paraId="068D1AD7" w14:textId="77777777" w:rsidR="00CF46CA" w:rsidRPr="00CF46CA" w:rsidRDefault="00CF46CA" w:rsidP="00CF46CA">
      <w:pPr>
        <w:spacing w:line="10" w:lineRule="atLeast"/>
        <w:rPr>
          <w:sz w:val="20"/>
          <w:szCs w:val="20"/>
        </w:rPr>
      </w:pPr>
      <w:r w:rsidRPr="00CF46CA">
        <w:rPr>
          <w:sz w:val="20"/>
          <w:szCs w:val="20"/>
        </w:rPr>
        <w:t xml:space="preserve">    and locale.h can be assumed for any C89 compiler.</w:t>
      </w:r>
    </w:p>
    <w:p w14:paraId="6E4B6273" w14:textId="77777777" w:rsidR="00CF46CA" w:rsidRPr="00CF46CA" w:rsidRDefault="00CF46CA" w:rsidP="00CF46CA">
      <w:pPr>
        <w:spacing w:line="10" w:lineRule="atLeast"/>
        <w:rPr>
          <w:sz w:val="20"/>
          <w:szCs w:val="20"/>
        </w:rPr>
      </w:pPr>
      <w:r w:rsidRPr="00CF46CA">
        <w:rPr>
          <w:sz w:val="20"/>
          <w:szCs w:val="20"/>
        </w:rPr>
        <w:t xml:space="preserve">    (DIFFUTILS_PREREQUISITES): Remove.  No longer needed now that</w:t>
      </w:r>
    </w:p>
    <w:p w14:paraId="5D0CC665" w14:textId="77777777" w:rsidR="00CF46CA" w:rsidRPr="00CF46CA" w:rsidRDefault="00CF46CA" w:rsidP="00CF46CA">
      <w:pPr>
        <w:spacing w:line="10" w:lineRule="atLeast"/>
        <w:rPr>
          <w:sz w:val="20"/>
          <w:szCs w:val="20"/>
        </w:rPr>
      </w:pPr>
      <w:r w:rsidRPr="00CF46CA">
        <w:rPr>
          <w:sz w:val="20"/>
          <w:szCs w:val="20"/>
        </w:rPr>
        <w:t xml:space="preserve">    we use the stdint module.</w:t>
      </w:r>
    </w:p>
    <w:p w14:paraId="4E23EAD4" w14:textId="77777777" w:rsidR="00CF46CA" w:rsidRPr="00CF46CA" w:rsidRDefault="00CF46CA" w:rsidP="00CF46CA">
      <w:pPr>
        <w:spacing w:line="10" w:lineRule="atLeast"/>
        <w:rPr>
          <w:sz w:val="20"/>
          <w:szCs w:val="20"/>
        </w:rPr>
      </w:pPr>
      <w:r w:rsidRPr="00CF46CA">
        <w:rPr>
          <w:sz w:val="20"/>
          <w:szCs w:val="20"/>
        </w:rPr>
        <w:t xml:space="preserve">    (AC_CHECK_FUNCS_ONCE): Remove dup2, which is no longer needed</w:t>
      </w:r>
    </w:p>
    <w:p w14:paraId="52F4B48F" w14:textId="77777777" w:rsidR="00CF46CA" w:rsidRPr="00CF46CA" w:rsidRDefault="00CF46CA" w:rsidP="00CF46CA">
      <w:pPr>
        <w:spacing w:line="10" w:lineRule="atLeast"/>
        <w:rPr>
          <w:sz w:val="20"/>
          <w:szCs w:val="20"/>
        </w:rPr>
      </w:pPr>
      <w:r w:rsidRPr="00CF46CA">
        <w:rPr>
          <w:sz w:val="20"/>
          <w:szCs w:val="20"/>
        </w:rPr>
        <w:t xml:space="preserve">    now that we use the dup2 module.</w:t>
      </w:r>
    </w:p>
    <w:p w14:paraId="10BFC139" w14:textId="77777777" w:rsidR="00CF46CA" w:rsidRPr="00CF46CA" w:rsidRDefault="00CF46CA" w:rsidP="00CF46CA">
      <w:pPr>
        <w:spacing w:line="10" w:lineRule="atLeast"/>
        <w:rPr>
          <w:sz w:val="20"/>
          <w:szCs w:val="20"/>
        </w:rPr>
      </w:pPr>
      <w:r w:rsidRPr="00CF46CA">
        <w:rPr>
          <w:sz w:val="20"/>
          <w:szCs w:val="20"/>
        </w:rPr>
        <w:t xml:space="preserve">    (AM_GNU_GETTEXT): Use need-formatstring-macros, and ...</w:t>
      </w:r>
    </w:p>
    <w:p w14:paraId="27645112" w14:textId="77777777" w:rsidR="00CF46CA" w:rsidRPr="00CF46CA" w:rsidRDefault="00CF46CA" w:rsidP="00CF46CA">
      <w:pPr>
        <w:spacing w:line="10" w:lineRule="atLeast"/>
        <w:rPr>
          <w:sz w:val="20"/>
          <w:szCs w:val="20"/>
        </w:rPr>
      </w:pPr>
      <w:r w:rsidRPr="00CF46CA">
        <w:rPr>
          <w:sz w:val="20"/>
          <w:szCs w:val="20"/>
        </w:rPr>
        <w:t xml:space="preserve">    (AM_GNU_GETTEXT_VERSION): specify version 0.15 instead of 0.14.5,</w:t>
      </w:r>
    </w:p>
    <w:p w14:paraId="4E86DD34" w14:textId="77777777" w:rsidR="00CF46CA" w:rsidRPr="00CF46CA" w:rsidRDefault="00CF46CA" w:rsidP="00CF46CA">
      <w:pPr>
        <w:spacing w:line="10" w:lineRule="atLeast"/>
        <w:rPr>
          <w:sz w:val="20"/>
          <w:szCs w:val="20"/>
        </w:rPr>
      </w:pPr>
      <w:r w:rsidRPr="00CF46CA">
        <w:rPr>
          <w:sz w:val="20"/>
          <w:szCs w:val="20"/>
        </w:rPr>
        <w:t xml:space="preserve">    to be consistent with coreutils.</w:t>
      </w:r>
    </w:p>
    <w:p w14:paraId="26E1008A" w14:textId="77777777" w:rsidR="00CF46CA" w:rsidRPr="00CF46CA" w:rsidRDefault="00CF46CA" w:rsidP="00CF46CA">
      <w:pPr>
        <w:spacing w:line="10" w:lineRule="atLeast"/>
        <w:rPr>
          <w:sz w:val="20"/>
          <w:szCs w:val="20"/>
        </w:rPr>
      </w:pPr>
      <w:r w:rsidRPr="00CF46CA">
        <w:rPr>
          <w:sz w:val="20"/>
          <w:szCs w:val="20"/>
        </w:rPr>
        <w:t xml:space="preserve">    * lib/Makefile.am (noinst_LIBRARIES):</w:t>
      </w:r>
    </w:p>
    <w:p w14:paraId="20DE7026" w14:textId="77777777" w:rsidR="00CF46CA" w:rsidRPr="00CF46CA" w:rsidRDefault="00CF46CA" w:rsidP="00CF46CA">
      <w:pPr>
        <w:spacing w:line="10" w:lineRule="atLeast"/>
        <w:rPr>
          <w:sz w:val="20"/>
          <w:szCs w:val="20"/>
        </w:rPr>
      </w:pPr>
      <w:r w:rsidRPr="00CF46CA">
        <w:rPr>
          <w:sz w:val="20"/>
          <w:szCs w:val="20"/>
        </w:rPr>
        <w:t xml:space="preserve">    (lib_SOURCES, libdiffutils_a_LIBADD):</w:t>
      </w:r>
    </w:p>
    <w:p w14:paraId="10811642" w14:textId="77777777" w:rsidR="00CF46CA" w:rsidRPr="00CF46CA" w:rsidRDefault="00CF46CA" w:rsidP="00CF46CA">
      <w:pPr>
        <w:spacing w:line="10" w:lineRule="atLeast"/>
        <w:rPr>
          <w:sz w:val="20"/>
          <w:szCs w:val="20"/>
        </w:rPr>
      </w:pPr>
      <w:r w:rsidRPr="00CF46CA">
        <w:rPr>
          <w:sz w:val="20"/>
          <w:szCs w:val="20"/>
        </w:rPr>
        <w:t xml:space="preserve">    (libdiffutils_a_DEPENDENCIES, BUILT_SOURCES, EXTRA_DIST):</w:t>
      </w:r>
    </w:p>
    <w:p w14:paraId="433F9B26" w14:textId="77777777" w:rsidR="00CF46CA" w:rsidRPr="00CF46CA" w:rsidRDefault="00CF46CA" w:rsidP="00CF46CA">
      <w:pPr>
        <w:spacing w:line="10" w:lineRule="atLeast"/>
        <w:rPr>
          <w:sz w:val="20"/>
          <w:szCs w:val="20"/>
        </w:rPr>
      </w:pPr>
      <w:r w:rsidRPr="00CF46CA">
        <w:rPr>
          <w:sz w:val="20"/>
          <w:szCs w:val="20"/>
        </w:rPr>
        <w:t xml:space="preserve">    (MOSTLYCLEANFILES): Remove; now computed automatically.</w:t>
      </w:r>
    </w:p>
    <w:p w14:paraId="7A2FCAFB" w14:textId="77777777" w:rsidR="00CF46CA" w:rsidRPr="00CF46CA" w:rsidRDefault="00CF46CA" w:rsidP="00CF46CA">
      <w:pPr>
        <w:spacing w:line="10" w:lineRule="atLeast"/>
        <w:rPr>
          <w:sz w:val="20"/>
          <w:szCs w:val="20"/>
        </w:rPr>
      </w:pPr>
      <w:r w:rsidRPr="00CF46CA">
        <w:rPr>
          <w:sz w:val="20"/>
          <w:szCs w:val="20"/>
        </w:rPr>
        <w:t xml:space="preserve">    (noinst_HEADERS, libdiffutils_a_SOURCES): Just append</w:t>
      </w:r>
    </w:p>
    <w:p w14:paraId="168AF8A5" w14:textId="77777777" w:rsidR="00CF46CA" w:rsidRPr="00CF46CA" w:rsidRDefault="00CF46CA" w:rsidP="00CF46CA">
      <w:pPr>
        <w:spacing w:line="10" w:lineRule="atLeast"/>
        <w:rPr>
          <w:sz w:val="20"/>
          <w:szCs w:val="20"/>
        </w:rPr>
      </w:pPr>
      <w:r w:rsidRPr="00CF46CA">
        <w:rPr>
          <w:sz w:val="20"/>
          <w:szCs w:val="20"/>
        </w:rPr>
        <w:t xml:space="preserve">    our special files now.</w:t>
      </w:r>
    </w:p>
    <w:p w14:paraId="6C719659" w14:textId="77777777" w:rsidR="00CF46CA" w:rsidRPr="00CF46CA" w:rsidRDefault="00CF46CA" w:rsidP="00CF46CA">
      <w:pPr>
        <w:spacing w:line="10" w:lineRule="atLeast"/>
        <w:rPr>
          <w:sz w:val="20"/>
          <w:szCs w:val="20"/>
        </w:rPr>
      </w:pPr>
      <w:r w:rsidRPr="00CF46CA">
        <w:rPr>
          <w:sz w:val="20"/>
          <w:szCs w:val="20"/>
        </w:rPr>
        <w:t xml:space="preserve">    * lib/cmpbuf.c: Include config.h unconditionally, since we</w:t>
      </w:r>
    </w:p>
    <w:p w14:paraId="5CA1CE50" w14:textId="77777777" w:rsidR="00CF46CA" w:rsidRPr="00CF46CA" w:rsidRDefault="00CF46CA" w:rsidP="00CF46CA">
      <w:pPr>
        <w:spacing w:line="10" w:lineRule="atLeast"/>
        <w:rPr>
          <w:sz w:val="20"/>
          <w:szCs w:val="20"/>
        </w:rPr>
      </w:pPr>
      <w:r w:rsidRPr="00CF46CA">
        <w:rPr>
          <w:sz w:val="20"/>
          <w:szCs w:val="20"/>
        </w:rPr>
        <w:t xml:space="preserve">    no longer define HAVE_CONFIG_H.</w:t>
      </w:r>
    </w:p>
    <w:p w14:paraId="4674C82D" w14:textId="77777777" w:rsidR="00CF46CA" w:rsidRPr="00CF46CA" w:rsidRDefault="00CF46CA" w:rsidP="00CF46CA">
      <w:pPr>
        <w:spacing w:line="10" w:lineRule="atLeast"/>
        <w:rPr>
          <w:sz w:val="20"/>
          <w:szCs w:val="20"/>
        </w:rPr>
      </w:pPr>
      <w:r w:rsidRPr="00CF46CA">
        <w:rPr>
          <w:sz w:val="20"/>
          <w:szCs w:val="20"/>
        </w:rPr>
        <w:t xml:space="preserve">    * lib/prepargs.c: Likewise.</w:t>
      </w:r>
    </w:p>
    <w:p w14:paraId="09303C85" w14:textId="77777777" w:rsidR="00CF46CA" w:rsidRPr="00CF46CA" w:rsidRDefault="00CF46CA" w:rsidP="00CF46CA">
      <w:pPr>
        <w:spacing w:line="10" w:lineRule="atLeast"/>
        <w:rPr>
          <w:sz w:val="20"/>
          <w:szCs w:val="20"/>
        </w:rPr>
      </w:pPr>
      <w:r w:rsidRPr="00CF46CA">
        <w:rPr>
          <w:sz w:val="20"/>
          <w:szCs w:val="20"/>
        </w:rPr>
        <w:t xml:space="preserve">    * src/Makefile.am (LDADD): Use $(LIBINTL), not @LIBINTL@.</w:t>
      </w:r>
    </w:p>
    <w:p w14:paraId="1A8E6973" w14:textId="77777777" w:rsidR="00CF46CA" w:rsidRPr="00CF46CA" w:rsidRDefault="00CF46CA" w:rsidP="00CF46CA">
      <w:pPr>
        <w:spacing w:line="10" w:lineRule="atLeast"/>
        <w:rPr>
          <w:sz w:val="20"/>
          <w:szCs w:val="20"/>
        </w:rPr>
      </w:pPr>
      <w:r w:rsidRPr="00CF46CA">
        <w:rPr>
          <w:sz w:val="20"/>
          <w:szCs w:val="20"/>
        </w:rPr>
        <w:t xml:space="preserve">    (diff_LDADD): Use $(LIB_CLOCK_GETTIME), not @LIB_CLOCK_GETTIME@.</w:t>
      </w:r>
    </w:p>
    <w:p w14:paraId="64701DEB" w14:textId="77777777" w:rsidR="00CF46CA" w:rsidRPr="00CF46CA" w:rsidRDefault="00CF46CA" w:rsidP="00CF46CA">
      <w:pPr>
        <w:spacing w:line="10" w:lineRule="atLeast"/>
        <w:rPr>
          <w:sz w:val="20"/>
          <w:szCs w:val="20"/>
        </w:rPr>
      </w:pPr>
      <w:r w:rsidRPr="00CF46CA">
        <w:rPr>
          <w:sz w:val="20"/>
          <w:szCs w:val="20"/>
        </w:rPr>
        <w:t xml:space="preserve">    * src/dir.c (dir_read): Use _D_EXACT_NAMLEN, not NAMELEN.</w:t>
      </w:r>
    </w:p>
    <w:p w14:paraId="3C38A29A" w14:textId="77777777" w:rsidR="00CF46CA" w:rsidRPr="00CF46CA" w:rsidRDefault="00CF46CA" w:rsidP="00CF46CA">
      <w:pPr>
        <w:spacing w:line="10" w:lineRule="atLeast"/>
        <w:rPr>
          <w:sz w:val="20"/>
          <w:szCs w:val="20"/>
        </w:rPr>
      </w:pPr>
      <w:r w:rsidRPr="00CF46CA">
        <w:rPr>
          <w:sz w:val="20"/>
          <w:szCs w:val="20"/>
        </w:rPr>
        <w:t xml:space="preserve">    * src/system.h (volatile): Remove, since we assume C89 or better.</w:t>
      </w:r>
    </w:p>
    <w:p w14:paraId="63C2CCCD" w14:textId="77777777" w:rsidR="00CF46CA" w:rsidRPr="00CF46CA" w:rsidRDefault="00CF46CA" w:rsidP="00CF46CA">
      <w:pPr>
        <w:spacing w:line="10" w:lineRule="atLeast"/>
        <w:rPr>
          <w:sz w:val="20"/>
          <w:szCs w:val="20"/>
        </w:rPr>
      </w:pPr>
      <w:r w:rsidRPr="00CF46CA">
        <w:rPr>
          <w:sz w:val="20"/>
          <w:szCs w:val="20"/>
        </w:rPr>
        <w:t xml:space="preserve">    Include stat-macros.h.</w:t>
      </w:r>
    </w:p>
    <w:p w14:paraId="4337D307" w14:textId="77777777" w:rsidR="00CF46CA" w:rsidRPr="00CF46CA" w:rsidRDefault="00CF46CA" w:rsidP="00CF46CA">
      <w:pPr>
        <w:spacing w:line="10" w:lineRule="atLeast"/>
        <w:rPr>
          <w:sz w:val="20"/>
          <w:szCs w:val="20"/>
        </w:rPr>
      </w:pPr>
      <w:r w:rsidRPr="00CF46CA">
        <w:rPr>
          <w:sz w:val="20"/>
          <w:szCs w:val="20"/>
        </w:rPr>
        <w:t xml:space="preserve">    (S_IRWXU, S_IRWXG, S_IRWXO, S_IRUSR, S_IWUSR):</w:t>
      </w:r>
    </w:p>
    <w:p w14:paraId="4FA7855D" w14:textId="77777777" w:rsidR="00CF46CA" w:rsidRPr="00CF46CA" w:rsidRDefault="00CF46CA" w:rsidP="00CF46CA">
      <w:pPr>
        <w:spacing w:line="10" w:lineRule="atLeast"/>
        <w:rPr>
          <w:sz w:val="20"/>
          <w:szCs w:val="20"/>
        </w:rPr>
      </w:pPr>
      <w:r w:rsidRPr="00CF46CA">
        <w:rPr>
          <w:sz w:val="20"/>
          <w:szCs w:val="20"/>
        </w:rPr>
        <w:t xml:space="preserve">    Remove, since we now use stat-macros.h.</w:t>
      </w:r>
    </w:p>
    <w:p w14:paraId="68B4281C" w14:textId="77777777" w:rsidR="00CF46CA" w:rsidRPr="00CF46CA" w:rsidRDefault="00CF46CA" w:rsidP="00CF46CA">
      <w:pPr>
        <w:spacing w:line="10" w:lineRule="atLeast"/>
        <w:rPr>
          <w:sz w:val="20"/>
          <w:szCs w:val="20"/>
        </w:rPr>
      </w:pPr>
      <w:r w:rsidRPr="00CF46CA">
        <w:rPr>
          <w:sz w:val="20"/>
          <w:szCs w:val="20"/>
        </w:rPr>
        <w:t xml:space="preserve">    (SEEK_SET, SEEK_CUR): Remove, since we assume C89 or better.</w:t>
      </w:r>
    </w:p>
    <w:p w14:paraId="6273A684" w14:textId="77777777" w:rsidR="00CF46CA" w:rsidRPr="00CF46CA" w:rsidRDefault="00CF46CA" w:rsidP="00CF46CA">
      <w:pPr>
        <w:spacing w:line="10" w:lineRule="atLeast"/>
        <w:rPr>
          <w:sz w:val="20"/>
          <w:szCs w:val="20"/>
        </w:rPr>
      </w:pPr>
      <w:r w:rsidRPr="00CF46CA">
        <w:rPr>
          <w:sz w:val="20"/>
          <w:szCs w:val="20"/>
        </w:rPr>
        <w:t xml:space="preserve">    Include unistd.h unconditionally, since we use unistd.</w:t>
      </w:r>
    </w:p>
    <w:p w14:paraId="09C808D2" w14:textId="77777777" w:rsidR="00CF46CA" w:rsidRPr="00CF46CA" w:rsidRDefault="00CF46CA" w:rsidP="00CF46CA">
      <w:pPr>
        <w:spacing w:line="10" w:lineRule="atLeast"/>
        <w:rPr>
          <w:sz w:val="20"/>
          <w:szCs w:val="20"/>
        </w:rPr>
      </w:pPr>
      <w:r w:rsidRPr="00CF46CA">
        <w:rPr>
          <w:sz w:val="20"/>
          <w:szCs w:val="20"/>
        </w:rPr>
        <w:t xml:space="preserve">    Likewise for fcntl.h.</w:t>
      </w:r>
    </w:p>
    <w:p w14:paraId="5A072539" w14:textId="77777777" w:rsidR="00CF46CA" w:rsidRPr="00CF46CA" w:rsidRDefault="00CF46CA" w:rsidP="00CF46CA">
      <w:pPr>
        <w:spacing w:line="10" w:lineRule="atLeast"/>
        <w:rPr>
          <w:sz w:val="20"/>
          <w:szCs w:val="20"/>
        </w:rPr>
      </w:pPr>
      <w:r w:rsidRPr="00CF46CA">
        <w:rPr>
          <w:sz w:val="20"/>
          <w:szCs w:val="20"/>
        </w:rPr>
        <w:lastRenderedPageBreak/>
        <w:t xml:space="preserve">    (dup2): Remove, since we now use dup2.</w:t>
      </w:r>
    </w:p>
    <w:p w14:paraId="5F2BD9BE" w14:textId="77777777" w:rsidR="00CF46CA" w:rsidRPr="00CF46CA" w:rsidRDefault="00CF46CA" w:rsidP="00CF46CA">
      <w:pPr>
        <w:spacing w:line="10" w:lineRule="atLeast"/>
        <w:rPr>
          <w:sz w:val="20"/>
          <w:szCs w:val="20"/>
        </w:rPr>
      </w:pPr>
      <w:r w:rsidRPr="00CF46CA">
        <w:rPr>
          <w:sz w:val="20"/>
          <w:szCs w:val="20"/>
        </w:rPr>
        <w:t xml:space="preserve">    (O_RDONLY, O_RWDR, O_BINARY): Remove, since we now use</w:t>
      </w:r>
    </w:p>
    <w:p w14:paraId="304D264A" w14:textId="77777777" w:rsidR="00CF46CA" w:rsidRPr="00CF46CA" w:rsidRDefault="00CF46CA" w:rsidP="00CF46CA">
      <w:pPr>
        <w:spacing w:line="10" w:lineRule="atLeast"/>
        <w:rPr>
          <w:sz w:val="20"/>
          <w:szCs w:val="20"/>
        </w:rPr>
      </w:pPr>
      <w:r w:rsidRPr="00CF46CA">
        <w:rPr>
          <w:sz w:val="20"/>
          <w:szCs w:val="20"/>
        </w:rPr>
        <w:t xml:space="preserve">    fcntl.</w:t>
      </w:r>
    </w:p>
    <w:p w14:paraId="1AC2BDAD" w14:textId="77777777" w:rsidR="00CF46CA" w:rsidRPr="00CF46CA" w:rsidRDefault="00CF46CA" w:rsidP="00CF46CA">
      <w:pPr>
        <w:spacing w:line="10" w:lineRule="atLeast"/>
        <w:rPr>
          <w:sz w:val="20"/>
          <w:szCs w:val="20"/>
        </w:rPr>
      </w:pPr>
      <w:r w:rsidRPr="00CF46CA">
        <w:rPr>
          <w:sz w:val="20"/>
          <w:szCs w:val="20"/>
        </w:rPr>
        <w:t xml:space="preserve">    Include dirent.h unconditionally.</w:t>
      </w:r>
    </w:p>
    <w:p w14:paraId="3BF352B1" w14:textId="77777777" w:rsidR="00CF46CA" w:rsidRPr="00CF46CA" w:rsidRDefault="00CF46CA" w:rsidP="00CF46CA">
      <w:pPr>
        <w:spacing w:line="10" w:lineRule="atLeast"/>
        <w:rPr>
          <w:sz w:val="20"/>
          <w:szCs w:val="20"/>
        </w:rPr>
      </w:pPr>
      <w:r w:rsidRPr="00CF46CA">
        <w:rPr>
          <w:sz w:val="20"/>
          <w:szCs w:val="20"/>
        </w:rPr>
        <w:t xml:space="preserve">    (NAMLEN): Remove, replacing with....</w:t>
      </w:r>
    </w:p>
    <w:p w14:paraId="00B816AA" w14:textId="77777777" w:rsidR="00CF46CA" w:rsidRPr="00CF46CA" w:rsidRDefault="00CF46CA" w:rsidP="00CF46CA">
      <w:pPr>
        <w:spacing w:line="10" w:lineRule="atLeast"/>
        <w:rPr>
          <w:sz w:val="20"/>
          <w:szCs w:val="20"/>
        </w:rPr>
      </w:pPr>
      <w:r w:rsidRPr="00CF46CA">
        <w:rPr>
          <w:sz w:val="20"/>
          <w:szCs w:val="20"/>
        </w:rPr>
        <w:t xml:space="preserve">    (_D_EXACT_NAMLEN): New macro.</w:t>
      </w:r>
    </w:p>
    <w:p w14:paraId="314A1A60" w14:textId="77777777" w:rsidR="00CF46CA" w:rsidRPr="00CF46CA" w:rsidRDefault="00CF46CA" w:rsidP="00CF46CA">
      <w:pPr>
        <w:spacing w:line="10" w:lineRule="atLeast"/>
        <w:rPr>
          <w:sz w:val="20"/>
          <w:szCs w:val="20"/>
        </w:rPr>
      </w:pPr>
      <w:r w:rsidRPr="00CF46CA">
        <w:rPr>
          <w:sz w:val="20"/>
          <w:szCs w:val="20"/>
        </w:rPr>
        <w:t xml:space="preserve">    Include inttypes.h unconditionally.</w:t>
      </w:r>
    </w:p>
    <w:p w14:paraId="02E2AB92" w14:textId="77777777" w:rsidR="00CF46CA" w:rsidRPr="00CF46CA" w:rsidRDefault="00CF46CA" w:rsidP="00CF46CA">
      <w:pPr>
        <w:spacing w:line="10" w:lineRule="atLeast"/>
        <w:rPr>
          <w:sz w:val="20"/>
          <w:szCs w:val="20"/>
        </w:rPr>
      </w:pPr>
      <w:r w:rsidRPr="00CF46CA">
        <w:rPr>
          <w:sz w:val="20"/>
          <w:szCs w:val="20"/>
        </w:rPr>
        <w:t xml:space="preserve">    (PTRDIFF_MAX, SIZE_MAX, UINTMAX_MAX, strtoumax): Remove, since</w:t>
      </w:r>
    </w:p>
    <w:p w14:paraId="4CDCC516" w14:textId="77777777" w:rsidR="00CF46CA" w:rsidRPr="00CF46CA" w:rsidRDefault="00CF46CA" w:rsidP="00CF46CA">
      <w:pPr>
        <w:spacing w:line="10" w:lineRule="atLeast"/>
        <w:rPr>
          <w:sz w:val="20"/>
          <w:szCs w:val="20"/>
        </w:rPr>
      </w:pPr>
      <w:r w:rsidRPr="00CF46CA">
        <w:rPr>
          <w:sz w:val="20"/>
          <w:szCs w:val="20"/>
        </w:rPr>
        <w:t xml:space="preserve">    we now use inttypes.</w:t>
      </w:r>
    </w:p>
    <w:p w14:paraId="4C81B24D" w14:textId="77777777" w:rsidR="00CF46CA" w:rsidRPr="00CF46CA" w:rsidRDefault="00CF46CA" w:rsidP="00CF46CA">
      <w:pPr>
        <w:spacing w:line="10" w:lineRule="atLeast"/>
        <w:rPr>
          <w:sz w:val="20"/>
          <w:szCs w:val="20"/>
        </w:rPr>
      </w:pPr>
      <w:r w:rsidRPr="00CF46CA">
        <w:rPr>
          <w:sz w:val="20"/>
          <w:szCs w:val="20"/>
        </w:rPr>
        <w:t xml:space="preserve">    Include locale.h unconditionally.</w:t>
      </w:r>
    </w:p>
    <w:p w14:paraId="26A209D8" w14:textId="77777777" w:rsidR="00CF46CA" w:rsidRPr="00CF46CA" w:rsidRDefault="00CF46CA" w:rsidP="00CF46CA">
      <w:pPr>
        <w:spacing w:line="10" w:lineRule="atLeast"/>
        <w:rPr>
          <w:sz w:val="20"/>
          <w:szCs w:val="20"/>
        </w:rPr>
      </w:pPr>
      <w:r w:rsidRPr="00CF46CA">
        <w:rPr>
          <w:sz w:val="20"/>
          <w:szCs w:val="20"/>
        </w:rPr>
        <w:t xml:space="preserve">    (setlocale): Remove, since we now assume locale.h.</w:t>
      </w:r>
    </w:p>
    <w:p w14:paraId="31605D17" w14:textId="77777777" w:rsidR="00CF46CA" w:rsidRPr="00CF46CA" w:rsidRDefault="00CF46CA" w:rsidP="00CF46CA">
      <w:pPr>
        <w:spacing w:line="10" w:lineRule="atLeast"/>
        <w:rPr>
          <w:sz w:val="20"/>
          <w:szCs w:val="20"/>
        </w:rPr>
      </w:pPr>
    </w:p>
    <w:p w14:paraId="58E008FB" w14:textId="77777777" w:rsidR="00CF46CA" w:rsidRPr="00CF46CA" w:rsidRDefault="00CF46CA" w:rsidP="00CF46CA">
      <w:pPr>
        <w:spacing w:line="10" w:lineRule="atLeast"/>
        <w:rPr>
          <w:sz w:val="20"/>
          <w:szCs w:val="20"/>
        </w:rPr>
      </w:pPr>
      <w:r w:rsidRPr="00CF46CA">
        <w:rPr>
          <w:sz w:val="20"/>
          <w:szCs w:val="20"/>
        </w:rPr>
        <w:t>commit a204b37fb2d871df551d9bf6fb722d8f269a0754</w:t>
      </w:r>
    </w:p>
    <w:p w14:paraId="25C565E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0E3AEF5" w14:textId="77777777" w:rsidR="00CF46CA" w:rsidRPr="00CF46CA" w:rsidRDefault="00CF46CA" w:rsidP="00CF46CA">
      <w:pPr>
        <w:spacing w:line="10" w:lineRule="atLeast"/>
        <w:rPr>
          <w:sz w:val="20"/>
          <w:szCs w:val="20"/>
        </w:rPr>
      </w:pPr>
      <w:r w:rsidRPr="00CF46CA">
        <w:rPr>
          <w:sz w:val="20"/>
          <w:szCs w:val="20"/>
        </w:rPr>
        <w:t>Date:   Tue Sep 5 22:57:09 2006 +0000</w:t>
      </w:r>
    </w:p>
    <w:p w14:paraId="59BBA486" w14:textId="77777777" w:rsidR="00CF46CA" w:rsidRPr="00CF46CA" w:rsidRDefault="00CF46CA" w:rsidP="00CF46CA">
      <w:pPr>
        <w:spacing w:line="10" w:lineRule="atLeast"/>
        <w:rPr>
          <w:sz w:val="20"/>
          <w:szCs w:val="20"/>
        </w:rPr>
      </w:pPr>
    </w:p>
    <w:p w14:paraId="0EA39960" w14:textId="77777777" w:rsidR="00CF46CA" w:rsidRPr="00CF46CA" w:rsidRDefault="00CF46CA" w:rsidP="00CF46CA">
      <w:pPr>
        <w:spacing w:line="10" w:lineRule="atLeast"/>
        <w:rPr>
          <w:sz w:val="20"/>
          <w:szCs w:val="20"/>
        </w:rPr>
      </w:pPr>
      <w:r w:rsidRPr="00CF46CA">
        <w:rPr>
          <w:sz w:val="20"/>
          <w:szCs w:val="20"/>
        </w:rPr>
        <w:t xml:space="preserve">    * doc/diff.texi (Detailed Unified): Don't output trailing white</w:t>
      </w:r>
    </w:p>
    <w:p w14:paraId="353FB28B" w14:textId="77777777" w:rsidR="00CF46CA" w:rsidRPr="00CF46CA" w:rsidRDefault="00CF46CA" w:rsidP="00CF46CA">
      <w:pPr>
        <w:spacing w:line="10" w:lineRule="atLeast"/>
        <w:rPr>
          <w:sz w:val="20"/>
          <w:szCs w:val="20"/>
        </w:rPr>
      </w:pPr>
      <w:r w:rsidRPr="00CF46CA">
        <w:rPr>
          <w:sz w:val="20"/>
          <w:szCs w:val="20"/>
        </w:rPr>
        <w:t xml:space="preserve">    space unless the input data has it.</w:t>
      </w:r>
    </w:p>
    <w:p w14:paraId="67B160F3" w14:textId="77777777" w:rsidR="00CF46CA" w:rsidRPr="00CF46CA" w:rsidRDefault="00CF46CA" w:rsidP="00CF46CA">
      <w:pPr>
        <w:spacing w:line="10" w:lineRule="atLeast"/>
        <w:rPr>
          <w:sz w:val="20"/>
          <w:szCs w:val="20"/>
        </w:rPr>
      </w:pPr>
      <w:r w:rsidRPr="00CF46CA">
        <w:rPr>
          <w:sz w:val="20"/>
          <w:szCs w:val="20"/>
        </w:rPr>
        <w:t xml:space="preserve">    * src/context.c (pr_unidiff_hunk): Likewise.</w:t>
      </w:r>
    </w:p>
    <w:p w14:paraId="1AE13E0B" w14:textId="77777777" w:rsidR="00CF46CA" w:rsidRPr="00CF46CA" w:rsidRDefault="00CF46CA" w:rsidP="00CF46CA">
      <w:pPr>
        <w:spacing w:line="10" w:lineRule="atLeast"/>
        <w:rPr>
          <w:sz w:val="20"/>
          <w:szCs w:val="20"/>
        </w:rPr>
      </w:pPr>
    </w:p>
    <w:p w14:paraId="4E15F7D3" w14:textId="77777777" w:rsidR="00CF46CA" w:rsidRPr="00CF46CA" w:rsidRDefault="00CF46CA" w:rsidP="00CF46CA">
      <w:pPr>
        <w:spacing w:line="10" w:lineRule="atLeast"/>
        <w:rPr>
          <w:sz w:val="20"/>
          <w:szCs w:val="20"/>
        </w:rPr>
      </w:pPr>
      <w:r w:rsidRPr="00CF46CA">
        <w:rPr>
          <w:sz w:val="20"/>
          <w:szCs w:val="20"/>
        </w:rPr>
        <w:t>commit 19397f6b83f488de0e54c7ea4972e86515677752</w:t>
      </w:r>
    </w:p>
    <w:p w14:paraId="3BD12C9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2A8C657" w14:textId="77777777" w:rsidR="00CF46CA" w:rsidRPr="00CF46CA" w:rsidRDefault="00CF46CA" w:rsidP="00CF46CA">
      <w:pPr>
        <w:spacing w:line="10" w:lineRule="atLeast"/>
        <w:rPr>
          <w:sz w:val="20"/>
          <w:szCs w:val="20"/>
        </w:rPr>
      </w:pPr>
      <w:r w:rsidRPr="00CF46CA">
        <w:rPr>
          <w:sz w:val="20"/>
          <w:szCs w:val="20"/>
        </w:rPr>
        <w:t>Date:   Tue Sep 5 14:04:57 2006 +0000</w:t>
      </w:r>
    </w:p>
    <w:p w14:paraId="7FCDF2DC" w14:textId="77777777" w:rsidR="00CF46CA" w:rsidRPr="00CF46CA" w:rsidRDefault="00CF46CA" w:rsidP="00CF46CA">
      <w:pPr>
        <w:spacing w:line="10" w:lineRule="atLeast"/>
        <w:rPr>
          <w:sz w:val="20"/>
          <w:szCs w:val="20"/>
        </w:rPr>
      </w:pPr>
    </w:p>
    <w:p w14:paraId="1AEADA69" w14:textId="77777777" w:rsidR="00CF46CA" w:rsidRPr="00CF46CA" w:rsidRDefault="00CF46CA" w:rsidP="00CF46CA">
      <w:pPr>
        <w:spacing w:line="10" w:lineRule="atLeast"/>
        <w:rPr>
          <w:sz w:val="20"/>
          <w:szCs w:val="20"/>
        </w:rPr>
      </w:pPr>
      <w:r w:rsidRPr="00CF46CA">
        <w:rPr>
          <w:sz w:val="20"/>
          <w:szCs w:val="20"/>
        </w:rPr>
        <w:t xml:space="preserve">    * src/context.c (print_context_function): Do not print</w:t>
      </w:r>
    </w:p>
    <w:p w14:paraId="3EC9A49E" w14:textId="77777777" w:rsidR="00CF46CA" w:rsidRPr="00CF46CA" w:rsidRDefault="00CF46CA" w:rsidP="00CF46CA">
      <w:pPr>
        <w:spacing w:line="10" w:lineRule="atLeast"/>
        <w:rPr>
          <w:sz w:val="20"/>
          <w:szCs w:val="20"/>
        </w:rPr>
      </w:pPr>
      <w:r w:rsidRPr="00CF46CA">
        <w:rPr>
          <w:sz w:val="20"/>
          <w:szCs w:val="20"/>
        </w:rPr>
        <w:t xml:space="preserve">    trailing white space in a context header.</w:t>
      </w:r>
    </w:p>
    <w:p w14:paraId="58BD1D42" w14:textId="77777777" w:rsidR="00CF46CA" w:rsidRPr="00CF46CA" w:rsidRDefault="00CF46CA" w:rsidP="00CF46CA">
      <w:pPr>
        <w:spacing w:line="10" w:lineRule="atLeast"/>
        <w:rPr>
          <w:sz w:val="20"/>
          <w:szCs w:val="20"/>
        </w:rPr>
      </w:pPr>
    </w:p>
    <w:p w14:paraId="6A186157" w14:textId="77777777" w:rsidR="00CF46CA" w:rsidRPr="00CF46CA" w:rsidRDefault="00CF46CA" w:rsidP="00CF46CA">
      <w:pPr>
        <w:spacing w:line="10" w:lineRule="atLeast"/>
        <w:rPr>
          <w:sz w:val="20"/>
          <w:szCs w:val="20"/>
        </w:rPr>
      </w:pPr>
      <w:r w:rsidRPr="00CF46CA">
        <w:rPr>
          <w:sz w:val="20"/>
          <w:szCs w:val="20"/>
        </w:rPr>
        <w:t>commit 32625c50259a94e480ab8184a9b6af674e854076</w:t>
      </w:r>
    </w:p>
    <w:p w14:paraId="445B23D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779E143" w14:textId="77777777" w:rsidR="00CF46CA" w:rsidRPr="00CF46CA" w:rsidRDefault="00CF46CA" w:rsidP="00CF46CA">
      <w:pPr>
        <w:spacing w:line="10" w:lineRule="atLeast"/>
        <w:rPr>
          <w:sz w:val="20"/>
          <w:szCs w:val="20"/>
        </w:rPr>
      </w:pPr>
      <w:r w:rsidRPr="00CF46CA">
        <w:rPr>
          <w:sz w:val="20"/>
          <w:szCs w:val="20"/>
        </w:rPr>
        <w:t>Date:   Wed Jul 26 06:20:59 2006 +0000</w:t>
      </w:r>
    </w:p>
    <w:p w14:paraId="19C3CD77" w14:textId="77777777" w:rsidR="00CF46CA" w:rsidRPr="00CF46CA" w:rsidRDefault="00CF46CA" w:rsidP="00CF46CA">
      <w:pPr>
        <w:spacing w:line="10" w:lineRule="atLeast"/>
        <w:rPr>
          <w:sz w:val="20"/>
          <w:szCs w:val="20"/>
        </w:rPr>
      </w:pPr>
    </w:p>
    <w:p w14:paraId="07AE071B" w14:textId="77777777" w:rsidR="00CF46CA" w:rsidRPr="00CF46CA" w:rsidRDefault="00CF46CA" w:rsidP="00CF46CA">
      <w:pPr>
        <w:spacing w:line="10" w:lineRule="atLeast"/>
        <w:rPr>
          <w:sz w:val="20"/>
          <w:szCs w:val="20"/>
        </w:rPr>
      </w:pPr>
      <w:r w:rsidRPr="00CF46CA">
        <w:rPr>
          <w:sz w:val="20"/>
          <w:szCs w:val="20"/>
        </w:rPr>
        <w:t xml:space="preserve">    (cmp Options): -l also outputs the EOF message.</w:t>
      </w:r>
    </w:p>
    <w:p w14:paraId="3A53451D" w14:textId="77777777" w:rsidR="00CF46CA" w:rsidRPr="00CF46CA" w:rsidRDefault="00CF46CA" w:rsidP="00CF46CA">
      <w:pPr>
        <w:spacing w:line="10" w:lineRule="atLeast"/>
        <w:rPr>
          <w:sz w:val="20"/>
          <w:szCs w:val="20"/>
        </w:rPr>
      </w:pPr>
    </w:p>
    <w:p w14:paraId="278F4D1E" w14:textId="77777777" w:rsidR="00CF46CA" w:rsidRPr="00CF46CA" w:rsidRDefault="00CF46CA" w:rsidP="00CF46CA">
      <w:pPr>
        <w:spacing w:line="10" w:lineRule="atLeast"/>
        <w:rPr>
          <w:sz w:val="20"/>
          <w:szCs w:val="20"/>
        </w:rPr>
      </w:pPr>
      <w:r w:rsidRPr="00CF46CA">
        <w:rPr>
          <w:sz w:val="20"/>
          <w:szCs w:val="20"/>
        </w:rPr>
        <w:t>commit 67d3afe06ae68b181de2be258099c62400bc3b81</w:t>
      </w:r>
    </w:p>
    <w:p w14:paraId="3F8E3AB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E701909" w14:textId="77777777" w:rsidR="00CF46CA" w:rsidRPr="00CF46CA" w:rsidRDefault="00CF46CA" w:rsidP="00CF46CA">
      <w:pPr>
        <w:spacing w:line="10" w:lineRule="atLeast"/>
        <w:rPr>
          <w:sz w:val="20"/>
          <w:szCs w:val="20"/>
        </w:rPr>
      </w:pPr>
      <w:r w:rsidRPr="00CF46CA">
        <w:rPr>
          <w:sz w:val="20"/>
          <w:szCs w:val="20"/>
        </w:rPr>
        <w:t>Date:   Tue May 9 22:57:20 2006 +0000</w:t>
      </w:r>
    </w:p>
    <w:p w14:paraId="3D7D46D6" w14:textId="77777777" w:rsidR="00CF46CA" w:rsidRPr="00CF46CA" w:rsidRDefault="00CF46CA" w:rsidP="00CF46CA">
      <w:pPr>
        <w:spacing w:line="10" w:lineRule="atLeast"/>
        <w:rPr>
          <w:sz w:val="20"/>
          <w:szCs w:val="20"/>
        </w:rPr>
      </w:pPr>
    </w:p>
    <w:p w14:paraId="0A134E0C" w14:textId="77777777" w:rsidR="00CF46CA" w:rsidRPr="00CF46CA" w:rsidRDefault="00CF46CA" w:rsidP="00CF46CA">
      <w:pPr>
        <w:spacing w:line="10" w:lineRule="atLeast"/>
        <w:rPr>
          <w:sz w:val="20"/>
          <w:szCs w:val="20"/>
        </w:rPr>
      </w:pPr>
      <w:r w:rsidRPr="00CF46CA">
        <w:rPr>
          <w:sz w:val="20"/>
          <w:szCs w:val="20"/>
        </w:rPr>
        <w:t xml:space="preserve">    * src/cmp.c (cmp): The previous fix wasn't quite right either, as</w:t>
      </w:r>
    </w:p>
    <w:p w14:paraId="21A5CEB8" w14:textId="77777777" w:rsidR="00CF46CA" w:rsidRPr="00CF46CA" w:rsidRDefault="00CF46CA" w:rsidP="00CF46CA">
      <w:pPr>
        <w:spacing w:line="10" w:lineRule="atLeast"/>
        <w:rPr>
          <w:sz w:val="20"/>
          <w:szCs w:val="20"/>
        </w:rPr>
      </w:pPr>
      <w:r w:rsidRPr="00CF46CA">
        <w:rPr>
          <w:sz w:val="20"/>
          <w:szCs w:val="20"/>
        </w:rPr>
        <w:t xml:space="preserve">    it mishandled 'cmp A B &gt;/dev/null' when A is shorter than B and</w:t>
      </w:r>
    </w:p>
    <w:p w14:paraId="70F830B3" w14:textId="77777777" w:rsidR="00CF46CA" w:rsidRPr="00CF46CA" w:rsidRDefault="00CF46CA" w:rsidP="00CF46CA">
      <w:pPr>
        <w:spacing w:line="10" w:lineRule="atLeast"/>
        <w:rPr>
          <w:sz w:val="20"/>
          <w:szCs w:val="20"/>
        </w:rPr>
      </w:pPr>
      <w:r w:rsidRPr="00CF46CA">
        <w:rPr>
          <w:sz w:val="20"/>
          <w:szCs w:val="20"/>
        </w:rPr>
        <w:t xml:space="preserve">    differs before A's end-of-file, by outputting a bogus EOF message.</w:t>
      </w:r>
    </w:p>
    <w:p w14:paraId="7C712448" w14:textId="77777777" w:rsidR="00CF46CA" w:rsidRPr="00CF46CA" w:rsidRDefault="00CF46CA" w:rsidP="00CF46CA">
      <w:pPr>
        <w:spacing w:line="10" w:lineRule="atLeast"/>
        <w:rPr>
          <w:sz w:val="20"/>
          <w:szCs w:val="20"/>
        </w:rPr>
      </w:pPr>
      <w:r w:rsidRPr="00CF46CA">
        <w:rPr>
          <w:sz w:val="20"/>
          <w:szCs w:val="20"/>
        </w:rPr>
        <w:t xml:space="preserve">    Also, it was inefficient if A and B were large.</w:t>
      </w:r>
    </w:p>
    <w:p w14:paraId="1B89D5AB" w14:textId="77777777" w:rsidR="00CF46CA" w:rsidRPr="00CF46CA" w:rsidRDefault="00CF46CA" w:rsidP="00CF46CA">
      <w:pPr>
        <w:spacing w:line="10" w:lineRule="atLeast"/>
        <w:rPr>
          <w:sz w:val="20"/>
          <w:szCs w:val="20"/>
        </w:rPr>
      </w:pPr>
    </w:p>
    <w:p w14:paraId="11D6D02C" w14:textId="77777777" w:rsidR="00CF46CA" w:rsidRPr="00CF46CA" w:rsidRDefault="00CF46CA" w:rsidP="00CF46CA">
      <w:pPr>
        <w:spacing w:line="10" w:lineRule="atLeast"/>
        <w:rPr>
          <w:sz w:val="20"/>
          <w:szCs w:val="20"/>
        </w:rPr>
      </w:pPr>
      <w:r w:rsidRPr="00CF46CA">
        <w:rPr>
          <w:sz w:val="20"/>
          <w:szCs w:val="20"/>
        </w:rPr>
        <w:t>commit f0098c7f4f1c88f7f24af9b3d0ac56bee63ace82</w:t>
      </w:r>
    </w:p>
    <w:p w14:paraId="78FCF3A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B1C85C5" w14:textId="77777777" w:rsidR="00CF46CA" w:rsidRPr="00CF46CA" w:rsidRDefault="00CF46CA" w:rsidP="00CF46CA">
      <w:pPr>
        <w:spacing w:line="10" w:lineRule="atLeast"/>
        <w:rPr>
          <w:sz w:val="20"/>
          <w:szCs w:val="20"/>
        </w:rPr>
      </w:pPr>
      <w:r w:rsidRPr="00CF46CA">
        <w:rPr>
          <w:sz w:val="20"/>
          <w:szCs w:val="20"/>
        </w:rPr>
        <w:t>Date:   Mon May 8 07:21:34 2006 +0000</w:t>
      </w:r>
    </w:p>
    <w:p w14:paraId="30449548" w14:textId="77777777" w:rsidR="00CF46CA" w:rsidRPr="00CF46CA" w:rsidRDefault="00CF46CA" w:rsidP="00CF46CA">
      <w:pPr>
        <w:spacing w:line="10" w:lineRule="atLeast"/>
        <w:rPr>
          <w:sz w:val="20"/>
          <w:szCs w:val="20"/>
        </w:rPr>
      </w:pPr>
    </w:p>
    <w:p w14:paraId="521FC645" w14:textId="77777777" w:rsidR="00CF46CA" w:rsidRPr="00CF46CA" w:rsidRDefault="00CF46CA" w:rsidP="00CF46CA">
      <w:pPr>
        <w:spacing w:line="10" w:lineRule="atLeast"/>
        <w:rPr>
          <w:sz w:val="20"/>
          <w:szCs w:val="20"/>
        </w:rPr>
      </w:pPr>
      <w:r w:rsidRPr="00CF46CA">
        <w:rPr>
          <w:sz w:val="20"/>
          <w:szCs w:val="20"/>
        </w:rPr>
        <w:t xml:space="preserve">    Use Jim's wording in ChangeLog entry, mostly.</w:t>
      </w:r>
    </w:p>
    <w:p w14:paraId="28061A1D" w14:textId="77777777" w:rsidR="00CF46CA" w:rsidRPr="00CF46CA" w:rsidRDefault="00CF46CA" w:rsidP="00CF46CA">
      <w:pPr>
        <w:spacing w:line="10" w:lineRule="atLeast"/>
        <w:rPr>
          <w:sz w:val="20"/>
          <w:szCs w:val="20"/>
        </w:rPr>
      </w:pPr>
    </w:p>
    <w:p w14:paraId="0D24843C" w14:textId="77777777" w:rsidR="00CF46CA" w:rsidRPr="00CF46CA" w:rsidRDefault="00CF46CA" w:rsidP="00CF46CA">
      <w:pPr>
        <w:spacing w:line="10" w:lineRule="atLeast"/>
        <w:rPr>
          <w:sz w:val="20"/>
          <w:szCs w:val="20"/>
        </w:rPr>
      </w:pPr>
      <w:r w:rsidRPr="00CF46CA">
        <w:rPr>
          <w:sz w:val="20"/>
          <w:szCs w:val="20"/>
        </w:rPr>
        <w:t>commit f74bf8344446af160009ddd6f9a1bfde43092adc</w:t>
      </w:r>
    </w:p>
    <w:p w14:paraId="4CF1A00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C950927" w14:textId="77777777" w:rsidR="00CF46CA" w:rsidRPr="00CF46CA" w:rsidRDefault="00CF46CA" w:rsidP="00CF46CA">
      <w:pPr>
        <w:spacing w:line="10" w:lineRule="atLeast"/>
        <w:rPr>
          <w:sz w:val="20"/>
          <w:szCs w:val="20"/>
        </w:rPr>
      </w:pPr>
      <w:r w:rsidRPr="00CF46CA">
        <w:rPr>
          <w:sz w:val="20"/>
          <w:szCs w:val="20"/>
        </w:rPr>
        <w:t>Date:   Mon May 8 07:17:54 2006 +0000</w:t>
      </w:r>
    </w:p>
    <w:p w14:paraId="2C8D0A7D" w14:textId="77777777" w:rsidR="00CF46CA" w:rsidRPr="00CF46CA" w:rsidRDefault="00CF46CA" w:rsidP="00CF46CA">
      <w:pPr>
        <w:spacing w:line="10" w:lineRule="atLeast"/>
        <w:rPr>
          <w:sz w:val="20"/>
          <w:szCs w:val="20"/>
        </w:rPr>
      </w:pPr>
    </w:p>
    <w:p w14:paraId="39D837D9" w14:textId="77777777" w:rsidR="00CF46CA" w:rsidRPr="00CF46CA" w:rsidRDefault="00CF46CA" w:rsidP="00CF46CA">
      <w:pPr>
        <w:spacing w:line="10" w:lineRule="atLeast"/>
        <w:rPr>
          <w:sz w:val="20"/>
          <w:szCs w:val="20"/>
        </w:rPr>
      </w:pPr>
      <w:r w:rsidRPr="00CF46CA">
        <w:rPr>
          <w:sz w:val="20"/>
          <w:szCs w:val="20"/>
        </w:rPr>
        <w:lastRenderedPageBreak/>
        <w:t xml:space="preserve">    Correct authorship of previous patch.</w:t>
      </w:r>
    </w:p>
    <w:p w14:paraId="36E362E3" w14:textId="77777777" w:rsidR="00CF46CA" w:rsidRPr="00CF46CA" w:rsidRDefault="00CF46CA" w:rsidP="00CF46CA">
      <w:pPr>
        <w:spacing w:line="10" w:lineRule="atLeast"/>
        <w:rPr>
          <w:sz w:val="20"/>
          <w:szCs w:val="20"/>
        </w:rPr>
      </w:pPr>
    </w:p>
    <w:p w14:paraId="4C557D40" w14:textId="77777777" w:rsidR="00CF46CA" w:rsidRPr="00CF46CA" w:rsidRDefault="00CF46CA" w:rsidP="00CF46CA">
      <w:pPr>
        <w:spacing w:line="10" w:lineRule="atLeast"/>
        <w:rPr>
          <w:sz w:val="20"/>
          <w:szCs w:val="20"/>
        </w:rPr>
      </w:pPr>
      <w:r w:rsidRPr="00CF46CA">
        <w:rPr>
          <w:sz w:val="20"/>
          <w:szCs w:val="20"/>
        </w:rPr>
        <w:t>commit 69aaf732ab2fbed74b3b19d9e3e0adc6b0ff372e</w:t>
      </w:r>
    </w:p>
    <w:p w14:paraId="06B2D17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51AE4E7" w14:textId="77777777" w:rsidR="00CF46CA" w:rsidRPr="00CF46CA" w:rsidRDefault="00CF46CA" w:rsidP="00CF46CA">
      <w:pPr>
        <w:spacing w:line="10" w:lineRule="atLeast"/>
        <w:rPr>
          <w:sz w:val="20"/>
          <w:szCs w:val="20"/>
        </w:rPr>
      </w:pPr>
      <w:r w:rsidRPr="00CF46CA">
        <w:rPr>
          <w:sz w:val="20"/>
          <w:szCs w:val="20"/>
        </w:rPr>
        <w:t>Date:   Mon May 8 01:41:04 2006 +0000</w:t>
      </w:r>
    </w:p>
    <w:p w14:paraId="43CC3282" w14:textId="77777777" w:rsidR="00CF46CA" w:rsidRPr="00CF46CA" w:rsidRDefault="00CF46CA" w:rsidP="00CF46CA">
      <w:pPr>
        <w:spacing w:line="10" w:lineRule="atLeast"/>
        <w:rPr>
          <w:sz w:val="20"/>
          <w:szCs w:val="20"/>
        </w:rPr>
      </w:pPr>
    </w:p>
    <w:p w14:paraId="0BBA6EBC" w14:textId="77777777" w:rsidR="00CF46CA" w:rsidRPr="00CF46CA" w:rsidRDefault="00CF46CA" w:rsidP="00CF46CA">
      <w:pPr>
        <w:spacing w:line="10" w:lineRule="atLeast"/>
        <w:rPr>
          <w:sz w:val="20"/>
          <w:szCs w:val="20"/>
        </w:rPr>
      </w:pPr>
      <w:r w:rsidRPr="00CF46CA">
        <w:rPr>
          <w:sz w:val="20"/>
          <w:szCs w:val="20"/>
        </w:rPr>
        <w:t xml:space="preserve">    * src/cmp.c (cmp): Fix bug introduced in 2006-03-09 change.</w:t>
      </w:r>
    </w:p>
    <w:p w14:paraId="0A36DD0B" w14:textId="77777777" w:rsidR="00CF46CA" w:rsidRPr="00CF46CA" w:rsidRDefault="00CF46CA" w:rsidP="00CF46CA">
      <w:pPr>
        <w:spacing w:line="10" w:lineRule="atLeast"/>
        <w:rPr>
          <w:sz w:val="20"/>
          <w:szCs w:val="20"/>
        </w:rPr>
      </w:pPr>
      <w:r w:rsidRPr="00CF46CA">
        <w:rPr>
          <w:sz w:val="20"/>
          <w:szCs w:val="20"/>
        </w:rPr>
        <w:t xml:space="preserve">    For example, "cmp &lt;(echo b) &lt;(echo a) &gt; /dev/null" incorrectly</w:t>
      </w:r>
    </w:p>
    <w:p w14:paraId="75CAB20E" w14:textId="77777777" w:rsidR="00CF46CA" w:rsidRPr="00CF46CA" w:rsidRDefault="00CF46CA" w:rsidP="00CF46CA">
      <w:pPr>
        <w:spacing w:line="10" w:lineRule="atLeast"/>
        <w:rPr>
          <w:sz w:val="20"/>
          <w:szCs w:val="20"/>
        </w:rPr>
      </w:pPr>
      <w:r w:rsidRPr="00CF46CA">
        <w:rPr>
          <w:sz w:val="20"/>
          <w:szCs w:val="20"/>
        </w:rPr>
        <w:t xml:space="preserve">    succeeded.  Problem reported by Jim Meyering.</w:t>
      </w:r>
    </w:p>
    <w:p w14:paraId="7C1DB2BA" w14:textId="77777777" w:rsidR="00CF46CA" w:rsidRPr="00CF46CA" w:rsidRDefault="00CF46CA" w:rsidP="00CF46CA">
      <w:pPr>
        <w:spacing w:line="10" w:lineRule="atLeast"/>
        <w:rPr>
          <w:sz w:val="20"/>
          <w:szCs w:val="20"/>
        </w:rPr>
      </w:pPr>
    </w:p>
    <w:p w14:paraId="1A5E7C4A" w14:textId="77777777" w:rsidR="00CF46CA" w:rsidRPr="00CF46CA" w:rsidRDefault="00CF46CA" w:rsidP="00CF46CA">
      <w:pPr>
        <w:spacing w:line="10" w:lineRule="atLeast"/>
        <w:rPr>
          <w:sz w:val="20"/>
          <w:szCs w:val="20"/>
        </w:rPr>
      </w:pPr>
      <w:r w:rsidRPr="00CF46CA">
        <w:rPr>
          <w:sz w:val="20"/>
          <w:szCs w:val="20"/>
        </w:rPr>
        <w:t>commit 96e1fbe4c727ac843a4760859148378c22d52b66</w:t>
      </w:r>
    </w:p>
    <w:p w14:paraId="35D2D9F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50052E2" w14:textId="77777777" w:rsidR="00CF46CA" w:rsidRPr="00CF46CA" w:rsidRDefault="00CF46CA" w:rsidP="00CF46CA">
      <w:pPr>
        <w:spacing w:line="10" w:lineRule="atLeast"/>
        <w:rPr>
          <w:sz w:val="20"/>
          <w:szCs w:val="20"/>
        </w:rPr>
      </w:pPr>
      <w:r w:rsidRPr="00CF46CA">
        <w:rPr>
          <w:sz w:val="20"/>
          <w:szCs w:val="20"/>
        </w:rPr>
        <w:t>Date:   Sun May 7 08:16:19 2006 +0000</w:t>
      </w:r>
    </w:p>
    <w:p w14:paraId="2878A1DD" w14:textId="77777777" w:rsidR="00CF46CA" w:rsidRPr="00CF46CA" w:rsidRDefault="00CF46CA" w:rsidP="00CF46CA">
      <w:pPr>
        <w:spacing w:line="10" w:lineRule="atLeast"/>
        <w:rPr>
          <w:sz w:val="20"/>
          <w:szCs w:val="20"/>
        </w:rPr>
      </w:pPr>
    </w:p>
    <w:p w14:paraId="36E65535" w14:textId="77777777" w:rsidR="00CF46CA" w:rsidRPr="00CF46CA" w:rsidRDefault="00CF46CA" w:rsidP="00CF46CA">
      <w:pPr>
        <w:spacing w:line="10" w:lineRule="atLeast"/>
        <w:rPr>
          <w:sz w:val="20"/>
          <w:szCs w:val="20"/>
        </w:rPr>
      </w:pPr>
      <w:r w:rsidRPr="00CF46CA">
        <w:rPr>
          <w:sz w:val="20"/>
          <w:szCs w:val="20"/>
        </w:rPr>
        <w:t xml:space="preserve">    * src/context.c (pr_context_hunk, pr_unidiff_hunk):</w:t>
      </w:r>
    </w:p>
    <w:p w14:paraId="3D5F9564" w14:textId="77777777" w:rsidR="00CF46CA" w:rsidRPr="00CF46CA" w:rsidRDefault="00CF46CA" w:rsidP="00CF46CA">
      <w:pPr>
        <w:spacing w:line="10" w:lineRule="atLeast"/>
        <w:rPr>
          <w:sz w:val="20"/>
          <w:szCs w:val="20"/>
        </w:rPr>
      </w:pPr>
      <w:r w:rsidRPr="00CF46CA">
        <w:rPr>
          <w:sz w:val="20"/>
          <w:szCs w:val="20"/>
        </w:rPr>
        <w:t xml:space="preserve">    Prefer fputs or fputc to fprintf, since it's a tad more efficient</w:t>
      </w:r>
    </w:p>
    <w:p w14:paraId="16F2ED94" w14:textId="77777777" w:rsidR="00CF46CA" w:rsidRPr="00CF46CA" w:rsidRDefault="00CF46CA" w:rsidP="00CF46CA">
      <w:pPr>
        <w:spacing w:line="10" w:lineRule="atLeast"/>
        <w:rPr>
          <w:sz w:val="20"/>
          <w:szCs w:val="20"/>
        </w:rPr>
      </w:pPr>
      <w:r w:rsidRPr="00CF46CA">
        <w:rPr>
          <w:sz w:val="20"/>
          <w:szCs w:val="20"/>
        </w:rPr>
        <w:t xml:space="preserve">    with unlocked-IO on glibc.  Long ago we avoided fputs to</w:t>
      </w:r>
    </w:p>
    <w:p w14:paraId="00910EDA" w14:textId="77777777" w:rsidR="00CF46CA" w:rsidRPr="00CF46CA" w:rsidRDefault="00CF46CA" w:rsidP="00CF46CA">
      <w:pPr>
        <w:spacing w:line="10" w:lineRule="atLeast"/>
        <w:rPr>
          <w:sz w:val="20"/>
          <w:szCs w:val="20"/>
        </w:rPr>
      </w:pPr>
      <w:r w:rsidRPr="00CF46CA">
        <w:rPr>
          <w:sz w:val="20"/>
          <w:szCs w:val="20"/>
        </w:rPr>
        <w:t xml:space="preserve">    work around an ancient SunOS bug, but that's no longer relevant.</w:t>
      </w:r>
    </w:p>
    <w:p w14:paraId="57F36AA1" w14:textId="77777777" w:rsidR="00CF46CA" w:rsidRPr="00CF46CA" w:rsidRDefault="00CF46CA" w:rsidP="00CF46CA">
      <w:pPr>
        <w:spacing w:line="10" w:lineRule="atLeast"/>
        <w:rPr>
          <w:sz w:val="20"/>
          <w:szCs w:val="20"/>
        </w:rPr>
      </w:pPr>
      <w:r w:rsidRPr="00CF46CA">
        <w:rPr>
          <w:sz w:val="20"/>
          <w:szCs w:val="20"/>
        </w:rPr>
        <w:t xml:space="preserve">    * src/diff3.c (output_diff3, dotlines, undotlines):</w:t>
      </w:r>
    </w:p>
    <w:p w14:paraId="304E8D7D" w14:textId="77777777" w:rsidR="00CF46CA" w:rsidRPr="00CF46CA" w:rsidRDefault="00CF46CA" w:rsidP="00CF46CA">
      <w:pPr>
        <w:spacing w:line="10" w:lineRule="atLeast"/>
        <w:rPr>
          <w:sz w:val="20"/>
          <w:szCs w:val="20"/>
        </w:rPr>
      </w:pPr>
      <w:r w:rsidRPr="00CF46CA">
        <w:rPr>
          <w:sz w:val="20"/>
          <w:szCs w:val="20"/>
        </w:rPr>
        <w:t xml:space="preserve">    (output_diff3_edscript, output_diff3_merge): Likewise.</w:t>
      </w:r>
    </w:p>
    <w:p w14:paraId="5096C209" w14:textId="77777777" w:rsidR="00CF46CA" w:rsidRPr="00CF46CA" w:rsidRDefault="00CF46CA" w:rsidP="00CF46CA">
      <w:pPr>
        <w:spacing w:line="10" w:lineRule="atLeast"/>
        <w:rPr>
          <w:sz w:val="20"/>
          <w:szCs w:val="20"/>
        </w:rPr>
      </w:pPr>
      <w:r w:rsidRPr="00CF46CA">
        <w:rPr>
          <w:sz w:val="20"/>
          <w:szCs w:val="20"/>
        </w:rPr>
        <w:t xml:space="preserve">    This also avoids a gcc -Wformat-security warning reported</w:t>
      </w:r>
    </w:p>
    <w:p w14:paraId="429EB401" w14:textId="77777777" w:rsidR="00CF46CA" w:rsidRPr="00CF46CA" w:rsidRDefault="00CF46CA" w:rsidP="00CF46CA">
      <w:pPr>
        <w:spacing w:line="10" w:lineRule="atLeast"/>
        <w:rPr>
          <w:sz w:val="20"/>
          <w:szCs w:val="20"/>
        </w:rPr>
      </w:pPr>
      <w:r w:rsidRPr="00CF46CA">
        <w:rPr>
          <w:sz w:val="20"/>
          <w:szCs w:val="20"/>
        </w:rPr>
        <w:t xml:space="preserve">    by Jim Meyering.</w:t>
      </w:r>
    </w:p>
    <w:p w14:paraId="5D6C50F2" w14:textId="77777777" w:rsidR="00CF46CA" w:rsidRPr="00CF46CA" w:rsidRDefault="00CF46CA" w:rsidP="00CF46CA">
      <w:pPr>
        <w:spacing w:line="10" w:lineRule="atLeast"/>
        <w:rPr>
          <w:sz w:val="20"/>
          <w:szCs w:val="20"/>
        </w:rPr>
      </w:pPr>
      <w:r w:rsidRPr="00CF46CA">
        <w:rPr>
          <w:sz w:val="20"/>
          <w:szCs w:val="20"/>
        </w:rPr>
        <w:t xml:space="preserve">    * src/ed.c (print_ed_hunk, print_forward_ed_hunk, print_rcs_hunk):</w:t>
      </w:r>
    </w:p>
    <w:p w14:paraId="1F6A31CD" w14:textId="77777777" w:rsidR="00CF46CA" w:rsidRPr="00CF46CA" w:rsidRDefault="00CF46CA" w:rsidP="00CF46CA">
      <w:pPr>
        <w:spacing w:line="10" w:lineRule="atLeast"/>
        <w:rPr>
          <w:sz w:val="20"/>
          <w:szCs w:val="20"/>
        </w:rPr>
      </w:pPr>
      <w:r w:rsidRPr="00CF46CA">
        <w:rPr>
          <w:sz w:val="20"/>
          <w:szCs w:val="20"/>
        </w:rPr>
        <w:t xml:space="preserve">    Likewise.</w:t>
      </w:r>
    </w:p>
    <w:p w14:paraId="48054FCD" w14:textId="77777777" w:rsidR="00CF46CA" w:rsidRPr="00CF46CA" w:rsidRDefault="00CF46CA" w:rsidP="00CF46CA">
      <w:pPr>
        <w:spacing w:line="10" w:lineRule="atLeast"/>
        <w:rPr>
          <w:sz w:val="20"/>
          <w:szCs w:val="20"/>
        </w:rPr>
      </w:pPr>
      <w:r w:rsidRPr="00CF46CA">
        <w:rPr>
          <w:sz w:val="20"/>
          <w:szCs w:val="20"/>
        </w:rPr>
        <w:t xml:space="preserve">    * src/normal.c (print_normal_hunk): Likewise.</w:t>
      </w:r>
    </w:p>
    <w:p w14:paraId="0ED34C82" w14:textId="77777777" w:rsidR="00CF46CA" w:rsidRPr="00CF46CA" w:rsidRDefault="00CF46CA" w:rsidP="00CF46CA">
      <w:pPr>
        <w:spacing w:line="10" w:lineRule="atLeast"/>
        <w:rPr>
          <w:sz w:val="20"/>
          <w:szCs w:val="20"/>
        </w:rPr>
      </w:pPr>
    </w:p>
    <w:p w14:paraId="5B2AD351" w14:textId="77777777" w:rsidR="00CF46CA" w:rsidRPr="00CF46CA" w:rsidRDefault="00CF46CA" w:rsidP="00CF46CA">
      <w:pPr>
        <w:spacing w:line="10" w:lineRule="atLeast"/>
        <w:rPr>
          <w:sz w:val="20"/>
          <w:szCs w:val="20"/>
        </w:rPr>
      </w:pPr>
      <w:r w:rsidRPr="00CF46CA">
        <w:rPr>
          <w:sz w:val="20"/>
          <w:szCs w:val="20"/>
        </w:rPr>
        <w:t>commit e0842123160e781efcc0ddbf854dae53b7f674e2</w:t>
      </w:r>
    </w:p>
    <w:p w14:paraId="14F9BE3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C0229A1" w14:textId="77777777" w:rsidR="00CF46CA" w:rsidRPr="00CF46CA" w:rsidRDefault="00CF46CA" w:rsidP="00CF46CA">
      <w:pPr>
        <w:spacing w:line="10" w:lineRule="atLeast"/>
        <w:rPr>
          <w:sz w:val="20"/>
          <w:szCs w:val="20"/>
        </w:rPr>
      </w:pPr>
      <w:r w:rsidRPr="00CF46CA">
        <w:rPr>
          <w:sz w:val="20"/>
          <w:szCs w:val="20"/>
        </w:rPr>
        <w:t>Date:   Sun May 7 04:07:58 2006 +0000</w:t>
      </w:r>
    </w:p>
    <w:p w14:paraId="0A03D870" w14:textId="77777777" w:rsidR="00CF46CA" w:rsidRPr="00CF46CA" w:rsidRDefault="00CF46CA" w:rsidP="00CF46CA">
      <w:pPr>
        <w:spacing w:line="10" w:lineRule="atLeast"/>
        <w:rPr>
          <w:sz w:val="20"/>
          <w:szCs w:val="20"/>
        </w:rPr>
      </w:pPr>
    </w:p>
    <w:p w14:paraId="5092F716" w14:textId="77777777" w:rsidR="00CF46CA" w:rsidRPr="00CF46CA" w:rsidRDefault="00CF46CA" w:rsidP="00CF46CA">
      <w:pPr>
        <w:spacing w:line="10" w:lineRule="atLeast"/>
        <w:rPr>
          <w:sz w:val="20"/>
          <w:szCs w:val="20"/>
        </w:rPr>
      </w:pPr>
      <w:r w:rsidRPr="00CF46CA">
        <w:rPr>
          <w:sz w:val="20"/>
          <w:szCs w:val="20"/>
        </w:rPr>
        <w:t xml:space="preserve">    find_identical_ends and doc/diff.texi fixes</w:t>
      </w:r>
    </w:p>
    <w:p w14:paraId="311DDBE3" w14:textId="77777777" w:rsidR="00CF46CA" w:rsidRPr="00CF46CA" w:rsidRDefault="00CF46CA" w:rsidP="00CF46CA">
      <w:pPr>
        <w:spacing w:line="10" w:lineRule="atLeast"/>
        <w:rPr>
          <w:sz w:val="20"/>
          <w:szCs w:val="20"/>
        </w:rPr>
      </w:pPr>
    </w:p>
    <w:p w14:paraId="61896596" w14:textId="77777777" w:rsidR="00CF46CA" w:rsidRPr="00CF46CA" w:rsidRDefault="00CF46CA" w:rsidP="00CF46CA">
      <w:pPr>
        <w:spacing w:line="10" w:lineRule="atLeast"/>
        <w:rPr>
          <w:sz w:val="20"/>
          <w:szCs w:val="20"/>
        </w:rPr>
      </w:pPr>
      <w:r w:rsidRPr="00CF46CA">
        <w:rPr>
          <w:sz w:val="20"/>
          <w:szCs w:val="20"/>
        </w:rPr>
        <w:t>commit 58d0483b621792959a485876aee05d799b6470de</w:t>
      </w:r>
    </w:p>
    <w:p w14:paraId="6F0B085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54B5A61" w14:textId="77777777" w:rsidR="00CF46CA" w:rsidRPr="00CF46CA" w:rsidRDefault="00CF46CA" w:rsidP="00CF46CA">
      <w:pPr>
        <w:spacing w:line="10" w:lineRule="atLeast"/>
        <w:rPr>
          <w:sz w:val="20"/>
          <w:szCs w:val="20"/>
        </w:rPr>
      </w:pPr>
      <w:r w:rsidRPr="00CF46CA">
        <w:rPr>
          <w:sz w:val="20"/>
          <w:szCs w:val="20"/>
        </w:rPr>
        <w:t>Date:   Sun May 7 04:07:41 2006 +0000</w:t>
      </w:r>
    </w:p>
    <w:p w14:paraId="06D70964" w14:textId="77777777" w:rsidR="00CF46CA" w:rsidRPr="00CF46CA" w:rsidRDefault="00CF46CA" w:rsidP="00CF46CA">
      <w:pPr>
        <w:spacing w:line="10" w:lineRule="atLeast"/>
        <w:rPr>
          <w:sz w:val="20"/>
          <w:szCs w:val="20"/>
        </w:rPr>
      </w:pPr>
    </w:p>
    <w:p w14:paraId="0290061E" w14:textId="77777777" w:rsidR="00CF46CA" w:rsidRPr="00CF46CA" w:rsidRDefault="00CF46CA" w:rsidP="00CF46CA">
      <w:pPr>
        <w:spacing w:line="10" w:lineRule="atLeast"/>
        <w:rPr>
          <w:sz w:val="20"/>
          <w:szCs w:val="20"/>
        </w:rPr>
      </w:pPr>
      <w:r w:rsidRPr="00CF46CA">
        <w:rPr>
          <w:sz w:val="20"/>
          <w:szCs w:val="20"/>
        </w:rPr>
        <w:t xml:space="preserve">    (find_identical_ends): Fix huge performance bug that I</w:t>
      </w:r>
    </w:p>
    <w:p w14:paraId="6A4756A2" w14:textId="77777777" w:rsidR="00CF46CA" w:rsidRPr="00CF46CA" w:rsidRDefault="00CF46CA" w:rsidP="00CF46CA">
      <w:pPr>
        <w:spacing w:line="10" w:lineRule="atLeast"/>
        <w:rPr>
          <w:sz w:val="20"/>
          <w:szCs w:val="20"/>
        </w:rPr>
      </w:pPr>
      <w:r w:rsidRPr="00CF46CA">
        <w:rPr>
          <w:sz w:val="20"/>
          <w:szCs w:val="20"/>
        </w:rPr>
        <w:t xml:space="preserve">    introduced in the 2001-11-25 change: the code to remove the</w:t>
      </w:r>
    </w:p>
    <w:p w14:paraId="4DD3655C" w14:textId="77777777" w:rsidR="00CF46CA" w:rsidRPr="00CF46CA" w:rsidRDefault="00CF46CA" w:rsidP="00CF46CA">
      <w:pPr>
        <w:spacing w:line="10" w:lineRule="atLeast"/>
        <w:rPr>
          <w:sz w:val="20"/>
          <w:szCs w:val="20"/>
        </w:rPr>
      </w:pPr>
      <w:r w:rsidRPr="00CF46CA">
        <w:rPr>
          <w:sz w:val="20"/>
          <w:szCs w:val="20"/>
        </w:rPr>
        <w:t xml:space="preserve">    identical suffix also looked at the trailing sentinel, which meant</w:t>
      </w:r>
    </w:p>
    <w:p w14:paraId="41E46977" w14:textId="77777777" w:rsidR="00CF46CA" w:rsidRPr="00CF46CA" w:rsidRDefault="00CF46CA" w:rsidP="00CF46CA">
      <w:pPr>
        <w:spacing w:line="10" w:lineRule="atLeast"/>
        <w:rPr>
          <w:sz w:val="20"/>
          <w:szCs w:val="20"/>
        </w:rPr>
      </w:pPr>
      <w:r w:rsidRPr="00CF46CA">
        <w:rPr>
          <w:sz w:val="20"/>
          <w:szCs w:val="20"/>
        </w:rPr>
        <w:t xml:space="preserve">    the common suffix length was always incorrectly calculated to be</w:t>
      </w:r>
    </w:p>
    <w:p w14:paraId="72AEDB69" w14:textId="77777777" w:rsidR="00CF46CA" w:rsidRPr="00CF46CA" w:rsidRDefault="00CF46CA" w:rsidP="00CF46CA">
      <w:pPr>
        <w:spacing w:line="10" w:lineRule="atLeast"/>
        <w:rPr>
          <w:sz w:val="20"/>
          <w:szCs w:val="20"/>
        </w:rPr>
      </w:pPr>
      <w:r w:rsidRPr="00CF46CA">
        <w:rPr>
          <w:sz w:val="20"/>
          <w:szCs w:val="20"/>
        </w:rPr>
        <w:t xml:space="preserve">    zero.  Problem and fix reported by Daniel Hipschman.  Instead of</w:t>
      </w:r>
    </w:p>
    <w:p w14:paraId="39243B8A" w14:textId="77777777" w:rsidR="00CF46CA" w:rsidRPr="00CF46CA" w:rsidRDefault="00CF46CA" w:rsidP="00CF46CA">
      <w:pPr>
        <w:spacing w:line="10" w:lineRule="atLeast"/>
        <w:rPr>
          <w:sz w:val="20"/>
          <w:szCs w:val="20"/>
        </w:rPr>
      </w:pPr>
      <w:r w:rsidRPr="00CF46CA">
        <w:rPr>
          <w:sz w:val="20"/>
          <w:szCs w:val="20"/>
        </w:rPr>
        <w:t xml:space="preserve">    his fix, revert to the (nearly-equivalent) pre-2001 code.</w:t>
      </w:r>
    </w:p>
    <w:p w14:paraId="3E0CE24B" w14:textId="77777777" w:rsidR="00CF46CA" w:rsidRPr="00CF46CA" w:rsidRDefault="00CF46CA" w:rsidP="00CF46CA">
      <w:pPr>
        <w:spacing w:line="10" w:lineRule="atLeast"/>
        <w:rPr>
          <w:sz w:val="20"/>
          <w:szCs w:val="20"/>
        </w:rPr>
      </w:pPr>
    </w:p>
    <w:p w14:paraId="0F5223D3" w14:textId="77777777" w:rsidR="00CF46CA" w:rsidRPr="00CF46CA" w:rsidRDefault="00CF46CA" w:rsidP="00CF46CA">
      <w:pPr>
        <w:spacing w:line="10" w:lineRule="atLeast"/>
        <w:rPr>
          <w:sz w:val="20"/>
          <w:szCs w:val="20"/>
        </w:rPr>
      </w:pPr>
      <w:r w:rsidRPr="00CF46CA">
        <w:rPr>
          <w:sz w:val="20"/>
          <w:szCs w:val="20"/>
        </w:rPr>
        <w:t>commit bcfeb9cb38452c38234b2b783fff51c0ba529a12</w:t>
      </w:r>
    </w:p>
    <w:p w14:paraId="5D35218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A551E80" w14:textId="77777777" w:rsidR="00CF46CA" w:rsidRPr="00CF46CA" w:rsidRDefault="00CF46CA" w:rsidP="00CF46CA">
      <w:pPr>
        <w:spacing w:line="10" w:lineRule="atLeast"/>
        <w:rPr>
          <w:sz w:val="20"/>
          <w:szCs w:val="20"/>
        </w:rPr>
      </w:pPr>
      <w:r w:rsidRPr="00CF46CA">
        <w:rPr>
          <w:sz w:val="20"/>
          <w:szCs w:val="20"/>
        </w:rPr>
        <w:t>Date:   Sun May 7 04:06:50 2006 +0000</w:t>
      </w:r>
    </w:p>
    <w:p w14:paraId="0E7FED25" w14:textId="77777777" w:rsidR="00CF46CA" w:rsidRPr="00CF46CA" w:rsidRDefault="00CF46CA" w:rsidP="00CF46CA">
      <w:pPr>
        <w:spacing w:line="10" w:lineRule="atLeast"/>
        <w:rPr>
          <w:sz w:val="20"/>
          <w:szCs w:val="20"/>
        </w:rPr>
      </w:pPr>
    </w:p>
    <w:p w14:paraId="5CB95358" w14:textId="77777777" w:rsidR="00CF46CA" w:rsidRPr="00CF46CA" w:rsidRDefault="00CF46CA" w:rsidP="00CF46CA">
      <w:pPr>
        <w:spacing w:line="10" w:lineRule="atLeast"/>
        <w:rPr>
          <w:sz w:val="20"/>
          <w:szCs w:val="20"/>
        </w:rPr>
      </w:pPr>
      <w:r w:rsidRPr="00CF46CA">
        <w:rPr>
          <w:sz w:val="20"/>
          <w:szCs w:val="20"/>
        </w:rPr>
        <w:t xml:space="preserve">    Switch from GFDL 1.1 to 1.2.</w:t>
      </w:r>
    </w:p>
    <w:p w14:paraId="4CBF4BEE" w14:textId="77777777" w:rsidR="00CF46CA" w:rsidRPr="00CF46CA" w:rsidRDefault="00CF46CA" w:rsidP="00CF46CA">
      <w:pPr>
        <w:spacing w:line="10" w:lineRule="atLeast"/>
        <w:rPr>
          <w:sz w:val="20"/>
          <w:szCs w:val="20"/>
        </w:rPr>
      </w:pPr>
    </w:p>
    <w:p w14:paraId="61D0D80E" w14:textId="77777777" w:rsidR="00CF46CA" w:rsidRPr="00CF46CA" w:rsidRDefault="00CF46CA" w:rsidP="00CF46CA">
      <w:pPr>
        <w:spacing w:line="10" w:lineRule="atLeast"/>
        <w:rPr>
          <w:sz w:val="20"/>
          <w:szCs w:val="20"/>
        </w:rPr>
      </w:pPr>
      <w:r w:rsidRPr="00CF46CA">
        <w:rPr>
          <w:sz w:val="20"/>
          <w:szCs w:val="20"/>
        </w:rPr>
        <w:t>commit 4c0c7c59d6728975d7b18dd3ca3f76c8cecd8ce8</w:t>
      </w:r>
    </w:p>
    <w:p w14:paraId="23FD6ED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C91510B" w14:textId="77777777" w:rsidR="00CF46CA" w:rsidRPr="00CF46CA" w:rsidRDefault="00CF46CA" w:rsidP="00CF46CA">
      <w:pPr>
        <w:spacing w:line="10" w:lineRule="atLeast"/>
        <w:rPr>
          <w:sz w:val="20"/>
          <w:szCs w:val="20"/>
        </w:rPr>
      </w:pPr>
      <w:r w:rsidRPr="00CF46CA">
        <w:rPr>
          <w:sz w:val="20"/>
          <w:szCs w:val="20"/>
        </w:rPr>
        <w:t>Date:   Mon Mar 13 19:11:17 2006 +0000</w:t>
      </w:r>
    </w:p>
    <w:p w14:paraId="7DDEFC44" w14:textId="77777777" w:rsidR="00CF46CA" w:rsidRPr="00CF46CA" w:rsidRDefault="00CF46CA" w:rsidP="00CF46CA">
      <w:pPr>
        <w:spacing w:line="10" w:lineRule="atLeast"/>
        <w:rPr>
          <w:sz w:val="20"/>
          <w:szCs w:val="20"/>
        </w:rPr>
      </w:pPr>
    </w:p>
    <w:p w14:paraId="6E80C4C5" w14:textId="77777777" w:rsidR="00CF46CA" w:rsidRPr="00CF46CA" w:rsidRDefault="00CF46CA" w:rsidP="00CF46CA">
      <w:pPr>
        <w:spacing w:line="10" w:lineRule="atLeast"/>
        <w:rPr>
          <w:sz w:val="20"/>
          <w:szCs w:val="20"/>
        </w:rPr>
      </w:pPr>
      <w:r w:rsidRPr="00CF46CA">
        <w:rPr>
          <w:sz w:val="20"/>
          <w:szCs w:val="20"/>
        </w:rPr>
        <w:t xml:space="preserve">    * src/system.h (PARAMS, PROTOTYPES): Remove; no longer needed.</w:t>
      </w:r>
    </w:p>
    <w:p w14:paraId="5D09B45F" w14:textId="77777777" w:rsidR="00CF46CA" w:rsidRPr="00CF46CA" w:rsidRDefault="00CF46CA" w:rsidP="00CF46CA">
      <w:pPr>
        <w:spacing w:line="10" w:lineRule="atLeast"/>
        <w:rPr>
          <w:sz w:val="20"/>
          <w:szCs w:val="20"/>
        </w:rPr>
      </w:pPr>
      <w:r w:rsidRPr="00CF46CA">
        <w:rPr>
          <w:sz w:val="20"/>
          <w:szCs w:val="20"/>
        </w:rPr>
        <w:t xml:space="preserve">    (IF_LINT): New macro, to pacify GCC.</w:t>
      </w:r>
    </w:p>
    <w:p w14:paraId="585995A0" w14:textId="77777777" w:rsidR="00CF46CA" w:rsidRPr="00CF46CA" w:rsidRDefault="00CF46CA" w:rsidP="00CF46CA">
      <w:pPr>
        <w:spacing w:line="10" w:lineRule="atLeast"/>
        <w:rPr>
          <w:sz w:val="20"/>
          <w:szCs w:val="20"/>
        </w:rPr>
      </w:pPr>
      <w:r w:rsidRPr="00CF46CA">
        <w:rPr>
          <w:sz w:val="20"/>
          <w:szCs w:val="20"/>
        </w:rPr>
        <w:t xml:space="preserve">    * src/analyze.c (diag, compareseq): Use IF_LINT.</w:t>
      </w:r>
    </w:p>
    <w:p w14:paraId="7FCDF14A" w14:textId="77777777" w:rsidR="00CF46CA" w:rsidRPr="00CF46CA" w:rsidRDefault="00CF46CA" w:rsidP="00CF46CA">
      <w:pPr>
        <w:spacing w:line="10" w:lineRule="atLeast"/>
        <w:rPr>
          <w:sz w:val="20"/>
          <w:szCs w:val="20"/>
        </w:rPr>
      </w:pPr>
      <w:r w:rsidRPr="00CF46CA">
        <w:rPr>
          <w:sz w:val="20"/>
          <w:szCs w:val="20"/>
        </w:rPr>
        <w:t xml:space="preserve">    * src/cmp.c (cmp): Likewise.</w:t>
      </w:r>
    </w:p>
    <w:p w14:paraId="1AAE9FBE" w14:textId="77777777" w:rsidR="00CF46CA" w:rsidRPr="00CF46CA" w:rsidRDefault="00CF46CA" w:rsidP="00CF46CA">
      <w:pPr>
        <w:spacing w:line="10" w:lineRule="atLeast"/>
        <w:rPr>
          <w:sz w:val="20"/>
          <w:szCs w:val="20"/>
        </w:rPr>
      </w:pPr>
      <w:r w:rsidRPr="00CF46CA">
        <w:rPr>
          <w:sz w:val="20"/>
          <w:szCs w:val="20"/>
        </w:rPr>
        <w:t xml:space="preserve">    * src/diff3.c (process_diff): Likewise.  Also, prefer NULL to 0.</w:t>
      </w:r>
    </w:p>
    <w:p w14:paraId="3832F93E" w14:textId="77777777" w:rsidR="00CF46CA" w:rsidRPr="00CF46CA" w:rsidRDefault="00CF46CA" w:rsidP="00CF46CA">
      <w:pPr>
        <w:spacing w:line="10" w:lineRule="atLeast"/>
        <w:rPr>
          <w:sz w:val="20"/>
          <w:szCs w:val="20"/>
        </w:rPr>
      </w:pPr>
      <w:r w:rsidRPr="00CF46CA">
        <w:rPr>
          <w:sz w:val="20"/>
          <w:szCs w:val="20"/>
        </w:rPr>
        <w:t xml:space="preserve">    * src/ifdef.c (do_printf_spec, scan_char_literal): Likewise.</w:t>
      </w:r>
    </w:p>
    <w:p w14:paraId="1690825D" w14:textId="77777777" w:rsidR="00CF46CA" w:rsidRPr="00CF46CA" w:rsidRDefault="00CF46CA" w:rsidP="00CF46CA">
      <w:pPr>
        <w:spacing w:line="10" w:lineRule="atLeast"/>
        <w:rPr>
          <w:sz w:val="20"/>
          <w:szCs w:val="20"/>
        </w:rPr>
      </w:pPr>
      <w:r w:rsidRPr="00CF46CA">
        <w:rPr>
          <w:sz w:val="20"/>
          <w:szCs w:val="20"/>
        </w:rPr>
        <w:t xml:space="preserve">    * src/sdiff.c (edit): Likewise.</w:t>
      </w:r>
    </w:p>
    <w:p w14:paraId="40E5DE29" w14:textId="77777777" w:rsidR="00CF46CA" w:rsidRPr="00CF46CA" w:rsidRDefault="00CF46CA" w:rsidP="00CF46CA">
      <w:pPr>
        <w:spacing w:line="10" w:lineRule="atLeast"/>
        <w:rPr>
          <w:sz w:val="20"/>
          <w:szCs w:val="20"/>
        </w:rPr>
      </w:pPr>
    </w:p>
    <w:p w14:paraId="4D88A376" w14:textId="77777777" w:rsidR="00CF46CA" w:rsidRPr="00CF46CA" w:rsidRDefault="00CF46CA" w:rsidP="00CF46CA">
      <w:pPr>
        <w:spacing w:line="10" w:lineRule="atLeast"/>
        <w:rPr>
          <w:sz w:val="20"/>
          <w:szCs w:val="20"/>
        </w:rPr>
      </w:pPr>
      <w:r w:rsidRPr="00CF46CA">
        <w:rPr>
          <w:sz w:val="20"/>
          <w:szCs w:val="20"/>
        </w:rPr>
        <w:t>commit a3dd61b474f62af16f8638679c8ade0ab34978cf</w:t>
      </w:r>
    </w:p>
    <w:p w14:paraId="0DF3B42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53A857" w14:textId="77777777" w:rsidR="00CF46CA" w:rsidRPr="00CF46CA" w:rsidRDefault="00CF46CA" w:rsidP="00CF46CA">
      <w:pPr>
        <w:spacing w:line="10" w:lineRule="atLeast"/>
        <w:rPr>
          <w:sz w:val="20"/>
          <w:szCs w:val="20"/>
        </w:rPr>
      </w:pPr>
      <w:r w:rsidRPr="00CF46CA">
        <w:rPr>
          <w:sz w:val="20"/>
          <w:szCs w:val="20"/>
        </w:rPr>
        <w:t>Date:   Thu Mar 9 20:57:25 2006 +0000</w:t>
      </w:r>
    </w:p>
    <w:p w14:paraId="796DFFD2" w14:textId="77777777" w:rsidR="00CF46CA" w:rsidRPr="00CF46CA" w:rsidRDefault="00CF46CA" w:rsidP="00CF46CA">
      <w:pPr>
        <w:spacing w:line="10" w:lineRule="atLeast"/>
        <w:rPr>
          <w:sz w:val="20"/>
          <w:szCs w:val="20"/>
        </w:rPr>
      </w:pPr>
    </w:p>
    <w:p w14:paraId="0BFC22EA" w14:textId="77777777" w:rsidR="00CF46CA" w:rsidRPr="00CF46CA" w:rsidRDefault="00CF46CA" w:rsidP="00CF46CA">
      <w:pPr>
        <w:spacing w:line="10" w:lineRule="atLeast"/>
        <w:rPr>
          <w:sz w:val="20"/>
          <w:szCs w:val="20"/>
        </w:rPr>
      </w:pPr>
      <w:r w:rsidRPr="00CF46CA">
        <w:rPr>
          <w:sz w:val="20"/>
          <w:szCs w:val="20"/>
        </w:rPr>
        <w:t xml:space="preserve">    Update code comment to match previous patch.</w:t>
      </w:r>
    </w:p>
    <w:p w14:paraId="62D415CA" w14:textId="77777777" w:rsidR="00CF46CA" w:rsidRPr="00CF46CA" w:rsidRDefault="00CF46CA" w:rsidP="00CF46CA">
      <w:pPr>
        <w:spacing w:line="10" w:lineRule="atLeast"/>
        <w:rPr>
          <w:sz w:val="20"/>
          <w:szCs w:val="20"/>
        </w:rPr>
      </w:pPr>
    </w:p>
    <w:p w14:paraId="7D54DBB8" w14:textId="77777777" w:rsidR="00CF46CA" w:rsidRPr="00CF46CA" w:rsidRDefault="00CF46CA" w:rsidP="00CF46CA">
      <w:pPr>
        <w:spacing w:line="10" w:lineRule="atLeast"/>
        <w:rPr>
          <w:sz w:val="20"/>
          <w:szCs w:val="20"/>
        </w:rPr>
      </w:pPr>
      <w:r w:rsidRPr="00CF46CA">
        <w:rPr>
          <w:sz w:val="20"/>
          <w:szCs w:val="20"/>
        </w:rPr>
        <w:t>commit dab9c7e59b283db312c08ac765ac41e2338cdaf7</w:t>
      </w:r>
    </w:p>
    <w:p w14:paraId="3B7E0CE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C25C93" w14:textId="77777777" w:rsidR="00CF46CA" w:rsidRPr="00CF46CA" w:rsidRDefault="00CF46CA" w:rsidP="00CF46CA">
      <w:pPr>
        <w:spacing w:line="10" w:lineRule="atLeast"/>
        <w:rPr>
          <w:sz w:val="20"/>
          <w:szCs w:val="20"/>
        </w:rPr>
      </w:pPr>
      <w:r w:rsidRPr="00CF46CA">
        <w:rPr>
          <w:sz w:val="20"/>
          <w:szCs w:val="20"/>
        </w:rPr>
        <w:t>Date:   Thu Mar 9 20:54:39 2006 +0000</w:t>
      </w:r>
    </w:p>
    <w:p w14:paraId="54665F00" w14:textId="77777777" w:rsidR="00CF46CA" w:rsidRPr="00CF46CA" w:rsidRDefault="00CF46CA" w:rsidP="00CF46CA">
      <w:pPr>
        <w:spacing w:line="10" w:lineRule="atLeast"/>
        <w:rPr>
          <w:sz w:val="20"/>
          <w:szCs w:val="20"/>
        </w:rPr>
      </w:pPr>
    </w:p>
    <w:p w14:paraId="7657568B" w14:textId="77777777" w:rsidR="00CF46CA" w:rsidRPr="00CF46CA" w:rsidRDefault="00CF46CA" w:rsidP="00CF46CA">
      <w:pPr>
        <w:spacing w:line="10" w:lineRule="atLeast"/>
        <w:rPr>
          <w:sz w:val="20"/>
          <w:szCs w:val="20"/>
        </w:rPr>
      </w:pPr>
      <w:r w:rsidRPr="00CF46CA">
        <w:rPr>
          <w:sz w:val="20"/>
          <w:szCs w:val="20"/>
        </w:rPr>
        <w:t xml:space="preserve">    (main): Avoid an unnecessary system call introduced in previous patch.</w:t>
      </w:r>
    </w:p>
    <w:p w14:paraId="0FA000A5" w14:textId="77777777" w:rsidR="00CF46CA" w:rsidRPr="00CF46CA" w:rsidRDefault="00CF46CA" w:rsidP="00CF46CA">
      <w:pPr>
        <w:spacing w:line="10" w:lineRule="atLeast"/>
        <w:rPr>
          <w:sz w:val="20"/>
          <w:szCs w:val="20"/>
        </w:rPr>
      </w:pPr>
    </w:p>
    <w:p w14:paraId="08456E05" w14:textId="77777777" w:rsidR="00CF46CA" w:rsidRPr="00CF46CA" w:rsidRDefault="00CF46CA" w:rsidP="00CF46CA">
      <w:pPr>
        <w:spacing w:line="10" w:lineRule="atLeast"/>
        <w:rPr>
          <w:sz w:val="20"/>
          <w:szCs w:val="20"/>
        </w:rPr>
      </w:pPr>
      <w:r w:rsidRPr="00CF46CA">
        <w:rPr>
          <w:sz w:val="20"/>
          <w:szCs w:val="20"/>
        </w:rPr>
        <w:t>commit 708ba31420d0bf4dfaa37fafa566727312ecb966</w:t>
      </w:r>
    </w:p>
    <w:p w14:paraId="6A9A728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227C403" w14:textId="77777777" w:rsidR="00CF46CA" w:rsidRPr="00CF46CA" w:rsidRDefault="00CF46CA" w:rsidP="00CF46CA">
      <w:pPr>
        <w:spacing w:line="10" w:lineRule="atLeast"/>
        <w:rPr>
          <w:sz w:val="20"/>
          <w:szCs w:val="20"/>
        </w:rPr>
      </w:pPr>
      <w:r w:rsidRPr="00CF46CA">
        <w:rPr>
          <w:sz w:val="20"/>
          <w:szCs w:val="20"/>
        </w:rPr>
        <w:t>Date:   Thu Mar 9 20:38:11 2006 +0000</w:t>
      </w:r>
    </w:p>
    <w:p w14:paraId="0A977851" w14:textId="77777777" w:rsidR="00CF46CA" w:rsidRPr="00CF46CA" w:rsidRDefault="00CF46CA" w:rsidP="00CF46CA">
      <w:pPr>
        <w:spacing w:line="10" w:lineRule="atLeast"/>
        <w:rPr>
          <w:sz w:val="20"/>
          <w:szCs w:val="20"/>
        </w:rPr>
      </w:pPr>
    </w:p>
    <w:p w14:paraId="6FEF6B01" w14:textId="77777777" w:rsidR="00CF46CA" w:rsidRPr="00CF46CA" w:rsidRDefault="00CF46CA" w:rsidP="00CF46CA">
      <w:pPr>
        <w:spacing w:line="10" w:lineRule="atLeast"/>
        <w:rPr>
          <w:sz w:val="20"/>
          <w:szCs w:val="20"/>
        </w:rPr>
      </w:pPr>
      <w:r w:rsidRPr="00CF46CA">
        <w:rPr>
          <w:sz w:val="20"/>
          <w:szCs w:val="20"/>
        </w:rPr>
        <w:t xml:space="preserve">    * src/cmp.c (type_no_stdout): New constant.</w:t>
      </w:r>
    </w:p>
    <w:p w14:paraId="4EE8EC50" w14:textId="77777777" w:rsidR="00CF46CA" w:rsidRPr="00CF46CA" w:rsidRDefault="00CF46CA" w:rsidP="00CF46CA">
      <w:pPr>
        <w:spacing w:line="10" w:lineRule="atLeast"/>
        <w:rPr>
          <w:sz w:val="20"/>
          <w:szCs w:val="20"/>
        </w:rPr>
      </w:pPr>
      <w:r w:rsidRPr="00CF46CA">
        <w:rPr>
          <w:sz w:val="20"/>
          <w:szCs w:val="20"/>
        </w:rPr>
        <w:t xml:space="preserve">    (main): Use it to avoid bug when the "EOF on foo" message is</w:t>
      </w:r>
    </w:p>
    <w:p w14:paraId="58BEA914" w14:textId="77777777" w:rsidR="00CF46CA" w:rsidRPr="00CF46CA" w:rsidRDefault="00CF46CA" w:rsidP="00CF46CA">
      <w:pPr>
        <w:spacing w:line="10" w:lineRule="atLeast"/>
        <w:rPr>
          <w:sz w:val="20"/>
          <w:szCs w:val="20"/>
        </w:rPr>
      </w:pPr>
      <w:r w:rsidRPr="00CF46CA">
        <w:rPr>
          <w:sz w:val="20"/>
          <w:szCs w:val="20"/>
        </w:rPr>
        <w:t xml:space="preserve">    generated and stdout is /dev/null.</w:t>
      </w:r>
    </w:p>
    <w:p w14:paraId="25695350" w14:textId="77777777" w:rsidR="00CF46CA" w:rsidRPr="00CF46CA" w:rsidRDefault="00CF46CA" w:rsidP="00CF46CA">
      <w:pPr>
        <w:spacing w:line="10" w:lineRule="atLeast"/>
        <w:rPr>
          <w:sz w:val="20"/>
          <w:szCs w:val="20"/>
        </w:rPr>
      </w:pPr>
    </w:p>
    <w:p w14:paraId="54ADDEE1" w14:textId="77777777" w:rsidR="00CF46CA" w:rsidRPr="00CF46CA" w:rsidRDefault="00CF46CA" w:rsidP="00CF46CA">
      <w:pPr>
        <w:spacing w:line="10" w:lineRule="atLeast"/>
        <w:rPr>
          <w:sz w:val="20"/>
          <w:szCs w:val="20"/>
        </w:rPr>
      </w:pPr>
      <w:r w:rsidRPr="00CF46CA">
        <w:rPr>
          <w:sz w:val="20"/>
          <w:szCs w:val="20"/>
        </w:rPr>
        <w:t>commit 57253a174c8645f56d1dbe7032b8c0128ec4a68c</w:t>
      </w:r>
    </w:p>
    <w:p w14:paraId="2D4C4E2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35E3382" w14:textId="77777777" w:rsidR="00CF46CA" w:rsidRPr="00CF46CA" w:rsidRDefault="00CF46CA" w:rsidP="00CF46CA">
      <w:pPr>
        <w:spacing w:line="10" w:lineRule="atLeast"/>
        <w:rPr>
          <w:sz w:val="20"/>
          <w:szCs w:val="20"/>
        </w:rPr>
      </w:pPr>
      <w:r w:rsidRPr="00CF46CA">
        <w:rPr>
          <w:sz w:val="20"/>
          <w:szCs w:val="20"/>
        </w:rPr>
        <w:t>Date:   Thu Jan 5 07:33:42 2006 +0000</w:t>
      </w:r>
    </w:p>
    <w:p w14:paraId="2FEAF52B" w14:textId="77777777" w:rsidR="00CF46CA" w:rsidRPr="00CF46CA" w:rsidRDefault="00CF46CA" w:rsidP="00CF46CA">
      <w:pPr>
        <w:spacing w:line="10" w:lineRule="atLeast"/>
        <w:rPr>
          <w:sz w:val="20"/>
          <w:szCs w:val="20"/>
        </w:rPr>
      </w:pPr>
    </w:p>
    <w:p w14:paraId="63CC3E86" w14:textId="77777777" w:rsidR="00CF46CA" w:rsidRPr="00CF46CA" w:rsidRDefault="00CF46CA" w:rsidP="00CF46CA">
      <w:pPr>
        <w:spacing w:line="10" w:lineRule="atLeast"/>
        <w:rPr>
          <w:sz w:val="20"/>
          <w:szCs w:val="20"/>
        </w:rPr>
      </w:pPr>
      <w:r w:rsidRPr="00CF46CA">
        <w:rPr>
          <w:sz w:val="20"/>
          <w:szCs w:val="20"/>
        </w:rPr>
        <w:t xml:space="preserve">    Handle gettext.m4 like glibc21.m4.  Don't remove po/en.po.</w:t>
      </w:r>
    </w:p>
    <w:p w14:paraId="2D877498" w14:textId="77777777" w:rsidR="00CF46CA" w:rsidRPr="00CF46CA" w:rsidRDefault="00CF46CA" w:rsidP="00CF46CA">
      <w:pPr>
        <w:spacing w:line="10" w:lineRule="atLeast"/>
        <w:rPr>
          <w:sz w:val="20"/>
          <w:szCs w:val="20"/>
        </w:rPr>
      </w:pPr>
    </w:p>
    <w:p w14:paraId="4090C3DC" w14:textId="77777777" w:rsidR="00CF46CA" w:rsidRPr="00CF46CA" w:rsidRDefault="00CF46CA" w:rsidP="00CF46CA">
      <w:pPr>
        <w:spacing w:line="10" w:lineRule="atLeast"/>
        <w:rPr>
          <w:sz w:val="20"/>
          <w:szCs w:val="20"/>
        </w:rPr>
      </w:pPr>
      <w:r w:rsidRPr="00CF46CA">
        <w:rPr>
          <w:sz w:val="20"/>
          <w:szCs w:val="20"/>
        </w:rPr>
        <w:t>commit f5c76109838cdf542958a88020bd34e2f54f97a4</w:t>
      </w:r>
    </w:p>
    <w:p w14:paraId="0CB6A43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5C5BA66" w14:textId="77777777" w:rsidR="00CF46CA" w:rsidRPr="00CF46CA" w:rsidRDefault="00CF46CA" w:rsidP="00CF46CA">
      <w:pPr>
        <w:spacing w:line="10" w:lineRule="atLeast"/>
        <w:rPr>
          <w:sz w:val="20"/>
          <w:szCs w:val="20"/>
        </w:rPr>
      </w:pPr>
      <w:r w:rsidRPr="00CF46CA">
        <w:rPr>
          <w:sz w:val="20"/>
          <w:szCs w:val="20"/>
        </w:rPr>
        <w:t>Date:   Thu Jan 5 07:23:55 2006 +0000</w:t>
      </w:r>
    </w:p>
    <w:p w14:paraId="1D8CC9A7" w14:textId="77777777" w:rsidR="00CF46CA" w:rsidRPr="00CF46CA" w:rsidRDefault="00CF46CA" w:rsidP="00CF46CA">
      <w:pPr>
        <w:spacing w:line="10" w:lineRule="atLeast"/>
        <w:rPr>
          <w:sz w:val="20"/>
          <w:szCs w:val="20"/>
        </w:rPr>
      </w:pPr>
    </w:p>
    <w:p w14:paraId="3D20C30A" w14:textId="77777777" w:rsidR="00CF46CA" w:rsidRPr="00CF46CA" w:rsidRDefault="00CF46CA" w:rsidP="00CF46CA">
      <w:pPr>
        <w:spacing w:line="10" w:lineRule="atLeast"/>
        <w:rPr>
          <w:sz w:val="20"/>
          <w:szCs w:val="20"/>
        </w:rPr>
      </w:pPr>
      <w:r w:rsidRPr="00CF46CA">
        <w:rPr>
          <w:sz w:val="20"/>
          <w:szCs w:val="20"/>
        </w:rPr>
        <w:t xml:space="preserve">    Update FSF address.</w:t>
      </w:r>
    </w:p>
    <w:p w14:paraId="2CE73964" w14:textId="77777777" w:rsidR="00CF46CA" w:rsidRPr="00CF46CA" w:rsidRDefault="00CF46CA" w:rsidP="00CF46CA">
      <w:pPr>
        <w:spacing w:line="10" w:lineRule="atLeast"/>
        <w:rPr>
          <w:sz w:val="20"/>
          <w:szCs w:val="20"/>
        </w:rPr>
      </w:pPr>
    </w:p>
    <w:p w14:paraId="3D91743D" w14:textId="77777777" w:rsidR="00CF46CA" w:rsidRPr="00CF46CA" w:rsidRDefault="00CF46CA" w:rsidP="00CF46CA">
      <w:pPr>
        <w:spacing w:line="10" w:lineRule="atLeast"/>
        <w:rPr>
          <w:sz w:val="20"/>
          <w:szCs w:val="20"/>
        </w:rPr>
      </w:pPr>
      <w:r w:rsidRPr="00CF46CA">
        <w:rPr>
          <w:sz w:val="20"/>
          <w:szCs w:val="20"/>
        </w:rPr>
        <w:t>commit e781e2df7cbe7794165e267a627417c906e4adbd</w:t>
      </w:r>
    </w:p>
    <w:p w14:paraId="102529D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C3FE17" w14:textId="77777777" w:rsidR="00CF46CA" w:rsidRPr="00CF46CA" w:rsidRDefault="00CF46CA" w:rsidP="00CF46CA">
      <w:pPr>
        <w:spacing w:line="10" w:lineRule="atLeast"/>
        <w:rPr>
          <w:sz w:val="20"/>
          <w:szCs w:val="20"/>
        </w:rPr>
      </w:pPr>
      <w:r w:rsidRPr="00CF46CA">
        <w:rPr>
          <w:sz w:val="20"/>
          <w:szCs w:val="20"/>
        </w:rPr>
        <w:t>Date:   Thu Jan 5 07:15:26 2006 +0000</w:t>
      </w:r>
    </w:p>
    <w:p w14:paraId="05F7AD66" w14:textId="77777777" w:rsidR="00CF46CA" w:rsidRPr="00CF46CA" w:rsidRDefault="00CF46CA" w:rsidP="00CF46CA">
      <w:pPr>
        <w:spacing w:line="10" w:lineRule="atLeast"/>
        <w:rPr>
          <w:sz w:val="20"/>
          <w:szCs w:val="20"/>
        </w:rPr>
      </w:pPr>
    </w:p>
    <w:p w14:paraId="09C3CB0B" w14:textId="77777777" w:rsidR="00CF46CA" w:rsidRPr="00CF46CA" w:rsidRDefault="00CF46CA" w:rsidP="00CF46CA">
      <w:pPr>
        <w:spacing w:line="10" w:lineRule="atLeast"/>
        <w:rPr>
          <w:sz w:val="20"/>
          <w:szCs w:val="20"/>
        </w:rPr>
      </w:pPr>
      <w:r w:rsidRPr="00CF46CA">
        <w:rPr>
          <w:sz w:val="20"/>
          <w:szCs w:val="20"/>
        </w:rPr>
        <w:t xml:space="preserve">    Describe CVS access better, using the README-alpha from GNU tar.</w:t>
      </w:r>
    </w:p>
    <w:p w14:paraId="3751262F" w14:textId="77777777" w:rsidR="00CF46CA" w:rsidRPr="00CF46CA" w:rsidRDefault="00CF46CA" w:rsidP="00CF46CA">
      <w:pPr>
        <w:spacing w:line="10" w:lineRule="atLeast"/>
        <w:rPr>
          <w:sz w:val="20"/>
          <w:szCs w:val="20"/>
        </w:rPr>
      </w:pPr>
    </w:p>
    <w:p w14:paraId="3F32B3F6" w14:textId="77777777" w:rsidR="00CF46CA" w:rsidRPr="00CF46CA" w:rsidRDefault="00CF46CA" w:rsidP="00CF46CA">
      <w:pPr>
        <w:spacing w:line="10" w:lineRule="atLeast"/>
        <w:rPr>
          <w:sz w:val="20"/>
          <w:szCs w:val="20"/>
        </w:rPr>
      </w:pPr>
      <w:r w:rsidRPr="00CF46CA">
        <w:rPr>
          <w:sz w:val="20"/>
          <w:szCs w:val="20"/>
        </w:rPr>
        <w:t>commit 91b8605708cf2d7c49679a46a80b4039167da2cd</w:t>
      </w:r>
    </w:p>
    <w:p w14:paraId="172ECAD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9299311" w14:textId="77777777" w:rsidR="00CF46CA" w:rsidRPr="00CF46CA" w:rsidRDefault="00CF46CA" w:rsidP="00CF46CA">
      <w:pPr>
        <w:spacing w:line="10" w:lineRule="atLeast"/>
        <w:rPr>
          <w:sz w:val="20"/>
          <w:szCs w:val="20"/>
        </w:rPr>
      </w:pPr>
      <w:r w:rsidRPr="00CF46CA">
        <w:rPr>
          <w:sz w:val="20"/>
          <w:szCs w:val="20"/>
        </w:rPr>
        <w:t>Date:   Thu Jan 5 07:08:23 2006 +0000</w:t>
      </w:r>
    </w:p>
    <w:p w14:paraId="4AFBED02" w14:textId="77777777" w:rsidR="00CF46CA" w:rsidRPr="00CF46CA" w:rsidRDefault="00CF46CA" w:rsidP="00CF46CA">
      <w:pPr>
        <w:spacing w:line="10" w:lineRule="atLeast"/>
        <w:rPr>
          <w:sz w:val="20"/>
          <w:szCs w:val="20"/>
        </w:rPr>
      </w:pPr>
    </w:p>
    <w:p w14:paraId="3DC04D0E" w14:textId="77777777" w:rsidR="00CF46CA" w:rsidRPr="00CF46CA" w:rsidRDefault="00CF46CA" w:rsidP="00CF46CA">
      <w:pPr>
        <w:spacing w:line="10" w:lineRule="atLeast"/>
        <w:rPr>
          <w:sz w:val="20"/>
          <w:szCs w:val="20"/>
        </w:rPr>
      </w:pPr>
      <w:r w:rsidRPr="00CF46CA">
        <w:rPr>
          <w:sz w:val="20"/>
          <w:szCs w:val="20"/>
        </w:rPr>
        <w:t xml:space="preserve">    * src/cmp.c: Don't include &lt;setmode.h&gt;.</w:t>
      </w:r>
    </w:p>
    <w:p w14:paraId="1558D812" w14:textId="77777777" w:rsidR="00CF46CA" w:rsidRPr="00CF46CA" w:rsidRDefault="00CF46CA" w:rsidP="00CF46CA">
      <w:pPr>
        <w:spacing w:line="10" w:lineRule="atLeast"/>
        <w:rPr>
          <w:sz w:val="20"/>
          <w:szCs w:val="20"/>
        </w:rPr>
      </w:pPr>
      <w:r w:rsidRPr="00CF46CA">
        <w:rPr>
          <w:sz w:val="20"/>
          <w:szCs w:val="20"/>
        </w:rPr>
        <w:lastRenderedPageBreak/>
        <w:t xml:space="preserve">    (specify_ignore_initial): Reword to avoid gcc -W warnings.</w:t>
      </w:r>
    </w:p>
    <w:p w14:paraId="0C65F70B" w14:textId="77777777" w:rsidR="00CF46CA" w:rsidRPr="00CF46CA" w:rsidRDefault="00CF46CA" w:rsidP="00CF46CA">
      <w:pPr>
        <w:spacing w:line="10" w:lineRule="atLeast"/>
        <w:rPr>
          <w:sz w:val="20"/>
          <w:szCs w:val="20"/>
        </w:rPr>
      </w:pPr>
      <w:r w:rsidRPr="00CF46CA">
        <w:rPr>
          <w:sz w:val="20"/>
          <w:szCs w:val="20"/>
        </w:rPr>
        <w:t xml:space="preserve">    (main): Use freopen instead of setmode, since freopen is in POSIX.</w:t>
      </w:r>
    </w:p>
    <w:p w14:paraId="3EC325EE" w14:textId="77777777" w:rsidR="00CF46CA" w:rsidRPr="00CF46CA" w:rsidRDefault="00CF46CA" w:rsidP="00CF46CA">
      <w:pPr>
        <w:spacing w:line="10" w:lineRule="atLeast"/>
        <w:rPr>
          <w:sz w:val="20"/>
          <w:szCs w:val="20"/>
        </w:rPr>
      </w:pPr>
      <w:r w:rsidRPr="00CF46CA">
        <w:rPr>
          <w:sz w:val="20"/>
          <w:szCs w:val="20"/>
        </w:rPr>
        <w:t xml:space="preserve">    * src/context.c: Revert most 2004-09-01 changes.  Then:</w:t>
      </w:r>
    </w:p>
    <w:p w14:paraId="5F92F97F" w14:textId="77777777" w:rsidR="00CF46CA" w:rsidRPr="00CF46CA" w:rsidRDefault="00CF46CA" w:rsidP="00CF46CA">
      <w:pPr>
        <w:spacing w:line="10" w:lineRule="atLeast"/>
        <w:rPr>
          <w:sz w:val="20"/>
          <w:szCs w:val="20"/>
        </w:rPr>
      </w:pPr>
      <w:r w:rsidRPr="00CF46CA">
        <w:rPr>
          <w:sz w:val="20"/>
          <w:szCs w:val="20"/>
        </w:rPr>
        <w:t xml:space="preserve">    (TIMESPEC_NS): Remove.  All uses replaced by</w:t>
      </w:r>
    </w:p>
    <w:p w14:paraId="247A5567" w14:textId="77777777" w:rsidR="00CF46CA" w:rsidRPr="00CF46CA" w:rsidRDefault="00CF46CA" w:rsidP="00CF46CA">
      <w:pPr>
        <w:spacing w:line="10" w:lineRule="atLeast"/>
        <w:rPr>
          <w:sz w:val="20"/>
          <w:szCs w:val="20"/>
        </w:rPr>
      </w:pPr>
      <w:r w:rsidRPr="00CF46CA">
        <w:rPr>
          <w:sz w:val="20"/>
          <w:szCs w:val="20"/>
        </w:rPr>
        <w:t xml:space="preserve">    get_stat_mtime_ns.</w:t>
      </w:r>
    </w:p>
    <w:p w14:paraId="042B2936" w14:textId="77777777" w:rsidR="00CF46CA" w:rsidRPr="00CF46CA" w:rsidRDefault="00CF46CA" w:rsidP="00CF46CA">
      <w:pPr>
        <w:spacing w:line="10" w:lineRule="atLeast"/>
        <w:rPr>
          <w:sz w:val="20"/>
          <w:szCs w:val="20"/>
        </w:rPr>
      </w:pPr>
      <w:r w:rsidRPr="00CF46CA">
        <w:rPr>
          <w:sz w:val="20"/>
          <w:szCs w:val="20"/>
        </w:rPr>
        <w:t xml:space="preserve">    Include stat-time.h, strftime.h.</w:t>
      </w:r>
    </w:p>
    <w:p w14:paraId="06D8B976" w14:textId="77777777" w:rsidR="00CF46CA" w:rsidRPr="00CF46CA" w:rsidRDefault="00CF46CA" w:rsidP="00CF46CA">
      <w:pPr>
        <w:spacing w:line="10" w:lineRule="atLeast"/>
        <w:rPr>
          <w:sz w:val="20"/>
          <w:szCs w:val="20"/>
        </w:rPr>
      </w:pPr>
      <w:r w:rsidRPr="00CF46CA">
        <w:rPr>
          <w:sz w:val="20"/>
          <w:szCs w:val="20"/>
        </w:rPr>
        <w:t xml:space="preserve">    (nstrtime): Remove decl.</w:t>
      </w:r>
    </w:p>
    <w:p w14:paraId="434FAA3A" w14:textId="77777777" w:rsidR="00CF46CA" w:rsidRPr="00CF46CA" w:rsidRDefault="00CF46CA" w:rsidP="00CF46CA">
      <w:pPr>
        <w:spacing w:line="10" w:lineRule="atLeast"/>
        <w:rPr>
          <w:sz w:val="20"/>
          <w:szCs w:val="20"/>
        </w:rPr>
      </w:pPr>
      <w:r w:rsidRPr="00CF46CA">
        <w:rPr>
          <w:sz w:val="20"/>
          <w:szCs w:val="20"/>
        </w:rPr>
        <w:t xml:space="preserve">    * src/diff.c: Revert most 2004-09-01 changes.  Then:</w:t>
      </w:r>
    </w:p>
    <w:p w14:paraId="62423C0C" w14:textId="77777777" w:rsidR="00CF46CA" w:rsidRPr="00CF46CA" w:rsidRDefault="00CF46CA" w:rsidP="00CF46CA">
      <w:pPr>
        <w:spacing w:line="10" w:lineRule="atLeast"/>
        <w:rPr>
          <w:sz w:val="20"/>
          <w:szCs w:val="20"/>
        </w:rPr>
      </w:pPr>
      <w:r w:rsidRPr="00CF46CA">
        <w:rPr>
          <w:sz w:val="20"/>
          <w:szCs w:val="20"/>
        </w:rPr>
        <w:t xml:space="preserve">    Don't include &lt;posixver.h&gt;, &lt;quotesys.h&gt;, &lt;setmode.h&gt;.</w:t>
      </w:r>
    </w:p>
    <w:p w14:paraId="2206956B" w14:textId="77777777" w:rsidR="00CF46CA" w:rsidRPr="00CF46CA" w:rsidRDefault="00CF46CA" w:rsidP="00CF46CA">
      <w:pPr>
        <w:spacing w:line="10" w:lineRule="atLeast"/>
        <w:rPr>
          <w:sz w:val="20"/>
          <w:szCs w:val="20"/>
        </w:rPr>
      </w:pPr>
      <w:r w:rsidRPr="00CF46CA">
        <w:rPr>
          <w:sz w:val="20"/>
          <w:szCs w:val="20"/>
        </w:rPr>
        <w:t xml:space="preserve">    Include &lt;sh-quote.h&gt;, &lt;stat-time.h&gt;, &lt;timespec.h&gt;.</w:t>
      </w:r>
    </w:p>
    <w:p w14:paraId="719EE36A" w14:textId="77777777" w:rsidR="00CF46CA" w:rsidRPr="00CF46CA" w:rsidRDefault="00CF46CA" w:rsidP="00CF46CA">
      <w:pPr>
        <w:spacing w:line="10" w:lineRule="atLeast"/>
        <w:rPr>
          <w:sz w:val="20"/>
          <w:szCs w:val="20"/>
        </w:rPr>
      </w:pPr>
      <w:r w:rsidRPr="00CF46CA">
        <w:rPr>
          <w:sz w:val="20"/>
          <w:szCs w:val="20"/>
        </w:rPr>
        <w:t xml:space="preserve">    All uses of quotesys replaced by sh-quote.</w:t>
      </w:r>
    </w:p>
    <w:p w14:paraId="77874687" w14:textId="77777777" w:rsidR="00CF46CA" w:rsidRPr="00CF46CA" w:rsidRDefault="00CF46CA" w:rsidP="00CF46CA">
      <w:pPr>
        <w:spacing w:line="10" w:lineRule="atLeast"/>
        <w:rPr>
          <w:sz w:val="20"/>
          <w:szCs w:val="20"/>
        </w:rPr>
      </w:pPr>
      <w:r w:rsidRPr="00CF46CA">
        <w:rPr>
          <w:sz w:val="20"/>
          <w:szCs w:val="20"/>
        </w:rPr>
        <w:t xml:space="preserve">    (main, compare_files):</w:t>
      </w:r>
    </w:p>
    <w:p w14:paraId="1BA98DF9" w14:textId="77777777" w:rsidR="00CF46CA" w:rsidRPr="00CF46CA" w:rsidRDefault="00CF46CA" w:rsidP="00CF46CA">
      <w:pPr>
        <w:spacing w:line="10" w:lineRule="atLeast"/>
        <w:rPr>
          <w:sz w:val="20"/>
          <w:szCs w:val="20"/>
        </w:rPr>
      </w:pPr>
      <w:r w:rsidRPr="00CF46CA">
        <w:rPr>
          <w:sz w:val="20"/>
          <w:szCs w:val="20"/>
        </w:rPr>
        <w:t xml:space="preserve">    Use freopen instead of setmode, since freopen is in POSIX.</w:t>
      </w:r>
    </w:p>
    <w:p w14:paraId="52B856B5" w14:textId="77777777" w:rsidR="00CF46CA" w:rsidRPr="00CF46CA" w:rsidRDefault="00CF46CA" w:rsidP="00CF46CA">
      <w:pPr>
        <w:spacing w:line="10" w:lineRule="atLeast"/>
        <w:rPr>
          <w:sz w:val="20"/>
          <w:szCs w:val="20"/>
        </w:rPr>
      </w:pPr>
      <w:r w:rsidRPr="00CF46CA">
        <w:rPr>
          <w:sz w:val="20"/>
          <w:szCs w:val="20"/>
        </w:rPr>
        <w:t xml:space="preserve">    (main): Don't complain about "diff -NUM'.</w:t>
      </w:r>
    </w:p>
    <w:p w14:paraId="04E34203" w14:textId="77777777" w:rsidR="00CF46CA" w:rsidRPr="00CF46CA" w:rsidRDefault="00CF46CA" w:rsidP="00CF46CA">
      <w:pPr>
        <w:spacing w:line="10" w:lineRule="atLeast"/>
        <w:rPr>
          <w:sz w:val="20"/>
          <w:szCs w:val="20"/>
        </w:rPr>
      </w:pPr>
      <w:r w:rsidRPr="00CF46CA">
        <w:rPr>
          <w:sz w:val="20"/>
          <w:szCs w:val="20"/>
        </w:rPr>
        <w:t xml:space="preserve">    (main, set_mtime_to_now):</w:t>
      </w:r>
    </w:p>
    <w:p w14:paraId="1D6821EB" w14:textId="77777777" w:rsidR="00CF46CA" w:rsidRPr="00CF46CA" w:rsidRDefault="00CF46CA" w:rsidP="00CF46CA">
      <w:pPr>
        <w:spacing w:line="10" w:lineRule="atLeast"/>
        <w:rPr>
          <w:sz w:val="20"/>
          <w:szCs w:val="20"/>
        </w:rPr>
      </w:pPr>
      <w:r w:rsidRPr="00CF46CA">
        <w:rPr>
          <w:sz w:val="20"/>
          <w:szCs w:val="20"/>
        </w:rPr>
        <w:t xml:space="preserve">    Adjust to stat-time.h macros when accessing nanoseconds.</w:t>
      </w:r>
    </w:p>
    <w:p w14:paraId="3EE9EA05" w14:textId="77777777" w:rsidR="00CF46CA" w:rsidRPr="00CF46CA" w:rsidRDefault="00CF46CA" w:rsidP="00CF46CA">
      <w:pPr>
        <w:spacing w:line="10" w:lineRule="atLeast"/>
        <w:rPr>
          <w:sz w:val="20"/>
          <w:szCs w:val="20"/>
        </w:rPr>
      </w:pPr>
      <w:r w:rsidRPr="00CF46CA">
        <w:rPr>
          <w:sz w:val="20"/>
          <w:szCs w:val="20"/>
        </w:rPr>
        <w:t xml:space="preserve">    * src/diff3.c: Include sh-quote.h rather than quotesys.  All uses</w:t>
      </w:r>
    </w:p>
    <w:p w14:paraId="2EC39DC1" w14:textId="77777777" w:rsidR="00CF46CA" w:rsidRPr="00CF46CA" w:rsidRDefault="00CF46CA" w:rsidP="00CF46CA">
      <w:pPr>
        <w:spacing w:line="10" w:lineRule="atLeast"/>
        <w:rPr>
          <w:sz w:val="20"/>
          <w:szCs w:val="20"/>
        </w:rPr>
      </w:pPr>
      <w:r w:rsidRPr="00CF46CA">
        <w:rPr>
          <w:sz w:val="20"/>
          <w:szCs w:val="20"/>
        </w:rPr>
        <w:t xml:space="preserve">    changed.</w:t>
      </w:r>
    </w:p>
    <w:p w14:paraId="2187CA16" w14:textId="77777777" w:rsidR="00CF46CA" w:rsidRPr="00CF46CA" w:rsidRDefault="00CF46CA" w:rsidP="00CF46CA">
      <w:pPr>
        <w:spacing w:line="10" w:lineRule="atLeast"/>
        <w:rPr>
          <w:sz w:val="20"/>
          <w:szCs w:val="20"/>
        </w:rPr>
      </w:pPr>
      <w:r w:rsidRPr="00CF46CA">
        <w:rPr>
          <w:sz w:val="20"/>
          <w:szCs w:val="20"/>
        </w:rPr>
        <w:t xml:space="preserve">    * src/dir.c (dir_read): excluded_filename renamed to</w:t>
      </w:r>
    </w:p>
    <w:p w14:paraId="716060B7" w14:textId="77777777" w:rsidR="00CF46CA" w:rsidRPr="00CF46CA" w:rsidRDefault="00CF46CA" w:rsidP="00CF46CA">
      <w:pPr>
        <w:spacing w:line="10" w:lineRule="atLeast"/>
        <w:rPr>
          <w:sz w:val="20"/>
          <w:szCs w:val="20"/>
        </w:rPr>
      </w:pPr>
      <w:r w:rsidRPr="00CF46CA">
        <w:rPr>
          <w:sz w:val="20"/>
          <w:szCs w:val="20"/>
        </w:rPr>
        <w:t xml:space="preserve">    excluded_file_name.</w:t>
      </w:r>
    </w:p>
    <w:p w14:paraId="196B4B90" w14:textId="77777777" w:rsidR="00CF46CA" w:rsidRPr="00CF46CA" w:rsidRDefault="00CF46CA" w:rsidP="00CF46CA">
      <w:pPr>
        <w:spacing w:line="10" w:lineRule="atLeast"/>
        <w:rPr>
          <w:sz w:val="20"/>
          <w:szCs w:val="20"/>
        </w:rPr>
      </w:pPr>
      <w:r w:rsidRPr="00CF46CA">
        <w:rPr>
          <w:sz w:val="20"/>
          <w:szCs w:val="20"/>
        </w:rPr>
        <w:t xml:space="preserve">    * src/io.c: Don't include &lt;setmode.h&gt;.</w:t>
      </w:r>
    </w:p>
    <w:p w14:paraId="443E8930" w14:textId="77777777" w:rsidR="00CF46CA" w:rsidRPr="00CF46CA" w:rsidRDefault="00CF46CA" w:rsidP="00CF46CA">
      <w:pPr>
        <w:spacing w:line="10" w:lineRule="atLeast"/>
        <w:rPr>
          <w:sz w:val="20"/>
          <w:szCs w:val="20"/>
        </w:rPr>
      </w:pPr>
      <w:r w:rsidRPr="00CF46CA">
        <w:rPr>
          <w:sz w:val="20"/>
          <w:szCs w:val="20"/>
        </w:rPr>
        <w:t xml:space="preserve">    (sip, read_files): Remove binary file stuff, leaving a FIXME behind.</w:t>
      </w:r>
    </w:p>
    <w:p w14:paraId="2E21C0EB" w14:textId="77777777" w:rsidR="00CF46CA" w:rsidRPr="00CF46CA" w:rsidRDefault="00CF46CA" w:rsidP="00CF46CA">
      <w:pPr>
        <w:spacing w:line="10" w:lineRule="atLeast"/>
        <w:rPr>
          <w:sz w:val="20"/>
          <w:szCs w:val="20"/>
        </w:rPr>
      </w:pPr>
      <w:r w:rsidRPr="00CF46CA">
        <w:rPr>
          <w:sz w:val="20"/>
          <w:szCs w:val="20"/>
        </w:rPr>
        <w:t xml:space="preserve">    A DOS expert needs to look at this.</w:t>
      </w:r>
    </w:p>
    <w:p w14:paraId="5FF2BFFA" w14:textId="77777777" w:rsidR="00CF46CA" w:rsidRPr="00CF46CA" w:rsidRDefault="00CF46CA" w:rsidP="00CF46CA">
      <w:pPr>
        <w:spacing w:line="10" w:lineRule="atLeast"/>
        <w:rPr>
          <w:sz w:val="20"/>
          <w:szCs w:val="20"/>
        </w:rPr>
      </w:pPr>
      <w:r w:rsidRPr="00CF46CA">
        <w:rPr>
          <w:sz w:val="20"/>
          <w:szCs w:val="20"/>
        </w:rPr>
        <w:t xml:space="preserve">    * src/diff.c: Include sh-quote.h rather than quotesys.h.</w:t>
      </w:r>
    </w:p>
    <w:p w14:paraId="7EBBB408" w14:textId="77777777" w:rsidR="00CF46CA" w:rsidRPr="00CF46CA" w:rsidRDefault="00CF46CA" w:rsidP="00CF46CA">
      <w:pPr>
        <w:spacing w:line="10" w:lineRule="atLeast"/>
        <w:rPr>
          <w:sz w:val="20"/>
          <w:szCs w:val="20"/>
        </w:rPr>
      </w:pPr>
      <w:r w:rsidRPr="00CF46CA">
        <w:rPr>
          <w:sz w:val="20"/>
          <w:szCs w:val="20"/>
        </w:rPr>
        <w:t xml:space="preserve">    All uses changed.</w:t>
      </w:r>
    </w:p>
    <w:p w14:paraId="01F68B6D" w14:textId="77777777" w:rsidR="00CF46CA" w:rsidRPr="00CF46CA" w:rsidRDefault="00CF46CA" w:rsidP="00CF46CA">
      <w:pPr>
        <w:spacing w:line="10" w:lineRule="atLeast"/>
        <w:rPr>
          <w:sz w:val="20"/>
          <w:szCs w:val="20"/>
        </w:rPr>
      </w:pPr>
      <w:r w:rsidRPr="00CF46CA">
        <w:rPr>
          <w:sz w:val="20"/>
          <w:szCs w:val="20"/>
        </w:rPr>
        <w:t xml:space="preserve">    * src/system.h: Include verify.h.</w:t>
      </w:r>
    </w:p>
    <w:p w14:paraId="6A4F7317" w14:textId="77777777" w:rsidR="00CF46CA" w:rsidRPr="00CF46CA" w:rsidRDefault="00CF46CA" w:rsidP="00CF46CA">
      <w:pPr>
        <w:spacing w:line="10" w:lineRule="atLeast"/>
        <w:rPr>
          <w:sz w:val="20"/>
          <w:szCs w:val="20"/>
        </w:rPr>
      </w:pPr>
      <w:r w:rsidRPr="00CF46CA">
        <w:rPr>
          <w:sz w:val="20"/>
          <w:szCs w:val="20"/>
        </w:rPr>
        <w:t xml:space="preserve">    (verify): Remove.  All uses changed to verify.h version.</w:t>
      </w:r>
    </w:p>
    <w:p w14:paraId="04FF36CB" w14:textId="77777777" w:rsidR="00CF46CA" w:rsidRPr="00CF46CA" w:rsidRDefault="00CF46CA" w:rsidP="00CF46CA">
      <w:pPr>
        <w:spacing w:line="10" w:lineRule="atLeast"/>
        <w:rPr>
          <w:sz w:val="20"/>
          <w:szCs w:val="20"/>
        </w:rPr>
      </w:pPr>
      <w:r w:rsidRPr="00CF46CA">
        <w:rPr>
          <w:sz w:val="20"/>
          <w:szCs w:val="20"/>
        </w:rPr>
        <w:t xml:space="preserve">    Include &lt;intprops.h&gt;.</w:t>
      </w:r>
    </w:p>
    <w:p w14:paraId="4DE5B069" w14:textId="77777777" w:rsidR="00CF46CA" w:rsidRPr="00CF46CA" w:rsidRDefault="00CF46CA" w:rsidP="00CF46CA">
      <w:pPr>
        <w:spacing w:line="10" w:lineRule="atLeast"/>
        <w:rPr>
          <w:sz w:val="20"/>
          <w:szCs w:val="20"/>
        </w:rPr>
      </w:pPr>
      <w:r w:rsidRPr="00CF46CA">
        <w:rPr>
          <w:sz w:val="20"/>
          <w:szCs w:val="20"/>
        </w:rPr>
        <w:t xml:space="preserve">    (TYPE_SIGNED, TYPE_MINIMUM, TYPE_MAXIMUM): Remove.  Now uses</w:t>
      </w:r>
    </w:p>
    <w:p w14:paraId="7FAD7B7D" w14:textId="77777777" w:rsidR="00CF46CA" w:rsidRPr="00CF46CA" w:rsidRDefault="00CF46CA" w:rsidP="00CF46CA">
      <w:pPr>
        <w:spacing w:line="10" w:lineRule="atLeast"/>
        <w:rPr>
          <w:sz w:val="20"/>
          <w:szCs w:val="20"/>
        </w:rPr>
      </w:pPr>
      <w:r w:rsidRPr="00CF46CA">
        <w:rPr>
          <w:sz w:val="20"/>
          <w:szCs w:val="20"/>
        </w:rPr>
        <w:t xml:space="preserve">    intprops.h versions.</w:t>
      </w:r>
    </w:p>
    <w:p w14:paraId="3D677853" w14:textId="77777777" w:rsidR="00CF46CA" w:rsidRPr="00CF46CA" w:rsidRDefault="00CF46CA" w:rsidP="00CF46CA">
      <w:pPr>
        <w:spacing w:line="10" w:lineRule="atLeast"/>
        <w:rPr>
          <w:sz w:val="20"/>
          <w:szCs w:val="20"/>
        </w:rPr>
      </w:pPr>
      <w:r w:rsidRPr="00CF46CA">
        <w:rPr>
          <w:sz w:val="20"/>
          <w:szCs w:val="20"/>
        </w:rPr>
        <w:t xml:space="preserve">    (O_BINARY): New defns, taken from coreutils.</w:t>
      </w:r>
    </w:p>
    <w:p w14:paraId="457FE331" w14:textId="77777777" w:rsidR="00CF46CA" w:rsidRPr="00CF46CA" w:rsidRDefault="00CF46CA" w:rsidP="00CF46CA">
      <w:pPr>
        <w:spacing w:line="10" w:lineRule="atLeast"/>
        <w:rPr>
          <w:sz w:val="20"/>
          <w:szCs w:val="20"/>
        </w:rPr>
      </w:pPr>
      <w:r w:rsidRPr="00CF46CA">
        <w:rPr>
          <w:sz w:val="20"/>
          <w:szCs w:val="20"/>
        </w:rPr>
        <w:t xml:space="preserve">    * src/util.c: Include sh-quote.h rather than quotesys.h.</w:t>
      </w:r>
    </w:p>
    <w:p w14:paraId="563B9CE0" w14:textId="77777777" w:rsidR="00CF46CA" w:rsidRPr="00CF46CA" w:rsidRDefault="00CF46CA" w:rsidP="00CF46CA">
      <w:pPr>
        <w:spacing w:line="10" w:lineRule="atLeast"/>
        <w:rPr>
          <w:sz w:val="20"/>
          <w:szCs w:val="20"/>
        </w:rPr>
      </w:pPr>
      <w:r w:rsidRPr="00CF46CA">
        <w:rPr>
          <w:sz w:val="20"/>
          <w:szCs w:val="20"/>
        </w:rPr>
        <w:t xml:space="preserve">    All uses changed.</w:t>
      </w:r>
    </w:p>
    <w:p w14:paraId="47FE218E" w14:textId="77777777" w:rsidR="00CF46CA" w:rsidRPr="00CF46CA" w:rsidRDefault="00CF46CA" w:rsidP="00CF46CA">
      <w:pPr>
        <w:spacing w:line="10" w:lineRule="atLeast"/>
        <w:rPr>
          <w:sz w:val="20"/>
          <w:szCs w:val="20"/>
        </w:rPr>
      </w:pPr>
    </w:p>
    <w:p w14:paraId="7B5A18CD" w14:textId="77777777" w:rsidR="00CF46CA" w:rsidRPr="00CF46CA" w:rsidRDefault="00CF46CA" w:rsidP="00CF46CA">
      <w:pPr>
        <w:spacing w:line="10" w:lineRule="atLeast"/>
        <w:rPr>
          <w:sz w:val="20"/>
          <w:szCs w:val="20"/>
        </w:rPr>
      </w:pPr>
      <w:r w:rsidRPr="00CF46CA">
        <w:rPr>
          <w:sz w:val="20"/>
          <w:szCs w:val="20"/>
        </w:rPr>
        <w:t>commit 174ab8396535806d77708990568f9817d11d5bb3</w:t>
      </w:r>
    </w:p>
    <w:p w14:paraId="4A7676F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DBEE3BB" w14:textId="77777777" w:rsidR="00CF46CA" w:rsidRPr="00CF46CA" w:rsidRDefault="00CF46CA" w:rsidP="00CF46CA">
      <w:pPr>
        <w:spacing w:line="10" w:lineRule="atLeast"/>
        <w:rPr>
          <w:sz w:val="20"/>
          <w:szCs w:val="20"/>
        </w:rPr>
      </w:pPr>
      <w:r w:rsidRPr="00CF46CA">
        <w:rPr>
          <w:sz w:val="20"/>
          <w:szCs w:val="20"/>
        </w:rPr>
        <w:t>Date:   Wed Sep 1 15:06:09 2004 +0000</w:t>
      </w:r>
    </w:p>
    <w:p w14:paraId="5F335C64" w14:textId="77777777" w:rsidR="00CF46CA" w:rsidRPr="00CF46CA" w:rsidRDefault="00CF46CA" w:rsidP="00CF46CA">
      <w:pPr>
        <w:spacing w:line="10" w:lineRule="atLeast"/>
        <w:rPr>
          <w:sz w:val="20"/>
          <w:szCs w:val="20"/>
        </w:rPr>
      </w:pPr>
    </w:p>
    <w:p w14:paraId="506C51E7" w14:textId="77777777" w:rsidR="00CF46CA" w:rsidRPr="00CF46CA" w:rsidRDefault="00CF46CA" w:rsidP="00CF46CA">
      <w:pPr>
        <w:spacing w:line="10" w:lineRule="atLeast"/>
        <w:rPr>
          <w:sz w:val="20"/>
          <w:szCs w:val="20"/>
        </w:rPr>
      </w:pPr>
      <w:r w:rsidRPr="00CF46CA">
        <w:rPr>
          <w:sz w:val="20"/>
          <w:szCs w:val="20"/>
        </w:rPr>
        <w:t xml:space="preserve">    (recursive, new_file, unidirectional_new_file,</w:t>
      </w:r>
    </w:p>
    <w:p w14:paraId="668EE222" w14:textId="77777777" w:rsidR="00CF46CA" w:rsidRPr="00CF46CA" w:rsidRDefault="00CF46CA" w:rsidP="00CF46CA">
      <w:pPr>
        <w:spacing w:line="10" w:lineRule="atLeast"/>
        <w:rPr>
          <w:sz w:val="20"/>
          <w:szCs w:val="20"/>
        </w:rPr>
      </w:pPr>
      <w:r w:rsidRPr="00CF46CA">
        <w:rPr>
          <w:sz w:val="20"/>
          <w:szCs w:val="20"/>
        </w:rPr>
        <w:t xml:space="preserve">    report_identical_files): Move into struct diffopt.  All uses changed.</w:t>
      </w:r>
    </w:p>
    <w:p w14:paraId="12861CAE" w14:textId="77777777" w:rsidR="00CF46CA" w:rsidRPr="00CF46CA" w:rsidRDefault="00CF46CA" w:rsidP="00CF46CA">
      <w:pPr>
        <w:spacing w:line="10" w:lineRule="atLeast"/>
        <w:rPr>
          <w:sz w:val="20"/>
          <w:szCs w:val="20"/>
        </w:rPr>
      </w:pPr>
      <w:r w:rsidRPr="00CF46CA">
        <w:rPr>
          <w:sz w:val="20"/>
          <w:szCs w:val="20"/>
        </w:rPr>
        <w:t xml:space="preserve">    (exclude_options, compare_files, specify_style, check_stdout):</w:t>
      </w:r>
    </w:p>
    <w:p w14:paraId="3E06E905" w14:textId="77777777" w:rsidR="00CF46CA" w:rsidRPr="00CF46CA" w:rsidRDefault="00CF46CA" w:rsidP="00CF46CA">
      <w:pPr>
        <w:spacing w:line="10" w:lineRule="atLeast"/>
        <w:rPr>
          <w:sz w:val="20"/>
          <w:szCs w:val="20"/>
        </w:rPr>
      </w:pPr>
      <w:r w:rsidRPr="00CF46CA">
        <w:rPr>
          <w:sz w:val="20"/>
          <w:szCs w:val="20"/>
        </w:rPr>
        <w:t xml:space="preserve">    New arg OPT.  All uses changed.</w:t>
      </w:r>
    </w:p>
    <w:p w14:paraId="2A264C4B" w14:textId="77777777" w:rsidR="00CF46CA" w:rsidRPr="00CF46CA" w:rsidRDefault="00CF46CA" w:rsidP="00CF46CA">
      <w:pPr>
        <w:spacing w:line="10" w:lineRule="atLeast"/>
        <w:rPr>
          <w:sz w:val="20"/>
          <w:szCs w:val="20"/>
        </w:rPr>
      </w:pPr>
      <w:r w:rsidRPr="00CF46CA">
        <w:rPr>
          <w:sz w:val="20"/>
          <w:szCs w:val="20"/>
        </w:rPr>
        <w:t xml:space="preserve">    (GDIFF_MAIN): Remove.  All uses removed.</w:t>
      </w:r>
    </w:p>
    <w:p w14:paraId="1A49AD2B" w14:textId="77777777" w:rsidR="00CF46CA" w:rsidRPr="00CF46CA" w:rsidRDefault="00CF46CA" w:rsidP="00CF46CA">
      <w:pPr>
        <w:spacing w:line="10" w:lineRule="atLeast"/>
        <w:rPr>
          <w:sz w:val="20"/>
          <w:szCs w:val="20"/>
        </w:rPr>
      </w:pPr>
      <w:r w:rsidRPr="00CF46CA">
        <w:rPr>
          <w:sz w:val="20"/>
          <w:szCs w:val="20"/>
        </w:rPr>
        <w:t xml:space="preserve">    (function_regexp_list, ignore_regexp_list): No longer static; now</w:t>
      </w:r>
    </w:p>
    <w:p w14:paraId="17850EE2" w14:textId="77777777" w:rsidR="00CF46CA" w:rsidRPr="00CF46CA" w:rsidRDefault="00CF46CA" w:rsidP="00CF46CA">
      <w:pPr>
        <w:spacing w:line="10" w:lineRule="atLeast"/>
        <w:rPr>
          <w:sz w:val="20"/>
          <w:szCs w:val="20"/>
        </w:rPr>
      </w:pPr>
      <w:r w:rsidRPr="00CF46CA">
        <w:rPr>
          <w:sz w:val="20"/>
          <w:szCs w:val="20"/>
        </w:rPr>
        <w:t xml:space="preserve">    locals in 'main'.</w:t>
      </w:r>
    </w:p>
    <w:p w14:paraId="6698B9C8" w14:textId="77777777" w:rsidR="00CF46CA" w:rsidRPr="00CF46CA" w:rsidRDefault="00CF46CA" w:rsidP="00CF46CA">
      <w:pPr>
        <w:spacing w:line="10" w:lineRule="atLeast"/>
        <w:rPr>
          <w:sz w:val="20"/>
          <w:szCs w:val="20"/>
        </w:rPr>
      </w:pPr>
      <w:r w:rsidRPr="00CF46CA">
        <w:rPr>
          <w:sz w:val="20"/>
          <w:szCs w:val="20"/>
        </w:rPr>
        <w:t xml:space="preserve">    (main): Set opt.function_regexp, opt.ignore_regexp if using regexps;</w:t>
      </w:r>
    </w:p>
    <w:p w14:paraId="0C1C2B04" w14:textId="77777777" w:rsidR="00CF46CA" w:rsidRPr="00CF46CA" w:rsidRDefault="00CF46CA" w:rsidP="00CF46CA">
      <w:pPr>
        <w:spacing w:line="10" w:lineRule="atLeast"/>
        <w:rPr>
          <w:sz w:val="20"/>
          <w:szCs w:val="20"/>
        </w:rPr>
      </w:pPr>
      <w:r w:rsidRPr="00CF46CA">
        <w:rPr>
          <w:sz w:val="20"/>
          <w:szCs w:val="20"/>
        </w:rPr>
        <w:t xml:space="preserve">    all other code now tests these pointers rather than inspecting fastmap</w:t>
      </w:r>
    </w:p>
    <w:p w14:paraId="2FAAE782" w14:textId="77777777" w:rsidR="00CF46CA" w:rsidRPr="00CF46CA" w:rsidRDefault="00CF46CA" w:rsidP="00CF46CA">
      <w:pPr>
        <w:spacing w:line="10" w:lineRule="atLeast"/>
        <w:rPr>
          <w:sz w:val="20"/>
          <w:szCs w:val="20"/>
        </w:rPr>
      </w:pPr>
      <w:r w:rsidRPr="00CF46CA">
        <w:rPr>
          <w:sz w:val="20"/>
          <w:szCs w:val="20"/>
        </w:rPr>
        <w:t xml:space="preserve">    internals.</w:t>
      </w:r>
    </w:p>
    <w:p w14:paraId="4A8042C3" w14:textId="77777777" w:rsidR="00CF46CA" w:rsidRPr="00CF46CA" w:rsidRDefault="00CF46CA" w:rsidP="00CF46CA">
      <w:pPr>
        <w:spacing w:line="10" w:lineRule="atLeast"/>
        <w:rPr>
          <w:sz w:val="20"/>
          <w:szCs w:val="20"/>
        </w:rPr>
      </w:pPr>
      <w:r w:rsidRPr="00CF46CA">
        <w:rPr>
          <w:sz w:val="20"/>
          <w:szCs w:val="20"/>
        </w:rPr>
        <w:t xml:space="preserve">    New local OPT to hold former statics; initialize it.</w:t>
      </w:r>
    </w:p>
    <w:p w14:paraId="358E1931" w14:textId="77777777" w:rsidR="00CF46CA" w:rsidRPr="00CF46CA" w:rsidRDefault="00CF46CA" w:rsidP="00CF46CA">
      <w:pPr>
        <w:spacing w:line="10" w:lineRule="atLeast"/>
        <w:rPr>
          <w:sz w:val="20"/>
          <w:szCs w:val="20"/>
        </w:rPr>
      </w:pPr>
      <w:r w:rsidRPr="00CF46CA">
        <w:rPr>
          <w:sz w:val="20"/>
          <w:szCs w:val="20"/>
        </w:rPr>
        <w:t xml:space="preserve">    (init_regexp_list): New function, used by main.</w:t>
      </w:r>
    </w:p>
    <w:p w14:paraId="27694B4A" w14:textId="77777777" w:rsidR="00CF46CA" w:rsidRPr="00CF46CA" w:rsidRDefault="00CF46CA" w:rsidP="00CF46CA">
      <w:pPr>
        <w:spacing w:line="10" w:lineRule="atLeast"/>
        <w:rPr>
          <w:sz w:val="20"/>
          <w:szCs w:val="20"/>
        </w:rPr>
      </w:pPr>
      <w:r w:rsidRPr="00CF46CA">
        <w:rPr>
          <w:sz w:val="20"/>
          <w:szCs w:val="20"/>
        </w:rPr>
        <w:t xml:space="preserve">    (summarize_regexp_list): Now returns struct re_pattern_buffer *, and</w:t>
      </w:r>
    </w:p>
    <w:p w14:paraId="0D7A0B3C" w14:textId="77777777" w:rsidR="00CF46CA" w:rsidRPr="00CF46CA" w:rsidRDefault="00CF46CA" w:rsidP="00CF46CA">
      <w:pPr>
        <w:spacing w:line="10" w:lineRule="atLeast"/>
        <w:rPr>
          <w:sz w:val="20"/>
          <w:szCs w:val="20"/>
        </w:rPr>
      </w:pPr>
      <w:r w:rsidRPr="00CF46CA">
        <w:rPr>
          <w:sz w:val="20"/>
          <w:szCs w:val="20"/>
        </w:rPr>
        <w:t xml:space="preserve">    assumes reglist-&gt;regexps is not NULL.  All uses changed.</w:t>
      </w:r>
    </w:p>
    <w:p w14:paraId="1E0DBCDD" w14:textId="77777777" w:rsidR="00CF46CA" w:rsidRPr="00CF46CA" w:rsidRDefault="00CF46CA" w:rsidP="00CF46CA">
      <w:pPr>
        <w:spacing w:line="10" w:lineRule="atLeast"/>
        <w:rPr>
          <w:sz w:val="20"/>
          <w:szCs w:val="20"/>
        </w:rPr>
      </w:pPr>
    </w:p>
    <w:p w14:paraId="10132961" w14:textId="77777777" w:rsidR="00CF46CA" w:rsidRPr="00CF46CA" w:rsidRDefault="00CF46CA" w:rsidP="00CF46CA">
      <w:pPr>
        <w:spacing w:line="10" w:lineRule="atLeast"/>
        <w:rPr>
          <w:sz w:val="20"/>
          <w:szCs w:val="20"/>
        </w:rPr>
      </w:pPr>
      <w:r w:rsidRPr="00CF46CA">
        <w:rPr>
          <w:sz w:val="20"/>
          <w:szCs w:val="20"/>
        </w:rPr>
        <w:t>commit 203069b84a21bd917b6d971705fcf0480579e718</w:t>
      </w:r>
    </w:p>
    <w:p w14:paraId="4A271F7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EEFF08" w14:textId="77777777" w:rsidR="00CF46CA" w:rsidRPr="00CF46CA" w:rsidRDefault="00CF46CA" w:rsidP="00CF46CA">
      <w:pPr>
        <w:spacing w:line="10" w:lineRule="atLeast"/>
        <w:rPr>
          <w:sz w:val="20"/>
          <w:szCs w:val="20"/>
        </w:rPr>
      </w:pPr>
      <w:r w:rsidRPr="00CF46CA">
        <w:rPr>
          <w:sz w:val="20"/>
          <w:szCs w:val="20"/>
        </w:rPr>
        <w:t>Date:   Wed Sep 1 14:50:42 2004 +0000</w:t>
      </w:r>
    </w:p>
    <w:p w14:paraId="40BAB7D6" w14:textId="77777777" w:rsidR="00CF46CA" w:rsidRPr="00CF46CA" w:rsidRDefault="00CF46CA" w:rsidP="00CF46CA">
      <w:pPr>
        <w:spacing w:line="10" w:lineRule="atLeast"/>
        <w:rPr>
          <w:sz w:val="20"/>
          <w:szCs w:val="20"/>
        </w:rPr>
      </w:pPr>
    </w:p>
    <w:p w14:paraId="562B7617" w14:textId="77777777" w:rsidR="00CF46CA" w:rsidRPr="00CF46CA" w:rsidRDefault="00CF46CA" w:rsidP="00CF46CA">
      <w:pPr>
        <w:spacing w:line="10" w:lineRule="atLeast"/>
        <w:rPr>
          <w:sz w:val="20"/>
          <w:szCs w:val="20"/>
        </w:rPr>
      </w:pPr>
      <w:r w:rsidRPr="00CF46CA">
        <w:rPr>
          <w:sz w:val="20"/>
          <w:szCs w:val="20"/>
        </w:rPr>
        <w:t xml:space="preserve">    (find_function_last_search): Move into struct diffopt.</w:t>
      </w:r>
    </w:p>
    <w:p w14:paraId="5C5E3907" w14:textId="77777777" w:rsidR="00CF46CA" w:rsidRPr="00CF46CA" w:rsidRDefault="00CF46CA" w:rsidP="00CF46CA">
      <w:pPr>
        <w:spacing w:line="10" w:lineRule="atLeast"/>
        <w:rPr>
          <w:sz w:val="20"/>
          <w:szCs w:val="20"/>
        </w:rPr>
      </w:pPr>
      <w:r w:rsidRPr="00CF46CA">
        <w:rPr>
          <w:sz w:val="20"/>
          <w:szCs w:val="20"/>
        </w:rPr>
        <w:t xml:space="preserve">    All uses changed.</w:t>
      </w:r>
    </w:p>
    <w:p w14:paraId="25BEB83B" w14:textId="77777777" w:rsidR="00CF46CA" w:rsidRPr="00CF46CA" w:rsidRDefault="00CF46CA" w:rsidP="00CF46CA">
      <w:pPr>
        <w:spacing w:line="10" w:lineRule="atLeast"/>
        <w:rPr>
          <w:sz w:val="20"/>
          <w:szCs w:val="20"/>
        </w:rPr>
      </w:pPr>
      <w:r w:rsidRPr="00CF46CA">
        <w:rPr>
          <w:sz w:val="20"/>
          <w:szCs w:val="20"/>
        </w:rPr>
        <w:t xml:space="preserve">    (pr_context_label, pr_context_header,</w:t>
      </w:r>
    </w:p>
    <w:p w14:paraId="20AE7E7C" w14:textId="77777777" w:rsidR="00CF46CA" w:rsidRPr="00CF46CA" w:rsidRDefault="00CF46CA" w:rsidP="00CF46CA">
      <w:pPr>
        <w:spacing w:line="10" w:lineRule="atLeast"/>
        <w:rPr>
          <w:sz w:val="20"/>
          <w:szCs w:val="20"/>
        </w:rPr>
      </w:pPr>
      <w:r w:rsidRPr="00CF46CA">
        <w:rPr>
          <w:sz w:val="20"/>
          <w:szCs w:val="20"/>
        </w:rPr>
        <w:t xml:space="preserve">    print_context_script, find_function, find_hunk, mark_ignorable,</w:t>
      </w:r>
    </w:p>
    <w:p w14:paraId="613726B9" w14:textId="77777777" w:rsidR="00CF46CA" w:rsidRPr="00CF46CA" w:rsidRDefault="00CF46CA" w:rsidP="00CF46CA">
      <w:pPr>
        <w:spacing w:line="10" w:lineRule="atLeast"/>
        <w:rPr>
          <w:sz w:val="20"/>
          <w:szCs w:val="20"/>
        </w:rPr>
      </w:pPr>
      <w:r w:rsidRPr="00CF46CA">
        <w:rPr>
          <w:sz w:val="20"/>
          <w:szCs w:val="20"/>
        </w:rPr>
        <w:t xml:space="preserve">    pr_context_hunk, pr_unidiff_hunk): New arg OPT.  All uses changed.</w:t>
      </w:r>
    </w:p>
    <w:p w14:paraId="1BD57295" w14:textId="77777777" w:rsidR="00CF46CA" w:rsidRPr="00CF46CA" w:rsidRDefault="00CF46CA" w:rsidP="00CF46CA">
      <w:pPr>
        <w:spacing w:line="10" w:lineRule="atLeast"/>
        <w:rPr>
          <w:sz w:val="20"/>
          <w:szCs w:val="20"/>
        </w:rPr>
      </w:pPr>
      <w:r w:rsidRPr="00CF46CA">
        <w:rPr>
          <w:sz w:val="20"/>
          <w:szCs w:val="20"/>
        </w:rPr>
        <w:t xml:space="preserve">    (print_context_number_range,</w:t>
      </w:r>
    </w:p>
    <w:p w14:paraId="66997CC4" w14:textId="77777777" w:rsidR="00CF46CA" w:rsidRPr="00CF46CA" w:rsidRDefault="00CF46CA" w:rsidP="00CF46CA">
      <w:pPr>
        <w:spacing w:line="10" w:lineRule="atLeast"/>
        <w:rPr>
          <w:sz w:val="20"/>
          <w:szCs w:val="20"/>
        </w:rPr>
      </w:pPr>
      <w:r w:rsidRPr="00CF46CA">
        <w:rPr>
          <w:sz w:val="20"/>
          <w:szCs w:val="20"/>
        </w:rPr>
        <w:t xml:space="preserve">    print_unidiff_number_range): New arg OUT.  All uses changed.</w:t>
      </w:r>
    </w:p>
    <w:p w14:paraId="295465B6" w14:textId="77777777" w:rsidR="00CF46CA" w:rsidRPr="00CF46CA" w:rsidRDefault="00CF46CA" w:rsidP="00CF46CA">
      <w:pPr>
        <w:spacing w:line="10" w:lineRule="atLeast"/>
        <w:rPr>
          <w:sz w:val="20"/>
          <w:szCs w:val="20"/>
        </w:rPr>
      </w:pPr>
    </w:p>
    <w:p w14:paraId="25CED049" w14:textId="77777777" w:rsidR="00CF46CA" w:rsidRPr="00CF46CA" w:rsidRDefault="00CF46CA" w:rsidP="00CF46CA">
      <w:pPr>
        <w:spacing w:line="10" w:lineRule="atLeast"/>
        <w:rPr>
          <w:sz w:val="20"/>
          <w:szCs w:val="20"/>
        </w:rPr>
      </w:pPr>
      <w:r w:rsidRPr="00CF46CA">
        <w:rPr>
          <w:sz w:val="20"/>
          <w:szCs w:val="20"/>
        </w:rPr>
        <w:t>commit 3b8636727556fc88f4517e57bb65ef60ea78c8e9</w:t>
      </w:r>
    </w:p>
    <w:p w14:paraId="0A1939D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4CCC53A" w14:textId="77777777" w:rsidR="00CF46CA" w:rsidRPr="00CF46CA" w:rsidRDefault="00CF46CA" w:rsidP="00CF46CA">
      <w:pPr>
        <w:spacing w:line="10" w:lineRule="atLeast"/>
        <w:rPr>
          <w:sz w:val="20"/>
          <w:szCs w:val="20"/>
        </w:rPr>
      </w:pPr>
      <w:r w:rsidRPr="00CF46CA">
        <w:rPr>
          <w:sz w:val="20"/>
          <w:szCs w:val="20"/>
        </w:rPr>
        <w:t>Date:   Wed Sep 1 14:37:55 2004 +0000</w:t>
      </w:r>
    </w:p>
    <w:p w14:paraId="3EB6E690" w14:textId="77777777" w:rsidR="00CF46CA" w:rsidRPr="00CF46CA" w:rsidRDefault="00CF46CA" w:rsidP="00CF46CA">
      <w:pPr>
        <w:spacing w:line="10" w:lineRule="atLeast"/>
        <w:rPr>
          <w:sz w:val="20"/>
          <w:szCs w:val="20"/>
        </w:rPr>
      </w:pPr>
    </w:p>
    <w:p w14:paraId="09B7E766" w14:textId="77777777" w:rsidR="00CF46CA" w:rsidRPr="00CF46CA" w:rsidRDefault="00CF46CA" w:rsidP="00CF46CA">
      <w:pPr>
        <w:spacing w:line="10" w:lineRule="atLeast"/>
        <w:rPr>
          <w:sz w:val="20"/>
          <w:szCs w:val="20"/>
        </w:rPr>
      </w:pPr>
      <w:r w:rsidRPr="00CF46CA">
        <w:rPr>
          <w:sz w:val="20"/>
          <w:szCs w:val="20"/>
        </w:rPr>
        <w:t xml:space="preserve">    Add AC_C_INLINE.</w:t>
      </w:r>
    </w:p>
    <w:p w14:paraId="6F34F9A9" w14:textId="77777777" w:rsidR="00CF46CA" w:rsidRPr="00CF46CA" w:rsidRDefault="00CF46CA" w:rsidP="00CF46CA">
      <w:pPr>
        <w:spacing w:line="10" w:lineRule="atLeast"/>
        <w:rPr>
          <w:sz w:val="20"/>
          <w:szCs w:val="20"/>
        </w:rPr>
      </w:pPr>
    </w:p>
    <w:p w14:paraId="5E5ABEC8" w14:textId="77777777" w:rsidR="00CF46CA" w:rsidRPr="00CF46CA" w:rsidRDefault="00CF46CA" w:rsidP="00CF46CA">
      <w:pPr>
        <w:spacing w:line="10" w:lineRule="atLeast"/>
        <w:rPr>
          <w:sz w:val="20"/>
          <w:szCs w:val="20"/>
        </w:rPr>
      </w:pPr>
      <w:r w:rsidRPr="00CF46CA">
        <w:rPr>
          <w:sz w:val="20"/>
          <w:szCs w:val="20"/>
        </w:rPr>
        <w:t>commit 0d349232b335031c4ef8d8d07e2c712cf1f9ba3d</w:t>
      </w:r>
    </w:p>
    <w:p w14:paraId="5A55D83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A53D254" w14:textId="77777777" w:rsidR="00CF46CA" w:rsidRPr="00CF46CA" w:rsidRDefault="00CF46CA" w:rsidP="00CF46CA">
      <w:pPr>
        <w:spacing w:line="10" w:lineRule="atLeast"/>
        <w:rPr>
          <w:sz w:val="20"/>
          <w:szCs w:val="20"/>
        </w:rPr>
      </w:pPr>
      <w:r w:rsidRPr="00CF46CA">
        <w:rPr>
          <w:sz w:val="20"/>
          <w:szCs w:val="20"/>
        </w:rPr>
        <w:t>Date:   Wed Jul 21 08:58:38 2004 +0000</w:t>
      </w:r>
    </w:p>
    <w:p w14:paraId="6CB8A406" w14:textId="77777777" w:rsidR="00CF46CA" w:rsidRPr="00CF46CA" w:rsidRDefault="00CF46CA" w:rsidP="00CF46CA">
      <w:pPr>
        <w:spacing w:line="10" w:lineRule="atLeast"/>
        <w:rPr>
          <w:sz w:val="20"/>
          <w:szCs w:val="20"/>
        </w:rPr>
      </w:pPr>
    </w:p>
    <w:p w14:paraId="02796D46" w14:textId="77777777" w:rsidR="00CF46CA" w:rsidRPr="00CF46CA" w:rsidRDefault="00CF46CA" w:rsidP="00CF46CA">
      <w:pPr>
        <w:spacing w:line="10" w:lineRule="atLeast"/>
        <w:rPr>
          <w:sz w:val="20"/>
          <w:szCs w:val="20"/>
        </w:rPr>
      </w:pPr>
      <w:r w:rsidRPr="00CF46CA">
        <w:rPr>
          <w:sz w:val="20"/>
          <w:szCs w:val="20"/>
        </w:rPr>
        <w:t xml:space="preserve">    (print_ed_hunk): Optimize the case where an insert's</w:t>
      </w:r>
    </w:p>
    <w:p w14:paraId="0761C9E9" w14:textId="77777777" w:rsidR="00CF46CA" w:rsidRPr="00CF46CA" w:rsidRDefault="00CF46CA" w:rsidP="00CF46CA">
      <w:pPr>
        <w:spacing w:line="10" w:lineRule="atLeast"/>
        <w:rPr>
          <w:sz w:val="20"/>
          <w:szCs w:val="20"/>
        </w:rPr>
      </w:pPr>
      <w:r w:rsidRPr="00CF46CA">
        <w:rPr>
          <w:sz w:val="20"/>
          <w:szCs w:val="20"/>
        </w:rPr>
        <w:t xml:space="preserve">    last line is a single-dot line.</w:t>
      </w:r>
    </w:p>
    <w:p w14:paraId="4D8B9AF4" w14:textId="77777777" w:rsidR="00CF46CA" w:rsidRPr="00CF46CA" w:rsidRDefault="00CF46CA" w:rsidP="00CF46CA">
      <w:pPr>
        <w:spacing w:line="10" w:lineRule="atLeast"/>
        <w:rPr>
          <w:sz w:val="20"/>
          <w:szCs w:val="20"/>
        </w:rPr>
      </w:pPr>
    </w:p>
    <w:p w14:paraId="7FC47305" w14:textId="77777777" w:rsidR="00CF46CA" w:rsidRPr="00CF46CA" w:rsidRDefault="00CF46CA" w:rsidP="00CF46CA">
      <w:pPr>
        <w:spacing w:line="10" w:lineRule="atLeast"/>
        <w:rPr>
          <w:sz w:val="20"/>
          <w:szCs w:val="20"/>
        </w:rPr>
      </w:pPr>
      <w:r w:rsidRPr="00CF46CA">
        <w:rPr>
          <w:sz w:val="20"/>
          <w:szCs w:val="20"/>
        </w:rPr>
        <w:t>commit 61d0b7e9bd56a3999d0697a5fa2e87c4a2d170d2</w:t>
      </w:r>
    </w:p>
    <w:p w14:paraId="2E7D896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10D986D" w14:textId="77777777" w:rsidR="00CF46CA" w:rsidRPr="00CF46CA" w:rsidRDefault="00CF46CA" w:rsidP="00CF46CA">
      <w:pPr>
        <w:spacing w:line="10" w:lineRule="atLeast"/>
        <w:rPr>
          <w:sz w:val="20"/>
          <w:szCs w:val="20"/>
        </w:rPr>
      </w:pPr>
      <w:r w:rsidRPr="00CF46CA">
        <w:rPr>
          <w:sz w:val="20"/>
          <w:szCs w:val="20"/>
        </w:rPr>
        <w:t>Date:   Wed Jul 21 08:58:12 2004 +0000</w:t>
      </w:r>
    </w:p>
    <w:p w14:paraId="219D5D2C" w14:textId="77777777" w:rsidR="00CF46CA" w:rsidRPr="00CF46CA" w:rsidRDefault="00CF46CA" w:rsidP="00CF46CA">
      <w:pPr>
        <w:spacing w:line="10" w:lineRule="atLeast"/>
        <w:rPr>
          <w:sz w:val="20"/>
          <w:szCs w:val="20"/>
        </w:rPr>
      </w:pPr>
    </w:p>
    <w:p w14:paraId="2D0C3714" w14:textId="77777777" w:rsidR="00CF46CA" w:rsidRPr="00CF46CA" w:rsidRDefault="00CF46CA" w:rsidP="00CF46CA">
      <w:pPr>
        <w:spacing w:line="10" w:lineRule="atLeast"/>
        <w:rPr>
          <w:sz w:val="20"/>
          <w:szCs w:val="20"/>
        </w:rPr>
      </w:pPr>
      <w:r w:rsidRPr="00CF46CA">
        <w:rPr>
          <w:sz w:val="20"/>
          <w:szCs w:val="20"/>
        </w:rPr>
        <w:t xml:space="preserve">    Initial revision</w:t>
      </w:r>
    </w:p>
    <w:p w14:paraId="48A9C8CA" w14:textId="77777777" w:rsidR="00CF46CA" w:rsidRPr="00CF46CA" w:rsidRDefault="00CF46CA" w:rsidP="00CF46CA">
      <w:pPr>
        <w:spacing w:line="10" w:lineRule="atLeast"/>
        <w:rPr>
          <w:sz w:val="20"/>
          <w:szCs w:val="20"/>
        </w:rPr>
      </w:pPr>
    </w:p>
    <w:p w14:paraId="3488D502" w14:textId="77777777" w:rsidR="00CF46CA" w:rsidRPr="00CF46CA" w:rsidRDefault="00CF46CA" w:rsidP="00CF46CA">
      <w:pPr>
        <w:spacing w:line="10" w:lineRule="atLeast"/>
        <w:rPr>
          <w:sz w:val="20"/>
          <w:szCs w:val="20"/>
        </w:rPr>
      </w:pPr>
      <w:r w:rsidRPr="00CF46CA">
        <w:rPr>
          <w:sz w:val="20"/>
          <w:szCs w:val="20"/>
        </w:rPr>
        <w:t>commit ce64bdaf0ec7aa164b1a36bbd9ec79124f08386f</w:t>
      </w:r>
    </w:p>
    <w:p w14:paraId="00608F9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3712983" w14:textId="77777777" w:rsidR="00CF46CA" w:rsidRPr="00CF46CA" w:rsidRDefault="00CF46CA" w:rsidP="00CF46CA">
      <w:pPr>
        <w:spacing w:line="10" w:lineRule="atLeast"/>
        <w:rPr>
          <w:sz w:val="20"/>
          <w:szCs w:val="20"/>
        </w:rPr>
      </w:pPr>
      <w:r w:rsidRPr="00CF46CA">
        <w:rPr>
          <w:sz w:val="20"/>
          <w:szCs w:val="20"/>
        </w:rPr>
        <w:t>Date:   Wed Jun 30 17:49:57 2004 +0000</w:t>
      </w:r>
    </w:p>
    <w:p w14:paraId="77524D05" w14:textId="77777777" w:rsidR="00CF46CA" w:rsidRPr="00CF46CA" w:rsidRDefault="00CF46CA" w:rsidP="00CF46CA">
      <w:pPr>
        <w:spacing w:line="10" w:lineRule="atLeast"/>
        <w:rPr>
          <w:sz w:val="20"/>
          <w:szCs w:val="20"/>
        </w:rPr>
      </w:pPr>
    </w:p>
    <w:p w14:paraId="2B61BD7F" w14:textId="77777777" w:rsidR="00CF46CA" w:rsidRPr="00CF46CA" w:rsidRDefault="00CF46CA" w:rsidP="00CF46CA">
      <w:pPr>
        <w:spacing w:line="10" w:lineRule="atLeast"/>
        <w:rPr>
          <w:sz w:val="20"/>
          <w:szCs w:val="20"/>
        </w:rPr>
      </w:pPr>
      <w:r w:rsidRPr="00CF46CA">
        <w:rPr>
          <w:sz w:val="20"/>
          <w:szCs w:val="20"/>
        </w:rPr>
        <w:t xml:space="preserve">    Don't include &lt;stdbool.h&gt;, since setmode.h now does this.</w:t>
      </w:r>
    </w:p>
    <w:p w14:paraId="5FAF86C7" w14:textId="77777777" w:rsidR="00CF46CA" w:rsidRPr="00CF46CA" w:rsidRDefault="00CF46CA" w:rsidP="00CF46CA">
      <w:pPr>
        <w:spacing w:line="10" w:lineRule="atLeast"/>
        <w:rPr>
          <w:sz w:val="20"/>
          <w:szCs w:val="20"/>
        </w:rPr>
      </w:pPr>
      <w:r w:rsidRPr="00CF46CA">
        <w:rPr>
          <w:sz w:val="20"/>
          <w:szCs w:val="20"/>
        </w:rPr>
        <w:t xml:space="preserve">    Include setmode.h first, to catch interface errors.</w:t>
      </w:r>
    </w:p>
    <w:p w14:paraId="6BD271BB" w14:textId="77777777" w:rsidR="00CF46CA" w:rsidRPr="00CF46CA" w:rsidRDefault="00CF46CA" w:rsidP="00CF46CA">
      <w:pPr>
        <w:spacing w:line="10" w:lineRule="atLeast"/>
        <w:rPr>
          <w:sz w:val="20"/>
          <w:szCs w:val="20"/>
        </w:rPr>
      </w:pPr>
      <w:r w:rsidRPr="00CF46CA">
        <w:rPr>
          <w:sz w:val="20"/>
          <w:szCs w:val="20"/>
        </w:rPr>
        <w:t xml:space="preserve">    Assume HAVE_SETMODE_DOS is defined.</w:t>
      </w:r>
    </w:p>
    <w:p w14:paraId="0362134A" w14:textId="77777777" w:rsidR="00CF46CA" w:rsidRPr="00CF46CA" w:rsidRDefault="00CF46CA" w:rsidP="00CF46CA">
      <w:pPr>
        <w:spacing w:line="10" w:lineRule="atLeast"/>
        <w:rPr>
          <w:sz w:val="20"/>
          <w:szCs w:val="20"/>
        </w:rPr>
      </w:pPr>
    </w:p>
    <w:p w14:paraId="648AB733" w14:textId="77777777" w:rsidR="00CF46CA" w:rsidRPr="00CF46CA" w:rsidRDefault="00CF46CA" w:rsidP="00CF46CA">
      <w:pPr>
        <w:spacing w:line="10" w:lineRule="atLeast"/>
        <w:rPr>
          <w:sz w:val="20"/>
          <w:szCs w:val="20"/>
        </w:rPr>
      </w:pPr>
      <w:r w:rsidRPr="00CF46CA">
        <w:rPr>
          <w:sz w:val="20"/>
          <w:szCs w:val="20"/>
        </w:rPr>
        <w:t>commit 4f8fa6adc36c096088803a9bf2654ce1a4f8b5a8</w:t>
      </w:r>
    </w:p>
    <w:p w14:paraId="38A31E0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4C2FD94" w14:textId="77777777" w:rsidR="00CF46CA" w:rsidRPr="00CF46CA" w:rsidRDefault="00CF46CA" w:rsidP="00CF46CA">
      <w:pPr>
        <w:spacing w:line="10" w:lineRule="atLeast"/>
        <w:rPr>
          <w:sz w:val="20"/>
          <w:szCs w:val="20"/>
        </w:rPr>
      </w:pPr>
      <w:r w:rsidRPr="00CF46CA">
        <w:rPr>
          <w:sz w:val="20"/>
          <w:szCs w:val="20"/>
        </w:rPr>
        <w:t>Date:   Wed Jun 30 17:46:07 2004 +0000</w:t>
      </w:r>
    </w:p>
    <w:p w14:paraId="27870237" w14:textId="77777777" w:rsidR="00CF46CA" w:rsidRPr="00CF46CA" w:rsidRDefault="00CF46CA" w:rsidP="00CF46CA">
      <w:pPr>
        <w:spacing w:line="10" w:lineRule="atLeast"/>
        <w:rPr>
          <w:sz w:val="20"/>
          <w:szCs w:val="20"/>
        </w:rPr>
      </w:pPr>
    </w:p>
    <w:p w14:paraId="016CBD98" w14:textId="77777777" w:rsidR="00CF46CA" w:rsidRPr="00CF46CA" w:rsidRDefault="00CF46CA" w:rsidP="00CF46CA">
      <w:pPr>
        <w:spacing w:line="10" w:lineRule="atLeast"/>
        <w:rPr>
          <w:sz w:val="20"/>
          <w:szCs w:val="20"/>
        </w:rPr>
      </w:pPr>
      <w:r w:rsidRPr="00CF46CA">
        <w:rPr>
          <w:sz w:val="20"/>
          <w:szCs w:val="20"/>
        </w:rPr>
        <w:t xml:space="preserve">    Include stdbool.h.</w:t>
      </w:r>
    </w:p>
    <w:p w14:paraId="43B219E1" w14:textId="77777777" w:rsidR="00CF46CA" w:rsidRPr="00CF46CA" w:rsidRDefault="00CF46CA" w:rsidP="00CF46CA">
      <w:pPr>
        <w:spacing w:line="10" w:lineRule="atLeast"/>
        <w:rPr>
          <w:sz w:val="20"/>
          <w:szCs w:val="20"/>
        </w:rPr>
      </w:pPr>
    </w:p>
    <w:p w14:paraId="2297A648" w14:textId="77777777" w:rsidR="00CF46CA" w:rsidRPr="00CF46CA" w:rsidRDefault="00CF46CA" w:rsidP="00CF46CA">
      <w:pPr>
        <w:spacing w:line="10" w:lineRule="atLeast"/>
        <w:rPr>
          <w:sz w:val="20"/>
          <w:szCs w:val="20"/>
        </w:rPr>
      </w:pPr>
      <w:r w:rsidRPr="00CF46CA">
        <w:rPr>
          <w:sz w:val="20"/>
          <w:szCs w:val="20"/>
        </w:rPr>
        <w:t>commit 316aba17275e68e7be4d5c16ee26ca1f61a1068c</w:t>
      </w:r>
    </w:p>
    <w:p w14:paraId="2ED2D96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9EBBFBA" w14:textId="77777777" w:rsidR="00CF46CA" w:rsidRPr="00CF46CA" w:rsidRDefault="00CF46CA" w:rsidP="00CF46CA">
      <w:pPr>
        <w:spacing w:line="10" w:lineRule="atLeast"/>
        <w:rPr>
          <w:sz w:val="20"/>
          <w:szCs w:val="20"/>
        </w:rPr>
      </w:pPr>
      <w:r w:rsidRPr="00CF46CA">
        <w:rPr>
          <w:sz w:val="20"/>
          <w:szCs w:val="20"/>
        </w:rPr>
        <w:t>Date:   Mon Apr 26 18:04:04 2004 +0000</w:t>
      </w:r>
    </w:p>
    <w:p w14:paraId="142724F4" w14:textId="77777777" w:rsidR="00CF46CA" w:rsidRPr="00CF46CA" w:rsidRDefault="00CF46CA" w:rsidP="00CF46CA">
      <w:pPr>
        <w:spacing w:line="10" w:lineRule="atLeast"/>
        <w:rPr>
          <w:sz w:val="20"/>
          <w:szCs w:val="20"/>
        </w:rPr>
      </w:pPr>
    </w:p>
    <w:p w14:paraId="3CC16B13" w14:textId="77777777" w:rsidR="00CF46CA" w:rsidRPr="00CF46CA" w:rsidRDefault="00CF46CA" w:rsidP="00CF46CA">
      <w:pPr>
        <w:spacing w:line="10" w:lineRule="atLeast"/>
        <w:rPr>
          <w:sz w:val="20"/>
          <w:szCs w:val="20"/>
        </w:rPr>
      </w:pPr>
      <w:r w:rsidRPr="00CF46CA">
        <w:rPr>
          <w:sz w:val="20"/>
          <w:szCs w:val="20"/>
        </w:rPr>
        <w:t xml:space="preserve">    Don't remove po/en.po.</w:t>
      </w:r>
    </w:p>
    <w:p w14:paraId="633587D9" w14:textId="77777777" w:rsidR="00CF46CA" w:rsidRPr="00CF46CA" w:rsidRDefault="00CF46CA" w:rsidP="00CF46CA">
      <w:pPr>
        <w:spacing w:line="10" w:lineRule="atLeast"/>
        <w:rPr>
          <w:sz w:val="20"/>
          <w:szCs w:val="20"/>
        </w:rPr>
      </w:pPr>
    </w:p>
    <w:p w14:paraId="17A988C5" w14:textId="77777777" w:rsidR="00CF46CA" w:rsidRPr="00CF46CA" w:rsidRDefault="00CF46CA" w:rsidP="00CF46CA">
      <w:pPr>
        <w:spacing w:line="10" w:lineRule="atLeast"/>
        <w:rPr>
          <w:sz w:val="20"/>
          <w:szCs w:val="20"/>
        </w:rPr>
      </w:pPr>
      <w:r w:rsidRPr="00CF46CA">
        <w:rPr>
          <w:sz w:val="20"/>
          <w:szCs w:val="20"/>
        </w:rPr>
        <w:lastRenderedPageBreak/>
        <w:t>commit 9080cf851154c54bef83895133f11ffcdff837a3</w:t>
      </w:r>
    </w:p>
    <w:p w14:paraId="5DF0A77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456298B" w14:textId="77777777" w:rsidR="00CF46CA" w:rsidRPr="00CF46CA" w:rsidRDefault="00CF46CA" w:rsidP="00CF46CA">
      <w:pPr>
        <w:spacing w:line="10" w:lineRule="atLeast"/>
        <w:rPr>
          <w:sz w:val="20"/>
          <w:szCs w:val="20"/>
        </w:rPr>
      </w:pPr>
      <w:r w:rsidRPr="00CF46CA">
        <w:rPr>
          <w:sz w:val="20"/>
          <w:szCs w:val="20"/>
        </w:rPr>
        <w:t>Date:   Tue Apr 13 22:39:49 2004 +0000</w:t>
      </w:r>
    </w:p>
    <w:p w14:paraId="2884B01C" w14:textId="77777777" w:rsidR="00CF46CA" w:rsidRPr="00CF46CA" w:rsidRDefault="00CF46CA" w:rsidP="00CF46CA">
      <w:pPr>
        <w:spacing w:line="10" w:lineRule="atLeast"/>
        <w:rPr>
          <w:sz w:val="20"/>
          <w:szCs w:val="20"/>
        </w:rPr>
      </w:pPr>
    </w:p>
    <w:p w14:paraId="0564EA55" w14:textId="77777777" w:rsidR="00CF46CA" w:rsidRPr="00CF46CA" w:rsidRDefault="00CF46CA" w:rsidP="00CF46CA">
      <w:pPr>
        <w:spacing w:line="10" w:lineRule="atLeast"/>
        <w:rPr>
          <w:sz w:val="20"/>
          <w:szCs w:val="20"/>
        </w:rPr>
      </w:pPr>
      <w:r w:rsidRPr="00CF46CA">
        <w:rPr>
          <w:sz w:val="20"/>
          <w:szCs w:val="20"/>
        </w:rPr>
        <w:t xml:space="preserve">    Don't generate a temporary file, as this runs afoul of "make distcheck"</w:t>
      </w:r>
    </w:p>
    <w:p w14:paraId="0B7E6F49" w14:textId="77777777" w:rsidR="00CF46CA" w:rsidRPr="00CF46CA" w:rsidRDefault="00CF46CA" w:rsidP="00CF46CA">
      <w:pPr>
        <w:spacing w:line="10" w:lineRule="atLeast"/>
        <w:rPr>
          <w:sz w:val="20"/>
          <w:szCs w:val="20"/>
        </w:rPr>
      </w:pPr>
      <w:r w:rsidRPr="00CF46CA">
        <w:rPr>
          <w:sz w:val="20"/>
          <w:szCs w:val="20"/>
        </w:rPr>
        <w:t xml:space="preserve">    which operates with read-only directories.</w:t>
      </w:r>
    </w:p>
    <w:p w14:paraId="0C800409" w14:textId="77777777" w:rsidR="00CF46CA" w:rsidRPr="00CF46CA" w:rsidRDefault="00CF46CA" w:rsidP="00CF46CA">
      <w:pPr>
        <w:spacing w:line="10" w:lineRule="atLeast"/>
        <w:rPr>
          <w:sz w:val="20"/>
          <w:szCs w:val="20"/>
        </w:rPr>
      </w:pPr>
    </w:p>
    <w:p w14:paraId="26278FCF" w14:textId="77777777" w:rsidR="00CF46CA" w:rsidRPr="00CF46CA" w:rsidRDefault="00CF46CA" w:rsidP="00CF46CA">
      <w:pPr>
        <w:spacing w:line="10" w:lineRule="atLeast"/>
        <w:rPr>
          <w:sz w:val="20"/>
          <w:szCs w:val="20"/>
        </w:rPr>
      </w:pPr>
      <w:r w:rsidRPr="00CF46CA">
        <w:rPr>
          <w:sz w:val="20"/>
          <w:szCs w:val="20"/>
        </w:rPr>
        <w:t>commit 6a7b42e65a6f57eca1747f2571fb871d90c86431</w:t>
      </w:r>
    </w:p>
    <w:p w14:paraId="56C4B71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3AFC9DC" w14:textId="77777777" w:rsidR="00CF46CA" w:rsidRPr="00CF46CA" w:rsidRDefault="00CF46CA" w:rsidP="00CF46CA">
      <w:pPr>
        <w:spacing w:line="10" w:lineRule="atLeast"/>
        <w:rPr>
          <w:sz w:val="20"/>
          <w:szCs w:val="20"/>
        </w:rPr>
      </w:pPr>
      <w:r w:rsidRPr="00CF46CA">
        <w:rPr>
          <w:sz w:val="20"/>
          <w:szCs w:val="20"/>
        </w:rPr>
        <w:t>Date:   Tue Apr 13 06:56:38 2004 +0000</w:t>
      </w:r>
    </w:p>
    <w:p w14:paraId="19DFF017" w14:textId="77777777" w:rsidR="00CF46CA" w:rsidRPr="00CF46CA" w:rsidRDefault="00CF46CA" w:rsidP="00CF46CA">
      <w:pPr>
        <w:spacing w:line="10" w:lineRule="atLeast"/>
        <w:rPr>
          <w:sz w:val="20"/>
          <w:szCs w:val="20"/>
        </w:rPr>
      </w:pPr>
    </w:p>
    <w:p w14:paraId="3F0A5CCD" w14:textId="77777777" w:rsidR="00CF46CA" w:rsidRPr="00CF46CA" w:rsidRDefault="00CF46CA" w:rsidP="00CF46CA">
      <w:pPr>
        <w:spacing w:line="10" w:lineRule="atLeast"/>
        <w:rPr>
          <w:sz w:val="20"/>
          <w:szCs w:val="20"/>
        </w:rPr>
      </w:pPr>
      <w:r w:rsidRPr="00CF46CA">
        <w:rPr>
          <w:sz w:val="20"/>
          <w:szCs w:val="20"/>
        </w:rPr>
        <w:t xml:space="preserve">    (EXTRA_DIST): Add bootstrap.</w:t>
      </w:r>
    </w:p>
    <w:p w14:paraId="0B96F207" w14:textId="77777777" w:rsidR="00CF46CA" w:rsidRPr="00CF46CA" w:rsidRDefault="00CF46CA" w:rsidP="00CF46CA">
      <w:pPr>
        <w:spacing w:line="10" w:lineRule="atLeast"/>
        <w:rPr>
          <w:sz w:val="20"/>
          <w:szCs w:val="20"/>
        </w:rPr>
      </w:pPr>
      <w:r w:rsidRPr="00CF46CA">
        <w:rPr>
          <w:sz w:val="20"/>
          <w:szCs w:val="20"/>
        </w:rPr>
        <w:t xml:space="preserve">    Remove config/config.rpath as it is deduced automatically these days.</w:t>
      </w:r>
    </w:p>
    <w:p w14:paraId="38CFA9F2" w14:textId="77777777" w:rsidR="00CF46CA" w:rsidRPr="00CF46CA" w:rsidRDefault="00CF46CA" w:rsidP="00CF46CA">
      <w:pPr>
        <w:spacing w:line="10" w:lineRule="atLeast"/>
        <w:rPr>
          <w:sz w:val="20"/>
          <w:szCs w:val="20"/>
        </w:rPr>
      </w:pPr>
    </w:p>
    <w:p w14:paraId="11B7739F" w14:textId="77777777" w:rsidR="00CF46CA" w:rsidRPr="00CF46CA" w:rsidRDefault="00CF46CA" w:rsidP="00CF46CA">
      <w:pPr>
        <w:spacing w:line="10" w:lineRule="atLeast"/>
        <w:rPr>
          <w:sz w:val="20"/>
          <w:szCs w:val="20"/>
        </w:rPr>
      </w:pPr>
      <w:r w:rsidRPr="00CF46CA">
        <w:rPr>
          <w:sz w:val="20"/>
          <w:szCs w:val="20"/>
        </w:rPr>
        <w:t>commit 4a1de90b3c191e6854a5f91360b50d5f9ef8e859</w:t>
      </w:r>
    </w:p>
    <w:p w14:paraId="45DB51E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9E22580" w14:textId="77777777" w:rsidR="00CF46CA" w:rsidRPr="00CF46CA" w:rsidRDefault="00CF46CA" w:rsidP="00CF46CA">
      <w:pPr>
        <w:spacing w:line="10" w:lineRule="atLeast"/>
        <w:rPr>
          <w:sz w:val="20"/>
          <w:szCs w:val="20"/>
        </w:rPr>
      </w:pPr>
      <w:r w:rsidRPr="00CF46CA">
        <w:rPr>
          <w:sz w:val="20"/>
          <w:szCs w:val="20"/>
        </w:rPr>
        <w:t>Date:   Tue Apr 13 06:56:18 2004 +0000</w:t>
      </w:r>
    </w:p>
    <w:p w14:paraId="43C54869" w14:textId="77777777" w:rsidR="00CF46CA" w:rsidRPr="00CF46CA" w:rsidRDefault="00CF46CA" w:rsidP="00CF46CA">
      <w:pPr>
        <w:spacing w:line="10" w:lineRule="atLeast"/>
        <w:rPr>
          <w:sz w:val="20"/>
          <w:szCs w:val="20"/>
        </w:rPr>
      </w:pPr>
    </w:p>
    <w:p w14:paraId="0277C4BB" w14:textId="77777777" w:rsidR="00CF46CA" w:rsidRPr="00CF46CA" w:rsidRDefault="00CF46CA" w:rsidP="00CF46CA">
      <w:pPr>
        <w:spacing w:line="10" w:lineRule="atLeast"/>
        <w:rPr>
          <w:sz w:val="20"/>
          <w:szCs w:val="20"/>
        </w:rPr>
      </w:pPr>
      <w:r w:rsidRPr="00CF46CA">
        <w:rPr>
          <w:sz w:val="20"/>
          <w:szCs w:val="20"/>
        </w:rPr>
        <w:t xml:space="preserve">    Version 2.8.7.</w:t>
      </w:r>
    </w:p>
    <w:p w14:paraId="47C2F294" w14:textId="77777777" w:rsidR="00CF46CA" w:rsidRPr="00CF46CA" w:rsidRDefault="00CF46CA" w:rsidP="00CF46CA">
      <w:pPr>
        <w:spacing w:line="10" w:lineRule="atLeast"/>
        <w:rPr>
          <w:sz w:val="20"/>
          <w:szCs w:val="20"/>
        </w:rPr>
      </w:pPr>
    </w:p>
    <w:p w14:paraId="1CE0FDE6" w14:textId="77777777" w:rsidR="00CF46CA" w:rsidRPr="00CF46CA" w:rsidRDefault="00CF46CA" w:rsidP="00CF46CA">
      <w:pPr>
        <w:spacing w:line="10" w:lineRule="atLeast"/>
        <w:rPr>
          <w:sz w:val="20"/>
          <w:szCs w:val="20"/>
        </w:rPr>
      </w:pPr>
      <w:r w:rsidRPr="00CF46CA">
        <w:rPr>
          <w:sz w:val="20"/>
          <w:szCs w:val="20"/>
        </w:rPr>
        <w:t>commit a76094697e04ec706d37cc5a8b7ad73048fecfef</w:t>
      </w:r>
    </w:p>
    <w:p w14:paraId="7E791AC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704FCF1" w14:textId="77777777" w:rsidR="00CF46CA" w:rsidRPr="00CF46CA" w:rsidRDefault="00CF46CA" w:rsidP="00CF46CA">
      <w:pPr>
        <w:spacing w:line="10" w:lineRule="atLeast"/>
        <w:rPr>
          <w:sz w:val="20"/>
          <w:szCs w:val="20"/>
        </w:rPr>
      </w:pPr>
      <w:r w:rsidRPr="00CF46CA">
        <w:rPr>
          <w:sz w:val="20"/>
          <w:szCs w:val="20"/>
        </w:rPr>
        <w:t>Date:   Tue Apr 13 06:55:43 2004 +0000</w:t>
      </w:r>
    </w:p>
    <w:p w14:paraId="65686950" w14:textId="77777777" w:rsidR="00CF46CA" w:rsidRPr="00CF46CA" w:rsidRDefault="00CF46CA" w:rsidP="00CF46CA">
      <w:pPr>
        <w:spacing w:line="10" w:lineRule="atLeast"/>
        <w:rPr>
          <w:sz w:val="20"/>
          <w:szCs w:val="20"/>
        </w:rPr>
      </w:pPr>
    </w:p>
    <w:p w14:paraId="719D1201" w14:textId="77777777" w:rsidR="00CF46CA" w:rsidRPr="00CF46CA" w:rsidRDefault="00CF46CA" w:rsidP="00CF46CA">
      <w:pPr>
        <w:spacing w:line="10" w:lineRule="atLeast"/>
        <w:rPr>
          <w:sz w:val="20"/>
          <w:szCs w:val="20"/>
        </w:rPr>
      </w:pPr>
      <w:r w:rsidRPr="00CF46CA">
        <w:rPr>
          <w:sz w:val="20"/>
          <w:szCs w:val="20"/>
        </w:rPr>
        <w:t xml:space="preserve">    (AM_GNU_GETTEXT_VERSION): Add.</w:t>
      </w:r>
    </w:p>
    <w:p w14:paraId="31C89871" w14:textId="77777777" w:rsidR="00CF46CA" w:rsidRPr="00CF46CA" w:rsidRDefault="00CF46CA" w:rsidP="00CF46CA">
      <w:pPr>
        <w:spacing w:line="10" w:lineRule="atLeast"/>
        <w:rPr>
          <w:sz w:val="20"/>
          <w:szCs w:val="20"/>
        </w:rPr>
      </w:pPr>
      <w:r w:rsidRPr="00CF46CA">
        <w:rPr>
          <w:sz w:val="20"/>
          <w:szCs w:val="20"/>
        </w:rPr>
        <w:t xml:space="preserve">    (XGETTEXT): Restore from pre-2004-04-12 version.  This fixes</w:t>
      </w:r>
    </w:p>
    <w:p w14:paraId="778CE610" w14:textId="77777777" w:rsidR="00CF46CA" w:rsidRPr="00CF46CA" w:rsidRDefault="00CF46CA" w:rsidP="00CF46CA">
      <w:pPr>
        <w:spacing w:line="10" w:lineRule="atLeast"/>
        <w:rPr>
          <w:sz w:val="20"/>
          <w:szCs w:val="20"/>
        </w:rPr>
      </w:pPr>
      <w:r w:rsidRPr="00CF46CA">
        <w:rPr>
          <w:sz w:val="20"/>
          <w:szCs w:val="20"/>
        </w:rPr>
        <w:t xml:space="preserve">    a bug that lost many msgids in doc/diffutils.pot.</w:t>
      </w:r>
    </w:p>
    <w:p w14:paraId="7362EACC" w14:textId="77777777" w:rsidR="00CF46CA" w:rsidRPr="00CF46CA" w:rsidRDefault="00CF46CA" w:rsidP="00CF46CA">
      <w:pPr>
        <w:spacing w:line="10" w:lineRule="atLeast"/>
        <w:rPr>
          <w:sz w:val="20"/>
          <w:szCs w:val="20"/>
        </w:rPr>
      </w:pPr>
      <w:r w:rsidRPr="00CF46CA">
        <w:rPr>
          <w:sz w:val="20"/>
          <w:szCs w:val="20"/>
        </w:rPr>
        <w:t xml:space="preserve">    (AC_INIT): Version 2.8.7.</w:t>
      </w:r>
    </w:p>
    <w:p w14:paraId="34D67F08" w14:textId="77777777" w:rsidR="00CF46CA" w:rsidRPr="00CF46CA" w:rsidRDefault="00CF46CA" w:rsidP="00CF46CA">
      <w:pPr>
        <w:spacing w:line="10" w:lineRule="atLeast"/>
        <w:rPr>
          <w:sz w:val="20"/>
          <w:szCs w:val="20"/>
        </w:rPr>
      </w:pPr>
    </w:p>
    <w:p w14:paraId="23D4378A" w14:textId="77777777" w:rsidR="00CF46CA" w:rsidRPr="00CF46CA" w:rsidRDefault="00CF46CA" w:rsidP="00CF46CA">
      <w:pPr>
        <w:spacing w:line="10" w:lineRule="atLeast"/>
        <w:rPr>
          <w:sz w:val="20"/>
          <w:szCs w:val="20"/>
        </w:rPr>
      </w:pPr>
      <w:r w:rsidRPr="00CF46CA">
        <w:rPr>
          <w:sz w:val="20"/>
          <w:szCs w:val="20"/>
        </w:rPr>
        <w:t>commit 45cc4e0358a8dc81675edf3c6c17ad0386bd4627</w:t>
      </w:r>
    </w:p>
    <w:p w14:paraId="1F63769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5CA1178" w14:textId="77777777" w:rsidR="00CF46CA" w:rsidRPr="00CF46CA" w:rsidRDefault="00CF46CA" w:rsidP="00CF46CA">
      <w:pPr>
        <w:spacing w:line="10" w:lineRule="atLeast"/>
        <w:rPr>
          <w:sz w:val="20"/>
          <w:szCs w:val="20"/>
        </w:rPr>
      </w:pPr>
      <w:r w:rsidRPr="00CF46CA">
        <w:rPr>
          <w:sz w:val="20"/>
          <w:szCs w:val="20"/>
        </w:rPr>
        <w:t>Date:   Tue Apr 13 06:47:34 2004 +0000</w:t>
      </w:r>
    </w:p>
    <w:p w14:paraId="740CF76A" w14:textId="77777777" w:rsidR="00CF46CA" w:rsidRPr="00CF46CA" w:rsidRDefault="00CF46CA" w:rsidP="00CF46CA">
      <w:pPr>
        <w:spacing w:line="10" w:lineRule="atLeast"/>
        <w:rPr>
          <w:sz w:val="20"/>
          <w:szCs w:val="20"/>
        </w:rPr>
      </w:pPr>
    </w:p>
    <w:p w14:paraId="307CA102" w14:textId="77777777" w:rsidR="00CF46CA" w:rsidRPr="00CF46CA" w:rsidRDefault="00CF46CA" w:rsidP="00CF46CA">
      <w:pPr>
        <w:spacing w:line="10" w:lineRule="atLeast"/>
        <w:rPr>
          <w:sz w:val="20"/>
          <w:szCs w:val="20"/>
        </w:rPr>
      </w:pPr>
      <w:r w:rsidRPr="00CF46CA">
        <w:rPr>
          <w:sz w:val="20"/>
          <w:szCs w:val="20"/>
        </w:rPr>
        <w:t xml:space="preserve">    Initial revision</w:t>
      </w:r>
    </w:p>
    <w:p w14:paraId="38399B2D" w14:textId="77777777" w:rsidR="00CF46CA" w:rsidRPr="00CF46CA" w:rsidRDefault="00CF46CA" w:rsidP="00CF46CA">
      <w:pPr>
        <w:spacing w:line="10" w:lineRule="atLeast"/>
        <w:rPr>
          <w:sz w:val="20"/>
          <w:szCs w:val="20"/>
        </w:rPr>
      </w:pPr>
    </w:p>
    <w:p w14:paraId="1502D1D6" w14:textId="77777777" w:rsidR="00CF46CA" w:rsidRPr="00CF46CA" w:rsidRDefault="00CF46CA" w:rsidP="00CF46CA">
      <w:pPr>
        <w:spacing w:line="10" w:lineRule="atLeast"/>
        <w:rPr>
          <w:sz w:val="20"/>
          <w:szCs w:val="20"/>
        </w:rPr>
      </w:pPr>
      <w:r w:rsidRPr="00CF46CA">
        <w:rPr>
          <w:sz w:val="20"/>
          <w:szCs w:val="20"/>
        </w:rPr>
        <w:t>commit fefbcf76e6e9097c97b73c387db27b852c57909e</w:t>
      </w:r>
    </w:p>
    <w:p w14:paraId="2838B2F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2369EB9" w14:textId="77777777" w:rsidR="00CF46CA" w:rsidRPr="00CF46CA" w:rsidRDefault="00CF46CA" w:rsidP="00CF46CA">
      <w:pPr>
        <w:spacing w:line="10" w:lineRule="atLeast"/>
        <w:rPr>
          <w:sz w:val="20"/>
          <w:szCs w:val="20"/>
        </w:rPr>
      </w:pPr>
      <w:r w:rsidRPr="00CF46CA">
        <w:rPr>
          <w:sz w:val="20"/>
          <w:szCs w:val="20"/>
        </w:rPr>
        <w:t>Date:   Mon Apr 12 23:07:15 2004 +0000</w:t>
      </w:r>
    </w:p>
    <w:p w14:paraId="2473F5C0" w14:textId="77777777" w:rsidR="00CF46CA" w:rsidRPr="00CF46CA" w:rsidRDefault="00CF46CA" w:rsidP="00CF46CA">
      <w:pPr>
        <w:spacing w:line="10" w:lineRule="atLeast"/>
        <w:rPr>
          <w:sz w:val="20"/>
          <w:szCs w:val="20"/>
        </w:rPr>
      </w:pPr>
    </w:p>
    <w:p w14:paraId="0FA798BA" w14:textId="77777777" w:rsidR="00CF46CA" w:rsidRPr="00CF46CA" w:rsidRDefault="00CF46CA" w:rsidP="00CF46CA">
      <w:pPr>
        <w:spacing w:line="10" w:lineRule="atLeast"/>
        <w:rPr>
          <w:sz w:val="20"/>
          <w:szCs w:val="20"/>
        </w:rPr>
      </w:pPr>
      <w:r w:rsidRPr="00CF46CA">
        <w:rPr>
          <w:sz w:val="20"/>
          <w:szCs w:val="20"/>
        </w:rPr>
        <w:t xml:space="preserve">    (AC_CONFIG_COMMANDS): Remove.</w:t>
      </w:r>
    </w:p>
    <w:p w14:paraId="2B9AC01C" w14:textId="77777777" w:rsidR="00CF46CA" w:rsidRPr="00CF46CA" w:rsidRDefault="00CF46CA" w:rsidP="00CF46CA">
      <w:pPr>
        <w:spacing w:line="10" w:lineRule="atLeast"/>
        <w:rPr>
          <w:sz w:val="20"/>
          <w:szCs w:val="20"/>
        </w:rPr>
      </w:pPr>
    </w:p>
    <w:p w14:paraId="6AC8AFE9" w14:textId="77777777" w:rsidR="00CF46CA" w:rsidRPr="00CF46CA" w:rsidRDefault="00CF46CA" w:rsidP="00CF46CA">
      <w:pPr>
        <w:spacing w:line="10" w:lineRule="atLeast"/>
        <w:rPr>
          <w:sz w:val="20"/>
          <w:szCs w:val="20"/>
        </w:rPr>
      </w:pPr>
      <w:r w:rsidRPr="00CF46CA">
        <w:rPr>
          <w:sz w:val="20"/>
          <w:szCs w:val="20"/>
        </w:rPr>
        <w:t>commit 74bdeeafed854701b934062d66ac2363016b5f1e</w:t>
      </w:r>
    </w:p>
    <w:p w14:paraId="3011714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832D54F" w14:textId="77777777" w:rsidR="00CF46CA" w:rsidRPr="00CF46CA" w:rsidRDefault="00CF46CA" w:rsidP="00CF46CA">
      <w:pPr>
        <w:spacing w:line="10" w:lineRule="atLeast"/>
        <w:rPr>
          <w:sz w:val="20"/>
          <w:szCs w:val="20"/>
        </w:rPr>
      </w:pPr>
      <w:r w:rsidRPr="00CF46CA">
        <w:rPr>
          <w:sz w:val="20"/>
          <w:szCs w:val="20"/>
        </w:rPr>
        <w:t>Date:   Mon Apr 12 20:45:50 2004 +0000</w:t>
      </w:r>
    </w:p>
    <w:p w14:paraId="412DF37E" w14:textId="77777777" w:rsidR="00CF46CA" w:rsidRPr="00CF46CA" w:rsidRDefault="00CF46CA" w:rsidP="00CF46CA">
      <w:pPr>
        <w:spacing w:line="10" w:lineRule="atLeast"/>
        <w:rPr>
          <w:sz w:val="20"/>
          <w:szCs w:val="20"/>
        </w:rPr>
      </w:pPr>
    </w:p>
    <w:p w14:paraId="1AE300AB" w14:textId="77777777" w:rsidR="00CF46CA" w:rsidRPr="00CF46CA" w:rsidRDefault="00CF46CA" w:rsidP="00CF46CA">
      <w:pPr>
        <w:spacing w:line="10" w:lineRule="atLeast"/>
        <w:rPr>
          <w:sz w:val="20"/>
          <w:szCs w:val="20"/>
        </w:rPr>
      </w:pPr>
      <w:r w:rsidRPr="00CF46CA">
        <w:rPr>
          <w:sz w:val="20"/>
          <w:szCs w:val="20"/>
        </w:rPr>
        <w:t xml:space="preserve">    (EXTRA_DIST): Add setmode.h.</w:t>
      </w:r>
    </w:p>
    <w:p w14:paraId="119D5613" w14:textId="77777777" w:rsidR="00CF46CA" w:rsidRPr="00CF46CA" w:rsidRDefault="00CF46CA" w:rsidP="00CF46CA">
      <w:pPr>
        <w:spacing w:line="10" w:lineRule="atLeast"/>
        <w:rPr>
          <w:sz w:val="20"/>
          <w:szCs w:val="20"/>
        </w:rPr>
      </w:pPr>
    </w:p>
    <w:p w14:paraId="5BFBC1FC" w14:textId="77777777" w:rsidR="00CF46CA" w:rsidRPr="00CF46CA" w:rsidRDefault="00CF46CA" w:rsidP="00CF46CA">
      <w:pPr>
        <w:spacing w:line="10" w:lineRule="atLeast"/>
        <w:rPr>
          <w:sz w:val="20"/>
          <w:szCs w:val="20"/>
        </w:rPr>
      </w:pPr>
      <w:r w:rsidRPr="00CF46CA">
        <w:rPr>
          <w:sz w:val="20"/>
          <w:szCs w:val="20"/>
        </w:rPr>
        <w:t>commit 2e225054695624e563061098b6ca6e03dc619d47</w:t>
      </w:r>
    </w:p>
    <w:p w14:paraId="644DCB6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780BC48" w14:textId="77777777" w:rsidR="00CF46CA" w:rsidRPr="00CF46CA" w:rsidRDefault="00CF46CA" w:rsidP="00CF46CA">
      <w:pPr>
        <w:spacing w:line="10" w:lineRule="atLeast"/>
        <w:rPr>
          <w:sz w:val="20"/>
          <w:szCs w:val="20"/>
        </w:rPr>
      </w:pPr>
      <w:r w:rsidRPr="00CF46CA">
        <w:rPr>
          <w:sz w:val="20"/>
          <w:szCs w:val="20"/>
        </w:rPr>
        <w:t>Date:   Mon Apr 12 20:30:57 2004 +0000</w:t>
      </w:r>
    </w:p>
    <w:p w14:paraId="40C3E0C9" w14:textId="77777777" w:rsidR="00CF46CA" w:rsidRPr="00CF46CA" w:rsidRDefault="00CF46CA" w:rsidP="00CF46CA">
      <w:pPr>
        <w:spacing w:line="10" w:lineRule="atLeast"/>
        <w:rPr>
          <w:sz w:val="20"/>
          <w:szCs w:val="20"/>
        </w:rPr>
      </w:pPr>
    </w:p>
    <w:p w14:paraId="35935590" w14:textId="77777777" w:rsidR="00CF46CA" w:rsidRPr="00CF46CA" w:rsidRDefault="00CF46CA" w:rsidP="00CF46CA">
      <w:pPr>
        <w:spacing w:line="10" w:lineRule="atLeast"/>
        <w:rPr>
          <w:sz w:val="20"/>
          <w:szCs w:val="20"/>
        </w:rPr>
      </w:pPr>
      <w:r w:rsidRPr="00CF46CA">
        <w:rPr>
          <w:sz w:val="20"/>
          <w:szCs w:val="20"/>
        </w:rPr>
        <w:t xml:space="preserve">    Use inttostr module, so we needn't worry about specifying it ourself.</w:t>
      </w:r>
    </w:p>
    <w:p w14:paraId="70464748" w14:textId="77777777" w:rsidR="00CF46CA" w:rsidRPr="00CF46CA" w:rsidRDefault="00CF46CA" w:rsidP="00CF46CA">
      <w:pPr>
        <w:spacing w:line="10" w:lineRule="atLeast"/>
        <w:rPr>
          <w:sz w:val="20"/>
          <w:szCs w:val="20"/>
        </w:rPr>
      </w:pPr>
    </w:p>
    <w:p w14:paraId="53298A6B" w14:textId="77777777" w:rsidR="00CF46CA" w:rsidRPr="00CF46CA" w:rsidRDefault="00CF46CA" w:rsidP="00CF46CA">
      <w:pPr>
        <w:spacing w:line="10" w:lineRule="atLeast"/>
        <w:rPr>
          <w:sz w:val="20"/>
          <w:szCs w:val="20"/>
        </w:rPr>
      </w:pPr>
      <w:r w:rsidRPr="00CF46CA">
        <w:rPr>
          <w:sz w:val="20"/>
          <w:szCs w:val="20"/>
        </w:rPr>
        <w:t>commit a74be8d413ed08f1fd2e73499f73e453be2f6e39</w:t>
      </w:r>
    </w:p>
    <w:p w14:paraId="7BB00F0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C3E39F2" w14:textId="77777777" w:rsidR="00CF46CA" w:rsidRPr="00CF46CA" w:rsidRDefault="00CF46CA" w:rsidP="00CF46CA">
      <w:pPr>
        <w:spacing w:line="10" w:lineRule="atLeast"/>
        <w:rPr>
          <w:sz w:val="20"/>
          <w:szCs w:val="20"/>
        </w:rPr>
      </w:pPr>
      <w:r w:rsidRPr="00CF46CA">
        <w:rPr>
          <w:sz w:val="20"/>
          <w:szCs w:val="20"/>
        </w:rPr>
        <w:t>Date:   Mon Apr 12 07:44:35 2004 +0000</w:t>
      </w:r>
    </w:p>
    <w:p w14:paraId="6A41B2AE" w14:textId="77777777" w:rsidR="00CF46CA" w:rsidRPr="00CF46CA" w:rsidRDefault="00CF46CA" w:rsidP="00CF46CA">
      <w:pPr>
        <w:spacing w:line="10" w:lineRule="atLeast"/>
        <w:rPr>
          <w:sz w:val="20"/>
          <w:szCs w:val="20"/>
        </w:rPr>
      </w:pPr>
    </w:p>
    <w:p w14:paraId="7570BF22" w14:textId="77777777" w:rsidR="00CF46CA" w:rsidRPr="00CF46CA" w:rsidRDefault="00CF46CA" w:rsidP="00CF46CA">
      <w:pPr>
        <w:spacing w:line="10" w:lineRule="atLeast"/>
        <w:rPr>
          <w:sz w:val="20"/>
          <w:szCs w:val="20"/>
        </w:rPr>
      </w:pPr>
      <w:r w:rsidRPr="00CF46CA">
        <w:rPr>
          <w:sz w:val="20"/>
          <w:szCs w:val="20"/>
        </w:rPr>
        <w:t xml:space="preserve">    * configure.ac: Quote various arguments better.</w:t>
      </w:r>
    </w:p>
    <w:p w14:paraId="01617A36" w14:textId="77777777" w:rsidR="00CF46CA" w:rsidRPr="00CF46CA" w:rsidRDefault="00CF46CA" w:rsidP="00CF46CA">
      <w:pPr>
        <w:spacing w:line="10" w:lineRule="atLeast"/>
        <w:rPr>
          <w:sz w:val="20"/>
          <w:szCs w:val="20"/>
        </w:rPr>
      </w:pPr>
      <w:r w:rsidRPr="00CF46CA">
        <w:rPr>
          <w:sz w:val="20"/>
          <w:szCs w:val="20"/>
        </w:rPr>
        <w:t xml:space="preserve">    (AC_CONFIG_MACRO_DIR): Add call, specifying "m4".</w:t>
      </w:r>
    </w:p>
    <w:p w14:paraId="139A0AAA" w14:textId="77777777" w:rsidR="00CF46CA" w:rsidRPr="00CF46CA" w:rsidRDefault="00CF46CA" w:rsidP="00CF46CA">
      <w:pPr>
        <w:spacing w:line="10" w:lineRule="atLeast"/>
        <w:rPr>
          <w:sz w:val="20"/>
          <w:szCs w:val="20"/>
        </w:rPr>
      </w:pPr>
      <w:r w:rsidRPr="00CF46CA">
        <w:rPr>
          <w:sz w:val="20"/>
          <w:szCs w:val="20"/>
        </w:rPr>
        <w:t xml:space="preserve">    (AC_CONFIG_HEADER): Replaces AM_CONFIG_HEADER.</w:t>
      </w:r>
    </w:p>
    <w:p w14:paraId="1797D335" w14:textId="77777777" w:rsidR="00CF46CA" w:rsidRPr="00CF46CA" w:rsidRDefault="00CF46CA" w:rsidP="00CF46CA">
      <w:pPr>
        <w:spacing w:line="10" w:lineRule="atLeast"/>
        <w:rPr>
          <w:sz w:val="20"/>
          <w:szCs w:val="20"/>
        </w:rPr>
      </w:pPr>
      <w:r w:rsidRPr="00CF46CA">
        <w:rPr>
          <w:sz w:val="20"/>
          <w:szCs w:val="20"/>
        </w:rPr>
        <w:t xml:space="preserve">    (gl_USE_SYSTEM_EXTENSIONS): Replaces AC_GNU_SOURCE.</w:t>
      </w:r>
    </w:p>
    <w:p w14:paraId="368E671E" w14:textId="77777777" w:rsidR="00CF46CA" w:rsidRPr="00CF46CA" w:rsidRDefault="00CF46CA" w:rsidP="00CF46CA">
      <w:pPr>
        <w:spacing w:line="10" w:lineRule="atLeast"/>
        <w:rPr>
          <w:sz w:val="20"/>
          <w:szCs w:val="20"/>
        </w:rPr>
      </w:pPr>
      <w:r w:rsidRPr="00CF46CA">
        <w:rPr>
          <w:sz w:val="20"/>
          <w:szCs w:val="20"/>
        </w:rPr>
        <w:t xml:space="preserve">    (AC_ISC_POSIX): Remove; nobody ports to ancient ISC any more.</w:t>
      </w:r>
    </w:p>
    <w:p w14:paraId="1016B757" w14:textId="77777777" w:rsidR="00CF46CA" w:rsidRPr="00CF46CA" w:rsidRDefault="00CF46CA" w:rsidP="00CF46CA">
      <w:pPr>
        <w:spacing w:line="10" w:lineRule="atLeast"/>
        <w:rPr>
          <w:sz w:val="20"/>
          <w:szCs w:val="20"/>
        </w:rPr>
      </w:pPr>
      <w:r w:rsidRPr="00CF46CA">
        <w:rPr>
          <w:sz w:val="20"/>
          <w:szCs w:val="20"/>
        </w:rPr>
        <w:t xml:space="preserve">    (AC_PROG_CPP, AC_PROG_INSTALL, AC_C_INLINE,</w:t>
      </w:r>
    </w:p>
    <w:p w14:paraId="528440B2" w14:textId="77777777" w:rsidR="00CF46CA" w:rsidRPr="00CF46CA" w:rsidRDefault="00CF46CA" w:rsidP="00CF46CA">
      <w:pPr>
        <w:spacing w:line="10" w:lineRule="atLeast"/>
        <w:rPr>
          <w:sz w:val="20"/>
          <w:szCs w:val="20"/>
        </w:rPr>
      </w:pPr>
      <w:r w:rsidRPr="00CF46CA">
        <w:rPr>
          <w:sz w:val="20"/>
          <w:szCs w:val="20"/>
        </w:rPr>
        <w:t xml:space="preserve">    AC_HEADER_STDBOOL, AC_HEADER_STDC, AM_GNU_GETTEXT, XGETTEXT,</w:t>
      </w:r>
    </w:p>
    <w:p w14:paraId="36B2E06E" w14:textId="77777777" w:rsidR="00CF46CA" w:rsidRPr="00CF46CA" w:rsidRDefault="00CF46CA" w:rsidP="00CF46CA">
      <w:pPr>
        <w:spacing w:line="10" w:lineRule="atLeast"/>
        <w:rPr>
          <w:sz w:val="20"/>
          <w:szCs w:val="20"/>
        </w:rPr>
      </w:pPr>
      <w:r w:rsidRPr="00CF46CA">
        <w:rPr>
          <w:sz w:val="20"/>
          <w:szCs w:val="20"/>
        </w:rPr>
        <w:t xml:space="preserve">    AC_HEADER_STAT, AC_FUNC_VPRINTF, jm_FUNC_GLIBC_UNLOCKED_IO,</w:t>
      </w:r>
    </w:p>
    <w:p w14:paraId="0758A7CB" w14:textId="77777777" w:rsidR="00CF46CA" w:rsidRPr="00CF46CA" w:rsidRDefault="00CF46CA" w:rsidP="00CF46CA">
      <w:pPr>
        <w:spacing w:line="10" w:lineRule="atLeast"/>
        <w:rPr>
          <w:sz w:val="20"/>
          <w:szCs w:val="20"/>
        </w:rPr>
      </w:pPr>
      <w:r w:rsidRPr="00CF46CA">
        <w:rPr>
          <w:sz w:val="20"/>
          <w:szCs w:val="20"/>
        </w:rPr>
        <w:t xml:space="preserve">    jm_FUNC_GNU_STRFTIME, jm_FUNC_MALLOC, jm_FUNC_REALLOC,</w:t>
      </w:r>
    </w:p>
    <w:p w14:paraId="6F29C353" w14:textId="77777777" w:rsidR="00CF46CA" w:rsidRPr="00CF46CA" w:rsidRDefault="00CF46CA" w:rsidP="00CF46CA">
      <w:pPr>
        <w:spacing w:line="10" w:lineRule="atLeast"/>
        <w:rPr>
          <w:sz w:val="20"/>
          <w:szCs w:val="20"/>
        </w:rPr>
      </w:pPr>
      <w:r w:rsidRPr="00CF46CA">
        <w:rPr>
          <w:sz w:val="20"/>
          <w:szCs w:val="20"/>
        </w:rPr>
        <w:t xml:space="preserve">    jm_PREREQ_C_STACK, jm_PREREQ_ERROR, jm_PREREQ_HARD_LOCALE,</w:t>
      </w:r>
    </w:p>
    <w:p w14:paraId="30374A47" w14:textId="77777777" w:rsidR="00CF46CA" w:rsidRPr="00CF46CA" w:rsidRDefault="00CF46CA" w:rsidP="00CF46CA">
      <w:pPr>
        <w:spacing w:line="10" w:lineRule="atLeast"/>
        <w:rPr>
          <w:sz w:val="20"/>
          <w:szCs w:val="20"/>
        </w:rPr>
      </w:pPr>
      <w:r w:rsidRPr="00CF46CA">
        <w:rPr>
          <w:sz w:val="20"/>
          <w:szCs w:val="20"/>
        </w:rPr>
        <w:t xml:space="preserve">    jm_PREREQ_QUOTEARG, jm_PREREQ_REGEX, AC_FUNC_FNMATCH_GNU, jm_AC_DOS):</w:t>
      </w:r>
    </w:p>
    <w:p w14:paraId="54295AD6" w14:textId="77777777" w:rsidR="00CF46CA" w:rsidRPr="00CF46CA" w:rsidRDefault="00CF46CA" w:rsidP="00CF46CA">
      <w:pPr>
        <w:spacing w:line="10" w:lineRule="atLeast"/>
        <w:rPr>
          <w:sz w:val="20"/>
          <w:szCs w:val="20"/>
        </w:rPr>
      </w:pPr>
      <w:r w:rsidRPr="00CF46CA">
        <w:rPr>
          <w:sz w:val="20"/>
          <w:szCs w:val="20"/>
        </w:rPr>
        <w:t xml:space="preserve">    Remove; not needed here, as our files don't use them directly</w:t>
      </w:r>
    </w:p>
    <w:p w14:paraId="518EA3CD" w14:textId="77777777" w:rsidR="00CF46CA" w:rsidRPr="00CF46CA" w:rsidRDefault="00CF46CA" w:rsidP="00CF46CA">
      <w:pPr>
        <w:spacing w:line="10" w:lineRule="atLeast"/>
        <w:rPr>
          <w:sz w:val="20"/>
          <w:szCs w:val="20"/>
        </w:rPr>
      </w:pPr>
      <w:r w:rsidRPr="00CF46CA">
        <w:rPr>
          <w:sz w:val="20"/>
          <w:szCs w:val="20"/>
        </w:rPr>
        <w:t xml:space="preserve">    or we rely on gnulib modules.</w:t>
      </w:r>
    </w:p>
    <w:p w14:paraId="682EC411" w14:textId="77777777" w:rsidR="00CF46CA" w:rsidRPr="00CF46CA" w:rsidRDefault="00CF46CA" w:rsidP="00CF46CA">
      <w:pPr>
        <w:spacing w:line="10" w:lineRule="atLeast"/>
        <w:rPr>
          <w:sz w:val="20"/>
          <w:szCs w:val="20"/>
        </w:rPr>
      </w:pPr>
      <w:r w:rsidRPr="00CF46CA">
        <w:rPr>
          <w:sz w:val="20"/>
          <w:szCs w:val="20"/>
        </w:rPr>
        <w:t xml:space="preserve">    (AC_C_CONST): Remove; we assume C89 now.</w:t>
      </w:r>
    </w:p>
    <w:p w14:paraId="65249CC9" w14:textId="77777777" w:rsidR="00CF46CA" w:rsidRPr="00CF46CA" w:rsidRDefault="00CF46CA" w:rsidP="00CF46CA">
      <w:pPr>
        <w:spacing w:line="10" w:lineRule="atLeast"/>
        <w:rPr>
          <w:sz w:val="20"/>
          <w:szCs w:val="20"/>
        </w:rPr>
      </w:pPr>
      <w:r w:rsidRPr="00CF46CA">
        <w:rPr>
          <w:sz w:val="20"/>
          <w:szCs w:val="20"/>
        </w:rPr>
        <w:t xml:space="preserve">    (AC_CHECK_HEADERS): Remove libintl.h, limits.h, stdlib.h, string.h,</w:t>
      </w:r>
    </w:p>
    <w:p w14:paraId="489FB857" w14:textId="77777777" w:rsidR="00CF46CA" w:rsidRPr="00CF46CA" w:rsidRDefault="00CF46CA" w:rsidP="00CF46CA">
      <w:pPr>
        <w:spacing w:line="10" w:lineRule="atLeast"/>
        <w:rPr>
          <w:sz w:val="20"/>
          <w:szCs w:val="20"/>
        </w:rPr>
      </w:pPr>
      <w:r w:rsidRPr="00CF46CA">
        <w:rPr>
          <w:sz w:val="20"/>
          <w:szCs w:val="20"/>
        </w:rPr>
        <w:t xml:space="preserve">    time.h.</w:t>
      </w:r>
    </w:p>
    <w:p w14:paraId="326FBBF8" w14:textId="77777777" w:rsidR="00CF46CA" w:rsidRPr="00CF46CA" w:rsidRDefault="00CF46CA" w:rsidP="00CF46CA">
      <w:pPr>
        <w:spacing w:line="10" w:lineRule="atLeast"/>
        <w:rPr>
          <w:sz w:val="20"/>
          <w:szCs w:val="20"/>
        </w:rPr>
      </w:pPr>
      <w:r w:rsidRPr="00CF46CA">
        <w:rPr>
          <w:sz w:val="20"/>
          <w:szCs w:val="20"/>
        </w:rPr>
        <w:t xml:space="preserve">    (AC_CHECK_TYPE): Remove ptrdiff_t, ssize_t.</w:t>
      </w:r>
    </w:p>
    <w:p w14:paraId="038AF52F" w14:textId="77777777" w:rsidR="00CF46CA" w:rsidRPr="00CF46CA" w:rsidRDefault="00CF46CA" w:rsidP="00CF46CA">
      <w:pPr>
        <w:spacing w:line="10" w:lineRule="atLeast"/>
        <w:rPr>
          <w:sz w:val="20"/>
          <w:szCs w:val="20"/>
        </w:rPr>
      </w:pPr>
      <w:r w:rsidRPr="00CF46CA">
        <w:rPr>
          <w:sz w:val="20"/>
          <w:szCs w:val="20"/>
        </w:rPr>
        <w:t xml:space="preserve">    (AC_CHECK_FUNCS): Remove diraccess, strchr, strerror, tmpnam).</w:t>
      </w:r>
    </w:p>
    <w:p w14:paraId="04ECC89F" w14:textId="77777777" w:rsidR="00CF46CA" w:rsidRPr="00CF46CA" w:rsidRDefault="00CF46CA" w:rsidP="00CF46CA">
      <w:pPr>
        <w:spacing w:line="10" w:lineRule="atLeast"/>
        <w:rPr>
          <w:sz w:val="20"/>
          <w:szCs w:val="20"/>
        </w:rPr>
      </w:pPr>
      <w:r w:rsidRPr="00CF46CA">
        <w:rPr>
          <w:sz w:val="20"/>
          <w:szCs w:val="20"/>
        </w:rPr>
        <w:t xml:space="preserve">    (AC_REPLACE_FUNCS): Remove memchr, mkstemp, strcasecmp.</w:t>
      </w:r>
    </w:p>
    <w:p w14:paraId="0AD92640" w14:textId="77777777" w:rsidR="00CF46CA" w:rsidRPr="00CF46CA" w:rsidRDefault="00CF46CA" w:rsidP="00CF46CA">
      <w:pPr>
        <w:spacing w:line="10" w:lineRule="atLeast"/>
        <w:rPr>
          <w:sz w:val="20"/>
          <w:szCs w:val="20"/>
        </w:rPr>
      </w:pPr>
      <w:r w:rsidRPr="00CF46CA">
        <w:rPr>
          <w:sz w:val="20"/>
          <w:szCs w:val="20"/>
        </w:rPr>
        <w:t xml:space="preserve">    (GNULIB_AUTOCONF_SNIPPET): Add call.  This replaces much of</w:t>
      </w:r>
    </w:p>
    <w:p w14:paraId="479D185A" w14:textId="77777777" w:rsidR="00CF46CA" w:rsidRPr="00CF46CA" w:rsidRDefault="00CF46CA" w:rsidP="00CF46CA">
      <w:pPr>
        <w:spacing w:line="10" w:lineRule="atLeast"/>
        <w:rPr>
          <w:sz w:val="20"/>
          <w:szCs w:val="20"/>
        </w:rPr>
      </w:pPr>
      <w:r w:rsidRPr="00CF46CA">
        <w:rPr>
          <w:sz w:val="20"/>
          <w:szCs w:val="20"/>
        </w:rPr>
        <w:t xml:space="preserve">    the above.</w:t>
      </w:r>
    </w:p>
    <w:p w14:paraId="70BC09E3" w14:textId="77777777" w:rsidR="00CF46CA" w:rsidRPr="00CF46CA" w:rsidRDefault="00CF46CA" w:rsidP="00CF46CA">
      <w:pPr>
        <w:spacing w:line="10" w:lineRule="atLeast"/>
        <w:rPr>
          <w:sz w:val="20"/>
          <w:szCs w:val="20"/>
        </w:rPr>
      </w:pPr>
      <w:r w:rsidRPr="00CF46CA">
        <w:rPr>
          <w:sz w:val="20"/>
          <w:szCs w:val="20"/>
        </w:rPr>
        <w:t xml:space="preserve">    (AC_CONFIG_FILES): Remove lib/posix/Makefile.</w:t>
      </w:r>
    </w:p>
    <w:p w14:paraId="78D43775" w14:textId="77777777" w:rsidR="00CF46CA" w:rsidRPr="00CF46CA" w:rsidRDefault="00CF46CA" w:rsidP="00CF46CA">
      <w:pPr>
        <w:spacing w:line="10" w:lineRule="atLeast"/>
        <w:rPr>
          <w:sz w:val="20"/>
          <w:szCs w:val="20"/>
        </w:rPr>
      </w:pPr>
    </w:p>
    <w:p w14:paraId="00607639" w14:textId="77777777" w:rsidR="00CF46CA" w:rsidRPr="00CF46CA" w:rsidRDefault="00CF46CA" w:rsidP="00CF46CA">
      <w:pPr>
        <w:spacing w:line="10" w:lineRule="atLeast"/>
        <w:rPr>
          <w:sz w:val="20"/>
          <w:szCs w:val="20"/>
        </w:rPr>
      </w:pPr>
      <w:r w:rsidRPr="00CF46CA">
        <w:rPr>
          <w:sz w:val="20"/>
          <w:szCs w:val="20"/>
        </w:rPr>
        <w:t>commit 2ea441f7e2238c3cb0b31bf1e8f9cf308f9d4c21</w:t>
      </w:r>
    </w:p>
    <w:p w14:paraId="0FA41FC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664028B" w14:textId="77777777" w:rsidR="00CF46CA" w:rsidRPr="00CF46CA" w:rsidRDefault="00CF46CA" w:rsidP="00CF46CA">
      <w:pPr>
        <w:spacing w:line="10" w:lineRule="atLeast"/>
        <w:rPr>
          <w:sz w:val="20"/>
          <w:szCs w:val="20"/>
        </w:rPr>
      </w:pPr>
      <w:r w:rsidRPr="00CF46CA">
        <w:rPr>
          <w:sz w:val="20"/>
          <w:szCs w:val="20"/>
        </w:rPr>
        <w:t>Date:   Mon Apr 12 07:44:35 2004 +0000</w:t>
      </w:r>
    </w:p>
    <w:p w14:paraId="65C249E5" w14:textId="77777777" w:rsidR="00CF46CA" w:rsidRPr="00CF46CA" w:rsidRDefault="00CF46CA" w:rsidP="00CF46CA">
      <w:pPr>
        <w:spacing w:line="10" w:lineRule="atLeast"/>
        <w:rPr>
          <w:sz w:val="20"/>
          <w:szCs w:val="20"/>
        </w:rPr>
      </w:pPr>
    </w:p>
    <w:p w14:paraId="6999B978" w14:textId="77777777" w:rsidR="00CF46CA" w:rsidRPr="00CF46CA" w:rsidRDefault="00CF46CA" w:rsidP="00CF46CA">
      <w:pPr>
        <w:spacing w:line="10" w:lineRule="atLeast"/>
        <w:rPr>
          <w:sz w:val="20"/>
          <w:szCs w:val="20"/>
        </w:rPr>
      </w:pPr>
      <w:r w:rsidRPr="00CF46CA">
        <w:rPr>
          <w:sz w:val="20"/>
          <w:szCs w:val="20"/>
        </w:rPr>
        <w:t xml:space="preserve">    Initial revision</w:t>
      </w:r>
    </w:p>
    <w:p w14:paraId="496D2448" w14:textId="77777777" w:rsidR="00CF46CA" w:rsidRPr="00CF46CA" w:rsidRDefault="00CF46CA" w:rsidP="00CF46CA">
      <w:pPr>
        <w:spacing w:line="10" w:lineRule="atLeast"/>
        <w:rPr>
          <w:sz w:val="20"/>
          <w:szCs w:val="20"/>
        </w:rPr>
      </w:pPr>
    </w:p>
    <w:p w14:paraId="7B15C960" w14:textId="77777777" w:rsidR="00CF46CA" w:rsidRPr="00CF46CA" w:rsidRDefault="00CF46CA" w:rsidP="00CF46CA">
      <w:pPr>
        <w:spacing w:line="10" w:lineRule="atLeast"/>
        <w:rPr>
          <w:sz w:val="20"/>
          <w:szCs w:val="20"/>
        </w:rPr>
      </w:pPr>
      <w:r w:rsidRPr="00CF46CA">
        <w:rPr>
          <w:sz w:val="20"/>
          <w:szCs w:val="20"/>
        </w:rPr>
        <w:t>commit b3f6204729da36e1b91222a3a37ae1b5b6183db4</w:t>
      </w:r>
    </w:p>
    <w:p w14:paraId="0DDB654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4CA3DE0" w14:textId="77777777" w:rsidR="00CF46CA" w:rsidRPr="00CF46CA" w:rsidRDefault="00CF46CA" w:rsidP="00CF46CA">
      <w:pPr>
        <w:spacing w:line="10" w:lineRule="atLeast"/>
        <w:rPr>
          <w:sz w:val="20"/>
          <w:szCs w:val="20"/>
        </w:rPr>
      </w:pPr>
      <w:r w:rsidRPr="00CF46CA">
        <w:rPr>
          <w:sz w:val="20"/>
          <w:szCs w:val="20"/>
        </w:rPr>
        <w:t>Date:   Mon Apr 12 07:44:35 2004 +0000</w:t>
      </w:r>
    </w:p>
    <w:p w14:paraId="4DB47A5D" w14:textId="77777777" w:rsidR="00CF46CA" w:rsidRPr="00CF46CA" w:rsidRDefault="00CF46CA" w:rsidP="00CF46CA">
      <w:pPr>
        <w:spacing w:line="10" w:lineRule="atLeast"/>
        <w:rPr>
          <w:sz w:val="20"/>
          <w:szCs w:val="20"/>
        </w:rPr>
      </w:pPr>
    </w:p>
    <w:p w14:paraId="1FC72046" w14:textId="77777777" w:rsidR="00CF46CA" w:rsidRPr="00CF46CA" w:rsidRDefault="00CF46CA" w:rsidP="00CF46CA">
      <w:pPr>
        <w:spacing w:line="10" w:lineRule="atLeast"/>
        <w:rPr>
          <w:sz w:val="20"/>
          <w:szCs w:val="20"/>
        </w:rPr>
      </w:pPr>
      <w:r w:rsidRPr="00CF46CA">
        <w:rPr>
          <w:sz w:val="20"/>
          <w:szCs w:val="20"/>
        </w:rPr>
        <w:t xml:space="preserve">    Move copyright notice to end.  Defer to "configure</w:t>
      </w:r>
    </w:p>
    <w:p w14:paraId="352DD2C8" w14:textId="77777777" w:rsidR="00CF46CA" w:rsidRPr="00CF46CA" w:rsidRDefault="00CF46CA" w:rsidP="00CF46CA">
      <w:pPr>
        <w:spacing w:line="10" w:lineRule="atLeast"/>
        <w:rPr>
          <w:sz w:val="20"/>
          <w:szCs w:val="20"/>
        </w:rPr>
      </w:pPr>
      <w:r w:rsidRPr="00CF46CA">
        <w:rPr>
          <w:sz w:val="20"/>
          <w:szCs w:val="20"/>
        </w:rPr>
        <w:t xml:space="preserve">    --help" for special "configure" options.  Suggest latest libiconv.</w:t>
      </w:r>
      <w:r w:rsidRPr="00CF46CA">
        <w:rPr>
          <w:sz w:val="20"/>
          <w:szCs w:val="20"/>
        </w:rPr>
        <w:tab/>
        <w:t>Update version numbers of Autoconf etc. to current.</w:t>
      </w:r>
    </w:p>
    <w:p w14:paraId="39FC02B8" w14:textId="77777777" w:rsidR="00CF46CA" w:rsidRPr="00CF46CA" w:rsidRDefault="00CF46CA" w:rsidP="00CF46CA">
      <w:pPr>
        <w:spacing w:line="10" w:lineRule="atLeast"/>
        <w:rPr>
          <w:sz w:val="20"/>
          <w:szCs w:val="20"/>
        </w:rPr>
      </w:pPr>
    </w:p>
    <w:p w14:paraId="1401324D" w14:textId="77777777" w:rsidR="00CF46CA" w:rsidRPr="00CF46CA" w:rsidRDefault="00CF46CA" w:rsidP="00CF46CA">
      <w:pPr>
        <w:spacing w:line="10" w:lineRule="atLeast"/>
        <w:rPr>
          <w:sz w:val="20"/>
          <w:szCs w:val="20"/>
        </w:rPr>
      </w:pPr>
      <w:r w:rsidRPr="00CF46CA">
        <w:rPr>
          <w:sz w:val="20"/>
          <w:szCs w:val="20"/>
        </w:rPr>
        <w:t>commit 477cd3074a36e5f5f6ea9d986f0772cf3f27cfbe</w:t>
      </w:r>
    </w:p>
    <w:p w14:paraId="0CF3653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07E3C54" w14:textId="77777777" w:rsidR="00CF46CA" w:rsidRPr="00CF46CA" w:rsidRDefault="00CF46CA" w:rsidP="00CF46CA">
      <w:pPr>
        <w:spacing w:line="10" w:lineRule="atLeast"/>
        <w:rPr>
          <w:sz w:val="20"/>
          <w:szCs w:val="20"/>
        </w:rPr>
      </w:pPr>
      <w:r w:rsidRPr="00CF46CA">
        <w:rPr>
          <w:sz w:val="20"/>
          <w:szCs w:val="20"/>
        </w:rPr>
        <w:t>Date:   Mon Apr 12 07:44:35 2004 +0000</w:t>
      </w:r>
    </w:p>
    <w:p w14:paraId="35DD4473" w14:textId="77777777" w:rsidR="00CF46CA" w:rsidRPr="00CF46CA" w:rsidRDefault="00CF46CA" w:rsidP="00CF46CA">
      <w:pPr>
        <w:spacing w:line="10" w:lineRule="atLeast"/>
        <w:rPr>
          <w:sz w:val="20"/>
          <w:szCs w:val="20"/>
        </w:rPr>
      </w:pPr>
    </w:p>
    <w:p w14:paraId="0497B2D8" w14:textId="77777777" w:rsidR="00CF46CA" w:rsidRPr="00CF46CA" w:rsidRDefault="00CF46CA" w:rsidP="00CF46CA">
      <w:pPr>
        <w:spacing w:line="10" w:lineRule="atLeast"/>
        <w:rPr>
          <w:sz w:val="20"/>
          <w:szCs w:val="20"/>
        </w:rPr>
      </w:pPr>
      <w:r w:rsidRPr="00CF46CA">
        <w:rPr>
          <w:sz w:val="20"/>
          <w:szCs w:val="20"/>
        </w:rPr>
        <w:t xml:space="preserve">    Add news for 2.8.4, 2.8.6.</w:t>
      </w:r>
    </w:p>
    <w:p w14:paraId="4AB4AB63" w14:textId="77777777" w:rsidR="00CF46CA" w:rsidRPr="00CF46CA" w:rsidRDefault="00CF46CA" w:rsidP="00CF46CA">
      <w:pPr>
        <w:spacing w:line="10" w:lineRule="atLeast"/>
        <w:rPr>
          <w:sz w:val="20"/>
          <w:szCs w:val="20"/>
        </w:rPr>
      </w:pPr>
    </w:p>
    <w:p w14:paraId="101FC12C" w14:textId="77777777" w:rsidR="00CF46CA" w:rsidRPr="00CF46CA" w:rsidRDefault="00CF46CA" w:rsidP="00CF46CA">
      <w:pPr>
        <w:spacing w:line="10" w:lineRule="atLeast"/>
        <w:rPr>
          <w:sz w:val="20"/>
          <w:szCs w:val="20"/>
        </w:rPr>
      </w:pPr>
      <w:r w:rsidRPr="00CF46CA">
        <w:rPr>
          <w:sz w:val="20"/>
          <w:szCs w:val="20"/>
        </w:rPr>
        <w:t>commit 3f0830fef57d62a48bbfdaa868698038b7b085f7</w:t>
      </w:r>
    </w:p>
    <w:p w14:paraId="2D425E0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1EBA83" w14:textId="77777777" w:rsidR="00CF46CA" w:rsidRPr="00CF46CA" w:rsidRDefault="00CF46CA" w:rsidP="00CF46CA">
      <w:pPr>
        <w:spacing w:line="10" w:lineRule="atLeast"/>
        <w:rPr>
          <w:sz w:val="20"/>
          <w:szCs w:val="20"/>
        </w:rPr>
      </w:pPr>
      <w:r w:rsidRPr="00CF46CA">
        <w:rPr>
          <w:sz w:val="20"/>
          <w:szCs w:val="20"/>
        </w:rPr>
        <w:t>Date:   Mon Apr 12 07:44:35 2004 +0000</w:t>
      </w:r>
    </w:p>
    <w:p w14:paraId="43E630B8" w14:textId="77777777" w:rsidR="00CF46CA" w:rsidRPr="00CF46CA" w:rsidRDefault="00CF46CA" w:rsidP="00CF46CA">
      <w:pPr>
        <w:spacing w:line="10" w:lineRule="atLeast"/>
        <w:rPr>
          <w:sz w:val="20"/>
          <w:szCs w:val="20"/>
        </w:rPr>
      </w:pPr>
    </w:p>
    <w:p w14:paraId="70E7E9B8" w14:textId="77777777" w:rsidR="00CF46CA" w:rsidRPr="00CF46CA" w:rsidRDefault="00CF46CA" w:rsidP="00CF46CA">
      <w:pPr>
        <w:spacing w:line="10" w:lineRule="atLeast"/>
        <w:rPr>
          <w:sz w:val="20"/>
          <w:szCs w:val="20"/>
        </w:rPr>
      </w:pPr>
      <w:r w:rsidRPr="00CF46CA">
        <w:rPr>
          <w:sz w:val="20"/>
          <w:szCs w:val="20"/>
        </w:rPr>
        <w:t xml:space="preserve">    Do not include regex.h, as diff.h does this now.</w:t>
      </w:r>
    </w:p>
    <w:p w14:paraId="0BFE20BF" w14:textId="77777777" w:rsidR="00CF46CA" w:rsidRPr="00CF46CA" w:rsidRDefault="00CF46CA" w:rsidP="00CF46CA">
      <w:pPr>
        <w:spacing w:line="10" w:lineRule="atLeast"/>
        <w:rPr>
          <w:sz w:val="20"/>
          <w:szCs w:val="20"/>
        </w:rPr>
      </w:pPr>
      <w:r w:rsidRPr="00CF46CA">
        <w:rPr>
          <w:sz w:val="20"/>
          <w:szCs w:val="20"/>
        </w:rPr>
        <w:lastRenderedPageBreak/>
        <w:t xml:space="preserve">    (lines_differ): Don't convert char * to unsigned char *;</w:t>
      </w:r>
    </w:p>
    <w:p w14:paraId="2F3AFE41" w14:textId="77777777" w:rsidR="00CF46CA" w:rsidRPr="00CF46CA" w:rsidRDefault="00CF46CA" w:rsidP="00CF46CA">
      <w:pPr>
        <w:spacing w:line="10" w:lineRule="atLeast"/>
        <w:rPr>
          <w:sz w:val="20"/>
          <w:szCs w:val="20"/>
        </w:rPr>
      </w:pPr>
      <w:r w:rsidRPr="00CF46CA">
        <w:rPr>
          <w:sz w:val="20"/>
          <w:szCs w:val="20"/>
        </w:rPr>
        <w:t xml:space="preserve">    just leave pointers as char *.  This lessens the number of</w:t>
      </w:r>
    </w:p>
    <w:p w14:paraId="0538C64E" w14:textId="77777777" w:rsidR="00CF46CA" w:rsidRPr="00CF46CA" w:rsidRDefault="00CF46CA" w:rsidP="00CF46CA">
      <w:pPr>
        <w:spacing w:line="10" w:lineRule="atLeast"/>
        <w:rPr>
          <w:sz w:val="20"/>
          <w:szCs w:val="20"/>
        </w:rPr>
      </w:pPr>
      <w:r w:rsidRPr="00CF46CA">
        <w:rPr>
          <w:sz w:val="20"/>
          <w:szCs w:val="20"/>
        </w:rPr>
        <w:t xml:space="preserve">    potentially-dangerous casts.</w:t>
      </w:r>
    </w:p>
    <w:p w14:paraId="6E1C44C6" w14:textId="77777777" w:rsidR="00CF46CA" w:rsidRPr="00CF46CA" w:rsidRDefault="00CF46CA" w:rsidP="00CF46CA">
      <w:pPr>
        <w:spacing w:line="10" w:lineRule="atLeast"/>
        <w:rPr>
          <w:sz w:val="20"/>
          <w:szCs w:val="20"/>
        </w:rPr>
      </w:pPr>
    </w:p>
    <w:p w14:paraId="4D8740BD" w14:textId="77777777" w:rsidR="00CF46CA" w:rsidRPr="00CF46CA" w:rsidRDefault="00CF46CA" w:rsidP="00CF46CA">
      <w:pPr>
        <w:spacing w:line="10" w:lineRule="atLeast"/>
        <w:rPr>
          <w:sz w:val="20"/>
          <w:szCs w:val="20"/>
        </w:rPr>
      </w:pPr>
      <w:r w:rsidRPr="00CF46CA">
        <w:rPr>
          <w:sz w:val="20"/>
          <w:szCs w:val="20"/>
        </w:rPr>
        <w:t>commit 43adfd44c5edd962d042abb1976ad0710748d7d5</w:t>
      </w:r>
    </w:p>
    <w:p w14:paraId="58CB603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D36D162" w14:textId="77777777" w:rsidR="00CF46CA" w:rsidRPr="00CF46CA" w:rsidRDefault="00CF46CA" w:rsidP="00CF46CA">
      <w:pPr>
        <w:spacing w:line="10" w:lineRule="atLeast"/>
        <w:rPr>
          <w:sz w:val="20"/>
          <w:szCs w:val="20"/>
        </w:rPr>
      </w:pPr>
      <w:r w:rsidRPr="00CF46CA">
        <w:rPr>
          <w:sz w:val="20"/>
          <w:szCs w:val="20"/>
        </w:rPr>
        <w:t>Date:   Mon Apr 12 07:44:35 2004 +0000</w:t>
      </w:r>
    </w:p>
    <w:p w14:paraId="0B0B674F" w14:textId="77777777" w:rsidR="00CF46CA" w:rsidRPr="00CF46CA" w:rsidRDefault="00CF46CA" w:rsidP="00CF46CA">
      <w:pPr>
        <w:spacing w:line="10" w:lineRule="atLeast"/>
        <w:rPr>
          <w:sz w:val="20"/>
          <w:szCs w:val="20"/>
        </w:rPr>
      </w:pPr>
    </w:p>
    <w:p w14:paraId="4F86F8D9" w14:textId="77777777" w:rsidR="00CF46CA" w:rsidRPr="00CF46CA" w:rsidRDefault="00CF46CA" w:rsidP="00CF46CA">
      <w:pPr>
        <w:spacing w:line="10" w:lineRule="atLeast"/>
        <w:rPr>
          <w:sz w:val="20"/>
          <w:szCs w:val="20"/>
        </w:rPr>
      </w:pPr>
      <w:r w:rsidRPr="00CF46CA">
        <w:rPr>
          <w:sz w:val="20"/>
          <w:szCs w:val="20"/>
        </w:rPr>
        <w:t xml:space="preserve">    (S_IRWXU, S_IRWXG, S_IRWXO): Define if not defined.</w:t>
      </w:r>
    </w:p>
    <w:p w14:paraId="08056AB0" w14:textId="77777777" w:rsidR="00CF46CA" w:rsidRPr="00CF46CA" w:rsidRDefault="00CF46CA" w:rsidP="00CF46CA">
      <w:pPr>
        <w:spacing w:line="10" w:lineRule="atLeast"/>
        <w:rPr>
          <w:sz w:val="20"/>
          <w:szCs w:val="20"/>
        </w:rPr>
      </w:pPr>
      <w:r w:rsidRPr="00CF46CA">
        <w:rPr>
          <w:sz w:val="20"/>
          <w:szCs w:val="20"/>
        </w:rPr>
        <w:t xml:space="preserve">    (S_IXUSR, S_IXGRP, S_IXOTH): Remove.</w:t>
      </w:r>
    </w:p>
    <w:p w14:paraId="52DA8AD9" w14:textId="77777777" w:rsidR="00CF46CA" w:rsidRPr="00CF46CA" w:rsidRDefault="00CF46CA" w:rsidP="00CF46CA">
      <w:pPr>
        <w:spacing w:line="10" w:lineRule="atLeast"/>
        <w:rPr>
          <w:sz w:val="20"/>
          <w:szCs w:val="20"/>
        </w:rPr>
      </w:pPr>
      <w:r w:rsidRPr="00CF46CA">
        <w:rPr>
          <w:sz w:val="20"/>
          <w:szCs w:val="20"/>
        </w:rPr>
        <w:t xml:space="preserve">    Include &lt;time.h&gt; unconditionally, since we can assume C89 now.</w:t>
      </w:r>
    </w:p>
    <w:p w14:paraId="250D876B" w14:textId="77777777" w:rsidR="00CF46CA" w:rsidRPr="00CF46CA" w:rsidRDefault="00CF46CA" w:rsidP="00CF46CA">
      <w:pPr>
        <w:spacing w:line="10" w:lineRule="atLeast"/>
        <w:rPr>
          <w:sz w:val="20"/>
          <w:szCs w:val="20"/>
        </w:rPr>
      </w:pPr>
      <w:r w:rsidRPr="00CF46CA">
        <w:rPr>
          <w:sz w:val="20"/>
          <w:szCs w:val="20"/>
        </w:rPr>
        <w:t xml:space="preserve">    Likewise for &lt;stdlib.h&gt;, &lt;string.h&gt;.</w:t>
      </w:r>
    </w:p>
    <w:p w14:paraId="1310CC85" w14:textId="77777777" w:rsidR="00CF46CA" w:rsidRPr="00CF46CA" w:rsidRDefault="00CF46CA" w:rsidP="00CF46CA">
      <w:pPr>
        <w:spacing w:line="10" w:lineRule="atLeast"/>
        <w:rPr>
          <w:sz w:val="20"/>
          <w:szCs w:val="20"/>
        </w:rPr>
      </w:pPr>
      <w:r w:rsidRPr="00CF46CA">
        <w:rPr>
          <w:sz w:val="20"/>
          <w:szCs w:val="20"/>
        </w:rPr>
        <w:t xml:space="preserve">    (getenv, EXIT_SUCCESS, EXIT_FAILURE, SSIZE_MAX, strchr, strrchr,</w:t>
      </w:r>
    </w:p>
    <w:p w14:paraId="0682CA16" w14:textId="77777777" w:rsidR="00CF46CA" w:rsidRPr="00CF46CA" w:rsidRDefault="00CF46CA" w:rsidP="00CF46CA">
      <w:pPr>
        <w:spacing w:line="10" w:lineRule="atLeast"/>
        <w:rPr>
          <w:sz w:val="20"/>
          <w:szCs w:val="20"/>
        </w:rPr>
      </w:pPr>
      <w:r w:rsidRPr="00CF46CA">
        <w:rPr>
          <w:sz w:val="20"/>
          <w:szCs w:val="20"/>
        </w:rPr>
        <w:t xml:space="preserve">    memcmp, memcpy): Remove decl; no longer needed.</w:t>
      </w:r>
    </w:p>
    <w:p w14:paraId="628F5135" w14:textId="77777777" w:rsidR="00CF46CA" w:rsidRPr="00CF46CA" w:rsidRDefault="00CF46CA" w:rsidP="00CF46CA">
      <w:pPr>
        <w:spacing w:line="10" w:lineRule="atLeast"/>
        <w:rPr>
          <w:sz w:val="20"/>
          <w:szCs w:val="20"/>
        </w:rPr>
      </w:pPr>
      <w:r w:rsidRPr="00CF46CA">
        <w:rPr>
          <w:sz w:val="20"/>
          <w:szCs w:val="20"/>
        </w:rPr>
        <w:t xml:space="preserve">    (strcasecoll, strcasecmp): Define if not built in.</w:t>
      </w:r>
    </w:p>
    <w:p w14:paraId="2F2B4655" w14:textId="77777777" w:rsidR="00CF46CA" w:rsidRPr="00CF46CA" w:rsidRDefault="00CF46CA" w:rsidP="00CF46CA">
      <w:pPr>
        <w:spacing w:line="10" w:lineRule="atLeast"/>
        <w:rPr>
          <w:sz w:val="20"/>
          <w:szCs w:val="20"/>
        </w:rPr>
      </w:pPr>
      <w:r w:rsidRPr="00CF46CA">
        <w:rPr>
          <w:sz w:val="20"/>
          <w:szCs w:val="20"/>
        </w:rPr>
        <w:t xml:space="preserve">    (CTYPE_DOMAIN, ISPRINT, ISSPACE, TOLOWER, _tolower, errno): Remove;</w:t>
      </w:r>
    </w:p>
    <w:p w14:paraId="2A35E9D2" w14:textId="77777777" w:rsidR="00CF46CA" w:rsidRPr="00CF46CA" w:rsidRDefault="00CF46CA" w:rsidP="00CF46CA">
      <w:pPr>
        <w:spacing w:line="10" w:lineRule="atLeast"/>
        <w:rPr>
          <w:sz w:val="20"/>
          <w:szCs w:val="20"/>
        </w:rPr>
      </w:pPr>
      <w:r w:rsidRPr="00CF46CA">
        <w:rPr>
          <w:sz w:val="20"/>
          <w:szCs w:val="20"/>
        </w:rPr>
        <w:t xml:space="preserve">    we now assume C89 or better.  All uses changed.</w:t>
      </w:r>
    </w:p>
    <w:p w14:paraId="7157E6F1" w14:textId="77777777" w:rsidR="00CF46CA" w:rsidRPr="00CF46CA" w:rsidRDefault="00CF46CA" w:rsidP="00CF46CA">
      <w:pPr>
        <w:spacing w:line="10" w:lineRule="atLeast"/>
        <w:rPr>
          <w:sz w:val="20"/>
          <w:szCs w:val="20"/>
        </w:rPr>
      </w:pPr>
      <w:r w:rsidRPr="00CF46CA">
        <w:rPr>
          <w:sz w:val="20"/>
          <w:szCs w:val="20"/>
        </w:rPr>
        <w:t xml:space="preserve">    Include &lt;stdbool.h&gt; unconditionally now, since gnulib supports it</w:t>
      </w:r>
    </w:p>
    <w:p w14:paraId="54439A98" w14:textId="77777777" w:rsidR="00CF46CA" w:rsidRPr="00CF46CA" w:rsidRDefault="00CF46CA" w:rsidP="00CF46CA">
      <w:pPr>
        <w:spacing w:line="10" w:lineRule="atLeast"/>
        <w:rPr>
          <w:sz w:val="20"/>
          <w:szCs w:val="20"/>
        </w:rPr>
      </w:pPr>
      <w:r w:rsidRPr="00CF46CA">
        <w:rPr>
          <w:sz w:val="20"/>
          <w:szCs w:val="20"/>
        </w:rPr>
        <w:t xml:space="preserve">    if the C compiler doesn't.  All boolean uses of 0 and 1 now</w:t>
      </w:r>
    </w:p>
    <w:p w14:paraId="408E9A8D" w14:textId="77777777" w:rsidR="00CF46CA" w:rsidRPr="00CF46CA" w:rsidRDefault="00CF46CA" w:rsidP="00CF46CA">
      <w:pPr>
        <w:spacing w:line="10" w:lineRule="atLeast"/>
        <w:rPr>
          <w:sz w:val="20"/>
          <w:szCs w:val="20"/>
        </w:rPr>
      </w:pPr>
      <w:r w:rsidRPr="00CF46CA">
        <w:rPr>
          <w:sz w:val="20"/>
          <w:szCs w:val="20"/>
        </w:rPr>
        <w:t xml:space="preserve">    changed to false and true.</w:t>
      </w:r>
    </w:p>
    <w:p w14:paraId="39CBEB30" w14:textId="77777777" w:rsidR="00CF46CA" w:rsidRPr="00CF46CA" w:rsidRDefault="00CF46CA" w:rsidP="00CF46CA">
      <w:pPr>
        <w:spacing w:line="10" w:lineRule="atLeast"/>
        <w:rPr>
          <w:sz w:val="20"/>
          <w:szCs w:val="20"/>
        </w:rPr>
      </w:pPr>
      <w:r w:rsidRPr="00CF46CA">
        <w:rPr>
          <w:sz w:val="20"/>
          <w:szCs w:val="20"/>
        </w:rPr>
        <w:t xml:space="preserve">    (lin_is_printable_as_long_int): Renamed from lin_is_printable_as_long.</w:t>
      </w:r>
    </w:p>
    <w:p w14:paraId="5F0A73B7" w14:textId="77777777" w:rsidR="00CF46CA" w:rsidRPr="00CF46CA" w:rsidRDefault="00CF46CA" w:rsidP="00CF46CA">
      <w:pPr>
        <w:spacing w:line="10" w:lineRule="atLeast"/>
        <w:rPr>
          <w:sz w:val="20"/>
          <w:szCs w:val="20"/>
        </w:rPr>
      </w:pPr>
    </w:p>
    <w:p w14:paraId="2F06272C" w14:textId="77777777" w:rsidR="00CF46CA" w:rsidRPr="00CF46CA" w:rsidRDefault="00CF46CA" w:rsidP="00CF46CA">
      <w:pPr>
        <w:spacing w:line="10" w:lineRule="atLeast"/>
        <w:rPr>
          <w:sz w:val="20"/>
          <w:szCs w:val="20"/>
        </w:rPr>
      </w:pPr>
      <w:r w:rsidRPr="00CF46CA">
        <w:rPr>
          <w:sz w:val="20"/>
          <w:szCs w:val="20"/>
        </w:rPr>
        <w:t>commit 5af1582ab885a37805191cb2a76026eb67560b1e</w:t>
      </w:r>
    </w:p>
    <w:p w14:paraId="1A1987D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07D4089" w14:textId="77777777" w:rsidR="00CF46CA" w:rsidRPr="00CF46CA" w:rsidRDefault="00CF46CA" w:rsidP="00CF46CA">
      <w:pPr>
        <w:spacing w:line="10" w:lineRule="atLeast"/>
        <w:rPr>
          <w:sz w:val="20"/>
          <w:szCs w:val="20"/>
        </w:rPr>
      </w:pPr>
      <w:r w:rsidRPr="00CF46CA">
        <w:rPr>
          <w:sz w:val="20"/>
          <w:szCs w:val="20"/>
        </w:rPr>
        <w:t>Date:   Mon Apr 12 07:44:35 2004 +0000</w:t>
      </w:r>
    </w:p>
    <w:p w14:paraId="4021A428" w14:textId="77777777" w:rsidR="00CF46CA" w:rsidRPr="00CF46CA" w:rsidRDefault="00CF46CA" w:rsidP="00CF46CA">
      <w:pPr>
        <w:spacing w:line="10" w:lineRule="atLeast"/>
        <w:rPr>
          <w:sz w:val="20"/>
          <w:szCs w:val="20"/>
        </w:rPr>
      </w:pPr>
    </w:p>
    <w:p w14:paraId="65A36AF2" w14:textId="77777777" w:rsidR="00CF46CA" w:rsidRPr="00CF46CA" w:rsidRDefault="00CF46CA" w:rsidP="00CF46CA">
      <w:pPr>
        <w:spacing w:line="10" w:lineRule="atLeast"/>
        <w:rPr>
          <w:sz w:val="20"/>
          <w:szCs w:val="20"/>
        </w:rPr>
      </w:pPr>
      <w:r w:rsidRPr="00CF46CA">
        <w:rPr>
          <w:sz w:val="20"/>
          <w:szCs w:val="20"/>
        </w:rPr>
        <w:t xml:space="preserve">    minor cleanups for bool, etc</w:t>
      </w:r>
    </w:p>
    <w:p w14:paraId="494AACA4" w14:textId="77777777" w:rsidR="00CF46CA" w:rsidRPr="00CF46CA" w:rsidRDefault="00CF46CA" w:rsidP="00CF46CA">
      <w:pPr>
        <w:spacing w:line="10" w:lineRule="atLeast"/>
        <w:rPr>
          <w:sz w:val="20"/>
          <w:szCs w:val="20"/>
        </w:rPr>
      </w:pPr>
    </w:p>
    <w:p w14:paraId="50CDEA8A" w14:textId="77777777" w:rsidR="00CF46CA" w:rsidRPr="00CF46CA" w:rsidRDefault="00CF46CA" w:rsidP="00CF46CA">
      <w:pPr>
        <w:spacing w:line="10" w:lineRule="atLeast"/>
        <w:rPr>
          <w:sz w:val="20"/>
          <w:szCs w:val="20"/>
        </w:rPr>
      </w:pPr>
      <w:r w:rsidRPr="00CF46CA">
        <w:rPr>
          <w:sz w:val="20"/>
          <w:szCs w:val="20"/>
        </w:rPr>
        <w:t>commit c151c4194b162bcee131693aa82359da2b196650</w:t>
      </w:r>
    </w:p>
    <w:p w14:paraId="06AB9D9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0CA0540" w14:textId="77777777" w:rsidR="00CF46CA" w:rsidRPr="00CF46CA" w:rsidRDefault="00CF46CA" w:rsidP="00CF46CA">
      <w:pPr>
        <w:spacing w:line="10" w:lineRule="atLeast"/>
        <w:rPr>
          <w:sz w:val="20"/>
          <w:szCs w:val="20"/>
        </w:rPr>
      </w:pPr>
      <w:r w:rsidRPr="00CF46CA">
        <w:rPr>
          <w:sz w:val="20"/>
          <w:szCs w:val="20"/>
        </w:rPr>
        <w:t>Date:   Mon Apr 12 07:44:35 2004 +0000</w:t>
      </w:r>
    </w:p>
    <w:p w14:paraId="613815BB" w14:textId="77777777" w:rsidR="00CF46CA" w:rsidRPr="00CF46CA" w:rsidRDefault="00CF46CA" w:rsidP="00CF46CA">
      <w:pPr>
        <w:spacing w:line="10" w:lineRule="atLeast"/>
        <w:rPr>
          <w:sz w:val="20"/>
          <w:szCs w:val="20"/>
        </w:rPr>
      </w:pPr>
    </w:p>
    <w:p w14:paraId="3FA68A97" w14:textId="77777777" w:rsidR="00CF46CA" w:rsidRPr="00CF46CA" w:rsidRDefault="00CF46CA" w:rsidP="00CF46CA">
      <w:pPr>
        <w:spacing w:line="10" w:lineRule="atLeast"/>
        <w:rPr>
          <w:sz w:val="20"/>
          <w:szCs w:val="20"/>
        </w:rPr>
      </w:pPr>
      <w:r w:rsidRPr="00CF46CA">
        <w:rPr>
          <w:sz w:val="20"/>
          <w:szCs w:val="20"/>
        </w:rPr>
        <w:t xml:space="preserve">    (usage): Mention exit status.</w:t>
      </w:r>
    </w:p>
    <w:p w14:paraId="731F981F" w14:textId="77777777" w:rsidR="00CF46CA" w:rsidRPr="00CF46CA" w:rsidRDefault="00CF46CA" w:rsidP="00CF46CA">
      <w:pPr>
        <w:spacing w:line="10" w:lineRule="atLeast"/>
        <w:rPr>
          <w:sz w:val="20"/>
          <w:szCs w:val="20"/>
        </w:rPr>
      </w:pPr>
      <w:r w:rsidRPr="00CF46CA">
        <w:rPr>
          <w:sz w:val="20"/>
          <w:szCs w:val="20"/>
        </w:rPr>
        <w:t xml:space="preserve">    (main): Adjust to latest gnulib c_stack_action calling conventions.</w:t>
      </w:r>
    </w:p>
    <w:p w14:paraId="1E1BD23A" w14:textId="77777777" w:rsidR="00CF46CA" w:rsidRPr="00CF46CA" w:rsidRDefault="00CF46CA" w:rsidP="00CF46CA">
      <w:pPr>
        <w:spacing w:line="10" w:lineRule="atLeast"/>
        <w:rPr>
          <w:sz w:val="20"/>
          <w:szCs w:val="20"/>
        </w:rPr>
      </w:pPr>
      <w:r w:rsidRPr="00CF46CA">
        <w:rPr>
          <w:sz w:val="20"/>
          <w:szCs w:val="20"/>
        </w:rPr>
        <w:t xml:space="preserve">    Adjust to latest version_etc calling conventions.</w:t>
      </w:r>
    </w:p>
    <w:p w14:paraId="2C5CC361" w14:textId="77777777" w:rsidR="00CF46CA" w:rsidRPr="00CF46CA" w:rsidRDefault="00CF46CA" w:rsidP="00CF46CA">
      <w:pPr>
        <w:spacing w:line="10" w:lineRule="atLeast"/>
        <w:rPr>
          <w:sz w:val="20"/>
          <w:szCs w:val="20"/>
        </w:rPr>
      </w:pPr>
      <w:r w:rsidRPr="00CF46CA">
        <w:rPr>
          <w:sz w:val="20"/>
          <w:szCs w:val="20"/>
        </w:rPr>
        <w:t xml:space="preserve">    Include &lt;unlocked-io.h&gt;, &lt;exit.h&gt;.</w:t>
      </w:r>
    </w:p>
    <w:p w14:paraId="7DC01E93" w14:textId="77777777" w:rsidR="00CF46CA" w:rsidRPr="00CF46CA" w:rsidRDefault="00CF46CA" w:rsidP="00CF46CA">
      <w:pPr>
        <w:spacing w:line="10" w:lineRule="atLeast"/>
        <w:rPr>
          <w:sz w:val="20"/>
          <w:szCs w:val="20"/>
        </w:rPr>
      </w:pPr>
      <w:r w:rsidRPr="00CF46CA">
        <w:rPr>
          <w:sz w:val="20"/>
          <w:szCs w:val="20"/>
        </w:rPr>
        <w:t xml:space="preserve">    (check_child_status): Renamed from ck_editor_status, and</w:t>
      </w:r>
    </w:p>
    <w:p w14:paraId="4E61F266" w14:textId="77777777" w:rsidR="00CF46CA" w:rsidRPr="00CF46CA" w:rsidRDefault="00CF46CA" w:rsidP="00CF46CA">
      <w:pPr>
        <w:spacing w:line="10" w:lineRule="atLeast"/>
        <w:rPr>
          <w:sz w:val="20"/>
          <w:szCs w:val="20"/>
        </w:rPr>
      </w:pPr>
      <w:r w:rsidRPr="00CF46CA">
        <w:rPr>
          <w:sz w:val="20"/>
          <w:szCs w:val="20"/>
        </w:rPr>
        <w:t xml:space="preserve">    accept a new arg MAX_OK_STATUS.  All callers changed.</w:t>
      </w:r>
    </w:p>
    <w:p w14:paraId="1E9D1CC8" w14:textId="77777777" w:rsidR="00CF46CA" w:rsidRPr="00CF46CA" w:rsidRDefault="00CF46CA" w:rsidP="00CF46CA">
      <w:pPr>
        <w:spacing w:line="10" w:lineRule="atLeast"/>
        <w:rPr>
          <w:sz w:val="20"/>
          <w:szCs w:val="20"/>
        </w:rPr>
      </w:pPr>
      <w:r w:rsidRPr="00CF46CA">
        <w:rPr>
          <w:sz w:val="20"/>
          <w:szCs w:val="20"/>
        </w:rPr>
        <w:t xml:space="preserve">    Handle status 126/127 as per POSIX.</w:t>
      </w:r>
    </w:p>
    <w:p w14:paraId="0C65E373" w14:textId="77777777" w:rsidR="00CF46CA" w:rsidRPr="00CF46CA" w:rsidRDefault="00CF46CA" w:rsidP="00CF46CA">
      <w:pPr>
        <w:spacing w:line="10" w:lineRule="atLeast"/>
        <w:rPr>
          <w:sz w:val="20"/>
          <w:szCs w:val="20"/>
        </w:rPr>
      </w:pPr>
      <w:r w:rsidRPr="00CF46CA">
        <w:rPr>
          <w:sz w:val="20"/>
          <w:szCs w:val="20"/>
        </w:rPr>
        <w:t xml:space="preserve">    (edit): Likewise.</w:t>
      </w:r>
    </w:p>
    <w:p w14:paraId="3BD36E7F" w14:textId="77777777" w:rsidR="00CF46CA" w:rsidRPr="00CF46CA" w:rsidRDefault="00CF46CA" w:rsidP="00CF46CA">
      <w:pPr>
        <w:spacing w:line="10" w:lineRule="atLeast"/>
        <w:rPr>
          <w:sz w:val="20"/>
          <w:szCs w:val="20"/>
        </w:rPr>
      </w:pPr>
      <w:r w:rsidRPr="00CF46CA">
        <w:rPr>
          <w:sz w:val="20"/>
          <w:szCs w:val="20"/>
        </w:rPr>
        <w:t xml:space="preserve">    (main): Likewise.  Fix getopt typo: -E wasn't supported.</w:t>
      </w:r>
    </w:p>
    <w:p w14:paraId="3942CF0F" w14:textId="77777777" w:rsidR="00CF46CA" w:rsidRPr="00CF46CA" w:rsidRDefault="00CF46CA" w:rsidP="00CF46CA">
      <w:pPr>
        <w:spacing w:line="10" w:lineRule="atLeast"/>
        <w:rPr>
          <w:sz w:val="20"/>
          <w:szCs w:val="20"/>
        </w:rPr>
      </w:pPr>
    </w:p>
    <w:p w14:paraId="530E52E2" w14:textId="77777777" w:rsidR="00CF46CA" w:rsidRPr="00CF46CA" w:rsidRDefault="00CF46CA" w:rsidP="00CF46CA">
      <w:pPr>
        <w:spacing w:line="10" w:lineRule="atLeast"/>
        <w:rPr>
          <w:sz w:val="20"/>
          <w:szCs w:val="20"/>
        </w:rPr>
      </w:pPr>
      <w:r w:rsidRPr="00CF46CA">
        <w:rPr>
          <w:sz w:val="20"/>
          <w:szCs w:val="20"/>
        </w:rPr>
        <w:t>commit 4cdc5fbf2b6e1dd5a38ea4b7d83e3a085ea5c549</w:t>
      </w:r>
    </w:p>
    <w:p w14:paraId="678E792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FCB7B5A" w14:textId="77777777" w:rsidR="00CF46CA" w:rsidRPr="00CF46CA" w:rsidRDefault="00CF46CA" w:rsidP="00CF46CA">
      <w:pPr>
        <w:spacing w:line="10" w:lineRule="atLeast"/>
        <w:rPr>
          <w:sz w:val="20"/>
          <w:szCs w:val="20"/>
        </w:rPr>
      </w:pPr>
      <w:r w:rsidRPr="00CF46CA">
        <w:rPr>
          <w:sz w:val="20"/>
          <w:szCs w:val="20"/>
        </w:rPr>
        <w:t>Date:   Mon Apr 12 07:44:35 2004 +0000</w:t>
      </w:r>
    </w:p>
    <w:p w14:paraId="1C481AE4" w14:textId="77777777" w:rsidR="00CF46CA" w:rsidRPr="00CF46CA" w:rsidRDefault="00CF46CA" w:rsidP="00CF46CA">
      <w:pPr>
        <w:spacing w:line="10" w:lineRule="atLeast"/>
        <w:rPr>
          <w:sz w:val="20"/>
          <w:szCs w:val="20"/>
        </w:rPr>
      </w:pPr>
    </w:p>
    <w:p w14:paraId="153C6596" w14:textId="77777777" w:rsidR="00CF46CA" w:rsidRPr="00CF46CA" w:rsidRDefault="00CF46CA" w:rsidP="00CF46CA">
      <w:pPr>
        <w:spacing w:line="10" w:lineRule="atLeast"/>
        <w:rPr>
          <w:sz w:val="20"/>
          <w:szCs w:val="20"/>
        </w:rPr>
      </w:pPr>
      <w:r w:rsidRPr="00CF46CA">
        <w:rPr>
          <w:sz w:val="20"/>
          <w:szCs w:val="20"/>
        </w:rPr>
        <w:t xml:space="preserve">    Do not include regex.h, as diff.h does this now.</w:t>
      </w:r>
    </w:p>
    <w:p w14:paraId="4911ED47" w14:textId="77777777" w:rsidR="00CF46CA" w:rsidRPr="00CF46CA" w:rsidRDefault="00CF46CA" w:rsidP="00CF46CA">
      <w:pPr>
        <w:spacing w:line="10" w:lineRule="atLeast"/>
        <w:rPr>
          <w:sz w:val="20"/>
          <w:szCs w:val="20"/>
        </w:rPr>
      </w:pPr>
      <w:r w:rsidRPr="00CF46CA">
        <w:rPr>
          <w:sz w:val="20"/>
          <w:szCs w:val="20"/>
        </w:rPr>
        <w:t xml:space="preserve">    (find_and_hash_each_line): Don't convert char *</w:t>
      </w:r>
    </w:p>
    <w:p w14:paraId="4FC8A910" w14:textId="77777777" w:rsidR="00CF46CA" w:rsidRPr="00CF46CA" w:rsidRDefault="00CF46CA" w:rsidP="00CF46CA">
      <w:pPr>
        <w:spacing w:line="10" w:lineRule="atLeast"/>
        <w:rPr>
          <w:sz w:val="20"/>
          <w:szCs w:val="20"/>
        </w:rPr>
      </w:pPr>
      <w:r w:rsidRPr="00CF46CA">
        <w:rPr>
          <w:sz w:val="20"/>
          <w:szCs w:val="20"/>
        </w:rPr>
        <w:t xml:space="preserve">    to unsigned char *; just leave pointers as char *.  This</w:t>
      </w:r>
    </w:p>
    <w:p w14:paraId="600AB6B5" w14:textId="77777777" w:rsidR="00CF46CA" w:rsidRPr="00CF46CA" w:rsidRDefault="00CF46CA" w:rsidP="00CF46CA">
      <w:pPr>
        <w:spacing w:line="10" w:lineRule="atLeast"/>
        <w:rPr>
          <w:sz w:val="20"/>
          <w:szCs w:val="20"/>
        </w:rPr>
      </w:pPr>
      <w:r w:rsidRPr="00CF46CA">
        <w:rPr>
          <w:sz w:val="20"/>
          <w:szCs w:val="20"/>
        </w:rPr>
        <w:t xml:space="preserve">    lessens the number of potentially-dangerous casts.</w:t>
      </w:r>
    </w:p>
    <w:p w14:paraId="16102D2D" w14:textId="77777777" w:rsidR="00CF46CA" w:rsidRPr="00CF46CA" w:rsidRDefault="00CF46CA" w:rsidP="00CF46CA">
      <w:pPr>
        <w:spacing w:line="10" w:lineRule="atLeast"/>
        <w:rPr>
          <w:sz w:val="20"/>
          <w:szCs w:val="20"/>
        </w:rPr>
      </w:pPr>
    </w:p>
    <w:p w14:paraId="05A1CEA6" w14:textId="77777777" w:rsidR="00CF46CA" w:rsidRPr="00CF46CA" w:rsidRDefault="00CF46CA" w:rsidP="00CF46CA">
      <w:pPr>
        <w:spacing w:line="10" w:lineRule="atLeast"/>
        <w:rPr>
          <w:sz w:val="20"/>
          <w:szCs w:val="20"/>
        </w:rPr>
      </w:pPr>
      <w:r w:rsidRPr="00CF46CA">
        <w:rPr>
          <w:sz w:val="20"/>
          <w:szCs w:val="20"/>
        </w:rPr>
        <w:t>commit fbe4a6f698f834461143df0b2868e6545ee45702</w:t>
      </w:r>
    </w:p>
    <w:p w14:paraId="2B816BBB"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1F0EABF8" w14:textId="77777777" w:rsidR="00CF46CA" w:rsidRPr="00CF46CA" w:rsidRDefault="00CF46CA" w:rsidP="00CF46CA">
      <w:pPr>
        <w:spacing w:line="10" w:lineRule="atLeast"/>
        <w:rPr>
          <w:sz w:val="20"/>
          <w:szCs w:val="20"/>
        </w:rPr>
      </w:pPr>
      <w:r w:rsidRPr="00CF46CA">
        <w:rPr>
          <w:sz w:val="20"/>
          <w:szCs w:val="20"/>
        </w:rPr>
        <w:t>Date:   Mon Apr 12 07:44:35 2004 +0000</w:t>
      </w:r>
    </w:p>
    <w:p w14:paraId="10E80411" w14:textId="77777777" w:rsidR="00CF46CA" w:rsidRPr="00CF46CA" w:rsidRDefault="00CF46CA" w:rsidP="00CF46CA">
      <w:pPr>
        <w:spacing w:line="10" w:lineRule="atLeast"/>
        <w:rPr>
          <w:sz w:val="20"/>
          <w:szCs w:val="20"/>
        </w:rPr>
      </w:pPr>
    </w:p>
    <w:p w14:paraId="2FF0B1C8" w14:textId="77777777" w:rsidR="00CF46CA" w:rsidRPr="00CF46CA" w:rsidRDefault="00CF46CA" w:rsidP="00CF46CA">
      <w:pPr>
        <w:spacing w:line="10" w:lineRule="atLeast"/>
        <w:rPr>
          <w:sz w:val="20"/>
          <w:szCs w:val="20"/>
        </w:rPr>
      </w:pPr>
      <w:r w:rsidRPr="00CF46CA">
        <w:rPr>
          <w:sz w:val="20"/>
          <w:szCs w:val="20"/>
        </w:rPr>
        <w:t xml:space="preserve">    (next_line): Remove; replace with...</w:t>
      </w:r>
    </w:p>
    <w:p w14:paraId="3FE10293" w14:textId="77777777" w:rsidR="00CF46CA" w:rsidRPr="00CF46CA" w:rsidRDefault="00CF46CA" w:rsidP="00CF46CA">
      <w:pPr>
        <w:spacing w:line="10" w:lineRule="atLeast"/>
        <w:rPr>
          <w:sz w:val="20"/>
          <w:szCs w:val="20"/>
        </w:rPr>
      </w:pPr>
      <w:r w:rsidRPr="00CF46CA">
        <w:rPr>
          <w:sz w:val="20"/>
          <w:szCs w:val="20"/>
        </w:rPr>
        <w:t xml:space="preserve">    (next_line0, next_line1): New vars.</w:t>
      </w:r>
    </w:p>
    <w:p w14:paraId="362C8EBB" w14:textId="77777777" w:rsidR="00CF46CA" w:rsidRPr="00CF46CA" w:rsidRDefault="00CF46CA" w:rsidP="00CF46CA">
      <w:pPr>
        <w:spacing w:line="10" w:lineRule="atLeast"/>
        <w:rPr>
          <w:sz w:val="20"/>
          <w:szCs w:val="20"/>
        </w:rPr>
      </w:pPr>
      <w:r w:rsidRPr="00CF46CA">
        <w:rPr>
          <w:sz w:val="20"/>
          <w:szCs w:val="20"/>
        </w:rPr>
        <w:t xml:space="preserve">    (print_ifdef_script, print_ifdef_hunk):</w:t>
      </w:r>
    </w:p>
    <w:p w14:paraId="666C60CA" w14:textId="77777777" w:rsidR="00CF46CA" w:rsidRPr="00CF46CA" w:rsidRDefault="00CF46CA" w:rsidP="00CF46CA">
      <w:pPr>
        <w:spacing w:line="10" w:lineRule="atLeast"/>
        <w:rPr>
          <w:sz w:val="20"/>
          <w:szCs w:val="20"/>
        </w:rPr>
      </w:pPr>
      <w:r w:rsidRPr="00CF46CA">
        <w:rPr>
          <w:sz w:val="20"/>
          <w:szCs w:val="20"/>
        </w:rPr>
        <w:t xml:space="preserve">    Use them to fix line-number computation bug.</w:t>
      </w:r>
    </w:p>
    <w:p w14:paraId="66CA22D0" w14:textId="77777777" w:rsidR="00CF46CA" w:rsidRPr="00CF46CA" w:rsidRDefault="00CF46CA" w:rsidP="00CF46CA">
      <w:pPr>
        <w:spacing w:line="10" w:lineRule="atLeast"/>
        <w:rPr>
          <w:sz w:val="20"/>
          <w:szCs w:val="20"/>
        </w:rPr>
      </w:pPr>
    </w:p>
    <w:p w14:paraId="73A661F2" w14:textId="77777777" w:rsidR="00CF46CA" w:rsidRPr="00CF46CA" w:rsidRDefault="00CF46CA" w:rsidP="00CF46CA">
      <w:pPr>
        <w:spacing w:line="10" w:lineRule="atLeast"/>
        <w:rPr>
          <w:sz w:val="20"/>
          <w:szCs w:val="20"/>
        </w:rPr>
      </w:pPr>
      <w:r w:rsidRPr="00CF46CA">
        <w:rPr>
          <w:sz w:val="20"/>
          <w:szCs w:val="20"/>
        </w:rPr>
        <w:t>commit b4a6ac7a09084fc340be083ad45fb8c40c959545</w:t>
      </w:r>
    </w:p>
    <w:p w14:paraId="51087FB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E179007" w14:textId="77777777" w:rsidR="00CF46CA" w:rsidRPr="00CF46CA" w:rsidRDefault="00CF46CA" w:rsidP="00CF46CA">
      <w:pPr>
        <w:spacing w:line="10" w:lineRule="atLeast"/>
        <w:rPr>
          <w:sz w:val="20"/>
          <w:szCs w:val="20"/>
        </w:rPr>
      </w:pPr>
      <w:r w:rsidRPr="00CF46CA">
        <w:rPr>
          <w:sz w:val="20"/>
          <w:szCs w:val="20"/>
        </w:rPr>
        <w:t>Date:   Mon Apr 12 07:44:35 2004 +0000</w:t>
      </w:r>
    </w:p>
    <w:p w14:paraId="78FD3781" w14:textId="77777777" w:rsidR="00CF46CA" w:rsidRPr="00CF46CA" w:rsidRDefault="00CF46CA" w:rsidP="00CF46CA">
      <w:pPr>
        <w:spacing w:line="10" w:lineRule="atLeast"/>
        <w:rPr>
          <w:sz w:val="20"/>
          <w:szCs w:val="20"/>
        </w:rPr>
      </w:pPr>
    </w:p>
    <w:p w14:paraId="25473D56" w14:textId="77777777" w:rsidR="00CF46CA" w:rsidRPr="00CF46CA" w:rsidRDefault="00CF46CA" w:rsidP="00CF46CA">
      <w:pPr>
        <w:spacing w:line="10" w:lineRule="atLeast"/>
        <w:rPr>
          <w:sz w:val="20"/>
          <w:szCs w:val="20"/>
        </w:rPr>
      </w:pPr>
      <w:r w:rsidRPr="00CF46CA">
        <w:rPr>
          <w:sz w:val="20"/>
          <w:szCs w:val="20"/>
        </w:rPr>
        <w:t xml:space="preserve">    int -&gt; long int</w:t>
      </w:r>
    </w:p>
    <w:p w14:paraId="3908CE41" w14:textId="77777777" w:rsidR="00CF46CA" w:rsidRPr="00CF46CA" w:rsidRDefault="00CF46CA" w:rsidP="00CF46CA">
      <w:pPr>
        <w:spacing w:line="10" w:lineRule="atLeast"/>
        <w:rPr>
          <w:sz w:val="20"/>
          <w:szCs w:val="20"/>
        </w:rPr>
      </w:pPr>
    </w:p>
    <w:p w14:paraId="21DD6E6E" w14:textId="77777777" w:rsidR="00CF46CA" w:rsidRPr="00CF46CA" w:rsidRDefault="00CF46CA" w:rsidP="00CF46CA">
      <w:pPr>
        <w:spacing w:line="10" w:lineRule="atLeast"/>
        <w:rPr>
          <w:sz w:val="20"/>
          <w:szCs w:val="20"/>
        </w:rPr>
      </w:pPr>
      <w:r w:rsidRPr="00CF46CA">
        <w:rPr>
          <w:sz w:val="20"/>
          <w:szCs w:val="20"/>
        </w:rPr>
        <w:t>commit ede07ddb4d1ca04aab16088671cfae01752e83b9</w:t>
      </w:r>
    </w:p>
    <w:p w14:paraId="46E22B2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9D8187" w14:textId="77777777" w:rsidR="00CF46CA" w:rsidRPr="00CF46CA" w:rsidRDefault="00CF46CA" w:rsidP="00CF46CA">
      <w:pPr>
        <w:spacing w:line="10" w:lineRule="atLeast"/>
        <w:rPr>
          <w:sz w:val="20"/>
          <w:szCs w:val="20"/>
        </w:rPr>
      </w:pPr>
      <w:r w:rsidRPr="00CF46CA">
        <w:rPr>
          <w:sz w:val="20"/>
          <w:szCs w:val="20"/>
        </w:rPr>
        <w:t>Date:   Mon Apr 12 07:44:35 2004 +0000</w:t>
      </w:r>
    </w:p>
    <w:p w14:paraId="4E7F1180" w14:textId="77777777" w:rsidR="00CF46CA" w:rsidRPr="00CF46CA" w:rsidRDefault="00CF46CA" w:rsidP="00CF46CA">
      <w:pPr>
        <w:spacing w:line="10" w:lineRule="atLeast"/>
        <w:rPr>
          <w:sz w:val="20"/>
          <w:szCs w:val="20"/>
        </w:rPr>
      </w:pPr>
    </w:p>
    <w:p w14:paraId="7BCF4645" w14:textId="77777777" w:rsidR="00CF46CA" w:rsidRPr="00CF46CA" w:rsidRDefault="00CF46CA" w:rsidP="00CF46CA">
      <w:pPr>
        <w:spacing w:line="10" w:lineRule="atLeast"/>
        <w:rPr>
          <w:sz w:val="20"/>
          <w:szCs w:val="20"/>
        </w:rPr>
      </w:pPr>
      <w:r w:rsidRPr="00CF46CA">
        <w:rPr>
          <w:sz w:val="20"/>
          <w:szCs w:val="20"/>
        </w:rPr>
        <w:t xml:space="preserve">    Include &lt;strcase.h&gt;.</w:t>
      </w:r>
    </w:p>
    <w:p w14:paraId="59C7BF0C" w14:textId="77777777" w:rsidR="00CF46CA" w:rsidRPr="00CF46CA" w:rsidRDefault="00CF46CA" w:rsidP="00CF46CA">
      <w:pPr>
        <w:spacing w:line="10" w:lineRule="atLeast"/>
        <w:rPr>
          <w:sz w:val="20"/>
          <w:szCs w:val="20"/>
        </w:rPr>
      </w:pPr>
      <w:r w:rsidRPr="00CF46CA">
        <w:rPr>
          <w:sz w:val="20"/>
          <w:szCs w:val="20"/>
        </w:rPr>
        <w:t xml:space="preserve">    (failed_locale_specific_sorting): Renamed from failed_strcoll.</w:t>
      </w:r>
    </w:p>
    <w:p w14:paraId="5EF92479" w14:textId="77777777" w:rsidR="00CF46CA" w:rsidRPr="00CF46CA" w:rsidRDefault="00CF46CA" w:rsidP="00CF46CA">
      <w:pPr>
        <w:spacing w:line="10" w:lineRule="atLeast"/>
        <w:rPr>
          <w:sz w:val="20"/>
          <w:szCs w:val="20"/>
        </w:rPr>
      </w:pPr>
      <w:r w:rsidRPr="00CF46CA">
        <w:rPr>
          <w:sz w:val="20"/>
          <w:szCs w:val="20"/>
        </w:rPr>
        <w:t xml:space="preserve">    All uses changed.</w:t>
      </w:r>
    </w:p>
    <w:p w14:paraId="16F90C21" w14:textId="77777777" w:rsidR="00CF46CA" w:rsidRPr="00CF46CA" w:rsidRDefault="00CF46CA" w:rsidP="00CF46CA">
      <w:pPr>
        <w:spacing w:line="10" w:lineRule="atLeast"/>
        <w:rPr>
          <w:sz w:val="20"/>
          <w:szCs w:val="20"/>
        </w:rPr>
      </w:pPr>
      <w:r w:rsidRPr="00CF46CA">
        <w:rPr>
          <w:sz w:val="20"/>
          <w:szCs w:val="20"/>
        </w:rPr>
        <w:t xml:space="preserve">    (compare_names): Don't invoke strcasecmp first thing when</w:t>
      </w:r>
    </w:p>
    <w:p w14:paraId="6B52FD1E" w14:textId="77777777" w:rsidR="00CF46CA" w:rsidRPr="00CF46CA" w:rsidRDefault="00CF46CA" w:rsidP="00CF46CA">
      <w:pPr>
        <w:spacing w:line="10" w:lineRule="atLeast"/>
        <w:rPr>
          <w:sz w:val="20"/>
          <w:szCs w:val="20"/>
        </w:rPr>
      </w:pPr>
      <w:r w:rsidRPr="00CF46CA">
        <w:rPr>
          <w:sz w:val="20"/>
          <w:szCs w:val="20"/>
        </w:rPr>
        <w:t xml:space="preserve">    ignore_file_name_case; if locale_specific_sorting, we should</w:t>
      </w:r>
    </w:p>
    <w:p w14:paraId="69C54B67" w14:textId="77777777" w:rsidR="00CF46CA" w:rsidRPr="00CF46CA" w:rsidRDefault="00CF46CA" w:rsidP="00CF46CA">
      <w:pPr>
        <w:spacing w:line="10" w:lineRule="atLeast"/>
        <w:rPr>
          <w:sz w:val="20"/>
          <w:szCs w:val="20"/>
        </w:rPr>
      </w:pPr>
      <w:r w:rsidRPr="00CF46CA">
        <w:rPr>
          <w:sz w:val="20"/>
          <w:szCs w:val="20"/>
        </w:rPr>
        <w:t xml:space="preserve">    just use that.</w:t>
      </w:r>
    </w:p>
    <w:p w14:paraId="50EA90A6" w14:textId="77777777" w:rsidR="00CF46CA" w:rsidRPr="00CF46CA" w:rsidRDefault="00CF46CA" w:rsidP="00CF46CA">
      <w:pPr>
        <w:spacing w:line="10" w:lineRule="atLeast"/>
        <w:rPr>
          <w:sz w:val="20"/>
          <w:szCs w:val="20"/>
        </w:rPr>
      </w:pPr>
    </w:p>
    <w:p w14:paraId="51BC0F2A" w14:textId="77777777" w:rsidR="00CF46CA" w:rsidRPr="00CF46CA" w:rsidRDefault="00CF46CA" w:rsidP="00CF46CA">
      <w:pPr>
        <w:spacing w:line="10" w:lineRule="atLeast"/>
        <w:rPr>
          <w:sz w:val="20"/>
          <w:szCs w:val="20"/>
        </w:rPr>
      </w:pPr>
      <w:r w:rsidRPr="00CF46CA">
        <w:rPr>
          <w:sz w:val="20"/>
          <w:szCs w:val="20"/>
        </w:rPr>
        <w:t>commit d5b0491a3196315c14597f5542234a57472dd547</w:t>
      </w:r>
    </w:p>
    <w:p w14:paraId="369E967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FE8B98" w14:textId="77777777" w:rsidR="00CF46CA" w:rsidRPr="00CF46CA" w:rsidRDefault="00CF46CA" w:rsidP="00CF46CA">
      <w:pPr>
        <w:spacing w:line="10" w:lineRule="atLeast"/>
        <w:rPr>
          <w:sz w:val="20"/>
          <w:szCs w:val="20"/>
        </w:rPr>
      </w:pPr>
      <w:r w:rsidRPr="00CF46CA">
        <w:rPr>
          <w:sz w:val="20"/>
          <w:szCs w:val="20"/>
        </w:rPr>
        <w:t>Date:   Mon Apr 12 07:44:35 2004 +0000</w:t>
      </w:r>
    </w:p>
    <w:p w14:paraId="4C3E53E8" w14:textId="77777777" w:rsidR="00CF46CA" w:rsidRPr="00CF46CA" w:rsidRDefault="00CF46CA" w:rsidP="00CF46CA">
      <w:pPr>
        <w:spacing w:line="10" w:lineRule="atLeast"/>
        <w:rPr>
          <w:sz w:val="20"/>
          <w:szCs w:val="20"/>
        </w:rPr>
      </w:pPr>
    </w:p>
    <w:p w14:paraId="0E25D7B5" w14:textId="77777777" w:rsidR="00CF46CA" w:rsidRPr="00CF46CA" w:rsidRDefault="00CF46CA" w:rsidP="00CF46CA">
      <w:pPr>
        <w:spacing w:line="10" w:lineRule="atLeast"/>
        <w:rPr>
          <w:sz w:val="20"/>
          <w:szCs w:val="20"/>
        </w:rPr>
      </w:pPr>
      <w:r w:rsidRPr="00CF46CA">
        <w:rPr>
          <w:sz w:val="20"/>
          <w:szCs w:val="20"/>
        </w:rPr>
        <w:t xml:space="preserve">    (usage): Mention exit status.</w:t>
      </w:r>
    </w:p>
    <w:p w14:paraId="5CD0E7DC" w14:textId="77777777" w:rsidR="00CF46CA" w:rsidRPr="00CF46CA" w:rsidRDefault="00CF46CA" w:rsidP="00CF46CA">
      <w:pPr>
        <w:spacing w:line="10" w:lineRule="atLeast"/>
        <w:rPr>
          <w:sz w:val="20"/>
          <w:szCs w:val="20"/>
        </w:rPr>
      </w:pPr>
      <w:r w:rsidRPr="00CF46CA">
        <w:rPr>
          <w:sz w:val="20"/>
          <w:szCs w:val="20"/>
        </w:rPr>
        <w:t xml:space="preserve">    (main): Adjust to latest gnulib c_stack_action calling conventions.</w:t>
      </w:r>
    </w:p>
    <w:p w14:paraId="555BCA19" w14:textId="77777777" w:rsidR="00CF46CA" w:rsidRPr="00CF46CA" w:rsidRDefault="00CF46CA" w:rsidP="00CF46CA">
      <w:pPr>
        <w:spacing w:line="10" w:lineRule="atLeast"/>
        <w:rPr>
          <w:sz w:val="20"/>
          <w:szCs w:val="20"/>
        </w:rPr>
      </w:pPr>
      <w:r w:rsidRPr="00CF46CA">
        <w:rPr>
          <w:sz w:val="20"/>
          <w:szCs w:val="20"/>
        </w:rPr>
        <w:t xml:space="preserve">    Adjust to latest version_etc calling conventions.</w:t>
      </w:r>
    </w:p>
    <w:p w14:paraId="3D64FF7E" w14:textId="77777777" w:rsidR="00CF46CA" w:rsidRPr="00CF46CA" w:rsidRDefault="00CF46CA" w:rsidP="00CF46CA">
      <w:pPr>
        <w:spacing w:line="10" w:lineRule="atLeast"/>
        <w:rPr>
          <w:sz w:val="20"/>
          <w:szCs w:val="20"/>
        </w:rPr>
      </w:pPr>
      <w:r w:rsidRPr="00CF46CA">
        <w:rPr>
          <w:sz w:val="20"/>
          <w:szCs w:val="20"/>
        </w:rPr>
        <w:t xml:space="preserve">    Include unlocked-io.h.</w:t>
      </w:r>
    </w:p>
    <w:p w14:paraId="66AA5984" w14:textId="77777777" w:rsidR="00CF46CA" w:rsidRPr="00CF46CA" w:rsidRDefault="00CF46CA" w:rsidP="00CF46CA">
      <w:pPr>
        <w:spacing w:line="10" w:lineRule="atLeast"/>
        <w:rPr>
          <w:sz w:val="20"/>
          <w:szCs w:val="20"/>
        </w:rPr>
      </w:pPr>
      <w:r w:rsidRPr="00CF46CA">
        <w:rPr>
          <w:sz w:val="20"/>
          <w:szCs w:val="20"/>
        </w:rPr>
        <w:t xml:space="preserve">    (strip_trailing_cr): New var.</w:t>
      </w:r>
    </w:p>
    <w:p w14:paraId="30390781" w14:textId="77777777" w:rsidR="00CF46CA" w:rsidRPr="00CF46CA" w:rsidRDefault="00CF46CA" w:rsidP="00CF46CA">
      <w:pPr>
        <w:spacing w:line="10" w:lineRule="atLeast"/>
        <w:rPr>
          <w:sz w:val="20"/>
          <w:szCs w:val="20"/>
        </w:rPr>
      </w:pPr>
      <w:r w:rsidRPr="00CF46CA">
        <w:rPr>
          <w:sz w:val="20"/>
          <w:szCs w:val="20"/>
        </w:rPr>
        <w:t xml:space="preserve">    (STRIP_TRAILING_CR_OPTION): New enum.</w:t>
      </w:r>
    </w:p>
    <w:p w14:paraId="16E19E95" w14:textId="77777777" w:rsidR="00CF46CA" w:rsidRPr="00CF46CA" w:rsidRDefault="00CF46CA" w:rsidP="00CF46CA">
      <w:pPr>
        <w:spacing w:line="10" w:lineRule="atLeast"/>
        <w:rPr>
          <w:sz w:val="20"/>
          <w:szCs w:val="20"/>
        </w:rPr>
      </w:pPr>
      <w:r w:rsidRPr="00CF46CA">
        <w:rPr>
          <w:sz w:val="20"/>
          <w:szCs w:val="20"/>
        </w:rPr>
        <w:t xml:space="preserve">    (longopts, main, option_help_msgid, read_diff):</w:t>
      </w:r>
    </w:p>
    <w:p w14:paraId="688D6EE0" w14:textId="77777777" w:rsidR="00CF46CA" w:rsidRPr="00CF46CA" w:rsidRDefault="00CF46CA" w:rsidP="00CF46CA">
      <w:pPr>
        <w:spacing w:line="10" w:lineRule="atLeast"/>
        <w:rPr>
          <w:sz w:val="20"/>
          <w:szCs w:val="20"/>
        </w:rPr>
      </w:pPr>
      <w:r w:rsidRPr="00CF46CA">
        <w:rPr>
          <w:sz w:val="20"/>
          <w:szCs w:val="20"/>
        </w:rPr>
        <w:t xml:space="preserve">    Add --strip-trailing-cr support.</w:t>
      </w:r>
    </w:p>
    <w:p w14:paraId="14E382C9" w14:textId="77777777" w:rsidR="00CF46CA" w:rsidRPr="00CF46CA" w:rsidRDefault="00CF46CA" w:rsidP="00CF46CA">
      <w:pPr>
        <w:spacing w:line="10" w:lineRule="atLeast"/>
        <w:rPr>
          <w:sz w:val="20"/>
          <w:szCs w:val="20"/>
        </w:rPr>
      </w:pPr>
      <w:r w:rsidRPr="00CF46CA">
        <w:rPr>
          <w:sz w:val="20"/>
          <w:szCs w:val="20"/>
        </w:rPr>
        <w:t xml:space="preserve">    (read_diff): Exit with status 126 (not 127) if errno != ENOENT</w:t>
      </w:r>
    </w:p>
    <w:p w14:paraId="771D12B6" w14:textId="77777777" w:rsidR="00CF46CA" w:rsidRPr="00CF46CA" w:rsidRDefault="00CF46CA" w:rsidP="00CF46CA">
      <w:pPr>
        <w:spacing w:line="10" w:lineRule="atLeast"/>
        <w:rPr>
          <w:sz w:val="20"/>
          <w:szCs w:val="20"/>
        </w:rPr>
      </w:pPr>
      <w:r w:rsidRPr="00CF46CA">
        <w:rPr>
          <w:sz w:val="20"/>
          <w:szCs w:val="20"/>
        </w:rPr>
        <w:t xml:space="preserve">    after failed execvp in child.  Report this in parent.</w:t>
      </w:r>
    </w:p>
    <w:p w14:paraId="3163CB13" w14:textId="77777777" w:rsidR="00CF46CA" w:rsidRPr="00CF46CA" w:rsidRDefault="00CF46CA" w:rsidP="00CF46CA">
      <w:pPr>
        <w:spacing w:line="10" w:lineRule="atLeast"/>
        <w:rPr>
          <w:sz w:val="20"/>
          <w:szCs w:val="20"/>
        </w:rPr>
      </w:pPr>
    </w:p>
    <w:p w14:paraId="5C727496" w14:textId="77777777" w:rsidR="00CF46CA" w:rsidRPr="00CF46CA" w:rsidRDefault="00CF46CA" w:rsidP="00CF46CA">
      <w:pPr>
        <w:spacing w:line="10" w:lineRule="atLeast"/>
        <w:rPr>
          <w:sz w:val="20"/>
          <w:szCs w:val="20"/>
        </w:rPr>
      </w:pPr>
      <w:r w:rsidRPr="00CF46CA">
        <w:rPr>
          <w:sz w:val="20"/>
          <w:szCs w:val="20"/>
        </w:rPr>
        <w:t>commit 70a8b49b0fb78ea910a4e3fa1fc3846227d7fc42</w:t>
      </w:r>
    </w:p>
    <w:p w14:paraId="2DEF92C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ADED8E6" w14:textId="77777777" w:rsidR="00CF46CA" w:rsidRPr="00CF46CA" w:rsidRDefault="00CF46CA" w:rsidP="00CF46CA">
      <w:pPr>
        <w:spacing w:line="10" w:lineRule="atLeast"/>
        <w:rPr>
          <w:sz w:val="20"/>
          <w:szCs w:val="20"/>
        </w:rPr>
      </w:pPr>
      <w:r w:rsidRPr="00CF46CA">
        <w:rPr>
          <w:sz w:val="20"/>
          <w:szCs w:val="20"/>
        </w:rPr>
        <w:t>Date:   Mon Apr 12 07:44:35 2004 +0000</w:t>
      </w:r>
    </w:p>
    <w:p w14:paraId="3233CC04" w14:textId="77777777" w:rsidR="00CF46CA" w:rsidRPr="00CF46CA" w:rsidRDefault="00CF46CA" w:rsidP="00CF46CA">
      <w:pPr>
        <w:spacing w:line="10" w:lineRule="atLeast"/>
        <w:rPr>
          <w:sz w:val="20"/>
          <w:szCs w:val="20"/>
        </w:rPr>
      </w:pPr>
    </w:p>
    <w:p w14:paraId="082694D7" w14:textId="77777777" w:rsidR="00CF46CA" w:rsidRPr="00CF46CA" w:rsidRDefault="00CF46CA" w:rsidP="00CF46CA">
      <w:pPr>
        <w:spacing w:line="10" w:lineRule="atLeast"/>
        <w:rPr>
          <w:sz w:val="20"/>
          <w:szCs w:val="20"/>
        </w:rPr>
      </w:pPr>
      <w:r w:rsidRPr="00CF46CA">
        <w:rPr>
          <w:sz w:val="20"/>
          <w:szCs w:val="20"/>
        </w:rPr>
        <w:t xml:space="preserve">    Include regex.h, unlocked-io.h.</w:t>
      </w:r>
    </w:p>
    <w:p w14:paraId="4B28B859" w14:textId="77777777" w:rsidR="00CF46CA" w:rsidRPr="00CF46CA" w:rsidRDefault="00CF46CA" w:rsidP="00CF46CA">
      <w:pPr>
        <w:spacing w:line="10" w:lineRule="atLeast"/>
        <w:rPr>
          <w:sz w:val="20"/>
          <w:szCs w:val="20"/>
        </w:rPr>
      </w:pPr>
      <w:r w:rsidRPr="00CF46CA">
        <w:rPr>
          <w:sz w:val="20"/>
          <w:szCs w:val="20"/>
        </w:rPr>
        <w:t xml:space="preserve">    (struct file_data.changed): Now char *, not bool *, to save</w:t>
      </w:r>
    </w:p>
    <w:p w14:paraId="743509AB" w14:textId="77777777" w:rsidR="00CF46CA" w:rsidRPr="00CF46CA" w:rsidRDefault="00CF46CA" w:rsidP="00CF46CA">
      <w:pPr>
        <w:spacing w:line="10" w:lineRule="atLeast"/>
        <w:rPr>
          <w:sz w:val="20"/>
          <w:szCs w:val="20"/>
        </w:rPr>
      </w:pPr>
      <w:r w:rsidRPr="00CF46CA">
        <w:rPr>
          <w:sz w:val="20"/>
          <w:szCs w:val="20"/>
        </w:rPr>
        <w:t xml:space="preserve">    space on hosts where bool takes more space than char.</w:t>
      </w:r>
    </w:p>
    <w:p w14:paraId="31C0CF12" w14:textId="77777777" w:rsidR="00CF46CA" w:rsidRPr="00CF46CA" w:rsidRDefault="00CF46CA" w:rsidP="00CF46CA">
      <w:pPr>
        <w:spacing w:line="10" w:lineRule="atLeast"/>
        <w:rPr>
          <w:sz w:val="20"/>
          <w:szCs w:val="20"/>
        </w:rPr>
      </w:pPr>
      <w:r w:rsidRPr="00CF46CA">
        <w:rPr>
          <w:sz w:val="20"/>
          <w:szCs w:val="20"/>
        </w:rPr>
        <w:t xml:space="preserve">    All uses changed.</w:t>
      </w:r>
    </w:p>
    <w:p w14:paraId="4CD4B962" w14:textId="77777777" w:rsidR="00CF46CA" w:rsidRPr="00CF46CA" w:rsidRDefault="00CF46CA" w:rsidP="00CF46CA">
      <w:pPr>
        <w:spacing w:line="10" w:lineRule="atLeast"/>
        <w:rPr>
          <w:sz w:val="20"/>
          <w:szCs w:val="20"/>
        </w:rPr>
      </w:pPr>
    </w:p>
    <w:p w14:paraId="17D8C842" w14:textId="77777777" w:rsidR="00CF46CA" w:rsidRPr="00CF46CA" w:rsidRDefault="00CF46CA" w:rsidP="00CF46CA">
      <w:pPr>
        <w:spacing w:line="10" w:lineRule="atLeast"/>
        <w:rPr>
          <w:sz w:val="20"/>
          <w:szCs w:val="20"/>
        </w:rPr>
      </w:pPr>
      <w:r w:rsidRPr="00CF46CA">
        <w:rPr>
          <w:sz w:val="20"/>
          <w:szCs w:val="20"/>
        </w:rPr>
        <w:t>commit 0b52cc41fc62fec5c6b1920930a20bf26382dfcd</w:t>
      </w:r>
    </w:p>
    <w:p w14:paraId="728755C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CF2B046" w14:textId="77777777" w:rsidR="00CF46CA" w:rsidRPr="00CF46CA" w:rsidRDefault="00CF46CA" w:rsidP="00CF46CA">
      <w:pPr>
        <w:spacing w:line="10" w:lineRule="atLeast"/>
        <w:rPr>
          <w:sz w:val="20"/>
          <w:szCs w:val="20"/>
        </w:rPr>
      </w:pPr>
      <w:r w:rsidRPr="00CF46CA">
        <w:rPr>
          <w:sz w:val="20"/>
          <w:szCs w:val="20"/>
        </w:rPr>
        <w:t>Date:   Mon Apr 12 07:44:35 2004 +0000</w:t>
      </w:r>
    </w:p>
    <w:p w14:paraId="1561465F" w14:textId="77777777" w:rsidR="00CF46CA" w:rsidRPr="00CF46CA" w:rsidRDefault="00CF46CA" w:rsidP="00CF46CA">
      <w:pPr>
        <w:spacing w:line="10" w:lineRule="atLeast"/>
        <w:rPr>
          <w:sz w:val="20"/>
          <w:szCs w:val="20"/>
        </w:rPr>
      </w:pPr>
    </w:p>
    <w:p w14:paraId="4FD5754A" w14:textId="77777777" w:rsidR="00CF46CA" w:rsidRPr="00CF46CA" w:rsidRDefault="00CF46CA" w:rsidP="00CF46CA">
      <w:pPr>
        <w:spacing w:line="10" w:lineRule="atLeast"/>
        <w:rPr>
          <w:sz w:val="20"/>
          <w:szCs w:val="20"/>
        </w:rPr>
      </w:pPr>
      <w:r w:rsidRPr="00CF46CA">
        <w:rPr>
          <w:sz w:val="20"/>
          <w:szCs w:val="20"/>
        </w:rPr>
        <w:t xml:space="preserve">    Do not include regex.h, as diff.h does this now.</w:t>
      </w:r>
    </w:p>
    <w:p w14:paraId="4B017C5C" w14:textId="77777777" w:rsidR="00CF46CA" w:rsidRPr="00CF46CA" w:rsidRDefault="00CF46CA" w:rsidP="00CF46CA">
      <w:pPr>
        <w:spacing w:line="10" w:lineRule="atLeast"/>
        <w:rPr>
          <w:sz w:val="20"/>
          <w:szCs w:val="20"/>
        </w:rPr>
      </w:pPr>
      <w:r w:rsidRPr="00CF46CA">
        <w:rPr>
          <w:sz w:val="20"/>
          <w:szCs w:val="20"/>
        </w:rPr>
        <w:t xml:space="preserve">    (option_help_msgid): Mention exit status.</w:t>
      </w:r>
    </w:p>
    <w:p w14:paraId="130CC585" w14:textId="77777777" w:rsidR="00CF46CA" w:rsidRPr="00CF46CA" w:rsidRDefault="00CF46CA" w:rsidP="00CF46CA">
      <w:pPr>
        <w:spacing w:line="10" w:lineRule="atLeast"/>
        <w:rPr>
          <w:sz w:val="20"/>
          <w:szCs w:val="20"/>
        </w:rPr>
      </w:pPr>
      <w:r w:rsidRPr="00CF46CA">
        <w:rPr>
          <w:sz w:val="20"/>
          <w:szCs w:val="20"/>
        </w:rPr>
        <w:t xml:space="preserve">    (main): Adjust to latest gnulib c_stack_action calling conventions.</w:t>
      </w:r>
    </w:p>
    <w:p w14:paraId="6C022899" w14:textId="77777777" w:rsidR="00CF46CA" w:rsidRPr="00CF46CA" w:rsidRDefault="00CF46CA" w:rsidP="00CF46CA">
      <w:pPr>
        <w:spacing w:line="10" w:lineRule="atLeast"/>
        <w:rPr>
          <w:sz w:val="20"/>
          <w:szCs w:val="20"/>
        </w:rPr>
      </w:pPr>
      <w:r w:rsidRPr="00CF46CA">
        <w:rPr>
          <w:sz w:val="20"/>
          <w:szCs w:val="20"/>
        </w:rPr>
        <w:t xml:space="preserve">    Adjust to latest version_etc calling conventions.</w:t>
      </w:r>
    </w:p>
    <w:p w14:paraId="29DC7902" w14:textId="77777777" w:rsidR="00CF46CA" w:rsidRPr="00CF46CA" w:rsidRDefault="00CF46CA" w:rsidP="00CF46CA">
      <w:pPr>
        <w:spacing w:line="10" w:lineRule="atLeast"/>
        <w:rPr>
          <w:sz w:val="20"/>
          <w:szCs w:val="20"/>
        </w:rPr>
      </w:pPr>
      <w:r w:rsidRPr="00CF46CA">
        <w:rPr>
          <w:sz w:val="20"/>
          <w:szCs w:val="20"/>
        </w:rPr>
        <w:t xml:space="preserve">    Include &lt;exit.h&gt;.</w:t>
      </w:r>
    </w:p>
    <w:p w14:paraId="0A1B0C49" w14:textId="77777777" w:rsidR="00CF46CA" w:rsidRPr="00CF46CA" w:rsidRDefault="00CF46CA" w:rsidP="00CF46CA">
      <w:pPr>
        <w:spacing w:line="10" w:lineRule="atLeast"/>
        <w:rPr>
          <w:sz w:val="20"/>
          <w:szCs w:val="20"/>
        </w:rPr>
      </w:pPr>
      <w:r w:rsidRPr="00CF46CA">
        <w:rPr>
          <w:sz w:val="20"/>
          <w:szCs w:val="20"/>
        </w:rPr>
        <w:t xml:space="preserve">    (binary): Define to true if not declared.</w:t>
      </w:r>
    </w:p>
    <w:p w14:paraId="4AB2F5BB" w14:textId="77777777" w:rsidR="00CF46CA" w:rsidRPr="00CF46CA" w:rsidRDefault="00CF46CA" w:rsidP="00CF46CA">
      <w:pPr>
        <w:spacing w:line="10" w:lineRule="atLeast"/>
        <w:rPr>
          <w:sz w:val="20"/>
          <w:szCs w:val="20"/>
        </w:rPr>
      </w:pPr>
      <w:r w:rsidRPr="00CF46CA">
        <w:rPr>
          <w:sz w:val="20"/>
          <w:szCs w:val="20"/>
        </w:rPr>
        <w:t xml:space="preserve">    (longopts): Set tabsize flag to 1.</w:t>
      </w:r>
    </w:p>
    <w:p w14:paraId="4E89DD07" w14:textId="77777777" w:rsidR="00CF46CA" w:rsidRPr="00CF46CA" w:rsidRDefault="00CF46CA" w:rsidP="00CF46CA">
      <w:pPr>
        <w:spacing w:line="10" w:lineRule="atLeast"/>
        <w:rPr>
          <w:sz w:val="20"/>
          <w:szCs w:val="20"/>
        </w:rPr>
      </w:pPr>
      <w:r w:rsidRPr="00CF46CA">
        <w:rPr>
          <w:sz w:val="20"/>
          <w:szCs w:val="20"/>
        </w:rPr>
        <w:t xml:space="preserve">    (main): Don't output nanoseconds if platform lacks them.</w:t>
      </w:r>
    </w:p>
    <w:p w14:paraId="19F12412" w14:textId="77777777" w:rsidR="00CF46CA" w:rsidRPr="00CF46CA" w:rsidRDefault="00CF46CA" w:rsidP="00CF46CA">
      <w:pPr>
        <w:spacing w:line="10" w:lineRule="atLeast"/>
        <w:rPr>
          <w:sz w:val="20"/>
          <w:szCs w:val="20"/>
        </w:rPr>
      </w:pPr>
      <w:r w:rsidRPr="00CF46CA">
        <w:rPr>
          <w:sz w:val="20"/>
          <w:szCs w:val="20"/>
        </w:rPr>
        <w:t xml:space="preserve">    Don't treat files as binary if !binary.</w:t>
      </w:r>
    </w:p>
    <w:p w14:paraId="530187CD" w14:textId="77777777" w:rsidR="00CF46CA" w:rsidRPr="00CF46CA" w:rsidRDefault="00CF46CA" w:rsidP="00CF46CA">
      <w:pPr>
        <w:spacing w:line="10" w:lineRule="atLeast"/>
        <w:rPr>
          <w:sz w:val="20"/>
          <w:szCs w:val="20"/>
        </w:rPr>
      </w:pPr>
      <w:r w:rsidRPr="00CF46CA">
        <w:rPr>
          <w:sz w:val="20"/>
          <w:szCs w:val="20"/>
        </w:rPr>
        <w:t xml:space="preserve">    (set_mtime_to_now): Use 0, not NULL.</w:t>
      </w:r>
    </w:p>
    <w:p w14:paraId="7CC3A553" w14:textId="77777777" w:rsidR="00CF46CA" w:rsidRPr="00CF46CA" w:rsidRDefault="00CF46CA" w:rsidP="00CF46CA">
      <w:pPr>
        <w:spacing w:line="10" w:lineRule="atLeast"/>
        <w:rPr>
          <w:sz w:val="20"/>
          <w:szCs w:val="20"/>
        </w:rPr>
      </w:pPr>
      <w:r w:rsidRPr="00CF46CA">
        <w:rPr>
          <w:sz w:val="20"/>
          <w:szCs w:val="20"/>
        </w:rPr>
        <w:t xml:space="preserve">    (compare_files): Mark files as nonexistent if it looks like</w:t>
      </w:r>
    </w:p>
    <w:p w14:paraId="78AA69E5" w14:textId="77777777" w:rsidR="00CF46CA" w:rsidRPr="00CF46CA" w:rsidRDefault="00CF46CA" w:rsidP="00CF46CA">
      <w:pPr>
        <w:spacing w:line="10" w:lineRule="atLeast"/>
        <w:rPr>
          <w:sz w:val="20"/>
          <w:szCs w:val="20"/>
        </w:rPr>
      </w:pPr>
      <w:r w:rsidRPr="00CF46CA">
        <w:rPr>
          <w:sz w:val="20"/>
          <w:szCs w:val="20"/>
        </w:rPr>
        <w:t xml:space="preserve">    'patch' created inaccessible regular empty files to denote</w:t>
      </w:r>
    </w:p>
    <w:p w14:paraId="3CAD6310" w14:textId="77777777" w:rsidR="00CF46CA" w:rsidRPr="00CF46CA" w:rsidRDefault="00CF46CA" w:rsidP="00CF46CA">
      <w:pPr>
        <w:spacing w:line="10" w:lineRule="atLeast"/>
        <w:rPr>
          <w:sz w:val="20"/>
          <w:szCs w:val="20"/>
        </w:rPr>
      </w:pPr>
      <w:r w:rsidRPr="00CF46CA">
        <w:rPr>
          <w:sz w:val="20"/>
          <w:szCs w:val="20"/>
        </w:rPr>
        <w:t xml:space="preserve">    nonexistent backups.  Don't compare such files.</w:t>
      </w:r>
    </w:p>
    <w:p w14:paraId="62BE33CD" w14:textId="77777777" w:rsidR="00CF46CA" w:rsidRPr="00CF46CA" w:rsidRDefault="00CF46CA" w:rsidP="00CF46CA">
      <w:pPr>
        <w:spacing w:line="10" w:lineRule="atLeast"/>
        <w:rPr>
          <w:sz w:val="20"/>
          <w:szCs w:val="20"/>
        </w:rPr>
      </w:pPr>
      <w:r w:rsidRPr="00CF46CA">
        <w:rPr>
          <w:sz w:val="20"/>
          <w:szCs w:val="20"/>
        </w:rPr>
        <w:t xml:space="preserve">    Clear st_* members of status of</w:t>
      </w:r>
      <w:r w:rsidRPr="00CF46CA">
        <w:rPr>
          <w:sz w:val="20"/>
          <w:szCs w:val="20"/>
        </w:rPr>
        <w:tab/>
        <w:t>nonexistent file.</w:t>
      </w:r>
    </w:p>
    <w:p w14:paraId="35D63B41" w14:textId="77777777" w:rsidR="00CF46CA" w:rsidRPr="00CF46CA" w:rsidRDefault="00CF46CA" w:rsidP="00CF46CA">
      <w:pPr>
        <w:spacing w:line="10" w:lineRule="atLeast"/>
        <w:rPr>
          <w:sz w:val="20"/>
          <w:szCs w:val="20"/>
        </w:rPr>
      </w:pPr>
      <w:r w:rsidRPr="00CF46CA">
        <w:rPr>
          <w:sz w:val="20"/>
          <w:szCs w:val="20"/>
        </w:rPr>
        <w:t xml:space="preserve">    Remove now-unnecessary tests.</w:t>
      </w:r>
    </w:p>
    <w:p w14:paraId="76AC0926" w14:textId="77777777" w:rsidR="00CF46CA" w:rsidRPr="00CF46CA" w:rsidRDefault="00CF46CA" w:rsidP="00CF46CA">
      <w:pPr>
        <w:spacing w:line="10" w:lineRule="atLeast"/>
        <w:rPr>
          <w:sz w:val="20"/>
          <w:szCs w:val="20"/>
        </w:rPr>
      </w:pPr>
    </w:p>
    <w:p w14:paraId="40E7DD28" w14:textId="77777777" w:rsidR="00CF46CA" w:rsidRPr="00CF46CA" w:rsidRDefault="00CF46CA" w:rsidP="00CF46CA">
      <w:pPr>
        <w:spacing w:line="10" w:lineRule="atLeast"/>
        <w:rPr>
          <w:sz w:val="20"/>
          <w:szCs w:val="20"/>
        </w:rPr>
      </w:pPr>
      <w:r w:rsidRPr="00CF46CA">
        <w:rPr>
          <w:sz w:val="20"/>
          <w:szCs w:val="20"/>
        </w:rPr>
        <w:t>commit fae8239911a876b179c0c57ace09f837aaa6541a</w:t>
      </w:r>
    </w:p>
    <w:p w14:paraId="1A1C262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4F102E8" w14:textId="77777777" w:rsidR="00CF46CA" w:rsidRPr="00CF46CA" w:rsidRDefault="00CF46CA" w:rsidP="00CF46CA">
      <w:pPr>
        <w:spacing w:line="10" w:lineRule="atLeast"/>
        <w:rPr>
          <w:sz w:val="20"/>
          <w:szCs w:val="20"/>
        </w:rPr>
      </w:pPr>
      <w:r w:rsidRPr="00CF46CA">
        <w:rPr>
          <w:sz w:val="20"/>
          <w:szCs w:val="20"/>
        </w:rPr>
        <w:t>Date:   Mon Apr 12 07:44:35 2004 +0000</w:t>
      </w:r>
    </w:p>
    <w:p w14:paraId="6D095C77" w14:textId="77777777" w:rsidR="00CF46CA" w:rsidRPr="00CF46CA" w:rsidRDefault="00CF46CA" w:rsidP="00CF46CA">
      <w:pPr>
        <w:spacing w:line="10" w:lineRule="atLeast"/>
        <w:rPr>
          <w:sz w:val="20"/>
          <w:szCs w:val="20"/>
        </w:rPr>
      </w:pPr>
    </w:p>
    <w:p w14:paraId="1B2D276F" w14:textId="77777777" w:rsidR="00CF46CA" w:rsidRPr="00CF46CA" w:rsidRDefault="00CF46CA" w:rsidP="00CF46CA">
      <w:pPr>
        <w:spacing w:line="10" w:lineRule="atLeast"/>
        <w:rPr>
          <w:sz w:val="20"/>
          <w:szCs w:val="20"/>
        </w:rPr>
      </w:pPr>
      <w:r w:rsidRPr="00CF46CA">
        <w:rPr>
          <w:sz w:val="20"/>
          <w:szCs w:val="20"/>
        </w:rPr>
        <w:t xml:space="preserve">    Do not include regex.h, as diff.h does this now.</w:t>
      </w:r>
    </w:p>
    <w:p w14:paraId="2E4E9DE0" w14:textId="77777777" w:rsidR="00CF46CA" w:rsidRPr="00CF46CA" w:rsidRDefault="00CF46CA" w:rsidP="00CF46CA">
      <w:pPr>
        <w:spacing w:line="10" w:lineRule="atLeast"/>
        <w:rPr>
          <w:sz w:val="20"/>
          <w:szCs w:val="20"/>
        </w:rPr>
      </w:pPr>
    </w:p>
    <w:p w14:paraId="190B57F8" w14:textId="77777777" w:rsidR="00CF46CA" w:rsidRPr="00CF46CA" w:rsidRDefault="00CF46CA" w:rsidP="00CF46CA">
      <w:pPr>
        <w:spacing w:line="10" w:lineRule="atLeast"/>
        <w:rPr>
          <w:sz w:val="20"/>
          <w:szCs w:val="20"/>
        </w:rPr>
      </w:pPr>
      <w:r w:rsidRPr="00CF46CA">
        <w:rPr>
          <w:sz w:val="20"/>
          <w:szCs w:val="20"/>
        </w:rPr>
        <w:t>commit 61d1ff8d5006c448ed7f257b021e48c5c2afac42</w:t>
      </w:r>
    </w:p>
    <w:p w14:paraId="633A846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6F67647" w14:textId="77777777" w:rsidR="00CF46CA" w:rsidRPr="00CF46CA" w:rsidRDefault="00CF46CA" w:rsidP="00CF46CA">
      <w:pPr>
        <w:spacing w:line="10" w:lineRule="atLeast"/>
        <w:rPr>
          <w:sz w:val="20"/>
          <w:szCs w:val="20"/>
        </w:rPr>
      </w:pPr>
      <w:r w:rsidRPr="00CF46CA">
        <w:rPr>
          <w:sz w:val="20"/>
          <w:szCs w:val="20"/>
        </w:rPr>
        <w:t>Date:   Mon Apr 12 07:44:35 2004 +0000</w:t>
      </w:r>
    </w:p>
    <w:p w14:paraId="48245C3B" w14:textId="77777777" w:rsidR="00CF46CA" w:rsidRPr="00CF46CA" w:rsidRDefault="00CF46CA" w:rsidP="00CF46CA">
      <w:pPr>
        <w:spacing w:line="10" w:lineRule="atLeast"/>
        <w:rPr>
          <w:sz w:val="20"/>
          <w:szCs w:val="20"/>
        </w:rPr>
      </w:pPr>
    </w:p>
    <w:p w14:paraId="35F3267D" w14:textId="77777777" w:rsidR="00CF46CA" w:rsidRPr="00CF46CA" w:rsidRDefault="00CF46CA" w:rsidP="00CF46CA">
      <w:pPr>
        <w:spacing w:line="10" w:lineRule="atLeast"/>
        <w:rPr>
          <w:sz w:val="20"/>
          <w:szCs w:val="20"/>
        </w:rPr>
      </w:pPr>
      <w:r w:rsidRPr="00CF46CA">
        <w:rPr>
          <w:sz w:val="20"/>
          <w:szCs w:val="20"/>
        </w:rPr>
        <w:t xml:space="preserve">    Sort includes.  Include &lt;exit.h&gt;, &lt;unlocked-io.h&gt;.</w:t>
      </w:r>
    </w:p>
    <w:p w14:paraId="4C186832" w14:textId="77777777" w:rsidR="00CF46CA" w:rsidRPr="00CF46CA" w:rsidRDefault="00CF46CA" w:rsidP="00CF46CA">
      <w:pPr>
        <w:spacing w:line="10" w:lineRule="atLeast"/>
        <w:rPr>
          <w:sz w:val="20"/>
          <w:szCs w:val="20"/>
        </w:rPr>
      </w:pPr>
      <w:r w:rsidRPr="00CF46CA">
        <w:rPr>
          <w:sz w:val="20"/>
          <w:szCs w:val="20"/>
        </w:rPr>
        <w:t xml:space="preserve">    (specify_comparison_type): Don't report an error if the comparison</w:t>
      </w:r>
    </w:p>
    <w:p w14:paraId="5F621762" w14:textId="77777777" w:rsidR="00CF46CA" w:rsidRPr="00CF46CA" w:rsidRDefault="00CF46CA" w:rsidP="00CF46CA">
      <w:pPr>
        <w:spacing w:line="10" w:lineRule="atLeast"/>
        <w:rPr>
          <w:sz w:val="20"/>
          <w:szCs w:val="20"/>
        </w:rPr>
      </w:pPr>
      <w:r w:rsidRPr="00CF46CA">
        <w:rPr>
          <w:sz w:val="20"/>
          <w:szCs w:val="20"/>
        </w:rPr>
        <w:t xml:space="preserve">    type has already been specified the same way as this one.</w:t>
      </w:r>
    </w:p>
    <w:p w14:paraId="512806E8" w14:textId="77777777" w:rsidR="00CF46CA" w:rsidRPr="00CF46CA" w:rsidRDefault="00CF46CA" w:rsidP="00CF46CA">
      <w:pPr>
        <w:spacing w:line="10" w:lineRule="atLeast"/>
        <w:rPr>
          <w:sz w:val="20"/>
          <w:szCs w:val="20"/>
        </w:rPr>
      </w:pPr>
      <w:r w:rsidRPr="00CF46CA">
        <w:rPr>
          <w:sz w:val="20"/>
          <w:szCs w:val="20"/>
        </w:rPr>
        <w:t xml:space="preserve">    (usage): Mention exit status.</w:t>
      </w:r>
    </w:p>
    <w:p w14:paraId="079DD93D" w14:textId="77777777" w:rsidR="00CF46CA" w:rsidRPr="00CF46CA" w:rsidRDefault="00CF46CA" w:rsidP="00CF46CA">
      <w:pPr>
        <w:spacing w:line="10" w:lineRule="atLeast"/>
        <w:rPr>
          <w:sz w:val="20"/>
          <w:szCs w:val="20"/>
        </w:rPr>
      </w:pPr>
      <w:r w:rsidRPr="00CF46CA">
        <w:rPr>
          <w:sz w:val="20"/>
          <w:szCs w:val="20"/>
        </w:rPr>
        <w:t xml:space="preserve">    (main): Adjust to latest gnulib c_stack_action calling conventions.</w:t>
      </w:r>
    </w:p>
    <w:p w14:paraId="4DA39C4D" w14:textId="77777777" w:rsidR="00CF46CA" w:rsidRPr="00CF46CA" w:rsidRDefault="00CF46CA" w:rsidP="00CF46CA">
      <w:pPr>
        <w:spacing w:line="10" w:lineRule="atLeast"/>
        <w:rPr>
          <w:sz w:val="20"/>
          <w:szCs w:val="20"/>
        </w:rPr>
      </w:pPr>
      <w:r w:rsidRPr="00CF46CA">
        <w:rPr>
          <w:sz w:val="20"/>
          <w:szCs w:val="20"/>
        </w:rPr>
        <w:t xml:space="preserve">    (main): Adjust to latest version_etc calling conventions.</w:t>
      </w:r>
    </w:p>
    <w:p w14:paraId="18B01715" w14:textId="77777777" w:rsidR="00CF46CA" w:rsidRPr="00CF46CA" w:rsidRDefault="00CF46CA" w:rsidP="00CF46CA">
      <w:pPr>
        <w:spacing w:line="10" w:lineRule="atLeast"/>
        <w:rPr>
          <w:sz w:val="20"/>
          <w:szCs w:val="20"/>
        </w:rPr>
      </w:pPr>
    </w:p>
    <w:p w14:paraId="367243B1" w14:textId="77777777" w:rsidR="00CF46CA" w:rsidRPr="00CF46CA" w:rsidRDefault="00CF46CA" w:rsidP="00CF46CA">
      <w:pPr>
        <w:spacing w:line="10" w:lineRule="atLeast"/>
        <w:rPr>
          <w:sz w:val="20"/>
          <w:szCs w:val="20"/>
        </w:rPr>
      </w:pPr>
      <w:r w:rsidRPr="00CF46CA">
        <w:rPr>
          <w:sz w:val="20"/>
          <w:szCs w:val="20"/>
        </w:rPr>
        <w:t>commit 0ebd95fcbdec9f353f89378dad84e2cdb4e3c1fd</w:t>
      </w:r>
    </w:p>
    <w:p w14:paraId="589BA69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526E54" w14:textId="77777777" w:rsidR="00CF46CA" w:rsidRPr="00CF46CA" w:rsidRDefault="00CF46CA" w:rsidP="00CF46CA">
      <w:pPr>
        <w:spacing w:line="10" w:lineRule="atLeast"/>
        <w:rPr>
          <w:sz w:val="20"/>
          <w:szCs w:val="20"/>
        </w:rPr>
      </w:pPr>
      <w:r w:rsidRPr="00CF46CA">
        <w:rPr>
          <w:sz w:val="20"/>
          <w:szCs w:val="20"/>
        </w:rPr>
        <w:t>Date:   Mon Apr 12 07:44:35 2004 +0000</w:t>
      </w:r>
    </w:p>
    <w:p w14:paraId="035F824F" w14:textId="77777777" w:rsidR="00CF46CA" w:rsidRPr="00CF46CA" w:rsidRDefault="00CF46CA" w:rsidP="00CF46CA">
      <w:pPr>
        <w:spacing w:line="10" w:lineRule="atLeast"/>
        <w:rPr>
          <w:sz w:val="20"/>
          <w:szCs w:val="20"/>
        </w:rPr>
      </w:pPr>
    </w:p>
    <w:p w14:paraId="0216B27F" w14:textId="77777777" w:rsidR="00CF46CA" w:rsidRPr="00CF46CA" w:rsidRDefault="00CF46CA" w:rsidP="00CF46CA">
      <w:pPr>
        <w:spacing w:line="10" w:lineRule="atLeast"/>
        <w:rPr>
          <w:sz w:val="20"/>
          <w:szCs w:val="20"/>
        </w:rPr>
      </w:pPr>
      <w:r w:rsidRPr="00CF46CA">
        <w:rPr>
          <w:sz w:val="20"/>
          <w:szCs w:val="20"/>
        </w:rPr>
        <w:t xml:space="preserve">    (SUBDIRS): Remove.</w:t>
      </w:r>
    </w:p>
    <w:p w14:paraId="3BCA628A" w14:textId="77777777" w:rsidR="00CF46CA" w:rsidRPr="00CF46CA" w:rsidRDefault="00CF46CA" w:rsidP="00CF46CA">
      <w:pPr>
        <w:spacing w:line="10" w:lineRule="atLeast"/>
        <w:rPr>
          <w:sz w:val="20"/>
          <w:szCs w:val="20"/>
        </w:rPr>
      </w:pPr>
      <w:r w:rsidRPr="00CF46CA">
        <w:rPr>
          <w:sz w:val="20"/>
          <w:szCs w:val="20"/>
        </w:rPr>
        <w:t xml:space="preserve">    (EXTRA_DIST, noinst_HEADERS): Remove most entries.</w:t>
      </w:r>
    </w:p>
    <w:p w14:paraId="5E332F03" w14:textId="77777777" w:rsidR="00CF46CA" w:rsidRPr="00CF46CA" w:rsidRDefault="00CF46CA" w:rsidP="00CF46CA">
      <w:pPr>
        <w:spacing w:line="10" w:lineRule="atLeast"/>
        <w:rPr>
          <w:sz w:val="20"/>
          <w:szCs w:val="20"/>
        </w:rPr>
      </w:pPr>
      <w:r w:rsidRPr="00CF46CA">
        <w:rPr>
          <w:sz w:val="20"/>
          <w:szCs w:val="20"/>
        </w:rPr>
        <w:t xml:space="preserve">    (libdiffutils_a_SOURCES): Now just lib_SOURCES.</w:t>
      </w:r>
    </w:p>
    <w:p w14:paraId="6C9F5FA0" w14:textId="77777777" w:rsidR="00CF46CA" w:rsidRPr="00CF46CA" w:rsidRDefault="00CF46CA" w:rsidP="00CF46CA">
      <w:pPr>
        <w:spacing w:line="10" w:lineRule="atLeast"/>
        <w:rPr>
          <w:sz w:val="20"/>
          <w:szCs w:val="20"/>
        </w:rPr>
      </w:pPr>
      <w:r w:rsidRPr="00CF46CA">
        <w:rPr>
          <w:sz w:val="20"/>
          <w:szCs w:val="20"/>
        </w:rPr>
        <w:t xml:space="preserve">    (lib_SOURCES): New macro.</w:t>
      </w:r>
    </w:p>
    <w:p w14:paraId="39247FA7" w14:textId="77777777" w:rsidR="00CF46CA" w:rsidRPr="00CF46CA" w:rsidRDefault="00CF46CA" w:rsidP="00CF46CA">
      <w:pPr>
        <w:spacing w:line="10" w:lineRule="atLeast"/>
        <w:rPr>
          <w:sz w:val="20"/>
          <w:szCs w:val="20"/>
        </w:rPr>
      </w:pPr>
      <w:r w:rsidRPr="00CF46CA">
        <w:rPr>
          <w:sz w:val="20"/>
          <w:szCs w:val="20"/>
        </w:rPr>
        <w:t xml:space="preserve">    (DISTCLEANFILES, MOSTLYCLEANFILES): Set to empty now.</w:t>
      </w:r>
    </w:p>
    <w:p w14:paraId="4841ED54" w14:textId="77777777" w:rsidR="00CF46CA" w:rsidRPr="00CF46CA" w:rsidRDefault="00CF46CA" w:rsidP="00CF46CA">
      <w:pPr>
        <w:spacing w:line="10" w:lineRule="atLeast"/>
        <w:rPr>
          <w:sz w:val="20"/>
          <w:szCs w:val="20"/>
        </w:rPr>
      </w:pPr>
      <w:r w:rsidRPr="00CF46CA">
        <w:rPr>
          <w:sz w:val="20"/>
          <w:szCs w:val="20"/>
        </w:rPr>
        <w:t xml:space="preserve">    (gnulib.mk): Include: this does most of the work eliminated</w:t>
      </w:r>
    </w:p>
    <w:p w14:paraId="243A8A2E" w14:textId="77777777" w:rsidR="00CF46CA" w:rsidRPr="00CF46CA" w:rsidRDefault="00CF46CA" w:rsidP="00CF46CA">
      <w:pPr>
        <w:spacing w:line="10" w:lineRule="atLeast"/>
        <w:rPr>
          <w:sz w:val="20"/>
          <w:szCs w:val="20"/>
        </w:rPr>
      </w:pPr>
      <w:r w:rsidRPr="00CF46CA">
        <w:rPr>
          <w:sz w:val="20"/>
          <w:szCs w:val="20"/>
        </w:rPr>
        <w:t xml:space="preserve">    by the above changes.</w:t>
      </w:r>
    </w:p>
    <w:p w14:paraId="74D3D84E" w14:textId="77777777" w:rsidR="00CF46CA" w:rsidRPr="00CF46CA" w:rsidRDefault="00CF46CA" w:rsidP="00CF46CA">
      <w:pPr>
        <w:spacing w:line="10" w:lineRule="atLeast"/>
        <w:rPr>
          <w:sz w:val="20"/>
          <w:szCs w:val="20"/>
        </w:rPr>
      </w:pPr>
    </w:p>
    <w:p w14:paraId="7E1E211E" w14:textId="77777777" w:rsidR="00CF46CA" w:rsidRPr="00CF46CA" w:rsidRDefault="00CF46CA" w:rsidP="00CF46CA">
      <w:pPr>
        <w:spacing w:line="10" w:lineRule="atLeast"/>
        <w:rPr>
          <w:sz w:val="20"/>
          <w:szCs w:val="20"/>
        </w:rPr>
      </w:pPr>
      <w:r w:rsidRPr="00CF46CA">
        <w:rPr>
          <w:sz w:val="20"/>
          <w:szCs w:val="20"/>
        </w:rPr>
        <w:t>commit 59500c52b299db1bd589517dbc3b781cb576dcdc</w:t>
      </w:r>
    </w:p>
    <w:p w14:paraId="64E9749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B2B501F" w14:textId="77777777" w:rsidR="00CF46CA" w:rsidRPr="00CF46CA" w:rsidRDefault="00CF46CA" w:rsidP="00CF46CA">
      <w:pPr>
        <w:spacing w:line="10" w:lineRule="atLeast"/>
        <w:rPr>
          <w:sz w:val="20"/>
          <w:szCs w:val="20"/>
        </w:rPr>
      </w:pPr>
      <w:r w:rsidRPr="00CF46CA">
        <w:rPr>
          <w:sz w:val="20"/>
          <w:szCs w:val="20"/>
        </w:rPr>
        <w:t>Date:   Mon Apr 12 07:44:35 2004 +0000</w:t>
      </w:r>
    </w:p>
    <w:p w14:paraId="77ADB217" w14:textId="77777777" w:rsidR="00CF46CA" w:rsidRPr="00CF46CA" w:rsidRDefault="00CF46CA" w:rsidP="00CF46CA">
      <w:pPr>
        <w:spacing w:line="10" w:lineRule="atLeast"/>
        <w:rPr>
          <w:sz w:val="20"/>
          <w:szCs w:val="20"/>
        </w:rPr>
      </w:pPr>
    </w:p>
    <w:p w14:paraId="5D960DDF" w14:textId="77777777" w:rsidR="00CF46CA" w:rsidRPr="00CF46CA" w:rsidRDefault="00CF46CA" w:rsidP="00CF46CA">
      <w:pPr>
        <w:spacing w:line="10" w:lineRule="atLeast"/>
        <w:rPr>
          <w:sz w:val="20"/>
          <w:szCs w:val="20"/>
        </w:rPr>
      </w:pPr>
      <w:r w:rsidRPr="00CF46CA">
        <w:rPr>
          <w:sz w:val="20"/>
          <w:szCs w:val="20"/>
        </w:rPr>
        <w:t xml:space="preserve">    (set_binary_mode): Return true, not 1.</w:t>
      </w:r>
    </w:p>
    <w:p w14:paraId="609F050B" w14:textId="77777777" w:rsidR="00CF46CA" w:rsidRPr="00CF46CA" w:rsidRDefault="00CF46CA" w:rsidP="00CF46CA">
      <w:pPr>
        <w:spacing w:line="10" w:lineRule="atLeast"/>
        <w:rPr>
          <w:sz w:val="20"/>
          <w:szCs w:val="20"/>
        </w:rPr>
      </w:pPr>
    </w:p>
    <w:p w14:paraId="4F915974" w14:textId="77777777" w:rsidR="00CF46CA" w:rsidRPr="00CF46CA" w:rsidRDefault="00CF46CA" w:rsidP="00CF46CA">
      <w:pPr>
        <w:spacing w:line="10" w:lineRule="atLeast"/>
        <w:rPr>
          <w:sz w:val="20"/>
          <w:szCs w:val="20"/>
        </w:rPr>
      </w:pPr>
      <w:r w:rsidRPr="00CF46CA">
        <w:rPr>
          <w:sz w:val="20"/>
          <w:szCs w:val="20"/>
        </w:rPr>
        <w:lastRenderedPageBreak/>
        <w:t>commit 6fc04adf128379f0efac92966a52865fb5f87e29</w:t>
      </w:r>
    </w:p>
    <w:p w14:paraId="1621848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EE69453" w14:textId="77777777" w:rsidR="00CF46CA" w:rsidRPr="00CF46CA" w:rsidRDefault="00CF46CA" w:rsidP="00CF46CA">
      <w:pPr>
        <w:spacing w:line="10" w:lineRule="atLeast"/>
        <w:rPr>
          <w:sz w:val="20"/>
          <w:szCs w:val="20"/>
        </w:rPr>
      </w:pPr>
      <w:r w:rsidRPr="00CF46CA">
        <w:rPr>
          <w:sz w:val="20"/>
          <w:szCs w:val="20"/>
        </w:rPr>
        <w:t>Date:   Mon Apr 12 07:44:35 2004 +0000</w:t>
      </w:r>
    </w:p>
    <w:p w14:paraId="0ED5071A" w14:textId="77777777" w:rsidR="00CF46CA" w:rsidRPr="00CF46CA" w:rsidRDefault="00CF46CA" w:rsidP="00CF46CA">
      <w:pPr>
        <w:spacing w:line="10" w:lineRule="atLeast"/>
        <w:rPr>
          <w:sz w:val="20"/>
          <w:szCs w:val="20"/>
        </w:rPr>
      </w:pPr>
    </w:p>
    <w:p w14:paraId="1D7E26D8" w14:textId="77777777" w:rsidR="00CF46CA" w:rsidRPr="00CF46CA" w:rsidRDefault="00CF46CA" w:rsidP="00CF46CA">
      <w:pPr>
        <w:spacing w:line="10" w:lineRule="atLeast"/>
        <w:rPr>
          <w:sz w:val="20"/>
          <w:szCs w:val="20"/>
        </w:rPr>
      </w:pPr>
      <w:r w:rsidRPr="00CF46CA">
        <w:rPr>
          <w:sz w:val="20"/>
          <w:szCs w:val="20"/>
        </w:rPr>
        <w:t xml:space="preserve">    (__attribute__): New macro.</w:t>
      </w:r>
    </w:p>
    <w:p w14:paraId="0BA5015E" w14:textId="77777777" w:rsidR="00CF46CA" w:rsidRPr="00CF46CA" w:rsidRDefault="00CF46CA" w:rsidP="00CF46CA">
      <w:pPr>
        <w:spacing w:line="10" w:lineRule="atLeast"/>
        <w:rPr>
          <w:sz w:val="20"/>
          <w:szCs w:val="20"/>
        </w:rPr>
      </w:pPr>
      <w:r w:rsidRPr="00CF46CA">
        <w:rPr>
          <w:sz w:val="20"/>
          <w:szCs w:val="20"/>
        </w:rPr>
        <w:t xml:space="preserve">    (set_binary_mode): Define only if HAVE_SETMODE_DOS.</w:t>
      </w:r>
    </w:p>
    <w:p w14:paraId="54321EE8" w14:textId="77777777" w:rsidR="00CF46CA" w:rsidRPr="00CF46CA" w:rsidRDefault="00CF46CA" w:rsidP="00CF46CA">
      <w:pPr>
        <w:spacing w:line="10" w:lineRule="atLeast"/>
        <w:rPr>
          <w:sz w:val="20"/>
          <w:szCs w:val="20"/>
        </w:rPr>
      </w:pPr>
      <w:r w:rsidRPr="00CF46CA">
        <w:rPr>
          <w:sz w:val="20"/>
          <w:szCs w:val="20"/>
        </w:rPr>
        <w:t xml:space="preserve">    Otherwise define a dummy static char, as C89 requires</w:t>
      </w:r>
    </w:p>
    <w:p w14:paraId="21D8871F" w14:textId="77777777" w:rsidR="00CF46CA" w:rsidRPr="00CF46CA" w:rsidRDefault="00CF46CA" w:rsidP="00CF46CA">
      <w:pPr>
        <w:spacing w:line="10" w:lineRule="atLeast"/>
        <w:rPr>
          <w:sz w:val="20"/>
          <w:szCs w:val="20"/>
        </w:rPr>
      </w:pPr>
      <w:r w:rsidRPr="00CF46CA">
        <w:rPr>
          <w:sz w:val="20"/>
          <w:szCs w:val="20"/>
        </w:rPr>
        <w:t xml:space="preserve">    that we define something.</w:t>
      </w:r>
    </w:p>
    <w:p w14:paraId="0AC465C4" w14:textId="77777777" w:rsidR="00CF46CA" w:rsidRPr="00CF46CA" w:rsidRDefault="00CF46CA" w:rsidP="00CF46CA">
      <w:pPr>
        <w:spacing w:line="10" w:lineRule="atLeast"/>
        <w:rPr>
          <w:sz w:val="20"/>
          <w:szCs w:val="20"/>
        </w:rPr>
      </w:pPr>
    </w:p>
    <w:p w14:paraId="2B80B7D7" w14:textId="77777777" w:rsidR="00CF46CA" w:rsidRPr="00CF46CA" w:rsidRDefault="00CF46CA" w:rsidP="00CF46CA">
      <w:pPr>
        <w:spacing w:line="10" w:lineRule="atLeast"/>
        <w:rPr>
          <w:sz w:val="20"/>
          <w:szCs w:val="20"/>
        </w:rPr>
      </w:pPr>
      <w:r w:rsidRPr="00CF46CA">
        <w:rPr>
          <w:sz w:val="20"/>
          <w:szCs w:val="20"/>
        </w:rPr>
        <w:t>commit 6243e2580a0a84026f75edb2a54edfc39d39825e</w:t>
      </w:r>
    </w:p>
    <w:p w14:paraId="0419905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3C24BC4" w14:textId="77777777" w:rsidR="00CF46CA" w:rsidRPr="00CF46CA" w:rsidRDefault="00CF46CA" w:rsidP="00CF46CA">
      <w:pPr>
        <w:spacing w:line="10" w:lineRule="atLeast"/>
        <w:rPr>
          <w:sz w:val="20"/>
          <w:szCs w:val="20"/>
        </w:rPr>
      </w:pPr>
      <w:r w:rsidRPr="00CF46CA">
        <w:rPr>
          <w:sz w:val="20"/>
          <w:szCs w:val="20"/>
        </w:rPr>
        <w:t>Date:   Mon Apr 12 07:44:35 2004 +0000</w:t>
      </w:r>
    </w:p>
    <w:p w14:paraId="2FE17DF6" w14:textId="77777777" w:rsidR="00CF46CA" w:rsidRPr="00CF46CA" w:rsidRDefault="00CF46CA" w:rsidP="00CF46CA">
      <w:pPr>
        <w:spacing w:line="10" w:lineRule="atLeast"/>
        <w:rPr>
          <w:sz w:val="20"/>
          <w:szCs w:val="20"/>
        </w:rPr>
      </w:pPr>
    </w:p>
    <w:p w14:paraId="78AA2573" w14:textId="77777777" w:rsidR="00CF46CA" w:rsidRPr="00CF46CA" w:rsidRDefault="00CF46CA" w:rsidP="00CF46CA">
      <w:pPr>
        <w:spacing w:line="10" w:lineRule="atLeast"/>
        <w:rPr>
          <w:sz w:val="20"/>
          <w:szCs w:val="20"/>
        </w:rPr>
      </w:pPr>
      <w:r w:rsidRPr="00CF46CA">
        <w:rPr>
          <w:sz w:val="20"/>
          <w:szCs w:val="20"/>
        </w:rPr>
        <w:t xml:space="preserve">    (dircategory): Change to "Text creation and</w:t>
      </w:r>
    </w:p>
    <w:p w14:paraId="326B99E0" w14:textId="77777777" w:rsidR="00CF46CA" w:rsidRPr="00CF46CA" w:rsidRDefault="00CF46CA" w:rsidP="00CF46CA">
      <w:pPr>
        <w:spacing w:line="10" w:lineRule="atLeast"/>
        <w:rPr>
          <w:sz w:val="20"/>
          <w:szCs w:val="20"/>
        </w:rPr>
      </w:pPr>
      <w:r w:rsidRPr="00CF46CA">
        <w:rPr>
          <w:sz w:val="20"/>
          <w:szCs w:val="20"/>
        </w:rPr>
        <w:t xml:space="preserve">    manipulation" from "GNU packages".</w:t>
      </w:r>
    </w:p>
    <w:p w14:paraId="64FAEBD5" w14:textId="77777777" w:rsidR="00CF46CA" w:rsidRPr="00CF46CA" w:rsidRDefault="00CF46CA" w:rsidP="00CF46CA">
      <w:pPr>
        <w:spacing w:line="10" w:lineRule="atLeast"/>
        <w:rPr>
          <w:sz w:val="20"/>
          <w:szCs w:val="20"/>
        </w:rPr>
      </w:pPr>
      <w:r w:rsidRPr="00CF46CA">
        <w:rPr>
          <w:sz w:val="20"/>
          <w:szCs w:val="20"/>
        </w:rPr>
        <w:t xml:space="preserve">    (Translations): New node.</w:t>
      </w:r>
    </w:p>
    <w:p w14:paraId="093632D5" w14:textId="77777777" w:rsidR="00CF46CA" w:rsidRPr="00CF46CA" w:rsidRDefault="00CF46CA" w:rsidP="00CF46CA">
      <w:pPr>
        <w:spacing w:line="10" w:lineRule="atLeast"/>
        <w:rPr>
          <w:sz w:val="20"/>
          <w:szCs w:val="20"/>
        </w:rPr>
      </w:pPr>
      <w:r w:rsidRPr="00CF46CA">
        <w:rPr>
          <w:sz w:val="20"/>
          <w:szCs w:val="20"/>
        </w:rPr>
        <w:t xml:space="preserve">    (Overview): Improve quality of algorithm citations.</w:t>
      </w:r>
    </w:p>
    <w:p w14:paraId="7F48D0CB" w14:textId="77777777" w:rsidR="00CF46CA" w:rsidRPr="00CF46CA" w:rsidRDefault="00CF46CA" w:rsidP="00CF46CA">
      <w:pPr>
        <w:spacing w:line="10" w:lineRule="atLeast"/>
        <w:rPr>
          <w:sz w:val="20"/>
          <w:szCs w:val="20"/>
        </w:rPr>
      </w:pPr>
      <w:r w:rsidRPr="00CF46CA">
        <w:rPr>
          <w:sz w:val="20"/>
          <w:szCs w:val="20"/>
        </w:rPr>
        <w:t xml:space="preserve">    (Binary): -q doesn't exactly cause diff to assume files are binary.</w:t>
      </w:r>
    </w:p>
    <w:p w14:paraId="277EFD86" w14:textId="77777777" w:rsidR="00CF46CA" w:rsidRPr="00CF46CA" w:rsidRDefault="00CF46CA" w:rsidP="00CF46CA">
      <w:pPr>
        <w:spacing w:line="10" w:lineRule="atLeast"/>
        <w:rPr>
          <w:sz w:val="20"/>
          <w:szCs w:val="20"/>
        </w:rPr>
      </w:pPr>
      <w:r w:rsidRPr="00CF46CA">
        <w:rPr>
          <w:sz w:val="20"/>
          <w:szCs w:val="20"/>
        </w:rPr>
        <w:t xml:space="preserve">    (Normal): Place after Side by Side, since it's less important.</w:t>
      </w:r>
    </w:p>
    <w:p w14:paraId="4DD0C83C" w14:textId="77777777" w:rsidR="00CF46CA" w:rsidRPr="00CF46CA" w:rsidRDefault="00CF46CA" w:rsidP="00CF46CA">
      <w:pPr>
        <w:spacing w:line="10" w:lineRule="atLeast"/>
        <w:rPr>
          <w:sz w:val="20"/>
          <w:szCs w:val="20"/>
        </w:rPr>
      </w:pPr>
      <w:r w:rsidRPr="00CF46CA">
        <w:rPr>
          <w:sz w:val="20"/>
          <w:szCs w:val="20"/>
        </w:rPr>
        <w:t xml:space="preserve">    (Detailed Context, Detailed Unified, Detailed ed,</w:t>
      </w:r>
    </w:p>
    <w:p w14:paraId="5D9E755F" w14:textId="77777777" w:rsidR="00CF46CA" w:rsidRPr="00CF46CA" w:rsidRDefault="00CF46CA" w:rsidP="00CF46CA">
      <w:pPr>
        <w:spacing w:line="10" w:lineRule="atLeast"/>
        <w:rPr>
          <w:sz w:val="20"/>
          <w:szCs w:val="20"/>
        </w:rPr>
      </w:pPr>
      <w:r w:rsidRPr="00CF46CA">
        <w:rPr>
          <w:sz w:val="20"/>
          <w:szCs w:val="20"/>
        </w:rPr>
        <w:t xml:space="preserve">    Detailed if-then-else, diff3 Hunks, Detailed diff3 Normal):</w:t>
      </w:r>
    </w:p>
    <w:p w14:paraId="2309939B" w14:textId="77777777" w:rsidR="00CF46CA" w:rsidRPr="00CF46CA" w:rsidRDefault="00CF46CA" w:rsidP="00CF46CA">
      <w:pPr>
        <w:spacing w:line="10" w:lineRule="atLeast"/>
        <w:rPr>
          <w:sz w:val="20"/>
          <w:szCs w:val="20"/>
        </w:rPr>
      </w:pPr>
      <w:r w:rsidRPr="00CF46CA">
        <w:rPr>
          <w:sz w:val="20"/>
          <w:szCs w:val="20"/>
        </w:rPr>
        <w:t xml:space="preserve">    Place at end of menu.</w:t>
      </w:r>
    </w:p>
    <w:p w14:paraId="41706FD5" w14:textId="77777777" w:rsidR="00CF46CA" w:rsidRPr="00CF46CA" w:rsidRDefault="00CF46CA" w:rsidP="00CF46CA">
      <w:pPr>
        <w:spacing w:line="10" w:lineRule="atLeast"/>
        <w:rPr>
          <w:sz w:val="20"/>
          <w:szCs w:val="20"/>
        </w:rPr>
      </w:pPr>
      <w:r w:rsidRPr="00CF46CA">
        <w:rPr>
          <w:sz w:val="20"/>
          <w:szCs w:val="20"/>
        </w:rPr>
        <w:t xml:space="preserve">    (Detailed Unified): Mention that fractional timestamps are</w:t>
      </w:r>
    </w:p>
    <w:p w14:paraId="117F2602" w14:textId="77777777" w:rsidR="00CF46CA" w:rsidRPr="00CF46CA" w:rsidRDefault="00CF46CA" w:rsidP="00CF46CA">
      <w:pPr>
        <w:spacing w:line="10" w:lineRule="atLeast"/>
        <w:rPr>
          <w:sz w:val="20"/>
          <w:szCs w:val="20"/>
        </w:rPr>
      </w:pPr>
      <w:r w:rsidRPr="00CF46CA">
        <w:rPr>
          <w:sz w:val="20"/>
          <w:szCs w:val="20"/>
        </w:rPr>
        <w:t xml:space="preserve">    omitted on hosts that don't support them.</w:t>
      </w:r>
    </w:p>
    <w:p w14:paraId="55E1D638" w14:textId="77777777" w:rsidR="00CF46CA" w:rsidRPr="00CF46CA" w:rsidRDefault="00CF46CA" w:rsidP="00CF46CA">
      <w:pPr>
        <w:spacing w:line="10" w:lineRule="atLeast"/>
        <w:rPr>
          <w:sz w:val="20"/>
          <w:szCs w:val="20"/>
        </w:rPr>
      </w:pPr>
      <w:r w:rsidRPr="00CF46CA">
        <w:rPr>
          <w:sz w:val="20"/>
          <w:szCs w:val="20"/>
        </w:rPr>
        <w:t xml:space="preserve">    Mention what happens when hunks contain just one line.</w:t>
      </w:r>
    </w:p>
    <w:p w14:paraId="53E404B9" w14:textId="77777777" w:rsidR="00CF46CA" w:rsidRPr="00CF46CA" w:rsidRDefault="00CF46CA" w:rsidP="00CF46CA">
      <w:pPr>
        <w:spacing w:line="10" w:lineRule="atLeast"/>
        <w:rPr>
          <w:sz w:val="20"/>
          <w:szCs w:val="20"/>
        </w:rPr>
      </w:pPr>
      <w:r w:rsidRPr="00CF46CA">
        <w:rPr>
          <w:sz w:val="20"/>
          <w:szCs w:val="20"/>
        </w:rPr>
        <w:t xml:space="preserve">    (Line Group Formats, Reject Names): Fix duplicate-word typos.</w:t>
      </w:r>
    </w:p>
    <w:p w14:paraId="6D961A00" w14:textId="77777777" w:rsidR="00CF46CA" w:rsidRPr="00CF46CA" w:rsidRDefault="00CF46CA" w:rsidP="00CF46CA">
      <w:pPr>
        <w:spacing w:line="10" w:lineRule="atLeast"/>
        <w:rPr>
          <w:sz w:val="20"/>
          <w:szCs w:val="20"/>
        </w:rPr>
      </w:pPr>
      <w:r w:rsidRPr="00CF46CA">
        <w:rPr>
          <w:sz w:val="20"/>
          <w:szCs w:val="20"/>
        </w:rPr>
        <w:t xml:space="preserve">    (Comparing Directories): Trailing white space and empty lines are</w:t>
      </w:r>
    </w:p>
    <w:p w14:paraId="32706850" w14:textId="77777777" w:rsidR="00CF46CA" w:rsidRPr="00CF46CA" w:rsidRDefault="00CF46CA" w:rsidP="00CF46CA">
      <w:pPr>
        <w:spacing w:line="10" w:lineRule="atLeast"/>
        <w:rPr>
          <w:sz w:val="20"/>
          <w:szCs w:val="20"/>
        </w:rPr>
      </w:pPr>
      <w:r w:rsidRPr="00CF46CA">
        <w:rPr>
          <w:sz w:val="20"/>
          <w:szCs w:val="20"/>
        </w:rPr>
        <w:t xml:space="preserve">    ignored in the -X file.</w:t>
      </w:r>
    </w:p>
    <w:p w14:paraId="1D5E97B6" w14:textId="77777777" w:rsidR="00CF46CA" w:rsidRPr="00CF46CA" w:rsidRDefault="00CF46CA" w:rsidP="00CF46CA">
      <w:pPr>
        <w:spacing w:line="10" w:lineRule="atLeast"/>
        <w:rPr>
          <w:sz w:val="20"/>
          <w:szCs w:val="20"/>
        </w:rPr>
      </w:pPr>
      <w:r w:rsidRPr="00CF46CA">
        <w:rPr>
          <w:sz w:val="20"/>
          <w:szCs w:val="20"/>
        </w:rPr>
        <w:t xml:space="preserve">    (diff Options): Add --strip-trailing-cr.</w:t>
      </w:r>
    </w:p>
    <w:p w14:paraId="50EEE201" w14:textId="77777777" w:rsidR="00CF46CA" w:rsidRPr="00CF46CA" w:rsidRDefault="00CF46CA" w:rsidP="00CF46CA">
      <w:pPr>
        <w:spacing w:line="10" w:lineRule="atLeast"/>
        <w:rPr>
          <w:sz w:val="20"/>
          <w:szCs w:val="20"/>
        </w:rPr>
      </w:pPr>
      <w:r w:rsidRPr="00CF46CA">
        <w:rPr>
          <w:sz w:val="20"/>
          <w:szCs w:val="20"/>
        </w:rPr>
        <w:t xml:space="preserve">    (Projects): gnu -&gt; gvc@gnu.org.</w:t>
      </w:r>
    </w:p>
    <w:p w14:paraId="776125BD" w14:textId="77777777" w:rsidR="00CF46CA" w:rsidRPr="00CF46CA" w:rsidRDefault="00CF46CA" w:rsidP="00CF46CA">
      <w:pPr>
        <w:spacing w:line="10" w:lineRule="atLeast"/>
        <w:rPr>
          <w:sz w:val="20"/>
          <w:szCs w:val="20"/>
        </w:rPr>
      </w:pPr>
    </w:p>
    <w:p w14:paraId="64F1BAA5" w14:textId="77777777" w:rsidR="00CF46CA" w:rsidRPr="00CF46CA" w:rsidRDefault="00CF46CA" w:rsidP="00CF46CA">
      <w:pPr>
        <w:spacing w:line="10" w:lineRule="atLeast"/>
        <w:rPr>
          <w:sz w:val="20"/>
          <w:szCs w:val="20"/>
        </w:rPr>
      </w:pPr>
      <w:r w:rsidRPr="00CF46CA">
        <w:rPr>
          <w:sz w:val="20"/>
          <w:szCs w:val="20"/>
        </w:rPr>
        <w:t>commit 16b4efacf9235515793fcc0a3e827a98219a80f9</w:t>
      </w:r>
    </w:p>
    <w:p w14:paraId="289236D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C4F9DD8" w14:textId="77777777" w:rsidR="00CF46CA" w:rsidRPr="00CF46CA" w:rsidRDefault="00CF46CA" w:rsidP="00CF46CA">
      <w:pPr>
        <w:spacing w:line="10" w:lineRule="atLeast"/>
        <w:rPr>
          <w:sz w:val="20"/>
          <w:szCs w:val="20"/>
        </w:rPr>
      </w:pPr>
      <w:r w:rsidRPr="00CF46CA">
        <w:rPr>
          <w:sz w:val="20"/>
          <w:szCs w:val="20"/>
        </w:rPr>
        <w:t>Date:   Fri Mar 12 04:39:09 2004 +0000</w:t>
      </w:r>
    </w:p>
    <w:p w14:paraId="65672DF9" w14:textId="77777777" w:rsidR="00CF46CA" w:rsidRPr="00CF46CA" w:rsidRDefault="00CF46CA" w:rsidP="00CF46CA">
      <w:pPr>
        <w:spacing w:line="10" w:lineRule="atLeast"/>
        <w:rPr>
          <w:sz w:val="20"/>
          <w:szCs w:val="20"/>
        </w:rPr>
      </w:pPr>
    </w:p>
    <w:p w14:paraId="425BA6BD" w14:textId="77777777" w:rsidR="00CF46CA" w:rsidRPr="00CF46CA" w:rsidRDefault="00CF46CA" w:rsidP="00CF46CA">
      <w:pPr>
        <w:spacing w:line="10" w:lineRule="atLeast"/>
        <w:rPr>
          <w:sz w:val="20"/>
          <w:szCs w:val="20"/>
        </w:rPr>
      </w:pPr>
      <w:r w:rsidRPr="00CF46CA">
        <w:rPr>
          <w:sz w:val="20"/>
          <w:szCs w:val="20"/>
        </w:rPr>
        <w:t xml:space="preserve">    (diag): Return void, not lin, since the return</w:t>
      </w:r>
    </w:p>
    <w:p w14:paraId="51186F1C" w14:textId="77777777" w:rsidR="00CF46CA" w:rsidRPr="00CF46CA" w:rsidRDefault="00CF46CA" w:rsidP="00CF46CA">
      <w:pPr>
        <w:spacing w:line="10" w:lineRule="atLeast"/>
        <w:rPr>
          <w:sz w:val="20"/>
          <w:szCs w:val="20"/>
        </w:rPr>
      </w:pPr>
      <w:r w:rsidRPr="00CF46CA">
        <w:rPr>
          <w:sz w:val="20"/>
          <w:szCs w:val="20"/>
        </w:rPr>
        <w:t xml:space="preserve">    value wasn't needed.  All callers changed.</w:t>
      </w:r>
    </w:p>
    <w:p w14:paraId="316B65D5" w14:textId="77777777" w:rsidR="00CF46CA" w:rsidRPr="00CF46CA" w:rsidRDefault="00CF46CA" w:rsidP="00CF46CA">
      <w:pPr>
        <w:spacing w:line="10" w:lineRule="atLeast"/>
        <w:rPr>
          <w:sz w:val="20"/>
          <w:szCs w:val="20"/>
        </w:rPr>
      </w:pPr>
      <w:r w:rsidRPr="00CF46CA">
        <w:rPr>
          <w:sz w:val="20"/>
          <w:szCs w:val="20"/>
        </w:rPr>
        <w:t xml:space="preserve">    (diag, diff_2_files):</w:t>
      </w:r>
    </w:p>
    <w:p w14:paraId="002E5BFF" w14:textId="77777777" w:rsidR="00CF46CA" w:rsidRPr="00CF46CA" w:rsidRDefault="00CF46CA" w:rsidP="00CF46CA">
      <w:pPr>
        <w:spacing w:line="10" w:lineRule="atLeast"/>
        <w:rPr>
          <w:sz w:val="20"/>
          <w:szCs w:val="20"/>
        </w:rPr>
      </w:pPr>
      <w:r w:rsidRPr="00CF46CA">
        <w:rPr>
          <w:sz w:val="20"/>
          <w:szCs w:val="20"/>
        </w:rPr>
        <w:t xml:space="preserve">    Use 'true' and 'false' instead of '1' and '0', when appropriate.</w:t>
      </w:r>
    </w:p>
    <w:p w14:paraId="0D8C0148" w14:textId="77777777" w:rsidR="00CF46CA" w:rsidRPr="00CF46CA" w:rsidRDefault="00CF46CA" w:rsidP="00CF46CA">
      <w:pPr>
        <w:spacing w:line="10" w:lineRule="atLeast"/>
        <w:rPr>
          <w:sz w:val="20"/>
          <w:szCs w:val="20"/>
        </w:rPr>
      </w:pPr>
      <w:r w:rsidRPr="00CF46CA">
        <w:rPr>
          <w:sz w:val="20"/>
          <w:szCs w:val="20"/>
        </w:rPr>
        <w:t xml:space="preserve">    (compareseq): Use lin const * local variables instead of lin *.</w:t>
      </w:r>
    </w:p>
    <w:p w14:paraId="4F19F11D" w14:textId="77777777" w:rsidR="00CF46CA" w:rsidRPr="00CF46CA" w:rsidRDefault="00CF46CA" w:rsidP="00CF46CA">
      <w:pPr>
        <w:spacing w:line="10" w:lineRule="atLeast"/>
        <w:rPr>
          <w:sz w:val="20"/>
          <w:szCs w:val="20"/>
        </w:rPr>
      </w:pPr>
      <w:r w:rsidRPr="00CF46CA">
        <w:rPr>
          <w:sz w:val="20"/>
          <w:szCs w:val="20"/>
        </w:rPr>
        <w:t xml:space="preserve">    Don't bother checking diag's return value.</w:t>
      </w:r>
    </w:p>
    <w:p w14:paraId="3143B218" w14:textId="77777777" w:rsidR="00CF46CA" w:rsidRPr="00CF46CA" w:rsidRDefault="00CF46CA" w:rsidP="00CF46CA">
      <w:pPr>
        <w:spacing w:line="10" w:lineRule="atLeast"/>
        <w:rPr>
          <w:sz w:val="20"/>
          <w:szCs w:val="20"/>
        </w:rPr>
      </w:pPr>
      <w:r w:rsidRPr="00CF46CA">
        <w:rPr>
          <w:sz w:val="20"/>
          <w:szCs w:val="20"/>
        </w:rPr>
        <w:t xml:space="preserve">    (shift_boundaries, build_reverse_script, build_script, diff_2_files):</w:t>
      </w:r>
    </w:p>
    <w:p w14:paraId="0D14167E" w14:textId="77777777" w:rsidR="00CF46CA" w:rsidRPr="00CF46CA" w:rsidRDefault="00CF46CA" w:rsidP="00CF46CA">
      <w:pPr>
        <w:spacing w:line="10" w:lineRule="atLeast"/>
        <w:rPr>
          <w:sz w:val="20"/>
          <w:szCs w:val="20"/>
        </w:rPr>
      </w:pPr>
      <w:r w:rsidRPr="00CF46CA">
        <w:rPr>
          <w:sz w:val="20"/>
          <w:szCs w:val="20"/>
        </w:rPr>
        <w:t xml:space="preserve">    Use char arrays, not bool arrays, since</w:t>
      </w:r>
    </w:p>
    <w:p w14:paraId="56AF9618" w14:textId="77777777" w:rsidR="00CF46CA" w:rsidRPr="00CF46CA" w:rsidRDefault="00CF46CA" w:rsidP="00CF46CA">
      <w:pPr>
        <w:spacing w:line="10" w:lineRule="atLeast"/>
        <w:rPr>
          <w:sz w:val="20"/>
          <w:szCs w:val="20"/>
        </w:rPr>
      </w:pPr>
      <w:r w:rsidRPr="00CF46CA">
        <w:rPr>
          <w:sz w:val="20"/>
          <w:szCs w:val="20"/>
        </w:rPr>
        <w:t xml:space="preserve">    sizeof (bool) might be greater than 1.</w:t>
      </w:r>
    </w:p>
    <w:p w14:paraId="291E0B02" w14:textId="77777777" w:rsidR="00CF46CA" w:rsidRPr="00CF46CA" w:rsidRDefault="00CF46CA" w:rsidP="00CF46CA">
      <w:pPr>
        <w:spacing w:line="10" w:lineRule="atLeast"/>
        <w:rPr>
          <w:sz w:val="20"/>
          <w:szCs w:val="20"/>
        </w:rPr>
      </w:pPr>
    </w:p>
    <w:p w14:paraId="009921F9" w14:textId="77777777" w:rsidR="00CF46CA" w:rsidRPr="00CF46CA" w:rsidRDefault="00CF46CA" w:rsidP="00CF46CA">
      <w:pPr>
        <w:spacing w:line="10" w:lineRule="atLeast"/>
        <w:rPr>
          <w:sz w:val="20"/>
          <w:szCs w:val="20"/>
        </w:rPr>
      </w:pPr>
      <w:r w:rsidRPr="00CF46CA">
        <w:rPr>
          <w:sz w:val="20"/>
          <w:szCs w:val="20"/>
        </w:rPr>
        <w:t>commit 4ed49df5e498c76b610fc1cb86c5411efb65c090</w:t>
      </w:r>
    </w:p>
    <w:p w14:paraId="0DB9038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DCA3DF9" w14:textId="77777777" w:rsidR="00CF46CA" w:rsidRPr="00CF46CA" w:rsidRDefault="00CF46CA" w:rsidP="00CF46CA">
      <w:pPr>
        <w:spacing w:line="10" w:lineRule="atLeast"/>
        <w:rPr>
          <w:sz w:val="20"/>
          <w:szCs w:val="20"/>
        </w:rPr>
      </w:pPr>
      <w:r w:rsidRPr="00CF46CA">
        <w:rPr>
          <w:sz w:val="20"/>
          <w:szCs w:val="20"/>
        </w:rPr>
        <w:t>Date:   Mon Mar 8 00:03:44 2004 +0000</w:t>
      </w:r>
    </w:p>
    <w:p w14:paraId="22B84134" w14:textId="77777777" w:rsidR="00CF46CA" w:rsidRPr="00CF46CA" w:rsidRDefault="00CF46CA" w:rsidP="00CF46CA">
      <w:pPr>
        <w:spacing w:line="10" w:lineRule="atLeast"/>
        <w:rPr>
          <w:sz w:val="20"/>
          <w:szCs w:val="20"/>
        </w:rPr>
      </w:pPr>
    </w:p>
    <w:p w14:paraId="11AA2B84" w14:textId="77777777" w:rsidR="00CF46CA" w:rsidRPr="00CF46CA" w:rsidRDefault="00CF46CA" w:rsidP="00CF46CA">
      <w:pPr>
        <w:spacing w:line="10" w:lineRule="atLeast"/>
        <w:rPr>
          <w:sz w:val="20"/>
          <w:szCs w:val="20"/>
        </w:rPr>
      </w:pPr>
      <w:r w:rsidRPr="00CF46CA">
        <w:rPr>
          <w:sz w:val="20"/>
          <w:szCs w:val="20"/>
        </w:rPr>
        <w:t xml:space="preserve">    (Makefile.am): Don't use $&lt;, as it doesn't work with Solaris make.</w:t>
      </w:r>
    </w:p>
    <w:p w14:paraId="48542AF3" w14:textId="77777777" w:rsidR="00CF46CA" w:rsidRPr="00CF46CA" w:rsidRDefault="00CF46CA" w:rsidP="00CF46CA">
      <w:pPr>
        <w:spacing w:line="10" w:lineRule="atLeast"/>
        <w:rPr>
          <w:sz w:val="20"/>
          <w:szCs w:val="20"/>
        </w:rPr>
      </w:pPr>
    </w:p>
    <w:p w14:paraId="6000931D" w14:textId="77777777" w:rsidR="00CF46CA" w:rsidRPr="00CF46CA" w:rsidRDefault="00CF46CA" w:rsidP="00CF46CA">
      <w:pPr>
        <w:spacing w:line="10" w:lineRule="atLeast"/>
        <w:rPr>
          <w:sz w:val="20"/>
          <w:szCs w:val="20"/>
        </w:rPr>
      </w:pPr>
      <w:r w:rsidRPr="00CF46CA">
        <w:rPr>
          <w:sz w:val="20"/>
          <w:szCs w:val="20"/>
        </w:rPr>
        <w:t>commit da9e16ed92a74144ed0798aa6d7d4e2e6ad921c7</w:t>
      </w:r>
    </w:p>
    <w:p w14:paraId="1118B82C"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7C5E3464" w14:textId="77777777" w:rsidR="00CF46CA" w:rsidRPr="00CF46CA" w:rsidRDefault="00CF46CA" w:rsidP="00CF46CA">
      <w:pPr>
        <w:spacing w:line="10" w:lineRule="atLeast"/>
        <w:rPr>
          <w:sz w:val="20"/>
          <w:szCs w:val="20"/>
        </w:rPr>
      </w:pPr>
      <w:r w:rsidRPr="00CF46CA">
        <w:rPr>
          <w:sz w:val="20"/>
          <w:szCs w:val="20"/>
        </w:rPr>
        <w:t>Date:   Mon Feb 9 08:29:40 2004 +0000</w:t>
      </w:r>
    </w:p>
    <w:p w14:paraId="450CDA50" w14:textId="77777777" w:rsidR="00CF46CA" w:rsidRPr="00CF46CA" w:rsidRDefault="00CF46CA" w:rsidP="00CF46CA">
      <w:pPr>
        <w:spacing w:line="10" w:lineRule="atLeast"/>
        <w:rPr>
          <w:sz w:val="20"/>
          <w:szCs w:val="20"/>
        </w:rPr>
      </w:pPr>
    </w:p>
    <w:p w14:paraId="191FFDD1" w14:textId="77777777" w:rsidR="00CF46CA" w:rsidRPr="00CF46CA" w:rsidRDefault="00CF46CA" w:rsidP="00CF46CA">
      <w:pPr>
        <w:spacing w:line="10" w:lineRule="atLeast"/>
        <w:rPr>
          <w:sz w:val="20"/>
          <w:szCs w:val="20"/>
        </w:rPr>
      </w:pPr>
      <w:r w:rsidRPr="00CF46CA">
        <w:rPr>
          <w:sz w:val="20"/>
          <w:szCs w:val="20"/>
        </w:rPr>
        <w:t xml:space="preserve">    (AC_FUNC_SETMODE_DOS): AC_LIBOBJ(setmode) if true.</w:t>
      </w:r>
    </w:p>
    <w:p w14:paraId="7B58EABA" w14:textId="77777777" w:rsidR="00CF46CA" w:rsidRPr="00CF46CA" w:rsidRDefault="00CF46CA" w:rsidP="00CF46CA">
      <w:pPr>
        <w:spacing w:line="10" w:lineRule="atLeast"/>
        <w:rPr>
          <w:sz w:val="20"/>
          <w:szCs w:val="20"/>
        </w:rPr>
      </w:pPr>
    </w:p>
    <w:p w14:paraId="1D31DD6E" w14:textId="77777777" w:rsidR="00CF46CA" w:rsidRPr="00CF46CA" w:rsidRDefault="00CF46CA" w:rsidP="00CF46CA">
      <w:pPr>
        <w:spacing w:line="10" w:lineRule="atLeast"/>
        <w:rPr>
          <w:sz w:val="20"/>
          <w:szCs w:val="20"/>
        </w:rPr>
      </w:pPr>
      <w:r w:rsidRPr="00CF46CA">
        <w:rPr>
          <w:sz w:val="20"/>
          <w:szCs w:val="20"/>
        </w:rPr>
        <w:t>commit a6c2999cb2757182945881bc269110468be086ba</w:t>
      </w:r>
    </w:p>
    <w:p w14:paraId="1D08822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76E18B" w14:textId="77777777" w:rsidR="00CF46CA" w:rsidRPr="00CF46CA" w:rsidRDefault="00CF46CA" w:rsidP="00CF46CA">
      <w:pPr>
        <w:spacing w:line="10" w:lineRule="atLeast"/>
        <w:rPr>
          <w:sz w:val="20"/>
          <w:szCs w:val="20"/>
        </w:rPr>
      </w:pPr>
      <w:r w:rsidRPr="00CF46CA">
        <w:rPr>
          <w:sz w:val="20"/>
          <w:szCs w:val="20"/>
        </w:rPr>
        <w:t>Date:   Mon Jan 12 20:52:38 2004 +0000</w:t>
      </w:r>
    </w:p>
    <w:p w14:paraId="6DB79298" w14:textId="77777777" w:rsidR="00CF46CA" w:rsidRPr="00CF46CA" w:rsidRDefault="00CF46CA" w:rsidP="00CF46CA">
      <w:pPr>
        <w:spacing w:line="10" w:lineRule="atLeast"/>
        <w:rPr>
          <w:sz w:val="20"/>
          <w:szCs w:val="20"/>
        </w:rPr>
      </w:pPr>
    </w:p>
    <w:p w14:paraId="367FD026" w14:textId="77777777" w:rsidR="00CF46CA" w:rsidRPr="00CF46CA" w:rsidRDefault="00CF46CA" w:rsidP="00CF46CA">
      <w:pPr>
        <w:spacing w:line="10" w:lineRule="atLeast"/>
        <w:rPr>
          <w:sz w:val="20"/>
          <w:szCs w:val="20"/>
        </w:rPr>
      </w:pPr>
      <w:r w:rsidRPr="00CF46CA">
        <w:rPr>
          <w:sz w:val="20"/>
          <w:szCs w:val="20"/>
        </w:rPr>
        <w:t xml:space="preserve">    coreutils 5.2.0</w:t>
      </w:r>
    </w:p>
    <w:p w14:paraId="60611041" w14:textId="77777777" w:rsidR="00CF46CA" w:rsidRPr="00CF46CA" w:rsidRDefault="00CF46CA" w:rsidP="00CF46CA">
      <w:pPr>
        <w:spacing w:line="10" w:lineRule="atLeast"/>
        <w:rPr>
          <w:sz w:val="20"/>
          <w:szCs w:val="20"/>
        </w:rPr>
      </w:pPr>
    </w:p>
    <w:p w14:paraId="06B96E46" w14:textId="77777777" w:rsidR="00CF46CA" w:rsidRPr="00CF46CA" w:rsidRDefault="00CF46CA" w:rsidP="00CF46CA">
      <w:pPr>
        <w:spacing w:line="10" w:lineRule="atLeast"/>
        <w:rPr>
          <w:sz w:val="20"/>
          <w:szCs w:val="20"/>
        </w:rPr>
      </w:pPr>
      <w:r w:rsidRPr="00CF46CA">
        <w:rPr>
          <w:sz w:val="20"/>
          <w:szCs w:val="20"/>
        </w:rPr>
        <w:t>commit 55865b500d9c55b7395a89a968eed0c1583120c6</w:t>
      </w:r>
    </w:p>
    <w:p w14:paraId="12C8330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55B0F01" w14:textId="77777777" w:rsidR="00CF46CA" w:rsidRPr="00CF46CA" w:rsidRDefault="00CF46CA" w:rsidP="00CF46CA">
      <w:pPr>
        <w:spacing w:line="10" w:lineRule="atLeast"/>
        <w:rPr>
          <w:sz w:val="20"/>
          <w:szCs w:val="20"/>
        </w:rPr>
      </w:pPr>
      <w:r w:rsidRPr="00CF46CA">
        <w:rPr>
          <w:sz w:val="20"/>
          <w:szCs w:val="20"/>
        </w:rPr>
        <w:t>Date:   Mon Jul 28 00:57:07 2003 +0000</w:t>
      </w:r>
    </w:p>
    <w:p w14:paraId="315B6352" w14:textId="77777777" w:rsidR="00CF46CA" w:rsidRPr="00CF46CA" w:rsidRDefault="00CF46CA" w:rsidP="00CF46CA">
      <w:pPr>
        <w:spacing w:line="10" w:lineRule="atLeast"/>
        <w:rPr>
          <w:sz w:val="20"/>
          <w:szCs w:val="20"/>
        </w:rPr>
      </w:pPr>
    </w:p>
    <w:p w14:paraId="19FDFEFB" w14:textId="77777777" w:rsidR="00CF46CA" w:rsidRPr="00CF46CA" w:rsidRDefault="00CF46CA" w:rsidP="00CF46CA">
      <w:pPr>
        <w:spacing w:line="10" w:lineRule="atLeast"/>
        <w:rPr>
          <w:sz w:val="20"/>
          <w:szCs w:val="20"/>
        </w:rPr>
      </w:pPr>
      <w:r w:rsidRPr="00CF46CA">
        <w:rPr>
          <w:sz w:val="20"/>
          <w:szCs w:val="20"/>
        </w:rPr>
        <w:t xml:space="preserve">    Use a single locale for both British and American English,</w:t>
      </w:r>
    </w:p>
    <w:p w14:paraId="402BB3E2" w14:textId="77777777" w:rsidR="00CF46CA" w:rsidRPr="00CF46CA" w:rsidRDefault="00CF46CA" w:rsidP="00CF46CA">
      <w:pPr>
        <w:spacing w:line="10" w:lineRule="atLeast"/>
        <w:rPr>
          <w:sz w:val="20"/>
          <w:szCs w:val="20"/>
        </w:rPr>
      </w:pPr>
      <w:r w:rsidRPr="00CF46CA">
        <w:rPr>
          <w:sz w:val="20"/>
          <w:szCs w:val="20"/>
        </w:rPr>
        <w:t xml:space="preserve">    since we don't need to use '-ise' in Britain, says the OED.</w:t>
      </w:r>
    </w:p>
    <w:p w14:paraId="67A0B0A1" w14:textId="77777777" w:rsidR="00CF46CA" w:rsidRPr="00CF46CA" w:rsidRDefault="00CF46CA" w:rsidP="00CF46CA">
      <w:pPr>
        <w:spacing w:line="10" w:lineRule="atLeast"/>
        <w:rPr>
          <w:sz w:val="20"/>
          <w:szCs w:val="20"/>
        </w:rPr>
      </w:pPr>
    </w:p>
    <w:p w14:paraId="1AA4EDED" w14:textId="77777777" w:rsidR="00CF46CA" w:rsidRPr="00CF46CA" w:rsidRDefault="00CF46CA" w:rsidP="00CF46CA">
      <w:pPr>
        <w:spacing w:line="10" w:lineRule="atLeast"/>
        <w:rPr>
          <w:sz w:val="20"/>
          <w:szCs w:val="20"/>
        </w:rPr>
      </w:pPr>
      <w:r w:rsidRPr="00CF46CA">
        <w:rPr>
          <w:sz w:val="20"/>
          <w:szCs w:val="20"/>
        </w:rPr>
        <w:t>commit 74e3ee8f1939d6b2dc32410c38a103a8b906af1d</w:t>
      </w:r>
    </w:p>
    <w:p w14:paraId="444863F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8306795" w14:textId="77777777" w:rsidR="00CF46CA" w:rsidRPr="00CF46CA" w:rsidRDefault="00CF46CA" w:rsidP="00CF46CA">
      <w:pPr>
        <w:spacing w:line="10" w:lineRule="atLeast"/>
        <w:rPr>
          <w:sz w:val="20"/>
          <w:szCs w:val="20"/>
        </w:rPr>
      </w:pPr>
      <w:r w:rsidRPr="00CF46CA">
        <w:rPr>
          <w:sz w:val="20"/>
          <w:szCs w:val="20"/>
        </w:rPr>
        <w:t>Date:   Tue Oct 15 03:57:20 2002 +0000</w:t>
      </w:r>
    </w:p>
    <w:p w14:paraId="640278F9" w14:textId="77777777" w:rsidR="00CF46CA" w:rsidRPr="00CF46CA" w:rsidRDefault="00CF46CA" w:rsidP="00CF46CA">
      <w:pPr>
        <w:spacing w:line="10" w:lineRule="atLeast"/>
        <w:rPr>
          <w:sz w:val="20"/>
          <w:szCs w:val="20"/>
        </w:rPr>
      </w:pPr>
    </w:p>
    <w:p w14:paraId="4DE7CAFD" w14:textId="77777777" w:rsidR="00CF46CA" w:rsidRPr="00CF46CA" w:rsidRDefault="00CF46CA" w:rsidP="00CF46CA">
      <w:pPr>
        <w:spacing w:line="10" w:lineRule="atLeast"/>
        <w:rPr>
          <w:sz w:val="20"/>
          <w:szCs w:val="20"/>
        </w:rPr>
      </w:pPr>
      <w:r w:rsidRPr="00CF46CA">
        <w:rPr>
          <w:sz w:val="20"/>
          <w:szCs w:val="20"/>
        </w:rPr>
        <w:t xml:space="preserve">    (diff3.$(OBJEXT), diff.$(OBJEXT), sdiff.$(OBJEXT)):</w:t>
      </w:r>
    </w:p>
    <w:p w14:paraId="50632047" w14:textId="77777777" w:rsidR="00CF46CA" w:rsidRPr="00CF46CA" w:rsidRDefault="00CF46CA" w:rsidP="00CF46CA">
      <w:pPr>
        <w:spacing w:line="10" w:lineRule="atLeast"/>
        <w:rPr>
          <w:sz w:val="20"/>
          <w:szCs w:val="20"/>
        </w:rPr>
      </w:pPr>
      <w:r w:rsidRPr="00CF46CA">
        <w:rPr>
          <w:sz w:val="20"/>
          <w:szCs w:val="20"/>
        </w:rPr>
        <w:t xml:space="preserve">    Rename from (misspelled) diff3.$(OBJECT), diff.$(OBJECT), sdiff.$(OBJECT).</w:t>
      </w:r>
    </w:p>
    <w:p w14:paraId="05DA31DE" w14:textId="77777777" w:rsidR="00CF46CA" w:rsidRPr="00CF46CA" w:rsidRDefault="00CF46CA" w:rsidP="00CF46CA">
      <w:pPr>
        <w:spacing w:line="10" w:lineRule="atLeast"/>
        <w:rPr>
          <w:sz w:val="20"/>
          <w:szCs w:val="20"/>
        </w:rPr>
      </w:pPr>
      <w:r w:rsidRPr="00CF46CA">
        <w:rPr>
          <w:sz w:val="20"/>
          <w:szCs w:val="20"/>
        </w:rPr>
        <w:t xml:space="preserve">    Patch by Paul D. Smith in</w:t>
      </w:r>
    </w:p>
    <w:p w14:paraId="1EB7BE9C" w14:textId="77777777" w:rsidR="00CF46CA" w:rsidRPr="00CF46CA" w:rsidRDefault="00CF46CA" w:rsidP="00CF46CA">
      <w:pPr>
        <w:spacing w:line="10" w:lineRule="atLeast"/>
        <w:rPr>
          <w:sz w:val="20"/>
          <w:szCs w:val="20"/>
        </w:rPr>
      </w:pPr>
      <w:r w:rsidRPr="00CF46CA">
        <w:rPr>
          <w:sz w:val="20"/>
          <w:szCs w:val="20"/>
        </w:rPr>
        <w:t xml:space="preserve">    &lt;http://mail.gnu.org/pipermail/bug-gnu-utils/2002-October/003251.html&gt;.</w:t>
      </w:r>
    </w:p>
    <w:p w14:paraId="0A18198D" w14:textId="77777777" w:rsidR="00CF46CA" w:rsidRPr="00CF46CA" w:rsidRDefault="00CF46CA" w:rsidP="00CF46CA">
      <w:pPr>
        <w:spacing w:line="10" w:lineRule="atLeast"/>
        <w:rPr>
          <w:sz w:val="20"/>
          <w:szCs w:val="20"/>
        </w:rPr>
      </w:pPr>
      <w:r w:rsidRPr="00CF46CA">
        <w:rPr>
          <w:sz w:val="20"/>
          <w:szCs w:val="20"/>
        </w:rPr>
        <w:t xml:space="preserve">    Bug reported by Chris Bainbridge.</w:t>
      </w:r>
    </w:p>
    <w:p w14:paraId="5998F683" w14:textId="77777777" w:rsidR="00CF46CA" w:rsidRPr="00CF46CA" w:rsidRDefault="00CF46CA" w:rsidP="00CF46CA">
      <w:pPr>
        <w:spacing w:line="10" w:lineRule="atLeast"/>
        <w:rPr>
          <w:sz w:val="20"/>
          <w:szCs w:val="20"/>
        </w:rPr>
      </w:pPr>
    </w:p>
    <w:p w14:paraId="5C35D395" w14:textId="77777777" w:rsidR="00CF46CA" w:rsidRPr="00CF46CA" w:rsidRDefault="00CF46CA" w:rsidP="00CF46CA">
      <w:pPr>
        <w:spacing w:line="10" w:lineRule="atLeast"/>
        <w:rPr>
          <w:sz w:val="20"/>
          <w:szCs w:val="20"/>
        </w:rPr>
      </w:pPr>
      <w:r w:rsidRPr="00CF46CA">
        <w:rPr>
          <w:sz w:val="20"/>
          <w:szCs w:val="20"/>
        </w:rPr>
        <w:t>commit b6a7784af676924f577b305b5c15978f1e7847e1</w:t>
      </w:r>
    </w:p>
    <w:p w14:paraId="1802ECB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34036C5" w14:textId="77777777" w:rsidR="00CF46CA" w:rsidRPr="00CF46CA" w:rsidRDefault="00CF46CA" w:rsidP="00CF46CA">
      <w:pPr>
        <w:spacing w:line="10" w:lineRule="atLeast"/>
        <w:rPr>
          <w:sz w:val="20"/>
          <w:szCs w:val="20"/>
        </w:rPr>
      </w:pPr>
      <w:r w:rsidRPr="00CF46CA">
        <w:rPr>
          <w:sz w:val="20"/>
          <w:szCs w:val="20"/>
        </w:rPr>
        <w:t>Date:   Mon Oct 14 04:40:20 2002 +0000</w:t>
      </w:r>
    </w:p>
    <w:p w14:paraId="1181FAF0" w14:textId="77777777" w:rsidR="00CF46CA" w:rsidRPr="00CF46CA" w:rsidRDefault="00CF46CA" w:rsidP="00CF46CA">
      <w:pPr>
        <w:spacing w:line="10" w:lineRule="atLeast"/>
        <w:rPr>
          <w:sz w:val="20"/>
          <w:szCs w:val="20"/>
        </w:rPr>
      </w:pPr>
    </w:p>
    <w:p w14:paraId="428474B9" w14:textId="77777777" w:rsidR="00CF46CA" w:rsidRPr="00CF46CA" w:rsidRDefault="00CF46CA" w:rsidP="00CF46CA">
      <w:pPr>
        <w:spacing w:line="10" w:lineRule="atLeast"/>
        <w:rPr>
          <w:sz w:val="20"/>
          <w:szCs w:val="20"/>
        </w:rPr>
      </w:pPr>
      <w:r w:rsidRPr="00CF46CA">
        <w:rPr>
          <w:sz w:val="20"/>
          <w:szCs w:val="20"/>
        </w:rPr>
        <w:t xml:space="preserve">    (MOSTLYCLEANFILES): Add paths.ht.</w:t>
      </w:r>
    </w:p>
    <w:p w14:paraId="6E7EA523" w14:textId="77777777" w:rsidR="00CF46CA" w:rsidRPr="00CF46CA" w:rsidRDefault="00CF46CA" w:rsidP="00CF46CA">
      <w:pPr>
        <w:spacing w:line="10" w:lineRule="atLeast"/>
        <w:rPr>
          <w:sz w:val="20"/>
          <w:szCs w:val="20"/>
        </w:rPr>
      </w:pPr>
      <w:r w:rsidRPr="00CF46CA">
        <w:rPr>
          <w:sz w:val="20"/>
          <w:szCs w:val="20"/>
        </w:rPr>
        <w:t xml:space="preserve">    (paths.h): Send output to paths.ht first, and then rename to</w:t>
      </w:r>
    </w:p>
    <w:p w14:paraId="0B9217F2" w14:textId="77777777" w:rsidR="00CF46CA" w:rsidRPr="00CF46CA" w:rsidRDefault="00CF46CA" w:rsidP="00CF46CA">
      <w:pPr>
        <w:spacing w:line="10" w:lineRule="atLeast"/>
        <w:rPr>
          <w:sz w:val="20"/>
          <w:szCs w:val="20"/>
        </w:rPr>
      </w:pPr>
      <w:r w:rsidRPr="00CF46CA">
        <w:rPr>
          <w:sz w:val="20"/>
          <w:szCs w:val="20"/>
        </w:rPr>
        <w:t xml:space="preserve">    paths.h at the end.  This avoids problems if the disk is full.</w:t>
      </w:r>
    </w:p>
    <w:p w14:paraId="7EAD4580" w14:textId="77777777" w:rsidR="00CF46CA" w:rsidRPr="00CF46CA" w:rsidRDefault="00CF46CA" w:rsidP="00CF46CA">
      <w:pPr>
        <w:spacing w:line="10" w:lineRule="atLeast"/>
        <w:rPr>
          <w:sz w:val="20"/>
          <w:szCs w:val="20"/>
        </w:rPr>
      </w:pPr>
      <w:r w:rsidRPr="00CF46CA">
        <w:rPr>
          <w:sz w:val="20"/>
          <w:szCs w:val="20"/>
        </w:rPr>
        <w:t xml:space="preserve">    It also works around what appears to be a bug with GNU make -j</w:t>
      </w:r>
    </w:p>
    <w:p w14:paraId="58502E3E" w14:textId="77777777" w:rsidR="00CF46CA" w:rsidRPr="00CF46CA" w:rsidRDefault="00CF46CA" w:rsidP="00CF46CA">
      <w:pPr>
        <w:spacing w:line="10" w:lineRule="atLeast"/>
        <w:rPr>
          <w:sz w:val="20"/>
          <w:szCs w:val="20"/>
        </w:rPr>
      </w:pPr>
      <w:r w:rsidRPr="00CF46CA">
        <w:rPr>
          <w:sz w:val="20"/>
          <w:szCs w:val="20"/>
        </w:rPr>
        <w:t xml:space="preserve">    (3.79.1); see &lt;http://bugs.gentoo.org/show_bug.cgi?id=8934&gt;.</w:t>
      </w:r>
    </w:p>
    <w:p w14:paraId="170AEC59" w14:textId="77777777" w:rsidR="00CF46CA" w:rsidRPr="00CF46CA" w:rsidRDefault="00CF46CA" w:rsidP="00CF46CA">
      <w:pPr>
        <w:spacing w:line="10" w:lineRule="atLeast"/>
        <w:rPr>
          <w:sz w:val="20"/>
          <w:szCs w:val="20"/>
        </w:rPr>
      </w:pPr>
    </w:p>
    <w:p w14:paraId="1919D46C" w14:textId="77777777" w:rsidR="00CF46CA" w:rsidRPr="00CF46CA" w:rsidRDefault="00CF46CA" w:rsidP="00CF46CA">
      <w:pPr>
        <w:spacing w:line="10" w:lineRule="atLeast"/>
        <w:rPr>
          <w:sz w:val="20"/>
          <w:szCs w:val="20"/>
        </w:rPr>
      </w:pPr>
      <w:r w:rsidRPr="00CF46CA">
        <w:rPr>
          <w:sz w:val="20"/>
          <w:szCs w:val="20"/>
        </w:rPr>
        <w:t>commit 2b39a9397d67262ebee902483fb5bdbcfce5c2e6</w:t>
      </w:r>
    </w:p>
    <w:p w14:paraId="0EF6EEA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22E5815" w14:textId="77777777" w:rsidR="00CF46CA" w:rsidRPr="00CF46CA" w:rsidRDefault="00CF46CA" w:rsidP="00CF46CA">
      <w:pPr>
        <w:spacing w:line="10" w:lineRule="atLeast"/>
        <w:rPr>
          <w:sz w:val="20"/>
          <w:szCs w:val="20"/>
        </w:rPr>
      </w:pPr>
      <w:r w:rsidRPr="00CF46CA">
        <w:rPr>
          <w:sz w:val="20"/>
          <w:szCs w:val="20"/>
        </w:rPr>
        <w:t>Date:   Sun Sep 22 07:52:26 2002 +0000</w:t>
      </w:r>
    </w:p>
    <w:p w14:paraId="36F5E82F" w14:textId="77777777" w:rsidR="00CF46CA" w:rsidRPr="00CF46CA" w:rsidRDefault="00CF46CA" w:rsidP="00CF46CA">
      <w:pPr>
        <w:spacing w:line="10" w:lineRule="atLeast"/>
        <w:rPr>
          <w:sz w:val="20"/>
          <w:szCs w:val="20"/>
        </w:rPr>
      </w:pPr>
    </w:p>
    <w:p w14:paraId="12D922A7" w14:textId="77777777" w:rsidR="00CF46CA" w:rsidRPr="00CF46CA" w:rsidRDefault="00CF46CA" w:rsidP="00CF46CA">
      <w:pPr>
        <w:spacing w:line="10" w:lineRule="atLeast"/>
        <w:rPr>
          <w:sz w:val="20"/>
          <w:szCs w:val="20"/>
        </w:rPr>
      </w:pPr>
      <w:r w:rsidRPr="00CF46CA">
        <w:rPr>
          <w:sz w:val="20"/>
          <w:szCs w:val="20"/>
        </w:rPr>
        <w:t xml:space="preserve">    (TYPE_SIGNED): Remove.</w:t>
      </w:r>
    </w:p>
    <w:p w14:paraId="2F131066" w14:textId="77777777" w:rsidR="00CF46CA" w:rsidRPr="00CF46CA" w:rsidRDefault="00CF46CA" w:rsidP="00CF46CA">
      <w:pPr>
        <w:spacing w:line="10" w:lineRule="atLeast"/>
        <w:rPr>
          <w:sz w:val="20"/>
          <w:szCs w:val="20"/>
        </w:rPr>
      </w:pPr>
      <w:r w:rsidRPr="00CF46CA">
        <w:rPr>
          <w:sz w:val="20"/>
          <w:szCs w:val="20"/>
        </w:rPr>
        <w:t xml:space="preserve">    (INT_STRLEN_BOUND): Don't use TYPE_SIGNED; that way, the macro works</w:t>
      </w:r>
    </w:p>
    <w:p w14:paraId="0968E795" w14:textId="77777777" w:rsidR="00CF46CA" w:rsidRPr="00CF46CA" w:rsidRDefault="00CF46CA" w:rsidP="00CF46CA">
      <w:pPr>
        <w:spacing w:line="10" w:lineRule="atLeast"/>
        <w:rPr>
          <w:sz w:val="20"/>
          <w:szCs w:val="20"/>
        </w:rPr>
      </w:pPr>
      <w:r w:rsidRPr="00CF46CA">
        <w:rPr>
          <w:sz w:val="20"/>
          <w:szCs w:val="20"/>
        </w:rPr>
        <w:t xml:space="preserve">    for either a type or an object.</w:t>
      </w:r>
    </w:p>
    <w:p w14:paraId="18890065" w14:textId="77777777" w:rsidR="00CF46CA" w:rsidRPr="00CF46CA" w:rsidRDefault="00CF46CA" w:rsidP="00CF46CA">
      <w:pPr>
        <w:spacing w:line="10" w:lineRule="atLeast"/>
        <w:rPr>
          <w:sz w:val="20"/>
          <w:szCs w:val="20"/>
        </w:rPr>
      </w:pPr>
    </w:p>
    <w:p w14:paraId="5AE0DE2F" w14:textId="77777777" w:rsidR="00CF46CA" w:rsidRPr="00CF46CA" w:rsidRDefault="00CF46CA" w:rsidP="00CF46CA">
      <w:pPr>
        <w:spacing w:line="10" w:lineRule="atLeast"/>
        <w:rPr>
          <w:sz w:val="20"/>
          <w:szCs w:val="20"/>
        </w:rPr>
      </w:pPr>
      <w:r w:rsidRPr="00CF46CA">
        <w:rPr>
          <w:sz w:val="20"/>
          <w:szCs w:val="20"/>
        </w:rPr>
        <w:t>commit d8c6a49f1a250041d54b8551f904c91b7a2eec61</w:t>
      </w:r>
    </w:p>
    <w:p w14:paraId="7FB8937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FDB5EF" w14:textId="77777777" w:rsidR="00CF46CA" w:rsidRPr="00CF46CA" w:rsidRDefault="00CF46CA" w:rsidP="00CF46CA">
      <w:pPr>
        <w:spacing w:line="10" w:lineRule="atLeast"/>
        <w:rPr>
          <w:sz w:val="20"/>
          <w:szCs w:val="20"/>
        </w:rPr>
      </w:pPr>
      <w:r w:rsidRPr="00CF46CA">
        <w:rPr>
          <w:sz w:val="20"/>
          <w:szCs w:val="20"/>
        </w:rPr>
        <w:t>Date:   Mon Aug 12 07:38:20 2002 +0000</w:t>
      </w:r>
    </w:p>
    <w:p w14:paraId="2E398823" w14:textId="77777777" w:rsidR="00CF46CA" w:rsidRPr="00CF46CA" w:rsidRDefault="00CF46CA" w:rsidP="00CF46CA">
      <w:pPr>
        <w:spacing w:line="10" w:lineRule="atLeast"/>
        <w:rPr>
          <w:sz w:val="20"/>
          <w:szCs w:val="20"/>
        </w:rPr>
      </w:pPr>
    </w:p>
    <w:p w14:paraId="70287949" w14:textId="77777777" w:rsidR="00CF46CA" w:rsidRPr="00CF46CA" w:rsidRDefault="00CF46CA" w:rsidP="00CF46CA">
      <w:pPr>
        <w:spacing w:line="10" w:lineRule="atLeast"/>
        <w:rPr>
          <w:sz w:val="20"/>
          <w:szCs w:val="20"/>
        </w:rPr>
      </w:pPr>
      <w:r w:rsidRPr="00CF46CA">
        <w:rPr>
          <w:sz w:val="20"/>
          <w:szCs w:val="20"/>
        </w:rPr>
        <w:t xml:space="preserve">    (jm_FUNC_REALLOC): Define HAVE_REALLOC if realloc works.</w:t>
      </w:r>
    </w:p>
    <w:p w14:paraId="5BC1C5CD" w14:textId="77777777" w:rsidR="00CF46CA" w:rsidRPr="00CF46CA" w:rsidRDefault="00CF46CA" w:rsidP="00CF46CA">
      <w:pPr>
        <w:spacing w:line="10" w:lineRule="atLeast"/>
        <w:rPr>
          <w:sz w:val="20"/>
          <w:szCs w:val="20"/>
        </w:rPr>
      </w:pPr>
    </w:p>
    <w:p w14:paraId="33CE330C" w14:textId="77777777" w:rsidR="00CF46CA" w:rsidRPr="00CF46CA" w:rsidRDefault="00CF46CA" w:rsidP="00CF46CA">
      <w:pPr>
        <w:spacing w:line="10" w:lineRule="atLeast"/>
        <w:rPr>
          <w:sz w:val="20"/>
          <w:szCs w:val="20"/>
        </w:rPr>
      </w:pPr>
      <w:r w:rsidRPr="00CF46CA">
        <w:rPr>
          <w:sz w:val="20"/>
          <w:szCs w:val="20"/>
        </w:rPr>
        <w:lastRenderedPageBreak/>
        <w:t>commit cf8a358fdf17330bd49ff8e1e0d0be74fba7e162</w:t>
      </w:r>
    </w:p>
    <w:p w14:paraId="08892A9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3333BB" w14:textId="77777777" w:rsidR="00CF46CA" w:rsidRPr="00CF46CA" w:rsidRDefault="00CF46CA" w:rsidP="00CF46CA">
      <w:pPr>
        <w:spacing w:line="10" w:lineRule="atLeast"/>
        <w:rPr>
          <w:sz w:val="20"/>
          <w:szCs w:val="20"/>
        </w:rPr>
      </w:pPr>
      <w:r w:rsidRPr="00CF46CA">
        <w:rPr>
          <w:sz w:val="20"/>
          <w:szCs w:val="20"/>
        </w:rPr>
        <w:t>Date:   Mon Aug 12 07:34:43 2002 +0000</w:t>
      </w:r>
    </w:p>
    <w:p w14:paraId="745436BE" w14:textId="77777777" w:rsidR="00CF46CA" w:rsidRPr="00CF46CA" w:rsidRDefault="00CF46CA" w:rsidP="00CF46CA">
      <w:pPr>
        <w:spacing w:line="10" w:lineRule="atLeast"/>
        <w:rPr>
          <w:sz w:val="20"/>
          <w:szCs w:val="20"/>
        </w:rPr>
      </w:pPr>
    </w:p>
    <w:p w14:paraId="5DC4FE7F" w14:textId="77777777" w:rsidR="00CF46CA" w:rsidRPr="00CF46CA" w:rsidRDefault="00CF46CA" w:rsidP="00CF46CA">
      <w:pPr>
        <w:spacing w:line="10" w:lineRule="atLeast"/>
        <w:rPr>
          <w:sz w:val="20"/>
          <w:szCs w:val="20"/>
        </w:rPr>
      </w:pPr>
      <w:r w:rsidRPr="00CF46CA">
        <w:rPr>
          <w:sz w:val="20"/>
          <w:szCs w:val="20"/>
        </w:rPr>
        <w:t xml:space="preserve">    (jm_FUNC_MALLOC): Define HAVE_MALLOC if malloc works.</w:t>
      </w:r>
    </w:p>
    <w:p w14:paraId="6964487E" w14:textId="77777777" w:rsidR="00CF46CA" w:rsidRPr="00CF46CA" w:rsidRDefault="00CF46CA" w:rsidP="00CF46CA">
      <w:pPr>
        <w:spacing w:line="10" w:lineRule="atLeast"/>
        <w:rPr>
          <w:sz w:val="20"/>
          <w:szCs w:val="20"/>
        </w:rPr>
      </w:pPr>
    </w:p>
    <w:p w14:paraId="473DFB5D" w14:textId="77777777" w:rsidR="00CF46CA" w:rsidRPr="00CF46CA" w:rsidRDefault="00CF46CA" w:rsidP="00CF46CA">
      <w:pPr>
        <w:spacing w:line="10" w:lineRule="atLeast"/>
        <w:rPr>
          <w:sz w:val="20"/>
          <w:szCs w:val="20"/>
        </w:rPr>
      </w:pPr>
      <w:r w:rsidRPr="00CF46CA">
        <w:rPr>
          <w:sz w:val="20"/>
          <w:szCs w:val="20"/>
        </w:rPr>
        <w:t>commit f7a75bc37a8d5a027f3c2a4519a4db42b5fab7d9</w:t>
      </w:r>
    </w:p>
    <w:p w14:paraId="2FE106B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CB4B7B" w14:textId="77777777" w:rsidR="00CF46CA" w:rsidRPr="00CF46CA" w:rsidRDefault="00CF46CA" w:rsidP="00CF46CA">
      <w:pPr>
        <w:spacing w:line="10" w:lineRule="atLeast"/>
        <w:rPr>
          <w:sz w:val="20"/>
          <w:szCs w:val="20"/>
        </w:rPr>
      </w:pPr>
      <w:r w:rsidRPr="00CF46CA">
        <w:rPr>
          <w:sz w:val="20"/>
          <w:szCs w:val="20"/>
        </w:rPr>
        <w:t>Date:   Wed Aug 7 09:10:36 2002 +0000</w:t>
      </w:r>
    </w:p>
    <w:p w14:paraId="201BA5F2" w14:textId="77777777" w:rsidR="00CF46CA" w:rsidRPr="00CF46CA" w:rsidRDefault="00CF46CA" w:rsidP="00CF46CA">
      <w:pPr>
        <w:spacing w:line="10" w:lineRule="atLeast"/>
        <w:rPr>
          <w:sz w:val="20"/>
          <w:szCs w:val="20"/>
        </w:rPr>
      </w:pPr>
    </w:p>
    <w:p w14:paraId="5FB9FCD8" w14:textId="77777777" w:rsidR="00CF46CA" w:rsidRPr="00CF46CA" w:rsidRDefault="00CF46CA" w:rsidP="00CF46CA">
      <w:pPr>
        <w:spacing w:line="10" w:lineRule="atLeast"/>
        <w:rPr>
          <w:sz w:val="20"/>
          <w:szCs w:val="20"/>
        </w:rPr>
      </w:pPr>
      <w:r w:rsidRPr="00CF46CA">
        <w:rPr>
          <w:sz w:val="20"/>
          <w:szCs w:val="20"/>
        </w:rPr>
        <w:t xml:space="preserve">    Snapshot before syncing with gnulib again.</w:t>
      </w:r>
    </w:p>
    <w:p w14:paraId="7D25D2B1" w14:textId="77777777" w:rsidR="00CF46CA" w:rsidRPr="00CF46CA" w:rsidRDefault="00CF46CA" w:rsidP="00CF46CA">
      <w:pPr>
        <w:spacing w:line="10" w:lineRule="atLeast"/>
        <w:rPr>
          <w:sz w:val="20"/>
          <w:szCs w:val="20"/>
        </w:rPr>
      </w:pPr>
    </w:p>
    <w:p w14:paraId="2F10C38B" w14:textId="77777777" w:rsidR="00CF46CA" w:rsidRPr="00CF46CA" w:rsidRDefault="00CF46CA" w:rsidP="00CF46CA">
      <w:pPr>
        <w:spacing w:line="10" w:lineRule="atLeast"/>
        <w:rPr>
          <w:sz w:val="20"/>
          <w:szCs w:val="20"/>
        </w:rPr>
      </w:pPr>
      <w:r w:rsidRPr="00CF46CA">
        <w:rPr>
          <w:sz w:val="20"/>
          <w:szCs w:val="20"/>
        </w:rPr>
        <w:t>commit eb2b167bece3a06cdfea7d956796a89931e5813c</w:t>
      </w:r>
    </w:p>
    <w:p w14:paraId="312A6D0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3A6AFD1" w14:textId="77777777" w:rsidR="00CF46CA" w:rsidRPr="00CF46CA" w:rsidRDefault="00CF46CA" w:rsidP="00CF46CA">
      <w:pPr>
        <w:spacing w:line="10" w:lineRule="atLeast"/>
        <w:rPr>
          <w:sz w:val="20"/>
          <w:szCs w:val="20"/>
        </w:rPr>
      </w:pPr>
      <w:r w:rsidRPr="00CF46CA">
        <w:rPr>
          <w:sz w:val="20"/>
          <w:szCs w:val="20"/>
        </w:rPr>
        <w:t>Date:   Sun Aug 4 11:15:53 2002 +0000</w:t>
      </w:r>
    </w:p>
    <w:p w14:paraId="6CB3B6D2" w14:textId="77777777" w:rsidR="00CF46CA" w:rsidRPr="00CF46CA" w:rsidRDefault="00CF46CA" w:rsidP="00CF46CA">
      <w:pPr>
        <w:spacing w:line="10" w:lineRule="atLeast"/>
        <w:rPr>
          <w:sz w:val="20"/>
          <w:szCs w:val="20"/>
        </w:rPr>
      </w:pPr>
    </w:p>
    <w:p w14:paraId="45798495" w14:textId="77777777" w:rsidR="00CF46CA" w:rsidRPr="00CF46CA" w:rsidRDefault="00CF46CA" w:rsidP="00CF46CA">
      <w:pPr>
        <w:spacing w:line="10" w:lineRule="atLeast"/>
        <w:rPr>
          <w:sz w:val="20"/>
          <w:szCs w:val="20"/>
        </w:rPr>
      </w:pPr>
      <w:r w:rsidRPr="00CF46CA">
        <w:rPr>
          <w:sz w:val="20"/>
          <w:szCs w:val="20"/>
        </w:rPr>
        <w:t xml:space="preserve">    Switch to GPL.</w:t>
      </w:r>
    </w:p>
    <w:p w14:paraId="61E0305A" w14:textId="77777777" w:rsidR="00CF46CA" w:rsidRPr="00CF46CA" w:rsidRDefault="00CF46CA" w:rsidP="00CF46CA">
      <w:pPr>
        <w:spacing w:line="10" w:lineRule="atLeast"/>
        <w:rPr>
          <w:sz w:val="20"/>
          <w:szCs w:val="20"/>
        </w:rPr>
      </w:pPr>
    </w:p>
    <w:p w14:paraId="70ABDFEF" w14:textId="77777777" w:rsidR="00CF46CA" w:rsidRPr="00CF46CA" w:rsidRDefault="00CF46CA" w:rsidP="00CF46CA">
      <w:pPr>
        <w:spacing w:line="10" w:lineRule="atLeast"/>
        <w:rPr>
          <w:sz w:val="20"/>
          <w:szCs w:val="20"/>
        </w:rPr>
      </w:pPr>
      <w:r w:rsidRPr="00CF46CA">
        <w:rPr>
          <w:sz w:val="20"/>
          <w:szCs w:val="20"/>
        </w:rPr>
        <w:t>commit da7959d1e0cba81ac77d545a12c328d358f490f9</w:t>
      </w:r>
    </w:p>
    <w:p w14:paraId="0CBABB9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2BBCC72" w14:textId="77777777" w:rsidR="00CF46CA" w:rsidRPr="00CF46CA" w:rsidRDefault="00CF46CA" w:rsidP="00CF46CA">
      <w:pPr>
        <w:spacing w:line="10" w:lineRule="atLeast"/>
        <w:rPr>
          <w:sz w:val="20"/>
          <w:szCs w:val="20"/>
        </w:rPr>
      </w:pPr>
      <w:r w:rsidRPr="00CF46CA">
        <w:rPr>
          <w:sz w:val="20"/>
          <w:szCs w:val="20"/>
        </w:rPr>
        <w:t>Date:   Mon Jul 1 14:19:20 2002 +0000</w:t>
      </w:r>
    </w:p>
    <w:p w14:paraId="299F38E3" w14:textId="77777777" w:rsidR="00CF46CA" w:rsidRPr="00CF46CA" w:rsidRDefault="00CF46CA" w:rsidP="00CF46CA">
      <w:pPr>
        <w:spacing w:line="10" w:lineRule="atLeast"/>
        <w:rPr>
          <w:sz w:val="20"/>
          <w:szCs w:val="20"/>
        </w:rPr>
      </w:pPr>
    </w:p>
    <w:p w14:paraId="5C561F86" w14:textId="77777777" w:rsidR="00CF46CA" w:rsidRPr="00CF46CA" w:rsidRDefault="00CF46CA" w:rsidP="00CF46CA">
      <w:pPr>
        <w:spacing w:line="10" w:lineRule="atLeast"/>
        <w:rPr>
          <w:sz w:val="20"/>
          <w:szCs w:val="20"/>
        </w:rPr>
      </w:pPr>
      <w:r w:rsidRPr="00CF46CA">
        <w:rPr>
          <w:sz w:val="20"/>
          <w:szCs w:val="20"/>
        </w:rPr>
        <w:t xml:space="preserve">    Include sys/time.h; from Volker Borchert.</w:t>
      </w:r>
    </w:p>
    <w:p w14:paraId="6F044752" w14:textId="77777777" w:rsidR="00CF46CA" w:rsidRPr="00CF46CA" w:rsidRDefault="00CF46CA" w:rsidP="00CF46CA">
      <w:pPr>
        <w:spacing w:line="10" w:lineRule="atLeast"/>
        <w:rPr>
          <w:sz w:val="20"/>
          <w:szCs w:val="20"/>
        </w:rPr>
      </w:pPr>
    </w:p>
    <w:p w14:paraId="1231075C" w14:textId="77777777" w:rsidR="00CF46CA" w:rsidRPr="00CF46CA" w:rsidRDefault="00CF46CA" w:rsidP="00CF46CA">
      <w:pPr>
        <w:spacing w:line="10" w:lineRule="atLeast"/>
        <w:rPr>
          <w:sz w:val="20"/>
          <w:szCs w:val="20"/>
        </w:rPr>
      </w:pPr>
      <w:r w:rsidRPr="00CF46CA">
        <w:rPr>
          <w:sz w:val="20"/>
          <w:szCs w:val="20"/>
        </w:rPr>
        <w:t>commit 6d38b808b9b4ab7d5d0685d6d21885af60c51038</w:t>
      </w:r>
    </w:p>
    <w:p w14:paraId="7DF3FD8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4532614" w14:textId="77777777" w:rsidR="00CF46CA" w:rsidRPr="00CF46CA" w:rsidRDefault="00CF46CA" w:rsidP="00CF46CA">
      <w:pPr>
        <w:spacing w:line="10" w:lineRule="atLeast"/>
        <w:rPr>
          <w:sz w:val="20"/>
          <w:szCs w:val="20"/>
        </w:rPr>
      </w:pPr>
      <w:r w:rsidRPr="00CF46CA">
        <w:rPr>
          <w:sz w:val="20"/>
          <w:szCs w:val="20"/>
        </w:rPr>
        <w:t>Date:   Fri Jun 28 07:00:15 2002 +0000</w:t>
      </w:r>
    </w:p>
    <w:p w14:paraId="54E8798C" w14:textId="77777777" w:rsidR="00CF46CA" w:rsidRPr="00CF46CA" w:rsidRDefault="00CF46CA" w:rsidP="00CF46CA">
      <w:pPr>
        <w:spacing w:line="10" w:lineRule="atLeast"/>
        <w:rPr>
          <w:sz w:val="20"/>
          <w:szCs w:val="20"/>
        </w:rPr>
      </w:pPr>
    </w:p>
    <w:p w14:paraId="758BD71C" w14:textId="77777777" w:rsidR="00CF46CA" w:rsidRPr="00CF46CA" w:rsidRDefault="00CF46CA" w:rsidP="00CF46CA">
      <w:pPr>
        <w:spacing w:line="10" w:lineRule="atLeast"/>
        <w:rPr>
          <w:sz w:val="20"/>
          <w:szCs w:val="20"/>
        </w:rPr>
      </w:pPr>
      <w:r w:rsidRPr="00CF46CA">
        <w:rPr>
          <w:sz w:val="20"/>
          <w:szCs w:val="20"/>
        </w:rPr>
        <w:t xml:space="preserve">    (AC_INIT): Version 2.8.4.</w:t>
      </w:r>
    </w:p>
    <w:p w14:paraId="10C8328E" w14:textId="77777777" w:rsidR="00CF46CA" w:rsidRPr="00CF46CA" w:rsidRDefault="00CF46CA" w:rsidP="00CF46CA">
      <w:pPr>
        <w:spacing w:line="10" w:lineRule="atLeast"/>
        <w:rPr>
          <w:sz w:val="20"/>
          <w:szCs w:val="20"/>
        </w:rPr>
      </w:pPr>
    </w:p>
    <w:p w14:paraId="6B481BEB" w14:textId="77777777" w:rsidR="00CF46CA" w:rsidRPr="00CF46CA" w:rsidRDefault="00CF46CA" w:rsidP="00CF46CA">
      <w:pPr>
        <w:spacing w:line="10" w:lineRule="atLeast"/>
        <w:rPr>
          <w:sz w:val="20"/>
          <w:szCs w:val="20"/>
        </w:rPr>
      </w:pPr>
      <w:r w:rsidRPr="00CF46CA">
        <w:rPr>
          <w:sz w:val="20"/>
          <w:szCs w:val="20"/>
        </w:rPr>
        <w:t>commit a352f09806a8606b4bbec07048da6762ce7d9afa</w:t>
      </w:r>
    </w:p>
    <w:p w14:paraId="4863F84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E37FFC7" w14:textId="77777777" w:rsidR="00CF46CA" w:rsidRPr="00CF46CA" w:rsidRDefault="00CF46CA" w:rsidP="00CF46CA">
      <w:pPr>
        <w:spacing w:line="10" w:lineRule="atLeast"/>
        <w:rPr>
          <w:sz w:val="20"/>
          <w:szCs w:val="20"/>
        </w:rPr>
      </w:pPr>
      <w:r w:rsidRPr="00CF46CA">
        <w:rPr>
          <w:sz w:val="20"/>
          <w:szCs w:val="20"/>
        </w:rPr>
        <w:t>Date:   Fri Jun 28 06:58:59 2002 +0000</w:t>
      </w:r>
    </w:p>
    <w:p w14:paraId="055C3C2E" w14:textId="77777777" w:rsidR="00CF46CA" w:rsidRPr="00CF46CA" w:rsidRDefault="00CF46CA" w:rsidP="00CF46CA">
      <w:pPr>
        <w:spacing w:line="10" w:lineRule="atLeast"/>
        <w:rPr>
          <w:sz w:val="20"/>
          <w:szCs w:val="20"/>
        </w:rPr>
      </w:pPr>
    </w:p>
    <w:p w14:paraId="3E7D5DBE" w14:textId="77777777" w:rsidR="00CF46CA" w:rsidRPr="00CF46CA" w:rsidRDefault="00CF46CA" w:rsidP="00CF46CA">
      <w:pPr>
        <w:spacing w:line="10" w:lineRule="atLeast"/>
        <w:rPr>
          <w:sz w:val="20"/>
          <w:szCs w:val="20"/>
        </w:rPr>
      </w:pPr>
      <w:r w:rsidRPr="00CF46CA">
        <w:rPr>
          <w:sz w:val="20"/>
          <w:szCs w:val="20"/>
        </w:rPr>
        <w:t xml:space="preserve">    (briefly_report): Don't say "Binary files differ", since one</w:t>
      </w:r>
    </w:p>
    <w:p w14:paraId="6A82223B" w14:textId="77777777" w:rsidR="00CF46CA" w:rsidRPr="00CF46CA" w:rsidRDefault="00CF46CA" w:rsidP="00CF46CA">
      <w:pPr>
        <w:spacing w:line="10" w:lineRule="atLeast"/>
        <w:rPr>
          <w:sz w:val="20"/>
          <w:szCs w:val="20"/>
        </w:rPr>
      </w:pPr>
      <w:r w:rsidRPr="00CF46CA">
        <w:rPr>
          <w:sz w:val="20"/>
          <w:szCs w:val="20"/>
        </w:rPr>
        <w:t xml:space="preserve">    of the files may not be a binary file.</w:t>
      </w:r>
    </w:p>
    <w:p w14:paraId="1D6813F7" w14:textId="77777777" w:rsidR="00CF46CA" w:rsidRPr="00CF46CA" w:rsidRDefault="00CF46CA" w:rsidP="00CF46CA">
      <w:pPr>
        <w:spacing w:line="10" w:lineRule="atLeast"/>
        <w:rPr>
          <w:sz w:val="20"/>
          <w:szCs w:val="20"/>
        </w:rPr>
      </w:pPr>
      <w:r w:rsidRPr="00CF46CA">
        <w:rPr>
          <w:sz w:val="20"/>
          <w:szCs w:val="20"/>
        </w:rPr>
        <w:t xml:space="preserve">    Bug reported by Dan Jacobson.</w:t>
      </w:r>
    </w:p>
    <w:p w14:paraId="3CD2BF1A" w14:textId="77777777" w:rsidR="00CF46CA" w:rsidRPr="00CF46CA" w:rsidRDefault="00CF46CA" w:rsidP="00CF46CA">
      <w:pPr>
        <w:spacing w:line="10" w:lineRule="atLeast"/>
        <w:rPr>
          <w:sz w:val="20"/>
          <w:szCs w:val="20"/>
        </w:rPr>
      </w:pPr>
    </w:p>
    <w:p w14:paraId="7BFA1026" w14:textId="77777777" w:rsidR="00CF46CA" w:rsidRPr="00CF46CA" w:rsidRDefault="00CF46CA" w:rsidP="00CF46CA">
      <w:pPr>
        <w:spacing w:line="10" w:lineRule="atLeast"/>
        <w:rPr>
          <w:sz w:val="20"/>
          <w:szCs w:val="20"/>
        </w:rPr>
      </w:pPr>
      <w:r w:rsidRPr="00CF46CA">
        <w:rPr>
          <w:sz w:val="20"/>
          <w:szCs w:val="20"/>
        </w:rPr>
        <w:t>commit f8d4015e3620ad843e0a73649b2ba0cb91c2c5e5</w:t>
      </w:r>
    </w:p>
    <w:p w14:paraId="434A7B7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B7043A7" w14:textId="77777777" w:rsidR="00CF46CA" w:rsidRPr="00CF46CA" w:rsidRDefault="00CF46CA" w:rsidP="00CF46CA">
      <w:pPr>
        <w:spacing w:line="10" w:lineRule="atLeast"/>
        <w:rPr>
          <w:sz w:val="20"/>
          <w:szCs w:val="20"/>
        </w:rPr>
      </w:pPr>
      <w:r w:rsidRPr="00CF46CA">
        <w:rPr>
          <w:sz w:val="20"/>
          <w:szCs w:val="20"/>
        </w:rPr>
        <w:t>Date:   Sat Jun 22 13:29:17 2002 +0000</w:t>
      </w:r>
    </w:p>
    <w:p w14:paraId="3CE01DF5" w14:textId="77777777" w:rsidR="00CF46CA" w:rsidRPr="00CF46CA" w:rsidRDefault="00CF46CA" w:rsidP="00CF46CA">
      <w:pPr>
        <w:spacing w:line="10" w:lineRule="atLeast"/>
        <w:rPr>
          <w:sz w:val="20"/>
          <w:szCs w:val="20"/>
        </w:rPr>
      </w:pPr>
    </w:p>
    <w:p w14:paraId="7CEA13FF" w14:textId="77777777" w:rsidR="00CF46CA" w:rsidRPr="00CF46CA" w:rsidRDefault="00CF46CA" w:rsidP="00CF46CA">
      <w:pPr>
        <w:spacing w:line="10" w:lineRule="atLeast"/>
        <w:rPr>
          <w:sz w:val="20"/>
          <w:szCs w:val="20"/>
        </w:rPr>
      </w:pPr>
      <w:r w:rsidRPr="00CF46CA">
        <w:rPr>
          <w:sz w:val="20"/>
          <w:szCs w:val="20"/>
        </w:rPr>
        <w:t xml:space="preserve">    (segv_handler, c_stack_action) [! defined SA_SIGINFO]:</w:t>
      </w:r>
    </w:p>
    <w:p w14:paraId="3B0E0F3B" w14:textId="77777777" w:rsidR="00CF46CA" w:rsidRPr="00CF46CA" w:rsidRDefault="00CF46CA" w:rsidP="00CF46CA">
      <w:pPr>
        <w:spacing w:line="10" w:lineRule="atLeast"/>
        <w:rPr>
          <w:sz w:val="20"/>
          <w:szCs w:val="20"/>
        </w:rPr>
      </w:pPr>
      <w:r w:rsidRPr="00CF46CA">
        <w:rPr>
          <w:sz w:val="20"/>
          <w:szCs w:val="20"/>
        </w:rPr>
        <w:t xml:space="preserve">    Do not assume SA_SIGINFO behavior.</w:t>
      </w:r>
    </w:p>
    <w:p w14:paraId="256B0BFF" w14:textId="77777777" w:rsidR="00CF46CA" w:rsidRPr="00CF46CA" w:rsidRDefault="00CF46CA" w:rsidP="00CF46CA">
      <w:pPr>
        <w:spacing w:line="10" w:lineRule="atLeast"/>
        <w:rPr>
          <w:sz w:val="20"/>
          <w:szCs w:val="20"/>
        </w:rPr>
      </w:pPr>
      <w:r w:rsidRPr="00CF46CA">
        <w:rPr>
          <w:sz w:val="20"/>
          <w:szCs w:val="20"/>
        </w:rPr>
        <w:t xml:space="preserve">    Bug reported by Jim Meyering on NetBSD 1.5.2.</w:t>
      </w:r>
    </w:p>
    <w:p w14:paraId="16B80D02" w14:textId="77777777" w:rsidR="00CF46CA" w:rsidRPr="00CF46CA" w:rsidRDefault="00CF46CA" w:rsidP="00CF46CA">
      <w:pPr>
        <w:spacing w:line="10" w:lineRule="atLeast"/>
        <w:rPr>
          <w:sz w:val="20"/>
          <w:szCs w:val="20"/>
        </w:rPr>
      </w:pPr>
    </w:p>
    <w:p w14:paraId="2DD7B143" w14:textId="77777777" w:rsidR="00CF46CA" w:rsidRPr="00CF46CA" w:rsidRDefault="00CF46CA" w:rsidP="00CF46CA">
      <w:pPr>
        <w:spacing w:line="10" w:lineRule="atLeast"/>
        <w:rPr>
          <w:sz w:val="20"/>
          <w:szCs w:val="20"/>
        </w:rPr>
      </w:pPr>
      <w:r w:rsidRPr="00CF46CA">
        <w:rPr>
          <w:sz w:val="20"/>
          <w:szCs w:val="20"/>
        </w:rPr>
        <w:t>commit 932176da4ca083c0b07a60bd20d830b14a058a86</w:t>
      </w:r>
    </w:p>
    <w:p w14:paraId="46B81F4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094824B" w14:textId="77777777" w:rsidR="00CF46CA" w:rsidRPr="00CF46CA" w:rsidRDefault="00CF46CA" w:rsidP="00CF46CA">
      <w:pPr>
        <w:spacing w:line="10" w:lineRule="atLeast"/>
        <w:rPr>
          <w:sz w:val="20"/>
          <w:szCs w:val="20"/>
        </w:rPr>
      </w:pPr>
      <w:r w:rsidRPr="00CF46CA">
        <w:rPr>
          <w:sz w:val="20"/>
          <w:szCs w:val="20"/>
        </w:rPr>
        <w:t>Date:   Mon Jun 17 07:19:01 2002 +0000</w:t>
      </w:r>
    </w:p>
    <w:p w14:paraId="7C57441F" w14:textId="77777777" w:rsidR="00CF46CA" w:rsidRPr="00CF46CA" w:rsidRDefault="00CF46CA" w:rsidP="00CF46CA">
      <w:pPr>
        <w:spacing w:line="10" w:lineRule="atLeast"/>
        <w:rPr>
          <w:sz w:val="20"/>
          <w:szCs w:val="20"/>
        </w:rPr>
      </w:pPr>
    </w:p>
    <w:p w14:paraId="3ADD410A" w14:textId="77777777" w:rsidR="00CF46CA" w:rsidRPr="00CF46CA" w:rsidRDefault="00CF46CA" w:rsidP="00CF46CA">
      <w:pPr>
        <w:spacing w:line="10" w:lineRule="atLeast"/>
        <w:rPr>
          <w:sz w:val="20"/>
          <w:szCs w:val="20"/>
        </w:rPr>
      </w:pPr>
      <w:r w:rsidRPr="00CF46CA">
        <w:rPr>
          <w:sz w:val="20"/>
          <w:szCs w:val="20"/>
        </w:rPr>
        <w:t xml:space="preserve">    Version 2.8.3.</w:t>
      </w:r>
    </w:p>
    <w:p w14:paraId="5514E623" w14:textId="77777777" w:rsidR="00CF46CA" w:rsidRPr="00CF46CA" w:rsidRDefault="00CF46CA" w:rsidP="00CF46CA">
      <w:pPr>
        <w:spacing w:line="10" w:lineRule="atLeast"/>
        <w:rPr>
          <w:sz w:val="20"/>
          <w:szCs w:val="20"/>
        </w:rPr>
      </w:pPr>
    </w:p>
    <w:p w14:paraId="1DCDADD3" w14:textId="77777777" w:rsidR="00CF46CA" w:rsidRPr="00CF46CA" w:rsidRDefault="00CF46CA" w:rsidP="00CF46CA">
      <w:pPr>
        <w:spacing w:line="10" w:lineRule="atLeast"/>
        <w:rPr>
          <w:sz w:val="20"/>
          <w:szCs w:val="20"/>
        </w:rPr>
      </w:pPr>
      <w:r w:rsidRPr="00CF46CA">
        <w:rPr>
          <w:sz w:val="20"/>
          <w:szCs w:val="20"/>
        </w:rPr>
        <w:lastRenderedPageBreak/>
        <w:t>commit ee74fb1947e525b09250821aec95c0fdca5efae2</w:t>
      </w:r>
    </w:p>
    <w:p w14:paraId="76923AB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2E347C2" w14:textId="77777777" w:rsidR="00CF46CA" w:rsidRPr="00CF46CA" w:rsidRDefault="00CF46CA" w:rsidP="00CF46CA">
      <w:pPr>
        <w:spacing w:line="10" w:lineRule="atLeast"/>
        <w:rPr>
          <w:sz w:val="20"/>
          <w:szCs w:val="20"/>
        </w:rPr>
      </w:pPr>
      <w:r w:rsidRPr="00CF46CA">
        <w:rPr>
          <w:sz w:val="20"/>
          <w:szCs w:val="20"/>
        </w:rPr>
        <w:t>Date:   Mon Jun 17 07:15:20 2002 +0000</w:t>
      </w:r>
    </w:p>
    <w:p w14:paraId="4444D031" w14:textId="77777777" w:rsidR="00CF46CA" w:rsidRPr="00CF46CA" w:rsidRDefault="00CF46CA" w:rsidP="00CF46CA">
      <w:pPr>
        <w:spacing w:line="10" w:lineRule="atLeast"/>
        <w:rPr>
          <w:sz w:val="20"/>
          <w:szCs w:val="20"/>
        </w:rPr>
      </w:pPr>
    </w:p>
    <w:p w14:paraId="1EF3C52A" w14:textId="77777777" w:rsidR="00CF46CA" w:rsidRPr="00CF46CA" w:rsidRDefault="00CF46CA" w:rsidP="00CF46CA">
      <w:pPr>
        <w:spacing w:line="10" w:lineRule="atLeast"/>
        <w:rPr>
          <w:sz w:val="20"/>
          <w:szCs w:val="20"/>
        </w:rPr>
      </w:pPr>
      <w:r w:rsidRPr="00CF46CA">
        <w:rPr>
          <w:sz w:val="20"/>
          <w:szCs w:val="20"/>
        </w:rPr>
        <w:t xml:space="preserve">    Add en_US.</w:t>
      </w:r>
    </w:p>
    <w:p w14:paraId="08DF9C2D" w14:textId="77777777" w:rsidR="00CF46CA" w:rsidRPr="00CF46CA" w:rsidRDefault="00CF46CA" w:rsidP="00CF46CA">
      <w:pPr>
        <w:spacing w:line="10" w:lineRule="atLeast"/>
        <w:rPr>
          <w:sz w:val="20"/>
          <w:szCs w:val="20"/>
        </w:rPr>
      </w:pPr>
    </w:p>
    <w:p w14:paraId="05771B81" w14:textId="77777777" w:rsidR="00CF46CA" w:rsidRPr="00CF46CA" w:rsidRDefault="00CF46CA" w:rsidP="00CF46CA">
      <w:pPr>
        <w:spacing w:line="10" w:lineRule="atLeast"/>
        <w:rPr>
          <w:sz w:val="20"/>
          <w:szCs w:val="20"/>
        </w:rPr>
      </w:pPr>
      <w:r w:rsidRPr="00CF46CA">
        <w:rPr>
          <w:sz w:val="20"/>
          <w:szCs w:val="20"/>
        </w:rPr>
        <w:t>commit 5ac585d8c000be958b4c2a78f8c39d4aed769ee7</w:t>
      </w:r>
    </w:p>
    <w:p w14:paraId="4566DD5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645EBEF" w14:textId="77777777" w:rsidR="00CF46CA" w:rsidRPr="00CF46CA" w:rsidRDefault="00CF46CA" w:rsidP="00CF46CA">
      <w:pPr>
        <w:spacing w:line="10" w:lineRule="atLeast"/>
        <w:rPr>
          <w:sz w:val="20"/>
          <w:szCs w:val="20"/>
        </w:rPr>
      </w:pPr>
      <w:r w:rsidRPr="00CF46CA">
        <w:rPr>
          <w:sz w:val="20"/>
          <w:szCs w:val="20"/>
        </w:rPr>
        <w:t>Date:   Mon Jun 17 07:03:37 2002 +0000</w:t>
      </w:r>
    </w:p>
    <w:p w14:paraId="1378F270" w14:textId="77777777" w:rsidR="00CF46CA" w:rsidRPr="00CF46CA" w:rsidRDefault="00CF46CA" w:rsidP="00CF46CA">
      <w:pPr>
        <w:spacing w:line="10" w:lineRule="atLeast"/>
        <w:rPr>
          <w:sz w:val="20"/>
          <w:szCs w:val="20"/>
        </w:rPr>
      </w:pPr>
    </w:p>
    <w:p w14:paraId="21F97886" w14:textId="77777777" w:rsidR="00CF46CA" w:rsidRPr="00CF46CA" w:rsidRDefault="00CF46CA" w:rsidP="00CF46CA">
      <w:pPr>
        <w:spacing w:line="10" w:lineRule="atLeast"/>
        <w:rPr>
          <w:sz w:val="20"/>
          <w:szCs w:val="20"/>
        </w:rPr>
      </w:pPr>
      <w:r w:rsidRPr="00CF46CA">
        <w:rPr>
          <w:sz w:val="20"/>
          <w:szCs w:val="20"/>
        </w:rPr>
        <w:t xml:space="preserve">    Translate "Torbjorn".</w:t>
      </w:r>
    </w:p>
    <w:p w14:paraId="7A916B3E" w14:textId="77777777" w:rsidR="00CF46CA" w:rsidRPr="00CF46CA" w:rsidRDefault="00CF46CA" w:rsidP="00CF46CA">
      <w:pPr>
        <w:spacing w:line="10" w:lineRule="atLeast"/>
        <w:rPr>
          <w:sz w:val="20"/>
          <w:szCs w:val="20"/>
        </w:rPr>
      </w:pPr>
    </w:p>
    <w:p w14:paraId="37CC1D10" w14:textId="77777777" w:rsidR="00CF46CA" w:rsidRPr="00CF46CA" w:rsidRDefault="00CF46CA" w:rsidP="00CF46CA">
      <w:pPr>
        <w:spacing w:line="10" w:lineRule="atLeast"/>
        <w:rPr>
          <w:sz w:val="20"/>
          <w:szCs w:val="20"/>
        </w:rPr>
      </w:pPr>
      <w:r w:rsidRPr="00CF46CA">
        <w:rPr>
          <w:sz w:val="20"/>
          <w:szCs w:val="20"/>
        </w:rPr>
        <w:t>commit 00ec5e4806c0645feb6c33c38e06bc58f32fcac2</w:t>
      </w:r>
    </w:p>
    <w:p w14:paraId="2C83CC4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73F7A22" w14:textId="77777777" w:rsidR="00CF46CA" w:rsidRPr="00CF46CA" w:rsidRDefault="00CF46CA" w:rsidP="00CF46CA">
      <w:pPr>
        <w:spacing w:line="10" w:lineRule="atLeast"/>
        <w:rPr>
          <w:sz w:val="20"/>
          <w:szCs w:val="20"/>
        </w:rPr>
      </w:pPr>
      <w:r w:rsidRPr="00CF46CA">
        <w:rPr>
          <w:sz w:val="20"/>
          <w:szCs w:val="20"/>
        </w:rPr>
        <w:t>Date:   Mon Jun 17 07:03:37 2002 +0000</w:t>
      </w:r>
    </w:p>
    <w:p w14:paraId="393D3DBF" w14:textId="77777777" w:rsidR="00CF46CA" w:rsidRPr="00CF46CA" w:rsidRDefault="00CF46CA" w:rsidP="00CF46CA">
      <w:pPr>
        <w:spacing w:line="10" w:lineRule="atLeast"/>
        <w:rPr>
          <w:sz w:val="20"/>
          <w:szCs w:val="20"/>
        </w:rPr>
      </w:pPr>
    </w:p>
    <w:p w14:paraId="7D76A897" w14:textId="77777777" w:rsidR="00CF46CA" w:rsidRPr="00CF46CA" w:rsidRDefault="00CF46CA" w:rsidP="00CF46CA">
      <w:pPr>
        <w:spacing w:line="10" w:lineRule="atLeast"/>
        <w:rPr>
          <w:sz w:val="20"/>
          <w:szCs w:val="20"/>
        </w:rPr>
      </w:pPr>
      <w:r w:rsidRPr="00CF46CA">
        <w:rPr>
          <w:sz w:val="20"/>
          <w:szCs w:val="20"/>
        </w:rPr>
        <w:t xml:space="preserve">    Initial revision</w:t>
      </w:r>
    </w:p>
    <w:p w14:paraId="4C2EB1C0" w14:textId="77777777" w:rsidR="00CF46CA" w:rsidRPr="00CF46CA" w:rsidRDefault="00CF46CA" w:rsidP="00CF46CA">
      <w:pPr>
        <w:spacing w:line="10" w:lineRule="atLeast"/>
        <w:rPr>
          <w:sz w:val="20"/>
          <w:szCs w:val="20"/>
        </w:rPr>
      </w:pPr>
    </w:p>
    <w:p w14:paraId="3665E732" w14:textId="77777777" w:rsidR="00CF46CA" w:rsidRPr="00CF46CA" w:rsidRDefault="00CF46CA" w:rsidP="00CF46CA">
      <w:pPr>
        <w:spacing w:line="10" w:lineRule="atLeast"/>
        <w:rPr>
          <w:sz w:val="20"/>
          <w:szCs w:val="20"/>
        </w:rPr>
      </w:pPr>
      <w:r w:rsidRPr="00CF46CA">
        <w:rPr>
          <w:sz w:val="20"/>
          <w:szCs w:val="20"/>
        </w:rPr>
        <w:t>commit 886c533f81c3058448260622ab3bfbe494ce3978</w:t>
      </w:r>
    </w:p>
    <w:p w14:paraId="7E6337D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F62024E" w14:textId="77777777" w:rsidR="00CF46CA" w:rsidRPr="00CF46CA" w:rsidRDefault="00CF46CA" w:rsidP="00CF46CA">
      <w:pPr>
        <w:spacing w:line="10" w:lineRule="atLeast"/>
        <w:rPr>
          <w:sz w:val="20"/>
          <w:szCs w:val="20"/>
        </w:rPr>
      </w:pPr>
      <w:r w:rsidRPr="00CF46CA">
        <w:rPr>
          <w:sz w:val="20"/>
          <w:szCs w:val="20"/>
        </w:rPr>
        <w:t>Date:   Mon Jun 17 06:45:46 2002 +0000</w:t>
      </w:r>
    </w:p>
    <w:p w14:paraId="2DFF4407" w14:textId="77777777" w:rsidR="00CF46CA" w:rsidRPr="00CF46CA" w:rsidRDefault="00CF46CA" w:rsidP="00CF46CA">
      <w:pPr>
        <w:spacing w:line="10" w:lineRule="atLeast"/>
        <w:rPr>
          <w:sz w:val="20"/>
          <w:szCs w:val="20"/>
        </w:rPr>
      </w:pPr>
    </w:p>
    <w:p w14:paraId="34E18447" w14:textId="77777777" w:rsidR="00CF46CA" w:rsidRPr="00CF46CA" w:rsidRDefault="00CF46CA" w:rsidP="00CF46CA">
      <w:pPr>
        <w:spacing w:line="10" w:lineRule="atLeast"/>
        <w:rPr>
          <w:sz w:val="20"/>
          <w:szCs w:val="20"/>
        </w:rPr>
      </w:pPr>
      <w:r w:rsidRPr="00CF46CA">
        <w:rPr>
          <w:sz w:val="20"/>
          <w:szCs w:val="20"/>
        </w:rPr>
        <w:t xml:space="preserve">    Include version-etc.h, not freesoft.h.</w:t>
      </w:r>
    </w:p>
    <w:p w14:paraId="4A9C796D" w14:textId="77777777" w:rsidR="00CF46CA" w:rsidRPr="00CF46CA" w:rsidRDefault="00CF46CA" w:rsidP="00CF46CA">
      <w:pPr>
        <w:spacing w:line="10" w:lineRule="atLeast"/>
        <w:rPr>
          <w:sz w:val="20"/>
          <w:szCs w:val="20"/>
        </w:rPr>
      </w:pPr>
      <w:r w:rsidRPr="00CF46CA">
        <w:rPr>
          <w:sz w:val="20"/>
          <w:szCs w:val="20"/>
        </w:rPr>
        <w:t xml:space="preserve">    (copyright_notice): Remove.</w:t>
      </w:r>
    </w:p>
    <w:p w14:paraId="6FEB1812" w14:textId="77777777" w:rsidR="00CF46CA" w:rsidRPr="00CF46CA" w:rsidRDefault="00CF46CA" w:rsidP="00CF46CA">
      <w:pPr>
        <w:spacing w:line="10" w:lineRule="atLeast"/>
        <w:rPr>
          <w:sz w:val="20"/>
          <w:szCs w:val="20"/>
        </w:rPr>
      </w:pPr>
      <w:r w:rsidRPr="00CF46CA">
        <w:rPr>
          <w:sz w:val="20"/>
          <w:szCs w:val="20"/>
        </w:rPr>
        <w:t xml:space="preserve">    (main): Use version_etc to print version.</w:t>
      </w:r>
    </w:p>
    <w:p w14:paraId="290763B3" w14:textId="77777777" w:rsidR="00CF46CA" w:rsidRPr="00CF46CA" w:rsidRDefault="00CF46CA" w:rsidP="00CF46CA">
      <w:pPr>
        <w:spacing w:line="10" w:lineRule="atLeast"/>
        <w:rPr>
          <w:sz w:val="20"/>
          <w:szCs w:val="20"/>
        </w:rPr>
      </w:pPr>
      <w:r w:rsidRPr="00CF46CA">
        <w:rPr>
          <w:sz w:val="20"/>
          <w:szCs w:val="20"/>
        </w:rPr>
        <w:t xml:space="preserve">    (version_string): Remove decl.</w:t>
      </w:r>
    </w:p>
    <w:p w14:paraId="1B8898EE" w14:textId="77777777" w:rsidR="00CF46CA" w:rsidRPr="00CF46CA" w:rsidRDefault="00CF46CA" w:rsidP="00CF46CA">
      <w:pPr>
        <w:spacing w:line="10" w:lineRule="atLeast"/>
        <w:rPr>
          <w:sz w:val="20"/>
          <w:szCs w:val="20"/>
        </w:rPr>
      </w:pPr>
    </w:p>
    <w:p w14:paraId="625FA033" w14:textId="77777777" w:rsidR="00CF46CA" w:rsidRPr="00CF46CA" w:rsidRDefault="00CF46CA" w:rsidP="00CF46CA">
      <w:pPr>
        <w:spacing w:line="10" w:lineRule="atLeast"/>
        <w:rPr>
          <w:sz w:val="20"/>
          <w:szCs w:val="20"/>
        </w:rPr>
      </w:pPr>
      <w:r w:rsidRPr="00CF46CA">
        <w:rPr>
          <w:sz w:val="20"/>
          <w:szCs w:val="20"/>
        </w:rPr>
        <w:t>commit d6a560a408345cd86e74fe70b52aaff2dfef985f</w:t>
      </w:r>
    </w:p>
    <w:p w14:paraId="0991B82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6522155" w14:textId="77777777" w:rsidR="00CF46CA" w:rsidRPr="00CF46CA" w:rsidRDefault="00CF46CA" w:rsidP="00CF46CA">
      <w:pPr>
        <w:spacing w:line="10" w:lineRule="atLeast"/>
        <w:rPr>
          <w:sz w:val="20"/>
          <w:szCs w:val="20"/>
        </w:rPr>
      </w:pPr>
      <w:r w:rsidRPr="00CF46CA">
        <w:rPr>
          <w:sz w:val="20"/>
          <w:szCs w:val="20"/>
        </w:rPr>
        <w:t>Date:   Mon Jun 17 06:31:13 2002 +0000</w:t>
      </w:r>
    </w:p>
    <w:p w14:paraId="07D59512" w14:textId="77777777" w:rsidR="00CF46CA" w:rsidRPr="00CF46CA" w:rsidRDefault="00CF46CA" w:rsidP="00CF46CA">
      <w:pPr>
        <w:spacing w:line="10" w:lineRule="atLeast"/>
        <w:rPr>
          <w:sz w:val="20"/>
          <w:szCs w:val="20"/>
        </w:rPr>
      </w:pPr>
    </w:p>
    <w:p w14:paraId="27C48931" w14:textId="77777777" w:rsidR="00CF46CA" w:rsidRPr="00CF46CA" w:rsidRDefault="00CF46CA" w:rsidP="00CF46CA">
      <w:pPr>
        <w:spacing w:line="10" w:lineRule="atLeast"/>
        <w:rPr>
          <w:sz w:val="20"/>
          <w:szCs w:val="20"/>
        </w:rPr>
      </w:pPr>
      <w:r w:rsidRPr="00CF46CA">
        <w:rPr>
          <w:sz w:val="20"/>
          <w:szCs w:val="20"/>
        </w:rPr>
        <w:t xml:space="preserve">    Remove lib/freesoft.c.</w:t>
      </w:r>
    </w:p>
    <w:p w14:paraId="39CFD260" w14:textId="77777777" w:rsidR="00CF46CA" w:rsidRPr="00CF46CA" w:rsidRDefault="00CF46CA" w:rsidP="00CF46CA">
      <w:pPr>
        <w:spacing w:line="10" w:lineRule="atLeast"/>
        <w:rPr>
          <w:sz w:val="20"/>
          <w:szCs w:val="20"/>
        </w:rPr>
      </w:pPr>
      <w:r w:rsidRPr="00CF46CA">
        <w:rPr>
          <w:sz w:val="20"/>
          <w:szCs w:val="20"/>
        </w:rPr>
        <w:t xml:space="preserve">    Add lib/file-type.c, lib/version-etc.c, lib/xmalloc.c.</w:t>
      </w:r>
    </w:p>
    <w:p w14:paraId="74C681D7" w14:textId="77777777" w:rsidR="00CF46CA" w:rsidRPr="00CF46CA" w:rsidRDefault="00CF46CA" w:rsidP="00CF46CA">
      <w:pPr>
        <w:spacing w:line="10" w:lineRule="atLeast"/>
        <w:rPr>
          <w:sz w:val="20"/>
          <w:szCs w:val="20"/>
        </w:rPr>
      </w:pPr>
    </w:p>
    <w:p w14:paraId="7E70148E" w14:textId="77777777" w:rsidR="00CF46CA" w:rsidRPr="00CF46CA" w:rsidRDefault="00CF46CA" w:rsidP="00CF46CA">
      <w:pPr>
        <w:spacing w:line="10" w:lineRule="atLeast"/>
        <w:rPr>
          <w:sz w:val="20"/>
          <w:szCs w:val="20"/>
        </w:rPr>
      </w:pPr>
      <w:r w:rsidRPr="00CF46CA">
        <w:rPr>
          <w:sz w:val="20"/>
          <w:szCs w:val="20"/>
        </w:rPr>
        <w:t>commit 12e1995d935c1d981042eb5927bc7906f4addfdd</w:t>
      </w:r>
    </w:p>
    <w:p w14:paraId="2CD18AB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DC457F0" w14:textId="77777777" w:rsidR="00CF46CA" w:rsidRPr="00CF46CA" w:rsidRDefault="00CF46CA" w:rsidP="00CF46CA">
      <w:pPr>
        <w:spacing w:line="10" w:lineRule="atLeast"/>
        <w:rPr>
          <w:sz w:val="20"/>
          <w:szCs w:val="20"/>
        </w:rPr>
      </w:pPr>
      <w:r w:rsidRPr="00CF46CA">
        <w:rPr>
          <w:sz w:val="20"/>
          <w:szCs w:val="20"/>
        </w:rPr>
        <w:t>Date:   Mon Jun 17 05:55:42 2002 +0000</w:t>
      </w:r>
    </w:p>
    <w:p w14:paraId="706E85E0" w14:textId="77777777" w:rsidR="00CF46CA" w:rsidRPr="00CF46CA" w:rsidRDefault="00CF46CA" w:rsidP="00CF46CA">
      <w:pPr>
        <w:spacing w:line="10" w:lineRule="atLeast"/>
        <w:rPr>
          <w:sz w:val="20"/>
          <w:szCs w:val="20"/>
        </w:rPr>
      </w:pPr>
    </w:p>
    <w:p w14:paraId="5B12CD99" w14:textId="77777777" w:rsidR="00CF46CA" w:rsidRPr="00CF46CA" w:rsidRDefault="00CF46CA" w:rsidP="00CF46CA">
      <w:pPr>
        <w:spacing w:line="10" w:lineRule="atLeast"/>
        <w:rPr>
          <w:sz w:val="20"/>
          <w:szCs w:val="20"/>
        </w:rPr>
      </w:pPr>
      <w:r w:rsidRPr="00CF46CA">
        <w:rPr>
          <w:sz w:val="20"/>
          <w:szCs w:val="20"/>
        </w:rPr>
        <w:t xml:space="preserve">    (version_string): Remove decl.</w:t>
      </w:r>
    </w:p>
    <w:p w14:paraId="7B663DB8" w14:textId="77777777" w:rsidR="00CF46CA" w:rsidRPr="00CF46CA" w:rsidRDefault="00CF46CA" w:rsidP="00CF46CA">
      <w:pPr>
        <w:spacing w:line="10" w:lineRule="atLeast"/>
        <w:rPr>
          <w:sz w:val="20"/>
          <w:szCs w:val="20"/>
        </w:rPr>
      </w:pPr>
    </w:p>
    <w:p w14:paraId="1C5AC591" w14:textId="77777777" w:rsidR="00CF46CA" w:rsidRPr="00CF46CA" w:rsidRDefault="00CF46CA" w:rsidP="00CF46CA">
      <w:pPr>
        <w:spacing w:line="10" w:lineRule="atLeast"/>
        <w:rPr>
          <w:sz w:val="20"/>
          <w:szCs w:val="20"/>
        </w:rPr>
      </w:pPr>
      <w:r w:rsidRPr="00CF46CA">
        <w:rPr>
          <w:sz w:val="20"/>
          <w:szCs w:val="20"/>
        </w:rPr>
        <w:t>commit e69f844815d144855bcb1e3d72f4aa7510d2ecd3</w:t>
      </w:r>
    </w:p>
    <w:p w14:paraId="6159F9C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3CF5626" w14:textId="77777777" w:rsidR="00CF46CA" w:rsidRPr="00CF46CA" w:rsidRDefault="00CF46CA" w:rsidP="00CF46CA">
      <w:pPr>
        <w:spacing w:line="10" w:lineRule="atLeast"/>
        <w:rPr>
          <w:sz w:val="20"/>
          <w:szCs w:val="20"/>
        </w:rPr>
      </w:pPr>
      <w:r w:rsidRPr="00CF46CA">
        <w:rPr>
          <w:sz w:val="20"/>
          <w:szCs w:val="20"/>
        </w:rPr>
        <w:t>Date:   Mon Jun 17 05:55:42 2002 +0000</w:t>
      </w:r>
    </w:p>
    <w:p w14:paraId="5428E55E" w14:textId="77777777" w:rsidR="00CF46CA" w:rsidRPr="00CF46CA" w:rsidRDefault="00CF46CA" w:rsidP="00CF46CA">
      <w:pPr>
        <w:spacing w:line="10" w:lineRule="atLeast"/>
        <w:rPr>
          <w:sz w:val="20"/>
          <w:szCs w:val="20"/>
        </w:rPr>
      </w:pPr>
    </w:p>
    <w:p w14:paraId="3FF420C3" w14:textId="77777777" w:rsidR="00CF46CA" w:rsidRPr="00CF46CA" w:rsidRDefault="00CF46CA" w:rsidP="00CF46CA">
      <w:pPr>
        <w:spacing w:line="10" w:lineRule="atLeast"/>
        <w:rPr>
          <w:sz w:val="20"/>
          <w:szCs w:val="20"/>
        </w:rPr>
      </w:pPr>
      <w:r w:rsidRPr="00CF46CA">
        <w:rPr>
          <w:sz w:val="20"/>
          <w:szCs w:val="20"/>
        </w:rPr>
        <w:t xml:space="preserve">    Include version-etc.h, not freesoft.h.</w:t>
      </w:r>
    </w:p>
    <w:p w14:paraId="1399BBF9" w14:textId="77777777" w:rsidR="00CF46CA" w:rsidRPr="00CF46CA" w:rsidRDefault="00CF46CA" w:rsidP="00CF46CA">
      <w:pPr>
        <w:spacing w:line="10" w:lineRule="atLeast"/>
        <w:rPr>
          <w:sz w:val="20"/>
          <w:szCs w:val="20"/>
        </w:rPr>
      </w:pPr>
      <w:r w:rsidRPr="00CF46CA">
        <w:rPr>
          <w:sz w:val="20"/>
          <w:szCs w:val="20"/>
        </w:rPr>
        <w:t xml:space="preserve">    (copyright_notice): Remove.</w:t>
      </w:r>
    </w:p>
    <w:p w14:paraId="0BCCFEDA" w14:textId="77777777" w:rsidR="00CF46CA" w:rsidRPr="00CF46CA" w:rsidRDefault="00CF46CA" w:rsidP="00CF46CA">
      <w:pPr>
        <w:spacing w:line="10" w:lineRule="atLeast"/>
        <w:rPr>
          <w:sz w:val="20"/>
          <w:szCs w:val="20"/>
        </w:rPr>
      </w:pPr>
      <w:r w:rsidRPr="00CF46CA">
        <w:rPr>
          <w:sz w:val="20"/>
          <w:szCs w:val="20"/>
        </w:rPr>
        <w:t xml:space="preserve">    (main): Use version_etc to print version.</w:t>
      </w:r>
    </w:p>
    <w:p w14:paraId="525997EF" w14:textId="77777777" w:rsidR="00CF46CA" w:rsidRPr="00CF46CA" w:rsidRDefault="00CF46CA" w:rsidP="00CF46CA">
      <w:pPr>
        <w:spacing w:line="10" w:lineRule="atLeast"/>
        <w:rPr>
          <w:sz w:val="20"/>
          <w:szCs w:val="20"/>
        </w:rPr>
      </w:pPr>
    </w:p>
    <w:p w14:paraId="52268224" w14:textId="77777777" w:rsidR="00CF46CA" w:rsidRPr="00CF46CA" w:rsidRDefault="00CF46CA" w:rsidP="00CF46CA">
      <w:pPr>
        <w:spacing w:line="10" w:lineRule="atLeast"/>
        <w:rPr>
          <w:sz w:val="20"/>
          <w:szCs w:val="20"/>
        </w:rPr>
      </w:pPr>
      <w:r w:rsidRPr="00CF46CA">
        <w:rPr>
          <w:sz w:val="20"/>
          <w:szCs w:val="20"/>
        </w:rPr>
        <w:t>commit b4b207d09d13f30957aa3febf82a9d0da06f5ad9</w:t>
      </w:r>
    </w:p>
    <w:p w14:paraId="2A5B828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3AA907E" w14:textId="77777777" w:rsidR="00CF46CA" w:rsidRPr="00CF46CA" w:rsidRDefault="00CF46CA" w:rsidP="00CF46CA">
      <w:pPr>
        <w:spacing w:line="10" w:lineRule="atLeast"/>
        <w:rPr>
          <w:sz w:val="20"/>
          <w:szCs w:val="20"/>
        </w:rPr>
      </w:pPr>
      <w:r w:rsidRPr="00CF46CA">
        <w:rPr>
          <w:sz w:val="20"/>
          <w:szCs w:val="20"/>
        </w:rPr>
        <w:t>Date:   Mon Jun 17 05:55:42 2002 +0000</w:t>
      </w:r>
    </w:p>
    <w:p w14:paraId="1175EE65" w14:textId="77777777" w:rsidR="00CF46CA" w:rsidRPr="00CF46CA" w:rsidRDefault="00CF46CA" w:rsidP="00CF46CA">
      <w:pPr>
        <w:spacing w:line="10" w:lineRule="atLeast"/>
        <w:rPr>
          <w:sz w:val="20"/>
          <w:szCs w:val="20"/>
        </w:rPr>
      </w:pPr>
    </w:p>
    <w:p w14:paraId="74474A24" w14:textId="77777777" w:rsidR="00CF46CA" w:rsidRPr="00CF46CA" w:rsidRDefault="00CF46CA" w:rsidP="00CF46CA">
      <w:pPr>
        <w:spacing w:line="10" w:lineRule="atLeast"/>
        <w:rPr>
          <w:sz w:val="20"/>
          <w:szCs w:val="20"/>
        </w:rPr>
      </w:pPr>
      <w:r w:rsidRPr="00CF46CA">
        <w:rPr>
          <w:sz w:val="20"/>
          <w:szCs w:val="20"/>
        </w:rPr>
        <w:lastRenderedPageBreak/>
        <w:t xml:space="preserve">    (cmp_SOURCES, diff3_SOURCES, sdiff_SOURCES, diff_SOURCES):</w:t>
      </w:r>
    </w:p>
    <w:p w14:paraId="6DF442C8" w14:textId="77777777" w:rsidR="00CF46CA" w:rsidRPr="00CF46CA" w:rsidRDefault="00CF46CA" w:rsidP="00CF46CA">
      <w:pPr>
        <w:spacing w:line="10" w:lineRule="atLeast"/>
        <w:rPr>
          <w:sz w:val="20"/>
          <w:szCs w:val="20"/>
        </w:rPr>
      </w:pPr>
      <w:r w:rsidRPr="00CF46CA">
        <w:rPr>
          <w:sz w:val="20"/>
          <w:szCs w:val="20"/>
        </w:rPr>
        <w:t xml:space="preserve">    Remove version.c.</w:t>
      </w:r>
    </w:p>
    <w:p w14:paraId="4EB2EEA9" w14:textId="77777777" w:rsidR="00CF46CA" w:rsidRPr="00CF46CA" w:rsidRDefault="00CF46CA" w:rsidP="00CF46CA">
      <w:pPr>
        <w:spacing w:line="10" w:lineRule="atLeast"/>
        <w:rPr>
          <w:sz w:val="20"/>
          <w:szCs w:val="20"/>
        </w:rPr>
      </w:pPr>
      <w:r w:rsidRPr="00CF46CA">
        <w:rPr>
          <w:sz w:val="20"/>
          <w:szCs w:val="20"/>
        </w:rPr>
        <w:t xml:space="preserve">    (MAINTAINERCLEANFILES, $(srcdir)/version.c): Remove.</w:t>
      </w:r>
    </w:p>
    <w:p w14:paraId="417ABAE9" w14:textId="77777777" w:rsidR="00CF46CA" w:rsidRPr="00CF46CA" w:rsidRDefault="00CF46CA" w:rsidP="00CF46CA">
      <w:pPr>
        <w:spacing w:line="10" w:lineRule="atLeast"/>
        <w:rPr>
          <w:sz w:val="20"/>
          <w:szCs w:val="20"/>
        </w:rPr>
      </w:pPr>
    </w:p>
    <w:p w14:paraId="1C615D9B" w14:textId="77777777" w:rsidR="00CF46CA" w:rsidRPr="00CF46CA" w:rsidRDefault="00CF46CA" w:rsidP="00CF46CA">
      <w:pPr>
        <w:spacing w:line="10" w:lineRule="atLeast"/>
        <w:rPr>
          <w:sz w:val="20"/>
          <w:szCs w:val="20"/>
        </w:rPr>
      </w:pPr>
      <w:r w:rsidRPr="00CF46CA">
        <w:rPr>
          <w:sz w:val="20"/>
          <w:szCs w:val="20"/>
        </w:rPr>
        <w:t>commit 4ead5e11465e00e3d5bdedaccb921abbb1354974</w:t>
      </w:r>
    </w:p>
    <w:p w14:paraId="5E50B86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C04BD8" w14:textId="77777777" w:rsidR="00CF46CA" w:rsidRPr="00CF46CA" w:rsidRDefault="00CF46CA" w:rsidP="00CF46CA">
      <w:pPr>
        <w:spacing w:line="10" w:lineRule="atLeast"/>
        <w:rPr>
          <w:sz w:val="20"/>
          <w:szCs w:val="20"/>
        </w:rPr>
      </w:pPr>
      <w:r w:rsidRPr="00CF46CA">
        <w:rPr>
          <w:sz w:val="20"/>
          <w:szCs w:val="20"/>
        </w:rPr>
        <w:t>Date:   Mon Jun 17 05:55:42 2002 +0000</w:t>
      </w:r>
    </w:p>
    <w:p w14:paraId="412A8F49" w14:textId="77777777" w:rsidR="00CF46CA" w:rsidRPr="00CF46CA" w:rsidRDefault="00CF46CA" w:rsidP="00CF46CA">
      <w:pPr>
        <w:spacing w:line="10" w:lineRule="atLeast"/>
        <w:rPr>
          <w:sz w:val="20"/>
          <w:szCs w:val="20"/>
        </w:rPr>
      </w:pPr>
    </w:p>
    <w:p w14:paraId="18C7B9FD" w14:textId="77777777" w:rsidR="00CF46CA" w:rsidRPr="00CF46CA" w:rsidRDefault="00CF46CA" w:rsidP="00CF46CA">
      <w:pPr>
        <w:spacing w:line="10" w:lineRule="atLeast"/>
        <w:rPr>
          <w:sz w:val="20"/>
          <w:szCs w:val="20"/>
        </w:rPr>
      </w:pPr>
      <w:r w:rsidRPr="00CF46CA">
        <w:rPr>
          <w:sz w:val="20"/>
          <w:szCs w:val="20"/>
        </w:rPr>
        <w:t xml:space="preserve">    (noinst_HEADERS): Remove freesoft.h.</w:t>
      </w:r>
    </w:p>
    <w:p w14:paraId="4136E9EA" w14:textId="77777777" w:rsidR="00CF46CA" w:rsidRPr="00CF46CA" w:rsidRDefault="00CF46CA" w:rsidP="00CF46CA">
      <w:pPr>
        <w:spacing w:line="10" w:lineRule="atLeast"/>
        <w:rPr>
          <w:sz w:val="20"/>
          <w:szCs w:val="20"/>
        </w:rPr>
      </w:pPr>
      <w:r w:rsidRPr="00CF46CA">
        <w:rPr>
          <w:sz w:val="20"/>
          <w:szCs w:val="20"/>
        </w:rPr>
        <w:t xml:space="preserve">    Add version-etc.h.</w:t>
      </w:r>
    </w:p>
    <w:p w14:paraId="72B88907" w14:textId="77777777" w:rsidR="00CF46CA" w:rsidRPr="00CF46CA" w:rsidRDefault="00CF46CA" w:rsidP="00CF46CA">
      <w:pPr>
        <w:spacing w:line="10" w:lineRule="atLeast"/>
        <w:rPr>
          <w:sz w:val="20"/>
          <w:szCs w:val="20"/>
        </w:rPr>
      </w:pPr>
      <w:r w:rsidRPr="00CF46CA">
        <w:rPr>
          <w:sz w:val="20"/>
          <w:szCs w:val="20"/>
        </w:rPr>
        <w:t xml:space="preserve">    (libdiffutils_a_SOURCES): Remove freesoft.c.  Add version-etc.c.</w:t>
      </w:r>
    </w:p>
    <w:p w14:paraId="2C6DB546" w14:textId="77777777" w:rsidR="00CF46CA" w:rsidRPr="00CF46CA" w:rsidRDefault="00CF46CA" w:rsidP="00CF46CA">
      <w:pPr>
        <w:spacing w:line="10" w:lineRule="atLeast"/>
        <w:rPr>
          <w:sz w:val="20"/>
          <w:szCs w:val="20"/>
        </w:rPr>
      </w:pPr>
    </w:p>
    <w:p w14:paraId="07D00F48" w14:textId="77777777" w:rsidR="00CF46CA" w:rsidRPr="00CF46CA" w:rsidRDefault="00CF46CA" w:rsidP="00CF46CA">
      <w:pPr>
        <w:spacing w:line="10" w:lineRule="atLeast"/>
        <w:rPr>
          <w:sz w:val="20"/>
          <w:szCs w:val="20"/>
        </w:rPr>
      </w:pPr>
      <w:r w:rsidRPr="00CF46CA">
        <w:rPr>
          <w:sz w:val="20"/>
          <w:szCs w:val="20"/>
        </w:rPr>
        <w:t>commit b0ec6101bdde2c10f43c65da03539c878345892d</w:t>
      </w:r>
    </w:p>
    <w:p w14:paraId="53E6F04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D9BE92B" w14:textId="77777777" w:rsidR="00CF46CA" w:rsidRPr="00CF46CA" w:rsidRDefault="00CF46CA" w:rsidP="00CF46CA">
      <w:pPr>
        <w:spacing w:line="10" w:lineRule="atLeast"/>
        <w:rPr>
          <w:sz w:val="20"/>
          <w:szCs w:val="20"/>
        </w:rPr>
      </w:pPr>
      <w:r w:rsidRPr="00CF46CA">
        <w:rPr>
          <w:sz w:val="20"/>
          <w:szCs w:val="20"/>
        </w:rPr>
        <w:t>Date:   Mon Jun 17 05:55:42 2002 +0000</w:t>
      </w:r>
    </w:p>
    <w:p w14:paraId="414D049E" w14:textId="77777777" w:rsidR="00CF46CA" w:rsidRPr="00CF46CA" w:rsidRDefault="00CF46CA" w:rsidP="00CF46CA">
      <w:pPr>
        <w:spacing w:line="10" w:lineRule="atLeast"/>
        <w:rPr>
          <w:sz w:val="20"/>
          <w:szCs w:val="20"/>
        </w:rPr>
      </w:pPr>
    </w:p>
    <w:p w14:paraId="42B6EDC0" w14:textId="77777777" w:rsidR="00CF46CA" w:rsidRPr="00CF46CA" w:rsidRDefault="00CF46CA" w:rsidP="00CF46CA">
      <w:pPr>
        <w:spacing w:line="10" w:lineRule="atLeast"/>
        <w:rPr>
          <w:sz w:val="20"/>
          <w:szCs w:val="20"/>
        </w:rPr>
      </w:pPr>
      <w:r w:rsidRPr="00CF46CA">
        <w:rPr>
          <w:sz w:val="20"/>
          <w:szCs w:val="20"/>
        </w:rPr>
        <w:t xml:space="preserve">    (version_etc): Remove package and version args.</w:t>
      </w:r>
    </w:p>
    <w:p w14:paraId="7ECBBC1B" w14:textId="77777777" w:rsidR="00CF46CA" w:rsidRPr="00CF46CA" w:rsidRDefault="00CF46CA" w:rsidP="00CF46CA">
      <w:pPr>
        <w:spacing w:line="10" w:lineRule="atLeast"/>
        <w:rPr>
          <w:sz w:val="20"/>
          <w:szCs w:val="20"/>
        </w:rPr>
      </w:pPr>
      <w:r w:rsidRPr="00CF46CA">
        <w:rPr>
          <w:sz w:val="20"/>
          <w:szCs w:val="20"/>
        </w:rPr>
        <w:t xml:space="preserve">    (version_etc_copyright): Remove.</w:t>
      </w:r>
    </w:p>
    <w:p w14:paraId="68FC6472" w14:textId="77777777" w:rsidR="00CF46CA" w:rsidRPr="00CF46CA" w:rsidRDefault="00CF46CA" w:rsidP="00CF46CA">
      <w:pPr>
        <w:spacing w:line="10" w:lineRule="atLeast"/>
        <w:rPr>
          <w:sz w:val="20"/>
          <w:szCs w:val="20"/>
        </w:rPr>
      </w:pPr>
    </w:p>
    <w:p w14:paraId="35A6675F" w14:textId="77777777" w:rsidR="00CF46CA" w:rsidRPr="00CF46CA" w:rsidRDefault="00CF46CA" w:rsidP="00CF46CA">
      <w:pPr>
        <w:spacing w:line="10" w:lineRule="atLeast"/>
        <w:rPr>
          <w:sz w:val="20"/>
          <w:szCs w:val="20"/>
        </w:rPr>
      </w:pPr>
      <w:r w:rsidRPr="00CF46CA">
        <w:rPr>
          <w:sz w:val="20"/>
          <w:szCs w:val="20"/>
        </w:rPr>
        <w:t>commit cb95fdb5a348237bb84846202ce6d213f7d46327</w:t>
      </w:r>
    </w:p>
    <w:p w14:paraId="4BD867F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818B735" w14:textId="77777777" w:rsidR="00CF46CA" w:rsidRPr="00CF46CA" w:rsidRDefault="00CF46CA" w:rsidP="00CF46CA">
      <w:pPr>
        <w:spacing w:line="10" w:lineRule="atLeast"/>
        <w:rPr>
          <w:sz w:val="20"/>
          <w:szCs w:val="20"/>
        </w:rPr>
      </w:pPr>
      <w:r w:rsidRPr="00CF46CA">
        <w:rPr>
          <w:sz w:val="20"/>
          <w:szCs w:val="20"/>
        </w:rPr>
        <w:t>Date:   Mon Jun 17 05:55:42 2002 +0000</w:t>
      </w:r>
    </w:p>
    <w:p w14:paraId="7739559A" w14:textId="77777777" w:rsidR="00CF46CA" w:rsidRPr="00CF46CA" w:rsidRDefault="00CF46CA" w:rsidP="00CF46CA">
      <w:pPr>
        <w:spacing w:line="10" w:lineRule="atLeast"/>
        <w:rPr>
          <w:sz w:val="20"/>
          <w:szCs w:val="20"/>
        </w:rPr>
      </w:pPr>
    </w:p>
    <w:p w14:paraId="6D95DD9E" w14:textId="77777777" w:rsidR="00CF46CA" w:rsidRPr="00CF46CA" w:rsidRDefault="00CF46CA" w:rsidP="00CF46CA">
      <w:pPr>
        <w:spacing w:line="10" w:lineRule="atLeast"/>
        <w:rPr>
          <w:sz w:val="20"/>
          <w:szCs w:val="20"/>
        </w:rPr>
      </w:pPr>
      <w:r w:rsidRPr="00CF46CA">
        <w:rPr>
          <w:sz w:val="20"/>
          <w:szCs w:val="20"/>
        </w:rPr>
        <w:t xml:space="preserve">    (version_etc): Remove package and version args.</w:t>
      </w:r>
    </w:p>
    <w:p w14:paraId="2963ED29" w14:textId="77777777" w:rsidR="00CF46CA" w:rsidRPr="00CF46CA" w:rsidRDefault="00CF46CA" w:rsidP="00CF46CA">
      <w:pPr>
        <w:spacing w:line="10" w:lineRule="atLeast"/>
        <w:rPr>
          <w:sz w:val="20"/>
          <w:szCs w:val="20"/>
        </w:rPr>
      </w:pPr>
      <w:r w:rsidRPr="00CF46CA">
        <w:rPr>
          <w:sz w:val="20"/>
          <w:szCs w:val="20"/>
        </w:rPr>
        <w:t xml:space="preserve">    (version_etc_copyright): Remove.</w:t>
      </w:r>
    </w:p>
    <w:p w14:paraId="798E13FC" w14:textId="77777777" w:rsidR="00CF46CA" w:rsidRPr="00CF46CA" w:rsidRDefault="00CF46CA" w:rsidP="00CF46CA">
      <w:pPr>
        <w:spacing w:line="10" w:lineRule="atLeast"/>
        <w:rPr>
          <w:sz w:val="20"/>
          <w:szCs w:val="20"/>
        </w:rPr>
      </w:pPr>
      <w:r w:rsidRPr="00CF46CA">
        <w:rPr>
          <w:sz w:val="20"/>
          <w:szCs w:val="20"/>
        </w:rPr>
        <w:t xml:space="preserve">    Do not include unlocked-io.h; no longer needed.</w:t>
      </w:r>
    </w:p>
    <w:p w14:paraId="5AA19F6F" w14:textId="77777777" w:rsidR="00CF46CA" w:rsidRPr="00CF46CA" w:rsidRDefault="00CF46CA" w:rsidP="00CF46CA">
      <w:pPr>
        <w:spacing w:line="10" w:lineRule="atLeast"/>
        <w:rPr>
          <w:sz w:val="20"/>
          <w:szCs w:val="20"/>
        </w:rPr>
      </w:pPr>
      <w:r w:rsidRPr="00CF46CA">
        <w:rPr>
          <w:sz w:val="20"/>
          <w:szCs w:val="20"/>
        </w:rPr>
        <w:t xml:space="preserve">    Include gettext.h rather than libinto.h.</w:t>
      </w:r>
    </w:p>
    <w:p w14:paraId="056E4CF4" w14:textId="77777777" w:rsidR="00CF46CA" w:rsidRPr="00CF46CA" w:rsidRDefault="00CF46CA" w:rsidP="00CF46CA">
      <w:pPr>
        <w:spacing w:line="10" w:lineRule="atLeast"/>
        <w:rPr>
          <w:sz w:val="20"/>
          <w:szCs w:val="20"/>
        </w:rPr>
      </w:pPr>
      <w:r w:rsidRPr="00CF46CA">
        <w:rPr>
          <w:sz w:val="20"/>
          <w:szCs w:val="20"/>
        </w:rPr>
        <w:t xml:space="preserve">    (_): Define unconditionally.</w:t>
      </w:r>
    </w:p>
    <w:p w14:paraId="738AE822" w14:textId="77777777" w:rsidR="00CF46CA" w:rsidRPr="00CF46CA" w:rsidRDefault="00CF46CA" w:rsidP="00CF46CA">
      <w:pPr>
        <w:spacing w:line="10" w:lineRule="atLeast"/>
        <w:rPr>
          <w:sz w:val="20"/>
          <w:szCs w:val="20"/>
        </w:rPr>
      </w:pPr>
      <w:r w:rsidRPr="00CF46CA">
        <w:rPr>
          <w:sz w:val="20"/>
          <w:szCs w:val="20"/>
        </w:rPr>
        <w:t xml:space="preserve">    (version_etc): Adjust wording to match current GNU coding standards.</w:t>
      </w:r>
    </w:p>
    <w:p w14:paraId="32F842BC" w14:textId="77777777" w:rsidR="00CF46CA" w:rsidRPr="00CF46CA" w:rsidRDefault="00CF46CA" w:rsidP="00CF46CA">
      <w:pPr>
        <w:spacing w:line="10" w:lineRule="atLeast"/>
        <w:rPr>
          <w:sz w:val="20"/>
          <w:szCs w:val="20"/>
        </w:rPr>
      </w:pPr>
      <w:r w:rsidRPr="00CF46CA">
        <w:rPr>
          <w:sz w:val="20"/>
          <w:szCs w:val="20"/>
        </w:rPr>
        <w:t xml:space="preserve">    Translate "(C)" if possible.</w:t>
      </w:r>
    </w:p>
    <w:p w14:paraId="7924ECCD" w14:textId="77777777" w:rsidR="00CF46CA" w:rsidRPr="00CF46CA" w:rsidRDefault="00CF46CA" w:rsidP="00CF46CA">
      <w:pPr>
        <w:spacing w:line="10" w:lineRule="atLeast"/>
        <w:rPr>
          <w:sz w:val="20"/>
          <w:szCs w:val="20"/>
        </w:rPr>
      </w:pPr>
    </w:p>
    <w:p w14:paraId="189D71C1" w14:textId="77777777" w:rsidR="00CF46CA" w:rsidRPr="00CF46CA" w:rsidRDefault="00CF46CA" w:rsidP="00CF46CA">
      <w:pPr>
        <w:spacing w:line="10" w:lineRule="atLeast"/>
        <w:rPr>
          <w:sz w:val="20"/>
          <w:szCs w:val="20"/>
        </w:rPr>
      </w:pPr>
      <w:r w:rsidRPr="00CF46CA">
        <w:rPr>
          <w:sz w:val="20"/>
          <w:szCs w:val="20"/>
        </w:rPr>
        <w:t>commit 0c3f74704f4525d9a6e55b27c791688e312573c7</w:t>
      </w:r>
    </w:p>
    <w:p w14:paraId="6B21C79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9F1BFF9" w14:textId="77777777" w:rsidR="00CF46CA" w:rsidRPr="00CF46CA" w:rsidRDefault="00CF46CA" w:rsidP="00CF46CA">
      <w:pPr>
        <w:spacing w:line="10" w:lineRule="atLeast"/>
        <w:rPr>
          <w:sz w:val="20"/>
          <w:szCs w:val="20"/>
        </w:rPr>
      </w:pPr>
      <w:r w:rsidRPr="00CF46CA">
        <w:rPr>
          <w:sz w:val="20"/>
          <w:szCs w:val="20"/>
        </w:rPr>
        <w:t>Date:   Mon Jun 17 05:55:42 2002 +0000</w:t>
      </w:r>
    </w:p>
    <w:p w14:paraId="1A5E7339" w14:textId="77777777" w:rsidR="00CF46CA" w:rsidRPr="00CF46CA" w:rsidRDefault="00CF46CA" w:rsidP="00CF46CA">
      <w:pPr>
        <w:spacing w:line="10" w:lineRule="atLeast"/>
        <w:rPr>
          <w:sz w:val="20"/>
          <w:szCs w:val="20"/>
        </w:rPr>
      </w:pPr>
    </w:p>
    <w:p w14:paraId="34771B4A" w14:textId="77777777" w:rsidR="00CF46CA" w:rsidRPr="00CF46CA" w:rsidRDefault="00CF46CA" w:rsidP="00CF46CA">
      <w:pPr>
        <w:spacing w:line="10" w:lineRule="atLeast"/>
        <w:rPr>
          <w:sz w:val="20"/>
          <w:szCs w:val="20"/>
        </w:rPr>
      </w:pPr>
      <w:r w:rsidRPr="00CF46CA">
        <w:rPr>
          <w:sz w:val="20"/>
          <w:szCs w:val="20"/>
        </w:rPr>
        <w:t xml:space="preserve">    (Special Files): Document behavior of symlink loops.</w:t>
      </w:r>
    </w:p>
    <w:p w14:paraId="585EA798" w14:textId="77777777" w:rsidR="00CF46CA" w:rsidRPr="00CF46CA" w:rsidRDefault="00CF46CA" w:rsidP="00CF46CA">
      <w:pPr>
        <w:spacing w:line="10" w:lineRule="atLeast"/>
        <w:rPr>
          <w:sz w:val="20"/>
          <w:szCs w:val="20"/>
        </w:rPr>
      </w:pPr>
    </w:p>
    <w:p w14:paraId="42505786" w14:textId="77777777" w:rsidR="00CF46CA" w:rsidRPr="00CF46CA" w:rsidRDefault="00CF46CA" w:rsidP="00CF46CA">
      <w:pPr>
        <w:spacing w:line="10" w:lineRule="atLeast"/>
        <w:rPr>
          <w:sz w:val="20"/>
          <w:szCs w:val="20"/>
        </w:rPr>
      </w:pPr>
      <w:r w:rsidRPr="00CF46CA">
        <w:rPr>
          <w:sz w:val="20"/>
          <w:szCs w:val="20"/>
        </w:rPr>
        <w:t>commit 588fadc48e9ab796859ac6d41928cbbc982465b1</w:t>
      </w:r>
    </w:p>
    <w:p w14:paraId="1F3A795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14DA0ED" w14:textId="77777777" w:rsidR="00CF46CA" w:rsidRPr="00CF46CA" w:rsidRDefault="00CF46CA" w:rsidP="00CF46CA">
      <w:pPr>
        <w:spacing w:line="10" w:lineRule="atLeast"/>
        <w:rPr>
          <w:sz w:val="20"/>
          <w:szCs w:val="20"/>
        </w:rPr>
      </w:pPr>
      <w:r w:rsidRPr="00CF46CA">
        <w:rPr>
          <w:sz w:val="20"/>
          <w:szCs w:val="20"/>
        </w:rPr>
        <w:t>Date:   Mon Jun 17 05:52:49 2002 +0000</w:t>
      </w:r>
    </w:p>
    <w:p w14:paraId="3A235EEB" w14:textId="77777777" w:rsidR="00CF46CA" w:rsidRPr="00CF46CA" w:rsidRDefault="00CF46CA" w:rsidP="00CF46CA">
      <w:pPr>
        <w:spacing w:line="10" w:lineRule="atLeast"/>
        <w:rPr>
          <w:sz w:val="20"/>
          <w:szCs w:val="20"/>
        </w:rPr>
      </w:pPr>
    </w:p>
    <w:p w14:paraId="79FD2766" w14:textId="77777777" w:rsidR="00CF46CA" w:rsidRPr="00CF46CA" w:rsidRDefault="00CF46CA" w:rsidP="00CF46CA">
      <w:pPr>
        <w:spacing w:line="10" w:lineRule="atLeast"/>
        <w:rPr>
          <w:sz w:val="20"/>
          <w:szCs w:val="20"/>
        </w:rPr>
      </w:pPr>
      <w:r w:rsidRPr="00CF46CA">
        <w:rPr>
          <w:sz w:val="20"/>
          <w:szCs w:val="20"/>
        </w:rPr>
        <w:t xml:space="preserve">    (AC_INIT): Version 2.8.3.</w:t>
      </w:r>
    </w:p>
    <w:p w14:paraId="7FDD5F93" w14:textId="77777777" w:rsidR="00CF46CA" w:rsidRPr="00CF46CA" w:rsidRDefault="00CF46CA" w:rsidP="00CF46CA">
      <w:pPr>
        <w:spacing w:line="10" w:lineRule="atLeast"/>
        <w:rPr>
          <w:sz w:val="20"/>
          <w:szCs w:val="20"/>
        </w:rPr>
      </w:pPr>
    </w:p>
    <w:p w14:paraId="6AA87D6A" w14:textId="77777777" w:rsidR="00CF46CA" w:rsidRPr="00CF46CA" w:rsidRDefault="00CF46CA" w:rsidP="00CF46CA">
      <w:pPr>
        <w:spacing w:line="10" w:lineRule="atLeast"/>
        <w:rPr>
          <w:sz w:val="20"/>
          <w:szCs w:val="20"/>
        </w:rPr>
      </w:pPr>
      <w:r w:rsidRPr="00CF46CA">
        <w:rPr>
          <w:sz w:val="20"/>
          <w:szCs w:val="20"/>
        </w:rPr>
        <w:t>commit 54b2d5d20f17f17dbd7f3198fd7940573355623e</w:t>
      </w:r>
    </w:p>
    <w:p w14:paraId="5CE044D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2BCE2B0" w14:textId="77777777" w:rsidR="00CF46CA" w:rsidRPr="00CF46CA" w:rsidRDefault="00CF46CA" w:rsidP="00CF46CA">
      <w:pPr>
        <w:spacing w:line="10" w:lineRule="atLeast"/>
        <w:rPr>
          <w:sz w:val="20"/>
          <w:szCs w:val="20"/>
        </w:rPr>
      </w:pPr>
      <w:r w:rsidRPr="00CF46CA">
        <w:rPr>
          <w:sz w:val="20"/>
          <w:szCs w:val="20"/>
        </w:rPr>
        <w:t>Date:   Mon Jun 17 05:52:49 2002 +0000</w:t>
      </w:r>
    </w:p>
    <w:p w14:paraId="43514ED5" w14:textId="77777777" w:rsidR="00CF46CA" w:rsidRPr="00CF46CA" w:rsidRDefault="00CF46CA" w:rsidP="00CF46CA">
      <w:pPr>
        <w:spacing w:line="10" w:lineRule="atLeast"/>
        <w:rPr>
          <w:sz w:val="20"/>
          <w:szCs w:val="20"/>
        </w:rPr>
      </w:pPr>
    </w:p>
    <w:p w14:paraId="214A1381" w14:textId="77777777" w:rsidR="00CF46CA" w:rsidRPr="00CF46CA" w:rsidRDefault="00CF46CA" w:rsidP="00CF46CA">
      <w:pPr>
        <w:spacing w:line="10" w:lineRule="atLeast"/>
        <w:rPr>
          <w:sz w:val="20"/>
          <w:szCs w:val="20"/>
        </w:rPr>
      </w:pPr>
      <w:r w:rsidRPr="00CF46CA">
        <w:rPr>
          <w:sz w:val="20"/>
          <w:szCs w:val="20"/>
        </w:rPr>
        <w:t xml:space="preserve">    Update to automake 1.6.2.</w:t>
      </w:r>
    </w:p>
    <w:p w14:paraId="31DAF256" w14:textId="77777777" w:rsidR="00CF46CA" w:rsidRPr="00CF46CA" w:rsidRDefault="00CF46CA" w:rsidP="00CF46CA">
      <w:pPr>
        <w:spacing w:line="10" w:lineRule="atLeast"/>
        <w:rPr>
          <w:sz w:val="20"/>
          <w:szCs w:val="20"/>
        </w:rPr>
      </w:pPr>
    </w:p>
    <w:p w14:paraId="378FA91B" w14:textId="77777777" w:rsidR="00CF46CA" w:rsidRPr="00CF46CA" w:rsidRDefault="00CF46CA" w:rsidP="00CF46CA">
      <w:pPr>
        <w:spacing w:line="10" w:lineRule="atLeast"/>
        <w:rPr>
          <w:sz w:val="20"/>
          <w:szCs w:val="20"/>
        </w:rPr>
      </w:pPr>
      <w:r w:rsidRPr="00CF46CA">
        <w:rPr>
          <w:sz w:val="20"/>
          <w:szCs w:val="20"/>
        </w:rPr>
        <w:t>commit edd7dd52ff64c0bbb05198a7fb6cc8cd9b164ad4</w:t>
      </w:r>
    </w:p>
    <w:p w14:paraId="1D573ED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7116869" w14:textId="77777777" w:rsidR="00CF46CA" w:rsidRPr="00CF46CA" w:rsidRDefault="00CF46CA" w:rsidP="00CF46CA">
      <w:pPr>
        <w:spacing w:line="10" w:lineRule="atLeast"/>
        <w:rPr>
          <w:sz w:val="20"/>
          <w:szCs w:val="20"/>
        </w:rPr>
      </w:pPr>
      <w:r w:rsidRPr="00CF46CA">
        <w:rPr>
          <w:sz w:val="20"/>
          <w:szCs w:val="20"/>
        </w:rPr>
        <w:t>Date:   Wed Jun 12 06:06:47 2002 +0000</w:t>
      </w:r>
    </w:p>
    <w:p w14:paraId="31DF5C7C" w14:textId="77777777" w:rsidR="00CF46CA" w:rsidRPr="00CF46CA" w:rsidRDefault="00CF46CA" w:rsidP="00CF46CA">
      <w:pPr>
        <w:spacing w:line="10" w:lineRule="atLeast"/>
        <w:rPr>
          <w:sz w:val="20"/>
          <w:szCs w:val="20"/>
        </w:rPr>
      </w:pPr>
    </w:p>
    <w:p w14:paraId="60EBE0CE" w14:textId="77777777" w:rsidR="00CF46CA" w:rsidRPr="00CF46CA" w:rsidRDefault="00CF46CA" w:rsidP="00CF46CA">
      <w:pPr>
        <w:spacing w:line="10" w:lineRule="atLeast"/>
        <w:rPr>
          <w:sz w:val="20"/>
          <w:szCs w:val="20"/>
        </w:rPr>
      </w:pPr>
      <w:r w:rsidRPr="00CF46CA">
        <w:rPr>
          <w:sz w:val="20"/>
          <w:szCs w:val="20"/>
        </w:rPr>
        <w:t xml:space="preserve">    (WIDE_CHAR_SUPPORT): New macro.  Use it uniformly instead of</w:t>
      </w:r>
    </w:p>
    <w:p w14:paraId="541C1DEB" w14:textId="77777777" w:rsidR="00CF46CA" w:rsidRPr="00CF46CA" w:rsidRDefault="00CF46CA" w:rsidP="00CF46CA">
      <w:pPr>
        <w:spacing w:line="10" w:lineRule="atLeast"/>
        <w:rPr>
          <w:sz w:val="20"/>
          <w:szCs w:val="20"/>
        </w:rPr>
      </w:pPr>
      <w:r w:rsidRPr="00CF46CA">
        <w:rPr>
          <w:sz w:val="20"/>
          <w:szCs w:val="20"/>
        </w:rPr>
        <w:t xml:space="preserve">    (defined HAVE_WCTYPE_H &amp;&amp; defined HAVE_WCHAR_H).  It also depends</w:t>
      </w:r>
    </w:p>
    <w:p w14:paraId="55B4AD77" w14:textId="77777777" w:rsidR="00CF46CA" w:rsidRPr="00CF46CA" w:rsidRDefault="00CF46CA" w:rsidP="00CF46CA">
      <w:pPr>
        <w:spacing w:line="10" w:lineRule="atLeast"/>
        <w:rPr>
          <w:sz w:val="20"/>
          <w:szCs w:val="20"/>
        </w:rPr>
      </w:pPr>
      <w:r w:rsidRPr="00CF46CA">
        <w:rPr>
          <w:sz w:val="20"/>
          <w:szCs w:val="20"/>
        </w:rPr>
        <w:t xml:space="preserve">    on HAVE_BTOWC.</w:t>
      </w:r>
    </w:p>
    <w:p w14:paraId="0F6F9A0E" w14:textId="77777777" w:rsidR="00CF46CA" w:rsidRPr="00CF46CA" w:rsidRDefault="00CF46CA" w:rsidP="00CF46CA">
      <w:pPr>
        <w:spacing w:line="10" w:lineRule="atLeast"/>
        <w:rPr>
          <w:sz w:val="20"/>
          <w:szCs w:val="20"/>
        </w:rPr>
      </w:pPr>
    </w:p>
    <w:p w14:paraId="4775CD2C" w14:textId="77777777" w:rsidR="00CF46CA" w:rsidRPr="00CF46CA" w:rsidRDefault="00CF46CA" w:rsidP="00CF46CA">
      <w:pPr>
        <w:spacing w:line="10" w:lineRule="atLeast"/>
        <w:rPr>
          <w:sz w:val="20"/>
          <w:szCs w:val="20"/>
        </w:rPr>
      </w:pPr>
      <w:r w:rsidRPr="00CF46CA">
        <w:rPr>
          <w:sz w:val="20"/>
          <w:szCs w:val="20"/>
        </w:rPr>
        <w:t>commit 4b89533a437ec6309014174b534c28a9178a2777</w:t>
      </w:r>
    </w:p>
    <w:p w14:paraId="0D4CF2C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C0A249D" w14:textId="77777777" w:rsidR="00CF46CA" w:rsidRPr="00CF46CA" w:rsidRDefault="00CF46CA" w:rsidP="00CF46CA">
      <w:pPr>
        <w:spacing w:line="10" w:lineRule="atLeast"/>
        <w:rPr>
          <w:sz w:val="20"/>
          <w:szCs w:val="20"/>
        </w:rPr>
      </w:pPr>
      <w:r w:rsidRPr="00CF46CA">
        <w:rPr>
          <w:sz w:val="20"/>
          <w:szCs w:val="20"/>
        </w:rPr>
        <w:t>Date:   Tue Jun 11 12:13:01 2002 +0000</w:t>
      </w:r>
    </w:p>
    <w:p w14:paraId="0C2B8BF5" w14:textId="77777777" w:rsidR="00CF46CA" w:rsidRPr="00CF46CA" w:rsidRDefault="00CF46CA" w:rsidP="00CF46CA">
      <w:pPr>
        <w:spacing w:line="10" w:lineRule="atLeast"/>
        <w:rPr>
          <w:sz w:val="20"/>
          <w:szCs w:val="20"/>
        </w:rPr>
      </w:pPr>
    </w:p>
    <w:p w14:paraId="7DA4DF36" w14:textId="77777777" w:rsidR="00CF46CA" w:rsidRPr="00CF46CA" w:rsidRDefault="00CF46CA" w:rsidP="00CF46CA">
      <w:pPr>
        <w:spacing w:line="10" w:lineRule="atLeast"/>
        <w:rPr>
          <w:sz w:val="20"/>
          <w:szCs w:val="20"/>
        </w:rPr>
      </w:pPr>
      <w:r w:rsidRPr="00CF46CA">
        <w:rPr>
          <w:sz w:val="20"/>
          <w:szCs w:val="20"/>
        </w:rPr>
        <w:t xml:space="preserve">    (readnum): Fix autoincrement typo.</w:t>
      </w:r>
    </w:p>
    <w:p w14:paraId="39141713" w14:textId="77777777" w:rsidR="00CF46CA" w:rsidRPr="00CF46CA" w:rsidRDefault="00CF46CA" w:rsidP="00CF46CA">
      <w:pPr>
        <w:spacing w:line="10" w:lineRule="atLeast"/>
        <w:rPr>
          <w:sz w:val="20"/>
          <w:szCs w:val="20"/>
        </w:rPr>
      </w:pPr>
    </w:p>
    <w:p w14:paraId="52C60280" w14:textId="77777777" w:rsidR="00CF46CA" w:rsidRPr="00CF46CA" w:rsidRDefault="00CF46CA" w:rsidP="00CF46CA">
      <w:pPr>
        <w:spacing w:line="10" w:lineRule="atLeast"/>
        <w:rPr>
          <w:sz w:val="20"/>
          <w:szCs w:val="20"/>
        </w:rPr>
      </w:pPr>
      <w:r w:rsidRPr="00CF46CA">
        <w:rPr>
          <w:sz w:val="20"/>
          <w:szCs w:val="20"/>
        </w:rPr>
        <w:t>commit d327549393709d88696313ba55aece1c29861549</w:t>
      </w:r>
    </w:p>
    <w:p w14:paraId="115AD71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4FA9174" w14:textId="77777777" w:rsidR="00CF46CA" w:rsidRPr="00CF46CA" w:rsidRDefault="00CF46CA" w:rsidP="00CF46CA">
      <w:pPr>
        <w:spacing w:line="10" w:lineRule="atLeast"/>
        <w:rPr>
          <w:sz w:val="20"/>
          <w:szCs w:val="20"/>
        </w:rPr>
      </w:pPr>
      <w:r w:rsidRPr="00CF46CA">
        <w:rPr>
          <w:sz w:val="20"/>
          <w:szCs w:val="20"/>
        </w:rPr>
        <w:t>Date:   Tue Jun 11 11:59:47 2002 +0000</w:t>
      </w:r>
    </w:p>
    <w:p w14:paraId="7BAAF1E5" w14:textId="77777777" w:rsidR="00CF46CA" w:rsidRPr="00CF46CA" w:rsidRDefault="00CF46CA" w:rsidP="00CF46CA">
      <w:pPr>
        <w:spacing w:line="10" w:lineRule="atLeast"/>
        <w:rPr>
          <w:sz w:val="20"/>
          <w:szCs w:val="20"/>
        </w:rPr>
      </w:pPr>
    </w:p>
    <w:p w14:paraId="680EC777" w14:textId="77777777" w:rsidR="00CF46CA" w:rsidRPr="00CF46CA" w:rsidRDefault="00CF46CA" w:rsidP="00CF46CA">
      <w:pPr>
        <w:spacing w:line="10" w:lineRule="atLeast"/>
        <w:rPr>
          <w:sz w:val="20"/>
          <w:szCs w:val="20"/>
        </w:rPr>
      </w:pPr>
      <w:r w:rsidRPr="00CF46CA">
        <w:rPr>
          <w:sz w:val="20"/>
          <w:szCs w:val="20"/>
        </w:rPr>
        <w:t xml:space="preserve">    Check for HAVE_SIGALTSTACK and HAVE_GETCONTEXT, too.</w:t>
      </w:r>
    </w:p>
    <w:p w14:paraId="1A070204" w14:textId="77777777" w:rsidR="00CF46CA" w:rsidRPr="00CF46CA" w:rsidRDefault="00CF46CA" w:rsidP="00CF46CA">
      <w:pPr>
        <w:spacing w:line="10" w:lineRule="atLeast"/>
        <w:rPr>
          <w:sz w:val="20"/>
          <w:szCs w:val="20"/>
        </w:rPr>
      </w:pPr>
    </w:p>
    <w:p w14:paraId="19E50881" w14:textId="77777777" w:rsidR="00CF46CA" w:rsidRPr="00CF46CA" w:rsidRDefault="00CF46CA" w:rsidP="00CF46CA">
      <w:pPr>
        <w:spacing w:line="10" w:lineRule="atLeast"/>
        <w:rPr>
          <w:sz w:val="20"/>
          <w:szCs w:val="20"/>
        </w:rPr>
      </w:pPr>
      <w:r w:rsidRPr="00CF46CA">
        <w:rPr>
          <w:sz w:val="20"/>
          <w:szCs w:val="20"/>
        </w:rPr>
        <w:t>commit faf225b9c68c5a42b6958f712336255fabfa1316</w:t>
      </w:r>
    </w:p>
    <w:p w14:paraId="0284076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E1D6373" w14:textId="77777777" w:rsidR="00CF46CA" w:rsidRPr="00CF46CA" w:rsidRDefault="00CF46CA" w:rsidP="00CF46CA">
      <w:pPr>
        <w:spacing w:line="10" w:lineRule="atLeast"/>
        <w:rPr>
          <w:sz w:val="20"/>
          <w:szCs w:val="20"/>
        </w:rPr>
      </w:pPr>
      <w:r w:rsidRPr="00CF46CA">
        <w:rPr>
          <w:sz w:val="20"/>
          <w:szCs w:val="20"/>
        </w:rPr>
        <w:t>Date:   Tue Jun 11 11:56:33 2002 +0000</w:t>
      </w:r>
    </w:p>
    <w:p w14:paraId="687CE282" w14:textId="77777777" w:rsidR="00CF46CA" w:rsidRPr="00CF46CA" w:rsidRDefault="00CF46CA" w:rsidP="00CF46CA">
      <w:pPr>
        <w:spacing w:line="10" w:lineRule="atLeast"/>
        <w:rPr>
          <w:sz w:val="20"/>
          <w:szCs w:val="20"/>
        </w:rPr>
      </w:pPr>
    </w:p>
    <w:p w14:paraId="1A0A7AC2" w14:textId="77777777" w:rsidR="00CF46CA" w:rsidRPr="00CF46CA" w:rsidRDefault="00CF46CA" w:rsidP="00CF46CA">
      <w:pPr>
        <w:spacing w:line="10" w:lineRule="atLeast"/>
        <w:rPr>
          <w:sz w:val="20"/>
          <w:szCs w:val="20"/>
        </w:rPr>
      </w:pPr>
      <w:r w:rsidRPr="00CF46CA">
        <w:rPr>
          <w:sz w:val="20"/>
          <w:szCs w:val="20"/>
        </w:rPr>
        <w:t xml:space="preserve">    Don't assume uintmax_t.  Check for getcontext and sigaltstack existence,</w:t>
      </w:r>
    </w:p>
    <w:p w14:paraId="1F141CAD" w14:textId="77777777" w:rsidR="00CF46CA" w:rsidRPr="00CF46CA" w:rsidRDefault="00CF46CA" w:rsidP="00CF46CA">
      <w:pPr>
        <w:spacing w:line="10" w:lineRule="atLeast"/>
        <w:rPr>
          <w:sz w:val="20"/>
          <w:szCs w:val="20"/>
        </w:rPr>
      </w:pPr>
      <w:r w:rsidRPr="00CF46CA">
        <w:rPr>
          <w:sz w:val="20"/>
          <w:szCs w:val="20"/>
        </w:rPr>
        <w:t xml:space="preserve">    too.</w:t>
      </w:r>
    </w:p>
    <w:p w14:paraId="619CD52A" w14:textId="77777777" w:rsidR="00CF46CA" w:rsidRPr="00CF46CA" w:rsidRDefault="00CF46CA" w:rsidP="00CF46CA">
      <w:pPr>
        <w:spacing w:line="10" w:lineRule="atLeast"/>
        <w:rPr>
          <w:sz w:val="20"/>
          <w:szCs w:val="20"/>
        </w:rPr>
      </w:pPr>
    </w:p>
    <w:p w14:paraId="58AA8E90" w14:textId="77777777" w:rsidR="00CF46CA" w:rsidRPr="00CF46CA" w:rsidRDefault="00CF46CA" w:rsidP="00CF46CA">
      <w:pPr>
        <w:spacing w:line="10" w:lineRule="atLeast"/>
        <w:rPr>
          <w:sz w:val="20"/>
          <w:szCs w:val="20"/>
        </w:rPr>
      </w:pPr>
      <w:r w:rsidRPr="00CF46CA">
        <w:rPr>
          <w:sz w:val="20"/>
          <w:szCs w:val="20"/>
        </w:rPr>
        <w:t>commit 536f11749bab2eee07d0e2c635ca9e6195663bee</w:t>
      </w:r>
    </w:p>
    <w:p w14:paraId="222C102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F740927" w14:textId="77777777" w:rsidR="00CF46CA" w:rsidRPr="00CF46CA" w:rsidRDefault="00CF46CA" w:rsidP="00CF46CA">
      <w:pPr>
        <w:spacing w:line="10" w:lineRule="atLeast"/>
        <w:rPr>
          <w:sz w:val="20"/>
          <w:szCs w:val="20"/>
        </w:rPr>
      </w:pPr>
      <w:r w:rsidRPr="00CF46CA">
        <w:rPr>
          <w:sz w:val="20"/>
          <w:szCs w:val="20"/>
        </w:rPr>
        <w:t>Date:   Tue Jun 11 11:22:20 2002 +0000</w:t>
      </w:r>
    </w:p>
    <w:p w14:paraId="718FC900" w14:textId="77777777" w:rsidR="00CF46CA" w:rsidRPr="00CF46CA" w:rsidRDefault="00CF46CA" w:rsidP="00CF46CA">
      <w:pPr>
        <w:spacing w:line="10" w:lineRule="atLeast"/>
        <w:rPr>
          <w:sz w:val="20"/>
          <w:szCs w:val="20"/>
        </w:rPr>
      </w:pPr>
    </w:p>
    <w:p w14:paraId="341EE8CE" w14:textId="77777777" w:rsidR="00CF46CA" w:rsidRPr="00CF46CA" w:rsidRDefault="00CF46CA" w:rsidP="00CF46CA">
      <w:pPr>
        <w:spacing w:line="10" w:lineRule="atLeast"/>
        <w:rPr>
          <w:sz w:val="20"/>
          <w:szCs w:val="20"/>
        </w:rPr>
      </w:pPr>
      <w:r w:rsidRPr="00CF46CA">
        <w:rPr>
          <w:sz w:val="20"/>
          <w:szCs w:val="20"/>
        </w:rPr>
        <w:t xml:space="preserve">    Don't invoke AC_FUNC_FNMATCH_GNU with an argument.</w:t>
      </w:r>
    </w:p>
    <w:p w14:paraId="20D5FE94" w14:textId="77777777" w:rsidR="00CF46CA" w:rsidRPr="00CF46CA" w:rsidRDefault="00CF46CA" w:rsidP="00CF46CA">
      <w:pPr>
        <w:spacing w:line="10" w:lineRule="atLeast"/>
        <w:rPr>
          <w:sz w:val="20"/>
          <w:szCs w:val="20"/>
        </w:rPr>
      </w:pPr>
    </w:p>
    <w:p w14:paraId="4C944224" w14:textId="77777777" w:rsidR="00CF46CA" w:rsidRPr="00CF46CA" w:rsidRDefault="00CF46CA" w:rsidP="00CF46CA">
      <w:pPr>
        <w:spacing w:line="10" w:lineRule="atLeast"/>
        <w:rPr>
          <w:sz w:val="20"/>
          <w:szCs w:val="20"/>
        </w:rPr>
      </w:pPr>
      <w:r w:rsidRPr="00CF46CA">
        <w:rPr>
          <w:sz w:val="20"/>
          <w:szCs w:val="20"/>
        </w:rPr>
        <w:t>commit 94bad85d38ad8570928cc6d609871a2de1c26e27</w:t>
      </w:r>
    </w:p>
    <w:p w14:paraId="6EBA38C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920A14C" w14:textId="77777777" w:rsidR="00CF46CA" w:rsidRPr="00CF46CA" w:rsidRDefault="00CF46CA" w:rsidP="00CF46CA">
      <w:pPr>
        <w:spacing w:line="10" w:lineRule="atLeast"/>
        <w:rPr>
          <w:sz w:val="20"/>
          <w:szCs w:val="20"/>
        </w:rPr>
      </w:pPr>
      <w:r w:rsidRPr="00CF46CA">
        <w:rPr>
          <w:sz w:val="20"/>
          <w:szCs w:val="20"/>
        </w:rPr>
        <w:t>Date:   Tue Jun 11 11:20:13 2002 +0000</w:t>
      </w:r>
    </w:p>
    <w:p w14:paraId="73D8E89A" w14:textId="77777777" w:rsidR="00CF46CA" w:rsidRPr="00CF46CA" w:rsidRDefault="00CF46CA" w:rsidP="00CF46CA">
      <w:pPr>
        <w:spacing w:line="10" w:lineRule="atLeast"/>
        <w:rPr>
          <w:sz w:val="20"/>
          <w:szCs w:val="20"/>
        </w:rPr>
      </w:pPr>
    </w:p>
    <w:p w14:paraId="63604FDC" w14:textId="77777777" w:rsidR="00CF46CA" w:rsidRPr="00CF46CA" w:rsidRDefault="00CF46CA" w:rsidP="00CF46CA">
      <w:pPr>
        <w:spacing w:line="10" w:lineRule="atLeast"/>
        <w:rPr>
          <w:sz w:val="20"/>
          <w:szCs w:val="20"/>
        </w:rPr>
      </w:pPr>
      <w:r w:rsidRPr="00CF46CA">
        <w:rPr>
          <w:sz w:val="20"/>
          <w:szCs w:val="20"/>
        </w:rPr>
        <w:t xml:space="preserve">    Trim trailing white space.</w:t>
      </w:r>
    </w:p>
    <w:p w14:paraId="00E484C4" w14:textId="77777777" w:rsidR="00CF46CA" w:rsidRPr="00CF46CA" w:rsidRDefault="00CF46CA" w:rsidP="00CF46CA">
      <w:pPr>
        <w:spacing w:line="10" w:lineRule="atLeast"/>
        <w:rPr>
          <w:sz w:val="20"/>
          <w:szCs w:val="20"/>
        </w:rPr>
      </w:pPr>
    </w:p>
    <w:p w14:paraId="59C5FE83" w14:textId="77777777" w:rsidR="00CF46CA" w:rsidRPr="00CF46CA" w:rsidRDefault="00CF46CA" w:rsidP="00CF46CA">
      <w:pPr>
        <w:spacing w:line="10" w:lineRule="atLeast"/>
        <w:rPr>
          <w:sz w:val="20"/>
          <w:szCs w:val="20"/>
        </w:rPr>
      </w:pPr>
      <w:r w:rsidRPr="00CF46CA">
        <w:rPr>
          <w:sz w:val="20"/>
          <w:szCs w:val="20"/>
        </w:rPr>
        <w:t>commit 65dbacedda1323bda3b04326110c08bed4756627</w:t>
      </w:r>
    </w:p>
    <w:p w14:paraId="1BC1C0F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31536DF" w14:textId="77777777" w:rsidR="00CF46CA" w:rsidRPr="00CF46CA" w:rsidRDefault="00CF46CA" w:rsidP="00CF46CA">
      <w:pPr>
        <w:spacing w:line="10" w:lineRule="atLeast"/>
        <w:rPr>
          <w:sz w:val="20"/>
          <w:szCs w:val="20"/>
        </w:rPr>
      </w:pPr>
      <w:r w:rsidRPr="00CF46CA">
        <w:rPr>
          <w:sz w:val="20"/>
          <w:szCs w:val="20"/>
        </w:rPr>
        <w:t>Date:   Tue Jun 11 11:18:52 2002 +0000</w:t>
      </w:r>
    </w:p>
    <w:p w14:paraId="0FE6F31D" w14:textId="77777777" w:rsidR="00CF46CA" w:rsidRPr="00CF46CA" w:rsidRDefault="00CF46CA" w:rsidP="00CF46CA">
      <w:pPr>
        <w:spacing w:line="10" w:lineRule="atLeast"/>
        <w:rPr>
          <w:sz w:val="20"/>
          <w:szCs w:val="20"/>
        </w:rPr>
      </w:pPr>
    </w:p>
    <w:p w14:paraId="2A095ACE" w14:textId="77777777" w:rsidR="00CF46CA" w:rsidRPr="00CF46CA" w:rsidRDefault="00CF46CA" w:rsidP="00CF46CA">
      <w:pPr>
        <w:spacing w:line="10" w:lineRule="atLeast"/>
        <w:rPr>
          <w:sz w:val="20"/>
          <w:szCs w:val="20"/>
        </w:rPr>
      </w:pPr>
      <w:r w:rsidRPr="00CF46CA">
        <w:rPr>
          <w:sz w:val="20"/>
          <w:szCs w:val="20"/>
        </w:rPr>
        <w:t xml:space="preserve">    Fix trailing white space.</w:t>
      </w:r>
    </w:p>
    <w:p w14:paraId="43ED5E50" w14:textId="77777777" w:rsidR="00CF46CA" w:rsidRPr="00CF46CA" w:rsidRDefault="00CF46CA" w:rsidP="00CF46CA">
      <w:pPr>
        <w:spacing w:line="10" w:lineRule="atLeast"/>
        <w:rPr>
          <w:sz w:val="20"/>
          <w:szCs w:val="20"/>
        </w:rPr>
      </w:pPr>
    </w:p>
    <w:p w14:paraId="0447F5DD" w14:textId="77777777" w:rsidR="00CF46CA" w:rsidRPr="00CF46CA" w:rsidRDefault="00CF46CA" w:rsidP="00CF46CA">
      <w:pPr>
        <w:spacing w:line="10" w:lineRule="atLeast"/>
        <w:rPr>
          <w:sz w:val="20"/>
          <w:szCs w:val="20"/>
        </w:rPr>
      </w:pPr>
      <w:r w:rsidRPr="00CF46CA">
        <w:rPr>
          <w:sz w:val="20"/>
          <w:szCs w:val="20"/>
        </w:rPr>
        <w:t>commit 1886715b4b613d1f049a298e6e0b808b49bc6845</w:t>
      </w:r>
    </w:p>
    <w:p w14:paraId="57AFC7B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D8EC787" w14:textId="77777777" w:rsidR="00CF46CA" w:rsidRPr="00CF46CA" w:rsidRDefault="00CF46CA" w:rsidP="00CF46CA">
      <w:pPr>
        <w:spacing w:line="10" w:lineRule="atLeast"/>
        <w:rPr>
          <w:sz w:val="20"/>
          <w:szCs w:val="20"/>
        </w:rPr>
      </w:pPr>
      <w:r w:rsidRPr="00CF46CA">
        <w:rPr>
          <w:sz w:val="20"/>
          <w:szCs w:val="20"/>
        </w:rPr>
        <w:t>Date:   Tue Jun 11 11:15:03 2002 +0000</w:t>
      </w:r>
    </w:p>
    <w:p w14:paraId="3989310D" w14:textId="77777777" w:rsidR="00CF46CA" w:rsidRPr="00CF46CA" w:rsidRDefault="00CF46CA" w:rsidP="00CF46CA">
      <w:pPr>
        <w:spacing w:line="10" w:lineRule="atLeast"/>
        <w:rPr>
          <w:sz w:val="20"/>
          <w:szCs w:val="20"/>
        </w:rPr>
      </w:pPr>
    </w:p>
    <w:p w14:paraId="5F2BA39A" w14:textId="77777777" w:rsidR="00CF46CA" w:rsidRPr="00CF46CA" w:rsidRDefault="00CF46CA" w:rsidP="00CF46CA">
      <w:pPr>
        <w:spacing w:line="10" w:lineRule="atLeast"/>
        <w:rPr>
          <w:sz w:val="20"/>
          <w:szCs w:val="20"/>
        </w:rPr>
      </w:pPr>
      <w:r w:rsidRPr="00CF46CA">
        <w:rPr>
          <w:sz w:val="20"/>
          <w:szCs w:val="20"/>
        </w:rPr>
        <w:t xml:space="preserve">    Translate (C).</w:t>
      </w:r>
    </w:p>
    <w:p w14:paraId="283029A8" w14:textId="77777777" w:rsidR="00CF46CA" w:rsidRPr="00CF46CA" w:rsidRDefault="00CF46CA" w:rsidP="00CF46CA">
      <w:pPr>
        <w:spacing w:line="10" w:lineRule="atLeast"/>
        <w:rPr>
          <w:sz w:val="20"/>
          <w:szCs w:val="20"/>
        </w:rPr>
      </w:pPr>
    </w:p>
    <w:p w14:paraId="5ABADC49" w14:textId="77777777" w:rsidR="00CF46CA" w:rsidRPr="00CF46CA" w:rsidRDefault="00CF46CA" w:rsidP="00CF46CA">
      <w:pPr>
        <w:spacing w:line="10" w:lineRule="atLeast"/>
        <w:rPr>
          <w:sz w:val="20"/>
          <w:szCs w:val="20"/>
        </w:rPr>
      </w:pPr>
      <w:r w:rsidRPr="00CF46CA">
        <w:rPr>
          <w:sz w:val="20"/>
          <w:szCs w:val="20"/>
        </w:rPr>
        <w:t>commit 1027af18b661bf6e24a9153dcfe5395db98351e9</w:t>
      </w:r>
    </w:p>
    <w:p w14:paraId="4DA1B69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FE658B5" w14:textId="77777777" w:rsidR="00CF46CA" w:rsidRPr="00CF46CA" w:rsidRDefault="00CF46CA" w:rsidP="00CF46CA">
      <w:pPr>
        <w:spacing w:line="10" w:lineRule="atLeast"/>
        <w:rPr>
          <w:sz w:val="20"/>
          <w:szCs w:val="20"/>
        </w:rPr>
      </w:pPr>
      <w:r w:rsidRPr="00CF46CA">
        <w:rPr>
          <w:sz w:val="20"/>
          <w:szCs w:val="20"/>
        </w:rPr>
        <w:t>Date:   Tue Jun 11 06:06:32 2002 +0000</w:t>
      </w:r>
    </w:p>
    <w:p w14:paraId="52E5E4C8" w14:textId="77777777" w:rsidR="00CF46CA" w:rsidRPr="00CF46CA" w:rsidRDefault="00CF46CA" w:rsidP="00CF46CA">
      <w:pPr>
        <w:spacing w:line="10" w:lineRule="atLeast"/>
        <w:rPr>
          <w:sz w:val="20"/>
          <w:szCs w:val="20"/>
        </w:rPr>
      </w:pPr>
    </w:p>
    <w:p w14:paraId="58869C01" w14:textId="77777777" w:rsidR="00CF46CA" w:rsidRPr="00CF46CA" w:rsidRDefault="00CF46CA" w:rsidP="00CF46CA">
      <w:pPr>
        <w:spacing w:line="10" w:lineRule="atLeast"/>
        <w:rPr>
          <w:sz w:val="20"/>
          <w:szCs w:val="20"/>
        </w:rPr>
      </w:pPr>
      <w:r w:rsidRPr="00CF46CA">
        <w:rPr>
          <w:sz w:val="20"/>
          <w:szCs w:val="20"/>
        </w:rPr>
        <w:lastRenderedPageBreak/>
        <w:t xml:space="preserve">    (finish_output): Check for ENOEXEC.</w:t>
      </w:r>
    </w:p>
    <w:p w14:paraId="3F1BB9EA" w14:textId="77777777" w:rsidR="00CF46CA" w:rsidRPr="00CF46CA" w:rsidRDefault="00CF46CA" w:rsidP="00CF46CA">
      <w:pPr>
        <w:spacing w:line="10" w:lineRule="atLeast"/>
        <w:rPr>
          <w:sz w:val="20"/>
          <w:szCs w:val="20"/>
        </w:rPr>
      </w:pPr>
      <w:r w:rsidRPr="00CF46CA">
        <w:rPr>
          <w:sz w:val="20"/>
          <w:szCs w:val="20"/>
        </w:rPr>
        <w:t xml:space="preserve">    (lines_differ, output_1_line): New option --tabsize=COLUMNS.</w:t>
      </w:r>
    </w:p>
    <w:p w14:paraId="25B820E6" w14:textId="77777777" w:rsidR="00CF46CA" w:rsidRPr="00CF46CA" w:rsidRDefault="00CF46CA" w:rsidP="00CF46CA">
      <w:pPr>
        <w:spacing w:line="10" w:lineRule="atLeast"/>
        <w:rPr>
          <w:sz w:val="20"/>
          <w:szCs w:val="20"/>
        </w:rPr>
      </w:pPr>
      <w:r w:rsidRPr="00CF46CA">
        <w:rPr>
          <w:sz w:val="20"/>
          <w:szCs w:val="20"/>
        </w:rPr>
        <w:t xml:space="preserve">    (analyze_hunk): If -b or -w is also specified, -B now considers</w:t>
      </w:r>
    </w:p>
    <w:p w14:paraId="23D2D7B2" w14:textId="77777777" w:rsidR="00CF46CA" w:rsidRPr="00CF46CA" w:rsidRDefault="00CF46CA" w:rsidP="00CF46CA">
      <w:pPr>
        <w:spacing w:line="10" w:lineRule="atLeast"/>
        <w:rPr>
          <w:sz w:val="20"/>
          <w:szCs w:val="20"/>
        </w:rPr>
      </w:pPr>
      <w:r w:rsidRPr="00CF46CA">
        <w:rPr>
          <w:sz w:val="20"/>
          <w:szCs w:val="20"/>
        </w:rPr>
        <w:t xml:space="preserve">    lines to be empty if they contain only white space.</w:t>
      </w:r>
    </w:p>
    <w:p w14:paraId="6AA98DB8" w14:textId="77777777" w:rsidR="00CF46CA" w:rsidRPr="00CF46CA" w:rsidRDefault="00CF46CA" w:rsidP="00CF46CA">
      <w:pPr>
        <w:spacing w:line="10" w:lineRule="atLeast"/>
        <w:rPr>
          <w:sz w:val="20"/>
          <w:szCs w:val="20"/>
        </w:rPr>
      </w:pPr>
    </w:p>
    <w:p w14:paraId="05AEC5AE" w14:textId="77777777" w:rsidR="00CF46CA" w:rsidRPr="00CF46CA" w:rsidRDefault="00CF46CA" w:rsidP="00CF46CA">
      <w:pPr>
        <w:spacing w:line="10" w:lineRule="atLeast"/>
        <w:rPr>
          <w:sz w:val="20"/>
          <w:szCs w:val="20"/>
        </w:rPr>
      </w:pPr>
      <w:r w:rsidRPr="00CF46CA">
        <w:rPr>
          <w:sz w:val="20"/>
          <w:szCs w:val="20"/>
        </w:rPr>
        <w:t>commit 4ddc54cbc5ad3e54dceaa5b53b83467a24ec2254</w:t>
      </w:r>
    </w:p>
    <w:p w14:paraId="1CE2650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44A7597" w14:textId="77777777" w:rsidR="00CF46CA" w:rsidRPr="00CF46CA" w:rsidRDefault="00CF46CA" w:rsidP="00CF46CA">
      <w:pPr>
        <w:spacing w:line="10" w:lineRule="atLeast"/>
        <w:rPr>
          <w:sz w:val="20"/>
          <w:szCs w:val="20"/>
        </w:rPr>
      </w:pPr>
      <w:r w:rsidRPr="00CF46CA">
        <w:rPr>
          <w:sz w:val="20"/>
          <w:szCs w:val="20"/>
        </w:rPr>
        <w:t>Date:   Tue Jun 11 06:06:32 2002 +0000</w:t>
      </w:r>
    </w:p>
    <w:p w14:paraId="278DF69A" w14:textId="77777777" w:rsidR="00CF46CA" w:rsidRPr="00CF46CA" w:rsidRDefault="00CF46CA" w:rsidP="00CF46CA">
      <w:pPr>
        <w:spacing w:line="10" w:lineRule="atLeast"/>
        <w:rPr>
          <w:sz w:val="20"/>
          <w:szCs w:val="20"/>
        </w:rPr>
      </w:pPr>
    </w:p>
    <w:p w14:paraId="0C3A3622"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03B7511" w14:textId="77777777" w:rsidR="00CF46CA" w:rsidRPr="00CF46CA" w:rsidRDefault="00CF46CA" w:rsidP="00CF46CA">
      <w:pPr>
        <w:spacing w:line="10" w:lineRule="atLeast"/>
        <w:rPr>
          <w:sz w:val="20"/>
          <w:szCs w:val="20"/>
        </w:rPr>
      </w:pPr>
    </w:p>
    <w:p w14:paraId="7406E849" w14:textId="77777777" w:rsidR="00CF46CA" w:rsidRPr="00CF46CA" w:rsidRDefault="00CF46CA" w:rsidP="00CF46CA">
      <w:pPr>
        <w:spacing w:line="10" w:lineRule="atLeast"/>
        <w:rPr>
          <w:sz w:val="20"/>
          <w:szCs w:val="20"/>
        </w:rPr>
      </w:pPr>
      <w:r w:rsidRPr="00CF46CA">
        <w:rPr>
          <w:sz w:val="20"/>
          <w:szCs w:val="20"/>
        </w:rPr>
        <w:t>commit 0a49c9797c2f508e62fbd06541ea7664cafc7efc</w:t>
      </w:r>
    </w:p>
    <w:p w14:paraId="480A33E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A76EB3B" w14:textId="77777777" w:rsidR="00CF46CA" w:rsidRPr="00CF46CA" w:rsidRDefault="00CF46CA" w:rsidP="00CF46CA">
      <w:pPr>
        <w:spacing w:line="10" w:lineRule="atLeast"/>
        <w:rPr>
          <w:sz w:val="20"/>
          <w:szCs w:val="20"/>
        </w:rPr>
      </w:pPr>
      <w:r w:rsidRPr="00CF46CA">
        <w:rPr>
          <w:sz w:val="20"/>
          <w:szCs w:val="20"/>
        </w:rPr>
        <w:t>Date:   Tue Jun 11 06:06:32 2002 +0000</w:t>
      </w:r>
    </w:p>
    <w:p w14:paraId="4F2B11FF" w14:textId="77777777" w:rsidR="00CF46CA" w:rsidRPr="00CF46CA" w:rsidRDefault="00CF46CA" w:rsidP="00CF46CA">
      <w:pPr>
        <w:spacing w:line="10" w:lineRule="atLeast"/>
        <w:rPr>
          <w:sz w:val="20"/>
          <w:szCs w:val="20"/>
        </w:rPr>
      </w:pPr>
    </w:p>
    <w:p w14:paraId="425E3C21" w14:textId="77777777" w:rsidR="00CF46CA" w:rsidRPr="00CF46CA" w:rsidRDefault="00CF46CA" w:rsidP="00CF46CA">
      <w:pPr>
        <w:spacing w:line="10" w:lineRule="atLeast"/>
        <w:rPr>
          <w:sz w:val="20"/>
          <w:szCs w:val="20"/>
        </w:rPr>
      </w:pPr>
      <w:r w:rsidRPr="00CF46CA">
        <w:rPr>
          <w:sz w:val="20"/>
          <w:szCs w:val="20"/>
        </w:rPr>
        <w:t xml:space="preserve">    (tab_from_to, print_half_line, print_1sdiff_line):</w:t>
      </w:r>
    </w:p>
    <w:p w14:paraId="34358552" w14:textId="77777777" w:rsidR="00CF46CA" w:rsidRPr="00CF46CA" w:rsidRDefault="00CF46CA" w:rsidP="00CF46CA">
      <w:pPr>
        <w:spacing w:line="10" w:lineRule="atLeast"/>
        <w:rPr>
          <w:sz w:val="20"/>
          <w:szCs w:val="20"/>
        </w:rPr>
      </w:pPr>
      <w:r w:rsidRPr="00CF46CA">
        <w:rPr>
          <w:sz w:val="20"/>
          <w:szCs w:val="20"/>
        </w:rPr>
        <w:t xml:space="preserve">    New option --tabsize=COLUMNS.</w:t>
      </w:r>
    </w:p>
    <w:p w14:paraId="044871A3" w14:textId="77777777" w:rsidR="00CF46CA" w:rsidRPr="00CF46CA" w:rsidRDefault="00CF46CA" w:rsidP="00CF46CA">
      <w:pPr>
        <w:spacing w:line="10" w:lineRule="atLeast"/>
        <w:rPr>
          <w:sz w:val="20"/>
          <w:szCs w:val="20"/>
        </w:rPr>
      </w:pPr>
    </w:p>
    <w:p w14:paraId="6A3C1B55" w14:textId="77777777" w:rsidR="00CF46CA" w:rsidRPr="00CF46CA" w:rsidRDefault="00CF46CA" w:rsidP="00CF46CA">
      <w:pPr>
        <w:spacing w:line="10" w:lineRule="atLeast"/>
        <w:rPr>
          <w:sz w:val="20"/>
          <w:szCs w:val="20"/>
        </w:rPr>
      </w:pPr>
      <w:r w:rsidRPr="00CF46CA">
        <w:rPr>
          <w:sz w:val="20"/>
          <w:szCs w:val="20"/>
        </w:rPr>
        <w:t>commit d11594d81392ef8f68131fe9c6c846c106b22036</w:t>
      </w:r>
    </w:p>
    <w:p w14:paraId="1EF170A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F7BC2A3" w14:textId="77777777" w:rsidR="00CF46CA" w:rsidRPr="00CF46CA" w:rsidRDefault="00CF46CA" w:rsidP="00CF46CA">
      <w:pPr>
        <w:spacing w:line="10" w:lineRule="atLeast"/>
        <w:rPr>
          <w:sz w:val="20"/>
          <w:szCs w:val="20"/>
        </w:rPr>
      </w:pPr>
      <w:r w:rsidRPr="00CF46CA">
        <w:rPr>
          <w:sz w:val="20"/>
          <w:szCs w:val="20"/>
        </w:rPr>
        <w:t>Date:   Tue Jun 11 06:06:32 2002 +0000</w:t>
      </w:r>
    </w:p>
    <w:p w14:paraId="39E6A661" w14:textId="77777777" w:rsidR="00CF46CA" w:rsidRPr="00CF46CA" w:rsidRDefault="00CF46CA" w:rsidP="00CF46CA">
      <w:pPr>
        <w:spacing w:line="10" w:lineRule="atLeast"/>
        <w:rPr>
          <w:sz w:val="20"/>
          <w:szCs w:val="20"/>
        </w:rPr>
      </w:pPr>
    </w:p>
    <w:p w14:paraId="6089B5CC" w14:textId="77777777" w:rsidR="00CF46CA" w:rsidRPr="00CF46CA" w:rsidRDefault="00CF46CA" w:rsidP="00CF46CA">
      <w:pPr>
        <w:spacing w:line="10" w:lineRule="atLeast"/>
        <w:rPr>
          <w:sz w:val="20"/>
          <w:szCs w:val="20"/>
        </w:rPr>
      </w:pPr>
      <w:r w:rsidRPr="00CF46CA">
        <w:rPr>
          <w:sz w:val="20"/>
          <w:szCs w:val="20"/>
        </w:rPr>
        <w:t xml:space="preserve">    Include &lt;file-type.h&gt;.</w:t>
      </w:r>
    </w:p>
    <w:p w14:paraId="1E1035CB" w14:textId="77777777" w:rsidR="00CF46CA" w:rsidRPr="00CF46CA" w:rsidRDefault="00CF46CA" w:rsidP="00CF46CA">
      <w:pPr>
        <w:spacing w:line="10" w:lineRule="atLeast"/>
        <w:rPr>
          <w:sz w:val="20"/>
          <w:szCs w:val="20"/>
        </w:rPr>
      </w:pPr>
      <w:r w:rsidRPr="00CF46CA">
        <w:rPr>
          <w:sz w:val="20"/>
          <w:szCs w:val="20"/>
        </w:rPr>
        <w:t xml:space="preserve">    Include paths.h.</w:t>
      </w:r>
    </w:p>
    <w:p w14:paraId="6EEC68B0" w14:textId="77777777" w:rsidR="00CF46CA" w:rsidRPr="00CF46CA" w:rsidRDefault="00CF46CA" w:rsidP="00CF46CA">
      <w:pPr>
        <w:spacing w:line="10" w:lineRule="atLeast"/>
        <w:rPr>
          <w:sz w:val="20"/>
          <w:szCs w:val="20"/>
        </w:rPr>
      </w:pPr>
      <w:r w:rsidRPr="00CF46CA">
        <w:rPr>
          <w:sz w:val="20"/>
          <w:szCs w:val="20"/>
        </w:rPr>
        <w:t xml:space="preserve">    (copyright_notice): Renamed from copyright_string.</w:t>
      </w:r>
    </w:p>
    <w:p w14:paraId="7E790DC3" w14:textId="77777777" w:rsidR="00CF46CA" w:rsidRPr="00CF46CA" w:rsidRDefault="00CF46CA" w:rsidP="00CF46CA">
      <w:pPr>
        <w:spacing w:line="10" w:lineRule="atLeast"/>
        <w:rPr>
          <w:sz w:val="20"/>
          <w:szCs w:val="20"/>
        </w:rPr>
      </w:pPr>
      <w:r w:rsidRPr="00CF46CA">
        <w:rPr>
          <w:sz w:val="20"/>
          <w:szCs w:val="20"/>
        </w:rPr>
        <w:t xml:space="preserve">    Now a msgid, so that copyright symbol can be translated.</w:t>
      </w:r>
    </w:p>
    <w:p w14:paraId="0511EC5A" w14:textId="77777777" w:rsidR="00CF46CA" w:rsidRPr="00CF46CA" w:rsidRDefault="00CF46CA" w:rsidP="00CF46CA">
      <w:pPr>
        <w:spacing w:line="10" w:lineRule="atLeast"/>
        <w:rPr>
          <w:sz w:val="20"/>
          <w:szCs w:val="20"/>
        </w:rPr>
      </w:pPr>
      <w:r w:rsidRPr="00CF46CA">
        <w:rPr>
          <w:sz w:val="20"/>
          <w:szCs w:val="20"/>
        </w:rPr>
        <w:t xml:space="preserve">    All uses changed.</w:t>
      </w:r>
    </w:p>
    <w:p w14:paraId="1BA4EB93" w14:textId="77777777" w:rsidR="00CF46CA" w:rsidRPr="00CF46CA" w:rsidRDefault="00CF46CA" w:rsidP="00CF46CA">
      <w:pPr>
        <w:spacing w:line="10" w:lineRule="atLeast"/>
        <w:rPr>
          <w:sz w:val="20"/>
          <w:szCs w:val="20"/>
        </w:rPr>
      </w:pPr>
      <w:r w:rsidRPr="00CF46CA">
        <w:rPr>
          <w:sz w:val="20"/>
          <w:szCs w:val="20"/>
        </w:rPr>
        <w:t xml:space="preserve">    (catchsig, signal_handler, initial_action): Signal handlers return void,</w:t>
      </w:r>
    </w:p>
    <w:p w14:paraId="20EE26B1" w14:textId="77777777" w:rsidR="00CF46CA" w:rsidRPr="00CF46CA" w:rsidRDefault="00CF46CA" w:rsidP="00CF46CA">
      <w:pPr>
        <w:spacing w:line="10" w:lineRule="atLeast"/>
        <w:rPr>
          <w:sz w:val="20"/>
          <w:szCs w:val="20"/>
        </w:rPr>
      </w:pPr>
      <w:r w:rsidRPr="00CF46CA">
        <w:rPr>
          <w:sz w:val="20"/>
          <w:szCs w:val="20"/>
        </w:rPr>
        <w:t xml:space="preserve">    not RETSIGTYPE, since we no longer support K&amp;R.</w:t>
      </w:r>
    </w:p>
    <w:p w14:paraId="6B4F284B" w14:textId="77777777" w:rsidR="00CF46CA" w:rsidRPr="00CF46CA" w:rsidRDefault="00CF46CA" w:rsidP="00CF46CA">
      <w:pPr>
        <w:spacing w:line="10" w:lineRule="atLeast"/>
        <w:rPr>
          <w:sz w:val="20"/>
          <w:szCs w:val="20"/>
        </w:rPr>
      </w:pPr>
      <w:r w:rsidRPr="00CF46CA">
        <w:rPr>
          <w:sz w:val="20"/>
          <w:szCs w:val="20"/>
        </w:rPr>
        <w:t xml:space="preserve">    (TABSIZE_OPTION): New constant.</w:t>
      </w:r>
    </w:p>
    <w:p w14:paraId="56C9B6D6" w14:textId="77777777" w:rsidR="00CF46CA" w:rsidRPr="00CF46CA" w:rsidRDefault="00CF46CA" w:rsidP="00CF46CA">
      <w:pPr>
        <w:spacing w:line="10" w:lineRule="atLeast"/>
        <w:rPr>
          <w:sz w:val="20"/>
          <w:szCs w:val="20"/>
        </w:rPr>
      </w:pPr>
      <w:r w:rsidRPr="00CF46CA">
        <w:rPr>
          <w:sz w:val="20"/>
          <w:szCs w:val="20"/>
        </w:rPr>
        <w:t xml:space="preserve">    (longopts, usage, main): New option --tabsize=COLUMNS.</w:t>
      </w:r>
    </w:p>
    <w:p w14:paraId="137817AC" w14:textId="77777777" w:rsidR="00CF46CA" w:rsidRPr="00CF46CA" w:rsidRDefault="00CF46CA" w:rsidP="00CF46CA">
      <w:pPr>
        <w:spacing w:line="10" w:lineRule="atLeast"/>
        <w:rPr>
          <w:sz w:val="20"/>
          <w:szCs w:val="20"/>
        </w:rPr>
      </w:pPr>
      <w:r w:rsidRPr="00CF46CA">
        <w:rPr>
          <w:sz w:val="20"/>
          <w:szCs w:val="20"/>
        </w:rPr>
        <w:t xml:space="preserve">    (cleanup): New arg signo.  All uses changed.</w:t>
      </w:r>
    </w:p>
    <w:p w14:paraId="0130D27E" w14:textId="77777777" w:rsidR="00CF46CA" w:rsidRPr="00CF46CA" w:rsidRDefault="00CF46CA" w:rsidP="00CF46CA">
      <w:pPr>
        <w:spacing w:line="10" w:lineRule="atLeast"/>
        <w:rPr>
          <w:sz w:val="20"/>
          <w:szCs w:val="20"/>
        </w:rPr>
      </w:pPr>
      <w:r w:rsidRPr="00CF46CA">
        <w:rPr>
          <w:sz w:val="20"/>
          <w:szCs w:val="20"/>
        </w:rPr>
        <w:t xml:space="preserve">    (ck_editor_status, main, edit): Don't worry about ENOEXEC.</w:t>
      </w:r>
    </w:p>
    <w:p w14:paraId="4907D74E" w14:textId="77777777" w:rsidR="00CF46CA" w:rsidRPr="00CF46CA" w:rsidRDefault="00CF46CA" w:rsidP="00CF46CA">
      <w:pPr>
        <w:spacing w:line="10" w:lineRule="atLeast"/>
        <w:rPr>
          <w:sz w:val="20"/>
          <w:szCs w:val="20"/>
        </w:rPr>
      </w:pPr>
    </w:p>
    <w:p w14:paraId="4CDBB9A2" w14:textId="77777777" w:rsidR="00CF46CA" w:rsidRPr="00CF46CA" w:rsidRDefault="00CF46CA" w:rsidP="00CF46CA">
      <w:pPr>
        <w:spacing w:line="10" w:lineRule="atLeast"/>
        <w:rPr>
          <w:sz w:val="20"/>
          <w:szCs w:val="20"/>
        </w:rPr>
      </w:pPr>
      <w:r w:rsidRPr="00CF46CA">
        <w:rPr>
          <w:sz w:val="20"/>
          <w:szCs w:val="20"/>
        </w:rPr>
        <w:t>commit 22efb75195447a35bcdcd7c48b08edc679b55340</w:t>
      </w:r>
    </w:p>
    <w:p w14:paraId="246D492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F9D2E93" w14:textId="77777777" w:rsidR="00CF46CA" w:rsidRPr="00CF46CA" w:rsidRDefault="00CF46CA" w:rsidP="00CF46CA">
      <w:pPr>
        <w:spacing w:line="10" w:lineRule="atLeast"/>
        <w:rPr>
          <w:sz w:val="20"/>
          <w:szCs w:val="20"/>
        </w:rPr>
      </w:pPr>
      <w:r w:rsidRPr="00CF46CA">
        <w:rPr>
          <w:sz w:val="20"/>
          <w:szCs w:val="20"/>
        </w:rPr>
        <w:t>Date:   Tue Jun 11 06:06:32 2002 +0000</w:t>
      </w:r>
    </w:p>
    <w:p w14:paraId="1C106E1C" w14:textId="77777777" w:rsidR="00CF46CA" w:rsidRPr="00CF46CA" w:rsidRDefault="00CF46CA" w:rsidP="00CF46CA">
      <w:pPr>
        <w:spacing w:line="10" w:lineRule="atLeast"/>
        <w:rPr>
          <w:sz w:val="20"/>
          <w:szCs w:val="20"/>
        </w:rPr>
      </w:pPr>
    </w:p>
    <w:p w14:paraId="3D5CDE32" w14:textId="77777777" w:rsidR="00CF46CA" w:rsidRPr="00CF46CA" w:rsidRDefault="00CF46CA" w:rsidP="00CF46CA">
      <w:pPr>
        <w:spacing w:line="10" w:lineRule="atLeast"/>
        <w:rPr>
          <w:sz w:val="20"/>
          <w:szCs w:val="20"/>
        </w:rPr>
      </w:pPr>
      <w:r w:rsidRPr="00CF46CA">
        <w:rPr>
          <w:sz w:val="20"/>
          <w:szCs w:val="20"/>
        </w:rPr>
        <w:t xml:space="preserve">    Include &lt;file-type.h&gt;.</w:t>
      </w:r>
    </w:p>
    <w:p w14:paraId="2EC4FC95" w14:textId="77777777" w:rsidR="00CF46CA" w:rsidRPr="00CF46CA" w:rsidRDefault="00CF46CA" w:rsidP="00CF46CA">
      <w:pPr>
        <w:spacing w:line="10" w:lineRule="atLeast"/>
        <w:rPr>
          <w:sz w:val="20"/>
          <w:szCs w:val="20"/>
        </w:rPr>
      </w:pPr>
      <w:r w:rsidRPr="00CF46CA">
        <w:rPr>
          <w:sz w:val="20"/>
          <w:szCs w:val="20"/>
        </w:rPr>
        <w:t xml:space="preserve">    (find_and_hash_each_line): New option --tabsize=COLUMNS.</w:t>
      </w:r>
    </w:p>
    <w:p w14:paraId="561AA07E" w14:textId="77777777" w:rsidR="00CF46CA" w:rsidRPr="00CF46CA" w:rsidRDefault="00CF46CA" w:rsidP="00CF46CA">
      <w:pPr>
        <w:spacing w:line="10" w:lineRule="atLeast"/>
        <w:rPr>
          <w:sz w:val="20"/>
          <w:szCs w:val="20"/>
        </w:rPr>
      </w:pPr>
    </w:p>
    <w:p w14:paraId="568BDCBC" w14:textId="77777777" w:rsidR="00CF46CA" w:rsidRPr="00CF46CA" w:rsidRDefault="00CF46CA" w:rsidP="00CF46CA">
      <w:pPr>
        <w:spacing w:line="10" w:lineRule="atLeast"/>
        <w:rPr>
          <w:sz w:val="20"/>
          <w:szCs w:val="20"/>
        </w:rPr>
      </w:pPr>
      <w:r w:rsidRPr="00CF46CA">
        <w:rPr>
          <w:sz w:val="20"/>
          <w:szCs w:val="20"/>
        </w:rPr>
        <w:t>commit 1572db90e55550ce98478386da6293db999c7991</w:t>
      </w:r>
    </w:p>
    <w:p w14:paraId="4EA005C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C0A1880" w14:textId="77777777" w:rsidR="00CF46CA" w:rsidRPr="00CF46CA" w:rsidRDefault="00CF46CA" w:rsidP="00CF46CA">
      <w:pPr>
        <w:spacing w:line="10" w:lineRule="atLeast"/>
        <w:rPr>
          <w:sz w:val="20"/>
          <w:szCs w:val="20"/>
        </w:rPr>
      </w:pPr>
      <w:r w:rsidRPr="00CF46CA">
        <w:rPr>
          <w:sz w:val="20"/>
          <w:szCs w:val="20"/>
        </w:rPr>
        <w:t>Date:   Tue Jun 11 06:06:32 2002 +0000</w:t>
      </w:r>
    </w:p>
    <w:p w14:paraId="5A5AE0B5" w14:textId="77777777" w:rsidR="00CF46CA" w:rsidRPr="00CF46CA" w:rsidRDefault="00CF46CA" w:rsidP="00CF46CA">
      <w:pPr>
        <w:spacing w:line="10" w:lineRule="atLeast"/>
        <w:rPr>
          <w:sz w:val="20"/>
          <w:szCs w:val="20"/>
        </w:rPr>
      </w:pPr>
    </w:p>
    <w:p w14:paraId="6B6B637B" w14:textId="77777777" w:rsidR="00CF46CA" w:rsidRPr="00CF46CA" w:rsidRDefault="00CF46CA" w:rsidP="00CF46CA">
      <w:pPr>
        <w:spacing w:line="10" w:lineRule="atLeast"/>
        <w:rPr>
          <w:sz w:val="20"/>
          <w:szCs w:val="20"/>
        </w:rPr>
      </w:pPr>
      <w:r w:rsidRPr="00CF46CA">
        <w:rPr>
          <w:sz w:val="20"/>
          <w:szCs w:val="20"/>
        </w:rPr>
        <w:t xml:space="preserve">    Include &lt;file-type.h&gt;.</w:t>
      </w:r>
    </w:p>
    <w:p w14:paraId="11D45CD3" w14:textId="77777777" w:rsidR="00CF46CA" w:rsidRPr="00CF46CA" w:rsidRDefault="00CF46CA" w:rsidP="00CF46CA">
      <w:pPr>
        <w:spacing w:line="10" w:lineRule="atLeast"/>
        <w:rPr>
          <w:sz w:val="20"/>
          <w:szCs w:val="20"/>
        </w:rPr>
      </w:pPr>
      <w:r w:rsidRPr="00CF46CA">
        <w:rPr>
          <w:sz w:val="20"/>
          <w:szCs w:val="20"/>
        </w:rPr>
        <w:t xml:space="preserve">    Include paths.h.</w:t>
      </w:r>
    </w:p>
    <w:p w14:paraId="1AF9B6F0" w14:textId="77777777" w:rsidR="00CF46CA" w:rsidRPr="00CF46CA" w:rsidRDefault="00CF46CA" w:rsidP="00CF46CA">
      <w:pPr>
        <w:spacing w:line="10" w:lineRule="atLeast"/>
        <w:rPr>
          <w:sz w:val="20"/>
          <w:szCs w:val="20"/>
        </w:rPr>
      </w:pPr>
      <w:r w:rsidRPr="00CF46CA">
        <w:rPr>
          <w:sz w:val="20"/>
          <w:szCs w:val="20"/>
        </w:rPr>
        <w:t xml:space="preserve">    (copyright_notice): Renamed from copyright_string.</w:t>
      </w:r>
    </w:p>
    <w:p w14:paraId="78EBD612" w14:textId="77777777" w:rsidR="00CF46CA" w:rsidRPr="00CF46CA" w:rsidRDefault="00CF46CA" w:rsidP="00CF46CA">
      <w:pPr>
        <w:spacing w:line="10" w:lineRule="atLeast"/>
        <w:rPr>
          <w:sz w:val="20"/>
          <w:szCs w:val="20"/>
        </w:rPr>
      </w:pPr>
      <w:r w:rsidRPr="00CF46CA">
        <w:rPr>
          <w:sz w:val="20"/>
          <w:szCs w:val="20"/>
        </w:rPr>
        <w:t xml:space="preserve">    Now a msgid, so that copyright symbol can be translated.</w:t>
      </w:r>
    </w:p>
    <w:p w14:paraId="0A807C49" w14:textId="77777777" w:rsidR="00CF46CA" w:rsidRPr="00CF46CA" w:rsidRDefault="00CF46CA" w:rsidP="00CF46CA">
      <w:pPr>
        <w:spacing w:line="10" w:lineRule="atLeast"/>
        <w:rPr>
          <w:sz w:val="20"/>
          <w:szCs w:val="20"/>
        </w:rPr>
      </w:pPr>
      <w:r w:rsidRPr="00CF46CA">
        <w:rPr>
          <w:sz w:val="20"/>
          <w:szCs w:val="20"/>
        </w:rPr>
        <w:t xml:space="preserve">    All uses changed.</w:t>
      </w:r>
    </w:p>
    <w:p w14:paraId="7E2CA6DA" w14:textId="77777777" w:rsidR="00CF46CA" w:rsidRPr="00CF46CA" w:rsidRDefault="00CF46CA" w:rsidP="00CF46CA">
      <w:pPr>
        <w:spacing w:line="10" w:lineRule="atLeast"/>
        <w:rPr>
          <w:sz w:val="20"/>
          <w:szCs w:val="20"/>
        </w:rPr>
      </w:pPr>
      <w:r w:rsidRPr="00CF46CA">
        <w:rPr>
          <w:sz w:val="20"/>
          <w:szCs w:val="20"/>
        </w:rPr>
        <w:t xml:space="preserve">    (skipwhite, readnum): New functions.</w:t>
      </w:r>
    </w:p>
    <w:p w14:paraId="1209EB17" w14:textId="77777777" w:rsidR="00CF46CA" w:rsidRPr="00CF46CA" w:rsidRDefault="00CF46CA" w:rsidP="00CF46CA">
      <w:pPr>
        <w:spacing w:line="10" w:lineRule="atLeast"/>
        <w:rPr>
          <w:sz w:val="20"/>
          <w:szCs w:val="20"/>
        </w:rPr>
      </w:pPr>
      <w:r w:rsidRPr="00CF46CA">
        <w:rPr>
          <w:sz w:val="20"/>
          <w:szCs w:val="20"/>
        </w:rPr>
        <w:t xml:space="preserve">    (process_diff_control): Use them.</w:t>
      </w:r>
    </w:p>
    <w:p w14:paraId="218C886E" w14:textId="77777777" w:rsidR="00CF46CA" w:rsidRPr="00CF46CA" w:rsidRDefault="00CF46CA" w:rsidP="00CF46CA">
      <w:pPr>
        <w:spacing w:line="10" w:lineRule="atLeast"/>
        <w:rPr>
          <w:sz w:val="20"/>
          <w:szCs w:val="20"/>
        </w:rPr>
      </w:pPr>
      <w:r w:rsidRPr="00CF46CA">
        <w:rPr>
          <w:sz w:val="20"/>
          <w:szCs w:val="20"/>
        </w:rPr>
        <w:lastRenderedPageBreak/>
        <w:t xml:space="preserve">    (SKIPWHITE, READNUM): Remove.</w:t>
      </w:r>
    </w:p>
    <w:p w14:paraId="275AAAD8" w14:textId="77777777" w:rsidR="00CF46CA" w:rsidRPr="00CF46CA" w:rsidRDefault="00CF46CA" w:rsidP="00CF46CA">
      <w:pPr>
        <w:spacing w:line="10" w:lineRule="atLeast"/>
        <w:rPr>
          <w:sz w:val="20"/>
          <w:szCs w:val="20"/>
        </w:rPr>
      </w:pPr>
      <w:r w:rsidRPr="00CF46CA">
        <w:rPr>
          <w:sz w:val="20"/>
          <w:szCs w:val="20"/>
        </w:rPr>
        <w:t xml:space="preserve">    (read_diff): Don't worry about errno == ENOEXEC.</w:t>
      </w:r>
    </w:p>
    <w:p w14:paraId="5C58F3DD" w14:textId="77777777" w:rsidR="00CF46CA" w:rsidRPr="00CF46CA" w:rsidRDefault="00CF46CA" w:rsidP="00CF46CA">
      <w:pPr>
        <w:spacing w:line="10" w:lineRule="atLeast"/>
        <w:rPr>
          <w:sz w:val="20"/>
          <w:szCs w:val="20"/>
        </w:rPr>
      </w:pPr>
    </w:p>
    <w:p w14:paraId="5B90457E" w14:textId="77777777" w:rsidR="00CF46CA" w:rsidRPr="00CF46CA" w:rsidRDefault="00CF46CA" w:rsidP="00CF46CA">
      <w:pPr>
        <w:spacing w:line="10" w:lineRule="atLeast"/>
        <w:rPr>
          <w:sz w:val="20"/>
          <w:szCs w:val="20"/>
        </w:rPr>
      </w:pPr>
      <w:r w:rsidRPr="00CF46CA">
        <w:rPr>
          <w:sz w:val="20"/>
          <w:szCs w:val="20"/>
        </w:rPr>
        <w:t>commit b4d2d2b865f4562f3c47114a7e750939802a805d</w:t>
      </w:r>
    </w:p>
    <w:p w14:paraId="48C6D54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EF1E5B5" w14:textId="77777777" w:rsidR="00CF46CA" w:rsidRPr="00CF46CA" w:rsidRDefault="00CF46CA" w:rsidP="00CF46CA">
      <w:pPr>
        <w:spacing w:line="10" w:lineRule="atLeast"/>
        <w:rPr>
          <w:sz w:val="20"/>
          <w:szCs w:val="20"/>
        </w:rPr>
      </w:pPr>
      <w:r w:rsidRPr="00CF46CA">
        <w:rPr>
          <w:sz w:val="20"/>
          <w:szCs w:val="20"/>
        </w:rPr>
        <w:t>Date:   Tue Jun 11 06:06:32 2002 +0000</w:t>
      </w:r>
    </w:p>
    <w:p w14:paraId="71061875" w14:textId="77777777" w:rsidR="00CF46CA" w:rsidRPr="00CF46CA" w:rsidRDefault="00CF46CA" w:rsidP="00CF46CA">
      <w:pPr>
        <w:spacing w:line="10" w:lineRule="atLeast"/>
        <w:rPr>
          <w:sz w:val="20"/>
          <w:szCs w:val="20"/>
        </w:rPr>
      </w:pPr>
    </w:p>
    <w:p w14:paraId="11E53A31" w14:textId="77777777" w:rsidR="00CF46CA" w:rsidRPr="00CF46CA" w:rsidRDefault="00CF46CA" w:rsidP="00CF46CA">
      <w:pPr>
        <w:spacing w:line="10" w:lineRule="atLeast"/>
        <w:rPr>
          <w:sz w:val="20"/>
          <w:szCs w:val="20"/>
        </w:rPr>
      </w:pPr>
      <w:r w:rsidRPr="00CF46CA">
        <w:rPr>
          <w:sz w:val="20"/>
          <w:szCs w:val="20"/>
        </w:rPr>
        <w:t xml:space="preserve">    (TAB_WIDTH): Remove.</w:t>
      </w:r>
    </w:p>
    <w:p w14:paraId="21F61CAE" w14:textId="77777777" w:rsidR="00CF46CA" w:rsidRPr="00CF46CA" w:rsidRDefault="00CF46CA" w:rsidP="00CF46CA">
      <w:pPr>
        <w:spacing w:line="10" w:lineRule="atLeast"/>
        <w:rPr>
          <w:sz w:val="20"/>
          <w:szCs w:val="20"/>
        </w:rPr>
      </w:pPr>
      <w:r w:rsidRPr="00CF46CA">
        <w:rPr>
          <w:sz w:val="20"/>
          <w:szCs w:val="20"/>
        </w:rPr>
        <w:t xml:space="preserve">    (tabsize): New decl.</w:t>
      </w:r>
    </w:p>
    <w:p w14:paraId="79B6FF7F" w14:textId="77777777" w:rsidR="00CF46CA" w:rsidRPr="00CF46CA" w:rsidRDefault="00CF46CA" w:rsidP="00CF46CA">
      <w:pPr>
        <w:spacing w:line="10" w:lineRule="atLeast"/>
        <w:rPr>
          <w:sz w:val="20"/>
          <w:szCs w:val="20"/>
        </w:rPr>
      </w:pPr>
      <w:r w:rsidRPr="00CF46CA">
        <w:rPr>
          <w:sz w:val="20"/>
          <w:szCs w:val="20"/>
        </w:rPr>
        <w:t xml:space="preserve">    (sdiff_half_width, sdiff_column2_offset): Now size_t rather than</w:t>
      </w:r>
    </w:p>
    <w:p w14:paraId="7C74A57E" w14:textId="77777777" w:rsidR="00CF46CA" w:rsidRPr="00CF46CA" w:rsidRDefault="00CF46CA" w:rsidP="00CF46CA">
      <w:pPr>
        <w:spacing w:line="10" w:lineRule="atLeast"/>
        <w:rPr>
          <w:sz w:val="20"/>
          <w:szCs w:val="20"/>
        </w:rPr>
      </w:pPr>
      <w:r w:rsidRPr="00CF46CA">
        <w:rPr>
          <w:sz w:val="20"/>
          <w:szCs w:val="20"/>
        </w:rPr>
        <w:t xml:space="preserve">    unsigned int.</w:t>
      </w:r>
    </w:p>
    <w:p w14:paraId="21FDC471" w14:textId="77777777" w:rsidR="00CF46CA" w:rsidRPr="00CF46CA" w:rsidRDefault="00CF46CA" w:rsidP="00CF46CA">
      <w:pPr>
        <w:spacing w:line="10" w:lineRule="atLeast"/>
        <w:rPr>
          <w:sz w:val="20"/>
          <w:szCs w:val="20"/>
        </w:rPr>
      </w:pPr>
    </w:p>
    <w:p w14:paraId="1F65EBA9" w14:textId="77777777" w:rsidR="00CF46CA" w:rsidRPr="00CF46CA" w:rsidRDefault="00CF46CA" w:rsidP="00CF46CA">
      <w:pPr>
        <w:spacing w:line="10" w:lineRule="atLeast"/>
        <w:rPr>
          <w:sz w:val="20"/>
          <w:szCs w:val="20"/>
        </w:rPr>
      </w:pPr>
      <w:r w:rsidRPr="00CF46CA">
        <w:rPr>
          <w:sz w:val="20"/>
          <w:szCs w:val="20"/>
        </w:rPr>
        <w:t>commit 208896a9c327459761e27170ae0f293550981dbf</w:t>
      </w:r>
    </w:p>
    <w:p w14:paraId="240E663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7754D09" w14:textId="77777777" w:rsidR="00CF46CA" w:rsidRPr="00CF46CA" w:rsidRDefault="00CF46CA" w:rsidP="00CF46CA">
      <w:pPr>
        <w:spacing w:line="10" w:lineRule="atLeast"/>
        <w:rPr>
          <w:sz w:val="20"/>
          <w:szCs w:val="20"/>
        </w:rPr>
      </w:pPr>
      <w:r w:rsidRPr="00CF46CA">
        <w:rPr>
          <w:sz w:val="20"/>
          <w:szCs w:val="20"/>
        </w:rPr>
        <w:t>Date:   Tue Jun 11 06:06:32 2002 +0000</w:t>
      </w:r>
    </w:p>
    <w:p w14:paraId="4A193D6B" w14:textId="77777777" w:rsidR="00CF46CA" w:rsidRPr="00CF46CA" w:rsidRDefault="00CF46CA" w:rsidP="00CF46CA">
      <w:pPr>
        <w:spacing w:line="10" w:lineRule="atLeast"/>
        <w:rPr>
          <w:sz w:val="20"/>
          <w:szCs w:val="20"/>
        </w:rPr>
      </w:pPr>
    </w:p>
    <w:p w14:paraId="455601F8" w14:textId="77777777" w:rsidR="00CF46CA" w:rsidRPr="00CF46CA" w:rsidRDefault="00CF46CA" w:rsidP="00CF46CA">
      <w:pPr>
        <w:spacing w:line="10" w:lineRule="atLeast"/>
        <w:rPr>
          <w:sz w:val="20"/>
          <w:szCs w:val="20"/>
        </w:rPr>
      </w:pPr>
      <w:r w:rsidRPr="00CF46CA">
        <w:rPr>
          <w:sz w:val="20"/>
          <w:szCs w:val="20"/>
        </w:rPr>
        <w:t xml:space="preserve">    Include &lt;file-type.h&gt;.</w:t>
      </w:r>
    </w:p>
    <w:p w14:paraId="0F96679B" w14:textId="77777777" w:rsidR="00CF46CA" w:rsidRPr="00CF46CA" w:rsidRDefault="00CF46CA" w:rsidP="00CF46CA">
      <w:pPr>
        <w:spacing w:line="10" w:lineRule="atLeast"/>
        <w:rPr>
          <w:sz w:val="20"/>
          <w:szCs w:val="20"/>
        </w:rPr>
      </w:pPr>
      <w:r w:rsidRPr="00CF46CA">
        <w:rPr>
          <w:sz w:val="20"/>
          <w:szCs w:val="20"/>
        </w:rPr>
        <w:t xml:space="preserve">    Include paths.h.</w:t>
      </w:r>
    </w:p>
    <w:p w14:paraId="181156FD" w14:textId="77777777" w:rsidR="00CF46CA" w:rsidRPr="00CF46CA" w:rsidRDefault="00CF46CA" w:rsidP="00CF46CA">
      <w:pPr>
        <w:spacing w:line="10" w:lineRule="atLeast"/>
        <w:rPr>
          <w:sz w:val="20"/>
          <w:szCs w:val="20"/>
        </w:rPr>
      </w:pPr>
      <w:r w:rsidRPr="00CF46CA">
        <w:rPr>
          <w:sz w:val="20"/>
          <w:szCs w:val="20"/>
        </w:rPr>
        <w:t xml:space="preserve">    (copyright_notice): Renamed from copyright_string.</w:t>
      </w:r>
    </w:p>
    <w:p w14:paraId="6C42EBCB" w14:textId="77777777" w:rsidR="00CF46CA" w:rsidRPr="00CF46CA" w:rsidRDefault="00CF46CA" w:rsidP="00CF46CA">
      <w:pPr>
        <w:spacing w:line="10" w:lineRule="atLeast"/>
        <w:rPr>
          <w:sz w:val="20"/>
          <w:szCs w:val="20"/>
        </w:rPr>
      </w:pPr>
      <w:r w:rsidRPr="00CF46CA">
        <w:rPr>
          <w:sz w:val="20"/>
          <w:szCs w:val="20"/>
        </w:rPr>
        <w:t xml:space="preserve">    Now a msgid, so that copyright symbol can be translated.</w:t>
      </w:r>
    </w:p>
    <w:p w14:paraId="5E5CBA50" w14:textId="77777777" w:rsidR="00CF46CA" w:rsidRPr="00CF46CA" w:rsidRDefault="00CF46CA" w:rsidP="00CF46CA">
      <w:pPr>
        <w:spacing w:line="10" w:lineRule="atLeast"/>
        <w:rPr>
          <w:sz w:val="20"/>
          <w:szCs w:val="20"/>
        </w:rPr>
      </w:pPr>
      <w:r w:rsidRPr="00CF46CA">
        <w:rPr>
          <w:sz w:val="20"/>
          <w:szCs w:val="20"/>
        </w:rPr>
        <w:t xml:space="preserve">    All uses changed.</w:t>
      </w:r>
    </w:p>
    <w:p w14:paraId="26647ABD" w14:textId="77777777" w:rsidR="00CF46CA" w:rsidRPr="00CF46CA" w:rsidRDefault="00CF46CA" w:rsidP="00CF46CA">
      <w:pPr>
        <w:spacing w:line="10" w:lineRule="atLeast"/>
        <w:rPr>
          <w:sz w:val="20"/>
          <w:szCs w:val="20"/>
        </w:rPr>
      </w:pPr>
      <w:r w:rsidRPr="00CF46CA">
        <w:rPr>
          <w:sz w:val="20"/>
          <w:szCs w:val="20"/>
        </w:rPr>
        <w:t xml:space="preserve">    Include posixver.h.</w:t>
      </w:r>
    </w:p>
    <w:p w14:paraId="77C558CF" w14:textId="77777777" w:rsidR="00CF46CA" w:rsidRPr="00CF46CA" w:rsidRDefault="00CF46CA" w:rsidP="00CF46CA">
      <w:pPr>
        <w:spacing w:line="10" w:lineRule="atLeast"/>
        <w:rPr>
          <w:sz w:val="20"/>
          <w:szCs w:val="20"/>
        </w:rPr>
      </w:pPr>
      <w:r w:rsidRPr="00CF46CA">
        <w:rPr>
          <w:sz w:val="20"/>
          <w:szCs w:val="20"/>
        </w:rPr>
        <w:t xml:space="preserve">    (TABSIZE_OPTION): New constant.</w:t>
      </w:r>
    </w:p>
    <w:p w14:paraId="68ECE738" w14:textId="77777777" w:rsidR="00CF46CA" w:rsidRPr="00CF46CA" w:rsidRDefault="00CF46CA" w:rsidP="00CF46CA">
      <w:pPr>
        <w:spacing w:line="10" w:lineRule="atLeast"/>
        <w:rPr>
          <w:sz w:val="20"/>
          <w:szCs w:val="20"/>
        </w:rPr>
      </w:pPr>
      <w:r w:rsidRPr="00CF46CA">
        <w:rPr>
          <w:sz w:val="20"/>
          <w:szCs w:val="20"/>
        </w:rPr>
        <w:t xml:space="preserve">    (main): Allow widths up to SIZE_MAX.</w:t>
      </w:r>
    </w:p>
    <w:p w14:paraId="636F5071" w14:textId="77777777" w:rsidR="00CF46CA" w:rsidRPr="00CF46CA" w:rsidRDefault="00CF46CA" w:rsidP="00CF46CA">
      <w:pPr>
        <w:spacing w:line="10" w:lineRule="atLeast"/>
        <w:rPr>
          <w:sz w:val="20"/>
          <w:szCs w:val="20"/>
        </w:rPr>
      </w:pPr>
      <w:r w:rsidRPr="00CF46CA">
        <w:rPr>
          <w:sz w:val="20"/>
          <w:szCs w:val="20"/>
        </w:rPr>
        <w:t xml:space="preserve">    (filetype): Move to lib/file-type.c and rename to file_type.</w:t>
      </w:r>
    </w:p>
    <w:p w14:paraId="406DFDFB" w14:textId="77777777" w:rsidR="00CF46CA" w:rsidRPr="00CF46CA" w:rsidRDefault="00CF46CA" w:rsidP="00CF46CA">
      <w:pPr>
        <w:spacing w:line="10" w:lineRule="atLeast"/>
        <w:rPr>
          <w:sz w:val="20"/>
          <w:szCs w:val="20"/>
        </w:rPr>
      </w:pPr>
      <w:r w:rsidRPr="00CF46CA">
        <w:rPr>
          <w:sz w:val="20"/>
          <w:szCs w:val="20"/>
        </w:rPr>
        <w:t xml:space="preserve">    All uses changed.</w:t>
      </w:r>
    </w:p>
    <w:p w14:paraId="56B5547C" w14:textId="77777777" w:rsidR="00CF46CA" w:rsidRPr="00CF46CA" w:rsidRDefault="00CF46CA" w:rsidP="00CF46CA">
      <w:pPr>
        <w:spacing w:line="10" w:lineRule="atLeast"/>
        <w:rPr>
          <w:sz w:val="20"/>
          <w:szCs w:val="20"/>
        </w:rPr>
      </w:pPr>
      <w:r w:rsidRPr="00CF46CA">
        <w:rPr>
          <w:sz w:val="20"/>
          <w:szCs w:val="20"/>
        </w:rPr>
        <w:t xml:space="preserve">    (longopts, main, usage): New option --tabsize=COLUMNS.</w:t>
      </w:r>
    </w:p>
    <w:p w14:paraId="0576EBC6" w14:textId="77777777" w:rsidR="00CF46CA" w:rsidRPr="00CF46CA" w:rsidRDefault="00CF46CA" w:rsidP="00CF46CA">
      <w:pPr>
        <w:spacing w:line="10" w:lineRule="atLeast"/>
        <w:rPr>
          <w:sz w:val="20"/>
          <w:szCs w:val="20"/>
        </w:rPr>
      </w:pPr>
    </w:p>
    <w:p w14:paraId="3E3FAC6C" w14:textId="77777777" w:rsidR="00CF46CA" w:rsidRPr="00CF46CA" w:rsidRDefault="00CF46CA" w:rsidP="00CF46CA">
      <w:pPr>
        <w:spacing w:line="10" w:lineRule="atLeast"/>
        <w:rPr>
          <w:sz w:val="20"/>
          <w:szCs w:val="20"/>
        </w:rPr>
      </w:pPr>
      <w:r w:rsidRPr="00CF46CA">
        <w:rPr>
          <w:sz w:val="20"/>
          <w:szCs w:val="20"/>
        </w:rPr>
        <w:t>commit b2b34cb3be44f7e2f2a41aa890619b94cca85a78</w:t>
      </w:r>
    </w:p>
    <w:p w14:paraId="2BC68C7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B088EC5" w14:textId="77777777" w:rsidR="00CF46CA" w:rsidRPr="00CF46CA" w:rsidRDefault="00CF46CA" w:rsidP="00CF46CA">
      <w:pPr>
        <w:spacing w:line="10" w:lineRule="atLeast"/>
        <w:rPr>
          <w:sz w:val="20"/>
          <w:szCs w:val="20"/>
        </w:rPr>
      </w:pPr>
      <w:r w:rsidRPr="00CF46CA">
        <w:rPr>
          <w:sz w:val="20"/>
          <w:szCs w:val="20"/>
        </w:rPr>
        <w:t>Date:   Tue Jun 11 06:06:32 2002 +0000</w:t>
      </w:r>
    </w:p>
    <w:p w14:paraId="125A02F8" w14:textId="77777777" w:rsidR="00CF46CA" w:rsidRPr="00CF46CA" w:rsidRDefault="00CF46CA" w:rsidP="00CF46CA">
      <w:pPr>
        <w:spacing w:line="10" w:lineRule="atLeast"/>
        <w:rPr>
          <w:sz w:val="20"/>
          <w:szCs w:val="20"/>
        </w:rPr>
      </w:pPr>
    </w:p>
    <w:p w14:paraId="2230B10C" w14:textId="77777777" w:rsidR="00CF46CA" w:rsidRPr="00CF46CA" w:rsidRDefault="00CF46CA" w:rsidP="00CF46CA">
      <w:pPr>
        <w:spacing w:line="10" w:lineRule="atLeast"/>
        <w:rPr>
          <w:sz w:val="20"/>
          <w:szCs w:val="20"/>
        </w:rPr>
      </w:pPr>
      <w:r w:rsidRPr="00CF46CA">
        <w:rPr>
          <w:sz w:val="20"/>
          <w:szCs w:val="20"/>
        </w:rPr>
        <w:t xml:space="preserve">    Include &lt;file-type.h&gt;.</w:t>
      </w:r>
    </w:p>
    <w:p w14:paraId="4104E1BE" w14:textId="77777777" w:rsidR="00CF46CA" w:rsidRPr="00CF46CA" w:rsidRDefault="00CF46CA" w:rsidP="00CF46CA">
      <w:pPr>
        <w:spacing w:line="10" w:lineRule="atLeast"/>
        <w:rPr>
          <w:sz w:val="20"/>
          <w:szCs w:val="20"/>
        </w:rPr>
      </w:pPr>
      <w:r w:rsidRPr="00CF46CA">
        <w:rPr>
          <w:sz w:val="20"/>
          <w:szCs w:val="20"/>
        </w:rPr>
        <w:t xml:space="preserve">    Include paths.h.</w:t>
      </w:r>
    </w:p>
    <w:p w14:paraId="7354FB54" w14:textId="77777777" w:rsidR="00CF46CA" w:rsidRPr="00CF46CA" w:rsidRDefault="00CF46CA" w:rsidP="00CF46CA">
      <w:pPr>
        <w:spacing w:line="10" w:lineRule="atLeast"/>
        <w:rPr>
          <w:sz w:val="20"/>
          <w:szCs w:val="20"/>
        </w:rPr>
      </w:pPr>
      <w:r w:rsidRPr="00CF46CA">
        <w:rPr>
          <w:sz w:val="20"/>
          <w:szCs w:val="20"/>
        </w:rPr>
        <w:t xml:space="preserve">    (copyright_notice): Renamed from copyright_string.</w:t>
      </w:r>
    </w:p>
    <w:p w14:paraId="1E3AC665" w14:textId="77777777" w:rsidR="00CF46CA" w:rsidRPr="00CF46CA" w:rsidRDefault="00CF46CA" w:rsidP="00CF46CA">
      <w:pPr>
        <w:spacing w:line="10" w:lineRule="atLeast"/>
        <w:rPr>
          <w:sz w:val="20"/>
          <w:szCs w:val="20"/>
        </w:rPr>
      </w:pPr>
      <w:r w:rsidRPr="00CF46CA">
        <w:rPr>
          <w:sz w:val="20"/>
          <w:szCs w:val="20"/>
        </w:rPr>
        <w:t xml:space="preserve">    Now a msgid, so that copyright symbol can be translated.</w:t>
      </w:r>
    </w:p>
    <w:p w14:paraId="4FD9D45A" w14:textId="77777777" w:rsidR="00CF46CA" w:rsidRPr="00CF46CA" w:rsidRDefault="00CF46CA" w:rsidP="00CF46CA">
      <w:pPr>
        <w:spacing w:line="10" w:lineRule="atLeast"/>
        <w:rPr>
          <w:sz w:val="20"/>
          <w:szCs w:val="20"/>
        </w:rPr>
      </w:pPr>
      <w:r w:rsidRPr="00CF46CA">
        <w:rPr>
          <w:sz w:val="20"/>
          <w:szCs w:val="20"/>
        </w:rPr>
        <w:t xml:space="preserve">    All uses changed.</w:t>
      </w:r>
    </w:p>
    <w:p w14:paraId="72B45B5B" w14:textId="77777777" w:rsidR="00CF46CA" w:rsidRPr="00CF46CA" w:rsidRDefault="00CF46CA" w:rsidP="00CF46CA">
      <w:pPr>
        <w:spacing w:line="10" w:lineRule="atLeast"/>
        <w:rPr>
          <w:sz w:val="20"/>
          <w:szCs w:val="20"/>
        </w:rPr>
      </w:pPr>
    </w:p>
    <w:p w14:paraId="0C21AA06" w14:textId="77777777" w:rsidR="00CF46CA" w:rsidRPr="00CF46CA" w:rsidRDefault="00CF46CA" w:rsidP="00CF46CA">
      <w:pPr>
        <w:spacing w:line="10" w:lineRule="atLeast"/>
        <w:rPr>
          <w:sz w:val="20"/>
          <w:szCs w:val="20"/>
        </w:rPr>
      </w:pPr>
      <w:r w:rsidRPr="00CF46CA">
        <w:rPr>
          <w:sz w:val="20"/>
          <w:szCs w:val="20"/>
        </w:rPr>
        <w:t>commit 2aab82acbe56ab6fad747994b6ee7231dd3d6ce5</w:t>
      </w:r>
    </w:p>
    <w:p w14:paraId="0284545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9A35A61" w14:textId="77777777" w:rsidR="00CF46CA" w:rsidRPr="00CF46CA" w:rsidRDefault="00CF46CA" w:rsidP="00CF46CA">
      <w:pPr>
        <w:spacing w:line="10" w:lineRule="atLeast"/>
        <w:rPr>
          <w:sz w:val="20"/>
          <w:szCs w:val="20"/>
        </w:rPr>
      </w:pPr>
      <w:r w:rsidRPr="00CF46CA">
        <w:rPr>
          <w:sz w:val="20"/>
          <w:szCs w:val="20"/>
        </w:rPr>
        <w:t>Date:   Tue Jun 11 06:06:32 2002 +0000</w:t>
      </w:r>
    </w:p>
    <w:p w14:paraId="7ACF027F" w14:textId="77777777" w:rsidR="00CF46CA" w:rsidRPr="00CF46CA" w:rsidRDefault="00CF46CA" w:rsidP="00CF46CA">
      <w:pPr>
        <w:spacing w:line="10" w:lineRule="atLeast"/>
        <w:rPr>
          <w:sz w:val="20"/>
          <w:szCs w:val="20"/>
        </w:rPr>
      </w:pPr>
    </w:p>
    <w:p w14:paraId="729FA903" w14:textId="77777777" w:rsidR="00CF46CA" w:rsidRPr="00CF46CA" w:rsidRDefault="00CF46CA" w:rsidP="00CF46CA">
      <w:pPr>
        <w:spacing w:line="10" w:lineRule="atLeast"/>
        <w:rPr>
          <w:sz w:val="20"/>
          <w:szCs w:val="20"/>
        </w:rPr>
      </w:pPr>
      <w:r w:rsidRPr="00CF46CA">
        <w:rPr>
          <w:sz w:val="20"/>
          <w:szCs w:val="20"/>
        </w:rPr>
        <w:t xml:space="preserve">    Include &lt;file-type.h&gt;.</w:t>
      </w:r>
    </w:p>
    <w:p w14:paraId="7223C110" w14:textId="77777777" w:rsidR="00CF46CA" w:rsidRPr="00CF46CA" w:rsidRDefault="00CF46CA" w:rsidP="00CF46CA">
      <w:pPr>
        <w:spacing w:line="10" w:lineRule="atLeast"/>
        <w:rPr>
          <w:sz w:val="20"/>
          <w:szCs w:val="20"/>
        </w:rPr>
      </w:pPr>
    </w:p>
    <w:p w14:paraId="60B26F15" w14:textId="77777777" w:rsidR="00CF46CA" w:rsidRPr="00CF46CA" w:rsidRDefault="00CF46CA" w:rsidP="00CF46CA">
      <w:pPr>
        <w:spacing w:line="10" w:lineRule="atLeast"/>
        <w:rPr>
          <w:sz w:val="20"/>
          <w:szCs w:val="20"/>
        </w:rPr>
      </w:pPr>
      <w:r w:rsidRPr="00CF46CA">
        <w:rPr>
          <w:sz w:val="20"/>
          <w:szCs w:val="20"/>
        </w:rPr>
        <w:t>commit a1ef5140b61e798296a87b60a0a0461e8989f462</w:t>
      </w:r>
    </w:p>
    <w:p w14:paraId="385C649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B8C37F8" w14:textId="77777777" w:rsidR="00CF46CA" w:rsidRPr="00CF46CA" w:rsidRDefault="00CF46CA" w:rsidP="00CF46CA">
      <w:pPr>
        <w:spacing w:line="10" w:lineRule="atLeast"/>
        <w:rPr>
          <w:sz w:val="20"/>
          <w:szCs w:val="20"/>
        </w:rPr>
      </w:pPr>
      <w:r w:rsidRPr="00CF46CA">
        <w:rPr>
          <w:sz w:val="20"/>
          <w:szCs w:val="20"/>
        </w:rPr>
        <w:t>Date:   Tue Jun 11 06:06:32 2002 +0000</w:t>
      </w:r>
    </w:p>
    <w:p w14:paraId="5D4BFEA2" w14:textId="77777777" w:rsidR="00CF46CA" w:rsidRPr="00CF46CA" w:rsidRDefault="00CF46CA" w:rsidP="00CF46CA">
      <w:pPr>
        <w:spacing w:line="10" w:lineRule="atLeast"/>
        <w:rPr>
          <w:sz w:val="20"/>
          <w:szCs w:val="20"/>
        </w:rPr>
      </w:pPr>
    </w:p>
    <w:p w14:paraId="47746903" w14:textId="77777777" w:rsidR="00CF46CA" w:rsidRPr="00CF46CA" w:rsidRDefault="00CF46CA" w:rsidP="00CF46CA">
      <w:pPr>
        <w:spacing w:line="10" w:lineRule="atLeast"/>
        <w:rPr>
          <w:sz w:val="20"/>
          <w:szCs w:val="20"/>
        </w:rPr>
      </w:pPr>
      <w:r w:rsidRPr="00CF46CA">
        <w:rPr>
          <w:sz w:val="20"/>
          <w:szCs w:val="20"/>
        </w:rPr>
        <w:t xml:space="preserve">    (noinst_HEADERS): Remove diff.h.</w:t>
      </w:r>
    </w:p>
    <w:p w14:paraId="57ED81F6" w14:textId="77777777" w:rsidR="00CF46CA" w:rsidRPr="00CF46CA" w:rsidRDefault="00CF46CA" w:rsidP="00CF46CA">
      <w:pPr>
        <w:spacing w:line="10" w:lineRule="atLeast"/>
        <w:rPr>
          <w:sz w:val="20"/>
          <w:szCs w:val="20"/>
        </w:rPr>
      </w:pPr>
      <w:r w:rsidRPr="00CF46CA">
        <w:rPr>
          <w:sz w:val="20"/>
          <w:szCs w:val="20"/>
        </w:rPr>
        <w:t xml:space="preserve">    (DEFS): Remove.</w:t>
      </w:r>
    </w:p>
    <w:p w14:paraId="4D9FAD75" w14:textId="77777777" w:rsidR="00CF46CA" w:rsidRPr="00CF46CA" w:rsidRDefault="00CF46CA" w:rsidP="00CF46CA">
      <w:pPr>
        <w:spacing w:line="10" w:lineRule="atLeast"/>
        <w:rPr>
          <w:sz w:val="20"/>
          <w:szCs w:val="20"/>
        </w:rPr>
      </w:pPr>
      <w:r w:rsidRPr="00CF46CA">
        <w:rPr>
          <w:sz w:val="20"/>
          <w:szCs w:val="20"/>
        </w:rPr>
        <w:t xml:space="preserve">    (diff_sources): Add diff.h.</w:t>
      </w:r>
    </w:p>
    <w:p w14:paraId="01CE3B59" w14:textId="77777777" w:rsidR="00CF46CA" w:rsidRPr="00CF46CA" w:rsidRDefault="00CF46CA" w:rsidP="00CF46CA">
      <w:pPr>
        <w:spacing w:line="10" w:lineRule="atLeast"/>
        <w:rPr>
          <w:sz w:val="20"/>
          <w:szCs w:val="20"/>
        </w:rPr>
      </w:pPr>
      <w:r w:rsidRPr="00CF46CA">
        <w:rPr>
          <w:sz w:val="20"/>
          <w:szCs w:val="20"/>
        </w:rPr>
        <w:t xml:space="preserve">    (MOSTLYCLEANFILES): New macro.</w:t>
      </w:r>
    </w:p>
    <w:p w14:paraId="5FC770A4" w14:textId="77777777" w:rsidR="00CF46CA" w:rsidRPr="00CF46CA" w:rsidRDefault="00CF46CA" w:rsidP="00CF46CA">
      <w:pPr>
        <w:spacing w:line="10" w:lineRule="atLeast"/>
        <w:rPr>
          <w:sz w:val="20"/>
          <w:szCs w:val="20"/>
        </w:rPr>
      </w:pPr>
      <w:r w:rsidRPr="00CF46CA">
        <w:rPr>
          <w:sz w:val="20"/>
          <w:szCs w:val="20"/>
        </w:rPr>
        <w:lastRenderedPageBreak/>
        <w:t xml:space="preserve">    (cmp.$(OBJEXT) diff3.$(OBJECT) diff.$(OBJECT) sdiff.$(OBJECT)): Depend</w:t>
      </w:r>
    </w:p>
    <w:p w14:paraId="01391CF9" w14:textId="77777777" w:rsidR="00CF46CA" w:rsidRPr="00CF46CA" w:rsidRDefault="00CF46CA" w:rsidP="00CF46CA">
      <w:pPr>
        <w:spacing w:line="10" w:lineRule="atLeast"/>
        <w:rPr>
          <w:sz w:val="20"/>
          <w:szCs w:val="20"/>
        </w:rPr>
      </w:pPr>
      <w:r w:rsidRPr="00CF46CA">
        <w:rPr>
          <w:sz w:val="20"/>
          <w:szCs w:val="20"/>
        </w:rPr>
        <w:t xml:space="preserve">    on paths.h.</w:t>
      </w:r>
    </w:p>
    <w:p w14:paraId="07193B53" w14:textId="77777777" w:rsidR="00CF46CA" w:rsidRPr="00CF46CA" w:rsidRDefault="00CF46CA" w:rsidP="00CF46CA">
      <w:pPr>
        <w:spacing w:line="10" w:lineRule="atLeast"/>
        <w:rPr>
          <w:sz w:val="20"/>
          <w:szCs w:val="20"/>
        </w:rPr>
      </w:pPr>
      <w:r w:rsidRPr="00CF46CA">
        <w:rPr>
          <w:sz w:val="20"/>
          <w:szCs w:val="20"/>
        </w:rPr>
        <w:t xml:space="preserve">    (paths.h): New rule.</w:t>
      </w:r>
    </w:p>
    <w:p w14:paraId="6E05A1D6" w14:textId="77777777" w:rsidR="00CF46CA" w:rsidRPr="00CF46CA" w:rsidRDefault="00CF46CA" w:rsidP="00CF46CA">
      <w:pPr>
        <w:spacing w:line="10" w:lineRule="atLeast"/>
        <w:rPr>
          <w:sz w:val="20"/>
          <w:szCs w:val="20"/>
        </w:rPr>
      </w:pPr>
    </w:p>
    <w:p w14:paraId="691E8D68" w14:textId="77777777" w:rsidR="00CF46CA" w:rsidRPr="00CF46CA" w:rsidRDefault="00CF46CA" w:rsidP="00CF46CA">
      <w:pPr>
        <w:spacing w:line="10" w:lineRule="atLeast"/>
        <w:rPr>
          <w:sz w:val="20"/>
          <w:szCs w:val="20"/>
        </w:rPr>
      </w:pPr>
      <w:r w:rsidRPr="00CF46CA">
        <w:rPr>
          <w:sz w:val="20"/>
          <w:szCs w:val="20"/>
        </w:rPr>
        <w:t>commit 5b713e8dd605e2c2b7ddc2629305009e3c755a38</w:t>
      </w:r>
    </w:p>
    <w:p w14:paraId="5423BE5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A4A47ED" w14:textId="77777777" w:rsidR="00CF46CA" w:rsidRPr="00CF46CA" w:rsidRDefault="00CF46CA" w:rsidP="00CF46CA">
      <w:pPr>
        <w:spacing w:line="10" w:lineRule="atLeast"/>
        <w:rPr>
          <w:sz w:val="20"/>
          <w:szCs w:val="20"/>
        </w:rPr>
      </w:pPr>
      <w:r w:rsidRPr="00CF46CA">
        <w:rPr>
          <w:sz w:val="20"/>
          <w:szCs w:val="20"/>
        </w:rPr>
        <w:t>Date:   Tue Jun 11 06:06:32 2002 +0000</w:t>
      </w:r>
    </w:p>
    <w:p w14:paraId="0EB64902" w14:textId="77777777" w:rsidR="00CF46CA" w:rsidRPr="00CF46CA" w:rsidRDefault="00CF46CA" w:rsidP="00CF46CA">
      <w:pPr>
        <w:spacing w:line="10" w:lineRule="atLeast"/>
        <w:rPr>
          <w:sz w:val="20"/>
          <w:szCs w:val="20"/>
        </w:rPr>
      </w:pPr>
    </w:p>
    <w:p w14:paraId="021B9996" w14:textId="77777777" w:rsidR="00CF46CA" w:rsidRPr="00CF46CA" w:rsidRDefault="00CF46CA" w:rsidP="00CF46CA">
      <w:pPr>
        <w:spacing w:line="10" w:lineRule="atLeast"/>
        <w:rPr>
          <w:sz w:val="20"/>
          <w:szCs w:val="20"/>
        </w:rPr>
      </w:pPr>
      <w:r w:rsidRPr="00CF46CA">
        <w:rPr>
          <w:sz w:val="20"/>
          <w:szCs w:val="20"/>
        </w:rPr>
        <w:t xml:space="preserve">    Add hu, pt_BR.</w:t>
      </w:r>
    </w:p>
    <w:p w14:paraId="77DFCA62" w14:textId="77777777" w:rsidR="00CF46CA" w:rsidRPr="00CF46CA" w:rsidRDefault="00CF46CA" w:rsidP="00CF46CA">
      <w:pPr>
        <w:spacing w:line="10" w:lineRule="atLeast"/>
        <w:rPr>
          <w:sz w:val="20"/>
          <w:szCs w:val="20"/>
        </w:rPr>
      </w:pPr>
    </w:p>
    <w:p w14:paraId="5F6408F7" w14:textId="77777777" w:rsidR="00CF46CA" w:rsidRPr="00CF46CA" w:rsidRDefault="00CF46CA" w:rsidP="00CF46CA">
      <w:pPr>
        <w:spacing w:line="10" w:lineRule="atLeast"/>
        <w:rPr>
          <w:sz w:val="20"/>
          <w:szCs w:val="20"/>
        </w:rPr>
      </w:pPr>
      <w:r w:rsidRPr="00CF46CA">
        <w:rPr>
          <w:sz w:val="20"/>
          <w:szCs w:val="20"/>
        </w:rPr>
        <w:t>commit 0d1e55b956643e0554d2fc4f075497e03b82a80d</w:t>
      </w:r>
    </w:p>
    <w:p w14:paraId="1BB8C3C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A3B46D1" w14:textId="77777777" w:rsidR="00CF46CA" w:rsidRPr="00CF46CA" w:rsidRDefault="00CF46CA" w:rsidP="00CF46CA">
      <w:pPr>
        <w:spacing w:line="10" w:lineRule="atLeast"/>
        <w:rPr>
          <w:sz w:val="20"/>
          <w:szCs w:val="20"/>
        </w:rPr>
      </w:pPr>
      <w:r w:rsidRPr="00CF46CA">
        <w:rPr>
          <w:sz w:val="20"/>
          <w:szCs w:val="20"/>
        </w:rPr>
        <w:t>Date:   Tue Jun 11 06:06:32 2002 +0000</w:t>
      </w:r>
    </w:p>
    <w:p w14:paraId="6F188921" w14:textId="77777777" w:rsidR="00CF46CA" w:rsidRPr="00CF46CA" w:rsidRDefault="00CF46CA" w:rsidP="00CF46CA">
      <w:pPr>
        <w:spacing w:line="10" w:lineRule="atLeast"/>
        <w:rPr>
          <w:sz w:val="20"/>
          <w:szCs w:val="20"/>
        </w:rPr>
      </w:pPr>
    </w:p>
    <w:p w14:paraId="1B51A296" w14:textId="77777777" w:rsidR="00CF46CA" w:rsidRPr="00CF46CA" w:rsidRDefault="00CF46CA" w:rsidP="00CF46CA">
      <w:pPr>
        <w:spacing w:line="10" w:lineRule="atLeast"/>
        <w:rPr>
          <w:sz w:val="20"/>
          <w:szCs w:val="20"/>
        </w:rPr>
      </w:pPr>
      <w:r w:rsidRPr="00CF46CA">
        <w:rPr>
          <w:sz w:val="20"/>
          <w:szCs w:val="20"/>
        </w:rPr>
        <w:t xml:space="preserve">    (AC_HEADER_STDBOOL): Do not cast pointer to</w:t>
      </w:r>
    </w:p>
    <w:p w14:paraId="25D7280A" w14:textId="77777777" w:rsidR="00CF46CA" w:rsidRPr="00CF46CA" w:rsidRDefault="00CF46CA" w:rsidP="00CF46CA">
      <w:pPr>
        <w:spacing w:line="10" w:lineRule="atLeast"/>
        <w:rPr>
          <w:sz w:val="20"/>
          <w:szCs w:val="20"/>
        </w:rPr>
      </w:pPr>
      <w:r w:rsidRPr="00CF46CA">
        <w:rPr>
          <w:sz w:val="20"/>
          <w:szCs w:val="20"/>
        </w:rPr>
        <w:t xml:space="preserve">    bool in integer constant expression; C99 does not allow it.</w:t>
      </w:r>
    </w:p>
    <w:p w14:paraId="4A27CF6A" w14:textId="77777777" w:rsidR="00CF46CA" w:rsidRPr="00CF46CA" w:rsidRDefault="00CF46CA" w:rsidP="00CF46CA">
      <w:pPr>
        <w:spacing w:line="10" w:lineRule="atLeast"/>
        <w:rPr>
          <w:sz w:val="20"/>
          <w:szCs w:val="20"/>
        </w:rPr>
      </w:pPr>
    </w:p>
    <w:p w14:paraId="744CEFCB" w14:textId="77777777" w:rsidR="00CF46CA" w:rsidRPr="00CF46CA" w:rsidRDefault="00CF46CA" w:rsidP="00CF46CA">
      <w:pPr>
        <w:spacing w:line="10" w:lineRule="atLeast"/>
        <w:rPr>
          <w:sz w:val="20"/>
          <w:szCs w:val="20"/>
        </w:rPr>
      </w:pPr>
      <w:r w:rsidRPr="00CF46CA">
        <w:rPr>
          <w:sz w:val="20"/>
          <w:szCs w:val="20"/>
        </w:rPr>
        <w:t>commit 70c7ef8c86d183076f9dcd80f3ddf41df8d97f25</w:t>
      </w:r>
    </w:p>
    <w:p w14:paraId="46983A3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FEAA18" w14:textId="77777777" w:rsidR="00CF46CA" w:rsidRPr="00CF46CA" w:rsidRDefault="00CF46CA" w:rsidP="00CF46CA">
      <w:pPr>
        <w:spacing w:line="10" w:lineRule="atLeast"/>
        <w:rPr>
          <w:sz w:val="20"/>
          <w:szCs w:val="20"/>
        </w:rPr>
      </w:pPr>
      <w:r w:rsidRPr="00CF46CA">
        <w:rPr>
          <w:sz w:val="20"/>
          <w:szCs w:val="20"/>
        </w:rPr>
        <w:t>Date:   Tue Jun 11 06:06:32 2002 +0000</w:t>
      </w:r>
    </w:p>
    <w:p w14:paraId="3CD0518E" w14:textId="77777777" w:rsidR="00CF46CA" w:rsidRPr="00CF46CA" w:rsidRDefault="00CF46CA" w:rsidP="00CF46CA">
      <w:pPr>
        <w:spacing w:line="10" w:lineRule="atLeast"/>
        <w:rPr>
          <w:sz w:val="20"/>
          <w:szCs w:val="20"/>
        </w:rPr>
      </w:pPr>
    </w:p>
    <w:p w14:paraId="1ED59193" w14:textId="77777777" w:rsidR="00CF46CA" w:rsidRPr="00CF46CA" w:rsidRDefault="00CF46CA" w:rsidP="00CF46CA">
      <w:pPr>
        <w:spacing w:line="10" w:lineRule="atLeast"/>
        <w:rPr>
          <w:sz w:val="20"/>
          <w:szCs w:val="20"/>
        </w:rPr>
      </w:pPr>
      <w:r w:rsidRPr="00CF46CA">
        <w:rPr>
          <w:sz w:val="20"/>
          <w:szCs w:val="20"/>
        </w:rPr>
        <w:t xml:space="preserve">    (jm_PREREQ_QUOTEARG): AC_MBSTATE_T -&gt; AC_TYPE_MBSTATE_T.</w:t>
      </w:r>
    </w:p>
    <w:p w14:paraId="023E77D8" w14:textId="77777777" w:rsidR="00CF46CA" w:rsidRPr="00CF46CA" w:rsidRDefault="00CF46CA" w:rsidP="00CF46CA">
      <w:pPr>
        <w:spacing w:line="10" w:lineRule="atLeast"/>
        <w:rPr>
          <w:sz w:val="20"/>
          <w:szCs w:val="20"/>
        </w:rPr>
      </w:pPr>
    </w:p>
    <w:p w14:paraId="318838DD" w14:textId="77777777" w:rsidR="00CF46CA" w:rsidRPr="00CF46CA" w:rsidRDefault="00CF46CA" w:rsidP="00CF46CA">
      <w:pPr>
        <w:spacing w:line="10" w:lineRule="atLeast"/>
        <w:rPr>
          <w:sz w:val="20"/>
          <w:szCs w:val="20"/>
        </w:rPr>
      </w:pPr>
      <w:r w:rsidRPr="00CF46CA">
        <w:rPr>
          <w:sz w:val="20"/>
          <w:szCs w:val="20"/>
        </w:rPr>
        <w:t>commit 6756cc93587506482ff6c85d4ee22cf6b3702b77</w:t>
      </w:r>
    </w:p>
    <w:p w14:paraId="51FA543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7EDD31" w14:textId="77777777" w:rsidR="00CF46CA" w:rsidRPr="00CF46CA" w:rsidRDefault="00CF46CA" w:rsidP="00CF46CA">
      <w:pPr>
        <w:spacing w:line="10" w:lineRule="atLeast"/>
        <w:rPr>
          <w:sz w:val="20"/>
          <w:szCs w:val="20"/>
        </w:rPr>
      </w:pPr>
      <w:r w:rsidRPr="00CF46CA">
        <w:rPr>
          <w:sz w:val="20"/>
          <w:szCs w:val="20"/>
        </w:rPr>
        <w:t>Date:   Tue Jun 11 06:06:32 2002 +0000</w:t>
      </w:r>
    </w:p>
    <w:p w14:paraId="1CF84E49" w14:textId="77777777" w:rsidR="00CF46CA" w:rsidRPr="00CF46CA" w:rsidRDefault="00CF46CA" w:rsidP="00CF46CA">
      <w:pPr>
        <w:spacing w:line="10" w:lineRule="atLeast"/>
        <w:rPr>
          <w:sz w:val="20"/>
          <w:szCs w:val="20"/>
        </w:rPr>
      </w:pPr>
    </w:p>
    <w:p w14:paraId="7CE003CF" w14:textId="77777777" w:rsidR="00CF46CA" w:rsidRPr="00CF46CA" w:rsidRDefault="00CF46CA" w:rsidP="00CF46CA">
      <w:pPr>
        <w:spacing w:line="10" w:lineRule="atLeast"/>
        <w:rPr>
          <w:sz w:val="20"/>
          <w:szCs w:val="20"/>
        </w:rPr>
      </w:pPr>
      <w:r w:rsidRPr="00CF46CA">
        <w:rPr>
          <w:sz w:val="20"/>
          <w:szCs w:val="20"/>
        </w:rPr>
        <w:t xml:space="preserve">    Update to latest Autoconf CVS for AC_GNU_SOURCE</w:t>
      </w:r>
    </w:p>
    <w:p w14:paraId="38FF0C5E" w14:textId="77777777" w:rsidR="00CF46CA" w:rsidRPr="00CF46CA" w:rsidRDefault="00CF46CA" w:rsidP="00CF46CA">
      <w:pPr>
        <w:spacing w:line="10" w:lineRule="atLeast"/>
        <w:rPr>
          <w:sz w:val="20"/>
          <w:szCs w:val="20"/>
        </w:rPr>
      </w:pPr>
      <w:r w:rsidRPr="00CF46CA">
        <w:rPr>
          <w:sz w:val="20"/>
          <w:szCs w:val="20"/>
        </w:rPr>
        <w:t xml:space="preserve">    (renamed from AC__GNU_SOURCE).</w:t>
      </w:r>
    </w:p>
    <w:p w14:paraId="2B8A48D8" w14:textId="77777777" w:rsidR="00CF46CA" w:rsidRPr="00CF46CA" w:rsidRDefault="00CF46CA" w:rsidP="00CF46CA">
      <w:pPr>
        <w:spacing w:line="10" w:lineRule="atLeast"/>
        <w:rPr>
          <w:sz w:val="20"/>
          <w:szCs w:val="20"/>
        </w:rPr>
      </w:pPr>
    </w:p>
    <w:p w14:paraId="73194003" w14:textId="77777777" w:rsidR="00CF46CA" w:rsidRPr="00CF46CA" w:rsidRDefault="00CF46CA" w:rsidP="00CF46CA">
      <w:pPr>
        <w:spacing w:line="10" w:lineRule="atLeast"/>
        <w:rPr>
          <w:sz w:val="20"/>
          <w:szCs w:val="20"/>
        </w:rPr>
      </w:pPr>
      <w:r w:rsidRPr="00CF46CA">
        <w:rPr>
          <w:sz w:val="20"/>
          <w:szCs w:val="20"/>
        </w:rPr>
        <w:t>commit f4468d980da9386fd8866b038f98eaecf02d8513</w:t>
      </w:r>
    </w:p>
    <w:p w14:paraId="2AB9A01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E40371A" w14:textId="77777777" w:rsidR="00CF46CA" w:rsidRPr="00CF46CA" w:rsidRDefault="00CF46CA" w:rsidP="00CF46CA">
      <w:pPr>
        <w:spacing w:line="10" w:lineRule="atLeast"/>
        <w:rPr>
          <w:sz w:val="20"/>
          <w:szCs w:val="20"/>
        </w:rPr>
      </w:pPr>
      <w:r w:rsidRPr="00CF46CA">
        <w:rPr>
          <w:sz w:val="20"/>
          <w:szCs w:val="20"/>
        </w:rPr>
        <w:t>Date:   Tue Jun 11 06:06:32 2002 +0000</w:t>
      </w:r>
    </w:p>
    <w:p w14:paraId="708EAD9E" w14:textId="77777777" w:rsidR="00CF46CA" w:rsidRPr="00CF46CA" w:rsidRDefault="00CF46CA" w:rsidP="00CF46CA">
      <w:pPr>
        <w:spacing w:line="10" w:lineRule="atLeast"/>
        <w:rPr>
          <w:sz w:val="20"/>
          <w:szCs w:val="20"/>
        </w:rPr>
      </w:pPr>
    </w:p>
    <w:p w14:paraId="2CA78A0D" w14:textId="77777777" w:rsidR="00CF46CA" w:rsidRPr="00CF46CA" w:rsidRDefault="00CF46CA" w:rsidP="00CF46CA">
      <w:pPr>
        <w:spacing w:line="10" w:lineRule="atLeast"/>
        <w:rPr>
          <w:sz w:val="20"/>
          <w:szCs w:val="20"/>
        </w:rPr>
      </w:pPr>
      <w:r w:rsidRPr="00CF46CA">
        <w:rPr>
          <w:sz w:val="20"/>
          <w:szCs w:val="20"/>
        </w:rPr>
        <w:t xml:space="preserve">    (jm_PREREQ_C_STACK): Do not AC_REQUIRE jm_AC_TYPE_UINTMAX_T.</w:t>
      </w:r>
    </w:p>
    <w:p w14:paraId="3267CDBF" w14:textId="77777777" w:rsidR="00CF46CA" w:rsidRPr="00CF46CA" w:rsidRDefault="00CF46CA" w:rsidP="00CF46CA">
      <w:pPr>
        <w:spacing w:line="10" w:lineRule="atLeast"/>
        <w:rPr>
          <w:sz w:val="20"/>
          <w:szCs w:val="20"/>
        </w:rPr>
      </w:pPr>
      <w:r w:rsidRPr="00CF46CA">
        <w:rPr>
          <w:sz w:val="20"/>
          <w:szCs w:val="20"/>
        </w:rPr>
        <w:t xml:space="preserve">    Check for sys/resource.h, uccontext.h.</w:t>
      </w:r>
    </w:p>
    <w:p w14:paraId="534CD4A1" w14:textId="77777777" w:rsidR="00CF46CA" w:rsidRPr="00CF46CA" w:rsidRDefault="00CF46CA" w:rsidP="00CF46CA">
      <w:pPr>
        <w:spacing w:line="10" w:lineRule="atLeast"/>
        <w:rPr>
          <w:sz w:val="20"/>
          <w:szCs w:val="20"/>
        </w:rPr>
      </w:pPr>
      <w:r w:rsidRPr="00CF46CA">
        <w:rPr>
          <w:sz w:val="20"/>
          <w:szCs w:val="20"/>
        </w:rPr>
        <w:t xml:space="preserve">    Check for decls of getcontext, sigaltstack.</w:t>
      </w:r>
    </w:p>
    <w:p w14:paraId="4585FFD3" w14:textId="77777777" w:rsidR="00CF46CA" w:rsidRPr="00CF46CA" w:rsidRDefault="00CF46CA" w:rsidP="00CF46CA">
      <w:pPr>
        <w:spacing w:line="10" w:lineRule="atLeast"/>
        <w:rPr>
          <w:sz w:val="20"/>
          <w:szCs w:val="20"/>
        </w:rPr>
      </w:pPr>
      <w:r w:rsidRPr="00CF46CA">
        <w:rPr>
          <w:sz w:val="20"/>
          <w:szCs w:val="20"/>
        </w:rPr>
        <w:t xml:space="preserve">    Check for stack_t.</w:t>
      </w:r>
    </w:p>
    <w:p w14:paraId="40B42B9A" w14:textId="77777777" w:rsidR="00CF46CA" w:rsidRPr="00CF46CA" w:rsidRDefault="00CF46CA" w:rsidP="00CF46CA">
      <w:pPr>
        <w:spacing w:line="10" w:lineRule="atLeast"/>
        <w:rPr>
          <w:sz w:val="20"/>
          <w:szCs w:val="20"/>
        </w:rPr>
      </w:pPr>
    </w:p>
    <w:p w14:paraId="5AF986A4" w14:textId="77777777" w:rsidR="00CF46CA" w:rsidRPr="00CF46CA" w:rsidRDefault="00CF46CA" w:rsidP="00CF46CA">
      <w:pPr>
        <w:spacing w:line="10" w:lineRule="atLeast"/>
        <w:rPr>
          <w:sz w:val="20"/>
          <w:szCs w:val="20"/>
        </w:rPr>
      </w:pPr>
      <w:r w:rsidRPr="00CF46CA">
        <w:rPr>
          <w:sz w:val="20"/>
          <w:szCs w:val="20"/>
        </w:rPr>
        <w:t>commit aa5475b6b4e5d4e4b50c7c90c524b06b03ff9272</w:t>
      </w:r>
    </w:p>
    <w:p w14:paraId="31AF174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51D90A8" w14:textId="77777777" w:rsidR="00CF46CA" w:rsidRPr="00CF46CA" w:rsidRDefault="00CF46CA" w:rsidP="00CF46CA">
      <w:pPr>
        <w:spacing w:line="10" w:lineRule="atLeast"/>
        <w:rPr>
          <w:sz w:val="20"/>
          <w:szCs w:val="20"/>
        </w:rPr>
      </w:pPr>
      <w:r w:rsidRPr="00CF46CA">
        <w:rPr>
          <w:sz w:val="20"/>
          <w:szCs w:val="20"/>
        </w:rPr>
        <w:t>Date:   Tue Jun 11 06:06:32 2002 +0000</w:t>
      </w:r>
    </w:p>
    <w:p w14:paraId="7A4352E5" w14:textId="77777777" w:rsidR="00CF46CA" w:rsidRPr="00CF46CA" w:rsidRDefault="00CF46CA" w:rsidP="00CF46CA">
      <w:pPr>
        <w:spacing w:line="10" w:lineRule="atLeast"/>
        <w:rPr>
          <w:sz w:val="20"/>
          <w:szCs w:val="20"/>
        </w:rPr>
      </w:pPr>
    </w:p>
    <w:p w14:paraId="03D0218B" w14:textId="77777777" w:rsidR="00CF46CA" w:rsidRPr="00CF46CA" w:rsidRDefault="00CF46CA" w:rsidP="00CF46CA">
      <w:pPr>
        <w:spacing w:line="10" w:lineRule="atLeast"/>
        <w:rPr>
          <w:sz w:val="20"/>
          <w:szCs w:val="20"/>
        </w:rPr>
      </w:pPr>
      <w:r w:rsidRPr="00CF46CA">
        <w:rPr>
          <w:sz w:val="20"/>
          <w:szCs w:val="20"/>
        </w:rPr>
        <w:t xml:space="preserve">    Include posixver.h.</w:t>
      </w:r>
    </w:p>
    <w:p w14:paraId="62A378D5" w14:textId="77777777" w:rsidR="00CF46CA" w:rsidRPr="00CF46CA" w:rsidRDefault="00CF46CA" w:rsidP="00CF46CA">
      <w:pPr>
        <w:spacing w:line="10" w:lineRule="atLeast"/>
        <w:rPr>
          <w:sz w:val="20"/>
          <w:szCs w:val="20"/>
        </w:rPr>
      </w:pPr>
    </w:p>
    <w:p w14:paraId="345F6B15" w14:textId="77777777" w:rsidR="00CF46CA" w:rsidRPr="00CF46CA" w:rsidRDefault="00CF46CA" w:rsidP="00CF46CA">
      <w:pPr>
        <w:spacing w:line="10" w:lineRule="atLeast"/>
        <w:rPr>
          <w:sz w:val="20"/>
          <w:szCs w:val="20"/>
        </w:rPr>
      </w:pPr>
      <w:r w:rsidRPr="00CF46CA">
        <w:rPr>
          <w:sz w:val="20"/>
          <w:szCs w:val="20"/>
        </w:rPr>
        <w:t>commit bf641a954266b8b01c44aec876777867efa49e9d</w:t>
      </w:r>
    </w:p>
    <w:p w14:paraId="4B9BC71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2319B9E" w14:textId="77777777" w:rsidR="00CF46CA" w:rsidRPr="00CF46CA" w:rsidRDefault="00CF46CA" w:rsidP="00CF46CA">
      <w:pPr>
        <w:spacing w:line="10" w:lineRule="atLeast"/>
        <w:rPr>
          <w:sz w:val="20"/>
          <w:szCs w:val="20"/>
        </w:rPr>
      </w:pPr>
      <w:r w:rsidRPr="00CF46CA">
        <w:rPr>
          <w:sz w:val="20"/>
          <w:szCs w:val="20"/>
        </w:rPr>
        <w:t>Date:   Tue Jun 11 06:06:32 2002 +0000</w:t>
      </w:r>
    </w:p>
    <w:p w14:paraId="342BC335" w14:textId="77777777" w:rsidR="00CF46CA" w:rsidRPr="00CF46CA" w:rsidRDefault="00CF46CA" w:rsidP="00CF46CA">
      <w:pPr>
        <w:spacing w:line="10" w:lineRule="atLeast"/>
        <w:rPr>
          <w:sz w:val="20"/>
          <w:szCs w:val="20"/>
        </w:rPr>
      </w:pPr>
    </w:p>
    <w:p w14:paraId="0DEC94AF" w14:textId="77777777" w:rsidR="00CF46CA" w:rsidRPr="00CF46CA" w:rsidRDefault="00CF46CA" w:rsidP="00CF46CA">
      <w:pPr>
        <w:spacing w:line="10" w:lineRule="atLeast"/>
        <w:rPr>
          <w:sz w:val="20"/>
          <w:szCs w:val="20"/>
        </w:rPr>
      </w:pPr>
      <w:r w:rsidRPr="00CF46CA">
        <w:rPr>
          <w:sz w:val="20"/>
          <w:szCs w:val="20"/>
        </w:rPr>
        <w:t xml:space="preserve">    (struct patternlist.str): Size 1, not 0, as C89 requires this.</w:t>
      </w:r>
    </w:p>
    <w:p w14:paraId="4810BB8A" w14:textId="77777777" w:rsidR="00CF46CA" w:rsidRPr="00CF46CA" w:rsidRDefault="00CF46CA" w:rsidP="00CF46CA">
      <w:pPr>
        <w:spacing w:line="10" w:lineRule="atLeast"/>
        <w:rPr>
          <w:sz w:val="20"/>
          <w:szCs w:val="20"/>
        </w:rPr>
      </w:pPr>
      <w:r w:rsidRPr="00CF46CA">
        <w:rPr>
          <w:sz w:val="20"/>
          <w:szCs w:val="20"/>
        </w:rPr>
        <w:t xml:space="preserve">    (NEW_PATTERN): Use offsetof, not sizeof, since str now has size 1.</w:t>
      </w:r>
    </w:p>
    <w:p w14:paraId="44F77F4A" w14:textId="77777777" w:rsidR="00CF46CA" w:rsidRPr="00CF46CA" w:rsidRDefault="00CF46CA" w:rsidP="00CF46CA">
      <w:pPr>
        <w:spacing w:line="10" w:lineRule="atLeast"/>
        <w:rPr>
          <w:sz w:val="20"/>
          <w:szCs w:val="20"/>
        </w:rPr>
      </w:pPr>
    </w:p>
    <w:p w14:paraId="65DB11C6" w14:textId="77777777" w:rsidR="00CF46CA" w:rsidRPr="00CF46CA" w:rsidRDefault="00CF46CA" w:rsidP="00CF46CA">
      <w:pPr>
        <w:spacing w:line="10" w:lineRule="atLeast"/>
        <w:rPr>
          <w:sz w:val="20"/>
          <w:szCs w:val="20"/>
        </w:rPr>
      </w:pPr>
      <w:r w:rsidRPr="00CF46CA">
        <w:rPr>
          <w:sz w:val="20"/>
          <w:szCs w:val="20"/>
        </w:rPr>
        <w:lastRenderedPageBreak/>
        <w:t>commit 229fb658714487a3e8de3535274dadc86bb4cde4</w:t>
      </w:r>
    </w:p>
    <w:p w14:paraId="2045B53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46DCF9" w14:textId="77777777" w:rsidR="00CF46CA" w:rsidRPr="00CF46CA" w:rsidRDefault="00CF46CA" w:rsidP="00CF46CA">
      <w:pPr>
        <w:spacing w:line="10" w:lineRule="atLeast"/>
        <w:rPr>
          <w:sz w:val="20"/>
          <w:szCs w:val="20"/>
        </w:rPr>
      </w:pPr>
      <w:r w:rsidRPr="00CF46CA">
        <w:rPr>
          <w:sz w:val="20"/>
          <w:szCs w:val="20"/>
        </w:rPr>
        <w:t>Date:   Tue Jun 11 05:53:54 2002 +0000</w:t>
      </w:r>
    </w:p>
    <w:p w14:paraId="129800F2" w14:textId="77777777" w:rsidR="00CF46CA" w:rsidRPr="00CF46CA" w:rsidRDefault="00CF46CA" w:rsidP="00CF46CA">
      <w:pPr>
        <w:spacing w:line="10" w:lineRule="atLeast"/>
        <w:rPr>
          <w:sz w:val="20"/>
          <w:szCs w:val="20"/>
        </w:rPr>
      </w:pPr>
    </w:p>
    <w:p w14:paraId="6C68F823" w14:textId="77777777" w:rsidR="00CF46CA" w:rsidRPr="00CF46CA" w:rsidRDefault="00CF46CA" w:rsidP="00CF46CA">
      <w:pPr>
        <w:spacing w:line="10" w:lineRule="atLeast"/>
        <w:rPr>
          <w:sz w:val="20"/>
          <w:szCs w:val="20"/>
        </w:rPr>
      </w:pPr>
      <w:r w:rsidRPr="00CF46CA">
        <w:rPr>
          <w:sz w:val="20"/>
          <w:szCs w:val="20"/>
        </w:rPr>
        <w:t xml:space="preserve">    (AC_INIT): Version 2.8.2.</w:t>
      </w:r>
    </w:p>
    <w:p w14:paraId="120447B6" w14:textId="77777777" w:rsidR="00CF46CA" w:rsidRPr="00CF46CA" w:rsidRDefault="00CF46CA" w:rsidP="00CF46CA">
      <w:pPr>
        <w:spacing w:line="10" w:lineRule="atLeast"/>
        <w:rPr>
          <w:sz w:val="20"/>
          <w:szCs w:val="20"/>
        </w:rPr>
      </w:pPr>
      <w:r w:rsidRPr="00CF46CA">
        <w:rPr>
          <w:sz w:val="20"/>
          <w:szCs w:val="20"/>
        </w:rPr>
        <w:t xml:space="preserve">    (AC_GNU_SOURCE): Move up, so that it affects later compilations properly.</w:t>
      </w:r>
    </w:p>
    <w:p w14:paraId="493FC14C" w14:textId="77777777" w:rsidR="00CF46CA" w:rsidRPr="00CF46CA" w:rsidRDefault="00CF46CA" w:rsidP="00CF46CA">
      <w:pPr>
        <w:spacing w:line="10" w:lineRule="atLeast"/>
        <w:rPr>
          <w:sz w:val="20"/>
          <w:szCs w:val="20"/>
        </w:rPr>
      </w:pPr>
      <w:r w:rsidRPr="00CF46CA">
        <w:rPr>
          <w:sz w:val="20"/>
          <w:szCs w:val="20"/>
        </w:rPr>
        <w:t xml:space="preserve">    (DEFAULT_DIFF_PROGRAM, AC_TYPE_SIGNAL): Remove.</w:t>
      </w:r>
    </w:p>
    <w:p w14:paraId="2DE75295" w14:textId="77777777" w:rsidR="00CF46CA" w:rsidRPr="00CF46CA" w:rsidRDefault="00CF46CA" w:rsidP="00CF46CA">
      <w:pPr>
        <w:spacing w:line="10" w:lineRule="atLeast"/>
        <w:rPr>
          <w:sz w:val="20"/>
          <w:szCs w:val="20"/>
        </w:rPr>
      </w:pPr>
      <w:r w:rsidRPr="00CF46CA">
        <w:rPr>
          <w:sz w:val="20"/>
          <w:szCs w:val="20"/>
        </w:rPr>
        <w:t xml:space="preserve">    (jm_AC_TYPE_INTMAX_T): Add.</w:t>
      </w:r>
    </w:p>
    <w:p w14:paraId="1E57ED08" w14:textId="77777777" w:rsidR="00CF46CA" w:rsidRPr="00CF46CA" w:rsidRDefault="00CF46CA" w:rsidP="00CF46CA">
      <w:pPr>
        <w:spacing w:line="10" w:lineRule="atLeast"/>
        <w:rPr>
          <w:sz w:val="20"/>
          <w:szCs w:val="20"/>
        </w:rPr>
      </w:pPr>
      <w:r w:rsidRPr="00CF46CA">
        <w:rPr>
          <w:sz w:val="20"/>
          <w:szCs w:val="20"/>
        </w:rPr>
        <w:t xml:space="preserve">    (AC_FUNC_FNMATCH_GNU): Use this, instead of AC_FUNC_FNMATCH.</w:t>
      </w:r>
    </w:p>
    <w:p w14:paraId="2E2D09A6" w14:textId="77777777" w:rsidR="00CF46CA" w:rsidRPr="00CF46CA" w:rsidRDefault="00CF46CA" w:rsidP="00CF46CA">
      <w:pPr>
        <w:spacing w:line="10" w:lineRule="atLeast"/>
        <w:rPr>
          <w:sz w:val="20"/>
          <w:szCs w:val="20"/>
        </w:rPr>
      </w:pPr>
      <w:r w:rsidRPr="00CF46CA">
        <w:rPr>
          <w:sz w:val="20"/>
          <w:szCs w:val="20"/>
        </w:rPr>
        <w:t xml:space="preserve">    (AC_CONFIG_LINKS): regex.hin renamed from regex_.h.</w:t>
      </w:r>
    </w:p>
    <w:p w14:paraId="10D7F28F" w14:textId="77777777" w:rsidR="00CF46CA" w:rsidRPr="00CF46CA" w:rsidRDefault="00CF46CA" w:rsidP="00CF46CA">
      <w:pPr>
        <w:spacing w:line="10" w:lineRule="atLeast"/>
        <w:rPr>
          <w:sz w:val="20"/>
          <w:szCs w:val="20"/>
        </w:rPr>
      </w:pPr>
    </w:p>
    <w:p w14:paraId="478115D7" w14:textId="77777777" w:rsidR="00CF46CA" w:rsidRPr="00CF46CA" w:rsidRDefault="00CF46CA" w:rsidP="00CF46CA">
      <w:pPr>
        <w:spacing w:line="10" w:lineRule="atLeast"/>
        <w:rPr>
          <w:sz w:val="20"/>
          <w:szCs w:val="20"/>
        </w:rPr>
      </w:pPr>
      <w:r w:rsidRPr="00CF46CA">
        <w:rPr>
          <w:sz w:val="20"/>
          <w:szCs w:val="20"/>
        </w:rPr>
        <w:t>commit 8578be467d873454a08ba86e3c840f0dda48ae90</w:t>
      </w:r>
    </w:p>
    <w:p w14:paraId="3E2FB44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7247D42" w14:textId="77777777" w:rsidR="00CF46CA" w:rsidRPr="00CF46CA" w:rsidRDefault="00CF46CA" w:rsidP="00CF46CA">
      <w:pPr>
        <w:spacing w:line="10" w:lineRule="atLeast"/>
        <w:rPr>
          <w:sz w:val="20"/>
          <w:szCs w:val="20"/>
        </w:rPr>
      </w:pPr>
      <w:r w:rsidRPr="00CF46CA">
        <w:rPr>
          <w:sz w:val="20"/>
          <w:szCs w:val="20"/>
        </w:rPr>
        <w:t>Date:   Tue Jun 11 05:53:54 2002 +0000</w:t>
      </w:r>
    </w:p>
    <w:p w14:paraId="5DE628E9" w14:textId="77777777" w:rsidR="00CF46CA" w:rsidRPr="00CF46CA" w:rsidRDefault="00CF46CA" w:rsidP="00CF46CA">
      <w:pPr>
        <w:spacing w:line="10" w:lineRule="atLeast"/>
        <w:rPr>
          <w:sz w:val="20"/>
          <w:szCs w:val="20"/>
        </w:rPr>
      </w:pPr>
    </w:p>
    <w:p w14:paraId="61BC6DFA" w14:textId="77777777" w:rsidR="00CF46CA" w:rsidRPr="00CF46CA" w:rsidRDefault="00CF46CA" w:rsidP="00CF46CA">
      <w:pPr>
        <w:spacing w:line="10" w:lineRule="atLeast"/>
        <w:rPr>
          <w:sz w:val="20"/>
          <w:szCs w:val="20"/>
        </w:rPr>
      </w:pPr>
      <w:r w:rsidRPr="00CF46CA">
        <w:rPr>
          <w:sz w:val="20"/>
          <w:szCs w:val="20"/>
        </w:rPr>
        <w:t xml:space="preserve">    Incorporate contents from INSTALLME.  Upgrade to help2man 1.28.</w:t>
      </w:r>
    </w:p>
    <w:p w14:paraId="14D3E8EA" w14:textId="77777777" w:rsidR="00CF46CA" w:rsidRPr="00CF46CA" w:rsidRDefault="00CF46CA" w:rsidP="00CF46CA">
      <w:pPr>
        <w:spacing w:line="10" w:lineRule="atLeast"/>
        <w:rPr>
          <w:sz w:val="20"/>
          <w:szCs w:val="20"/>
        </w:rPr>
      </w:pPr>
    </w:p>
    <w:p w14:paraId="209B0B5D" w14:textId="77777777" w:rsidR="00CF46CA" w:rsidRPr="00CF46CA" w:rsidRDefault="00CF46CA" w:rsidP="00CF46CA">
      <w:pPr>
        <w:spacing w:line="10" w:lineRule="atLeast"/>
        <w:rPr>
          <w:sz w:val="20"/>
          <w:szCs w:val="20"/>
        </w:rPr>
      </w:pPr>
      <w:r w:rsidRPr="00CF46CA">
        <w:rPr>
          <w:sz w:val="20"/>
          <w:szCs w:val="20"/>
        </w:rPr>
        <w:t>commit d67b77f4306960b8233ef75ee32f95d92eb29801</w:t>
      </w:r>
    </w:p>
    <w:p w14:paraId="770FA4A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E2CB1E0" w14:textId="77777777" w:rsidR="00CF46CA" w:rsidRPr="00CF46CA" w:rsidRDefault="00CF46CA" w:rsidP="00CF46CA">
      <w:pPr>
        <w:spacing w:line="10" w:lineRule="atLeast"/>
        <w:rPr>
          <w:sz w:val="20"/>
          <w:szCs w:val="20"/>
        </w:rPr>
      </w:pPr>
      <w:r w:rsidRPr="00CF46CA">
        <w:rPr>
          <w:sz w:val="20"/>
          <w:szCs w:val="20"/>
        </w:rPr>
        <w:t>Date:   Tue Jun 11 05:53:54 2002 +0000</w:t>
      </w:r>
    </w:p>
    <w:p w14:paraId="03B0A722" w14:textId="77777777" w:rsidR="00CF46CA" w:rsidRPr="00CF46CA" w:rsidRDefault="00CF46CA" w:rsidP="00CF46CA">
      <w:pPr>
        <w:spacing w:line="10" w:lineRule="atLeast"/>
        <w:rPr>
          <w:sz w:val="20"/>
          <w:szCs w:val="20"/>
        </w:rPr>
      </w:pPr>
    </w:p>
    <w:p w14:paraId="2B088524" w14:textId="77777777" w:rsidR="00CF46CA" w:rsidRPr="00CF46CA" w:rsidRDefault="00CF46CA" w:rsidP="00CF46CA">
      <w:pPr>
        <w:spacing w:line="10" w:lineRule="atLeast"/>
        <w:rPr>
          <w:sz w:val="20"/>
          <w:szCs w:val="20"/>
        </w:rPr>
      </w:pPr>
      <w:r w:rsidRPr="00CF46CA">
        <w:rPr>
          <w:sz w:val="20"/>
          <w:szCs w:val="20"/>
        </w:rPr>
        <w:t xml:space="preserve">    Version 2.8.2.</w:t>
      </w:r>
    </w:p>
    <w:p w14:paraId="00E87BFE" w14:textId="77777777" w:rsidR="00CF46CA" w:rsidRPr="00CF46CA" w:rsidRDefault="00CF46CA" w:rsidP="00CF46CA">
      <w:pPr>
        <w:spacing w:line="10" w:lineRule="atLeast"/>
        <w:rPr>
          <w:sz w:val="20"/>
          <w:szCs w:val="20"/>
        </w:rPr>
      </w:pPr>
    </w:p>
    <w:p w14:paraId="71E95E71" w14:textId="77777777" w:rsidR="00CF46CA" w:rsidRPr="00CF46CA" w:rsidRDefault="00CF46CA" w:rsidP="00CF46CA">
      <w:pPr>
        <w:spacing w:line="10" w:lineRule="atLeast"/>
        <w:rPr>
          <w:sz w:val="20"/>
          <w:szCs w:val="20"/>
        </w:rPr>
      </w:pPr>
      <w:r w:rsidRPr="00CF46CA">
        <w:rPr>
          <w:sz w:val="20"/>
          <w:szCs w:val="20"/>
        </w:rPr>
        <w:t>commit 1fe83a59f8a6c6c48cd842ead12dc70663067998</w:t>
      </w:r>
    </w:p>
    <w:p w14:paraId="20D9047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08D58DE" w14:textId="77777777" w:rsidR="00CF46CA" w:rsidRPr="00CF46CA" w:rsidRDefault="00CF46CA" w:rsidP="00CF46CA">
      <w:pPr>
        <w:spacing w:line="10" w:lineRule="atLeast"/>
        <w:rPr>
          <w:sz w:val="20"/>
          <w:szCs w:val="20"/>
        </w:rPr>
      </w:pPr>
      <w:r w:rsidRPr="00CF46CA">
        <w:rPr>
          <w:sz w:val="20"/>
          <w:szCs w:val="20"/>
        </w:rPr>
        <w:t>Date:   Tue Jun 11 05:53:54 2002 +0000</w:t>
      </w:r>
    </w:p>
    <w:p w14:paraId="09971E5C" w14:textId="77777777" w:rsidR="00CF46CA" w:rsidRPr="00CF46CA" w:rsidRDefault="00CF46CA" w:rsidP="00CF46CA">
      <w:pPr>
        <w:spacing w:line="10" w:lineRule="atLeast"/>
        <w:rPr>
          <w:sz w:val="20"/>
          <w:szCs w:val="20"/>
        </w:rPr>
      </w:pPr>
    </w:p>
    <w:p w14:paraId="05745D82" w14:textId="77777777" w:rsidR="00CF46CA" w:rsidRPr="00CF46CA" w:rsidRDefault="00CF46CA" w:rsidP="00CF46CA">
      <w:pPr>
        <w:spacing w:line="10" w:lineRule="atLeast"/>
        <w:rPr>
          <w:sz w:val="20"/>
          <w:szCs w:val="20"/>
        </w:rPr>
      </w:pPr>
      <w:r w:rsidRPr="00CF46CA">
        <w:rPr>
          <w:sz w:val="20"/>
          <w:szCs w:val="20"/>
        </w:rPr>
        <w:t xml:space="preserve">    (EXTRA_DIST): Remove INSTALLME.</w:t>
      </w:r>
    </w:p>
    <w:p w14:paraId="5C33EC89" w14:textId="77777777" w:rsidR="00CF46CA" w:rsidRPr="00CF46CA" w:rsidRDefault="00CF46CA" w:rsidP="00CF46CA">
      <w:pPr>
        <w:spacing w:line="10" w:lineRule="atLeast"/>
        <w:rPr>
          <w:sz w:val="20"/>
          <w:szCs w:val="20"/>
        </w:rPr>
      </w:pPr>
    </w:p>
    <w:p w14:paraId="4F063955" w14:textId="77777777" w:rsidR="00CF46CA" w:rsidRPr="00CF46CA" w:rsidRDefault="00CF46CA" w:rsidP="00CF46CA">
      <w:pPr>
        <w:spacing w:line="10" w:lineRule="atLeast"/>
        <w:rPr>
          <w:sz w:val="20"/>
          <w:szCs w:val="20"/>
        </w:rPr>
      </w:pPr>
      <w:r w:rsidRPr="00CF46CA">
        <w:rPr>
          <w:sz w:val="20"/>
          <w:szCs w:val="20"/>
        </w:rPr>
        <w:t>commit bb9cc01d988adfbf8928d040fbd29d6b953fe158</w:t>
      </w:r>
    </w:p>
    <w:p w14:paraId="3CD24B7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A703E7" w14:textId="77777777" w:rsidR="00CF46CA" w:rsidRPr="00CF46CA" w:rsidRDefault="00CF46CA" w:rsidP="00CF46CA">
      <w:pPr>
        <w:spacing w:line="10" w:lineRule="atLeast"/>
        <w:rPr>
          <w:sz w:val="20"/>
          <w:szCs w:val="20"/>
        </w:rPr>
      </w:pPr>
      <w:r w:rsidRPr="00CF46CA">
        <w:rPr>
          <w:sz w:val="20"/>
          <w:szCs w:val="20"/>
        </w:rPr>
        <w:t>Date:   Tue Jun 11 05:53:54 2002 +0000</w:t>
      </w:r>
    </w:p>
    <w:p w14:paraId="244D9AAC" w14:textId="77777777" w:rsidR="00CF46CA" w:rsidRPr="00CF46CA" w:rsidRDefault="00CF46CA" w:rsidP="00CF46CA">
      <w:pPr>
        <w:spacing w:line="10" w:lineRule="atLeast"/>
        <w:rPr>
          <w:sz w:val="20"/>
          <w:szCs w:val="20"/>
        </w:rPr>
      </w:pPr>
    </w:p>
    <w:p w14:paraId="50338596" w14:textId="77777777" w:rsidR="00CF46CA" w:rsidRPr="00CF46CA" w:rsidRDefault="00CF46CA" w:rsidP="00CF46CA">
      <w:pPr>
        <w:spacing w:line="10" w:lineRule="atLeast"/>
        <w:rPr>
          <w:sz w:val="20"/>
          <w:szCs w:val="20"/>
        </w:rPr>
      </w:pPr>
      <w:r w:rsidRPr="00CF46CA">
        <w:rPr>
          <w:sz w:val="20"/>
          <w:szCs w:val="20"/>
        </w:rPr>
        <w:t xml:space="preserve">    (EXTRA_DIST): Add fnmatch_loop.c.</w:t>
      </w:r>
    </w:p>
    <w:p w14:paraId="6398A1CF" w14:textId="77777777" w:rsidR="00CF46CA" w:rsidRPr="00CF46CA" w:rsidRDefault="00CF46CA" w:rsidP="00CF46CA">
      <w:pPr>
        <w:spacing w:line="10" w:lineRule="atLeast"/>
        <w:rPr>
          <w:sz w:val="20"/>
          <w:szCs w:val="20"/>
        </w:rPr>
      </w:pPr>
      <w:r w:rsidRPr="00CF46CA">
        <w:rPr>
          <w:sz w:val="20"/>
          <w:szCs w:val="20"/>
        </w:rPr>
        <w:t xml:space="preserve">    (noinst_HEADERS): fnmatch_.h renamed from fnmatch.hin.</w:t>
      </w:r>
    </w:p>
    <w:p w14:paraId="718465A0" w14:textId="77777777" w:rsidR="00CF46CA" w:rsidRPr="00CF46CA" w:rsidRDefault="00CF46CA" w:rsidP="00CF46CA">
      <w:pPr>
        <w:spacing w:line="10" w:lineRule="atLeast"/>
        <w:rPr>
          <w:sz w:val="20"/>
          <w:szCs w:val="20"/>
        </w:rPr>
      </w:pPr>
      <w:r w:rsidRPr="00CF46CA">
        <w:rPr>
          <w:sz w:val="20"/>
          <w:szCs w:val="20"/>
        </w:rPr>
        <w:t xml:space="preserve">    regex_.h renamed from regex.hin.</w:t>
      </w:r>
    </w:p>
    <w:p w14:paraId="7F3BACBF" w14:textId="77777777" w:rsidR="00CF46CA" w:rsidRPr="00CF46CA" w:rsidRDefault="00CF46CA" w:rsidP="00CF46CA">
      <w:pPr>
        <w:spacing w:line="10" w:lineRule="atLeast"/>
        <w:rPr>
          <w:sz w:val="20"/>
          <w:szCs w:val="20"/>
        </w:rPr>
      </w:pPr>
      <w:r w:rsidRPr="00CF46CA">
        <w:rPr>
          <w:sz w:val="20"/>
          <w:szCs w:val="20"/>
        </w:rPr>
        <w:t xml:space="preserve">    Add file-type.h.</w:t>
      </w:r>
    </w:p>
    <w:p w14:paraId="2F5F24E2" w14:textId="77777777" w:rsidR="00CF46CA" w:rsidRPr="00CF46CA" w:rsidRDefault="00CF46CA" w:rsidP="00CF46CA">
      <w:pPr>
        <w:spacing w:line="10" w:lineRule="atLeast"/>
        <w:rPr>
          <w:sz w:val="20"/>
          <w:szCs w:val="20"/>
        </w:rPr>
      </w:pPr>
      <w:r w:rsidRPr="00CF46CA">
        <w:rPr>
          <w:sz w:val="20"/>
          <w:szCs w:val="20"/>
        </w:rPr>
        <w:t xml:space="preserve">    (libdiffutils_a_SOURCES): Add file-type.c.</w:t>
      </w:r>
    </w:p>
    <w:p w14:paraId="7016B190" w14:textId="77777777" w:rsidR="00CF46CA" w:rsidRPr="00CF46CA" w:rsidRDefault="00CF46CA" w:rsidP="00CF46CA">
      <w:pPr>
        <w:spacing w:line="10" w:lineRule="atLeast"/>
        <w:rPr>
          <w:sz w:val="20"/>
          <w:szCs w:val="20"/>
        </w:rPr>
      </w:pPr>
      <w:r w:rsidRPr="00CF46CA">
        <w:rPr>
          <w:sz w:val="20"/>
          <w:szCs w:val="20"/>
        </w:rPr>
        <w:t xml:space="preserve">    (DISTCLEANFILES): Remove fnmatch.hno, regex.hno.</w:t>
      </w:r>
    </w:p>
    <w:p w14:paraId="31A6DBBF" w14:textId="77777777" w:rsidR="00CF46CA" w:rsidRPr="00CF46CA" w:rsidRDefault="00CF46CA" w:rsidP="00CF46CA">
      <w:pPr>
        <w:spacing w:line="10" w:lineRule="atLeast"/>
        <w:rPr>
          <w:sz w:val="20"/>
          <w:szCs w:val="20"/>
        </w:rPr>
      </w:pPr>
    </w:p>
    <w:p w14:paraId="694900BB" w14:textId="77777777" w:rsidR="00CF46CA" w:rsidRPr="00CF46CA" w:rsidRDefault="00CF46CA" w:rsidP="00CF46CA">
      <w:pPr>
        <w:spacing w:line="10" w:lineRule="atLeast"/>
        <w:rPr>
          <w:sz w:val="20"/>
          <w:szCs w:val="20"/>
        </w:rPr>
      </w:pPr>
      <w:r w:rsidRPr="00CF46CA">
        <w:rPr>
          <w:sz w:val="20"/>
          <w:szCs w:val="20"/>
        </w:rPr>
        <w:t>commit 9e4cdf9d2ceac4e2599c50523c14f544e0015a6d</w:t>
      </w:r>
    </w:p>
    <w:p w14:paraId="30ADF7A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D037759" w14:textId="77777777" w:rsidR="00CF46CA" w:rsidRPr="00CF46CA" w:rsidRDefault="00CF46CA" w:rsidP="00CF46CA">
      <w:pPr>
        <w:spacing w:line="10" w:lineRule="atLeast"/>
        <w:rPr>
          <w:sz w:val="20"/>
          <w:szCs w:val="20"/>
        </w:rPr>
      </w:pPr>
      <w:r w:rsidRPr="00CF46CA">
        <w:rPr>
          <w:sz w:val="20"/>
          <w:szCs w:val="20"/>
        </w:rPr>
        <w:t>Date:   Tue Jun 11 05:53:54 2002 +0000</w:t>
      </w:r>
    </w:p>
    <w:p w14:paraId="29066075" w14:textId="77777777" w:rsidR="00CF46CA" w:rsidRPr="00CF46CA" w:rsidRDefault="00CF46CA" w:rsidP="00CF46CA">
      <w:pPr>
        <w:spacing w:line="10" w:lineRule="atLeast"/>
        <w:rPr>
          <w:sz w:val="20"/>
          <w:szCs w:val="20"/>
        </w:rPr>
      </w:pPr>
    </w:p>
    <w:p w14:paraId="74AF3B26" w14:textId="77777777" w:rsidR="00CF46CA" w:rsidRPr="00CF46CA" w:rsidRDefault="00CF46CA" w:rsidP="00CF46CA">
      <w:pPr>
        <w:spacing w:line="10" w:lineRule="atLeast"/>
        <w:rPr>
          <w:sz w:val="20"/>
          <w:szCs w:val="20"/>
        </w:rPr>
      </w:pPr>
      <w:r w:rsidRPr="00CF46CA">
        <w:rPr>
          <w:sz w:val="20"/>
          <w:szCs w:val="20"/>
        </w:rPr>
        <w:t xml:space="preserve">    (__const): Do not define to empty, as this breaks</w:t>
      </w:r>
    </w:p>
    <w:p w14:paraId="017D080F" w14:textId="77777777" w:rsidR="00CF46CA" w:rsidRPr="00CF46CA" w:rsidRDefault="00CF46CA" w:rsidP="00CF46CA">
      <w:pPr>
        <w:spacing w:line="10" w:lineRule="atLeast"/>
        <w:rPr>
          <w:sz w:val="20"/>
          <w:szCs w:val="20"/>
        </w:rPr>
      </w:pPr>
      <w:r w:rsidRPr="00CF46CA">
        <w:rPr>
          <w:sz w:val="20"/>
          <w:szCs w:val="20"/>
        </w:rPr>
        <w:t xml:space="preserve">    Sun cc.  The code doesn't work with K&amp;R anyway.</w:t>
      </w:r>
    </w:p>
    <w:p w14:paraId="34AAE69D" w14:textId="77777777" w:rsidR="00CF46CA" w:rsidRPr="00CF46CA" w:rsidRDefault="00CF46CA" w:rsidP="00CF46CA">
      <w:pPr>
        <w:spacing w:line="10" w:lineRule="atLeast"/>
        <w:rPr>
          <w:sz w:val="20"/>
          <w:szCs w:val="20"/>
        </w:rPr>
      </w:pPr>
    </w:p>
    <w:p w14:paraId="1B5DF399" w14:textId="77777777" w:rsidR="00CF46CA" w:rsidRPr="00CF46CA" w:rsidRDefault="00CF46CA" w:rsidP="00CF46CA">
      <w:pPr>
        <w:spacing w:line="10" w:lineRule="atLeast"/>
        <w:rPr>
          <w:sz w:val="20"/>
          <w:szCs w:val="20"/>
        </w:rPr>
      </w:pPr>
      <w:r w:rsidRPr="00CF46CA">
        <w:rPr>
          <w:sz w:val="20"/>
          <w:szCs w:val="20"/>
        </w:rPr>
        <w:t>commit 871e480cf6d7be4c0ffa60703cb8e558b55e5944</w:t>
      </w:r>
    </w:p>
    <w:p w14:paraId="7E56FC6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1DC602" w14:textId="77777777" w:rsidR="00CF46CA" w:rsidRPr="00CF46CA" w:rsidRDefault="00CF46CA" w:rsidP="00CF46CA">
      <w:pPr>
        <w:spacing w:line="10" w:lineRule="atLeast"/>
        <w:rPr>
          <w:sz w:val="20"/>
          <w:szCs w:val="20"/>
        </w:rPr>
      </w:pPr>
      <w:r w:rsidRPr="00CF46CA">
        <w:rPr>
          <w:sz w:val="20"/>
          <w:szCs w:val="20"/>
        </w:rPr>
        <w:t>Date:   Tue Jun 11 05:53:54 2002 +0000</w:t>
      </w:r>
    </w:p>
    <w:p w14:paraId="13422102" w14:textId="77777777" w:rsidR="00CF46CA" w:rsidRPr="00CF46CA" w:rsidRDefault="00CF46CA" w:rsidP="00CF46CA">
      <w:pPr>
        <w:spacing w:line="10" w:lineRule="atLeast"/>
        <w:rPr>
          <w:sz w:val="20"/>
          <w:szCs w:val="20"/>
        </w:rPr>
      </w:pPr>
    </w:p>
    <w:p w14:paraId="6AF8FAE1" w14:textId="77777777" w:rsidR="00CF46CA" w:rsidRPr="00CF46CA" w:rsidRDefault="00CF46CA" w:rsidP="00CF46CA">
      <w:pPr>
        <w:spacing w:line="10" w:lineRule="atLeast"/>
        <w:rPr>
          <w:sz w:val="20"/>
          <w:szCs w:val="20"/>
        </w:rPr>
      </w:pPr>
      <w:r w:rsidRPr="00CF46CA">
        <w:rPr>
          <w:sz w:val="20"/>
          <w:szCs w:val="20"/>
        </w:rPr>
        <w:t xml:space="preserve">    (alloca, __builtin_expect): Define for non-GCC hosts.</w:t>
      </w:r>
    </w:p>
    <w:p w14:paraId="6CBD6992" w14:textId="77777777" w:rsidR="00CF46CA" w:rsidRPr="00CF46CA" w:rsidRDefault="00CF46CA" w:rsidP="00CF46CA">
      <w:pPr>
        <w:spacing w:line="10" w:lineRule="atLeast"/>
        <w:rPr>
          <w:sz w:val="20"/>
          <w:szCs w:val="20"/>
        </w:rPr>
      </w:pPr>
      <w:r w:rsidRPr="00CF46CA">
        <w:rPr>
          <w:sz w:val="20"/>
          <w:szCs w:val="20"/>
        </w:rPr>
        <w:lastRenderedPageBreak/>
        <w:t xml:space="preserve">    &lt;strings.h&gt;: Include only if HAVE_STRINGS_H.</w:t>
      </w:r>
    </w:p>
    <w:p w14:paraId="3987EC2B" w14:textId="77777777" w:rsidR="00CF46CA" w:rsidRPr="00CF46CA" w:rsidRDefault="00CF46CA" w:rsidP="00CF46CA">
      <w:pPr>
        <w:spacing w:line="10" w:lineRule="atLeast"/>
        <w:rPr>
          <w:sz w:val="20"/>
          <w:szCs w:val="20"/>
        </w:rPr>
      </w:pPr>
      <w:r w:rsidRPr="00CF46CA">
        <w:rPr>
          <w:sz w:val="20"/>
          <w:szCs w:val="20"/>
        </w:rPr>
        <w:t xml:space="preserve">    &lt;stddef.h&gt;: Include if we include stdlib.h.</w:t>
      </w:r>
    </w:p>
    <w:p w14:paraId="2E7BF747" w14:textId="77777777" w:rsidR="00CF46CA" w:rsidRPr="00CF46CA" w:rsidRDefault="00CF46CA" w:rsidP="00CF46CA">
      <w:pPr>
        <w:spacing w:line="10" w:lineRule="atLeast"/>
        <w:rPr>
          <w:sz w:val="20"/>
          <w:szCs w:val="20"/>
        </w:rPr>
      </w:pPr>
      <w:r w:rsidRPr="00CF46CA">
        <w:rPr>
          <w:sz w:val="20"/>
          <w:szCs w:val="20"/>
        </w:rPr>
        <w:t xml:space="preserve">    Do not comment out all code if ! HAVE_FNMATCH_GNU.</w:t>
      </w:r>
    </w:p>
    <w:p w14:paraId="64CA2779" w14:textId="77777777" w:rsidR="00CF46CA" w:rsidRPr="00CF46CA" w:rsidRDefault="00CF46CA" w:rsidP="00CF46CA">
      <w:pPr>
        <w:spacing w:line="10" w:lineRule="atLeast"/>
        <w:rPr>
          <w:sz w:val="20"/>
          <w:szCs w:val="20"/>
        </w:rPr>
      </w:pPr>
      <w:r w:rsidRPr="00CF46CA">
        <w:rPr>
          <w:sz w:val="20"/>
          <w:szCs w:val="20"/>
        </w:rPr>
        <w:t xml:space="preserve">    (getenv): Do not declare if HAVE_DECL_GETENV.</w:t>
      </w:r>
    </w:p>
    <w:p w14:paraId="3A592E24" w14:textId="77777777" w:rsidR="00CF46CA" w:rsidRPr="00CF46CA" w:rsidRDefault="00CF46CA" w:rsidP="00CF46CA">
      <w:pPr>
        <w:spacing w:line="10" w:lineRule="atLeast"/>
        <w:rPr>
          <w:sz w:val="20"/>
          <w:szCs w:val="20"/>
        </w:rPr>
      </w:pPr>
      <w:r w:rsidRPr="00CF46CA">
        <w:rPr>
          <w:sz w:val="20"/>
          <w:szCs w:val="20"/>
        </w:rPr>
        <w:t xml:space="preserve">    (__strchrnul, __wcschrnul): Remove; not used.</w:t>
      </w:r>
    </w:p>
    <w:p w14:paraId="0A4BE51C" w14:textId="77777777" w:rsidR="00CF46CA" w:rsidRPr="00CF46CA" w:rsidRDefault="00CF46CA" w:rsidP="00CF46CA">
      <w:pPr>
        <w:spacing w:line="10" w:lineRule="atLeast"/>
        <w:rPr>
          <w:sz w:val="20"/>
          <w:szCs w:val="20"/>
        </w:rPr>
      </w:pPr>
      <w:r w:rsidRPr="00CF46CA">
        <w:rPr>
          <w:sz w:val="20"/>
          <w:szCs w:val="20"/>
        </w:rPr>
        <w:t xml:space="preserve">    (MEMPCPY): Use mempcpy if not _LIBC; use memcpy if neither _LIBC</w:t>
      </w:r>
    </w:p>
    <w:p w14:paraId="1CA12855" w14:textId="77777777" w:rsidR="00CF46CA" w:rsidRPr="00CF46CA" w:rsidRDefault="00CF46CA" w:rsidP="00CF46CA">
      <w:pPr>
        <w:spacing w:line="10" w:lineRule="atLeast"/>
        <w:rPr>
          <w:sz w:val="20"/>
          <w:szCs w:val="20"/>
        </w:rPr>
      </w:pPr>
      <w:r w:rsidRPr="00CF46CA">
        <w:rPr>
          <w:sz w:val="20"/>
          <w:szCs w:val="20"/>
        </w:rPr>
        <w:t xml:space="preserve">    nor HAVE_MEMPCPY.</w:t>
      </w:r>
    </w:p>
    <w:p w14:paraId="6D951174" w14:textId="77777777" w:rsidR="00CF46CA" w:rsidRPr="00CF46CA" w:rsidRDefault="00CF46CA" w:rsidP="00CF46CA">
      <w:pPr>
        <w:spacing w:line="10" w:lineRule="atLeast"/>
        <w:rPr>
          <w:sz w:val="20"/>
          <w:szCs w:val="20"/>
        </w:rPr>
      </w:pPr>
      <w:r w:rsidRPr="00CF46CA">
        <w:rPr>
          <w:sz w:val="20"/>
          <w:szCs w:val="20"/>
        </w:rPr>
        <w:t xml:space="preserve">    (FOLD) [HANDLE_MULTIBYTE]: Do not pass wide char to ISUPPER.</w:t>
      </w:r>
    </w:p>
    <w:p w14:paraId="0ACB8169" w14:textId="77777777" w:rsidR="00CF46CA" w:rsidRPr="00CF46CA" w:rsidRDefault="00CF46CA" w:rsidP="00CF46CA">
      <w:pPr>
        <w:spacing w:line="10" w:lineRule="atLeast"/>
        <w:rPr>
          <w:sz w:val="20"/>
          <w:szCs w:val="20"/>
        </w:rPr>
      </w:pPr>
      <w:r w:rsidRPr="00CF46CA">
        <w:rPr>
          <w:sz w:val="20"/>
          <w:szCs w:val="20"/>
        </w:rPr>
        <w:t xml:space="preserve">    (STRLEN, STRCAT, MEMPCPY) [HANDLE_MULTIBYTE &amp;&amp; !defined _LIBC]:</w:t>
      </w:r>
    </w:p>
    <w:p w14:paraId="3C304CC5" w14:textId="77777777" w:rsidR="00CF46CA" w:rsidRPr="00CF46CA" w:rsidRDefault="00CF46CA" w:rsidP="00CF46CA">
      <w:pPr>
        <w:spacing w:line="10" w:lineRule="atLeast"/>
        <w:rPr>
          <w:sz w:val="20"/>
          <w:szCs w:val="20"/>
        </w:rPr>
      </w:pPr>
      <w:r w:rsidRPr="00CF46CA">
        <w:rPr>
          <w:sz w:val="20"/>
          <w:szCs w:val="20"/>
        </w:rPr>
        <w:t xml:space="preserve">    Use wcslen rather than __wcslen, and likewise for wcscat, wmempcpy.</w:t>
      </w:r>
    </w:p>
    <w:p w14:paraId="23FE012D" w14:textId="77777777" w:rsidR="00CF46CA" w:rsidRPr="00CF46CA" w:rsidRDefault="00CF46CA" w:rsidP="00CF46CA">
      <w:pPr>
        <w:spacing w:line="10" w:lineRule="atLeast"/>
        <w:rPr>
          <w:sz w:val="20"/>
          <w:szCs w:val="20"/>
        </w:rPr>
      </w:pPr>
      <w:r w:rsidRPr="00CF46CA">
        <w:rPr>
          <w:sz w:val="20"/>
          <w:szCs w:val="20"/>
        </w:rPr>
        <w:t xml:space="preserve">    (MEMPCPY) [HANDLE_MULTIBYTE]: Use wmempcpy if not _LIBC; use wmemcpy</w:t>
      </w:r>
    </w:p>
    <w:p w14:paraId="627FEC7E" w14:textId="77777777" w:rsidR="00CF46CA" w:rsidRPr="00CF46CA" w:rsidRDefault="00CF46CA" w:rsidP="00CF46CA">
      <w:pPr>
        <w:spacing w:line="10" w:lineRule="atLeast"/>
        <w:rPr>
          <w:sz w:val="20"/>
          <w:szCs w:val="20"/>
        </w:rPr>
      </w:pPr>
      <w:r w:rsidRPr="00CF46CA">
        <w:rPr>
          <w:sz w:val="20"/>
          <w:szCs w:val="20"/>
        </w:rPr>
        <w:t xml:space="preserve">    if neither _LIBC nor HAVE_WMEMPCPY.</w:t>
      </w:r>
    </w:p>
    <w:p w14:paraId="60A0931C" w14:textId="77777777" w:rsidR="00CF46CA" w:rsidRPr="00CF46CA" w:rsidRDefault="00CF46CA" w:rsidP="00CF46CA">
      <w:pPr>
        <w:spacing w:line="10" w:lineRule="atLeast"/>
        <w:rPr>
          <w:sz w:val="20"/>
          <w:szCs w:val="20"/>
        </w:rPr>
      </w:pPr>
    </w:p>
    <w:p w14:paraId="0B38843F" w14:textId="77777777" w:rsidR="00CF46CA" w:rsidRPr="00CF46CA" w:rsidRDefault="00CF46CA" w:rsidP="00CF46CA">
      <w:pPr>
        <w:spacing w:line="10" w:lineRule="atLeast"/>
        <w:rPr>
          <w:sz w:val="20"/>
          <w:szCs w:val="20"/>
        </w:rPr>
      </w:pPr>
      <w:r w:rsidRPr="00CF46CA">
        <w:rPr>
          <w:sz w:val="20"/>
          <w:szCs w:val="20"/>
        </w:rPr>
        <w:t>commit a9a0f5a47ba0a86cbdbaccb17951a7b612741bf5</w:t>
      </w:r>
    </w:p>
    <w:p w14:paraId="12362E0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3903415" w14:textId="77777777" w:rsidR="00CF46CA" w:rsidRPr="00CF46CA" w:rsidRDefault="00CF46CA" w:rsidP="00CF46CA">
      <w:pPr>
        <w:spacing w:line="10" w:lineRule="atLeast"/>
        <w:rPr>
          <w:sz w:val="20"/>
          <w:szCs w:val="20"/>
        </w:rPr>
      </w:pPr>
      <w:r w:rsidRPr="00CF46CA">
        <w:rPr>
          <w:sz w:val="20"/>
          <w:szCs w:val="20"/>
        </w:rPr>
        <w:t>Date:   Tue Jun 11 05:53:54 2002 +0000</w:t>
      </w:r>
    </w:p>
    <w:p w14:paraId="0E2AE14C" w14:textId="77777777" w:rsidR="00CF46CA" w:rsidRPr="00CF46CA" w:rsidRDefault="00CF46CA" w:rsidP="00CF46CA">
      <w:pPr>
        <w:spacing w:line="10" w:lineRule="atLeast"/>
        <w:rPr>
          <w:sz w:val="20"/>
          <w:szCs w:val="20"/>
        </w:rPr>
      </w:pPr>
    </w:p>
    <w:p w14:paraId="1E11E805" w14:textId="77777777" w:rsidR="00CF46CA" w:rsidRPr="00CF46CA" w:rsidRDefault="00CF46CA" w:rsidP="00CF46CA">
      <w:pPr>
        <w:spacing w:line="10" w:lineRule="atLeast"/>
        <w:rPr>
          <w:sz w:val="20"/>
          <w:szCs w:val="20"/>
        </w:rPr>
      </w:pPr>
      <w:r w:rsidRPr="00CF46CA">
        <w:rPr>
          <w:sz w:val="20"/>
          <w:szCs w:val="20"/>
        </w:rPr>
        <w:t xml:space="preserve">    (siginfo_t, c_stack_die): Remove decl.</w:t>
      </w:r>
    </w:p>
    <w:p w14:paraId="2FFEBF44" w14:textId="77777777" w:rsidR="00CF46CA" w:rsidRPr="00CF46CA" w:rsidRDefault="00CF46CA" w:rsidP="00CF46CA">
      <w:pPr>
        <w:spacing w:line="10" w:lineRule="atLeast"/>
        <w:rPr>
          <w:sz w:val="20"/>
          <w:szCs w:val="20"/>
        </w:rPr>
      </w:pPr>
    </w:p>
    <w:p w14:paraId="5AFC5710" w14:textId="77777777" w:rsidR="00CF46CA" w:rsidRPr="00CF46CA" w:rsidRDefault="00CF46CA" w:rsidP="00CF46CA">
      <w:pPr>
        <w:spacing w:line="10" w:lineRule="atLeast"/>
        <w:rPr>
          <w:sz w:val="20"/>
          <w:szCs w:val="20"/>
        </w:rPr>
      </w:pPr>
      <w:r w:rsidRPr="00CF46CA">
        <w:rPr>
          <w:sz w:val="20"/>
          <w:szCs w:val="20"/>
        </w:rPr>
        <w:t>commit 88ead7550596dfef16049c68f65b5e70bd1395cd</w:t>
      </w:r>
    </w:p>
    <w:p w14:paraId="1DA4E5F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A1716CF" w14:textId="77777777" w:rsidR="00CF46CA" w:rsidRPr="00CF46CA" w:rsidRDefault="00CF46CA" w:rsidP="00CF46CA">
      <w:pPr>
        <w:spacing w:line="10" w:lineRule="atLeast"/>
        <w:rPr>
          <w:sz w:val="20"/>
          <w:szCs w:val="20"/>
        </w:rPr>
      </w:pPr>
      <w:r w:rsidRPr="00CF46CA">
        <w:rPr>
          <w:sz w:val="20"/>
          <w:szCs w:val="20"/>
        </w:rPr>
        <w:t>Date:   Tue Jun 11 05:53:54 2002 +0000</w:t>
      </w:r>
    </w:p>
    <w:p w14:paraId="42D2FA7C" w14:textId="77777777" w:rsidR="00CF46CA" w:rsidRPr="00CF46CA" w:rsidRDefault="00CF46CA" w:rsidP="00CF46CA">
      <w:pPr>
        <w:spacing w:line="10" w:lineRule="atLeast"/>
        <w:rPr>
          <w:sz w:val="20"/>
          <w:szCs w:val="20"/>
        </w:rPr>
      </w:pPr>
    </w:p>
    <w:p w14:paraId="32E0477B" w14:textId="77777777" w:rsidR="00CF46CA" w:rsidRPr="00CF46CA" w:rsidRDefault="00CF46CA" w:rsidP="00CF46CA">
      <w:pPr>
        <w:spacing w:line="10" w:lineRule="atLeast"/>
        <w:rPr>
          <w:sz w:val="20"/>
          <w:szCs w:val="20"/>
        </w:rPr>
      </w:pPr>
      <w:r w:rsidRPr="00CF46CA">
        <w:rPr>
          <w:sz w:val="20"/>
          <w:szCs w:val="20"/>
        </w:rPr>
        <w:t xml:space="preserve">    (__attribute__): New macro.</w:t>
      </w:r>
    </w:p>
    <w:p w14:paraId="61230AC1" w14:textId="77777777" w:rsidR="00CF46CA" w:rsidRPr="00CF46CA" w:rsidRDefault="00CF46CA" w:rsidP="00CF46CA">
      <w:pPr>
        <w:spacing w:line="10" w:lineRule="atLeast"/>
        <w:rPr>
          <w:sz w:val="20"/>
          <w:szCs w:val="20"/>
        </w:rPr>
      </w:pPr>
      <w:r w:rsidRPr="00CF46CA">
        <w:rPr>
          <w:sz w:val="20"/>
          <w:szCs w:val="20"/>
        </w:rPr>
        <w:t xml:space="preserve">    (EOVERFLOW): Define if not defined.(stack_t): Define to struct sigaltstack if not defined or declared.</w:t>
      </w:r>
    </w:p>
    <w:p w14:paraId="18607C7C" w14:textId="77777777" w:rsidR="00CF46CA" w:rsidRPr="00CF46CA" w:rsidRDefault="00CF46CA" w:rsidP="00CF46CA">
      <w:pPr>
        <w:spacing w:line="10" w:lineRule="atLeast"/>
        <w:rPr>
          <w:sz w:val="20"/>
          <w:szCs w:val="20"/>
        </w:rPr>
      </w:pPr>
      <w:r w:rsidRPr="00CF46CA">
        <w:rPr>
          <w:sz w:val="20"/>
          <w:szCs w:val="20"/>
        </w:rPr>
        <w:t xml:space="preserve">    Include &lt;sys/resource.h&gt;, &lt;ucontext.h&gt; if available.</w:t>
      </w:r>
    </w:p>
    <w:p w14:paraId="489469E1" w14:textId="77777777" w:rsidR="00CF46CA" w:rsidRPr="00CF46CA" w:rsidRDefault="00CF46CA" w:rsidP="00CF46CA">
      <w:pPr>
        <w:spacing w:line="10" w:lineRule="atLeast"/>
        <w:rPr>
          <w:sz w:val="20"/>
          <w:szCs w:val="20"/>
        </w:rPr>
      </w:pPr>
      <w:r w:rsidRPr="00CF46CA">
        <w:rPr>
          <w:sz w:val="20"/>
          <w:szCs w:val="20"/>
        </w:rPr>
        <w:t xml:space="preserve">    Include &lt;stdio.h&gt; if DEBUG.</w:t>
      </w:r>
    </w:p>
    <w:p w14:paraId="00AEA57F" w14:textId="77777777" w:rsidR="00CF46CA" w:rsidRPr="00CF46CA" w:rsidRDefault="00CF46CA" w:rsidP="00CF46CA">
      <w:pPr>
        <w:spacing w:line="10" w:lineRule="atLeast"/>
        <w:rPr>
          <w:sz w:val="20"/>
          <w:szCs w:val="20"/>
        </w:rPr>
      </w:pPr>
      <w:r w:rsidRPr="00CF46CA">
        <w:rPr>
          <w:sz w:val="20"/>
          <w:szCs w:val="20"/>
        </w:rPr>
        <w:t xml:space="preserve">    Do not include &lt;inttypes.h&gt; or &lt;stdint.h&gt;.</w:t>
      </w:r>
    </w:p>
    <w:p w14:paraId="470FBAEC" w14:textId="77777777" w:rsidR="00CF46CA" w:rsidRPr="00CF46CA" w:rsidRDefault="00CF46CA" w:rsidP="00CF46CA">
      <w:pPr>
        <w:spacing w:line="10" w:lineRule="atLeast"/>
        <w:rPr>
          <w:sz w:val="20"/>
          <w:szCs w:val="20"/>
        </w:rPr>
      </w:pPr>
      <w:r w:rsidRPr="00CF46CA">
        <w:rPr>
          <w:sz w:val="20"/>
          <w:szCs w:val="20"/>
        </w:rPr>
        <w:t xml:space="preserve">    (c_stack_die): Remove info and context args.  All uses changed.</w:t>
      </w:r>
    </w:p>
    <w:p w14:paraId="4182DC02" w14:textId="77777777" w:rsidR="00CF46CA" w:rsidRPr="00CF46CA" w:rsidRDefault="00CF46CA" w:rsidP="00CF46CA">
      <w:pPr>
        <w:spacing w:line="10" w:lineRule="atLeast"/>
        <w:rPr>
          <w:sz w:val="20"/>
          <w:szCs w:val="20"/>
        </w:rPr>
      </w:pPr>
      <w:r w:rsidRPr="00CF46CA">
        <w:rPr>
          <w:sz w:val="20"/>
          <w:szCs w:val="20"/>
        </w:rPr>
        <w:t xml:space="preserve">    (segv_action): Likewise.</w:t>
      </w:r>
    </w:p>
    <w:p w14:paraId="543F09B9" w14:textId="77777777" w:rsidR="00CF46CA" w:rsidRPr="00CF46CA" w:rsidRDefault="00CF46CA" w:rsidP="00CF46CA">
      <w:pPr>
        <w:spacing w:line="10" w:lineRule="atLeast"/>
        <w:rPr>
          <w:sz w:val="20"/>
          <w:szCs w:val="20"/>
        </w:rPr>
      </w:pPr>
      <w:r w:rsidRPr="00CF46CA">
        <w:rPr>
          <w:sz w:val="20"/>
          <w:szCs w:val="20"/>
        </w:rPr>
        <w:t xml:space="preserve">    (alternate_signal_stack): Change uintmax_t to long, to ease porting.</w:t>
      </w:r>
    </w:p>
    <w:p w14:paraId="1164E59C" w14:textId="77777777" w:rsidR="00CF46CA" w:rsidRPr="00CF46CA" w:rsidRDefault="00CF46CA" w:rsidP="00CF46CA">
      <w:pPr>
        <w:spacing w:line="10" w:lineRule="atLeast"/>
        <w:rPr>
          <w:sz w:val="20"/>
          <w:szCs w:val="20"/>
        </w:rPr>
      </w:pPr>
      <w:r w:rsidRPr="00CF46CA">
        <w:rPr>
          <w:sz w:val="20"/>
          <w:szCs w:val="20"/>
        </w:rPr>
        <w:t xml:space="preserve">    (get_stack_location, min_address_from_argv, max_address_from_argv,</w:t>
      </w:r>
    </w:p>
    <w:p w14:paraId="66C95E9F" w14:textId="77777777" w:rsidR="00CF46CA" w:rsidRPr="00CF46CA" w:rsidRDefault="00CF46CA" w:rsidP="00CF46CA">
      <w:pPr>
        <w:spacing w:line="10" w:lineRule="atLeast"/>
        <w:rPr>
          <w:sz w:val="20"/>
          <w:szCs w:val="20"/>
        </w:rPr>
      </w:pPr>
      <w:r w:rsidRPr="00CF46CA">
        <w:rPr>
          <w:sz w:val="20"/>
          <w:szCs w:val="20"/>
        </w:rPr>
        <w:t xml:space="preserve">    null_action): New functions.</w:t>
      </w:r>
    </w:p>
    <w:p w14:paraId="563FE881" w14:textId="77777777" w:rsidR="00CF46CA" w:rsidRPr="00CF46CA" w:rsidRDefault="00CF46CA" w:rsidP="00CF46CA">
      <w:pPr>
        <w:spacing w:line="10" w:lineRule="atLeast"/>
        <w:rPr>
          <w:sz w:val="20"/>
          <w:szCs w:val="20"/>
        </w:rPr>
      </w:pPr>
      <w:r w:rsidRPr="00CF46CA">
        <w:rPr>
          <w:sz w:val="20"/>
          <w:szCs w:val="20"/>
        </w:rPr>
        <w:t xml:space="preserve">    (stack_base, stack_size): New vars.</w:t>
      </w:r>
    </w:p>
    <w:p w14:paraId="6CC78888" w14:textId="77777777" w:rsidR="00CF46CA" w:rsidRPr="00CF46CA" w:rsidRDefault="00CF46CA" w:rsidP="00CF46CA">
      <w:pPr>
        <w:spacing w:line="10" w:lineRule="atLeast"/>
        <w:rPr>
          <w:sz w:val="20"/>
          <w:szCs w:val="20"/>
        </w:rPr>
      </w:pPr>
      <w:r w:rsidRPr="00CF46CA">
        <w:rPr>
          <w:sz w:val="20"/>
          <w:szCs w:val="20"/>
        </w:rPr>
        <w:t xml:space="preserve">    (segv_handler): context arg may not be used.</w:t>
      </w:r>
    </w:p>
    <w:p w14:paraId="3DCDCA49" w14:textId="77777777" w:rsidR="00CF46CA" w:rsidRPr="00CF46CA" w:rsidRDefault="00CF46CA" w:rsidP="00CF46CA">
      <w:pPr>
        <w:spacing w:line="10" w:lineRule="atLeast"/>
        <w:rPr>
          <w:sz w:val="20"/>
          <w:szCs w:val="20"/>
        </w:rPr>
      </w:pPr>
      <w:r w:rsidRPr="00CF46CA">
        <w:rPr>
          <w:sz w:val="20"/>
          <w:szCs w:val="20"/>
        </w:rPr>
        <w:t xml:space="preserve">    Use global stack_base, stack_size if</w:t>
      </w:r>
    </w:p>
    <w:p w14:paraId="1AD6162F" w14:textId="77777777" w:rsidR="00CF46CA" w:rsidRPr="00CF46CA" w:rsidRDefault="00CF46CA" w:rsidP="00CF46CA">
      <w:pPr>
        <w:spacing w:line="10" w:lineRule="atLeast"/>
        <w:rPr>
          <w:sz w:val="20"/>
          <w:szCs w:val="20"/>
        </w:rPr>
      </w:pPr>
      <w:r w:rsidRPr="00CF46CA">
        <w:rPr>
          <w:sz w:val="20"/>
          <w:szCs w:val="20"/>
        </w:rPr>
        <w:t xml:space="preserve">    ! HAVE_XSI_STACK_OVERFLOW_HEURISTIC.</w:t>
      </w:r>
    </w:p>
    <w:p w14:paraId="221DBD60" w14:textId="77777777" w:rsidR="00CF46CA" w:rsidRPr="00CF46CA" w:rsidRDefault="00CF46CA" w:rsidP="00CF46CA">
      <w:pPr>
        <w:spacing w:line="10" w:lineRule="atLeast"/>
        <w:rPr>
          <w:sz w:val="20"/>
          <w:szCs w:val="20"/>
        </w:rPr>
      </w:pPr>
      <w:r w:rsidRPr="00CF46CA">
        <w:rPr>
          <w:sz w:val="20"/>
          <w:szCs w:val="20"/>
        </w:rPr>
        <w:t xml:space="preserve">    Add debug code.</w:t>
      </w:r>
    </w:p>
    <w:p w14:paraId="69F6DD78" w14:textId="77777777" w:rsidR="00CF46CA" w:rsidRPr="00CF46CA" w:rsidRDefault="00CF46CA" w:rsidP="00CF46CA">
      <w:pPr>
        <w:spacing w:line="10" w:lineRule="atLeast"/>
        <w:rPr>
          <w:sz w:val="20"/>
          <w:szCs w:val="20"/>
        </w:rPr>
      </w:pPr>
      <w:r w:rsidRPr="00CF46CA">
        <w:rPr>
          <w:sz w:val="20"/>
          <w:szCs w:val="20"/>
        </w:rPr>
        <w:t xml:space="preserve">    Invoke die (rather than segv_action) to exit.</w:t>
      </w:r>
    </w:p>
    <w:p w14:paraId="3E9B3D61" w14:textId="77777777" w:rsidR="00CF46CA" w:rsidRPr="00CF46CA" w:rsidRDefault="00CF46CA" w:rsidP="00CF46CA">
      <w:pPr>
        <w:spacing w:line="10" w:lineRule="atLeast"/>
        <w:rPr>
          <w:sz w:val="20"/>
          <w:szCs w:val="20"/>
        </w:rPr>
      </w:pPr>
      <w:r w:rsidRPr="00CF46CA">
        <w:rPr>
          <w:sz w:val="20"/>
          <w:szCs w:val="20"/>
        </w:rPr>
        <w:t xml:space="preserve">    (c_stack_action): Accept new argv arg, and simpler handler arg.</w:t>
      </w:r>
    </w:p>
    <w:p w14:paraId="648E8495" w14:textId="77777777" w:rsidR="00CF46CA" w:rsidRPr="00CF46CA" w:rsidRDefault="00CF46CA" w:rsidP="00CF46CA">
      <w:pPr>
        <w:spacing w:line="10" w:lineRule="atLeast"/>
        <w:rPr>
          <w:sz w:val="20"/>
          <w:szCs w:val="20"/>
        </w:rPr>
      </w:pPr>
      <w:r w:rsidRPr="00CF46CA">
        <w:rPr>
          <w:sz w:val="20"/>
          <w:szCs w:val="20"/>
        </w:rPr>
        <w:t xml:space="preserve">    All uses changed.  Move code into new functions above.</w:t>
      </w:r>
    </w:p>
    <w:p w14:paraId="4A8139DF" w14:textId="77777777" w:rsidR="00CF46CA" w:rsidRPr="00CF46CA" w:rsidRDefault="00CF46CA" w:rsidP="00CF46CA">
      <w:pPr>
        <w:spacing w:line="10" w:lineRule="atLeast"/>
        <w:rPr>
          <w:sz w:val="20"/>
          <w:szCs w:val="20"/>
        </w:rPr>
      </w:pPr>
      <w:r w:rsidRPr="00CF46CA">
        <w:rPr>
          <w:sz w:val="20"/>
          <w:szCs w:val="20"/>
        </w:rPr>
        <w:t xml:space="preserve">    Allow null action.</w:t>
      </w:r>
    </w:p>
    <w:p w14:paraId="5A95EF82" w14:textId="77777777" w:rsidR="00CF46CA" w:rsidRPr="00CF46CA" w:rsidRDefault="00CF46CA" w:rsidP="00CF46CA">
      <w:pPr>
        <w:spacing w:line="10" w:lineRule="atLeast"/>
        <w:rPr>
          <w:sz w:val="20"/>
          <w:szCs w:val="20"/>
        </w:rPr>
      </w:pPr>
      <w:r w:rsidRPr="00CF46CA">
        <w:rPr>
          <w:sz w:val="20"/>
          <w:szCs w:val="20"/>
        </w:rPr>
        <w:t xml:space="preserve">    [! (defined SA_ONSTACK &amp;&amp; defined _SC_PAGESIZE)]: Assume all segvs</w:t>
      </w:r>
    </w:p>
    <w:p w14:paraId="451243B7" w14:textId="77777777" w:rsidR="00CF46CA" w:rsidRPr="00CF46CA" w:rsidRDefault="00CF46CA" w:rsidP="00CF46CA">
      <w:pPr>
        <w:spacing w:line="10" w:lineRule="atLeast"/>
        <w:rPr>
          <w:sz w:val="20"/>
          <w:szCs w:val="20"/>
        </w:rPr>
      </w:pPr>
      <w:r w:rsidRPr="00CF46CA">
        <w:rPr>
          <w:sz w:val="20"/>
          <w:szCs w:val="20"/>
        </w:rPr>
        <w:t xml:space="preserve">    are stack overflows.</w:t>
      </w:r>
    </w:p>
    <w:p w14:paraId="68BC9620" w14:textId="77777777" w:rsidR="00CF46CA" w:rsidRPr="00CF46CA" w:rsidRDefault="00CF46CA" w:rsidP="00CF46CA">
      <w:pPr>
        <w:spacing w:line="10" w:lineRule="atLeast"/>
        <w:rPr>
          <w:sz w:val="20"/>
          <w:szCs w:val="20"/>
        </w:rPr>
      </w:pPr>
      <w:r w:rsidRPr="00CF46CA">
        <w:rPr>
          <w:sz w:val="20"/>
          <w:szCs w:val="20"/>
        </w:rPr>
        <w:t xml:space="preserve">    (main) [DEBUG]: Describe what output should be like.</w:t>
      </w:r>
    </w:p>
    <w:p w14:paraId="25D830E1" w14:textId="77777777" w:rsidR="00CF46CA" w:rsidRPr="00CF46CA" w:rsidRDefault="00CF46CA" w:rsidP="00CF46CA">
      <w:pPr>
        <w:spacing w:line="10" w:lineRule="atLeast"/>
        <w:rPr>
          <w:sz w:val="20"/>
          <w:szCs w:val="20"/>
        </w:rPr>
      </w:pPr>
    </w:p>
    <w:p w14:paraId="71D7E6C0" w14:textId="77777777" w:rsidR="00CF46CA" w:rsidRPr="00CF46CA" w:rsidRDefault="00CF46CA" w:rsidP="00CF46CA">
      <w:pPr>
        <w:spacing w:line="10" w:lineRule="atLeast"/>
        <w:rPr>
          <w:sz w:val="20"/>
          <w:szCs w:val="20"/>
        </w:rPr>
      </w:pPr>
      <w:r w:rsidRPr="00CF46CA">
        <w:rPr>
          <w:sz w:val="20"/>
          <w:szCs w:val="20"/>
        </w:rPr>
        <w:t>commit 6cce27301e62cc6ce0aa6896ffcc1fba43a10b39</w:t>
      </w:r>
    </w:p>
    <w:p w14:paraId="02BC4AB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C8BF939" w14:textId="77777777" w:rsidR="00CF46CA" w:rsidRPr="00CF46CA" w:rsidRDefault="00CF46CA" w:rsidP="00CF46CA">
      <w:pPr>
        <w:spacing w:line="10" w:lineRule="atLeast"/>
        <w:rPr>
          <w:sz w:val="20"/>
          <w:szCs w:val="20"/>
        </w:rPr>
      </w:pPr>
      <w:r w:rsidRPr="00CF46CA">
        <w:rPr>
          <w:sz w:val="20"/>
          <w:szCs w:val="20"/>
        </w:rPr>
        <w:t>Date:   Tue Jun 11 05:53:54 2002 +0000</w:t>
      </w:r>
    </w:p>
    <w:p w14:paraId="70E4BAE6" w14:textId="77777777" w:rsidR="00CF46CA" w:rsidRPr="00CF46CA" w:rsidRDefault="00CF46CA" w:rsidP="00CF46CA">
      <w:pPr>
        <w:spacing w:line="10" w:lineRule="atLeast"/>
        <w:rPr>
          <w:sz w:val="20"/>
          <w:szCs w:val="20"/>
        </w:rPr>
      </w:pPr>
    </w:p>
    <w:p w14:paraId="11E30D6C" w14:textId="77777777" w:rsidR="00CF46CA" w:rsidRPr="00CF46CA" w:rsidRDefault="00CF46CA" w:rsidP="00CF46CA">
      <w:pPr>
        <w:spacing w:line="10" w:lineRule="atLeast"/>
        <w:rPr>
          <w:sz w:val="20"/>
          <w:szCs w:val="20"/>
        </w:rPr>
      </w:pPr>
      <w:r w:rsidRPr="00CF46CA">
        <w:rPr>
          <w:sz w:val="20"/>
          <w:szCs w:val="20"/>
        </w:rPr>
        <w:t xml:space="preserve">    Reword "@option{-f} and @option{--foo}" to "@option{-f} or @option{--foo}".</w:t>
      </w:r>
    </w:p>
    <w:p w14:paraId="4E86A6F3" w14:textId="77777777" w:rsidR="00CF46CA" w:rsidRPr="00CF46CA" w:rsidRDefault="00CF46CA" w:rsidP="00CF46CA">
      <w:pPr>
        <w:spacing w:line="10" w:lineRule="atLeast"/>
        <w:rPr>
          <w:sz w:val="20"/>
          <w:szCs w:val="20"/>
        </w:rPr>
      </w:pPr>
      <w:r w:rsidRPr="00CF46CA">
        <w:rPr>
          <w:sz w:val="20"/>
          <w:szCs w:val="20"/>
        </w:rPr>
        <w:t xml:space="preserve">    Use @acronym instead of @sc where appropriate.</w:t>
      </w:r>
    </w:p>
    <w:p w14:paraId="1EBF9364" w14:textId="77777777" w:rsidR="00CF46CA" w:rsidRPr="00CF46CA" w:rsidRDefault="00CF46CA" w:rsidP="00CF46CA">
      <w:pPr>
        <w:spacing w:line="10" w:lineRule="atLeast"/>
        <w:rPr>
          <w:sz w:val="20"/>
          <w:szCs w:val="20"/>
        </w:rPr>
      </w:pPr>
      <w:r w:rsidRPr="00CF46CA">
        <w:rPr>
          <w:sz w:val="20"/>
          <w:szCs w:val="20"/>
        </w:rPr>
        <w:lastRenderedPageBreak/>
        <w:t xml:space="preserve">    (Specified Lines): Renamed from Specified Folding.</w:t>
      </w:r>
    </w:p>
    <w:p w14:paraId="3686385F" w14:textId="77777777" w:rsidR="00CF46CA" w:rsidRPr="00CF46CA" w:rsidRDefault="00CF46CA" w:rsidP="00CF46CA">
      <w:pPr>
        <w:spacing w:line="10" w:lineRule="atLeast"/>
        <w:rPr>
          <w:sz w:val="20"/>
          <w:szCs w:val="20"/>
        </w:rPr>
      </w:pPr>
      <w:r w:rsidRPr="00CF46CA">
        <w:rPr>
          <w:sz w:val="20"/>
          <w:szCs w:val="20"/>
        </w:rPr>
        <w:t xml:space="preserve">    (Comparison, Blank Lines):</w:t>
      </w:r>
    </w:p>
    <w:p w14:paraId="562D7492" w14:textId="77777777" w:rsidR="00CF46CA" w:rsidRPr="00CF46CA" w:rsidRDefault="00CF46CA" w:rsidP="00CF46CA">
      <w:pPr>
        <w:spacing w:line="10" w:lineRule="atLeast"/>
        <w:rPr>
          <w:sz w:val="20"/>
          <w:szCs w:val="20"/>
        </w:rPr>
      </w:pPr>
      <w:r w:rsidRPr="00CF46CA">
        <w:rPr>
          <w:sz w:val="20"/>
          <w:szCs w:val="20"/>
        </w:rPr>
        <w:t xml:space="preserve">    Clarify wordings for Blank Lines and Specified Lines nodes.</w:t>
      </w:r>
    </w:p>
    <w:p w14:paraId="28DDD9A3" w14:textId="77777777" w:rsidR="00CF46CA" w:rsidRPr="00CF46CA" w:rsidRDefault="00CF46CA" w:rsidP="00CF46CA">
      <w:pPr>
        <w:spacing w:line="10" w:lineRule="atLeast"/>
        <w:rPr>
          <w:sz w:val="20"/>
          <w:szCs w:val="20"/>
        </w:rPr>
      </w:pPr>
      <w:r w:rsidRPr="00CF46CA">
        <w:rPr>
          <w:sz w:val="20"/>
          <w:szCs w:val="20"/>
        </w:rPr>
        <w:t xml:space="preserve">    (Binary): Mention --verbose and --print-bytes.</w:t>
      </w:r>
    </w:p>
    <w:p w14:paraId="61F2F876" w14:textId="77777777" w:rsidR="00CF46CA" w:rsidRPr="00CF46CA" w:rsidRDefault="00CF46CA" w:rsidP="00CF46CA">
      <w:pPr>
        <w:spacing w:line="10" w:lineRule="atLeast"/>
        <w:rPr>
          <w:sz w:val="20"/>
          <w:szCs w:val="20"/>
        </w:rPr>
      </w:pPr>
      <w:r w:rsidRPr="00CF46CA">
        <w:rPr>
          <w:sz w:val="20"/>
          <w:szCs w:val="20"/>
        </w:rPr>
        <w:t xml:space="preserve">    (Tabs, sdiff Option Summary, diff Options):</w:t>
      </w:r>
    </w:p>
    <w:p w14:paraId="4132B430" w14:textId="77777777" w:rsidR="00CF46CA" w:rsidRPr="00CF46CA" w:rsidRDefault="00CF46CA" w:rsidP="00CF46CA">
      <w:pPr>
        <w:spacing w:line="10" w:lineRule="atLeast"/>
        <w:rPr>
          <w:sz w:val="20"/>
          <w:szCs w:val="20"/>
        </w:rPr>
      </w:pPr>
      <w:r w:rsidRPr="00CF46CA">
        <w:rPr>
          <w:sz w:val="20"/>
          <w:szCs w:val="20"/>
        </w:rPr>
        <w:t xml:space="preserve">    New option --tabsize=COLUMNS.</w:t>
      </w:r>
    </w:p>
    <w:p w14:paraId="51376FCD" w14:textId="77777777" w:rsidR="00CF46CA" w:rsidRPr="00CF46CA" w:rsidRDefault="00CF46CA" w:rsidP="00CF46CA">
      <w:pPr>
        <w:spacing w:line="10" w:lineRule="atLeast"/>
        <w:rPr>
          <w:sz w:val="20"/>
          <w:szCs w:val="20"/>
        </w:rPr>
      </w:pPr>
    </w:p>
    <w:p w14:paraId="56C8E78F" w14:textId="77777777" w:rsidR="00CF46CA" w:rsidRPr="00CF46CA" w:rsidRDefault="00CF46CA" w:rsidP="00CF46CA">
      <w:pPr>
        <w:spacing w:line="10" w:lineRule="atLeast"/>
        <w:rPr>
          <w:sz w:val="20"/>
          <w:szCs w:val="20"/>
        </w:rPr>
      </w:pPr>
      <w:r w:rsidRPr="00CF46CA">
        <w:rPr>
          <w:sz w:val="20"/>
          <w:szCs w:val="20"/>
        </w:rPr>
        <w:t>commit 3c8ae4bdc186ef5ee25ebe47d2718c8e7227d008</w:t>
      </w:r>
    </w:p>
    <w:p w14:paraId="74683BD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DCD1168" w14:textId="77777777" w:rsidR="00CF46CA" w:rsidRPr="00CF46CA" w:rsidRDefault="00CF46CA" w:rsidP="00CF46CA">
      <w:pPr>
        <w:spacing w:line="10" w:lineRule="atLeast"/>
        <w:rPr>
          <w:sz w:val="20"/>
          <w:szCs w:val="20"/>
        </w:rPr>
      </w:pPr>
      <w:r w:rsidRPr="00CF46CA">
        <w:rPr>
          <w:sz w:val="20"/>
          <w:szCs w:val="20"/>
        </w:rPr>
        <w:t>Date:   Mon Jun 10 08:04:33 2002 +0000</w:t>
      </w:r>
    </w:p>
    <w:p w14:paraId="1F219C53" w14:textId="77777777" w:rsidR="00CF46CA" w:rsidRPr="00CF46CA" w:rsidRDefault="00CF46CA" w:rsidP="00CF46CA">
      <w:pPr>
        <w:spacing w:line="10" w:lineRule="atLeast"/>
        <w:rPr>
          <w:sz w:val="20"/>
          <w:szCs w:val="20"/>
        </w:rPr>
      </w:pPr>
    </w:p>
    <w:p w14:paraId="6776D1F3" w14:textId="77777777" w:rsidR="00CF46CA" w:rsidRPr="00CF46CA" w:rsidRDefault="00CF46CA" w:rsidP="00CF46CA">
      <w:pPr>
        <w:spacing w:line="10" w:lineRule="atLeast"/>
        <w:rPr>
          <w:sz w:val="20"/>
          <w:szCs w:val="20"/>
        </w:rPr>
      </w:pPr>
      <w:r w:rsidRPr="00CF46CA">
        <w:rPr>
          <w:sz w:val="20"/>
          <w:szCs w:val="20"/>
        </w:rPr>
        <w:t xml:space="preserve">    Convert to new autoconf.</w:t>
      </w:r>
    </w:p>
    <w:p w14:paraId="54614126" w14:textId="77777777" w:rsidR="00CF46CA" w:rsidRPr="00CF46CA" w:rsidRDefault="00CF46CA" w:rsidP="00CF46CA">
      <w:pPr>
        <w:spacing w:line="10" w:lineRule="atLeast"/>
        <w:rPr>
          <w:sz w:val="20"/>
          <w:szCs w:val="20"/>
        </w:rPr>
      </w:pPr>
    </w:p>
    <w:p w14:paraId="320D41E5" w14:textId="77777777" w:rsidR="00CF46CA" w:rsidRPr="00CF46CA" w:rsidRDefault="00CF46CA" w:rsidP="00CF46CA">
      <w:pPr>
        <w:spacing w:line="10" w:lineRule="atLeast"/>
        <w:rPr>
          <w:sz w:val="20"/>
          <w:szCs w:val="20"/>
        </w:rPr>
      </w:pPr>
      <w:r w:rsidRPr="00CF46CA">
        <w:rPr>
          <w:sz w:val="20"/>
          <w:szCs w:val="20"/>
        </w:rPr>
        <w:t>commit 735b377bbdb5385c533fbd910359b9b5fbb8ba9b</w:t>
      </w:r>
    </w:p>
    <w:p w14:paraId="41A5C80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FF7AC95" w14:textId="77777777" w:rsidR="00CF46CA" w:rsidRPr="00CF46CA" w:rsidRDefault="00CF46CA" w:rsidP="00CF46CA">
      <w:pPr>
        <w:spacing w:line="10" w:lineRule="atLeast"/>
        <w:rPr>
          <w:sz w:val="20"/>
          <w:szCs w:val="20"/>
        </w:rPr>
      </w:pPr>
      <w:r w:rsidRPr="00CF46CA">
        <w:rPr>
          <w:sz w:val="20"/>
          <w:szCs w:val="20"/>
        </w:rPr>
        <w:t>Date:   Sat May 25 10:34:07 2002 +0000</w:t>
      </w:r>
    </w:p>
    <w:p w14:paraId="2BA48328" w14:textId="77777777" w:rsidR="00CF46CA" w:rsidRPr="00CF46CA" w:rsidRDefault="00CF46CA" w:rsidP="00CF46CA">
      <w:pPr>
        <w:spacing w:line="10" w:lineRule="atLeast"/>
        <w:rPr>
          <w:sz w:val="20"/>
          <w:szCs w:val="20"/>
        </w:rPr>
      </w:pPr>
    </w:p>
    <w:p w14:paraId="614863C1" w14:textId="77777777" w:rsidR="00CF46CA" w:rsidRPr="00CF46CA" w:rsidRDefault="00CF46CA" w:rsidP="00CF46CA">
      <w:pPr>
        <w:spacing w:line="10" w:lineRule="atLeast"/>
        <w:rPr>
          <w:sz w:val="20"/>
          <w:szCs w:val="20"/>
        </w:rPr>
      </w:pPr>
      <w:r w:rsidRPr="00CF46CA">
        <w:rPr>
          <w:sz w:val="20"/>
          <w:szCs w:val="20"/>
        </w:rPr>
        <w:t xml:space="preserve">    (jm_PREREQ_EXCLUDE): Use AC_FUNC_FNMATCH_GNU.</w:t>
      </w:r>
    </w:p>
    <w:p w14:paraId="3127D53B" w14:textId="77777777" w:rsidR="00CF46CA" w:rsidRPr="00CF46CA" w:rsidRDefault="00CF46CA" w:rsidP="00CF46CA">
      <w:pPr>
        <w:spacing w:line="10" w:lineRule="atLeast"/>
        <w:rPr>
          <w:sz w:val="20"/>
          <w:szCs w:val="20"/>
        </w:rPr>
      </w:pPr>
      <w:r w:rsidRPr="00CF46CA">
        <w:rPr>
          <w:sz w:val="20"/>
          <w:szCs w:val="20"/>
        </w:rPr>
        <w:t xml:space="preserve">    (jm_PREREQ_QUOTEARG): AM_C_PROTOTYPES -&gt; AC_C_PROTOTYPES.</w:t>
      </w:r>
    </w:p>
    <w:p w14:paraId="602C0469" w14:textId="77777777" w:rsidR="00CF46CA" w:rsidRPr="00CF46CA" w:rsidRDefault="00CF46CA" w:rsidP="00CF46CA">
      <w:pPr>
        <w:spacing w:line="10" w:lineRule="atLeast"/>
        <w:rPr>
          <w:sz w:val="20"/>
          <w:szCs w:val="20"/>
        </w:rPr>
      </w:pPr>
    </w:p>
    <w:p w14:paraId="13B21108" w14:textId="77777777" w:rsidR="00CF46CA" w:rsidRPr="00CF46CA" w:rsidRDefault="00CF46CA" w:rsidP="00CF46CA">
      <w:pPr>
        <w:spacing w:line="10" w:lineRule="atLeast"/>
        <w:rPr>
          <w:sz w:val="20"/>
          <w:szCs w:val="20"/>
        </w:rPr>
      </w:pPr>
      <w:r w:rsidRPr="00CF46CA">
        <w:rPr>
          <w:sz w:val="20"/>
          <w:szCs w:val="20"/>
        </w:rPr>
        <w:t>commit a1fdcabe77b73cf3131c7c9372755c6dd280b20e</w:t>
      </w:r>
    </w:p>
    <w:p w14:paraId="31440E1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ADC5175" w14:textId="77777777" w:rsidR="00CF46CA" w:rsidRPr="00CF46CA" w:rsidRDefault="00CF46CA" w:rsidP="00CF46CA">
      <w:pPr>
        <w:spacing w:line="10" w:lineRule="atLeast"/>
        <w:rPr>
          <w:sz w:val="20"/>
          <w:szCs w:val="20"/>
        </w:rPr>
      </w:pPr>
      <w:r w:rsidRPr="00CF46CA">
        <w:rPr>
          <w:sz w:val="20"/>
          <w:szCs w:val="20"/>
        </w:rPr>
        <w:t>Date:   Fri May 10 11:20:06 2002 +0000</w:t>
      </w:r>
    </w:p>
    <w:p w14:paraId="112DC096" w14:textId="77777777" w:rsidR="00CF46CA" w:rsidRPr="00CF46CA" w:rsidRDefault="00CF46CA" w:rsidP="00CF46CA">
      <w:pPr>
        <w:spacing w:line="10" w:lineRule="atLeast"/>
        <w:rPr>
          <w:sz w:val="20"/>
          <w:szCs w:val="20"/>
        </w:rPr>
      </w:pPr>
    </w:p>
    <w:p w14:paraId="2341EE1F" w14:textId="77777777" w:rsidR="00CF46CA" w:rsidRPr="00CF46CA" w:rsidRDefault="00CF46CA" w:rsidP="00CF46CA">
      <w:pPr>
        <w:spacing w:line="10" w:lineRule="atLeast"/>
        <w:rPr>
          <w:sz w:val="20"/>
          <w:szCs w:val="20"/>
        </w:rPr>
      </w:pPr>
      <w:r w:rsidRPr="00CF46CA">
        <w:rPr>
          <w:sz w:val="20"/>
          <w:szCs w:val="20"/>
        </w:rPr>
        <w:t xml:space="preserve">    Initial revision</w:t>
      </w:r>
    </w:p>
    <w:p w14:paraId="3358D482" w14:textId="77777777" w:rsidR="00CF46CA" w:rsidRPr="00CF46CA" w:rsidRDefault="00CF46CA" w:rsidP="00CF46CA">
      <w:pPr>
        <w:spacing w:line="10" w:lineRule="atLeast"/>
        <w:rPr>
          <w:sz w:val="20"/>
          <w:szCs w:val="20"/>
        </w:rPr>
      </w:pPr>
    </w:p>
    <w:p w14:paraId="71DD505F" w14:textId="77777777" w:rsidR="00CF46CA" w:rsidRPr="00CF46CA" w:rsidRDefault="00CF46CA" w:rsidP="00CF46CA">
      <w:pPr>
        <w:spacing w:line="10" w:lineRule="atLeast"/>
        <w:rPr>
          <w:sz w:val="20"/>
          <w:szCs w:val="20"/>
        </w:rPr>
      </w:pPr>
      <w:r w:rsidRPr="00CF46CA">
        <w:rPr>
          <w:sz w:val="20"/>
          <w:szCs w:val="20"/>
        </w:rPr>
        <w:t>commit e2e1c72458808505888bfd037e030be0c6a1fc64</w:t>
      </w:r>
    </w:p>
    <w:p w14:paraId="526141D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8280D0D" w14:textId="77777777" w:rsidR="00CF46CA" w:rsidRPr="00CF46CA" w:rsidRDefault="00CF46CA" w:rsidP="00CF46CA">
      <w:pPr>
        <w:spacing w:line="10" w:lineRule="atLeast"/>
        <w:rPr>
          <w:sz w:val="20"/>
          <w:szCs w:val="20"/>
        </w:rPr>
      </w:pPr>
      <w:r w:rsidRPr="00CF46CA">
        <w:rPr>
          <w:sz w:val="20"/>
          <w:szCs w:val="20"/>
        </w:rPr>
        <w:t>Date:   Thu Apr 25 21:55:16 2002 +0000</w:t>
      </w:r>
    </w:p>
    <w:p w14:paraId="3389A927" w14:textId="77777777" w:rsidR="00CF46CA" w:rsidRPr="00CF46CA" w:rsidRDefault="00CF46CA" w:rsidP="00CF46CA">
      <w:pPr>
        <w:spacing w:line="10" w:lineRule="atLeast"/>
        <w:rPr>
          <w:sz w:val="20"/>
          <w:szCs w:val="20"/>
        </w:rPr>
      </w:pPr>
    </w:p>
    <w:p w14:paraId="432B19B4" w14:textId="77777777" w:rsidR="00CF46CA" w:rsidRPr="00CF46CA" w:rsidRDefault="00CF46CA" w:rsidP="00CF46CA">
      <w:pPr>
        <w:spacing w:line="10" w:lineRule="atLeast"/>
        <w:rPr>
          <w:sz w:val="20"/>
          <w:szCs w:val="20"/>
        </w:rPr>
      </w:pPr>
      <w:r w:rsidRPr="00CF46CA">
        <w:rPr>
          <w:sz w:val="20"/>
          <w:szCs w:val="20"/>
        </w:rPr>
        <w:t xml:space="preserve">    Check for false and true values in preprocessor expressions.</w:t>
      </w:r>
    </w:p>
    <w:p w14:paraId="6785F4BE" w14:textId="77777777" w:rsidR="00CF46CA" w:rsidRPr="00CF46CA" w:rsidRDefault="00CF46CA" w:rsidP="00CF46CA">
      <w:pPr>
        <w:spacing w:line="10" w:lineRule="atLeast"/>
        <w:rPr>
          <w:sz w:val="20"/>
          <w:szCs w:val="20"/>
        </w:rPr>
      </w:pPr>
    </w:p>
    <w:p w14:paraId="190AFB83" w14:textId="77777777" w:rsidR="00CF46CA" w:rsidRPr="00CF46CA" w:rsidRDefault="00CF46CA" w:rsidP="00CF46CA">
      <w:pPr>
        <w:spacing w:line="10" w:lineRule="atLeast"/>
        <w:rPr>
          <w:sz w:val="20"/>
          <w:szCs w:val="20"/>
        </w:rPr>
      </w:pPr>
      <w:r w:rsidRPr="00CF46CA">
        <w:rPr>
          <w:sz w:val="20"/>
          <w:szCs w:val="20"/>
        </w:rPr>
        <w:t>commit b68181fadb5995369e4eb5258f11dcc263ebd8c7</w:t>
      </w:r>
    </w:p>
    <w:p w14:paraId="555F85F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CA22E9D" w14:textId="77777777" w:rsidR="00CF46CA" w:rsidRPr="00CF46CA" w:rsidRDefault="00CF46CA" w:rsidP="00CF46CA">
      <w:pPr>
        <w:spacing w:line="10" w:lineRule="atLeast"/>
        <w:rPr>
          <w:sz w:val="20"/>
          <w:szCs w:val="20"/>
        </w:rPr>
      </w:pPr>
      <w:r w:rsidRPr="00CF46CA">
        <w:rPr>
          <w:sz w:val="20"/>
          <w:szCs w:val="20"/>
        </w:rPr>
        <w:t>Date:   Sun Apr 21 04:35:32 2002 +0000</w:t>
      </w:r>
    </w:p>
    <w:p w14:paraId="04E3227E" w14:textId="77777777" w:rsidR="00CF46CA" w:rsidRPr="00CF46CA" w:rsidRDefault="00CF46CA" w:rsidP="00CF46CA">
      <w:pPr>
        <w:spacing w:line="10" w:lineRule="atLeast"/>
        <w:rPr>
          <w:sz w:val="20"/>
          <w:szCs w:val="20"/>
        </w:rPr>
      </w:pPr>
    </w:p>
    <w:p w14:paraId="18AEED01" w14:textId="77777777" w:rsidR="00CF46CA" w:rsidRPr="00CF46CA" w:rsidRDefault="00CF46CA" w:rsidP="00CF46CA">
      <w:pPr>
        <w:spacing w:line="10" w:lineRule="atLeast"/>
        <w:rPr>
          <w:sz w:val="20"/>
          <w:szCs w:val="20"/>
        </w:rPr>
      </w:pPr>
      <w:r w:rsidRPr="00CF46CA">
        <w:rPr>
          <w:sz w:val="20"/>
          <w:szCs w:val="20"/>
        </w:rPr>
        <w:t xml:space="preserve">    Update to Automake 1.6.1.</w:t>
      </w:r>
    </w:p>
    <w:p w14:paraId="09C6FFCE" w14:textId="77777777" w:rsidR="00CF46CA" w:rsidRPr="00CF46CA" w:rsidRDefault="00CF46CA" w:rsidP="00CF46CA">
      <w:pPr>
        <w:spacing w:line="10" w:lineRule="atLeast"/>
        <w:rPr>
          <w:sz w:val="20"/>
          <w:szCs w:val="20"/>
        </w:rPr>
      </w:pPr>
    </w:p>
    <w:p w14:paraId="32503D68" w14:textId="77777777" w:rsidR="00CF46CA" w:rsidRPr="00CF46CA" w:rsidRDefault="00CF46CA" w:rsidP="00CF46CA">
      <w:pPr>
        <w:spacing w:line="10" w:lineRule="atLeast"/>
        <w:rPr>
          <w:sz w:val="20"/>
          <w:szCs w:val="20"/>
        </w:rPr>
      </w:pPr>
      <w:r w:rsidRPr="00CF46CA">
        <w:rPr>
          <w:sz w:val="20"/>
          <w:szCs w:val="20"/>
        </w:rPr>
        <w:t>commit 3977399600bd39600c19f76410ac485eade0ab04</w:t>
      </w:r>
    </w:p>
    <w:p w14:paraId="4B5081C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8F24E0" w14:textId="77777777" w:rsidR="00CF46CA" w:rsidRPr="00CF46CA" w:rsidRDefault="00CF46CA" w:rsidP="00CF46CA">
      <w:pPr>
        <w:spacing w:line="10" w:lineRule="atLeast"/>
        <w:rPr>
          <w:sz w:val="20"/>
          <w:szCs w:val="20"/>
        </w:rPr>
      </w:pPr>
      <w:r w:rsidRPr="00CF46CA">
        <w:rPr>
          <w:sz w:val="20"/>
          <w:szCs w:val="20"/>
        </w:rPr>
        <w:t>Date:   Tue Apr 9 17:55:36 2002 +0000</w:t>
      </w:r>
    </w:p>
    <w:p w14:paraId="10869C11" w14:textId="77777777" w:rsidR="00CF46CA" w:rsidRPr="00CF46CA" w:rsidRDefault="00CF46CA" w:rsidP="00CF46CA">
      <w:pPr>
        <w:spacing w:line="10" w:lineRule="atLeast"/>
        <w:rPr>
          <w:sz w:val="20"/>
          <w:szCs w:val="20"/>
        </w:rPr>
      </w:pPr>
    </w:p>
    <w:p w14:paraId="171DE0DD" w14:textId="77777777" w:rsidR="00CF46CA" w:rsidRPr="00CF46CA" w:rsidRDefault="00CF46CA" w:rsidP="00CF46CA">
      <w:pPr>
        <w:spacing w:line="10" w:lineRule="atLeast"/>
        <w:rPr>
          <w:sz w:val="20"/>
          <w:szCs w:val="20"/>
        </w:rPr>
      </w:pPr>
      <w:r w:rsidRPr="00CF46CA">
        <w:rPr>
          <w:sz w:val="20"/>
          <w:szCs w:val="20"/>
        </w:rPr>
        <w:t xml:space="preserve">    Initial revision</w:t>
      </w:r>
    </w:p>
    <w:p w14:paraId="704849F6" w14:textId="77777777" w:rsidR="00CF46CA" w:rsidRPr="00CF46CA" w:rsidRDefault="00CF46CA" w:rsidP="00CF46CA">
      <w:pPr>
        <w:spacing w:line="10" w:lineRule="atLeast"/>
        <w:rPr>
          <w:sz w:val="20"/>
          <w:szCs w:val="20"/>
        </w:rPr>
      </w:pPr>
    </w:p>
    <w:p w14:paraId="204A4DBE" w14:textId="77777777" w:rsidR="00CF46CA" w:rsidRPr="00CF46CA" w:rsidRDefault="00CF46CA" w:rsidP="00CF46CA">
      <w:pPr>
        <w:spacing w:line="10" w:lineRule="atLeast"/>
        <w:rPr>
          <w:sz w:val="20"/>
          <w:szCs w:val="20"/>
        </w:rPr>
      </w:pPr>
      <w:r w:rsidRPr="00CF46CA">
        <w:rPr>
          <w:sz w:val="20"/>
          <w:szCs w:val="20"/>
        </w:rPr>
        <w:t>commit 384ece6125c1d7f941c9afdc5420c1e0f8c5eb3d</w:t>
      </w:r>
    </w:p>
    <w:p w14:paraId="5D9530B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F7B9DC6" w14:textId="77777777" w:rsidR="00CF46CA" w:rsidRPr="00CF46CA" w:rsidRDefault="00CF46CA" w:rsidP="00CF46CA">
      <w:pPr>
        <w:spacing w:line="10" w:lineRule="atLeast"/>
        <w:rPr>
          <w:sz w:val="20"/>
          <w:szCs w:val="20"/>
        </w:rPr>
      </w:pPr>
      <w:r w:rsidRPr="00CF46CA">
        <w:rPr>
          <w:sz w:val="20"/>
          <w:szCs w:val="20"/>
        </w:rPr>
        <w:t>Date:   Mon Apr 8 18:56:39 2002 +0000</w:t>
      </w:r>
    </w:p>
    <w:p w14:paraId="046089FA" w14:textId="77777777" w:rsidR="00CF46CA" w:rsidRPr="00CF46CA" w:rsidRDefault="00CF46CA" w:rsidP="00CF46CA">
      <w:pPr>
        <w:spacing w:line="10" w:lineRule="atLeast"/>
        <w:rPr>
          <w:sz w:val="20"/>
          <w:szCs w:val="20"/>
        </w:rPr>
      </w:pPr>
    </w:p>
    <w:p w14:paraId="0699F585" w14:textId="77777777" w:rsidR="00CF46CA" w:rsidRPr="00CF46CA" w:rsidRDefault="00CF46CA" w:rsidP="00CF46CA">
      <w:pPr>
        <w:spacing w:line="10" w:lineRule="atLeast"/>
        <w:rPr>
          <w:sz w:val="20"/>
          <w:szCs w:val="20"/>
        </w:rPr>
      </w:pPr>
      <w:r w:rsidRPr="00CF46CA">
        <w:rPr>
          <w:sz w:val="20"/>
          <w:szCs w:val="20"/>
        </w:rPr>
        <w:t xml:space="preserve">    (__restrict_arr): Define for GCC 3.1 and up.</w:t>
      </w:r>
    </w:p>
    <w:p w14:paraId="5B6C9D8C" w14:textId="77777777" w:rsidR="00CF46CA" w:rsidRPr="00CF46CA" w:rsidRDefault="00CF46CA" w:rsidP="00CF46CA">
      <w:pPr>
        <w:spacing w:line="10" w:lineRule="atLeast"/>
        <w:rPr>
          <w:sz w:val="20"/>
          <w:szCs w:val="20"/>
        </w:rPr>
      </w:pPr>
    </w:p>
    <w:p w14:paraId="70E4E078" w14:textId="77777777" w:rsidR="00CF46CA" w:rsidRPr="00CF46CA" w:rsidRDefault="00CF46CA" w:rsidP="00CF46CA">
      <w:pPr>
        <w:spacing w:line="10" w:lineRule="atLeast"/>
        <w:rPr>
          <w:sz w:val="20"/>
          <w:szCs w:val="20"/>
        </w:rPr>
      </w:pPr>
      <w:r w:rsidRPr="00CF46CA">
        <w:rPr>
          <w:sz w:val="20"/>
          <w:szCs w:val="20"/>
        </w:rPr>
        <w:t>commit 23447f11cd30a9146194535cd24dbfd326702ea6</w:t>
      </w:r>
    </w:p>
    <w:p w14:paraId="178448E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8EE1372" w14:textId="77777777" w:rsidR="00CF46CA" w:rsidRPr="00CF46CA" w:rsidRDefault="00CF46CA" w:rsidP="00CF46CA">
      <w:pPr>
        <w:spacing w:line="10" w:lineRule="atLeast"/>
        <w:rPr>
          <w:sz w:val="20"/>
          <w:szCs w:val="20"/>
        </w:rPr>
      </w:pPr>
      <w:r w:rsidRPr="00CF46CA">
        <w:rPr>
          <w:sz w:val="20"/>
          <w:szCs w:val="20"/>
        </w:rPr>
        <w:lastRenderedPageBreak/>
        <w:t>Date:   Fri Apr 5 20:37:31 2002 +0000</w:t>
      </w:r>
    </w:p>
    <w:p w14:paraId="706CDF77" w14:textId="77777777" w:rsidR="00CF46CA" w:rsidRPr="00CF46CA" w:rsidRDefault="00CF46CA" w:rsidP="00CF46CA">
      <w:pPr>
        <w:spacing w:line="10" w:lineRule="atLeast"/>
        <w:rPr>
          <w:sz w:val="20"/>
          <w:szCs w:val="20"/>
        </w:rPr>
      </w:pPr>
    </w:p>
    <w:p w14:paraId="1BC5DD61" w14:textId="77777777" w:rsidR="00CF46CA" w:rsidRPr="00CF46CA" w:rsidRDefault="00CF46CA" w:rsidP="00CF46CA">
      <w:pPr>
        <w:spacing w:line="10" w:lineRule="atLeast"/>
        <w:rPr>
          <w:sz w:val="20"/>
          <w:szCs w:val="20"/>
        </w:rPr>
      </w:pPr>
      <w:r w:rsidRPr="00CF46CA">
        <w:rPr>
          <w:sz w:val="20"/>
          <w:szCs w:val="20"/>
        </w:rPr>
        <w:t xml:space="preserve">    (AC_INIT): Version 2.8.1.</w:t>
      </w:r>
    </w:p>
    <w:p w14:paraId="10CAA38A" w14:textId="77777777" w:rsidR="00CF46CA" w:rsidRPr="00CF46CA" w:rsidRDefault="00CF46CA" w:rsidP="00CF46CA">
      <w:pPr>
        <w:spacing w:line="10" w:lineRule="atLeast"/>
        <w:rPr>
          <w:sz w:val="20"/>
          <w:szCs w:val="20"/>
        </w:rPr>
      </w:pPr>
      <w:r w:rsidRPr="00CF46CA">
        <w:rPr>
          <w:sz w:val="20"/>
          <w:szCs w:val="20"/>
        </w:rPr>
        <w:t xml:space="preserve">    (AC_HEADER_STDBOOL): Add.</w:t>
      </w:r>
    </w:p>
    <w:p w14:paraId="48F09BAE" w14:textId="77777777" w:rsidR="00CF46CA" w:rsidRPr="00CF46CA" w:rsidRDefault="00CF46CA" w:rsidP="00CF46CA">
      <w:pPr>
        <w:spacing w:line="10" w:lineRule="atLeast"/>
        <w:rPr>
          <w:sz w:val="20"/>
          <w:szCs w:val="20"/>
        </w:rPr>
      </w:pPr>
      <w:r w:rsidRPr="00CF46CA">
        <w:rPr>
          <w:sz w:val="20"/>
          <w:szCs w:val="20"/>
        </w:rPr>
        <w:t xml:space="preserve">    (AC_CHECK_HEADERS): Remove stdbool.h.</w:t>
      </w:r>
    </w:p>
    <w:p w14:paraId="5191450A" w14:textId="77777777" w:rsidR="00CF46CA" w:rsidRPr="00CF46CA" w:rsidRDefault="00CF46CA" w:rsidP="00CF46CA">
      <w:pPr>
        <w:spacing w:line="10" w:lineRule="atLeast"/>
        <w:rPr>
          <w:sz w:val="20"/>
          <w:szCs w:val="20"/>
        </w:rPr>
      </w:pPr>
    </w:p>
    <w:p w14:paraId="4D1280E0" w14:textId="77777777" w:rsidR="00CF46CA" w:rsidRPr="00CF46CA" w:rsidRDefault="00CF46CA" w:rsidP="00CF46CA">
      <w:pPr>
        <w:spacing w:line="10" w:lineRule="atLeast"/>
        <w:rPr>
          <w:sz w:val="20"/>
          <w:szCs w:val="20"/>
        </w:rPr>
      </w:pPr>
      <w:r w:rsidRPr="00CF46CA">
        <w:rPr>
          <w:sz w:val="20"/>
          <w:szCs w:val="20"/>
        </w:rPr>
        <w:t>commit 52dd0175b9162ac5de7fb0f7743982b586800d41</w:t>
      </w:r>
    </w:p>
    <w:p w14:paraId="59E6EEF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6A2831" w14:textId="77777777" w:rsidR="00CF46CA" w:rsidRPr="00CF46CA" w:rsidRDefault="00CF46CA" w:rsidP="00CF46CA">
      <w:pPr>
        <w:spacing w:line="10" w:lineRule="atLeast"/>
        <w:rPr>
          <w:sz w:val="20"/>
          <w:szCs w:val="20"/>
        </w:rPr>
      </w:pPr>
      <w:r w:rsidRPr="00CF46CA">
        <w:rPr>
          <w:sz w:val="20"/>
          <w:szCs w:val="20"/>
        </w:rPr>
        <w:t>Date:   Fri Apr 5 20:37:31 2002 +0000</w:t>
      </w:r>
    </w:p>
    <w:p w14:paraId="02948498" w14:textId="77777777" w:rsidR="00CF46CA" w:rsidRPr="00CF46CA" w:rsidRDefault="00CF46CA" w:rsidP="00CF46CA">
      <w:pPr>
        <w:spacing w:line="10" w:lineRule="atLeast"/>
        <w:rPr>
          <w:sz w:val="20"/>
          <w:szCs w:val="20"/>
        </w:rPr>
      </w:pPr>
    </w:p>
    <w:p w14:paraId="16AF75D1" w14:textId="77777777" w:rsidR="00CF46CA" w:rsidRPr="00CF46CA" w:rsidRDefault="00CF46CA" w:rsidP="00CF46CA">
      <w:pPr>
        <w:spacing w:line="10" w:lineRule="atLeast"/>
        <w:rPr>
          <w:sz w:val="20"/>
          <w:szCs w:val="20"/>
        </w:rPr>
      </w:pPr>
      <w:r w:rsidRPr="00CF46CA">
        <w:rPr>
          <w:sz w:val="20"/>
          <w:szCs w:val="20"/>
        </w:rPr>
        <w:t xml:space="preserve">    Add Ulrich Drepper.</w:t>
      </w:r>
    </w:p>
    <w:p w14:paraId="6447880D" w14:textId="77777777" w:rsidR="00CF46CA" w:rsidRPr="00CF46CA" w:rsidRDefault="00CF46CA" w:rsidP="00CF46CA">
      <w:pPr>
        <w:spacing w:line="10" w:lineRule="atLeast"/>
        <w:rPr>
          <w:sz w:val="20"/>
          <w:szCs w:val="20"/>
        </w:rPr>
      </w:pPr>
    </w:p>
    <w:p w14:paraId="273B4340" w14:textId="77777777" w:rsidR="00CF46CA" w:rsidRPr="00CF46CA" w:rsidRDefault="00CF46CA" w:rsidP="00CF46CA">
      <w:pPr>
        <w:spacing w:line="10" w:lineRule="atLeast"/>
        <w:rPr>
          <w:sz w:val="20"/>
          <w:szCs w:val="20"/>
        </w:rPr>
      </w:pPr>
      <w:r w:rsidRPr="00CF46CA">
        <w:rPr>
          <w:sz w:val="20"/>
          <w:szCs w:val="20"/>
        </w:rPr>
        <w:t>commit 4921a4ab37be351e7b0e6b6f8fa95692a0394e5e</w:t>
      </w:r>
    </w:p>
    <w:p w14:paraId="278FB0A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E783481" w14:textId="77777777" w:rsidR="00CF46CA" w:rsidRPr="00CF46CA" w:rsidRDefault="00CF46CA" w:rsidP="00CF46CA">
      <w:pPr>
        <w:spacing w:line="10" w:lineRule="atLeast"/>
        <w:rPr>
          <w:sz w:val="20"/>
          <w:szCs w:val="20"/>
        </w:rPr>
      </w:pPr>
      <w:r w:rsidRPr="00CF46CA">
        <w:rPr>
          <w:sz w:val="20"/>
          <w:szCs w:val="20"/>
        </w:rPr>
        <w:t>Date:   Fri Apr 5 20:37:31 2002 +0000</w:t>
      </w:r>
    </w:p>
    <w:p w14:paraId="74832A27" w14:textId="77777777" w:rsidR="00CF46CA" w:rsidRPr="00CF46CA" w:rsidRDefault="00CF46CA" w:rsidP="00CF46CA">
      <w:pPr>
        <w:spacing w:line="10" w:lineRule="atLeast"/>
        <w:rPr>
          <w:sz w:val="20"/>
          <w:szCs w:val="20"/>
        </w:rPr>
      </w:pPr>
    </w:p>
    <w:p w14:paraId="66F50C95" w14:textId="77777777" w:rsidR="00CF46CA" w:rsidRPr="00CF46CA" w:rsidRDefault="00CF46CA" w:rsidP="00CF46CA">
      <w:pPr>
        <w:spacing w:line="10" w:lineRule="atLeast"/>
        <w:rPr>
          <w:sz w:val="20"/>
          <w:szCs w:val="20"/>
        </w:rPr>
      </w:pPr>
      <w:r w:rsidRPr="00CF46CA">
        <w:rPr>
          <w:sz w:val="20"/>
          <w:szCs w:val="20"/>
        </w:rPr>
        <w:t xml:space="preserve">    Doc fixes in 2.8.1.</w:t>
      </w:r>
    </w:p>
    <w:p w14:paraId="61F0980D" w14:textId="77777777" w:rsidR="00CF46CA" w:rsidRPr="00CF46CA" w:rsidRDefault="00CF46CA" w:rsidP="00CF46CA">
      <w:pPr>
        <w:spacing w:line="10" w:lineRule="atLeast"/>
        <w:rPr>
          <w:sz w:val="20"/>
          <w:szCs w:val="20"/>
        </w:rPr>
      </w:pPr>
    </w:p>
    <w:p w14:paraId="66062873" w14:textId="77777777" w:rsidR="00CF46CA" w:rsidRPr="00CF46CA" w:rsidRDefault="00CF46CA" w:rsidP="00CF46CA">
      <w:pPr>
        <w:spacing w:line="10" w:lineRule="atLeast"/>
        <w:rPr>
          <w:sz w:val="20"/>
          <w:szCs w:val="20"/>
        </w:rPr>
      </w:pPr>
      <w:r w:rsidRPr="00CF46CA">
        <w:rPr>
          <w:sz w:val="20"/>
          <w:szCs w:val="20"/>
        </w:rPr>
        <w:t>commit a07c16a6f30ee48431a3d983cbb76cbd7faac2c5</w:t>
      </w:r>
    </w:p>
    <w:p w14:paraId="154ABC0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1C9390" w14:textId="77777777" w:rsidR="00CF46CA" w:rsidRPr="00CF46CA" w:rsidRDefault="00CF46CA" w:rsidP="00CF46CA">
      <w:pPr>
        <w:spacing w:line="10" w:lineRule="atLeast"/>
        <w:rPr>
          <w:sz w:val="20"/>
          <w:szCs w:val="20"/>
        </w:rPr>
      </w:pPr>
      <w:r w:rsidRPr="00CF46CA">
        <w:rPr>
          <w:sz w:val="20"/>
          <w:szCs w:val="20"/>
        </w:rPr>
        <w:t>Date:   Fri Apr 5 20:37:31 2002 +0000</w:t>
      </w:r>
    </w:p>
    <w:p w14:paraId="3655E38A" w14:textId="77777777" w:rsidR="00CF46CA" w:rsidRPr="00CF46CA" w:rsidRDefault="00CF46CA" w:rsidP="00CF46CA">
      <w:pPr>
        <w:spacing w:line="10" w:lineRule="atLeast"/>
        <w:rPr>
          <w:sz w:val="20"/>
          <w:szCs w:val="20"/>
        </w:rPr>
      </w:pPr>
    </w:p>
    <w:p w14:paraId="1806F216" w14:textId="77777777" w:rsidR="00CF46CA" w:rsidRPr="00CF46CA" w:rsidRDefault="00CF46CA" w:rsidP="00CF46CA">
      <w:pPr>
        <w:spacing w:line="10" w:lineRule="atLeast"/>
        <w:rPr>
          <w:sz w:val="20"/>
          <w:szCs w:val="20"/>
        </w:rPr>
      </w:pPr>
      <w:r w:rsidRPr="00CF46CA">
        <w:rPr>
          <w:sz w:val="20"/>
          <w:szCs w:val="20"/>
        </w:rPr>
        <w:t xml:space="preserve">    (SSIZE_MAX): Define if limits.h doesn't.</w:t>
      </w:r>
    </w:p>
    <w:p w14:paraId="5D81FE5F" w14:textId="77777777" w:rsidR="00CF46CA" w:rsidRPr="00CF46CA" w:rsidRDefault="00CF46CA" w:rsidP="00CF46CA">
      <w:pPr>
        <w:spacing w:line="10" w:lineRule="atLeast"/>
        <w:rPr>
          <w:sz w:val="20"/>
          <w:szCs w:val="20"/>
        </w:rPr>
      </w:pPr>
    </w:p>
    <w:p w14:paraId="5F086E2F" w14:textId="77777777" w:rsidR="00CF46CA" w:rsidRPr="00CF46CA" w:rsidRDefault="00CF46CA" w:rsidP="00CF46CA">
      <w:pPr>
        <w:spacing w:line="10" w:lineRule="atLeast"/>
        <w:rPr>
          <w:sz w:val="20"/>
          <w:szCs w:val="20"/>
        </w:rPr>
      </w:pPr>
      <w:r w:rsidRPr="00CF46CA">
        <w:rPr>
          <w:sz w:val="20"/>
          <w:szCs w:val="20"/>
        </w:rPr>
        <w:t>commit 869386e545a4569fec82ea14efceefe1976d097c</w:t>
      </w:r>
    </w:p>
    <w:p w14:paraId="6177DB9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E2FF384" w14:textId="77777777" w:rsidR="00CF46CA" w:rsidRPr="00CF46CA" w:rsidRDefault="00CF46CA" w:rsidP="00CF46CA">
      <w:pPr>
        <w:spacing w:line="10" w:lineRule="atLeast"/>
        <w:rPr>
          <w:sz w:val="20"/>
          <w:szCs w:val="20"/>
        </w:rPr>
      </w:pPr>
      <w:r w:rsidRPr="00CF46CA">
        <w:rPr>
          <w:sz w:val="20"/>
          <w:szCs w:val="20"/>
        </w:rPr>
        <w:t>Date:   Fri Apr 5 20:37:31 2002 +0000</w:t>
      </w:r>
    </w:p>
    <w:p w14:paraId="209DE99E" w14:textId="77777777" w:rsidR="00CF46CA" w:rsidRPr="00CF46CA" w:rsidRDefault="00CF46CA" w:rsidP="00CF46CA">
      <w:pPr>
        <w:spacing w:line="10" w:lineRule="atLeast"/>
        <w:rPr>
          <w:sz w:val="20"/>
          <w:szCs w:val="20"/>
        </w:rPr>
      </w:pPr>
    </w:p>
    <w:p w14:paraId="651823FE" w14:textId="77777777" w:rsidR="00CF46CA" w:rsidRPr="00CF46CA" w:rsidRDefault="00CF46CA" w:rsidP="00CF46CA">
      <w:pPr>
        <w:spacing w:line="10" w:lineRule="atLeast"/>
        <w:rPr>
          <w:sz w:val="20"/>
          <w:szCs w:val="20"/>
        </w:rPr>
      </w:pPr>
      <w:r w:rsidRPr="00CF46CA">
        <w:rPr>
          <w:sz w:val="20"/>
          <w:szCs w:val="20"/>
        </w:rPr>
        <w:t xml:space="preserve">    Include cmpbuf.h.</w:t>
      </w:r>
    </w:p>
    <w:p w14:paraId="6A29C00E" w14:textId="77777777" w:rsidR="00CF46CA" w:rsidRPr="00CF46CA" w:rsidRDefault="00CF46CA" w:rsidP="00CF46CA">
      <w:pPr>
        <w:spacing w:line="10" w:lineRule="atLeast"/>
        <w:rPr>
          <w:sz w:val="20"/>
          <w:szCs w:val="20"/>
        </w:rPr>
      </w:pPr>
      <w:r w:rsidRPr="00CF46CA">
        <w:rPr>
          <w:sz w:val="20"/>
          <w:szCs w:val="20"/>
        </w:rPr>
        <w:t xml:space="preserve">    (read_diff): Use block_read instead of read, to work around Tru64 5.1 bug.</w:t>
      </w:r>
    </w:p>
    <w:p w14:paraId="5EB9D1CB" w14:textId="77777777" w:rsidR="00CF46CA" w:rsidRPr="00CF46CA" w:rsidRDefault="00CF46CA" w:rsidP="00CF46CA">
      <w:pPr>
        <w:spacing w:line="10" w:lineRule="atLeast"/>
        <w:rPr>
          <w:sz w:val="20"/>
          <w:szCs w:val="20"/>
        </w:rPr>
      </w:pPr>
    </w:p>
    <w:p w14:paraId="19B24A7D" w14:textId="77777777" w:rsidR="00CF46CA" w:rsidRPr="00CF46CA" w:rsidRDefault="00CF46CA" w:rsidP="00CF46CA">
      <w:pPr>
        <w:spacing w:line="10" w:lineRule="atLeast"/>
        <w:rPr>
          <w:sz w:val="20"/>
          <w:szCs w:val="20"/>
        </w:rPr>
      </w:pPr>
      <w:r w:rsidRPr="00CF46CA">
        <w:rPr>
          <w:sz w:val="20"/>
          <w:szCs w:val="20"/>
        </w:rPr>
        <w:t>commit e3c53fd2ffd9ce6038a435af784da55b785ffae6</w:t>
      </w:r>
    </w:p>
    <w:p w14:paraId="67E06CE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7BEF5C5" w14:textId="77777777" w:rsidR="00CF46CA" w:rsidRPr="00CF46CA" w:rsidRDefault="00CF46CA" w:rsidP="00CF46CA">
      <w:pPr>
        <w:spacing w:line="10" w:lineRule="atLeast"/>
        <w:rPr>
          <w:sz w:val="20"/>
          <w:szCs w:val="20"/>
        </w:rPr>
      </w:pPr>
      <w:r w:rsidRPr="00CF46CA">
        <w:rPr>
          <w:sz w:val="20"/>
          <w:szCs w:val="20"/>
        </w:rPr>
        <w:t>Date:   Fri Apr 5 20:37:31 2002 +0000</w:t>
      </w:r>
    </w:p>
    <w:p w14:paraId="63E75936" w14:textId="77777777" w:rsidR="00CF46CA" w:rsidRPr="00CF46CA" w:rsidRDefault="00CF46CA" w:rsidP="00CF46CA">
      <w:pPr>
        <w:spacing w:line="10" w:lineRule="atLeast"/>
        <w:rPr>
          <w:sz w:val="20"/>
          <w:szCs w:val="20"/>
        </w:rPr>
      </w:pPr>
    </w:p>
    <w:p w14:paraId="3D5653DE" w14:textId="77777777" w:rsidR="00CF46CA" w:rsidRPr="00CF46CA" w:rsidRDefault="00CF46CA" w:rsidP="00CF46CA">
      <w:pPr>
        <w:spacing w:line="10" w:lineRule="atLeast"/>
        <w:rPr>
          <w:sz w:val="20"/>
          <w:szCs w:val="20"/>
        </w:rPr>
      </w:pPr>
      <w:r w:rsidRPr="00CF46CA">
        <w:rPr>
          <w:sz w:val="20"/>
          <w:szCs w:val="20"/>
        </w:rPr>
        <w:t xml:space="preserve">    (cmp): Use block_read instead of read, to work around Tru64 5.1 bug.</w:t>
      </w:r>
    </w:p>
    <w:p w14:paraId="33DC5107" w14:textId="77777777" w:rsidR="00CF46CA" w:rsidRPr="00CF46CA" w:rsidRDefault="00CF46CA" w:rsidP="00CF46CA">
      <w:pPr>
        <w:spacing w:line="10" w:lineRule="atLeast"/>
        <w:rPr>
          <w:sz w:val="20"/>
          <w:szCs w:val="20"/>
        </w:rPr>
      </w:pPr>
    </w:p>
    <w:p w14:paraId="261D4A2B" w14:textId="77777777" w:rsidR="00CF46CA" w:rsidRPr="00CF46CA" w:rsidRDefault="00CF46CA" w:rsidP="00CF46CA">
      <w:pPr>
        <w:spacing w:line="10" w:lineRule="atLeast"/>
        <w:rPr>
          <w:sz w:val="20"/>
          <w:szCs w:val="20"/>
        </w:rPr>
      </w:pPr>
      <w:r w:rsidRPr="00CF46CA">
        <w:rPr>
          <w:sz w:val="20"/>
          <w:szCs w:val="20"/>
        </w:rPr>
        <w:t>commit 4f9d18c728e3c5161ffa3f34c91e3dc12f12229b</w:t>
      </w:r>
    </w:p>
    <w:p w14:paraId="4CB3182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DB37E45" w14:textId="77777777" w:rsidR="00CF46CA" w:rsidRPr="00CF46CA" w:rsidRDefault="00CF46CA" w:rsidP="00CF46CA">
      <w:pPr>
        <w:spacing w:line="10" w:lineRule="atLeast"/>
        <w:rPr>
          <w:sz w:val="20"/>
          <w:szCs w:val="20"/>
        </w:rPr>
      </w:pPr>
      <w:r w:rsidRPr="00CF46CA">
        <w:rPr>
          <w:sz w:val="20"/>
          <w:szCs w:val="20"/>
        </w:rPr>
        <w:t>Date:   Fri Apr 5 20:37:31 2002 +0000</w:t>
      </w:r>
    </w:p>
    <w:p w14:paraId="39FFE393" w14:textId="77777777" w:rsidR="00CF46CA" w:rsidRPr="00CF46CA" w:rsidRDefault="00CF46CA" w:rsidP="00CF46CA">
      <w:pPr>
        <w:spacing w:line="10" w:lineRule="atLeast"/>
        <w:rPr>
          <w:sz w:val="20"/>
          <w:szCs w:val="20"/>
        </w:rPr>
      </w:pPr>
    </w:p>
    <w:p w14:paraId="28CA5552" w14:textId="77777777" w:rsidR="00CF46CA" w:rsidRPr="00CF46CA" w:rsidRDefault="00CF46CA" w:rsidP="00CF46CA">
      <w:pPr>
        <w:spacing w:line="10" w:lineRule="atLeast"/>
        <w:rPr>
          <w:sz w:val="20"/>
          <w:szCs w:val="20"/>
        </w:rPr>
      </w:pPr>
      <w:r w:rsidRPr="00CF46CA">
        <w:rPr>
          <w:sz w:val="20"/>
          <w:szCs w:val="20"/>
        </w:rPr>
        <w:t xml:space="preserve">    Assign PTRDIFF_MAX - 1 to a size_t variable, just in case there's a problem</w:t>
      </w:r>
    </w:p>
    <w:p w14:paraId="7537F93C" w14:textId="77777777" w:rsidR="00CF46CA" w:rsidRPr="00CF46CA" w:rsidRDefault="00CF46CA" w:rsidP="00CF46CA">
      <w:pPr>
        <w:spacing w:line="10" w:lineRule="atLeast"/>
        <w:rPr>
          <w:sz w:val="20"/>
          <w:szCs w:val="20"/>
        </w:rPr>
      </w:pPr>
      <w:r w:rsidRPr="00CF46CA">
        <w:rPr>
          <w:sz w:val="20"/>
          <w:szCs w:val="20"/>
        </w:rPr>
        <w:t xml:space="preserve">    with ptrdiff_t versus size_t.</w:t>
      </w:r>
    </w:p>
    <w:p w14:paraId="7F6179D0" w14:textId="77777777" w:rsidR="00CF46CA" w:rsidRPr="00CF46CA" w:rsidRDefault="00CF46CA" w:rsidP="00CF46CA">
      <w:pPr>
        <w:spacing w:line="10" w:lineRule="atLeast"/>
        <w:rPr>
          <w:sz w:val="20"/>
          <w:szCs w:val="20"/>
        </w:rPr>
      </w:pPr>
    </w:p>
    <w:p w14:paraId="598B2D0D" w14:textId="77777777" w:rsidR="00CF46CA" w:rsidRPr="00CF46CA" w:rsidRDefault="00CF46CA" w:rsidP="00CF46CA">
      <w:pPr>
        <w:spacing w:line="10" w:lineRule="atLeast"/>
        <w:rPr>
          <w:sz w:val="20"/>
          <w:szCs w:val="20"/>
        </w:rPr>
      </w:pPr>
      <w:r w:rsidRPr="00CF46CA">
        <w:rPr>
          <w:sz w:val="20"/>
          <w:szCs w:val="20"/>
        </w:rPr>
        <w:t>commit 0be3e22c88468137b418c833b1ef6a31fa9290b3</w:t>
      </w:r>
    </w:p>
    <w:p w14:paraId="4B4C3BB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69CB0B4" w14:textId="77777777" w:rsidR="00CF46CA" w:rsidRPr="00CF46CA" w:rsidRDefault="00CF46CA" w:rsidP="00CF46CA">
      <w:pPr>
        <w:spacing w:line="10" w:lineRule="atLeast"/>
        <w:rPr>
          <w:sz w:val="20"/>
          <w:szCs w:val="20"/>
        </w:rPr>
      </w:pPr>
      <w:r w:rsidRPr="00CF46CA">
        <w:rPr>
          <w:sz w:val="20"/>
          <w:szCs w:val="20"/>
        </w:rPr>
        <w:t>Date:   Fri Apr 5 20:37:31 2002 +0000</w:t>
      </w:r>
    </w:p>
    <w:p w14:paraId="0433CA94" w14:textId="77777777" w:rsidR="00CF46CA" w:rsidRPr="00CF46CA" w:rsidRDefault="00CF46CA" w:rsidP="00CF46CA">
      <w:pPr>
        <w:spacing w:line="10" w:lineRule="atLeast"/>
        <w:rPr>
          <w:sz w:val="20"/>
          <w:szCs w:val="20"/>
        </w:rPr>
      </w:pPr>
    </w:p>
    <w:p w14:paraId="51EF336E" w14:textId="77777777" w:rsidR="00CF46CA" w:rsidRPr="00CF46CA" w:rsidRDefault="00CF46CA" w:rsidP="00CF46CA">
      <w:pPr>
        <w:spacing w:line="10" w:lineRule="atLeast"/>
        <w:rPr>
          <w:sz w:val="20"/>
          <w:szCs w:val="20"/>
        </w:rPr>
      </w:pPr>
      <w:r w:rsidRPr="00CF46CA">
        <w:rPr>
          <w:sz w:val="20"/>
          <w:szCs w:val="20"/>
        </w:rPr>
        <w:t xml:space="preserve">    (datadir, INCLUDES): Remove.</w:t>
      </w:r>
    </w:p>
    <w:p w14:paraId="6094EE7B" w14:textId="77777777" w:rsidR="00CF46CA" w:rsidRPr="00CF46CA" w:rsidRDefault="00CF46CA" w:rsidP="00CF46CA">
      <w:pPr>
        <w:spacing w:line="10" w:lineRule="atLeast"/>
        <w:rPr>
          <w:sz w:val="20"/>
          <w:szCs w:val="20"/>
        </w:rPr>
      </w:pPr>
      <w:r w:rsidRPr="00CF46CA">
        <w:rPr>
          <w:sz w:val="20"/>
          <w:szCs w:val="20"/>
        </w:rPr>
        <w:t xml:space="preserve">    (AM_CPPFLAGS): New macro.</w:t>
      </w:r>
    </w:p>
    <w:p w14:paraId="4C8DD7A0" w14:textId="77777777" w:rsidR="00CF46CA" w:rsidRPr="00CF46CA" w:rsidRDefault="00CF46CA" w:rsidP="00CF46CA">
      <w:pPr>
        <w:spacing w:line="10" w:lineRule="atLeast"/>
        <w:rPr>
          <w:sz w:val="20"/>
          <w:szCs w:val="20"/>
        </w:rPr>
      </w:pPr>
    </w:p>
    <w:p w14:paraId="7895E106" w14:textId="77777777" w:rsidR="00CF46CA" w:rsidRPr="00CF46CA" w:rsidRDefault="00CF46CA" w:rsidP="00CF46CA">
      <w:pPr>
        <w:spacing w:line="10" w:lineRule="atLeast"/>
        <w:rPr>
          <w:sz w:val="20"/>
          <w:szCs w:val="20"/>
        </w:rPr>
      </w:pPr>
      <w:r w:rsidRPr="00CF46CA">
        <w:rPr>
          <w:sz w:val="20"/>
          <w:szCs w:val="20"/>
        </w:rPr>
        <w:t>commit bea637acb3fd1df8bb51634bd05c0c3cae1e3d8a</w:t>
      </w:r>
    </w:p>
    <w:p w14:paraId="28E6A375"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33199825" w14:textId="77777777" w:rsidR="00CF46CA" w:rsidRPr="00CF46CA" w:rsidRDefault="00CF46CA" w:rsidP="00CF46CA">
      <w:pPr>
        <w:spacing w:line="10" w:lineRule="atLeast"/>
        <w:rPr>
          <w:sz w:val="20"/>
          <w:szCs w:val="20"/>
        </w:rPr>
      </w:pPr>
      <w:r w:rsidRPr="00CF46CA">
        <w:rPr>
          <w:sz w:val="20"/>
          <w:szCs w:val="20"/>
        </w:rPr>
        <w:t>Date:   Fri Apr 5 20:37:31 2002 +0000</w:t>
      </w:r>
    </w:p>
    <w:p w14:paraId="77EE98B5" w14:textId="77777777" w:rsidR="00CF46CA" w:rsidRPr="00CF46CA" w:rsidRDefault="00CF46CA" w:rsidP="00CF46CA">
      <w:pPr>
        <w:spacing w:line="10" w:lineRule="atLeast"/>
        <w:rPr>
          <w:sz w:val="20"/>
          <w:szCs w:val="20"/>
        </w:rPr>
      </w:pPr>
    </w:p>
    <w:p w14:paraId="17654CB8" w14:textId="77777777" w:rsidR="00CF46CA" w:rsidRPr="00CF46CA" w:rsidRDefault="00CF46CA" w:rsidP="00CF46CA">
      <w:pPr>
        <w:spacing w:line="10" w:lineRule="atLeast"/>
        <w:rPr>
          <w:sz w:val="20"/>
          <w:szCs w:val="20"/>
        </w:rPr>
      </w:pPr>
      <w:r w:rsidRPr="00CF46CA">
        <w:rPr>
          <w:sz w:val="20"/>
          <w:szCs w:val="20"/>
        </w:rPr>
        <w:t xml:space="preserve">    Initial revision</w:t>
      </w:r>
    </w:p>
    <w:p w14:paraId="243CF727" w14:textId="77777777" w:rsidR="00CF46CA" w:rsidRPr="00CF46CA" w:rsidRDefault="00CF46CA" w:rsidP="00CF46CA">
      <w:pPr>
        <w:spacing w:line="10" w:lineRule="atLeast"/>
        <w:rPr>
          <w:sz w:val="20"/>
          <w:szCs w:val="20"/>
        </w:rPr>
      </w:pPr>
    </w:p>
    <w:p w14:paraId="51E25182" w14:textId="77777777" w:rsidR="00CF46CA" w:rsidRPr="00CF46CA" w:rsidRDefault="00CF46CA" w:rsidP="00CF46CA">
      <w:pPr>
        <w:spacing w:line="10" w:lineRule="atLeast"/>
        <w:rPr>
          <w:sz w:val="20"/>
          <w:szCs w:val="20"/>
        </w:rPr>
      </w:pPr>
      <w:r w:rsidRPr="00CF46CA">
        <w:rPr>
          <w:sz w:val="20"/>
          <w:szCs w:val="20"/>
        </w:rPr>
        <w:t>commit c7448142e8cfbc6c458b9f70b6bad67b097a49ad</w:t>
      </w:r>
    </w:p>
    <w:p w14:paraId="725DC6D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2A2CF93" w14:textId="77777777" w:rsidR="00CF46CA" w:rsidRPr="00CF46CA" w:rsidRDefault="00CF46CA" w:rsidP="00CF46CA">
      <w:pPr>
        <w:spacing w:line="10" w:lineRule="atLeast"/>
        <w:rPr>
          <w:sz w:val="20"/>
          <w:szCs w:val="20"/>
        </w:rPr>
      </w:pPr>
      <w:r w:rsidRPr="00CF46CA">
        <w:rPr>
          <w:sz w:val="20"/>
          <w:szCs w:val="20"/>
        </w:rPr>
        <w:t>Date:   Fri Apr 5 20:37:31 2002 +0000</w:t>
      </w:r>
    </w:p>
    <w:p w14:paraId="0B01F261" w14:textId="77777777" w:rsidR="00CF46CA" w:rsidRPr="00CF46CA" w:rsidRDefault="00CF46CA" w:rsidP="00CF46CA">
      <w:pPr>
        <w:spacing w:line="10" w:lineRule="atLeast"/>
        <w:rPr>
          <w:sz w:val="20"/>
          <w:szCs w:val="20"/>
        </w:rPr>
      </w:pPr>
    </w:p>
    <w:p w14:paraId="64BC1AA6" w14:textId="77777777" w:rsidR="00CF46CA" w:rsidRPr="00CF46CA" w:rsidRDefault="00CF46CA" w:rsidP="00CF46CA">
      <w:pPr>
        <w:spacing w:line="10" w:lineRule="atLeast"/>
        <w:rPr>
          <w:sz w:val="20"/>
          <w:szCs w:val="20"/>
        </w:rPr>
      </w:pPr>
      <w:r w:rsidRPr="00CF46CA">
        <w:rPr>
          <w:sz w:val="20"/>
          <w:szCs w:val="20"/>
        </w:rPr>
        <w:t xml:space="preserve">    (jm_PREREQ_EXCLUDE): Use AC_HEADER_STDBOOL rather than AC_CHECK_HEADERS(stdbool.h).</w:t>
      </w:r>
    </w:p>
    <w:p w14:paraId="1F5740FA" w14:textId="77777777" w:rsidR="00CF46CA" w:rsidRPr="00CF46CA" w:rsidRDefault="00CF46CA" w:rsidP="00CF46CA">
      <w:pPr>
        <w:spacing w:line="10" w:lineRule="atLeast"/>
        <w:rPr>
          <w:sz w:val="20"/>
          <w:szCs w:val="20"/>
        </w:rPr>
      </w:pPr>
      <w:r w:rsidRPr="00CF46CA">
        <w:rPr>
          <w:sz w:val="20"/>
          <w:szCs w:val="20"/>
        </w:rPr>
        <w:t xml:space="preserve">    (jm_PREREQ_HASH): Likewise.</w:t>
      </w:r>
    </w:p>
    <w:p w14:paraId="71647528" w14:textId="77777777" w:rsidR="00CF46CA" w:rsidRPr="00CF46CA" w:rsidRDefault="00CF46CA" w:rsidP="00CF46CA">
      <w:pPr>
        <w:spacing w:line="10" w:lineRule="atLeast"/>
        <w:rPr>
          <w:sz w:val="20"/>
          <w:szCs w:val="20"/>
        </w:rPr>
      </w:pPr>
    </w:p>
    <w:p w14:paraId="35EF8488" w14:textId="77777777" w:rsidR="00CF46CA" w:rsidRPr="00CF46CA" w:rsidRDefault="00CF46CA" w:rsidP="00CF46CA">
      <w:pPr>
        <w:spacing w:line="10" w:lineRule="atLeast"/>
        <w:rPr>
          <w:sz w:val="20"/>
          <w:szCs w:val="20"/>
        </w:rPr>
      </w:pPr>
      <w:r w:rsidRPr="00CF46CA">
        <w:rPr>
          <w:sz w:val="20"/>
          <w:szCs w:val="20"/>
        </w:rPr>
        <w:t>commit a758e82c032307554e827eae4d017113cab4b1f7</w:t>
      </w:r>
    </w:p>
    <w:p w14:paraId="40BC18C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0EFC5C" w14:textId="77777777" w:rsidR="00CF46CA" w:rsidRPr="00CF46CA" w:rsidRDefault="00CF46CA" w:rsidP="00CF46CA">
      <w:pPr>
        <w:spacing w:line="10" w:lineRule="atLeast"/>
        <w:rPr>
          <w:sz w:val="20"/>
          <w:szCs w:val="20"/>
        </w:rPr>
      </w:pPr>
      <w:r w:rsidRPr="00CF46CA">
        <w:rPr>
          <w:sz w:val="20"/>
          <w:szCs w:val="20"/>
        </w:rPr>
        <w:t>Date:   Fri Apr 5 20:37:31 2002 +0000</w:t>
      </w:r>
    </w:p>
    <w:p w14:paraId="58F41123" w14:textId="77777777" w:rsidR="00CF46CA" w:rsidRPr="00CF46CA" w:rsidRDefault="00CF46CA" w:rsidP="00CF46CA">
      <w:pPr>
        <w:spacing w:line="10" w:lineRule="atLeast"/>
        <w:rPr>
          <w:sz w:val="20"/>
          <w:szCs w:val="20"/>
        </w:rPr>
      </w:pPr>
    </w:p>
    <w:p w14:paraId="26426301" w14:textId="77777777" w:rsidR="00CF46CA" w:rsidRPr="00CF46CA" w:rsidRDefault="00CF46CA" w:rsidP="00CF46CA">
      <w:pPr>
        <w:spacing w:line="10" w:lineRule="atLeast"/>
        <w:rPr>
          <w:sz w:val="20"/>
          <w:szCs w:val="20"/>
        </w:rPr>
      </w:pPr>
      <w:r w:rsidRPr="00CF46CA">
        <w:rPr>
          <w:sz w:val="20"/>
          <w:szCs w:val="20"/>
        </w:rPr>
        <w:t xml:space="preserve">    (errno): Remove declaration; K&amp;R C is obsolete.</w:t>
      </w:r>
    </w:p>
    <w:p w14:paraId="5BDCD76E" w14:textId="77777777" w:rsidR="00CF46CA" w:rsidRPr="00CF46CA" w:rsidRDefault="00CF46CA" w:rsidP="00CF46CA">
      <w:pPr>
        <w:spacing w:line="10" w:lineRule="atLeast"/>
        <w:rPr>
          <w:sz w:val="20"/>
          <w:szCs w:val="20"/>
        </w:rPr>
      </w:pPr>
      <w:r w:rsidRPr="00CF46CA">
        <w:rPr>
          <w:sz w:val="20"/>
          <w:szCs w:val="20"/>
        </w:rPr>
        <w:t xml:space="preserve">    Include limits.h.</w:t>
      </w:r>
    </w:p>
    <w:p w14:paraId="42418E66" w14:textId="77777777" w:rsidR="00CF46CA" w:rsidRPr="00CF46CA" w:rsidRDefault="00CF46CA" w:rsidP="00CF46CA">
      <w:pPr>
        <w:spacing w:line="10" w:lineRule="atLeast"/>
        <w:rPr>
          <w:sz w:val="20"/>
          <w:szCs w:val="20"/>
        </w:rPr>
      </w:pPr>
      <w:r w:rsidRPr="00CF46CA">
        <w:rPr>
          <w:sz w:val="20"/>
          <w:szCs w:val="20"/>
        </w:rPr>
        <w:t xml:space="preserve">    (SIZE_MAX, SSIZE_MAX): Define if standard headers don't.</w:t>
      </w:r>
    </w:p>
    <w:p w14:paraId="6800A70F" w14:textId="77777777" w:rsidR="00CF46CA" w:rsidRPr="00CF46CA" w:rsidRDefault="00CF46CA" w:rsidP="00CF46CA">
      <w:pPr>
        <w:spacing w:line="10" w:lineRule="atLeast"/>
        <w:rPr>
          <w:sz w:val="20"/>
          <w:szCs w:val="20"/>
        </w:rPr>
      </w:pPr>
      <w:r w:rsidRPr="00CF46CA">
        <w:rPr>
          <w:sz w:val="20"/>
          <w:szCs w:val="20"/>
        </w:rPr>
        <w:t xml:space="preserve">    (MIN): New macro.</w:t>
      </w:r>
    </w:p>
    <w:p w14:paraId="7C15D9A4" w14:textId="77777777" w:rsidR="00CF46CA" w:rsidRPr="00CF46CA" w:rsidRDefault="00CF46CA" w:rsidP="00CF46CA">
      <w:pPr>
        <w:spacing w:line="10" w:lineRule="atLeast"/>
        <w:rPr>
          <w:sz w:val="20"/>
          <w:szCs w:val="20"/>
        </w:rPr>
      </w:pPr>
      <w:r w:rsidRPr="00CF46CA">
        <w:rPr>
          <w:sz w:val="20"/>
          <w:szCs w:val="20"/>
        </w:rPr>
        <w:t xml:space="preserve">    (block_read): Do not attempt to read more than SSIZE_MAX bytes, as the</w:t>
      </w:r>
    </w:p>
    <w:p w14:paraId="6D4B57B2" w14:textId="77777777" w:rsidR="00CF46CA" w:rsidRPr="00CF46CA" w:rsidRDefault="00CF46CA" w:rsidP="00CF46CA">
      <w:pPr>
        <w:spacing w:line="10" w:lineRule="atLeast"/>
        <w:rPr>
          <w:sz w:val="20"/>
          <w:szCs w:val="20"/>
        </w:rPr>
      </w:pPr>
      <w:r w:rsidRPr="00CF46CA">
        <w:rPr>
          <w:sz w:val="20"/>
          <w:szCs w:val="20"/>
        </w:rPr>
        <w:t xml:space="preserve">    resulting behavior is implementation-defined.  Work around bug in</w:t>
      </w:r>
    </w:p>
    <w:p w14:paraId="7E702FE3" w14:textId="77777777" w:rsidR="00CF46CA" w:rsidRPr="00CF46CA" w:rsidRDefault="00CF46CA" w:rsidP="00CF46CA">
      <w:pPr>
        <w:spacing w:line="10" w:lineRule="atLeast"/>
        <w:rPr>
          <w:sz w:val="20"/>
          <w:szCs w:val="20"/>
        </w:rPr>
      </w:pPr>
      <w:r w:rsidRPr="00CF46CA">
        <w:rPr>
          <w:sz w:val="20"/>
          <w:szCs w:val="20"/>
        </w:rPr>
        <w:t xml:space="preserve">    Tru64 5.1, which can't read more than INT_MAX bytes at a time.</w:t>
      </w:r>
    </w:p>
    <w:p w14:paraId="30EA0AC8" w14:textId="77777777" w:rsidR="00CF46CA" w:rsidRPr="00CF46CA" w:rsidRDefault="00CF46CA" w:rsidP="00CF46CA">
      <w:pPr>
        <w:spacing w:line="10" w:lineRule="atLeast"/>
        <w:rPr>
          <w:sz w:val="20"/>
          <w:szCs w:val="20"/>
        </w:rPr>
      </w:pPr>
    </w:p>
    <w:p w14:paraId="1DAC631D" w14:textId="77777777" w:rsidR="00CF46CA" w:rsidRPr="00CF46CA" w:rsidRDefault="00CF46CA" w:rsidP="00CF46CA">
      <w:pPr>
        <w:spacing w:line="10" w:lineRule="atLeast"/>
        <w:rPr>
          <w:sz w:val="20"/>
          <w:szCs w:val="20"/>
        </w:rPr>
      </w:pPr>
      <w:r w:rsidRPr="00CF46CA">
        <w:rPr>
          <w:sz w:val="20"/>
          <w:szCs w:val="20"/>
        </w:rPr>
        <w:t>commit e21807a095fb6db7ce208b43e54f7d6cc8762247</w:t>
      </w:r>
    </w:p>
    <w:p w14:paraId="79631BC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2ED0F4" w14:textId="77777777" w:rsidR="00CF46CA" w:rsidRPr="00CF46CA" w:rsidRDefault="00CF46CA" w:rsidP="00CF46CA">
      <w:pPr>
        <w:spacing w:line="10" w:lineRule="atLeast"/>
        <w:rPr>
          <w:sz w:val="20"/>
          <w:szCs w:val="20"/>
        </w:rPr>
      </w:pPr>
      <w:r w:rsidRPr="00CF46CA">
        <w:rPr>
          <w:sz w:val="20"/>
          <w:szCs w:val="20"/>
        </w:rPr>
        <w:t>Date:   Fri Apr 5 20:37:31 2002 +0000</w:t>
      </w:r>
    </w:p>
    <w:p w14:paraId="21130B1E" w14:textId="77777777" w:rsidR="00CF46CA" w:rsidRPr="00CF46CA" w:rsidRDefault="00CF46CA" w:rsidP="00CF46CA">
      <w:pPr>
        <w:spacing w:line="10" w:lineRule="atLeast"/>
        <w:rPr>
          <w:sz w:val="20"/>
          <w:szCs w:val="20"/>
        </w:rPr>
      </w:pPr>
    </w:p>
    <w:p w14:paraId="729E35A4" w14:textId="77777777" w:rsidR="00CF46CA" w:rsidRPr="00CF46CA" w:rsidRDefault="00CF46CA" w:rsidP="00CF46CA">
      <w:pPr>
        <w:spacing w:line="10" w:lineRule="atLeast"/>
        <w:rPr>
          <w:sz w:val="20"/>
          <w:szCs w:val="20"/>
        </w:rPr>
      </w:pPr>
      <w:r w:rsidRPr="00CF46CA">
        <w:rPr>
          <w:sz w:val="20"/>
          <w:szCs w:val="20"/>
        </w:rPr>
        <w:t xml:space="preserve">    Use new @copying directive.  Work around incompatibility with Debian</w:t>
      </w:r>
    </w:p>
    <w:p w14:paraId="3A7CDA2D" w14:textId="77777777" w:rsidR="00CF46CA" w:rsidRPr="00CF46CA" w:rsidRDefault="00CF46CA" w:rsidP="00CF46CA">
      <w:pPr>
        <w:spacing w:line="10" w:lineRule="atLeast"/>
        <w:rPr>
          <w:sz w:val="20"/>
          <w:szCs w:val="20"/>
        </w:rPr>
      </w:pPr>
      <w:r w:rsidRPr="00CF46CA">
        <w:rPr>
          <w:sz w:val="20"/>
          <w:szCs w:val="20"/>
        </w:rPr>
        <w:t xml:space="preserve">    install-info.</w:t>
      </w:r>
    </w:p>
    <w:p w14:paraId="62CAC517" w14:textId="77777777" w:rsidR="00CF46CA" w:rsidRPr="00CF46CA" w:rsidRDefault="00CF46CA" w:rsidP="00CF46CA">
      <w:pPr>
        <w:spacing w:line="10" w:lineRule="atLeast"/>
        <w:rPr>
          <w:sz w:val="20"/>
          <w:szCs w:val="20"/>
        </w:rPr>
      </w:pPr>
      <w:r w:rsidRPr="00CF46CA">
        <w:rPr>
          <w:sz w:val="20"/>
          <w:szCs w:val="20"/>
        </w:rPr>
        <w:t xml:space="preserve">    Put @contents first, not last, since Texinfo now suggests this.</w:t>
      </w:r>
    </w:p>
    <w:p w14:paraId="17F7EDE8" w14:textId="77777777" w:rsidR="00CF46CA" w:rsidRPr="00CF46CA" w:rsidRDefault="00CF46CA" w:rsidP="00CF46CA">
      <w:pPr>
        <w:spacing w:line="10" w:lineRule="atLeast"/>
        <w:rPr>
          <w:sz w:val="20"/>
          <w:szCs w:val="20"/>
        </w:rPr>
      </w:pPr>
      <w:r w:rsidRPr="00CF46CA">
        <w:rPr>
          <w:sz w:val="20"/>
          <w:szCs w:val="20"/>
        </w:rPr>
        <w:t xml:space="preserve">    Fix bug in -w documentation noted by Karl Berry.</w:t>
      </w:r>
    </w:p>
    <w:p w14:paraId="1D6E9C00" w14:textId="77777777" w:rsidR="00CF46CA" w:rsidRPr="00CF46CA" w:rsidRDefault="00CF46CA" w:rsidP="00CF46CA">
      <w:pPr>
        <w:spacing w:line="10" w:lineRule="atLeast"/>
        <w:rPr>
          <w:sz w:val="20"/>
          <w:szCs w:val="20"/>
        </w:rPr>
      </w:pPr>
      <w:r w:rsidRPr="00CF46CA">
        <w:rPr>
          <w:sz w:val="20"/>
          <w:szCs w:val="20"/>
        </w:rPr>
        <w:t xml:space="preserve">    Mention links for speedup.</w:t>
      </w:r>
    </w:p>
    <w:p w14:paraId="376360C0" w14:textId="77777777" w:rsidR="00CF46CA" w:rsidRPr="00CF46CA" w:rsidRDefault="00CF46CA" w:rsidP="00CF46CA">
      <w:pPr>
        <w:spacing w:line="10" w:lineRule="atLeast"/>
        <w:rPr>
          <w:sz w:val="20"/>
          <w:szCs w:val="20"/>
        </w:rPr>
      </w:pPr>
      <w:r w:rsidRPr="00CF46CA">
        <w:rPr>
          <w:sz w:val="20"/>
          <w:szCs w:val="20"/>
        </w:rPr>
        <w:t xml:space="preserve">    New node "Speedups" for future speedups.</w:t>
      </w:r>
    </w:p>
    <w:p w14:paraId="7A837ACA" w14:textId="77777777" w:rsidR="00CF46CA" w:rsidRPr="00CF46CA" w:rsidRDefault="00CF46CA" w:rsidP="00CF46CA">
      <w:pPr>
        <w:spacing w:line="10" w:lineRule="atLeast"/>
        <w:rPr>
          <w:sz w:val="20"/>
          <w:szCs w:val="20"/>
        </w:rPr>
      </w:pPr>
      <w:r w:rsidRPr="00CF46CA">
        <w:rPr>
          <w:sz w:val="20"/>
          <w:szCs w:val="20"/>
        </w:rPr>
        <w:t xml:space="preserve">    Just say "Index", not "Concept Index".</w:t>
      </w:r>
    </w:p>
    <w:p w14:paraId="210A9DCE" w14:textId="77777777" w:rsidR="00CF46CA" w:rsidRPr="00CF46CA" w:rsidRDefault="00CF46CA" w:rsidP="00CF46CA">
      <w:pPr>
        <w:spacing w:line="10" w:lineRule="atLeast"/>
        <w:rPr>
          <w:sz w:val="20"/>
          <w:szCs w:val="20"/>
        </w:rPr>
      </w:pPr>
    </w:p>
    <w:p w14:paraId="2F54BC95" w14:textId="77777777" w:rsidR="00CF46CA" w:rsidRPr="00CF46CA" w:rsidRDefault="00CF46CA" w:rsidP="00CF46CA">
      <w:pPr>
        <w:spacing w:line="10" w:lineRule="atLeast"/>
        <w:rPr>
          <w:sz w:val="20"/>
          <w:szCs w:val="20"/>
        </w:rPr>
      </w:pPr>
      <w:r w:rsidRPr="00CF46CA">
        <w:rPr>
          <w:sz w:val="20"/>
          <w:szCs w:val="20"/>
        </w:rPr>
        <w:t>commit 9ca86332609254e0ad957e7524d25b442ff60ec2</w:t>
      </w:r>
    </w:p>
    <w:p w14:paraId="60D3645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8BC3624" w14:textId="77777777" w:rsidR="00CF46CA" w:rsidRPr="00CF46CA" w:rsidRDefault="00CF46CA" w:rsidP="00CF46CA">
      <w:pPr>
        <w:spacing w:line="10" w:lineRule="atLeast"/>
        <w:rPr>
          <w:sz w:val="20"/>
          <w:szCs w:val="20"/>
        </w:rPr>
      </w:pPr>
      <w:r w:rsidRPr="00CF46CA">
        <w:rPr>
          <w:sz w:val="20"/>
          <w:szCs w:val="20"/>
        </w:rPr>
        <w:t>Date:   Fri Apr 5 20:37:31 2002 +0000</w:t>
      </w:r>
    </w:p>
    <w:p w14:paraId="5775DE31" w14:textId="77777777" w:rsidR="00CF46CA" w:rsidRPr="00CF46CA" w:rsidRDefault="00CF46CA" w:rsidP="00CF46CA">
      <w:pPr>
        <w:spacing w:line="10" w:lineRule="atLeast"/>
        <w:rPr>
          <w:sz w:val="20"/>
          <w:szCs w:val="20"/>
        </w:rPr>
      </w:pPr>
    </w:p>
    <w:p w14:paraId="5FD9D2D8" w14:textId="77777777" w:rsidR="00CF46CA" w:rsidRPr="00CF46CA" w:rsidRDefault="00CF46CA" w:rsidP="00CF46CA">
      <w:pPr>
        <w:spacing w:line="10" w:lineRule="atLeast"/>
        <w:rPr>
          <w:sz w:val="20"/>
          <w:szCs w:val="20"/>
        </w:rPr>
      </w:pPr>
      <w:r w:rsidRPr="00CF46CA">
        <w:rPr>
          <w:sz w:val="20"/>
          <w:szCs w:val="20"/>
        </w:rPr>
        <w:t xml:space="preserve">    Mention GNU texinfo.</w:t>
      </w:r>
    </w:p>
    <w:p w14:paraId="427A8887" w14:textId="77777777" w:rsidR="00CF46CA" w:rsidRPr="00CF46CA" w:rsidRDefault="00CF46CA" w:rsidP="00CF46CA">
      <w:pPr>
        <w:spacing w:line="10" w:lineRule="atLeast"/>
        <w:rPr>
          <w:sz w:val="20"/>
          <w:szCs w:val="20"/>
        </w:rPr>
      </w:pPr>
    </w:p>
    <w:p w14:paraId="71D477A2" w14:textId="77777777" w:rsidR="00CF46CA" w:rsidRPr="00CF46CA" w:rsidRDefault="00CF46CA" w:rsidP="00CF46CA">
      <w:pPr>
        <w:spacing w:line="10" w:lineRule="atLeast"/>
        <w:rPr>
          <w:sz w:val="20"/>
          <w:szCs w:val="20"/>
        </w:rPr>
      </w:pPr>
      <w:r w:rsidRPr="00CF46CA">
        <w:rPr>
          <w:sz w:val="20"/>
          <w:szCs w:val="20"/>
        </w:rPr>
        <w:t>commit 8074c424b524873712e3cce26a1ca302b7927f9e</w:t>
      </w:r>
    </w:p>
    <w:p w14:paraId="7EFE84D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53A7FFA" w14:textId="77777777" w:rsidR="00CF46CA" w:rsidRPr="00CF46CA" w:rsidRDefault="00CF46CA" w:rsidP="00CF46CA">
      <w:pPr>
        <w:spacing w:line="10" w:lineRule="atLeast"/>
        <w:rPr>
          <w:sz w:val="20"/>
          <w:szCs w:val="20"/>
        </w:rPr>
      </w:pPr>
      <w:r w:rsidRPr="00CF46CA">
        <w:rPr>
          <w:sz w:val="20"/>
          <w:szCs w:val="20"/>
        </w:rPr>
        <w:t>Date:   Mon Mar 25 04:58:36 2002 +0000</w:t>
      </w:r>
    </w:p>
    <w:p w14:paraId="304C4DE6" w14:textId="77777777" w:rsidR="00CF46CA" w:rsidRPr="00CF46CA" w:rsidRDefault="00CF46CA" w:rsidP="00CF46CA">
      <w:pPr>
        <w:spacing w:line="10" w:lineRule="atLeast"/>
        <w:rPr>
          <w:sz w:val="20"/>
          <w:szCs w:val="20"/>
        </w:rPr>
      </w:pPr>
    </w:p>
    <w:p w14:paraId="7A552D3E" w14:textId="77777777" w:rsidR="00CF46CA" w:rsidRPr="00CF46CA" w:rsidRDefault="00CF46CA" w:rsidP="00CF46CA">
      <w:pPr>
        <w:spacing w:line="10" w:lineRule="atLeast"/>
        <w:rPr>
          <w:sz w:val="20"/>
          <w:szCs w:val="20"/>
        </w:rPr>
      </w:pPr>
      <w:r w:rsidRPr="00CF46CA">
        <w:rPr>
          <w:sz w:val="20"/>
          <w:szCs w:val="20"/>
        </w:rPr>
        <w:t xml:space="preserve">    (sip): Do not mishandle buffered count when reverting to text mode.</w:t>
      </w:r>
    </w:p>
    <w:p w14:paraId="30B5A8AC" w14:textId="77777777" w:rsidR="00CF46CA" w:rsidRPr="00CF46CA" w:rsidRDefault="00CF46CA" w:rsidP="00CF46CA">
      <w:pPr>
        <w:spacing w:line="10" w:lineRule="atLeast"/>
        <w:rPr>
          <w:sz w:val="20"/>
          <w:szCs w:val="20"/>
        </w:rPr>
      </w:pPr>
    </w:p>
    <w:p w14:paraId="44149FC8" w14:textId="77777777" w:rsidR="00CF46CA" w:rsidRPr="00CF46CA" w:rsidRDefault="00CF46CA" w:rsidP="00CF46CA">
      <w:pPr>
        <w:spacing w:line="10" w:lineRule="atLeast"/>
        <w:rPr>
          <w:sz w:val="20"/>
          <w:szCs w:val="20"/>
        </w:rPr>
      </w:pPr>
      <w:r w:rsidRPr="00CF46CA">
        <w:rPr>
          <w:sz w:val="20"/>
          <w:szCs w:val="20"/>
        </w:rPr>
        <w:t>commit 79a1780c886394cf7a423606ff1230fa04bdc1ca</w:t>
      </w:r>
    </w:p>
    <w:p w14:paraId="6642989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3E3D582" w14:textId="77777777" w:rsidR="00CF46CA" w:rsidRPr="00CF46CA" w:rsidRDefault="00CF46CA" w:rsidP="00CF46CA">
      <w:pPr>
        <w:spacing w:line="10" w:lineRule="atLeast"/>
        <w:rPr>
          <w:sz w:val="20"/>
          <w:szCs w:val="20"/>
        </w:rPr>
      </w:pPr>
      <w:r w:rsidRPr="00CF46CA">
        <w:rPr>
          <w:sz w:val="20"/>
          <w:szCs w:val="20"/>
        </w:rPr>
        <w:t>Date:   Sun Mar 24 07:50:25 2002 +0000</w:t>
      </w:r>
    </w:p>
    <w:p w14:paraId="7682A61A" w14:textId="77777777" w:rsidR="00CF46CA" w:rsidRPr="00CF46CA" w:rsidRDefault="00CF46CA" w:rsidP="00CF46CA">
      <w:pPr>
        <w:spacing w:line="10" w:lineRule="atLeast"/>
        <w:rPr>
          <w:sz w:val="20"/>
          <w:szCs w:val="20"/>
        </w:rPr>
      </w:pPr>
    </w:p>
    <w:p w14:paraId="0D2B3766" w14:textId="77777777" w:rsidR="00CF46CA" w:rsidRPr="00CF46CA" w:rsidRDefault="00CF46CA" w:rsidP="00CF46CA">
      <w:pPr>
        <w:spacing w:line="10" w:lineRule="atLeast"/>
        <w:rPr>
          <w:sz w:val="20"/>
          <w:szCs w:val="20"/>
        </w:rPr>
      </w:pPr>
      <w:r w:rsidRPr="00CF46CA">
        <w:rPr>
          <w:sz w:val="20"/>
          <w:szCs w:val="20"/>
        </w:rPr>
        <w:lastRenderedPageBreak/>
        <w:t xml:space="preserve">    Upgrade the description of `patch' to GNU patch 2.5.4, and revamp</w:t>
      </w:r>
    </w:p>
    <w:p w14:paraId="4DF8F296" w14:textId="77777777" w:rsidR="00CF46CA" w:rsidRPr="00CF46CA" w:rsidRDefault="00CF46CA" w:rsidP="00CF46CA">
      <w:pPr>
        <w:spacing w:line="10" w:lineRule="atLeast"/>
        <w:rPr>
          <w:sz w:val="20"/>
          <w:szCs w:val="20"/>
        </w:rPr>
      </w:pPr>
      <w:r w:rsidRPr="00CF46CA">
        <w:rPr>
          <w:sz w:val="20"/>
          <w:szCs w:val="20"/>
        </w:rPr>
        <w:t xml:space="preserve">    the documentation accordingly.</w:t>
      </w:r>
    </w:p>
    <w:p w14:paraId="627F369D" w14:textId="77777777" w:rsidR="00CF46CA" w:rsidRPr="00CF46CA" w:rsidRDefault="00CF46CA" w:rsidP="00CF46CA">
      <w:pPr>
        <w:spacing w:line="10" w:lineRule="atLeast"/>
        <w:rPr>
          <w:sz w:val="20"/>
          <w:szCs w:val="20"/>
        </w:rPr>
      </w:pPr>
    </w:p>
    <w:p w14:paraId="455F01DF" w14:textId="77777777" w:rsidR="00CF46CA" w:rsidRPr="00CF46CA" w:rsidRDefault="00CF46CA" w:rsidP="00CF46CA">
      <w:pPr>
        <w:spacing w:line="10" w:lineRule="atLeast"/>
        <w:rPr>
          <w:sz w:val="20"/>
          <w:szCs w:val="20"/>
        </w:rPr>
      </w:pPr>
      <w:r w:rsidRPr="00CF46CA">
        <w:rPr>
          <w:sz w:val="20"/>
          <w:szCs w:val="20"/>
        </w:rPr>
        <w:t>commit a888728c15b0d5b1a9edb63c281ead02938542cc</w:t>
      </w:r>
    </w:p>
    <w:p w14:paraId="68D7A3D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3B69660" w14:textId="77777777" w:rsidR="00CF46CA" w:rsidRPr="00CF46CA" w:rsidRDefault="00CF46CA" w:rsidP="00CF46CA">
      <w:pPr>
        <w:spacing w:line="10" w:lineRule="atLeast"/>
        <w:rPr>
          <w:sz w:val="20"/>
          <w:szCs w:val="20"/>
        </w:rPr>
      </w:pPr>
      <w:r w:rsidRPr="00CF46CA">
        <w:rPr>
          <w:sz w:val="20"/>
          <w:szCs w:val="20"/>
        </w:rPr>
        <w:t>Date:   Sun Mar 24 07:48:39 2002 +0000</w:t>
      </w:r>
    </w:p>
    <w:p w14:paraId="7EB3BE15" w14:textId="77777777" w:rsidR="00CF46CA" w:rsidRPr="00CF46CA" w:rsidRDefault="00CF46CA" w:rsidP="00CF46CA">
      <w:pPr>
        <w:spacing w:line="10" w:lineRule="atLeast"/>
        <w:rPr>
          <w:sz w:val="20"/>
          <w:szCs w:val="20"/>
        </w:rPr>
      </w:pPr>
    </w:p>
    <w:p w14:paraId="50902A55" w14:textId="77777777" w:rsidR="00CF46CA" w:rsidRPr="00CF46CA" w:rsidRDefault="00CF46CA" w:rsidP="00CF46CA">
      <w:pPr>
        <w:spacing w:line="10" w:lineRule="atLeast"/>
        <w:rPr>
          <w:sz w:val="20"/>
          <w:szCs w:val="20"/>
        </w:rPr>
      </w:pPr>
      <w:r w:rsidRPr="00CF46CA">
        <w:rPr>
          <w:sz w:val="20"/>
          <w:szCs w:val="20"/>
        </w:rPr>
        <w:t xml:space="preserve">    (AC_INIT): Version 2.8.</w:t>
      </w:r>
    </w:p>
    <w:p w14:paraId="45B4DEB6" w14:textId="77777777" w:rsidR="00CF46CA" w:rsidRPr="00CF46CA" w:rsidRDefault="00CF46CA" w:rsidP="00CF46CA">
      <w:pPr>
        <w:spacing w:line="10" w:lineRule="atLeast"/>
        <w:rPr>
          <w:sz w:val="20"/>
          <w:szCs w:val="20"/>
        </w:rPr>
      </w:pPr>
      <w:r w:rsidRPr="00CF46CA">
        <w:rPr>
          <w:sz w:val="20"/>
          <w:szCs w:val="20"/>
        </w:rPr>
        <w:t xml:space="preserve">    (AC_PREREQ): 2.53.</w:t>
      </w:r>
    </w:p>
    <w:p w14:paraId="46D0D22B" w14:textId="77777777" w:rsidR="00CF46CA" w:rsidRPr="00CF46CA" w:rsidRDefault="00CF46CA" w:rsidP="00CF46CA">
      <w:pPr>
        <w:spacing w:line="10" w:lineRule="atLeast"/>
        <w:rPr>
          <w:sz w:val="20"/>
          <w:szCs w:val="20"/>
        </w:rPr>
      </w:pPr>
    </w:p>
    <w:p w14:paraId="541BA498" w14:textId="77777777" w:rsidR="00CF46CA" w:rsidRPr="00CF46CA" w:rsidRDefault="00CF46CA" w:rsidP="00CF46CA">
      <w:pPr>
        <w:spacing w:line="10" w:lineRule="atLeast"/>
        <w:rPr>
          <w:sz w:val="20"/>
          <w:szCs w:val="20"/>
        </w:rPr>
      </w:pPr>
      <w:r w:rsidRPr="00CF46CA">
        <w:rPr>
          <w:sz w:val="20"/>
          <w:szCs w:val="20"/>
        </w:rPr>
        <w:t>commit a9d6b567a0d30c144d003a93321891f736bdef31</w:t>
      </w:r>
    </w:p>
    <w:p w14:paraId="4386476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6E9270" w14:textId="77777777" w:rsidR="00CF46CA" w:rsidRPr="00CF46CA" w:rsidRDefault="00CF46CA" w:rsidP="00CF46CA">
      <w:pPr>
        <w:spacing w:line="10" w:lineRule="atLeast"/>
        <w:rPr>
          <w:sz w:val="20"/>
          <w:szCs w:val="20"/>
        </w:rPr>
      </w:pPr>
      <w:r w:rsidRPr="00CF46CA">
        <w:rPr>
          <w:sz w:val="20"/>
          <w:szCs w:val="20"/>
        </w:rPr>
        <w:t>Date:   Sun Mar 24 07:46:58 2002 +0000</w:t>
      </w:r>
    </w:p>
    <w:p w14:paraId="59F49FDD" w14:textId="77777777" w:rsidR="00CF46CA" w:rsidRPr="00CF46CA" w:rsidRDefault="00CF46CA" w:rsidP="00CF46CA">
      <w:pPr>
        <w:spacing w:line="10" w:lineRule="atLeast"/>
        <w:rPr>
          <w:sz w:val="20"/>
          <w:szCs w:val="20"/>
        </w:rPr>
      </w:pPr>
    </w:p>
    <w:p w14:paraId="18A5BE93" w14:textId="77777777" w:rsidR="00CF46CA" w:rsidRPr="00CF46CA" w:rsidRDefault="00CF46CA" w:rsidP="00CF46CA">
      <w:pPr>
        <w:spacing w:line="10" w:lineRule="atLeast"/>
        <w:rPr>
          <w:sz w:val="20"/>
          <w:szCs w:val="20"/>
        </w:rPr>
      </w:pPr>
      <w:r w:rsidRPr="00CF46CA">
        <w:rPr>
          <w:sz w:val="20"/>
          <w:szCs w:val="20"/>
        </w:rPr>
        <w:t xml:space="preserve">    Diffutils 2.8.</w:t>
      </w:r>
    </w:p>
    <w:p w14:paraId="298CC659" w14:textId="77777777" w:rsidR="00CF46CA" w:rsidRPr="00CF46CA" w:rsidRDefault="00CF46CA" w:rsidP="00CF46CA">
      <w:pPr>
        <w:spacing w:line="10" w:lineRule="atLeast"/>
        <w:rPr>
          <w:sz w:val="20"/>
          <w:szCs w:val="20"/>
        </w:rPr>
      </w:pPr>
    </w:p>
    <w:p w14:paraId="18A21FF9" w14:textId="77777777" w:rsidR="00CF46CA" w:rsidRPr="00CF46CA" w:rsidRDefault="00CF46CA" w:rsidP="00CF46CA">
      <w:pPr>
        <w:spacing w:line="10" w:lineRule="atLeast"/>
        <w:rPr>
          <w:sz w:val="20"/>
          <w:szCs w:val="20"/>
        </w:rPr>
      </w:pPr>
      <w:r w:rsidRPr="00CF46CA">
        <w:rPr>
          <w:sz w:val="20"/>
          <w:szCs w:val="20"/>
        </w:rPr>
        <w:t>commit d3a786ee18774379e976c3c8fde2fd1cadf472ca</w:t>
      </w:r>
    </w:p>
    <w:p w14:paraId="1EB14C8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2D2A6CD" w14:textId="77777777" w:rsidR="00CF46CA" w:rsidRPr="00CF46CA" w:rsidRDefault="00CF46CA" w:rsidP="00CF46CA">
      <w:pPr>
        <w:spacing w:line="10" w:lineRule="atLeast"/>
        <w:rPr>
          <w:sz w:val="20"/>
          <w:szCs w:val="20"/>
        </w:rPr>
      </w:pPr>
      <w:r w:rsidRPr="00CF46CA">
        <w:rPr>
          <w:sz w:val="20"/>
          <w:szCs w:val="20"/>
        </w:rPr>
        <w:t>Date:   Sun Mar 24 07:40:52 2002 +0000</w:t>
      </w:r>
    </w:p>
    <w:p w14:paraId="3655B754" w14:textId="77777777" w:rsidR="00CF46CA" w:rsidRPr="00CF46CA" w:rsidRDefault="00CF46CA" w:rsidP="00CF46CA">
      <w:pPr>
        <w:spacing w:line="10" w:lineRule="atLeast"/>
        <w:rPr>
          <w:sz w:val="20"/>
          <w:szCs w:val="20"/>
        </w:rPr>
      </w:pPr>
    </w:p>
    <w:p w14:paraId="1166D57B" w14:textId="77777777" w:rsidR="00CF46CA" w:rsidRPr="00CF46CA" w:rsidRDefault="00CF46CA" w:rsidP="00CF46CA">
      <w:pPr>
        <w:spacing w:line="10" w:lineRule="atLeast"/>
        <w:rPr>
          <w:sz w:val="20"/>
          <w:szCs w:val="20"/>
        </w:rPr>
      </w:pPr>
      <w:r w:rsidRPr="00CF46CA">
        <w:rPr>
          <w:sz w:val="20"/>
          <w:szCs w:val="20"/>
        </w:rPr>
        <w:t xml:space="preserve">    Upgrade to gettext 0.11.1 and help2man 1.27.</w:t>
      </w:r>
    </w:p>
    <w:p w14:paraId="3118797F" w14:textId="77777777" w:rsidR="00CF46CA" w:rsidRPr="00CF46CA" w:rsidRDefault="00CF46CA" w:rsidP="00CF46CA">
      <w:pPr>
        <w:spacing w:line="10" w:lineRule="atLeast"/>
        <w:rPr>
          <w:sz w:val="20"/>
          <w:szCs w:val="20"/>
        </w:rPr>
      </w:pPr>
    </w:p>
    <w:p w14:paraId="12F9BE41" w14:textId="77777777" w:rsidR="00CF46CA" w:rsidRPr="00CF46CA" w:rsidRDefault="00CF46CA" w:rsidP="00CF46CA">
      <w:pPr>
        <w:spacing w:line="10" w:lineRule="atLeast"/>
        <w:rPr>
          <w:sz w:val="20"/>
          <w:szCs w:val="20"/>
        </w:rPr>
      </w:pPr>
      <w:r w:rsidRPr="00CF46CA">
        <w:rPr>
          <w:sz w:val="20"/>
          <w:szCs w:val="20"/>
        </w:rPr>
        <w:t>commit 78899f4efb372cba80dca7f970c6744b1eb4f4c4</w:t>
      </w:r>
    </w:p>
    <w:p w14:paraId="1204712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F76693E" w14:textId="77777777" w:rsidR="00CF46CA" w:rsidRPr="00CF46CA" w:rsidRDefault="00CF46CA" w:rsidP="00CF46CA">
      <w:pPr>
        <w:spacing w:line="10" w:lineRule="atLeast"/>
        <w:rPr>
          <w:sz w:val="20"/>
          <w:szCs w:val="20"/>
        </w:rPr>
      </w:pPr>
      <w:r w:rsidRPr="00CF46CA">
        <w:rPr>
          <w:sz w:val="20"/>
          <w:szCs w:val="20"/>
        </w:rPr>
        <w:t>Date:   Sun Mar 24 07:36:37 2002 +0000</w:t>
      </w:r>
    </w:p>
    <w:p w14:paraId="0CB05B93" w14:textId="77777777" w:rsidR="00CF46CA" w:rsidRPr="00CF46CA" w:rsidRDefault="00CF46CA" w:rsidP="00CF46CA">
      <w:pPr>
        <w:spacing w:line="10" w:lineRule="atLeast"/>
        <w:rPr>
          <w:sz w:val="20"/>
          <w:szCs w:val="20"/>
        </w:rPr>
      </w:pPr>
    </w:p>
    <w:p w14:paraId="64B5C707" w14:textId="77777777" w:rsidR="00CF46CA" w:rsidRPr="00CF46CA" w:rsidRDefault="00CF46CA" w:rsidP="00CF46CA">
      <w:pPr>
        <w:spacing w:line="10" w:lineRule="atLeast"/>
        <w:rPr>
          <w:sz w:val="20"/>
          <w:szCs w:val="20"/>
        </w:rPr>
      </w:pPr>
      <w:r w:rsidRPr="00CF46CA">
        <w:rPr>
          <w:sz w:val="20"/>
          <w:szCs w:val="20"/>
        </w:rPr>
        <w:t xml:space="preserve">    (c_stack_die) [!HAVE_SIGINFO_T]: Don't use info.</w:t>
      </w:r>
    </w:p>
    <w:p w14:paraId="2CA15353" w14:textId="77777777" w:rsidR="00CF46CA" w:rsidRPr="00CF46CA" w:rsidRDefault="00CF46CA" w:rsidP="00CF46CA">
      <w:pPr>
        <w:spacing w:line="10" w:lineRule="atLeast"/>
        <w:rPr>
          <w:sz w:val="20"/>
          <w:szCs w:val="20"/>
        </w:rPr>
      </w:pPr>
      <w:r w:rsidRPr="00CF46CA">
        <w:rPr>
          <w:sz w:val="20"/>
          <w:szCs w:val="20"/>
        </w:rPr>
        <w:t xml:space="preserve">    Bug reported by Eli Zaretskii.</w:t>
      </w:r>
    </w:p>
    <w:p w14:paraId="440673B0" w14:textId="77777777" w:rsidR="00CF46CA" w:rsidRPr="00CF46CA" w:rsidRDefault="00CF46CA" w:rsidP="00CF46CA">
      <w:pPr>
        <w:spacing w:line="10" w:lineRule="atLeast"/>
        <w:rPr>
          <w:sz w:val="20"/>
          <w:szCs w:val="20"/>
        </w:rPr>
      </w:pPr>
    </w:p>
    <w:p w14:paraId="46910D4A" w14:textId="77777777" w:rsidR="00CF46CA" w:rsidRPr="00CF46CA" w:rsidRDefault="00CF46CA" w:rsidP="00CF46CA">
      <w:pPr>
        <w:spacing w:line="10" w:lineRule="atLeast"/>
        <w:rPr>
          <w:sz w:val="20"/>
          <w:szCs w:val="20"/>
        </w:rPr>
      </w:pPr>
      <w:r w:rsidRPr="00CF46CA">
        <w:rPr>
          <w:sz w:val="20"/>
          <w:szCs w:val="20"/>
        </w:rPr>
        <w:t>commit f581b40bf9c058223186ed2bb554ae8d5ad87a35</w:t>
      </w:r>
    </w:p>
    <w:p w14:paraId="45B7AE5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2A927DD" w14:textId="77777777" w:rsidR="00CF46CA" w:rsidRPr="00CF46CA" w:rsidRDefault="00CF46CA" w:rsidP="00CF46CA">
      <w:pPr>
        <w:spacing w:line="10" w:lineRule="atLeast"/>
        <w:rPr>
          <w:sz w:val="20"/>
          <w:szCs w:val="20"/>
        </w:rPr>
      </w:pPr>
      <w:r w:rsidRPr="00CF46CA">
        <w:rPr>
          <w:sz w:val="20"/>
          <w:szCs w:val="20"/>
        </w:rPr>
        <w:t>Date:   Sun Mar 24 07:35:28 2002 +0000</w:t>
      </w:r>
    </w:p>
    <w:p w14:paraId="1E6B095A" w14:textId="77777777" w:rsidR="00CF46CA" w:rsidRPr="00CF46CA" w:rsidRDefault="00CF46CA" w:rsidP="00CF46CA">
      <w:pPr>
        <w:spacing w:line="10" w:lineRule="atLeast"/>
        <w:rPr>
          <w:sz w:val="20"/>
          <w:szCs w:val="20"/>
        </w:rPr>
      </w:pPr>
    </w:p>
    <w:p w14:paraId="0B5280CA" w14:textId="77777777" w:rsidR="00CF46CA" w:rsidRPr="00CF46CA" w:rsidRDefault="00CF46CA" w:rsidP="00CF46CA">
      <w:pPr>
        <w:spacing w:line="10" w:lineRule="atLeast"/>
        <w:rPr>
          <w:sz w:val="20"/>
          <w:szCs w:val="20"/>
        </w:rPr>
      </w:pPr>
      <w:r w:rsidRPr="00CF46CA">
        <w:rPr>
          <w:sz w:val="20"/>
          <w:szCs w:val="20"/>
        </w:rPr>
        <w:t xml:space="preserve">    (main): Fix typo that prevented diff -y from working.  Bug reported by</w:t>
      </w:r>
    </w:p>
    <w:p w14:paraId="7723769C" w14:textId="77777777" w:rsidR="00CF46CA" w:rsidRPr="00CF46CA" w:rsidRDefault="00CF46CA" w:rsidP="00CF46CA">
      <w:pPr>
        <w:spacing w:line="10" w:lineRule="atLeast"/>
        <w:rPr>
          <w:sz w:val="20"/>
          <w:szCs w:val="20"/>
        </w:rPr>
      </w:pPr>
      <w:r w:rsidRPr="00CF46CA">
        <w:rPr>
          <w:sz w:val="20"/>
          <w:szCs w:val="20"/>
        </w:rPr>
        <w:t xml:space="preserve">    Mitsuru Chinen.</w:t>
      </w:r>
    </w:p>
    <w:p w14:paraId="268A257A" w14:textId="77777777" w:rsidR="00CF46CA" w:rsidRPr="00CF46CA" w:rsidRDefault="00CF46CA" w:rsidP="00CF46CA">
      <w:pPr>
        <w:spacing w:line="10" w:lineRule="atLeast"/>
        <w:rPr>
          <w:sz w:val="20"/>
          <w:szCs w:val="20"/>
        </w:rPr>
      </w:pPr>
    </w:p>
    <w:p w14:paraId="1CCC74E4" w14:textId="77777777" w:rsidR="00CF46CA" w:rsidRPr="00CF46CA" w:rsidRDefault="00CF46CA" w:rsidP="00CF46CA">
      <w:pPr>
        <w:spacing w:line="10" w:lineRule="atLeast"/>
        <w:rPr>
          <w:sz w:val="20"/>
          <w:szCs w:val="20"/>
        </w:rPr>
      </w:pPr>
      <w:r w:rsidRPr="00CF46CA">
        <w:rPr>
          <w:sz w:val="20"/>
          <w:szCs w:val="20"/>
        </w:rPr>
        <w:t>commit 855c8786ae73c5078b5248f7c26c97d816f944ed</w:t>
      </w:r>
    </w:p>
    <w:p w14:paraId="6AAD11D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C91413E" w14:textId="77777777" w:rsidR="00CF46CA" w:rsidRPr="00CF46CA" w:rsidRDefault="00CF46CA" w:rsidP="00CF46CA">
      <w:pPr>
        <w:spacing w:line="10" w:lineRule="atLeast"/>
        <w:rPr>
          <w:sz w:val="20"/>
          <w:szCs w:val="20"/>
        </w:rPr>
      </w:pPr>
      <w:r w:rsidRPr="00CF46CA">
        <w:rPr>
          <w:sz w:val="20"/>
          <w:szCs w:val="20"/>
        </w:rPr>
        <w:t>Date:   Fri Mar 15 22:07:58 2002 +0000</w:t>
      </w:r>
    </w:p>
    <w:p w14:paraId="3B80917C" w14:textId="77777777" w:rsidR="00CF46CA" w:rsidRPr="00CF46CA" w:rsidRDefault="00CF46CA" w:rsidP="00CF46CA">
      <w:pPr>
        <w:spacing w:line="10" w:lineRule="atLeast"/>
        <w:rPr>
          <w:sz w:val="20"/>
          <w:szCs w:val="20"/>
        </w:rPr>
      </w:pPr>
    </w:p>
    <w:p w14:paraId="4E5A1118" w14:textId="77777777" w:rsidR="00CF46CA" w:rsidRPr="00CF46CA" w:rsidRDefault="00CF46CA" w:rsidP="00CF46CA">
      <w:pPr>
        <w:spacing w:line="10" w:lineRule="atLeast"/>
        <w:rPr>
          <w:sz w:val="20"/>
          <w:szCs w:val="20"/>
        </w:rPr>
      </w:pPr>
      <w:r w:rsidRPr="00CF46CA">
        <w:rPr>
          <w:sz w:val="20"/>
          <w:szCs w:val="20"/>
        </w:rPr>
        <w:t xml:space="preserve">    Tweak editing of install-info-am target.</w:t>
      </w:r>
    </w:p>
    <w:p w14:paraId="704EB7C2" w14:textId="77777777" w:rsidR="00CF46CA" w:rsidRPr="00CF46CA" w:rsidRDefault="00CF46CA" w:rsidP="00CF46CA">
      <w:pPr>
        <w:spacing w:line="10" w:lineRule="atLeast"/>
        <w:rPr>
          <w:sz w:val="20"/>
          <w:szCs w:val="20"/>
        </w:rPr>
      </w:pPr>
    </w:p>
    <w:p w14:paraId="16EC78DA" w14:textId="77777777" w:rsidR="00CF46CA" w:rsidRPr="00CF46CA" w:rsidRDefault="00CF46CA" w:rsidP="00CF46CA">
      <w:pPr>
        <w:spacing w:line="10" w:lineRule="atLeast"/>
        <w:rPr>
          <w:sz w:val="20"/>
          <w:szCs w:val="20"/>
        </w:rPr>
      </w:pPr>
      <w:r w:rsidRPr="00CF46CA">
        <w:rPr>
          <w:sz w:val="20"/>
          <w:szCs w:val="20"/>
        </w:rPr>
        <w:t>commit 10baaae888f0f9e70ef7e7665ea33c20591e1617</w:t>
      </w:r>
    </w:p>
    <w:p w14:paraId="08E501E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48722C2" w14:textId="77777777" w:rsidR="00CF46CA" w:rsidRPr="00CF46CA" w:rsidRDefault="00CF46CA" w:rsidP="00CF46CA">
      <w:pPr>
        <w:spacing w:line="10" w:lineRule="atLeast"/>
        <w:rPr>
          <w:sz w:val="20"/>
          <w:szCs w:val="20"/>
        </w:rPr>
      </w:pPr>
      <w:r w:rsidRPr="00CF46CA">
        <w:rPr>
          <w:sz w:val="20"/>
          <w:szCs w:val="20"/>
        </w:rPr>
        <w:t>Date:   Tue Mar 12 13:08:22 2002 +0000</w:t>
      </w:r>
    </w:p>
    <w:p w14:paraId="5F4D4185" w14:textId="77777777" w:rsidR="00CF46CA" w:rsidRPr="00CF46CA" w:rsidRDefault="00CF46CA" w:rsidP="00CF46CA">
      <w:pPr>
        <w:spacing w:line="10" w:lineRule="atLeast"/>
        <w:rPr>
          <w:sz w:val="20"/>
          <w:szCs w:val="20"/>
        </w:rPr>
      </w:pPr>
    </w:p>
    <w:p w14:paraId="31D76B60" w14:textId="77777777" w:rsidR="00CF46CA" w:rsidRPr="00CF46CA" w:rsidRDefault="00CF46CA" w:rsidP="00CF46CA">
      <w:pPr>
        <w:spacing w:line="10" w:lineRule="atLeast"/>
        <w:rPr>
          <w:sz w:val="20"/>
          <w:szCs w:val="20"/>
        </w:rPr>
      </w:pPr>
      <w:r w:rsidRPr="00CF46CA">
        <w:rPr>
          <w:sz w:val="20"/>
          <w:szCs w:val="20"/>
        </w:rPr>
        <w:t xml:space="preserve">    (cmp): Fix typos in previous change.</w:t>
      </w:r>
    </w:p>
    <w:p w14:paraId="303F1678" w14:textId="77777777" w:rsidR="00CF46CA" w:rsidRPr="00CF46CA" w:rsidRDefault="00CF46CA" w:rsidP="00CF46CA">
      <w:pPr>
        <w:spacing w:line="10" w:lineRule="atLeast"/>
        <w:rPr>
          <w:sz w:val="20"/>
          <w:szCs w:val="20"/>
        </w:rPr>
      </w:pPr>
    </w:p>
    <w:p w14:paraId="7F4DD634" w14:textId="77777777" w:rsidR="00CF46CA" w:rsidRPr="00CF46CA" w:rsidRDefault="00CF46CA" w:rsidP="00CF46CA">
      <w:pPr>
        <w:spacing w:line="10" w:lineRule="atLeast"/>
        <w:rPr>
          <w:sz w:val="20"/>
          <w:szCs w:val="20"/>
        </w:rPr>
      </w:pPr>
      <w:r w:rsidRPr="00CF46CA">
        <w:rPr>
          <w:sz w:val="20"/>
          <w:szCs w:val="20"/>
        </w:rPr>
        <w:t>commit 7bbd6de9bca5f9be4122984dbc6ccc6754c91765</w:t>
      </w:r>
    </w:p>
    <w:p w14:paraId="681F763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A06D00F" w14:textId="77777777" w:rsidR="00CF46CA" w:rsidRPr="00CF46CA" w:rsidRDefault="00CF46CA" w:rsidP="00CF46CA">
      <w:pPr>
        <w:spacing w:line="10" w:lineRule="atLeast"/>
        <w:rPr>
          <w:sz w:val="20"/>
          <w:szCs w:val="20"/>
        </w:rPr>
      </w:pPr>
      <w:r w:rsidRPr="00CF46CA">
        <w:rPr>
          <w:sz w:val="20"/>
          <w:szCs w:val="20"/>
        </w:rPr>
        <w:t>Date:   Tue Mar 12 13:03:58 2002 +0000</w:t>
      </w:r>
    </w:p>
    <w:p w14:paraId="12688C25" w14:textId="77777777" w:rsidR="00CF46CA" w:rsidRPr="00CF46CA" w:rsidRDefault="00CF46CA" w:rsidP="00CF46CA">
      <w:pPr>
        <w:spacing w:line="10" w:lineRule="atLeast"/>
        <w:rPr>
          <w:sz w:val="20"/>
          <w:szCs w:val="20"/>
        </w:rPr>
      </w:pPr>
    </w:p>
    <w:p w14:paraId="4FD51FDD" w14:textId="77777777" w:rsidR="00CF46CA" w:rsidRPr="00CF46CA" w:rsidRDefault="00CF46CA" w:rsidP="00CF46CA">
      <w:pPr>
        <w:spacing w:line="10" w:lineRule="atLeast"/>
        <w:rPr>
          <w:sz w:val="20"/>
          <w:szCs w:val="20"/>
        </w:rPr>
      </w:pPr>
      <w:r w:rsidRPr="00CF46CA">
        <w:rPr>
          <w:sz w:val="20"/>
          <w:szCs w:val="20"/>
        </w:rPr>
        <w:lastRenderedPageBreak/>
        <w:t xml:space="preserve">    Use "byte" rather than "char" if a translation for "byte" is available.</w:t>
      </w:r>
    </w:p>
    <w:p w14:paraId="3E343282" w14:textId="77777777" w:rsidR="00CF46CA" w:rsidRPr="00CF46CA" w:rsidRDefault="00CF46CA" w:rsidP="00CF46CA">
      <w:pPr>
        <w:spacing w:line="10" w:lineRule="atLeast"/>
        <w:rPr>
          <w:sz w:val="20"/>
          <w:szCs w:val="20"/>
        </w:rPr>
      </w:pPr>
    </w:p>
    <w:p w14:paraId="73827B2B" w14:textId="77777777" w:rsidR="00CF46CA" w:rsidRPr="00CF46CA" w:rsidRDefault="00CF46CA" w:rsidP="00CF46CA">
      <w:pPr>
        <w:spacing w:line="10" w:lineRule="atLeast"/>
        <w:rPr>
          <w:sz w:val="20"/>
          <w:szCs w:val="20"/>
        </w:rPr>
      </w:pPr>
      <w:r w:rsidRPr="00CF46CA">
        <w:rPr>
          <w:sz w:val="20"/>
          <w:szCs w:val="20"/>
        </w:rPr>
        <w:t>commit 3115963776ec53e46ba6da6a1fd8f7df01a8e039</w:t>
      </w:r>
    </w:p>
    <w:p w14:paraId="6FBC079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B7B5C0F" w14:textId="77777777" w:rsidR="00CF46CA" w:rsidRPr="00CF46CA" w:rsidRDefault="00CF46CA" w:rsidP="00CF46CA">
      <w:pPr>
        <w:spacing w:line="10" w:lineRule="atLeast"/>
        <w:rPr>
          <w:sz w:val="20"/>
          <w:szCs w:val="20"/>
        </w:rPr>
      </w:pPr>
      <w:r w:rsidRPr="00CF46CA">
        <w:rPr>
          <w:sz w:val="20"/>
          <w:szCs w:val="20"/>
        </w:rPr>
        <w:t>Date:   Tue Mar 12 07:17:13 2002 +0000</w:t>
      </w:r>
    </w:p>
    <w:p w14:paraId="66877434" w14:textId="77777777" w:rsidR="00CF46CA" w:rsidRPr="00CF46CA" w:rsidRDefault="00CF46CA" w:rsidP="00CF46CA">
      <w:pPr>
        <w:spacing w:line="10" w:lineRule="atLeast"/>
        <w:rPr>
          <w:sz w:val="20"/>
          <w:szCs w:val="20"/>
        </w:rPr>
      </w:pPr>
    </w:p>
    <w:p w14:paraId="7581D70A" w14:textId="77777777" w:rsidR="00CF46CA" w:rsidRPr="00CF46CA" w:rsidRDefault="00CF46CA" w:rsidP="00CF46CA">
      <w:pPr>
        <w:spacing w:line="10" w:lineRule="atLeast"/>
        <w:rPr>
          <w:sz w:val="20"/>
          <w:szCs w:val="20"/>
        </w:rPr>
      </w:pPr>
      <w:r w:rsidRPr="00CF46CA">
        <w:rPr>
          <w:sz w:val="20"/>
          <w:szCs w:val="20"/>
        </w:rPr>
        <w:t xml:space="preserve">    Bring back --horizon-lines.</w:t>
      </w:r>
    </w:p>
    <w:p w14:paraId="112386E8" w14:textId="77777777" w:rsidR="00CF46CA" w:rsidRPr="00CF46CA" w:rsidRDefault="00CF46CA" w:rsidP="00CF46CA">
      <w:pPr>
        <w:spacing w:line="10" w:lineRule="atLeast"/>
        <w:rPr>
          <w:sz w:val="20"/>
          <w:szCs w:val="20"/>
        </w:rPr>
      </w:pPr>
    </w:p>
    <w:p w14:paraId="1AFB37E4" w14:textId="77777777" w:rsidR="00CF46CA" w:rsidRPr="00CF46CA" w:rsidRDefault="00CF46CA" w:rsidP="00CF46CA">
      <w:pPr>
        <w:spacing w:line="10" w:lineRule="atLeast"/>
        <w:rPr>
          <w:sz w:val="20"/>
          <w:szCs w:val="20"/>
        </w:rPr>
      </w:pPr>
      <w:r w:rsidRPr="00CF46CA">
        <w:rPr>
          <w:sz w:val="20"/>
          <w:szCs w:val="20"/>
        </w:rPr>
        <w:t>commit 89b6f2d6e560f2cf3e16c1dbc1c7fdbe0700f33d</w:t>
      </w:r>
    </w:p>
    <w:p w14:paraId="329BF5D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43385BD" w14:textId="77777777" w:rsidR="00CF46CA" w:rsidRPr="00CF46CA" w:rsidRDefault="00CF46CA" w:rsidP="00CF46CA">
      <w:pPr>
        <w:spacing w:line="10" w:lineRule="atLeast"/>
        <w:rPr>
          <w:sz w:val="20"/>
          <w:szCs w:val="20"/>
        </w:rPr>
      </w:pPr>
      <w:r w:rsidRPr="00CF46CA">
        <w:rPr>
          <w:sz w:val="20"/>
          <w:szCs w:val="20"/>
        </w:rPr>
        <w:t>Date:   Tue Mar 12 07:16:19 2002 +0000</w:t>
      </w:r>
    </w:p>
    <w:p w14:paraId="679E5975" w14:textId="77777777" w:rsidR="00CF46CA" w:rsidRPr="00CF46CA" w:rsidRDefault="00CF46CA" w:rsidP="00CF46CA">
      <w:pPr>
        <w:spacing w:line="10" w:lineRule="atLeast"/>
        <w:rPr>
          <w:sz w:val="20"/>
          <w:szCs w:val="20"/>
        </w:rPr>
      </w:pPr>
    </w:p>
    <w:p w14:paraId="40DAC761" w14:textId="77777777" w:rsidR="00CF46CA" w:rsidRPr="00CF46CA" w:rsidRDefault="00CF46CA" w:rsidP="00CF46CA">
      <w:pPr>
        <w:spacing w:line="10" w:lineRule="atLeast"/>
        <w:rPr>
          <w:sz w:val="20"/>
          <w:szCs w:val="20"/>
        </w:rPr>
      </w:pPr>
      <w:r w:rsidRPr="00CF46CA">
        <w:rPr>
          <w:sz w:val="20"/>
          <w:szCs w:val="20"/>
        </w:rPr>
        <w:t xml:space="preserve">    cmp -l -s and cmp -s -l are not allowed.  Use cmp -s or cmp -l instead.</w:t>
      </w:r>
    </w:p>
    <w:p w14:paraId="241FA0F8" w14:textId="77777777" w:rsidR="00CF46CA" w:rsidRPr="00CF46CA" w:rsidRDefault="00CF46CA" w:rsidP="00CF46CA">
      <w:pPr>
        <w:spacing w:line="10" w:lineRule="atLeast"/>
        <w:rPr>
          <w:sz w:val="20"/>
          <w:szCs w:val="20"/>
        </w:rPr>
      </w:pPr>
      <w:r w:rsidRPr="00CF46CA">
        <w:rPr>
          <w:sz w:val="20"/>
          <w:szCs w:val="20"/>
        </w:rPr>
        <w:t xml:space="preserve">    Deprecate diff -h, -H, -L, -P, --inhibit-hunk-merge.</w:t>
      </w:r>
    </w:p>
    <w:p w14:paraId="6C6EFD91" w14:textId="77777777" w:rsidR="00CF46CA" w:rsidRPr="00CF46CA" w:rsidRDefault="00CF46CA" w:rsidP="00CF46CA">
      <w:pPr>
        <w:spacing w:line="10" w:lineRule="atLeast"/>
        <w:rPr>
          <w:sz w:val="20"/>
          <w:szCs w:val="20"/>
        </w:rPr>
      </w:pPr>
    </w:p>
    <w:p w14:paraId="79029BB5" w14:textId="77777777" w:rsidR="00CF46CA" w:rsidRPr="00CF46CA" w:rsidRDefault="00CF46CA" w:rsidP="00CF46CA">
      <w:pPr>
        <w:spacing w:line="10" w:lineRule="atLeast"/>
        <w:rPr>
          <w:sz w:val="20"/>
          <w:szCs w:val="20"/>
        </w:rPr>
      </w:pPr>
      <w:r w:rsidRPr="00CF46CA">
        <w:rPr>
          <w:sz w:val="20"/>
          <w:szCs w:val="20"/>
        </w:rPr>
        <w:t>commit c19f0389186ef8990657d3fb253e72641c9ea2d3</w:t>
      </w:r>
    </w:p>
    <w:p w14:paraId="741C6EA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1CDFF46" w14:textId="77777777" w:rsidR="00CF46CA" w:rsidRPr="00CF46CA" w:rsidRDefault="00CF46CA" w:rsidP="00CF46CA">
      <w:pPr>
        <w:spacing w:line="10" w:lineRule="atLeast"/>
        <w:rPr>
          <w:sz w:val="20"/>
          <w:szCs w:val="20"/>
        </w:rPr>
      </w:pPr>
      <w:r w:rsidRPr="00CF46CA">
        <w:rPr>
          <w:sz w:val="20"/>
          <w:szCs w:val="20"/>
        </w:rPr>
        <w:t>Date:   Tue Mar 12 07:14:31 2002 +0000</w:t>
      </w:r>
    </w:p>
    <w:p w14:paraId="56C6C49E" w14:textId="77777777" w:rsidR="00CF46CA" w:rsidRPr="00CF46CA" w:rsidRDefault="00CF46CA" w:rsidP="00CF46CA">
      <w:pPr>
        <w:spacing w:line="10" w:lineRule="atLeast"/>
        <w:rPr>
          <w:sz w:val="20"/>
          <w:szCs w:val="20"/>
        </w:rPr>
      </w:pPr>
    </w:p>
    <w:p w14:paraId="2271D757" w14:textId="77777777" w:rsidR="00CF46CA" w:rsidRPr="00CF46CA" w:rsidRDefault="00CF46CA" w:rsidP="00CF46CA">
      <w:pPr>
        <w:spacing w:line="10" w:lineRule="atLeast"/>
        <w:rPr>
          <w:sz w:val="20"/>
          <w:szCs w:val="20"/>
        </w:rPr>
      </w:pPr>
      <w:r w:rsidRPr="00CF46CA">
        <w:rPr>
          <w:sz w:val="20"/>
          <w:szCs w:val="20"/>
        </w:rPr>
        <w:t xml:space="preserve">    (option_help_msgid): Bring back --horizon-lines documentation.</w:t>
      </w:r>
    </w:p>
    <w:p w14:paraId="045EEB57" w14:textId="77777777" w:rsidR="00CF46CA" w:rsidRPr="00CF46CA" w:rsidRDefault="00CF46CA" w:rsidP="00CF46CA">
      <w:pPr>
        <w:spacing w:line="10" w:lineRule="atLeast"/>
        <w:rPr>
          <w:sz w:val="20"/>
          <w:szCs w:val="20"/>
        </w:rPr>
      </w:pPr>
    </w:p>
    <w:p w14:paraId="48772E10" w14:textId="77777777" w:rsidR="00CF46CA" w:rsidRPr="00CF46CA" w:rsidRDefault="00CF46CA" w:rsidP="00CF46CA">
      <w:pPr>
        <w:spacing w:line="10" w:lineRule="atLeast"/>
        <w:rPr>
          <w:sz w:val="20"/>
          <w:szCs w:val="20"/>
        </w:rPr>
      </w:pPr>
      <w:r w:rsidRPr="00CF46CA">
        <w:rPr>
          <w:sz w:val="20"/>
          <w:szCs w:val="20"/>
        </w:rPr>
        <w:t>commit fa03d1fdfbcb50aa07445b5df7cdbb14b496f342</w:t>
      </w:r>
    </w:p>
    <w:p w14:paraId="1F2F044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9C3601E" w14:textId="77777777" w:rsidR="00CF46CA" w:rsidRPr="00CF46CA" w:rsidRDefault="00CF46CA" w:rsidP="00CF46CA">
      <w:pPr>
        <w:spacing w:line="10" w:lineRule="atLeast"/>
        <w:rPr>
          <w:sz w:val="20"/>
          <w:szCs w:val="20"/>
        </w:rPr>
      </w:pPr>
      <w:r w:rsidRPr="00CF46CA">
        <w:rPr>
          <w:sz w:val="20"/>
          <w:szCs w:val="20"/>
        </w:rPr>
        <w:t>Date:   Tue Mar 12 06:50:10 2002 +0000</w:t>
      </w:r>
    </w:p>
    <w:p w14:paraId="074B60AE" w14:textId="77777777" w:rsidR="00CF46CA" w:rsidRPr="00CF46CA" w:rsidRDefault="00CF46CA" w:rsidP="00CF46CA">
      <w:pPr>
        <w:spacing w:line="10" w:lineRule="atLeast"/>
        <w:rPr>
          <w:sz w:val="20"/>
          <w:szCs w:val="20"/>
        </w:rPr>
      </w:pPr>
    </w:p>
    <w:p w14:paraId="71C89766" w14:textId="77777777" w:rsidR="00CF46CA" w:rsidRPr="00CF46CA" w:rsidRDefault="00CF46CA" w:rsidP="00CF46CA">
      <w:pPr>
        <w:spacing w:line="10" w:lineRule="atLeast"/>
        <w:rPr>
          <w:sz w:val="20"/>
          <w:szCs w:val="20"/>
        </w:rPr>
      </w:pPr>
      <w:r w:rsidRPr="00CF46CA">
        <w:rPr>
          <w:sz w:val="20"/>
          <w:szCs w:val="20"/>
        </w:rPr>
        <w:t xml:space="preserve">    (AC_INIT): Version 2.7.10.</w:t>
      </w:r>
    </w:p>
    <w:p w14:paraId="376519FE" w14:textId="77777777" w:rsidR="00CF46CA" w:rsidRPr="00CF46CA" w:rsidRDefault="00CF46CA" w:rsidP="00CF46CA">
      <w:pPr>
        <w:spacing w:line="10" w:lineRule="atLeast"/>
        <w:rPr>
          <w:sz w:val="20"/>
          <w:szCs w:val="20"/>
        </w:rPr>
      </w:pPr>
      <w:r w:rsidRPr="00CF46CA">
        <w:rPr>
          <w:sz w:val="20"/>
          <w:szCs w:val="20"/>
        </w:rPr>
        <w:t xml:space="preserve">    (jm_PREREQ_HARD_LOCALE): Add.</w:t>
      </w:r>
    </w:p>
    <w:p w14:paraId="3CA2FB84" w14:textId="77777777" w:rsidR="00CF46CA" w:rsidRPr="00CF46CA" w:rsidRDefault="00CF46CA" w:rsidP="00CF46CA">
      <w:pPr>
        <w:spacing w:line="10" w:lineRule="atLeast"/>
        <w:rPr>
          <w:sz w:val="20"/>
          <w:szCs w:val="20"/>
        </w:rPr>
      </w:pPr>
    </w:p>
    <w:p w14:paraId="5397D36A" w14:textId="77777777" w:rsidR="00CF46CA" w:rsidRPr="00CF46CA" w:rsidRDefault="00CF46CA" w:rsidP="00CF46CA">
      <w:pPr>
        <w:spacing w:line="10" w:lineRule="atLeast"/>
        <w:rPr>
          <w:sz w:val="20"/>
          <w:szCs w:val="20"/>
        </w:rPr>
      </w:pPr>
      <w:r w:rsidRPr="00CF46CA">
        <w:rPr>
          <w:sz w:val="20"/>
          <w:szCs w:val="20"/>
        </w:rPr>
        <w:t>commit d950765db33214a06f0a9512396e5f8cf532f2f8</w:t>
      </w:r>
    </w:p>
    <w:p w14:paraId="029668E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F42D56F" w14:textId="77777777" w:rsidR="00CF46CA" w:rsidRPr="00CF46CA" w:rsidRDefault="00CF46CA" w:rsidP="00CF46CA">
      <w:pPr>
        <w:spacing w:line="10" w:lineRule="atLeast"/>
        <w:rPr>
          <w:sz w:val="20"/>
          <w:szCs w:val="20"/>
        </w:rPr>
      </w:pPr>
      <w:r w:rsidRPr="00CF46CA">
        <w:rPr>
          <w:sz w:val="20"/>
          <w:szCs w:val="20"/>
        </w:rPr>
        <w:t>Date:   Tue Mar 12 06:34:28 2002 +0000</w:t>
      </w:r>
    </w:p>
    <w:p w14:paraId="2202DEAB" w14:textId="77777777" w:rsidR="00CF46CA" w:rsidRPr="00CF46CA" w:rsidRDefault="00CF46CA" w:rsidP="00CF46CA">
      <w:pPr>
        <w:spacing w:line="10" w:lineRule="atLeast"/>
        <w:rPr>
          <w:sz w:val="20"/>
          <w:szCs w:val="20"/>
        </w:rPr>
      </w:pPr>
    </w:p>
    <w:p w14:paraId="6324FA58" w14:textId="77777777" w:rsidR="00CF46CA" w:rsidRPr="00CF46CA" w:rsidRDefault="00CF46CA" w:rsidP="00CF46CA">
      <w:pPr>
        <w:spacing w:line="10" w:lineRule="atLeast"/>
        <w:rPr>
          <w:sz w:val="20"/>
          <w:szCs w:val="20"/>
        </w:rPr>
      </w:pPr>
      <w:r w:rsidRPr="00CF46CA">
        <w:rPr>
          <w:sz w:val="20"/>
          <w:szCs w:val="20"/>
        </w:rPr>
        <w:t xml:space="preserve">    -L -&gt; --label</w:t>
      </w:r>
    </w:p>
    <w:p w14:paraId="1CA4F2F7" w14:textId="77777777" w:rsidR="00CF46CA" w:rsidRPr="00CF46CA" w:rsidRDefault="00CF46CA" w:rsidP="00CF46CA">
      <w:pPr>
        <w:spacing w:line="10" w:lineRule="atLeast"/>
        <w:rPr>
          <w:sz w:val="20"/>
          <w:szCs w:val="20"/>
        </w:rPr>
      </w:pPr>
    </w:p>
    <w:p w14:paraId="7F099DE8" w14:textId="77777777" w:rsidR="00CF46CA" w:rsidRPr="00CF46CA" w:rsidRDefault="00CF46CA" w:rsidP="00CF46CA">
      <w:pPr>
        <w:spacing w:line="10" w:lineRule="atLeast"/>
        <w:rPr>
          <w:sz w:val="20"/>
          <w:szCs w:val="20"/>
        </w:rPr>
      </w:pPr>
      <w:r w:rsidRPr="00CF46CA">
        <w:rPr>
          <w:sz w:val="20"/>
          <w:szCs w:val="20"/>
        </w:rPr>
        <w:t>commit d8a86d88b2d0777d3d13e4bf76e52202974b4f48</w:t>
      </w:r>
    </w:p>
    <w:p w14:paraId="2EFBC59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D90D74" w14:textId="77777777" w:rsidR="00CF46CA" w:rsidRPr="00CF46CA" w:rsidRDefault="00CF46CA" w:rsidP="00CF46CA">
      <w:pPr>
        <w:spacing w:line="10" w:lineRule="atLeast"/>
        <w:rPr>
          <w:sz w:val="20"/>
          <w:szCs w:val="20"/>
        </w:rPr>
      </w:pPr>
      <w:r w:rsidRPr="00CF46CA">
        <w:rPr>
          <w:sz w:val="20"/>
          <w:szCs w:val="20"/>
        </w:rPr>
        <w:t>Date:   Tue Mar 12 06:34:28 2002 +0000</w:t>
      </w:r>
    </w:p>
    <w:p w14:paraId="20E5C075" w14:textId="77777777" w:rsidR="00CF46CA" w:rsidRPr="00CF46CA" w:rsidRDefault="00CF46CA" w:rsidP="00CF46CA">
      <w:pPr>
        <w:spacing w:line="10" w:lineRule="atLeast"/>
        <w:rPr>
          <w:sz w:val="20"/>
          <w:szCs w:val="20"/>
        </w:rPr>
      </w:pPr>
    </w:p>
    <w:p w14:paraId="29150D84" w14:textId="77777777" w:rsidR="00CF46CA" w:rsidRPr="00CF46CA" w:rsidRDefault="00CF46CA" w:rsidP="00CF46CA">
      <w:pPr>
        <w:spacing w:line="10" w:lineRule="atLeast"/>
        <w:rPr>
          <w:sz w:val="20"/>
          <w:szCs w:val="20"/>
        </w:rPr>
      </w:pPr>
      <w:r w:rsidRPr="00CF46CA">
        <w:rPr>
          <w:sz w:val="20"/>
          <w:szCs w:val="20"/>
        </w:rPr>
        <w:t xml:space="preserve">    (option_help_msgid): Do not document -L, -P, --horizon-lines,</w:t>
      </w:r>
    </w:p>
    <w:p w14:paraId="27B43F98" w14:textId="77777777" w:rsidR="00CF46CA" w:rsidRPr="00CF46CA" w:rsidRDefault="00CF46CA" w:rsidP="00CF46CA">
      <w:pPr>
        <w:spacing w:line="10" w:lineRule="atLeast"/>
        <w:rPr>
          <w:sz w:val="20"/>
          <w:szCs w:val="20"/>
        </w:rPr>
      </w:pPr>
      <w:r w:rsidRPr="00CF46CA">
        <w:rPr>
          <w:sz w:val="20"/>
          <w:szCs w:val="20"/>
        </w:rPr>
        <w:t xml:space="preserve">    --inhibit-hunk-merge, -H.</w:t>
      </w:r>
    </w:p>
    <w:p w14:paraId="48F87E5D" w14:textId="77777777" w:rsidR="00CF46CA" w:rsidRPr="00CF46CA" w:rsidRDefault="00CF46CA" w:rsidP="00CF46CA">
      <w:pPr>
        <w:spacing w:line="10" w:lineRule="atLeast"/>
        <w:rPr>
          <w:sz w:val="20"/>
          <w:szCs w:val="20"/>
        </w:rPr>
      </w:pPr>
    </w:p>
    <w:p w14:paraId="00148EF4" w14:textId="77777777" w:rsidR="00CF46CA" w:rsidRPr="00CF46CA" w:rsidRDefault="00CF46CA" w:rsidP="00CF46CA">
      <w:pPr>
        <w:spacing w:line="10" w:lineRule="atLeast"/>
        <w:rPr>
          <w:sz w:val="20"/>
          <w:szCs w:val="20"/>
        </w:rPr>
      </w:pPr>
      <w:r w:rsidRPr="00CF46CA">
        <w:rPr>
          <w:sz w:val="20"/>
          <w:szCs w:val="20"/>
        </w:rPr>
        <w:t>commit 9f0dae504667a7369cfdb1d8bcfd69bbeec78659</w:t>
      </w:r>
    </w:p>
    <w:p w14:paraId="2FBCDFF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BE8B87B" w14:textId="77777777" w:rsidR="00CF46CA" w:rsidRPr="00CF46CA" w:rsidRDefault="00CF46CA" w:rsidP="00CF46CA">
      <w:pPr>
        <w:spacing w:line="10" w:lineRule="atLeast"/>
        <w:rPr>
          <w:sz w:val="20"/>
          <w:szCs w:val="20"/>
        </w:rPr>
      </w:pPr>
      <w:r w:rsidRPr="00CF46CA">
        <w:rPr>
          <w:sz w:val="20"/>
          <w:szCs w:val="20"/>
        </w:rPr>
        <w:t>Date:   Tue Mar 12 06:34:28 2002 +0000</w:t>
      </w:r>
    </w:p>
    <w:p w14:paraId="29FA458A" w14:textId="77777777" w:rsidR="00CF46CA" w:rsidRPr="00CF46CA" w:rsidRDefault="00CF46CA" w:rsidP="00CF46CA">
      <w:pPr>
        <w:spacing w:line="10" w:lineRule="atLeast"/>
        <w:rPr>
          <w:sz w:val="20"/>
          <w:szCs w:val="20"/>
        </w:rPr>
      </w:pPr>
    </w:p>
    <w:p w14:paraId="014A868B" w14:textId="77777777" w:rsidR="00CF46CA" w:rsidRPr="00CF46CA" w:rsidRDefault="00CF46CA" w:rsidP="00CF46CA">
      <w:pPr>
        <w:spacing w:line="10" w:lineRule="atLeast"/>
        <w:rPr>
          <w:sz w:val="20"/>
          <w:szCs w:val="20"/>
        </w:rPr>
      </w:pPr>
      <w:r w:rsidRPr="00CF46CA">
        <w:rPr>
          <w:sz w:val="20"/>
          <w:szCs w:val="20"/>
        </w:rPr>
        <w:t xml:space="preserve">    (specify_comparison_type): New function.</w:t>
      </w:r>
    </w:p>
    <w:p w14:paraId="231839F2" w14:textId="77777777" w:rsidR="00CF46CA" w:rsidRPr="00CF46CA" w:rsidRDefault="00CF46CA" w:rsidP="00CF46CA">
      <w:pPr>
        <w:spacing w:line="10" w:lineRule="atLeast"/>
        <w:rPr>
          <w:sz w:val="20"/>
          <w:szCs w:val="20"/>
        </w:rPr>
      </w:pPr>
      <w:r w:rsidRPr="00CF46CA">
        <w:rPr>
          <w:sz w:val="20"/>
          <w:szCs w:val="20"/>
        </w:rPr>
        <w:t xml:space="preserve">    (check_stdout): "indices and codes" -&gt; "byte numbers and values"</w:t>
      </w:r>
    </w:p>
    <w:p w14:paraId="7373BC46" w14:textId="77777777" w:rsidR="00CF46CA" w:rsidRPr="00CF46CA" w:rsidRDefault="00CF46CA" w:rsidP="00CF46CA">
      <w:pPr>
        <w:spacing w:line="10" w:lineRule="atLeast"/>
        <w:rPr>
          <w:sz w:val="20"/>
          <w:szCs w:val="20"/>
        </w:rPr>
      </w:pPr>
      <w:r w:rsidRPr="00CF46CA">
        <w:rPr>
          <w:sz w:val="20"/>
          <w:szCs w:val="20"/>
        </w:rPr>
        <w:t xml:space="preserve">    (main): Use specify_comparison_type to detect option clashes.</w:t>
      </w:r>
    </w:p>
    <w:p w14:paraId="3A0ABA16" w14:textId="77777777" w:rsidR="00CF46CA" w:rsidRPr="00CF46CA" w:rsidRDefault="00CF46CA" w:rsidP="00CF46CA">
      <w:pPr>
        <w:spacing w:line="10" w:lineRule="atLeast"/>
        <w:rPr>
          <w:sz w:val="20"/>
          <w:szCs w:val="20"/>
        </w:rPr>
      </w:pPr>
    </w:p>
    <w:p w14:paraId="4891A865" w14:textId="77777777" w:rsidR="00CF46CA" w:rsidRPr="00CF46CA" w:rsidRDefault="00CF46CA" w:rsidP="00CF46CA">
      <w:pPr>
        <w:spacing w:line="10" w:lineRule="atLeast"/>
        <w:rPr>
          <w:sz w:val="20"/>
          <w:szCs w:val="20"/>
        </w:rPr>
      </w:pPr>
      <w:r w:rsidRPr="00CF46CA">
        <w:rPr>
          <w:sz w:val="20"/>
          <w:szCs w:val="20"/>
        </w:rPr>
        <w:t>commit 1d63e8c4d1574ceddfd86ded8da35fca45af577d</w:t>
      </w:r>
    </w:p>
    <w:p w14:paraId="16F612B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937EEA2" w14:textId="77777777" w:rsidR="00CF46CA" w:rsidRPr="00CF46CA" w:rsidRDefault="00CF46CA" w:rsidP="00CF46CA">
      <w:pPr>
        <w:spacing w:line="10" w:lineRule="atLeast"/>
        <w:rPr>
          <w:sz w:val="20"/>
          <w:szCs w:val="20"/>
        </w:rPr>
      </w:pPr>
      <w:r w:rsidRPr="00CF46CA">
        <w:rPr>
          <w:sz w:val="20"/>
          <w:szCs w:val="20"/>
        </w:rPr>
        <w:t>Date:   Tue Mar 12 06:34:28 2002 +0000</w:t>
      </w:r>
    </w:p>
    <w:p w14:paraId="71CAB0FD" w14:textId="77777777" w:rsidR="00CF46CA" w:rsidRPr="00CF46CA" w:rsidRDefault="00CF46CA" w:rsidP="00CF46CA">
      <w:pPr>
        <w:spacing w:line="10" w:lineRule="atLeast"/>
        <w:rPr>
          <w:sz w:val="20"/>
          <w:szCs w:val="20"/>
        </w:rPr>
      </w:pPr>
    </w:p>
    <w:p w14:paraId="07F4C8BC" w14:textId="77777777" w:rsidR="00CF46CA" w:rsidRPr="00CF46CA" w:rsidRDefault="00CF46CA" w:rsidP="00CF46CA">
      <w:pPr>
        <w:spacing w:line="10" w:lineRule="atLeast"/>
        <w:rPr>
          <w:sz w:val="20"/>
          <w:szCs w:val="20"/>
        </w:rPr>
      </w:pPr>
      <w:r w:rsidRPr="00CF46CA">
        <w:rPr>
          <w:sz w:val="20"/>
          <w:szCs w:val="20"/>
        </w:rPr>
        <w:t xml:space="preserve">    (jm_PREREQ): Add jm_PREREQ_HARD_LOCALE.</w:t>
      </w:r>
    </w:p>
    <w:p w14:paraId="54C57A49" w14:textId="77777777" w:rsidR="00CF46CA" w:rsidRPr="00CF46CA" w:rsidRDefault="00CF46CA" w:rsidP="00CF46CA">
      <w:pPr>
        <w:spacing w:line="10" w:lineRule="atLeast"/>
        <w:rPr>
          <w:sz w:val="20"/>
          <w:szCs w:val="20"/>
        </w:rPr>
      </w:pPr>
      <w:r w:rsidRPr="00CF46CA">
        <w:rPr>
          <w:sz w:val="20"/>
          <w:szCs w:val="20"/>
        </w:rPr>
        <w:t xml:space="preserve">    (jm_PREREQ_HARD_LOCALE): New macro.</w:t>
      </w:r>
    </w:p>
    <w:p w14:paraId="36F11FE2" w14:textId="77777777" w:rsidR="00CF46CA" w:rsidRPr="00CF46CA" w:rsidRDefault="00CF46CA" w:rsidP="00CF46CA">
      <w:pPr>
        <w:spacing w:line="10" w:lineRule="atLeast"/>
        <w:rPr>
          <w:sz w:val="20"/>
          <w:szCs w:val="20"/>
        </w:rPr>
      </w:pPr>
    </w:p>
    <w:p w14:paraId="5B60E104" w14:textId="77777777" w:rsidR="00CF46CA" w:rsidRPr="00CF46CA" w:rsidRDefault="00CF46CA" w:rsidP="00CF46CA">
      <w:pPr>
        <w:spacing w:line="10" w:lineRule="atLeast"/>
        <w:rPr>
          <w:sz w:val="20"/>
          <w:szCs w:val="20"/>
        </w:rPr>
      </w:pPr>
      <w:r w:rsidRPr="00CF46CA">
        <w:rPr>
          <w:sz w:val="20"/>
          <w:szCs w:val="20"/>
        </w:rPr>
        <w:t>commit 0d3dcc25e737e4429adcc663b39b3a876f84657e</w:t>
      </w:r>
    </w:p>
    <w:p w14:paraId="2EA52DF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E162EE" w14:textId="77777777" w:rsidR="00CF46CA" w:rsidRPr="00CF46CA" w:rsidRDefault="00CF46CA" w:rsidP="00CF46CA">
      <w:pPr>
        <w:spacing w:line="10" w:lineRule="atLeast"/>
        <w:rPr>
          <w:sz w:val="20"/>
          <w:szCs w:val="20"/>
        </w:rPr>
      </w:pPr>
      <w:r w:rsidRPr="00CF46CA">
        <w:rPr>
          <w:sz w:val="20"/>
          <w:szCs w:val="20"/>
        </w:rPr>
        <w:t>Date:   Tue Mar 12 06:34:28 2002 +0000</w:t>
      </w:r>
    </w:p>
    <w:p w14:paraId="0E9D0427" w14:textId="77777777" w:rsidR="00CF46CA" w:rsidRPr="00CF46CA" w:rsidRDefault="00CF46CA" w:rsidP="00CF46CA">
      <w:pPr>
        <w:spacing w:line="10" w:lineRule="atLeast"/>
        <w:rPr>
          <w:sz w:val="20"/>
          <w:szCs w:val="20"/>
        </w:rPr>
      </w:pPr>
    </w:p>
    <w:p w14:paraId="38B50EC8" w14:textId="77777777" w:rsidR="00CF46CA" w:rsidRPr="00CF46CA" w:rsidRDefault="00CF46CA" w:rsidP="00CF46CA">
      <w:pPr>
        <w:spacing w:line="10" w:lineRule="atLeast"/>
        <w:rPr>
          <w:sz w:val="20"/>
          <w:szCs w:val="20"/>
        </w:rPr>
      </w:pPr>
      <w:r w:rsidRPr="00CF46CA">
        <w:rPr>
          <w:sz w:val="20"/>
          <w:szCs w:val="20"/>
        </w:rPr>
        <w:t xml:space="preserve">    (alloca): Remove.</w:t>
      </w:r>
    </w:p>
    <w:p w14:paraId="1504D47E" w14:textId="77777777" w:rsidR="00CF46CA" w:rsidRPr="00CF46CA" w:rsidRDefault="00CF46CA" w:rsidP="00CF46CA">
      <w:pPr>
        <w:spacing w:line="10" w:lineRule="atLeast"/>
        <w:rPr>
          <w:sz w:val="20"/>
          <w:szCs w:val="20"/>
        </w:rPr>
      </w:pPr>
      <w:r w:rsidRPr="00CF46CA">
        <w:rPr>
          <w:sz w:val="20"/>
          <w:szCs w:val="20"/>
        </w:rPr>
        <w:t xml:space="preserve">    Include stdlib.h if available, for malloc.</w:t>
      </w:r>
    </w:p>
    <w:p w14:paraId="7558A456" w14:textId="77777777" w:rsidR="00CF46CA" w:rsidRPr="00CF46CA" w:rsidRDefault="00CF46CA" w:rsidP="00CF46CA">
      <w:pPr>
        <w:spacing w:line="10" w:lineRule="atLeast"/>
        <w:rPr>
          <w:sz w:val="20"/>
          <w:szCs w:val="20"/>
        </w:rPr>
      </w:pPr>
      <w:r w:rsidRPr="00CF46CA">
        <w:rPr>
          <w:sz w:val="20"/>
          <w:szCs w:val="20"/>
        </w:rPr>
        <w:t xml:space="preserve">    (hard_locale): Use malloc, not alloca.  Test for storage allocation failure.</w:t>
      </w:r>
    </w:p>
    <w:p w14:paraId="64A56AC8" w14:textId="77777777" w:rsidR="00CF46CA" w:rsidRPr="00CF46CA" w:rsidRDefault="00CF46CA" w:rsidP="00CF46CA">
      <w:pPr>
        <w:spacing w:line="10" w:lineRule="atLeast"/>
        <w:rPr>
          <w:sz w:val="20"/>
          <w:szCs w:val="20"/>
        </w:rPr>
      </w:pPr>
    </w:p>
    <w:p w14:paraId="38FE5818" w14:textId="77777777" w:rsidR="00CF46CA" w:rsidRPr="00CF46CA" w:rsidRDefault="00CF46CA" w:rsidP="00CF46CA">
      <w:pPr>
        <w:spacing w:line="10" w:lineRule="atLeast"/>
        <w:rPr>
          <w:sz w:val="20"/>
          <w:szCs w:val="20"/>
        </w:rPr>
      </w:pPr>
      <w:r w:rsidRPr="00CF46CA">
        <w:rPr>
          <w:sz w:val="20"/>
          <w:szCs w:val="20"/>
        </w:rPr>
        <w:t>commit 8fe985d9880461be41f90f60672daea5eed736cf</w:t>
      </w:r>
    </w:p>
    <w:p w14:paraId="1086579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CDB8258" w14:textId="77777777" w:rsidR="00CF46CA" w:rsidRPr="00CF46CA" w:rsidRDefault="00CF46CA" w:rsidP="00CF46CA">
      <w:pPr>
        <w:spacing w:line="10" w:lineRule="atLeast"/>
        <w:rPr>
          <w:sz w:val="20"/>
          <w:szCs w:val="20"/>
        </w:rPr>
      </w:pPr>
      <w:r w:rsidRPr="00CF46CA">
        <w:rPr>
          <w:sz w:val="20"/>
          <w:szCs w:val="20"/>
        </w:rPr>
        <w:t>Date:   Tue Mar 12 06:34:28 2002 +0000</w:t>
      </w:r>
    </w:p>
    <w:p w14:paraId="5C2423D0" w14:textId="77777777" w:rsidR="00CF46CA" w:rsidRPr="00CF46CA" w:rsidRDefault="00CF46CA" w:rsidP="00CF46CA">
      <w:pPr>
        <w:spacing w:line="10" w:lineRule="atLeast"/>
        <w:rPr>
          <w:sz w:val="20"/>
          <w:szCs w:val="20"/>
        </w:rPr>
      </w:pPr>
    </w:p>
    <w:p w14:paraId="717EC517" w14:textId="77777777" w:rsidR="00CF46CA" w:rsidRPr="00CF46CA" w:rsidRDefault="00CF46CA" w:rsidP="00CF46CA">
      <w:pPr>
        <w:spacing w:line="10" w:lineRule="atLeast"/>
        <w:rPr>
          <w:sz w:val="20"/>
          <w:szCs w:val="20"/>
        </w:rPr>
      </w:pPr>
      <w:r w:rsidRPr="00CF46CA">
        <w:rPr>
          <w:sz w:val="20"/>
          <w:szCs w:val="20"/>
        </w:rPr>
        <w:t xml:space="preserve">    (Overview): byte != character.</w:t>
      </w:r>
    </w:p>
    <w:p w14:paraId="275BFE17" w14:textId="77777777" w:rsidR="00CF46CA" w:rsidRPr="00CF46CA" w:rsidRDefault="00CF46CA" w:rsidP="00CF46CA">
      <w:pPr>
        <w:spacing w:line="10" w:lineRule="atLeast"/>
        <w:rPr>
          <w:sz w:val="20"/>
          <w:szCs w:val="20"/>
        </w:rPr>
      </w:pPr>
      <w:r w:rsidRPr="00CF46CA">
        <w:rPr>
          <w:sz w:val="20"/>
          <w:szCs w:val="20"/>
        </w:rPr>
        <w:t xml:space="preserve">    (Detailed Context, Detailed Unified, Alternate Names, diff Options): Do not document diff -L.</w:t>
      </w:r>
    </w:p>
    <w:p w14:paraId="0F2F8037" w14:textId="77777777" w:rsidR="00CF46CA" w:rsidRPr="00CF46CA" w:rsidRDefault="00CF46CA" w:rsidP="00CF46CA">
      <w:pPr>
        <w:spacing w:line="10" w:lineRule="atLeast"/>
        <w:rPr>
          <w:sz w:val="20"/>
          <w:szCs w:val="20"/>
        </w:rPr>
      </w:pPr>
      <w:r w:rsidRPr="00CF46CA">
        <w:rPr>
          <w:sz w:val="20"/>
          <w:szCs w:val="20"/>
        </w:rPr>
        <w:t xml:space="preserve">    (Comparing Directories): Do not document diff -P.</w:t>
      </w:r>
    </w:p>
    <w:p w14:paraId="2C5678E0" w14:textId="77777777" w:rsidR="00CF46CA" w:rsidRPr="00CF46CA" w:rsidRDefault="00CF46CA" w:rsidP="00CF46CA">
      <w:pPr>
        <w:spacing w:line="10" w:lineRule="atLeast"/>
        <w:rPr>
          <w:sz w:val="20"/>
          <w:szCs w:val="20"/>
        </w:rPr>
      </w:pPr>
      <w:r w:rsidRPr="00CF46CA">
        <w:rPr>
          <w:sz w:val="20"/>
          <w:szCs w:val="20"/>
        </w:rPr>
        <w:t xml:space="preserve">    (Making Patches, diff Options): Likewise.</w:t>
      </w:r>
    </w:p>
    <w:p w14:paraId="0C67FA60" w14:textId="77777777" w:rsidR="00CF46CA" w:rsidRPr="00CF46CA" w:rsidRDefault="00CF46CA" w:rsidP="00CF46CA">
      <w:pPr>
        <w:spacing w:line="10" w:lineRule="atLeast"/>
        <w:rPr>
          <w:sz w:val="20"/>
          <w:szCs w:val="20"/>
        </w:rPr>
      </w:pPr>
      <w:r w:rsidRPr="00CF46CA">
        <w:rPr>
          <w:sz w:val="20"/>
          <w:szCs w:val="20"/>
        </w:rPr>
        <w:t xml:space="preserve">    (diff Performance, sdiff Option Summary, diff Options, sdiff Options): Do not document diff -H.</w:t>
      </w:r>
    </w:p>
    <w:p w14:paraId="0BFCF5EB" w14:textId="77777777" w:rsidR="00CF46CA" w:rsidRPr="00CF46CA" w:rsidRDefault="00CF46CA" w:rsidP="00CF46CA">
      <w:pPr>
        <w:spacing w:line="10" w:lineRule="atLeast"/>
        <w:rPr>
          <w:sz w:val="20"/>
          <w:szCs w:val="20"/>
        </w:rPr>
      </w:pPr>
      <w:r w:rsidRPr="00CF46CA">
        <w:rPr>
          <w:sz w:val="20"/>
          <w:szCs w:val="20"/>
        </w:rPr>
        <w:t xml:space="preserve">    (diff Performance, diff Options): Do not document --horizon-lines.</w:t>
      </w:r>
    </w:p>
    <w:p w14:paraId="0272DEF7" w14:textId="77777777" w:rsidR="00CF46CA" w:rsidRPr="00CF46CA" w:rsidRDefault="00CF46CA" w:rsidP="00CF46CA">
      <w:pPr>
        <w:spacing w:line="10" w:lineRule="atLeast"/>
        <w:rPr>
          <w:sz w:val="20"/>
          <w:szCs w:val="20"/>
        </w:rPr>
      </w:pPr>
      <w:r w:rsidRPr="00CF46CA">
        <w:rPr>
          <w:sz w:val="20"/>
          <w:szCs w:val="20"/>
        </w:rPr>
        <w:t xml:space="preserve">    (cmp Options): Prefer -b to -c.</w:t>
      </w:r>
    </w:p>
    <w:p w14:paraId="0BE04BC0" w14:textId="77777777" w:rsidR="00CF46CA" w:rsidRPr="00CF46CA" w:rsidRDefault="00CF46CA" w:rsidP="00CF46CA">
      <w:pPr>
        <w:spacing w:line="10" w:lineRule="atLeast"/>
        <w:rPr>
          <w:sz w:val="20"/>
          <w:szCs w:val="20"/>
        </w:rPr>
      </w:pPr>
      <w:r w:rsidRPr="00CF46CA">
        <w:rPr>
          <w:sz w:val="20"/>
          <w:szCs w:val="20"/>
        </w:rPr>
        <w:t xml:space="preserve">    (cmp Options, diff Options, diff3 Options, sdiff Options): Put short</w:t>
      </w:r>
    </w:p>
    <w:p w14:paraId="36C6CA10" w14:textId="77777777" w:rsidR="00CF46CA" w:rsidRPr="00CF46CA" w:rsidRDefault="00CF46CA" w:rsidP="00CF46CA">
      <w:pPr>
        <w:spacing w:line="10" w:lineRule="atLeast"/>
        <w:rPr>
          <w:sz w:val="20"/>
          <w:szCs w:val="20"/>
        </w:rPr>
      </w:pPr>
      <w:r w:rsidRPr="00CF46CA">
        <w:rPr>
          <w:sz w:val="20"/>
          <w:szCs w:val="20"/>
        </w:rPr>
        <w:t xml:space="preserve">    options next to the similar long options.</w:t>
      </w:r>
    </w:p>
    <w:p w14:paraId="034292F6" w14:textId="77777777" w:rsidR="00CF46CA" w:rsidRPr="00CF46CA" w:rsidRDefault="00CF46CA" w:rsidP="00CF46CA">
      <w:pPr>
        <w:spacing w:line="10" w:lineRule="atLeast"/>
        <w:rPr>
          <w:sz w:val="20"/>
          <w:szCs w:val="20"/>
        </w:rPr>
      </w:pPr>
      <w:r w:rsidRPr="00CF46CA">
        <w:rPr>
          <w:sz w:val="20"/>
          <w:szCs w:val="20"/>
        </w:rPr>
        <w:t xml:space="preserve">    Document --help, and use the same wording for --verbose on all commands.</w:t>
      </w:r>
    </w:p>
    <w:p w14:paraId="2C0C92AD" w14:textId="77777777" w:rsidR="00CF46CA" w:rsidRPr="00CF46CA" w:rsidRDefault="00CF46CA" w:rsidP="00CF46CA">
      <w:pPr>
        <w:spacing w:line="10" w:lineRule="atLeast"/>
        <w:rPr>
          <w:sz w:val="20"/>
          <w:szCs w:val="20"/>
        </w:rPr>
      </w:pPr>
      <w:r w:rsidRPr="00CF46CA">
        <w:rPr>
          <w:sz w:val="20"/>
          <w:szCs w:val="20"/>
        </w:rPr>
        <w:t xml:space="preserve">    (diff3 Options): Fix typo in description of -E, which used wrongly used</w:t>
      </w:r>
    </w:p>
    <w:p w14:paraId="7963D03C" w14:textId="77777777" w:rsidR="00CF46CA" w:rsidRPr="00CF46CA" w:rsidRDefault="00CF46CA" w:rsidP="00CF46CA">
      <w:pPr>
        <w:spacing w:line="10" w:lineRule="atLeast"/>
        <w:rPr>
          <w:sz w:val="20"/>
          <w:szCs w:val="20"/>
        </w:rPr>
      </w:pPr>
      <w:r w:rsidRPr="00CF46CA">
        <w:rPr>
          <w:sz w:val="20"/>
          <w:szCs w:val="20"/>
        </w:rPr>
        <w:t xml:space="preserve">    "-e" instead of "-E".</w:t>
      </w:r>
    </w:p>
    <w:p w14:paraId="05389964" w14:textId="77777777" w:rsidR="00CF46CA" w:rsidRPr="00CF46CA" w:rsidRDefault="00CF46CA" w:rsidP="00CF46CA">
      <w:pPr>
        <w:spacing w:line="10" w:lineRule="atLeast"/>
        <w:rPr>
          <w:sz w:val="20"/>
          <w:szCs w:val="20"/>
        </w:rPr>
      </w:pPr>
      <w:r w:rsidRPr="00CF46CA">
        <w:rPr>
          <w:sz w:val="20"/>
          <w:szCs w:val="20"/>
        </w:rPr>
        <w:t xml:space="preserve">    (patch Options): Put short options next to the similar long options.</w:t>
      </w:r>
    </w:p>
    <w:p w14:paraId="67615416" w14:textId="77777777" w:rsidR="00CF46CA" w:rsidRPr="00CF46CA" w:rsidRDefault="00CF46CA" w:rsidP="00CF46CA">
      <w:pPr>
        <w:spacing w:line="10" w:lineRule="atLeast"/>
        <w:rPr>
          <w:sz w:val="20"/>
          <w:szCs w:val="20"/>
        </w:rPr>
      </w:pPr>
    </w:p>
    <w:p w14:paraId="1BE3CA21" w14:textId="77777777" w:rsidR="00CF46CA" w:rsidRPr="00CF46CA" w:rsidRDefault="00CF46CA" w:rsidP="00CF46CA">
      <w:pPr>
        <w:spacing w:line="10" w:lineRule="atLeast"/>
        <w:rPr>
          <w:sz w:val="20"/>
          <w:szCs w:val="20"/>
        </w:rPr>
      </w:pPr>
      <w:r w:rsidRPr="00CF46CA">
        <w:rPr>
          <w:sz w:val="20"/>
          <w:szCs w:val="20"/>
        </w:rPr>
        <w:t>commit 2839f50782cc5757a03caa671bb82028edb0a0f2</w:t>
      </w:r>
    </w:p>
    <w:p w14:paraId="0CCE0A5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76E6CFD" w14:textId="77777777" w:rsidR="00CF46CA" w:rsidRPr="00CF46CA" w:rsidRDefault="00CF46CA" w:rsidP="00CF46CA">
      <w:pPr>
        <w:spacing w:line="10" w:lineRule="atLeast"/>
        <w:rPr>
          <w:sz w:val="20"/>
          <w:szCs w:val="20"/>
        </w:rPr>
      </w:pPr>
      <w:r w:rsidRPr="00CF46CA">
        <w:rPr>
          <w:sz w:val="20"/>
          <w:szCs w:val="20"/>
        </w:rPr>
        <w:t>Date:   Mon Mar 11 08:37:01 2002 +0000</w:t>
      </w:r>
    </w:p>
    <w:p w14:paraId="4257FC27" w14:textId="77777777" w:rsidR="00CF46CA" w:rsidRPr="00CF46CA" w:rsidRDefault="00CF46CA" w:rsidP="00CF46CA">
      <w:pPr>
        <w:spacing w:line="10" w:lineRule="atLeast"/>
        <w:rPr>
          <w:sz w:val="20"/>
          <w:szCs w:val="20"/>
        </w:rPr>
      </w:pPr>
    </w:p>
    <w:p w14:paraId="447140A1" w14:textId="77777777" w:rsidR="00CF46CA" w:rsidRPr="00CF46CA" w:rsidRDefault="00CF46CA" w:rsidP="00CF46CA">
      <w:pPr>
        <w:spacing w:line="10" w:lineRule="atLeast"/>
        <w:rPr>
          <w:sz w:val="20"/>
          <w:szCs w:val="20"/>
        </w:rPr>
      </w:pPr>
      <w:r w:rsidRPr="00CF46CA">
        <w:rPr>
          <w:sz w:val="20"/>
          <w:szCs w:val="20"/>
        </w:rPr>
        <w:t xml:space="preserve">    Do not distribute shar file.</w:t>
      </w:r>
    </w:p>
    <w:p w14:paraId="47C93FDF" w14:textId="77777777" w:rsidR="00CF46CA" w:rsidRPr="00CF46CA" w:rsidRDefault="00CF46CA" w:rsidP="00CF46CA">
      <w:pPr>
        <w:spacing w:line="10" w:lineRule="atLeast"/>
        <w:rPr>
          <w:sz w:val="20"/>
          <w:szCs w:val="20"/>
        </w:rPr>
      </w:pPr>
    </w:p>
    <w:p w14:paraId="0EA4309F" w14:textId="77777777" w:rsidR="00CF46CA" w:rsidRPr="00CF46CA" w:rsidRDefault="00CF46CA" w:rsidP="00CF46CA">
      <w:pPr>
        <w:spacing w:line="10" w:lineRule="atLeast"/>
        <w:rPr>
          <w:sz w:val="20"/>
          <w:szCs w:val="20"/>
        </w:rPr>
      </w:pPr>
      <w:r w:rsidRPr="00CF46CA">
        <w:rPr>
          <w:sz w:val="20"/>
          <w:szCs w:val="20"/>
        </w:rPr>
        <w:t>commit db6505cbe52329d36717f52d1ba013dbf30dd61b</w:t>
      </w:r>
    </w:p>
    <w:p w14:paraId="4BE9F8B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9F82E3E" w14:textId="77777777" w:rsidR="00CF46CA" w:rsidRPr="00CF46CA" w:rsidRDefault="00CF46CA" w:rsidP="00CF46CA">
      <w:pPr>
        <w:spacing w:line="10" w:lineRule="atLeast"/>
        <w:rPr>
          <w:sz w:val="20"/>
          <w:szCs w:val="20"/>
        </w:rPr>
      </w:pPr>
      <w:r w:rsidRPr="00CF46CA">
        <w:rPr>
          <w:sz w:val="20"/>
          <w:szCs w:val="20"/>
        </w:rPr>
        <w:t>Date:   Mon Mar 11 08:23:30 2002 +0000</w:t>
      </w:r>
    </w:p>
    <w:p w14:paraId="7112FA94" w14:textId="77777777" w:rsidR="00CF46CA" w:rsidRPr="00CF46CA" w:rsidRDefault="00CF46CA" w:rsidP="00CF46CA">
      <w:pPr>
        <w:spacing w:line="10" w:lineRule="atLeast"/>
        <w:rPr>
          <w:sz w:val="20"/>
          <w:szCs w:val="20"/>
        </w:rPr>
      </w:pPr>
    </w:p>
    <w:p w14:paraId="0023FBDA" w14:textId="77777777" w:rsidR="00CF46CA" w:rsidRPr="00CF46CA" w:rsidRDefault="00CF46CA" w:rsidP="00CF46CA">
      <w:pPr>
        <w:spacing w:line="10" w:lineRule="atLeast"/>
        <w:rPr>
          <w:sz w:val="20"/>
          <w:szCs w:val="20"/>
        </w:rPr>
      </w:pPr>
      <w:r w:rsidRPr="00CF46CA">
        <w:rPr>
          <w:sz w:val="20"/>
          <w:szCs w:val="20"/>
        </w:rPr>
        <w:t xml:space="preserve">    Initial revision</w:t>
      </w:r>
    </w:p>
    <w:p w14:paraId="7F8185E0" w14:textId="77777777" w:rsidR="00CF46CA" w:rsidRPr="00CF46CA" w:rsidRDefault="00CF46CA" w:rsidP="00CF46CA">
      <w:pPr>
        <w:spacing w:line="10" w:lineRule="atLeast"/>
        <w:rPr>
          <w:sz w:val="20"/>
          <w:szCs w:val="20"/>
        </w:rPr>
      </w:pPr>
    </w:p>
    <w:p w14:paraId="26F9DE9C" w14:textId="77777777" w:rsidR="00CF46CA" w:rsidRPr="00CF46CA" w:rsidRDefault="00CF46CA" w:rsidP="00CF46CA">
      <w:pPr>
        <w:spacing w:line="10" w:lineRule="atLeast"/>
        <w:rPr>
          <w:sz w:val="20"/>
          <w:szCs w:val="20"/>
        </w:rPr>
      </w:pPr>
      <w:r w:rsidRPr="00CF46CA">
        <w:rPr>
          <w:sz w:val="20"/>
          <w:szCs w:val="20"/>
        </w:rPr>
        <w:t>commit 91bee6760695a602ba855ffd3e1339f6056e7865</w:t>
      </w:r>
    </w:p>
    <w:p w14:paraId="5ADDCEA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A4EB20B" w14:textId="77777777" w:rsidR="00CF46CA" w:rsidRPr="00CF46CA" w:rsidRDefault="00CF46CA" w:rsidP="00CF46CA">
      <w:pPr>
        <w:spacing w:line="10" w:lineRule="atLeast"/>
        <w:rPr>
          <w:sz w:val="20"/>
          <w:szCs w:val="20"/>
        </w:rPr>
      </w:pPr>
      <w:r w:rsidRPr="00CF46CA">
        <w:rPr>
          <w:sz w:val="20"/>
          <w:szCs w:val="20"/>
        </w:rPr>
        <w:t>Date:   Mon Mar 11 08:00:47 2002 +0000</w:t>
      </w:r>
    </w:p>
    <w:p w14:paraId="081118C1" w14:textId="77777777" w:rsidR="00CF46CA" w:rsidRPr="00CF46CA" w:rsidRDefault="00CF46CA" w:rsidP="00CF46CA">
      <w:pPr>
        <w:spacing w:line="10" w:lineRule="atLeast"/>
        <w:rPr>
          <w:sz w:val="20"/>
          <w:szCs w:val="20"/>
        </w:rPr>
      </w:pPr>
    </w:p>
    <w:p w14:paraId="12EF65E7" w14:textId="77777777" w:rsidR="00CF46CA" w:rsidRPr="00CF46CA" w:rsidRDefault="00CF46CA" w:rsidP="00CF46CA">
      <w:pPr>
        <w:spacing w:line="10" w:lineRule="atLeast"/>
        <w:rPr>
          <w:sz w:val="20"/>
          <w:szCs w:val="20"/>
        </w:rPr>
      </w:pPr>
      <w:r w:rsidRPr="00CF46CA">
        <w:rPr>
          <w:sz w:val="20"/>
          <w:szCs w:val="20"/>
        </w:rPr>
        <w:t xml:space="preserve">    (option_help_msgid, usage): Reword for help2man.</w:t>
      </w:r>
    </w:p>
    <w:p w14:paraId="052514D4" w14:textId="77777777" w:rsidR="00CF46CA" w:rsidRPr="00CF46CA" w:rsidRDefault="00CF46CA" w:rsidP="00CF46CA">
      <w:pPr>
        <w:spacing w:line="10" w:lineRule="atLeast"/>
        <w:rPr>
          <w:sz w:val="20"/>
          <w:szCs w:val="20"/>
        </w:rPr>
      </w:pPr>
    </w:p>
    <w:p w14:paraId="7A9CCE8C" w14:textId="77777777" w:rsidR="00CF46CA" w:rsidRPr="00CF46CA" w:rsidRDefault="00CF46CA" w:rsidP="00CF46CA">
      <w:pPr>
        <w:spacing w:line="10" w:lineRule="atLeast"/>
        <w:rPr>
          <w:sz w:val="20"/>
          <w:szCs w:val="20"/>
        </w:rPr>
      </w:pPr>
      <w:r w:rsidRPr="00CF46CA">
        <w:rPr>
          <w:sz w:val="20"/>
          <w:szCs w:val="20"/>
        </w:rPr>
        <w:t>commit 68f96e5cd777642bec7b1d9e0fd5345796c95586</w:t>
      </w:r>
    </w:p>
    <w:p w14:paraId="6CACC04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A594187" w14:textId="77777777" w:rsidR="00CF46CA" w:rsidRPr="00CF46CA" w:rsidRDefault="00CF46CA" w:rsidP="00CF46CA">
      <w:pPr>
        <w:spacing w:line="10" w:lineRule="atLeast"/>
        <w:rPr>
          <w:sz w:val="20"/>
          <w:szCs w:val="20"/>
        </w:rPr>
      </w:pPr>
      <w:r w:rsidRPr="00CF46CA">
        <w:rPr>
          <w:sz w:val="20"/>
          <w:szCs w:val="20"/>
        </w:rPr>
        <w:t>Date:   Mon Mar 11 08:00:47 2002 +0000</w:t>
      </w:r>
    </w:p>
    <w:p w14:paraId="0D33BAE0" w14:textId="77777777" w:rsidR="00CF46CA" w:rsidRPr="00CF46CA" w:rsidRDefault="00CF46CA" w:rsidP="00CF46CA">
      <w:pPr>
        <w:spacing w:line="10" w:lineRule="atLeast"/>
        <w:rPr>
          <w:sz w:val="20"/>
          <w:szCs w:val="20"/>
        </w:rPr>
      </w:pPr>
    </w:p>
    <w:p w14:paraId="1494ED42" w14:textId="77777777" w:rsidR="00CF46CA" w:rsidRPr="00CF46CA" w:rsidRDefault="00CF46CA" w:rsidP="00CF46CA">
      <w:pPr>
        <w:spacing w:line="10" w:lineRule="atLeast"/>
        <w:rPr>
          <w:sz w:val="20"/>
          <w:szCs w:val="20"/>
        </w:rPr>
      </w:pPr>
      <w:r w:rsidRPr="00CF46CA">
        <w:rPr>
          <w:sz w:val="20"/>
          <w:szCs w:val="20"/>
        </w:rPr>
        <w:lastRenderedPageBreak/>
        <w:t xml:space="preserve">    Remove trailing white space.</w:t>
      </w:r>
    </w:p>
    <w:p w14:paraId="305EB433" w14:textId="77777777" w:rsidR="00CF46CA" w:rsidRPr="00CF46CA" w:rsidRDefault="00CF46CA" w:rsidP="00CF46CA">
      <w:pPr>
        <w:spacing w:line="10" w:lineRule="atLeast"/>
        <w:rPr>
          <w:sz w:val="20"/>
          <w:szCs w:val="20"/>
        </w:rPr>
      </w:pPr>
    </w:p>
    <w:p w14:paraId="3C33DD59" w14:textId="77777777" w:rsidR="00CF46CA" w:rsidRPr="00CF46CA" w:rsidRDefault="00CF46CA" w:rsidP="00CF46CA">
      <w:pPr>
        <w:spacing w:line="10" w:lineRule="atLeast"/>
        <w:rPr>
          <w:sz w:val="20"/>
          <w:szCs w:val="20"/>
        </w:rPr>
      </w:pPr>
      <w:r w:rsidRPr="00CF46CA">
        <w:rPr>
          <w:sz w:val="20"/>
          <w:szCs w:val="20"/>
        </w:rPr>
        <w:t>commit 4f981362a7a3074f1216cfb8060075b256b1cda1</w:t>
      </w:r>
    </w:p>
    <w:p w14:paraId="2CBF6A7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664F801" w14:textId="77777777" w:rsidR="00CF46CA" w:rsidRPr="00CF46CA" w:rsidRDefault="00CF46CA" w:rsidP="00CF46CA">
      <w:pPr>
        <w:spacing w:line="10" w:lineRule="atLeast"/>
        <w:rPr>
          <w:sz w:val="20"/>
          <w:szCs w:val="20"/>
        </w:rPr>
      </w:pPr>
      <w:r w:rsidRPr="00CF46CA">
        <w:rPr>
          <w:sz w:val="20"/>
          <w:szCs w:val="20"/>
        </w:rPr>
        <w:t>Date:   Mon Mar 11 08:00:47 2002 +0000</w:t>
      </w:r>
    </w:p>
    <w:p w14:paraId="2A8B19DA" w14:textId="77777777" w:rsidR="00CF46CA" w:rsidRPr="00CF46CA" w:rsidRDefault="00CF46CA" w:rsidP="00CF46CA">
      <w:pPr>
        <w:spacing w:line="10" w:lineRule="atLeast"/>
        <w:rPr>
          <w:sz w:val="20"/>
          <w:szCs w:val="20"/>
        </w:rPr>
      </w:pPr>
    </w:p>
    <w:p w14:paraId="356B91B8" w14:textId="77777777" w:rsidR="00CF46CA" w:rsidRPr="00CF46CA" w:rsidRDefault="00CF46CA" w:rsidP="00CF46CA">
      <w:pPr>
        <w:spacing w:line="10" w:lineRule="atLeast"/>
        <w:rPr>
          <w:sz w:val="20"/>
          <w:szCs w:val="20"/>
        </w:rPr>
      </w:pPr>
      <w:r w:rsidRPr="00CF46CA">
        <w:rPr>
          <w:sz w:val="20"/>
          <w:szCs w:val="20"/>
        </w:rPr>
        <w:t xml:space="preserve">    (option_help_msgid): Reword for help2man.</w:t>
      </w:r>
    </w:p>
    <w:p w14:paraId="7AC20B4B" w14:textId="77777777" w:rsidR="00CF46CA" w:rsidRPr="00CF46CA" w:rsidRDefault="00CF46CA" w:rsidP="00CF46CA">
      <w:pPr>
        <w:spacing w:line="10" w:lineRule="atLeast"/>
        <w:rPr>
          <w:sz w:val="20"/>
          <w:szCs w:val="20"/>
        </w:rPr>
      </w:pPr>
    </w:p>
    <w:p w14:paraId="01383915" w14:textId="77777777" w:rsidR="00CF46CA" w:rsidRPr="00CF46CA" w:rsidRDefault="00CF46CA" w:rsidP="00CF46CA">
      <w:pPr>
        <w:spacing w:line="10" w:lineRule="atLeast"/>
        <w:rPr>
          <w:sz w:val="20"/>
          <w:szCs w:val="20"/>
        </w:rPr>
      </w:pPr>
      <w:r w:rsidRPr="00CF46CA">
        <w:rPr>
          <w:sz w:val="20"/>
          <w:szCs w:val="20"/>
        </w:rPr>
        <w:t>commit d001fbedbe556f6ad3139d86350a502ab3dee29b</w:t>
      </w:r>
    </w:p>
    <w:p w14:paraId="64F27F6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60F0CD4" w14:textId="77777777" w:rsidR="00CF46CA" w:rsidRPr="00CF46CA" w:rsidRDefault="00CF46CA" w:rsidP="00CF46CA">
      <w:pPr>
        <w:spacing w:line="10" w:lineRule="atLeast"/>
        <w:rPr>
          <w:sz w:val="20"/>
          <w:szCs w:val="20"/>
        </w:rPr>
      </w:pPr>
      <w:r w:rsidRPr="00CF46CA">
        <w:rPr>
          <w:sz w:val="20"/>
          <w:szCs w:val="20"/>
        </w:rPr>
        <w:t>Date:   Mon Mar 11 08:00:47 2002 +0000</w:t>
      </w:r>
    </w:p>
    <w:p w14:paraId="4A6C07F7" w14:textId="77777777" w:rsidR="00CF46CA" w:rsidRPr="00CF46CA" w:rsidRDefault="00CF46CA" w:rsidP="00CF46CA">
      <w:pPr>
        <w:spacing w:line="10" w:lineRule="atLeast"/>
        <w:rPr>
          <w:sz w:val="20"/>
          <w:szCs w:val="20"/>
        </w:rPr>
      </w:pPr>
    </w:p>
    <w:p w14:paraId="2D7A7E9A" w14:textId="77777777" w:rsidR="00CF46CA" w:rsidRPr="00CF46CA" w:rsidRDefault="00CF46CA" w:rsidP="00CF46CA">
      <w:pPr>
        <w:spacing w:line="10" w:lineRule="atLeast"/>
        <w:rPr>
          <w:sz w:val="20"/>
          <w:szCs w:val="20"/>
        </w:rPr>
      </w:pPr>
      <w:r w:rsidRPr="00CF46CA">
        <w:rPr>
          <w:sz w:val="20"/>
          <w:szCs w:val="20"/>
        </w:rPr>
        <w:t xml:space="preserve">    (usage): Reword for help2man.</w:t>
      </w:r>
    </w:p>
    <w:p w14:paraId="4F5794B0" w14:textId="77777777" w:rsidR="00CF46CA" w:rsidRPr="00CF46CA" w:rsidRDefault="00CF46CA" w:rsidP="00CF46CA">
      <w:pPr>
        <w:spacing w:line="10" w:lineRule="atLeast"/>
        <w:rPr>
          <w:sz w:val="20"/>
          <w:szCs w:val="20"/>
        </w:rPr>
      </w:pPr>
    </w:p>
    <w:p w14:paraId="6DF00D5C" w14:textId="77777777" w:rsidR="00CF46CA" w:rsidRPr="00CF46CA" w:rsidRDefault="00CF46CA" w:rsidP="00CF46CA">
      <w:pPr>
        <w:spacing w:line="10" w:lineRule="atLeast"/>
        <w:rPr>
          <w:sz w:val="20"/>
          <w:szCs w:val="20"/>
        </w:rPr>
      </w:pPr>
      <w:r w:rsidRPr="00CF46CA">
        <w:rPr>
          <w:sz w:val="20"/>
          <w:szCs w:val="20"/>
        </w:rPr>
        <w:t>commit dbea9821b7e9fe612becb6ce2041e7f7720e2c05</w:t>
      </w:r>
    </w:p>
    <w:p w14:paraId="2D3D721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94DC288" w14:textId="77777777" w:rsidR="00CF46CA" w:rsidRPr="00CF46CA" w:rsidRDefault="00CF46CA" w:rsidP="00CF46CA">
      <w:pPr>
        <w:spacing w:line="10" w:lineRule="atLeast"/>
        <w:rPr>
          <w:sz w:val="20"/>
          <w:szCs w:val="20"/>
        </w:rPr>
      </w:pPr>
      <w:r w:rsidRPr="00CF46CA">
        <w:rPr>
          <w:sz w:val="20"/>
          <w:szCs w:val="20"/>
        </w:rPr>
        <w:t>Date:   Mon Mar 11 08:00:47 2002 +0000</w:t>
      </w:r>
    </w:p>
    <w:p w14:paraId="272C9268" w14:textId="77777777" w:rsidR="00CF46CA" w:rsidRPr="00CF46CA" w:rsidRDefault="00CF46CA" w:rsidP="00CF46CA">
      <w:pPr>
        <w:spacing w:line="10" w:lineRule="atLeast"/>
        <w:rPr>
          <w:sz w:val="20"/>
          <w:szCs w:val="20"/>
        </w:rPr>
      </w:pPr>
    </w:p>
    <w:p w14:paraId="73F95FB1" w14:textId="77777777" w:rsidR="00CF46CA" w:rsidRPr="00CF46CA" w:rsidRDefault="00CF46CA" w:rsidP="00CF46CA">
      <w:pPr>
        <w:spacing w:line="10" w:lineRule="atLeast"/>
        <w:rPr>
          <w:sz w:val="20"/>
          <w:szCs w:val="20"/>
        </w:rPr>
      </w:pPr>
      <w:r w:rsidRPr="00CF46CA">
        <w:rPr>
          <w:sz w:val="20"/>
          <w:szCs w:val="20"/>
        </w:rPr>
        <w:t xml:space="preserve">    (AUTOMAKE_OPTIONS): Remove.</w:t>
      </w:r>
    </w:p>
    <w:p w14:paraId="40D9072E" w14:textId="77777777" w:rsidR="00CF46CA" w:rsidRPr="00CF46CA" w:rsidRDefault="00CF46CA" w:rsidP="00CF46CA">
      <w:pPr>
        <w:spacing w:line="10" w:lineRule="atLeast"/>
        <w:rPr>
          <w:sz w:val="20"/>
          <w:szCs w:val="20"/>
        </w:rPr>
      </w:pPr>
    </w:p>
    <w:p w14:paraId="60F54F8B" w14:textId="77777777" w:rsidR="00CF46CA" w:rsidRPr="00CF46CA" w:rsidRDefault="00CF46CA" w:rsidP="00CF46CA">
      <w:pPr>
        <w:spacing w:line="10" w:lineRule="atLeast"/>
        <w:rPr>
          <w:sz w:val="20"/>
          <w:szCs w:val="20"/>
        </w:rPr>
      </w:pPr>
      <w:r w:rsidRPr="00CF46CA">
        <w:rPr>
          <w:sz w:val="20"/>
          <w:szCs w:val="20"/>
        </w:rPr>
        <w:t>commit 796ad2bc350bb9d5c6d57870e2450d0a37d694b5</w:t>
      </w:r>
    </w:p>
    <w:p w14:paraId="3DF96D8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4EC7CD6" w14:textId="77777777" w:rsidR="00CF46CA" w:rsidRPr="00CF46CA" w:rsidRDefault="00CF46CA" w:rsidP="00CF46CA">
      <w:pPr>
        <w:spacing w:line="10" w:lineRule="atLeast"/>
        <w:rPr>
          <w:sz w:val="20"/>
          <w:szCs w:val="20"/>
        </w:rPr>
      </w:pPr>
      <w:r w:rsidRPr="00CF46CA">
        <w:rPr>
          <w:sz w:val="20"/>
          <w:szCs w:val="20"/>
        </w:rPr>
        <w:t>Date:   Mon Mar 11 08:00:47 2002 +0000</w:t>
      </w:r>
    </w:p>
    <w:p w14:paraId="1F7DE394" w14:textId="77777777" w:rsidR="00CF46CA" w:rsidRPr="00CF46CA" w:rsidRDefault="00CF46CA" w:rsidP="00CF46CA">
      <w:pPr>
        <w:spacing w:line="10" w:lineRule="atLeast"/>
        <w:rPr>
          <w:sz w:val="20"/>
          <w:szCs w:val="20"/>
        </w:rPr>
      </w:pPr>
    </w:p>
    <w:p w14:paraId="3B906355" w14:textId="77777777" w:rsidR="00CF46CA" w:rsidRPr="00CF46CA" w:rsidRDefault="00CF46CA" w:rsidP="00CF46CA">
      <w:pPr>
        <w:spacing w:line="10" w:lineRule="atLeast"/>
        <w:rPr>
          <w:sz w:val="20"/>
          <w:szCs w:val="20"/>
        </w:rPr>
      </w:pPr>
      <w:r w:rsidRPr="00CF46CA">
        <w:rPr>
          <w:sz w:val="20"/>
          <w:szCs w:val="20"/>
        </w:rPr>
        <w:t xml:space="preserve">    Add zh_TW.</w:t>
      </w:r>
    </w:p>
    <w:p w14:paraId="2D3F810E" w14:textId="77777777" w:rsidR="00CF46CA" w:rsidRPr="00CF46CA" w:rsidRDefault="00CF46CA" w:rsidP="00CF46CA">
      <w:pPr>
        <w:spacing w:line="10" w:lineRule="atLeast"/>
        <w:rPr>
          <w:sz w:val="20"/>
          <w:szCs w:val="20"/>
        </w:rPr>
      </w:pPr>
    </w:p>
    <w:p w14:paraId="7846D35E" w14:textId="77777777" w:rsidR="00CF46CA" w:rsidRPr="00CF46CA" w:rsidRDefault="00CF46CA" w:rsidP="00CF46CA">
      <w:pPr>
        <w:spacing w:line="10" w:lineRule="atLeast"/>
        <w:rPr>
          <w:sz w:val="20"/>
          <w:szCs w:val="20"/>
        </w:rPr>
      </w:pPr>
      <w:r w:rsidRPr="00CF46CA">
        <w:rPr>
          <w:sz w:val="20"/>
          <w:szCs w:val="20"/>
        </w:rPr>
        <w:t>commit b3dabc957103be5a3ec304696bd558ec940fd670</w:t>
      </w:r>
    </w:p>
    <w:p w14:paraId="5027C2D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069CDEE" w14:textId="77777777" w:rsidR="00CF46CA" w:rsidRPr="00CF46CA" w:rsidRDefault="00CF46CA" w:rsidP="00CF46CA">
      <w:pPr>
        <w:spacing w:line="10" w:lineRule="atLeast"/>
        <w:rPr>
          <w:sz w:val="20"/>
          <w:szCs w:val="20"/>
        </w:rPr>
      </w:pPr>
      <w:r w:rsidRPr="00CF46CA">
        <w:rPr>
          <w:sz w:val="20"/>
          <w:szCs w:val="20"/>
        </w:rPr>
        <w:t>Date:   Mon Mar 11 08:00:47 2002 +0000</w:t>
      </w:r>
    </w:p>
    <w:p w14:paraId="160DDC8F" w14:textId="77777777" w:rsidR="00CF46CA" w:rsidRPr="00CF46CA" w:rsidRDefault="00CF46CA" w:rsidP="00CF46CA">
      <w:pPr>
        <w:spacing w:line="10" w:lineRule="atLeast"/>
        <w:rPr>
          <w:sz w:val="20"/>
          <w:szCs w:val="20"/>
        </w:rPr>
      </w:pPr>
    </w:p>
    <w:p w14:paraId="2CD31D29" w14:textId="77777777" w:rsidR="00CF46CA" w:rsidRPr="00CF46CA" w:rsidRDefault="00CF46CA" w:rsidP="00CF46CA">
      <w:pPr>
        <w:spacing w:line="10" w:lineRule="atLeast"/>
        <w:rPr>
          <w:sz w:val="20"/>
          <w:szCs w:val="20"/>
        </w:rPr>
      </w:pPr>
      <w:r w:rsidRPr="00CF46CA">
        <w:rPr>
          <w:sz w:val="20"/>
          <w:szCs w:val="20"/>
        </w:rPr>
        <w:t xml:space="preserve">    (AUTOMAKE_OPTIONS): Remove gnits.</w:t>
      </w:r>
    </w:p>
    <w:p w14:paraId="3A12851D" w14:textId="77777777" w:rsidR="00CF46CA" w:rsidRPr="00CF46CA" w:rsidRDefault="00CF46CA" w:rsidP="00CF46CA">
      <w:pPr>
        <w:spacing w:line="10" w:lineRule="atLeast"/>
        <w:rPr>
          <w:sz w:val="20"/>
          <w:szCs w:val="20"/>
        </w:rPr>
      </w:pPr>
    </w:p>
    <w:p w14:paraId="73896D7E" w14:textId="77777777" w:rsidR="00CF46CA" w:rsidRPr="00CF46CA" w:rsidRDefault="00CF46CA" w:rsidP="00CF46CA">
      <w:pPr>
        <w:spacing w:line="10" w:lineRule="atLeast"/>
        <w:rPr>
          <w:sz w:val="20"/>
          <w:szCs w:val="20"/>
        </w:rPr>
      </w:pPr>
      <w:r w:rsidRPr="00CF46CA">
        <w:rPr>
          <w:sz w:val="20"/>
          <w:szCs w:val="20"/>
        </w:rPr>
        <w:t>commit 6d9d2036a21790ec48b34948a1099c8b20718e24</w:t>
      </w:r>
    </w:p>
    <w:p w14:paraId="7A3A714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F19CB54" w14:textId="77777777" w:rsidR="00CF46CA" w:rsidRPr="00CF46CA" w:rsidRDefault="00CF46CA" w:rsidP="00CF46CA">
      <w:pPr>
        <w:spacing w:line="10" w:lineRule="atLeast"/>
        <w:rPr>
          <w:sz w:val="20"/>
          <w:szCs w:val="20"/>
        </w:rPr>
      </w:pPr>
      <w:r w:rsidRPr="00CF46CA">
        <w:rPr>
          <w:sz w:val="20"/>
          <w:szCs w:val="20"/>
        </w:rPr>
        <w:t>Date:   Mon Mar 11 08:00:47 2002 +0000</w:t>
      </w:r>
    </w:p>
    <w:p w14:paraId="0B9A1116" w14:textId="77777777" w:rsidR="00CF46CA" w:rsidRPr="00CF46CA" w:rsidRDefault="00CF46CA" w:rsidP="00CF46CA">
      <w:pPr>
        <w:spacing w:line="10" w:lineRule="atLeast"/>
        <w:rPr>
          <w:sz w:val="20"/>
          <w:szCs w:val="20"/>
        </w:rPr>
      </w:pPr>
    </w:p>
    <w:p w14:paraId="308E3BFB" w14:textId="77777777" w:rsidR="00CF46CA" w:rsidRPr="00CF46CA" w:rsidRDefault="00CF46CA" w:rsidP="00CF46CA">
      <w:pPr>
        <w:spacing w:line="10" w:lineRule="atLeast"/>
        <w:rPr>
          <w:sz w:val="20"/>
          <w:szCs w:val="20"/>
        </w:rPr>
      </w:pPr>
      <w:r w:rsidRPr="00CF46CA">
        <w:rPr>
          <w:sz w:val="20"/>
          <w:szCs w:val="20"/>
        </w:rPr>
        <w:t xml:space="preserve">    (AC_SYS_XSI_STACK_OVERFLOW_HEURISTIC): Change wording of message.</w:t>
      </w:r>
    </w:p>
    <w:p w14:paraId="5B9FCE7E" w14:textId="77777777" w:rsidR="00CF46CA" w:rsidRPr="00CF46CA" w:rsidRDefault="00CF46CA" w:rsidP="00CF46CA">
      <w:pPr>
        <w:spacing w:line="10" w:lineRule="atLeast"/>
        <w:rPr>
          <w:sz w:val="20"/>
          <w:szCs w:val="20"/>
        </w:rPr>
      </w:pPr>
      <w:r w:rsidRPr="00CF46CA">
        <w:rPr>
          <w:sz w:val="20"/>
          <w:szCs w:val="20"/>
        </w:rPr>
        <w:t xml:space="preserve">    Do not check for stdbool.h or ucontext.h, or for ucontext_t or</w:t>
      </w:r>
    </w:p>
    <w:p w14:paraId="1CC1AE76" w14:textId="77777777" w:rsidR="00CF46CA" w:rsidRPr="00CF46CA" w:rsidRDefault="00CF46CA" w:rsidP="00CF46CA">
      <w:pPr>
        <w:spacing w:line="10" w:lineRule="atLeast"/>
        <w:rPr>
          <w:sz w:val="20"/>
          <w:szCs w:val="20"/>
        </w:rPr>
      </w:pPr>
      <w:r w:rsidRPr="00CF46CA">
        <w:rPr>
          <w:sz w:val="20"/>
          <w:szCs w:val="20"/>
        </w:rPr>
        <w:t xml:space="preserve">    sigaction or sigaltstack.</w:t>
      </w:r>
    </w:p>
    <w:p w14:paraId="4D4EB3EB" w14:textId="77777777" w:rsidR="00CF46CA" w:rsidRPr="00CF46CA" w:rsidRDefault="00CF46CA" w:rsidP="00CF46CA">
      <w:pPr>
        <w:spacing w:line="10" w:lineRule="atLeast"/>
        <w:rPr>
          <w:sz w:val="20"/>
          <w:szCs w:val="20"/>
        </w:rPr>
      </w:pPr>
    </w:p>
    <w:p w14:paraId="5F590A0C" w14:textId="77777777" w:rsidR="00CF46CA" w:rsidRPr="00CF46CA" w:rsidRDefault="00CF46CA" w:rsidP="00CF46CA">
      <w:pPr>
        <w:spacing w:line="10" w:lineRule="atLeast"/>
        <w:rPr>
          <w:sz w:val="20"/>
          <w:szCs w:val="20"/>
        </w:rPr>
      </w:pPr>
      <w:r w:rsidRPr="00CF46CA">
        <w:rPr>
          <w:sz w:val="20"/>
          <w:szCs w:val="20"/>
        </w:rPr>
        <w:t>commit 1e15bf9664e3d40ced7875a46fc00bd3a35b6296</w:t>
      </w:r>
    </w:p>
    <w:p w14:paraId="75E359B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F63FF0" w14:textId="77777777" w:rsidR="00CF46CA" w:rsidRPr="00CF46CA" w:rsidRDefault="00CF46CA" w:rsidP="00CF46CA">
      <w:pPr>
        <w:spacing w:line="10" w:lineRule="atLeast"/>
        <w:rPr>
          <w:sz w:val="20"/>
          <w:szCs w:val="20"/>
        </w:rPr>
      </w:pPr>
      <w:r w:rsidRPr="00CF46CA">
        <w:rPr>
          <w:sz w:val="20"/>
          <w:szCs w:val="20"/>
        </w:rPr>
        <w:t>Date:   Mon Mar 11 08:00:47 2002 +0000</w:t>
      </w:r>
    </w:p>
    <w:p w14:paraId="5AFFAE55" w14:textId="77777777" w:rsidR="00CF46CA" w:rsidRPr="00CF46CA" w:rsidRDefault="00CF46CA" w:rsidP="00CF46CA">
      <w:pPr>
        <w:spacing w:line="10" w:lineRule="atLeast"/>
        <w:rPr>
          <w:sz w:val="20"/>
          <w:szCs w:val="20"/>
        </w:rPr>
      </w:pPr>
    </w:p>
    <w:p w14:paraId="1DCFCC0C" w14:textId="77777777" w:rsidR="00CF46CA" w:rsidRPr="00CF46CA" w:rsidRDefault="00CF46CA" w:rsidP="00CF46CA">
      <w:pPr>
        <w:spacing w:line="10" w:lineRule="atLeast"/>
        <w:rPr>
          <w:sz w:val="20"/>
          <w:szCs w:val="20"/>
        </w:rPr>
      </w:pPr>
      <w:r w:rsidRPr="00CF46CA">
        <w:rPr>
          <w:sz w:val="20"/>
          <w:szCs w:val="20"/>
        </w:rPr>
        <w:t xml:space="preserve">    Include &lt;errno.h&gt;</w:t>
      </w:r>
    </w:p>
    <w:p w14:paraId="47D3A1AE" w14:textId="77777777" w:rsidR="00CF46CA" w:rsidRPr="00CF46CA" w:rsidRDefault="00CF46CA" w:rsidP="00CF46CA">
      <w:pPr>
        <w:spacing w:line="10" w:lineRule="atLeast"/>
        <w:rPr>
          <w:sz w:val="20"/>
          <w:szCs w:val="20"/>
        </w:rPr>
      </w:pPr>
      <w:r w:rsidRPr="00CF46CA">
        <w:rPr>
          <w:sz w:val="20"/>
          <w:szCs w:val="20"/>
        </w:rPr>
        <w:t xml:space="preserve">    (ENOTSUP): Define if errno.h doesn't.</w:t>
      </w:r>
    </w:p>
    <w:p w14:paraId="1CEE6854" w14:textId="77777777" w:rsidR="00CF46CA" w:rsidRPr="00CF46CA" w:rsidRDefault="00CF46CA" w:rsidP="00CF46CA">
      <w:pPr>
        <w:spacing w:line="10" w:lineRule="atLeast"/>
        <w:rPr>
          <w:sz w:val="20"/>
          <w:szCs w:val="20"/>
        </w:rPr>
      </w:pPr>
      <w:r w:rsidRPr="00CF46CA">
        <w:rPr>
          <w:sz w:val="20"/>
          <w:szCs w:val="20"/>
        </w:rPr>
        <w:t xml:space="preserve">    (SA_NODEFER, SA_ONSTACK, SA_RESETHAND, SA_SIGINFO, SIGSTKSZ, _SC_PAGESIZE,</w:t>
      </w:r>
    </w:p>
    <w:p w14:paraId="01252960" w14:textId="77777777" w:rsidR="00CF46CA" w:rsidRPr="00CF46CA" w:rsidRDefault="00CF46CA" w:rsidP="00CF46CA">
      <w:pPr>
        <w:spacing w:line="10" w:lineRule="atLeast"/>
        <w:rPr>
          <w:sz w:val="20"/>
          <w:szCs w:val="20"/>
        </w:rPr>
      </w:pPr>
      <w:r w:rsidRPr="00CF46CA">
        <w:rPr>
          <w:sz w:val="20"/>
          <w:szCs w:val="20"/>
        </w:rPr>
        <w:t xml:space="preserve">    ALTERNATE_STACK_SIZE, stack_t, sigaltstack): Remove; we now assume them</w:t>
      </w:r>
    </w:p>
    <w:p w14:paraId="09B0E699" w14:textId="77777777" w:rsidR="00CF46CA" w:rsidRPr="00CF46CA" w:rsidRDefault="00CF46CA" w:rsidP="00CF46CA">
      <w:pPr>
        <w:spacing w:line="10" w:lineRule="atLeast"/>
        <w:rPr>
          <w:sz w:val="20"/>
          <w:szCs w:val="20"/>
        </w:rPr>
      </w:pPr>
      <w:r w:rsidRPr="00CF46CA">
        <w:rPr>
          <w:sz w:val="20"/>
          <w:szCs w:val="20"/>
        </w:rPr>
        <w:t xml:space="preserve">    all when HAVE_XSI_STACK_OVERFLOW_HEURISTIC, so we don't need substitutes.</w:t>
      </w:r>
    </w:p>
    <w:p w14:paraId="628B4131" w14:textId="77777777" w:rsidR="00CF46CA" w:rsidRPr="00CF46CA" w:rsidRDefault="00CF46CA" w:rsidP="00CF46CA">
      <w:pPr>
        <w:spacing w:line="10" w:lineRule="atLeast"/>
        <w:rPr>
          <w:sz w:val="20"/>
          <w:szCs w:val="20"/>
        </w:rPr>
      </w:pPr>
      <w:r w:rsidRPr="00CF46CA">
        <w:rPr>
          <w:sz w:val="20"/>
          <w:szCs w:val="20"/>
        </w:rPr>
        <w:t xml:space="preserve">    (&lt;ucontext.h&gt;): Include only if HAVE_XSI_STACK_OVERFLOW_HEURISTIC.</w:t>
      </w:r>
    </w:p>
    <w:p w14:paraId="1350D054" w14:textId="77777777" w:rsidR="00CF46CA" w:rsidRPr="00CF46CA" w:rsidRDefault="00CF46CA" w:rsidP="00CF46CA">
      <w:pPr>
        <w:spacing w:line="10" w:lineRule="atLeast"/>
        <w:rPr>
          <w:sz w:val="20"/>
          <w:szCs w:val="20"/>
        </w:rPr>
      </w:pPr>
      <w:r w:rsidRPr="00CF46CA">
        <w:rPr>
          <w:sz w:val="20"/>
          <w:szCs w:val="20"/>
        </w:rPr>
        <w:t xml:space="preserve">    (alternate_signal_stack): Now of size SIGSTKSZ, not ALTERNATE_STACK_SIZE.</w:t>
      </w:r>
    </w:p>
    <w:p w14:paraId="1E54E84E" w14:textId="77777777" w:rsidR="00CF46CA" w:rsidRPr="00CF46CA" w:rsidRDefault="00CF46CA" w:rsidP="00CF46CA">
      <w:pPr>
        <w:spacing w:line="10" w:lineRule="atLeast"/>
        <w:rPr>
          <w:sz w:val="20"/>
          <w:szCs w:val="20"/>
        </w:rPr>
      </w:pPr>
      <w:r w:rsidRPr="00CF46CA">
        <w:rPr>
          <w:sz w:val="20"/>
          <w:szCs w:val="20"/>
        </w:rPr>
        <w:t xml:space="preserve">    (segv_handler): Simplify, under the assumption that</w:t>
      </w:r>
    </w:p>
    <w:p w14:paraId="3A60BE3F" w14:textId="77777777" w:rsidR="00CF46CA" w:rsidRPr="00CF46CA" w:rsidRDefault="00CF46CA" w:rsidP="00CF46CA">
      <w:pPr>
        <w:spacing w:line="10" w:lineRule="atLeast"/>
        <w:rPr>
          <w:sz w:val="20"/>
          <w:szCs w:val="20"/>
        </w:rPr>
      </w:pPr>
      <w:r w:rsidRPr="00CF46CA">
        <w:rPr>
          <w:sz w:val="20"/>
          <w:szCs w:val="20"/>
        </w:rPr>
        <w:lastRenderedPageBreak/>
        <w:t xml:space="preserve">    HAVE_XSI_STACK_OVERFLOW_HEURISTIC is nonzero.</w:t>
      </w:r>
    </w:p>
    <w:p w14:paraId="2C6F3C6C" w14:textId="77777777" w:rsidR="00CF46CA" w:rsidRPr="00CF46CA" w:rsidRDefault="00CF46CA" w:rsidP="00CF46CA">
      <w:pPr>
        <w:spacing w:line="10" w:lineRule="atLeast"/>
        <w:rPr>
          <w:sz w:val="20"/>
          <w:szCs w:val="20"/>
        </w:rPr>
      </w:pPr>
      <w:r w:rsidRPr="00CF46CA">
        <w:rPr>
          <w:sz w:val="20"/>
          <w:szCs w:val="20"/>
        </w:rPr>
        <w:t xml:space="preserve">    (c_stack_action): Likewise.</w:t>
      </w:r>
    </w:p>
    <w:p w14:paraId="426DC44A" w14:textId="77777777" w:rsidR="00CF46CA" w:rsidRPr="00CF46CA" w:rsidRDefault="00CF46CA" w:rsidP="00CF46CA">
      <w:pPr>
        <w:spacing w:line="10" w:lineRule="atLeast"/>
        <w:rPr>
          <w:sz w:val="20"/>
          <w:szCs w:val="20"/>
        </w:rPr>
      </w:pPr>
      <w:r w:rsidRPr="00CF46CA">
        <w:rPr>
          <w:sz w:val="20"/>
          <w:szCs w:val="20"/>
        </w:rPr>
        <w:t xml:space="preserve">    (exit_failure) [DEBUG]: Initialize to 0, not 1.</w:t>
      </w:r>
    </w:p>
    <w:p w14:paraId="0810288C" w14:textId="77777777" w:rsidR="00CF46CA" w:rsidRPr="00CF46CA" w:rsidRDefault="00CF46CA" w:rsidP="00CF46CA">
      <w:pPr>
        <w:spacing w:line="10" w:lineRule="atLeast"/>
        <w:rPr>
          <w:sz w:val="20"/>
          <w:szCs w:val="20"/>
        </w:rPr>
      </w:pPr>
      <w:r w:rsidRPr="00CF46CA">
        <w:rPr>
          <w:sz w:val="20"/>
          <w:szCs w:val="20"/>
        </w:rPr>
        <w:t xml:space="preserve">    (recurse, main) [DEBUG]: Remove main args.</w:t>
      </w:r>
    </w:p>
    <w:p w14:paraId="6EF03848" w14:textId="77777777" w:rsidR="00CF46CA" w:rsidRPr="00CF46CA" w:rsidRDefault="00CF46CA" w:rsidP="00CF46CA">
      <w:pPr>
        <w:spacing w:line="10" w:lineRule="atLeast"/>
        <w:rPr>
          <w:sz w:val="20"/>
          <w:szCs w:val="20"/>
        </w:rPr>
      </w:pPr>
    </w:p>
    <w:p w14:paraId="10AC0F8E" w14:textId="77777777" w:rsidR="00CF46CA" w:rsidRPr="00CF46CA" w:rsidRDefault="00CF46CA" w:rsidP="00CF46CA">
      <w:pPr>
        <w:spacing w:line="10" w:lineRule="atLeast"/>
        <w:rPr>
          <w:sz w:val="20"/>
          <w:szCs w:val="20"/>
        </w:rPr>
      </w:pPr>
      <w:r w:rsidRPr="00CF46CA">
        <w:rPr>
          <w:sz w:val="20"/>
          <w:szCs w:val="20"/>
        </w:rPr>
        <w:t>commit 1ada67d90b1f55e10dfe2f4ea646855b963a9274</w:t>
      </w:r>
    </w:p>
    <w:p w14:paraId="33DD758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1F3A08D" w14:textId="77777777" w:rsidR="00CF46CA" w:rsidRPr="00CF46CA" w:rsidRDefault="00CF46CA" w:rsidP="00CF46CA">
      <w:pPr>
        <w:spacing w:line="10" w:lineRule="atLeast"/>
        <w:rPr>
          <w:sz w:val="20"/>
          <w:szCs w:val="20"/>
        </w:rPr>
      </w:pPr>
      <w:r w:rsidRPr="00CF46CA">
        <w:rPr>
          <w:sz w:val="20"/>
          <w:szCs w:val="20"/>
        </w:rPr>
        <w:t>Date:   Mon Mar 11 07:09:22 2002 +0000</w:t>
      </w:r>
    </w:p>
    <w:p w14:paraId="0A632482" w14:textId="77777777" w:rsidR="00CF46CA" w:rsidRPr="00CF46CA" w:rsidRDefault="00CF46CA" w:rsidP="00CF46CA">
      <w:pPr>
        <w:spacing w:line="10" w:lineRule="atLeast"/>
        <w:rPr>
          <w:sz w:val="20"/>
          <w:szCs w:val="20"/>
        </w:rPr>
      </w:pPr>
    </w:p>
    <w:p w14:paraId="187C3631" w14:textId="77777777" w:rsidR="00CF46CA" w:rsidRPr="00CF46CA" w:rsidRDefault="00CF46CA" w:rsidP="00CF46CA">
      <w:pPr>
        <w:spacing w:line="10" w:lineRule="atLeast"/>
        <w:rPr>
          <w:sz w:val="20"/>
          <w:szCs w:val="20"/>
        </w:rPr>
      </w:pPr>
      <w:r w:rsidRPr="00CF46CA">
        <w:rPr>
          <w:sz w:val="20"/>
          <w:szCs w:val="20"/>
        </w:rPr>
        <w:t xml:space="preserve">    (AC_INIT): Change package name from diff to diffutils.  Bump version</w:t>
      </w:r>
    </w:p>
    <w:p w14:paraId="7037BAA8" w14:textId="77777777" w:rsidR="00CF46CA" w:rsidRPr="00CF46CA" w:rsidRDefault="00CF46CA" w:rsidP="00CF46CA">
      <w:pPr>
        <w:spacing w:line="10" w:lineRule="atLeast"/>
        <w:rPr>
          <w:sz w:val="20"/>
          <w:szCs w:val="20"/>
        </w:rPr>
      </w:pPr>
      <w:r w:rsidRPr="00CF46CA">
        <w:rPr>
          <w:sz w:val="20"/>
          <w:szCs w:val="20"/>
        </w:rPr>
        <w:t xml:space="preserve">    to 2.7.9.</w:t>
      </w:r>
    </w:p>
    <w:p w14:paraId="2500BC77" w14:textId="77777777" w:rsidR="00CF46CA" w:rsidRPr="00CF46CA" w:rsidRDefault="00CF46CA" w:rsidP="00CF46CA">
      <w:pPr>
        <w:spacing w:line="10" w:lineRule="atLeast"/>
        <w:rPr>
          <w:sz w:val="20"/>
          <w:szCs w:val="20"/>
        </w:rPr>
      </w:pPr>
      <w:r w:rsidRPr="00CF46CA">
        <w:rPr>
          <w:sz w:val="20"/>
          <w:szCs w:val="20"/>
        </w:rPr>
        <w:t xml:space="preserve">    (AM_INIT_AUTOMAKE): Use new form, with options gnits dist-shar,</w:t>
      </w:r>
    </w:p>
    <w:p w14:paraId="284AD768" w14:textId="77777777" w:rsidR="00CF46CA" w:rsidRPr="00CF46CA" w:rsidRDefault="00CF46CA" w:rsidP="00CF46CA">
      <w:pPr>
        <w:spacing w:line="10" w:lineRule="atLeast"/>
        <w:rPr>
          <w:sz w:val="20"/>
          <w:szCs w:val="20"/>
        </w:rPr>
      </w:pPr>
      <w:r w:rsidRPr="00CF46CA">
        <w:rPr>
          <w:sz w:val="20"/>
          <w:szCs w:val="20"/>
        </w:rPr>
        <w:t xml:space="preserve">    rather than old from that duplicated AC_INIT.</w:t>
      </w:r>
    </w:p>
    <w:p w14:paraId="5A3670C5" w14:textId="77777777" w:rsidR="00CF46CA" w:rsidRPr="00CF46CA" w:rsidRDefault="00CF46CA" w:rsidP="00CF46CA">
      <w:pPr>
        <w:spacing w:line="10" w:lineRule="atLeast"/>
        <w:rPr>
          <w:sz w:val="20"/>
          <w:szCs w:val="20"/>
        </w:rPr>
      </w:pPr>
      <w:r w:rsidRPr="00CF46CA">
        <w:rPr>
          <w:sz w:val="20"/>
          <w:szCs w:val="20"/>
        </w:rPr>
        <w:t xml:space="preserve">    (AM_MISSING_PROG): Add help2man.</w:t>
      </w:r>
    </w:p>
    <w:p w14:paraId="7591140C" w14:textId="77777777" w:rsidR="00CF46CA" w:rsidRPr="00CF46CA" w:rsidRDefault="00CF46CA" w:rsidP="00CF46CA">
      <w:pPr>
        <w:spacing w:line="10" w:lineRule="atLeast"/>
        <w:rPr>
          <w:sz w:val="20"/>
          <w:szCs w:val="20"/>
        </w:rPr>
      </w:pPr>
      <w:r w:rsidRPr="00CF46CA">
        <w:rPr>
          <w:sz w:val="20"/>
          <w:szCs w:val="20"/>
        </w:rPr>
        <w:t xml:space="preserve">    (REGEX_MALLOC): Define.</w:t>
      </w:r>
    </w:p>
    <w:p w14:paraId="59BB126F" w14:textId="77777777" w:rsidR="00CF46CA" w:rsidRPr="00CF46CA" w:rsidRDefault="00CF46CA" w:rsidP="00CF46CA">
      <w:pPr>
        <w:spacing w:line="10" w:lineRule="atLeast"/>
        <w:rPr>
          <w:sz w:val="20"/>
          <w:szCs w:val="20"/>
        </w:rPr>
      </w:pPr>
      <w:r w:rsidRPr="00CF46CA">
        <w:rPr>
          <w:sz w:val="20"/>
          <w:szCs w:val="20"/>
        </w:rPr>
        <w:t xml:space="preserve">    (AC_CONFIG_FILES): Add man/Makefile.</w:t>
      </w:r>
    </w:p>
    <w:p w14:paraId="78BF12C0" w14:textId="77777777" w:rsidR="00CF46CA" w:rsidRPr="00CF46CA" w:rsidRDefault="00CF46CA" w:rsidP="00CF46CA">
      <w:pPr>
        <w:spacing w:line="10" w:lineRule="atLeast"/>
        <w:rPr>
          <w:sz w:val="20"/>
          <w:szCs w:val="20"/>
        </w:rPr>
      </w:pPr>
    </w:p>
    <w:p w14:paraId="553F3534" w14:textId="77777777" w:rsidR="00CF46CA" w:rsidRPr="00CF46CA" w:rsidRDefault="00CF46CA" w:rsidP="00CF46CA">
      <w:pPr>
        <w:spacing w:line="10" w:lineRule="atLeast"/>
        <w:rPr>
          <w:sz w:val="20"/>
          <w:szCs w:val="20"/>
        </w:rPr>
      </w:pPr>
      <w:r w:rsidRPr="00CF46CA">
        <w:rPr>
          <w:sz w:val="20"/>
          <w:szCs w:val="20"/>
        </w:rPr>
        <w:t>commit f88dc3e8ed068be29a0f96c1213f143ead9c61e8</w:t>
      </w:r>
    </w:p>
    <w:p w14:paraId="74E8E3A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5718C3B" w14:textId="77777777" w:rsidR="00CF46CA" w:rsidRPr="00CF46CA" w:rsidRDefault="00CF46CA" w:rsidP="00CF46CA">
      <w:pPr>
        <w:spacing w:line="10" w:lineRule="atLeast"/>
        <w:rPr>
          <w:sz w:val="20"/>
          <w:szCs w:val="20"/>
        </w:rPr>
      </w:pPr>
      <w:r w:rsidRPr="00CF46CA">
        <w:rPr>
          <w:sz w:val="20"/>
          <w:szCs w:val="20"/>
        </w:rPr>
        <w:t>Date:   Mon Mar 11 07:08:45 2002 +0000</w:t>
      </w:r>
    </w:p>
    <w:p w14:paraId="101D66EA" w14:textId="77777777" w:rsidR="00CF46CA" w:rsidRPr="00CF46CA" w:rsidRDefault="00CF46CA" w:rsidP="00CF46CA">
      <w:pPr>
        <w:spacing w:line="10" w:lineRule="atLeast"/>
        <w:rPr>
          <w:sz w:val="20"/>
          <w:szCs w:val="20"/>
        </w:rPr>
      </w:pPr>
    </w:p>
    <w:p w14:paraId="5301CA51" w14:textId="77777777" w:rsidR="00CF46CA" w:rsidRPr="00CF46CA" w:rsidRDefault="00CF46CA" w:rsidP="00CF46CA">
      <w:pPr>
        <w:spacing w:line="10" w:lineRule="atLeast"/>
        <w:rPr>
          <w:sz w:val="20"/>
          <w:szCs w:val="20"/>
        </w:rPr>
      </w:pPr>
      <w:r w:rsidRPr="00CF46CA">
        <w:rPr>
          <w:sz w:val="20"/>
          <w:szCs w:val="20"/>
        </w:rPr>
        <w:t xml:space="preserve">    Add man pages.</w:t>
      </w:r>
    </w:p>
    <w:p w14:paraId="06BB5ED2" w14:textId="77777777" w:rsidR="00CF46CA" w:rsidRPr="00CF46CA" w:rsidRDefault="00CF46CA" w:rsidP="00CF46CA">
      <w:pPr>
        <w:spacing w:line="10" w:lineRule="atLeast"/>
        <w:rPr>
          <w:sz w:val="20"/>
          <w:szCs w:val="20"/>
        </w:rPr>
      </w:pPr>
    </w:p>
    <w:p w14:paraId="5D314626" w14:textId="77777777" w:rsidR="00CF46CA" w:rsidRPr="00CF46CA" w:rsidRDefault="00CF46CA" w:rsidP="00CF46CA">
      <w:pPr>
        <w:spacing w:line="10" w:lineRule="atLeast"/>
        <w:rPr>
          <w:sz w:val="20"/>
          <w:szCs w:val="20"/>
        </w:rPr>
      </w:pPr>
      <w:r w:rsidRPr="00CF46CA">
        <w:rPr>
          <w:sz w:val="20"/>
          <w:szCs w:val="20"/>
        </w:rPr>
        <w:t>commit 3ec1124c9faf779d7bf99dac29aa09f88ec98417</w:t>
      </w:r>
    </w:p>
    <w:p w14:paraId="465D11E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B8556B5" w14:textId="77777777" w:rsidR="00CF46CA" w:rsidRPr="00CF46CA" w:rsidRDefault="00CF46CA" w:rsidP="00CF46CA">
      <w:pPr>
        <w:spacing w:line="10" w:lineRule="atLeast"/>
        <w:rPr>
          <w:sz w:val="20"/>
          <w:szCs w:val="20"/>
        </w:rPr>
      </w:pPr>
      <w:r w:rsidRPr="00CF46CA">
        <w:rPr>
          <w:sz w:val="20"/>
          <w:szCs w:val="20"/>
        </w:rPr>
        <w:t>Date:   Mon Mar 11 07:07:05 2002 +0000</w:t>
      </w:r>
    </w:p>
    <w:p w14:paraId="455C6500" w14:textId="77777777" w:rsidR="00CF46CA" w:rsidRPr="00CF46CA" w:rsidRDefault="00CF46CA" w:rsidP="00CF46CA">
      <w:pPr>
        <w:spacing w:line="10" w:lineRule="atLeast"/>
        <w:rPr>
          <w:sz w:val="20"/>
          <w:szCs w:val="20"/>
        </w:rPr>
      </w:pPr>
    </w:p>
    <w:p w14:paraId="049B8599" w14:textId="77777777" w:rsidR="00CF46CA" w:rsidRPr="00CF46CA" w:rsidRDefault="00CF46CA" w:rsidP="00CF46CA">
      <w:pPr>
        <w:spacing w:line="10" w:lineRule="atLeast"/>
        <w:rPr>
          <w:sz w:val="20"/>
          <w:szCs w:val="20"/>
        </w:rPr>
      </w:pPr>
      <w:r w:rsidRPr="00CF46CA">
        <w:rPr>
          <w:sz w:val="20"/>
          <w:szCs w:val="20"/>
        </w:rPr>
        <w:t xml:space="preserve">    (AUTOMAKE_OPTIONS): Remove.</w:t>
      </w:r>
    </w:p>
    <w:p w14:paraId="5D60F4D4" w14:textId="77777777" w:rsidR="00CF46CA" w:rsidRPr="00CF46CA" w:rsidRDefault="00CF46CA" w:rsidP="00CF46CA">
      <w:pPr>
        <w:spacing w:line="10" w:lineRule="atLeast"/>
        <w:rPr>
          <w:sz w:val="20"/>
          <w:szCs w:val="20"/>
        </w:rPr>
      </w:pPr>
      <w:r w:rsidRPr="00CF46CA">
        <w:rPr>
          <w:sz w:val="20"/>
          <w:szCs w:val="20"/>
        </w:rPr>
        <w:t xml:space="preserve">    (SUBDIRS): Add man.</w:t>
      </w:r>
    </w:p>
    <w:p w14:paraId="6B9D5655" w14:textId="77777777" w:rsidR="00CF46CA" w:rsidRPr="00CF46CA" w:rsidRDefault="00CF46CA" w:rsidP="00CF46CA">
      <w:pPr>
        <w:spacing w:line="10" w:lineRule="atLeast"/>
        <w:rPr>
          <w:sz w:val="20"/>
          <w:szCs w:val="20"/>
        </w:rPr>
      </w:pPr>
    </w:p>
    <w:p w14:paraId="0E05FB9C" w14:textId="77777777" w:rsidR="00CF46CA" w:rsidRPr="00CF46CA" w:rsidRDefault="00CF46CA" w:rsidP="00CF46CA">
      <w:pPr>
        <w:spacing w:line="10" w:lineRule="atLeast"/>
        <w:rPr>
          <w:sz w:val="20"/>
          <w:szCs w:val="20"/>
        </w:rPr>
      </w:pPr>
      <w:r w:rsidRPr="00CF46CA">
        <w:rPr>
          <w:sz w:val="20"/>
          <w:szCs w:val="20"/>
        </w:rPr>
        <w:t>commit f28f42d6d6f29b5835cdb7c4c91701cfb6e56f62</w:t>
      </w:r>
    </w:p>
    <w:p w14:paraId="1692458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482D658" w14:textId="77777777" w:rsidR="00CF46CA" w:rsidRPr="00CF46CA" w:rsidRDefault="00CF46CA" w:rsidP="00CF46CA">
      <w:pPr>
        <w:spacing w:line="10" w:lineRule="atLeast"/>
        <w:rPr>
          <w:sz w:val="20"/>
          <w:szCs w:val="20"/>
        </w:rPr>
      </w:pPr>
      <w:r w:rsidRPr="00CF46CA">
        <w:rPr>
          <w:sz w:val="20"/>
          <w:szCs w:val="20"/>
        </w:rPr>
        <w:t>Date:   Mon Mar 11 07:07:05 2002 +0000</w:t>
      </w:r>
    </w:p>
    <w:p w14:paraId="2A659036" w14:textId="77777777" w:rsidR="00CF46CA" w:rsidRPr="00CF46CA" w:rsidRDefault="00CF46CA" w:rsidP="00CF46CA">
      <w:pPr>
        <w:spacing w:line="10" w:lineRule="atLeast"/>
        <w:rPr>
          <w:sz w:val="20"/>
          <w:szCs w:val="20"/>
        </w:rPr>
      </w:pPr>
    </w:p>
    <w:p w14:paraId="155A41D5" w14:textId="77777777" w:rsidR="00CF46CA" w:rsidRPr="00CF46CA" w:rsidRDefault="00CF46CA" w:rsidP="00CF46CA">
      <w:pPr>
        <w:spacing w:line="10" w:lineRule="atLeast"/>
        <w:rPr>
          <w:sz w:val="20"/>
          <w:szCs w:val="20"/>
        </w:rPr>
      </w:pPr>
      <w:r w:rsidRPr="00CF46CA">
        <w:rPr>
          <w:sz w:val="20"/>
          <w:szCs w:val="20"/>
        </w:rPr>
        <w:t xml:space="preserve">    Update to autoconf 2.53, automake 1.6, help2man 1.25 with patch.</w:t>
      </w:r>
    </w:p>
    <w:p w14:paraId="429C5687" w14:textId="77777777" w:rsidR="00CF46CA" w:rsidRPr="00CF46CA" w:rsidRDefault="00CF46CA" w:rsidP="00CF46CA">
      <w:pPr>
        <w:spacing w:line="10" w:lineRule="atLeast"/>
        <w:rPr>
          <w:sz w:val="20"/>
          <w:szCs w:val="20"/>
        </w:rPr>
      </w:pPr>
      <w:r w:rsidRPr="00CF46CA">
        <w:rPr>
          <w:sz w:val="20"/>
          <w:szCs w:val="20"/>
        </w:rPr>
        <w:t xml:space="preserve">     .</w:t>
      </w:r>
    </w:p>
    <w:p w14:paraId="02B06432" w14:textId="77777777" w:rsidR="00CF46CA" w:rsidRPr="00CF46CA" w:rsidRDefault="00CF46CA" w:rsidP="00CF46CA">
      <w:pPr>
        <w:spacing w:line="10" w:lineRule="atLeast"/>
        <w:rPr>
          <w:sz w:val="20"/>
          <w:szCs w:val="20"/>
        </w:rPr>
      </w:pPr>
    </w:p>
    <w:p w14:paraId="44007BE6" w14:textId="77777777" w:rsidR="00CF46CA" w:rsidRPr="00CF46CA" w:rsidRDefault="00CF46CA" w:rsidP="00CF46CA">
      <w:pPr>
        <w:spacing w:line="10" w:lineRule="atLeast"/>
        <w:rPr>
          <w:sz w:val="20"/>
          <w:szCs w:val="20"/>
        </w:rPr>
      </w:pPr>
      <w:r w:rsidRPr="00CF46CA">
        <w:rPr>
          <w:sz w:val="20"/>
          <w:szCs w:val="20"/>
        </w:rPr>
        <w:t>commit b89a1f4f2cba1a0f1d5357fd7fb11666b35f9eed</w:t>
      </w:r>
    </w:p>
    <w:p w14:paraId="619E071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681DFDC" w14:textId="77777777" w:rsidR="00CF46CA" w:rsidRPr="00CF46CA" w:rsidRDefault="00CF46CA" w:rsidP="00CF46CA">
      <w:pPr>
        <w:spacing w:line="10" w:lineRule="atLeast"/>
        <w:rPr>
          <w:sz w:val="20"/>
          <w:szCs w:val="20"/>
        </w:rPr>
      </w:pPr>
      <w:r w:rsidRPr="00CF46CA">
        <w:rPr>
          <w:sz w:val="20"/>
          <w:szCs w:val="20"/>
        </w:rPr>
        <w:t>Date:   Sat Mar 2 11:56:17 2002 +0000</w:t>
      </w:r>
    </w:p>
    <w:p w14:paraId="3F75B5BE" w14:textId="77777777" w:rsidR="00CF46CA" w:rsidRPr="00CF46CA" w:rsidRDefault="00CF46CA" w:rsidP="00CF46CA">
      <w:pPr>
        <w:spacing w:line="10" w:lineRule="atLeast"/>
        <w:rPr>
          <w:sz w:val="20"/>
          <w:szCs w:val="20"/>
        </w:rPr>
      </w:pPr>
    </w:p>
    <w:p w14:paraId="21CA040E" w14:textId="77777777" w:rsidR="00CF46CA" w:rsidRPr="00CF46CA" w:rsidRDefault="00CF46CA" w:rsidP="00CF46CA">
      <w:pPr>
        <w:spacing w:line="10" w:lineRule="atLeast"/>
        <w:rPr>
          <w:sz w:val="20"/>
          <w:szCs w:val="20"/>
        </w:rPr>
      </w:pPr>
      <w:r w:rsidRPr="00CF46CA">
        <w:rPr>
          <w:sz w:val="20"/>
          <w:szCs w:val="20"/>
        </w:rPr>
        <w:t xml:space="preserve">    Tweak editing of install-info-am and</w:t>
      </w:r>
    </w:p>
    <w:p w14:paraId="5E0A523E" w14:textId="77777777" w:rsidR="00CF46CA" w:rsidRPr="00CF46CA" w:rsidRDefault="00CF46CA" w:rsidP="00CF46CA">
      <w:pPr>
        <w:spacing w:line="10" w:lineRule="atLeast"/>
        <w:rPr>
          <w:sz w:val="20"/>
          <w:szCs w:val="20"/>
        </w:rPr>
      </w:pPr>
      <w:r w:rsidRPr="00CF46CA">
        <w:rPr>
          <w:sz w:val="20"/>
          <w:szCs w:val="20"/>
        </w:rPr>
        <w:t xml:space="preserve">    uninstall-info-am targets, to include 8+3-butchered names of Info</w:t>
      </w:r>
    </w:p>
    <w:p w14:paraId="4D020777" w14:textId="77777777" w:rsidR="00CF46CA" w:rsidRPr="00CF46CA" w:rsidRDefault="00CF46CA" w:rsidP="00CF46CA">
      <w:pPr>
        <w:spacing w:line="10" w:lineRule="atLeast"/>
        <w:rPr>
          <w:sz w:val="20"/>
          <w:szCs w:val="20"/>
        </w:rPr>
      </w:pPr>
      <w:r w:rsidRPr="00CF46CA">
        <w:rPr>
          <w:sz w:val="20"/>
          <w:szCs w:val="20"/>
        </w:rPr>
        <w:t xml:space="preserve">    files.</w:t>
      </w:r>
    </w:p>
    <w:p w14:paraId="61E52C22" w14:textId="77777777" w:rsidR="00CF46CA" w:rsidRPr="00CF46CA" w:rsidRDefault="00CF46CA" w:rsidP="00CF46CA">
      <w:pPr>
        <w:spacing w:line="10" w:lineRule="atLeast"/>
        <w:rPr>
          <w:sz w:val="20"/>
          <w:szCs w:val="20"/>
        </w:rPr>
      </w:pPr>
    </w:p>
    <w:p w14:paraId="2FDAEE44" w14:textId="77777777" w:rsidR="00CF46CA" w:rsidRPr="00CF46CA" w:rsidRDefault="00CF46CA" w:rsidP="00CF46CA">
      <w:pPr>
        <w:spacing w:line="10" w:lineRule="atLeast"/>
        <w:rPr>
          <w:sz w:val="20"/>
          <w:szCs w:val="20"/>
        </w:rPr>
      </w:pPr>
      <w:r w:rsidRPr="00CF46CA">
        <w:rPr>
          <w:sz w:val="20"/>
          <w:szCs w:val="20"/>
        </w:rPr>
        <w:t>commit a0303415a5f3500f2246f5fb36748fe2eeb5f50c</w:t>
      </w:r>
    </w:p>
    <w:p w14:paraId="7CF37F5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469283D" w14:textId="77777777" w:rsidR="00CF46CA" w:rsidRPr="00CF46CA" w:rsidRDefault="00CF46CA" w:rsidP="00CF46CA">
      <w:pPr>
        <w:spacing w:line="10" w:lineRule="atLeast"/>
        <w:rPr>
          <w:sz w:val="20"/>
          <w:szCs w:val="20"/>
        </w:rPr>
      </w:pPr>
      <w:r w:rsidRPr="00CF46CA">
        <w:rPr>
          <w:sz w:val="20"/>
          <w:szCs w:val="20"/>
        </w:rPr>
        <w:t>Date:   Fri Mar 1 19:46:11 2002 +0000</w:t>
      </w:r>
    </w:p>
    <w:p w14:paraId="71397AE8" w14:textId="77777777" w:rsidR="00CF46CA" w:rsidRPr="00CF46CA" w:rsidRDefault="00CF46CA" w:rsidP="00CF46CA">
      <w:pPr>
        <w:spacing w:line="10" w:lineRule="atLeast"/>
        <w:rPr>
          <w:sz w:val="20"/>
          <w:szCs w:val="20"/>
        </w:rPr>
      </w:pPr>
    </w:p>
    <w:p w14:paraId="452D12D0" w14:textId="77777777" w:rsidR="00CF46CA" w:rsidRPr="00CF46CA" w:rsidRDefault="00CF46CA" w:rsidP="00CF46CA">
      <w:pPr>
        <w:spacing w:line="10" w:lineRule="atLeast"/>
        <w:rPr>
          <w:sz w:val="20"/>
          <w:szCs w:val="20"/>
        </w:rPr>
      </w:pPr>
      <w:r w:rsidRPr="00CF46CA">
        <w:rPr>
          <w:sz w:val="20"/>
          <w:szCs w:val="20"/>
        </w:rPr>
        <w:t xml:space="preserve">    Remove trailing white space</w:t>
      </w:r>
    </w:p>
    <w:p w14:paraId="6D378B34" w14:textId="77777777" w:rsidR="00CF46CA" w:rsidRPr="00CF46CA" w:rsidRDefault="00CF46CA" w:rsidP="00CF46CA">
      <w:pPr>
        <w:spacing w:line="10" w:lineRule="atLeast"/>
        <w:rPr>
          <w:sz w:val="20"/>
          <w:szCs w:val="20"/>
        </w:rPr>
      </w:pPr>
    </w:p>
    <w:p w14:paraId="06E43B56" w14:textId="77777777" w:rsidR="00CF46CA" w:rsidRPr="00CF46CA" w:rsidRDefault="00CF46CA" w:rsidP="00CF46CA">
      <w:pPr>
        <w:spacing w:line="10" w:lineRule="atLeast"/>
        <w:rPr>
          <w:sz w:val="20"/>
          <w:szCs w:val="20"/>
        </w:rPr>
      </w:pPr>
      <w:r w:rsidRPr="00CF46CA">
        <w:rPr>
          <w:sz w:val="20"/>
          <w:szCs w:val="20"/>
        </w:rPr>
        <w:t>commit 6e1f365f51d8d682047721b5041d362ce0914563</w:t>
      </w:r>
    </w:p>
    <w:p w14:paraId="7CC50604"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2D84B500" w14:textId="77777777" w:rsidR="00CF46CA" w:rsidRPr="00CF46CA" w:rsidRDefault="00CF46CA" w:rsidP="00CF46CA">
      <w:pPr>
        <w:spacing w:line="10" w:lineRule="atLeast"/>
        <w:rPr>
          <w:sz w:val="20"/>
          <w:szCs w:val="20"/>
        </w:rPr>
      </w:pPr>
      <w:r w:rsidRPr="00CF46CA">
        <w:rPr>
          <w:sz w:val="20"/>
          <w:szCs w:val="20"/>
        </w:rPr>
        <w:t>Date:   Fri Mar 1 07:42:20 2002 +0000</w:t>
      </w:r>
    </w:p>
    <w:p w14:paraId="57208A0E" w14:textId="77777777" w:rsidR="00CF46CA" w:rsidRPr="00CF46CA" w:rsidRDefault="00CF46CA" w:rsidP="00CF46CA">
      <w:pPr>
        <w:spacing w:line="10" w:lineRule="atLeast"/>
        <w:rPr>
          <w:sz w:val="20"/>
          <w:szCs w:val="20"/>
        </w:rPr>
      </w:pPr>
    </w:p>
    <w:p w14:paraId="165D18C0" w14:textId="77777777" w:rsidR="00CF46CA" w:rsidRPr="00CF46CA" w:rsidRDefault="00CF46CA" w:rsidP="00CF46CA">
      <w:pPr>
        <w:spacing w:line="10" w:lineRule="atLeast"/>
        <w:rPr>
          <w:sz w:val="20"/>
          <w:szCs w:val="20"/>
        </w:rPr>
      </w:pPr>
      <w:r w:rsidRPr="00CF46CA">
        <w:rPr>
          <w:sz w:val="20"/>
          <w:szCs w:val="20"/>
        </w:rPr>
        <w:t xml:space="preserve">    Initial revision</w:t>
      </w:r>
    </w:p>
    <w:p w14:paraId="0C8B332D" w14:textId="77777777" w:rsidR="00CF46CA" w:rsidRPr="00CF46CA" w:rsidRDefault="00CF46CA" w:rsidP="00CF46CA">
      <w:pPr>
        <w:spacing w:line="10" w:lineRule="atLeast"/>
        <w:rPr>
          <w:sz w:val="20"/>
          <w:szCs w:val="20"/>
        </w:rPr>
      </w:pPr>
    </w:p>
    <w:p w14:paraId="53370C61" w14:textId="77777777" w:rsidR="00CF46CA" w:rsidRPr="00CF46CA" w:rsidRDefault="00CF46CA" w:rsidP="00CF46CA">
      <w:pPr>
        <w:spacing w:line="10" w:lineRule="atLeast"/>
        <w:rPr>
          <w:sz w:val="20"/>
          <w:szCs w:val="20"/>
        </w:rPr>
      </w:pPr>
      <w:r w:rsidRPr="00CF46CA">
        <w:rPr>
          <w:sz w:val="20"/>
          <w:szCs w:val="20"/>
        </w:rPr>
        <w:t>commit be90df3756ef94bb38b8256078fd9fb99303bf78</w:t>
      </w:r>
    </w:p>
    <w:p w14:paraId="01E2C69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3E8A701" w14:textId="77777777" w:rsidR="00CF46CA" w:rsidRPr="00CF46CA" w:rsidRDefault="00CF46CA" w:rsidP="00CF46CA">
      <w:pPr>
        <w:spacing w:line="10" w:lineRule="atLeast"/>
        <w:rPr>
          <w:sz w:val="20"/>
          <w:szCs w:val="20"/>
        </w:rPr>
      </w:pPr>
      <w:r w:rsidRPr="00CF46CA">
        <w:rPr>
          <w:sz w:val="20"/>
          <w:szCs w:val="20"/>
        </w:rPr>
        <w:t>Date:   Thu Feb 28 08:05:12 2002 +0000</w:t>
      </w:r>
    </w:p>
    <w:p w14:paraId="3F5BB4A5" w14:textId="77777777" w:rsidR="00CF46CA" w:rsidRPr="00CF46CA" w:rsidRDefault="00CF46CA" w:rsidP="00CF46CA">
      <w:pPr>
        <w:spacing w:line="10" w:lineRule="atLeast"/>
        <w:rPr>
          <w:sz w:val="20"/>
          <w:szCs w:val="20"/>
        </w:rPr>
      </w:pPr>
    </w:p>
    <w:p w14:paraId="3C2E0245" w14:textId="77777777" w:rsidR="00CF46CA" w:rsidRPr="00CF46CA" w:rsidRDefault="00CF46CA" w:rsidP="00CF46CA">
      <w:pPr>
        <w:spacing w:line="10" w:lineRule="atLeast"/>
        <w:rPr>
          <w:sz w:val="20"/>
          <w:szCs w:val="20"/>
        </w:rPr>
      </w:pPr>
      <w:r w:rsidRPr="00CF46CA">
        <w:rPr>
          <w:sz w:val="20"/>
          <w:szCs w:val="20"/>
        </w:rPr>
        <w:t xml:space="preserve">    Include &lt;xalloc.h&gt;.</w:t>
      </w:r>
    </w:p>
    <w:p w14:paraId="4C19F339" w14:textId="77777777" w:rsidR="00CF46CA" w:rsidRPr="00CF46CA" w:rsidRDefault="00CF46CA" w:rsidP="00CF46CA">
      <w:pPr>
        <w:spacing w:line="10" w:lineRule="atLeast"/>
        <w:rPr>
          <w:sz w:val="20"/>
          <w:szCs w:val="20"/>
        </w:rPr>
      </w:pPr>
    </w:p>
    <w:p w14:paraId="1A94A99A" w14:textId="77777777" w:rsidR="00CF46CA" w:rsidRPr="00CF46CA" w:rsidRDefault="00CF46CA" w:rsidP="00CF46CA">
      <w:pPr>
        <w:spacing w:line="10" w:lineRule="atLeast"/>
        <w:rPr>
          <w:sz w:val="20"/>
          <w:szCs w:val="20"/>
        </w:rPr>
      </w:pPr>
      <w:r w:rsidRPr="00CF46CA">
        <w:rPr>
          <w:sz w:val="20"/>
          <w:szCs w:val="20"/>
        </w:rPr>
        <w:t>commit 56e47cdf45fd4cfe528d9bb802d7535fd895493f</w:t>
      </w:r>
    </w:p>
    <w:p w14:paraId="543B2EE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D82D8A3" w14:textId="77777777" w:rsidR="00CF46CA" w:rsidRPr="00CF46CA" w:rsidRDefault="00CF46CA" w:rsidP="00CF46CA">
      <w:pPr>
        <w:spacing w:line="10" w:lineRule="atLeast"/>
        <w:rPr>
          <w:sz w:val="20"/>
          <w:szCs w:val="20"/>
        </w:rPr>
      </w:pPr>
      <w:r w:rsidRPr="00CF46CA">
        <w:rPr>
          <w:sz w:val="20"/>
          <w:szCs w:val="20"/>
        </w:rPr>
        <w:t>Date:   Thu Feb 28 08:05:12 2002 +0000</w:t>
      </w:r>
    </w:p>
    <w:p w14:paraId="1FBDD011" w14:textId="77777777" w:rsidR="00CF46CA" w:rsidRPr="00CF46CA" w:rsidRDefault="00CF46CA" w:rsidP="00CF46CA">
      <w:pPr>
        <w:spacing w:line="10" w:lineRule="atLeast"/>
        <w:rPr>
          <w:sz w:val="20"/>
          <w:szCs w:val="20"/>
        </w:rPr>
      </w:pPr>
    </w:p>
    <w:p w14:paraId="4FE3D08D" w14:textId="77777777" w:rsidR="00CF46CA" w:rsidRPr="00CF46CA" w:rsidRDefault="00CF46CA" w:rsidP="00CF46CA">
      <w:pPr>
        <w:spacing w:line="10" w:lineRule="atLeast"/>
        <w:rPr>
          <w:sz w:val="20"/>
          <w:szCs w:val="20"/>
        </w:rPr>
      </w:pPr>
      <w:r w:rsidRPr="00CF46CA">
        <w:rPr>
          <w:sz w:val="20"/>
          <w:szCs w:val="20"/>
        </w:rPr>
        <w:t xml:space="preserve">    (LONG_OPTION, GROUP_FORMAT_OPTION, LINE_FORMAT_OPTION): Remove.</w:t>
      </w:r>
    </w:p>
    <w:p w14:paraId="71C489C9" w14:textId="77777777" w:rsidR="00CF46CA" w:rsidRPr="00CF46CA" w:rsidRDefault="00CF46CA" w:rsidP="00CF46CA">
      <w:pPr>
        <w:spacing w:line="10" w:lineRule="atLeast"/>
        <w:rPr>
          <w:sz w:val="20"/>
          <w:szCs w:val="20"/>
        </w:rPr>
      </w:pPr>
      <w:r w:rsidRPr="00CF46CA">
        <w:rPr>
          <w:sz w:val="20"/>
          <w:szCs w:val="20"/>
        </w:rPr>
        <w:t xml:space="preserve">    (longopts): Revert to prevision version.</w:t>
      </w:r>
    </w:p>
    <w:p w14:paraId="1BE6D8AF" w14:textId="77777777" w:rsidR="00CF46CA" w:rsidRPr="00CF46CA" w:rsidRDefault="00CF46CA" w:rsidP="00CF46CA">
      <w:pPr>
        <w:spacing w:line="10" w:lineRule="atLeast"/>
        <w:rPr>
          <w:sz w:val="20"/>
          <w:szCs w:val="20"/>
        </w:rPr>
      </w:pPr>
    </w:p>
    <w:p w14:paraId="02138460" w14:textId="77777777" w:rsidR="00CF46CA" w:rsidRPr="00CF46CA" w:rsidRDefault="00CF46CA" w:rsidP="00CF46CA">
      <w:pPr>
        <w:spacing w:line="10" w:lineRule="atLeast"/>
        <w:rPr>
          <w:sz w:val="20"/>
          <w:szCs w:val="20"/>
        </w:rPr>
      </w:pPr>
      <w:r w:rsidRPr="00CF46CA">
        <w:rPr>
          <w:sz w:val="20"/>
          <w:szCs w:val="20"/>
        </w:rPr>
        <w:t>commit 145637ede6ef151716c0ed602f17ed6f3b02f994</w:t>
      </w:r>
    </w:p>
    <w:p w14:paraId="41C9FF5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D556361" w14:textId="77777777" w:rsidR="00CF46CA" w:rsidRPr="00CF46CA" w:rsidRDefault="00CF46CA" w:rsidP="00CF46CA">
      <w:pPr>
        <w:spacing w:line="10" w:lineRule="atLeast"/>
        <w:rPr>
          <w:sz w:val="20"/>
          <w:szCs w:val="20"/>
        </w:rPr>
      </w:pPr>
      <w:r w:rsidRPr="00CF46CA">
        <w:rPr>
          <w:sz w:val="20"/>
          <w:szCs w:val="20"/>
        </w:rPr>
        <w:t>Date:   Thu Feb 28 07:35:36 2002 +0000</w:t>
      </w:r>
    </w:p>
    <w:p w14:paraId="4FD2689D" w14:textId="77777777" w:rsidR="00CF46CA" w:rsidRPr="00CF46CA" w:rsidRDefault="00CF46CA" w:rsidP="00CF46CA">
      <w:pPr>
        <w:spacing w:line="10" w:lineRule="atLeast"/>
        <w:rPr>
          <w:sz w:val="20"/>
          <w:szCs w:val="20"/>
        </w:rPr>
      </w:pPr>
    </w:p>
    <w:p w14:paraId="560429EC" w14:textId="77777777" w:rsidR="00CF46CA" w:rsidRPr="00CF46CA" w:rsidRDefault="00CF46CA" w:rsidP="00CF46CA">
      <w:pPr>
        <w:spacing w:line="10" w:lineRule="atLeast"/>
        <w:rPr>
          <w:sz w:val="20"/>
          <w:szCs w:val="20"/>
        </w:rPr>
      </w:pPr>
      <w:r w:rsidRPr="00CF46CA">
        <w:rPr>
          <w:sz w:val="20"/>
          <w:szCs w:val="20"/>
        </w:rPr>
        <w:t xml:space="preserve">    Reword to put POSIX first.</w:t>
      </w:r>
    </w:p>
    <w:p w14:paraId="78C9293C" w14:textId="77777777" w:rsidR="00CF46CA" w:rsidRPr="00CF46CA" w:rsidRDefault="00CF46CA" w:rsidP="00CF46CA">
      <w:pPr>
        <w:spacing w:line="10" w:lineRule="atLeast"/>
        <w:rPr>
          <w:sz w:val="20"/>
          <w:szCs w:val="20"/>
        </w:rPr>
      </w:pPr>
    </w:p>
    <w:p w14:paraId="583FCF38" w14:textId="77777777" w:rsidR="00CF46CA" w:rsidRPr="00CF46CA" w:rsidRDefault="00CF46CA" w:rsidP="00CF46CA">
      <w:pPr>
        <w:spacing w:line="10" w:lineRule="atLeast"/>
        <w:rPr>
          <w:sz w:val="20"/>
          <w:szCs w:val="20"/>
        </w:rPr>
      </w:pPr>
      <w:r w:rsidRPr="00CF46CA">
        <w:rPr>
          <w:sz w:val="20"/>
          <w:szCs w:val="20"/>
        </w:rPr>
        <w:t>commit aa3a3c3a118c8869416a3c39ab4851bb9881e030</w:t>
      </w:r>
    </w:p>
    <w:p w14:paraId="22FD6AE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EFA749B" w14:textId="77777777" w:rsidR="00CF46CA" w:rsidRPr="00CF46CA" w:rsidRDefault="00CF46CA" w:rsidP="00CF46CA">
      <w:pPr>
        <w:spacing w:line="10" w:lineRule="atLeast"/>
        <w:rPr>
          <w:sz w:val="20"/>
          <w:szCs w:val="20"/>
        </w:rPr>
      </w:pPr>
      <w:r w:rsidRPr="00CF46CA">
        <w:rPr>
          <w:sz w:val="20"/>
          <w:szCs w:val="20"/>
        </w:rPr>
        <w:t>Date:   Thu Feb 28 07:26:14 2002 +0000</w:t>
      </w:r>
    </w:p>
    <w:p w14:paraId="19585EF7" w14:textId="77777777" w:rsidR="00CF46CA" w:rsidRPr="00CF46CA" w:rsidRDefault="00CF46CA" w:rsidP="00CF46CA">
      <w:pPr>
        <w:spacing w:line="10" w:lineRule="atLeast"/>
        <w:rPr>
          <w:sz w:val="20"/>
          <w:szCs w:val="20"/>
        </w:rPr>
      </w:pPr>
    </w:p>
    <w:p w14:paraId="6E3FD88F" w14:textId="77777777" w:rsidR="00CF46CA" w:rsidRPr="00CF46CA" w:rsidRDefault="00CF46CA" w:rsidP="00CF46CA">
      <w:pPr>
        <w:spacing w:line="10" w:lineRule="atLeast"/>
        <w:rPr>
          <w:sz w:val="20"/>
          <w:szCs w:val="20"/>
        </w:rPr>
      </w:pPr>
      <w:r w:rsidRPr="00CF46CA">
        <w:rPr>
          <w:sz w:val="20"/>
          <w:szCs w:val="20"/>
        </w:rPr>
        <w:t xml:space="preserve">    diff -NUM is now deprecated.</w:t>
      </w:r>
    </w:p>
    <w:p w14:paraId="2263D3F2" w14:textId="77777777" w:rsidR="00CF46CA" w:rsidRPr="00CF46CA" w:rsidRDefault="00CF46CA" w:rsidP="00CF46CA">
      <w:pPr>
        <w:spacing w:line="10" w:lineRule="atLeast"/>
        <w:rPr>
          <w:sz w:val="20"/>
          <w:szCs w:val="20"/>
        </w:rPr>
      </w:pPr>
      <w:r w:rsidRPr="00CF46CA">
        <w:rPr>
          <w:sz w:val="20"/>
          <w:szCs w:val="20"/>
        </w:rPr>
        <w:t xml:space="preserve">    diff now takes the maximum of the specified contexts.</w:t>
      </w:r>
    </w:p>
    <w:p w14:paraId="6AC6B744" w14:textId="77777777" w:rsidR="00CF46CA" w:rsidRPr="00CF46CA" w:rsidRDefault="00CF46CA" w:rsidP="00CF46CA">
      <w:pPr>
        <w:spacing w:line="10" w:lineRule="atLeast"/>
        <w:rPr>
          <w:sz w:val="20"/>
          <w:szCs w:val="20"/>
        </w:rPr>
      </w:pPr>
      <w:r w:rsidRPr="00CF46CA">
        <w:rPr>
          <w:sz w:val="20"/>
          <w:szCs w:val="20"/>
        </w:rPr>
        <w:t xml:space="preserve">    Conflicting options now cause an error again.</w:t>
      </w:r>
    </w:p>
    <w:p w14:paraId="64718910" w14:textId="77777777" w:rsidR="00CF46CA" w:rsidRPr="00CF46CA" w:rsidRDefault="00CF46CA" w:rsidP="00CF46CA">
      <w:pPr>
        <w:spacing w:line="10" w:lineRule="atLeast"/>
        <w:rPr>
          <w:sz w:val="20"/>
          <w:szCs w:val="20"/>
        </w:rPr>
      </w:pPr>
      <w:r w:rsidRPr="00CF46CA">
        <w:rPr>
          <w:sz w:val="20"/>
          <w:szCs w:val="20"/>
        </w:rPr>
        <w:t xml:space="preserve">    "Microsoft OSes" -&gt; DGJPP</w:t>
      </w:r>
    </w:p>
    <w:p w14:paraId="72A4113D" w14:textId="77777777" w:rsidR="00CF46CA" w:rsidRPr="00CF46CA" w:rsidRDefault="00CF46CA" w:rsidP="00CF46CA">
      <w:pPr>
        <w:spacing w:line="10" w:lineRule="atLeast"/>
        <w:rPr>
          <w:sz w:val="20"/>
          <w:szCs w:val="20"/>
        </w:rPr>
      </w:pPr>
    </w:p>
    <w:p w14:paraId="1B36369E" w14:textId="77777777" w:rsidR="00CF46CA" w:rsidRPr="00CF46CA" w:rsidRDefault="00CF46CA" w:rsidP="00CF46CA">
      <w:pPr>
        <w:spacing w:line="10" w:lineRule="atLeast"/>
        <w:rPr>
          <w:sz w:val="20"/>
          <w:szCs w:val="20"/>
        </w:rPr>
      </w:pPr>
      <w:r w:rsidRPr="00CF46CA">
        <w:rPr>
          <w:sz w:val="20"/>
          <w:szCs w:val="20"/>
        </w:rPr>
        <w:t>commit 2fb91b7373594ad082b9362944e34249f20bfe82</w:t>
      </w:r>
    </w:p>
    <w:p w14:paraId="09D9FCC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AC32CAC" w14:textId="77777777" w:rsidR="00CF46CA" w:rsidRPr="00CF46CA" w:rsidRDefault="00CF46CA" w:rsidP="00CF46CA">
      <w:pPr>
        <w:spacing w:line="10" w:lineRule="atLeast"/>
        <w:rPr>
          <w:sz w:val="20"/>
          <w:szCs w:val="20"/>
        </w:rPr>
      </w:pPr>
      <w:r w:rsidRPr="00CF46CA">
        <w:rPr>
          <w:sz w:val="20"/>
          <w:szCs w:val="20"/>
        </w:rPr>
        <w:t>Date:   Thu Feb 28 06:32:34 2002 +0000</w:t>
      </w:r>
    </w:p>
    <w:p w14:paraId="7C9575CF" w14:textId="77777777" w:rsidR="00CF46CA" w:rsidRPr="00CF46CA" w:rsidRDefault="00CF46CA" w:rsidP="00CF46CA">
      <w:pPr>
        <w:spacing w:line="10" w:lineRule="atLeast"/>
        <w:rPr>
          <w:sz w:val="20"/>
          <w:szCs w:val="20"/>
        </w:rPr>
      </w:pPr>
    </w:p>
    <w:p w14:paraId="0CD5704D" w14:textId="77777777" w:rsidR="00CF46CA" w:rsidRPr="00CF46CA" w:rsidRDefault="00CF46CA" w:rsidP="00CF46CA">
      <w:pPr>
        <w:spacing w:line="10" w:lineRule="atLeast"/>
        <w:rPr>
          <w:sz w:val="20"/>
          <w:szCs w:val="20"/>
        </w:rPr>
      </w:pPr>
      <w:r w:rsidRPr="00CF46CA">
        <w:rPr>
          <w:sz w:val="20"/>
          <w:szCs w:val="20"/>
        </w:rPr>
        <w:t xml:space="preserve">    (AC_INIT, AM_INIT_AUTOMAKE): Version 2.7.8</w:t>
      </w:r>
    </w:p>
    <w:p w14:paraId="7341F53D" w14:textId="77777777" w:rsidR="00CF46CA" w:rsidRPr="00CF46CA" w:rsidRDefault="00CF46CA" w:rsidP="00CF46CA">
      <w:pPr>
        <w:spacing w:line="10" w:lineRule="atLeast"/>
        <w:rPr>
          <w:sz w:val="20"/>
          <w:szCs w:val="20"/>
        </w:rPr>
      </w:pPr>
      <w:r w:rsidRPr="00CF46CA">
        <w:rPr>
          <w:sz w:val="20"/>
          <w:szCs w:val="20"/>
        </w:rPr>
        <w:t xml:space="preserve">    (AC__GNU_SOURCE): Add this, replacing AH_VERBATIM of _GNU_SOURCE.</w:t>
      </w:r>
    </w:p>
    <w:p w14:paraId="446A1900" w14:textId="77777777" w:rsidR="00CF46CA" w:rsidRPr="00CF46CA" w:rsidRDefault="00CF46CA" w:rsidP="00CF46CA">
      <w:pPr>
        <w:spacing w:line="10" w:lineRule="atLeast"/>
        <w:rPr>
          <w:sz w:val="20"/>
          <w:szCs w:val="20"/>
        </w:rPr>
      </w:pPr>
      <w:r w:rsidRPr="00CF46CA">
        <w:rPr>
          <w:sz w:val="20"/>
          <w:szCs w:val="20"/>
        </w:rPr>
        <w:t xml:space="preserve">    (AM_GNU_GETTEXT): Add external arg, from gettext 0.11.</w:t>
      </w:r>
    </w:p>
    <w:p w14:paraId="354DE7F2" w14:textId="77777777" w:rsidR="00CF46CA" w:rsidRPr="00CF46CA" w:rsidRDefault="00CF46CA" w:rsidP="00CF46CA">
      <w:pPr>
        <w:spacing w:line="10" w:lineRule="atLeast"/>
        <w:rPr>
          <w:sz w:val="20"/>
          <w:szCs w:val="20"/>
        </w:rPr>
      </w:pPr>
      <w:r w:rsidRPr="00CF46CA">
        <w:rPr>
          <w:sz w:val="20"/>
          <w:szCs w:val="20"/>
        </w:rPr>
        <w:t xml:space="preserve">    (tempname): Use AC_LIBOBJS, not LIBOBJS=, as now required by autoconf.</w:t>
      </w:r>
    </w:p>
    <w:p w14:paraId="08C80BAE" w14:textId="77777777" w:rsidR="00CF46CA" w:rsidRPr="00CF46CA" w:rsidRDefault="00CF46CA" w:rsidP="00CF46CA">
      <w:pPr>
        <w:spacing w:line="10" w:lineRule="atLeast"/>
        <w:rPr>
          <w:sz w:val="20"/>
          <w:szCs w:val="20"/>
        </w:rPr>
      </w:pPr>
      <w:r w:rsidRPr="00CF46CA">
        <w:rPr>
          <w:sz w:val="20"/>
          <w:szCs w:val="20"/>
        </w:rPr>
        <w:t xml:space="preserve">    (jm_PREREQ_C_STACK): Add.</w:t>
      </w:r>
    </w:p>
    <w:p w14:paraId="7D74C0BD" w14:textId="77777777" w:rsidR="00CF46CA" w:rsidRPr="00CF46CA" w:rsidRDefault="00CF46CA" w:rsidP="00CF46CA">
      <w:pPr>
        <w:spacing w:line="10" w:lineRule="atLeast"/>
        <w:rPr>
          <w:sz w:val="20"/>
          <w:szCs w:val="20"/>
        </w:rPr>
      </w:pPr>
      <w:r w:rsidRPr="00CF46CA">
        <w:rPr>
          <w:sz w:val="20"/>
          <w:szCs w:val="20"/>
        </w:rPr>
        <w:t xml:space="preserve">    (AC_CONFIG_FILES): Remove intl/Makefile.</w:t>
      </w:r>
    </w:p>
    <w:p w14:paraId="03130B26" w14:textId="77777777" w:rsidR="00CF46CA" w:rsidRPr="00CF46CA" w:rsidRDefault="00CF46CA" w:rsidP="00CF46CA">
      <w:pPr>
        <w:spacing w:line="10" w:lineRule="atLeast"/>
        <w:rPr>
          <w:sz w:val="20"/>
          <w:szCs w:val="20"/>
        </w:rPr>
      </w:pPr>
    </w:p>
    <w:p w14:paraId="0C9F6748" w14:textId="77777777" w:rsidR="00CF46CA" w:rsidRPr="00CF46CA" w:rsidRDefault="00CF46CA" w:rsidP="00CF46CA">
      <w:pPr>
        <w:spacing w:line="10" w:lineRule="atLeast"/>
        <w:rPr>
          <w:sz w:val="20"/>
          <w:szCs w:val="20"/>
        </w:rPr>
      </w:pPr>
      <w:r w:rsidRPr="00CF46CA">
        <w:rPr>
          <w:sz w:val="20"/>
          <w:szCs w:val="20"/>
        </w:rPr>
        <w:t>commit de95c16082c62034ac0b034e71684b43ddc499f7</w:t>
      </w:r>
    </w:p>
    <w:p w14:paraId="5A49EAA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0BC1406" w14:textId="77777777" w:rsidR="00CF46CA" w:rsidRPr="00CF46CA" w:rsidRDefault="00CF46CA" w:rsidP="00CF46CA">
      <w:pPr>
        <w:spacing w:line="10" w:lineRule="atLeast"/>
        <w:rPr>
          <w:sz w:val="20"/>
          <w:szCs w:val="20"/>
        </w:rPr>
      </w:pPr>
      <w:r w:rsidRPr="00CF46CA">
        <w:rPr>
          <w:sz w:val="20"/>
          <w:szCs w:val="20"/>
        </w:rPr>
        <w:t>Date:   Thu Feb 28 05:22:26 2002 +0000</w:t>
      </w:r>
    </w:p>
    <w:p w14:paraId="2A591567" w14:textId="77777777" w:rsidR="00CF46CA" w:rsidRPr="00CF46CA" w:rsidRDefault="00CF46CA" w:rsidP="00CF46CA">
      <w:pPr>
        <w:spacing w:line="10" w:lineRule="atLeast"/>
        <w:rPr>
          <w:sz w:val="20"/>
          <w:szCs w:val="20"/>
        </w:rPr>
      </w:pPr>
    </w:p>
    <w:p w14:paraId="3696E77C" w14:textId="77777777" w:rsidR="00CF46CA" w:rsidRPr="00CF46CA" w:rsidRDefault="00CF46CA" w:rsidP="00CF46CA">
      <w:pPr>
        <w:spacing w:line="10" w:lineRule="atLeast"/>
        <w:rPr>
          <w:sz w:val="20"/>
          <w:szCs w:val="20"/>
        </w:rPr>
      </w:pPr>
      <w:r w:rsidRPr="00CF46CA">
        <w:rPr>
          <w:sz w:val="20"/>
          <w:szCs w:val="20"/>
        </w:rPr>
        <w:t xml:space="preserve">    2 -&gt; EXIT_TROUBLE.</w:t>
      </w:r>
    </w:p>
    <w:p w14:paraId="563B5C6F" w14:textId="77777777" w:rsidR="00CF46CA" w:rsidRPr="00CF46CA" w:rsidRDefault="00CF46CA" w:rsidP="00CF46CA">
      <w:pPr>
        <w:spacing w:line="10" w:lineRule="atLeast"/>
        <w:rPr>
          <w:sz w:val="20"/>
          <w:szCs w:val="20"/>
        </w:rPr>
      </w:pPr>
      <w:r w:rsidRPr="00CF46CA">
        <w:rPr>
          <w:sz w:val="20"/>
          <w:szCs w:val="20"/>
        </w:rPr>
        <w:t xml:space="preserve">    Adopt POSIX convention for ENOEXEC and exit status 126.</w:t>
      </w:r>
    </w:p>
    <w:p w14:paraId="3E55E6BD" w14:textId="77777777" w:rsidR="00CF46CA" w:rsidRPr="00CF46CA" w:rsidRDefault="00CF46CA" w:rsidP="00CF46CA">
      <w:pPr>
        <w:spacing w:line="10" w:lineRule="atLeast"/>
        <w:rPr>
          <w:sz w:val="20"/>
          <w:szCs w:val="20"/>
        </w:rPr>
      </w:pPr>
      <w:r w:rsidRPr="00CF46CA">
        <w:rPr>
          <w:sz w:val="20"/>
          <w:szCs w:val="20"/>
        </w:rPr>
        <w:t xml:space="preserve">    unsigned -&gt; unsigned int</w:t>
      </w:r>
    </w:p>
    <w:p w14:paraId="0081C764" w14:textId="77777777" w:rsidR="00CF46CA" w:rsidRPr="00CF46CA" w:rsidRDefault="00CF46CA" w:rsidP="00CF46CA">
      <w:pPr>
        <w:spacing w:line="10" w:lineRule="atLeast"/>
        <w:rPr>
          <w:sz w:val="20"/>
          <w:szCs w:val="20"/>
        </w:rPr>
      </w:pPr>
    </w:p>
    <w:p w14:paraId="0DCAFBEE" w14:textId="77777777" w:rsidR="00CF46CA" w:rsidRPr="00CF46CA" w:rsidRDefault="00CF46CA" w:rsidP="00CF46CA">
      <w:pPr>
        <w:spacing w:line="10" w:lineRule="atLeast"/>
        <w:rPr>
          <w:sz w:val="20"/>
          <w:szCs w:val="20"/>
        </w:rPr>
      </w:pPr>
      <w:r w:rsidRPr="00CF46CA">
        <w:rPr>
          <w:sz w:val="20"/>
          <w:szCs w:val="20"/>
        </w:rPr>
        <w:lastRenderedPageBreak/>
        <w:t>commit 52fbd2fdd450db3285b5df0754a537e81f16e057</w:t>
      </w:r>
    </w:p>
    <w:p w14:paraId="3F2FA09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12FCE7B" w14:textId="77777777" w:rsidR="00CF46CA" w:rsidRPr="00CF46CA" w:rsidRDefault="00CF46CA" w:rsidP="00CF46CA">
      <w:pPr>
        <w:spacing w:line="10" w:lineRule="atLeast"/>
        <w:rPr>
          <w:sz w:val="20"/>
          <w:szCs w:val="20"/>
        </w:rPr>
      </w:pPr>
      <w:r w:rsidRPr="00CF46CA">
        <w:rPr>
          <w:sz w:val="20"/>
          <w:szCs w:val="20"/>
        </w:rPr>
        <w:t>Date:   Thu Feb 28 05:22:26 2002 +0000</w:t>
      </w:r>
    </w:p>
    <w:p w14:paraId="421100C7" w14:textId="77777777" w:rsidR="00CF46CA" w:rsidRPr="00CF46CA" w:rsidRDefault="00CF46CA" w:rsidP="00CF46CA">
      <w:pPr>
        <w:spacing w:line="10" w:lineRule="atLeast"/>
        <w:rPr>
          <w:sz w:val="20"/>
          <w:szCs w:val="20"/>
        </w:rPr>
      </w:pPr>
    </w:p>
    <w:p w14:paraId="21579FB2" w14:textId="77777777" w:rsidR="00CF46CA" w:rsidRPr="00CF46CA" w:rsidRDefault="00CF46CA" w:rsidP="00CF46CA">
      <w:pPr>
        <w:spacing w:line="10" w:lineRule="atLeast"/>
        <w:rPr>
          <w:sz w:val="20"/>
          <w:szCs w:val="20"/>
        </w:rPr>
      </w:pPr>
      <w:r w:rsidRPr="00CF46CA">
        <w:rPr>
          <w:sz w:val="20"/>
          <w:szCs w:val="20"/>
        </w:rPr>
        <w:t xml:space="preserve">    Don't use alloca or include &lt;alloca.h&gt;.</w:t>
      </w:r>
    </w:p>
    <w:p w14:paraId="39963B7E" w14:textId="77777777" w:rsidR="00CF46CA" w:rsidRPr="00CF46CA" w:rsidRDefault="00CF46CA" w:rsidP="00CF46CA">
      <w:pPr>
        <w:spacing w:line="10" w:lineRule="atLeast"/>
        <w:rPr>
          <w:sz w:val="20"/>
          <w:szCs w:val="20"/>
        </w:rPr>
      </w:pPr>
      <w:r w:rsidRPr="00CF46CA">
        <w:rPr>
          <w:sz w:val="20"/>
          <w:szCs w:val="20"/>
        </w:rPr>
        <w:t xml:space="preserve">    unsigned -&gt; unsigned int</w:t>
      </w:r>
    </w:p>
    <w:p w14:paraId="537523B8" w14:textId="77777777" w:rsidR="00CF46CA" w:rsidRPr="00CF46CA" w:rsidRDefault="00CF46CA" w:rsidP="00CF46CA">
      <w:pPr>
        <w:spacing w:line="10" w:lineRule="atLeast"/>
        <w:rPr>
          <w:sz w:val="20"/>
          <w:szCs w:val="20"/>
        </w:rPr>
      </w:pPr>
      <w:r w:rsidRPr="00CF46CA">
        <w:rPr>
          <w:sz w:val="20"/>
          <w:szCs w:val="20"/>
        </w:rPr>
        <w:t xml:space="preserve">    (EXIT_SUCCESS, EXIT_FAILURE, EXIT_TROUBLE): Define if not defined.</w:t>
      </w:r>
    </w:p>
    <w:p w14:paraId="4FE8269B" w14:textId="77777777" w:rsidR="00CF46CA" w:rsidRPr="00CF46CA" w:rsidRDefault="00CF46CA" w:rsidP="00CF46CA">
      <w:pPr>
        <w:spacing w:line="10" w:lineRule="atLeast"/>
        <w:rPr>
          <w:sz w:val="20"/>
          <w:szCs w:val="20"/>
        </w:rPr>
      </w:pPr>
      <w:r w:rsidRPr="00CF46CA">
        <w:rPr>
          <w:sz w:val="20"/>
          <w:szCs w:val="20"/>
        </w:rPr>
        <w:t xml:space="preserve">    Include signal.h.</w:t>
      </w:r>
    </w:p>
    <w:p w14:paraId="181DDD35" w14:textId="77777777" w:rsidR="00CF46CA" w:rsidRPr="00CF46CA" w:rsidRDefault="00CF46CA" w:rsidP="00CF46CA">
      <w:pPr>
        <w:spacing w:line="10" w:lineRule="atLeast"/>
        <w:rPr>
          <w:sz w:val="20"/>
          <w:szCs w:val="20"/>
        </w:rPr>
      </w:pPr>
      <w:r w:rsidRPr="00CF46CA">
        <w:rPr>
          <w:sz w:val="20"/>
          <w:szCs w:val="20"/>
        </w:rPr>
        <w:t xml:space="preserve">    (SA_RESTART): Define if not defined.</w:t>
      </w:r>
    </w:p>
    <w:p w14:paraId="4CBBE603" w14:textId="77777777" w:rsidR="00CF46CA" w:rsidRPr="00CF46CA" w:rsidRDefault="00CF46CA" w:rsidP="00CF46CA">
      <w:pPr>
        <w:spacing w:line="10" w:lineRule="atLeast"/>
        <w:rPr>
          <w:sz w:val="20"/>
          <w:szCs w:val="20"/>
        </w:rPr>
      </w:pPr>
      <w:r w:rsidRPr="00CF46CA">
        <w:rPr>
          <w:sz w:val="20"/>
          <w:szCs w:val="20"/>
        </w:rPr>
        <w:t xml:space="preserve">    (SIGCHLD): Likewise.</w:t>
      </w:r>
    </w:p>
    <w:p w14:paraId="5F73DDED" w14:textId="77777777" w:rsidR="00CF46CA" w:rsidRPr="00CF46CA" w:rsidRDefault="00CF46CA" w:rsidP="00CF46CA">
      <w:pPr>
        <w:spacing w:line="10" w:lineRule="atLeast"/>
        <w:rPr>
          <w:sz w:val="20"/>
          <w:szCs w:val="20"/>
        </w:rPr>
      </w:pPr>
    </w:p>
    <w:p w14:paraId="7B15A8F5" w14:textId="77777777" w:rsidR="00CF46CA" w:rsidRPr="00CF46CA" w:rsidRDefault="00CF46CA" w:rsidP="00CF46CA">
      <w:pPr>
        <w:spacing w:line="10" w:lineRule="atLeast"/>
        <w:rPr>
          <w:sz w:val="20"/>
          <w:szCs w:val="20"/>
        </w:rPr>
      </w:pPr>
      <w:r w:rsidRPr="00CF46CA">
        <w:rPr>
          <w:sz w:val="20"/>
          <w:szCs w:val="20"/>
        </w:rPr>
        <w:t>commit 3064374e471e327d5e298176f9606fcbd9197b73</w:t>
      </w:r>
    </w:p>
    <w:p w14:paraId="08FFB35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490FA6F" w14:textId="77777777" w:rsidR="00CF46CA" w:rsidRPr="00CF46CA" w:rsidRDefault="00CF46CA" w:rsidP="00CF46CA">
      <w:pPr>
        <w:spacing w:line="10" w:lineRule="atLeast"/>
        <w:rPr>
          <w:sz w:val="20"/>
          <w:szCs w:val="20"/>
        </w:rPr>
      </w:pPr>
      <w:r w:rsidRPr="00CF46CA">
        <w:rPr>
          <w:sz w:val="20"/>
          <w:szCs w:val="20"/>
        </w:rPr>
        <w:t>Date:   Thu Feb 28 05:22:26 2002 +0000</w:t>
      </w:r>
    </w:p>
    <w:p w14:paraId="58E453A2" w14:textId="77777777" w:rsidR="00CF46CA" w:rsidRPr="00CF46CA" w:rsidRDefault="00CF46CA" w:rsidP="00CF46CA">
      <w:pPr>
        <w:spacing w:line="10" w:lineRule="atLeast"/>
        <w:rPr>
          <w:sz w:val="20"/>
          <w:szCs w:val="20"/>
        </w:rPr>
      </w:pPr>
    </w:p>
    <w:p w14:paraId="4A69497D" w14:textId="77777777" w:rsidR="00CF46CA" w:rsidRPr="00CF46CA" w:rsidRDefault="00CF46CA" w:rsidP="00CF46CA">
      <w:pPr>
        <w:spacing w:line="10" w:lineRule="atLeast"/>
        <w:rPr>
          <w:sz w:val="20"/>
          <w:szCs w:val="20"/>
        </w:rPr>
      </w:pPr>
      <w:r w:rsidRPr="00CF46CA">
        <w:rPr>
          <w:sz w:val="20"/>
          <w:szCs w:val="20"/>
        </w:rPr>
        <w:t xml:space="preserve">    unsigned -&gt; unsigned int.</w:t>
      </w:r>
    </w:p>
    <w:p w14:paraId="44351FDE" w14:textId="77777777" w:rsidR="00CF46CA" w:rsidRPr="00CF46CA" w:rsidRDefault="00CF46CA" w:rsidP="00CF46CA">
      <w:pPr>
        <w:spacing w:line="10" w:lineRule="atLeast"/>
        <w:rPr>
          <w:sz w:val="20"/>
          <w:szCs w:val="20"/>
        </w:rPr>
      </w:pPr>
    </w:p>
    <w:p w14:paraId="45147139" w14:textId="77777777" w:rsidR="00CF46CA" w:rsidRPr="00CF46CA" w:rsidRDefault="00CF46CA" w:rsidP="00CF46CA">
      <w:pPr>
        <w:spacing w:line="10" w:lineRule="atLeast"/>
        <w:rPr>
          <w:sz w:val="20"/>
          <w:szCs w:val="20"/>
        </w:rPr>
      </w:pPr>
      <w:r w:rsidRPr="00CF46CA">
        <w:rPr>
          <w:sz w:val="20"/>
          <w:szCs w:val="20"/>
        </w:rPr>
        <w:t>commit 0d7a3eb7ac6f51ac0e4484f9c4fce89d008905ec</w:t>
      </w:r>
    </w:p>
    <w:p w14:paraId="3C486EE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1D43E0F" w14:textId="77777777" w:rsidR="00CF46CA" w:rsidRPr="00CF46CA" w:rsidRDefault="00CF46CA" w:rsidP="00CF46CA">
      <w:pPr>
        <w:spacing w:line="10" w:lineRule="atLeast"/>
        <w:rPr>
          <w:sz w:val="20"/>
          <w:szCs w:val="20"/>
        </w:rPr>
      </w:pPr>
      <w:r w:rsidRPr="00CF46CA">
        <w:rPr>
          <w:sz w:val="20"/>
          <w:szCs w:val="20"/>
        </w:rPr>
        <w:t>Date:   Thu Feb 28 05:22:26 2002 +0000</w:t>
      </w:r>
    </w:p>
    <w:p w14:paraId="065D95A0" w14:textId="77777777" w:rsidR="00CF46CA" w:rsidRPr="00CF46CA" w:rsidRDefault="00CF46CA" w:rsidP="00CF46CA">
      <w:pPr>
        <w:spacing w:line="10" w:lineRule="atLeast"/>
        <w:rPr>
          <w:sz w:val="20"/>
          <w:szCs w:val="20"/>
        </w:rPr>
      </w:pPr>
    </w:p>
    <w:p w14:paraId="4F41DC3D" w14:textId="77777777" w:rsidR="00CF46CA" w:rsidRPr="00CF46CA" w:rsidRDefault="00CF46CA" w:rsidP="00CF46CA">
      <w:pPr>
        <w:spacing w:line="10" w:lineRule="atLeast"/>
        <w:rPr>
          <w:sz w:val="20"/>
          <w:szCs w:val="20"/>
        </w:rPr>
      </w:pPr>
      <w:r w:rsidRPr="00CF46CA">
        <w:rPr>
          <w:sz w:val="20"/>
          <w:szCs w:val="20"/>
        </w:rPr>
        <w:t xml:space="preserve">    Include c-stack.h, exitfail.h.  Do not include signal.h.</w:t>
      </w:r>
    </w:p>
    <w:p w14:paraId="2CAAE415" w14:textId="77777777" w:rsidR="00CF46CA" w:rsidRPr="00CF46CA" w:rsidRDefault="00CF46CA" w:rsidP="00CF46CA">
      <w:pPr>
        <w:spacing w:line="10" w:lineRule="atLeast"/>
        <w:rPr>
          <w:sz w:val="20"/>
          <w:szCs w:val="20"/>
        </w:rPr>
      </w:pPr>
      <w:r w:rsidRPr="00CF46CA">
        <w:rPr>
          <w:sz w:val="20"/>
          <w:szCs w:val="20"/>
        </w:rPr>
        <w:t xml:space="preserve">    0 -&gt; EXIT_SUCCESS, 1 -&gt; EXIT_FAILURE, 2 -&gt; EXIT_TROUBLE.</w:t>
      </w:r>
    </w:p>
    <w:p w14:paraId="32FCBDE4" w14:textId="77777777" w:rsidR="00CF46CA" w:rsidRPr="00CF46CA" w:rsidRDefault="00CF46CA" w:rsidP="00CF46CA">
      <w:pPr>
        <w:spacing w:line="10" w:lineRule="atLeast"/>
        <w:rPr>
          <w:sz w:val="20"/>
          <w:szCs w:val="20"/>
        </w:rPr>
      </w:pPr>
      <w:r w:rsidRPr="00CF46CA">
        <w:rPr>
          <w:sz w:val="20"/>
          <w:szCs w:val="20"/>
        </w:rPr>
        <w:t xml:space="preserve">    (ck_editor_status): New function.</w:t>
      </w:r>
    </w:p>
    <w:p w14:paraId="250D9983" w14:textId="77777777" w:rsidR="00CF46CA" w:rsidRPr="00CF46CA" w:rsidRDefault="00CF46CA" w:rsidP="00CF46CA">
      <w:pPr>
        <w:spacing w:line="10" w:lineRule="atLeast"/>
        <w:rPr>
          <w:sz w:val="20"/>
          <w:szCs w:val="20"/>
        </w:rPr>
      </w:pPr>
      <w:r w:rsidRPr="00CF46CA">
        <w:rPr>
          <w:sz w:val="20"/>
          <w:szCs w:val="20"/>
        </w:rPr>
        <w:t xml:space="preserve">    (main): Check for stack overflow.</w:t>
      </w:r>
    </w:p>
    <w:p w14:paraId="15C70D96" w14:textId="77777777" w:rsidR="00CF46CA" w:rsidRPr="00CF46CA" w:rsidRDefault="00CF46CA" w:rsidP="00CF46CA">
      <w:pPr>
        <w:spacing w:line="10" w:lineRule="atLeast"/>
        <w:rPr>
          <w:sz w:val="20"/>
          <w:szCs w:val="20"/>
        </w:rPr>
      </w:pPr>
      <w:r w:rsidRPr="00CF46CA">
        <w:rPr>
          <w:sz w:val="20"/>
          <w:szCs w:val="20"/>
        </w:rPr>
        <w:t xml:space="preserve">    Adopt POSIX convention for subsidiary programs not found.</w:t>
      </w:r>
    </w:p>
    <w:p w14:paraId="1060E28D" w14:textId="77777777" w:rsidR="00CF46CA" w:rsidRPr="00CF46CA" w:rsidRDefault="00CF46CA" w:rsidP="00CF46CA">
      <w:pPr>
        <w:spacing w:line="10" w:lineRule="atLeast"/>
        <w:rPr>
          <w:sz w:val="20"/>
          <w:szCs w:val="20"/>
        </w:rPr>
      </w:pPr>
      <w:r w:rsidRPr="00CF46CA">
        <w:rPr>
          <w:sz w:val="20"/>
          <w:szCs w:val="20"/>
        </w:rPr>
        <w:t xml:space="preserve">    (diffarg): Check for integer overflow to avoid core dumps.</w:t>
      </w:r>
    </w:p>
    <w:p w14:paraId="6FDFF165" w14:textId="77777777" w:rsidR="00CF46CA" w:rsidRPr="00CF46CA" w:rsidRDefault="00CF46CA" w:rsidP="00CF46CA">
      <w:pPr>
        <w:spacing w:line="10" w:lineRule="atLeast"/>
        <w:rPr>
          <w:sz w:val="20"/>
          <w:szCs w:val="20"/>
        </w:rPr>
      </w:pPr>
      <w:r w:rsidRPr="00CF46CA">
        <w:rPr>
          <w:sz w:val="20"/>
          <w:szCs w:val="20"/>
        </w:rPr>
        <w:t xml:space="preserve">    (trapsigs): Remove SA_INTERRUPT special case; now done by header.</w:t>
      </w:r>
    </w:p>
    <w:p w14:paraId="7D3C960A" w14:textId="77777777" w:rsidR="00CF46CA" w:rsidRPr="00CF46CA" w:rsidRDefault="00CF46CA" w:rsidP="00CF46CA">
      <w:pPr>
        <w:spacing w:line="10" w:lineRule="atLeast"/>
        <w:rPr>
          <w:sz w:val="20"/>
          <w:szCs w:val="20"/>
        </w:rPr>
      </w:pPr>
      <w:r w:rsidRPr="00CF46CA">
        <w:rPr>
          <w:sz w:val="20"/>
          <w:szCs w:val="20"/>
        </w:rPr>
        <w:t xml:space="preserve">    (SIGCHLD): Likewise.</w:t>
      </w:r>
    </w:p>
    <w:p w14:paraId="185502A2" w14:textId="77777777" w:rsidR="00CF46CA" w:rsidRPr="00CF46CA" w:rsidRDefault="00CF46CA" w:rsidP="00CF46CA">
      <w:pPr>
        <w:spacing w:line="10" w:lineRule="atLeast"/>
        <w:rPr>
          <w:sz w:val="20"/>
          <w:szCs w:val="20"/>
        </w:rPr>
      </w:pPr>
      <w:r w:rsidRPr="00CF46CA">
        <w:rPr>
          <w:sz w:val="20"/>
          <w:szCs w:val="20"/>
        </w:rPr>
        <w:t xml:space="preserve">    (edit): Adopt POSIX convention for subsidiary programs not found.</w:t>
      </w:r>
    </w:p>
    <w:p w14:paraId="1052C437" w14:textId="77777777" w:rsidR="00CF46CA" w:rsidRPr="00CF46CA" w:rsidRDefault="00CF46CA" w:rsidP="00CF46CA">
      <w:pPr>
        <w:spacing w:line="10" w:lineRule="atLeast"/>
        <w:rPr>
          <w:sz w:val="20"/>
          <w:szCs w:val="20"/>
        </w:rPr>
      </w:pPr>
    </w:p>
    <w:p w14:paraId="523E30C5" w14:textId="77777777" w:rsidR="00CF46CA" w:rsidRPr="00CF46CA" w:rsidRDefault="00CF46CA" w:rsidP="00CF46CA">
      <w:pPr>
        <w:spacing w:line="10" w:lineRule="atLeast"/>
        <w:rPr>
          <w:sz w:val="20"/>
          <w:szCs w:val="20"/>
        </w:rPr>
      </w:pPr>
      <w:r w:rsidRPr="00CF46CA">
        <w:rPr>
          <w:sz w:val="20"/>
          <w:szCs w:val="20"/>
        </w:rPr>
        <w:t>commit 4179042755cc919ce8d9b8043cd7e60515f36b30</w:t>
      </w:r>
    </w:p>
    <w:p w14:paraId="36E1D7A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1ACC3B" w14:textId="77777777" w:rsidR="00CF46CA" w:rsidRPr="00CF46CA" w:rsidRDefault="00CF46CA" w:rsidP="00CF46CA">
      <w:pPr>
        <w:spacing w:line="10" w:lineRule="atLeast"/>
        <w:rPr>
          <w:sz w:val="20"/>
          <w:szCs w:val="20"/>
        </w:rPr>
      </w:pPr>
      <w:r w:rsidRPr="00CF46CA">
        <w:rPr>
          <w:sz w:val="20"/>
          <w:szCs w:val="20"/>
        </w:rPr>
        <w:t>Date:   Thu Feb 28 05:03:41 2002 +0000</w:t>
      </w:r>
    </w:p>
    <w:p w14:paraId="4C19AD81" w14:textId="77777777" w:rsidR="00CF46CA" w:rsidRPr="00CF46CA" w:rsidRDefault="00CF46CA" w:rsidP="00CF46CA">
      <w:pPr>
        <w:spacing w:line="10" w:lineRule="atLeast"/>
        <w:rPr>
          <w:sz w:val="20"/>
          <w:szCs w:val="20"/>
        </w:rPr>
      </w:pPr>
    </w:p>
    <w:p w14:paraId="1021FEF0" w14:textId="77777777" w:rsidR="00CF46CA" w:rsidRPr="00CF46CA" w:rsidRDefault="00CF46CA" w:rsidP="00CF46CA">
      <w:pPr>
        <w:spacing w:line="10" w:lineRule="atLeast"/>
        <w:rPr>
          <w:sz w:val="20"/>
          <w:szCs w:val="20"/>
        </w:rPr>
      </w:pPr>
      <w:r w:rsidRPr="00CF46CA">
        <w:rPr>
          <w:sz w:val="20"/>
          <w:szCs w:val="20"/>
        </w:rPr>
        <w:t xml:space="preserve">    (sip): Avoid integer overflow and core dumps if buffer alignments are</w:t>
      </w:r>
    </w:p>
    <w:p w14:paraId="033E0533" w14:textId="77777777" w:rsidR="00CF46CA" w:rsidRPr="00CF46CA" w:rsidRDefault="00CF46CA" w:rsidP="00CF46CA">
      <w:pPr>
        <w:spacing w:line="10" w:lineRule="atLeast"/>
        <w:rPr>
          <w:sz w:val="20"/>
          <w:szCs w:val="20"/>
        </w:rPr>
      </w:pPr>
      <w:r w:rsidRPr="00CF46CA">
        <w:rPr>
          <w:sz w:val="20"/>
          <w:szCs w:val="20"/>
        </w:rPr>
        <w:t xml:space="preserve">    preposterously incompatible.</w:t>
      </w:r>
    </w:p>
    <w:p w14:paraId="7D5A17FE" w14:textId="77777777" w:rsidR="00CF46CA" w:rsidRPr="00CF46CA" w:rsidRDefault="00CF46CA" w:rsidP="00CF46CA">
      <w:pPr>
        <w:spacing w:line="10" w:lineRule="atLeast"/>
        <w:rPr>
          <w:sz w:val="20"/>
          <w:szCs w:val="20"/>
        </w:rPr>
      </w:pPr>
      <w:r w:rsidRPr="00CF46CA">
        <w:rPr>
          <w:sz w:val="20"/>
          <w:szCs w:val="20"/>
        </w:rPr>
        <w:t xml:space="preserve">    (slurp): Do not dump core if the file is growing as we read it.</w:t>
      </w:r>
    </w:p>
    <w:p w14:paraId="04575A66" w14:textId="77777777" w:rsidR="00CF46CA" w:rsidRPr="00CF46CA" w:rsidRDefault="00CF46CA" w:rsidP="00CF46CA">
      <w:pPr>
        <w:spacing w:line="10" w:lineRule="atLeast"/>
        <w:rPr>
          <w:sz w:val="20"/>
          <w:szCs w:val="20"/>
        </w:rPr>
      </w:pPr>
      <w:r w:rsidRPr="00CF46CA">
        <w:rPr>
          <w:sz w:val="20"/>
          <w:szCs w:val="20"/>
        </w:rPr>
        <w:t xml:space="preserve">    If a regular file grows, keep reading until we catch up with its EOF.</w:t>
      </w:r>
    </w:p>
    <w:p w14:paraId="2633AD7C" w14:textId="77777777" w:rsidR="00CF46CA" w:rsidRPr="00CF46CA" w:rsidRDefault="00CF46CA" w:rsidP="00CF46CA">
      <w:pPr>
        <w:spacing w:line="10" w:lineRule="atLeast"/>
        <w:rPr>
          <w:sz w:val="20"/>
          <w:szCs w:val="20"/>
        </w:rPr>
      </w:pPr>
      <w:r w:rsidRPr="00CF46CA">
        <w:rPr>
          <w:sz w:val="20"/>
          <w:szCs w:val="20"/>
        </w:rPr>
        <w:t xml:space="preserve">    (find_and_hash_each_line): Check for integer overflow to avoid core dumps.</w:t>
      </w:r>
    </w:p>
    <w:p w14:paraId="27932AE4" w14:textId="77777777" w:rsidR="00CF46CA" w:rsidRPr="00CF46CA" w:rsidRDefault="00CF46CA" w:rsidP="00CF46CA">
      <w:pPr>
        <w:spacing w:line="10" w:lineRule="atLeast"/>
        <w:rPr>
          <w:sz w:val="20"/>
          <w:szCs w:val="20"/>
        </w:rPr>
      </w:pPr>
      <w:r w:rsidRPr="00CF46CA">
        <w:rPr>
          <w:sz w:val="20"/>
          <w:szCs w:val="20"/>
        </w:rPr>
        <w:t xml:space="preserve">    (GUESS_LINES): Remove.</w:t>
      </w:r>
    </w:p>
    <w:p w14:paraId="53E1332F" w14:textId="77777777" w:rsidR="00CF46CA" w:rsidRPr="00CF46CA" w:rsidRDefault="00CF46CA" w:rsidP="00CF46CA">
      <w:pPr>
        <w:spacing w:line="10" w:lineRule="atLeast"/>
        <w:rPr>
          <w:sz w:val="20"/>
          <w:szCs w:val="20"/>
        </w:rPr>
      </w:pPr>
      <w:r w:rsidRPr="00CF46CA">
        <w:rPr>
          <w:sz w:val="20"/>
          <w:szCs w:val="20"/>
        </w:rPr>
        <w:t xml:space="preserve">    (guess_lines): New function.  Avoid integer overflow.</w:t>
      </w:r>
    </w:p>
    <w:p w14:paraId="0175816C" w14:textId="77777777" w:rsidR="00CF46CA" w:rsidRPr="00CF46CA" w:rsidRDefault="00CF46CA" w:rsidP="00CF46CA">
      <w:pPr>
        <w:spacing w:line="10" w:lineRule="atLeast"/>
        <w:rPr>
          <w:sz w:val="20"/>
          <w:szCs w:val="20"/>
        </w:rPr>
      </w:pPr>
      <w:r w:rsidRPr="00CF46CA">
        <w:rPr>
          <w:sz w:val="20"/>
          <w:szCs w:val="20"/>
        </w:rPr>
        <w:t xml:space="preserve">    (find_identical_ends): Use it.</w:t>
      </w:r>
    </w:p>
    <w:p w14:paraId="13F2BC91" w14:textId="77777777" w:rsidR="00CF46CA" w:rsidRPr="00CF46CA" w:rsidRDefault="00CF46CA" w:rsidP="00CF46CA">
      <w:pPr>
        <w:spacing w:line="10" w:lineRule="atLeast"/>
        <w:rPr>
          <w:sz w:val="20"/>
          <w:szCs w:val="20"/>
        </w:rPr>
      </w:pPr>
      <w:r w:rsidRPr="00CF46CA">
        <w:rPr>
          <w:sz w:val="20"/>
          <w:szCs w:val="20"/>
        </w:rPr>
        <w:t xml:space="preserve">    Avoid integer overflow and possible core dumps.</w:t>
      </w:r>
    </w:p>
    <w:p w14:paraId="6238C038" w14:textId="77777777" w:rsidR="00CF46CA" w:rsidRPr="00CF46CA" w:rsidRDefault="00CF46CA" w:rsidP="00CF46CA">
      <w:pPr>
        <w:spacing w:line="10" w:lineRule="atLeast"/>
        <w:rPr>
          <w:sz w:val="20"/>
          <w:szCs w:val="20"/>
        </w:rPr>
      </w:pPr>
    </w:p>
    <w:p w14:paraId="36331CDE" w14:textId="77777777" w:rsidR="00CF46CA" w:rsidRPr="00CF46CA" w:rsidRDefault="00CF46CA" w:rsidP="00CF46CA">
      <w:pPr>
        <w:spacing w:line="10" w:lineRule="atLeast"/>
        <w:rPr>
          <w:sz w:val="20"/>
          <w:szCs w:val="20"/>
        </w:rPr>
      </w:pPr>
      <w:r w:rsidRPr="00CF46CA">
        <w:rPr>
          <w:sz w:val="20"/>
          <w:szCs w:val="20"/>
        </w:rPr>
        <w:t>commit 9d39ee103c4ba56fc584ee877a800e3a57312183</w:t>
      </w:r>
    </w:p>
    <w:p w14:paraId="61E73DD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F3BA4EF" w14:textId="77777777" w:rsidR="00CF46CA" w:rsidRPr="00CF46CA" w:rsidRDefault="00CF46CA" w:rsidP="00CF46CA">
      <w:pPr>
        <w:spacing w:line="10" w:lineRule="atLeast"/>
        <w:rPr>
          <w:sz w:val="20"/>
          <w:szCs w:val="20"/>
        </w:rPr>
      </w:pPr>
      <w:r w:rsidRPr="00CF46CA">
        <w:rPr>
          <w:sz w:val="20"/>
          <w:szCs w:val="20"/>
        </w:rPr>
        <w:t>Date:   Thu Feb 28 05:03:41 2002 +0000</w:t>
      </w:r>
    </w:p>
    <w:p w14:paraId="2E336A7F" w14:textId="77777777" w:rsidR="00CF46CA" w:rsidRPr="00CF46CA" w:rsidRDefault="00CF46CA" w:rsidP="00CF46CA">
      <w:pPr>
        <w:spacing w:line="10" w:lineRule="atLeast"/>
        <w:rPr>
          <w:sz w:val="20"/>
          <w:szCs w:val="20"/>
        </w:rPr>
      </w:pPr>
    </w:p>
    <w:p w14:paraId="058965C7" w14:textId="77777777" w:rsidR="00CF46CA" w:rsidRPr="00CF46CA" w:rsidRDefault="00CF46CA" w:rsidP="00CF46CA">
      <w:pPr>
        <w:spacing w:line="10" w:lineRule="atLeast"/>
        <w:rPr>
          <w:sz w:val="20"/>
          <w:szCs w:val="20"/>
        </w:rPr>
      </w:pPr>
      <w:r w:rsidRPr="00CF46CA">
        <w:rPr>
          <w:sz w:val="20"/>
          <w:szCs w:val="20"/>
        </w:rPr>
        <w:t xml:space="preserve">    (format_group, print_ifdef_lines): Avoid core dumps with</w:t>
      </w:r>
    </w:p>
    <w:p w14:paraId="03123C64" w14:textId="77777777" w:rsidR="00CF46CA" w:rsidRPr="00CF46CA" w:rsidRDefault="00CF46CA" w:rsidP="00CF46CA">
      <w:pPr>
        <w:spacing w:line="10" w:lineRule="atLeast"/>
        <w:rPr>
          <w:sz w:val="20"/>
          <w:szCs w:val="20"/>
        </w:rPr>
      </w:pPr>
      <w:r w:rsidRPr="00CF46CA">
        <w:rPr>
          <w:sz w:val="20"/>
          <w:szCs w:val="20"/>
        </w:rPr>
        <w:t xml:space="preserve">    bad formats.</w:t>
      </w:r>
    </w:p>
    <w:p w14:paraId="6DA38B89" w14:textId="77777777" w:rsidR="00CF46CA" w:rsidRPr="00CF46CA" w:rsidRDefault="00CF46CA" w:rsidP="00CF46CA">
      <w:pPr>
        <w:spacing w:line="10" w:lineRule="atLeast"/>
        <w:rPr>
          <w:sz w:val="20"/>
          <w:szCs w:val="20"/>
        </w:rPr>
      </w:pPr>
      <w:r w:rsidRPr="00CF46CA">
        <w:rPr>
          <w:sz w:val="20"/>
          <w:szCs w:val="20"/>
        </w:rPr>
        <w:t xml:space="preserve">    (do_printf_spec): Avoid alloca.</w:t>
      </w:r>
    </w:p>
    <w:p w14:paraId="362D045A" w14:textId="77777777" w:rsidR="00CF46CA" w:rsidRPr="00CF46CA" w:rsidRDefault="00CF46CA" w:rsidP="00CF46CA">
      <w:pPr>
        <w:spacing w:line="10" w:lineRule="atLeast"/>
        <w:rPr>
          <w:sz w:val="20"/>
          <w:szCs w:val="20"/>
        </w:rPr>
      </w:pPr>
    </w:p>
    <w:p w14:paraId="780CCBBB" w14:textId="77777777" w:rsidR="00CF46CA" w:rsidRPr="00CF46CA" w:rsidRDefault="00CF46CA" w:rsidP="00CF46CA">
      <w:pPr>
        <w:spacing w:line="10" w:lineRule="atLeast"/>
        <w:rPr>
          <w:sz w:val="20"/>
          <w:szCs w:val="20"/>
        </w:rPr>
      </w:pPr>
      <w:r w:rsidRPr="00CF46CA">
        <w:rPr>
          <w:sz w:val="20"/>
          <w:szCs w:val="20"/>
        </w:rPr>
        <w:t>commit 1ae253c28bd45fb808e3ba5d5a27d7a7781fdf86</w:t>
      </w:r>
    </w:p>
    <w:p w14:paraId="1DF0B96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70455D7" w14:textId="77777777" w:rsidR="00CF46CA" w:rsidRPr="00CF46CA" w:rsidRDefault="00CF46CA" w:rsidP="00CF46CA">
      <w:pPr>
        <w:spacing w:line="10" w:lineRule="atLeast"/>
        <w:rPr>
          <w:sz w:val="20"/>
          <w:szCs w:val="20"/>
        </w:rPr>
      </w:pPr>
      <w:r w:rsidRPr="00CF46CA">
        <w:rPr>
          <w:sz w:val="20"/>
          <w:szCs w:val="20"/>
        </w:rPr>
        <w:t>Date:   Thu Feb 28 05:03:41 2002 +0000</w:t>
      </w:r>
    </w:p>
    <w:p w14:paraId="3C5DFB43" w14:textId="77777777" w:rsidR="00CF46CA" w:rsidRPr="00CF46CA" w:rsidRDefault="00CF46CA" w:rsidP="00CF46CA">
      <w:pPr>
        <w:spacing w:line="10" w:lineRule="atLeast"/>
        <w:rPr>
          <w:sz w:val="20"/>
          <w:szCs w:val="20"/>
        </w:rPr>
      </w:pPr>
    </w:p>
    <w:p w14:paraId="7C7D113A" w14:textId="77777777" w:rsidR="00CF46CA" w:rsidRPr="00CF46CA" w:rsidRDefault="00CF46CA" w:rsidP="00CF46CA">
      <w:pPr>
        <w:spacing w:line="10" w:lineRule="atLeast"/>
        <w:rPr>
          <w:sz w:val="20"/>
          <w:szCs w:val="20"/>
        </w:rPr>
      </w:pPr>
      <w:r w:rsidRPr="00CF46CA">
        <w:rPr>
          <w:sz w:val="20"/>
          <w:szCs w:val="20"/>
        </w:rPr>
        <w:t xml:space="preserve">    (dir_read): Ignore st_size of directories: POSIX says it's garbage.</w:t>
      </w:r>
    </w:p>
    <w:p w14:paraId="650AE0BE" w14:textId="77777777" w:rsidR="00CF46CA" w:rsidRPr="00CF46CA" w:rsidRDefault="00CF46CA" w:rsidP="00CF46CA">
      <w:pPr>
        <w:spacing w:line="10" w:lineRule="atLeast"/>
        <w:rPr>
          <w:sz w:val="20"/>
          <w:szCs w:val="20"/>
        </w:rPr>
      </w:pPr>
      <w:r w:rsidRPr="00CF46CA">
        <w:rPr>
          <w:sz w:val="20"/>
          <w:szCs w:val="20"/>
        </w:rPr>
        <w:t xml:space="preserve">    Check for integer overflow to avoid core dumps.</w:t>
      </w:r>
    </w:p>
    <w:p w14:paraId="6D5CD0D5" w14:textId="77777777" w:rsidR="00CF46CA" w:rsidRPr="00CF46CA" w:rsidRDefault="00CF46CA" w:rsidP="00CF46CA">
      <w:pPr>
        <w:spacing w:line="10" w:lineRule="atLeast"/>
        <w:rPr>
          <w:sz w:val="20"/>
          <w:szCs w:val="20"/>
        </w:rPr>
      </w:pPr>
      <w:r w:rsidRPr="00CF46CA">
        <w:rPr>
          <w:sz w:val="20"/>
          <w:szCs w:val="20"/>
        </w:rPr>
        <w:t xml:space="preserve">    (diff_dirs): 0 -&gt; EXIT_SUCCESS, 2 -&gt; EXIT_TROUBLE.</w:t>
      </w:r>
    </w:p>
    <w:p w14:paraId="1CC4663B" w14:textId="77777777" w:rsidR="00CF46CA" w:rsidRPr="00CF46CA" w:rsidRDefault="00CF46CA" w:rsidP="00CF46CA">
      <w:pPr>
        <w:spacing w:line="10" w:lineRule="atLeast"/>
        <w:rPr>
          <w:sz w:val="20"/>
          <w:szCs w:val="20"/>
        </w:rPr>
      </w:pPr>
    </w:p>
    <w:p w14:paraId="359299CF" w14:textId="77777777" w:rsidR="00CF46CA" w:rsidRPr="00CF46CA" w:rsidRDefault="00CF46CA" w:rsidP="00CF46CA">
      <w:pPr>
        <w:spacing w:line="10" w:lineRule="atLeast"/>
        <w:rPr>
          <w:sz w:val="20"/>
          <w:szCs w:val="20"/>
        </w:rPr>
      </w:pPr>
      <w:r w:rsidRPr="00CF46CA">
        <w:rPr>
          <w:sz w:val="20"/>
          <w:szCs w:val="20"/>
        </w:rPr>
        <w:t>commit 309c90b06bd95d1b1a9dc3f418d60b0c01ad8dd8</w:t>
      </w:r>
    </w:p>
    <w:p w14:paraId="542372C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EF69780" w14:textId="77777777" w:rsidR="00CF46CA" w:rsidRPr="00CF46CA" w:rsidRDefault="00CF46CA" w:rsidP="00CF46CA">
      <w:pPr>
        <w:spacing w:line="10" w:lineRule="atLeast"/>
        <w:rPr>
          <w:sz w:val="20"/>
          <w:szCs w:val="20"/>
        </w:rPr>
      </w:pPr>
      <w:r w:rsidRPr="00CF46CA">
        <w:rPr>
          <w:sz w:val="20"/>
          <w:szCs w:val="20"/>
        </w:rPr>
        <w:t>Date:   Thu Feb 28 05:03:41 2002 +0000</w:t>
      </w:r>
    </w:p>
    <w:p w14:paraId="051F0297" w14:textId="77777777" w:rsidR="00CF46CA" w:rsidRPr="00CF46CA" w:rsidRDefault="00CF46CA" w:rsidP="00CF46CA">
      <w:pPr>
        <w:spacing w:line="10" w:lineRule="atLeast"/>
        <w:rPr>
          <w:sz w:val="20"/>
          <w:szCs w:val="20"/>
        </w:rPr>
      </w:pPr>
    </w:p>
    <w:p w14:paraId="11B2FC5A" w14:textId="77777777" w:rsidR="00CF46CA" w:rsidRPr="00CF46CA" w:rsidRDefault="00CF46CA" w:rsidP="00CF46CA">
      <w:pPr>
        <w:spacing w:line="10" w:lineRule="atLeast"/>
        <w:rPr>
          <w:sz w:val="20"/>
          <w:szCs w:val="20"/>
        </w:rPr>
      </w:pPr>
      <w:r w:rsidRPr="00CF46CA">
        <w:rPr>
          <w:sz w:val="20"/>
          <w:szCs w:val="20"/>
        </w:rPr>
        <w:t xml:space="preserve">    Include c-stack.h, exitfail.h.</w:t>
      </w:r>
    </w:p>
    <w:p w14:paraId="1A87C397" w14:textId="77777777" w:rsidR="00CF46CA" w:rsidRPr="00CF46CA" w:rsidRDefault="00CF46CA" w:rsidP="00CF46CA">
      <w:pPr>
        <w:spacing w:line="10" w:lineRule="atLeast"/>
        <w:rPr>
          <w:sz w:val="20"/>
          <w:szCs w:val="20"/>
        </w:rPr>
      </w:pPr>
      <w:r w:rsidRPr="00CF46CA">
        <w:rPr>
          <w:sz w:val="20"/>
          <w:szCs w:val="20"/>
        </w:rPr>
        <w:t xml:space="preserve">    (ALLOCATE): Remove.  All uses changed to xmalloc, or to xmalloc plus</w:t>
      </w:r>
    </w:p>
    <w:p w14:paraId="656748DA" w14:textId="77777777" w:rsidR="00CF46CA" w:rsidRPr="00CF46CA" w:rsidRDefault="00CF46CA" w:rsidP="00CF46CA">
      <w:pPr>
        <w:spacing w:line="10" w:lineRule="atLeast"/>
        <w:rPr>
          <w:sz w:val="20"/>
          <w:szCs w:val="20"/>
        </w:rPr>
      </w:pPr>
      <w:r w:rsidRPr="00CF46CA">
        <w:rPr>
          <w:sz w:val="20"/>
          <w:szCs w:val="20"/>
        </w:rPr>
        <w:t xml:space="preserve">    an overflow check.</w:t>
      </w:r>
    </w:p>
    <w:p w14:paraId="4662BA99" w14:textId="77777777" w:rsidR="00CF46CA" w:rsidRPr="00CF46CA" w:rsidRDefault="00CF46CA" w:rsidP="00CF46CA">
      <w:pPr>
        <w:spacing w:line="10" w:lineRule="atLeast"/>
        <w:rPr>
          <w:sz w:val="20"/>
          <w:szCs w:val="20"/>
        </w:rPr>
      </w:pPr>
      <w:r w:rsidRPr="00CF46CA">
        <w:rPr>
          <w:sz w:val="20"/>
          <w:szCs w:val="20"/>
        </w:rPr>
        <w:t xml:space="preserve">    (myread): Remove.</w:t>
      </w:r>
    </w:p>
    <w:p w14:paraId="549D4C88" w14:textId="77777777" w:rsidR="00CF46CA" w:rsidRPr="00CF46CA" w:rsidRDefault="00CF46CA" w:rsidP="00CF46CA">
      <w:pPr>
        <w:spacing w:line="10" w:lineRule="atLeast"/>
        <w:rPr>
          <w:sz w:val="20"/>
          <w:szCs w:val="20"/>
        </w:rPr>
      </w:pPr>
      <w:r w:rsidRPr="00CF46CA">
        <w:rPr>
          <w:sz w:val="20"/>
          <w:szCs w:val="20"/>
        </w:rPr>
        <w:t xml:space="preserve">    (main): Check for stack overflow.</w:t>
      </w:r>
    </w:p>
    <w:p w14:paraId="318DEC27" w14:textId="77777777" w:rsidR="00CF46CA" w:rsidRPr="00CF46CA" w:rsidRDefault="00CF46CA" w:rsidP="00CF46CA">
      <w:pPr>
        <w:spacing w:line="10" w:lineRule="atLeast"/>
        <w:rPr>
          <w:sz w:val="20"/>
          <w:szCs w:val="20"/>
        </w:rPr>
      </w:pPr>
      <w:r w:rsidRPr="00CF46CA">
        <w:rPr>
          <w:sz w:val="20"/>
          <w:szCs w:val="20"/>
        </w:rPr>
        <w:t xml:space="preserve">    0 -&gt; EXIT_SUCCESS, 1 -&gt; EXIT_FAIULRE, 2 -&gt; EXIT_TROUBLE.</w:t>
      </w:r>
    </w:p>
    <w:p w14:paraId="2CA9597A" w14:textId="77777777" w:rsidR="00CF46CA" w:rsidRPr="00CF46CA" w:rsidRDefault="00CF46CA" w:rsidP="00CF46CA">
      <w:pPr>
        <w:spacing w:line="10" w:lineRule="atLeast"/>
        <w:rPr>
          <w:sz w:val="20"/>
          <w:szCs w:val="20"/>
        </w:rPr>
      </w:pPr>
      <w:r w:rsidRPr="00CF46CA">
        <w:rPr>
          <w:sz w:val="20"/>
          <w:szCs w:val="20"/>
        </w:rPr>
        <w:t xml:space="preserve">    (try_help): Likewise.</w:t>
      </w:r>
    </w:p>
    <w:p w14:paraId="77DA77D5" w14:textId="77777777" w:rsidR="00CF46CA" w:rsidRPr="00CF46CA" w:rsidRDefault="00CF46CA" w:rsidP="00CF46CA">
      <w:pPr>
        <w:spacing w:line="10" w:lineRule="atLeast"/>
        <w:rPr>
          <w:sz w:val="20"/>
          <w:szCs w:val="20"/>
        </w:rPr>
      </w:pPr>
      <w:r w:rsidRPr="00CF46CA">
        <w:rPr>
          <w:sz w:val="20"/>
          <w:szCs w:val="20"/>
        </w:rPr>
        <w:t xml:space="preserve">    (process_diff): Check for integer overflow, to avoid core dumps.</w:t>
      </w:r>
    </w:p>
    <w:p w14:paraId="13341068" w14:textId="77777777" w:rsidR="00CF46CA" w:rsidRPr="00CF46CA" w:rsidRDefault="00CF46CA" w:rsidP="00CF46CA">
      <w:pPr>
        <w:spacing w:line="10" w:lineRule="atLeast"/>
        <w:rPr>
          <w:sz w:val="20"/>
          <w:szCs w:val="20"/>
        </w:rPr>
      </w:pPr>
      <w:r w:rsidRPr="00CF46CA">
        <w:rPr>
          <w:sz w:val="20"/>
          <w:szCs w:val="20"/>
        </w:rPr>
        <w:t xml:space="preserve">    2 -&gt; EXIT_TROUBLE.</w:t>
      </w:r>
    </w:p>
    <w:p w14:paraId="4F661A28" w14:textId="77777777" w:rsidR="00CF46CA" w:rsidRPr="00CF46CA" w:rsidRDefault="00CF46CA" w:rsidP="00CF46CA">
      <w:pPr>
        <w:spacing w:line="10" w:lineRule="atLeast"/>
        <w:rPr>
          <w:sz w:val="20"/>
          <w:szCs w:val="20"/>
        </w:rPr>
      </w:pPr>
      <w:r w:rsidRPr="00CF46CA">
        <w:rPr>
          <w:sz w:val="20"/>
          <w:szCs w:val="20"/>
        </w:rPr>
        <w:t xml:space="preserve">    (read_diff): Exit with status 126 if the file is not executable,</w:t>
      </w:r>
    </w:p>
    <w:p w14:paraId="1B064919" w14:textId="77777777" w:rsidR="00CF46CA" w:rsidRPr="00CF46CA" w:rsidRDefault="00CF46CA" w:rsidP="00CF46CA">
      <w:pPr>
        <w:spacing w:line="10" w:lineRule="atLeast"/>
        <w:rPr>
          <w:sz w:val="20"/>
          <w:szCs w:val="20"/>
        </w:rPr>
      </w:pPr>
      <w:r w:rsidRPr="00CF46CA">
        <w:rPr>
          <w:sz w:val="20"/>
          <w:szCs w:val="20"/>
        </w:rPr>
        <w:t xml:space="preserve">    for compatibility with POSIX 1003.1-2001.</w:t>
      </w:r>
    </w:p>
    <w:p w14:paraId="5B2F1261" w14:textId="77777777" w:rsidR="00CF46CA" w:rsidRPr="00CF46CA" w:rsidRDefault="00CF46CA" w:rsidP="00CF46CA">
      <w:pPr>
        <w:spacing w:line="10" w:lineRule="atLeast"/>
        <w:rPr>
          <w:sz w:val="20"/>
          <w:szCs w:val="20"/>
        </w:rPr>
      </w:pPr>
      <w:r w:rsidRPr="00CF46CA">
        <w:rPr>
          <w:sz w:val="20"/>
          <w:szCs w:val="20"/>
        </w:rPr>
        <w:t xml:space="preserve">    Accommodate ancient AIX hosts that set errno to EINTR after uncaught</w:t>
      </w:r>
    </w:p>
    <w:p w14:paraId="37E10C53" w14:textId="77777777" w:rsidR="00CF46CA" w:rsidRPr="00CF46CA" w:rsidRDefault="00CF46CA" w:rsidP="00CF46CA">
      <w:pPr>
        <w:spacing w:line="10" w:lineRule="atLeast"/>
        <w:rPr>
          <w:sz w:val="20"/>
          <w:szCs w:val="20"/>
        </w:rPr>
      </w:pPr>
      <w:r w:rsidRPr="00CF46CA">
        <w:rPr>
          <w:sz w:val="20"/>
          <w:szCs w:val="20"/>
        </w:rPr>
        <w:t xml:space="preserve">    SIGCONT.</w:t>
      </w:r>
    </w:p>
    <w:p w14:paraId="4FA29402" w14:textId="77777777" w:rsidR="00CF46CA" w:rsidRPr="00CF46CA" w:rsidRDefault="00CF46CA" w:rsidP="00CF46CA">
      <w:pPr>
        <w:spacing w:line="10" w:lineRule="atLeast"/>
        <w:rPr>
          <w:sz w:val="20"/>
          <w:szCs w:val="20"/>
        </w:rPr>
      </w:pPr>
      <w:r w:rsidRPr="00CF46CA">
        <w:rPr>
          <w:sz w:val="20"/>
          <w:szCs w:val="20"/>
        </w:rPr>
        <w:t xml:space="preserve">    Check for integer overflow to avoid core dumps.</w:t>
      </w:r>
    </w:p>
    <w:p w14:paraId="2B14F1FC" w14:textId="77777777" w:rsidR="00CF46CA" w:rsidRPr="00CF46CA" w:rsidRDefault="00CF46CA" w:rsidP="00CF46CA">
      <w:pPr>
        <w:spacing w:line="10" w:lineRule="atLeast"/>
        <w:rPr>
          <w:sz w:val="20"/>
          <w:szCs w:val="20"/>
        </w:rPr>
      </w:pPr>
      <w:r w:rsidRPr="00CF46CA">
        <w:rPr>
          <w:sz w:val="20"/>
          <w:szCs w:val="20"/>
        </w:rPr>
        <w:t xml:space="preserve">    (fatal, perror_with_exit): 2 -&gt; EXIT_TROUBLE.</w:t>
      </w:r>
    </w:p>
    <w:p w14:paraId="5D94218B" w14:textId="77777777" w:rsidR="00CF46CA" w:rsidRPr="00CF46CA" w:rsidRDefault="00CF46CA" w:rsidP="00CF46CA">
      <w:pPr>
        <w:spacing w:line="10" w:lineRule="atLeast"/>
        <w:rPr>
          <w:sz w:val="20"/>
          <w:szCs w:val="20"/>
        </w:rPr>
      </w:pPr>
    </w:p>
    <w:p w14:paraId="16D7B8E6" w14:textId="77777777" w:rsidR="00CF46CA" w:rsidRPr="00CF46CA" w:rsidRDefault="00CF46CA" w:rsidP="00CF46CA">
      <w:pPr>
        <w:spacing w:line="10" w:lineRule="atLeast"/>
        <w:rPr>
          <w:sz w:val="20"/>
          <w:szCs w:val="20"/>
        </w:rPr>
      </w:pPr>
      <w:r w:rsidRPr="00CF46CA">
        <w:rPr>
          <w:sz w:val="20"/>
          <w:szCs w:val="20"/>
        </w:rPr>
        <w:t>commit 8a8172ed6d1018777adcf0a4d8e542c89b62a2db</w:t>
      </w:r>
    </w:p>
    <w:p w14:paraId="6CDD1C8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99B6F9B" w14:textId="77777777" w:rsidR="00CF46CA" w:rsidRPr="00CF46CA" w:rsidRDefault="00CF46CA" w:rsidP="00CF46CA">
      <w:pPr>
        <w:spacing w:line="10" w:lineRule="atLeast"/>
        <w:rPr>
          <w:sz w:val="20"/>
          <w:szCs w:val="20"/>
        </w:rPr>
      </w:pPr>
      <w:r w:rsidRPr="00CF46CA">
        <w:rPr>
          <w:sz w:val="20"/>
          <w:szCs w:val="20"/>
        </w:rPr>
        <w:t>Date:   Thu Feb 28 05:03:41 2002 +0000</w:t>
      </w:r>
    </w:p>
    <w:p w14:paraId="5B157921" w14:textId="77777777" w:rsidR="00CF46CA" w:rsidRPr="00CF46CA" w:rsidRDefault="00CF46CA" w:rsidP="00CF46CA">
      <w:pPr>
        <w:spacing w:line="10" w:lineRule="atLeast"/>
        <w:rPr>
          <w:sz w:val="20"/>
          <w:szCs w:val="20"/>
        </w:rPr>
      </w:pPr>
    </w:p>
    <w:p w14:paraId="61D4CF83" w14:textId="77777777" w:rsidR="00CF46CA" w:rsidRPr="00CF46CA" w:rsidRDefault="00CF46CA" w:rsidP="00CF46CA">
      <w:pPr>
        <w:spacing w:line="10" w:lineRule="atLeast"/>
        <w:rPr>
          <w:sz w:val="20"/>
          <w:szCs w:val="20"/>
        </w:rPr>
      </w:pPr>
      <w:r w:rsidRPr="00CF46CA">
        <w:rPr>
          <w:sz w:val="20"/>
          <w:szCs w:val="20"/>
        </w:rPr>
        <w:t xml:space="preserve">    Include c-stack.h, exitfail.h.</w:t>
      </w:r>
    </w:p>
    <w:p w14:paraId="3C29BD57" w14:textId="77777777" w:rsidR="00CF46CA" w:rsidRPr="00CF46CA" w:rsidRDefault="00CF46CA" w:rsidP="00CF46CA">
      <w:pPr>
        <w:spacing w:line="10" w:lineRule="atLeast"/>
        <w:rPr>
          <w:sz w:val="20"/>
          <w:szCs w:val="20"/>
        </w:rPr>
      </w:pPr>
      <w:r w:rsidRPr="00CF46CA">
        <w:rPr>
          <w:sz w:val="20"/>
          <w:szCs w:val="20"/>
        </w:rPr>
        <w:t xml:space="preserve">    Do not include signal.h.</w:t>
      </w:r>
    </w:p>
    <w:p w14:paraId="285189E6" w14:textId="77777777" w:rsidR="00CF46CA" w:rsidRPr="00CF46CA" w:rsidRDefault="00CF46CA" w:rsidP="00CF46CA">
      <w:pPr>
        <w:spacing w:line="10" w:lineRule="atLeast"/>
        <w:rPr>
          <w:sz w:val="20"/>
          <w:szCs w:val="20"/>
        </w:rPr>
      </w:pPr>
      <w:r w:rsidRPr="00CF46CA">
        <w:rPr>
          <w:sz w:val="20"/>
          <w:szCs w:val="20"/>
        </w:rPr>
        <w:t xml:space="preserve">    (specify_style, specify_value): Bring these routines back, as POSIX</w:t>
      </w:r>
    </w:p>
    <w:p w14:paraId="5B24077B" w14:textId="77777777" w:rsidR="00CF46CA" w:rsidRPr="00CF46CA" w:rsidRDefault="00CF46CA" w:rsidP="00CF46CA">
      <w:pPr>
        <w:spacing w:line="10" w:lineRule="atLeast"/>
        <w:rPr>
          <w:sz w:val="20"/>
          <w:szCs w:val="20"/>
        </w:rPr>
      </w:pPr>
      <w:r w:rsidRPr="00CF46CA">
        <w:rPr>
          <w:sz w:val="20"/>
          <w:szCs w:val="20"/>
        </w:rPr>
        <w:t xml:space="preserve">    requires that the order of options not matter.</w:t>
      </w:r>
    </w:p>
    <w:p w14:paraId="103FEC1A" w14:textId="77777777" w:rsidR="00CF46CA" w:rsidRPr="00CF46CA" w:rsidRDefault="00CF46CA" w:rsidP="00CF46CA">
      <w:pPr>
        <w:spacing w:line="10" w:lineRule="atLeast"/>
        <w:rPr>
          <w:sz w:val="20"/>
          <w:szCs w:val="20"/>
        </w:rPr>
      </w:pPr>
      <w:r w:rsidRPr="00CF46CA">
        <w:rPr>
          <w:sz w:val="20"/>
          <w:szCs w:val="20"/>
        </w:rPr>
        <w:t xml:space="preserve">    (shortopts): New constant.</w:t>
      </w:r>
    </w:p>
    <w:p w14:paraId="7F5162EE" w14:textId="77777777" w:rsidR="00CF46CA" w:rsidRPr="00CF46CA" w:rsidRDefault="00CF46CA" w:rsidP="00CF46CA">
      <w:pPr>
        <w:spacing w:line="10" w:lineRule="atLeast"/>
        <w:rPr>
          <w:sz w:val="20"/>
          <w:szCs w:val="20"/>
        </w:rPr>
      </w:pPr>
      <w:r w:rsidRPr="00CF46CA">
        <w:rPr>
          <w:sz w:val="20"/>
          <w:szCs w:val="20"/>
        </w:rPr>
        <w:t xml:space="preserve">    (group_format_option, line_format_option): New constants.</w:t>
      </w:r>
    </w:p>
    <w:p w14:paraId="704D3B38" w14:textId="77777777" w:rsidR="00CF46CA" w:rsidRPr="00CF46CA" w:rsidRDefault="00CF46CA" w:rsidP="00CF46CA">
      <w:pPr>
        <w:spacing w:line="10" w:lineRule="atLeast"/>
        <w:rPr>
          <w:sz w:val="20"/>
          <w:szCs w:val="20"/>
        </w:rPr>
      </w:pPr>
      <w:r w:rsidRPr="00CF46CA">
        <w:rPr>
          <w:sz w:val="20"/>
          <w:szCs w:val="20"/>
        </w:rPr>
        <w:t xml:space="preserve">    (LONG_OPTION, GROUP_FORMAT_OPTION, LINE_FORMAT_OPTION): New macros.</w:t>
      </w:r>
    </w:p>
    <w:p w14:paraId="5DE5CFCC" w14:textId="77777777" w:rsidR="00CF46CA" w:rsidRPr="00CF46CA" w:rsidRDefault="00CF46CA" w:rsidP="00CF46CA">
      <w:pPr>
        <w:spacing w:line="10" w:lineRule="atLeast"/>
        <w:rPr>
          <w:sz w:val="20"/>
          <w:szCs w:val="20"/>
        </w:rPr>
      </w:pPr>
      <w:r w:rsidRPr="00CF46CA">
        <w:rPr>
          <w:sz w:val="20"/>
          <w:szCs w:val="20"/>
        </w:rPr>
        <w:t xml:space="preserve">    (longopts): Use them.</w:t>
      </w:r>
    </w:p>
    <w:p w14:paraId="5461BA12" w14:textId="77777777" w:rsidR="00CF46CA" w:rsidRPr="00CF46CA" w:rsidRDefault="00CF46CA" w:rsidP="00CF46CA">
      <w:pPr>
        <w:spacing w:line="10" w:lineRule="atLeast"/>
        <w:rPr>
          <w:sz w:val="20"/>
          <w:szCs w:val="20"/>
        </w:rPr>
      </w:pPr>
      <w:r w:rsidRPr="00CF46CA">
        <w:rPr>
          <w:sz w:val="20"/>
          <w:szCs w:val="20"/>
        </w:rPr>
        <w:t xml:space="preserve">    (main): 0 -&gt; EXIT_SUCCESS, 1 -&gt; EXIT_FAILURE, 2 -&gt; EXIT_TROUBLE.</w:t>
      </w:r>
    </w:p>
    <w:p w14:paraId="442C3322" w14:textId="77777777" w:rsidR="00CF46CA" w:rsidRPr="00CF46CA" w:rsidRDefault="00CF46CA" w:rsidP="00CF46CA">
      <w:pPr>
        <w:spacing w:line="10" w:lineRule="atLeast"/>
        <w:rPr>
          <w:sz w:val="20"/>
          <w:szCs w:val="20"/>
        </w:rPr>
      </w:pPr>
      <w:r w:rsidRPr="00CF46CA">
        <w:rPr>
          <w:sz w:val="20"/>
          <w:szCs w:val="20"/>
        </w:rPr>
        <w:t xml:space="preserve">    Ensure that order of options does not matter.</w:t>
      </w:r>
    </w:p>
    <w:p w14:paraId="6EB27D16" w14:textId="77777777" w:rsidR="00CF46CA" w:rsidRPr="00CF46CA" w:rsidRDefault="00CF46CA" w:rsidP="00CF46CA">
      <w:pPr>
        <w:spacing w:line="10" w:lineRule="atLeast"/>
        <w:rPr>
          <w:sz w:val="20"/>
          <w:szCs w:val="20"/>
        </w:rPr>
      </w:pPr>
      <w:r w:rsidRPr="00CF46CA">
        <w:rPr>
          <w:sz w:val="20"/>
          <w:szCs w:val="20"/>
        </w:rPr>
        <w:t xml:space="preserve">    Check for stack overflow.</w:t>
      </w:r>
    </w:p>
    <w:p w14:paraId="507597BF" w14:textId="77777777" w:rsidR="00CF46CA" w:rsidRPr="00CF46CA" w:rsidRDefault="00CF46CA" w:rsidP="00CF46CA">
      <w:pPr>
        <w:spacing w:line="10" w:lineRule="atLeast"/>
        <w:rPr>
          <w:sz w:val="20"/>
          <w:szCs w:val="20"/>
        </w:rPr>
      </w:pPr>
      <w:r w:rsidRPr="00CF46CA">
        <w:rPr>
          <w:sz w:val="20"/>
          <w:szCs w:val="20"/>
        </w:rPr>
        <w:t xml:space="preserve">    If contexts overflow, substitute LIN_MAX, as that's good enough.</w:t>
      </w:r>
    </w:p>
    <w:p w14:paraId="4A4B63CF" w14:textId="77777777" w:rsidR="00CF46CA" w:rsidRPr="00CF46CA" w:rsidRDefault="00CF46CA" w:rsidP="00CF46CA">
      <w:pPr>
        <w:spacing w:line="10" w:lineRule="atLeast"/>
        <w:rPr>
          <w:sz w:val="20"/>
          <w:szCs w:val="20"/>
        </w:rPr>
      </w:pPr>
      <w:r w:rsidRPr="00CF46CA">
        <w:rPr>
          <w:sz w:val="20"/>
          <w:szCs w:val="20"/>
        </w:rPr>
        <w:t xml:space="preserve">    If multiple contexts are specified, use their maximum.</w:t>
      </w:r>
    </w:p>
    <w:p w14:paraId="4940EBD8" w14:textId="77777777" w:rsidR="00CF46CA" w:rsidRPr="00CF46CA" w:rsidRDefault="00CF46CA" w:rsidP="00CF46CA">
      <w:pPr>
        <w:spacing w:line="10" w:lineRule="atLeast"/>
        <w:rPr>
          <w:sz w:val="20"/>
          <w:szCs w:val="20"/>
        </w:rPr>
      </w:pPr>
      <w:r w:rsidRPr="00CF46CA">
        <w:rPr>
          <w:sz w:val="20"/>
          <w:szCs w:val="20"/>
        </w:rPr>
        <w:t xml:space="preserve">    -c is equivalent to -C 3 now, instead of having an implicit context;</w:t>
      </w:r>
    </w:p>
    <w:p w14:paraId="5AA489AB" w14:textId="77777777" w:rsidR="00CF46CA" w:rsidRPr="00CF46CA" w:rsidRDefault="00CF46CA" w:rsidP="00CF46CA">
      <w:pPr>
        <w:spacing w:line="10" w:lineRule="atLeast"/>
        <w:rPr>
          <w:sz w:val="20"/>
          <w:szCs w:val="20"/>
        </w:rPr>
      </w:pPr>
      <w:r w:rsidRPr="00CF46CA">
        <w:rPr>
          <w:sz w:val="20"/>
          <w:szCs w:val="20"/>
        </w:rPr>
        <w:t xml:space="preserve">    likewise for -u and -U 3.</w:t>
      </w:r>
    </w:p>
    <w:p w14:paraId="75425AE8" w14:textId="77777777" w:rsidR="00CF46CA" w:rsidRPr="00CF46CA" w:rsidRDefault="00CF46CA" w:rsidP="00CF46CA">
      <w:pPr>
        <w:spacing w:line="10" w:lineRule="atLeast"/>
        <w:rPr>
          <w:sz w:val="20"/>
          <w:szCs w:val="20"/>
        </w:rPr>
      </w:pPr>
      <w:r w:rsidRPr="00CF46CA">
        <w:rPr>
          <w:sz w:val="20"/>
          <w:szCs w:val="20"/>
        </w:rPr>
        <w:t xml:space="preserve">    Use specify_style and specify_value.</w:t>
      </w:r>
    </w:p>
    <w:p w14:paraId="0DA664CE" w14:textId="77777777" w:rsidR="00CF46CA" w:rsidRPr="00CF46CA" w:rsidRDefault="00CF46CA" w:rsidP="00CF46CA">
      <w:pPr>
        <w:spacing w:line="10" w:lineRule="atLeast"/>
        <w:rPr>
          <w:sz w:val="20"/>
          <w:szCs w:val="20"/>
        </w:rPr>
      </w:pPr>
      <w:r w:rsidRPr="00CF46CA">
        <w:rPr>
          <w:sz w:val="20"/>
          <w:szCs w:val="20"/>
        </w:rPr>
        <w:t xml:space="preserve">    (SIGCHLD): Do not define; now done in a header.</w:t>
      </w:r>
    </w:p>
    <w:p w14:paraId="4375E351" w14:textId="77777777" w:rsidR="00CF46CA" w:rsidRPr="00CF46CA" w:rsidRDefault="00CF46CA" w:rsidP="00CF46CA">
      <w:pPr>
        <w:spacing w:line="10" w:lineRule="atLeast"/>
        <w:rPr>
          <w:sz w:val="20"/>
          <w:szCs w:val="20"/>
        </w:rPr>
      </w:pPr>
      <w:r w:rsidRPr="00CF46CA">
        <w:rPr>
          <w:sz w:val="20"/>
          <w:szCs w:val="20"/>
        </w:rPr>
        <w:t xml:space="preserve">    Use new style time stamp format for -u / -U.</w:t>
      </w:r>
    </w:p>
    <w:p w14:paraId="1C9E61E9" w14:textId="77777777" w:rsidR="00CF46CA" w:rsidRPr="00CF46CA" w:rsidRDefault="00CF46CA" w:rsidP="00CF46CA">
      <w:pPr>
        <w:spacing w:line="10" w:lineRule="atLeast"/>
        <w:rPr>
          <w:sz w:val="20"/>
          <w:szCs w:val="20"/>
        </w:rPr>
      </w:pPr>
      <w:r w:rsidRPr="00CF46CA">
        <w:rPr>
          <w:sz w:val="20"/>
          <w:szCs w:val="20"/>
        </w:rPr>
        <w:t xml:space="preserve">    Reject numeric-string options if operating in POSIX 1003.1-2001 mode.</w:t>
      </w:r>
    </w:p>
    <w:p w14:paraId="031EE610" w14:textId="77777777" w:rsidR="00CF46CA" w:rsidRPr="00CF46CA" w:rsidRDefault="00CF46CA" w:rsidP="00CF46CA">
      <w:pPr>
        <w:spacing w:line="10" w:lineRule="atLeast"/>
        <w:rPr>
          <w:sz w:val="20"/>
          <w:szCs w:val="20"/>
        </w:rPr>
      </w:pPr>
      <w:r w:rsidRPr="00CF46CA">
        <w:rPr>
          <w:sz w:val="20"/>
          <w:szCs w:val="20"/>
        </w:rPr>
        <w:lastRenderedPageBreak/>
        <w:t xml:space="preserve">    Avoid overflow problems with tab width.</w:t>
      </w:r>
    </w:p>
    <w:p w14:paraId="536CB30D" w14:textId="77777777" w:rsidR="00CF46CA" w:rsidRPr="00CF46CA" w:rsidRDefault="00CF46CA" w:rsidP="00CF46CA">
      <w:pPr>
        <w:spacing w:line="10" w:lineRule="atLeast"/>
        <w:rPr>
          <w:sz w:val="20"/>
          <w:szCs w:val="20"/>
        </w:rPr>
      </w:pPr>
      <w:r w:rsidRPr="00CF46CA">
        <w:rPr>
          <w:sz w:val="20"/>
          <w:szCs w:val="20"/>
        </w:rPr>
        <w:t xml:space="preserve">    Simplify from-file and to-file code.</w:t>
      </w:r>
    </w:p>
    <w:p w14:paraId="0C1DDF42" w14:textId="77777777" w:rsidR="00CF46CA" w:rsidRPr="00CF46CA" w:rsidRDefault="00CF46CA" w:rsidP="00CF46CA">
      <w:pPr>
        <w:spacing w:line="10" w:lineRule="atLeast"/>
        <w:rPr>
          <w:sz w:val="20"/>
          <w:szCs w:val="20"/>
        </w:rPr>
      </w:pPr>
      <w:r w:rsidRPr="00CF46CA">
        <w:rPr>
          <w:sz w:val="20"/>
          <w:szCs w:val="20"/>
        </w:rPr>
        <w:t xml:space="preserve">    (usage): Do not mention obsolete options.</w:t>
      </w:r>
    </w:p>
    <w:p w14:paraId="710A8FCF" w14:textId="77777777" w:rsidR="00CF46CA" w:rsidRPr="00CF46CA" w:rsidRDefault="00CF46CA" w:rsidP="00CF46CA">
      <w:pPr>
        <w:spacing w:line="10" w:lineRule="atLeast"/>
        <w:rPr>
          <w:sz w:val="20"/>
          <w:szCs w:val="20"/>
        </w:rPr>
      </w:pPr>
      <w:r w:rsidRPr="00CF46CA">
        <w:rPr>
          <w:sz w:val="20"/>
          <w:szCs w:val="20"/>
        </w:rPr>
        <w:t xml:space="preserve">    (filetype): Do not mention whether a file is executable.</w:t>
      </w:r>
    </w:p>
    <w:p w14:paraId="3D3BF82D" w14:textId="77777777" w:rsidR="00CF46CA" w:rsidRPr="00CF46CA" w:rsidRDefault="00CF46CA" w:rsidP="00CF46CA">
      <w:pPr>
        <w:spacing w:line="10" w:lineRule="atLeast"/>
        <w:rPr>
          <w:sz w:val="20"/>
          <w:szCs w:val="20"/>
        </w:rPr>
      </w:pPr>
      <w:r w:rsidRPr="00CF46CA">
        <w:rPr>
          <w:sz w:val="20"/>
          <w:szCs w:val="20"/>
        </w:rPr>
        <w:t xml:space="preserve">    Add typed memory objects.</w:t>
      </w:r>
    </w:p>
    <w:p w14:paraId="40ACB97A" w14:textId="77777777" w:rsidR="00CF46CA" w:rsidRPr="00CF46CA" w:rsidRDefault="00CF46CA" w:rsidP="00CF46CA">
      <w:pPr>
        <w:spacing w:line="10" w:lineRule="atLeast"/>
        <w:rPr>
          <w:sz w:val="20"/>
          <w:szCs w:val="20"/>
        </w:rPr>
      </w:pPr>
      <w:r w:rsidRPr="00CF46CA">
        <w:rPr>
          <w:sz w:val="20"/>
          <w:szCs w:val="20"/>
        </w:rPr>
        <w:t xml:space="preserve">    (compare_files): 0 -&gt; EXIT_SUCCESS, 1 -&gt; EXIT_FAILURE, 2 -&gt; EXIT_TROUBLE.</w:t>
      </w:r>
    </w:p>
    <w:p w14:paraId="3D546313" w14:textId="77777777" w:rsidR="00CF46CA" w:rsidRPr="00CF46CA" w:rsidRDefault="00CF46CA" w:rsidP="00CF46CA">
      <w:pPr>
        <w:spacing w:line="10" w:lineRule="atLeast"/>
        <w:rPr>
          <w:sz w:val="20"/>
          <w:szCs w:val="20"/>
        </w:rPr>
      </w:pPr>
    </w:p>
    <w:p w14:paraId="69699D00" w14:textId="77777777" w:rsidR="00CF46CA" w:rsidRPr="00CF46CA" w:rsidRDefault="00CF46CA" w:rsidP="00CF46CA">
      <w:pPr>
        <w:spacing w:line="10" w:lineRule="atLeast"/>
        <w:rPr>
          <w:sz w:val="20"/>
          <w:szCs w:val="20"/>
        </w:rPr>
      </w:pPr>
      <w:r w:rsidRPr="00CF46CA">
        <w:rPr>
          <w:sz w:val="20"/>
          <w:szCs w:val="20"/>
        </w:rPr>
        <w:t>commit c959ef623200eb155fd7b3922b45d6a05473d627</w:t>
      </w:r>
    </w:p>
    <w:p w14:paraId="13B905A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1BC7A4" w14:textId="77777777" w:rsidR="00CF46CA" w:rsidRPr="00CF46CA" w:rsidRDefault="00CF46CA" w:rsidP="00CF46CA">
      <w:pPr>
        <w:spacing w:line="10" w:lineRule="atLeast"/>
        <w:rPr>
          <w:sz w:val="20"/>
          <w:szCs w:val="20"/>
        </w:rPr>
      </w:pPr>
      <w:r w:rsidRPr="00CF46CA">
        <w:rPr>
          <w:sz w:val="20"/>
          <w:szCs w:val="20"/>
        </w:rPr>
        <w:t>Date:   Thu Feb 28 04:48:46 2002 +0000</w:t>
      </w:r>
    </w:p>
    <w:p w14:paraId="10C6B9D8" w14:textId="77777777" w:rsidR="00CF46CA" w:rsidRPr="00CF46CA" w:rsidRDefault="00CF46CA" w:rsidP="00CF46CA">
      <w:pPr>
        <w:spacing w:line="10" w:lineRule="atLeast"/>
        <w:rPr>
          <w:sz w:val="20"/>
          <w:szCs w:val="20"/>
        </w:rPr>
      </w:pPr>
    </w:p>
    <w:p w14:paraId="32D45016" w14:textId="77777777" w:rsidR="00CF46CA" w:rsidRPr="00CF46CA" w:rsidRDefault="00CF46CA" w:rsidP="00CF46CA">
      <w:pPr>
        <w:spacing w:line="10" w:lineRule="atLeast"/>
        <w:rPr>
          <w:sz w:val="20"/>
          <w:szCs w:val="20"/>
        </w:rPr>
      </w:pPr>
      <w:r w:rsidRPr="00CF46CA">
        <w:rPr>
          <w:sz w:val="20"/>
          <w:szCs w:val="20"/>
        </w:rPr>
        <w:t xml:space="preserve">    (pr_context_hunk): Do not dump core if an enormous context causes an</w:t>
      </w:r>
    </w:p>
    <w:p w14:paraId="161133D0" w14:textId="77777777" w:rsidR="00CF46CA" w:rsidRPr="00CF46CA" w:rsidRDefault="00CF46CA" w:rsidP="00CF46CA">
      <w:pPr>
        <w:spacing w:line="10" w:lineRule="atLeast"/>
        <w:rPr>
          <w:sz w:val="20"/>
          <w:szCs w:val="20"/>
        </w:rPr>
      </w:pPr>
      <w:r w:rsidRPr="00CF46CA">
        <w:rPr>
          <w:sz w:val="20"/>
          <w:szCs w:val="20"/>
        </w:rPr>
        <w:t xml:space="preserve">    arithmetic overflow.</w:t>
      </w:r>
    </w:p>
    <w:p w14:paraId="2CFD618B" w14:textId="77777777" w:rsidR="00CF46CA" w:rsidRPr="00CF46CA" w:rsidRDefault="00CF46CA" w:rsidP="00CF46CA">
      <w:pPr>
        <w:spacing w:line="10" w:lineRule="atLeast"/>
        <w:rPr>
          <w:sz w:val="20"/>
          <w:szCs w:val="20"/>
        </w:rPr>
      </w:pPr>
      <w:r w:rsidRPr="00CF46CA">
        <w:rPr>
          <w:sz w:val="20"/>
          <w:szCs w:val="20"/>
        </w:rPr>
        <w:t xml:space="preserve">    (pr_unidiff_hunk): Likewise.</w:t>
      </w:r>
    </w:p>
    <w:p w14:paraId="0F93E711" w14:textId="77777777" w:rsidR="00CF46CA" w:rsidRPr="00CF46CA" w:rsidRDefault="00CF46CA" w:rsidP="00CF46CA">
      <w:pPr>
        <w:spacing w:line="10" w:lineRule="atLeast"/>
        <w:rPr>
          <w:sz w:val="20"/>
          <w:szCs w:val="20"/>
        </w:rPr>
      </w:pPr>
      <w:r w:rsidRPr="00CF46CA">
        <w:rPr>
          <w:sz w:val="20"/>
          <w:szCs w:val="20"/>
        </w:rPr>
        <w:t xml:space="preserve">    (find_hunk): Likewise.</w:t>
      </w:r>
    </w:p>
    <w:p w14:paraId="38143B49" w14:textId="77777777" w:rsidR="00CF46CA" w:rsidRPr="00CF46CA" w:rsidRDefault="00CF46CA" w:rsidP="00CF46CA">
      <w:pPr>
        <w:spacing w:line="10" w:lineRule="atLeast"/>
        <w:rPr>
          <w:sz w:val="20"/>
          <w:szCs w:val="20"/>
        </w:rPr>
      </w:pPr>
    </w:p>
    <w:p w14:paraId="7B333DA0" w14:textId="77777777" w:rsidR="00CF46CA" w:rsidRPr="00CF46CA" w:rsidRDefault="00CF46CA" w:rsidP="00CF46CA">
      <w:pPr>
        <w:spacing w:line="10" w:lineRule="atLeast"/>
        <w:rPr>
          <w:sz w:val="20"/>
          <w:szCs w:val="20"/>
        </w:rPr>
      </w:pPr>
      <w:r w:rsidRPr="00CF46CA">
        <w:rPr>
          <w:sz w:val="20"/>
          <w:szCs w:val="20"/>
        </w:rPr>
        <w:t>commit 4aae6ffeaf06ddbe087ab7240f004a21d29053ff</w:t>
      </w:r>
    </w:p>
    <w:p w14:paraId="77D028B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7B715F4" w14:textId="77777777" w:rsidR="00CF46CA" w:rsidRPr="00CF46CA" w:rsidRDefault="00CF46CA" w:rsidP="00CF46CA">
      <w:pPr>
        <w:spacing w:line="10" w:lineRule="atLeast"/>
        <w:rPr>
          <w:sz w:val="20"/>
          <w:szCs w:val="20"/>
        </w:rPr>
      </w:pPr>
      <w:r w:rsidRPr="00CF46CA">
        <w:rPr>
          <w:sz w:val="20"/>
          <w:szCs w:val="20"/>
        </w:rPr>
        <w:t>Date:   Thu Feb 28 04:48:46 2002 +0000</w:t>
      </w:r>
    </w:p>
    <w:p w14:paraId="15D1F5E7" w14:textId="77777777" w:rsidR="00CF46CA" w:rsidRPr="00CF46CA" w:rsidRDefault="00CF46CA" w:rsidP="00CF46CA">
      <w:pPr>
        <w:spacing w:line="10" w:lineRule="atLeast"/>
        <w:rPr>
          <w:sz w:val="20"/>
          <w:szCs w:val="20"/>
        </w:rPr>
      </w:pPr>
    </w:p>
    <w:p w14:paraId="32D3649A" w14:textId="77777777" w:rsidR="00CF46CA" w:rsidRPr="00CF46CA" w:rsidRDefault="00CF46CA" w:rsidP="00CF46CA">
      <w:pPr>
        <w:spacing w:line="10" w:lineRule="atLeast"/>
        <w:rPr>
          <w:sz w:val="20"/>
          <w:szCs w:val="20"/>
        </w:rPr>
      </w:pPr>
      <w:r w:rsidRPr="00CF46CA">
        <w:rPr>
          <w:sz w:val="20"/>
          <w:szCs w:val="20"/>
        </w:rPr>
        <w:t xml:space="preserve">    Include c-stack.h, exitfail.h.</w:t>
      </w:r>
    </w:p>
    <w:p w14:paraId="72C73EEF" w14:textId="77777777" w:rsidR="00CF46CA" w:rsidRPr="00CF46CA" w:rsidRDefault="00CF46CA" w:rsidP="00CF46CA">
      <w:pPr>
        <w:spacing w:line="10" w:lineRule="atLeast"/>
        <w:rPr>
          <w:sz w:val="20"/>
          <w:szCs w:val="20"/>
        </w:rPr>
      </w:pPr>
      <w:r w:rsidRPr="00CF46CA">
        <w:rPr>
          <w:sz w:val="20"/>
          <w:szCs w:val="20"/>
        </w:rPr>
        <w:t xml:space="preserve">    (hard_locale_LC_MESSAGES): Depend on ENABLE_NLS.</w:t>
      </w:r>
    </w:p>
    <w:p w14:paraId="60C6529B" w14:textId="77777777" w:rsidR="00CF46CA" w:rsidRPr="00CF46CA" w:rsidRDefault="00CF46CA" w:rsidP="00CF46CA">
      <w:pPr>
        <w:spacing w:line="10" w:lineRule="atLeast"/>
        <w:rPr>
          <w:sz w:val="20"/>
          <w:szCs w:val="20"/>
        </w:rPr>
      </w:pPr>
      <w:r w:rsidRPr="00CF46CA">
        <w:rPr>
          <w:sz w:val="20"/>
          <w:szCs w:val="20"/>
        </w:rPr>
        <w:t xml:space="preserve">    (try_help, check_stdout, main, cmp): 2 -&gt; EXIT_TROUBLE.</w:t>
      </w:r>
    </w:p>
    <w:p w14:paraId="335BE0D9" w14:textId="77777777" w:rsidR="00CF46CA" w:rsidRPr="00CF46CA" w:rsidRDefault="00CF46CA" w:rsidP="00CF46CA">
      <w:pPr>
        <w:spacing w:line="10" w:lineRule="atLeast"/>
        <w:rPr>
          <w:sz w:val="20"/>
          <w:szCs w:val="20"/>
        </w:rPr>
      </w:pPr>
      <w:r w:rsidRPr="00CF46CA">
        <w:rPr>
          <w:sz w:val="20"/>
          <w:szCs w:val="20"/>
        </w:rPr>
        <w:t xml:space="preserve">    (main): Check for stack overflow.</w:t>
      </w:r>
    </w:p>
    <w:p w14:paraId="66CDA4D2" w14:textId="77777777" w:rsidR="00CF46CA" w:rsidRPr="00CF46CA" w:rsidRDefault="00CF46CA" w:rsidP="00CF46CA">
      <w:pPr>
        <w:spacing w:line="10" w:lineRule="atLeast"/>
        <w:rPr>
          <w:sz w:val="20"/>
          <w:szCs w:val="20"/>
        </w:rPr>
      </w:pPr>
      <w:r w:rsidRPr="00CF46CA">
        <w:rPr>
          <w:sz w:val="20"/>
          <w:szCs w:val="20"/>
        </w:rPr>
        <w:t xml:space="preserve">    0 -&gt; EXIT_SUCCESS.</w:t>
      </w:r>
    </w:p>
    <w:p w14:paraId="7A38EAC5" w14:textId="77777777" w:rsidR="00CF46CA" w:rsidRPr="00CF46CA" w:rsidRDefault="00CF46CA" w:rsidP="00CF46CA">
      <w:pPr>
        <w:spacing w:line="10" w:lineRule="atLeast"/>
        <w:rPr>
          <w:sz w:val="20"/>
          <w:szCs w:val="20"/>
        </w:rPr>
      </w:pPr>
      <w:r w:rsidRPr="00CF46CA">
        <w:rPr>
          <w:sz w:val="20"/>
          <w:szCs w:val="20"/>
        </w:rPr>
        <w:t xml:space="preserve">    1 -&gt; EXIT_FAILURE.</w:t>
      </w:r>
    </w:p>
    <w:p w14:paraId="749389A4" w14:textId="77777777" w:rsidR="00CF46CA" w:rsidRPr="00CF46CA" w:rsidRDefault="00CF46CA" w:rsidP="00CF46CA">
      <w:pPr>
        <w:spacing w:line="10" w:lineRule="atLeast"/>
        <w:rPr>
          <w:sz w:val="20"/>
          <w:szCs w:val="20"/>
        </w:rPr>
      </w:pPr>
      <w:r w:rsidRPr="00CF46CA">
        <w:rPr>
          <w:sz w:val="20"/>
          <w:szCs w:val="20"/>
        </w:rPr>
        <w:t xml:space="preserve">    (cmp): Likewise.</w:t>
      </w:r>
    </w:p>
    <w:p w14:paraId="5B143F01" w14:textId="77777777" w:rsidR="00CF46CA" w:rsidRPr="00CF46CA" w:rsidRDefault="00CF46CA" w:rsidP="00CF46CA">
      <w:pPr>
        <w:spacing w:line="10" w:lineRule="atLeast"/>
        <w:rPr>
          <w:sz w:val="20"/>
          <w:szCs w:val="20"/>
        </w:rPr>
      </w:pPr>
      <w:r w:rsidRPr="00CF46CA">
        <w:rPr>
          <w:sz w:val="20"/>
          <w:szCs w:val="20"/>
        </w:rPr>
        <w:t xml:space="preserve">    Accommodate ancient AIX hosts that set errno to</w:t>
      </w:r>
    </w:p>
    <w:p w14:paraId="32C1EEE4" w14:textId="77777777" w:rsidR="00CF46CA" w:rsidRPr="00CF46CA" w:rsidRDefault="00CF46CA" w:rsidP="00CF46CA">
      <w:pPr>
        <w:spacing w:line="10" w:lineRule="atLeast"/>
        <w:rPr>
          <w:sz w:val="20"/>
          <w:szCs w:val="20"/>
        </w:rPr>
      </w:pPr>
      <w:r w:rsidRPr="00CF46CA">
        <w:rPr>
          <w:sz w:val="20"/>
          <w:szCs w:val="20"/>
        </w:rPr>
        <w:t xml:space="preserve">    EINTR after uncaught SIGCONT.</w:t>
      </w:r>
    </w:p>
    <w:p w14:paraId="54F67F63" w14:textId="77777777" w:rsidR="00CF46CA" w:rsidRPr="00CF46CA" w:rsidRDefault="00CF46CA" w:rsidP="00CF46CA">
      <w:pPr>
        <w:spacing w:line="10" w:lineRule="atLeast"/>
        <w:rPr>
          <w:sz w:val="20"/>
          <w:szCs w:val="20"/>
        </w:rPr>
      </w:pPr>
    </w:p>
    <w:p w14:paraId="0F81DBA6" w14:textId="77777777" w:rsidR="00CF46CA" w:rsidRPr="00CF46CA" w:rsidRDefault="00CF46CA" w:rsidP="00CF46CA">
      <w:pPr>
        <w:spacing w:line="10" w:lineRule="atLeast"/>
        <w:rPr>
          <w:sz w:val="20"/>
          <w:szCs w:val="20"/>
        </w:rPr>
      </w:pPr>
      <w:r w:rsidRPr="00CF46CA">
        <w:rPr>
          <w:sz w:val="20"/>
          <w:szCs w:val="20"/>
        </w:rPr>
        <w:t>commit e53339d2dc48207afa94f48d24c3d2aba979b467</w:t>
      </w:r>
    </w:p>
    <w:p w14:paraId="03D42B4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D8BF5B6" w14:textId="77777777" w:rsidR="00CF46CA" w:rsidRPr="00CF46CA" w:rsidRDefault="00CF46CA" w:rsidP="00CF46CA">
      <w:pPr>
        <w:spacing w:line="10" w:lineRule="atLeast"/>
        <w:rPr>
          <w:sz w:val="20"/>
          <w:szCs w:val="20"/>
        </w:rPr>
      </w:pPr>
      <w:r w:rsidRPr="00CF46CA">
        <w:rPr>
          <w:sz w:val="20"/>
          <w:szCs w:val="20"/>
        </w:rPr>
        <w:t>Date:   Thu Feb 28 04:28:07 2002 +0000</w:t>
      </w:r>
    </w:p>
    <w:p w14:paraId="7D5E418C" w14:textId="77777777" w:rsidR="00CF46CA" w:rsidRPr="00CF46CA" w:rsidRDefault="00CF46CA" w:rsidP="00CF46CA">
      <w:pPr>
        <w:spacing w:line="10" w:lineRule="atLeast"/>
        <w:rPr>
          <w:sz w:val="20"/>
          <w:szCs w:val="20"/>
        </w:rPr>
      </w:pPr>
    </w:p>
    <w:p w14:paraId="24059092" w14:textId="77777777" w:rsidR="00CF46CA" w:rsidRPr="00CF46CA" w:rsidRDefault="00CF46CA" w:rsidP="00CF46CA">
      <w:pPr>
        <w:spacing w:line="10" w:lineRule="atLeast"/>
        <w:rPr>
          <w:sz w:val="20"/>
          <w:szCs w:val="20"/>
        </w:rPr>
      </w:pPr>
      <w:r w:rsidRPr="00CF46CA">
        <w:rPr>
          <w:sz w:val="20"/>
          <w:szCs w:val="20"/>
        </w:rPr>
        <w:t xml:space="preserve">    (diff_2_files): Avoid arithmetic overflow in buffer size calculation.</w:t>
      </w:r>
    </w:p>
    <w:p w14:paraId="0487FC7F" w14:textId="77777777" w:rsidR="00CF46CA" w:rsidRPr="00CF46CA" w:rsidRDefault="00CF46CA" w:rsidP="00CF46CA">
      <w:pPr>
        <w:spacing w:line="10" w:lineRule="atLeast"/>
        <w:rPr>
          <w:sz w:val="20"/>
          <w:szCs w:val="20"/>
        </w:rPr>
      </w:pPr>
    </w:p>
    <w:p w14:paraId="6FEE443D" w14:textId="77777777" w:rsidR="00CF46CA" w:rsidRPr="00CF46CA" w:rsidRDefault="00CF46CA" w:rsidP="00CF46CA">
      <w:pPr>
        <w:spacing w:line="10" w:lineRule="atLeast"/>
        <w:rPr>
          <w:sz w:val="20"/>
          <w:szCs w:val="20"/>
        </w:rPr>
      </w:pPr>
      <w:r w:rsidRPr="00CF46CA">
        <w:rPr>
          <w:sz w:val="20"/>
          <w:szCs w:val="20"/>
        </w:rPr>
        <w:t>commit 1035ed370de10d17eb8740297c7e5f869bba309b</w:t>
      </w:r>
    </w:p>
    <w:p w14:paraId="22BCC98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F8C1324" w14:textId="77777777" w:rsidR="00CF46CA" w:rsidRPr="00CF46CA" w:rsidRDefault="00CF46CA" w:rsidP="00CF46CA">
      <w:pPr>
        <w:spacing w:line="10" w:lineRule="atLeast"/>
        <w:rPr>
          <w:sz w:val="20"/>
          <w:szCs w:val="20"/>
        </w:rPr>
      </w:pPr>
      <w:r w:rsidRPr="00CF46CA">
        <w:rPr>
          <w:sz w:val="20"/>
          <w:szCs w:val="20"/>
        </w:rPr>
        <w:t>Date:   Thu Feb 28 04:28:07 2002 +0000</w:t>
      </w:r>
    </w:p>
    <w:p w14:paraId="7BC71069" w14:textId="77777777" w:rsidR="00CF46CA" w:rsidRPr="00CF46CA" w:rsidRDefault="00CF46CA" w:rsidP="00CF46CA">
      <w:pPr>
        <w:spacing w:line="10" w:lineRule="atLeast"/>
        <w:rPr>
          <w:sz w:val="20"/>
          <w:szCs w:val="20"/>
        </w:rPr>
      </w:pPr>
    </w:p>
    <w:p w14:paraId="1ECD7F29" w14:textId="77777777" w:rsidR="00CF46CA" w:rsidRPr="00CF46CA" w:rsidRDefault="00CF46CA" w:rsidP="00CF46CA">
      <w:pPr>
        <w:spacing w:line="10" w:lineRule="atLeast"/>
        <w:rPr>
          <w:sz w:val="20"/>
          <w:szCs w:val="20"/>
        </w:rPr>
      </w:pPr>
      <w:r w:rsidRPr="00CF46CA">
        <w:rPr>
          <w:sz w:val="20"/>
          <w:szCs w:val="20"/>
        </w:rPr>
        <w:t xml:space="preserve">    (datadir): @DATADIRNAME@ -&gt; share.</w:t>
      </w:r>
    </w:p>
    <w:p w14:paraId="4C941AD7" w14:textId="77777777" w:rsidR="00CF46CA" w:rsidRPr="00CF46CA" w:rsidRDefault="00CF46CA" w:rsidP="00CF46CA">
      <w:pPr>
        <w:spacing w:line="10" w:lineRule="atLeast"/>
        <w:rPr>
          <w:sz w:val="20"/>
          <w:szCs w:val="20"/>
        </w:rPr>
      </w:pPr>
      <w:r w:rsidRPr="00CF46CA">
        <w:rPr>
          <w:sz w:val="20"/>
          <w:szCs w:val="20"/>
        </w:rPr>
        <w:t xml:space="preserve">    (INCLUDES): Remove intl.</w:t>
      </w:r>
    </w:p>
    <w:p w14:paraId="68D686DD" w14:textId="77777777" w:rsidR="00CF46CA" w:rsidRPr="00CF46CA" w:rsidRDefault="00CF46CA" w:rsidP="00CF46CA">
      <w:pPr>
        <w:spacing w:line="10" w:lineRule="atLeast"/>
        <w:rPr>
          <w:sz w:val="20"/>
          <w:szCs w:val="20"/>
        </w:rPr>
      </w:pPr>
      <w:r w:rsidRPr="00CF46CA">
        <w:rPr>
          <w:sz w:val="20"/>
          <w:szCs w:val="20"/>
        </w:rPr>
        <w:t xml:space="preserve">    (LDADD): Change INTLLIBS to LIBINTL.  No need to link libdiffutils.a twice.</w:t>
      </w:r>
    </w:p>
    <w:p w14:paraId="0900C78C" w14:textId="77777777" w:rsidR="00CF46CA" w:rsidRPr="00CF46CA" w:rsidRDefault="00CF46CA" w:rsidP="00CF46CA">
      <w:pPr>
        <w:spacing w:line="10" w:lineRule="atLeast"/>
        <w:rPr>
          <w:sz w:val="20"/>
          <w:szCs w:val="20"/>
        </w:rPr>
      </w:pPr>
    </w:p>
    <w:p w14:paraId="7DF3F19D" w14:textId="77777777" w:rsidR="00CF46CA" w:rsidRPr="00CF46CA" w:rsidRDefault="00CF46CA" w:rsidP="00CF46CA">
      <w:pPr>
        <w:spacing w:line="10" w:lineRule="atLeast"/>
        <w:rPr>
          <w:sz w:val="20"/>
          <w:szCs w:val="20"/>
        </w:rPr>
      </w:pPr>
      <w:r w:rsidRPr="00CF46CA">
        <w:rPr>
          <w:sz w:val="20"/>
          <w:szCs w:val="20"/>
        </w:rPr>
        <w:t>commit e7d9579f6a33b24bab7b5f4c797d116968534448</w:t>
      </w:r>
    </w:p>
    <w:p w14:paraId="1289173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04D34BC" w14:textId="77777777" w:rsidR="00CF46CA" w:rsidRPr="00CF46CA" w:rsidRDefault="00CF46CA" w:rsidP="00CF46CA">
      <w:pPr>
        <w:spacing w:line="10" w:lineRule="atLeast"/>
        <w:rPr>
          <w:sz w:val="20"/>
          <w:szCs w:val="20"/>
        </w:rPr>
      </w:pPr>
      <w:r w:rsidRPr="00CF46CA">
        <w:rPr>
          <w:sz w:val="20"/>
          <w:szCs w:val="20"/>
        </w:rPr>
        <w:t>Date:   Thu Feb 28 04:28:07 2002 +0000</w:t>
      </w:r>
    </w:p>
    <w:p w14:paraId="1CECE545" w14:textId="77777777" w:rsidR="00CF46CA" w:rsidRPr="00CF46CA" w:rsidRDefault="00CF46CA" w:rsidP="00CF46CA">
      <w:pPr>
        <w:spacing w:line="10" w:lineRule="atLeast"/>
        <w:rPr>
          <w:sz w:val="20"/>
          <w:szCs w:val="20"/>
        </w:rPr>
      </w:pPr>
    </w:p>
    <w:p w14:paraId="47243ACB" w14:textId="77777777" w:rsidR="00CF46CA" w:rsidRPr="00CF46CA" w:rsidRDefault="00CF46CA" w:rsidP="00CF46CA">
      <w:pPr>
        <w:spacing w:line="10" w:lineRule="atLeast"/>
        <w:rPr>
          <w:sz w:val="20"/>
          <w:szCs w:val="20"/>
        </w:rPr>
      </w:pPr>
      <w:r w:rsidRPr="00CF46CA">
        <w:rPr>
          <w:sz w:val="20"/>
          <w:szCs w:val="20"/>
        </w:rPr>
        <w:t xml:space="preserve">    Add lib/c-stack.c, src/dir.c.</w:t>
      </w:r>
    </w:p>
    <w:p w14:paraId="53F05676" w14:textId="77777777" w:rsidR="00CF46CA" w:rsidRPr="00CF46CA" w:rsidRDefault="00CF46CA" w:rsidP="00CF46CA">
      <w:pPr>
        <w:spacing w:line="10" w:lineRule="atLeast"/>
        <w:rPr>
          <w:sz w:val="20"/>
          <w:szCs w:val="20"/>
        </w:rPr>
      </w:pPr>
    </w:p>
    <w:p w14:paraId="4631C91B" w14:textId="77777777" w:rsidR="00CF46CA" w:rsidRPr="00CF46CA" w:rsidRDefault="00CF46CA" w:rsidP="00CF46CA">
      <w:pPr>
        <w:spacing w:line="10" w:lineRule="atLeast"/>
        <w:rPr>
          <w:sz w:val="20"/>
          <w:szCs w:val="20"/>
        </w:rPr>
      </w:pPr>
      <w:r w:rsidRPr="00CF46CA">
        <w:rPr>
          <w:sz w:val="20"/>
          <w:szCs w:val="20"/>
        </w:rPr>
        <w:t>commit 58166227e9ce53b408123ec4a56603df61a0de6b</w:t>
      </w:r>
    </w:p>
    <w:p w14:paraId="7EFCDB4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5756E7D" w14:textId="77777777" w:rsidR="00CF46CA" w:rsidRPr="00CF46CA" w:rsidRDefault="00CF46CA" w:rsidP="00CF46CA">
      <w:pPr>
        <w:spacing w:line="10" w:lineRule="atLeast"/>
        <w:rPr>
          <w:sz w:val="20"/>
          <w:szCs w:val="20"/>
        </w:rPr>
      </w:pPr>
      <w:r w:rsidRPr="00CF46CA">
        <w:rPr>
          <w:sz w:val="20"/>
          <w:szCs w:val="20"/>
        </w:rPr>
        <w:lastRenderedPageBreak/>
        <w:t>Date:   Thu Feb 28 04:28:07 2002 +0000</w:t>
      </w:r>
    </w:p>
    <w:p w14:paraId="451C8BB3" w14:textId="77777777" w:rsidR="00CF46CA" w:rsidRPr="00CF46CA" w:rsidRDefault="00CF46CA" w:rsidP="00CF46CA">
      <w:pPr>
        <w:spacing w:line="10" w:lineRule="atLeast"/>
        <w:rPr>
          <w:sz w:val="20"/>
          <w:szCs w:val="20"/>
        </w:rPr>
      </w:pPr>
    </w:p>
    <w:p w14:paraId="73282725" w14:textId="77777777" w:rsidR="00CF46CA" w:rsidRPr="00CF46CA" w:rsidRDefault="00CF46CA" w:rsidP="00CF46CA">
      <w:pPr>
        <w:spacing w:line="10" w:lineRule="atLeast"/>
        <w:rPr>
          <w:sz w:val="20"/>
          <w:szCs w:val="20"/>
        </w:rPr>
      </w:pPr>
      <w:r w:rsidRPr="00CF46CA">
        <w:rPr>
          <w:sz w:val="20"/>
          <w:szCs w:val="20"/>
        </w:rPr>
        <w:t xml:space="preserve">    Add cs, ja.</w:t>
      </w:r>
    </w:p>
    <w:p w14:paraId="66729D77" w14:textId="77777777" w:rsidR="00CF46CA" w:rsidRPr="00CF46CA" w:rsidRDefault="00CF46CA" w:rsidP="00CF46CA">
      <w:pPr>
        <w:spacing w:line="10" w:lineRule="atLeast"/>
        <w:rPr>
          <w:sz w:val="20"/>
          <w:szCs w:val="20"/>
        </w:rPr>
      </w:pPr>
    </w:p>
    <w:p w14:paraId="560FD524" w14:textId="77777777" w:rsidR="00CF46CA" w:rsidRPr="00CF46CA" w:rsidRDefault="00CF46CA" w:rsidP="00CF46CA">
      <w:pPr>
        <w:spacing w:line="10" w:lineRule="atLeast"/>
        <w:rPr>
          <w:sz w:val="20"/>
          <w:szCs w:val="20"/>
        </w:rPr>
      </w:pPr>
      <w:r w:rsidRPr="00CF46CA">
        <w:rPr>
          <w:sz w:val="20"/>
          <w:szCs w:val="20"/>
        </w:rPr>
        <w:t>commit 07c7dac163b39bdfc849c3c44e503548f7e1ca0e</w:t>
      </w:r>
    </w:p>
    <w:p w14:paraId="3870AA0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537DA95" w14:textId="77777777" w:rsidR="00CF46CA" w:rsidRPr="00CF46CA" w:rsidRDefault="00CF46CA" w:rsidP="00CF46CA">
      <w:pPr>
        <w:spacing w:line="10" w:lineRule="atLeast"/>
        <w:rPr>
          <w:sz w:val="20"/>
          <w:szCs w:val="20"/>
        </w:rPr>
      </w:pPr>
      <w:r w:rsidRPr="00CF46CA">
        <w:rPr>
          <w:sz w:val="20"/>
          <w:szCs w:val="20"/>
        </w:rPr>
        <w:t>Date:   Thu Feb 28 04:28:07 2002 +0000</w:t>
      </w:r>
    </w:p>
    <w:p w14:paraId="5AC972A0" w14:textId="77777777" w:rsidR="00CF46CA" w:rsidRPr="00CF46CA" w:rsidRDefault="00CF46CA" w:rsidP="00CF46CA">
      <w:pPr>
        <w:spacing w:line="10" w:lineRule="atLeast"/>
        <w:rPr>
          <w:sz w:val="20"/>
          <w:szCs w:val="20"/>
        </w:rPr>
      </w:pPr>
    </w:p>
    <w:p w14:paraId="7D3F3E8F" w14:textId="77777777" w:rsidR="00CF46CA" w:rsidRPr="00CF46CA" w:rsidRDefault="00CF46CA" w:rsidP="00CF46CA">
      <w:pPr>
        <w:spacing w:line="10" w:lineRule="atLeast"/>
        <w:rPr>
          <w:sz w:val="20"/>
          <w:szCs w:val="20"/>
        </w:rPr>
      </w:pPr>
      <w:r w:rsidRPr="00CF46CA">
        <w:rPr>
          <w:sz w:val="20"/>
          <w:szCs w:val="20"/>
        </w:rPr>
        <w:t xml:space="preserve">    (AC_FUNC_SETMODE_DOS): Check for fcntl.h and unistd.h unconditionally.</w:t>
      </w:r>
    </w:p>
    <w:p w14:paraId="7E4FFD5D" w14:textId="77777777" w:rsidR="00CF46CA" w:rsidRPr="00CF46CA" w:rsidRDefault="00CF46CA" w:rsidP="00CF46CA">
      <w:pPr>
        <w:spacing w:line="10" w:lineRule="atLeast"/>
        <w:rPr>
          <w:sz w:val="20"/>
          <w:szCs w:val="20"/>
        </w:rPr>
      </w:pPr>
    </w:p>
    <w:p w14:paraId="5DB7DE15" w14:textId="77777777" w:rsidR="00CF46CA" w:rsidRPr="00CF46CA" w:rsidRDefault="00CF46CA" w:rsidP="00CF46CA">
      <w:pPr>
        <w:spacing w:line="10" w:lineRule="atLeast"/>
        <w:rPr>
          <w:sz w:val="20"/>
          <w:szCs w:val="20"/>
        </w:rPr>
      </w:pPr>
      <w:r w:rsidRPr="00CF46CA">
        <w:rPr>
          <w:sz w:val="20"/>
          <w:szCs w:val="20"/>
        </w:rPr>
        <w:t>commit 570f74da59f3403ea25d43e9d8413a240da40a98</w:t>
      </w:r>
    </w:p>
    <w:p w14:paraId="71CFAAD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6DAB4F4" w14:textId="77777777" w:rsidR="00CF46CA" w:rsidRPr="00CF46CA" w:rsidRDefault="00CF46CA" w:rsidP="00CF46CA">
      <w:pPr>
        <w:spacing w:line="10" w:lineRule="atLeast"/>
        <w:rPr>
          <w:sz w:val="20"/>
          <w:szCs w:val="20"/>
        </w:rPr>
      </w:pPr>
      <w:r w:rsidRPr="00CF46CA">
        <w:rPr>
          <w:sz w:val="20"/>
          <w:szCs w:val="20"/>
        </w:rPr>
        <w:t>Date:   Thu Feb 28 04:28:07 2002 +0000</w:t>
      </w:r>
    </w:p>
    <w:p w14:paraId="4F5CD85F" w14:textId="77777777" w:rsidR="00CF46CA" w:rsidRPr="00CF46CA" w:rsidRDefault="00CF46CA" w:rsidP="00CF46CA">
      <w:pPr>
        <w:spacing w:line="10" w:lineRule="atLeast"/>
        <w:rPr>
          <w:sz w:val="20"/>
          <w:szCs w:val="20"/>
        </w:rPr>
      </w:pPr>
    </w:p>
    <w:p w14:paraId="37E58549" w14:textId="77777777" w:rsidR="00CF46CA" w:rsidRPr="00CF46CA" w:rsidRDefault="00CF46CA" w:rsidP="00CF46CA">
      <w:pPr>
        <w:spacing w:line="10" w:lineRule="atLeast"/>
        <w:rPr>
          <w:sz w:val="20"/>
          <w:szCs w:val="20"/>
        </w:rPr>
      </w:pPr>
      <w:r w:rsidRPr="00CF46CA">
        <w:rPr>
          <w:sz w:val="20"/>
          <w:szCs w:val="20"/>
        </w:rPr>
        <w:t xml:space="preserve">    (jm_PREREQ): Add jm_PREREQ_POSIXVER.</w:t>
      </w:r>
    </w:p>
    <w:p w14:paraId="7B371403" w14:textId="77777777" w:rsidR="00CF46CA" w:rsidRPr="00CF46CA" w:rsidRDefault="00CF46CA" w:rsidP="00CF46CA">
      <w:pPr>
        <w:spacing w:line="10" w:lineRule="atLeast"/>
        <w:rPr>
          <w:sz w:val="20"/>
          <w:szCs w:val="20"/>
        </w:rPr>
      </w:pPr>
      <w:r w:rsidRPr="00CF46CA">
        <w:rPr>
          <w:sz w:val="20"/>
          <w:szCs w:val="20"/>
        </w:rPr>
        <w:t xml:space="preserve">    (jm_PREREQ_POSIXVER): New macro.</w:t>
      </w:r>
    </w:p>
    <w:p w14:paraId="0B07B6C5" w14:textId="77777777" w:rsidR="00CF46CA" w:rsidRPr="00CF46CA" w:rsidRDefault="00CF46CA" w:rsidP="00CF46CA">
      <w:pPr>
        <w:spacing w:line="10" w:lineRule="atLeast"/>
        <w:rPr>
          <w:sz w:val="20"/>
          <w:szCs w:val="20"/>
        </w:rPr>
      </w:pPr>
    </w:p>
    <w:p w14:paraId="41FB6AD3" w14:textId="77777777" w:rsidR="00CF46CA" w:rsidRPr="00CF46CA" w:rsidRDefault="00CF46CA" w:rsidP="00CF46CA">
      <w:pPr>
        <w:spacing w:line="10" w:lineRule="atLeast"/>
        <w:rPr>
          <w:sz w:val="20"/>
          <w:szCs w:val="20"/>
        </w:rPr>
      </w:pPr>
      <w:r w:rsidRPr="00CF46CA">
        <w:rPr>
          <w:sz w:val="20"/>
          <w:szCs w:val="20"/>
        </w:rPr>
        <w:t>commit 9f0eff52c22275bc86d26a562a679812c5dd7cdb</w:t>
      </w:r>
    </w:p>
    <w:p w14:paraId="653DF08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44136A6" w14:textId="77777777" w:rsidR="00CF46CA" w:rsidRPr="00CF46CA" w:rsidRDefault="00CF46CA" w:rsidP="00CF46CA">
      <w:pPr>
        <w:spacing w:line="10" w:lineRule="atLeast"/>
        <w:rPr>
          <w:sz w:val="20"/>
          <w:szCs w:val="20"/>
        </w:rPr>
      </w:pPr>
      <w:r w:rsidRPr="00CF46CA">
        <w:rPr>
          <w:sz w:val="20"/>
          <w:szCs w:val="20"/>
        </w:rPr>
        <w:t>Date:   Thu Feb 28 04:28:07 2002 +0000</w:t>
      </w:r>
    </w:p>
    <w:p w14:paraId="24DA3C59" w14:textId="77777777" w:rsidR="00CF46CA" w:rsidRPr="00CF46CA" w:rsidRDefault="00CF46CA" w:rsidP="00CF46CA">
      <w:pPr>
        <w:spacing w:line="10" w:lineRule="atLeast"/>
        <w:rPr>
          <w:sz w:val="20"/>
          <w:szCs w:val="20"/>
        </w:rPr>
      </w:pPr>
    </w:p>
    <w:p w14:paraId="6349E517" w14:textId="77777777" w:rsidR="00CF46CA" w:rsidRPr="00CF46CA" w:rsidRDefault="00CF46CA" w:rsidP="00CF46CA">
      <w:pPr>
        <w:spacing w:line="10" w:lineRule="atLeast"/>
        <w:rPr>
          <w:sz w:val="20"/>
          <w:szCs w:val="20"/>
        </w:rPr>
      </w:pPr>
      <w:r w:rsidRPr="00CF46CA">
        <w:rPr>
          <w:sz w:val="20"/>
          <w:szCs w:val="20"/>
        </w:rPr>
        <w:t xml:space="preserve">    Initial revision</w:t>
      </w:r>
    </w:p>
    <w:p w14:paraId="24E69D7E" w14:textId="77777777" w:rsidR="00CF46CA" w:rsidRPr="00CF46CA" w:rsidRDefault="00CF46CA" w:rsidP="00CF46CA">
      <w:pPr>
        <w:spacing w:line="10" w:lineRule="atLeast"/>
        <w:rPr>
          <w:sz w:val="20"/>
          <w:szCs w:val="20"/>
        </w:rPr>
      </w:pPr>
    </w:p>
    <w:p w14:paraId="3E34A119" w14:textId="77777777" w:rsidR="00CF46CA" w:rsidRPr="00CF46CA" w:rsidRDefault="00CF46CA" w:rsidP="00CF46CA">
      <w:pPr>
        <w:spacing w:line="10" w:lineRule="atLeast"/>
        <w:rPr>
          <w:sz w:val="20"/>
          <w:szCs w:val="20"/>
        </w:rPr>
      </w:pPr>
      <w:r w:rsidRPr="00CF46CA">
        <w:rPr>
          <w:sz w:val="20"/>
          <w:szCs w:val="20"/>
        </w:rPr>
        <w:t>commit 8d9e3b29bf92b6c9d622475e3eb000e2c62d42cd</w:t>
      </w:r>
    </w:p>
    <w:p w14:paraId="04150A0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62DC4F8" w14:textId="77777777" w:rsidR="00CF46CA" w:rsidRPr="00CF46CA" w:rsidRDefault="00CF46CA" w:rsidP="00CF46CA">
      <w:pPr>
        <w:spacing w:line="10" w:lineRule="atLeast"/>
        <w:rPr>
          <w:sz w:val="20"/>
          <w:szCs w:val="20"/>
        </w:rPr>
      </w:pPr>
      <w:r w:rsidRPr="00CF46CA">
        <w:rPr>
          <w:sz w:val="20"/>
          <w:szCs w:val="20"/>
        </w:rPr>
        <w:t>Date:   Thu Feb 28 04:28:07 2002 +0000</w:t>
      </w:r>
    </w:p>
    <w:p w14:paraId="14EA3A8F" w14:textId="77777777" w:rsidR="00CF46CA" w:rsidRPr="00CF46CA" w:rsidRDefault="00CF46CA" w:rsidP="00CF46CA">
      <w:pPr>
        <w:spacing w:line="10" w:lineRule="atLeast"/>
        <w:rPr>
          <w:sz w:val="20"/>
          <w:szCs w:val="20"/>
        </w:rPr>
      </w:pPr>
    </w:p>
    <w:p w14:paraId="78D538F7" w14:textId="77777777" w:rsidR="00CF46CA" w:rsidRPr="00CF46CA" w:rsidRDefault="00CF46CA" w:rsidP="00CF46CA">
      <w:pPr>
        <w:spacing w:line="10" w:lineRule="atLeast"/>
        <w:rPr>
          <w:sz w:val="20"/>
          <w:szCs w:val="20"/>
        </w:rPr>
      </w:pPr>
      <w:r w:rsidRPr="00CF46CA">
        <w:rPr>
          <w:sz w:val="20"/>
          <w:szCs w:val="20"/>
        </w:rPr>
        <w:t xml:space="preserve">    (buffer_lcm): New arg LCM_MAX.</w:t>
      </w:r>
    </w:p>
    <w:p w14:paraId="26F764B4" w14:textId="77777777" w:rsidR="00CF46CA" w:rsidRPr="00CF46CA" w:rsidRDefault="00CF46CA" w:rsidP="00CF46CA">
      <w:pPr>
        <w:spacing w:line="10" w:lineRule="atLeast"/>
        <w:rPr>
          <w:sz w:val="20"/>
          <w:szCs w:val="20"/>
        </w:rPr>
      </w:pPr>
    </w:p>
    <w:p w14:paraId="7BDF025D" w14:textId="77777777" w:rsidR="00CF46CA" w:rsidRPr="00CF46CA" w:rsidRDefault="00CF46CA" w:rsidP="00CF46CA">
      <w:pPr>
        <w:spacing w:line="10" w:lineRule="atLeast"/>
        <w:rPr>
          <w:sz w:val="20"/>
          <w:szCs w:val="20"/>
        </w:rPr>
      </w:pPr>
      <w:r w:rsidRPr="00CF46CA">
        <w:rPr>
          <w:sz w:val="20"/>
          <w:szCs w:val="20"/>
        </w:rPr>
        <w:t>commit 47b633e3cfc658faf4c0e5ab0aa9990c14c64e87</w:t>
      </w:r>
    </w:p>
    <w:p w14:paraId="356A93B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4B26724" w14:textId="77777777" w:rsidR="00CF46CA" w:rsidRPr="00CF46CA" w:rsidRDefault="00CF46CA" w:rsidP="00CF46CA">
      <w:pPr>
        <w:spacing w:line="10" w:lineRule="atLeast"/>
        <w:rPr>
          <w:sz w:val="20"/>
          <w:szCs w:val="20"/>
        </w:rPr>
      </w:pPr>
      <w:r w:rsidRPr="00CF46CA">
        <w:rPr>
          <w:sz w:val="20"/>
          <w:szCs w:val="20"/>
        </w:rPr>
        <w:t>Date:   Thu Feb 28 04:28:07 2002 +0000</w:t>
      </w:r>
    </w:p>
    <w:p w14:paraId="5B2BB3BB" w14:textId="77777777" w:rsidR="00CF46CA" w:rsidRPr="00CF46CA" w:rsidRDefault="00CF46CA" w:rsidP="00CF46CA">
      <w:pPr>
        <w:spacing w:line="10" w:lineRule="atLeast"/>
        <w:rPr>
          <w:sz w:val="20"/>
          <w:szCs w:val="20"/>
        </w:rPr>
      </w:pPr>
    </w:p>
    <w:p w14:paraId="369AFD1A" w14:textId="77777777" w:rsidR="00CF46CA" w:rsidRPr="00CF46CA" w:rsidRDefault="00CF46CA" w:rsidP="00CF46CA">
      <w:pPr>
        <w:spacing w:line="10" w:lineRule="atLeast"/>
        <w:rPr>
          <w:sz w:val="20"/>
          <w:szCs w:val="20"/>
        </w:rPr>
      </w:pPr>
      <w:r w:rsidRPr="00CF46CA">
        <w:rPr>
          <w:sz w:val="20"/>
          <w:szCs w:val="20"/>
        </w:rPr>
        <w:t xml:space="preserve">    Include errno.h.</w:t>
      </w:r>
    </w:p>
    <w:p w14:paraId="72ECA50F" w14:textId="77777777" w:rsidR="00CF46CA" w:rsidRPr="00CF46CA" w:rsidRDefault="00CF46CA" w:rsidP="00CF46CA">
      <w:pPr>
        <w:spacing w:line="10" w:lineRule="atLeast"/>
        <w:rPr>
          <w:sz w:val="20"/>
          <w:szCs w:val="20"/>
        </w:rPr>
      </w:pPr>
      <w:r w:rsidRPr="00CF46CA">
        <w:rPr>
          <w:sz w:val="20"/>
          <w:szCs w:val="20"/>
        </w:rPr>
        <w:t xml:space="preserve">    (errno): Declare if !STDC_HEADERS.</w:t>
      </w:r>
    </w:p>
    <w:p w14:paraId="7B852FC0" w14:textId="77777777" w:rsidR="00CF46CA" w:rsidRPr="00CF46CA" w:rsidRDefault="00CF46CA" w:rsidP="00CF46CA">
      <w:pPr>
        <w:spacing w:line="10" w:lineRule="atLeast"/>
        <w:rPr>
          <w:sz w:val="20"/>
          <w:szCs w:val="20"/>
        </w:rPr>
      </w:pPr>
      <w:r w:rsidRPr="00CF46CA">
        <w:rPr>
          <w:sz w:val="20"/>
          <w:szCs w:val="20"/>
        </w:rPr>
        <w:t xml:space="preserve">    Include signal.h.</w:t>
      </w:r>
    </w:p>
    <w:p w14:paraId="3F85C9F8" w14:textId="77777777" w:rsidR="00CF46CA" w:rsidRPr="00CF46CA" w:rsidRDefault="00CF46CA" w:rsidP="00CF46CA">
      <w:pPr>
        <w:spacing w:line="10" w:lineRule="atLeast"/>
        <w:rPr>
          <w:sz w:val="20"/>
          <w:szCs w:val="20"/>
        </w:rPr>
      </w:pPr>
      <w:r w:rsidRPr="00CF46CA">
        <w:rPr>
          <w:sz w:val="20"/>
          <w:szCs w:val="20"/>
        </w:rPr>
        <w:t xml:space="preserve">    (SA_RESTART): Define if not already defined.</w:t>
      </w:r>
    </w:p>
    <w:p w14:paraId="0AA1F442" w14:textId="77777777" w:rsidR="00CF46CA" w:rsidRPr="00CF46CA" w:rsidRDefault="00CF46CA" w:rsidP="00CF46CA">
      <w:pPr>
        <w:spacing w:line="10" w:lineRule="atLeast"/>
        <w:rPr>
          <w:sz w:val="20"/>
          <w:szCs w:val="20"/>
        </w:rPr>
      </w:pPr>
      <w:r w:rsidRPr="00CF46CA">
        <w:rPr>
          <w:sz w:val="20"/>
          <w:szCs w:val="20"/>
        </w:rPr>
        <w:t xml:space="preserve">    Include &lt;inttypes.h&gt;.</w:t>
      </w:r>
    </w:p>
    <w:p w14:paraId="02242E32" w14:textId="77777777" w:rsidR="00CF46CA" w:rsidRPr="00CF46CA" w:rsidRDefault="00CF46CA" w:rsidP="00CF46CA">
      <w:pPr>
        <w:spacing w:line="10" w:lineRule="atLeast"/>
        <w:rPr>
          <w:sz w:val="20"/>
          <w:szCs w:val="20"/>
        </w:rPr>
      </w:pPr>
      <w:r w:rsidRPr="00CF46CA">
        <w:rPr>
          <w:sz w:val="20"/>
          <w:szCs w:val="20"/>
        </w:rPr>
        <w:t xml:space="preserve">    (PTRDIFF_MAX): Define if not already defined.</w:t>
      </w:r>
    </w:p>
    <w:p w14:paraId="410CD9B4" w14:textId="77777777" w:rsidR="00CF46CA" w:rsidRPr="00CF46CA" w:rsidRDefault="00CF46CA" w:rsidP="00CF46CA">
      <w:pPr>
        <w:spacing w:line="10" w:lineRule="atLeast"/>
        <w:rPr>
          <w:sz w:val="20"/>
          <w:szCs w:val="20"/>
        </w:rPr>
      </w:pPr>
      <w:r w:rsidRPr="00CF46CA">
        <w:rPr>
          <w:sz w:val="20"/>
          <w:szCs w:val="20"/>
        </w:rPr>
        <w:t xml:space="preserve">    (TYPE_SIGNED, TYPE_MINIMUM, TYPE_MAXIMUM): Likewise.</w:t>
      </w:r>
    </w:p>
    <w:p w14:paraId="2508A84F" w14:textId="77777777" w:rsidR="00CF46CA" w:rsidRPr="00CF46CA" w:rsidRDefault="00CF46CA" w:rsidP="00CF46CA">
      <w:pPr>
        <w:spacing w:line="10" w:lineRule="atLeast"/>
        <w:rPr>
          <w:sz w:val="20"/>
          <w:szCs w:val="20"/>
        </w:rPr>
      </w:pPr>
      <w:r w:rsidRPr="00CF46CA">
        <w:rPr>
          <w:sz w:val="20"/>
          <w:szCs w:val="20"/>
        </w:rPr>
        <w:t xml:space="preserve">    (block_read): Accommodate ancient AIX hosts that set errno to EINTR</w:t>
      </w:r>
    </w:p>
    <w:p w14:paraId="582DA7FA" w14:textId="77777777" w:rsidR="00CF46CA" w:rsidRPr="00CF46CA" w:rsidRDefault="00CF46CA" w:rsidP="00CF46CA">
      <w:pPr>
        <w:spacing w:line="10" w:lineRule="atLeast"/>
        <w:rPr>
          <w:sz w:val="20"/>
          <w:szCs w:val="20"/>
        </w:rPr>
      </w:pPr>
      <w:r w:rsidRPr="00CF46CA">
        <w:rPr>
          <w:sz w:val="20"/>
          <w:szCs w:val="20"/>
        </w:rPr>
        <w:t xml:space="preserve">    after uncaught SIGCONT.</w:t>
      </w:r>
    </w:p>
    <w:p w14:paraId="6A921462" w14:textId="77777777" w:rsidR="00CF46CA" w:rsidRPr="00CF46CA" w:rsidRDefault="00CF46CA" w:rsidP="00CF46CA">
      <w:pPr>
        <w:spacing w:line="10" w:lineRule="atLeast"/>
        <w:rPr>
          <w:sz w:val="20"/>
          <w:szCs w:val="20"/>
        </w:rPr>
      </w:pPr>
      <w:r w:rsidRPr="00CF46CA">
        <w:rPr>
          <w:sz w:val="20"/>
          <w:szCs w:val="20"/>
        </w:rPr>
        <w:t xml:space="preserve">    (buffer_lcm): Return a reasonable size if the multiple is too large.</w:t>
      </w:r>
    </w:p>
    <w:p w14:paraId="0124E965" w14:textId="77777777" w:rsidR="00CF46CA" w:rsidRPr="00CF46CA" w:rsidRDefault="00CF46CA" w:rsidP="00CF46CA">
      <w:pPr>
        <w:spacing w:line="10" w:lineRule="atLeast"/>
        <w:rPr>
          <w:sz w:val="20"/>
          <w:szCs w:val="20"/>
        </w:rPr>
      </w:pPr>
      <w:r w:rsidRPr="00CF46CA">
        <w:rPr>
          <w:sz w:val="20"/>
          <w:szCs w:val="20"/>
        </w:rPr>
        <w:t xml:space="preserve">    New arg LCM_MAX.  All callers changed.</w:t>
      </w:r>
    </w:p>
    <w:p w14:paraId="001A697D" w14:textId="77777777" w:rsidR="00CF46CA" w:rsidRPr="00CF46CA" w:rsidRDefault="00CF46CA" w:rsidP="00CF46CA">
      <w:pPr>
        <w:spacing w:line="10" w:lineRule="atLeast"/>
        <w:rPr>
          <w:sz w:val="20"/>
          <w:szCs w:val="20"/>
        </w:rPr>
      </w:pPr>
    </w:p>
    <w:p w14:paraId="104D90D1" w14:textId="77777777" w:rsidR="00CF46CA" w:rsidRPr="00CF46CA" w:rsidRDefault="00CF46CA" w:rsidP="00CF46CA">
      <w:pPr>
        <w:spacing w:line="10" w:lineRule="atLeast"/>
        <w:rPr>
          <w:sz w:val="20"/>
          <w:szCs w:val="20"/>
        </w:rPr>
      </w:pPr>
      <w:r w:rsidRPr="00CF46CA">
        <w:rPr>
          <w:sz w:val="20"/>
          <w:szCs w:val="20"/>
        </w:rPr>
        <w:t>commit a44befd50b332e152c4beae97fdac417cd214ffa</w:t>
      </w:r>
    </w:p>
    <w:p w14:paraId="0AB96D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6BB739F" w14:textId="77777777" w:rsidR="00CF46CA" w:rsidRPr="00CF46CA" w:rsidRDefault="00CF46CA" w:rsidP="00CF46CA">
      <w:pPr>
        <w:spacing w:line="10" w:lineRule="atLeast"/>
        <w:rPr>
          <w:sz w:val="20"/>
          <w:szCs w:val="20"/>
        </w:rPr>
      </w:pPr>
      <w:r w:rsidRPr="00CF46CA">
        <w:rPr>
          <w:sz w:val="20"/>
          <w:szCs w:val="20"/>
        </w:rPr>
        <w:t>Date:   Thu Feb 28 04:28:07 2002 +0000</w:t>
      </w:r>
    </w:p>
    <w:p w14:paraId="604F4FA9" w14:textId="77777777" w:rsidR="00CF46CA" w:rsidRPr="00CF46CA" w:rsidRDefault="00CF46CA" w:rsidP="00CF46CA">
      <w:pPr>
        <w:spacing w:line="10" w:lineRule="atLeast"/>
        <w:rPr>
          <w:sz w:val="20"/>
          <w:szCs w:val="20"/>
        </w:rPr>
      </w:pPr>
    </w:p>
    <w:p w14:paraId="5DAFE960" w14:textId="77777777" w:rsidR="00CF46CA" w:rsidRPr="00CF46CA" w:rsidRDefault="00CF46CA" w:rsidP="00CF46CA">
      <w:pPr>
        <w:spacing w:line="10" w:lineRule="atLeast"/>
        <w:rPr>
          <w:sz w:val="20"/>
          <w:szCs w:val="20"/>
        </w:rPr>
      </w:pPr>
      <w:r w:rsidRPr="00CF46CA">
        <w:rPr>
          <w:sz w:val="20"/>
          <w:szCs w:val="20"/>
        </w:rPr>
        <w:t xml:space="preserve">    (noinst_HEADERS): Add c-stack.h, exitfail.h.</w:t>
      </w:r>
    </w:p>
    <w:p w14:paraId="4098DFB1" w14:textId="77777777" w:rsidR="00CF46CA" w:rsidRPr="00CF46CA" w:rsidRDefault="00CF46CA" w:rsidP="00CF46CA">
      <w:pPr>
        <w:spacing w:line="10" w:lineRule="atLeast"/>
        <w:rPr>
          <w:sz w:val="20"/>
          <w:szCs w:val="20"/>
        </w:rPr>
      </w:pPr>
      <w:r w:rsidRPr="00CF46CA">
        <w:rPr>
          <w:sz w:val="20"/>
          <w:szCs w:val="20"/>
        </w:rPr>
        <w:t xml:space="preserve">    (libdiffutils_a_SOURCES): Add c-stack.c, exitfail.c, quotesys.c.</w:t>
      </w:r>
    </w:p>
    <w:p w14:paraId="43CA5EA5" w14:textId="77777777" w:rsidR="00CF46CA" w:rsidRPr="00CF46CA" w:rsidRDefault="00CF46CA" w:rsidP="00CF46CA">
      <w:pPr>
        <w:spacing w:line="10" w:lineRule="atLeast"/>
        <w:rPr>
          <w:sz w:val="20"/>
          <w:szCs w:val="20"/>
        </w:rPr>
      </w:pPr>
      <w:r w:rsidRPr="00CF46CA">
        <w:rPr>
          <w:sz w:val="20"/>
          <w:szCs w:val="20"/>
        </w:rPr>
        <w:t xml:space="preserve">    (INCLUDES): Remove.</w:t>
      </w:r>
    </w:p>
    <w:p w14:paraId="459DB582" w14:textId="77777777" w:rsidR="00CF46CA" w:rsidRPr="00CF46CA" w:rsidRDefault="00CF46CA" w:rsidP="00CF46CA">
      <w:pPr>
        <w:spacing w:line="10" w:lineRule="atLeast"/>
        <w:rPr>
          <w:sz w:val="20"/>
          <w:szCs w:val="20"/>
        </w:rPr>
      </w:pPr>
    </w:p>
    <w:p w14:paraId="4E4926B3" w14:textId="77777777" w:rsidR="00CF46CA" w:rsidRPr="00CF46CA" w:rsidRDefault="00CF46CA" w:rsidP="00CF46CA">
      <w:pPr>
        <w:spacing w:line="10" w:lineRule="atLeast"/>
        <w:rPr>
          <w:sz w:val="20"/>
          <w:szCs w:val="20"/>
        </w:rPr>
      </w:pPr>
      <w:r w:rsidRPr="00CF46CA">
        <w:rPr>
          <w:sz w:val="20"/>
          <w:szCs w:val="20"/>
        </w:rPr>
        <w:t>commit 2e507ad1c092735de058e7e7b7066ecac50269a4</w:t>
      </w:r>
    </w:p>
    <w:p w14:paraId="675E7F2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F4040F3" w14:textId="77777777" w:rsidR="00CF46CA" w:rsidRPr="00CF46CA" w:rsidRDefault="00CF46CA" w:rsidP="00CF46CA">
      <w:pPr>
        <w:spacing w:line="10" w:lineRule="atLeast"/>
        <w:rPr>
          <w:sz w:val="20"/>
          <w:szCs w:val="20"/>
        </w:rPr>
      </w:pPr>
      <w:r w:rsidRPr="00CF46CA">
        <w:rPr>
          <w:sz w:val="20"/>
          <w:szCs w:val="20"/>
        </w:rPr>
        <w:t>Date:   Thu Feb 28 04:28:07 2002 +0000</w:t>
      </w:r>
    </w:p>
    <w:p w14:paraId="4F087EF2" w14:textId="77777777" w:rsidR="00CF46CA" w:rsidRPr="00CF46CA" w:rsidRDefault="00CF46CA" w:rsidP="00CF46CA">
      <w:pPr>
        <w:spacing w:line="10" w:lineRule="atLeast"/>
        <w:rPr>
          <w:sz w:val="20"/>
          <w:szCs w:val="20"/>
        </w:rPr>
      </w:pPr>
    </w:p>
    <w:p w14:paraId="13FAED7F" w14:textId="77777777" w:rsidR="00CF46CA" w:rsidRPr="00CF46CA" w:rsidRDefault="00CF46CA" w:rsidP="00CF46CA">
      <w:pPr>
        <w:spacing w:line="10" w:lineRule="atLeast"/>
        <w:rPr>
          <w:sz w:val="20"/>
          <w:szCs w:val="20"/>
        </w:rPr>
      </w:pPr>
      <w:r w:rsidRPr="00CF46CA">
        <w:rPr>
          <w:sz w:val="20"/>
          <w:szCs w:val="20"/>
        </w:rPr>
        <w:t xml:space="preserve">    Include exitfail.h.</w:t>
      </w:r>
    </w:p>
    <w:p w14:paraId="1C75E3FA" w14:textId="77777777" w:rsidR="00CF46CA" w:rsidRPr="00CF46CA" w:rsidRDefault="00CF46CA" w:rsidP="00CF46CA">
      <w:pPr>
        <w:spacing w:line="10" w:lineRule="atLeast"/>
        <w:rPr>
          <w:sz w:val="20"/>
          <w:szCs w:val="20"/>
        </w:rPr>
      </w:pPr>
      <w:r w:rsidRPr="00CF46CA">
        <w:rPr>
          <w:sz w:val="20"/>
          <w:szCs w:val="20"/>
        </w:rPr>
        <w:t xml:space="preserve">    (xalloc_exit_failure): Remove; subsumed by exit_failure.</w:t>
      </w:r>
    </w:p>
    <w:p w14:paraId="71B7A231" w14:textId="77777777" w:rsidR="00CF46CA" w:rsidRPr="00CF46CA" w:rsidRDefault="00CF46CA" w:rsidP="00CF46CA">
      <w:pPr>
        <w:spacing w:line="10" w:lineRule="atLeast"/>
        <w:rPr>
          <w:sz w:val="20"/>
          <w:szCs w:val="20"/>
        </w:rPr>
      </w:pPr>
      <w:r w:rsidRPr="00CF46CA">
        <w:rPr>
          <w:sz w:val="20"/>
          <w:szCs w:val="20"/>
        </w:rPr>
        <w:t xml:space="preserve">    All uses changed.</w:t>
      </w:r>
    </w:p>
    <w:p w14:paraId="2CD630BB" w14:textId="77777777" w:rsidR="00CF46CA" w:rsidRPr="00CF46CA" w:rsidRDefault="00CF46CA" w:rsidP="00CF46CA">
      <w:pPr>
        <w:spacing w:line="10" w:lineRule="atLeast"/>
        <w:rPr>
          <w:sz w:val="20"/>
          <w:szCs w:val="20"/>
        </w:rPr>
      </w:pPr>
    </w:p>
    <w:p w14:paraId="30184463" w14:textId="77777777" w:rsidR="00CF46CA" w:rsidRPr="00CF46CA" w:rsidRDefault="00CF46CA" w:rsidP="00CF46CA">
      <w:pPr>
        <w:spacing w:line="10" w:lineRule="atLeast"/>
        <w:rPr>
          <w:sz w:val="20"/>
          <w:szCs w:val="20"/>
        </w:rPr>
      </w:pPr>
      <w:r w:rsidRPr="00CF46CA">
        <w:rPr>
          <w:sz w:val="20"/>
          <w:szCs w:val="20"/>
        </w:rPr>
        <w:t>commit b89fe19666dfdbf512fb5c9d24db924fd31b468c</w:t>
      </w:r>
    </w:p>
    <w:p w14:paraId="2E04444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4BB7DF3" w14:textId="77777777" w:rsidR="00CF46CA" w:rsidRPr="00CF46CA" w:rsidRDefault="00CF46CA" w:rsidP="00CF46CA">
      <w:pPr>
        <w:spacing w:line="10" w:lineRule="atLeast"/>
        <w:rPr>
          <w:sz w:val="20"/>
          <w:szCs w:val="20"/>
        </w:rPr>
      </w:pPr>
      <w:r w:rsidRPr="00CF46CA">
        <w:rPr>
          <w:sz w:val="20"/>
          <w:szCs w:val="20"/>
        </w:rPr>
        <w:t>Date:   Thu Feb 28 04:28:07 2002 +0000</w:t>
      </w:r>
    </w:p>
    <w:p w14:paraId="57DBDBA5" w14:textId="77777777" w:rsidR="00CF46CA" w:rsidRPr="00CF46CA" w:rsidRDefault="00CF46CA" w:rsidP="00CF46CA">
      <w:pPr>
        <w:spacing w:line="10" w:lineRule="atLeast"/>
        <w:rPr>
          <w:sz w:val="20"/>
          <w:szCs w:val="20"/>
        </w:rPr>
      </w:pPr>
    </w:p>
    <w:p w14:paraId="28863943" w14:textId="77777777" w:rsidR="00CF46CA" w:rsidRPr="00CF46CA" w:rsidRDefault="00CF46CA" w:rsidP="00CF46CA">
      <w:pPr>
        <w:spacing w:line="10" w:lineRule="atLeast"/>
        <w:rPr>
          <w:sz w:val="20"/>
          <w:szCs w:val="20"/>
        </w:rPr>
      </w:pPr>
      <w:r w:rsidRPr="00CF46CA">
        <w:rPr>
          <w:sz w:val="20"/>
          <w:szCs w:val="20"/>
        </w:rPr>
        <w:t xml:space="preserve">    (xalloc_exit_failure): Remove; subsumed by exit_failure.</w:t>
      </w:r>
    </w:p>
    <w:p w14:paraId="404F7D88" w14:textId="77777777" w:rsidR="00CF46CA" w:rsidRPr="00CF46CA" w:rsidRDefault="00CF46CA" w:rsidP="00CF46CA">
      <w:pPr>
        <w:spacing w:line="10" w:lineRule="atLeast"/>
        <w:rPr>
          <w:sz w:val="20"/>
          <w:szCs w:val="20"/>
        </w:rPr>
      </w:pPr>
    </w:p>
    <w:p w14:paraId="448F9B1B" w14:textId="77777777" w:rsidR="00CF46CA" w:rsidRPr="00CF46CA" w:rsidRDefault="00CF46CA" w:rsidP="00CF46CA">
      <w:pPr>
        <w:spacing w:line="10" w:lineRule="atLeast"/>
        <w:rPr>
          <w:sz w:val="20"/>
          <w:szCs w:val="20"/>
        </w:rPr>
      </w:pPr>
      <w:r w:rsidRPr="00CF46CA">
        <w:rPr>
          <w:sz w:val="20"/>
          <w:szCs w:val="20"/>
        </w:rPr>
        <w:t>commit 8eb1bae7000c49615c8ccde9bab35c50070396f9</w:t>
      </w:r>
    </w:p>
    <w:p w14:paraId="543E265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518EAD" w14:textId="77777777" w:rsidR="00CF46CA" w:rsidRPr="00CF46CA" w:rsidRDefault="00CF46CA" w:rsidP="00CF46CA">
      <w:pPr>
        <w:spacing w:line="10" w:lineRule="atLeast"/>
        <w:rPr>
          <w:sz w:val="20"/>
          <w:szCs w:val="20"/>
        </w:rPr>
      </w:pPr>
      <w:r w:rsidRPr="00CF46CA">
        <w:rPr>
          <w:sz w:val="20"/>
          <w:szCs w:val="20"/>
        </w:rPr>
        <w:t>Date:   Thu Feb 28 04:28:07 2002 +0000</w:t>
      </w:r>
    </w:p>
    <w:p w14:paraId="26DB7018" w14:textId="77777777" w:rsidR="00CF46CA" w:rsidRPr="00CF46CA" w:rsidRDefault="00CF46CA" w:rsidP="00CF46CA">
      <w:pPr>
        <w:spacing w:line="10" w:lineRule="atLeast"/>
        <w:rPr>
          <w:sz w:val="20"/>
          <w:szCs w:val="20"/>
        </w:rPr>
      </w:pPr>
    </w:p>
    <w:p w14:paraId="4B681C43" w14:textId="77777777" w:rsidR="00CF46CA" w:rsidRPr="00CF46CA" w:rsidRDefault="00CF46CA" w:rsidP="00CF46CA">
      <w:pPr>
        <w:spacing w:line="10" w:lineRule="atLeast"/>
        <w:rPr>
          <w:sz w:val="20"/>
          <w:szCs w:val="20"/>
        </w:rPr>
      </w:pPr>
      <w:r w:rsidRPr="00CF46CA">
        <w:rPr>
          <w:sz w:val="20"/>
          <w:szCs w:val="20"/>
        </w:rPr>
        <w:t xml:space="preserve">    Include "hard-locale.h".</w:t>
      </w:r>
    </w:p>
    <w:p w14:paraId="7411247B" w14:textId="77777777" w:rsidR="00CF46CA" w:rsidRPr="00CF46CA" w:rsidRDefault="00CF46CA" w:rsidP="00CF46CA">
      <w:pPr>
        <w:spacing w:line="10" w:lineRule="atLeast"/>
        <w:rPr>
          <w:sz w:val="20"/>
          <w:szCs w:val="20"/>
        </w:rPr>
      </w:pPr>
      <w:r w:rsidRPr="00CF46CA">
        <w:rPr>
          <w:sz w:val="20"/>
          <w:szCs w:val="20"/>
        </w:rPr>
        <w:t xml:space="preserve">    (hard_locale): Ignore ENABLE_NLS, since we want to operate on</w:t>
      </w:r>
    </w:p>
    <w:p w14:paraId="50B18356" w14:textId="77777777" w:rsidR="00CF46CA" w:rsidRPr="00CF46CA" w:rsidRDefault="00CF46CA" w:rsidP="00CF46CA">
      <w:pPr>
        <w:spacing w:line="10" w:lineRule="atLeast"/>
        <w:rPr>
          <w:sz w:val="20"/>
          <w:szCs w:val="20"/>
        </w:rPr>
      </w:pPr>
      <w:r w:rsidRPr="00CF46CA">
        <w:rPr>
          <w:sz w:val="20"/>
          <w:szCs w:val="20"/>
        </w:rPr>
        <w:t xml:space="preserve">    locales other than LC_MESSAGES.</w:t>
      </w:r>
    </w:p>
    <w:p w14:paraId="45084F70" w14:textId="77777777" w:rsidR="00CF46CA" w:rsidRPr="00CF46CA" w:rsidRDefault="00CF46CA" w:rsidP="00CF46CA">
      <w:pPr>
        <w:spacing w:line="10" w:lineRule="atLeast"/>
        <w:rPr>
          <w:sz w:val="20"/>
          <w:szCs w:val="20"/>
        </w:rPr>
      </w:pPr>
    </w:p>
    <w:p w14:paraId="6ADC4351" w14:textId="77777777" w:rsidR="00CF46CA" w:rsidRPr="00CF46CA" w:rsidRDefault="00CF46CA" w:rsidP="00CF46CA">
      <w:pPr>
        <w:spacing w:line="10" w:lineRule="atLeast"/>
        <w:rPr>
          <w:sz w:val="20"/>
          <w:szCs w:val="20"/>
        </w:rPr>
      </w:pPr>
      <w:r w:rsidRPr="00CF46CA">
        <w:rPr>
          <w:sz w:val="20"/>
          <w:szCs w:val="20"/>
        </w:rPr>
        <w:t>commit 3561657de9831ea2750619b86935d18430a27065</w:t>
      </w:r>
    </w:p>
    <w:p w14:paraId="1F0F6D2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DADB84" w14:textId="77777777" w:rsidR="00CF46CA" w:rsidRPr="00CF46CA" w:rsidRDefault="00CF46CA" w:rsidP="00CF46CA">
      <w:pPr>
        <w:spacing w:line="10" w:lineRule="atLeast"/>
        <w:rPr>
          <w:sz w:val="20"/>
          <w:szCs w:val="20"/>
        </w:rPr>
      </w:pPr>
      <w:r w:rsidRPr="00CF46CA">
        <w:rPr>
          <w:sz w:val="20"/>
          <w:szCs w:val="20"/>
        </w:rPr>
        <w:t>Date:   Thu Feb 28 04:28:07 2002 +0000</w:t>
      </w:r>
    </w:p>
    <w:p w14:paraId="40241DD6" w14:textId="77777777" w:rsidR="00CF46CA" w:rsidRPr="00CF46CA" w:rsidRDefault="00CF46CA" w:rsidP="00CF46CA">
      <w:pPr>
        <w:spacing w:line="10" w:lineRule="atLeast"/>
        <w:rPr>
          <w:sz w:val="20"/>
          <w:szCs w:val="20"/>
        </w:rPr>
      </w:pPr>
    </w:p>
    <w:p w14:paraId="44996E23" w14:textId="77777777" w:rsidR="00CF46CA" w:rsidRPr="00CF46CA" w:rsidRDefault="00CF46CA" w:rsidP="00CF46CA">
      <w:pPr>
        <w:spacing w:line="10" w:lineRule="atLeast"/>
        <w:rPr>
          <w:sz w:val="20"/>
          <w:szCs w:val="20"/>
        </w:rPr>
      </w:pPr>
      <w:r w:rsidRPr="00CF46CA">
        <w:rPr>
          <w:sz w:val="20"/>
          <w:szCs w:val="20"/>
        </w:rPr>
        <w:t xml:space="preserve">    Add vr index.</w:t>
      </w:r>
    </w:p>
    <w:p w14:paraId="4D2314EC" w14:textId="77777777" w:rsidR="00CF46CA" w:rsidRPr="00CF46CA" w:rsidRDefault="00CF46CA" w:rsidP="00CF46CA">
      <w:pPr>
        <w:spacing w:line="10" w:lineRule="atLeast"/>
        <w:rPr>
          <w:sz w:val="20"/>
          <w:szCs w:val="20"/>
        </w:rPr>
      </w:pPr>
      <w:r w:rsidRPr="00CF46CA">
        <w:rPr>
          <w:sz w:val="20"/>
          <w:szCs w:val="20"/>
        </w:rPr>
        <w:t xml:space="preserve">    Update copyright to 2002.</w:t>
      </w:r>
    </w:p>
    <w:p w14:paraId="55E68444" w14:textId="77777777" w:rsidR="00CF46CA" w:rsidRPr="00CF46CA" w:rsidRDefault="00CF46CA" w:rsidP="00CF46CA">
      <w:pPr>
        <w:spacing w:line="10" w:lineRule="atLeast"/>
        <w:rPr>
          <w:sz w:val="20"/>
          <w:szCs w:val="20"/>
        </w:rPr>
      </w:pPr>
      <w:r w:rsidRPr="00CF46CA">
        <w:rPr>
          <w:sz w:val="20"/>
          <w:szCs w:val="20"/>
        </w:rPr>
        <w:t xml:space="preserve">    (Standards conformance): New chapter.</w:t>
      </w:r>
    </w:p>
    <w:p w14:paraId="076CF913" w14:textId="77777777" w:rsidR="00CF46CA" w:rsidRPr="00CF46CA" w:rsidRDefault="00CF46CA" w:rsidP="00CF46CA">
      <w:pPr>
        <w:spacing w:line="10" w:lineRule="atLeast"/>
        <w:rPr>
          <w:sz w:val="20"/>
          <w:szCs w:val="20"/>
        </w:rPr>
      </w:pPr>
      <w:r w:rsidRPr="00CF46CA">
        <w:rPr>
          <w:sz w:val="20"/>
          <w:szCs w:val="20"/>
        </w:rPr>
        <w:t xml:space="preserve">    (Binary): Differing binary files are trouble unless the user asked for</w:t>
      </w:r>
    </w:p>
    <w:p w14:paraId="7A9C159B" w14:textId="77777777" w:rsidR="00CF46CA" w:rsidRPr="00CF46CA" w:rsidRDefault="00CF46CA" w:rsidP="00CF46CA">
      <w:pPr>
        <w:spacing w:line="10" w:lineRule="atLeast"/>
        <w:rPr>
          <w:sz w:val="20"/>
          <w:szCs w:val="20"/>
        </w:rPr>
      </w:pPr>
      <w:r w:rsidRPr="00CF46CA">
        <w:rPr>
          <w:sz w:val="20"/>
          <w:szCs w:val="20"/>
        </w:rPr>
        <w:t xml:space="preserve">    brief output.</w:t>
      </w:r>
    </w:p>
    <w:p w14:paraId="50F5D4FE" w14:textId="77777777" w:rsidR="00CF46CA" w:rsidRPr="00CF46CA" w:rsidRDefault="00CF46CA" w:rsidP="00CF46CA">
      <w:pPr>
        <w:spacing w:line="10" w:lineRule="atLeast"/>
        <w:rPr>
          <w:sz w:val="20"/>
          <w:szCs w:val="20"/>
        </w:rPr>
      </w:pPr>
      <w:r w:rsidRPr="00CF46CA">
        <w:rPr>
          <w:sz w:val="20"/>
          <w:szCs w:val="20"/>
        </w:rPr>
        <w:t xml:space="preserve">    (Detailed Context): Prefer new time stamp format in discussion.</w:t>
      </w:r>
    </w:p>
    <w:p w14:paraId="01F8ED84" w14:textId="77777777" w:rsidR="00CF46CA" w:rsidRPr="00CF46CA" w:rsidRDefault="00CF46CA" w:rsidP="00CF46CA">
      <w:pPr>
        <w:spacing w:line="10" w:lineRule="atLeast"/>
        <w:rPr>
          <w:sz w:val="20"/>
          <w:szCs w:val="20"/>
        </w:rPr>
      </w:pPr>
      <w:r w:rsidRPr="00CF46CA">
        <w:rPr>
          <w:sz w:val="20"/>
          <w:szCs w:val="20"/>
        </w:rPr>
        <w:t xml:space="preserve">    (Less Context): Likewise.  (Also use short option).</w:t>
      </w:r>
    </w:p>
    <w:p w14:paraId="45BCA13E" w14:textId="77777777" w:rsidR="00CF46CA" w:rsidRPr="00CF46CA" w:rsidRDefault="00CF46CA" w:rsidP="00CF46CA">
      <w:pPr>
        <w:spacing w:line="10" w:lineRule="atLeast"/>
        <w:rPr>
          <w:sz w:val="20"/>
          <w:szCs w:val="20"/>
        </w:rPr>
      </w:pPr>
      <w:r w:rsidRPr="00CF46CA">
        <w:rPr>
          <w:sz w:val="20"/>
          <w:szCs w:val="20"/>
        </w:rPr>
        <w:t xml:space="preserve">    (Detailed Unified): Likewise.</w:t>
      </w:r>
    </w:p>
    <w:p w14:paraId="70829B85" w14:textId="77777777" w:rsidR="00CF46CA" w:rsidRPr="00CF46CA" w:rsidRDefault="00CF46CA" w:rsidP="00CF46CA">
      <w:pPr>
        <w:spacing w:line="10" w:lineRule="atLeast"/>
        <w:rPr>
          <w:sz w:val="20"/>
          <w:szCs w:val="20"/>
        </w:rPr>
      </w:pPr>
      <w:r w:rsidRPr="00CF46CA">
        <w:rPr>
          <w:sz w:val="20"/>
          <w:szCs w:val="20"/>
        </w:rPr>
        <w:t xml:space="preserve">    (Alternate Names): Separate option from arg.</w:t>
      </w:r>
    </w:p>
    <w:p w14:paraId="5D951F8C" w14:textId="77777777" w:rsidR="00CF46CA" w:rsidRPr="00CF46CA" w:rsidRDefault="00CF46CA" w:rsidP="00CF46CA">
      <w:pPr>
        <w:spacing w:line="10" w:lineRule="atLeast"/>
        <w:rPr>
          <w:sz w:val="20"/>
          <w:szCs w:val="20"/>
        </w:rPr>
      </w:pPr>
      <w:r w:rsidRPr="00CF46CA">
        <w:rPr>
          <w:sz w:val="20"/>
          <w:szCs w:val="20"/>
        </w:rPr>
        <w:t xml:space="preserve">    (Pagination): Prefer new time stamp format in discussion.</w:t>
      </w:r>
    </w:p>
    <w:p w14:paraId="3CE81CCB" w14:textId="77777777" w:rsidR="00CF46CA" w:rsidRPr="00CF46CA" w:rsidRDefault="00CF46CA" w:rsidP="00CF46CA">
      <w:pPr>
        <w:spacing w:line="10" w:lineRule="atLeast"/>
        <w:rPr>
          <w:sz w:val="20"/>
          <w:szCs w:val="20"/>
        </w:rPr>
      </w:pPr>
      <w:r w:rsidRPr="00CF46CA">
        <w:rPr>
          <w:sz w:val="20"/>
          <w:szCs w:val="20"/>
        </w:rPr>
        <w:t xml:space="preserve">    (Making Patches): Mention -U 2.</w:t>
      </w:r>
    </w:p>
    <w:p w14:paraId="2FA576E8" w14:textId="77777777" w:rsidR="00CF46CA" w:rsidRPr="00CF46CA" w:rsidRDefault="00CF46CA" w:rsidP="00CF46CA">
      <w:pPr>
        <w:spacing w:line="10" w:lineRule="atLeast"/>
        <w:rPr>
          <w:sz w:val="20"/>
          <w:szCs w:val="20"/>
        </w:rPr>
      </w:pPr>
      <w:r w:rsidRPr="00CF46CA">
        <w:rPr>
          <w:sz w:val="20"/>
          <w:szCs w:val="20"/>
        </w:rPr>
        <w:t xml:space="preserve">    (diff Options): Deprecate -LINES, as POSIX 1003.1-2001 does not allow it.</w:t>
      </w:r>
    </w:p>
    <w:p w14:paraId="79CF6FFB" w14:textId="77777777" w:rsidR="00CF46CA" w:rsidRPr="00CF46CA" w:rsidRDefault="00CF46CA" w:rsidP="00CF46CA">
      <w:pPr>
        <w:spacing w:line="10" w:lineRule="atLeast"/>
        <w:rPr>
          <w:sz w:val="20"/>
          <w:szCs w:val="20"/>
        </w:rPr>
      </w:pPr>
    </w:p>
    <w:p w14:paraId="2607D7E3" w14:textId="77777777" w:rsidR="00CF46CA" w:rsidRPr="00CF46CA" w:rsidRDefault="00CF46CA" w:rsidP="00CF46CA">
      <w:pPr>
        <w:spacing w:line="10" w:lineRule="atLeast"/>
        <w:rPr>
          <w:sz w:val="20"/>
          <w:szCs w:val="20"/>
        </w:rPr>
      </w:pPr>
      <w:r w:rsidRPr="00CF46CA">
        <w:rPr>
          <w:sz w:val="20"/>
          <w:szCs w:val="20"/>
        </w:rPr>
        <w:t>commit 5fcad7569e7edea859fe050d60ca8f1bac5607bb</w:t>
      </w:r>
    </w:p>
    <w:p w14:paraId="15F1E1E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B751F5B" w14:textId="77777777" w:rsidR="00CF46CA" w:rsidRPr="00CF46CA" w:rsidRDefault="00CF46CA" w:rsidP="00CF46CA">
      <w:pPr>
        <w:spacing w:line="10" w:lineRule="atLeast"/>
        <w:rPr>
          <w:sz w:val="20"/>
          <w:szCs w:val="20"/>
        </w:rPr>
      </w:pPr>
      <w:r w:rsidRPr="00CF46CA">
        <w:rPr>
          <w:sz w:val="20"/>
          <w:szCs w:val="20"/>
        </w:rPr>
        <w:t>Date:   Thu Feb 28 04:18:53 2002 +0000</w:t>
      </w:r>
    </w:p>
    <w:p w14:paraId="5740D33A" w14:textId="77777777" w:rsidR="00CF46CA" w:rsidRPr="00CF46CA" w:rsidRDefault="00CF46CA" w:rsidP="00CF46CA">
      <w:pPr>
        <w:spacing w:line="10" w:lineRule="atLeast"/>
        <w:rPr>
          <w:sz w:val="20"/>
          <w:szCs w:val="20"/>
        </w:rPr>
      </w:pPr>
    </w:p>
    <w:p w14:paraId="6CF44AEF" w14:textId="77777777" w:rsidR="00CF46CA" w:rsidRPr="00CF46CA" w:rsidRDefault="00CF46CA" w:rsidP="00CF46CA">
      <w:pPr>
        <w:spacing w:line="10" w:lineRule="atLeast"/>
        <w:rPr>
          <w:sz w:val="20"/>
          <w:szCs w:val="20"/>
        </w:rPr>
      </w:pPr>
      <w:r w:rsidRPr="00CF46CA">
        <w:rPr>
          <w:sz w:val="20"/>
          <w:szCs w:val="20"/>
        </w:rPr>
        <w:t xml:space="preserve">    (SUBDIRS): Remove intl.</w:t>
      </w:r>
    </w:p>
    <w:p w14:paraId="72EB9E1E" w14:textId="77777777" w:rsidR="00CF46CA" w:rsidRPr="00CF46CA" w:rsidRDefault="00CF46CA" w:rsidP="00CF46CA">
      <w:pPr>
        <w:spacing w:line="10" w:lineRule="atLeast"/>
        <w:rPr>
          <w:sz w:val="20"/>
          <w:szCs w:val="20"/>
        </w:rPr>
      </w:pPr>
    </w:p>
    <w:p w14:paraId="541DE94C" w14:textId="77777777" w:rsidR="00CF46CA" w:rsidRPr="00CF46CA" w:rsidRDefault="00CF46CA" w:rsidP="00CF46CA">
      <w:pPr>
        <w:spacing w:line="10" w:lineRule="atLeast"/>
        <w:rPr>
          <w:sz w:val="20"/>
          <w:szCs w:val="20"/>
        </w:rPr>
      </w:pPr>
      <w:r w:rsidRPr="00CF46CA">
        <w:rPr>
          <w:sz w:val="20"/>
          <w:szCs w:val="20"/>
        </w:rPr>
        <w:t>commit 9fefe1c55909e3aef526522c29d9646812523a4a</w:t>
      </w:r>
    </w:p>
    <w:p w14:paraId="1A8BE0F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341AA0A" w14:textId="77777777" w:rsidR="00CF46CA" w:rsidRPr="00CF46CA" w:rsidRDefault="00CF46CA" w:rsidP="00CF46CA">
      <w:pPr>
        <w:spacing w:line="10" w:lineRule="atLeast"/>
        <w:rPr>
          <w:sz w:val="20"/>
          <w:szCs w:val="20"/>
        </w:rPr>
      </w:pPr>
      <w:r w:rsidRPr="00CF46CA">
        <w:rPr>
          <w:sz w:val="20"/>
          <w:szCs w:val="20"/>
        </w:rPr>
        <w:t>Date:   Thu Feb 28 04:18:53 2002 +0000</w:t>
      </w:r>
    </w:p>
    <w:p w14:paraId="0924FA5B" w14:textId="77777777" w:rsidR="00CF46CA" w:rsidRPr="00CF46CA" w:rsidRDefault="00CF46CA" w:rsidP="00CF46CA">
      <w:pPr>
        <w:spacing w:line="10" w:lineRule="atLeast"/>
        <w:rPr>
          <w:sz w:val="20"/>
          <w:szCs w:val="20"/>
        </w:rPr>
      </w:pPr>
    </w:p>
    <w:p w14:paraId="6AA53BCA" w14:textId="77777777" w:rsidR="00CF46CA" w:rsidRPr="00CF46CA" w:rsidRDefault="00CF46CA" w:rsidP="00CF46CA">
      <w:pPr>
        <w:spacing w:line="10" w:lineRule="atLeast"/>
        <w:rPr>
          <w:sz w:val="20"/>
          <w:szCs w:val="20"/>
        </w:rPr>
      </w:pPr>
      <w:r w:rsidRPr="00CF46CA">
        <w:rPr>
          <w:sz w:val="20"/>
          <w:szCs w:val="20"/>
        </w:rPr>
        <w:t xml:space="preserve">    Update advice for Solaris installation problems.</w:t>
      </w:r>
    </w:p>
    <w:p w14:paraId="5FF3B732" w14:textId="77777777" w:rsidR="00CF46CA" w:rsidRPr="00CF46CA" w:rsidRDefault="00CF46CA" w:rsidP="00CF46CA">
      <w:pPr>
        <w:spacing w:line="10" w:lineRule="atLeast"/>
        <w:rPr>
          <w:sz w:val="20"/>
          <w:szCs w:val="20"/>
        </w:rPr>
      </w:pPr>
      <w:r w:rsidRPr="00CF46CA">
        <w:rPr>
          <w:sz w:val="20"/>
          <w:szCs w:val="20"/>
        </w:rPr>
        <w:t xml:space="preserve">    We no longer use a test version of gettext.</w:t>
      </w:r>
    </w:p>
    <w:p w14:paraId="23C7EFA1" w14:textId="77777777" w:rsidR="00CF46CA" w:rsidRPr="00CF46CA" w:rsidRDefault="00CF46CA" w:rsidP="00CF46CA">
      <w:pPr>
        <w:spacing w:line="10" w:lineRule="atLeast"/>
        <w:rPr>
          <w:sz w:val="20"/>
          <w:szCs w:val="20"/>
        </w:rPr>
      </w:pPr>
      <w:r w:rsidRPr="00CF46CA">
        <w:rPr>
          <w:sz w:val="20"/>
          <w:szCs w:val="20"/>
        </w:rPr>
        <w:lastRenderedPageBreak/>
        <w:t xml:space="preserve">    Autoconf test version updated from  2.52f to 2.52h.</w:t>
      </w:r>
    </w:p>
    <w:p w14:paraId="4840ADA2" w14:textId="77777777" w:rsidR="00CF46CA" w:rsidRPr="00CF46CA" w:rsidRDefault="00CF46CA" w:rsidP="00CF46CA">
      <w:pPr>
        <w:spacing w:line="10" w:lineRule="atLeast"/>
        <w:rPr>
          <w:sz w:val="20"/>
          <w:szCs w:val="20"/>
        </w:rPr>
      </w:pPr>
      <w:r w:rsidRPr="00CF46CA">
        <w:rPr>
          <w:sz w:val="20"/>
          <w:szCs w:val="20"/>
        </w:rPr>
        <w:t xml:space="preserve">    POSIX 1003.1-2001 patch for Automake.</w:t>
      </w:r>
    </w:p>
    <w:p w14:paraId="7451F7E4" w14:textId="77777777" w:rsidR="00CF46CA" w:rsidRPr="00CF46CA" w:rsidRDefault="00CF46CA" w:rsidP="00CF46CA">
      <w:pPr>
        <w:spacing w:line="10" w:lineRule="atLeast"/>
        <w:rPr>
          <w:sz w:val="20"/>
          <w:szCs w:val="20"/>
        </w:rPr>
      </w:pPr>
    </w:p>
    <w:p w14:paraId="079FD015" w14:textId="77777777" w:rsidR="00CF46CA" w:rsidRPr="00CF46CA" w:rsidRDefault="00CF46CA" w:rsidP="00CF46CA">
      <w:pPr>
        <w:spacing w:line="10" w:lineRule="atLeast"/>
        <w:rPr>
          <w:sz w:val="20"/>
          <w:szCs w:val="20"/>
        </w:rPr>
      </w:pPr>
      <w:r w:rsidRPr="00CF46CA">
        <w:rPr>
          <w:sz w:val="20"/>
          <w:szCs w:val="20"/>
        </w:rPr>
        <w:t>commit 38231fc04f4ed6581db50bbd68d22f45a7d7c91d</w:t>
      </w:r>
    </w:p>
    <w:p w14:paraId="18FE58A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09A9EEE" w14:textId="77777777" w:rsidR="00CF46CA" w:rsidRPr="00CF46CA" w:rsidRDefault="00CF46CA" w:rsidP="00CF46CA">
      <w:pPr>
        <w:spacing w:line="10" w:lineRule="atLeast"/>
        <w:rPr>
          <w:sz w:val="20"/>
          <w:szCs w:val="20"/>
        </w:rPr>
      </w:pPr>
      <w:r w:rsidRPr="00CF46CA">
        <w:rPr>
          <w:sz w:val="20"/>
          <w:szCs w:val="20"/>
        </w:rPr>
        <w:t>Date:   Sat Feb 16 05:30:19 2002 +0000</w:t>
      </w:r>
    </w:p>
    <w:p w14:paraId="76D00220" w14:textId="77777777" w:rsidR="00CF46CA" w:rsidRPr="00CF46CA" w:rsidRDefault="00CF46CA" w:rsidP="00CF46CA">
      <w:pPr>
        <w:spacing w:line="10" w:lineRule="atLeast"/>
        <w:rPr>
          <w:sz w:val="20"/>
          <w:szCs w:val="20"/>
        </w:rPr>
      </w:pPr>
    </w:p>
    <w:p w14:paraId="24EE7499" w14:textId="77777777" w:rsidR="00CF46CA" w:rsidRPr="00CF46CA" w:rsidRDefault="00CF46CA" w:rsidP="00CF46CA">
      <w:pPr>
        <w:spacing w:line="10" w:lineRule="atLeast"/>
        <w:rPr>
          <w:sz w:val="20"/>
          <w:szCs w:val="20"/>
        </w:rPr>
      </w:pPr>
      <w:r w:rsidRPr="00CF46CA">
        <w:rPr>
          <w:sz w:val="20"/>
          <w:szCs w:val="20"/>
        </w:rPr>
        <w:t xml:space="preserve">    Initial revision</w:t>
      </w:r>
    </w:p>
    <w:p w14:paraId="6AFBC581" w14:textId="77777777" w:rsidR="00CF46CA" w:rsidRPr="00CF46CA" w:rsidRDefault="00CF46CA" w:rsidP="00CF46CA">
      <w:pPr>
        <w:spacing w:line="10" w:lineRule="atLeast"/>
        <w:rPr>
          <w:sz w:val="20"/>
          <w:szCs w:val="20"/>
        </w:rPr>
      </w:pPr>
    </w:p>
    <w:p w14:paraId="57D4E158" w14:textId="77777777" w:rsidR="00CF46CA" w:rsidRPr="00CF46CA" w:rsidRDefault="00CF46CA" w:rsidP="00CF46CA">
      <w:pPr>
        <w:spacing w:line="10" w:lineRule="atLeast"/>
        <w:rPr>
          <w:sz w:val="20"/>
          <w:szCs w:val="20"/>
        </w:rPr>
      </w:pPr>
      <w:r w:rsidRPr="00CF46CA">
        <w:rPr>
          <w:sz w:val="20"/>
          <w:szCs w:val="20"/>
        </w:rPr>
        <w:t>commit 3121d568e22a84e44e7508f3b116185bed77e38c</w:t>
      </w:r>
    </w:p>
    <w:p w14:paraId="1CD5D3F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232AE1C" w14:textId="77777777" w:rsidR="00CF46CA" w:rsidRPr="00CF46CA" w:rsidRDefault="00CF46CA" w:rsidP="00CF46CA">
      <w:pPr>
        <w:spacing w:line="10" w:lineRule="atLeast"/>
        <w:rPr>
          <w:sz w:val="20"/>
          <w:szCs w:val="20"/>
        </w:rPr>
      </w:pPr>
      <w:r w:rsidRPr="00CF46CA">
        <w:rPr>
          <w:sz w:val="20"/>
          <w:szCs w:val="20"/>
        </w:rPr>
        <w:t>Date:   Thu Jan 24 20:48:10 2002 +0000</w:t>
      </w:r>
    </w:p>
    <w:p w14:paraId="7D4E4528" w14:textId="77777777" w:rsidR="00CF46CA" w:rsidRPr="00CF46CA" w:rsidRDefault="00CF46CA" w:rsidP="00CF46CA">
      <w:pPr>
        <w:spacing w:line="10" w:lineRule="atLeast"/>
        <w:rPr>
          <w:sz w:val="20"/>
          <w:szCs w:val="20"/>
        </w:rPr>
      </w:pPr>
    </w:p>
    <w:p w14:paraId="3EBFF955" w14:textId="77777777" w:rsidR="00CF46CA" w:rsidRPr="00CF46CA" w:rsidRDefault="00CF46CA" w:rsidP="00CF46CA">
      <w:pPr>
        <w:spacing w:line="10" w:lineRule="atLeast"/>
        <w:rPr>
          <w:sz w:val="20"/>
          <w:szCs w:val="20"/>
        </w:rPr>
      </w:pPr>
      <w:r w:rsidRPr="00CF46CA">
        <w:rPr>
          <w:sz w:val="20"/>
          <w:szCs w:val="20"/>
        </w:rPr>
        <w:t xml:space="preserve">    Warn about libiconv problems.</w:t>
      </w:r>
    </w:p>
    <w:p w14:paraId="65CCF7A3" w14:textId="77777777" w:rsidR="00CF46CA" w:rsidRPr="00CF46CA" w:rsidRDefault="00CF46CA" w:rsidP="00CF46CA">
      <w:pPr>
        <w:spacing w:line="10" w:lineRule="atLeast"/>
        <w:rPr>
          <w:sz w:val="20"/>
          <w:szCs w:val="20"/>
        </w:rPr>
      </w:pPr>
    </w:p>
    <w:p w14:paraId="0345062E" w14:textId="77777777" w:rsidR="00CF46CA" w:rsidRPr="00CF46CA" w:rsidRDefault="00CF46CA" w:rsidP="00CF46CA">
      <w:pPr>
        <w:spacing w:line="10" w:lineRule="atLeast"/>
        <w:rPr>
          <w:sz w:val="20"/>
          <w:szCs w:val="20"/>
        </w:rPr>
      </w:pPr>
      <w:r w:rsidRPr="00CF46CA">
        <w:rPr>
          <w:sz w:val="20"/>
          <w:szCs w:val="20"/>
        </w:rPr>
        <w:t>commit 0f9e8c67e1c082c4b3a284002796cb0f5da8e15d</w:t>
      </w:r>
    </w:p>
    <w:p w14:paraId="0A0ABDA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1A3FDB" w14:textId="77777777" w:rsidR="00CF46CA" w:rsidRPr="00CF46CA" w:rsidRDefault="00CF46CA" w:rsidP="00CF46CA">
      <w:pPr>
        <w:spacing w:line="10" w:lineRule="atLeast"/>
        <w:rPr>
          <w:sz w:val="20"/>
          <w:szCs w:val="20"/>
        </w:rPr>
      </w:pPr>
      <w:r w:rsidRPr="00CF46CA">
        <w:rPr>
          <w:sz w:val="20"/>
          <w:szCs w:val="20"/>
        </w:rPr>
        <w:t>Date:   Thu Jan 24 20:40:17 2002 +0000</w:t>
      </w:r>
    </w:p>
    <w:p w14:paraId="5F108805" w14:textId="77777777" w:rsidR="00CF46CA" w:rsidRPr="00CF46CA" w:rsidRDefault="00CF46CA" w:rsidP="00CF46CA">
      <w:pPr>
        <w:spacing w:line="10" w:lineRule="atLeast"/>
        <w:rPr>
          <w:sz w:val="20"/>
          <w:szCs w:val="20"/>
        </w:rPr>
      </w:pPr>
    </w:p>
    <w:p w14:paraId="183EFFB6" w14:textId="77777777" w:rsidR="00CF46CA" w:rsidRPr="00CF46CA" w:rsidRDefault="00CF46CA" w:rsidP="00CF46CA">
      <w:pPr>
        <w:spacing w:line="10" w:lineRule="atLeast"/>
        <w:rPr>
          <w:sz w:val="20"/>
          <w:szCs w:val="20"/>
        </w:rPr>
      </w:pPr>
      <w:r w:rsidRPr="00CF46CA">
        <w:rPr>
          <w:sz w:val="20"/>
          <w:szCs w:val="20"/>
        </w:rPr>
        <w:t xml:space="preserve">    DIFF -&gt; Diffutils</w:t>
      </w:r>
    </w:p>
    <w:p w14:paraId="43E49F11" w14:textId="77777777" w:rsidR="00CF46CA" w:rsidRPr="00CF46CA" w:rsidRDefault="00CF46CA" w:rsidP="00CF46CA">
      <w:pPr>
        <w:spacing w:line="10" w:lineRule="atLeast"/>
        <w:rPr>
          <w:sz w:val="20"/>
          <w:szCs w:val="20"/>
        </w:rPr>
      </w:pPr>
    </w:p>
    <w:p w14:paraId="34B720A0" w14:textId="77777777" w:rsidR="00CF46CA" w:rsidRPr="00CF46CA" w:rsidRDefault="00CF46CA" w:rsidP="00CF46CA">
      <w:pPr>
        <w:spacing w:line="10" w:lineRule="atLeast"/>
        <w:rPr>
          <w:sz w:val="20"/>
          <w:szCs w:val="20"/>
        </w:rPr>
      </w:pPr>
      <w:r w:rsidRPr="00CF46CA">
        <w:rPr>
          <w:sz w:val="20"/>
          <w:szCs w:val="20"/>
        </w:rPr>
        <w:t>commit 9c2cd387c77c5499932c7c4111dd4dee50d0d1cf</w:t>
      </w:r>
    </w:p>
    <w:p w14:paraId="706B5E9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2196142" w14:textId="77777777" w:rsidR="00CF46CA" w:rsidRPr="00CF46CA" w:rsidRDefault="00CF46CA" w:rsidP="00CF46CA">
      <w:pPr>
        <w:spacing w:line="10" w:lineRule="atLeast"/>
        <w:rPr>
          <w:sz w:val="20"/>
          <w:szCs w:val="20"/>
        </w:rPr>
      </w:pPr>
      <w:r w:rsidRPr="00CF46CA">
        <w:rPr>
          <w:sz w:val="20"/>
          <w:szCs w:val="20"/>
        </w:rPr>
        <w:t>Date:   Thu Jan 24 20:35:06 2002 +0000</w:t>
      </w:r>
    </w:p>
    <w:p w14:paraId="02B5120C" w14:textId="77777777" w:rsidR="00CF46CA" w:rsidRPr="00CF46CA" w:rsidRDefault="00CF46CA" w:rsidP="00CF46CA">
      <w:pPr>
        <w:spacing w:line="10" w:lineRule="atLeast"/>
        <w:rPr>
          <w:sz w:val="20"/>
          <w:szCs w:val="20"/>
        </w:rPr>
      </w:pPr>
    </w:p>
    <w:p w14:paraId="77820D81" w14:textId="77777777" w:rsidR="00CF46CA" w:rsidRPr="00CF46CA" w:rsidRDefault="00CF46CA" w:rsidP="00CF46CA">
      <w:pPr>
        <w:spacing w:line="10" w:lineRule="atLeast"/>
        <w:rPr>
          <w:sz w:val="20"/>
          <w:szCs w:val="20"/>
        </w:rPr>
      </w:pPr>
      <w:r w:rsidRPr="00CF46CA">
        <w:rPr>
          <w:sz w:val="20"/>
          <w:szCs w:val="20"/>
        </w:rPr>
        <w:t xml:space="preserve">    Don't say "illegal".  Fix headers to match recent gettext standards.</w:t>
      </w:r>
    </w:p>
    <w:p w14:paraId="534D0214" w14:textId="77777777" w:rsidR="00CF46CA" w:rsidRPr="00CF46CA" w:rsidRDefault="00CF46CA" w:rsidP="00CF46CA">
      <w:pPr>
        <w:spacing w:line="10" w:lineRule="atLeast"/>
        <w:rPr>
          <w:sz w:val="20"/>
          <w:szCs w:val="20"/>
        </w:rPr>
      </w:pPr>
    </w:p>
    <w:p w14:paraId="4C559F8B" w14:textId="77777777" w:rsidR="00CF46CA" w:rsidRPr="00CF46CA" w:rsidRDefault="00CF46CA" w:rsidP="00CF46CA">
      <w:pPr>
        <w:spacing w:line="10" w:lineRule="atLeast"/>
        <w:rPr>
          <w:sz w:val="20"/>
          <w:szCs w:val="20"/>
        </w:rPr>
      </w:pPr>
      <w:r w:rsidRPr="00CF46CA">
        <w:rPr>
          <w:sz w:val="20"/>
          <w:szCs w:val="20"/>
        </w:rPr>
        <w:t>commit 2d27ca42cda7c727cba1a70c58ff9d9c7422a0b3</w:t>
      </w:r>
    </w:p>
    <w:p w14:paraId="0BD66F0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6DA5EC" w14:textId="77777777" w:rsidR="00CF46CA" w:rsidRPr="00CF46CA" w:rsidRDefault="00CF46CA" w:rsidP="00CF46CA">
      <w:pPr>
        <w:spacing w:line="10" w:lineRule="atLeast"/>
        <w:rPr>
          <w:sz w:val="20"/>
          <w:szCs w:val="20"/>
        </w:rPr>
      </w:pPr>
      <w:r w:rsidRPr="00CF46CA">
        <w:rPr>
          <w:sz w:val="20"/>
          <w:szCs w:val="20"/>
        </w:rPr>
        <w:t>Date:   Thu Jan 24 20:16:38 2002 +0000</w:t>
      </w:r>
    </w:p>
    <w:p w14:paraId="558334C9" w14:textId="77777777" w:rsidR="00CF46CA" w:rsidRPr="00CF46CA" w:rsidRDefault="00CF46CA" w:rsidP="00CF46CA">
      <w:pPr>
        <w:spacing w:line="10" w:lineRule="atLeast"/>
        <w:rPr>
          <w:sz w:val="20"/>
          <w:szCs w:val="20"/>
        </w:rPr>
      </w:pPr>
    </w:p>
    <w:p w14:paraId="258CEBFF" w14:textId="77777777" w:rsidR="00CF46CA" w:rsidRPr="00CF46CA" w:rsidRDefault="00CF46CA" w:rsidP="00CF46CA">
      <w:pPr>
        <w:spacing w:line="10" w:lineRule="atLeast"/>
        <w:rPr>
          <w:sz w:val="20"/>
          <w:szCs w:val="20"/>
        </w:rPr>
      </w:pPr>
      <w:r w:rsidRPr="00CF46CA">
        <w:rPr>
          <w:sz w:val="20"/>
          <w:szCs w:val="20"/>
        </w:rPr>
        <w:t xml:space="preserve">    (AC_INIT, AM_INIT_AUTOMAKE): Version 2.7.7.</w:t>
      </w:r>
    </w:p>
    <w:p w14:paraId="2A465B79" w14:textId="77777777" w:rsidR="00CF46CA" w:rsidRPr="00CF46CA" w:rsidRDefault="00CF46CA" w:rsidP="00CF46CA">
      <w:pPr>
        <w:spacing w:line="10" w:lineRule="atLeast"/>
        <w:rPr>
          <w:sz w:val="20"/>
          <w:szCs w:val="20"/>
        </w:rPr>
      </w:pPr>
      <w:r w:rsidRPr="00CF46CA">
        <w:rPr>
          <w:sz w:val="20"/>
          <w:szCs w:val="20"/>
        </w:rPr>
        <w:t xml:space="preserve">    (AC_INIT): Use new 3-arg form.</w:t>
      </w:r>
    </w:p>
    <w:p w14:paraId="682FEF85" w14:textId="77777777" w:rsidR="00CF46CA" w:rsidRPr="00CF46CA" w:rsidRDefault="00CF46CA" w:rsidP="00CF46CA">
      <w:pPr>
        <w:spacing w:line="10" w:lineRule="atLeast"/>
        <w:rPr>
          <w:sz w:val="20"/>
          <w:szCs w:val="20"/>
        </w:rPr>
      </w:pPr>
      <w:r w:rsidRPr="00CF46CA">
        <w:rPr>
          <w:sz w:val="20"/>
          <w:szCs w:val="20"/>
        </w:rPr>
        <w:t xml:space="preserve">    (AC_CONFIG_SRCDIR): Specify src/diff.c here, not in AC_INIT.</w:t>
      </w:r>
    </w:p>
    <w:p w14:paraId="1204B4DC" w14:textId="77777777" w:rsidR="00CF46CA" w:rsidRPr="00CF46CA" w:rsidRDefault="00CF46CA" w:rsidP="00CF46CA">
      <w:pPr>
        <w:spacing w:line="10" w:lineRule="atLeast"/>
        <w:rPr>
          <w:sz w:val="20"/>
          <w:szCs w:val="20"/>
        </w:rPr>
      </w:pPr>
      <w:r w:rsidRPr="00CF46CA">
        <w:rPr>
          <w:sz w:val="20"/>
          <w:szCs w:val="20"/>
        </w:rPr>
        <w:t xml:space="preserve">    (ALL_LINGUAS): Remove: now in po/LINGUAS as per Gettext 0.11.</w:t>
      </w:r>
    </w:p>
    <w:p w14:paraId="599B12D8" w14:textId="77777777" w:rsidR="00CF46CA" w:rsidRPr="00CF46CA" w:rsidRDefault="00CF46CA" w:rsidP="00CF46CA">
      <w:pPr>
        <w:spacing w:line="10" w:lineRule="atLeast"/>
        <w:rPr>
          <w:sz w:val="20"/>
          <w:szCs w:val="20"/>
        </w:rPr>
      </w:pPr>
      <w:r w:rsidRPr="00CF46CA">
        <w:rPr>
          <w:sz w:val="20"/>
          <w:szCs w:val="20"/>
        </w:rPr>
        <w:t xml:space="preserve">    (AC_CONFIG_AUX_DIR): New macro invocation.</w:t>
      </w:r>
    </w:p>
    <w:p w14:paraId="2D2EC7C7" w14:textId="77777777" w:rsidR="00CF46CA" w:rsidRPr="00CF46CA" w:rsidRDefault="00CF46CA" w:rsidP="00CF46CA">
      <w:pPr>
        <w:spacing w:line="10" w:lineRule="atLeast"/>
        <w:rPr>
          <w:sz w:val="20"/>
          <w:szCs w:val="20"/>
        </w:rPr>
      </w:pPr>
    </w:p>
    <w:p w14:paraId="76B2F8ED" w14:textId="77777777" w:rsidR="00CF46CA" w:rsidRPr="00CF46CA" w:rsidRDefault="00CF46CA" w:rsidP="00CF46CA">
      <w:pPr>
        <w:spacing w:line="10" w:lineRule="atLeast"/>
        <w:rPr>
          <w:sz w:val="20"/>
          <w:szCs w:val="20"/>
        </w:rPr>
      </w:pPr>
      <w:r w:rsidRPr="00CF46CA">
        <w:rPr>
          <w:sz w:val="20"/>
          <w:szCs w:val="20"/>
        </w:rPr>
        <w:t>commit 4b67faa4adaf9b8471caed288dcbbf43cecd5d2e</w:t>
      </w:r>
    </w:p>
    <w:p w14:paraId="4B04A1E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C49E19" w14:textId="77777777" w:rsidR="00CF46CA" w:rsidRPr="00CF46CA" w:rsidRDefault="00CF46CA" w:rsidP="00CF46CA">
      <w:pPr>
        <w:spacing w:line="10" w:lineRule="atLeast"/>
        <w:rPr>
          <w:sz w:val="20"/>
          <w:szCs w:val="20"/>
        </w:rPr>
      </w:pPr>
      <w:r w:rsidRPr="00CF46CA">
        <w:rPr>
          <w:sz w:val="20"/>
          <w:szCs w:val="20"/>
        </w:rPr>
        <w:t>Date:   Thu Jan 24 20:16:38 2002 +0000</w:t>
      </w:r>
    </w:p>
    <w:p w14:paraId="10F1E3E0" w14:textId="77777777" w:rsidR="00CF46CA" w:rsidRPr="00CF46CA" w:rsidRDefault="00CF46CA" w:rsidP="00CF46CA">
      <w:pPr>
        <w:spacing w:line="10" w:lineRule="atLeast"/>
        <w:rPr>
          <w:sz w:val="20"/>
          <w:szCs w:val="20"/>
        </w:rPr>
      </w:pPr>
    </w:p>
    <w:p w14:paraId="2ABFC418" w14:textId="77777777" w:rsidR="00CF46CA" w:rsidRPr="00CF46CA" w:rsidRDefault="00CF46CA" w:rsidP="00CF46CA">
      <w:pPr>
        <w:spacing w:line="10" w:lineRule="atLeast"/>
        <w:rPr>
          <w:sz w:val="20"/>
          <w:szCs w:val="20"/>
        </w:rPr>
      </w:pPr>
      <w:r w:rsidRPr="00CF46CA">
        <w:rPr>
          <w:sz w:val="20"/>
          <w:szCs w:val="20"/>
        </w:rPr>
        <w:t xml:space="preserve">    Mention INSTALLME.</w:t>
      </w:r>
    </w:p>
    <w:p w14:paraId="19D29DA5" w14:textId="77777777" w:rsidR="00CF46CA" w:rsidRPr="00CF46CA" w:rsidRDefault="00CF46CA" w:rsidP="00CF46CA">
      <w:pPr>
        <w:spacing w:line="10" w:lineRule="atLeast"/>
        <w:rPr>
          <w:sz w:val="20"/>
          <w:szCs w:val="20"/>
        </w:rPr>
      </w:pPr>
    </w:p>
    <w:p w14:paraId="3FF67D03" w14:textId="77777777" w:rsidR="00CF46CA" w:rsidRPr="00CF46CA" w:rsidRDefault="00CF46CA" w:rsidP="00CF46CA">
      <w:pPr>
        <w:spacing w:line="10" w:lineRule="atLeast"/>
        <w:rPr>
          <w:sz w:val="20"/>
          <w:szCs w:val="20"/>
        </w:rPr>
      </w:pPr>
      <w:r w:rsidRPr="00CF46CA">
        <w:rPr>
          <w:sz w:val="20"/>
          <w:szCs w:val="20"/>
        </w:rPr>
        <w:t>commit ffaecd082cbb558dc496f5583f53a5e14aab716e</w:t>
      </w:r>
    </w:p>
    <w:p w14:paraId="6E26AD2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CCDEC43" w14:textId="77777777" w:rsidR="00CF46CA" w:rsidRPr="00CF46CA" w:rsidRDefault="00CF46CA" w:rsidP="00CF46CA">
      <w:pPr>
        <w:spacing w:line="10" w:lineRule="atLeast"/>
        <w:rPr>
          <w:sz w:val="20"/>
          <w:szCs w:val="20"/>
        </w:rPr>
      </w:pPr>
      <w:r w:rsidRPr="00CF46CA">
        <w:rPr>
          <w:sz w:val="20"/>
          <w:szCs w:val="20"/>
        </w:rPr>
        <w:t>Date:   Thu Jan 24 20:16:38 2002 +0000</w:t>
      </w:r>
    </w:p>
    <w:p w14:paraId="62EDB59B" w14:textId="77777777" w:rsidR="00CF46CA" w:rsidRPr="00CF46CA" w:rsidRDefault="00CF46CA" w:rsidP="00CF46CA">
      <w:pPr>
        <w:spacing w:line="10" w:lineRule="atLeast"/>
        <w:rPr>
          <w:sz w:val="20"/>
          <w:szCs w:val="20"/>
        </w:rPr>
      </w:pPr>
    </w:p>
    <w:p w14:paraId="545CF165" w14:textId="77777777" w:rsidR="00CF46CA" w:rsidRPr="00CF46CA" w:rsidRDefault="00CF46CA" w:rsidP="00CF46CA">
      <w:pPr>
        <w:spacing w:line="10" w:lineRule="atLeast"/>
        <w:rPr>
          <w:sz w:val="20"/>
          <w:szCs w:val="20"/>
        </w:rPr>
      </w:pPr>
      <w:r w:rsidRPr="00CF46CA">
        <w:rPr>
          <w:sz w:val="20"/>
          <w:szCs w:val="20"/>
        </w:rPr>
        <w:t xml:space="preserve">    (AC_INIT, AM_INIT_AUTOMAKE): Version 2.7.7.</w:t>
      </w:r>
    </w:p>
    <w:p w14:paraId="0CA593B9" w14:textId="77777777" w:rsidR="00CF46CA" w:rsidRPr="00CF46CA" w:rsidRDefault="00CF46CA" w:rsidP="00CF46CA">
      <w:pPr>
        <w:spacing w:line="10" w:lineRule="atLeast"/>
        <w:rPr>
          <w:sz w:val="20"/>
          <w:szCs w:val="20"/>
        </w:rPr>
      </w:pPr>
      <w:r w:rsidRPr="00CF46CA">
        <w:rPr>
          <w:sz w:val="20"/>
          <w:szCs w:val="20"/>
        </w:rPr>
        <w:t xml:space="preserve">    Reformat for imminent 2.8 release.</w:t>
      </w:r>
    </w:p>
    <w:p w14:paraId="4720E67D" w14:textId="77777777" w:rsidR="00CF46CA" w:rsidRPr="00CF46CA" w:rsidRDefault="00CF46CA" w:rsidP="00CF46CA">
      <w:pPr>
        <w:spacing w:line="10" w:lineRule="atLeast"/>
        <w:rPr>
          <w:sz w:val="20"/>
          <w:szCs w:val="20"/>
        </w:rPr>
      </w:pPr>
    </w:p>
    <w:p w14:paraId="543731C9" w14:textId="77777777" w:rsidR="00CF46CA" w:rsidRPr="00CF46CA" w:rsidRDefault="00CF46CA" w:rsidP="00CF46CA">
      <w:pPr>
        <w:spacing w:line="10" w:lineRule="atLeast"/>
        <w:rPr>
          <w:sz w:val="20"/>
          <w:szCs w:val="20"/>
        </w:rPr>
      </w:pPr>
      <w:r w:rsidRPr="00CF46CA">
        <w:rPr>
          <w:sz w:val="20"/>
          <w:szCs w:val="20"/>
        </w:rPr>
        <w:t>commit 6f653ba4711ea25106bdfce5946c4ee2d131a198</w:t>
      </w:r>
    </w:p>
    <w:p w14:paraId="647DC6D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841B8EA" w14:textId="77777777" w:rsidR="00CF46CA" w:rsidRPr="00CF46CA" w:rsidRDefault="00CF46CA" w:rsidP="00CF46CA">
      <w:pPr>
        <w:spacing w:line="10" w:lineRule="atLeast"/>
        <w:rPr>
          <w:sz w:val="20"/>
          <w:szCs w:val="20"/>
        </w:rPr>
      </w:pPr>
      <w:r w:rsidRPr="00CF46CA">
        <w:rPr>
          <w:sz w:val="20"/>
          <w:szCs w:val="20"/>
        </w:rPr>
        <w:lastRenderedPageBreak/>
        <w:t>Date:   Thu Jan 24 20:16:38 2002 +0000</w:t>
      </w:r>
    </w:p>
    <w:p w14:paraId="1C5FB330" w14:textId="77777777" w:rsidR="00CF46CA" w:rsidRPr="00CF46CA" w:rsidRDefault="00CF46CA" w:rsidP="00CF46CA">
      <w:pPr>
        <w:spacing w:line="10" w:lineRule="atLeast"/>
        <w:rPr>
          <w:sz w:val="20"/>
          <w:szCs w:val="20"/>
        </w:rPr>
      </w:pPr>
    </w:p>
    <w:p w14:paraId="1E6A0B89" w14:textId="77777777" w:rsidR="00CF46CA" w:rsidRPr="00CF46CA" w:rsidRDefault="00CF46CA" w:rsidP="00CF46CA">
      <w:pPr>
        <w:spacing w:line="10" w:lineRule="atLeast"/>
        <w:rPr>
          <w:sz w:val="20"/>
          <w:szCs w:val="20"/>
        </w:rPr>
      </w:pPr>
      <w:r w:rsidRPr="00CF46CA">
        <w:rPr>
          <w:sz w:val="20"/>
          <w:szCs w:val="20"/>
        </w:rPr>
        <w:t xml:space="preserve">    (EXTRA_DIST): Add config/config.rpath, INSTALLME.</w:t>
      </w:r>
    </w:p>
    <w:p w14:paraId="65494B1A" w14:textId="77777777" w:rsidR="00CF46CA" w:rsidRPr="00CF46CA" w:rsidRDefault="00CF46CA" w:rsidP="00CF46CA">
      <w:pPr>
        <w:spacing w:line="10" w:lineRule="atLeast"/>
        <w:rPr>
          <w:sz w:val="20"/>
          <w:szCs w:val="20"/>
        </w:rPr>
      </w:pPr>
      <w:r w:rsidRPr="00CF46CA">
        <w:rPr>
          <w:sz w:val="20"/>
          <w:szCs w:val="20"/>
        </w:rPr>
        <w:t xml:space="preserve">    (DISTCLEANFILES): Remove.</w:t>
      </w:r>
    </w:p>
    <w:p w14:paraId="47D31776" w14:textId="77777777" w:rsidR="00CF46CA" w:rsidRPr="00CF46CA" w:rsidRDefault="00CF46CA" w:rsidP="00CF46CA">
      <w:pPr>
        <w:spacing w:line="10" w:lineRule="atLeast"/>
        <w:rPr>
          <w:sz w:val="20"/>
          <w:szCs w:val="20"/>
        </w:rPr>
      </w:pPr>
    </w:p>
    <w:p w14:paraId="0837DCBE" w14:textId="77777777" w:rsidR="00CF46CA" w:rsidRPr="00CF46CA" w:rsidRDefault="00CF46CA" w:rsidP="00CF46CA">
      <w:pPr>
        <w:spacing w:line="10" w:lineRule="atLeast"/>
        <w:rPr>
          <w:sz w:val="20"/>
          <w:szCs w:val="20"/>
        </w:rPr>
      </w:pPr>
      <w:r w:rsidRPr="00CF46CA">
        <w:rPr>
          <w:sz w:val="20"/>
          <w:szCs w:val="20"/>
        </w:rPr>
        <w:t>commit 788366578a517c465ff131c4690e7bef0149d850</w:t>
      </w:r>
    </w:p>
    <w:p w14:paraId="621C147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497F27" w14:textId="77777777" w:rsidR="00CF46CA" w:rsidRPr="00CF46CA" w:rsidRDefault="00CF46CA" w:rsidP="00CF46CA">
      <w:pPr>
        <w:spacing w:line="10" w:lineRule="atLeast"/>
        <w:rPr>
          <w:sz w:val="20"/>
          <w:szCs w:val="20"/>
        </w:rPr>
      </w:pPr>
      <w:r w:rsidRPr="00CF46CA">
        <w:rPr>
          <w:sz w:val="20"/>
          <w:szCs w:val="20"/>
        </w:rPr>
        <w:t>Date:   Thu Jan 24 20:16:38 2002 +0000</w:t>
      </w:r>
    </w:p>
    <w:p w14:paraId="209FF348" w14:textId="77777777" w:rsidR="00CF46CA" w:rsidRPr="00CF46CA" w:rsidRDefault="00CF46CA" w:rsidP="00CF46CA">
      <w:pPr>
        <w:spacing w:line="10" w:lineRule="atLeast"/>
        <w:rPr>
          <w:sz w:val="20"/>
          <w:szCs w:val="20"/>
        </w:rPr>
      </w:pPr>
    </w:p>
    <w:p w14:paraId="3344CB27" w14:textId="77777777" w:rsidR="00CF46CA" w:rsidRPr="00CF46CA" w:rsidRDefault="00CF46CA" w:rsidP="00CF46CA">
      <w:pPr>
        <w:spacing w:line="10" w:lineRule="atLeast"/>
        <w:rPr>
          <w:sz w:val="20"/>
          <w:szCs w:val="20"/>
        </w:rPr>
      </w:pPr>
      <w:r w:rsidRPr="00CF46CA">
        <w:rPr>
          <w:sz w:val="20"/>
          <w:szCs w:val="20"/>
        </w:rPr>
        <w:t xml:space="preserve">    (finish_output): Ensure that werrno is initialized.</w:t>
      </w:r>
    </w:p>
    <w:p w14:paraId="71326145" w14:textId="77777777" w:rsidR="00CF46CA" w:rsidRPr="00CF46CA" w:rsidRDefault="00CF46CA" w:rsidP="00CF46CA">
      <w:pPr>
        <w:spacing w:line="10" w:lineRule="atLeast"/>
        <w:rPr>
          <w:sz w:val="20"/>
          <w:szCs w:val="20"/>
        </w:rPr>
      </w:pPr>
      <w:r w:rsidRPr="00CF46CA">
        <w:rPr>
          <w:sz w:val="20"/>
          <w:szCs w:val="20"/>
        </w:rPr>
        <w:t xml:space="preserve">    (lines_differ): Have an explicit do-nothing case for</w:t>
      </w:r>
    </w:p>
    <w:p w14:paraId="34CA868F" w14:textId="77777777" w:rsidR="00CF46CA" w:rsidRPr="00CF46CA" w:rsidRDefault="00CF46CA" w:rsidP="00CF46CA">
      <w:pPr>
        <w:spacing w:line="10" w:lineRule="atLeast"/>
        <w:rPr>
          <w:sz w:val="20"/>
          <w:szCs w:val="20"/>
        </w:rPr>
      </w:pPr>
      <w:r w:rsidRPr="00CF46CA">
        <w:rPr>
          <w:sz w:val="20"/>
          <w:szCs w:val="20"/>
        </w:rPr>
        <w:t xml:space="preserve">    IGNORE_NO_WHITE_SPACE, to pacify gcc -Wall.</w:t>
      </w:r>
    </w:p>
    <w:p w14:paraId="5898E467" w14:textId="77777777" w:rsidR="00CF46CA" w:rsidRPr="00CF46CA" w:rsidRDefault="00CF46CA" w:rsidP="00CF46CA">
      <w:pPr>
        <w:spacing w:line="10" w:lineRule="atLeast"/>
        <w:rPr>
          <w:sz w:val="20"/>
          <w:szCs w:val="20"/>
        </w:rPr>
      </w:pPr>
    </w:p>
    <w:p w14:paraId="7C7F360E" w14:textId="77777777" w:rsidR="00CF46CA" w:rsidRPr="00CF46CA" w:rsidRDefault="00CF46CA" w:rsidP="00CF46CA">
      <w:pPr>
        <w:spacing w:line="10" w:lineRule="atLeast"/>
        <w:rPr>
          <w:sz w:val="20"/>
          <w:szCs w:val="20"/>
        </w:rPr>
      </w:pPr>
      <w:r w:rsidRPr="00CF46CA">
        <w:rPr>
          <w:sz w:val="20"/>
          <w:szCs w:val="20"/>
        </w:rPr>
        <w:t>commit 17832e035de3e3a6b59ed901d87d36d156cc80a4</w:t>
      </w:r>
    </w:p>
    <w:p w14:paraId="3749B3D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1852995" w14:textId="77777777" w:rsidR="00CF46CA" w:rsidRPr="00CF46CA" w:rsidRDefault="00CF46CA" w:rsidP="00CF46CA">
      <w:pPr>
        <w:spacing w:line="10" w:lineRule="atLeast"/>
        <w:rPr>
          <w:sz w:val="20"/>
          <w:szCs w:val="20"/>
        </w:rPr>
      </w:pPr>
      <w:r w:rsidRPr="00CF46CA">
        <w:rPr>
          <w:sz w:val="20"/>
          <w:szCs w:val="20"/>
        </w:rPr>
        <w:t>Date:   Thu Jan 24 20:16:38 2002 +0000</w:t>
      </w:r>
    </w:p>
    <w:p w14:paraId="0C98F0E1" w14:textId="77777777" w:rsidR="00CF46CA" w:rsidRPr="00CF46CA" w:rsidRDefault="00CF46CA" w:rsidP="00CF46CA">
      <w:pPr>
        <w:spacing w:line="10" w:lineRule="atLeast"/>
        <w:rPr>
          <w:sz w:val="20"/>
          <w:szCs w:val="20"/>
        </w:rPr>
      </w:pPr>
    </w:p>
    <w:p w14:paraId="625DA09B" w14:textId="77777777" w:rsidR="00CF46CA" w:rsidRPr="00CF46CA" w:rsidRDefault="00CF46CA" w:rsidP="00CF46CA">
      <w:pPr>
        <w:spacing w:line="10" w:lineRule="atLeast"/>
        <w:rPr>
          <w:sz w:val="20"/>
          <w:szCs w:val="20"/>
        </w:rPr>
      </w:pPr>
      <w:r w:rsidRPr="00CF46CA">
        <w:rPr>
          <w:sz w:val="20"/>
          <w:szCs w:val="20"/>
        </w:rPr>
        <w:t xml:space="preserve">    (UINTMAX_MAX): New macro.</w:t>
      </w:r>
    </w:p>
    <w:p w14:paraId="3CE75557" w14:textId="77777777" w:rsidR="00CF46CA" w:rsidRPr="00CF46CA" w:rsidRDefault="00CF46CA" w:rsidP="00CF46CA">
      <w:pPr>
        <w:spacing w:line="10" w:lineRule="atLeast"/>
        <w:rPr>
          <w:sz w:val="20"/>
          <w:szCs w:val="20"/>
        </w:rPr>
      </w:pPr>
      <w:r w:rsidRPr="00CF46CA">
        <w:rPr>
          <w:sz w:val="20"/>
          <w:szCs w:val="20"/>
        </w:rPr>
        <w:t xml:space="preserve">    Include gettext.h, not libgettext.h.</w:t>
      </w:r>
    </w:p>
    <w:p w14:paraId="11C1CE30" w14:textId="77777777" w:rsidR="00CF46CA" w:rsidRPr="00CF46CA" w:rsidRDefault="00CF46CA" w:rsidP="00CF46CA">
      <w:pPr>
        <w:spacing w:line="10" w:lineRule="atLeast"/>
        <w:rPr>
          <w:sz w:val="20"/>
          <w:szCs w:val="20"/>
        </w:rPr>
      </w:pPr>
      <w:r w:rsidRPr="00CF46CA">
        <w:rPr>
          <w:sz w:val="20"/>
          <w:szCs w:val="20"/>
        </w:rPr>
        <w:t xml:space="preserve">    (N_): Do not wrap arg in parentheses.  Fix from Bruno Haible.</w:t>
      </w:r>
    </w:p>
    <w:p w14:paraId="530FCA46" w14:textId="77777777" w:rsidR="00CF46CA" w:rsidRPr="00CF46CA" w:rsidRDefault="00CF46CA" w:rsidP="00CF46CA">
      <w:pPr>
        <w:spacing w:line="10" w:lineRule="atLeast"/>
        <w:rPr>
          <w:sz w:val="20"/>
          <w:szCs w:val="20"/>
        </w:rPr>
      </w:pPr>
    </w:p>
    <w:p w14:paraId="1FCFBA2C" w14:textId="77777777" w:rsidR="00CF46CA" w:rsidRPr="00CF46CA" w:rsidRDefault="00CF46CA" w:rsidP="00CF46CA">
      <w:pPr>
        <w:spacing w:line="10" w:lineRule="atLeast"/>
        <w:rPr>
          <w:sz w:val="20"/>
          <w:szCs w:val="20"/>
        </w:rPr>
      </w:pPr>
      <w:r w:rsidRPr="00CF46CA">
        <w:rPr>
          <w:sz w:val="20"/>
          <w:szCs w:val="20"/>
        </w:rPr>
        <w:t>commit f8b1a9f4e4b845c5bab4b016213e40eace32215a</w:t>
      </w:r>
    </w:p>
    <w:p w14:paraId="7F25DC2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7CEBBC" w14:textId="77777777" w:rsidR="00CF46CA" w:rsidRPr="00CF46CA" w:rsidRDefault="00CF46CA" w:rsidP="00CF46CA">
      <w:pPr>
        <w:spacing w:line="10" w:lineRule="atLeast"/>
        <w:rPr>
          <w:sz w:val="20"/>
          <w:szCs w:val="20"/>
        </w:rPr>
      </w:pPr>
      <w:r w:rsidRPr="00CF46CA">
        <w:rPr>
          <w:sz w:val="20"/>
          <w:szCs w:val="20"/>
        </w:rPr>
        <w:t>Date:   Thu Jan 24 20:16:38 2002 +0000</w:t>
      </w:r>
    </w:p>
    <w:p w14:paraId="556C8474" w14:textId="77777777" w:rsidR="00CF46CA" w:rsidRPr="00CF46CA" w:rsidRDefault="00CF46CA" w:rsidP="00CF46CA">
      <w:pPr>
        <w:spacing w:line="10" w:lineRule="atLeast"/>
        <w:rPr>
          <w:sz w:val="20"/>
          <w:szCs w:val="20"/>
        </w:rPr>
      </w:pPr>
    </w:p>
    <w:p w14:paraId="3F224B54" w14:textId="77777777" w:rsidR="00CF46CA" w:rsidRPr="00CF46CA" w:rsidRDefault="00CF46CA" w:rsidP="00CF46CA">
      <w:pPr>
        <w:spacing w:line="10" w:lineRule="atLeast"/>
        <w:rPr>
          <w:sz w:val="20"/>
          <w:szCs w:val="20"/>
        </w:rPr>
      </w:pPr>
      <w:r w:rsidRPr="00CF46CA">
        <w:rPr>
          <w:sz w:val="20"/>
          <w:szCs w:val="20"/>
        </w:rPr>
        <w:t xml:space="preserve">    (copyright_string): Update to 2002.</w:t>
      </w:r>
    </w:p>
    <w:p w14:paraId="21B0B2A7" w14:textId="77777777" w:rsidR="00CF46CA" w:rsidRPr="00CF46CA" w:rsidRDefault="00CF46CA" w:rsidP="00CF46CA">
      <w:pPr>
        <w:spacing w:line="10" w:lineRule="atLeast"/>
        <w:rPr>
          <w:sz w:val="20"/>
          <w:szCs w:val="20"/>
        </w:rPr>
      </w:pPr>
      <w:r w:rsidRPr="00CF46CA">
        <w:rPr>
          <w:sz w:val="20"/>
          <w:szCs w:val="20"/>
        </w:rPr>
        <w:t xml:space="preserve">    (usage): Reformat messages to ease translation.</w:t>
      </w:r>
    </w:p>
    <w:p w14:paraId="12C2820B" w14:textId="77777777" w:rsidR="00CF46CA" w:rsidRPr="00CF46CA" w:rsidRDefault="00CF46CA" w:rsidP="00CF46CA">
      <w:pPr>
        <w:spacing w:line="10" w:lineRule="atLeast"/>
        <w:rPr>
          <w:sz w:val="20"/>
          <w:szCs w:val="20"/>
        </w:rPr>
      </w:pPr>
      <w:r w:rsidRPr="00CF46CA">
        <w:rPr>
          <w:sz w:val="20"/>
          <w:szCs w:val="20"/>
        </w:rPr>
        <w:t xml:space="preserve">    (handler_index_of_SIGINT, handler_index_of_SIGPIPE):</w:t>
      </w:r>
    </w:p>
    <w:p w14:paraId="4B039D83" w14:textId="77777777" w:rsidR="00CF46CA" w:rsidRPr="00CF46CA" w:rsidRDefault="00CF46CA" w:rsidP="00CF46CA">
      <w:pPr>
        <w:spacing w:line="10" w:lineRule="atLeast"/>
        <w:rPr>
          <w:sz w:val="20"/>
          <w:szCs w:val="20"/>
        </w:rPr>
      </w:pPr>
      <w:r w:rsidRPr="00CF46CA">
        <w:rPr>
          <w:sz w:val="20"/>
          <w:szCs w:val="20"/>
        </w:rPr>
        <w:t xml:space="preserve">    New macros.</w:t>
      </w:r>
    </w:p>
    <w:p w14:paraId="64BE894C" w14:textId="77777777" w:rsidR="00CF46CA" w:rsidRPr="00CF46CA" w:rsidRDefault="00CF46CA" w:rsidP="00CF46CA">
      <w:pPr>
        <w:spacing w:line="10" w:lineRule="atLeast"/>
        <w:rPr>
          <w:sz w:val="20"/>
          <w:szCs w:val="20"/>
        </w:rPr>
      </w:pPr>
      <w:r w:rsidRPr="00CF46CA">
        <w:rPr>
          <w:sz w:val="20"/>
          <w:szCs w:val="20"/>
        </w:rPr>
        <w:t xml:space="preserve">    (main): Do not confuse signal numbers with their indices.</w:t>
      </w:r>
    </w:p>
    <w:p w14:paraId="7CA61939" w14:textId="77777777" w:rsidR="00CF46CA" w:rsidRPr="00CF46CA" w:rsidRDefault="00CF46CA" w:rsidP="00CF46CA">
      <w:pPr>
        <w:spacing w:line="10" w:lineRule="atLeast"/>
        <w:rPr>
          <w:sz w:val="20"/>
          <w:szCs w:val="20"/>
        </w:rPr>
      </w:pPr>
      <w:r w:rsidRPr="00CF46CA">
        <w:rPr>
          <w:sz w:val="20"/>
          <w:szCs w:val="20"/>
        </w:rPr>
        <w:t xml:space="preserve">    Bug reported by Bruno Haible.</w:t>
      </w:r>
    </w:p>
    <w:p w14:paraId="0B22A023" w14:textId="77777777" w:rsidR="00CF46CA" w:rsidRPr="00CF46CA" w:rsidRDefault="00CF46CA" w:rsidP="00CF46CA">
      <w:pPr>
        <w:spacing w:line="10" w:lineRule="atLeast"/>
        <w:rPr>
          <w:sz w:val="20"/>
          <w:szCs w:val="20"/>
        </w:rPr>
      </w:pPr>
      <w:r w:rsidRPr="00CF46CA">
        <w:rPr>
          <w:sz w:val="20"/>
          <w:szCs w:val="20"/>
        </w:rPr>
        <w:t xml:space="preserve">    (edit): Cat lin to long before printing with %ld, since lin might</w:t>
      </w:r>
    </w:p>
    <w:p w14:paraId="4A661F14" w14:textId="77777777" w:rsidR="00CF46CA" w:rsidRPr="00CF46CA" w:rsidRDefault="00CF46CA" w:rsidP="00CF46CA">
      <w:pPr>
        <w:spacing w:line="10" w:lineRule="atLeast"/>
        <w:rPr>
          <w:sz w:val="20"/>
          <w:szCs w:val="20"/>
        </w:rPr>
      </w:pPr>
      <w:r w:rsidRPr="00CF46CA">
        <w:rPr>
          <w:sz w:val="20"/>
          <w:szCs w:val="20"/>
        </w:rPr>
        <w:t xml:space="preserve">    be narrow than long.</w:t>
      </w:r>
    </w:p>
    <w:p w14:paraId="4AC31D3A" w14:textId="77777777" w:rsidR="00CF46CA" w:rsidRPr="00CF46CA" w:rsidRDefault="00CF46CA" w:rsidP="00CF46CA">
      <w:pPr>
        <w:spacing w:line="10" w:lineRule="atLeast"/>
        <w:rPr>
          <w:sz w:val="20"/>
          <w:szCs w:val="20"/>
        </w:rPr>
      </w:pPr>
    </w:p>
    <w:p w14:paraId="3A45278B" w14:textId="77777777" w:rsidR="00CF46CA" w:rsidRPr="00CF46CA" w:rsidRDefault="00CF46CA" w:rsidP="00CF46CA">
      <w:pPr>
        <w:spacing w:line="10" w:lineRule="atLeast"/>
        <w:rPr>
          <w:sz w:val="20"/>
          <w:szCs w:val="20"/>
        </w:rPr>
      </w:pPr>
      <w:r w:rsidRPr="00CF46CA">
        <w:rPr>
          <w:sz w:val="20"/>
          <w:szCs w:val="20"/>
        </w:rPr>
        <w:t>commit ec7bf151d0ae5b8a92be3354f6783353adb0afd9</w:t>
      </w:r>
    </w:p>
    <w:p w14:paraId="0A0AC17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AB932B" w14:textId="77777777" w:rsidR="00CF46CA" w:rsidRPr="00CF46CA" w:rsidRDefault="00CF46CA" w:rsidP="00CF46CA">
      <w:pPr>
        <w:spacing w:line="10" w:lineRule="atLeast"/>
        <w:rPr>
          <w:sz w:val="20"/>
          <w:szCs w:val="20"/>
        </w:rPr>
      </w:pPr>
      <w:r w:rsidRPr="00CF46CA">
        <w:rPr>
          <w:sz w:val="20"/>
          <w:szCs w:val="20"/>
        </w:rPr>
        <w:t>Date:   Thu Jan 24 20:16:38 2002 +0000</w:t>
      </w:r>
    </w:p>
    <w:p w14:paraId="2639BC47" w14:textId="77777777" w:rsidR="00CF46CA" w:rsidRPr="00CF46CA" w:rsidRDefault="00CF46CA" w:rsidP="00CF46CA">
      <w:pPr>
        <w:spacing w:line="10" w:lineRule="atLeast"/>
        <w:rPr>
          <w:sz w:val="20"/>
          <w:szCs w:val="20"/>
        </w:rPr>
      </w:pPr>
    </w:p>
    <w:p w14:paraId="0FF8B99A" w14:textId="77777777" w:rsidR="00CF46CA" w:rsidRPr="00CF46CA" w:rsidRDefault="00CF46CA" w:rsidP="00CF46CA">
      <w:pPr>
        <w:spacing w:line="10" w:lineRule="atLeast"/>
        <w:rPr>
          <w:sz w:val="20"/>
          <w:szCs w:val="20"/>
        </w:rPr>
      </w:pPr>
      <w:r w:rsidRPr="00CF46CA">
        <w:rPr>
          <w:sz w:val="20"/>
          <w:szCs w:val="20"/>
        </w:rPr>
        <w:t xml:space="preserve">    (file_block_read): Use SIZE_MAX instead of (size_t) -1,</w:t>
      </w:r>
    </w:p>
    <w:p w14:paraId="53F4F933" w14:textId="77777777" w:rsidR="00CF46CA" w:rsidRPr="00CF46CA" w:rsidRDefault="00CF46CA" w:rsidP="00CF46CA">
      <w:pPr>
        <w:spacing w:line="10" w:lineRule="atLeast"/>
        <w:rPr>
          <w:sz w:val="20"/>
          <w:szCs w:val="20"/>
        </w:rPr>
      </w:pPr>
      <w:r w:rsidRPr="00CF46CA">
        <w:rPr>
          <w:sz w:val="20"/>
          <w:szCs w:val="20"/>
        </w:rPr>
        <w:t xml:space="preserve">    to avoid warnings on some compilers.</w:t>
      </w:r>
    </w:p>
    <w:p w14:paraId="7808F277" w14:textId="77777777" w:rsidR="00CF46CA" w:rsidRPr="00CF46CA" w:rsidRDefault="00CF46CA" w:rsidP="00CF46CA">
      <w:pPr>
        <w:spacing w:line="10" w:lineRule="atLeast"/>
        <w:rPr>
          <w:sz w:val="20"/>
          <w:szCs w:val="20"/>
        </w:rPr>
      </w:pPr>
    </w:p>
    <w:p w14:paraId="0A4AB060" w14:textId="77777777" w:rsidR="00CF46CA" w:rsidRPr="00CF46CA" w:rsidRDefault="00CF46CA" w:rsidP="00CF46CA">
      <w:pPr>
        <w:spacing w:line="10" w:lineRule="atLeast"/>
        <w:rPr>
          <w:sz w:val="20"/>
          <w:szCs w:val="20"/>
        </w:rPr>
      </w:pPr>
      <w:r w:rsidRPr="00CF46CA">
        <w:rPr>
          <w:sz w:val="20"/>
          <w:szCs w:val="20"/>
        </w:rPr>
        <w:t>commit 8d25777b1af7332dfb556095d26e5c7c4724796d</w:t>
      </w:r>
    </w:p>
    <w:p w14:paraId="6E5D112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36769C0" w14:textId="77777777" w:rsidR="00CF46CA" w:rsidRPr="00CF46CA" w:rsidRDefault="00CF46CA" w:rsidP="00CF46CA">
      <w:pPr>
        <w:spacing w:line="10" w:lineRule="atLeast"/>
        <w:rPr>
          <w:sz w:val="20"/>
          <w:szCs w:val="20"/>
        </w:rPr>
      </w:pPr>
      <w:r w:rsidRPr="00CF46CA">
        <w:rPr>
          <w:sz w:val="20"/>
          <w:szCs w:val="20"/>
        </w:rPr>
        <w:t>Date:   Thu Jan 24 20:16:38 2002 +0000</w:t>
      </w:r>
    </w:p>
    <w:p w14:paraId="31508BF2" w14:textId="77777777" w:rsidR="00CF46CA" w:rsidRPr="00CF46CA" w:rsidRDefault="00CF46CA" w:rsidP="00CF46CA">
      <w:pPr>
        <w:spacing w:line="10" w:lineRule="atLeast"/>
        <w:rPr>
          <w:sz w:val="20"/>
          <w:szCs w:val="20"/>
        </w:rPr>
      </w:pPr>
    </w:p>
    <w:p w14:paraId="7A15884B" w14:textId="77777777" w:rsidR="00CF46CA" w:rsidRPr="00CF46CA" w:rsidRDefault="00CF46CA" w:rsidP="00CF46CA">
      <w:pPr>
        <w:spacing w:line="10" w:lineRule="atLeast"/>
        <w:rPr>
          <w:sz w:val="20"/>
          <w:szCs w:val="20"/>
        </w:rPr>
      </w:pPr>
      <w:r w:rsidRPr="00CF46CA">
        <w:rPr>
          <w:sz w:val="20"/>
          <w:szCs w:val="20"/>
        </w:rPr>
        <w:t xml:space="preserve">    Include &lt;setjmp.h&gt;</w:t>
      </w:r>
    </w:p>
    <w:p w14:paraId="271AAD18" w14:textId="77777777" w:rsidR="00CF46CA" w:rsidRPr="00CF46CA" w:rsidRDefault="00CF46CA" w:rsidP="00CF46CA">
      <w:pPr>
        <w:spacing w:line="10" w:lineRule="atLeast"/>
        <w:rPr>
          <w:sz w:val="20"/>
          <w:szCs w:val="20"/>
        </w:rPr>
      </w:pPr>
      <w:r w:rsidRPr="00CF46CA">
        <w:rPr>
          <w:sz w:val="20"/>
          <w:szCs w:val="20"/>
        </w:rPr>
        <w:t xml:space="preserve">    (struct dirdata): New member nnames.</w:t>
      </w:r>
    </w:p>
    <w:p w14:paraId="456F3155" w14:textId="77777777" w:rsidR="00CF46CA" w:rsidRPr="00CF46CA" w:rsidRDefault="00CF46CA" w:rsidP="00CF46CA">
      <w:pPr>
        <w:spacing w:line="10" w:lineRule="atLeast"/>
        <w:rPr>
          <w:sz w:val="20"/>
          <w:szCs w:val="20"/>
        </w:rPr>
      </w:pPr>
      <w:r w:rsidRPr="00CF46CA">
        <w:rPr>
          <w:sz w:val="20"/>
          <w:szCs w:val="20"/>
        </w:rPr>
        <w:t xml:space="preserve">    (locale_specific_sorting, failed_strcoll): New vars.</w:t>
      </w:r>
    </w:p>
    <w:p w14:paraId="55C46BE2" w14:textId="77777777" w:rsidR="00CF46CA" w:rsidRPr="00CF46CA" w:rsidRDefault="00CF46CA" w:rsidP="00CF46CA">
      <w:pPr>
        <w:spacing w:line="10" w:lineRule="atLeast"/>
        <w:rPr>
          <w:sz w:val="20"/>
          <w:szCs w:val="20"/>
        </w:rPr>
      </w:pPr>
      <w:r w:rsidRPr="00CF46CA">
        <w:rPr>
          <w:sz w:val="20"/>
          <w:szCs w:val="20"/>
        </w:rPr>
        <w:t xml:space="preserve">    (dir_read): Renamed from dir_sort.  Don't sort the dir.</w:t>
      </w:r>
    </w:p>
    <w:p w14:paraId="6B6BAD6B" w14:textId="77777777" w:rsidR="00CF46CA" w:rsidRPr="00CF46CA" w:rsidRDefault="00CF46CA" w:rsidP="00CF46CA">
      <w:pPr>
        <w:spacing w:line="10" w:lineRule="atLeast"/>
        <w:rPr>
          <w:sz w:val="20"/>
          <w:szCs w:val="20"/>
        </w:rPr>
      </w:pPr>
      <w:r w:rsidRPr="00CF46CA">
        <w:rPr>
          <w:sz w:val="20"/>
          <w:szCs w:val="20"/>
        </w:rPr>
        <w:t xml:space="preserve">    Set new nnames member of struct dirdata.  All callers changed.</w:t>
      </w:r>
    </w:p>
    <w:p w14:paraId="1CE8C66D" w14:textId="77777777" w:rsidR="00CF46CA" w:rsidRPr="00CF46CA" w:rsidRDefault="00CF46CA" w:rsidP="00CF46CA">
      <w:pPr>
        <w:spacing w:line="10" w:lineRule="atLeast"/>
        <w:rPr>
          <w:sz w:val="20"/>
          <w:szCs w:val="20"/>
        </w:rPr>
      </w:pPr>
      <w:r w:rsidRPr="00CF46CA">
        <w:rPr>
          <w:sz w:val="20"/>
          <w:szCs w:val="20"/>
        </w:rPr>
        <w:t xml:space="preserve">    (compare_names): Don't check for errno after strcasecmp.</w:t>
      </w:r>
    </w:p>
    <w:p w14:paraId="29111472" w14:textId="77777777" w:rsidR="00CF46CA" w:rsidRPr="00CF46CA" w:rsidRDefault="00CF46CA" w:rsidP="00CF46CA">
      <w:pPr>
        <w:spacing w:line="10" w:lineRule="atLeast"/>
        <w:rPr>
          <w:sz w:val="20"/>
          <w:szCs w:val="20"/>
        </w:rPr>
      </w:pPr>
      <w:r w:rsidRPr="00CF46CA">
        <w:rPr>
          <w:sz w:val="20"/>
          <w:szCs w:val="20"/>
        </w:rPr>
        <w:t xml:space="preserve">    Use strcoll only if locale_specific_sorting is nonzero.</w:t>
      </w:r>
    </w:p>
    <w:p w14:paraId="0F4A32E2" w14:textId="77777777" w:rsidR="00CF46CA" w:rsidRPr="00CF46CA" w:rsidRDefault="00CF46CA" w:rsidP="00CF46CA">
      <w:pPr>
        <w:spacing w:line="10" w:lineRule="atLeast"/>
        <w:rPr>
          <w:sz w:val="20"/>
          <w:szCs w:val="20"/>
        </w:rPr>
      </w:pPr>
      <w:r w:rsidRPr="00CF46CA">
        <w:rPr>
          <w:sz w:val="20"/>
          <w:szCs w:val="20"/>
        </w:rPr>
        <w:lastRenderedPageBreak/>
        <w:t xml:space="preserve">    If strcoll fails, longjmp out rather than returning a value</w:t>
      </w:r>
    </w:p>
    <w:p w14:paraId="2C8EB6EF" w14:textId="77777777" w:rsidR="00CF46CA" w:rsidRPr="00CF46CA" w:rsidRDefault="00CF46CA" w:rsidP="00CF46CA">
      <w:pPr>
        <w:spacing w:line="10" w:lineRule="atLeast"/>
        <w:rPr>
          <w:sz w:val="20"/>
          <w:szCs w:val="20"/>
        </w:rPr>
      </w:pPr>
      <w:r w:rsidRPr="00CF46CA">
        <w:rPr>
          <w:sz w:val="20"/>
          <w:szCs w:val="20"/>
        </w:rPr>
        <w:t xml:space="preserve">    that might result in an invalid comparison function that might</w:t>
      </w:r>
    </w:p>
    <w:p w14:paraId="7A0CB674" w14:textId="77777777" w:rsidR="00CF46CA" w:rsidRPr="00CF46CA" w:rsidRDefault="00CF46CA" w:rsidP="00CF46CA">
      <w:pPr>
        <w:spacing w:line="10" w:lineRule="atLeast"/>
        <w:rPr>
          <w:sz w:val="20"/>
          <w:szCs w:val="20"/>
        </w:rPr>
      </w:pPr>
      <w:r w:rsidRPr="00CF46CA">
        <w:rPr>
          <w:sz w:val="20"/>
          <w:szCs w:val="20"/>
        </w:rPr>
        <w:t xml:space="preserve">    make qsort dump core.</w:t>
      </w:r>
    </w:p>
    <w:p w14:paraId="54C072DB" w14:textId="77777777" w:rsidR="00CF46CA" w:rsidRPr="00CF46CA" w:rsidRDefault="00CF46CA" w:rsidP="00CF46CA">
      <w:pPr>
        <w:spacing w:line="10" w:lineRule="atLeast"/>
        <w:rPr>
          <w:sz w:val="20"/>
          <w:szCs w:val="20"/>
        </w:rPr>
      </w:pPr>
      <w:r w:rsidRPr="00CF46CA">
        <w:rPr>
          <w:sz w:val="20"/>
          <w:szCs w:val="20"/>
        </w:rPr>
        <w:t xml:space="preserve">    (diff_dirs): Sort the directory ourselves.  Use setjmp to recover</w:t>
      </w:r>
    </w:p>
    <w:p w14:paraId="760318FE" w14:textId="77777777" w:rsidR="00CF46CA" w:rsidRPr="00CF46CA" w:rsidRDefault="00CF46CA" w:rsidP="00CF46CA">
      <w:pPr>
        <w:spacing w:line="10" w:lineRule="atLeast"/>
        <w:rPr>
          <w:sz w:val="20"/>
          <w:szCs w:val="20"/>
        </w:rPr>
      </w:pPr>
      <w:r w:rsidRPr="00CF46CA">
        <w:rPr>
          <w:sz w:val="20"/>
          <w:szCs w:val="20"/>
        </w:rPr>
        <w:t xml:space="preserve">    from strcoll failure, falling back on native byte comparison.</w:t>
      </w:r>
    </w:p>
    <w:p w14:paraId="6FE2B584" w14:textId="77777777" w:rsidR="00CF46CA" w:rsidRPr="00CF46CA" w:rsidRDefault="00CF46CA" w:rsidP="00CF46CA">
      <w:pPr>
        <w:spacing w:line="10" w:lineRule="atLeast"/>
        <w:rPr>
          <w:sz w:val="20"/>
          <w:szCs w:val="20"/>
        </w:rPr>
      </w:pPr>
      <w:r w:rsidRPr="00CF46CA">
        <w:rPr>
          <w:sz w:val="20"/>
          <w:szCs w:val="20"/>
        </w:rPr>
        <w:t xml:space="preserve">    Make local variables volatile if they need to preserve their value</w:t>
      </w:r>
    </w:p>
    <w:p w14:paraId="675A82DC" w14:textId="77777777" w:rsidR="00CF46CA" w:rsidRPr="00CF46CA" w:rsidRDefault="00CF46CA" w:rsidP="00CF46CA">
      <w:pPr>
        <w:spacing w:line="10" w:lineRule="atLeast"/>
        <w:rPr>
          <w:sz w:val="20"/>
          <w:szCs w:val="20"/>
        </w:rPr>
      </w:pPr>
      <w:r w:rsidRPr="00CF46CA">
        <w:rPr>
          <w:sz w:val="20"/>
          <w:szCs w:val="20"/>
        </w:rPr>
        <w:t xml:space="preserve">    after setjmp/longjmp.</w:t>
      </w:r>
    </w:p>
    <w:p w14:paraId="165B2025" w14:textId="77777777" w:rsidR="00CF46CA" w:rsidRPr="00CF46CA" w:rsidRDefault="00CF46CA" w:rsidP="00CF46CA">
      <w:pPr>
        <w:spacing w:line="10" w:lineRule="atLeast"/>
        <w:rPr>
          <w:sz w:val="20"/>
          <w:szCs w:val="20"/>
        </w:rPr>
      </w:pPr>
    </w:p>
    <w:p w14:paraId="40ECE656" w14:textId="77777777" w:rsidR="00CF46CA" w:rsidRPr="00CF46CA" w:rsidRDefault="00CF46CA" w:rsidP="00CF46CA">
      <w:pPr>
        <w:spacing w:line="10" w:lineRule="atLeast"/>
        <w:rPr>
          <w:sz w:val="20"/>
          <w:szCs w:val="20"/>
        </w:rPr>
      </w:pPr>
      <w:r w:rsidRPr="00CF46CA">
        <w:rPr>
          <w:sz w:val="20"/>
          <w:szCs w:val="20"/>
        </w:rPr>
        <w:t>commit a76d0e1130b4d06d00ec29b237cf1f9a82bd6193</w:t>
      </w:r>
    </w:p>
    <w:p w14:paraId="5B4D423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DF30590" w14:textId="77777777" w:rsidR="00CF46CA" w:rsidRPr="00CF46CA" w:rsidRDefault="00CF46CA" w:rsidP="00CF46CA">
      <w:pPr>
        <w:spacing w:line="10" w:lineRule="atLeast"/>
        <w:rPr>
          <w:sz w:val="20"/>
          <w:szCs w:val="20"/>
        </w:rPr>
      </w:pPr>
      <w:r w:rsidRPr="00CF46CA">
        <w:rPr>
          <w:sz w:val="20"/>
          <w:szCs w:val="20"/>
        </w:rPr>
        <w:t>Date:   Thu Jan 24 20:16:38 2002 +0000</w:t>
      </w:r>
    </w:p>
    <w:p w14:paraId="2F293244" w14:textId="77777777" w:rsidR="00CF46CA" w:rsidRPr="00CF46CA" w:rsidRDefault="00CF46CA" w:rsidP="00CF46CA">
      <w:pPr>
        <w:spacing w:line="10" w:lineRule="atLeast"/>
        <w:rPr>
          <w:sz w:val="20"/>
          <w:szCs w:val="20"/>
        </w:rPr>
      </w:pPr>
    </w:p>
    <w:p w14:paraId="5A7A2315" w14:textId="77777777" w:rsidR="00CF46CA" w:rsidRPr="00CF46CA" w:rsidRDefault="00CF46CA" w:rsidP="00CF46CA">
      <w:pPr>
        <w:spacing w:line="10" w:lineRule="atLeast"/>
        <w:rPr>
          <w:sz w:val="20"/>
          <w:szCs w:val="20"/>
        </w:rPr>
      </w:pPr>
      <w:r w:rsidRPr="00CF46CA">
        <w:rPr>
          <w:sz w:val="20"/>
          <w:szCs w:val="20"/>
        </w:rPr>
        <w:t xml:space="preserve">    (copyright_string): Update to 2002.</w:t>
      </w:r>
    </w:p>
    <w:p w14:paraId="1AA0C84E" w14:textId="77777777" w:rsidR="00CF46CA" w:rsidRPr="00CF46CA" w:rsidRDefault="00CF46CA" w:rsidP="00CF46CA">
      <w:pPr>
        <w:spacing w:line="10" w:lineRule="atLeast"/>
        <w:rPr>
          <w:sz w:val="20"/>
          <w:szCs w:val="20"/>
        </w:rPr>
      </w:pPr>
      <w:r w:rsidRPr="00CF46CA">
        <w:rPr>
          <w:sz w:val="20"/>
          <w:szCs w:val="20"/>
        </w:rPr>
        <w:t xml:space="preserve">    (usage): Reformat messages to ease translation.</w:t>
      </w:r>
    </w:p>
    <w:p w14:paraId="25310C7D" w14:textId="77777777" w:rsidR="00CF46CA" w:rsidRPr="00CF46CA" w:rsidRDefault="00CF46CA" w:rsidP="00CF46CA">
      <w:pPr>
        <w:spacing w:line="10" w:lineRule="atLeast"/>
        <w:rPr>
          <w:sz w:val="20"/>
          <w:szCs w:val="20"/>
        </w:rPr>
      </w:pPr>
      <w:r w:rsidRPr="00CF46CA">
        <w:rPr>
          <w:sz w:val="20"/>
          <w:szCs w:val="20"/>
        </w:rPr>
        <w:t xml:space="preserve">    (main): Remove unused variable.</w:t>
      </w:r>
    </w:p>
    <w:p w14:paraId="65B8DB12" w14:textId="77777777" w:rsidR="00CF46CA" w:rsidRPr="00CF46CA" w:rsidRDefault="00CF46CA" w:rsidP="00CF46CA">
      <w:pPr>
        <w:spacing w:line="10" w:lineRule="atLeast"/>
        <w:rPr>
          <w:sz w:val="20"/>
          <w:szCs w:val="20"/>
        </w:rPr>
      </w:pPr>
    </w:p>
    <w:p w14:paraId="7FB91C33" w14:textId="77777777" w:rsidR="00CF46CA" w:rsidRPr="00CF46CA" w:rsidRDefault="00CF46CA" w:rsidP="00CF46CA">
      <w:pPr>
        <w:spacing w:line="10" w:lineRule="atLeast"/>
        <w:rPr>
          <w:sz w:val="20"/>
          <w:szCs w:val="20"/>
        </w:rPr>
      </w:pPr>
      <w:r w:rsidRPr="00CF46CA">
        <w:rPr>
          <w:sz w:val="20"/>
          <w:szCs w:val="20"/>
        </w:rPr>
        <w:t>commit 89d3f55dd661b9df807fd93617c7ba4f42fa3da3</w:t>
      </w:r>
    </w:p>
    <w:p w14:paraId="7B7BC87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6C735E8" w14:textId="77777777" w:rsidR="00CF46CA" w:rsidRPr="00CF46CA" w:rsidRDefault="00CF46CA" w:rsidP="00CF46CA">
      <w:pPr>
        <w:spacing w:line="10" w:lineRule="atLeast"/>
        <w:rPr>
          <w:sz w:val="20"/>
          <w:szCs w:val="20"/>
        </w:rPr>
      </w:pPr>
      <w:r w:rsidRPr="00CF46CA">
        <w:rPr>
          <w:sz w:val="20"/>
          <w:szCs w:val="20"/>
        </w:rPr>
        <w:t>Date:   Thu Jan 24 20:16:38 2002 +0000</w:t>
      </w:r>
    </w:p>
    <w:p w14:paraId="336BDEAC" w14:textId="77777777" w:rsidR="00CF46CA" w:rsidRPr="00CF46CA" w:rsidRDefault="00CF46CA" w:rsidP="00CF46CA">
      <w:pPr>
        <w:spacing w:line="10" w:lineRule="atLeast"/>
        <w:rPr>
          <w:sz w:val="20"/>
          <w:szCs w:val="20"/>
        </w:rPr>
      </w:pPr>
    </w:p>
    <w:p w14:paraId="4C4A3AB6" w14:textId="77777777" w:rsidR="00CF46CA" w:rsidRPr="00CF46CA" w:rsidRDefault="00CF46CA" w:rsidP="00CF46CA">
      <w:pPr>
        <w:spacing w:line="10" w:lineRule="atLeast"/>
        <w:rPr>
          <w:sz w:val="20"/>
          <w:szCs w:val="20"/>
        </w:rPr>
      </w:pPr>
      <w:r w:rsidRPr="00CF46CA">
        <w:rPr>
          <w:sz w:val="20"/>
          <w:szCs w:val="20"/>
        </w:rPr>
        <w:t xml:space="preserve">    (copyright_string): Update to 2002.</w:t>
      </w:r>
    </w:p>
    <w:p w14:paraId="56BB23DE" w14:textId="77777777" w:rsidR="00CF46CA" w:rsidRPr="00CF46CA" w:rsidRDefault="00CF46CA" w:rsidP="00CF46CA">
      <w:pPr>
        <w:spacing w:line="10" w:lineRule="atLeast"/>
        <w:rPr>
          <w:sz w:val="20"/>
          <w:szCs w:val="20"/>
        </w:rPr>
      </w:pPr>
      <w:r w:rsidRPr="00CF46CA">
        <w:rPr>
          <w:sz w:val="20"/>
          <w:szCs w:val="20"/>
        </w:rPr>
        <w:t xml:space="preserve">    (bytes, parse_ignore_initial, cmp): Use UINTMAX_MAX</w:t>
      </w:r>
    </w:p>
    <w:p w14:paraId="645BEDFD" w14:textId="77777777" w:rsidR="00CF46CA" w:rsidRPr="00CF46CA" w:rsidRDefault="00CF46CA" w:rsidP="00CF46CA">
      <w:pPr>
        <w:spacing w:line="10" w:lineRule="atLeast"/>
        <w:rPr>
          <w:sz w:val="20"/>
          <w:szCs w:val="20"/>
        </w:rPr>
      </w:pPr>
      <w:r w:rsidRPr="00CF46CA">
        <w:rPr>
          <w:sz w:val="20"/>
          <w:szCs w:val="20"/>
        </w:rPr>
        <w:t xml:space="preserve">    instead of (uintmax_t) -1, to avoid warnings on some compilers.</w:t>
      </w:r>
    </w:p>
    <w:p w14:paraId="35C5E3CB" w14:textId="77777777" w:rsidR="00CF46CA" w:rsidRPr="00CF46CA" w:rsidRDefault="00CF46CA" w:rsidP="00CF46CA">
      <w:pPr>
        <w:spacing w:line="10" w:lineRule="atLeast"/>
        <w:rPr>
          <w:sz w:val="20"/>
          <w:szCs w:val="20"/>
        </w:rPr>
      </w:pPr>
      <w:r w:rsidRPr="00CF46CA">
        <w:rPr>
          <w:sz w:val="20"/>
          <w:szCs w:val="20"/>
        </w:rPr>
        <w:t xml:space="preserve">    (usage): Reformat messages to ease translation.</w:t>
      </w:r>
    </w:p>
    <w:p w14:paraId="03C0B745" w14:textId="77777777" w:rsidR="00CF46CA" w:rsidRPr="00CF46CA" w:rsidRDefault="00CF46CA" w:rsidP="00CF46CA">
      <w:pPr>
        <w:spacing w:line="10" w:lineRule="atLeast"/>
        <w:rPr>
          <w:sz w:val="20"/>
          <w:szCs w:val="20"/>
        </w:rPr>
      </w:pPr>
    </w:p>
    <w:p w14:paraId="13438159" w14:textId="77777777" w:rsidR="00CF46CA" w:rsidRPr="00CF46CA" w:rsidRDefault="00CF46CA" w:rsidP="00CF46CA">
      <w:pPr>
        <w:spacing w:line="10" w:lineRule="atLeast"/>
        <w:rPr>
          <w:sz w:val="20"/>
          <w:szCs w:val="20"/>
        </w:rPr>
      </w:pPr>
      <w:r w:rsidRPr="00CF46CA">
        <w:rPr>
          <w:sz w:val="20"/>
          <w:szCs w:val="20"/>
        </w:rPr>
        <w:t>commit 5289afd403a0c0309eaa0c2ca6cd256facd2b438</w:t>
      </w:r>
    </w:p>
    <w:p w14:paraId="1FC5FE6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9BDDC23" w14:textId="77777777" w:rsidR="00CF46CA" w:rsidRPr="00CF46CA" w:rsidRDefault="00CF46CA" w:rsidP="00CF46CA">
      <w:pPr>
        <w:spacing w:line="10" w:lineRule="atLeast"/>
        <w:rPr>
          <w:sz w:val="20"/>
          <w:szCs w:val="20"/>
        </w:rPr>
      </w:pPr>
      <w:r w:rsidRPr="00CF46CA">
        <w:rPr>
          <w:sz w:val="20"/>
          <w:szCs w:val="20"/>
        </w:rPr>
        <w:t>Date:   Thu Jan 24 20:16:38 2002 +0000</w:t>
      </w:r>
    </w:p>
    <w:p w14:paraId="53B2E3F6" w14:textId="77777777" w:rsidR="00CF46CA" w:rsidRPr="00CF46CA" w:rsidRDefault="00CF46CA" w:rsidP="00CF46CA">
      <w:pPr>
        <w:spacing w:line="10" w:lineRule="atLeast"/>
        <w:rPr>
          <w:sz w:val="20"/>
          <w:szCs w:val="20"/>
        </w:rPr>
      </w:pPr>
    </w:p>
    <w:p w14:paraId="10E02585" w14:textId="77777777" w:rsidR="00CF46CA" w:rsidRPr="00CF46CA" w:rsidRDefault="00CF46CA" w:rsidP="00CF46CA">
      <w:pPr>
        <w:spacing w:line="10" w:lineRule="atLeast"/>
        <w:rPr>
          <w:sz w:val="20"/>
          <w:szCs w:val="20"/>
        </w:rPr>
      </w:pPr>
      <w:r w:rsidRPr="00CF46CA">
        <w:rPr>
          <w:sz w:val="20"/>
          <w:szCs w:val="20"/>
        </w:rPr>
        <w:t xml:space="preserve">    Include &lt;string.h&gt;.  Reported by Bruno Haible.</w:t>
      </w:r>
    </w:p>
    <w:p w14:paraId="020C07EF" w14:textId="77777777" w:rsidR="00CF46CA" w:rsidRPr="00CF46CA" w:rsidRDefault="00CF46CA" w:rsidP="00CF46CA">
      <w:pPr>
        <w:spacing w:line="10" w:lineRule="atLeast"/>
        <w:rPr>
          <w:sz w:val="20"/>
          <w:szCs w:val="20"/>
        </w:rPr>
      </w:pPr>
    </w:p>
    <w:p w14:paraId="2298FA2C" w14:textId="77777777" w:rsidR="00CF46CA" w:rsidRPr="00CF46CA" w:rsidRDefault="00CF46CA" w:rsidP="00CF46CA">
      <w:pPr>
        <w:spacing w:line="10" w:lineRule="atLeast"/>
        <w:rPr>
          <w:sz w:val="20"/>
          <w:szCs w:val="20"/>
        </w:rPr>
      </w:pPr>
      <w:r w:rsidRPr="00CF46CA">
        <w:rPr>
          <w:sz w:val="20"/>
          <w:szCs w:val="20"/>
        </w:rPr>
        <w:t>commit eadc9ce7d6afaee9bbdcbabde146e6a7536040a1</w:t>
      </w:r>
    </w:p>
    <w:p w14:paraId="61C2331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22FDB2A" w14:textId="77777777" w:rsidR="00CF46CA" w:rsidRPr="00CF46CA" w:rsidRDefault="00CF46CA" w:rsidP="00CF46CA">
      <w:pPr>
        <w:spacing w:line="10" w:lineRule="atLeast"/>
        <w:rPr>
          <w:sz w:val="20"/>
          <w:szCs w:val="20"/>
        </w:rPr>
      </w:pPr>
      <w:r w:rsidRPr="00CF46CA">
        <w:rPr>
          <w:sz w:val="20"/>
          <w:szCs w:val="20"/>
        </w:rPr>
        <w:t>Date:   Thu Jan 24 20:16:38 2002 +0000</w:t>
      </w:r>
    </w:p>
    <w:p w14:paraId="30F7CF39" w14:textId="77777777" w:rsidR="00CF46CA" w:rsidRPr="00CF46CA" w:rsidRDefault="00CF46CA" w:rsidP="00CF46CA">
      <w:pPr>
        <w:spacing w:line="10" w:lineRule="atLeast"/>
        <w:rPr>
          <w:sz w:val="20"/>
          <w:szCs w:val="20"/>
        </w:rPr>
      </w:pPr>
    </w:p>
    <w:p w14:paraId="2DD58604" w14:textId="77777777" w:rsidR="00CF46CA" w:rsidRPr="00CF46CA" w:rsidRDefault="00CF46CA" w:rsidP="00CF46CA">
      <w:pPr>
        <w:spacing w:line="10" w:lineRule="atLeast"/>
        <w:rPr>
          <w:sz w:val="20"/>
          <w:szCs w:val="20"/>
        </w:rPr>
      </w:pPr>
      <w:r w:rsidRPr="00CF46CA">
        <w:rPr>
          <w:sz w:val="20"/>
          <w:szCs w:val="20"/>
        </w:rPr>
        <w:t xml:space="preserve">    Fix comment.</w:t>
      </w:r>
    </w:p>
    <w:p w14:paraId="738305CA" w14:textId="77777777" w:rsidR="00CF46CA" w:rsidRPr="00CF46CA" w:rsidRDefault="00CF46CA" w:rsidP="00CF46CA">
      <w:pPr>
        <w:spacing w:line="10" w:lineRule="atLeast"/>
        <w:rPr>
          <w:sz w:val="20"/>
          <w:szCs w:val="20"/>
        </w:rPr>
      </w:pPr>
    </w:p>
    <w:p w14:paraId="04821B62" w14:textId="77777777" w:rsidR="00CF46CA" w:rsidRPr="00CF46CA" w:rsidRDefault="00CF46CA" w:rsidP="00CF46CA">
      <w:pPr>
        <w:spacing w:line="10" w:lineRule="atLeast"/>
        <w:rPr>
          <w:sz w:val="20"/>
          <w:szCs w:val="20"/>
        </w:rPr>
      </w:pPr>
      <w:r w:rsidRPr="00CF46CA">
        <w:rPr>
          <w:sz w:val="20"/>
          <w:szCs w:val="20"/>
        </w:rPr>
        <w:t>commit 75cd3e885faf8d8ab4f69b884eed11533d94abd4</w:t>
      </w:r>
    </w:p>
    <w:p w14:paraId="0E6141F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42C5F85" w14:textId="77777777" w:rsidR="00CF46CA" w:rsidRPr="00CF46CA" w:rsidRDefault="00CF46CA" w:rsidP="00CF46CA">
      <w:pPr>
        <w:spacing w:line="10" w:lineRule="atLeast"/>
        <w:rPr>
          <w:sz w:val="20"/>
          <w:szCs w:val="20"/>
        </w:rPr>
      </w:pPr>
      <w:r w:rsidRPr="00CF46CA">
        <w:rPr>
          <w:sz w:val="20"/>
          <w:szCs w:val="20"/>
        </w:rPr>
        <w:t>Date:   Thu Jan 24 20:16:38 2002 +0000</w:t>
      </w:r>
    </w:p>
    <w:p w14:paraId="75595365" w14:textId="77777777" w:rsidR="00CF46CA" w:rsidRPr="00CF46CA" w:rsidRDefault="00CF46CA" w:rsidP="00CF46CA">
      <w:pPr>
        <w:spacing w:line="10" w:lineRule="atLeast"/>
        <w:rPr>
          <w:sz w:val="20"/>
          <w:szCs w:val="20"/>
        </w:rPr>
      </w:pPr>
    </w:p>
    <w:p w14:paraId="7EE140F9" w14:textId="77777777" w:rsidR="00CF46CA" w:rsidRPr="00CF46CA" w:rsidRDefault="00CF46CA" w:rsidP="00CF46CA">
      <w:pPr>
        <w:spacing w:line="10" w:lineRule="atLeast"/>
        <w:rPr>
          <w:sz w:val="20"/>
          <w:szCs w:val="20"/>
        </w:rPr>
      </w:pPr>
      <w:r w:rsidRPr="00CF46CA">
        <w:rPr>
          <w:sz w:val="20"/>
          <w:szCs w:val="20"/>
        </w:rPr>
        <w:t xml:space="preserve">    (noinst_HEADERS): Add gettext.h.</w:t>
      </w:r>
    </w:p>
    <w:p w14:paraId="22869741" w14:textId="77777777" w:rsidR="00CF46CA" w:rsidRPr="00CF46CA" w:rsidRDefault="00CF46CA" w:rsidP="00CF46CA">
      <w:pPr>
        <w:spacing w:line="10" w:lineRule="atLeast"/>
        <w:rPr>
          <w:sz w:val="20"/>
          <w:szCs w:val="20"/>
        </w:rPr>
      </w:pPr>
    </w:p>
    <w:p w14:paraId="206569C3" w14:textId="77777777" w:rsidR="00CF46CA" w:rsidRPr="00CF46CA" w:rsidRDefault="00CF46CA" w:rsidP="00CF46CA">
      <w:pPr>
        <w:spacing w:line="10" w:lineRule="atLeast"/>
        <w:rPr>
          <w:sz w:val="20"/>
          <w:szCs w:val="20"/>
        </w:rPr>
      </w:pPr>
      <w:r w:rsidRPr="00CF46CA">
        <w:rPr>
          <w:sz w:val="20"/>
          <w:szCs w:val="20"/>
        </w:rPr>
        <w:t>commit 65da723237e469bfccaf8920355d5f413a1dd044</w:t>
      </w:r>
    </w:p>
    <w:p w14:paraId="6D972CD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B9F12A2" w14:textId="77777777" w:rsidR="00CF46CA" w:rsidRPr="00CF46CA" w:rsidRDefault="00CF46CA" w:rsidP="00CF46CA">
      <w:pPr>
        <w:spacing w:line="10" w:lineRule="atLeast"/>
        <w:rPr>
          <w:sz w:val="20"/>
          <w:szCs w:val="20"/>
        </w:rPr>
      </w:pPr>
      <w:r w:rsidRPr="00CF46CA">
        <w:rPr>
          <w:sz w:val="20"/>
          <w:szCs w:val="20"/>
        </w:rPr>
        <w:t>Date:   Thu Jan 24 20:16:38 2002 +0000</w:t>
      </w:r>
    </w:p>
    <w:p w14:paraId="009AC06D" w14:textId="77777777" w:rsidR="00CF46CA" w:rsidRPr="00CF46CA" w:rsidRDefault="00CF46CA" w:rsidP="00CF46CA">
      <w:pPr>
        <w:spacing w:line="10" w:lineRule="atLeast"/>
        <w:rPr>
          <w:sz w:val="20"/>
          <w:szCs w:val="20"/>
        </w:rPr>
      </w:pPr>
    </w:p>
    <w:p w14:paraId="4BD4B478" w14:textId="77777777" w:rsidR="00CF46CA" w:rsidRPr="00CF46CA" w:rsidRDefault="00CF46CA" w:rsidP="00CF46CA">
      <w:pPr>
        <w:spacing w:line="10" w:lineRule="atLeast"/>
        <w:rPr>
          <w:sz w:val="20"/>
          <w:szCs w:val="20"/>
        </w:rPr>
      </w:pPr>
      <w:r w:rsidRPr="00CF46CA">
        <w:rPr>
          <w:sz w:val="20"/>
          <w:szCs w:val="20"/>
        </w:rPr>
        <w:t xml:space="preserve">    Move most of contents to INSTALLME.</w:t>
      </w:r>
    </w:p>
    <w:p w14:paraId="3A1C3324" w14:textId="77777777" w:rsidR="00CF46CA" w:rsidRPr="00CF46CA" w:rsidRDefault="00CF46CA" w:rsidP="00CF46CA">
      <w:pPr>
        <w:spacing w:line="10" w:lineRule="atLeast"/>
        <w:rPr>
          <w:sz w:val="20"/>
          <w:szCs w:val="20"/>
        </w:rPr>
      </w:pPr>
    </w:p>
    <w:p w14:paraId="66E2BF52" w14:textId="77777777" w:rsidR="00CF46CA" w:rsidRPr="00CF46CA" w:rsidRDefault="00CF46CA" w:rsidP="00CF46CA">
      <w:pPr>
        <w:spacing w:line="10" w:lineRule="atLeast"/>
        <w:rPr>
          <w:sz w:val="20"/>
          <w:szCs w:val="20"/>
        </w:rPr>
      </w:pPr>
      <w:r w:rsidRPr="00CF46CA">
        <w:rPr>
          <w:sz w:val="20"/>
          <w:szCs w:val="20"/>
        </w:rPr>
        <w:t>commit 39a4929c852dd49bd4bdd4c438a13cca95022868</w:t>
      </w:r>
    </w:p>
    <w:p w14:paraId="23D2A56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3210B01" w14:textId="77777777" w:rsidR="00CF46CA" w:rsidRPr="00CF46CA" w:rsidRDefault="00CF46CA" w:rsidP="00CF46CA">
      <w:pPr>
        <w:spacing w:line="10" w:lineRule="atLeast"/>
        <w:rPr>
          <w:sz w:val="20"/>
          <w:szCs w:val="20"/>
        </w:rPr>
      </w:pPr>
      <w:r w:rsidRPr="00CF46CA">
        <w:rPr>
          <w:sz w:val="20"/>
          <w:szCs w:val="20"/>
        </w:rPr>
        <w:t>Date:   Thu Jan 24 20:16:38 2002 +0000</w:t>
      </w:r>
    </w:p>
    <w:p w14:paraId="05B01F5A" w14:textId="77777777" w:rsidR="00CF46CA" w:rsidRPr="00CF46CA" w:rsidRDefault="00CF46CA" w:rsidP="00CF46CA">
      <w:pPr>
        <w:spacing w:line="10" w:lineRule="atLeast"/>
        <w:rPr>
          <w:sz w:val="20"/>
          <w:szCs w:val="20"/>
        </w:rPr>
      </w:pPr>
    </w:p>
    <w:p w14:paraId="50AF6815" w14:textId="77777777" w:rsidR="00CF46CA" w:rsidRPr="00CF46CA" w:rsidRDefault="00CF46CA" w:rsidP="00CF46CA">
      <w:pPr>
        <w:spacing w:line="10" w:lineRule="atLeast"/>
        <w:rPr>
          <w:sz w:val="20"/>
          <w:szCs w:val="20"/>
        </w:rPr>
      </w:pPr>
      <w:r w:rsidRPr="00CF46CA">
        <w:rPr>
          <w:sz w:val="20"/>
          <w:szCs w:val="20"/>
        </w:rPr>
        <w:t xml:space="preserve">    Initial revision</w:t>
      </w:r>
    </w:p>
    <w:p w14:paraId="7438C3CB" w14:textId="77777777" w:rsidR="00CF46CA" w:rsidRPr="00CF46CA" w:rsidRDefault="00CF46CA" w:rsidP="00CF46CA">
      <w:pPr>
        <w:spacing w:line="10" w:lineRule="atLeast"/>
        <w:rPr>
          <w:sz w:val="20"/>
          <w:szCs w:val="20"/>
        </w:rPr>
      </w:pPr>
    </w:p>
    <w:p w14:paraId="40BC3E9A" w14:textId="77777777" w:rsidR="00CF46CA" w:rsidRPr="00CF46CA" w:rsidRDefault="00CF46CA" w:rsidP="00CF46CA">
      <w:pPr>
        <w:spacing w:line="10" w:lineRule="atLeast"/>
        <w:rPr>
          <w:sz w:val="20"/>
          <w:szCs w:val="20"/>
        </w:rPr>
      </w:pPr>
      <w:r w:rsidRPr="00CF46CA">
        <w:rPr>
          <w:sz w:val="20"/>
          <w:szCs w:val="20"/>
        </w:rPr>
        <w:t>commit 6580226bf62049ab531501429f2ed3d52acf8d59</w:t>
      </w:r>
    </w:p>
    <w:p w14:paraId="10BA7D8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D6E66E1" w14:textId="77777777" w:rsidR="00CF46CA" w:rsidRPr="00CF46CA" w:rsidRDefault="00CF46CA" w:rsidP="00CF46CA">
      <w:pPr>
        <w:spacing w:line="10" w:lineRule="atLeast"/>
        <w:rPr>
          <w:sz w:val="20"/>
          <w:szCs w:val="20"/>
        </w:rPr>
      </w:pPr>
      <w:r w:rsidRPr="00CF46CA">
        <w:rPr>
          <w:sz w:val="20"/>
          <w:szCs w:val="20"/>
        </w:rPr>
        <w:t>Date:   Thu Jan 24 02:10:11 2002 +0000</w:t>
      </w:r>
    </w:p>
    <w:p w14:paraId="6F6DA079" w14:textId="77777777" w:rsidR="00CF46CA" w:rsidRPr="00CF46CA" w:rsidRDefault="00CF46CA" w:rsidP="00CF46CA">
      <w:pPr>
        <w:spacing w:line="10" w:lineRule="atLeast"/>
        <w:rPr>
          <w:sz w:val="20"/>
          <w:szCs w:val="20"/>
        </w:rPr>
      </w:pPr>
    </w:p>
    <w:p w14:paraId="5BB240E2" w14:textId="77777777" w:rsidR="00CF46CA" w:rsidRPr="00CF46CA" w:rsidRDefault="00CF46CA" w:rsidP="00CF46CA">
      <w:pPr>
        <w:spacing w:line="10" w:lineRule="atLeast"/>
        <w:rPr>
          <w:sz w:val="20"/>
          <w:szCs w:val="20"/>
        </w:rPr>
      </w:pPr>
      <w:r w:rsidRPr="00CF46CA">
        <w:rPr>
          <w:sz w:val="20"/>
          <w:szCs w:val="20"/>
        </w:rPr>
        <w:t xml:space="preserve">    Initial revision</w:t>
      </w:r>
    </w:p>
    <w:p w14:paraId="607012EA" w14:textId="77777777" w:rsidR="00CF46CA" w:rsidRPr="00CF46CA" w:rsidRDefault="00CF46CA" w:rsidP="00CF46CA">
      <w:pPr>
        <w:spacing w:line="10" w:lineRule="atLeast"/>
        <w:rPr>
          <w:sz w:val="20"/>
          <w:szCs w:val="20"/>
        </w:rPr>
      </w:pPr>
    </w:p>
    <w:p w14:paraId="46927BAA" w14:textId="77777777" w:rsidR="00CF46CA" w:rsidRPr="00CF46CA" w:rsidRDefault="00CF46CA" w:rsidP="00CF46CA">
      <w:pPr>
        <w:spacing w:line="10" w:lineRule="atLeast"/>
        <w:rPr>
          <w:sz w:val="20"/>
          <w:szCs w:val="20"/>
        </w:rPr>
      </w:pPr>
      <w:r w:rsidRPr="00CF46CA">
        <w:rPr>
          <w:sz w:val="20"/>
          <w:szCs w:val="20"/>
        </w:rPr>
        <w:t>commit 3f4addd972269b5f93567ed569f3cdf862485713</w:t>
      </w:r>
    </w:p>
    <w:p w14:paraId="7C9F0EB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D05244D" w14:textId="77777777" w:rsidR="00CF46CA" w:rsidRPr="00CF46CA" w:rsidRDefault="00CF46CA" w:rsidP="00CF46CA">
      <w:pPr>
        <w:spacing w:line="10" w:lineRule="atLeast"/>
        <w:rPr>
          <w:sz w:val="20"/>
          <w:szCs w:val="20"/>
        </w:rPr>
      </w:pPr>
      <w:r w:rsidRPr="00CF46CA">
        <w:rPr>
          <w:sz w:val="20"/>
          <w:szCs w:val="20"/>
        </w:rPr>
        <w:t>Date:   Wed Jan 16 12:19:34 2002 +0000</w:t>
      </w:r>
    </w:p>
    <w:p w14:paraId="494E8E4A" w14:textId="77777777" w:rsidR="00CF46CA" w:rsidRPr="00CF46CA" w:rsidRDefault="00CF46CA" w:rsidP="00CF46CA">
      <w:pPr>
        <w:spacing w:line="10" w:lineRule="atLeast"/>
        <w:rPr>
          <w:sz w:val="20"/>
          <w:szCs w:val="20"/>
        </w:rPr>
      </w:pPr>
    </w:p>
    <w:p w14:paraId="65B59182" w14:textId="77777777" w:rsidR="00CF46CA" w:rsidRPr="00CF46CA" w:rsidRDefault="00CF46CA" w:rsidP="00CF46CA">
      <w:pPr>
        <w:spacing w:line="10" w:lineRule="atLeast"/>
        <w:rPr>
          <w:sz w:val="20"/>
          <w:szCs w:val="20"/>
        </w:rPr>
      </w:pPr>
      <w:r w:rsidRPr="00CF46CA">
        <w:rPr>
          <w:sz w:val="20"/>
          <w:szCs w:val="20"/>
        </w:rPr>
        <w:t xml:space="preserve">    Initial revision</w:t>
      </w:r>
    </w:p>
    <w:p w14:paraId="019C2643" w14:textId="77777777" w:rsidR="00CF46CA" w:rsidRPr="00CF46CA" w:rsidRDefault="00CF46CA" w:rsidP="00CF46CA">
      <w:pPr>
        <w:spacing w:line="10" w:lineRule="atLeast"/>
        <w:rPr>
          <w:sz w:val="20"/>
          <w:szCs w:val="20"/>
        </w:rPr>
      </w:pPr>
    </w:p>
    <w:p w14:paraId="5E747962" w14:textId="77777777" w:rsidR="00CF46CA" w:rsidRPr="00CF46CA" w:rsidRDefault="00CF46CA" w:rsidP="00CF46CA">
      <w:pPr>
        <w:spacing w:line="10" w:lineRule="atLeast"/>
        <w:rPr>
          <w:sz w:val="20"/>
          <w:szCs w:val="20"/>
        </w:rPr>
      </w:pPr>
      <w:r w:rsidRPr="00CF46CA">
        <w:rPr>
          <w:sz w:val="20"/>
          <w:szCs w:val="20"/>
        </w:rPr>
        <w:t>commit c30fa59166501a8529845b1b5664878cea335112</w:t>
      </w:r>
    </w:p>
    <w:p w14:paraId="3561826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8D4EB54" w14:textId="77777777" w:rsidR="00CF46CA" w:rsidRPr="00CF46CA" w:rsidRDefault="00CF46CA" w:rsidP="00CF46CA">
      <w:pPr>
        <w:spacing w:line="10" w:lineRule="atLeast"/>
        <w:rPr>
          <w:sz w:val="20"/>
          <w:szCs w:val="20"/>
        </w:rPr>
      </w:pPr>
      <w:r w:rsidRPr="00CF46CA">
        <w:rPr>
          <w:sz w:val="20"/>
          <w:szCs w:val="20"/>
        </w:rPr>
        <w:t>Date:   Sat Jan 5 21:13:09 2002 +0000</w:t>
      </w:r>
    </w:p>
    <w:p w14:paraId="1B54F904" w14:textId="77777777" w:rsidR="00CF46CA" w:rsidRPr="00CF46CA" w:rsidRDefault="00CF46CA" w:rsidP="00CF46CA">
      <w:pPr>
        <w:spacing w:line="10" w:lineRule="atLeast"/>
        <w:rPr>
          <w:sz w:val="20"/>
          <w:szCs w:val="20"/>
        </w:rPr>
      </w:pPr>
    </w:p>
    <w:p w14:paraId="25E1DFE7" w14:textId="77777777" w:rsidR="00CF46CA" w:rsidRPr="00CF46CA" w:rsidRDefault="00CF46CA" w:rsidP="00CF46CA">
      <w:pPr>
        <w:spacing w:line="10" w:lineRule="atLeast"/>
        <w:rPr>
          <w:sz w:val="20"/>
          <w:szCs w:val="20"/>
        </w:rPr>
      </w:pPr>
      <w:r w:rsidRPr="00CF46CA">
        <w:rPr>
          <w:sz w:val="20"/>
          <w:szCs w:val="20"/>
        </w:rPr>
        <w:t xml:space="preserve">    Initial revision</w:t>
      </w:r>
    </w:p>
    <w:p w14:paraId="65576567" w14:textId="77777777" w:rsidR="00CF46CA" w:rsidRPr="00CF46CA" w:rsidRDefault="00CF46CA" w:rsidP="00CF46CA">
      <w:pPr>
        <w:spacing w:line="10" w:lineRule="atLeast"/>
        <w:rPr>
          <w:sz w:val="20"/>
          <w:szCs w:val="20"/>
        </w:rPr>
      </w:pPr>
    </w:p>
    <w:p w14:paraId="64D9FB01" w14:textId="77777777" w:rsidR="00CF46CA" w:rsidRPr="00CF46CA" w:rsidRDefault="00CF46CA" w:rsidP="00CF46CA">
      <w:pPr>
        <w:spacing w:line="10" w:lineRule="atLeast"/>
        <w:rPr>
          <w:sz w:val="20"/>
          <w:szCs w:val="20"/>
        </w:rPr>
      </w:pPr>
      <w:r w:rsidRPr="00CF46CA">
        <w:rPr>
          <w:sz w:val="20"/>
          <w:szCs w:val="20"/>
        </w:rPr>
        <w:t>commit 879669e496b3749942de106860a1d738bfc35ad3</w:t>
      </w:r>
    </w:p>
    <w:p w14:paraId="197F465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2BAE79A" w14:textId="77777777" w:rsidR="00CF46CA" w:rsidRPr="00CF46CA" w:rsidRDefault="00CF46CA" w:rsidP="00CF46CA">
      <w:pPr>
        <w:spacing w:line="10" w:lineRule="atLeast"/>
        <w:rPr>
          <w:sz w:val="20"/>
          <w:szCs w:val="20"/>
        </w:rPr>
      </w:pPr>
      <w:r w:rsidRPr="00CF46CA">
        <w:rPr>
          <w:sz w:val="20"/>
          <w:szCs w:val="20"/>
        </w:rPr>
        <w:t>Date:   Mon Dec 31 23:05:35 2001 +0000</w:t>
      </w:r>
    </w:p>
    <w:p w14:paraId="1753D0EB" w14:textId="77777777" w:rsidR="00CF46CA" w:rsidRPr="00CF46CA" w:rsidRDefault="00CF46CA" w:rsidP="00CF46CA">
      <w:pPr>
        <w:spacing w:line="10" w:lineRule="atLeast"/>
        <w:rPr>
          <w:sz w:val="20"/>
          <w:szCs w:val="20"/>
        </w:rPr>
      </w:pPr>
    </w:p>
    <w:p w14:paraId="05829646" w14:textId="77777777" w:rsidR="00CF46CA" w:rsidRPr="00CF46CA" w:rsidRDefault="00CF46CA" w:rsidP="00CF46CA">
      <w:pPr>
        <w:spacing w:line="10" w:lineRule="atLeast"/>
        <w:rPr>
          <w:sz w:val="20"/>
          <w:szCs w:val="20"/>
        </w:rPr>
      </w:pPr>
      <w:r w:rsidRPr="00CF46CA">
        <w:rPr>
          <w:sz w:val="20"/>
          <w:szCs w:val="20"/>
        </w:rPr>
        <w:t xml:space="preserve">    (interact): After extracting rlen from the editor command, test for a</w:t>
      </w:r>
    </w:p>
    <w:p w14:paraId="7DCBB92B" w14:textId="77777777" w:rsidR="00CF46CA" w:rsidRPr="00CF46CA" w:rsidRDefault="00CF46CA" w:rsidP="00CF46CA">
      <w:pPr>
        <w:spacing w:line="10" w:lineRule="atLeast"/>
        <w:rPr>
          <w:sz w:val="20"/>
          <w:szCs w:val="20"/>
        </w:rPr>
      </w:pPr>
      <w:r w:rsidRPr="00CF46CA">
        <w:rPr>
          <w:sz w:val="20"/>
          <w:szCs w:val="20"/>
        </w:rPr>
        <w:t xml:space="preserve">    terminating null character, not for a newline.</w:t>
      </w:r>
    </w:p>
    <w:p w14:paraId="0B8B9A3D" w14:textId="77777777" w:rsidR="00CF46CA" w:rsidRPr="00CF46CA" w:rsidRDefault="00CF46CA" w:rsidP="00CF46CA">
      <w:pPr>
        <w:spacing w:line="10" w:lineRule="atLeast"/>
        <w:rPr>
          <w:sz w:val="20"/>
          <w:szCs w:val="20"/>
        </w:rPr>
      </w:pPr>
    </w:p>
    <w:p w14:paraId="05A8D421" w14:textId="77777777" w:rsidR="00CF46CA" w:rsidRPr="00CF46CA" w:rsidRDefault="00CF46CA" w:rsidP="00CF46CA">
      <w:pPr>
        <w:spacing w:line="10" w:lineRule="atLeast"/>
        <w:rPr>
          <w:sz w:val="20"/>
          <w:szCs w:val="20"/>
        </w:rPr>
      </w:pPr>
      <w:r w:rsidRPr="00CF46CA">
        <w:rPr>
          <w:sz w:val="20"/>
          <w:szCs w:val="20"/>
        </w:rPr>
        <w:t>commit 2bc51c81cb21b206b57e9466d49e84f2ed7ae5dc</w:t>
      </w:r>
    </w:p>
    <w:p w14:paraId="38DEB1C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2571D8C" w14:textId="77777777" w:rsidR="00CF46CA" w:rsidRPr="00CF46CA" w:rsidRDefault="00CF46CA" w:rsidP="00CF46CA">
      <w:pPr>
        <w:spacing w:line="10" w:lineRule="atLeast"/>
        <w:rPr>
          <w:sz w:val="20"/>
          <w:szCs w:val="20"/>
        </w:rPr>
      </w:pPr>
      <w:r w:rsidRPr="00CF46CA">
        <w:rPr>
          <w:sz w:val="20"/>
          <w:szCs w:val="20"/>
        </w:rPr>
        <w:t>Date:   Mon Dec 31 23:05:01 2001 +0000</w:t>
      </w:r>
    </w:p>
    <w:p w14:paraId="7315602B" w14:textId="77777777" w:rsidR="00CF46CA" w:rsidRPr="00CF46CA" w:rsidRDefault="00CF46CA" w:rsidP="00CF46CA">
      <w:pPr>
        <w:spacing w:line="10" w:lineRule="atLeast"/>
        <w:rPr>
          <w:sz w:val="20"/>
          <w:szCs w:val="20"/>
        </w:rPr>
      </w:pPr>
    </w:p>
    <w:p w14:paraId="1617496F" w14:textId="77777777" w:rsidR="00CF46CA" w:rsidRPr="00CF46CA" w:rsidRDefault="00CF46CA" w:rsidP="00CF46CA">
      <w:pPr>
        <w:spacing w:line="10" w:lineRule="atLeast"/>
        <w:rPr>
          <w:sz w:val="20"/>
          <w:szCs w:val="20"/>
        </w:rPr>
      </w:pPr>
      <w:r w:rsidRPr="00CF46CA">
        <w:rPr>
          <w:sz w:val="20"/>
          <w:szCs w:val="20"/>
        </w:rPr>
        <w:t xml:space="preserve">    Fix AC_CONFIG_LINKS for when symlinks are unavailable.</w:t>
      </w:r>
    </w:p>
    <w:p w14:paraId="1668EBE3" w14:textId="77777777" w:rsidR="00CF46CA" w:rsidRPr="00CF46CA" w:rsidRDefault="00CF46CA" w:rsidP="00CF46CA">
      <w:pPr>
        <w:spacing w:line="10" w:lineRule="atLeast"/>
        <w:rPr>
          <w:sz w:val="20"/>
          <w:szCs w:val="20"/>
        </w:rPr>
      </w:pPr>
    </w:p>
    <w:p w14:paraId="522E1EA8" w14:textId="77777777" w:rsidR="00CF46CA" w:rsidRPr="00CF46CA" w:rsidRDefault="00CF46CA" w:rsidP="00CF46CA">
      <w:pPr>
        <w:spacing w:line="10" w:lineRule="atLeast"/>
        <w:rPr>
          <w:sz w:val="20"/>
          <w:szCs w:val="20"/>
        </w:rPr>
      </w:pPr>
      <w:r w:rsidRPr="00CF46CA">
        <w:rPr>
          <w:sz w:val="20"/>
          <w:szCs w:val="20"/>
        </w:rPr>
        <w:t>commit c6228a86aff93d1374085be36f0051240afd5ece</w:t>
      </w:r>
    </w:p>
    <w:p w14:paraId="4E5AFFE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41817D6" w14:textId="77777777" w:rsidR="00CF46CA" w:rsidRPr="00CF46CA" w:rsidRDefault="00CF46CA" w:rsidP="00CF46CA">
      <w:pPr>
        <w:spacing w:line="10" w:lineRule="atLeast"/>
        <w:rPr>
          <w:sz w:val="20"/>
          <w:szCs w:val="20"/>
        </w:rPr>
      </w:pPr>
      <w:r w:rsidRPr="00CF46CA">
        <w:rPr>
          <w:sz w:val="20"/>
          <w:szCs w:val="20"/>
        </w:rPr>
        <w:t>Date:   Mon Dec 31 23:04:26 2001 +0000</w:t>
      </w:r>
    </w:p>
    <w:p w14:paraId="7B573B30" w14:textId="77777777" w:rsidR="00CF46CA" w:rsidRPr="00CF46CA" w:rsidRDefault="00CF46CA" w:rsidP="00CF46CA">
      <w:pPr>
        <w:spacing w:line="10" w:lineRule="atLeast"/>
        <w:rPr>
          <w:sz w:val="20"/>
          <w:szCs w:val="20"/>
        </w:rPr>
      </w:pPr>
    </w:p>
    <w:p w14:paraId="5C86A775" w14:textId="77777777" w:rsidR="00CF46CA" w:rsidRPr="00CF46CA" w:rsidRDefault="00CF46CA" w:rsidP="00CF46CA">
      <w:pPr>
        <w:spacing w:line="10" w:lineRule="atLeast"/>
        <w:rPr>
          <w:sz w:val="20"/>
          <w:szCs w:val="20"/>
        </w:rPr>
      </w:pPr>
      <w:r w:rsidRPr="00CF46CA">
        <w:rPr>
          <w:sz w:val="20"/>
          <w:szCs w:val="20"/>
        </w:rPr>
        <w:t xml:space="preserve">    Allow longer source directory names without</w:t>
      </w:r>
    </w:p>
    <w:p w14:paraId="34D319A2" w14:textId="77777777" w:rsidR="00CF46CA" w:rsidRPr="00CF46CA" w:rsidRDefault="00CF46CA" w:rsidP="00CF46CA">
      <w:pPr>
        <w:spacing w:line="10" w:lineRule="atLeast"/>
        <w:rPr>
          <w:sz w:val="20"/>
          <w:szCs w:val="20"/>
        </w:rPr>
      </w:pPr>
      <w:r w:rsidRPr="00CF46CA">
        <w:rPr>
          <w:sz w:val="20"/>
          <w:szCs w:val="20"/>
        </w:rPr>
        <w:t xml:space="preserve">    overflowing the line length limits.  Create the cache in the</w:t>
      </w:r>
    </w:p>
    <w:p w14:paraId="218B256F" w14:textId="77777777" w:rsidR="00CF46CA" w:rsidRPr="00CF46CA" w:rsidRDefault="00CF46CA" w:rsidP="00CF46CA">
      <w:pPr>
        <w:spacing w:line="10" w:lineRule="atLeast"/>
        <w:rPr>
          <w:sz w:val="20"/>
          <w:szCs w:val="20"/>
        </w:rPr>
      </w:pPr>
      <w:r w:rsidRPr="00CF46CA">
        <w:rPr>
          <w:sz w:val="20"/>
          <w:szCs w:val="20"/>
        </w:rPr>
        <w:t xml:space="preserve">    build directory, not in the source directory</w:t>
      </w:r>
    </w:p>
    <w:p w14:paraId="7227D509" w14:textId="77777777" w:rsidR="00CF46CA" w:rsidRPr="00CF46CA" w:rsidRDefault="00CF46CA" w:rsidP="00CF46CA">
      <w:pPr>
        <w:spacing w:line="10" w:lineRule="atLeast"/>
        <w:rPr>
          <w:sz w:val="20"/>
          <w:szCs w:val="20"/>
        </w:rPr>
      </w:pPr>
    </w:p>
    <w:p w14:paraId="7D249F92" w14:textId="77777777" w:rsidR="00CF46CA" w:rsidRPr="00CF46CA" w:rsidRDefault="00CF46CA" w:rsidP="00CF46CA">
      <w:pPr>
        <w:spacing w:line="10" w:lineRule="atLeast"/>
        <w:rPr>
          <w:sz w:val="20"/>
          <w:szCs w:val="20"/>
        </w:rPr>
      </w:pPr>
      <w:r w:rsidRPr="00CF46CA">
        <w:rPr>
          <w:sz w:val="20"/>
          <w:szCs w:val="20"/>
        </w:rPr>
        <w:t>commit 5b9b018b29a6d76ac8c5a1d07d168618898a761f</w:t>
      </w:r>
    </w:p>
    <w:p w14:paraId="010A941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DDECC35" w14:textId="77777777" w:rsidR="00CF46CA" w:rsidRPr="00CF46CA" w:rsidRDefault="00CF46CA" w:rsidP="00CF46CA">
      <w:pPr>
        <w:spacing w:line="10" w:lineRule="atLeast"/>
        <w:rPr>
          <w:sz w:val="20"/>
          <w:szCs w:val="20"/>
        </w:rPr>
      </w:pPr>
      <w:r w:rsidRPr="00CF46CA">
        <w:rPr>
          <w:sz w:val="20"/>
          <w:szCs w:val="20"/>
        </w:rPr>
        <w:t>Date:   Mon Dec 24 02:03:34 2001 +0000</w:t>
      </w:r>
    </w:p>
    <w:p w14:paraId="374CCF0B" w14:textId="77777777" w:rsidR="00CF46CA" w:rsidRPr="00CF46CA" w:rsidRDefault="00CF46CA" w:rsidP="00CF46CA">
      <w:pPr>
        <w:spacing w:line="10" w:lineRule="atLeast"/>
        <w:rPr>
          <w:sz w:val="20"/>
          <w:szCs w:val="20"/>
        </w:rPr>
      </w:pPr>
    </w:p>
    <w:p w14:paraId="18AFAA69" w14:textId="77777777" w:rsidR="00CF46CA" w:rsidRPr="00CF46CA" w:rsidRDefault="00CF46CA" w:rsidP="00CF46CA">
      <w:pPr>
        <w:spacing w:line="10" w:lineRule="atLeast"/>
        <w:rPr>
          <w:sz w:val="20"/>
          <w:szCs w:val="20"/>
        </w:rPr>
      </w:pPr>
      <w:r w:rsidRPr="00CF46CA">
        <w:rPr>
          <w:sz w:val="20"/>
          <w:szCs w:val="20"/>
        </w:rPr>
        <w:t xml:space="preserve">    * New diff3 and sdiff option: --diff-program=PROGRAM.</w:t>
      </w:r>
    </w:p>
    <w:p w14:paraId="26292C01" w14:textId="77777777" w:rsidR="00CF46CA" w:rsidRPr="00CF46CA" w:rsidRDefault="00CF46CA" w:rsidP="00CF46CA">
      <w:pPr>
        <w:spacing w:line="10" w:lineRule="atLeast"/>
        <w:rPr>
          <w:sz w:val="20"/>
          <w:szCs w:val="20"/>
        </w:rPr>
      </w:pPr>
      <w:r w:rsidRPr="00CF46CA">
        <w:rPr>
          <w:sz w:val="20"/>
          <w:szCs w:val="20"/>
        </w:rPr>
        <w:t xml:space="preserve">    * The test-version environment variables DIFF_OPTIONS and DIFF_PROGRAM</w:t>
      </w:r>
    </w:p>
    <w:p w14:paraId="1489DC23" w14:textId="77777777" w:rsidR="00CF46CA" w:rsidRPr="00CF46CA" w:rsidRDefault="00CF46CA" w:rsidP="00CF46CA">
      <w:pPr>
        <w:spacing w:line="10" w:lineRule="atLeast"/>
        <w:rPr>
          <w:sz w:val="20"/>
          <w:szCs w:val="20"/>
        </w:rPr>
      </w:pPr>
      <w:r w:rsidRPr="00CF46CA">
        <w:rPr>
          <w:sz w:val="20"/>
          <w:szCs w:val="20"/>
        </w:rPr>
        <w:t xml:space="preserve">      have been withdrawn, as they caused compatibility problems.</w:t>
      </w:r>
    </w:p>
    <w:p w14:paraId="07CEDFEB" w14:textId="77777777" w:rsidR="00CF46CA" w:rsidRPr="00CF46CA" w:rsidRDefault="00CF46CA" w:rsidP="00CF46CA">
      <w:pPr>
        <w:spacing w:line="10" w:lineRule="atLeast"/>
        <w:rPr>
          <w:sz w:val="20"/>
          <w:szCs w:val="20"/>
        </w:rPr>
      </w:pPr>
      <w:r w:rsidRPr="00CF46CA">
        <w:rPr>
          <w:sz w:val="20"/>
          <w:szCs w:val="20"/>
        </w:rPr>
        <w:t xml:space="preserve">      You can use aliases or shell script wrappers instead.</w:t>
      </w:r>
    </w:p>
    <w:p w14:paraId="2670EC80" w14:textId="77777777" w:rsidR="00CF46CA" w:rsidRPr="00CF46CA" w:rsidRDefault="00CF46CA" w:rsidP="00CF46CA">
      <w:pPr>
        <w:spacing w:line="10" w:lineRule="atLeast"/>
        <w:rPr>
          <w:sz w:val="20"/>
          <w:szCs w:val="20"/>
        </w:rPr>
      </w:pPr>
    </w:p>
    <w:p w14:paraId="552DB1D5" w14:textId="77777777" w:rsidR="00CF46CA" w:rsidRPr="00CF46CA" w:rsidRDefault="00CF46CA" w:rsidP="00CF46CA">
      <w:pPr>
        <w:spacing w:line="10" w:lineRule="atLeast"/>
        <w:rPr>
          <w:sz w:val="20"/>
          <w:szCs w:val="20"/>
        </w:rPr>
      </w:pPr>
      <w:r w:rsidRPr="00CF46CA">
        <w:rPr>
          <w:sz w:val="20"/>
          <w:szCs w:val="20"/>
        </w:rPr>
        <w:t>commit c3809af86cf16612f01b01f27bb30d7b44db97a0</w:t>
      </w:r>
    </w:p>
    <w:p w14:paraId="550C0F38"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4AB0C530" w14:textId="77777777" w:rsidR="00CF46CA" w:rsidRPr="00CF46CA" w:rsidRDefault="00CF46CA" w:rsidP="00CF46CA">
      <w:pPr>
        <w:spacing w:line="10" w:lineRule="atLeast"/>
        <w:rPr>
          <w:sz w:val="20"/>
          <w:szCs w:val="20"/>
        </w:rPr>
      </w:pPr>
      <w:r w:rsidRPr="00CF46CA">
        <w:rPr>
          <w:sz w:val="20"/>
          <w:szCs w:val="20"/>
        </w:rPr>
        <w:t>Date:   Mon Dec 24 01:59:05 2001 +0000</w:t>
      </w:r>
    </w:p>
    <w:p w14:paraId="7A89A736" w14:textId="77777777" w:rsidR="00CF46CA" w:rsidRPr="00CF46CA" w:rsidRDefault="00CF46CA" w:rsidP="00CF46CA">
      <w:pPr>
        <w:spacing w:line="10" w:lineRule="atLeast"/>
        <w:rPr>
          <w:sz w:val="20"/>
          <w:szCs w:val="20"/>
        </w:rPr>
      </w:pPr>
    </w:p>
    <w:p w14:paraId="0DE0CE96" w14:textId="77777777" w:rsidR="00CF46CA" w:rsidRPr="00CF46CA" w:rsidRDefault="00CF46CA" w:rsidP="00CF46CA">
      <w:pPr>
        <w:spacing w:line="10" w:lineRule="atLeast"/>
        <w:rPr>
          <w:sz w:val="20"/>
          <w:szCs w:val="20"/>
        </w:rPr>
      </w:pPr>
      <w:r w:rsidRPr="00CF46CA">
        <w:rPr>
          <w:sz w:val="20"/>
          <w:szCs w:val="20"/>
        </w:rPr>
        <w:t xml:space="preserve">    (begin_output): Have child exit with status 127 rather than reporting</w:t>
      </w:r>
    </w:p>
    <w:p w14:paraId="04620FA9" w14:textId="77777777" w:rsidR="00CF46CA" w:rsidRPr="00CF46CA" w:rsidRDefault="00CF46CA" w:rsidP="00CF46CA">
      <w:pPr>
        <w:spacing w:line="10" w:lineRule="atLeast"/>
        <w:rPr>
          <w:sz w:val="20"/>
          <w:szCs w:val="20"/>
        </w:rPr>
      </w:pPr>
      <w:r w:rsidRPr="00CF46CA">
        <w:rPr>
          <w:sz w:val="20"/>
          <w:szCs w:val="20"/>
        </w:rPr>
        <w:t xml:space="preserve">    failure on its own.  Set errno to 0 before invoking popen.</w:t>
      </w:r>
    </w:p>
    <w:p w14:paraId="40FF7E97" w14:textId="77777777" w:rsidR="00CF46CA" w:rsidRPr="00CF46CA" w:rsidRDefault="00CF46CA" w:rsidP="00CF46CA">
      <w:pPr>
        <w:spacing w:line="10" w:lineRule="atLeast"/>
        <w:rPr>
          <w:sz w:val="20"/>
          <w:szCs w:val="20"/>
        </w:rPr>
      </w:pPr>
      <w:r w:rsidRPr="00CF46CA">
        <w:rPr>
          <w:sz w:val="20"/>
          <w:szCs w:val="20"/>
        </w:rPr>
        <w:t xml:space="preserve">    (finish_output): Report errno on pclose failure.</w:t>
      </w:r>
    </w:p>
    <w:p w14:paraId="24A8498A" w14:textId="77777777" w:rsidR="00CF46CA" w:rsidRPr="00CF46CA" w:rsidRDefault="00CF46CA" w:rsidP="00CF46CA">
      <w:pPr>
        <w:spacing w:line="10" w:lineRule="atLeast"/>
        <w:rPr>
          <w:sz w:val="20"/>
          <w:szCs w:val="20"/>
        </w:rPr>
      </w:pPr>
      <w:r w:rsidRPr="00CF46CA">
        <w:rPr>
          <w:sz w:val="20"/>
          <w:szCs w:val="20"/>
        </w:rPr>
        <w:t xml:space="preserve">    Distinguish between subsidiary program not found, and failure.</w:t>
      </w:r>
    </w:p>
    <w:p w14:paraId="6719EF13" w14:textId="77777777" w:rsidR="00CF46CA" w:rsidRPr="00CF46CA" w:rsidRDefault="00CF46CA" w:rsidP="00CF46CA">
      <w:pPr>
        <w:spacing w:line="10" w:lineRule="atLeast"/>
        <w:rPr>
          <w:sz w:val="20"/>
          <w:szCs w:val="20"/>
        </w:rPr>
      </w:pPr>
    </w:p>
    <w:p w14:paraId="68F591BA" w14:textId="77777777" w:rsidR="00CF46CA" w:rsidRPr="00CF46CA" w:rsidRDefault="00CF46CA" w:rsidP="00CF46CA">
      <w:pPr>
        <w:spacing w:line="10" w:lineRule="atLeast"/>
        <w:rPr>
          <w:sz w:val="20"/>
          <w:szCs w:val="20"/>
        </w:rPr>
      </w:pPr>
      <w:r w:rsidRPr="00CF46CA">
        <w:rPr>
          <w:sz w:val="20"/>
          <w:szCs w:val="20"/>
        </w:rPr>
        <w:t>commit 1f7b77fe80d868007776e8e33d3be2bd19cae399</w:t>
      </w:r>
    </w:p>
    <w:p w14:paraId="2FE4870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1C038F" w14:textId="77777777" w:rsidR="00CF46CA" w:rsidRPr="00CF46CA" w:rsidRDefault="00CF46CA" w:rsidP="00CF46CA">
      <w:pPr>
        <w:spacing w:line="10" w:lineRule="atLeast"/>
        <w:rPr>
          <w:sz w:val="20"/>
          <w:szCs w:val="20"/>
        </w:rPr>
      </w:pPr>
      <w:r w:rsidRPr="00CF46CA">
        <w:rPr>
          <w:sz w:val="20"/>
          <w:szCs w:val="20"/>
        </w:rPr>
        <w:t>Date:   Mon Dec 24 01:55:59 2001 +0000</w:t>
      </w:r>
    </w:p>
    <w:p w14:paraId="66C168C0" w14:textId="77777777" w:rsidR="00CF46CA" w:rsidRPr="00CF46CA" w:rsidRDefault="00CF46CA" w:rsidP="00CF46CA">
      <w:pPr>
        <w:spacing w:line="10" w:lineRule="atLeast"/>
        <w:rPr>
          <w:sz w:val="20"/>
          <w:szCs w:val="20"/>
        </w:rPr>
      </w:pPr>
    </w:p>
    <w:p w14:paraId="24DC8BDB" w14:textId="77777777" w:rsidR="00CF46CA" w:rsidRPr="00CF46CA" w:rsidRDefault="00CF46CA" w:rsidP="00CF46CA">
      <w:pPr>
        <w:spacing w:line="10" w:lineRule="atLeast"/>
        <w:rPr>
          <w:sz w:val="20"/>
          <w:szCs w:val="20"/>
        </w:rPr>
      </w:pPr>
      <w:r w:rsidRPr="00CF46CA">
        <w:rPr>
          <w:sz w:val="20"/>
          <w:szCs w:val="20"/>
        </w:rPr>
        <w:t xml:space="preserve">    (not_found, execdiff): Remove.</w:t>
      </w:r>
    </w:p>
    <w:p w14:paraId="3BEE1EEF" w14:textId="77777777" w:rsidR="00CF46CA" w:rsidRPr="00CF46CA" w:rsidRDefault="00CF46CA" w:rsidP="00CF46CA">
      <w:pPr>
        <w:spacing w:line="10" w:lineRule="atLeast"/>
        <w:rPr>
          <w:sz w:val="20"/>
          <w:szCs w:val="20"/>
        </w:rPr>
      </w:pPr>
      <w:r w:rsidRPr="00CF46CA">
        <w:rPr>
          <w:sz w:val="20"/>
          <w:szCs w:val="20"/>
        </w:rPr>
        <w:t xml:space="preserve">    (DIFF_PROGRAM_OPTION): New constant.</w:t>
      </w:r>
    </w:p>
    <w:p w14:paraId="39259084" w14:textId="77777777" w:rsidR="00CF46CA" w:rsidRPr="00CF46CA" w:rsidRDefault="00CF46CA" w:rsidP="00CF46CA">
      <w:pPr>
        <w:spacing w:line="10" w:lineRule="atLeast"/>
        <w:rPr>
          <w:sz w:val="20"/>
          <w:szCs w:val="20"/>
        </w:rPr>
      </w:pPr>
      <w:r w:rsidRPr="00CF46CA">
        <w:rPr>
          <w:sz w:val="20"/>
          <w:szCs w:val="20"/>
        </w:rPr>
        <w:t xml:space="preserve">    (longopts, option_help_msgid, main): Add --diff-program=PROGRAM.</w:t>
      </w:r>
    </w:p>
    <w:p w14:paraId="7125DBB0" w14:textId="77777777" w:rsidR="00CF46CA" w:rsidRPr="00CF46CA" w:rsidRDefault="00CF46CA" w:rsidP="00CF46CA">
      <w:pPr>
        <w:spacing w:line="10" w:lineRule="atLeast"/>
        <w:rPr>
          <w:sz w:val="20"/>
          <w:szCs w:val="20"/>
        </w:rPr>
      </w:pPr>
      <w:r w:rsidRPr="00CF46CA">
        <w:rPr>
          <w:sz w:val="20"/>
          <w:szCs w:val="20"/>
        </w:rPr>
        <w:t xml:space="preserve">    (check_stdout): New function.</w:t>
      </w:r>
    </w:p>
    <w:p w14:paraId="5469D091" w14:textId="77777777" w:rsidR="00CF46CA" w:rsidRPr="00CF46CA" w:rsidRDefault="00CF46CA" w:rsidP="00CF46CA">
      <w:pPr>
        <w:spacing w:line="10" w:lineRule="atLeast"/>
        <w:rPr>
          <w:sz w:val="20"/>
          <w:szCs w:val="20"/>
        </w:rPr>
      </w:pPr>
      <w:r w:rsidRPr="00CF46CA">
        <w:rPr>
          <w:sz w:val="20"/>
          <w:szCs w:val="20"/>
        </w:rPr>
        <w:t xml:space="preserve">    (main): Remove DIFF_PROGRAM support.  Check stdout after printing version.</w:t>
      </w:r>
    </w:p>
    <w:p w14:paraId="7A733E96" w14:textId="77777777" w:rsidR="00CF46CA" w:rsidRPr="00CF46CA" w:rsidRDefault="00CF46CA" w:rsidP="00CF46CA">
      <w:pPr>
        <w:spacing w:line="10" w:lineRule="atLeast"/>
        <w:rPr>
          <w:sz w:val="20"/>
          <w:szCs w:val="20"/>
        </w:rPr>
      </w:pPr>
      <w:r w:rsidRPr="00CF46CA">
        <w:rPr>
          <w:sz w:val="20"/>
          <w:szCs w:val="20"/>
        </w:rPr>
        <w:t xml:space="preserve">    Use check_stdout after printing help.  Use execvp/perror_fatail rather</w:t>
      </w:r>
    </w:p>
    <w:p w14:paraId="3235009F" w14:textId="77777777" w:rsidR="00CF46CA" w:rsidRPr="00CF46CA" w:rsidRDefault="00CF46CA" w:rsidP="00CF46CA">
      <w:pPr>
        <w:spacing w:line="10" w:lineRule="atLeast"/>
        <w:rPr>
          <w:sz w:val="20"/>
          <w:szCs w:val="20"/>
        </w:rPr>
      </w:pPr>
      <w:r w:rsidRPr="00CF46CA">
        <w:rPr>
          <w:sz w:val="20"/>
          <w:szCs w:val="20"/>
        </w:rPr>
        <w:t xml:space="preserve">    than execdiff.  Set errno to 0 before invoking popen.</w:t>
      </w:r>
    </w:p>
    <w:p w14:paraId="36659E9E" w14:textId="77777777" w:rsidR="00CF46CA" w:rsidRPr="00CF46CA" w:rsidRDefault="00CF46CA" w:rsidP="00CF46CA">
      <w:pPr>
        <w:spacing w:line="10" w:lineRule="atLeast"/>
        <w:rPr>
          <w:sz w:val="20"/>
          <w:szCs w:val="20"/>
        </w:rPr>
      </w:pPr>
      <w:r w:rsidRPr="00CF46CA">
        <w:rPr>
          <w:sz w:val="20"/>
          <w:szCs w:val="20"/>
        </w:rPr>
        <w:t xml:space="preserve">    Check for pclose failure properly.</w:t>
      </w:r>
    </w:p>
    <w:p w14:paraId="7382D87B" w14:textId="77777777" w:rsidR="00CF46CA" w:rsidRPr="00CF46CA" w:rsidRDefault="00CF46CA" w:rsidP="00CF46CA">
      <w:pPr>
        <w:spacing w:line="10" w:lineRule="atLeast"/>
        <w:rPr>
          <w:sz w:val="20"/>
          <w:szCs w:val="20"/>
        </w:rPr>
      </w:pPr>
      <w:r w:rsidRPr="00CF46CA">
        <w:rPr>
          <w:sz w:val="20"/>
          <w:szCs w:val="20"/>
        </w:rPr>
        <w:t xml:space="preserve">    (main, edit): If child exec fails, exit with 127 rather than trying to</w:t>
      </w:r>
    </w:p>
    <w:p w14:paraId="7DB7D2A7" w14:textId="77777777" w:rsidR="00CF46CA" w:rsidRPr="00CF46CA" w:rsidRDefault="00CF46CA" w:rsidP="00CF46CA">
      <w:pPr>
        <w:spacing w:line="10" w:lineRule="atLeast"/>
        <w:rPr>
          <w:sz w:val="20"/>
          <w:szCs w:val="20"/>
        </w:rPr>
      </w:pPr>
      <w:r w:rsidRPr="00CF46CA">
        <w:rPr>
          <w:sz w:val="20"/>
          <w:szCs w:val="20"/>
        </w:rPr>
        <w:t xml:space="preserve">    print diagnostic.</w:t>
      </w:r>
    </w:p>
    <w:p w14:paraId="10194722" w14:textId="77777777" w:rsidR="00CF46CA" w:rsidRPr="00CF46CA" w:rsidRDefault="00CF46CA" w:rsidP="00CF46CA">
      <w:pPr>
        <w:spacing w:line="10" w:lineRule="atLeast"/>
        <w:rPr>
          <w:sz w:val="20"/>
          <w:szCs w:val="20"/>
        </w:rPr>
      </w:pPr>
      <w:r w:rsidRPr="00CF46CA">
        <w:rPr>
          <w:sz w:val="20"/>
          <w:szCs w:val="20"/>
        </w:rPr>
        <w:t xml:space="preserve">    Distinguish between subsidiary program failing and not being found.</w:t>
      </w:r>
    </w:p>
    <w:p w14:paraId="34CA9D92" w14:textId="77777777" w:rsidR="00CF46CA" w:rsidRPr="00CF46CA" w:rsidRDefault="00CF46CA" w:rsidP="00CF46CA">
      <w:pPr>
        <w:spacing w:line="10" w:lineRule="atLeast"/>
        <w:rPr>
          <w:sz w:val="20"/>
          <w:szCs w:val="20"/>
        </w:rPr>
      </w:pPr>
      <w:r w:rsidRPr="00CF46CA">
        <w:rPr>
          <w:sz w:val="20"/>
          <w:szCs w:val="20"/>
        </w:rPr>
        <w:t xml:space="preserve">    (edit): Handle signals the same way, regardless of whether we're using</w:t>
      </w:r>
    </w:p>
    <w:p w14:paraId="5C0BC90C" w14:textId="77777777" w:rsidR="00CF46CA" w:rsidRPr="00CF46CA" w:rsidRDefault="00CF46CA" w:rsidP="00CF46CA">
      <w:pPr>
        <w:spacing w:line="10" w:lineRule="atLeast"/>
        <w:rPr>
          <w:sz w:val="20"/>
          <w:szCs w:val="20"/>
        </w:rPr>
      </w:pPr>
      <w:r w:rsidRPr="00CF46CA">
        <w:rPr>
          <w:sz w:val="20"/>
          <w:szCs w:val="20"/>
        </w:rPr>
        <w:t xml:space="preserve">    system or fork+exec.  Check for system returning -1.</w:t>
      </w:r>
    </w:p>
    <w:p w14:paraId="4B2CB77C" w14:textId="77777777" w:rsidR="00CF46CA" w:rsidRPr="00CF46CA" w:rsidRDefault="00CF46CA" w:rsidP="00CF46CA">
      <w:pPr>
        <w:spacing w:line="10" w:lineRule="atLeast"/>
        <w:rPr>
          <w:sz w:val="20"/>
          <w:szCs w:val="20"/>
        </w:rPr>
      </w:pPr>
    </w:p>
    <w:p w14:paraId="0D87FFFE" w14:textId="77777777" w:rsidR="00CF46CA" w:rsidRPr="00CF46CA" w:rsidRDefault="00CF46CA" w:rsidP="00CF46CA">
      <w:pPr>
        <w:spacing w:line="10" w:lineRule="atLeast"/>
        <w:rPr>
          <w:sz w:val="20"/>
          <w:szCs w:val="20"/>
        </w:rPr>
      </w:pPr>
      <w:r w:rsidRPr="00CF46CA">
        <w:rPr>
          <w:sz w:val="20"/>
          <w:szCs w:val="20"/>
        </w:rPr>
        <w:t>commit c3a98cfc023bb1cd00875a77f2ae35e78967c218</w:t>
      </w:r>
    </w:p>
    <w:p w14:paraId="357474F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FB8CCD9" w14:textId="77777777" w:rsidR="00CF46CA" w:rsidRPr="00CF46CA" w:rsidRDefault="00CF46CA" w:rsidP="00CF46CA">
      <w:pPr>
        <w:spacing w:line="10" w:lineRule="atLeast"/>
        <w:rPr>
          <w:sz w:val="20"/>
          <w:szCs w:val="20"/>
        </w:rPr>
      </w:pPr>
      <w:r w:rsidRPr="00CF46CA">
        <w:rPr>
          <w:sz w:val="20"/>
          <w:szCs w:val="20"/>
        </w:rPr>
        <w:t>Date:   Mon Dec 24 01:48:07 2001 +0000</w:t>
      </w:r>
    </w:p>
    <w:p w14:paraId="7F9790D9" w14:textId="77777777" w:rsidR="00CF46CA" w:rsidRPr="00CF46CA" w:rsidRDefault="00CF46CA" w:rsidP="00CF46CA">
      <w:pPr>
        <w:spacing w:line="10" w:lineRule="atLeast"/>
        <w:rPr>
          <w:sz w:val="20"/>
          <w:szCs w:val="20"/>
        </w:rPr>
      </w:pPr>
    </w:p>
    <w:p w14:paraId="749CC3DF" w14:textId="77777777" w:rsidR="00CF46CA" w:rsidRPr="00CF46CA" w:rsidRDefault="00CF46CA" w:rsidP="00CF46CA">
      <w:pPr>
        <w:spacing w:line="10" w:lineRule="atLeast"/>
        <w:rPr>
          <w:sz w:val="20"/>
          <w:szCs w:val="20"/>
        </w:rPr>
      </w:pPr>
      <w:r w:rsidRPr="00CF46CA">
        <w:rPr>
          <w:sz w:val="20"/>
          <w:szCs w:val="20"/>
        </w:rPr>
        <w:t xml:space="preserve">    (DIFF_PROGRAM_OPTION, HELP_OPTION): New constants.</w:t>
      </w:r>
    </w:p>
    <w:p w14:paraId="3D1349B5" w14:textId="77777777" w:rsidR="00CF46CA" w:rsidRPr="00CF46CA" w:rsidRDefault="00CF46CA" w:rsidP="00CF46CA">
      <w:pPr>
        <w:spacing w:line="10" w:lineRule="atLeast"/>
        <w:rPr>
          <w:sz w:val="20"/>
          <w:szCs w:val="20"/>
        </w:rPr>
      </w:pPr>
      <w:r w:rsidRPr="00CF46CA">
        <w:rPr>
          <w:sz w:val="20"/>
          <w:szCs w:val="20"/>
        </w:rPr>
        <w:t xml:space="preserve">    (longopts, main): Use them.</w:t>
      </w:r>
    </w:p>
    <w:p w14:paraId="27FF7CCC" w14:textId="77777777" w:rsidR="00CF46CA" w:rsidRPr="00CF46CA" w:rsidRDefault="00CF46CA" w:rsidP="00CF46CA">
      <w:pPr>
        <w:spacing w:line="10" w:lineRule="atLeast"/>
        <w:rPr>
          <w:sz w:val="20"/>
          <w:szCs w:val="20"/>
        </w:rPr>
      </w:pPr>
      <w:r w:rsidRPr="00CF46CA">
        <w:rPr>
          <w:sz w:val="20"/>
          <w:szCs w:val="20"/>
        </w:rPr>
        <w:t xml:space="preserve">    (longopts, main, option_help_msgid): New option --diff-option=PROGRAM.</w:t>
      </w:r>
    </w:p>
    <w:p w14:paraId="0F6361FF" w14:textId="77777777" w:rsidR="00CF46CA" w:rsidRPr="00CF46CA" w:rsidRDefault="00CF46CA" w:rsidP="00CF46CA">
      <w:pPr>
        <w:spacing w:line="10" w:lineRule="atLeast"/>
        <w:rPr>
          <w:sz w:val="20"/>
          <w:szCs w:val="20"/>
        </w:rPr>
      </w:pPr>
      <w:r w:rsidRPr="00CF46CA">
        <w:rPr>
          <w:sz w:val="20"/>
          <w:szCs w:val="20"/>
        </w:rPr>
        <w:t xml:space="preserve">    (main): Remove DIFF_PROGRAM support.</w:t>
      </w:r>
    </w:p>
    <w:p w14:paraId="72B33CD7" w14:textId="77777777" w:rsidR="00CF46CA" w:rsidRPr="00CF46CA" w:rsidRDefault="00CF46CA" w:rsidP="00CF46CA">
      <w:pPr>
        <w:spacing w:line="10" w:lineRule="atLeast"/>
        <w:rPr>
          <w:sz w:val="20"/>
          <w:szCs w:val="20"/>
        </w:rPr>
      </w:pPr>
      <w:r w:rsidRPr="00CF46CA">
        <w:rPr>
          <w:sz w:val="20"/>
          <w:szCs w:val="20"/>
        </w:rPr>
        <w:t xml:space="preserve">    Check stdout after printing version.</w:t>
      </w:r>
    </w:p>
    <w:p w14:paraId="6131EFB3" w14:textId="77777777" w:rsidR="00CF46CA" w:rsidRPr="00CF46CA" w:rsidRDefault="00CF46CA" w:rsidP="00CF46CA">
      <w:pPr>
        <w:spacing w:line="10" w:lineRule="atLeast"/>
        <w:rPr>
          <w:sz w:val="20"/>
          <w:szCs w:val="20"/>
        </w:rPr>
      </w:pPr>
      <w:r w:rsidRPr="00CF46CA">
        <w:rPr>
          <w:sz w:val="20"/>
          <w:szCs w:val="20"/>
        </w:rPr>
        <w:t xml:space="preserve">    (check_stdout): Report errno info if fclose fails.</w:t>
      </w:r>
    </w:p>
    <w:p w14:paraId="53C59FEF" w14:textId="77777777" w:rsidR="00CF46CA" w:rsidRPr="00CF46CA" w:rsidRDefault="00CF46CA" w:rsidP="00CF46CA">
      <w:pPr>
        <w:spacing w:line="10" w:lineRule="atLeast"/>
        <w:rPr>
          <w:sz w:val="20"/>
          <w:szCs w:val="20"/>
        </w:rPr>
      </w:pPr>
      <w:r w:rsidRPr="00CF46CA">
        <w:rPr>
          <w:sz w:val="20"/>
          <w:szCs w:val="20"/>
        </w:rPr>
        <w:t xml:space="preserve">    (read_diff): Have child exit with status 127 when program is not found,</w:t>
      </w:r>
    </w:p>
    <w:p w14:paraId="5F9581F8" w14:textId="77777777" w:rsidR="00CF46CA" w:rsidRPr="00CF46CA" w:rsidRDefault="00CF46CA" w:rsidP="00CF46CA">
      <w:pPr>
        <w:spacing w:line="10" w:lineRule="atLeast"/>
        <w:rPr>
          <w:sz w:val="20"/>
          <w:szCs w:val="20"/>
        </w:rPr>
      </w:pPr>
      <w:r w:rsidRPr="00CF46CA">
        <w:rPr>
          <w:sz w:val="20"/>
          <w:szCs w:val="20"/>
        </w:rPr>
        <w:t xml:space="preserve">    rather than trying to have the child report failure.  CHeck for</w:t>
      </w:r>
    </w:p>
    <w:p w14:paraId="05A7E163" w14:textId="77777777" w:rsidR="00CF46CA" w:rsidRPr="00CF46CA" w:rsidRDefault="00CF46CA" w:rsidP="00CF46CA">
      <w:pPr>
        <w:spacing w:line="10" w:lineRule="atLeast"/>
        <w:rPr>
          <w:sz w:val="20"/>
          <w:szCs w:val="20"/>
        </w:rPr>
      </w:pPr>
      <w:r w:rsidRPr="00CF46CA">
        <w:rPr>
          <w:sz w:val="20"/>
          <w:szCs w:val="20"/>
        </w:rPr>
        <w:t xml:space="preserve">    pclose returning -1.</w:t>
      </w:r>
    </w:p>
    <w:p w14:paraId="147E41B9" w14:textId="77777777" w:rsidR="00CF46CA" w:rsidRPr="00CF46CA" w:rsidRDefault="00CF46CA" w:rsidP="00CF46CA">
      <w:pPr>
        <w:spacing w:line="10" w:lineRule="atLeast"/>
        <w:rPr>
          <w:sz w:val="20"/>
          <w:szCs w:val="20"/>
        </w:rPr>
      </w:pPr>
    </w:p>
    <w:p w14:paraId="4AAC16DF" w14:textId="77777777" w:rsidR="00CF46CA" w:rsidRPr="00CF46CA" w:rsidRDefault="00CF46CA" w:rsidP="00CF46CA">
      <w:pPr>
        <w:spacing w:line="10" w:lineRule="atLeast"/>
        <w:rPr>
          <w:sz w:val="20"/>
          <w:szCs w:val="20"/>
        </w:rPr>
      </w:pPr>
      <w:r w:rsidRPr="00CF46CA">
        <w:rPr>
          <w:sz w:val="20"/>
          <w:szCs w:val="20"/>
        </w:rPr>
        <w:t>commit f16be0e2b03914a24479e5b4587dd31ccfbb3fdf</w:t>
      </w:r>
    </w:p>
    <w:p w14:paraId="46F6397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082708" w14:textId="77777777" w:rsidR="00CF46CA" w:rsidRPr="00CF46CA" w:rsidRDefault="00CF46CA" w:rsidP="00CF46CA">
      <w:pPr>
        <w:spacing w:line="10" w:lineRule="atLeast"/>
        <w:rPr>
          <w:sz w:val="20"/>
          <w:szCs w:val="20"/>
        </w:rPr>
      </w:pPr>
      <w:r w:rsidRPr="00CF46CA">
        <w:rPr>
          <w:sz w:val="20"/>
          <w:szCs w:val="20"/>
        </w:rPr>
        <w:t>Date:   Mon Dec 24 01:44:21 2001 +0000</w:t>
      </w:r>
    </w:p>
    <w:p w14:paraId="26CE47B5" w14:textId="77777777" w:rsidR="00CF46CA" w:rsidRPr="00CF46CA" w:rsidRDefault="00CF46CA" w:rsidP="00CF46CA">
      <w:pPr>
        <w:spacing w:line="10" w:lineRule="atLeast"/>
        <w:rPr>
          <w:sz w:val="20"/>
          <w:szCs w:val="20"/>
        </w:rPr>
      </w:pPr>
    </w:p>
    <w:p w14:paraId="52A1B083" w14:textId="77777777" w:rsidR="00CF46CA" w:rsidRPr="00CF46CA" w:rsidRDefault="00CF46CA" w:rsidP="00CF46CA">
      <w:pPr>
        <w:spacing w:line="10" w:lineRule="atLeast"/>
        <w:rPr>
          <w:sz w:val="20"/>
          <w:szCs w:val="20"/>
        </w:rPr>
      </w:pPr>
      <w:r w:rsidRPr="00CF46CA">
        <w:rPr>
          <w:sz w:val="20"/>
          <w:szCs w:val="20"/>
        </w:rPr>
        <w:t xml:space="preserve">    (DEFAULT_WIDTH): Remove.</w:t>
      </w:r>
    </w:p>
    <w:p w14:paraId="1FFD6F8D" w14:textId="77777777" w:rsidR="00CF46CA" w:rsidRPr="00CF46CA" w:rsidRDefault="00CF46CA" w:rsidP="00CF46CA">
      <w:pPr>
        <w:spacing w:line="10" w:lineRule="atLeast"/>
        <w:rPr>
          <w:sz w:val="20"/>
          <w:szCs w:val="20"/>
        </w:rPr>
      </w:pPr>
      <w:r w:rsidRPr="00CF46CA">
        <w:rPr>
          <w:sz w:val="20"/>
          <w:szCs w:val="20"/>
        </w:rPr>
        <w:t xml:space="preserve">    (main): Use 130 instead of DEFAULT_WIDTH, since it's not really</w:t>
      </w:r>
    </w:p>
    <w:p w14:paraId="58AD4585" w14:textId="77777777" w:rsidR="00CF46CA" w:rsidRPr="00CF46CA" w:rsidRDefault="00CF46CA" w:rsidP="00CF46CA">
      <w:pPr>
        <w:spacing w:line="10" w:lineRule="atLeast"/>
        <w:rPr>
          <w:sz w:val="20"/>
          <w:szCs w:val="20"/>
        </w:rPr>
      </w:pPr>
      <w:r w:rsidRPr="00CF46CA">
        <w:rPr>
          <w:sz w:val="20"/>
          <w:szCs w:val="20"/>
        </w:rPr>
        <w:t xml:space="preserve">    builder-settable.  Do not prepend DIFF_OPTIONS.</w:t>
      </w:r>
    </w:p>
    <w:p w14:paraId="0A50DC3B" w14:textId="77777777" w:rsidR="00CF46CA" w:rsidRPr="00CF46CA" w:rsidRDefault="00CF46CA" w:rsidP="00CF46CA">
      <w:pPr>
        <w:spacing w:line="10" w:lineRule="atLeast"/>
        <w:rPr>
          <w:sz w:val="20"/>
          <w:szCs w:val="20"/>
        </w:rPr>
      </w:pPr>
      <w:r w:rsidRPr="00CF46CA">
        <w:rPr>
          <w:sz w:val="20"/>
          <w:szCs w:val="20"/>
        </w:rPr>
        <w:t xml:space="preserve">    (check-stdout): If fclose (stdout) fails, print errno info.</w:t>
      </w:r>
    </w:p>
    <w:p w14:paraId="5B1D7FE6" w14:textId="77777777" w:rsidR="00CF46CA" w:rsidRPr="00CF46CA" w:rsidRDefault="00CF46CA" w:rsidP="00CF46CA">
      <w:pPr>
        <w:spacing w:line="10" w:lineRule="atLeast"/>
        <w:rPr>
          <w:sz w:val="20"/>
          <w:szCs w:val="20"/>
        </w:rPr>
      </w:pPr>
      <w:r w:rsidRPr="00CF46CA">
        <w:rPr>
          <w:sz w:val="20"/>
          <w:szCs w:val="20"/>
        </w:rPr>
        <w:t xml:space="preserve">    (option_help_msgid): Default context is 3, not 2.</w:t>
      </w:r>
    </w:p>
    <w:p w14:paraId="15C08ACD" w14:textId="77777777" w:rsidR="00CF46CA" w:rsidRPr="00CF46CA" w:rsidRDefault="00CF46CA" w:rsidP="00CF46CA">
      <w:pPr>
        <w:spacing w:line="10" w:lineRule="atLeast"/>
        <w:rPr>
          <w:sz w:val="20"/>
          <w:szCs w:val="20"/>
        </w:rPr>
      </w:pPr>
      <w:r w:rsidRPr="00CF46CA">
        <w:rPr>
          <w:sz w:val="20"/>
          <w:szCs w:val="20"/>
        </w:rPr>
        <w:t xml:space="preserve">    (usage): Work even if ptrdiff_t is wider than int.</w:t>
      </w:r>
    </w:p>
    <w:p w14:paraId="169991B3" w14:textId="77777777" w:rsidR="00CF46CA" w:rsidRPr="00CF46CA" w:rsidRDefault="00CF46CA" w:rsidP="00CF46CA">
      <w:pPr>
        <w:spacing w:line="10" w:lineRule="atLeast"/>
        <w:rPr>
          <w:sz w:val="20"/>
          <w:szCs w:val="20"/>
        </w:rPr>
      </w:pPr>
    </w:p>
    <w:p w14:paraId="1C772E7C" w14:textId="77777777" w:rsidR="00CF46CA" w:rsidRPr="00CF46CA" w:rsidRDefault="00CF46CA" w:rsidP="00CF46CA">
      <w:pPr>
        <w:spacing w:line="10" w:lineRule="atLeast"/>
        <w:rPr>
          <w:sz w:val="20"/>
          <w:szCs w:val="20"/>
        </w:rPr>
      </w:pPr>
      <w:r w:rsidRPr="00CF46CA">
        <w:rPr>
          <w:sz w:val="20"/>
          <w:szCs w:val="20"/>
        </w:rPr>
        <w:t>commit aa71c5d0fd39a210285416856a782657c7be6945</w:t>
      </w:r>
    </w:p>
    <w:p w14:paraId="233F1634"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4643837C" w14:textId="77777777" w:rsidR="00CF46CA" w:rsidRPr="00CF46CA" w:rsidRDefault="00CF46CA" w:rsidP="00CF46CA">
      <w:pPr>
        <w:spacing w:line="10" w:lineRule="atLeast"/>
        <w:rPr>
          <w:sz w:val="20"/>
          <w:szCs w:val="20"/>
        </w:rPr>
      </w:pPr>
      <w:r w:rsidRPr="00CF46CA">
        <w:rPr>
          <w:sz w:val="20"/>
          <w:szCs w:val="20"/>
        </w:rPr>
        <w:t>Date:   Mon Dec 24 00:53:12 2001 +0000</w:t>
      </w:r>
    </w:p>
    <w:p w14:paraId="27180789" w14:textId="77777777" w:rsidR="00CF46CA" w:rsidRPr="00CF46CA" w:rsidRDefault="00CF46CA" w:rsidP="00CF46CA">
      <w:pPr>
        <w:spacing w:line="10" w:lineRule="atLeast"/>
        <w:rPr>
          <w:sz w:val="20"/>
          <w:szCs w:val="20"/>
        </w:rPr>
      </w:pPr>
    </w:p>
    <w:p w14:paraId="5FE5E44A" w14:textId="77777777" w:rsidR="00CF46CA" w:rsidRPr="00CF46CA" w:rsidRDefault="00CF46CA" w:rsidP="00CF46CA">
      <w:pPr>
        <w:spacing w:line="10" w:lineRule="atLeast"/>
        <w:rPr>
          <w:sz w:val="20"/>
          <w:szCs w:val="20"/>
        </w:rPr>
      </w:pPr>
      <w:r w:rsidRPr="00CF46CA">
        <w:rPr>
          <w:sz w:val="20"/>
          <w:szCs w:val="20"/>
        </w:rPr>
        <w:t xml:space="preserve">    (diff Options): Remove DIFF_OPTIONS.</w:t>
      </w:r>
    </w:p>
    <w:p w14:paraId="1173DCB4" w14:textId="77777777" w:rsidR="00CF46CA" w:rsidRPr="00CF46CA" w:rsidRDefault="00CF46CA" w:rsidP="00CF46CA">
      <w:pPr>
        <w:spacing w:line="10" w:lineRule="atLeast"/>
        <w:rPr>
          <w:sz w:val="20"/>
          <w:szCs w:val="20"/>
        </w:rPr>
      </w:pPr>
      <w:r w:rsidRPr="00CF46CA">
        <w:rPr>
          <w:sz w:val="20"/>
          <w:szCs w:val="20"/>
        </w:rPr>
        <w:t xml:space="preserve">    (Invoking diff3, Invoking sdiff): Remove DIFF_PROGRAM.</w:t>
      </w:r>
    </w:p>
    <w:p w14:paraId="24E6957F" w14:textId="77777777" w:rsidR="00CF46CA" w:rsidRPr="00CF46CA" w:rsidRDefault="00CF46CA" w:rsidP="00CF46CA">
      <w:pPr>
        <w:spacing w:line="10" w:lineRule="atLeast"/>
        <w:rPr>
          <w:sz w:val="20"/>
          <w:szCs w:val="20"/>
        </w:rPr>
      </w:pPr>
      <w:r w:rsidRPr="00CF46CA">
        <w:rPr>
          <w:sz w:val="20"/>
          <w:szCs w:val="20"/>
        </w:rPr>
        <w:t xml:space="preserve">    (diff3 Options, sdiff Options): Add --diff-program.</w:t>
      </w:r>
    </w:p>
    <w:p w14:paraId="3D01F424" w14:textId="77777777" w:rsidR="00CF46CA" w:rsidRPr="00CF46CA" w:rsidRDefault="00CF46CA" w:rsidP="00CF46CA">
      <w:pPr>
        <w:spacing w:line="10" w:lineRule="atLeast"/>
        <w:rPr>
          <w:sz w:val="20"/>
          <w:szCs w:val="20"/>
        </w:rPr>
      </w:pPr>
    </w:p>
    <w:p w14:paraId="0EFFDC1A" w14:textId="77777777" w:rsidR="00CF46CA" w:rsidRPr="00CF46CA" w:rsidRDefault="00CF46CA" w:rsidP="00CF46CA">
      <w:pPr>
        <w:spacing w:line="10" w:lineRule="atLeast"/>
        <w:rPr>
          <w:sz w:val="20"/>
          <w:szCs w:val="20"/>
        </w:rPr>
      </w:pPr>
      <w:r w:rsidRPr="00CF46CA">
        <w:rPr>
          <w:sz w:val="20"/>
          <w:szCs w:val="20"/>
        </w:rPr>
        <w:t>commit 5400b5e9051392e46fd4438fbc5e022e63e922c9</w:t>
      </w:r>
    </w:p>
    <w:p w14:paraId="08AB8ED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8929256" w14:textId="77777777" w:rsidR="00CF46CA" w:rsidRPr="00CF46CA" w:rsidRDefault="00CF46CA" w:rsidP="00CF46CA">
      <w:pPr>
        <w:spacing w:line="10" w:lineRule="atLeast"/>
        <w:rPr>
          <w:sz w:val="20"/>
          <w:szCs w:val="20"/>
        </w:rPr>
      </w:pPr>
      <w:r w:rsidRPr="00CF46CA">
        <w:rPr>
          <w:sz w:val="20"/>
          <w:szCs w:val="20"/>
        </w:rPr>
        <w:t>Date:   Mon Dec 24 00:11:59 2001 +0000</w:t>
      </w:r>
    </w:p>
    <w:p w14:paraId="6A04BFBC" w14:textId="77777777" w:rsidR="00CF46CA" w:rsidRPr="00CF46CA" w:rsidRDefault="00CF46CA" w:rsidP="00CF46CA">
      <w:pPr>
        <w:spacing w:line="10" w:lineRule="atLeast"/>
        <w:rPr>
          <w:sz w:val="20"/>
          <w:szCs w:val="20"/>
        </w:rPr>
      </w:pPr>
    </w:p>
    <w:p w14:paraId="533C8EF9" w14:textId="77777777" w:rsidR="00CF46CA" w:rsidRPr="00CF46CA" w:rsidRDefault="00CF46CA" w:rsidP="00CF46CA">
      <w:pPr>
        <w:spacing w:line="10" w:lineRule="atLeast"/>
        <w:rPr>
          <w:sz w:val="20"/>
          <w:szCs w:val="20"/>
        </w:rPr>
      </w:pPr>
      <w:r w:rsidRPr="00CF46CA">
        <w:rPr>
          <w:sz w:val="20"/>
          <w:szCs w:val="20"/>
        </w:rPr>
        <w:t xml:space="preserve">    (valid_suffixes): Add '0', to support suffixes like "MB" and "MiB".</w:t>
      </w:r>
    </w:p>
    <w:p w14:paraId="5545D413" w14:textId="77777777" w:rsidR="00CF46CA" w:rsidRPr="00CF46CA" w:rsidRDefault="00CF46CA" w:rsidP="00CF46CA">
      <w:pPr>
        <w:spacing w:line="10" w:lineRule="atLeast"/>
        <w:rPr>
          <w:sz w:val="20"/>
          <w:szCs w:val="20"/>
        </w:rPr>
      </w:pPr>
      <w:r w:rsidRPr="00CF46CA">
        <w:rPr>
          <w:sz w:val="20"/>
          <w:szCs w:val="20"/>
        </w:rPr>
        <w:t xml:space="preserve">    (check_stdout): Don't assume that the translations of "write failed"</w:t>
      </w:r>
    </w:p>
    <w:p w14:paraId="72E5D323" w14:textId="77777777" w:rsidR="00CF46CA" w:rsidRPr="00CF46CA" w:rsidRDefault="00CF46CA" w:rsidP="00CF46CA">
      <w:pPr>
        <w:spacing w:line="10" w:lineRule="atLeast"/>
        <w:rPr>
          <w:sz w:val="20"/>
          <w:szCs w:val="20"/>
        </w:rPr>
      </w:pPr>
      <w:r w:rsidRPr="00CF46CA">
        <w:rPr>
          <w:sz w:val="20"/>
          <w:szCs w:val="20"/>
        </w:rPr>
        <w:t xml:space="preserve">    and of "standard output" lack '%'.</w:t>
      </w:r>
    </w:p>
    <w:p w14:paraId="75E1D7AE" w14:textId="77777777" w:rsidR="00CF46CA" w:rsidRPr="00CF46CA" w:rsidRDefault="00CF46CA" w:rsidP="00CF46CA">
      <w:pPr>
        <w:spacing w:line="10" w:lineRule="atLeast"/>
        <w:rPr>
          <w:sz w:val="20"/>
          <w:szCs w:val="20"/>
        </w:rPr>
      </w:pPr>
      <w:r w:rsidRPr="00CF46CA">
        <w:rPr>
          <w:sz w:val="20"/>
          <w:szCs w:val="20"/>
        </w:rPr>
        <w:t xml:space="preserve">    (main): Check stdout after printing version.</w:t>
      </w:r>
    </w:p>
    <w:p w14:paraId="741C12B0" w14:textId="77777777" w:rsidR="00CF46CA" w:rsidRPr="00CF46CA" w:rsidRDefault="00CF46CA" w:rsidP="00CF46CA">
      <w:pPr>
        <w:spacing w:line="10" w:lineRule="atLeast"/>
        <w:rPr>
          <w:sz w:val="20"/>
          <w:szCs w:val="20"/>
        </w:rPr>
      </w:pPr>
    </w:p>
    <w:p w14:paraId="7405DA1A" w14:textId="77777777" w:rsidR="00CF46CA" w:rsidRPr="00CF46CA" w:rsidRDefault="00CF46CA" w:rsidP="00CF46CA">
      <w:pPr>
        <w:spacing w:line="10" w:lineRule="atLeast"/>
        <w:rPr>
          <w:sz w:val="20"/>
          <w:szCs w:val="20"/>
        </w:rPr>
      </w:pPr>
      <w:r w:rsidRPr="00CF46CA">
        <w:rPr>
          <w:sz w:val="20"/>
          <w:szCs w:val="20"/>
        </w:rPr>
        <w:t>commit e053f8c49d1a14ab45ec697502f0f3ceaa85790d</w:t>
      </w:r>
    </w:p>
    <w:p w14:paraId="1F8D148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258527D" w14:textId="77777777" w:rsidR="00CF46CA" w:rsidRPr="00CF46CA" w:rsidRDefault="00CF46CA" w:rsidP="00CF46CA">
      <w:pPr>
        <w:spacing w:line="10" w:lineRule="atLeast"/>
        <w:rPr>
          <w:sz w:val="20"/>
          <w:szCs w:val="20"/>
        </w:rPr>
      </w:pPr>
      <w:r w:rsidRPr="00CF46CA">
        <w:rPr>
          <w:sz w:val="20"/>
          <w:szCs w:val="20"/>
        </w:rPr>
        <w:t>Date:   Mon Dec 24 00:09:16 2001 +0000</w:t>
      </w:r>
    </w:p>
    <w:p w14:paraId="11612CAD" w14:textId="77777777" w:rsidR="00CF46CA" w:rsidRPr="00CF46CA" w:rsidRDefault="00CF46CA" w:rsidP="00CF46CA">
      <w:pPr>
        <w:spacing w:line="10" w:lineRule="atLeast"/>
        <w:rPr>
          <w:sz w:val="20"/>
          <w:szCs w:val="20"/>
        </w:rPr>
      </w:pPr>
    </w:p>
    <w:p w14:paraId="57FBA338" w14:textId="77777777" w:rsidR="00CF46CA" w:rsidRPr="00CF46CA" w:rsidRDefault="00CF46CA" w:rsidP="00CF46CA">
      <w:pPr>
        <w:spacing w:line="10" w:lineRule="atLeast"/>
        <w:rPr>
          <w:sz w:val="20"/>
          <w:szCs w:val="20"/>
        </w:rPr>
      </w:pPr>
      <w:r w:rsidRPr="00CF46CA">
        <w:rPr>
          <w:sz w:val="20"/>
          <w:szCs w:val="20"/>
        </w:rPr>
        <w:t xml:space="preserve">    [HAVE_FCNTL_H &amp;&amp; HAVE_SETMODE_DOS]: Include &lt;fcntl.h&gt;.</w:t>
      </w:r>
    </w:p>
    <w:p w14:paraId="6BB178ED" w14:textId="77777777" w:rsidR="00CF46CA" w:rsidRPr="00CF46CA" w:rsidRDefault="00CF46CA" w:rsidP="00CF46CA">
      <w:pPr>
        <w:spacing w:line="10" w:lineRule="atLeast"/>
        <w:rPr>
          <w:sz w:val="20"/>
          <w:szCs w:val="20"/>
        </w:rPr>
      </w:pPr>
      <w:r w:rsidRPr="00CF46CA">
        <w:rPr>
          <w:sz w:val="20"/>
          <w:szCs w:val="20"/>
        </w:rPr>
        <w:t xml:space="preserve">    [!HAVE_SETMODE_DOS]: Do not include &lt;unistd.h&gt;.</w:t>
      </w:r>
    </w:p>
    <w:p w14:paraId="12791748" w14:textId="77777777" w:rsidR="00CF46CA" w:rsidRPr="00CF46CA" w:rsidRDefault="00CF46CA" w:rsidP="00CF46CA">
      <w:pPr>
        <w:spacing w:line="10" w:lineRule="atLeast"/>
        <w:rPr>
          <w:sz w:val="20"/>
          <w:szCs w:val="20"/>
        </w:rPr>
      </w:pPr>
      <w:r w:rsidRPr="00CF46CA">
        <w:rPr>
          <w:sz w:val="20"/>
          <w:szCs w:val="20"/>
        </w:rPr>
        <w:t xml:space="preserve">    (set_binary_mode): Return mode (not 1) if fd is a tty.</w:t>
      </w:r>
    </w:p>
    <w:p w14:paraId="4A7EF04F" w14:textId="77777777" w:rsidR="00CF46CA" w:rsidRPr="00CF46CA" w:rsidRDefault="00CF46CA" w:rsidP="00CF46CA">
      <w:pPr>
        <w:spacing w:line="10" w:lineRule="atLeast"/>
        <w:rPr>
          <w:sz w:val="20"/>
          <w:szCs w:val="20"/>
        </w:rPr>
      </w:pPr>
      <w:r w:rsidRPr="00CF46CA">
        <w:rPr>
          <w:sz w:val="20"/>
          <w:szCs w:val="20"/>
        </w:rPr>
        <w:t xml:space="preserve">    Do not assume that O_TEXT is zero.</w:t>
      </w:r>
    </w:p>
    <w:p w14:paraId="02D5E7A9" w14:textId="77777777" w:rsidR="00CF46CA" w:rsidRPr="00CF46CA" w:rsidRDefault="00CF46CA" w:rsidP="00CF46CA">
      <w:pPr>
        <w:spacing w:line="10" w:lineRule="atLeast"/>
        <w:rPr>
          <w:sz w:val="20"/>
          <w:szCs w:val="20"/>
        </w:rPr>
      </w:pPr>
    </w:p>
    <w:p w14:paraId="6324F384" w14:textId="77777777" w:rsidR="00CF46CA" w:rsidRPr="00CF46CA" w:rsidRDefault="00CF46CA" w:rsidP="00CF46CA">
      <w:pPr>
        <w:spacing w:line="10" w:lineRule="atLeast"/>
        <w:rPr>
          <w:sz w:val="20"/>
          <w:szCs w:val="20"/>
        </w:rPr>
      </w:pPr>
      <w:r w:rsidRPr="00CF46CA">
        <w:rPr>
          <w:sz w:val="20"/>
          <w:szCs w:val="20"/>
        </w:rPr>
        <w:t>commit 2eb762252f7faef3208c90fffef44edf5fb07102</w:t>
      </w:r>
    </w:p>
    <w:p w14:paraId="1B9F06D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ED64890" w14:textId="77777777" w:rsidR="00CF46CA" w:rsidRPr="00CF46CA" w:rsidRDefault="00CF46CA" w:rsidP="00CF46CA">
      <w:pPr>
        <w:spacing w:line="10" w:lineRule="atLeast"/>
        <w:rPr>
          <w:sz w:val="20"/>
          <w:szCs w:val="20"/>
        </w:rPr>
      </w:pPr>
      <w:r w:rsidRPr="00CF46CA">
        <w:rPr>
          <w:sz w:val="20"/>
          <w:szCs w:val="20"/>
        </w:rPr>
        <w:t>Date:   Mon Dec 24 00:06:54 2001 +0000</w:t>
      </w:r>
    </w:p>
    <w:p w14:paraId="3DAA89B7" w14:textId="77777777" w:rsidR="00CF46CA" w:rsidRPr="00CF46CA" w:rsidRDefault="00CF46CA" w:rsidP="00CF46CA">
      <w:pPr>
        <w:spacing w:line="10" w:lineRule="atLeast"/>
        <w:rPr>
          <w:sz w:val="20"/>
          <w:szCs w:val="20"/>
        </w:rPr>
      </w:pPr>
    </w:p>
    <w:p w14:paraId="5271FD4F" w14:textId="77777777" w:rsidR="00CF46CA" w:rsidRPr="00CF46CA" w:rsidRDefault="00CF46CA" w:rsidP="00CF46CA">
      <w:pPr>
        <w:spacing w:line="10" w:lineRule="atLeast"/>
        <w:rPr>
          <w:sz w:val="20"/>
          <w:szCs w:val="20"/>
        </w:rPr>
      </w:pPr>
      <w:r w:rsidRPr="00CF46CA">
        <w:rPr>
          <w:sz w:val="20"/>
          <w:szCs w:val="20"/>
        </w:rPr>
        <w:t xml:space="preserve">    (cmp Options): In byte counts, a plain suffix (without any integer)</w:t>
      </w:r>
    </w:p>
    <w:p w14:paraId="7A0F92A4" w14:textId="77777777" w:rsidR="00CF46CA" w:rsidRPr="00CF46CA" w:rsidRDefault="00CF46CA" w:rsidP="00CF46CA">
      <w:pPr>
        <w:spacing w:line="10" w:lineRule="atLeast"/>
        <w:rPr>
          <w:sz w:val="20"/>
          <w:szCs w:val="20"/>
        </w:rPr>
      </w:pPr>
      <w:r w:rsidRPr="00CF46CA">
        <w:rPr>
          <w:sz w:val="20"/>
          <w:szCs w:val="20"/>
        </w:rPr>
        <w:t xml:space="preserve">    is assumed to modify the integer 1.  Index terms like "kibibyte".</w:t>
      </w:r>
    </w:p>
    <w:p w14:paraId="4279A0B4" w14:textId="77777777" w:rsidR="00CF46CA" w:rsidRPr="00CF46CA" w:rsidRDefault="00CF46CA" w:rsidP="00CF46CA">
      <w:pPr>
        <w:spacing w:line="10" w:lineRule="atLeast"/>
        <w:rPr>
          <w:sz w:val="20"/>
          <w:szCs w:val="20"/>
        </w:rPr>
      </w:pPr>
      <w:r w:rsidRPr="00CF46CA">
        <w:rPr>
          <w:sz w:val="20"/>
          <w:szCs w:val="20"/>
        </w:rPr>
        <w:t xml:space="preserve">    Document plain "k".</w:t>
      </w:r>
    </w:p>
    <w:p w14:paraId="4F16EE6F" w14:textId="77777777" w:rsidR="00CF46CA" w:rsidRPr="00CF46CA" w:rsidRDefault="00CF46CA" w:rsidP="00CF46CA">
      <w:pPr>
        <w:spacing w:line="10" w:lineRule="atLeast"/>
        <w:rPr>
          <w:sz w:val="20"/>
          <w:szCs w:val="20"/>
        </w:rPr>
      </w:pPr>
      <w:r w:rsidRPr="00CF46CA">
        <w:rPr>
          <w:sz w:val="20"/>
          <w:szCs w:val="20"/>
        </w:rPr>
        <w:t xml:space="preserve">    </w:t>
      </w:r>
    </w:p>
    <w:p w14:paraId="3DC5F862" w14:textId="77777777" w:rsidR="00CF46CA" w:rsidRPr="00CF46CA" w:rsidRDefault="00CF46CA" w:rsidP="00CF46CA">
      <w:pPr>
        <w:spacing w:line="10" w:lineRule="atLeast"/>
        <w:rPr>
          <w:sz w:val="20"/>
          <w:szCs w:val="20"/>
        </w:rPr>
      </w:pPr>
      <w:r w:rsidRPr="00CF46CA">
        <w:rPr>
          <w:sz w:val="20"/>
          <w:szCs w:val="20"/>
        </w:rPr>
        <w:t xml:space="preserve">    (Reporting Bugs): Mention bug-report archive and test version</w:t>
      </w:r>
    </w:p>
    <w:p w14:paraId="6ED69C31" w14:textId="77777777" w:rsidR="00CF46CA" w:rsidRPr="00CF46CA" w:rsidRDefault="00CF46CA" w:rsidP="00CF46CA">
      <w:pPr>
        <w:spacing w:line="10" w:lineRule="atLeast"/>
        <w:rPr>
          <w:sz w:val="20"/>
          <w:szCs w:val="20"/>
        </w:rPr>
      </w:pPr>
      <w:r w:rsidRPr="00CF46CA">
        <w:rPr>
          <w:sz w:val="20"/>
          <w:szCs w:val="20"/>
        </w:rPr>
        <w:t xml:space="preserve">    location.  Ask for "diff --version" in bug reports.</w:t>
      </w:r>
    </w:p>
    <w:p w14:paraId="3A3306C7" w14:textId="77777777" w:rsidR="00CF46CA" w:rsidRPr="00CF46CA" w:rsidRDefault="00CF46CA" w:rsidP="00CF46CA">
      <w:pPr>
        <w:spacing w:line="10" w:lineRule="atLeast"/>
        <w:rPr>
          <w:sz w:val="20"/>
          <w:szCs w:val="20"/>
        </w:rPr>
      </w:pPr>
    </w:p>
    <w:p w14:paraId="5297C740" w14:textId="77777777" w:rsidR="00CF46CA" w:rsidRPr="00CF46CA" w:rsidRDefault="00CF46CA" w:rsidP="00CF46CA">
      <w:pPr>
        <w:spacing w:line="10" w:lineRule="atLeast"/>
        <w:rPr>
          <w:sz w:val="20"/>
          <w:szCs w:val="20"/>
        </w:rPr>
      </w:pPr>
      <w:r w:rsidRPr="00CF46CA">
        <w:rPr>
          <w:sz w:val="20"/>
          <w:szCs w:val="20"/>
        </w:rPr>
        <w:t>commit ed5c8a4d3f69d096a02d850331f610c6daf1dd64</w:t>
      </w:r>
    </w:p>
    <w:p w14:paraId="23C3BC9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727AF20" w14:textId="77777777" w:rsidR="00CF46CA" w:rsidRPr="00CF46CA" w:rsidRDefault="00CF46CA" w:rsidP="00CF46CA">
      <w:pPr>
        <w:spacing w:line="10" w:lineRule="atLeast"/>
        <w:rPr>
          <w:sz w:val="20"/>
          <w:szCs w:val="20"/>
        </w:rPr>
      </w:pPr>
      <w:r w:rsidRPr="00CF46CA">
        <w:rPr>
          <w:sz w:val="20"/>
          <w:szCs w:val="20"/>
        </w:rPr>
        <w:t>Date:   Mon Dec 24 00:03:09 2001 +0000</w:t>
      </w:r>
    </w:p>
    <w:p w14:paraId="38761B2B" w14:textId="77777777" w:rsidR="00CF46CA" w:rsidRPr="00CF46CA" w:rsidRDefault="00CF46CA" w:rsidP="00CF46CA">
      <w:pPr>
        <w:spacing w:line="10" w:lineRule="atLeast"/>
        <w:rPr>
          <w:sz w:val="20"/>
          <w:szCs w:val="20"/>
        </w:rPr>
      </w:pPr>
    </w:p>
    <w:p w14:paraId="25FD1178" w14:textId="77777777" w:rsidR="00CF46CA" w:rsidRPr="00CF46CA" w:rsidRDefault="00CF46CA" w:rsidP="00CF46CA">
      <w:pPr>
        <w:spacing w:line="10" w:lineRule="atLeast"/>
        <w:rPr>
          <w:sz w:val="20"/>
          <w:szCs w:val="20"/>
        </w:rPr>
      </w:pPr>
      <w:r w:rsidRPr="00CF46CA">
        <w:rPr>
          <w:sz w:val="20"/>
          <w:szCs w:val="20"/>
        </w:rPr>
        <w:t xml:space="preserve">    (ALL_LINGUAS): Add tr.</w:t>
      </w:r>
    </w:p>
    <w:p w14:paraId="7894020E" w14:textId="77777777" w:rsidR="00CF46CA" w:rsidRPr="00CF46CA" w:rsidRDefault="00CF46CA" w:rsidP="00CF46CA">
      <w:pPr>
        <w:spacing w:line="10" w:lineRule="atLeast"/>
        <w:rPr>
          <w:sz w:val="20"/>
          <w:szCs w:val="20"/>
        </w:rPr>
      </w:pPr>
    </w:p>
    <w:p w14:paraId="611FCEA4" w14:textId="77777777" w:rsidR="00CF46CA" w:rsidRPr="00CF46CA" w:rsidRDefault="00CF46CA" w:rsidP="00CF46CA">
      <w:pPr>
        <w:spacing w:line="10" w:lineRule="atLeast"/>
        <w:rPr>
          <w:sz w:val="20"/>
          <w:szCs w:val="20"/>
        </w:rPr>
      </w:pPr>
      <w:r w:rsidRPr="00CF46CA">
        <w:rPr>
          <w:sz w:val="20"/>
          <w:szCs w:val="20"/>
        </w:rPr>
        <w:t>commit 26b18e2062458fb970aa7956e16840c7ee41ccc6</w:t>
      </w:r>
    </w:p>
    <w:p w14:paraId="1C4757A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7FA4E9F" w14:textId="77777777" w:rsidR="00CF46CA" w:rsidRPr="00CF46CA" w:rsidRDefault="00CF46CA" w:rsidP="00CF46CA">
      <w:pPr>
        <w:spacing w:line="10" w:lineRule="atLeast"/>
        <w:rPr>
          <w:sz w:val="20"/>
          <w:szCs w:val="20"/>
        </w:rPr>
      </w:pPr>
      <w:r w:rsidRPr="00CF46CA">
        <w:rPr>
          <w:sz w:val="20"/>
          <w:szCs w:val="20"/>
        </w:rPr>
        <w:t>Date:   Sat Dec 22 01:48:53 2001 +0000</w:t>
      </w:r>
    </w:p>
    <w:p w14:paraId="58A7295D" w14:textId="77777777" w:rsidR="00CF46CA" w:rsidRPr="00CF46CA" w:rsidRDefault="00CF46CA" w:rsidP="00CF46CA">
      <w:pPr>
        <w:spacing w:line="10" w:lineRule="atLeast"/>
        <w:rPr>
          <w:sz w:val="20"/>
          <w:szCs w:val="20"/>
        </w:rPr>
      </w:pPr>
    </w:p>
    <w:p w14:paraId="1FEABB84" w14:textId="77777777" w:rsidR="00CF46CA" w:rsidRPr="00CF46CA" w:rsidRDefault="00CF46CA" w:rsidP="00CF46CA">
      <w:pPr>
        <w:spacing w:line="10" w:lineRule="atLeast"/>
        <w:rPr>
          <w:sz w:val="20"/>
          <w:szCs w:val="20"/>
        </w:rPr>
      </w:pPr>
      <w:r w:rsidRPr="00CF46CA">
        <w:rPr>
          <w:sz w:val="20"/>
          <w:szCs w:val="20"/>
        </w:rPr>
        <w:t xml:space="preserve">    Latest version from self.</w:t>
      </w:r>
    </w:p>
    <w:p w14:paraId="0B286B8E" w14:textId="77777777" w:rsidR="00CF46CA" w:rsidRPr="00CF46CA" w:rsidRDefault="00CF46CA" w:rsidP="00CF46CA">
      <w:pPr>
        <w:spacing w:line="10" w:lineRule="atLeast"/>
        <w:rPr>
          <w:sz w:val="20"/>
          <w:szCs w:val="20"/>
        </w:rPr>
      </w:pPr>
    </w:p>
    <w:p w14:paraId="28B2EDB2" w14:textId="77777777" w:rsidR="00CF46CA" w:rsidRPr="00CF46CA" w:rsidRDefault="00CF46CA" w:rsidP="00CF46CA">
      <w:pPr>
        <w:spacing w:line="10" w:lineRule="atLeast"/>
        <w:rPr>
          <w:sz w:val="20"/>
          <w:szCs w:val="20"/>
        </w:rPr>
      </w:pPr>
      <w:r w:rsidRPr="00CF46CA">
        <w:rPr>
          <w:sz w:val="20"/>
          <w:szCs w:val="20"/>
        </w:rPr>
        <w:t>commit f4501e2ec54a1a01572d275c33148107a64d76f8</w:t>
      </w:r>
    </w:p>
    <w:p w14:paraId="7355879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33FF2CB" w14:textId="77777777" w:rsidR="00CF46CA" w:rsidRPr="00CF46CA" w:rsidRDefault="00CF46CA" w:rsidP="00CF46CA">
      <w:pPr>
        <w:spacing w:line="10" w:lineRule="atLeast"/>
        <w:rPr>
          <w:sz w:val="20"/>
          <w:szCs w:val="20"/>
        </w:rPr>
      </w:pPr>
      <w:r w:rsidRPr="00CF46CA">
        <w:rPr>
          <w:sz w:val="20"/>
          <w:szCs w:val="20"/>
        </w:rPr>
        <w:t>Date:   Thu Dec 13 19:30:37 2001 +0000</w:t>
      </w:r>
    </w:p>
    <w:p w14:paraId="3752131D" w14:textId="77777777" w:rsidR="00CF46CA" w:rsidRPr="00CF46CA" w:rsidRDefault="00CF46CA" w:rsidP="00CF46CA">
      <w:pPr>
        <w:spacing w:line="10" w:lineRule="atLeast"/>
        <w:rPr>
          <w:sz w:val="20"/>
          <w:szCs w:val="20"/>
        </w:rPr>
      </w:pPr>
    </w:p>
    <w:p w14:paraId="62B4104E" w14:textId="77777777" w:rsidR="00CF46CA" w:rsidRPr="00CF46CA" w:rsidRDefault="00CF46CA" w:rsidP="00CF46CA">
      <w:pPr>
        <w:spacing w:line="10" w:lineRule="atLeast"/>
        <w:rPr>
          <w:sz w:val="20"/>
          <w:szCs w:val="20"/>
        </w:rPr>
      </w:pPr>
      <w:r w:rsidRPr="00CF46CA">
        <w:rPr>
          <w:sz w:val="20"/>
          <w:szCs w:val="20"/>
        </w:rPr>
        <w:lastRenderedPageBreak/>
        <w:t xml:space="preserve">    Fix typos.</w:t>
      </w:r>
    </w:p>
    <w:p w14:paraId="30E27932" w14:textId="77777777" w:rsidR="00CF46CA" w:rsidRPr="00CF46CA" w:rsidRDefault="00CF46CA" w:rsidP="00CF46CA">
      <w:pPr>
        <w:spacing w:line="10" w:lineRule="atLeast"/>
        <w:rPr>
          <w:sz w:val="20"/>
          <w:szCs w:val="20"/>
        </w:rPr>
      </w:pPr>
    </w:p>
    <w:p w14:paraId="7B504C7A" w14:textId="77777777" w:rsidR="00CF46CA" w:rsidRPr="00CF46CA" w:rsidRDefault="00CF46CA" w:rsidP="00CF46CA">
      <w:pPr>
        <w:spacing w:line="10" w:lineRule="atLeast"/>
        <w:rPr>
          <w:sz w:val="20"/>
          <w:szCs w:val="20"/>
        </w:rPr>
      </w:pPr>
      <w:r w:rsidRPr="00CF46CA">
        <w:rPr>
          <w:sz w:val="20"/>
          <w:szCs w:val="20"/>
        </w:rPr>
        <w:t>commit 25dfb088db254b39ddb21457473b76299d985999</w:t>
      </w:r>
    </w:p>
    <w:p w14:paraId="5292D1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58CDA7F" w14:textId="77777777" w:rsidR="00CF46CA" w:rsidRPr="00CF46CA" w:rsidRDefault="00CF46CA" w:rsidP="00CF46CA">
      <w:pPr>
        <w:spacing w:line="10" w:lineRule="atLeast"/>
        <w:rPr>
          <w:sz w:val="20"/>
          <w:szCs w:val="20"/>
        </w:rPr>
      </w:pPr>
      <w:r w:rsidRPr="00CF46CA">
        <w:rPr>
          <w:sz w:val="20"/>
          <w:szCs w:val="20"/>
        </w:rPr>
        <w:t>Date:   Thu Dec 13 19:26:46 2001 +0000</w:t>
      </w:r>
    </w:p>
    <w:p w14:paraId="67A73312" w14:textId="77777777" w:rsidR="00CF46CA" w:rsidRPr="00CF46CA" w:rsidRDefault="00CF46CA" w:rsidP="00CF46CA">
      <w:pPr>
        <w:spacing w:line="10" w:lineRule="atLeast"/>
        <w:rPr>
          <w:sz w:val="20"/>
          <w:szCs w:val="20"/>
        </w:rPr>
      </w:pPr>
    </w:p>
    <w:p w14:paraId="145F19D3" w14:textId="77777777" w:rsidR="00CF46CA" w:rsidRPr="00CF46CA" w:rsidRDefault="00CF46CA" w:rsidP="00CF46CA">
      <w:pPr>
        <w:spacing w:line="10" w:lineRule="atLeast"/>
        <w:rPr>
          <w:sz w:val="20"/>
          <w:szCs w:val="20"/>
        </w:rPr>
      </w:pPr>
      <w:r w:rsidRPr="00CF46CA">
        <w:rPr>
          <w:sz w:val="20"/>
          <w:szCs w:val="20"/>
        </w:rPr>
        <w:t xml:space="preserve">    Fix comment.</w:t>
      </w:r>
    </w:p>
    <w:p w14:paraId="1F6E76CA" w14:textId="77777777" w:rsidR="00CF46CA" w:rsidRPr="00CF46CA" w:rsidRDefault="00CF46CA" w:rsidP="00CF46CA">
      <w:pPr>
        <w:spacing w:line="10" w:lineRule="atLeast"/>
        <w:rPr>
          <w:sz w:val="20"/>
          <w:szCs w:val="20"/>
        </w:rPr>
      </w:pPr>
    </w:p>
    <w:p w14:paraId="6BCFF3A1" w14:textId="77777777" w:rsidR="00CF46CA" w:rsidRPr="00CF46CA" w:rsidRDefault="00CF46CA" w:rsidP="00CF46CA">
      <w:pPr>
        <w:spacing w:line="10" w:lineRule="atLeast"/>
        <w:rPr>
          <w:sz w:val="20"/>
          <w:szCs w:val="20"/>
        </w:rPr>
      </w:pPr>
      <w:r w:rsidRPr="00CF46CA">
        <w:rPr>
          <w:sz w:val="20"/>
          <w:szCs w:val="20"/>
        </w:rPr>
        <w:t>commit 08562bb5c3ac0748d5c6474d89399a73588f0fbc</w:t>
      </w:r>
    </w:p>
    <w:p w14:paraId="23C255E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16781C5" w14:textId="77777777" w:rsidR="00CF46CA" w:rsidRPr="00CF46CA" w:rsidRDefault="00CF46CA" w:rsidP="00CF46CA">
      <w:pPr>
        <w:spacing w:line="10" w:lineRule="atLeast"/>
        <w:rPr>
          <w:sz w:val="20"/>
          <w:szCs w:val="20"/>
        </w:rPr>
      </w:pPr>
      <w:r w:rsidRPr="00CF46CA">
        <w:rPr>
          <w:sz w:val="20"/>
          <w:szCs w:val="20"/>
        </w:rPr>
        <w:t>Date:   Thu Dec 13 19:26:46 2001 +0000</w:t>
      </w:r>
    </w:p>
    <w:p w14:paraId="2AEA5B81" w14:textId="77777777" w:rsidR="00CF46CA" w:rsidRPr="00CF46CA" w:rsidRDefault="00CF46CA" w:rsidP="00CF46CA">
      <w:pPr>
        <w:spacing w:line="10" w:lineRule="atLeast"/>
        <w:rPr>
          <w:sz w:val="20"/>
          <w:szCs w:val="20"/>
        </w:rPr>
      </w:pPr>
    </w:p>
    <w:p w14:paraId="7BC51DEE" w14:textId="77777777" w:rsidR="00CF46CA" w:rsidRPr="00CF46CA" w:rsidRDefault="00CF46CA" w:rsidP="00CF46CA">
      <w:pPr>
        <w:spacing w:line="10" w:lineRule="atLeast"/>
        <w:rPr>
          <w:sz w:val="20"/>
          <w:szCs w:val="20"/>
        </w:rPr>
      </w:pPr>
      <w:r w:rsidRPr="00CF46CA">
        <w:rPr>
          <w:sz w:val="20"/>
          <w:szCs w:val="20"/>
        </w:rPr>
        <w:t xml:space="preserve">    Remove the split prevention of config.status.</w:t>
      </w:r>
    </w:p>
    <w:p w14:paraId="541A2AE5" w14:textId="77777777" w:rsidR="00CF46CA" w:rsidRPr="00CF46CA" w:rsidRDefault="00CF46CA" w:rsidP="00CF46CA">
      <w:pPr>
        <w:spacing w:line="10" w:lineRule="atLeast"/>
        <w:rPr>
          <w:sz w:val="20"/>
          <w:szCs w:val="20"/>
        </w:rPr>
      </w:pPr>
      <w:r w:rsidRPr="00CF46CA">
        <w:rPr>
          <w:sz w:val="20"/>
          <w:szCs w:val="20"/>
        </w:rPr>
        <w:t xml:space="preserve">    Fix Sed commands for converting absolute file names into op_srcdir-relative ones.</w:t>
      </w:r>
    </w:p>
    <w:p w14:paraId="0AEC81B7" w14:textId="77777777" w:rsidR="00CF46CA" w:rsidRPr="00CF46CA" w:rsidRDefault="00CF46CA" w:rsidP="00CF46CA">
      <w:pPr>
        <w:spacing w:line="10" w:lineRule="atLeast"/>
        <w:rPr>
          <w:sz w:val="20"/>
          <w:szCs w:val="20"/>
        </w:rPr>
      </w:pPr>
    </w:p>
    <w:p w14:paraId="2E38F9E3" w14:textId="77777777" w:rsidR="00CF46CA" w:rsidRPr="00CF46CA" w:rsidRDefault="00CF46CA" w:rsidP="00CF46CA">
      <w:pPr>
        <w:spacing w:line="10" w:lineRule="atLeast"/>
        <w:rPr>
          <w:sz w:val="20"/>
          <w:szCs w:val="20"/>
        </w:rPr>
      </w:pPr>
      <w:r w:rsidRPr="00CF46CA">
        <w:rPr>
          <w:sz w:val="20"/>
          <w:szCs w:val="20"/>
        </w:rPr>
        <w:t>commit 510ff6559ed90ad984f5c442ff0ee054823c0325</w:t>
      </w:r>
    </w:p>
    <w:p w14:paraId="5AD739F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DD814B9" w14:textId="77777777" w:rsidR="00CF46CA" w:rsidRPr="00CF46CA" w:rsidRDefault="00CF46CA" w:rsidP="00CF46CA">
      <w:pPr>
        <w:spacing w:line="10" w:lineRule="atLeast"/>
        <w:rPr>
          <w:sz w:val="20"/>
          <w:szCs w:val="20"/>
        </w:rPr>
      </w:pPr>
      <w:r w:rsidRPr="00CF46CA">
        <w:rPr>
          <w:sz w:val="20"/>
          <w:szCs w:val="20"/>
        </w:rPr>
        <w:t>Date:   Thu Dec 13 19:26:46 2001 +0000</w:t>
      </w:r>
    </w:p>
    <w:p w14:paraId="359FBC13" w14:textId="77777777" w:rsidR="00CF46CA" w:rsidRPr="00CF46CA" w:rsidRDefault="00CF46CA" w:rsidP="00CF46CA">
      <w:pPr>
        <w:spacing w:line="10" w:lineRule="atLeast"/>
        <w:rPr>
          <w:sz w:val="20"/>
          <w:szCs w:val="20"/>
        </w:rPr>
      </w:pPr>
    </w:p>
    <w:p w14:paraId="4BFEE797" w14:textId="77777777" w:rsidR="00CF46CA" w:rsidRPr="00CF46CA" w:rsidRDefault="00CF46CA" w:rsidP="00CF46CA">
      <w:pPr>
        <w:spacing w:line="10" w:lineRule="atLeast"/>
        <w:rPr>
          <w:sz w:val="20"/>
          <w:szCs w:val="20"/>
        </w:rPr>
      </w:pPr>
      <w:r w:rsidRPr="00CF46CA">
        <w:rPr>
          <w:sz w:val="20"/>
          <w:szCs w:val="20"/>
        </w:rPr>
        <w:t xml:space="preserve">    Initial revision</w:t>
      </w:r>
    </w:p>
    <w:p w14:paraId="0D0758A9" w14:textId="77777777" w:rsidR="00CF46CA" w:rsidRPr="00CF46CA" w:rsidRDefault="00CF46CA" w:rsidP="00CF46CA">
      <w:pPr>
        <w:spacing w:line="10" w:lineRule="atLeast"/>
        <w:rPr>
          <w:sz w:val="20"/>
          <w:szCs w:val="20"/>
        </w:rPr>
      </w:pPr>
    </w:p>
    <w:p w14:paraId="6DE105D6" w14:textId="77777777" w:rsidR="00CF46CA" w:rsidRPr="00CF46CA" w:rsidRDefault="00CF46CA" w:rsidP="00CF46CA">
      <w:pPr>
        <w:spacing w:line="10" w:lineRule="atLeast"/>
        <w:rPr>
          <w:sz w:val="20"/>
          <w:szCs w:val="20"/>
        </w:rPr>
      </w:pPr>
      <w:r w:rsidRPr="00CF46CA">
        <w:rPr>
          <w:sz w:val="20"/>
          <w:szCs w:val="20"/>
        </w:rPr>
        <w:t>commit c47d95a0840d2f0e48d0bb64e8f40d8860f674ab</w:t>
      </w:r>
    </w:p>
    <w:p w14:paraId="6CA9D6A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A9CC4DF" w14:textId="77777777" w:rsidR="00CF46CA" w:rsidRPr="00CF46CA" w:rsidRDefault="00CF46CA" w:rsidP="00CF46CA">
      <w:pPr>
        <w:spacing w:line="10" w:lineRule="atLeast"/>
        <w:rPr>
          <w:sz w:val="20"/>
          <w:szCs w:val="20"/>
        </w:rPr>
      </w:pPr>
      <w:r w:rsidRPr="00CF46CA">
        <w:rPr>
          <w:sz w:val="20"/>
          <w:szCs w:val="20"/>
        </w:rPr>
        <w:t>Date:   Wed Dec 12 00:40:53 2001 +0000</w:t>
      </w:r>
    </w:p>
    <w:p w14:paraId="7B3970C1" w14:textId="77777777" w:rsidR="00CF46CA" w:rsidRPr="00CF46CA" w:rsidRDefault="00CF46CA" w:rsidP="00CF46CA">
      <w:pPr>
        <w:spacing w:line="10" w:lineRule="atLeast"/>
        <w:rPr>
          <w:sz w:val="20"/>
          <w:szCs w:val="20"/>
        </w:rPr>
      </w:pPr>
    </w:p>
    <w:p w14:paraId="65A7A2D5" w14:textId="77777777" w:rsidR="00CF46CA" w:rsidRPr="00CF46CA" w:rsidRDefault="00CF46CA" w:rsidP="00CF46CA">
      <w:pPr>
        <w:spacing w:line="10" w:lineRule="atLeast"/>
        <w:rPr>
          <w:sz w:val="20"/>
          <w:szCs w:val="20"/>
        </w:rPr>
      </w:pPr>
      <w:r w:rsidRPr="00CF46CA">
        <w:rPr>
          <w:sz w:val="20"/>
          <w:szCs w:val="20"/>
        </w:rPr>
        <w:t xml:space="preserve">    Remove jm-glibc-io.m4</w:t>
      </w:r>
    </w:p>
    <w:p w14:paraId="6B1EB5FE" w14:textId="77777777" w:rsidR="00CF46CA" w:rsidRPr="00CF46CA" w:rsidRDefault="00CF46CA" w:rsidP="00CF46CA">
      <w:pPr>
        <w:spacing w:line="10" w:lineRule="atLeast"/>
        <w:rPr>
          <w:sz w:val="20"/>
          <w:szCs w:val="20"/>
        </w:rPr>
      </w:pPr>
    </w:p>
    <w:p w14:paraId="1438D1B4" w14:textId="77777777" w:rsidR="00CF46CA" w:rsidRPr="00CF46CA" w:rsidRDefault="00CF46CA" w:rsidP="00CF46CA">
      <w:pPr>
        <w:spacing w:line="10" w:lineRule="atLeast"/>
        <w:rPr>
          <w:sz w:val="20"/>
          <w:szCs w:val="20"/>
        </w:rPr>
      </w:pPr>
      <w:r w:rsidRPr="00CF46CA">
        <w:rPr>
          <w:sz w:val="20"/>
          <w:szCs w:val="20"/>
        </w:rPr>
        <w:t>commit b272bbb9bb27e469a99b8930e91d87ce15f161af</w:t>
      </w:r>
    </w:p>
    <w:p w14:paraId="62D1A6C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FF71514" w14:textId="77777777" w:rsidR="00CF46CA" w:rsidRPr="00CF46CA" w:rsidRDefault="00CF46CA" w:rsidP="00CF46CA">
      <w:pPr>
        <w:spacing w:line="10" w:lineRule="atLeast"/>
        <w:rPr>
          <w:sz w:val="20"/>
          <w:szCs w:val="20"/>
        </w:rPr>
      </w:pPr>
      <w:r w:rsidRPr="00CF46CA">
        <w:rPr>
          <w:sz w:val="20"/>
          <w:szCs w:val="20"/>
        </w:rPr>
        <w:t>Date:   Tue Dec 11 09:19:39 2001 +0000</w:t>
      </w:r>
    </w:p>
    <w:p w14:paraId="64F0675F" w14:textId="77777777" w:rsidR="00CF46CA" w:rsidRPr="00CF46CA" w:rsidRDefault="00CF46CA" w:rsidP="00CF46CA">
      <w:pPr>
        <w:spacing w:line="10" w:lineRule="atLeast"/>
        <w:rPr>
          <w:sz w:val="20"/>
          <w:szCs w:val="20"/>
        </w:rPr>
      </w:pPr>
    </w:p>
    <w:p w14:paraId="75BA8FCF" w14:textId="77777777" w:rsidR="00CF46CA" w:rsidRPr="00CF46CA" w:rsidRDefault="00CF46CA" w:rsidP="00CF46CA">
      <w:pPr>
        <w:spacing w:line="10" w:lineRule="atLeast"/>
        <w:rPr>
          <w:sz w:val="20"/>
          <w:szCs w:val="20"/>
        </w:rPr>
      </w:pPr>
      <w:r w:rsidRPr="00CF46CA">
        <w:rPr>
          <w:sz w:val="20"/>
          <w:szCs w:val="20"/>
        </w:rPr>
        <w:t xml:space="preserve">    Add --no-ignore-file-name-case.</w:t>
      </w:r>
    </w:p>
    <w:p w14:paraId="112BF269" w14:textId="77777777" w:rsidR="00CF46CA" w:rsidRPr="00CF46CA" w:rsidRDefault="00CF46CA" w:rsidP="00CF46CA">
      <w:pPr>
        <w:spacing w:line="10" w:lineRule="atLeast"/>
        <w:rPr>
          <w:sz w:val="20"/>
          <w:szCs w:val="20"/>
        </w:rPr>
      </w:pPr>
      <w:r w:rsidRPr="00CF46CA">
        <w:rPr>
          <w:sz w:val="20"/>
          <w:szCs w:val="20"/>
        </w:rPr>
        <w:t xml:space="preserve">    File name case sensitivity now affects file name exclusion.</w:t>
      </w:r>
    </w:p>
    <w:p w14:paraId="5DFF6382" w14:textId="77777777" w:rsidR="00CF46CA" w:rsidRPr="00CF46CA" w:rsidRDefault="00CF46CA" w:rsidP="00CF46CA">
      <w:pPr>
        <w:spacing w:line="10" w:lineRule="atLeast"/>
        <w:rPr>
          <w:sz w:val="20"/>
          <w:szCs w:val="20"/>
        </w:rPr>
      </w:pPr>
      <w:r w:rsidRPr="00CF46CA">
        <w:rPr>
          <w:sz w:val="20"/>
          <w:szCs w:val="20"/>
        </w:rPr>
        <w:t xml:space="preserve">    Fix typos.</w:t>
      </w:r>
    </w:p>
    <w:p w14:paraId="2999695D" w14:textId="77777777" w:rsidR="00CF46CA" w:rsidRPr="00CF46CA" w:rsidRDefault="00CF46CA" w:rsidP="00CF46CA">
      <w:pPr>
        <w:spacing w:line="10" w:lineRule="atLeast"/>
        <w:rPr>
          <w:sz w:val="20"/>
          <w:szCs w:val="20"/>
        </w:rPr>
      </w:pPr>
    </w:p>
    <w:p w14:paraId="7D6BE747" w14:textId="77777777" w:rsidR="00CF46CA" w:rsidRPr="00CF46CA" w:rsidRDefault="00CF46CA" w:rsidP="00CF46CA">
      <w:pPr>
        <w:spacing w:line="10" w:lineRule="atLeast"/>
        <w:rPr>
          <w:sz w:val="20"/>
          <w:szCs w:val="20"/>
        </w:rPr>
      </w:pPr>
      <w:r w:rsidRPr="00CF46CA">
        <w:rPr>
          <w:sz w:val="20"/>
          <w:szCs w:val="20"/>
        </w:rPr>
        <w:t>commit f1db1aefd227cf1e9d0717d72f959eca5c52e116</w:t>
      </w:r>
    </w:p>
    <w:p w14:paraId="2F948E7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12A7F36" w14:textId="77777777" w:rsidR="00CF46CA" w:rsidRPr="00CF46CA" w:rsidRDefault="00CF46CA" w:rsidP="00CF46CA">
      <w:pPr>
        <w:spacing w:line="10" w:lineRule="atLeast"/>
        <w:rPr>
          <w:sz w:val="20"/>
          <w:szCs w:val="20"/>
        </w:rPr>
      </w:pPr>
      <w:r w:rsidRPr="00CF46CA">
        <w:rPr>
          <w:sz w:val="20"/>
          <w:szCs w:val="20"/>
        </w:rPr>
        <w:t>Date:   Tue Dec 11 09:19:12 2001 +0000</w:t>
      </w:r>
    </w:p>
    <w:p w14:paraId="065F30DC" w14:textId="77777777" w:rsidR="00CF46CA" w:rsidRPr="00CF46CA" w:rsidRDefault="00CF46CA" w:rsidP="00CF46CA">
      <w:pPr>
        <w:spacing w:line="10" w:lineRule="atLeast"/>
        <w:rPr>
          <w:sz w:val="20"/>
          <w:szCs w:val="20"/>
        </w:rPr>
      </w:pPr>
    </w:p>
    <w:p w14:paraId="0CE20D51" w14:textId="77777777" w:rsidR="00CF46CA" w:rsidRPr="00CF46CA" w:rsidRDefault="00CF46CA" w:rsidP="00CF46CA">
      <w:pPr>
        <w:spacing w:line="10" w:lineRule="atLeast"/>
        <w:rPr>
          <w:sz w:val="20"/>
          <w:szCs w:val="20"/>
        </w:rPr>
      </w:pPr>
      <w:r w:rsidRPr="00CF46CA">
        <w:rPr>
          <w:sz w:val="20"/>
          <w:szCs w:val="20"/>
        </w:rPr>
        <w:t xml:space="preserve">    diffutils 2.7.5</w:t>
      </w:r>
    </w:p>
    <w:p w14:paraId="5725820A" w14:textId="77777777" w:rsidR="00CF46CA" w:rsidRPr="00CF46CA" w:rsidRDefault="00CF46CA" w:rsidP="00CF46CA">
      <w:pPr>
        <w:spacing w:line="10" w:lineRule="atLeast"/>
        <w:rPr>
          <w:sz w:val="20"/>
          <w:szCs w:val="20"/>
        </w:rPr>
      </w:pPr>
    </w:p>
    <w:p w14:paraId="54FA9A84" w14:textId="77777777" w:rsidR="00CF46CA" w:rsidRPr="00CF46CA" w:rsidRDefault="00CF46CA" w:rsidP="00CF46CA">
      <w:pPr>
        <w:spacing w:line="10" w:lineRule="atLeast"/>
        <w:rPr>
          <w:sz w:val="20"/>
          <w:szCs w:val="20"/>
        </w:rPr>
      </w:pPr>
      <w:r w:rsidRPr="00CF46CA">
        <w:rPr>
          <w:sz w:val="20"/>
          <w:szCs w:val="20"/>
        </w:rPr>
        <w:t>commit c4b00134ca02faac16f6b321be5287df8558d18b</w:t>
      </w:r>
    </w:p>
    <w:p w14:paraId="2D068E7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948D99" w14:textId="77777777" w:rsidR="00CF46CA" w:rsidRPr="00CF46CA" w:rsidRDefault="00CF46CA" w:rsidP="00CF46CA">
      <w:pPr>
        <w:spacing w:line="10" w:lineRule="atLeast"/>
        <w:rPr>
          <w:sz w:val="20"/>
          <w:szCs w:val="20"/>
        </w:rPr>
      </w:pPr>
      <w:r w:rsidRPr="00CF46CA">
        <w:rPr>
          <w:sz w:val="20"/>
          <w:szCs w:val="20"/>
        </w:rPr>
        <w:t>Date:   Tue Dec 11 09:14:20 2001 +0000</w:t>
      </w:r>
    </w:p>
    <w:p w14:paraId="31091806" w14:textId="77777777" w:rsidR="00CF46CA" w:rsidRPr="00CF46CA" w:rsidRDefault="00CF46CA" w:rsidP="00CF46CA">
      <w:pPr>
        <w:spacing w:line="10" w:lineRule="atLeast"/>
        <w:rPr>
          <w:sz w:val="20"/>
          <w:szCs w:val="20"/>
        </w:rPr>
      </w:pPr>
    </w:p>
    <w:p w14:paraId="44EB7852" w14:textId="77777777" w:rsidR="00CF46CA" w:rsidRPr="00CF46CA" w:rsidRDefault="00CF46CA" w:rsidP="00CF46CA">
      <w:pPr>
        <w:spacing w:line="10" w:lineRule="atLeast"/>
        <w:rPr>
          <w:sz w:val="20"/>
          <w:szCs w:val="20"/>
        </w:rPr>
      </w:pPr>
      <w:r w:rsidRPr="00CF46CA">
        <w:rPr>
          <w:sz w:val="20"/>
          <w:szCs w:val="20"/>
        </w:rPr>
        <w:t xml:space="preserve">    Include dirname.h.</w:t>
      </w:r>
    </w:p>
    <w:p w14:paraId="1873A8F9" w14:textId="77777777" w:rsidR="00CF46CA" w:rsidRPr="00CF46CA" w:rsidRDefault="00CF46CA" w:rsidP="00CF46CA">
      <w:pPr>
        <w:spacing w:line="10" w:lineRule="atLeast"/>
        <w:rPr>
          <w:sz w:val="20"/>
          <w:szCs w:val="20"/>
        </w:rPr>
      </w:pPr>
      <w:r w:rsidRPr="00CF46CA">
        <w:rPr>
          <w:sz w:val="20"/>
          <w:szCs w:val="20"/>
        </w:rPr>
        <w:t xml:space="preserve">    (dir_file_pathname): Use base_name rather than file_name_lastdirchar.</w:t>
      </w:r>
    </w:p>
    <w:p w14:paraId="2826215D" w14:textId="77777777" w:rsidR="00CF46CA" w:rsidRPr="00CF46CA" w:rsidRDefault="00CF46CA" w:rsidP="00CF46CA">
      <w:pPr>
        <w:spacing w:line="10" w:lineRule="atLeast"/>
        <w:rPr>
          <w:sz w:val="20"/>
          <w:szCs w:val="20"/>
        </w:rPr>
      </w:pPr>
    </w:p>
    <w:p w14:paraId="59DABC82" w14:textId="77777777" w:rsidR="00CF46CA" w:rsidRPr="00CF46CA" w:rsidRDefault="00CF46CA" w:rsidP="00CF46CA">
      <w:pPr>
        <w:spacing w:line="10" w:lineRule="atLeast"/>
        <w:rPr>
          <w:sz w:val="20"/>
          <w:szCs w:val="20"/>
        </w:rPr>
      </w:pPr>
      <w:r w:rsidRPr="00CF46CA">
        <w:rPr>
          <w:sz w:val="20"/>
          <w:szCs w:val="20"/>
        </w:rPr>
        <w:t>commit 05264956fc8fc4b2428e495becfdfe70b2e1652f</w:t>
      </w:r>
    </w:p>
    <w:p w14:paraId="377EAB4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7CC943" w14:textId="77777777" w:rsidR="00CF46CA" w:rsidRPr="00CF46CA" w:rsidRDefault="00CF46CA" w:rsidP="00CF46CA">
      <w:pPr>
        <w:spacing w:line="10" w:lineRule="atLeast"/>
        <w:rPr>
          <w:sz w:val="20"/>
          <w:szCs w:val="20"/>
        </w:rPr>
      </w:pPr>
      <w:r w:rsidRPr="00CF46CA">
        <w:rPr>
          <w:sz w:val="20"/>
          <w:szCs w:val="20"/>
        </w:rPr>
        <w:t>Date:   Tue Dec 11 09:13:35 2001 +0000</w:t>
      </w:r>
    </w:p>
    <w:p w14:paraId="7B41D159" w14:textId="77777777" w:rsidR="00CF46CA" w:rsidRPr="00CF46CA" w:rsidRDefault="00CF46CA" w:rsidP="00CF46CA">
      <w:pPr>
        <w:spacing w:line="10" w:lineRule="atLeast"/>
        <w:rPr>
          <w:sz w:val="20"/>
          <w:szCs w:val="20"/>
        </w:rPr>
      </w:pPr>
    </w:p>
    <w:p w14:paraId="27094483" w14:textId="77777777" w:rsidR="00CF46CA" w:rsidRPr="00CF46CA" w:rsidRDefault="00CF46CA" w:rsidP="00CF46CA">
      <w:pPr>
        <w:spacing w:line="10" w:lineRule="atLeast"/>
        <w:rPr>
          <w:sz w:val="20"/>
          <w:szCs w:val="20"/>
        </w:rPr>
      </w:pPr>
      <w:r w:rsidRPr="00CF46CA">
        <w:rPr>
          <w:sz w:val="20"/>
          <w:szCs w:val="20"/>
        </w:rPr>
        <w:lastRenderedPageBreak/>
        <w:t xml:space="preserve">    (S_IXUSR, S_IXGRP, S_IXOTH): New macros.</w:t>
      </w:r>
    </w:p>
    <w:p w14:paraId="29960EC3" w14:textId="77777777" w:rsidR="00CF46CA" w:rsidRPr="00CF46CA" w:rsidRDefault="00CF46CA" w:rsidP="00CF46CA">
      <w:pPr>
        <w:spacing w:line="10" w:lineRule="atLeast"/>
        <w:rPr>
          <w:sz w:val="20"/>
          <w:szCs w:val="20"/>
        </w:rPr>
      </w:pPr>
      <w:r w:rsidRPr="00CF46CA">
        <w:rPr>
          <w:sz w:val="20"/>
          <w:szCs w:val="20"/>
        </w:rPr>
        <w:t xml:space="preserve">    Include &lt;libgettext.h&gt; rather than rolling it ourselves.</w:t>
      </w:r>
    </w:p>
    <w:p w14:paraId="7CC11904" w14:textId="77777777" w:rsidR="00CF46CA" w:rsidRPr="00CF46CA" w:rsidRDefault="00CF46CA" w:rsidP="00CF46CA">
      <w:pPr>
        <w:spacing w:line="10" w:lineRule="atLeast"/>
        <w:rPr>
          <w:sz w:val="20"/>
          <w:szCs w:val="20"/>
        </w:rPr>
      </w:pPr>
      <w:r w:rsidRPr="00CF46CA">
        <w:rPr>
          <w:sz w:val="20"/>
          <w:szCs w:val="20"/>
        </w:rPr>
        <w:t xml:space="preserve">    (file_name_lastdirchar, HAVE_SETMODE, set_binary_mode): Remove.</w:t>
      </w:r>
    </w:p>
    <w:p w14:paraId="16E9A7EA" w14:textId="77777777" w:rsidR="00CF46CA" w:rsidRPr="00CF46CA" w:rsidRDefault="00CF46CA" w:rsidP="00CF46CA">
      <w:pPr>
        <w:spacing w:line="10" w:lineRule="atLeast"/>
        <w:rPr>
          <w:sz w:val="20"/>
          <w:szCs w:val="20"/>
        </w:rPr>
      </w:pPr>
    </w:p>
    <w:p w14:paraId="1CDB806B" w14:textId="77777777" w:rsidR="00CF46CA" w:rsidRPr="00CF46CA" w:rsidRDefault="00CF46CA" w:rsidP="00CF46CA">
      <w:pPr>
        <w:spacing w:line="10" w:lineRule="atLeast"/>
        <w:rPr>
          <w:sz w:val="20"/>
          <w:szCs w:val="20"/>
        </w:rPr>
      </w:pPr>
      <w:r w:rsidRPr="00CF46CA">
        <w:rPr>
          <w:sz w:val="20"/>
          <w:szCs w:val="20"/>
        </w:rPr>
        <w:t>commit 33e8ec0f79d0de7582d315cb938fcee6d2d4a446</w:t>
      </w:r>
    </w:p>
    <w:p w14:paraId="2BDA5C7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31B1C85" w14:textId="77777777" w:rsidR="00CF46CA" w:rsidRPr="00CF46CA" w:rsidRDefault="00CF46CA" w:rsidP="00CF46CA">
      <w:pPr>
        <w:spacing w:line="10" w:lineRule="atLeast"/>
        <w:rPr>
          <w:sz w:val="20"/>
          <w:szCs w:val="20"/>
        </w:rPr>
      </w:pPr>
      <w:r w:rsidRPr="00CF46CA">
        <w:rPr>
          <w:sz w:val="20"/>
          <w:szCs w:val="20"/>
        </w:rPr>
        <w:t>Date:   Tue Dec 11 09:12:22 2001 +0000</w:t>
      </w:r>
    </w:p>
    <w:p w14:paraId="722216D8" w14:textId="77777777" w:rsidR="00CF46CA" w:rsidRPr="00CF46CA" w:rsidRDefault="00CF46CA" w:rsidP="00CF46CA">
      <w:pPr>
        <w:spacing w:line="10" w:lineRule="atLeast"/>
        <w:rPr>
          <w:sz w:val="20"/>
          <w:szCs w:val="20"/>
        </w:rPr>
      </w:pPr>
    </w:p>
    <w:p w14:paraId="20D3587A" w14:textId="77777777" w:rsidR="00CF46CA" w:rsidRPr="00CF46CA" w:rsidRDefault="00CF46CA" w:rsidP="00CF46CA">
      <w:pPr>
        <w:spacing w:line="10" w:lineRule="atLeast"/>
        <w:rPr>
          <w:sz w:val="20"/>
          <w:szCs w:val="20"/>
        </w:rPr>
      </w:pPr>
      <w:r w:rsidRPr="00CF46CA">
        <w:rPr>
          <w:sz w:val="20"/>
          <w:szCs w:val="20"/>
        </w:rPr>
        <w:t xml:space="preserve">    Include &lt;dirname.h&gt;.</w:t>
      </w:r>
    </w:p>
    <w:p w14:paraId="66F60B79" w14:textId="77777777" w:rsidR="00CF46CA" w:rsidRPr="00CF46CA" w:rsidRDefault="00CF46CA" w:rsidP="00CF46CA">
      <w:pPr>
        <w:spacing w:line="10" w:lineRule="atLeast"/>
        <w:rPr>
          <w:sz w:val="20"/>
          <w:szCs w:val="20"/>
        </w:rPr>
      </w:pPr>
      <w:r w:rsidRPr="00CF46CA">
        <w:rPr>
          <w:sz w:val="20"/>
          <w:szCs w:val="20"/>
        </w:rPr>
        <w:t xml:space="preserve">    (expand_name): Use base_name rather than file_name_lastdirchar, for</w:t>
      </w:r>
    </w:p>
    <w:p w14:paraId="082301EB" w14:textId="77777777" w:rsidR="00CF46CA" w:rsidRPr="00CF46CA" w:rsidRDefault="00CF46CA" w:rsidP="00CF46CA">
      <w:pPr>
        <w:spacing w:line="10" w:lineRule="atLeast"/>
        <w:rPr>
          <w:sz w:val="20"/>
          <w:szCs w:val="20"/>
        </w:rPr>
      </w:pPr>
      <w:r w:rsidRPr="00CF46CA">
        <w:rPr>
          <w:sz w:val="20"/>
          <w:szCs w:val="20"/>
        </w:rPr>
        <w:t xml:space="preserve">    portability to DOS.</w:t>
      </w:r>
    </w:p>
    <w:p w14:paraId="420D497F" w14:textId="77777777" w:rsidR="00CF46CA" w:rsidRPr="00CF46CA" w:rsidRDefault="00CF46CA" w:rsidP="00CF46CA">
      <w:pPr>
        <w:spacing w:line="10" w:lineRule="atLeast"/>
        <w:rPr>
          <w:sz w:val="20"/>
          <w:szCs w:val="20"/>
        </w:rPr>
      </w:pPr>
      <w:r w:rsidRPr="00CF46CA">
        <w:rPr>
          <w:sz w:val="20"/>
          <w:szCs w:val="20"/>
        </w:rPr>
        <w:t xml:space="preserve">    (main): Initialize xalloc_exit_failure before possibly invoking any memory</w:t>
      </w:r>
    </w:p>
    <w:p w14:paraId="12C95EA9" w14:textId="77777777" w:rsidR="00CF46CA" w:rsidRPr="00CF46CA" w:rsidRDefault="00CF46CA" w:rsidP="00CF46CA">
      <w:pPr>
        <w:spacing w:line="10" w:lineRule="atLeast"/>
        <w:rPr>
          <w:sz w:val="20"/>
          <w:szCs w:val="20"/>
        </w:rPr>
      </w:pPr>
      <w:r w:rsidRPr="00CF46CA">
        <w:rPr>
          <w:sz w:val="20"/>
          <w:szCs w:val="20"/>
        </w:rPr>
        <w:t xml:space="preserve">    allocator.</w:t>
      </w:r>
    </w:p>
    <w:p w14:paraId="524144D9" w14:textId="77777777" w:rsidR="00CF46CA" w:rsidRPr="00CF46CA" w:rsidRDefault="00CF46CA" w:rsidP="00CF46CA">
      <w:pPr>
        <w:spacing w:line="10" w:lineRule="atLeast"/>
        <w:rPr>
          <w:sz w:val="20"/>
          <w:szCs w:val="20"/>
        </w:rPr>
      </w:pPr>
    </w:p>
    <w:p w14:paraId="2CFB0F4D" w14:textId="77777777" w:rsidR="00CF46CA" w:rsidRPr="00CF46CA" w:rsidRDefault="00CF46CA" w:rsidP="00CF46CA">
      <w:pPr>
        <w:spacing w:line="10" w:lineRule="atLeast"/>
        <w:rPr>
          <w:sz w:val="20"/>
          <w:szCs w:val="20"/>
        </w:rPr>
      </w:pPr>
      <w:r w:rsidRPr="00CF46CA">
        <w:rPr>
          <w:sz w:val="20"/>
          <w:szCs w:val="20"/>
        </w:rPr>
        <w:t>commit 994ba2db42d306251ad663d42a702e3c7cec3c03</w:t>
      </w:r>
    </w:p>
    <w:p w14:paraId="3686C7F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BB294D7" w14:textId="77777777" w:rsidR="00CF46CA" w:rsidRPr="00CF46CA" w:rsidRDefault="00CF46CA" w:rsidP="00CF46CA">
      <w:pPr>
        <w:spacing w:line="10" w:lineRule="atLeast"/>
        <w:rPr>
          <w:sz w:val="20"/>
          <w:szCs w:val="20"/>
        </w:rPr>
      </w:pPr>
      <w:r w:rsidRPr="00CF46CA">
        <w:rPr>
          <w:sz w:val="20"/>
          <w:szCs w:val="20"/>
        </w:rPr>
        <w:t>Date:   Tue Dec 11 09:10:47 2001 +0000</w:t>
      </w:r>
    </w:p>
    <w:p w14:paraId="3D04DFD6" w14:textId="77777777" w:rsidR="00CF46CA" w:rsidRPr="00CF46CA" w:rsidRDefault="00CF46CA" w:rsidP="00CF46CA">
      <w:pPr>
        <w:spacing w:line="10" w:lineRule="atLeast"/>
        <w:rPr>
          <w:sz w:val="20"/>
          <w:szCs w:val="20"/>
        </w:rPr>
      </w:pPr>
    </w:p>
    <w:p w14:paraId="7F0BE596" w14:textId="77777777" w:rsidR="00CF46CA" w:rsidRPr="00CF46CA" w:rsidRDefault="00CF46CA" w:rsidP="00CF46CA">
      <w:pPr>
        <w:spacing w:line="10" w:lineRule="atLeast"/>
        <w:rPr>
          <w:sz w:val="20"/>
          <w:szCs w:val="20"/>
        </w:rPr>
      </w:pPr>
      <w:r w:rsidRPr="00CF46CA">
        <w:rPr>
          <w:sz w:val="20"/>
          <w:szCs w:val="20"/>
        </w:rPr>
        <w:t xml:space="preserve">    Include setmode.h.</w:t>
      </w:r>
    </w:p>
    <w:p w14:paraId="0673AB53" w14:textId="77777777" w:rsidR="00CF46CA" w:rsidRPr="00CF46CA" w:rsidRDefault="00CF46CA" w:rsidP="00CF46CA">
      <w:pPr>
        <w:spacing w:line="10" w:lineRule="atLeast"/>
        <w:rPr>
          <w:sz w:val="20"/>
          <w:szCs w:val="20"/>
        </w:rPr>
      </w:pPr>
    </w:p>
    <w:p w14:paraId="1E803E22" w14:textId="77777777" w:rsidR="00CF46CA" w:rsidRPr="00CF46CA" w:rsidRDefault="00CF46CA" w:rsidP="00CF46CA">
      <w:pPr>
        <w:spacing w:line="10" w:lineRule="atLeast"/>
        <w:rPr>
          <w:sz w:val="20"/>
          <w:szCs w:val="20"/>
        </w:rPr>
      </w:pPr>
      <w:r w:rsidRPr="00CF46CA">
        <w:rPr>
          <w:sz w:val="20"/>
          <w:szCs w:val="20"/>
        </w:rPr>
        <w:t>commit e8398dcf9a5254d63732ff5710df7bda0cf33470</w:t>
      </w:r>
    </w:p>
    <w:p w14:paraId="38DC73E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57E8D7" w14:textId="77777777" w:rsidR="00CF46CA" w:rsidRPr="00CF46CA" w:rsidRDefault="00CF46CA" w:rsidP="00CF46CA">
      <w:pPr>
        <w:spacing w:line="10" w:lineRule="atLeast"/>
        <w:rPr>
          <w:sz w:val="20"/>
          <w:szCs w:val="20"/>
        </w:rPr>
      </w:pPr>
      <w:r w:rsidRPr="00CF46CA">
        <w:rPr>
          <w:sz w:val="20"/>
          <w:szCs w:val="20"/>
        </w:rPr>
        <w:t>Date:   Tue Dec 11 09:10:14 2001 +0000</w:t>
      </w:r>
    </w:p>
    <w:p w14:paraId="538C8494" w14:textId="77777777" w:rsidR="00CF46CA" w:rsidRPr="00CF46CA" w:rsidRDefault="00CF46CA" w:rsidP="00CF46CA">
      <w:pPr>
        <w:spacing w:line="10" w:lineRule="atLeast"/>
        <w:rPr>
          <w:sz w:val="20"/>
          <w:szCs w:val="20"/>
        </w:rPr>
      </w:pPr>
    </w:p>
    <w:p w14:paraId="50C70100" w14:textId="77777777" w:rsidR="00CF46CA" w:rsidRPr="00CF46CA" w:rsidRDefault="00CF46CA" w:rsidP="00CF46CA">
      <w:pPr>
        <w:spacing w:line="10" w:lineRule="atLeast"/>
        <w:rPr>
          <w:sz w:val="20"/>
          <w:szCs w:val="20"/>
        </w:rPr>
      </w:pPr>
      <w:r w:rsidRPr="00CF46CA">
        <w:rPr>
          <w:sz w:val="20"/>
          <w:szCs w:val="20"/>
        </w:rPr>
        <w:t xml:space="preserve">    (main): Initialize xalloc_exit_failure before possibly invoking any memory</w:t>
      </w:r>
    </w:p>
    <w:p w14:paraId="7D7E31AA" w14:textId="77777777" w:rsidR="00CF46CA" w:rsidRPr="00CF46CA" w:rsidRDefault="00CF46CA" w:rsidP="00CF46CA">
      <w:pPr>
        <w:spacing w:line="10" w:lineRule="atLeast"/>
        <w:rPr>
          <w:sz w:val="20"/>
          <w:szCs w:val="20"/>
        </w:rPr>
      </w:pPr>
      <w:r w:rsidRPr="00CF46CA">
        <w:rPr>
          <w:sz w:val="20"/>
          <w:szCs w:val="20"/>
        </w:rPr>
        <w:t xml:space="preserve">    allocator.</w:t>
      </w:r>
    </w:p>
    <w:p w14:paraId="6D4450B3" w14:textId="77777777" w:rsidR="00CF46CA" w:rsidRPr="00CF46CA" w:rsidRDefault="00CF46CA" w:rsidP="00CF46CA">
      <w:pPr>
        <w:spacing w:line="10" w:lineRule="atLeast"/>
        <w:rPr>
          <w:sz w:val="20"/>
          <w:szCs w:val="20"/>
        </w:rPr>
      </w:pPr>
    </w:p>
    <w:p w14:paraId="70D8CC4D" w14:textId="77777777" w:rsidR="00CF46CA" w:rsidRPr="00CF46CA" w:rsidRDefault="00CF46CA" w:rsidP="00CF46CA">
      <w:pPr>
        <w:spacing w:line="10" w:lineRule="atLeast"/>
        <w:rPr>
          <w:sz w:val="20"/>
          <w:szCs w:val="20"/>
        </w:rPr>
      </w:pPr>
      <w:r w:rsidRPr="00CF46CA">
        <w:rPr>
          <w:sz w:val="20"/>
          <w:szCs w:val="20"/>
        </w:rPr>
        <w:t>commit e3b1ff596cdbafce7eebce8c5976cd005bed8ab4</w:t>
      </w:r>
    </w:p>
    <w:p w14:paraId="482287C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BED299" w14:textId="77777777" w:rsidR="00CF46CA" w:rsidRPr="00CF46CA" w:rsidRDefault="00CF46CA" w:rsidP="00CF46CA">
      <w:pPr>
        <w:spacing w:line="10" w:lineRule="atLeast"/>
        <w:rPr>
          <w:sz w:val="20"/>
          <w:szCs w:val="20"/>
        </w:rPr>
      </w:pPr>
      <w:r w:rsidRPr="00CF46CA">
        <w:rPr>
          <w:sz w:val="20"/>
          <w:szCs w:val="20"/>
        </w:rPr>
        <w:t>Date:   Tue Dec 11 08:30:46 2001 +0000</w:t>
      </w:r>
    </w:p>
    <w:p w14:paraId="06A22F79" w14:textId="77777777" w:rsidR="00CF46CA" w:rsidRPr="00CF46CA" w:rsidRDefault="00CF46CA" w:rsidP="00CF46CA">
      <w:pPr>
        <w:spacing w:line="10" w:lineRule="atLeast"/>
        <w:rPr>
          <w:sz w:val="20"/>
          <w:szCs w:val="20"/>
        </w:rPr>
      </w:pPr>
    </w:p>
    <w:p w14:paraId="1703DA0D" w14:textId="77777777" w:rsidR="00CF46CA" w:rsidRPr="00CF46CA" w:rsidRDefault="00CF46CA" w:rsidP="00CF46CA">
      <w:pPr>
        <w:spacing w:line="10" w:lineRule="atLeast"/>
        <w:rPr>
          <w:sz w:val="20"/>
          <w:szCs w:val="20"/>
        </w:rPr>
      </w:pPr>
      <w:r w:rsidRPr="00CF46CA">
        <w:rPr>
          <w:sz w:val="20"/>
          <w:szCs w:val="20"/>
        </w:rPr>
        <w:t xml:space="preserve">    Include dirname.h, setmode.h.</w:t>
      </w:r>
    </w:p>
    <w:p w14:paraId="09D0D4D5" w14:textId="77777777" w:rsidR="00CF46CA" w:rsidRPr="00CF46CA" w:rsidRDefault="00CF46CA" w:rsidP="00CF46CA">
      <w:pPr>
        <w:spacing w:line="10" w:lineRule="atLeast"/>
        <w:rPr>
          <w:sz w:val="20"/>
          <w:szCs w:val="20"/>
        </w:rPr>
      </w:pPr>
      <w:r w:rsidRPr="00CF46CA">
        <w:rPr>
          <w:sz w:val="20"/>
          <w:szCs w:val="20"/>
        </w:rPr>
        <w:t xml:space="preserve">    </w:t>
      </w:r>
    </w:p>
    <w:p w14:paraId="2B819405" w14:textId="77777777" w:rsidR="00CF46CA" w:rsidRPr="00CF46CA" w:rsidRDefault="00CF46CA" w:rsidP="00CF46CA">
      <w:pPr>
        <w:spacing w:line="10" w:lineRule="atLeast"/>
        <w:rPr>
          <w:sz w:val="20"/>
          <w:szCs w:val="20"/>
        </w:rPr>
      </w:pPr>
      <w:r w:rsidRPr="00CF46CA">
        <w:rPr>
          <w:sz w:val="20"/>
          <w:szCs w:val="20"/>
        </w:rPr>
        <w:t xml:space="preserve">    (main): Later values and/or styles now silently override earlier.</w:t>
      </w:r>
    </w:p>
    <w:p w14:paraId="251856D7" w14:textId="77777777" w:rsidR="00CF46CA" w:rsidRPr="00CF46CA" w:rsidRDefault="00CF46CA" w:rsidP="00CF46CA">
      <w:pPr>
        <w:spacing w:line="10" w:lineRule="atLeast"/>
        <w:rPr>
          <w:sz w:val="20"/>
          <w:szCs w:val="20"/>
        </w:rPr>
      </w:pPr>
      <w:r w:rsidRPr="00CF46CA">
        <w:rPr>
          <w:sz w:val="20"/>
          <w:szCs w:val="20"/>
        </w:rPr>
        <w:t xml:space="preserve">    (specify_value, specify_style): Likewise.  All callers changed.  Remove.</w:t>
      </w:r>
    </w:p>
    <w:p w14:paraId="31C83379" w14:textId="77777777" w:rsidR="00CF46CA" w:rsidRPr="00CF46CA" w:rsidRDefault="00CF46CA" w:rsidP="00CF46CA">
      <w:pPr>
        <w:spacing w:line="10" w:lineRule="atLeast"/>
        <w:rPr>
          <w:sz w:val="20"/>
          <w:szCs w:val="20"/>
        </w:rPr>
      </w:pPr>
      <w:r w:rsidRPr="00CF46CA">
        <w:rPr>
          <w:sz w:val="20"/>
          <w:szCs w:val="20"/>
        </w:rPr>
        <w:t xml:space="preserve">    </w:t>
      </w:r>
    </w:p>
    <w:p w14:paraId="686B79BA" w14:textId="77777777" w:rsidR="00CF46CA" w:rsidRPr="00CF46CA" w:rsidRDefault="00CF46CA" w:rsidP="00CF46CA">
      <w:pPr>
        <w:spacing w:line="10" w:lineRule="atLeast"/>
        <w:rPr>
          <w:sz w:val="20"/>
          <w:szCs w:val="20"/>
        </w:rPr>
      </w:pPr>
      <w:r w:rsidRPr="00CF46CA">
        <w:rPr>
          <w:sz w:val="20"/>
          <w:szCs w:val="20"/>
        </w:rPr>
        <w:t xml:space="preserve">    (binary, main, option_help_msgid, compare_files):</w:t>
      </w:r>
    </w:p>
    <w:p w14:paraId="7E29CD6D" w14:textId="77777777" w:rsidR="00CF46CA" w:rsidRPr="00CF46CA" w:rsidRDefault="00CF46CA" w:rsidP="00CF46CA">
      <w:pPr>
        <w:spacing w:line="10" w:lineRule="atLeast"/>
        <w:rPr>
          <w:sz w:val="20"/>
          <w:szCs w:val="20"/>
        </w:rPr>
      </w:pPr>
      <w:r w:rsidRPr="00CF46CA">
        <w:rPr>
          <w:sz w:val="20"/>
          <w:szCs w:val="20"/>
        </w:rPr>
        <w:t xml:space="preserve">    HAVE_SETMODE -&gt; HAVE_SETMODE_DOS.</w:t>
      </w:r>
    </w:p>
    <w:p w14:paraId="24BACE47" w14:textId="77777777" w:rsidR="00CF46CA" w:rsidRPr="00CF46CA" w:rsidRDefault="00CF46CA" w:rsidP="00CF46CA">
      <w:pPr>
        <w:spacing w:line="10" w:lineRule="atLeast"/>
        <w:rPr>
          <w:sz w:val="20"/>
          <w:szCs w:val="20"/>
        </w:rPr>
      </w:pPr>
      <w:r w:rsidRPr="00CF46CA">
        <w:rPr>
          <w:sz w:val="20"/>
          <w:szCs w:val="20"/>
        </w:rPr>
        <w:t xml:space="preserve">    (NO_IGNORE_FILE_NAME_CASE_OPTION): New constant.</w:t>
      </w:r>
    </w:p>
    <w:p w14:paraId="2D88410D" w14:textId="77777777" w:rsidR="00CF46CA" w:rsidRPr="00CF46CA" w:rsidRDefault="00CF46CA" w:rsidP="00CF46CA">
      <w:pPr>
        <w:spacing w:line="10" w:lineRule="atLeast"/>
        <w:rPr>
          <w:sz w:val="20"/>
          <w:szCs w:val="20"/>
        </w:rPr>
      </w:pPr>
      <w:r w:rsidRPr="00CF46CA">
        <w:rPr>
          <w:sz w:val="20"/>
          <w:szCs w:val="20"/>
        </w:rPr>
        <w:t xml:space="preserve">    (longopts, main, option_help_msgid): Support it.</w:t>
      </w:r>
    </w:p>
    <w:p w14:paraId="5F345F98" w14:textId="77777777" w:rsidR="00CF46CA" w:rsidRPr="00CF46CA" w:rsidRDefault="00CF46CA" w:rsidP="00CF46CA">
      <w:pPr>
        <w:spacing w:line="10" w:lineRule="atLeast"/>
        <w:rPr>
          <w:sz w:val="20"/>
          <w:szCs w:val="20"/>
        </w:rPr>
      </w:pPr>
      <w:r w:rsidRPr="00CF46CA">
        <w:rPr>
          <w:sz w:val="20"/>
          <w:szCs w:val="20"/>
        </w:rPr>
        <w:t xml:space="preserve">    (exclude_options): New function.</w:t>
      </w:r>
    </w:p>
    <w:p w14:paraId="77443C2E" w14:textId="77777777" w:rsidR="00CF46CA" w:rsidRPr="00CF46CA" w:rsidRDefault="00CF46CA" w:rsidP="00CF46CA">
      <w:pPr>
        <w:spacing w:line="10" w:lineRule="atLeast"/>
        <w:rPr>
          <w:sz w:val="20"/>
          <w:szCs w:val="20"/>
        </w:rPr>
      </w:pPr>
      <w:r w:rsidRPr="00CF46CA">
        <w:rPr>
          <w:sz w:val="20"/>
          <w:szCs w:val="20"/>
        </w:rPr>
        <w:t xml:space="preserve">    (main): Use it. Initialize xalloc_exit_failure before potentially</w:t>
      </w:r>
    </w:p>
    <w:p w14:paraId="0FC5BB7B" w14:textId="77777777" w:rsidR="00CF46CA" w:rsidRPr="00CF46CA" w:rsidRDefault="00CF46CA" w:rsidP="00CF46CA">
      <w:pPr>
        <w:spacing w:line="10" w:lineRule="atLeast"/>
        <w:rPr>
          <w:sz w:val="20"/>
          <w:szCs w:val="20"/>
        </w:rPr>
      </w:pPr>
      <w:r w:rsidRPr="00CF46CA">
        <w:rPr>
          <w:sz w:val="20"/>
          <w:szCs w:val="20"/>
        </w:rPr>
        <w:t xml:space="preserve">    allocating memory.</w:t>
      </w:r>
    </w:p>
    <w:p w14:paraId="2FB62072" w14:textId="77777777" w:rsidR="00CF46CA" w:rsidRPr="00CF46CA" w:rsidRDefault="00CF46CA" w:rsidP="00CF46CA">
      <w:pPr>
        <w:spacing w:line="10" w:lineRule="atLeast"/>
        <w:rPr>
          <w:sz w:val="20"/>
          <w:szCs w:val="20"/>
        </w:rPr>
      </w:pPr>
      <w:r w:rsidRPr="00CF46CA">
        <w:rPr>
          <w:sz w:val="20"/>
          <w:szCs w:val="20"/>
        </w:rPr>
        <w:t xml:space="preserve">    </w:t>
      </w:r>
    </w:p>
    <w:p w14:paraId="7907892E" w14:textId="77777777" w:rsidR="00CF46CA" w:rsidRPr="00CF46CA" w:rsidRDefault="00CF46CA" w:rsidP="00CF46CA">
      <w:pPr>
        <w:spacing w:line="10" w:lineRule="atLeast"/>
        <w:rPr>
          <w:sz w:val="20"/>
          <w:szCs w:val="20"/>
        </w:rPr>
      </w:pPr>
      <w:r w:rsidRPr="00CF46CA">
        <w:rPr>
          <w:sz w:val="20"/>
          <w:szCs w:val="20"/>
        </w:rPr>
        <w:t xml:space="preserve">    (filetype): Distinguish executable files from others, as POSIX suggests.</w:t>
      </w:r>
    </w:p>
    <w:p w14:paraId="3126ACC3" w14:textId="77777777" w:rsidR="00CF46CA" w:rsidRPr="00CF46CA" w:rsidRDefault="00CF46CA" w:rsidP="00CF46CA">
      <w:pPr>
        <w:spacing w:line="10" w:lineRule="atLeast"/>
        <w:rPr>
          <w:sz w:val="20"/>
          <w:szCs w:val="20"/>
        </w:rPr>
      </w:pPr>
      <w:r w:rsidRPr="00CF46CA">
        <w:rPr>
          <w:sz w:val="20"/>
          <w:szCs w:val="20"/>
        </w:rPr>
        <w:t xml:space="preserve">    </w:t>
      </w:r>
    </w:p>
    <w:p w14:paraId="33BE82D7" w14:textId="77777777" w:rsidR="00CF46CA" w:rsidRPr="00CF46CA" w:rsidRDefault="00CF46CA" w:rsidP="00CF46CA">
      <w:pPr>
        <w:spacing w:line="10" w:lineRule="atLeast"/>
        <w:rPr>
          <w:sz w:val="20"/>
          <w:szCs w:val="20"/>
        </w:rPr>
      </w:pPr>
      <w:r w:rsidRPr="00CF46CA">
        <w:rPr>
          <w:sz w:val="20"/>
          <w:szCs w:val="20"/>
        </w:rPr>
        <w:t xml:space="preserve">    (compare_files): Use base_name instead of file_name_lastdirchar.</w:t>
      </w:r>
    </w:p>
    <w:p w14:paraId="2EAE4F51" w14:textId="77777777" w:rsidR="00CF46CA" w:rsidRPr="00CF46CA" w:rsidRDefault="00CF46CA" w:rsidP="00CF46CA">
      <w:pPr>
        <w:spacing w:line="10" w:lineRule="atLeast"/>
        <w:rPr>
          <w:sz w:val="20"/>
          <w:szCs w:val="20"/>
        </w:rPr>
      </w:pPr>
    </w:p>
    <w:p w14:paraId="7025AEC3" w14:textId="77777777" w:rsidR="00CF46CA" w:rsidRPr="00CF46CA" w:rsidRDefault="00CF46CA" w:rsidP="00CF46CA">
      <w:pPr>
        <w:spacing w:line="10" w:lineRule="atLeast"/>
        <w:rPr>
          <w:sz w:val="20"/>
          <w:szCs w:val="20"/>
        </w:rPr>
      </w:pPr>
      <w:r w:rsidRPr="00CF46CA">
        <w:rPr>
          <w:sz w:val="20"/>
          <w:szCs w:val="20"/>
        </w:rPr>
        <w:t>commit fe7c8fb737386c5032c08a082e8f1a6a189aecec</w:t>
      </w:r>
    </w:p>
    <w:p w14:paraId="70AE74F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C9E099" w14:textId="77777777" w:rsidR="00CF46CA" w:rsidRPr="00CF46CA" w:rsidRDefault="00CF46CA" w:rsidP="00CF46CA">
      <w:pPr>
        <w:spacing w:line="10" w:lineRule="atLeast"/>
        <w:rPr>
          <w:sz w:val="20"/>
          <w:szCs w:val="20"/>
        </w:rPr>
      </w:pPr>
      <w:r w:rsidRPr="00CF46CA">
        <w:rPr>
          <w:sz w:val="20"/>
          <w:szCs w:val="20"/>
        </w:rPr>
        <w:t>Date:   Tue Dec 11 08:20:24 2001 +0000</w:t>
      </w:r>
    </w:p>
    <w:p w14:paraId="2EBA48B1" w14:textId="77777777" w:rsidR="00CF46CA" w:rsidRPr="00CF46CA" w:rsidRDefault="00CF46CA" w:rsidP="00CF46CA">
      <w:pPr>
        <w:spacing w:line="10" w:lineRule="atLeast"/>
        <w:rPr>
          <w:sz w:val="20"/>
          <w:szCs w:val="20"/>
        </w:rPr>
      </w:pPr>
    </w:p>
    <w:p w14:paraId="3B837290" w14:textId="77777777" w:rsidR="00CF46CA" w:rsidRPr="00CF46CA" w:rsidRDefault="00CF46CA" w:rsidP="00CF46CA">
      <w:pPr>
        <w:spacing w:line="10" w:lineRule="atLeast"/>
        <w:rPr>
          <w:sz w:val="20"/>
          <w:szCs w:val="20"/>
        </w:rPr>
      </w:pPr>
      <w:r w:rsidRPr="00CF46CA">
        <w:rPr>
          <w:sz w:val="20"/>
          <w:szCs w:val="20"/>
        </w:rPr>
        <w:lastRenderedPageBreak/>
        <w:t xml:space="preserve">    Include &lt;hard-locale.h&gt;, &lt;setmode.h&gt;.</w:t>
      </w:r>
    </w:p>
    <w:p w14:paraId="3CCEC3FF" w14:textId="77777777" w:rsidR="00CF46CA" w:rsidRPr="00CF46CA" w:rsidRDefault="00CF46CA" w:rsidP="00CF46CA">
      <w:pPr>
        <w:spacing w:line="10" w:lineRule="atLeast"/>
        <w:rPr>
          <w:sz w:val="20"/>
          <w:szCs w:val="20"/>
        </w:rPr>
      </w:pPr>
      <w:r w:rsidRPr="00CF46CA">
        <w:rPr>
          <w:sz w:val="20"/>
          <w:szCs w:val="20"/>
        </w:rPr>
        <w:t xml:space="preserve">    (hard_locale_LC_MESSAGES): New macro.</w:t>
      </w:r>
    </w:p>
    <w:p w14:paraId="6341E4A0" w14:textId="77777777" w:rsidR="00CF46CA" w:rsidRPr="00CF46CA" w:rsidRDefault="00CF46CA" w:rsidP="00CF46CA">
      <w:pPr>
        <w:spacing w:line="10" w:lineRule="atLeast"/>
        <w:rPr>
          <w:sz w:val="20"/>
          <w:szCs w:val="20"/>
        </w:rPr>
      </w:pPr>
      <w:r w:rsidRPr="00CF46CA">
        <w:rPr>
          <w:sz w:val="20"/>
          <w:szCs w:val="20"/>
        </w:rPr>
        <w:t xml:space="preserve">    (sprintc): Remove int width arg; it's now the caller's responsibility to pad.</w:t>
      </w:r>
    </w:p>
    <w:p w14:paraId="71ECC9E7" w14:textId="77777777" w:rsidR="00CF46CA" w:rsidRPr="00CF46CA" w:rsidRDefault="00CF46CA" w:rsidP="00CF46CA">
      <w:pPr>
        <w:spacing w:line="10" w:lineRule="atLeast"/>
        <w:rPr>
          <w:sz w:val="20"/>
          <w:szCs w:val="20"/>
        </w:rPr>
      </w:pPr>
      <w:r w:rsidRPr="00CF46CA">
        <w:rPr>
          <w:sz w:val="20"/>
          <w:szCs w:val="20"/>
        </w:rPr>
        <w:t xml:space="preserve">    All callers changed.</w:t>
      </w:r>
    </w:p>
    <w:p w14:paraId="240AA5D2" w14:textId="77777777" w:rsidR="00CF46CA" w:rsidRPr="00CF46CA" w:rsidRDefault="00CF46CA" w:rsidP="00CF46CA">
      <w:pPr>
        <w:spacing w:line="10" w:lineRule="atLeast"/>
        <w:rPr>
          <w:sz w:val="20"/>
          <w:szCs w:val="20"/>
        </w:rPr>
      </w:pPr>
      <w:r w:rsidRPr="00CF46CA">
        <w:rPr>
          <w:sz w:val="20"/>
          <w:szCs w:val="20"/>
        </w:rPr>
        <w:t xml:space="preserve">    (stat_buf): New static var; was formerly a local var in 'main'.</w:t>
      </w:r>
    </w:p>
    <w:p w14:paraId="4788295A" w14:textId="77777777" w:rsidR="00CF46CA" w:rsidRPr="00CF46CA" w:rsidRDefault="00CF46CA" w:rsidP="00CF46CA">
      <w:pPr>
        <w:spacing w:line="10" w:lineRule="atLeast"/>
        <w:rPr>
          <w:sz w:val="20"/>
          <w:szCs w:val="20"/>
        </w:rPr>
      </w:pPr>
      <w:r w:rsidRPr="00CF46CA">
        <w:rPr>
          <w:sz w:val="20"/>
          <w:szCs w:val="20"/>
        </w:rPr>
        <w:t xml:space="preserve">    (valid_suffixes): Add 'K', for 'KiB'.</w:t>
      </w:r>
    </w:p>
    <w:p w14:paraId="4DA74726" w14:textId="77777777" w:rsidR="00CF46CA" w:rsidRPr="00CF46CA" w:rsidRDefault="00CF46CA" w:rsidP="00CF46CA">
      <w:pPr>
        <w:spacing w:line="10" w:lineRule="atLeast"/>
        <w:rPr>
          <w:sz w:val="20"/>
          <w:szCs w:val="20"/>
        </w:rPr>
      </w:pPr>
      <w:r w:rsidRPr="00CF46CA">
        <w:rPr>
          <w:sz w:val="20"/>
          <w:szCs w:val="20"/>
        </w:rPr>
        <w:t xml:space="preserve">    (option_help_msgid): Don't confuse bytes with characters.</w:t>
      </w:r>
    </w:p>
    <w:p w14:paraId="25615466" w14:textId="77777777" w:rsidR="00CF46CA" w:rsidRPr="00CF46CA" w:rsidRDefault="00CF46CA" w:rsidP="00CF46CA">
      <w:pPr>
        <w:spacing w:line="10" w:lineRule="atLeast"/>
        <w:rPr>
          <w:sz w:val="20"/>
          <w:szCs w:val="20"/>
        </w:rPr>
      </w:pPr>
      <w:r w:rsidRPr="00CF46CA">
        <w:rPr>
          <w:sz w:val="20"/>
          <w:szCs w:val="20"/>
        </w:rPr>
        <w:t xml:space="preserve">    (main): Set xalloc_exit_failure before invoking anything that might</w:t>
      </w:r>
    </w:p>
    <w:p w14:paraId="21EF8D7F" w14:textId="77777777" w:rsidR="00CF46CA" w:rsidRPr="00CF46CA" w:rsidRDefault="00CF46CA" w:rsidP="00CF46CA">
      <w:pPr>
        <w:spacing w:line="10" w:lineRule="atLeast"/>
        <w:rPr>
          <w:sz w:val="20"/>
          <w:szCs w:val="20"/>
        </w:rPr>
      </w:pPr>
      <w:r w:rsidRPr="00CF46CA">
        <w:rPr>
          <w:sz w:val="20"/>
          <w:szCs w:val="20"/>
        </w:rPr>
        <w:t xml:space="preserve">    allocate memory.  Fix bug: -n was incorrectly ignored when optimizing</w:t>
      </w:r>
    </w:p>
    <w:p w14:paraId="7E13FCB4" w14:textId="77777777" w:rsidR="00CF46CA" w:rsidRPr="00CF46CA" w:rsidRDefault="00CF46CA" w:rsidP="00CF46CA">
      <w:pPr>
        <w:spacing w:line="10" w:lineRule="atLeast"/>
        <w:rPr>
          <w:sz w:val="20"/>
          <w:szCs w:val="20"/>
        </w:rPr>
      </w:pPr>
      <w:r w:rsidRPr="00CF46CA">
        <w:rPr>
          <w:sz w:val="20"/>
          <w:szCs w:val="20"/>
        </w:rPr>
        <w:t xml:space="preserve">    the case of regular files with different lengths.</w:t>
      </w:r>
    </w:p>
    <w:p w14:paraId="5FD26EBD" w14:textId="77777777" w:rsidR="00CF46CA" w:rsidRPr="00CF46CA" w:rsidRDefault="00CF46CA" w:rsidP="00CF46CA">
      <w:pPr>
        <w:spacing w:line="10" w:lineRule="atLeast"/>
        <w:rPr>
          <w:sz w:val="20"/>
          <w:szCs w:val="20"/>
        </w:rPr>
      </w:pPr>
      <w:r w:rsidRPr="00CF46CA">
        <w:rPr>
          <w:sz w:val="20"/>
          <w:szCs w:val="20"/>
        </w:rPr>
        <w:t xml:space="preserve">    (cmp): Use an index column wide enough to store this comparison's indexes.</w:t>
      </w:r>
    </w:p>
    <w:p w14:paraId="26EF317D" w14:textId="77777777" w:rsidR="00CF46CA" w:rsidRPr="00CF46CA" w:rsidRDefault="00CF46CA" w:rsidP="00CF46CA">
      <w:pPr>
        <w:spacing w:line="10" w:lineRule="atLeast"/>
        <w:rPr>
          <w:sz w:val="20"/>
          <w:szCs w:val="20"/>
        </w:rPr>
      </w:pPr>
      <w:r w:rsidRPr="00CF46CA">
        <w:rPr>
          <w:sz w:val="20"/>
          <w:szCs w:val="20"/>
        </w:rPr>
        <w:t xml:space="preserve">    In locales other than the POSIX locale, say "byte" rather than "char".</w:t>
      </w:r>
    </w:p>
    <w:p w14:paraId="414A404F" w14:textId="77777777" w:rsidR="00CF46CA" w:rsidRPr="00CF46CA" w:rsidRDefault="00CF46CA" w:rsidP="00CF46CA">
      <w:pPr>
        <w:spacing w:line="10" w:lineRule="atLeast"/>
        <w:rPr>
          <w:sz w:val="20"/>
          <w:szCs w:val="20"/>
        </w:rPr>
      </w:pPr>
    </w:p>
    <w:p w14:paraId="5891DD81" w14:textId="77777777" w:rsidR="00CF46CA" w:rsidRPr="00CF46CA" w:rsidRDefault="00CF46CA" w:rsidP="00CF46CA">
      <w:pPr>
        <w:spacing w:line="10" w:lineRule="atLeast"/>
        <w:rPr>
          <w:sz w:val="20"/>
          <w:szCs w:val="20"/>
        </w:rPr>
      </w:pPr>
      <w:r w:rsidRPr="00CF46CA">
        <w:rPr>
          <w:sz w:val="20"/>
          <w:szCs w:val="20"/>
        </w:rPr>
        <w:t>commit d788533d5f17bd403c6d87e77f32a241905879ca</w:t>
      </w:r>
    </w:p>
    <w:p w14:paraId="6EEB90A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E193AFF" w14:textId="77777777" w:rsidR="00CF46CA" w:rsidRPr="00CF46CA" w:rsidRDefault="00CF46CA" w:rsidP="00CF46CA">
      <w:pPr>
        <w:spacing w:line="10" w:lineRule="atLeast"/>
        <w:rPr>
          <w:sz w:val="20"/>
          <w:szCs w:val="20"/>
        </w:rPr>
      </w:pPr>
      <w:r w:rsidRPr="00CF46CA">
        <w:rPr>
          <w:sz w:val="20"/>
          <w:szCs w:val="20"/>
        </w:rPr>
        <w:t>Date:   Tue Dec 11 08:12:21 2001 +0000</w:t>
      </w:r>
    </w:p>
    <w:p w14:paraId="08F92ADF" w14:textId="77777777" w:rsidR="00CF46CA" w:rsidRPr="00CF46CA" w:rsidRDefault="00CF46CA" w:rsidP="00CF46CA">
      <w:pPr>
        <w:spacing w:line="10" w:lineRule="atLeast"/>
        <w:rPr>
          <w:sz w:val="20"/>
          <w:szCs w:val="20"/>
        </w:rPr>
      </w:pPr>
    </w:p>
    <w:p w14:paraId="59EE6582" w14:textId="77777777" w:rsidR="00CF46CA" w:rsidRPr="00CF46CA" w:rsidRDefault="00CF46CA" w:rsidP="00CF46CA">
      <w:pPr>
        <w:spacing w:line="10" w:lineRule="atLeast"/>
        <w:rPr>
          <w:sz w:val="20"/>
          <w:szCs w:val="20"/>
        </w:rPr>
      </w:pPr>
      <w:r w:rsidRPr="00CF46CA">
        <w:rPr>
          <w:sz w:val="20"/>
          <w:szCs w:val="20"/>
        </w:rPr>
        <w:t xml:space="preserve">    pc -&gt; ms</w:t>
      </w:r>
    </w:p>
    <w:p w14:paraId="29B9046B" w14:textId="77777777" w:rsidR="00CF46CA" w:rsidRPr="00CF46CA" w:rsidRDefault="00CF46CA" w:rsidP="00CF46CA">
      <w:pPr>
        <w:spacing w:line="10" w:lineRule="atLeast"/>
        <w:rPr>
          <w:sz w:val="20"/>
          <w:szCs w:val="20"/>
        </w:rPr>
      </w:pPr>
    </w:p>
    <w:p w14:paraId="39EB4EB2" w14:textId="77777777" w:rsidR="00CF46CA" w:rsidRPr="00CF46CA" w:rsidRDefault="00CF46CA" w:rsidP="00CF46CA">
      <w:pPr>
        <w:spacing w:line="10" w:lineRule="atLeast"/>
        <w:rPr>
          <w:sz w:val="20"/>
          <w:szCs w:val="20"/>
        </w:rPr>
      </w:pPr>
      <w:r w:rsidRPr="00CF46CA">
        <w:rPr>
          <w:sz w:val="20"/>
          <w:szCs w:val="20"/>
        </w:rPr>
        <w:t>commit d104e14d8e39ca9fc7381c448da64de088b45dc2</w:t>
      </w:r>
    </w:p>
    <w:p w14:paraId="1336C3A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6FBBD79" w14:textId="77777777" w:rsidR="00CF46CA" w:rsidRPr="00CF46CA" w:rsidRDefault="00CF46CA" w:rsidP="00CF46CA">
      <w:pPr>
        <w:spacing w:line="10" w:lineRule="atLeast"/>
        <w:rPr>
          <w:sz w:val="20"/>
          <w:szCs w:val="20"/>
        </w:rPr>
      </w:pPr>
      <w:r w:rsidRPr="00CF46CA">
        <w:rPr>
          <w:sz w:val="20"/>
          <w:szCs w:val="20"/>
        </w:rPr>
        <w:t>Date:   Tue Dec 11 08:11:35 2001 +0000</w:t>
      </w:r>
    </w:p>
    <w:p w14:paraId="72A09775" w14:textId="77777777" w:rsidR="00CF46CA" w:rsidRPr="00CF46CA" w:rsidRDefault="00CF46CA" w:rsidP="00CF46CA">
      <w:pPr>
        <w:spacing w:line="10" w:lineRule="atLeast"/>
        <w:rPr>
          <w:sz w:val="20"/>
          <w:szCs w:val="20"/>
        </w:rPr>
      </w:pPr>
    </w:p>
    <w:p w14:paraId="15DF4ECE" w14:textId="77777777" w:rsidR="00CF46CA" w:rsidRPr="00CF46CA" w:rsidRDefault="00CF46CA" w:rsidP="00CF46CA">
      <w:pPr>
        <w:spacing w:line="10" w:lineRule="atLeast"/>
        <w:rPr>
          <w:sz w:val="20"/>
          <w:szCs w:val="20"/>
        </w:rPr>
      </w:pPr>
      <w:r w:rsidRPr="00CF46CA">
        <w:rPr>
          <w:sz w:val="20"/>
          <w:szCs w:val="20"/>
        </w:rPr>
        <w:t xml:space="preserve">    Initial revision</w:t>
      </w:r>
    </w:p>
    <w:p w14:paraId="32DEEC82" w14:textId="77777777" w:rsidR="00CF46CA" w:rsidRPr="00CF46CA" w:rsidRDefault="00CF46CA" w:rsidP="00CF46CA">
      <w:pPr>
        <w:spacing w:line="10" w:lineRule="atLeast"/>
        <w:rPr>
          <w:sz w:val="20"/>
          <w:szCs w:val="20"/>
        </w:rPr>
      </w:pPr>
    </w:p>
    <w:p w14:paraId="2D240F7E" w14:textId="77777777" w:rsidR="00CF46CA" w:rsidRPr="00CF46CA" w:rsidRDefault="00CF46CA" w:rsidP="00CF46CA">
      <w:pPr>
        <w:spacing w:line="10" w:lineRule="atLeast"/>
        <w:rPr>
          <w:sz w:val="20"/>
          <w:szCs w:val="20"/>
        </w:rPr>
      </w:pPr>
      <w:r w:rsidRPr="00CF46CA">
        <w:rPr>
          <w:sz w:val="20"/>
          <w:szCs w:val="20"/>
        </w:rPr>
        <w:t>commit 412c4f34362c26ceb5305d8504b1e5766e4c9220</w:t>
      </w:r>
    </w:p>
    <w:p w14:paraId="5B732D9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CA7D084" w14:textId="77777777" w:rsidR="00CF46CA" w:rsidRPr="00CF46CA" w:rsidRDefault="00CF46CA" w:rsidP="00CF46CA">
      <w:pPr>
        <w:spacing w:line="10" w:lineRule="atLeast"/>
        <w:rPr>
          <w:sz w:val="20"/>
          <w:szCs w:val="20"/>
        </w:rPr>
      </w:pPr>
      <w:r w:rsidRPr="00CF46CA">
        <w:rPr>
          <w:sz w:val="20"/>
          <w:szCs w:val="20"/>
        </w:rPr>
        <w:t>Date:   Tue Dec 11 08:09:04 2001 +0000</w:t>
      </w:r>
    </w:p>
    <w:p w14:paraId="7CF744AC" w14:textId="77777777" w:rsidR="00CF46CA" w:rsidRPr="00CF46CA" w:rsidRDefault="00CF46CA" w:rsidP="00CF46CA">
      <w:pPr>
        <w:spacing w:line="10" w:lineRule="atLeast"/>
        <w:rPr>
          <w:sz w:val="20"/>
          <w:szCs w:val="20"/>
        </w:rPr>
      </w:pPr>
    </w:p>
    <w:p w14:paraId="351269E7" w14:textId="77777777" w:rsidR="00CF46CA" w:rsidRPr="00CF46CA" w:rsidRDefault="00CF46CA" w:rsidP="00CF46CA">
      <w:pPr>
        <w:spacing w:line="10" w:lineRule="atLeast"/>
        <w:rPr>
          <w:sz w:val="20"/>
          <w:szCs w:val="20"/>
        </w:rPr>
      </w:pPr>
      <w:r w:rsidRPr="00CF46CA">
        <w:rPr>
          <w:sz w:val="20"/>
          <w:szCs w:val="20"/>
        </w:rPr>
        <w:t xml:space="preserve">    (noinst_HEADERS): Add dirname.h, setmode.h.</w:t>
      </w:r>
    </w:p>
    <w:p w14:paraId="1E75A0A8" w14:textId="77777777" w:rsidR="00CF46CA" w:rsidRPr="00CF46CA" w:rsidRDefault="00CF46CA" w:rsidP="00CF46CA">
      <w:pPr>
        <w:spacing w:line="10" w:lineRule="atLeast"/>
        <w:rPr>
          <w:sz w:val="20"/>
          <w:szCs w:val="20"/>
        </w:rPr>
      </w:pPr>
      <w:r w:rsidRPr="00CF46CA">
        <w:rPr>
          <w:sz w:val="20"/>
          <w:szCs w:val="20"/>
        </w:rPr>
        <w:t xml:space="preserve">    (libdiffutils_a_SOURCES): Add basename.c, setmode.c.</w:t>
      </w:r>
    </w:p>
    <w:p w14:paraId="21A1096D" w14:textId="77777777" w:rsidR="00CF46CA" w:rsidRPr="00CF46CA" w:rsidRDefault="00CF46CA" w:rsidP="00CF46CA">
      <w:pPr>
        <w:spacing w:line="10" w:lineRule="atLeast"/>
        <w:rPr>
          <w:sz w:val="20"/>
          <w:szCs w:val="20"/>
        </w:rPr>
      </w:pPr>
    </w:p>
    <w:p w14:paraId="39F35D82" w14:textId="77777777" w:rsidR="00CF46CA" w:rsidRPr="00CF46CA" w:rsidRDefault="00CF46CA" w:rsidP="00CF46CA">
      <w:pPr>
        <w:spacing w:line="10" w:lineRule="atLeast"/>
        <w:rPr>
          <w:sz w:val="20"/>
          <w:szCs w:val="20"/>
        </w:rPr>
      </w:pPr>
      <w:r w:rsidRPr="00CF46CA">
        <w:rPr>
          <w:sz w:val="20"/>
          <w:szCs w:val="20"/>
        </w:rPr>
        <w:t>commit 380d97d7b99670c6fdb7c2f8cd0df8e8af524c66</w:t>
      </w:r>
    </w:p>
    <w:p w14:paraId="485725E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2571645" w14:textId="77777777" w:rsidR="00CF46CA" w:rsidRPr="00CF46CA" w:rsidRDefault="00CF46CA" w:rsidP="00CF46CA">
      <w:pPr>
        <w:spacing w:line="10" w:lineRule="atLeast"/>
        <w:rPr>
          <w:sz w:val="20"/>
          <w:szCs w:val="20"/>
        </w:rPr>
      </w:pPr>
      <w:r w:rsidRPr="00CF46CA">
        <w:rPr>
          <w:sz w:val="20"/>
          <w:szCs w:val="20"/>
        </w:rPr>
        <w:t>Date:   Tue Dec 11 08:07:59 2001 +0000</w:t>
      </w:r>
    </w:p>
    <w:p w14:paraId="71FE23BD" w14:textId="77777777" w:rsidR="00CF46CA" w:rsidRPr="00CF46CA" w:rsidRDefault="00CF46CA" w:rsidP="00CF46CA">
      <w:pPr>
        <w:spacing w:line="10" w:lineRule="atLeast"/>
        <w:rPr>
          <w:sz w:val="20"/>
          <w:szCs w:val="20"/>
        </w:rPr>
      </w:pPr>
    </w:p>
    <w:p w14:paraId="3DADFF39" w14:textId="77777777" w:rsidR="00CF46CA" w:rsidRPr="00CF46CA" w:rsidRDefault="00CF46CA" w:rsidP="00CF46CA">
      <w:pPr>
        <w:spacing w:line="10" w:lineRule="atLeast"/>
        <w:rPr>
          <w:sz w:val="20"/>
          <w:szCs w:val="20"/>
        </w:rPr>
      </w:pPr>
      <w:r w:rsidRPr="00CF46CA">
        <w:rPr>
          <w:sz w:val="20"/>
          <w:szCs w:val="20"/>
        </w:rPr>
        <w:t xml:space="preserve">    (AM_INIT_AUTOMAKE): Version 2.7.5.</w:t>
      </w:r>
    </w:p>
    <w:p w14:paraId="57250765" w14:textId="77777777" w:rsidR="00CF46CA" w:rsidRPr="00CF46CA" w:rsidRDefault="00CF46CA" w:rsidP="00CF46CA">
      <w:pPr>
        <w:spacing w:line="10" w:lineRule="atLeast"/>
        <w:rPr>
          <w:sz w:val="20"/>
          <w:szCs w:val="20"/>
        </w:rPr>
      </w:pPr>
      <w:r w:rsidRPr="00CF46CA">
        <w:rPr>
          <w:sz w:val="20"/>
          <w:szCs w:val="20"/>
        </w:rPr>
        <w:t xml:space="preserve">    (PR_PROGRAM): Use AC_DEFINE_UNQUOTED, so that $PR_PROGRAM is expanded by sh.</w:t>
      </w:r>
    </w:p>
    <w:p w14:paraId="429997CA" w14:textId="77777777" w:rsidR="00CF46CA" w:rsidRPr="00CF46CA" w:rsidRDefault="00CF46CA" w:rsidP="00CF46CA">
      <w:pPr>
        <w:spacing w:line="10" w:lineRule="atLeast"/>
        <w:rPr>
          <w:sz w:val="20"/>
          <w:szCs w:val="20"/>
        </w:rPr>
      </w:pPr>
      <w:r w:rsidRPr="00CF46CA">
        <w:rPr>
          <w:sz w:val="20"/>
          <w:szCs w:val="20"/>
        </w:rPr>
        <w:t xml:space="preserve">    (ptrdiff_t, ssize_t): Use AC_CHECK_TYPE with a default of int,</w:t>
      </w:r>
    </w:p>
    <w:p w14:paraId="19610204" w14:textId="77777777" w:rsidR="00CF46CA" w:rsidRPr="00CF46CA" w:rsidRDefault="00CF46CA" w:rsidP="00CF46CA">
      <w:pPr>
        <w:spacing w:line="10" w:lineRule="atLeast"/>
        <w:rPr>
          <w:sz w:val="20"/>
          <w:szCs w:val="20"/>
        </w:rPr>
      </w:pPr>
      <w:r w:rsidRPr="00CF46CA">
        <w:rPr>
          <w:sz w:val="20"/>
          <w:szCs w:val="20"/>
        </w:rPr>
        <w:t xml:space="preserve">    not AC_CHECK_TYPES.</w:t>
      </w:r>
    </w:p>
    <w:p w14:paraId="399720EE" w14:textId="77777777" w:rsidR="00CF46CA" w:rsidRPr="00CF46CA" w:rsidRDefault="00CF46CA" w:rsidP="00CF46CA">
      <w:pPr>
        <w:spacing w:line="10" w:lineRule="atLeast"/>
        <w:rPr>
          <w:sz w:val="20"/>
          <w:szCs w:val="20"/>
        </w:rPr>
      </w:pPr>
      <w:r w:rsidRPr="00CF46CA">
        <w:rPr>
          <w:sz w:val="20"/>
          <w:szCs w:val="20"/>
        </w:rPr>
        <w:t xml:space="preserve">    (jm_AC_DOS, AC_FUNC_SETMODE_DOS): New macros.</w:t>
      </w:r>
    </w:p>
    <w:p w14:paraId="75D71D41" w14:textId="77777777" w:rsidR="00CF46CA" w:rsidRPr="00CF46CA" w:rsidRDefault="00CF46CA" w:rsidP="00CF46CA">
      <w:pPr>
        <w:spacing w:line="10" w:lineRule="atLeast"/>
        <w:rPr>
          <w:sz w:val="20"/>
          <w:szCs w:val="20"/>
        </w:rPr>
      </w:pPr>
      <w:r w:rsidRPr="00CF46CA">
        <w:rPr>
          <w:sz w:val="20"/>
          <w:szCs w:val="20"/>
        </w:rPr>
        <w:t xml:space="preserve">    (AC_CONFIG_FILES): Add ms/Makefile.</w:t>
      </w:r>
    </w:p>
    <w:p w14:paraId="588A3BCD" w14:textId="77777777" w:rsidR="00CF46CA" w:rsidRPr="00CF46CA" w:rsidRDefault="00CF46CA" w:rsidP="00CF46CA">
      <w:pPr>
        <w:spacing w:line="10" w:lineRule="atLeast"/>
        <w:rPr>
          <w:sz w:val="20"/>
          <w:szCs w:val="20"/>
        </w:rPr>
      </w:pPr>
    </w:p>
    <w:p w14:paraId="4A25049C" w14:textId="77777777" w:rsidR="00CF46CA" w:rsidRPr="00CF46CA" w:rsidRDefault="00CF46CA" w:rsidP="00CF46CA">
      <w:pPr>
        <w:spacing w:line="10" w:lineRule="atLeast"/>
        <w:rPr>
          <w:sz w:val="20"/>
          <w:szCs w:val="20"/>
        </w:rPr>
      </w:pPr>
      <w:r w:rsidRPr="00CF46CA">
        <w:rPr>
          <w:sz w:val="20"/>
          <w:szCs w:val="20"/>
        </w:rPr>
        <w:t>commit 277dbf811b8cd5300445328436282849faa477c6</w:t>
      </w:r>
    </w:p>
    <w:p w14:paraId="092EA60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DA4D7E0" w14:textId="77777777" w:rsidR="00CF46CA" w:rsidRPr="00CF46CA" w:rsidRDefault="00CF46CA" w:rsidP="00CF46CA">
      <w:pPr>
        <w:spacing w:line="10" w:lineRule="atLeast"/>
        <w:rPr>
          <w:sz w:val="20"/>
          <w:szCs w:val="20"/>
        </w:rPr>
      </w:pPr>
      <w:r w:rsidRPr="00CF46CA">
        <w:rPr>
          <w:sz w:val="20"/>
          <w:szCs w:val="20"/>
        </w:rPr>
        <w:t>Date:   Tue Dec 11 08:03:58 2001 +0000</w:t>
      </w:r>
    </w:p>
    <w:p w14:paraId="17FA8B16" w14:textId="77777777" w:rsidR="00CF46CA" w:rsidRPr="00CF46CA" w:rsidRDefault="00CF46CA" w:rsidP="00CF46CA">
      <w:pPr>
        <w:spacing w:line="10" w:lineRule="atLeast"/>
        <w:rPr>
          <w:sz w:val="20"/>
          <w:szCs w:val="20"/>
        </w:rPr>
      </w:pPr>
    </w:p>
    <w:p w14:paraId="01B69540" w14:textId="77777777" w:rsidR="00CF46CA" w:rsidRPr="00CF46CA" w:rsidRDefault="00CF46CA" w:rsidP="00CF46CA">
      <w:pPr>
        <w:spacing w:line="10" w:lineRule="atLeast"/>
        <w:rPr>
          <w:sz w:val="20"/>
          <w:szCs w:val="20"/>
        </w:rPr>
      </w:pPr>
      <w:r w:rsidRPr="00CF46CA">
        <w:rPr>
          <w:sz w:val="20"/>
          <w:szCs w:val="20"/>
        </w:rPr>
        <w:t xml:space="preserve">    (SUBDIRS): Add ms.</w:t>
      </w:r>
    </w:p>
    <w:p w14:paraId="54886BF3" w14:textId="77777777" w:rsidR="00CF46CA" w:rsidRPr="00CF46CA" w:rsidRDefault="00CF46CA" w:rsidP="00CF46CA">
      <w:pPr>
        <w:spacing w:line="10" w:lineRule="atLeast"/>
        <w:rPr>
          <w:sz w:val="20"/>
          <w:szCs w:val="20"/>
        </w:rPr>
      </w:pPr>
    </w:p>
    <w:p w14:paraId="10A22FDC" w14:textId="77777777" w:rsidR="00CF46CA" w:rsidRPr="00CF46CA" w:rsidRDefault="00CF46CA" w:rsidP="00CF46CA">
      <w:pPr>
        <w:spacing w:line="10" w:lineRule="atLeast"/>
        <w:rPr>
          <w:sz w:val="20"/>
          <w:szCs w:val="20"/>
        </w:rPr>
      </w:pPr>
      <w:r w:rsidRPr="00CF46CA">
        <w:rPr>
          <w:sz w:val="20"/>
          <w:szCs w:val="20"/>
        </w:rPr>
        <w:t>commit 39ac13e2120e473ef5e0c35dce345e5a73b14d17</w:t>
      </w:r>
    </w:p>
    <w:p w14:paraId="3912C89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0A60F24" w14:textId="77777777" w:rsidR="00CF46CA" w:rsidRPr="00CF46CA" w:rsidRDefault="00CF46CA" w:rsidP="00CF46CA">
      <w:pPr>
        <w:spacing w:line="10" w:lineRule="atLeast"/>
        <w:rPr>
          <w:sz w:val="20"/>
          <w:szCs w:val="20"/>
        </w:rPr>
      </w:pPr>
      <w:r w:rsidRPr="00CF46CA">
        <w:rPr>
          <w:sz w:val="20"/>
          <w:szCs w:val="20"/>
        </w:rPr>
        <w:t>Date:   Mon Dec 3 14:05:54 2001 +0000</w:t>
      </w:r>
    </w:p>
    <w:p w14:paraId="1D9F9A18" w14:textId="77777777" w:rsidR="00CF46CA" w:rsidRPr="00CF46CA" w:rsidRDefault="00CF46CA" w:rsidP="00CF46CA">
      <w:pPr>
        <w:spacing w:line="10" w:lineRule="atLeast"/>
        <w:rPr>
          <w:sz w:val="20"/>
          <w:szCs w:val="20"/>
        </w:rPr>
      </w:pPr>
    </w:p>
    <w:p w14:paraId="0EE73F2C" w14:textId="77777777" w:rsidR="00CF46CA" w:rsidRPr="00CF46CA" w:rsidRDefault="00CF46CA" w:rsidP="00CF46CA">
      <w:pPr>
        <w:spacing w:line="10" w:lineRule="atLeast"/>
        <w:rPr>
          <w:sz w:val="20"/>
          <w:szCs w:val="20"/>
        </w:rPr>
      </w:pPr>
      <w:r w:rsidRPr="00CF46CA">
        <w:rPr>
          <w:sz w:val="20"/>
          <w:szCs w:val="20"/>
        </w:rPr>
        <w:t xml:space="preserve">    Fix copyright notice.</w:t>
      </w:r>
    </w:p>
    <w:p w14:paraId="586F3427" w14:textId="77777777" w:rsidR="00CF46CA" w:rsidRPr="00CF46CA" w:rsidRDefault="00CF46CA" w:rsidP="00CF46CA">
      <w:pPr>
        <w:spacing w:line="10" w:lineRule="atLeast"/>
        <w:rPr>
          <w:sz w:val="20"/>
          <w:szCs w:val="20"/>
        </w:rPr>
      </w:pPr>
    </w:p>
    <w:p w14:paraId="3D30ACB6" w14:textId="77777777" w:rsidR="00CF46CA" w:rsidRPr="00CF46CA" w:rsidRDefault="00CF46CA" w:rsidP="00CF46CA">
      <w:pPr>
        <w:spacing w:line="10" w:lineRule="atLeast"/>
        <w:rPr>
          <w:sz w:val="20"/>
          <w:szCs w:val="20"/>
        </w:rPr>
      </w:pPr>
      <w:r w:rsidRPr="00CF46CA">
        <w:rPr>
          <w:sz w:val="20"/>
          <w:szCs w:val="20"/>
        </w:rPr>
        <w:t>commit 0ac2866bd3c157a355a3aa1bd82cfef8f38a2b9b</w:t>
      </w:r>
    </w:p>
    <w:p w14:paraId="0F5E953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A8F2351" w14:textId="77777777" w:rsidR="00CF46CA" w:rsidRPr="00CF46CA" w:rsidRDefault="00CF46CA" w:rsidP="00CF46CA">
      <w:pPr>
        <w:spacing w:line="10" w:lineRule="atLeast"/>
        <w:rPr>
          <w:sz w:val="20"/>
          <w:szCs w:val="20"/>
        </w:rPr>
      </w:pPr>
      <w:r w:rsidRPr="00CF46CA">
        <w:rPr>
          <w:sz w:val="20"/>
          <w:szCs w:val="20"/>
        </w:rPr>
        <w:t>Date:   Mon Dec 3 13:56:28 2001 +0000</w:t>
      </w:r>
    </w:p>
    <w:p w14:paraId="204AA714" w14:textId="77777777" w:rsidR="00CF46CA" w:rsidRPr="00CF46CA" w:rsidRDefault="00CF46CA" w:rsidP="00CF46CA">
      <w:pPr>
        <w:spacing w:line="10" w:lineRule="atLeast"/>
        <w:rPr>
          <w:sz w:val="20"/>
          <w:szCs w:val="20"/>
        </w:rPr>
      </w:pPr>
    </w:p>
    <w:p w14:paraId="6AF87D22" w14:textId="77777777" w:rsidR="00CF46CA" w:rsidRPr="00CF46CA" w:rsidRDefault="00CF46CA" w:rsidP="00CF46CA">
      <w:pPr>
        <w:spacing w:line="10" w:lineRule="atLeast"/>
        <w:rPr>
          <w:sz w:val="20"/>
          <w:szCs w:val="20"/>
        </w:rPr>
      </w:pPr>
      <w:r w:rsidRPr="00CF46CA">
        <w:rPr>
          <w:sz w:val="20"/>
          <w:szCs w:val="20"/>
        </w:rPr>
        <w:t xml:space="preserve">    diffutils 2.7.7</w:t>
      </w:r>
    </w:p>
    <w:p w14:paraId="59E57D82" w14:textId="77777777" w:rsidR="00CF46CA" w:rsidRPr="00CF46CA" w:rsidRDefault="00CF46CA" w:rsidP="00CF46CA">
      <w:pPr>
        <w:spacing w:line="10" w:lineRule="atLeast"/>
        <w:rPr>
          <w:sz w:val="20"/>
          <w:szCs w:val="20"/>
        </w:rPr>
      </w:pPr>
    </w:p>
    <w:p w14:paraId="540CBD51" w14:textId="77777777" w:rsidR="00CF46CA" w:rsidRPr="00CF46CA" w:rsidRDefault="00CF46CA" w:rsidP="00CF46CA">
      <w:pPr>
        <w:spacing w:line="10" w:lineRule="atLeast"/>
        <w:rPr>
          <w:sz w:val="20"/>
          <w:szCs w:val="20"/>
        </w:rPr>
      </w:pPr>
      <w:r w:rsidRPr="00CF46CA">
        <w:rPr>
          <w:sz w:val="20"/>
          <w:szCs w:val="20"/>
        </w:rPr>
        <w:t>commit 0b98d9a71f7c825c3052aa675d9029511d80f51b</w:t>
      </w:r>
    </w:p>
    <w:p w14:paraId="07C7A52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173251" w14:textId="77777777" w:rsidR="00CF46CA" w:rsidRPr="00CF46CA" w:rsidRDefault="00CF46CA" w:rsidP="00CF46CA">
      <w:pPr>
        <w:spacing w:line="10" w:lineRule="atLeast"/>
        <w:rPr>
          <w:sz w:val="20"/>
          <w:szCs w:val="20"/>
        </w:rPr>
      </w:pPr>
      <w:r w:rsidRPr="00CF46CA">
        <w:rPr>
          <w:sz w:val="20"/>
          <w:szCs w:val="20"/>
        </w:rPr>
        <w:t>Date:   Mon Dec 3 13:44:47 2001 +0000</w:t>
      </w:r>
    </w:p>
    <w:p w14:paraId="41F217E8" w14:textId="77777777" w:rsidR="00CF46CA" w:rsidRPr="00CF46CA" w:rsidRDefault="00CF46CA" w:rsidP="00CF46CA">
      <w:pPr>
        <w:spacing w:line="10" w:lineRule="atLeast"/>
        <w:rPr>
          <w:sz w:val="20"/>
          <w:szCs w:val="20"/>
        </w:rPr>
      </w:pPr>
    </w:p>
    <w:p w14:paraId="7F8BE7E2" w14:textId="77777777" w:rsidR="00CF46CA" w:rsidRPr="00CF46CA" w:rsidRDefault="00CF46CA" w:rsidP="00CF46CA">
      <w:pPr>
        <w:spacing w:line="10" w:lineRule="atLeast"/>
        <w:rPr>
          <w:sz w:val="20"/>
          <w:szCs w:val="20"/>
        </w:rPr>
      </w:pPr>
      <w:r w:rsidRPr="00CF46CA">
        <w:rPr>
          <w:sz w:val="20"/>
          <w:szCs w:val="20"/>
        </w:rPr>
        <w:t xml:space="preserve">    (direntry, Overview, Comparison, Binary, Invoking cmp): Use "byte"</w:t>
      </w:r>
    </w:p>
    <w:p w14:paraId="354BC9AE" w14:textId="77777777" w:rsidR="00CF46CA" w:rsidRPr="00CF46CA" w:rsidRDefault="00CF46CA" w:rsidP="00CF46CA">
      <w:pPr>
        <w:spacing w:line="10" w:lineRule="atLeast"/>
        <w:rPr>
          <w:sz w:val="20"/>
          <w:szCs w:val="20"/>
        </w:rPr>
      </w:pPr>
      <w:r w:rsidRPr="00CF46CA">
        <w:rPr>
          <w:sz w:val="20"/>
          <w:szCs w:val="20"/>
        </w:rPr>
        <w:t xml:space="preserve">    rather than "character" when talking about cmp, since it compares</w:t>
      </w:r>
    </w:p>
    <w:p w14:paraId="3784E65D" w14:textId="77777777" w:rsidR="00CF46CA" w:rsidRPr="00CF46CA" w:rsidRDefault="00CF46CA" w:rsidP="00CF46CA">
      <w:pPr>
        <w:spacing w:line="10" w:lineRule="atLeast"/>
        <w:rPr>
          <w:sz w:val="20"/>
          <w:szCs w:val="20"/>
        </w:rPr>
      </w:pPr>
      <w:r w:rsidRPr="00CF46CA">
        <w:rPr>
          <w:sz w:val="20"/>
          <w:szCs w:val="20"/>
        </w:rPr>
        <w:t xml:space="preserve">    bytes, not character.</w:t>
      </w:r>
    </w:p>
    <w:p w14:paraId="00864293" w14:textId="77777777" w:rsidR="00CF46CA" w:rsidRPr="00CF46CA" w:rsidRDefault="00CF46CA" w:rsidP="00CF46CA">
      <w:pPr>
        <w:spacing w:line="10" w:lineRule="atLeast"/>
        <w:rPr>
          <w:sz w:val="20"/>
          <w:szCs w:val="20"/>
        </w:rPr>
      </w:pPr>
      <w:r w:rsidRPr="00CF46CA">
        <w:rPr>
          <w:sz w:val="20"/>
          <w:szCs w:val="20"/>
        </w:rPr>
        <w:t xml:space="preserve">    (Invoking cmp): New trailing operands FROM-SKIP and TO-SKIP.</w:t>
      </w:r>
    </w:p>
    <w:p w14:paraId="39B4AB23" w14:textId="77777777" w:rsidR="00CF46CA" w:rsidRPr="00CF46CA" w:rsidRDefault="00CF46CA" w:rsidP="00CF46CA">
      <w:pPr>
        <w:spacing w:line="10" w:lineRule="atLeast"/>
        <w:rPr>
          <w:sz w:val="20"/>
          <w:szCs w:val="20"/>
        </w:rPr>
      </w:pPr>
      <w:r w:rsidRPr="00CF46CA">
        <w:rPr>
          <w:sz w:val="20"/>
          <w:szCs w:val="20"/>
        </w:rPr>
        <w:t xml:space="preserve">    -i or --ignore-initial now accepts FROM-SKIP:TO-SKIP.</w:t>
      </w:r>
    </w:p>
    <w:p w14:paraId="63163E39" w14:textId="77777777" w:rsidR="00CF46CA" w:rsidRPr="00CF46CA" w:rsidRDefault="00CF46CA" w:rsidP="00CF46CA">
      <w:pPr>
        <w:spacing w:line="10" w:lineRule="atLeast"/>
        <w:rPr>
          <w:sz w:val="20"/>
          <w:szCs w:val="20"/>
        </w:rPr>
      </w:pPr>
      <w:r w:rsidRPr="00CF46CA">
        <w:rPr>
          <w:sz w:val="20"/>
          <w:szCs w:val="20"/>
        </w:rPr>
        <w:t xml:space="preserve">    New option -n or --bytes.</w:t>
      </w:r>
    </w:p>
    <w:p w14:paraId="675DF436" w14:textId="77777777" w:rsidR="00CF46CA" w:rsidRPr="00CF46CA" w:rsidRDefault="00CF46CA" w:rsidP="00CF46CA">
      <w:pPr>
        <w:spacing w:line="10" w:lineRule="atLeast"/>
        <w:rPr>
          <w:sz w:val="20"/>
          <w:szCs w:val="20"/>
        </w:rPr>
      </w:pPr>
      <w:r w:rsidRPr="00CF46CA">
        <w:rPr>
          <w:sz w:val="20"/>
          <w:szCs w:val="20"/>
        </w:rPr>
        <w:t xml:space="preserve">    Count operands now may be in octal or hex, and may be followed by a</w:t>
      </w:r>
    </w:p>
    <w:p w14:paraId="1A6E9DDA" w14:textId="77777777" w:rsidR="00CF46CA" w:rsidRPr="00CF46CA" w:rsidRDefault="00CF46CA" w:rsidP="00CF46CA">
      <w:pPr>
        <w:spacing w:line="10" w:lineRule="atLeast"/>
        <w:rPr>
          <w:sz w:val="20"/>
          <w:szCs w:val="20"/>
        </w:rPr>
      </w:pPr>
      <w:r w:rsidRPr="00CF46CA">
        <w:rPr>
          <w:sz w:val="20"/>
          <w:szCs w:val="20"/>
        </w:rPr>
        <w:t xml:space="preserve">    size multiplier.</w:t>
      </w:r>
    </w:p>
    <w:p w14:paraId="20AA6CB2" w14:textId="77777777" w:rsidR="00CF46CA" w:rsidRPr="00CF46CA" w:rsidRDefault="00CF46CA" w:rsidP="00CF46CA">
      <w:pPr>
        <w:spacing w:line="10" w:lineRule="atLeast"/>
        <w:rPr>
          <w:sz w:val="20"/>
          <w:szCs w:val="20"/>
        </w:rPr>
      </w:pPr>
    </w:p>
    <w:p w14:paraId="45189A7E" w14:textId="77777777" w:rsidR="00CF46CA" w:rsidRPr="00CF46CA" w:rsidRDefault="00CF46CA" w:rsidP="00CF46CA">
      <w:pPr>
        <w:spacing w:line="10" w:lineRule="atLeast"/>
        <w:rPr>
          <w:sz w:val="20"/>
          <w:szCs w:val="20"/>
        </w:rPr>
      </w:pPr>
      <w:r w:rsidRPr="00CF46CA">
        <w:rPr>
          <w:sz w:val="20"/>
          <w:szCs w:val="20"/>
        </w:rPr>
        <w:t>commit c33d179ab620a88209cad033c8d6cdd6f6d09f82</w:t>
      </w:r>
    </w:p>
    <w:p w14:paraId="5BEBA59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A3C9F8B" w14:textId="77777777" w:rsidR="00CF46CA" w:rsidRPr="00CF46CA" w:rsidRDefault="00CF46CA" w:rsidP="00CF46CA">
      <w:pPr>
        <w:spacing w:line="10" w:lineRule="atLeast"/>
        <w:rPr>
          <w:sz w:val="20"/>
          <w:szCs w:val="20"/>
        </w:rPr>
      </w:pPr>
      <w:r w:rsidRPr="00CF46CA">
        <w:rPr>
          <w:sz w:val="20"/>
          <w:szCs w:val="20"/>
        </w:rPr>
        <w:t>Date:   Mon Dec 3 13:39:54 2001 +0000</w:t>
      </w:r>
    </w:p>
    <w:p w14:paraId="02C183D9" w14:textId="77777777" w:rsidR="00CF46CA" w:rsidRPr="00CF46CA" w:rsidRDefault="00CF46CA" w:rsidP="00CF46CA">
      <w:pPr>
        <w:spacing w:line="10" w:lineRule="atLeast"/>
        <w:rPr>
          <w:sz w:val="20"/>
          <w:szCs w:val="20"/>
        </w:rPr>
      </w:pPr>
    </w:p>
    <w:p w14:paraId="54EBC21F" w14:textId="77777777" w:rsidR="00CF46CA" w:rsidRPr="00CF46CA" w:rsidRDefault="00CF46CA" w:rsidP="00CF46CA">
      <w:pPr>
        <w:spacing w:line="10" w:lineRule="atLeast"/>
        <w:rPr>
          <w:sz w:val="20"/>
          <w:szCs w:val="20"/>
        </w:rPr>
      </w:pPr>
      <w:r w:rsidRPr="00CF46CA">
        <w:rPr>
          <w:sz w:val="20"/>
          <w:szCs w:val="20"/>
        </w:rPr>
        <w:t xml:space="preserve">    (usage): Clarify.</w:t>
      </w:r>
    </w:p>
    <w:p w14:paraId="7382F222" w14:textId="77777777" w:rsidR="00CF46CA" w:rsidRPr="00CF46CA" w:rsidRDefault="00CF46CA" w:rsidP="00CF46CA">
      <w:pPr>
        <w:spacing w:line="10" w:lineRule="atLeast"/>
        <w:rPr>
          <w:sz w:val="20"/>
          <w:szCs w:val="20"/>
        </w:rPr>
      </w:pPr>
    </w:p>
    <w:p w14:paraId="018FEF27" w14:textId="77777777" w:rsidR="00CF46CA" w:rsidRPr="00CF46CA" w:rsidRDefault="00CF46CA" w:rsidP="00CF46CA">
      <w:pPr>
        <w:spacing w:line="10" w:lineRule="atLeast"/>
        <w:rPr>
          <w:sz w:val="20"/>
          <w:szCs w:val="20"/>
        </w:rPr>
      </w:pPr>
      <w:r w:rsidRPr="00CF46CA">
        <w:rPr>
          <w:sz w:val="20"/>
          <w:szCs w:val="20"/>
        </w:rPr>
        <w:t>commit d7f6b143d910dd2177be966fc485e599e0a8e31a</w:t>
      </w:r>
    </w:p>
    <w:p w14:paraId="09D654C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E7E42AF" w14:textId="77777777" w:rsidR="00CF46CA" w:rsidRPr="00CF46CA" w:rsidRDefault="00CF46CA" w:rsidP="00CF46CA">
      <w:pPr>
        <w:spacing w:line="10" w:lineRule="atLeast"/>
        <w:rPr>
          <w:sz w:val="20"/>
          <w:szCs w:val="20"/>
        </w:rPr>
      </w:pPr>
      <w:r w:rsidRPr="00CF46CA">
        <w:rPr>
          <w:sz w:val="20"/>
          <w:szCs w:val="20"/>
        </w:rPr>
        <w:t>Date:   Mon Dec 3 13:39:35 2001 +0000</w:t>
      </w:r>
    </w:p>
    <w:p w14:paraId="4CD11F5C" w14:textId="77777777" w:rsidR="00CF46CA" w:rsidRPr="00CF46CA" w:rsidRDefault="00CF46CA" w:rsidP="00CF46CA">
      <w:pPr>
        <w:spacing w:line="10" w:lineRule="atLeast"/>
        <w:rPr>
          <w:sz w:val="20"/>
          <w:szCs w:val="20"/>
        </w:rPr>
      </w:pPr>
    </w:p>
    <w:p w14:paraId="0DACDE52" w14:textId="77777777" w:rsidR="00CF46CA" w:rsidRPr="00CF46CA" w:rsidRDefault="00CF46CA" w:rsidP="00CF46CA">
      <w:pPr>
        <w:spacing w:line="10" w:lineRule="atLeast"/>
        <w:rPr>
          <w:sz w:val="20"/>
          <w:szCs w:val="20"/>
        </w:rPr>
      </w:pPr>
      <w:r w:rsidRPr="00CF46CA">
        <w:rPr>
          <w:sz w:val="20"/>
          <w:szCs w:val="20"/>
        </w:rPr>
        <w:t xml:space="preserve">    (AM_INIT_AUTOMAKE): version 2.7.4.</w:t>
      </w:r>
    </w:p>
    <w:p w14:paraId="3BD9B7B9" w14:textId="77777777" w:rsidR="00CF46CA" w:rsidRPr="00CF46CA" w:rsidRDefault="00CF46CA" w:rsidP="00CF46CA">
      <w:pPr>
        <w:spacing w:line="10" w:lineRule="atLeast"/>
        <w:rPr>
          <w:sz w:val="20"/>
          <w:szCs w:val="20"/>
        </w:rPr>
      </w:pPr>
      <w:r w:rsidRPr="00CF46CA">
        <w:rPr>
          <w:sz w:val="20"/>
          <w:szCs w:val="20"/>
        </w:rPr>
        <w:t xml:space="preserve">    (DEFAULT_DIFF_PROGRAM): Define to "diff", not "$bindir/diff"</w:t>
      </w:r>
    </w:p>
    <w:p w14:paraId="2A69F612" w14:textId="77777777" w:rsidR="00CF46CA" w:rsidRPr="00CF46CA" w:rsidRDefault="00CF46CA" w:rsidP="00CF46CA">
      <w:pPr>
        <w:spacing w:line="10" w:lineRule="atLeast"/>
        <w:rPr>
          <w:sz w:val="20"/>
          <w:szCs w:val="20"/>
        </w:rPr>
      </w:pPr>
      <w:r w:rsidRPr="00CF46CA">
        <w:rPr>
          <w:sz w:val="20"/>
          <w:szCs w:val="20"/>
        </w:rPr>
        <w:t xml:space="preserve">    (which didn't work anyway).</w:t>
      </w:r>
    </w:p>
    <w:p w14:paraId="3E11DD6A" w14:textId="77777777" w:rsidR="00CF46CA" w:rsidRPr="00CF46CA" w:rsidRDefault="00CF46CA" w:rsidP="00CF46CA">
      <w:pPr>
        <w:spacing w:line="10" w:lineRule="atLeast"/>
        <w:rPr>
          <w:sz w:val="20"/>
          <w:szCs w:val="20"/>
        </w:rPr>
      </w:pPr>
      <w:r w:rsidRPr="00CF46CA">
        <w:rPr>
          <w:sz w:val="20"/>
          <w:szCs w:val="20"/>
        </w:rPr>
        <w:t xml:space="preserve">    (AC_CHECK_MEMBERS): Add struct stat.st_blksize, struct stat.st_rdev.</w:t>
      </w:r>
    </w:p>
    <w:p w14:paraId="4E681348" w14:textId="77777777" w:rsidR="00CF46CA" w:rsidRPr="00CF46CA" w:rsidRDefault="00CF46CA" w:rsidP="00CF46CA">
      <w:pPr>
        <w:spacing w:line="10" w:lineRule="atLeast"/>
        <w:rPr>
          <w:sz w:val="20"/>
          <w:szCs w:val="20"/>
        </w:rPr>
      </w:pPr>
      <w:r w:rsidRPr="00CF46CA">
        <w:rPr>
          <w:sz w:val="20"/>
          <w:szCs w:val="20"/>
        </w:rPr>
        <w:t xml:space="preserve">    (AC_STRUCT_ST_BLKSIZE, AC_STRUCT_ST_RDEV): Remove; obsolescent.</w:t>
      </w:r>
    </w:p>
    <w:p w14:paraId="09B8A0F4" w14:textId="77777777" w:rsidR="00CF46CA" w:rsidRPr="00CF46CA" w:rsidRDefault="00CF46CA" w:rsidP="00CF46CA">
      <w:pPr>
        <w:spacing w:line="10" w:lineRule="atLeast"/>
        <w:rPr>
          <w:sz w:val="20"/>
          <w:szCs w:val="20"/>
        </w:rPr>
      </w:pPr>
      <w:r w:rsidRPr="00CF46CA">
        <w:rPr>
          <w:sz w:val="20"/>
          <w:szCs w:val="20"/>
        </w:rPr>
        <w:t xml:space="preserve">    (AC_FUNC_FORK): Use this, instead of obsolescent AC_FUNC_VFORK.</w:t>
      </w:r>
    </w:p>
    <w:p w14:paraId="0B03646B" w14:textId="77777777" w:rsidR="00CF46CA" w:rsidRPr="00CF46CA" w:rsidRDefault="00CF46CA" w:rsidP="00CF46CA">
      <w:pPr>
        <w:spacing w:line="10" w:lineRule="atLeast"/>
        <w:rPr>
          <w:sz w:val="20"/>
          <w:szCs w:val="20"/>
        </w:rPr>
      </w:pPr>
      <w:r w:rsidRPr="00CF46CA">
        <w:rPr>
          <w:sz w:val="20"/>
          <w:szCs w:val="20"/>
        </w:rPr>
        <w:t xml:space="preserve">    (AC_CONFIG_FILES, AC_CONFIG_COMMANDS): Add.</w:t>
      </w:r>
    </w:p>
    <w:p w14:paraId="1C30240E" w14:textId="77777777" w:rsidR="00CF46CA" w:rsidRPr="00CF46CA" w:rsidRDefault="00CF46CA" w:rsidP="00CF46CA">
      <w:pPr>
        <w:spacing w:line="10" w:lineRule="atLeast"/>
        <w:rPr>
          <w:sz w:val="20"/>
          <w:szCs w:val="20"/>
        </w:rPr>
      </w:pPr>
      <w:r w:rsidRPr="00CF46CA">
        <w:rPr>
          <w:sz w:val="20"/>
          <w:szCs w:val="20"/>
        </w:rPr>
        <w:t xml:space="preserve">    (AC_OUTPUT): Remove args; they were obsolescent.</w:t>
      </w:r>
    </w:p>
    <w:p w14:paraId="7DE3F5FD" w14:textId="77777777" w:rsidR="00CF46CA" w:rsidRPr="00CF46CA" w:rsidRDefault="00CF46CA" w:rsidP="00CF46CA">
      <w:pPr>
        <w:spacing w:line="10" w:lineRule="atLeast"/>
        <w:rPr>
          <w:sz w:val="20"/>
          <w:szCs w:val="20"/>
        </w:rPr>
      </w:pPr>
    </w:p>
    <w:p w14:paraId="2D60E100" w14:textId="77777777" w:rsidR="00CF46CA" w:rsidRPr="00CF46CA" w:rsidRDefault="00CF46CA" w:rsidP="00CF46CA">
      <w:pPr>
        <w:spacing w:line="10" w:lineRule="atLeast"/>
        <w:rPr>
          <w:sz w:val="20"/>
          <w:szCs w:val="20"/>
        </w:rPr>
      </w:pPr>
      <w:r w:rsidRPr="00CF46CA">
        <w:rPr>
          <w:sz w:val="20"/>
          <w:szCs w:val="20"/>
        </w:rPr>
        <w:t>commit a6def20a05ca209c84a26015f2a1f3fbfd2ac19b</w:t>
      </w:r>
    </w:p>
    <w:p w14:paraId="78A47AA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02B867" w14:textId="77777777" w:rsidR="00CF46CA" w:rsidRPr="00CF46CA" w:rsidRDefault="00CF46CA" w:rsidP="00CF46CA">
      <w:pPr>
        <w:spacing w:line="10" w:lineRule="atLeast"/>
        <w:rPr>
          <w:sz w:val="20"/>
          <w:szCs w:val="20"/>
        </w:rPr>
      </w:pPr>
      <w:r w:rsidRPr="00CF46CA">
        <w:rPr>
          <w:sz w:val="20"/>
          <w:szCs w:val="20"/>
        </w:rPr>
        <w:t>Date:   Mon Dec 3 13:37:07 2001 +0000</w:t>
      </w:r>
    </w:p>
    <w:p w14:paraId="58692FF1" w14:textId="77777777" w:rsidR="00CF46CA" w:rsidRPr="00CF46CA" w:rsidRDefault="00CF46CA" w:rsidP="00CF46CA">
      <w:pPr>
        <w:spacing w:line="10" w:lineRule="atLeast"/>
        <w:rPr>
          <w:sz w:val="20"/>
          <w:szCs w:val="20"/>
        </w:rPr>
      </w:pPr>
    </w:p>
    <w:p w14:paraId="5661194D" w14:textId="77777777" w:rsidR="00CF46CA" w:rsidRPr="00CF46CA" w:rsidRDefault="00CF46CA" w:rsidP="00CF46CA">
      <w:pPr>
        <w:spacing w:line="10" w:lineRule="atLeast"/>
        <w:rPr>
          <w:sz w:val="20"/>
          <w:szCs w:val="20"/>
        </w:rPr>
      </w:pPr>
      <w:r w:rsidRPr="00CF46CA">
        <w:rPr>
          <w:sz w:val="20"/>
          <w:szCs w:val="20"/>
        </w:rPr>
        <w:t xml:space="preserve">    Test version 2.7.4.</w:t>
      </w:r>
    </w:p>
    <w:p w14:paraId="66147643" w14:textId="77777777" w:rsidR="00CF46CA" w:rsidRPr="00CF46CA" w:rsidRDefault="00CF46CA" w:rsidP="00CF46CA">
      <w:pPr>
        <w:spacing w:line="10" w:lineRule="atLeast"/>
        <w:rPr>
          <w:sz w:val="20"/>
          <w:szCs w:val="20"/>
        </w:rPr>
      </w:pPr>
    </w:p>
    <w:p w14:paraId="3A09D9A2" w14:textId="77777777" w:rsidR="00CF46CA" w:rsidRPr="00CF46CA" w:rsidRDefault="00CF46CA" w:rsidP="00CF46CA">
      <w:pPr>
        <w:spacing w:line="10" w:lineRule="atLeast"/>
        <w:rPr>
          <w:sz w:val="20"/>
          <w:szCs w:val="20"/>
        </w:rPr>
      </w:pPr>
      <w:r w:rsidRPr="00CF46CA">
        <w:rPr>
          <w:sz w:val="20"/>
          <w:szCs w:val="20"/>
        </w:rPr>
        <w:t>commit 129a699834531edf968287ffd74798e5b0f827dd</w:t>
      </w:r>
    </w:p>
    <w:p w14:paraId="26EEE7E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64370C5" w14:textId="77777777" w:rsidR="00CF46CA" w:rsidRPr="00CF46CA" w:rsidRDefault="00CF46CA" w:rsidP="00CF46CA">
      <w:pPr>
        <w:spacing w:line="10" w:lineRule="atLeast"/>
        <w:rPr>
          <w:sz w:val="20"/>
          <w:szCs w:val="20"/>
        </w:rPr>
      </w:pPr>
      <w:r w:rsidRPr="00CF46CA">
        <w:rPr>
          <w:sz w:val="20"/>
          <w:szCs w:val="20"/>
        </w:rPr>
        <w:t>Date:   Mon Dec 3 13:22:49 2001 +0000</w:t>
      </w:r>
    </w:p>
    <w:p w14:paraId="544A05F7" w14:textId="77777777" w:rsidR="00CF46CA" w:rsidRPr="00CF46CA" w:rsidRDefault="00CF46CA" w:rsidP="00CF46CA">
      <w:pPr>
        <w:spacing w:line="10" w:lineRule="atLeast"/>
        <w:rPr>
          <w:sz w:val="20"/>
          <w:szCs w:val="20"/>
        </w:rPr>
      </w:pPr>
    </w:p>
    <w:p w14:paraId="36D3AAC0" w14:textId="77777777" w:rsidR="00CF46CA" w:rsidRPr="00CF46CA" w:rsidRDefault="00CF46CA" w:rsidP="00CF46CA">
      <w:pPr>
        <w:spacing w:line="10" w:lineRule="atLeast"/>
        <w:rPr>
          <w:sz w:val="20"/>
          <w:szCs w:val="20"/>
        </w:rPr>
      </w:pPr>
      <w:r w:rsidRPr="00CF46CA">
        <w:rPr>
          <w:sz w:val="20"/>
          <w:szCs w:val="20"/>
        </w:rPr>
        <w:t xml:space="preserve">    (setup_output, begin_output, finish_output): HAVE_FORK -&gt;</w:t>
      </w:r>
    </w:p>
    <w:p w14:paraId="714A4F4E" w14:textId="77777777" w:rsidR="00CF46CA" w:rsidRPr="00CF46CA" w:rsidRDefault="00CF46CA" w:rsidP="00CF46CA">
      <w:pPr>
        <w:spacing w:line="10" w:lineRule="atLeast"/>
        <w:rPr>
          <w:sz w:val="20"/>
          <w:szCs w:val="20"/>
        </w:rPr>
      </w:pPr>
      <w:r w:rsidRPr="00CF46CA">
        <w:rPr>
          <w:sz w:val="20"/>
          <w:szCs w:val="20"/>
        </w:rPr>
        <w:lastRenderedPageBreak/>
        <w:t xml:space="preserve">    HAVE_WORKING_FORK || HAVE_WORKING_VFORK.</w:t>
      </w:r>
    </w:p>
    <w:p w14:paraId="4AD14F15" w14:textId="77777777" w:rsidR="00CF46CA" w:rsidRPr="00CF46CA" w:rsidRDefault="00CF46CA" w:rsidP="00CF46CA">
      <w:pPr>
        <w:spacing w:line="10" w:lineRule="atLeast"/>
        <w:rPr>
          <w:sz w:val="20"/>
          <w:szCs w:val="20"/>
        </w:rPr>
      </w:pPr>
    </w:p>
    <w:p w14:paraId="5AD3BA42" w14:textId="77777777" w:rsidR="00CF46CA" w:rsidRPr="00CF46CA" w:rsidRDefault="00CF46CA" w:rsidP="00CF46CA">
      <w:pPr>
        <w:spacing w:line="10" w:lineRule="atLeast"/>
        <w:rPr>
          <w:sz w:val="20"/>
          <w:szCs w:val="20"/>
        </w:rPr>
      </w:pPr>
      <w:r w:rsidRPr="00CF46CA">
        <w:rPr>
          <w:sz w:val="20"/>
          <w:szCs w:val="20"/>
        </w:rPr>
        <w:t>commit ca059f5bfd498ae64fb81c7446cf7a2c1bca6eed</w:t>
      </w:r>
    </w:p>
    <w:p w14:paraId="079D69D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F149B9" w14:textId="77777777" w:rsidR="00CF46CA" w:rsidRPr="00CF46CA" w:rsidRDefault="00CF46CA" w:rsidP="00CF46CA">
      <w:pPr>
        <w:spacing w:line="10" w:lineRule="atLeast"/>
        <w:rPr>
          <w:sz w:val="20"/>
          <w:szCs w:val="20"/>
        </w:rPr>
      </w:pPr>
      <w:r w:rsidRPr="00CF46CA">
        <w:rPr>
          <w:sz w:val="20"/>
          <w:szCs w:val="20"/>
        </w:rPr>
        <w:t>Date:   Mon Dec 3 13:20:30 2001 +0000</w:t>
      </w:r>
    </w:p>
    <w:p w14:paraId="0FA60D09" w14:textId="77777777" w:rsidR="00CF46CA" w:rsidRPr="00CF46CA" w:rsidRDefault="00CF46CA" w:rsidP="00CF46CA">
      <w:pPr>
        <w:spacing w:line="10" w:lineRule="atLeast"/>
        <w:rPr>
          <w:sz w:val="20"/>
          <w:szCs w:val="20"/>
        </w:rPr>
      </w:pPr>
    </w:p>
    <w:p w14:paraId="704EC90A" w14:textId="77777777" w:rsidR="00CF46CA" w:rsidRPr="00CF46CA" w:rsidRDefault="00CF46CA" w:rsidP="00CF46CA">
      <w:pPr>
        <w:spacing w:line="10" w:lineRule="atLeast"/>
        <w:rPr>
          <w:sz w:val="20"/>
          <w:szCs w:val="20"/>
        </w:rPr>
      </w:pPr>
      <w:r w:rsidRPr="00CF46CA">
        <w:rPr>
          <w:sz w:val="20"/>
          <w:szCs w:val="20"/>
        </w:rPr>
        <w:t xml:space="preserve">    (STAT_BLOCKSIZE): Use HAVE_STRUCT_STAT_ST_BLKSIZE, not HAVE_ST_BLKSIZE.</w:t>
      </w:r>
    </w:p>
    <w:p w14:paraId="19837C5F" w14:textId="77777777" w:rsidR="00CF46CA" w:rsidRPr="00CF46CA" w:rsidRDefault="00CF46CA" w:rsidP="00CF46CA">
      <w:pPr>
        <w:spacing w:line="10" w:lineRule="atLeast"/>
        <w:rPr>
          <w:sz w:val="20"/>
          <w:szCs w:val="20"/>
        </w:rPr>
      </w:pPr>
      <w:r w:rsidRPr="00CF46CA">
        <w:rPr>
          <w:sz w:val="20"/>
          <w:szCs w:val="20"/>
        </w:rPr>
        <w:t xml:space="preserve">    (vfork): New macro.</w:t>
      </w:r>
    </w:p>
    <w:p w14:paraId="6447062D" w14:textId="77777777" w:rsidR="00CF46CA" w:rsidRPr="00CF46CA" w:rsidRDefault="00CF46CA" w:rsidP="00CF46CA">
      <w:pPr>
        <w:spacing w:line="10" w:lineRule="atLeast"/>
        <w:rPr>
          <w:sz w:val="20"/>
          <w:szCs w:val="20"/>
        </w:rPr>
      </w:pPr>
      <w:r w:rsidRPr="00CF46CA">
        <w:rPr>
          <w:sz w:val="20"/>
          <w:szCs w:val="20"/>
        </w:rPr>
        <w:t xml:space="preserve">    (HAVE_FORK): Remove.</w:t>
      </w:r>
    </w:p>
    <w:p w14:paraId="13C4D8FF" w14:textId="77777777" w:rsidR="00CF46CA" w:rsidRPr="00CF46CA" w:rsidRDefault="00CF46CA" w:rsidP="00CF46CA">
      <w:pPr>
        <w:spacing w:line="10" w:lineRule="atLeast"/>
        <w:rPr>
          <w:sz w:val="20"/>
          <w:szCs w:val="20"/>
        </w:rPr>
      </w:pPr>
      <w:r w:rsidRPr="00CF46CA">
        <w:rPr>
          <w:sz w:val="20"/>
          <w:szCs w:val="20"/>
        </w:rPr>
        <w:t xml:space="preserve">    (set_binary_mode): New macro.</w:t>
      </w:r>
    </w:p>
    <w:p w14:paraId="01C570A7" w14:textId="77777777" w:rsidR="00CF46CA" w:rsidRPr="00CF46CA" w:rsidRDefault="00CF46CA" w:rsidP="00CF46CA">
      <w:pPr>
        <w:spacing w:line="10" w:lineRule="atLeast"/>
        <w:rPr>
          <w:sz w:val="20"/>
          <w:szCs w:val="20"/>
        </w:rPr>
      </w:pPr>
    </w:p>
    <w:p w14:paraId="0E7F6B1F" w14:textId="77777777" w:rsidR="00CF46CA" w:rsidRPr="00CF46CA" w:rsidRDefault="00CF46CA" w:rsidP="00CF46CA">
      <w:pPr>
        <w:spacing w:line="10" w:lineRule="atLeast"/>
        <w:rPr>
          <w:sz w:val="20"/>
          <w:szCs w:val="20"/>
        </w:rPr>
      </w:pPr>
      <w:r w:rsidRPr="00CF46CA">
        <w:rPr>
          <w:sz w:val="20"/>
          <w:szCs w:val="20"/>
        </w:rPr>
        <w:t>commit 44e0be8f0f88fc57c67ff11b15353a4fc0a21ac6</w:t>
      </w:r>
    </w:p>
    <w:p w14:paraId="493D3D6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D6AAC81" w14:textId="77777777" w:rsidR="00CF46CA" w:rsidRPr="00CF46CA" w:rsidRDefault="00CF46CA" w:rsidP="00CF46CA">
      <w:pPr>
        <w:spacing w:line="10" w:lineRule="atLeast"/>
        <w:rPr>
          <w:sz w:val="20"/>
          <w:szCs w:val="20"/>
        </w:rPr>
      </w:pPr>
      <w:r w:rsidRPr="00CF46CA">
        <w:rPr>
          <w:sz w:val="20"/>
          <w:szCs w:val="20"/>
        </w:rPr>
        <w:t>Date:   Mon Dec 3 13:18:51 2001 +0000</w:t>
      </w:r>
    </w:p>
    <w:p w14:paraId="1068C142" w14:textId="77777777" w:rsidR="00CF46CA" w:rsidRPr="00CF46CA" w:rsidRDefault="00CF46CA" w:rsidP="00CF46CA">
      <w:pPr>
        <w:spacing w:line="10" w:lineRule="atLeast"/>
        <w:rPr>
          <w:sz w:val="20"/>
          <w:szCs w:val="20"/>
        </w:rPr>
      </w:pPr>
    </w:p>
    <w:p w14:paraId="1DCAC623" w14:textId="77777777" w:rsidR="00CF46CA" w:rsidRPr="00CF46CA" w:rsidRDefault="00CF46CA" w:rsidP="00CF46CA">
      <w:pPr>
        <w:spacing w:line="10" w:lineRule="atLeast"/>
        <w:rPr>
          <w:sz w:val="20"/>
          <w:szCs w:val="20"/>
        </w:rPr>
      </w:pPr>
      <w:r w:rsidRPr="00CF46CA">
        <w:rPr>
          <w:sz w:val="20"/>
          <w:szCs w:val="20"/>
        </w:rPr>
        <w:t xml:space="preserve">    (diffpid, cleanup, main, edit): HAVE_FORK -&gt; HAVE_WORKING_FORK ||</w:t>
      </w:r>
    </w:p>
    <w:p w14:paraId="071FF94C" w14:textId="77777777" w:rsidR="00CF46CA" w:rsidRPr="00CF46CA" w:rsidRDefault="00CF46CA" w:rsidP="00CF46CA">
      <w:pPr>
        <w:spacing w:line="10" w:lineRule="atLeast"/>
        <w:rPr>
          <w:sz w:val="20"/>
          <w:szCs w:val="20"/>
        </w:rPr>
      </w:pPr>
      <w:r w:rsidRPr="00CF46CA">
        <w:rPr>
          <w:sz w:val="20"/>
          <w:szCs w:val="20"/>
        </w:rPr>
        <w:t xml:space="preserve">    HAVE_WORKING_VFORK.</w:t>
      </w:r>
    </w:p>
    <w:p w14:paraId="70AB7E25" w14:textId="77777777" w:rsidR="00CF46CA" w:rsidRPr="00CF46CA" w:rsidRDefault="00CF46CA" w:rsidP="00CF46CA">
      <w:pPr>
        <w:spacing w:line="10" w:lineRule="atLeast"/>
        <w:rPr>
          <w:sz w:val="20"/>
          <w:szCs w:val="20"/>
        </w:rPr>
      </w:pPr>
      <w:r w:rsidRPr="00CF46CA">
        <w:rPr>
          <w:sz w:val="20"/>
          <w:szCs w:val="20"/>
        </w:rPr>
        <w:t xml:space="preserve">    (main): HAVE_VFORK -&gt; HAVE_WORKING_VFORK.</w:t>
      </w:r>
    </w:p>
    <w:p w14:paraId="7E1351B7" w14:textId="77777777" w:rsidR="00CF46CA" w:rsidRPr="00CF46CA" w:rsidRDefault="00CF46CA" w:rsidP="00CF46CA">
      <w:pPr>
        <w:spacing w:line="10" w:lineRule="atLeast"/>
        <w:rPr>
          <w:sz w:val="20"/>
          <w:szCs w:val="20"/>
        </w:rPr>
      </w:pPr>
      <w:r w:rsidRPr="00CF46CA">
        <w:rPr>
          <w:sz w:val="20"/>
          <w:szCs w:val="20"/>
        </w:rPr>
        <w:t xml:space="preserve">    (edit): Reopen the temporary file after the editor has run, in case</w:t>
      </w:r>
    </w:p>
    <w:p w14:paraId="4632D87C" w14:textId="77777777" w:rsidR="00CF46CA" w:rsidRPr="00CF46CA" w:rsidRDefault="00CF46CA" w:rsidP="00CF46CA">
      <w:pPr>
        <w:spacing w:line="10" w:lineRule="atLeast"/>
        <w:rPr>
          <w:sz w:val="20"/>
          <w:szCs w:val="20"/>
        </w:rPr>
      </w:pPr>
      <w:r w:rsidRPr="00CF46CA">
        <w:rPr>
          <w:sz w:val="20"/>
          <w:szCs w:val="20"/>
        </w:rPr>
        <w:t xml:space="preserve">    the editor operates by unlinking the old file and linking a new one.</w:t>
      </w:r>
    </w:p>
    <w:p w14:paraId="27A7E264" w14:textId="77777777" w:rsidR="00CF46CA" w:rsidRPr="00CF46CA" w:rsidRDefault="00CF46CA" w:rsidP="00CF46CA">
      <w:pPr>
        <w:spacing w:line="10" w:lineRule="atLeast"/>
        <w:rPr>
          <w:sz w:val="20"/>
          <w:szCs w:val="20"/>
        </w:rPr>
      </w:pPr>
      <w:r w:rsidRPr="00CF46CA">
        <w:rPr>
          <w:sz w:val="20"/>
          <w:szCs w:val="20"/>
        </w:rPr>
        <w:t xml:space="preserve">    (P_tmpdir): Rename from PVT_tmpdir; this fixes a typo.  All uses changed.</w:t>
      </w:r>
    </w:p>
    <w:p w14:paraId="6EA4EBE5" w14:textId="77777777" w:rsidR="00CF46CA" w:rsidRPr="00CF46CA" w:rsidRDefault="00CF46CA" w:rsidP="00CF46CA">
      <w:pPr>
        <w:spacing w:line="10" w:lineRule="atLeast"/>
        <w:rPr>
          <w:sz w:val="20"/>
          <w:szCs w:val="20"/>
        </w:rPr>
      </w:pPr>
    </w:p>
    <w:p w14:paraId="47FA9AAA" w14:textId="77777777" w:rsidR="00CF46CA" w:rsidRPr="00CF46CA" w:rsidRDefault="00CF46CA" w:rsidP="00CF46CA">
      <w:pPr>
        <w:spacing w:line="10" w:lineRule="atLeast"/>
        <w:rPr>
          <w:sz w:val="20"/>
          <w:szCs w:val="20"/>
        </w:rPr>
      </w:pPr>
      <w:r w:rsidRPr="00CF46CA">
        <w:rPr>
          <w:sz w:val="20"/>
          <w:szCs w:val="20"/>
        </w:rPr>
        <w:t>commit 5ea1938003be6f5fd5d54c9a2ef9238815aad411</w:t>
      </w:r>
    </w:p>
    <w:p w14:paraId="740C49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67D88C1" w14:textId="77777777" w:rsidR="00CF46CA" w:rsidRPr="00CF46CA" w:rsidRDefault="00CF46CA" w:rsidP="00CF46CA">
      <w:pPr>
        <w:spacing w:line="10" w:lineRule="atLeast"/>
        <w:rPr>
          <w:sz w:val="20"/>
          <w:szCs w:val="20"/>
        </w:rPr>
      </w:pPr>
      <w:r w:rsidRPr="00CF46CA">
        <w:rPr>
          <w:sz w:val="20"/>
          <w:szCs w:val="20"/>
        </w:rPr>
        <w:t>Date:   Mon Dec 3 13:16:21 2001 +0000</w:t>
      </w:r>
    </w:p>
    <w:p w14:paraId="68F424A9" w14:textId="77777777" w:rsidR="00CF46CA" w:rsidRPr="00CF46CA" w:rsidRDefault="00CF46CA" w:rsidP="00CF46CA">
      <w:pPr>
        <w:spacing w:line="10" w:lineRule="atLeast"/>
        <w:rPr>
          <w:sz w:val="20"/>
          <w:szCs w:val="20"/>
        </w:rPr>
      </w:pPr>
    </w:p>
    <w:p w14:paraId="792F4B59" w14:textId="77777777" w:rsidR="00CF46CA" w:rsidRPr="00CF46CA" w:rsidRDefault="00CF46CA" w:rsidP="00CF46CA">
      <w:pPr>
        <w:spacing w:line="10" w:lineRule="atLeast"/>
        <w:rPr>
          <w:sz w:val="20"/>
          <w:szCs w:val="20"/>
        </w:rPr>
      </w:pPr>
      <w:r w:rsidRPr="00CF46CA">
        <w:rPr>
          <w:sz w:val="20"/>
          <w:szCs w:val="20"/>
        </w:rPr>
        <w:t xml:space="preserve">    (sip, read_files): Remove tests for HAVE_SETMODE; use set_binary_mode</w:t>
      </w:r>
    </w:p>
    <w:p w14:paraId="266A7B03" w14:textId="77777777" w:rsidR="00CF46CA" w:rsidRPr="00CF46CA" w:rsidRDefault="00CF46CA" w:rsidP="00CF46CA">
      <w:pPr>
        <w:spacing w:line="10" w:lineRule="atLeast"/>
        <w:rPr>
          <w:sz w:val="20"/>
          <w:szCs w:val="20"/>
        </w:rPr>
      </w:pPr>
      <w:r w:rsidRPr="00CF46CA">
        <w:rPr>
          <w:sz w:val="20"/>
          <w:szCs w:val="20"/>
        </w:rPr>
        <w:t xml:space="preserve">    instead of setmode.</w:t>
      </w:r>
    </w:p>
    <w:p w14:paraId="5DFDE84C" w14:textId="77777777" w:rsidR="00CF46CA" w:rsidRPr="00CF46CA" w:rsidRDefault="00CF46CA" w:rsidP="00CF46CA">
      <w:pPr>
        <w:spacing w:line="10" w:lineRule="atLeast"/>
        <w:rPr>
          <w:sz w:val="20"/>
          <w:szCs w:val="20"/>
        </w:rPr>
      </w:pPr>
      <w:r w:rsidRPr="00CF46CA">
        <w:rPr>
          <w:sz w:val="20"/>
          <w:szCs w:val="20"/>
        </w:rPr>
        <w:t xml:space="preserve">    (sip): Fix typo in backward lseek when reverting to text mode.</w:t>
      </w:r>
    </w:p>
    <w:p w14:paraId="70C58D03" w14:textId="77777777" w:rsidR="00CF46CA" w:rsidRPr="00CF46CA" w:rsidRDefault="00CF46CA" w:rsidP="00CF46CA">
      <w:pPr>
        <w:spacing w:line="10" w:lineRule="atLeast"/>
        <w:rPr>
          <w:sz w:val="20"/>
          <w:szCs w:val="20"/>
        </w:rPr>
      </w:pPr>
    </w:p>
    <w:p w14:paraId="65BFB163" w14:textId="77777777" w:rsidR="00CF46CA" w:rsidRPr="00CF46CA" w:rsidRDefault="00CF46CA" w:rsidP="00CF46CA">
      <w:pPr>
        <w:spacing w:line="10" w:lineRule="atLeast"/>
        <w:rPr>
          <w:sz w:val="20"/>
          <w:szCs w:val="20"/>
        </w:rPr>
      </w:pPr>
      <w:r w:rsidRPr="00CF46CA">
        <w:rPr>
          <w:sz w:val="20"/>
          <w:szCs w:val="20"/>
        </w:rPr>
        <w:t>commit f95e035eda1ac8ff79ea16e4c8b07aa33b1ec6ef</w:t>
      </w:r>
    </w:p>
    <w:p w14:paraId="0605023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9323333" w14:textId="77777777" w:rsidR="00CF46CA" w:rsidRPr="00CF46CA" w:rsidRDefault="00CF46CA" w:rsidP="00CF46CA">
      <w:pPr>
        <w:spacing w:line="10" w:lineRule="atLeast"/>
        <w:rPr>
          <w:sz w:val="20"/>
          <w:szCs w:val="20"/>
        </w:rPr>
      </w:pPr>
      <w:r w:rsidRPr="00CF46CA">
        <w:rPr>
          <w:sz w:val="20"/>
          <w:szCs w:val="20"/>
        </w:rPr>
        <w:t>Date:   Mon Dec 3 13:14:44 2001 +0000</w:t>
      </w:r>
    </w:p>
    <w:p w14:paraId="65E2E8BE" w14:textId="77777777" w:rsidR="00CF46CA" w:rsidRPr="00CF46CA" w:rsidRDefault="00CF46CA" w:rsidP="00CF46CA">
      <w:pPr>
        <w:spacing w:line="10" w:lineRule="atLeast"/>
        <w:rPr>
          <w:sz w:val="20"/>
          <w:szCs w:val="20"/>
        </w:rPr>
      </w:pPr>
    </w:p>
    <w:p w14:paraId="4D07AA39" w14:textId="77777777" w:rsidR="00CF46CA" w:rsidRPr="00CF46CA" w:rsidRDefault="00CF46CA" w:rsidP="00CF46CA">
      <w:pPr>
        <w:spacing w:line="10" w:lineRule="atLeast"/>
        <w:rPr>
          <w:sz w:val="20"/>
          <w:szCs w:val="20"/>
        </w:rPr>
      </w:pPr>
      <w:r w:rsidRPr="00CF46CA">
        <w:rPr>
          <w:sz w:val="20"/>
          <w:szCs w:val="20"/>
        </w:rPr>
        <w:t xml:space="preserve">    (read_diff): HAVE_FORK -&gt; HAVE_WORKING_FORK || HAVE_WORKING_VFORK.</w:t>
      </w:r>
    </w:p>
    <w:p w14:paraId="3A1A2772" w14:textId="77777777" w:rsidR="00CF46CA" w:rsidRPr="00CF46CA" w:rsidRDefault="00CF46CA" w:rsidP="00CF46CA">
      <w:pPr>
        <w:spacing w:line="10" w:lineRule="atLeast"/>
        <w:rPr>
          <w:sz w:val="20"/>
          <w:szCs w:val="20"/>
        </w:rPr>
      </w:pPr>
    </w:p>
    <w:p w14:paraId="186818FB" w14:textId="77777777" w:rsidR="00CF46CA" w:rsidRPr="00CF46CA" w:rsidRDefault="00CF46CA" w:rsidP="00CF46CA">
      <w:pPr>
        <w:spacing w:line="10" w:lineRule="atLeast"/>
        <w:rPr>
          <w:sz w:val="20"/>
          <w:szCs w:val="20"/>
        </w:rPr>
      </w:pPr>
      <w:r w:rsidRPr="00CF46CA">
        <w:rPr>
          <w:sz w:val="20"/>
          <w:szCs w:val="20"/>
        </w:rPr>
        <w:t>commit 5f0e17299fb53cd6ce420320037cc0fdeed6cba0</w:t>
      </w:r>
    </w:p>
    <w:p w14:paraId="6C93237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3C51EC4" w14:textId="77777777" w:rsidR="00CF46CA" w:rsidRPr="00CF46CA" w:rsidRDefault="00CF46CA" w:rsidP="00CF46CA">
      <w:pPr>
        <w:spacing w:line="10" w:lineRule="atLeast"/>
        <w:rPr>
          <w:sz w:val="20"/>
          <w:szCs w:val="20"/>
        </w:rPr>
      </w:pPr>
      <w:r w:rsidRPr="00CF46CA">
        <w:rPr>
          <w:sz w:val="20"/>
          <w:szCs w:val="20"/>
        </w:rPr>
        <w:t>Date:   Mon Dec 3 13:13:04 2001 +0000</w:t>
      </w:r>
    </w:p>
    <w:p w14:paraId="1C3A336D" w14:textId="77777777" w:rsidR="00CF46CA" w:rsidRPr="00CF46CA" w:rsidRDefault="00CF46CA" w:rsidP="00CF46CA">
      <w:pPr>
        <w:spacing w:line="10" w:lineRule="atLeast"/>
        <w:rPr>
          <w:sz w:val="20"/>
          <w:szCs w:val="20"/>
        </w:rPr>
      </w:pPr>
    </w:p>
    <w:p w14:paraId="7FD3977D" w14:textId="77777777" w:rsidR="00CF46CA" w:rsidRPr="00CF46CA" w:rsidRDefault="00CF46CA" w:rsidP="00CF46CA">
      <w:pPr>
        <w:spacing w:line="10" w:lineRule="atLeast"/>
        <w:rPr>
          <w:sz w:val="20"/>
          <w:szCs w:val="20"/>
        </w:rPr>
      </w:pPr>
      <w:r w:rsidRPr="00CF46CA">
        <w:rPr>
          <w:sz w:val="20"/>
          <w:szCs w:val="20"/>
        </w:rPr>
        <w:t xml:space="preserve">    Initial revision</w:t>
      </w:r>
    </w:p>
    <w:p w14:paraId="73678DC5" w14:textId="77777777" w:rsidR="00CF46CA" w:rsidRPr="00CF46CA" w:rsidRDefault="00CF46CA" w:rsidP="00CF46CA">
      <w:pPr>
        <w:spacing w:line="10" w:lineRule="atLeast"/>
        <w:rPr>
          <w:sz w:val="20"/>
          <w:szCs w:val="20"/>
        </w:rPr>
      </w:pPr>
    </w:p>
    <w:p w14:paraId="66B6A60A" w14:textId="77777777" w:rsidR="00CF46CA" w:rsidRPr="00CF46CA" w:rsidRDefault="00CF46CA" w:rsidP="00CF46CA">
      <w:pPr>
        <w:spacing w:line="10" w:lineRule="atLeast"/>
        <w:rPr>
          <w:sz w:val="20"/>
          <w:szCs w:val="20"/>
        </w:rPr>
      </w:pPr>
      <w:r w:rsidRPr="00CF46CA">
        <w:rPr>
          <w:sz w:val="20"/>
          <w:szCs w:val="20"/>
        </w:rPr>
        <w:t>commit 75ea63a2d7ffde984977953d5d604e7ce73386f0</w:t>
      </w:r>
    </w:p>
    <w:p w14:paraId="080CC7F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612680" w14:textId="77777777" w:rsidR="00CF46CA" w:rsidRPr="00CF46CA" w:rsidRDefault="00CF46CA" w:rsidP="00CF46CA">
      <w:pPr>
        <w:spacing w:line="10" w:lineRule="atLeast"/>
        <w:rPr>
          <w:sz w:val="20"/>
          <w:szCs w:val="20"/>
        </w:rPr>
      </w:pPr>
      <w:r w:rsidRPr="00CF46CA">
        <w:rPr>
          <w:sz w:val="20"/>
          <w:szCs w:val="20"/>
        </w:rPr>
        <w:t>Date:   Mon Dec 3 13:12:06 2001 +0000</w:t>
      </w:r>
    </w:p>
    <w:p w14:paraId="430EE46D" w14:textId="77777777" w:rsidR="00CF46CA" w:rsidRPr="00CF46CA" w:rsidRDefault="00CF46CA" w:rsidP="00CF46CA">
      <w:pPr>
        <w:spacing w:line="10" w:lineRule="atLeast"/>
        <w:rPr>
          <w:sz w:val="20"/>
          <w:szCs w:val="20"/>
        </w:rPr>
      </w:pPr>
    </w:p>
    <w:p w14:paraId="2D5E010A" w14:textId="77777777" w:rsidR="00CF46CA" w:rsidRPr="00CF46CA" w:rsidRDefault="00CF46CA" w:rsidP="00CF46CA">
      <w:pPr>
        <w:spacing w:line="10" w:lineRule="atLeast"/>
        <w:rPr>
          <w:sz w:val="20"/>
          <w:szCs w:val="20"/>
        </w:rPr>
      </w:pPr>
      <w:r w:rsidRPr="00CF46CA">
        <w:rPr>
          <w:sz w:val="20"/>
          <w:szCs w:val="20"/>
        </w:rPr>
        <w:t xml:space="preserve">    (EXTRA_DIST): Add xstrtol.c.</w:t>
      </w:r>
    </w:p>
    <w:p w14:paraId="0A5AB580" w14:textId="77777777" w:rsidR="00CF46CA" w:rsidRPr="00CF46CA" w:rsidRDefault="00CF46CA" w:rsidP="00CF46CA">
      <w:pPr>
        <w:spacing w:line="10" w:lineRule="atLeast"/>
        <w:rPr>
          <w:sz w:val="20"/>
          <w:szCs w:val="20"/>
        </w:rPr>
      </w:pPr>
      <w:r w:rsidRPr="00CF46CA">
        <w:rPr>
          <w:sz w:val="20"/>
          <w:szCs w:val="20"/>
        </w:rPr>
        <w:t xml:space="preserve">    (noinst_HEADERS): Add xstrtol.h.</w:t>
      </w:r>
    </w:p>
    <w:p w14:paraId="54F1B34F" w14:textId="77777777" w:rsidR="00CF46CA" w:rsidRPr="00CF46CA" w:rsidRDefault="00CF46CA" w:rsidP="00CF46CA">
      <w:pPr>
        <w:spacing w:line="10" w:lineRule="atLeast"/>
        <w:rPr>
          <w:sz w:val="20"/>
          <w:szCs w:val="20"/>
        </w:rPr>
      </w:pPr>
      <w:r w:rsidRPr="00CF46CA">
        <w:rPr>
          <w:sz w:val="20"/>
          <w:szCs w:val="20"/>
        </w:rPr>
        <w:t xml:space="preserve">    (libdiffutils_a_SOURCES): Add xstrtoumax.c.</w:t>
      </w:r>
    </w:p>
    <w:p w14:paraId="5778C64C" w14:textId="77777777" w:rsidR="00CF46CA" w:rsidRPr="00CF46CA" w:rsidRDefault="00CF46CA" w:rsidP="00CF46CA">
      <w:pPr>
        <w:spacing w:line="10" w:lineRule="atLeast"/>
        <w:rPr>
          <w:sz w:val="20"/>
          <w:szCs w:val="20"/>
        </w:rPr>
      </w:pPr>
    </w:p>
    <w:p w14:paraId="4F5C4154" w14:textId="77777777" w:rsidR="00CF46CA" w:rsidRPr="00CF46CA" w:rsidRDefault="00CF46CA" w:rsidP="00CF46CA">
      <w:pPr>
        <w:spacing w:line="10" w:lineRule="atLeast"/>
        <w:rPr>
          <w:sz w:val="20"/>
          <w:szCs w:val="20"/>
        </w:rPr>
      </w:pPr>
      <w:r w:rsidRPr="00CF46CA">
        <w:rPr>
          <w:sz w:val="20"/>
          <w:szCs w:val="20"/>
        </w:rPr>
        <w:t>commit 98d914fc6c4fc046cd93aaa97c27faa09983c102</w:t>
      </w:r>
    </w:p>
    <w:p w14:paraId="214306B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364593E" w14:textId="77777777" w:rsidR="00CF46CA" w:rsidRPr="00CF46CA" w:rsidRDefault="00CF46CA" w:rsidP="00CF46CA">
      <w:pPr>
        <w:spacing w:line="10" w:lineRule="atLeast"/>
        <w:rPr>
          <w:sz w:val="20"/>
          <w:szCs w:val="20"/>
        </w:rPr>
      </w:pPr>
      <w:r w:rsidRPr="00CF46CA">
        <w:rPr>
          <w:sz w:val="20"/>
          <w:szCs w:val="20"/>
        </w:rPr>
        <w:lastRenderedPageBreak/>
        <w:t>Date:   Mon Dec 3 13:11:04 2001 +0000</w:t>
      </w:r>
    </w:p>
    <w:p w14:paraId="5BC0680D" w14:textId="77777777" w:rsidR="00CF46CA" w:rsidRPr="00CF46CA" w:rsidRDefault="00CF46CA" w:rsidP="00CF46CA">
      <w:pPr>
        <w:spacing w:line="10" w:lineRule="atLeast"/>
        <w:rPr>
          <w:sz w:val="20"/>
          <w:szCs w:val="20"/>
        </w:rPr>
      </w:pPr>
    </w:p>
    <w:p w14:paraId="7F64B454" w14:textId="77777777" w:rsidR="00CF46CA" w:rsidRPr="00CF46CA" w:rsidRDefault="00CF46CA" w:rsidP="00CF46CA">
      <w:pPr>
        <w:spacing w:line="10" w:lineRule="atLeast"/>
        <w:rPr>
          <w:sz w:val="20"/>
          <w:szCs w:val="20"/>
        </w:rPr>
      </w:pPr>
      <w:r w:rsidRPr="00CF46CA">
        <w:rPr>
          <w:sz w:val="20"/>
          <w:szCs w:val="20"/>
        </w:rPr>
        <w:t xml:space="preserve">    &lt;xstrtol.h&gt;: Include.</w:t>
      </w:r>
    </w:p>
    <w:p w14:paraId="5566F326" w14:textId="77777777" w:rsidR="00CF46CA" w:rsidRPr="00CF46CA" w:rsidRDefault="00CF46CA" w:rsidP="00CF46CA">
      <w:pPr>
        <w:spacing w:line="10" w:lineRule="atLeast"/>
        <w:rPr>
          <w:sz w:val="20"/>
          <w:szCs w:val="20"/>
        </w:rPr>
      </w:pPr>
      <w:r w:rsidRPr="00CF46CA">
        <w:rPr>
          <w:sz w:val="20"/>
          <w:szCs w:val="20"/>
        </w:rPr>
        <w:t xml:space="preserve">    (ignore_initial): Now an array with 2 elements.  All uses changed.</w:t>
      </w:r>
    </w:p>
    <w:p w14:paraId="698AE3BA" w14:textId="77777777" w:rsidR="00CF46CA" w:rsidRPr="00CF46CA" w:rsidRDefault="00CF46CA" w:rsidP="00CF46CA">
      <w:pPr>
        <w:spacing w:line="10" w:lineRule="atLeast"/>
        <w:rPr>
          <w:sz w:val="20"/>
          <w:szCs w:val="20"/>
        </w:rPr>
      </w:pPr>
      <w:r w:rsidRPr="00CF46CA">
        <w:rPr>
          <w:sz w:val="20"/>
          <w:szCs w:val="20"/>
        </w:rPr>
        <w:t xml:space="preserve">    (bytes): New var.</w:t>
      </w:r>
    </w:p>
    <w:p w14:paraId="104F3821" w14:textId="77777777" w:rsidR="00CF46CA" w:rsidRPr="00CF46CA" w:rsidRDefault="00CF46CA" w:rsidP="00CF46CA">
      <w:pPr>
        <w:spacing w:line="10" w:lineRule="atLeast"/>
        <w:rPr>
          <w:sz w:val="20"/>
          <w:szCs w:val="20"/>
        </w:rPr>
      </w:pPr>
      <w:r w:rsidRPr="00CF46CA">
        <w:rPr>
          <w:sz w:val="20"/>
          <w:szCs w:val="20"/>
        </w:rPr>
        <w:t xml:space="preserve">    (HELP_OPTION): New constant.</w:t>
      </w:r>
    </w:p>
    <w:p w14:paraId="4A29107F" w14:textId="77777777" w:rsidR="00CF46CA" w:rsidRPr="00CF46CA" w:rsidRDefault="00CF46CA" w:rsidP="00CF46CA">
      <w:pPr>
        <w:spacing w:line="10" w:lineRule="atLeast"/>
        <w:rPr>
          <w:sz w:val="20"/>
          <w:szCs w:val="20"/>
        </w:rPr>
      </w:pPr>
      <w:r w:rsidRPr="00CF46CA">
        <w:rPr>
          <w:sz w:val="20"/>
          <w:szCs w:val="20"/>
        </w:rPr>
        <w:t xml:space="preserve">    (long_options, main): Use it.</w:t>
      </w:r>
    </w:p>
    <w:p w14:paraId="246AAF0E" w14:textId="77777777" w:rsidR="00CF46CA" w:rsidRPr="00CF46CA" w:rsidRDefault="00CF46CA" w:rsidP="00CF46CA">
      <w:pPr>
        <w:spacing w:line="10" w:lineRule="atLeast"/>
        <w:rPr>
          <w:sz w:val="20"/>
          <w:szCs w:val="20"/>
        </w:rPr>
      </w:pPr>
      <w:r w:rsidRPr="00CF46CA">
        <w:rPr>
          <w:sz w:val="20"/>
          <w:szCs w:val="20"/>
        </w:rPr>
        <w:t xml:space="preserve">    (long_options, option_help_msgid, main, cmp): Add support for -n or --bytes.</w:t>
      </w:r>
    </w:p>
    <w:p w14:paraId="2BCA7A8A" w14:textId="77777777" w:rsidR="00CF46CA" w:rsidRPr="00CF46CA" w:rsidRDefault="00CF46CA" w:rsidP="00CF46CA">
      <w:pPr>
        <w:spacing w:line="10" w:lineRule="atLeast"/>
        <w:rPr>
          <w:sz w:val="20"/>
          <w:szCs w:val="20"/>
        </w:rPr>
      </w:pPr>
      <w:r w:rsidRPr="00CF46CA">
        <w:rPr>
          <w:sz w:val="20"/>
          <w:szCs w:val="20"/>
        </w:rPr>
        <w:t xml:space="preserve">    (parse_ignore_initial): New function.</w:t>
      </w:r>
    </w:p>
    <w:p w14:paraId="11CBBA6E" w14:textId="77777777" w:rsidR="00CF46CA" w:rsidRPr="00CF46CA" w:rsidRDefault="00CF46CA" w:rsidP="00CF46CA">
      <w:pPr>
        <w:spacing w:line="10" w:lineRule="atLeast"/>
        <w:rPr>
          <w:sz w:val="20"/>
          <w:szCs w:val="20"/>
        </w:rPr>
      </w:pPr>
      <w:r w:rsidRPr="00CF46CA">
        <w:rPr>
          <w:sz w:val="20"/>
          <w:szCs w:val="20"/>
        </w:rPr>
        <w:t xml:space="preserve">    (option_help_msgid, main): Add -i M:N.</w:t>
      </w:r>
    </w:p>
    <w:p w14:paraId="4FBBCD93" w14:textId="77777777" w:rsidR="00CF46CA" w:rsidRPr="00CF46CA" w:rsidRDefault="00CF46CA" w:rsidP="00CF46CA">
      <w:pPr>
        <w:spacing w:line="10" w:lineRule="atLeast"/>
        <w:rPr>
          <w:sz w:val="20"/>
          <w:szCs w:val="20"/>
        </w:rPr>
      </w:pPr>
      <w:r w:rsidRPr="00CF46CA">
        <w:rPr>
          <w:sz w:val="20"/>
          <w:szCs w:val="20"/>
        </w:rPr>
        <w:t xml:space="preserve">    (usage, main): Add two optional trailing operands, a la BSD.</w:t>
      </w:r>
    </w:p>
    <w:p w14:paraId="72CA6268" w14:textId="77777777" w:rsidR="00CF46CA" w:rsidRPr="00CF46CA" w:rsidRDefault="00CF46CA" w:rsidP="00CF46CA">
      <w:pPr>
        <w:spacing w:line="10" w:lineRule="atLeast"/>
        <w:rPr>
          <w:sz w:val="20"/>
          <w:szCs w:val="20"/>
        </w:rPr>
      </w:pPr>
      <w:r w:rsidRPr="00CF46CA">
        <w:rPr>
          <w:sz w:val="20"/>
          <w:szCs w:val="20"/>
        </w:rPr>
        <w:t xml:space="preserve">    (main): setmode -&gt; set_binary_mode.</w:t>
      </w:r>
    </w:p>
    <w:p w14:paraId="592E2019" w14:textId="77777777" w:rsidR="00CF46CA" w:rsidRPr="00CF46CA" w:rsidRDefault="00CF46CA" w:rsidP="00CF46CA">
      <w:pPr>
        <w:spacing w:line="10" w:lineRule="atLeast"/>
        <w:rPr>
          <w:sz w:val="20"/>
          <w:szCs w:val="20"/>
        </w:rPr>
      </w:pPr>
      <w:r w:rsidRPr="00CF46CA">
        <w:rPr>
          <w:sz w:val="20"/>
          <w:szCs w:val="20"/>
        </w:rPr>
        <w:t xml:space="preserve">    (cmp): Report byte number of what we've seen, not of the entire file.</w:t>
      </w:r>
    </w:p>
    <w:p w14:paraId="599243B6" w14:textId="77777777" w:rsidR="00CF46CA" w:rsidRPr="00CF46CA" w:rsidRDefault="00CF46CA" w:rsidP="00CF46CA">
      <w:pPr>
        <w:spacing w:line="10" w:lineRule="atLeast"/>
        <w:rPr>
          <w:sz w:val="20"/>
          <w:szCs w:val="20"/>
        </w:rPr>
      </w:pPr>
      <w:r w:rsidRPr="00CF46CA">
        <w:rPr>
          <w:sz w:val="20"/>
          <w:szCs w:val="20"/>
        </w:rPr>
        <w:t xml:space="preserve">    This is to be consistent with the line number, which is always relative</w:t>
      </w:r>
    </w:p>
    <w:p w14:paraId="5B3C74C8" w14:textId="77777777" w:rsidR="00CF46CA" w:rsidRPr="00CF46CA" w:rsidRDefault="00CF46CA" w:rsidP="00CF46CA">
      <w:pPr>
        <w:spacing w:line="10" w:lineRule="atLeast"/>
        <w:rPr>
          <w:sz w:val="20"/>
          <w:szCs w:val="20"/>
        </w:rPr>
      </w:pPr>
      <w:r w:rsidRPr="00CF46CA">
        <w:rPr>
          <w:sz w:val="20"/>
          <w:szCs w:val="20"/>
        </w:rPr>
        <w:t xml:space="preserve">    with what we've seen.</w:t>
      </w:r>
    </w:p>
    <w:p w14:paraId="39590A6D" w14:textId="77777777" w:rsidR="00CF46CA" w:rsidRPr="00CF46CA" w:rsidRDefault="00CF46CA" w:rsidP="00CF46CA">
      <w:pPr>
        <w:spacing w:line="10" w:lineRule="atLeast"/>
        <w:rPr>
          <w:sz w:val="20"/>
          <w:szCs w:val="20"/>
        </w:rPr>
      </w:pPr>
    </w:p>
    <w:p w14:paraId="27F1D569" w14:textId="77777777" w:rsidR="00CF46CA" w:rsidRPr="00CF46CA" w:rsidRDefault="00CF46CA" w:rsidP="00CF46CA">
      <w:pPr>
        <w:spacing w:line="10" w:lineRule="atLeast"/>
        <w:rPr>
          <w:sz w:val="20"/>
          <w:szCs w:val="20"/>
        </w:rPr>
      </w:pPr>
      <w:r w:rsidRPr="00CF46CA">
        <w:rPr>
          <w:sz w:val="20"/>
          <w:szCs w:val="20"/>
        </w:rPr>
        <w:t>commit 32164584130dc9e2bd1dd5ade4df6ef9ea4fabe2</w:t>
      </w:r>
    </w:p>
    <w:p w14:paraId="0394E08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1759A05" w14:textId="77777777" w:rsidR="00CF46CA" w:rsidRPr="00CF46CA" w:rsidRDefault="00CF46CA" w:rsidP="00CF46CA">
      <w:pPr>
        <w:spacing w:line="10" w:lineRule="atLeast"/>
        <w:rPr>
          <w:sz w:val="20"/>
          <w:szCs w:val="20"/>
        </w:rPr>
      </w:pPr>
      <w:r w:rsidRPr="00CF46CA">
        <w:rPr>
          <w:sz w:val="20"/>
          <w:szCs w:val="20"/>
        </w:rPr>
        <w:t>Date:   Mon Dec 3 07:43:59 2001 +0000</w:t>
      </w:r>
    </w:p>
    <w:p w14:paraId="17A26D89" w14:textId="77777777" w:rsidR="00CF46CA" w:rsidRPr="00CF46CA" w:rsidRDefault="00CF46CA" w:rsidP="00CF46CA">
      <w:pPr>
        <w:spacing w:line="10" w:lineRule="atLeast"/>
        <w:rPr>
          <w:sz w:val="20"/>
          <w:szCs w:val="20"/>
        </w:rPr>
      </w:pPr>
    </w:p>
    <w:p w14:paraId="4D50F1B1" w14:textId="77777777" w:rsidR="00CF46CA" w:rsidRPr="00CF46CA" w:rsidRDefault="00CF46CA" w:rsidP="00CF46CA">
      <w:pPr>
        <w:spacing w:line="10" w:lineRule="atLeast"/>
        <w:rPr>
          <w:sz w:val="20"/>
          <w:szCs w:val="20"/>
        </w:rPr>
      </w:pPr>
      <w:r w:rsidRPr="00CF46CA">
        <w:rPr>
          <w:sz w:val="20"/>
          <w:szCs w:val="20"/>
        </w:rPr>
        <w:t xml:space="preserve">    (main, compare_files): setmode -&gt; set_binary_mode.</w:t>
      </w:r>
    </w:p>
    <w:p w14:paraId="3554FF3C" w14:textId="77777777" w:rsidR="00CF46CA" w:rsidRPr="00CF46CA" w:rsidRDefault="00CF46CA" w:rsidP="00CF46CA">
      <w:pPr>
        <w:spacing w:line="10" w:lineRule="atLeast"/>
        <w:rPr>
          <w:sz w:val="20"/>
          <w:szCs w:val="20"/>
        </w:rPr>
      </w:pPr>
    </w:p>
    <w:p w14:paraId="18D0808F" w14:textId="77777777" w:rsidR="00CF46CA" w:rsidRPr="00CF46CA" w:rsidRDefault="00CF46CA" w:rsidP="00CF46CA">
      <w:pPr>
        <w:spacing w:line="10" w:lineRule="atLeast"/>
        <w:rPr>
          <w:sz w:val="20"/>
          <w:szCs w:val="20"/>
        </w:rPr>
      </w:pPr>
      <w:r w:rsidRPr="00CF46CA">
        <w:rPr>
          <w:sz w:val="20"/>
          <w:szCs w:val="20"/>
        </w:rPr>
        <w:t>commit c99680457cfd3e1c05b85593120dc3615fac8512</w:t>
      </w:r>
    </w:p>
    <w:p w14:paraId="11E0A6A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266DB37" w14:textId="77777777" w:rsidR="00CF46CA" w:rsidRPr="00CF46CA" w:rsidRDefault="00CF46CA" w:rsidP="00CF46CA">
      <w:pPr>
        <w:spacing w:line="10" w:lineRule="atLeast"/>
        <w:rPr>
          <w:sz w:val="20"/>
          <w:szCs w:val="20"/>
        </w:rPr>
      </w:pPr>
      <w:r w:rsidRPr="00CF46CA">
        <w:rPr>
          <w:sz w:val="20"/>
          <w:szCs w:val="20"/>
        </w:rPr>
        <w:t>Date:   Mon Dec 3 06:23:58 2001 +0000</w:t>
      </w:r>
    </w:p>
    <w:p w14:paraId="6EF4B8CD" w14:textId="77777777" w:rsidR="00CF46CA" w:rsidRPr="00CF46CA" w:rsidRDefault="00CF46CA" w:rsidP="00CF46CA">
      <w:pPr>
        <w:spacing w:line="10" w:lineRule="atLeast"/>
        <w:rPr>
          <w:sz w:val="20"/>
          <w:szCs w:val="20"/>
        </w:rPr>
      </w:pPr>
    </w:p>
    <w:p w14:paraId="3D627900" w14:textId="77777777" w:rsidR="00CF46CA" w:rsidRPr="00CF46CA" w:rsidRDefault="00CF46CA" w:rsidP="00CF46CA">
      <w:pPr>
        <w:spacing w:line="10" w:lineRule="atLeast"/>
        <w:rPr>
          <w:sz w:val="20"/>
          <w:szCs w:val="20"/>
        </w:rPr>
      </w:pPr>
      <w:r w:rsidRPr="00CF46CA">
        <w:rPr>
          <w:sz w:val="20"/>
          <w:szCs w:val="20"/>
        </w:rPr>
        <w:t xml:space="preserve">    (__xstrtol): Don't accept 'Ki'; require 'KiB'.</w:t>
      </w:r>
    </w:p>
    <w:p w14:paraId="05C8B777" w14:textId="77777777" w:rsidR="00CF46CA" w:rsidRPr="00CF46CA" w:rsidRDefault="00CF46CA" w:rsidP="00CF46CA">
      <w:pPr>
        <w:spacing w:line="10" w:lineRule="atLeast"/>
        <w:rPr>
          <w:sz w:val="20"/>
          <w:szCs w:val="20"/>
        </w:rPr>
      </w:pPr>
    </w:p>
    <w:p w14:paraId="00330822" w14:textId="77777777" w:rsidR="00CF46CA" w:rsidRPr="00CF46CA" w:rsidRDefault="00CF46CA" w:rsidP="00CF46CA">
      <w:pPr>
        <w:spacing w:line="10" w:lineRule="atLeast"/>
        <w:rPr>
          <w:sz w:val="20"/>
          <w:szCs w:val="20"/>
        </w:rPr>
      </w:pPr>
      <w:r w:rsidRPr="00CF46CA">
        <w:rPr>
          <w:sz w:val="20"/>
          <w:szCs w:val="20"/>
        </w:rPr>
        <w:t>commit cc58a4f8063c010a61ca2aedcc0e5a12d89c863c</w:t>
      </w:r>
    </w:p>
    <w:p w14:paraId="40CBA0C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EE47E89" w14:textId="77777777" w:rsidR="00CF46CA" w:rsidRPr="00CF46CA" w:rsidRDefault="00CF46CA" w:rsidP="00CF46CA">
      <w:pPr>
        <w:spacing w:line="10" w:lineRule="atLeast"/>
        <w:rPr>
          <w:sz w:val="20"/>
          <w:szCs w:val="20"/>
        </w:rPr>
      </w:pPr>
      <w:r w:rsidRPr="00CF46CA">
        <w:rPr>
          <w:sz w:val="20"/>
          <w:szCs w:val="20"/>
        </w:rPr>
        <w:t>Date:   Mon Dec 3 05:33:58 2001 +0000</w:t>
      </w:r>
    </w:p>
    <w:p w14:paraId="7ED7407B" w14:textId="77777777" w:rsidR="00CF46CA" w:rsidRPr="00CF46CA" w:rsidRDefault="00CF46CA" w:rsidP="00CF46CA">
      <w:pPr>
        <w:spacing w:line="10" w:lineRule="atLeast"/>
        <w:rPr>
          <w:sz w:val="20"/>
          <w:szCs w:val="20"/>
        </w:rPr>
      </w:pPr>
    </w:p>
    <w:p w14:paraId="22D1B269" w14:textId="77777777" w:rsidR="00CF46CA" w:rsidRPr="00CF46CA" w:rsidRDefault="00CF46CA" w:rsidP="00CF46CA">
      <w:pPr>
        <w:spacing w:line="10" w:lineRule="atLeast"/>
        <w:rPr>
          <w:sz w:val="20"/>
          <w:szCs w:val="20"/>
        </w:rPr>
      </w:pPr>
      <w:r w:rsidRPr="00CF46CA">
        <w:rPr>
          <w:sz w:val="20"/>
          <w:szCs w:val="20"/>
        </w:rPr>
        <w:t xml:space="preserve">    (__xstrtol): Add support for IEC 60027-2.</w:t>
      </w:r>
    </w:p>
    <w:p w14:paraId="61B62635" w14:textId="77777777" w:rsidR="00CF46CA" w:rsidRPr="00CF46CA" w:rsidRDefault="00CF46CA" w:rsidP="00CF46CA">
      <w:pPr>
        <w:spacing w:line="10" w:lineRule="atLeast"/>
        <w:rPr>
          <w:sz w:val="20"/>
          <w:szCs w:val="20"/>
        </w:rPr>
      </w:pPr>
    </w:p>
    <w:p w14:paraId="23E4A4B5" w14:textId="77777777" w:rsidR="00CF46CA" w:rsidRPr="00CF46CA" w:rsidRDefault="00CF46CA" w:rsidP="00CF46CA">
      <w:pPr>
        <w:spacing w:line="10" w:lineRule="atLeast"/>
        <w:rPr>
          <w:sz w:val="20"/>
          <w:szCs w:val="20"/>
        </w:rPr>
      </w:pPr>
      <w:r w:rsidRPr="00CF46CA">
        <w:rPr>
          <w:sz w:val="20"/>
          <w:szCs w:val="20"/>
        </w:rPr>
        <w:t>commit 770d68dc364ebbb35a1fde71766efec8c7c9792d</w:t>
      </w:r>
    </w:p>
    <w:p w14:paraId="158F8B5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EE195C5" w14:textId="77777777" w:rsidR="00CF46CA" w:rsidRPr="00CF46CA" w:rsidRDefault="00CF46CA" w:rsidP="00CF46CA">
      <w:pPr>
        <w:spacing w:line="10" w:lineRule="atLeast"/>
        <w:rPr>
          <w:sz w:val="20"/>
          <w:szCs w:val="20"/>
        </w:rPr>
      </w:pPr>
      <w:r w:rsidRPr="00CF46CA">
        <w:rPr>
          <w:sz w:val="20"/>
          <w:szCs w:val="20"/>
        </w:rPr>
        <w:t>Date:   Sun Nov 25 15:13:04 2001 +0000</w:t>
      </w:r>
    </w:p>
    <w:p w14:paraId="6F3B887F" w14:textId="77777777" w:rsidR="00CF46CA" w:rsidRPr="00CF46CA" w:rsidRDefault="00CF46CA" w:rsidP="00CF46CA">
      <w:pPr>
        <w:spacing w:line="10" w:lineRule="atLeast"/>
        <w:rPr>
          <w:sz w:val="20"/>
          <w:szCs w:val="20"/>
        </w:rPr>
      </w:pPr>
    </w:p>
    <w:p w14:paraId="59F0597C" w14:textId="77777777" w:rsidR="00CF46CA" w:rsidRPr="00CF46CA" w:rsidRDefault="00CF46CA" w:rsidP="00CF46CA">
      <w:pPr>
        <w:spacing w:line="10" w:lineRule="atLeast"/>
        <w:rPr>
          <w:sz w:val="20"/>
          <w:szCs w:val="20"/>
        </w:rPr>
      </w:pPr>
      <w:r w:rsidRPr="00CF46CA">
        <w:rPr>
          <w:sz w:val="20"/>
          <w:szCs w:val="20"/>
        </w:rPr>
        <w:t xml:space="preserve">    autoconf/lib/autoconf/functions.m4</w:t>
      </w:r>
    </w:p>
    <w:p w14:paraId="74A5D2DE" w14:textId="77777777" w:rsidR="00CF46CA" w:rsidRPr="00CF46CA" w:rsidRDefault="00CF46CA" w:rsidP="00CF46CA">
      <w:pPr>
        <w:spacing w:line="10" w:lineRule="atLeast"/>
        <w:rPr>
          <w:sz w:val="20"/>
          <w:szCs w:val="20"/>
        </w:rPr>
      </w:pPr>
    </w:p>
    <w:p w14:paraId="18979346" w14:textId="77777777" w:rsidR="00CF46CA" w:rsidRPr="00CF46CA" w:rsidRDefault="00CF46CA" w:rsidP="00CF46CA">
      <w:pPr>
        <w:spacing w:line="10" w:lineRule="atLeast"/>
        <w:rPr>
          <w:sz w:val="20"/>
          <w:szCs w:val="20"/>
        </w:rPr>
      </w:pPr>
      <w:r w:rsidRPr="00CF46CA">
        <w:rPr>
          <w:sz w:val="20"/>
          <w:szCs w:val="20"/>
        </w:rPr>
        <w:t>commit 91a8ea4b54c8f53be5394d6380f632434ad79c53</w:t>
      </w:r>
    </w:p>
    <w:p w14:paraId="09F9AB6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A30CF54" w14:textId="77777777" w:rsidR="00CF46CA" w:rsidRPr="00CF46CA" w:rsidRDefault="00CF46CA" w:rsidP="00CF46CA">
      <w:pPr>
        <w:spacing w:line="10" w:lineRule="atLeast"/>
        <w:rPr>
          <w:sz w:val="20"/>
          <w:szCs w:val="20"/>
        </w:rPr>
      </w:pPr>
      <w:r w:rsidRPr="00CF46CA">
        <w:rPr>
          <w:sz w:val="20"/>
          <w:szCs w:val="20"/>
        </w:rPr>
        <w:t>Date:   Sun Nov 25 08:06:19 2001 +0000</w:t>
      </w:r>
    </w:p>
    <w:p w14:paraId="4D8EA59A" w14:textId="77777777" w:rsidR="00CF46CA" w:rsidRPr="00CF46CA" w:rsidRDefault="00CF46CA" w:rsidP="00CF46CA">
      <w:pPr>
        <w:spacing w:line="10" w:lineRule="atLeast"/>
        <w:rPr>
          <w:sz w:val="20"/>
          <w:szCs w:val="20"/>
        </w:rPr>
      </w:pPr>
    </w:p>
    <w:p w14:paraId="7473E7D9" w14:textId="77777777" w:rsidR="00CF46CA" w:rsidRPr="00CF46CA" w:rsidRDefault="00CF46CA" w:rsidP="00CF46CA">
      <w:pPr>
        <w:spacing w:line="10" w:lineRule="atLeast"/>
        <w:rPr>
          <w:sz w:val="20"/>
          <w:szCs w:val="20"/>
        </w:rPr>
      </w:pPr>
      <w:r w:rsidRPr="00CF46CA">
        <w:rPr>
          <w:sz w:val="20"/>
          <w:szCs w:val="20"/>
        </w:rPr>
        <w:t xml:space="preserve">    (INCLUDES): Add -I../lib, for regex.h.</w:t>
      </w:r>
    </w:p>
    <w:p w14:paraId="1D92670C" w14:textId="77777777" w:rsidR="00CF46CA" w:rsidRPr="00CF46CA" w:rsidRDefault="00CF46CA" w:rsidP="00CF46CA">
      <w:pPr>
        <w:spacing w:line="10" w:lineRule="atLeast"/>
        <w:rPr>
          <w:sz w:val="20"/>
          <w:szCs w:val="20"/>
        </w:rPr>
      </w:pPr>
    </w:p>
    <w:p w14:paraId="1487EA8A" w14:textId="77777777" w:rsidR="00CF46CA" w:rsidRPr="00CF46CA" w:rsidRDefault="00CF46CA" w:rsidP="00CF46CA">
      <w:pPr>
        <w:spacing w:line="10" w:lineRule="atLeast"/>
        <w:rPr>
          <w:sz w:val="20"/>
          <w:szCs w:val="20"/>
        </w:rPr>
      </w:pPr>
      <w:r w:rsidRPr="00CF46CA">
        <w:rPr>
          <w:sz w:val="20"/>
          <w:szCs w:val="20"/>
        </w:rPr>
        <w:t>commit 23689a884bbf814bb7fca5fff4952109f3fa00fa</w:t>
      </w:r>
    </w:p>
    <w:p w14:paraId="3D3D65E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77C4555" w14:textId="77777777" w:rsidR="00CF46CA" w:rsidRPr="00CF46CA" w:rsidRDefault="00CF46CA" w:rsidP="00CF46CA">
      <w:pPr>
        <w:spacing w:line="10" w:lineRule="atLeast"/>
        <w:rPr>
          <w:sz w:val="20"/>
          <w:szCs w:val="20"/>
        </w:rPr>
      </w:pPr>
      <w:r w:rsidRPr="00CF46CA">
        <w:rPr>
          <w:sz w:val="20"/>
          <w:szCs w:val="20"/>
        </w:rPr>
        <w:t>Date:   Sun Nov 25 07:48:26 2001 +0000</w:t>
      </w:r>
    </w:p>
    <w:p w14:paraId="757CC0F7" w14:textId="77777777" w:rsidR="00CF46CA" w:rsidRPr="00CF46CA" w:rsidRDefault="00CF46CA" w:rsidP="00CF46CA">
      <w:pPr>
        <w:spacing w:line="10" w:lineRule="atLeast"/>
        <w:rPr>
          <w:sz w:val="20"/>
          <w:szCs w:val="20"/>
        </w:rPr>
      </w:pPr>
    </w:p>
    <w:p w14:paraId="4E03C3EF" w14:textId="77777777" w:rsidR="00CF46CA" w:rsidRPr="00CF46CA" w:rsidRDefault="00CF46CA" w:rsidP="00CF46CA">
      <w:pPr>
        <w:spacing w:line="10" w:lineRule="atLeast"/>
        <w:rPr>
          <w:sz w:val="20"/>
          <w:szCs w:val="20"/>
        </w:rPr>
      </w:pPr>
      <w:r w:rsidRPr="00CF46CA">
        <w:rPr>
          <w:sz w:val="20"/>
          <w:szCs w:val="20"/>
        </w:rPr>
        <w:t xml:space="preserve">    Don't set LIB_CLOCK_GETTIME to 'none required'; set it to</w:t>
      </w:r>
    </w:p>
    <w:p w14:paraId="01807993" w14:textId="77777777" w:rsidR="00CF46CA" w:rsidRPr="00CF46CA" w:rsidRDefault="00CF46CA" w:rsidP="00CF46CA">
      <w:pPr>
        <w:spacing w:line="10" w:lineRule="atLeast"/>
        <w:rPr>
          <w:sz w:val="20"/>
          <w:szCs w:val="20"/>
        </w:rPr>
      </w:pPr>
      <w:r w:rsidRPr="00CF46CA">
        <w:rPr>
          <w:sz w:val="20"/>
          <w:szCs w:val="20"/>
        </w:rPr>
        <w:t xml:space="preserve">    the empty string instead.</w:t>
      </w:r>
    </w:p>
    <w:p w14:paraId="38C4B666" w14:textId="77777777" w:rsidR="00CF46CA" w:rsidRPr="00CF46CA" w:rsidRDefault="00CF46CA" w:rsidP="00CF46CA">
      <w:pPr>
        <w:spacing w:line="10" w:lineRule="atLeast"/>
        <w:rPr>
          <w:sz w:val="20"/>
          <w:szCs w:val="20"/>
        </w:rPr>
      </w:pPr>
    </w:p>
    <w:p w14:paraId="6D963128" w14:textId="77777777" w:rsidR="00CF46CA" w:rsidRPr="00CF46CA" w:rsidRDefault="00CF46CA" w:rsidP="00CF46CA">
      <w:pPr>
        <w:spacing w:line="10" w:lineRule="atLeast"/>
        <w:rPr>
          <w:sz w:val="20"/>
          <w:szCs w:val="20"/>
        </w:rPr>
      </w:pPr>
      <w:r w:rsidRPr="00CF46CA">
        <w:rPr>
          <w:sz w:val="20"/>
          <w:szCs w:val="20"/>
        </w:rPr>
        <w:t>commit 9b53dc875732f3df331505769fc1b414591a62d7</w:t>
      </w:r>
    </w:p>
    <w:p w14:paraId="35E8C97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E8680ED" w14:textId="77777777" w:rsidR="00CF46CA" w:rsidRPr="00CF46CA" w:rsidRDefault="00CF46CA" w:rsidP="00CF46CA">
      <w:pPr>
        <w:spacing w:line="10" w:lineRule="atLeast"/>
        <w:rPr>
          <w:sz w:val="20"/>
          <w:szCs w:val="20"/>
        </w:rPr>
      </w:pPr>
      <w:r w:rsidRPr="00CF46CA">
        <w:rPr>
          <w:sz w:val="20"/>
          <w:szCs w:val="20"/>
        </w:rPr>
        <w:t>Date:   Sun Nov 25 07:36:42 2001 +0000</w:t>
      </w:r>
    </w:p>
    <w:p w14:paraId="490CC6A2" w14:textId="77777777" w:rsidR="00CF46CA" w:rsidRPr="00CF46CA" w:rsidRDefault="00CF46CA" w:rsidP="00CF46CA">
      <w:pPr>
        <w:spacing w:line="10" w:lineRule="atLeast"/>
        <w:rPr>
          <w:sz w:val="20"/>
          <w:szCs w:val="20"/>
        </w:rPr>
      </w:pPr>
    </w:p>
    <w:p w14:paraId="0A2D1A15" w14:textId="77777777" w:rsidR="00CF46CA" w:rsidRPr="00CF46CA" w:rsidRDefault="00CF46CA" w:rsidP="00CF46CA">
      <w:pPr>
        <w:spacing w:line="10" w:lineRule="atLeast"/>
        <w:rPr>
          <w:sz w:val="20"/>
          <w:szCs w:val="20"/>
        </w:rPr>
      </w:pPr>
      <w:r w:rsidRPr="00CF46CA">
        <w:rPr>
          <w:sz w:val="20"/>
          <w:szCs w:val="20"/>
        </w:rPr>
        <w:t xml:space="preserve">    (EXTRA_DIST): Add strtoimax.c, strtol.c.</w:t>
      </w:r>
    </w:p>
    <w:p w14:paraId="7F4E5A50" w14:textId="77777777" w:rsidR="00CF46CA" w:rsidRPr="00CF46CA" w:rsidRDefault="00CF46CA" w:rsidP="00CF46CA">
      <w:pPr>
        <w:spacing w:line="10" w:lineRule="atLeast"/>
        <w:rPr>
          <w:sz w:val="20"/>
          <w:szCs w:val="20"/>
        </w:rPr>
      </w:pPr>
    </w:p>
    <w:p w14:paraId="7BEBA239" w14:textId="77777777" w:rsidR="00CF46CA" w:rsidRPr="00CF46CA" w:rsidRDefault="00CF46CA" w:rsidP="00CF46CA">
      <w:pPr>
        <w:spacing w:line="10" w:lineRule="atLeast"/>
        <w:rPr>
          <w:sz w:val="20"/>
          <w:szCs w:val="20"/>
        </w:rPr>
      </w:pPr>
      <w:r w:rsidRPr="00CF46CA">
        <w:rPr>
          <w:sz w:val="20"/>
          <w:szCs w:val="20"/>
        </w:rPr>
        <w:t>commit 10d66dc46d700293ee9484e6da522ebe278b5ee0</w:t>
      </w:r>
    </w:p>
    <w:p w14:paraId="19BB6BF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629443C" w14:textId="77777777" w:rsidR="00CF46CA" w:rsidRPr="00CF46CA" w:rsidRDefault="00CF46CA" w:rsidP="00CF46CA">
      <w:pPr>
        <w:spacing w:line="10" w:lineRule="atLeast"/>
        <w:rPr>
          <w:sz w:val="20"/>
          <w:szCs w:val="20"/>
        </w:rPr>
      </w:pPr>
      <w:r w:rsidRPr="00CF46CA">
        <w:rPr>
          <w:sz w:val="20"/>
          <w:szCs w:val="20"/>
        </w:rPr>
        <w:t>Date:   Sun Nov 25 07:30:11 2001 +0000</w:t>
      </w:r>
    </w:p>
    <w:p w14:paraId="382B8E69" w14:textId="77777777" w:rsidR="00CF46CA" w:rsidRPr="00CF46CA" w:rsidRDefault="00CF46CA" w:rsidP="00CF46CA">
      <w:pPr>
        <w:spacing w:line="10" w:lineRule="atLeast"/>
        <w:rPr>
          <w:sz w:val="20"/>
          <w:szCs w:val="20"/>
        </w:rPr>
      </w:pPr>
    </w:p>
    <w:p w14:paraId="7A031919" w14:textId="77777777" w:rsidR="00CF46CA" w:rsidRPr="00CF46CA" w:rsidRDefault="00CF46CA" w:rsidP="00CF46CA">
      <w:pPr>
        <w:spacing w:line="10" w:lineRule="atLeast"/>
        <w:rPr>
          <w:sz w:val="20"/>
          <w:szCs w:val="20"/>
        </w:rPr>
      </w:pPr>
      <w:r w:rsidRPr="00CF46CA">
        <w:rPr>
          <w:sz w:val="20"/>
          <w:szCs w:val="20"/>
        </w:rPr>
        <w:t xml:space="preserve">    (SUBDIRS): Put intl before lib, so that libintl.h exists.</w:t>
      </w:r>
    </w:p>
    <w:p w14:paraId="63E6D4CF" w14:textId="77777777" w:rsidR="00CF46CA" w:rsidRPr="00CF46CA" w:rsidRDefault="00CF46CA" w:rsidP="00CF46CA">
      <w:pPr>
        <w:spacing w:line="10" w:lineRule="atLeast"/>
        <w:rPr>
          <w:sz w:val="20"/>
          <w:szCs w:val="20"/>
        </w:rPr>
      </w:pPr>
    </w:p>
    <w:p w14:paraId="297EE570" w14:textId="77777777" w:rsidR="00CF46CA" w:rsidRPr="00CF46CA" w:rsidRDefault="00CF46CA" w:rsidP="00CF46CA">
      <w:pPr>
        <w:spacing w:line="10" w:lineRule="atLeast"/>
        <w:rPr>
          <w:sz w:val="20"/>
          <w:szCs w:val="20"/>
        </w:rPr>
      </w:pPr>
      <w:r w:rsidRPr="00CF46CA">
        <w:rPr>
          <w:sz w:val="20"/>
          <w:szCs w:val="20"/>
        </w:rPr>
        <w:t>commit 7577cc7fb6cdf08f3b6344a5ae5351b66f8ab974</w:t>
      </w:r>
    </w:p>
    <w:p w14:paraId="0434C42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7566E39" w14:textId="77777777" w:rsidR="00CF46CA" w:rsidRPr="00CF46CA" w:rsidRDefault="00CF46CA" w:rsidP="00CF46CA">
      <w:pPr>
        <w:spacing w:line="10" w:lineRule="atLeast"/>
        <w:rPr>
          <w:sz w:val="20"/>
          <w:szCs w:val="20"/>
        </w:rPr>
      </w:pPr>
      <w:r w:rsidRPr="00CF46CA">
        <w:rPr>
          <w:sz w:val="20"/>
          <w:szCs w:val="20"/>
        </w:rPr>
        <w:t>Date:   Sun Nov 25 07:25:31 2001 +0000</w:t>
      </w:r>
    </w:p>
    <w:p w14:paraId="49CF8149" w14:textId="77777777" w:rsidR="00CF46CA" w:rsidRPr="00CF46CA" w:rsidRDefault="00CF46CA" w:rsidP="00CF46CA">
      <w:pPr>
        <w:spacing w:line="10" w:lineRule="atLeast"/>
        <w:rPr>
          <w:sz w:val="20"/>
          <w:szCs w:val="20"/>
        </w:rPr>
      </w:pPr>
    </w:p>
    <w:p w14:paraId="389F9BAC" w14:textId="77777777" w:rsidR="00CF46CA" w:rsidRPr="00CF46CA" w:rsidRDefault="00CF46CA" w:rsidP="00CF46CA">
      <w:pPr>
        <w:spacing w:line="10" w:lineRule="atLeast"/>
        <w:rPr>
          <w:sz w:val="20"/>
          <w:szCs w:val="20"/>
        </w:rPr>
      </w:pPr>
      <w:r w:rsidRPr="00CF46CA">
        <w:rPr>
          <w:sz w:val="20"/>
          <w:szCs w:val="20"/>
        </w:rPr>
        <w:t xml:space="preserve">    (noinst_HEADERS): Add unlocked-io.h.</w:t>
      </w:r>
    </w:p>
    <w:p w14:paraId="5E23DA44" w14:textId="77777777" w:rsidR="00CF46CA" w:rsidRPr="00CF46CA" w:rsidRDefault="00CF46CA" w:rsidP="00CF46CA">
      <w:pPr>
        <w:spacing w:line="10" w:lineRule="atLeast"/>
        <w:rPr>
          <w:sz w:val="20"/>
          <w:szCs w:val="20"/>
        </w:rPr>
      </w:pPr>
    </w:p>
    <w:p w14:paraId="2079592B" w14:textId="77777777" w:rsidR="00CF46CA" w:rsidRPr="00CF46CA" w:rsidRDefault="00CF46CA" w:rsidP="00CF46CA">
      <w:pPr>
        <w:spacing w:line="10" w:lineRule="atLeast"/>
        <w:rPr>
          <w:sz w:val="20"/>
          <w:szCs w:val="20"/>
        </w:rPr>
      </w:pPr>
      <w:r w:rsidRPr="00CF46CA">
        <w:rPr>
          <w:sz w:val="20"/>
          <w:szCs w:val="20"/>
        </w:rPr>
        <w:t>commit 258ce5d07b536306e19f1efda97243df66966544</w:t>
      </w:r>
    </w:p>
    <w:p w14:paraId="6A5E80C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67EB73E" w14:textId="77777777" w:rsidR="00CF46CA" w:rsidRPr="00CF46CA" w:rsidRDefault="00CF46CA" w:rsidP="00CF46CA">
      <w:pPr>
        <w:spacing w:line="10" w:lineRule="atLeast"/>
        <w:rPr>
          <w:sz w:val="20"/>
          <w:szCs w:val="20"/>
        </w:rPr>
      </w:pPr>
      <w:r w:rsidRPr="00CF46CA">
        <w:rPr>
          <w:sz w:val="20"/>
          <w:szCs w:val="20"/>
        </w:rPr>
        <w:t>Date:   Sun Nov 25 07:25:09 2001 +0000</w:t>
      </w:r>
    </w:p>
    <w:p w14:paraId="0648AFC7" w14:textId="77777777" w:rsidR="00CF46CA" w:rsidRPr="00CF46CA" w:rsidRDefault="00CF46CA" w:rsidP="00CF46CA">
      <w:pPr>
        <w:spacing w:line="10" w:lineRule="atLeast"/>
        <w:rPr>
          <w:sz w:val="20"/>
          <w:szCs w:val="20"/>
        </w:rPr>
      </w:pPr>
    </w:p>
    <w:p w14:paraId="2D8C0823" w14:textId="77777777" w:rsidR="00CF46CA" w:rsidRPr="00CF46CA" w:rsidRDefault="00CF46CA" w:rsidP="00CF46CA">
      <w:pPr>
        <w:spacing w:line="10" w:lineRule="atLeast"/>
        <w:rPr>
          <w:sz w:val="20"/>
          <w:szCs w:val="20"/>
        </w:rPr>
      </w:pPr>
      <w:r w:rsidRPr="00CF46CA">
        <w:rPr>
          <w:sz w:val="20"/>
          <w:szCs w:val="20"/>
        </w:rPr>
        <w:t xml:space="preserve">    (__EXTENSIONS__): New define, for the unlocked macros.</w:t>
      </w:r>
    </w:p>
    <w:p w14:paraId="7020EBF2" w14:textId="77777777" w:rsidR="00CF46CA" w:rsidRPr="00CF46CA" w:rsidRDefault="00CF46CA" w:rsidP="00CF46CA">
      <w:pPr>
        <w:spacing w:line="10" w:lineRule="atLeast"/>
        <w:rPr>
          <w:sz w:val="20"/>
          <w:szCs w:val="20"/>
        </w:rPr>
      </w:pPr>
    </w:p>
    <w:p w14:paraId="3A089CD3" w14:textId="77777777" w:rsidR="00CF46CA" w:rsidRPr="00CF46CA" w:rsidRDefault="00CF46CA" w:rsidP="00CF46CA">
      <w:pPr>
        <w:spacing w:line="10" w:lineRule="atLeast"/>
        <w:rPr>
          <w:sz w:val="20"/>
          <w:szCs w:val="20"/>
        </w:rPr>
      </w:pPr>
      <w:r w:rsidRPr="00CF46CA">
        <w:rPr>
          <w:sz w:val="20"/>
          <w:szCs w:val="20"/>
        </w:rPr>
        <w:t>commit a443fa483a1738694bf3b677bb60355a7e151e06</w:t>
      </w:r>
    </w:p>
    <w:p w14:paraId="7775128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153E67B" w14:textId="77777777" w:rsidR="00CF46CA" w:rsidRPr="00CF46CA" w:rsidRDefault="00CF46CA" w:rsidP="00CF46CA">
      <w:pPr>
        <w:spacing w:line="10" w:lineRule="atLeast"/>
        <w:rPr>
          <w:sz w:val="20"/>
          <w:szCs w:val="20"/>
        </w:rPr>
      </w:pPr>
      <w:r w:rsidRPr="00CF46CA">
        <w:rPr>
          <w:sz w:val="20"/>
          <w:szCs w:val="20"/>
        </w:rPr>
        <w:t>Date:   Sun Nov 25 06:51:21 2001 +0000</w:t>
      </w:r>
    </w:p>
    <w:p w14:paraId="6ABDF431" w14:textId="77777777" w:rsidR="00CF46CA" w:rsidRPr="00CF46CA" w:rsidRDefault="00CF46CA" w:rsidP="00CF46CA">
      <w:pPr>
        <w:spacing w:line="10" w:lineRule="atLeast"/>
        <w:rPr>
          <w:sz w:val="20"/>
          <w:szCs w:val="20"/>
        </w:rPr>
      </w:pPr>
    </w:p>
    <w:p w14:paraId="144DF124" w14:textId="77777777" w:rsidR="00CF46CA" w:rsidRPr="00CF46CA" w:rsidRDefault="00CF46CA" w:rsidP="00CF46CA">
      <w:pPr>
        <w:spacing w:line="10" w:lineRule="atLeast"/>
        <w:rPr>
          <w:sz w:val="20"/>
          <w:szCs w:val="20"/>
        </w:rPr>
      </w:pPr>
      <w:r w:rsidRPr="00CF46CA">
        <w:rPr>
          <w:sz w:val="20"/>
          <w:szCs w:val="20"/>
        </w:rPr>
        <w:t xml:space="preserve">    Add copyright notice.</w:t>
      </w:r>
    </w:p>
    <w:p w14:paraId="0D28B6CA" w14:textId="77777777" w:rsidR="00CF46CA" w:rsidRPr="00CF46CA" w:rsidRDefault="00CF46CA" w:rsidP="00CF46CA">
      <w:pPr>
        <w:spacing w:line="10" w:lineRule="atLeast"/>
        <w:rPr>
          <w:sz w:val="20"/>
          <w:szCs w:val="20"/>
        </w:rPr>
      </w:pPr>
      <w:r w:rsidRPr="00CF46CA">
        <w:rPr>
          <w:sz w:val="20"/>
          <w:szCs w:val="20"/>
        </w:rPr>
        <w:t xml:space="preserve">    Remove stuff that doesn't apply any more.</w:t>
      </w:r>
    </w:p>
    <w:p w14:paraId="6DF92C83" w14:textId="77777777" w:rsidR="00CF46CA" w:rsidRPr="00CF46CA" w:rsidRDefault="00CF46CA" w:rsidP="00CF46CA">
      <w:pPr>
        <w:spacing w:line="10" w:lineRule="atLeast"/>
        <w:rPr>
          <w:sz w:val="20"/>
          <w:szCs w:val="20"/>
        </w:rPr>
      </w:pPr>
    </w:p>
    <w:p w14:paraId="0B2D8239" w14:textId="77777777" w:rsidR="00CF46CA" w:rsidRPr="00CF46CA" w:rsidRDefault="00CF46CA" w:rsidP="00CF46CA">
      <w:pPr>
        <w:spacing w:line="10" w:lineRule="atLeast"/>
        <w:rPr>
          <w:sz w:val="20"/>
          <w:szCs w:val="20"/>
        </w:rPr>
      </w:pPr>
      <w:r w:rsidRPr="00CF46CA">
        <w:rPr>
          <w:sz w:val="20"/>
          <w:szCs w:val="20"/>
        </w:rPr>
        <w:t>commit 6c994721a7274e8cd5964fb2b65341ac3d6777cd</w:t>
      </w:r>
    </w:p>
    <w:p w14:paraId="6BE9761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663F85D" w14:textId="77777777" w:rsidR="00CF46CA" w:rsidRPr="00CF46CA" w:rsidRDefault="00CF46CA" w:rsidP="00CF46CA">
      <w:pPr>
        <w:spacing w:line="10" w:lineRule="atLeast"/>
        <w:rPr>
          <w:sz w:val="20"/>
          <w:szCs w:val="20"/>
        </w:rPr>
      </w:pPr>
      <w:r w:rsidRPr="00CF46CA">
        <w:rPr>
          <w:sz w:val="20"/>
          <w:szCs w:val="20"/>
        </w:rPr>
        <w:t>Date:   Sun Nov 25 06:33:50 2001 +0000</w:t>
      </w:r>
    </w:p>
    <w:p w14:paraId="743C07FC" w14:textId="77777777" w:rsidR="00CF46CA" w:rsidRPr="00CF46CA" w:rsidRDefault="00CF46CA" w:rsidP="00CF46CA">
      <w:pPr>
        <w:spacing w:line="10" w:lineRule="atLeast"/>
        <w:rPr>
          <w:sz w:val="20"/>
          <w:szCs w:val="20"/>
        </w:rPr>
      </w:pPr>
    </w:p>
    <w:p w14:paraId="3E0B46A8" w14:textId="77777777" w:rsidR="00CF46CA" w:rsidRPr="00CF46CA" w:rsidRDefault="00CF46CA" w:rsidP="00CF46CA">
      <w:pPr>
        <w:spacing w:line="10" w:lineRule="atLeast"/>
        <w:rPr>
          <w:sz w:val="20"/>
          <w:szCs w:val="20"/>
        </w:rPr>
      </w:pPr>
      <w:r w:rsidRPr="00CF46CA">
        <w:rPr>
          <w:sz w:val="20"/>
          <w:szCs w:val="20"/>
        </w:rPr>
        <w:t xml:space="preserve">    2.7.3 news</w:t>
      </w:r>
    </w:p>
    <w:p w14:paraId="51A27B77" w14:textId="77777777" w:rsidR="00CF46CA" w:rsidRPr="00CF46CA" w:rsidRDefault="00CF46CA" w:rsidP="00CF46CA">
      <w:pPr>
        <w:spacing w:line="10" w:lineRule="atLeast"/>
        <w:rPr>
          <w:sz w:val="20"/>
          <w:szCs w:val="20"/>
        </w:rPr>
      </w:pPr>
    </w:p>
    <w:p w14:paraId="6167554D" w14:textId="77777777" w:rsidR="00CF46CA" w:rsidRPr="00CF46CA" w:rsidRDefault="00CF46CA" w:rsidP="00CF46CA">
      <w:pPr>
        <w:spacing w:line="10" w:lineRule="atLeast"/>
        <w:rPr>
          <w:sz w:val="20"/>
          <w:szCs w:val="20"/>
        </w:rPr>
      </w:pPr>
      <w:r w:rsidRPr="00CF46CA">
        <w:rPr>
          <w:sz w:val="20"/>
          <w:szCs w:val="20"/>
        </w:rPr>
        <w:t>commit 96db06389fc69f0108beeffbff22770e4fc00dd4</w:t>
      </w:r>
    </w:p>
    <w:p w14:paraId="5440595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3B04DCD" w14:textId="77777777" w:rsidR="00CF46CA" w:rsidRPr="00CF46CA" w:rsidRDefault="00CF46CA" w:rsidP="00CF46CA">
      <w:pPr>
        <w:spacing w:line="10" w:lineRule="atLeast"/>
        <w:rPr>
          <w:sz w:val="20"/>
          <w:szCs w:val="20"/>
        </w:rPr>
      </w:pPr>
      <w:r w:rsidRPr="00CF46CA">
        <w:rPr>
          <w:sz w:val="20"/>
          <w:szCs w:val="20"/>
        </w:rPr>
        <w:t>Date:   Sun Nov 25 06:32:33 2001 +0000</w:t>
      </w:r>
    </w:p>
    <w:p w14:paraId="5DA57A3A" w14:textId="77777777" w:rsidR="00CF46CA" w:rsidRPr="00CF46CA" w:rsidRDefault="00CF46CA" w:rsidP="00CF46CA">
      <w:pPr>
        <w:spacing w:line="10" w:lineRule="atLeast"/>
        <w:rPr>
          <w:sz w:val="20"/>
          <w:szCs w:val="20"/>
        </w:rPr>
      </w:pPr>
    </w:p>
    <w:p w14:paraId="304EEB39" w14:textId="77777777" w:rsidR="00CF46CA" w:rsidRPr="00CF46CA" w:rsidRDefault="00CF46CA" w:rsidP="00CF46CA">
      <w:pPr>
        <w:spacing w:line="10" w:lineRule="atLeast"/>
        <w:rPr>
          <w:sz w:val="20"/>
          <w:szCs w:val="20"/>
        </w:rPr>
      </w:pPr>
      <w:r w:rsidRPr="00CF46CA">
        <w:rPr>
          <w:sz w:val="20"/>
          <w:szCs w:val="20"/>
        </w:rPr>
        <w:t xml:space="preserve">    Initial revision</w:t>
      </w:r>
    </w:p>
    <w:p w14:paraId="5EA2AF9D" w14:textId="77777777" w:rsidR="00CF46CA" w:rsidRPr="00CF46CA" w:rsidRDefault="00CF46CA" w:rsidP="00CF46CA">
      <w:pPr>
        <w:spacing w:line="10" w:lineRule="atLeast"/>
        <w:rPr>
          <w:sz w:val="20"/>
          <w:szCs w:val="20"/>
        </w:rPr>
      </w:pPr>
    </w:p>
    <w:p w14:paraId="223805EF" w14:textId="77777777" w:rsidR="00CF46CA" w:rsidRPr="00CF46CA" w:rsidRDefault="00CF46CA" w:rsidP="00CF46CA">
      <w:pPr>
        <w:spacing w:line="10" w:lineRule="atLeast"/>
        <w:rPr>
          <w:sz w:val="20"/>
          <w:szCs w:val="20"/>
        </w:rPr>
      </w:pPr>
      <w:r w:rsidRPr="00CF46CA">
        <w:rPr>
          <w:sz w:val="20"/>
          <w:szCs w:val="20"/>
        </w:rPr>
        <w:t>commit f1d11746cab0d2175dd6136249050801adb13946</w:t>
      </w:r>
    </w:p>
    <w:p w14:paraId="5A486AE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7391767" w14:textId="77777777" w:rsidR="00CF46CA" w:rsidRPr="00CF46CA" w:rsidRDefault="00CF46CA" w:rsidP="00CF46CA">
      <w:pPr>
        <w:spacing w:line="10" w:lineRule="atLeast"/>
        <w:rPr>
          <w:sz w:val="20"/>
          <w:szCs w:val="20"/>
        </w:rPr>
      </w:pPr>
      <w:r w:rsidRPr="00CF46CA">
        <w:rPr>
          <w:sz w:val="20"/>
          <w:szCs w:val="20"/>
        </w:rPr>
        <w:t>Date:   Sun Nov 25 06:31:33 2001 +0000</w:t>
      </w:r>
    </w:p>
    <w:p w14:paraId="54437FD7" w14:textId="77777777" w:rsidR="00CF46CA" w:rsidRPr="00CF46CA" w:rsidRDefault="00CF46CA" w:rsidP="00CF46CA">
      <w:pPr>
        <w:spacing w:line="10" w:lineRule="atLeast"/>
        <w:rPr>
          <w:sz w:val="20"/>
          <w:szCs w:val="20"/>
        </w:rPr>
      </w:pPr>
    </w:p>
    <w:p w14:paraId="3C8C4880" w14:textId="77777777" w:rsidR="00CF46CA" w:rsidRPr="00CF46CA" w:rsidRDefault="00CF46CA" w:rsidP="00CF46CA">
      <w:pPr>
        <w:spacing w:line="10" w:lineRule="atLeast"/>
        <w:rPr>
          <w:sz w:val="20"/>
          <w:szCs w:val="20"/>
        </w:rPr>
      </w:pPr>
      <w:r w:rsidRPr="00CF46CA">
        <w:rPr>
          <w:sz w:val="20"/>
          <w:szCs w:val="20"/>
        </w:rPr>
        <w:t xml:space="preserve">    offsets -&gt; indices for cmp</w:t>
      </w:r>
    </w:p>
    <w:p w14:paraId="6CC637D4" w14:textId="77777777" w:rsidR="00CF46CA" w:rsidRPr="00CF46CA" w:rsidRDefault="00CF46CA" w:rsidP="00CF46CA">
      <w:pPr>
        <w:spacing w:line="10" w:lineRule="atLeast"/>
        <w:rPr>
          <w:sz w:val="20"/>
          <w:szCs w:val="20"/>
        </w:rPr>
      </w:pPr>
    </w:p>
    <w:p w14:paraId="0B58BE59" w14:textId="77777777" w:rsidR="00CF46CA" w:rsidRPr="00CF46CA" w:rsidRDefault="00CF46CA" w:rsidP="00CF46CA">
      <w:pPr>
        <w:spacing w:line="10" w:lineRule="atLeast"/>
        <w:rPr>
          <w:sz w:val="20"/>
          <w:szCs w:val="20"/>
        </w:rPr>
      </w:pPr>
      <w:r w:rsidRPr="00CF46CA">
        <w:rPr>
          <w:sz w:val="20"/>
          <w:szCs w:val="20"/>
        </w:rPr>
        <w:t>commit 814c36a2c8e714f3aae096e0cc47f57ed5cb8d4c</w:t>
      </w:r>
    </w:p>
    <w:p w14:paraId="668B196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15A3952" w14:textId="77777777" w:rsidR="00CF46CA" w:rsidRPr="00CF46CA" w:rsidRDefault="00CF46CA" w:rsidP="00CF46CA">
      <w:pPr>
        <w:spacing w:line="10" w:lineRule="atLeast"/>
        <w:rPr>
          <w:sz w:val="20"/>
          <w:szCs w:val="20"/>
        </w:rPr>
      </w:pPr>
      <w:r w:rsidRPr="00CF46CA">
        <w:rPr>
          <w:sz w:val="20"/>
          <w:szCs w:val="20"/>
        </w:rPr>
        <w:lastRenderedPageBreak/>
        <w:t>Date:   Sun Nov 25 06:31:04 2001 +0000</w:t>
      </w:r>
    </w:p>
    <w:p w14:paraId="7D55BB67" w14:textId="77777777" w:rsidR="00CF46CA" w:rsidRPr="00CF46CA" w:rsidRDefault="00CF46CA" w:rsidP="00CF46CA">
      <w:pPr>
        <w:spacing w:line="10" w:lineRule="atLeast"/>
        <w:rPr>
          <w:sz w:val="20"/>
          <w:szCs w:val="20"/>
        </w:rPr>
      </w:pPr>
    </w:p>
    <w:p w14:paraId="5D035C99" w14:textId="77777777" w:rsidR="00CF46CA" w:rsidRPr="00CF46CA" w:rsidRDefault="00CF46CA" w:rsidP="00CF46CA">
      <w:pPr>
        <w:spacing w:line="10" w:lineRule="atLeast"/>
        <w:rPr>
          <w:sz w:val="20"/>
          <w:szCs w:val="20"/>
        </w:rPr>
      </w:pPr>
      <w:r w:rsidRPr="00CF46CA">
        <w:rPr>
          <w:sz w:val="20"/>
          <w:szCs w:val="20"/>
        </w:rPr>
        <w:t xml:space="preserve">    (option_help_msgid): offsets -&gt; indices</w:t>
      </w:r>
    </w:p>
    <w:p w14:paraId="65043A76" w14:textId="77777777" w:rsidR="00CF46CA" w:rsidRPr="00CF46CA" w:rsidRDefault="00CF46CA" w:rsidP="00CF46CA">
      <w:pPr>
        <w:spacing w:line="10" w:lineRule="atLeast"/>
        <w:rPr>
          <w:sz w:val="20"/>
          <w:szCs w:val="20"/>
        </w:rPr>
      </w:pPr>
    </w:p>
    <w:p w14:paraId="6E43BBBF" w14:textId="77777777" w:rsidR="00CF46CA" w:rsidRPr="00CF46CA" w:rsidRDefault="00CF46CA" w:rsidP="00CF46CA">
      <w:pPr>
        <w:spacing w:line="10" w:lineRule="atLeast"/>
        <w:rPr>
          <w:sz w:val="20"/>
          <w:szCs w:val="20"/>
        </w:rPr>
      </w:pPr>
      <w:r w:rsidRPr="00CF46CA">
        <w:rPr>
          <w:sz w:val="20"/>
          <w:szCs w:val="20"/>
        </w:rPr>
        <w:t>commit 7160e82d562025f3e95aa37ca40ab56a63a2c183</w:t>
      </w:r>
    </w:p>
    <w:p w14:paraId="37868A6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F780FD8" w14:textId="77777777" w:rsidR="00CF46CA" w:rsidRPr="00CF46CA" w:rsidRDefault="00CF46CA" w:rsidP="00CF46CA">
      <w:pPr>
        <w:spacing w:line="10" w:lineRule="atLeast"/>
        <w:rPr>
          <w:sz w:val="20"/>
          <w:szCs w:val="20"/>
        </w:rPr>
      </w:pPr>
      <w:r w:rsidRPr="00CF46CA">
        <w:rPr>
          <w:sz w:val="20"/>
          <w:szCs w:val="20"/>
        </w:rPr>
        <w:t>Date:   Sun Nov 25 06:28:48 2001 +0000</w:t>
      </w:r>
    </w:p>
    <w:p w14:paraId="7C04B26C" w14:textId="77777777" w:rsidR="00CF46CA" w:rsidRPr="00CF46CA" w:rsidRDefault="00CF46CA" w:rsidP="00CF46CA">
      <w:pPr>
        <w:spacing w:line="10" w:lineRule="atLeast"/>
        <w:rPr>
          <w:sz w:val="20"/>
          <w:szCs w:val="20"/>
        </w:rPr>
      </w:pPr>
    </w:p>
    <w:p w14:paraId="5B3DDB15" w14:textId="77777777" w:rsidR="00CF46CA" w:rsidRPr="00CF46CA" w:rsidRDefault="00CF46CA" w:rsidP="00CF46CA">
      <w:pPr>
        <w:spacing w:line="10" w:lineRule="atLeast"/>
        <w:rPr>
          <w:sz w:val="20"/>
          <w:szCs w:val="20"/>
        </w:rPr>
      </w:pPr>
      <w:r w:rsidRPr="00CF46CA">
        <w:rPr>
          <w:sz w:val="20"/>
          <w:szCs w:val="20"/>
        </w:rPr>
        <w:t xml:space="preserve">    (option_help_msgid): Don't mention --binary on POSIX hosts.</w:t>
      </w:r>
    </w:p>
    <w:p w14:paraId="6F0AAC96" w14:textId="77777777" w:rsidR="00CF46CA" w:rsidRPr="00CF46CA" w:rsidRDefault="00CF46CA" w:rsidP="00CF46CA">
      <w:pPr>
        <w:spacing w:line="10" w:lineRule="atLeast"/>
        <w:rPr>
          <w:sz w:val="20"/>
          <w:szCs w:val="20"/>
        </w:rPr>
      </w:pPr>
    </w:p>
    <w:p w14:paraId="078BEF48" w14:textId="77777777" w:rsidR="00CF46CA" w:rsidRPr="00CF46CA" w:rsidRDefault="00CF46CA" w:rsidP="00CF46CA">
      <w:pPr>
        <w:spacing w:line="10" w:lineRule="atLeast"/>
        <w:rPr>
          <w:sz w:val="20"/>
          <w:szCs w:val="20"/>
        </w:rPr>
      </w:pPr>
      <w:r w:rsidRPr="00CF46CA">
        <w:rPr>
          <w:sz w:val="20"/>
          <w:szCs w:val="20"/>
        </w:rPr>
        <w:t>commit eefb9adae1642dcb0e2ac523c79998f466e94e77</w:t>
      </w:r>
    </w:p>
    <w:p w14:paraId="1E67492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B6DB574" w14:textId="77777777" w:rsidR="00CF46CA" w:rsidRPr="00CF46CA" w:rsidRDefault="00CF46CA" w:rsidP="00CF46CA">
      <w:pPr>
        <w:spacing w:line="10" w:lineRule="atLeast"/>
        <w:rPr>
          <w:sz w:val="20"/>
          <w:szCs w:val="20"/>
        </w:rPr>
      </w:pPr>
      <w:r w:rsidRPr="00CF46CA">
        <w:rPr>
          <w:sz w:val="20"/>
          <w:szCs w:val="20"/>
        </w:rPr>
        <w:t>Date:   Sun Nov 25 06:28:17 2001 +0000</w:t>
      </w:r>
    </w:p>
    <w:p w14:paraId="3AD71901" w14:textId="77777777" w:rsidR="00CF46CA" w:rsidRPr="00CF46CA" w:rsidRDefault="00CF46CA" w:rsidP="00CF46CA">
      <w:pPr>
        <w:spacing w:line="10" w:lineRule="atLeast"/>
        <w:rPr>
          <w:sz w:val="20"/>
          <w:szCs w:val="20"/>
        </w:rPr>
      </w:pPr>
    </w:p>
    <w:p w14:paraId="68E70A8F" w14:textId="77777777" w:rsidR="00CF46CA" w:rsidRPr="00CF46CA" w:rsidRDefault="00CF46CA" w:rsidP="00CF46CA">
      <w:pPr>
        <w:spacing w:line="10" w:lineRule="atLeast"/>
        <w:rPr>
          <w:sz w:val="20"/>
          <w:szCs w:val="20"/>
        </w:rPr>
      </w:pPr>
      <w:r w:rsidRPr="00CF46CA">
        <w:rPr>
          <w:sz w:val="20"/>
          <w:szCs w:val="20"/>
        </w:rPr>
        <w:t xml:space="preserve">    (STRIP_TRAILING_CR_OPTION): New constant.</w:t>
      </w:r>
    </w:p>
    <w:p w14:paraId="028D0FEE" w14:textId="77777777" w:rsidR="00CF46CA" w:rsidRPr="00CF46CA" w:rsidRDefault="00CF46CA" w:rsidP="00CF46CA">
      <w:pPr>
        <w:spacing w:line="10" w:lineRule="atLeast"/>
        <w:rPr>
          <w:sz w:val="20"/>
          <w:szCs w:val="20"/>
        </w:rPr>
      </w:pPr>
      <w:r w:rsidRPr="00CF46CA">
        <w:rPr>
          <w:sz w:val="20"/>
          <w:szCs w:val="20"/>
        </w:rPr>
        <w:t xml:space="preserve">    (longopts, option_help_msgid, main): Add -E, --ignore-tab-expansion,</w:t>
      </w:r>
    </w:p>
    <w:p w14:paraId="78A8DA3A" w14:textId="77777777" w:rsidR="00CF46CA" w:rsidRPr="00CF46CA" w:rsidRDefault="00CF46CA" w:rsidP="00CF46CA">
      <w:pPr>
        <w:spacing w:line="10" w:lineRule="atLeast"/>
        <w:rPr>
          <w:sz w:val="20"/>
          <w:szCs w:val="20"/>
        </w:rPr>
      </w:pPr>
      <w:r w:rsidRPr="00CF46CA">
        <w:rPr>
          <w:sz w:val="20"/>
          <w:szCs w:val="20"/>
        </w:rPr>
        <w:t xml:space="preserve">    --strip-trailing-cr.</w:t>
      </w:r>
    </w:p>
    <w:p w14:paraId="00C8C8D4" w14:textId="77777777" w:rsidR="00CF46CA" w:rsidRPr="00CF46CA" w:rsidRDefault="00CF46CA" w:rsidP="00CF46CA">
      <w:pPr>
        <w:spacing w:line="10" w:lineRule="atLeast"/>
        <w:rPr>
          <w:sz w:val="20"/>
          <w:szCs w:val="20"/>
        </w:rPr>
      </w:pPr>
    </w:p>
    <w:p w14:paraId="31CD2AD5" w14:textId="77777777" w:rsidR="00CF46CA" w:rsidRPr="00CF46CA" w:rsidRDefault="00CF46CA" w:rsidP="00CF46CA">
      <w:pPr>
        <w:spacing w:line="10" w:lineRule="atLeast"/>
        <w:rPr>
          <w:sz w:val="20"/>
          <w:szCs w:val="20"/>
        </w:rPr>
      </w:pPr>
      <w:r w:rsidRPr="00CF46CA">
        <w:rPr>
          <w:sz w:val="20"/>
          <w:szCs w:val="20"/>
        </w:rPr>
        <w:t>commit bcb8f7f3527717c5c8cd2848a8c443bb442b0be2</w:t>
      </w:r>
    </w:p>
    <w:p w14:paraId="26F1019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6D73638" w14:textId="77777777" w:rsidR="00CF46CA" w:rsidRPr="00CF46CA" w:rsidRDefault="00CF46CA" w:rsidP="00CF46CA">
      <w:pPr>
        <w:spacing w:line="10" w:lineRule="atLeast"/>
        <w:rPr>
          <w:sz w:val="20"/>
          <w:szCs w:val="20"/>
        </w:rPr>
      </w:pPr>
      <w:r w:rsidRPr="00CF46CA">
        <w:rPr>
          <w:sz w:val="20"/>
          <w:szCs w:val="20"/>
        </w:rPr>
        <w:t>Date:   Sun Nov 25 05:54:30 2001 +0000</w:t>
      </w:r>
    </w:p>
    <w:p w14:paraId="0947C632" w14:textId="77777777" w:rsidR="00CF46CA" w:rsidRPr="00CF46CA" w:rsidRDefault="00CF46CA" w:rsidP="00CF46CA">
      <w:pPr>
        <w:spacing w:line="10" w:lineRule="atLeast"/>
        <w:rPr>
          <w:sz w:val="20"/>
          <w:szCs w:val="20"/>
        </w:rPr>
      </w:pPr>
    </w:p>
    <w:p w14:paraId="218B1EB5" w14:textId="77777777" w:rsidR="00CF46CA" w:rsidRPr="00CF46CA" w:rsidRDefault="00CF46CA" w:rsidP="00CF46CA">
      <w:pPr>
        <w:spacing w:line="10" w:lineRule="atLeast"/>
        <w:rPr>
          <w:sz w:val="20"/>
          <w:szCs w:val="20"/>
        </w:rPr>
      </w:pPr>
      <w:r w:rsidRPr="00CF46CA">
        <w:rPr>
          <w:sz w:val="20"/>
          <w:szCs w:val="20"/>
        </w:rPr>
        <w:t xml:space="preserve">    Change direcategory from Utilities to GNU Packages.</w:t>
      </w:r>
    </w:p>
    <w:p w14:paraId="7125B9DD" w14:textId="77777777" w:rsidR="00CF46CA" w:rsidRPr="00CF46CA" w:rsidRDefault="00CF46CA" w:rsidP="00CF46CA">
      <w:pPr>
        <w:spacing w:line="10" w:lineRule="atLeast"/>
        <w:rPr>
          <w:sz w:val="20"/>
          <w:szCs w:val="20"/>
        </w:rPr>
      </w:pPr>
      <w:r w:rsidRPr="00CF46CA">
        <w:rPr>
          <w:sz w:val="20"/>
          <w:szCs w:val="20"/>
        </w:rPr>
        <w:t xml:space="preserve">    Add individual utilities.</w:t>
      </w:r>
    </w:p>
    <w:p w14:paraId="4F584D01" w14:textId="77777777" w:rsidR="00CF46CA" w:rsidRPr="00CF46CA" w:rsidRDefault="00CF46CA" w:rsidP="00CF46CA">
      <w:pPr>
        <w:spacing w:line="10" w:lineRule="atLeast"/>
        <w:rPr>
          <w:sz w:val="20"/>
          <w:szCs w:val="20"/>
        </w:rPr>
      </w:pPr>
      <w:r w:rsidRPr="00CF46CA">
        <w:rPr>
          <w:sz w:val="20"/>
          <w:szCs w:val="20"/>
        </w:rPr>
        <w:t xml:space="preserve">    Switch to Free Documentation License.</w:t>
      </w:r>
    </w:p>
    <w:p w14:paraId="098F0F62" w14:textId="77777777" w:rsidR="00CF46CA" w:rsidRPr="00CF46CA" w:rsidRDefault="00CF46CA" w:rsidP="00CF46CA">
      <w:pPr>
        <w:spacing w:line="10" w:lineRule="atLeast"/>
        <w:rPr>
          <w:sz w:val="20"/>
          <w:szCs w:val="20"/>
        </w:rPr>
      </w:pPr>
      <w:r w:rsidRPr="00CF46CA">
        <w:rPr>
          <w:sz w:val="20"/>
          <w:szCs w:val="20"/>
        </w:rPr>
        <w:t xml:space="preserve">    @code -&gt; @command</w:t>
      </w:r>
    </w:p>
    <w:p w14:paraId="504DEB48" w14:textId="77777777" w:rsidR="00CF46CA" w:rsidRPr="00CF46CA" w:rsidRDefault="00CF46CA" w:rsidP="00CF46CA">
      <w:pPr>
        <w:spacing w:line="10" w:lineRule="atLeast"/>
        <w:rPr>
          <w:sz w:val="20"/>
          <w:szCs w:val="20"/>
        </w:rPr>
      </w:pPr>
      <w:r w:rsidRPr="00CF46CA">
        <w:rPr>
          <w:sz w:val="20"/>
          <w:szCs w:val="20"/>
        </w:rPr>
        <w:t xml:space="preserve">    @samp -&gt; @option</w:t>
      </w:r>
    </w:p>
    <w:p w14:paraId="58480A56" w14:textId="77777777" w:rsidR="00CF46CA" w:rsidRPr="00CF46CA" w:rsidRDefault="00CF46CA" w:rsidP="00CF46CA">
      <w:pPr>
        <w:spacing w:line="10" w:lineRule="atLeast"/>
        <w:rPr>
          <w:sz w:val="20"/>
          <w:szCs w:val="20"/>
        </w:rPr>
      </w:pPr>
      <w:r w:rsidRPr="00CF46CA">
        <w:rPr>
          <w:sz w:val="20"/>
          <w:szCs w:val="20"/>
        </w:rPr>
        <w:t xml:space="preserve">    GNU -&gt; @sc{gnu}</w:t>
      </w:r>
    </w:p>
    <w:p w14:paraId="5EC175A2" w14:textId="77777777" w:rsidR="00CF46CA" w:rsidRPr="00CF46CA" w:rsidRDefault="00CF46CA" w:rsidP="00CF46CA">
      <w:pPr>
        <w:spacing w:line="10" w:lineRule="atLeast"/>
        <w:rPr>
          <w:sz w:val="20"/>
          <w:szCs w:val="20"/>
        </w:rPr>
      </w:pPr>
      <w:r w:rsidRPr="00CF46CA">
        <w:rPr>
          <w:sz w:val="20"/>
          <w:szCs w:val="20"/>
        </w:rPr>
        <w:t xml:space="preserve">    GNU patch version is 2.5.4.</w:t>
      </w:r>
    </w:p>
    <w:p w14:paraId="3ECAB360" w14:textId="77777777" w:rsidR="00CF46CA" w:rsidRPr="00CF46CA" w:rsidRDefault="00CF46CA" w:rsidP="00CF46CA">
      <w:pPr>
        <w:spacing w:line="10" w:lineRule="atLeast"/>
        <w:rPr>
          <w:sz w:val="20"/>
          <w:szCs w:val="20"/>
        </w:rPr>
      </w:pPr>
      <w:r w:rsidRPr="00CF46CA">
        <w:rPr>
          <w:sz w:val="20"/>
          <w:szCs w:val="20"/>
        </w:rPr>
        <w:t xml:space="preserve">    Expand tabs to spaces, except when in an example that actually uses tabs.</w:t>
      </w:r>
    </w:p>
    <w:p w14:paraId="01503675" w14:textId="77777777" w:rsidR="00CF46CA" w:rsidRPr="00CF46CA" w:rsidRDefault="00CF46CA" w:rsidP="00CF46CA">
      <w:pPr>
        <w:spacing w:line="10" w:lineRule="atLeast"/>
        <w:rPr>
          <w:sz w:val="20"/>
          <w:szCs w:val="20"/>
        </w:rPr>
      </w:pPr>
      <w:r w:rsidRPr="00CF46CA">
        <w:rPr>
          <w:sz w:val="20"/>
          <w:szCs w:val="20"/>
        </w:rPr>
        <w:t xml:space="preserve">    Prefer @node with just one arg.</w:t>
      </w:r>
    </w:p>
    <w:p w14:paraId="7D45CC0A" w14:textId="77777777" w:rsidR="00CF46CA" w:rsidRPr="00CF46CA" w:rsidRDefault="00CF46CA" w:rsidP="00CF46CA">
      <w:pPr>
        <w:spacing w:line="10" w:lineRule="atLeast"/>
        <w:rPr>
          <w:sz w:val="20"/>
          <w:szCs w:val="20"/>
        </w:rPr>
      </w:pPr>
      <w:r w:rsidRPr="00CF46CA">
        <w:rPr>
          <w:sz w:val="20"/>
          <w:szCs w:val="20"/>
        </w:rPr>
        <w:t xml:space="preserve">    Document -E or --ignore-tab-expansion, --strip-trailing-cr, --ignore-file-name-case.</w:t>
      </w:r>
    </w:p>
    <w:p w14:paraId="79B19BE8" w14:textId="77777777" w:rsidR="00CF46CA" w:rsidRPr="00CF46CA" w:rsidRDefault="00CF46CA" w:rsidP="00CF46CA">
      <w:pPr>
        <w:spacing w:line="10" w:lineRule="atLeast"/>
        <w:rPr>
          <w:sz w:val="20"/>
          <w:szCs w:val="20"/>
        </w:rPr>
      </w:pPr>
      <w:r w:rsidRPr="00CF46CA">
        <w:rPr>
          <w:sz w:val="20"/>
          <w:szCs w:val="20"/>
        </w:rPr>
        <w:t xml:space="preserve">    Regular expressions are now grep style, not Emacs style.</w:t>
      </w:r>
    </w:p>
    <w:p w14:paraId="2DB71DD3" w14:textId="77777777" w:rsidR="00CF46CA" w:rsidRPr="00CF46CA" w:rsidRDefault="00CF46CA" w:rsidP="00CF46CA">
      <w:pPr>
        <w:spacing w:line="10" w:lineRule="atLeast"/>
        <w:rPr>
          <w:sz w:val="20"/>
          <w:szCs w:val="20"/>
        </w:rPr>
      </w:pPr>
      <w:r w:rsidRPr="00CF46CA">
        <w:rPr>
          <w:sz w:val="20"/>
          <w:szCs w:val="20"/>
        </w:rPr>
        <w:t xml:space="preserve">    cmp's -c or --print-chars option is now -b or --print-bytes.</w:t>
      </w:r>
    </w:p>
    <w:p w14:paraId="64FFFBF2" w14:textId="77777777" w:rsidR="00CF46CA" w:rsidRPr="00CF46CA" w:rsidRDefault="00CF46CA" w:rsidP="00CF46CA">
      <w:pPr>
        <w:spacing w:line="10" w:lineRule="atLeast"/>
        <w:rPr>
          <w:sz w:val="20"/>
          <w:szCs w:val="20"/>
        </w:rPr>
      </w:pPr>
      <w:r w:rsidRPr="00CF46CA">
        <w:rPr>
          <w:sz w:val="20"/>
          <w:szCs w:val="20"/>
        </w:rPr>
        <w:t xml:space="preserve">    Time stamps now depend on LC_TIME.</w:t>
      </w:r>
    </w:p>
    <w:p w14:paraId="4B715A04" w14:textId="77777777" w:rsidR="00CF46CA" w:rsidRPr="00CF46CA" w:rsidRDefault="00CF46CA" w:rsidP="00CF46CA">
      <w:pPr>
        <w:spacing w:line="10" w:lineRule="atLeast"/>
        <w:rPr>
          <w:sz w:val="20"/>
          <w:szCs w:val="20"/>
        </w:rPr>
      </w:pPr>
      <w:r w:rsidRPr="00CF46CA">
        <w:rPr>
          <w:sz w:val="20"/>
          <w:szCs w:val="20"/>
        </w:rPr>
        <w:t xml:space="preserve">    -p now implies ^[[:alpha:]$_].</w:t>
      </w:r>
    </w:p>
    <w:p w14:paraId="569722E5" w14:textId="77777777" w:rsidR="00CF46CA" w:rsidRPr="00CF46CA" w:rsidRDefault="00CF46CA" w:rsidP="00CF46CA">
      <w:pPr>
        <w:spacing w:line="10" w:lineRule="atLeast"/>
        <w:rPr>
          <w:sz w:val="20"/>
          <w:szCs w:val="20"/>
        </w:rPr>
      </w:pPr>
      <w:r w:rsidRPr="00CF46CA">
        <w:rPr>
          <w:sz w:val="20"/>
          <w:szCs w:val="20"/>
        </w:rPr>
        <w:t xml:space="preserve">    Flags now include ' and 0.</w:t>
      </w:r>
    </w:p>
    <w:p w14:paraId="7F22840E" w14:textId="77777777" w:rsidR="00CF46CA" w:rsidRPr="00CF46CA" w:rsidRDefault="00CF46CA" w:rsidP="00CF46CA">
      <w:pPr>
        <w:spacing w:line="10" w:lineRule="atLeast"/>
        <w:rPr>
          <w:sz w:val="20"/>
          <w:szCs w:val="20"/>
        </w:rPr>
      </w:pPr>
      <w:r w:rsidRPr="00CF46CA">
        <w:rPr>
          <w:sz w:val="20"/>
          <w:szCs w:val="20"/>
        </w:rPr>
        <w:t xml:space="preserve">    cmp -i is an alias for --ignore-initial</w:t>
      </w:r>
    </w:p>
    <w:p w14:paraId="6A30F742" w14:textId="77777777" w:rsidR="00CF46CA" w:rsidRPr="00CF46CA" w:rsidRDefault="00CF46CA" w:rsidP="00CF46CA">
      <w:pPr>
        <w:spacing w:line="10" w:lineRule="atLeast"/>
        <w:rPr>
          <w:sz w:val="20"/>
          <w:szCs w:val="20"/>
        </w:rPr>
      </w:pPr>
      <w:r w:rsidRPr="00CF46CA">
        <w:rPr>
          <w:sz w:val="20"/>
          <w:szCs w:val="20"/>
        </w:rPr>
        <w:t xml:space="preserve">    Document --from-file, --to-file.</w:t>
      </w:r>
    </w:p>
    <w:p w14:paraId="738A87A6" w14:textId="77777777" w:rsidR="00CF46CA" w:rsidRPr="00CF46CA" w:rsidRDefault="00CF46CA" w:rsidP="00CF46CA">
      <w:pPr>
        <w:spacing w:line="10" w:lineRule="atLeast"/>
        <w:rPr>
          <w:sz w:val="20"/>
          <w:szCs w:val="20"/>
        </w:rPr>
      </w:pPr>
      <w:r w:rsidRPr="00CF46CA">
        <w:rPr>
          <w:sz w:val="20"/>
          <w:szCs w:val="20"/>
        </w:rPr>
        <w:t xml:space="preserve">    Document DIFF_OPTIONS.</w:t>
      </w:r>
    </w:p>
    <w:p w14:paraId="2482E1FE" w14:textId="77777777" w:rsidR="00CF46CA" w:rsidRPr="00CF46CA" w:rsidRDefault="00CF46CA" w:rsidP="00CF46CA">
      <w:pPr>
        <w:spacing w:line="10" w:lineRule="atLeast"/>
        <w:rPr>
          <w:sz w:val="20"/>
          <w:szCs w:val="20"/>
        </w:rPr>
      </w:pPr>
    </w:p>
    <w:p w14:paraId="4C249C53" w14:textId="77777777" w:rsidR="00CF46CA" w:rsidRPr="00CF46CA" w:rsidRDefault="00CF46CA" w:rsidP="00CF46CA">
      <w:pPr>
        <w:spacing w:line="10" w:lineRule="atLeast"/>
        <w:rPr>
          <w:sz w:val="20"/>
          <w:szCs w:val="20"/>
        </w:rPr>
      </w:pPr>
      <w:r w:rsidRPr="00CF46CA">
        <w:rPr>
          <w:sz w:val="20"/>
          <w:szCs w:val="20"/>
        </w:rPr>
        <w:t>commit 49e3b25b41c934ca6945d94de98d747fa5cc9922</w:t>
      </w:r>
    </w:p>
    <w:p w14:paraId="338DE7D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039B63" w14:textId="77777777" w:rsidR="00CF46CA" w:rsidRPr="00CF46CA" w:rsidRDefault="00CF46CA" w:rsidP="00CF46CA">
      <w:pPr>
        <w:spacing w:line="10" w:lineRule="atLeast"/>
        <w:rPr>
          <w:sz w:val="20"/>
          <w:szCs w:val="20"/>
        </w:rPr>
      </w:pPr>
      <w:r w:rsidRPr="00CF46CA">
        <w:rPr>
          <w:sz w:val="20"/>
          <w:szCs w:val="20"/>
        </w:rPr>
        <w:t>Date:   Sun Nov 25 00:22:19 2001 +0000</w:t>
      </w:r>
    </w:p>
    <w:p w14:paraId="336D09F8" w14:textId="77777777" w:rsidR="00CF46CA" w:rsidRPr="00CF46CA" w:rsidRDefault="00CF46CA" w:rsidP="00CF46CA">
      <w:pPr>
        <w:spacing w:line="10" w:lineRule="atLeast"/>
        <w:rPr>
          <w:sz w:val="20"/>
          <w:szCs w:val="20"/>
        </w:rPr>
      </w:pPr>
    </w:p>
    <w:p w14:paraId="7924433C" w14:textId="77777777" w:rsidR="00CF46CA" w:rsidRPr="00CF46CA" w:rsidRDefault="00CF46CA" w:rsidP="00CF46CA">
      <w:pPr>
        <w:spacing w:line="10" w:lineRule="atLeast"/>
        <w:rPr>
          <w:sz w:val="20"/>
          <w:szCs w:val="20"/>
        </w:rPr>
      </w:pPr>
      <w:r w:rsidRPr="00CF46CA">
        <w:rPr>
          <w:sz w:val="20"/>
          <w:szCs w:val="20"/>
        </w:rPr>
        <w:t xml:space="preserve">    (AC_CHECK_FUNCS): Add gettimeofday, clock_gettime.</w:t>
      </w:r>
    </w:p>
    <w:p w14:paraId="7F345452" w14:textId="77777777" w:rsidR="00CF46CA" w:rsidRPr="00CF46CA" w:rsidRDefault="00CF46CA" w:rsidP="00CF46CA">
      <w:pPr>
        <w:spacing w:line="10" w:lineRule="atLeast"/>
        <w:rPr>
          <w:sz w:val="20"/>
          <w:szCs w:val="20"/>
        </w:rPr>
      </w:pPr>
      <w:r w:rsidRPr="00CF46CA">
        <w:rPr>
          <w:sz w:val="20"/>
          <w:szCs w:val="20"/>
        </w:rPr>
        <w:t xml:space="preserve">    (LIB_CLOCK_GETTIME): New subst.</w:t>
      </w:r>
    </w:p>
    <w:p w14:paraId="1593D3FD" w14:textId="77777777" w:rsidR="00CF46CA" w:rsidRPr="00CF46CA" w:rsidRDefault="00CF46CA" w:rsidP="00CF46CA">
      <w:pPr>
        <w:spacing w:line="10" w:lineRule="atLeast"/>
        <w:rPr>
          <w:sz w:val="20"/>
          <w:szCs w:val="20"/>
        </w:rPr>
      </w:pPr>
    </w:p>
    <w:p w14:paraId="633850AC" w14:textId="77777777" w:rsidR="00CF46CA" w:rsidRPr="00CF46CA" w:rsidRDefault="00CF46CA" w:rsidP="00CF46CA">
      <w:pPr>
        <w:spacing w:line="10" w:lineRule="atLeast"/>
        <w:rPr>
          <w:sz w:val="20"/>
          <w:szCs w:val="20"/>
        </w:rPr>
      </w:pPr>
      <w:r w:rsidRPr="00CF46CA">
        <w:rPr>
          <w:sz w:val="20"/>
          <w:szCs w:val="20"/>
        </w:rPr>
        <w:t>commit b6092f7a19c7b78a5c002a3fd80d0b8b61c3ea61</w:t>
      </w:r>
    </w:p>
    <w:p w14:paraId="027BC66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1782BAC" w14:textId="77777777" w:rsidR="00CF46CA" w:rsidRPr="00CF46CA" w:rsidRDefault="00CF46CA" w:rsidP="00CF46CA">
      <w:pPr>
        <w:spacing w:line="10" w:lineRule="atLeast"/>
        <w:rPr>
          <w:sz w:val="20"/>
          <w:szCs w:val="20"/>
        </w:rPr>
      </w:pPr>
      <w:r w:rsidRPr="00CF46CA">
        <w:rPr>
          <w:sz w:val="20"/>
          <w:szCs w:val="20"/>
        </w:rPr>
        <w:t>Date:   Sun Nov 25 00:21:28 2001 +0000</w:t>
      </w:r>
    </w:p>
    <w:p w14:paraId="5A304ACA" w14:textId="77777777" w:rsidR="00CF46CA" w:rsidRPr="00CF46CA" w:rsidRDefault="00CF46CA" w:rsidP="00CF46CA">
      <w:pPr>
        <w:spacing w:line="10" w:lineRule="atLeast"/>
        <w:rPr>
          <w:sz w:val="20"/>
          <w:szCs w:val="20"/>
        </w:rPr>
      </w:pPr>
    </w:p>
    <w:p w14:paraId="09B2080B" w14:textId="77777777" w:rsidR="00CF46CA" w:rsidRPr="00CF46CA" w:rsidRDefault="00CF46CA" w:rsidP="00CF46CA">
      <w:pPr>
        <w:spacing w:line="10" w:lineRule="atLeast"/>
        <w:rPr>
          <w:sz w:val="20"/>
          <w:szCs w:val="20"/>
        </w:rPr>
      </w:pPr>
      <w:r w:rsidRPr="00CF46CA">
        <w:rPr>
          <w:sz w:val="20"/>
          <w:szCs w:val="20"/>
        </w:rPr>
        <w:lastRenderedPageBreak/>
        <w:t xml:space="preserve">    Assume C89 or better.</w:t>
      </w:r>
    </w:p>
    <w:p w14:paraId="0DEB4D9D" w14:textId="77777777" w:rsidR="00CF46CA" w:rsidRPr="00CF46CA" w:rsidRDefault="00CF46CA" w:rsidP="00CF46CA">
      <w:pPr>
        <w:spacing w:line="10" w:lineRule="atLeast"/>
        <w:rPr>
          <w:sz w:val="20"/>
          <w:szCs w:val="20"/>
        </w:rPr>
      </w:pPr>
      <w:r w:rsidRPr="00CF46CA">
        <w:rPr>
          <w:sz w:val="20"/>
          <w:szCs w:val="20"/>
        </w:rPr>
        <w:t xml:space="preserve">    (_GNU_SOURCE): Remove; config.h now defines it.</w:t>
      </w:r>
    </w:p>
    <w:p w14:paraId="170D3BAE" w14:textId="77777777" w:rsidR="00CF46CA" w:rsidRPr="00CF46CA" w:rsidRDefault="00CF46CA" w:rsidP="00CF46CA">
      <w:pPr>
        <w:spacing w:line="10" w:lineRule="atLeast"/>
        <w:rPr>
          <w:sz w:val="20"/>
          <w:szCs w:val="20"/>
        </w:rPr>
      </w:pPr>
      <w:r w:rsidRPr="00CF46CA">
        <w:rPr>
          <w:sz w:val="20"/>
          <w:szCs w:val="20"/>
        </w:rPr>
        <w:t xml:space="preserve">    (alloca): Declare like coreutils does it.</w:t>
      </w:r>
    </w:p>
    <w:p w14:paraId="71B74C2A" w14:textId="77777777" w:rsidR="00CF46CA" w:rsidRPr="00CF46CA" w:rsidRDefault="00CF46CA" w:rsidP="00CF46CA">
      <w:pPr>
        <w:spacing w:line="10" w:lineRule="atLeast"/>
        <w:rPr>
          <w:sz w:val="20"/>
          <w:szCs w:val="20"/>
        </w:rPr>
      </w:pPr>
      <w:r w:rsidRPr="00CF46CA">
        <w:rPr>
          <w:sz w:val="20"/>
          <w:szCs w:val="20"/>
        </w:rPr>
        <w:t xml:space="preserve">    (verify, TYPE_SIGNED, TYPE_MINIMUM, TYPE_MAXIMUM, O_RDWR, S_IRUSR, S_IWUSR):</w:t>
      </w:r>
    </w:p>
    <w:p w14:paraId="1FF1CBD0" w14:textId="77777777" w:rsidR="00CF46CA" w:rsidRPr="00CF46CA" w:rsidRDefault="00CF46CA" w:rsidP="00CF46CA">
      <w:pPr>
        <w:spacing w:line="10" w:lineRule="atLeast"/>
        <w:rPr>
          <w:sz w:val="20"/>
          <w:szCs w:val="20"/>
        </w:rPr>
      </w:pPr>
      <w:r w:rsidRPr="00CF46CA">
        <w:rPr>
          <w:sz w:val="20"/>
          <w:szCs w:val="20"/>
        </w:rPr>
        <w:t xml:space="preserve">    New macros.</w:t>
      </w:r>
    </w:p>
    <w:p w14:paraId="1A24BB6A" w14:textId="77777777" w:rsidR="00CF46CA" w:rsidRPr="00CF46CA" w:rsidRDefault="00CF46CA" w:rsidP="00CF46CA">
      <w:pPr>
        <w:spacing w:line="10" w:lineRule="atLeast"/>
        <w:rPr>
          <w:sz w:val="20"/>
          <w:szCs w:val="20"/>
        </w:rPr>
      </w:pPr>
      <w:r w:rsidRPr="00CF46CA">
        <w:rPr>
          <w:sz w:val="20"/>
          <w:szCs w:val="20"/>
        </w:rPr>
        <w:t xml:space="preserve">    (STAT_BLOCKSIZE): Parenthesize definiens.</w:t>
      </w:r>
    </w:p>
    <w:p w14:paraId="0E36849D" w14:textId="77777777" w:rsidR="00CF46CA" w:rsidRPr="00CF46CA" w:rsidRDefault="00CF46CA" w:rsidP="00CF46CA">
      <w:pPr>
        <w:spacing w:line="10" w:lineRule="atLeast"/>
        <w:rPr>
          <w:sz w:val="20"/>
          <w:szCs w:val="20"/>
        </w:rPr>
      </w:pPr>
      <w:r w:rsidRPr="00CF46CA">
        <w:rPr>
          <w:sz w:val="20"/>
          <w:szCs w:val="20"/>
        </w:rPr>
        <w:t xml:space="preserve">    &lt;inttypes.h&gt;: Include if HAVE_INTTYPES_H.</w:t>
      </w:r>
    </w:p>
    <w:p w14:paraId="5C8A29DD" w14:textId="77777777" w:rsidR="00CF46CA" w:rsidRPr="00CF46CA" w:rsidRDefault="00CF46CA" w:rsidP="00CF46CA">
      <w:pPr>
        <w:spacing w:line="10" w:lineRule="atLeast"/>
        <w:rPr>
          <w:sz w:val="20"/>
          <w:szCs w:val="20"/>
        </w:rPr>
      </w:pPr>
      <w:r w:rsidRPr="00CF46CA">
        <w:rPr>
          <w:sz w:val="20"/>
          <w:szCs w:val="20"/>
        </w:rPr>
        <w:t xml:space="preserve">    (CHAR_MAX, INT_MAX): Remove.</w:t>
      </w:r>
    </w:p>
    <w:p w14:paraId="3B74F148" w14:textId="77777777" w:rsidR="00CF46CA" w:rsidRPr="00CF46CA" w:rsidRDefault="00CF46CA" w:rsidP="00CF46CA">
      <w:pPr>
        <w:spacing w:line="10" w:lineRule="atLeast"/>
        <w:rPr>
          <w:sz w:val="20"/>
          <w:szCs w:val="20"/>
        </w:rPr>
      </w:pPr>
      <w:r w:rsidRPr="00CF46CA">
        <w:rPr>
          <w:sz w:val="20"/>
          <w:szCs w:val="20"/>
        </w:rPr>
        <w:t xml:space="preserve">    (PTRDIFF_MAX, SIZE_MAX): New macros.</w:t>
      </w:r>
    </w:p>
    <w:p w14:paraId="10592383" w14:textId="77777777" w:rsidR="00CF46CA" w:rsidRPr="00CF46CA" w:rsidRDefault="00CF46CA" w:rsidP="00CF46CA">
      <w:pPr>
        <w:spacing w:line="10" w:lineRule="atLeast"/>
        <w:rPr>
          <w:sz w:val="20"/>
          <w:szCs w:val="20"/>
        </w:rPr>
      </w:pPr>
      <w:r w:rsidRPr="00CF46CA">
        <w:rPr>
          <w:sz w:val="20"/>
          <w:szCs w:val="20"/>
        </w:rPr>
        <w:t xml:space="preserve">    (strtoumax): New decl.</w:t>
      </w:r>
    </w:p>
    <w:p w14:paraId="46B40F96" w14:textId="77777777" w:rsidR="00CF46CA" w:rsidRPr="00CF46CA" w:rsidRDefault="00CF46CA" w:rsidP="00CF46CA">
      <w:pPr>
        <w:spacing w:line="10" w:lineRule="atLeast"/>
        <w:rPr>
          <w:sz w:val="20"/>
          <w:szCs w:val="20"/>
        </w:rPr>
      </w:pPr>
      <w:r w:rsidRPr="00CF46CA">
        <w:rPr>
          <w:sz w:val="20"/>
          <w:szCs w:val="20"/>
        </w:rPr>
        <w:t xml:space="preserve">    Include stddef.h.</w:t>
      </w:r>
    </w:p>
    <w:p w14:paraId="04C6D3C6" w14:textId="77777777" w:rsidR="00CF46CA" w:rsidRPr="00CF46CA" w:rsidRDefault="00CF46CA" w:rsidP="00CF46CA">
      <w:pPr>
        <w:spacing w:line="10" w:lineRule="atLeast"/>
        <w:rPr>
          <w:sz w:val="20"/>
          <w:szCs w:val="20"/>
        </w:rPr>
      </w:pPr>
      <w:r w:rsidRPr="00CF46CA">
        <w:rPr>
          <w:sz w:val="20"/>
          <w:szCs w:val="20"/>
        </w:rPr>
        <w:t xml:space="preserve">    (bzero): Remove.</w:t>
      </w:r>
    </w:p>
    <w:p w14:paraId="5AB70415" w14:textId="77777777" w:rsidR="00CF46CA" w:rsidRPr="00CF46CA" w:rsidRDefault="00CF46CA" w:rsidP="00CF46CA">
      <w:pPr>
        <w:spacing w:line="10" w:lineRule="atLeast"/>
        <w:rPr>
          <w:sz w:val="20"/>
          <w:szCs w:val="20"/>
        </w:rPr>
      </w:pPr>
      <w:r w:rsidRPr="00CF46CA">
        <w:rPr>
          <w:sz w:val="20"/>
          <w:szCs w:val="20"/>
        </w:rPr>
        <w:t xml:space="preserve">    (bindtextdomain, textdomain, N_): New macros.</w:t>
      </w:r>
    </w:p>
    <w:p w14:paraId="3A247976" w14:textId="77777777" w:rsidR="00CF46CA" w:rsidRPr="00CF46CA" w:rsidRDefault="00CF46CA" w:rsidP="00CF46CA">
      <w:pPr>
        <w:spacing w:line="10" w:lineRule="atLeast"/>
        <w:rPr>
          <w:sz w:val="20"/>
          <w:szCs w:val="20"/>
        </w:rPr>
      </w:pPr>
      <w:r w:rsidRPr="00CF46CA">
        <w:rPr>
          <w:sz w:val="20"/>
          <w:szCs w:val="20"/>
        </w:rPr>
        <w:t xml:space="preserve">    (ISPRINT, ISSPACE): Remove ifndef wrappers.</w:t>
      </w:r>
    </w:p>
    <w:p w14:paraId="245489EC" w14:textId="77777777" w:rsidR="00CF46CA" w:rsidRPr="00CF46CA" w:rsidRDefault="00CF46CA" w:rsidP="00CF46CA">
      <w:pPr>
        <w:spacing w:line="10" w:lineRule="atLeast"/>
        <w:rPr>
          <w:sz w:val="20"/>
          <w:szCs w:val="20"/>
        </w:rPr>
      </w:pPr>
      <w:r w:rsidRPr="00CF46CA">
        <w:rPr>
          <w:sz w:val="20"/>
          <w:szCs w:val="20"/>
        </w:rPr>
        <w:t xml:space="preserve">    (ISUPPER, ISDIGIT): Remove.</w:t>
      </w:r>
    </w:p>
    <w:p w14:paraId="5A3BE558" w14:textId="77777777" w:rsidR="00CF46CA" w:rsidRPr="00CF46CA" w:rsidRDefault="00CF46CA" w:rsidP="00CF46CA">
      <w:pPr>
        <w:spacing w:line="10" w:lineRule="atLeast"/>
        <w:rPr>
          <w:sz w:val="20"/>
          <w:szCs w:val="20"/>
        </w:rPr>
      </w:pPr>
      <w:r w:rsidRPr="00CF46CA">
        <w:rPr>
          <w:sz w:val="20"/>
          <w:szCs w:val="20"/>
        </w:rPr>
        <w:t xml:space="preserve">    (TOLOWER): New macro.</w:t>
      </w:r>
    </w:p>
    <w:p w14:paraId="46DA4D2A" w14:textId="77777777" w:rsidR="00CF46CA" w:rsidRPr="00CF46CA" w:rsidRDefault="00CF46CA" w:rsidP="00CF46CA">
      <w:pPr>
        <w:spacing w:line="10" w:lineRule="atLeast"/>
        <w:rPr>
          <w:sz w:val="20"/>
          <w:szCs w:val="20"/>
        </w:rPr>
      </w:pPr>
      <w:r w:rsidRPr="00CF46CA">
        <w:rPr>
          <w:sz w:val="20"/>
          <w:szCs w:val="20"/>
        </w:rPr>
        <w:t xml:space="preserve">    (MIN): Renamed from min; all callers changed.</w:t>
      </w:r>
    </w:p>
    <w:p w14:paraId="3FCF2930" w14:textId="77777777" w:rsidR="00CF46CA" w:rsidRPr="00CF46CA" w:rsidRDefault="00CF46CA" w:rsidP="00CF46CA">
      <w:pPr>
        <w:spacing w:line="10" w:lineRule="atLeast"/>
        <w:rPr>
          <w:sz w:val="20"/>
          <w:szCs w:val="20"/>
        </w:rPr>
      </w:pPr>
      <w:r w:rsidRPr="00CF46CA">
        <w:rPr>
          <w:sz w:val="20"/>
          <w:szCs w:val="20"/>
        </w:rPr>
        <w:t xml:space="preserve">    (MAX): Likewise, from max.</w:t>
      </w:r>
    </w:p>
    <w:p w14:paraId="096BE39E" w14:textId="77777777" w:rsidR="00CF46CA" w:rsidRPr="00CF46CA" w:rsidRDefault="00CF46CA" w:rsidP="00CF46CA">
      <w:pPr>
        <w:spacing w:line="10" w:lineRule="atLeast"/>
        <w:rPr>
          <w:sz w:val="20"/>
          <w:szCs w:val="20"/>
        </w:rPr>
      </w:pPr>
      <w:r w:rsidRPr="00CF46CA">
        <w:rPr>
          <w:sz w:val="20"/>
          <w:szCs w:val="20"/>
        </w:rPr>
        <w:t xml:space="preserve">    (lin): New type.</w:t>
      </w:r>
    </w:p>
    <w:p w14:paraId="0B07DB53" w14:textId="77777777" w:rsidR="00CF46CA" w:rsidRPr="00CF46CA" w:rsidRDefault="00CF46CA" w:rsidP="00CF46CA">
      <w:pPr>
        <w:spacing w:line="10" w:lineRule="atLeast"/>
        <w:rPr>
          <w:sz w:val="20"/>
          <w:szCs w:val="20"/>
        </w:rPr>
      </w:pPr>
      <w:r w:rsidRPr="00CF46CA">
        <w:rPr>
          <w:sz w:val="20"/>
          <w:szCs w:val="20"/>
        </w:rPr>
        <w:t xml:space="preserve">    (LIN_MAX): New macro.</w:t>
      </w:r>
    </w:p>
    <w:p w14:paraId="4775B819" w14:textId="77777777" w:rsidR="00CF46CA" w:rsidRPr="00CF46CA" w:rsidRDefault="00CF46CA" w:rsidP="00CF46CA">
      <w:pPr>
        <w:spacing w:line="10" w:lineRule="atLeast"/>
        <w:rPr>
          <w:sz w:val="20"/>
          <w:szCs w:val="20"/>
        </w:rPr>
      </w:pPr>
      <w:r w:rsidRPr="00CF46CA">
        <w:rPr>
          <w:sz w:val="20"/>
          <w:szCs w:val="20"/>
        </w:rPr>
        <w:t xml:space="preserve">    (file_name_cmp): Renamed from filename_cmp.  All callers changed.</w:t>
      </w:r>
    </w:p>
    <w:p w14:paraId="0A2472B9" w14:textId="77777777" w:rsidR="00CF46CA" w:rsidRPr="00CF46CA" w:rsidRDefault="00CF46CA" w:rsidP="00CF46CA">
      <w:pPr>
        <w:spacing w:line="10" w:lineRule="atLeast"/>
        <w:rPr>
          <w:sz w:val="20"/>
          <w:szCs w:val="20"/>
        </w:rPr>
      </w:pPr>
      <w:r w:rsidRPr="00CF46CA">
        <w:rPr>
          <w:sz w:val="20"/>
          <w:szCs w:val="20"/>
        </w:rPr>
        <w:t xml:space="preserve">    (file_name_lastdirchar): Renamed from file_name_lastdirchar.</w:t>
      </w:r>
    </w:p>
    <w:p w14:paraId="3351DC4E" w14:textId="77777777" w:rsidR="00CF46CA" w:rsidRPr="00CF46CA" w:rsidRDefault="00CF46CA" w:rsidP="00CF46CA">
      <w:pPr>
        <w:spacing w:line="10" w:lineRule="atLeast"/>
        <w:rPr>
          <w:sz w:val="20"/>
          <w:szCs w:val="20"/>
        </w:rPr>
      </w:pPr>
      <w:r w:rsidRPr="00CF46CA">
        <w:rPr>
          <w:sz w:val="20"/>
          <w:szCs w:val="20"/>
        </w:rPr>
        <w:t xml:space="preserve">    All callers changed.</w:t>
      </w:r>
    </w:p>
    <w:p w14:paraId="667D5F8B" w14:textId="77777777" w:rsidR="00CF46CA" w:rsidRPr="00CF46CA" w:rsidRDefault="00CF46CA" w:rsidP="00CF46CA">
      <w:pPr>
        <w:spacing w:line="10" w:lineRule="atLeast"/>
        <w:rPr>
          <w:sz w:val="20"/>
          <w:szCs w:val="20"/>
        </w:rPr>
      </w:pPr>
      <w:r w:rsidRPr="00CF46CA">
        <w:rPr>
          <w:sz w:val="20"/>
          <w:szCs w:val="20"/>
        </w:rPr>
        <w:t xml:space="preserve">    (could_be_mvfs_stat_bug, could_be_nfs_stat_bug, dev_may_have_duplicate_ino):</w:t>
      </w:r>
    </w:p>
    <w:p w14:paraId="72C75513" w14:textId="77777777" w:rsidR="00CF46CA" w:rsidRPr="00CF46CA" w:rsidRDefault="00CF46CA" w:rsidP="00CF46CA">
      <w:pPr>
        <w:spacing w:line="10" w:lineRule="atLeast"/>
        <w:rPr>
          <w:sz w:val="20"/>
          <w:szCs w:val="20"/>
        </w:rPr>
      </w:pPr>
      <w:r w:rsidRPr="00CF46CA">
        <w:rPr>
          <w:sz w:val="20"/>
          <w:szCs w:val="20"/>
        </w:rPr>
        <w:t xml:space="preserve">    Remove.</w:t>
      </w:r>
    </w:p>
    <w:p w14:paraId="6417A439" w14:textId="77777777" w:rsidR="00CF46CA" w:rsidRPr="00CF46CA" w:rsidRDefault="00CF46CA" w:rsidP="00CF46CA">
      <w:pPr>
        <w:spacing w:line="10" w:lineRule="atLeast"/>
        <w:rPr>
          <w:sz w:val="20"/>
          <w:szCs w:val="20"/>
        </w:rPr>
      </w:pPr>
      <w:r w:rsidRPr="00CF46CA">
        <w:rPr>
          <w:sz w:val="20"/>
          <w:szCs w:val="20"/>
        </w:rPr>
        <w:t xml:space="preserve">    (HAVE_SETMODE, NULL_DEVICE): New macros.</w:t>
      </w:r>
    </w:p>
    <w:p w14:paraId="7A041551" w14:textId="77777777" w:rsidR="00CF46CA" w:rsidRPr="00CF46CA" w:rsidRDefault="00CF46CA" w:rsidP="00CF46CA">
      <w:pPr>
        <w:spacing w:line="10" w:lineRule="atLeast"/>
        <w:rPr>
          <w:sz w:val="20"/>
          <w:szCs w:val="20"/>
        </w:rPr>
      </w:pPr>
      <w:r w:rsidRPr="00CF46CA">
        <w:rPr>
          <w:sz w:val="20"/>
          <w:szCs w:val="20"/>
        </w:rPr>
        <w:t xml:space="preserve">    (same_file): Do not check attributes.</w:t>
      </w:r>
    </w:p>
    <w:p w14:paraId="09B2B2E0" w14:textId="77777777" w:rsidR="00CF46CA" w:rsidRPr="00CF46CA" w:rsidRDefault="00CF46CA" w:rsidP="00CF46CA">
      <w:pPr>
        <w:spacing w:line="10" w:lineRule="atLeast"/>
        <w:rPr>
          <w:sz w:val="20"/>
          <w:szCs w:val="20"/>
        </w:rPr>
      </w:pPr>
      <w:r w:rsidRPr="00CF46CA">
        <w:rPr>
          <w:sz w:val="20"/>
          <w:szCs w:val="20"/>
        </w:rPr>
        <w:t xml:space="preserve">    (same_file_attributes): New macro.</w:t>
      </w:r>
    </w:p>
    <w:p w14:paraId="2784E4F6" w14:textId="77777777" w:rsidR="00CF46CA" w:rsidRPr="00CF46CA" w:rsidRDefault="00CF46CA" w:rsidP="00CF46CA">
      <w:pPr>
        <w:spacing w:line="10" w:lineRule="atLeast"/>
        <w:rPr>
          <w:sz w:val="20"/>
          <w:szCs w:val="20"/>
        </w:rPr>
      </w:pPr>
    </w:p>
    <w:p w14:paraId="305083F0" w14:textId="77777777" w:rsidR="00CF46CA" w:rsidRPr="00CF46CA" w:rsidRDefault="00CF46CA" w:rsidP="00CF46CA">
      <w:pPr>
        <w:spacing w:line="10" w:lineRule="atLeast"/>
        <w:rPr>
          <w:sz w:val="20"/>
          <w:szCs w:val="20"/>
        </w:rPr>
      </w:pPr>
      <w:r w:rsidRPr="00CF46CA">
        <w:rPr>
          <w:sz w:val="20"/>
          <w:szCs w:val="20"/>
        </w:rPr>
        <w:t>commit 7cc1ca84b34554f4c4c20c69d8bba80f9cb63fa7</w:t>
      </w:r>
    </w:p>
    <w:p w14:paraId="1BE26E7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B4DB17" w14:textId="77777777" w:rsidR="00CF46CA" w:rsidRPr="00CF46CA" w:rsidRDefault="00CF46CA" w:rsidP="00CF46CA">
      <w:pPr>
        <w:spacing w:line="10" w:lineRule="atLeast"/>
        <w:rPr>
          <w:sz w:val="20"/>
          <w:szCs w:val="20"/>
        </w:rPr>
      </w:pPr>
      <w:r w:rsidRPr="00CF46CA">
        <w:rPr>
          <w:sz w:val="20"/>
          <w:szCs w:val="20"/>
        </w:rPr>
        <w:t>Date:   Sun Nov 25 00:11:23 2001 +0000</w:t>
      </w:r>
    </w:p>
    <w:p w14:paraId="2D45F7F8" w14:textId="77777777" w:rsidR="00CF46CA" w:rsidRPr="00CF46CA" w:rsidRDefault="00CF46CA" w:rsidP="00CF46CA">
      <w:pPr>
        <w:spacing w:line="10" w:lineRule="atLeast"/>
        <w:rPr>
          <w:sz w:val="20"/>
          <w:szCs w:val="20"/>
        </w:rPr>
      </w:pPr>
    </w:p>
    <w:p w14:paraId="7046AD2C"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626E6725"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4077E184" w14:textId="77777777" w:rsidR="00CF46CA" w:rsidRPr="00CF46CA" w:rsidRDefault="00CF46CA" w:rsidP="00CF46CA">
      <w:pPr>
        <w:spacing w:line="10" w:lineRule="atLeast"/>
        <w:rPr>
          <w:sz w:val="20"/>
          <w:szCs w:val="20"/>
        </w:rPr>
      </w:pPr>
      <w:r w:rsidRPr="00CF46CA">
        <w:rPr>
          <w:sz w:val="20"/>
          <w:szCs w:val="20"/>
        </w:rPr>
        <w:t xml:space="preserve">    int -&gt; lin for line numbers.</w:t>
      </w:r>
    </w:p>
    <w:p w14:paraId="52134E15" w14:textId="77777777" w:rsidR="00CF46CA" w:rsidRPr="00CF46CA" w:rsidRDefault="00CF46CA" w:rsidP="00CF46CA">
      <w:pPr>
        <w:spacing w:line="10" w:lineRule="atLeast"/>
        <w:rPr>
          <w:sz w:val="20"/>
          <w:szCs w:val="20"/>
        </w:rPr>
      </w:pPr>
      <w:r w:rsidRPr="00CF46CA">
        <w:rPr>
          <w:sz w:val="20"/>
          <w:szCs w:val="20"/>
        </w:rPr>
        <w:t xml:space="preserve">    int -&gt; size_t for sizes.</w:t>
      </w:r>
    </w:p>
    <w:p w14:paraId="49A76042" w14:textId="77777777" w:rsidR="00CF46CA" w:rsidRPr="00CF46CA" w:rsidRDefault="00CF46CA" w:rsidP="00CF46CA">
      <w:pPr>
        <w:spacing w:line="10" w:lineRule="atLeast"/>
        <w:rPr>
          <w:sz w:val="20"/>
          <w:szCs w:val="20"/>
        </w:rPr>
      </w:pPr>
      <w:r w:rsidRPr="00CF46CA">
        <w:rPr>
          <w:sz w:val="20"/>
          <w:szCs w:val="20"/>
        </w:rPr>
        <w:t xml:space="preserve">    Use angle-brackets when including quotesys.h.</w:t>
      </w:r>
    </w:p>
    <w:p w14:paraId="35249BA5" w14:textId="77777777" w:rsidR="00CF46CA" w:rsidRPr="00CF46CA" w:rsidRDefault="00CF46CA" w:rsidP="00CF46CA">
      <w:pPr>
        <w:spacing w:line="10" w:lineRule="atLeast"/>
        <w:rPr>
          <w:sz w:val="20"/>
          <w:szCs w:val="20"/>
        </w:rPr>
      </w:pPr>
      <w:r w:rsidRPr="00CF46CA">
        <w:rPr>
          <w:sz w:val="20"/>
          <w:szCs w:val="20"/>
        </w:rPr>
        <w:t xml:space="preserve">    Include error.h, regex.h, xalloc.h.</w:t>
      </w:r>
    </w:p>
    <w:p w14:paraId="5873D059" w14:textId="77777777" w:rsidR="00CF46CA" w:rsidRPr="00CF46CA" w:rsidRDefault="00CF46CA" w:rsidP="00CF46CA">
      <w:pPr>
        <w:spacing w:line="10" w:lineRule="atLeast"/>
        <w:rPr>
          <w:sz w:val="20"/>
          <w:szCs w:val="20"/>
        </w:rPr>
      </w:pPr>
      <w:r w:rsidRPr="00CF46CA">
        <w:rPr>
          <w:sz w:val="20"/>
          <w:szCs w:val="20"/>
        </w:rPr>
        <w:t xml:space="preserve">    (message5): sizeof -&gt; offsetof</w:t>
      </w:r>
    </w:p>
    <w:p w14:paraId="6E0CC424" w14:textId="77777777" w:rsidR="00CF46CA" w:rsidRPr="00CF46CA" w:rsidRDefault="00CF46CA" w:rsidP="00CF46CA">
      <w:pPr>
        <w:spacing w:line="10" w:lineRule="atLeast"/>
        <w:rPr>
          <w:sz w:val="20"/>
          <w:szCs w:val="20"/>
        </w:rPr>
      </w:pPr>
      <w:r w:rsidRPr="00CF46CA">
        <w:rPr>
          <w:sz w:val="20"/>
          <w:szCs w:val="20"/>
        </w:rPr>
        <w:t xml:space="preserve">    (begin_output): Invoke pr without -f.</w:t>
      </w:r>
    </w:p>
    <w:p w14:paraId="7ACD82CC" w14:textId="77777777" w:rsidR="00CF46CA" w:rsidRPr="00CF46CA" w:rsidRDefault="00CF46CA" w:rsidP="00CF46CA">
      <w:pPr>
        <w:spacing w:line="10" w:lineRule="atLeast"/>
        <w:rPr>
          <w:sz w:val="20"/>
          <w:szCs w:val="20"/>
        </w:rPr>
      </w:pPr>
      <w:r w:rsidRPr="00CF46CA">
        <w:rPr>
          <w:sz w:val="20"/>
          <w:szCs w:val="20"/>
        </w:rPr>
        <w:t xml:space="preserve">    (lines_differ): Renamed from line_cmp, and return bool not 3-way int.</w:t>
      </w:r>
    </w:p>
    <w:p w14:paraId="391FD7B4" w14:textId="77777777" w:rsidR="00CF46CA" w:rsidRPr="00CF46CA" w:rsidRDefault="00CF46CA" w:rsidP="00CF46CA">
      <w:pPr>
        <w:spacing w:line="10" w:lineRule="atLeast"/>
        <w:rPr>
          <w:sz w:val="20"/>
          <w:szCs w:val="20"/>
        </w:rPr>
      </w:pPr>
      <w:r w:rsidRPr="00CF46CA">
        <w:rPr>
          <w:sz w:val="20"/>
          <w:szCs w:val="20"/>
        </w:rPr>
        <w:t xml:space="preserve">    All callers changed.</w:t>
      </w:r>
    </w:p>
    <w:p w14:paraId="15A2D728" w14:textId="77777777" w:rsidR="00CF46CA" w:rsidRPr="00CF46CA" w:rsidRDefault="00CF46CA" w:rsidP="00CF46CA">
      <w:pPr>
        <w:spacing w:line="10" w:lineRule="atLeast"/>
        <w:rPr>
          <w:sz w:val="20"/>
          <w:szCs w:val="20"/>
        </w:rPr>
      </w:pPr>
      <w:r w:rsidRPr="00CF46CA">
        <w:rPr>
          <w:sz w:val="20"/>
          <w:szCs w:val="20"/>
        </w:rPr>
        <w:t xml:space="preserve">    Add support for IGNORE_TAB_EXPANSION.</w:t>
      </w:r>
    </w:p>
    <w:p w14:paraId="2324C6F1" w14:textId="77777777" w:rsidR="00CF46CA" w:rsidRPr="00CF46CA" w:rsidRDefault="00CF46CA" w:rsidP="00CF46CA">
      <w:pPr>
        <w:spacing w:line="10" w:lineRule="atLeast"/>
        <w:rPr>
          <w:sz w:val="20"/>
          <w:szCs w:val="20"/>
        </w:rPr>
      </w:pPr>
      <w:r w:rsidRPr="00CF46CA">
        <w:rPr>
          <w:sz w:val="20"/>
          <w:szCs w:val="20"/>
        </w:rPr>
        <w:t xml:space="preserve">    (change_letter): Now an array rather than a function.  All callers changed.</w:t>
      </w:r>
    </w:p>
    <w:p w14:paraId="54F0C1DF" w14:textId="77777777" w:rsidR="00CF46CA" w:rsidRPr="00CF46CA" w:rsidRDefault="00CF46CA" w:rsidP="00CF46CA">
      <w:pPr>
        <w:spacing w:line="10" w:lineRule="atLeast"/>
        <w:rPr>
          <w:sz w:val="20"/>
          <w:szCs w:val="20"/>
        </w:rPr>
      </w:pPr>
      <w:r w:rsidRPr="00CF46CA">
        <w:rPr>
          <w:sz w:val="20"/>
          <w:szCs w:val="20"/>
        </w:rPr>
        <w:t xml:space="preserve">    (translate_range): Translate line numbers to long, not lin, for convenience</w:t>
      </w:r>
    </w:p>
    <w:p w14:paraId="334A7C4D" w14:textId="77777777" w:rsidR="00CF46CA" w:rsidRPr="00CF46CA" w:rsidRDefault="00CF46CA" w:rsidP="00CF46CA">
      <w:pPr>
        <w:spacing w:line="10" w:lineRule="atLeast"/>
        <w:rPr>
          <w:sz w:val="20"/>
          <w:szCs w:val="20"/>
        </w:rPr>
      </w:pPr>
      <w:r w:rsidRPr="00CF46CA">
        <w:rPr>
          <w:sz w:val="20"/>
          <w:szCs w:val="20"/>
        </w:rPr>
        <w:t xml:space="preserve">    with printf.</w:t>
      </w:r>
    </w:p>
    <w:p w14:paraId="4B8F6C37" w14:textId="77777777" w:rsidR="00CF46CA" w:rsidRPr="00CF46CA" w:rsidRDefault="00CF46CA" w:rsidP="00CF46CA">
      <w:pPr>
        <w:spacing w:line="10" w:lineRule="atLeast"/>
        <w:rPr>
          <w:sz w:val="20"/>
          <w:szCs w:val="20"/>
        </w:rPr>
      </w:pPr>
      <w:r w:rsidRPr="00CF46CA">
        <w:rPr>
          <w:sz w:val="20"/>
          <w:szCs w:val="20"/>
        </w:rPr>
        <w:t xml:space="preserve">    (analyze_hunk): Return enum changes instead of a count of inserts and deletes.</w:t>
      </w:r>
    </w:p>
    <w:p w14:paraId="58375671" w14:textId="77777777" w:rsidR="00CF46CA" w:rsidRPr="00CF46CA" w:rsidRDefault="00CF46CA" w:rsidP="00CF46CA">
      <w:pPr>
        <w:spacing w:line="10" w:lineRule="atLeast"/>
        <w:rPr>
          <w:sz w:val="20"/>
          <w:szCs w:val="20"/>
        </w:rPr>
      </w:pPr>
      <w:r w:rsidRPr="00CF46CA">
        <w:rPr>
          <w:sz w:val="20"/>
          <w:szCs w:val="20"/>
        </w:rPr>
        <w:t xml:space="preserve">    All callers changed.</w:t>
      </w:r>
    </w:p>
    <w:p w14:paraId="5DFC0C6F" w14:textId="77777777" w:rsidR="00CF46CA" w:rsidRPr="00CF46CA" w:rsidRDefault="00CF46CA" w:rsidP="00CF46CA">
      <w:pPr>
        <w:spacing w:line="10" w:lineRule="atLeast"/>
        <w:rPr>
          <w:sz w:val="20"/>
          <w:szCs w:val="20"/>
        </w:rPr>
      </w:pPr>
      <w:r w:rsidRPr="00CF46CA">
        <w:rPr>
          <w:sz w:val="20"/>
          <w:szCs w:val="20"/>
        </w:rPr>
        <w:t xml:space="preserve">    (zalloc): New function.</w:t>
      </w:r>
    </w:p>
    <w:p w14:paraId="2975E0EE" w14:textId="77777777" w:rsidR="00CF46CA" w:rsidRPr="00CF46CA" w:rsidRDefault="00CF46CA" w:rsidP="00CF46CA">
      <w:pPr>
        <w:spacing w:line="10" w:lineRule="atLeast"/>
        <w:rPr>
          <w:sz w:val="20"/>
          <w:szCs w:val="20"/>
        </w:rPr>
      </w:pPr>
    </w:p>
    <w:p w14:paraId="2A42E5CD" w14:textId="77777777" w:rsidR="00CF46CA" w:rsidRPr="00CF46CA" w:rsidRDefault="00CF46CA" w:rsidP="00CF46CA">
      <w:pPr>
        <w:spacing w:line="10" w:lineRule="atLeast"/>
        <w:rPr>
          <w:sz w:val="20"/>
          <w:szCs w:val="20"/>
        </w:rPr>
      </w:pPr>
      <w:r w:rsidRPr="00CF46CA">
        <w:rPr>
          <w:sz w:val="20"/>
          <w:szCs w:val="20"/>
        </w:rPr>
        <w:t>commit babd4445b7551da0b2eb132cbb59794a80caf229</w:t>
      </w:r>
    </w:p>
    <w:p w14:paraId="6376AD0E"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5AD9EC25" w14:textId="77777777" w:rsidR="00CF46CA" w:rsidRPr="00CF46CA" w:rsidRDefault="00CF46CA" w:rsidP="00CF46CA">
      <w:pPr>
        <w:spacing w:line="10" w:lineRule="atLeast"/>
        <w:rPr>
          <w:sz w:val="20"/>
          <w:szCs w:val="20"/>
        </w:rPr>
      </w:pPr>
      <w:r w:rsidRPr="00CF46CA">
        <w:rPr>
          <w:sz w:val="20"/>
          <w:szCs w:val="20"/>
        </w:rPr>
        <w:t>Date:   Sat Nov 24 23:59:13 2001 +0000</w:t>
      </w:r>
    </w:p>
    <w:p w14:paraId="75451D28" w14:textId="77777777" w:rsidR="00CF46CA" w:rsidRPr="00CF46CA" w:rsidRDefault="00CF46CA" w:rsidP="00CF46CA">
      <w:pPr>
        <w:spacing w:line="10" w:lineRule="atLeast"/>
        <w:rPr>
          <w:sz w:val="20"/>
          <w:szCs w:val="20"/>
        </w:rPr>
      </w:pPr>
    </w:p>
    <w:p w14:paraId="777C7FF0"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7E45167D"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3B7CC6CD" w14:textId="77777777" w:rsidR="00CF46CA" w:rsidRPr="00CF46CA" w:rsidRDefault="00CF46CA" w:rsidP="00CF46CA">
      <w:pPr>
        <w:spacing w:line="10" w:lineRule="atLeast"/>
        <w:rPr>
          <w:sz w:val="20"/>
          <w:szCs w:val="20"/>
        </w:rPr>
      </w:pPr>
      <w:r w:rsidRPr="00CF46CA">
        <w:rPr>
          <w:sz w:val="20"/>
          <w:szCs w:val="20"/>
        </w:rPr>
        <w:t xml:space="preserve">    int -&gt; lin for line numbers.</w:t>
      </w:r>
    </w:p>
    <w:p w14:paraId="3CE37705" w14:textId="77777777" w:rsidR="00CF46CA" w:rsidRPr="00CF46CA" w:rsidRDefault="00CF46CA" w:rsidP="00CF46CA">
      <w:pPr>
        <w:spacing w:line="10" w:lineRule="atLeast"/>
        <w:rPr>
          <w:sz w:val="20"/>
          <w:szCs w:val="20"/>
        </w:rPr>
      </w:pPr>
    </w:p>
    <w:p w14:paraId="7D59DEC4" w14:textId="77777777" w:rsidR="00CF46CA" w:rsidRPr="00CF46CA" w:rsidRDefault="00CF46CA" w:rsidP="00CF46CA">
      <w:pPr>
        <w:spacing w:line="10" w:lineRule="atLeast"/>
        <w:rPr>
          <w:sz w:val="20"/>
          <w:szCs w:val="20"/>
        </w:rPr>
      </w:pPr>
      <w:r w:rsidRPr="00CF46CA">
        <w:rPr>
          <w:sz w:val="20"/>
          <w:szCs w:val="20"/>
        </w:rPr>
        <w:t>commit f7ea233c667071964270b985ad52f2efa53a5eb3</w:t>
      </w:r>
    </w:p>
    <w:p w14:paraId="7BC4113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BD66419" w14:textId="77777777" w:rsidR="00CF46CA" w:rsidRPr="00CF46CA" w:rsidRDefault="00CF46CA" w:rsidP="00CF46CA">
      <w:pPr>
        <w:spacing w:line="10" w:lineRule="atLeast"/>
        <w:rPr>
          <w:sz w:val="20"/>
          <w:szCs w:val="20"/>
        </w:rPr>
      </w:pPr>
      <w:r w:rsidRPr="00CF46CA">
        <w:rPr>
          <w:sz w:val="20"/>
          <w:szCs w:val="20"/>
        </w:rPr>
        <w:t>Date:   Sat Nov 24 23:56:49 2001 +0000</w:t>
      </w:r>
    </w:p>
    <w:p w14:paraId="5ACACE33" w14:textId="77777777" w:rsidR="00CF46CA" w:rsidRPr="00CF46CA" w:rsidRDefault="00CF46CA" w:rsidP="00CF46CA">
      <w:pPr>
        <w:spacing w:line="10" w:lineRule="atLeast"/>
        <w:rPr>
          <w:sz w:val="20"/>
          <w:szCs w:val="20"/>
        </w:rPr>
      </w:pPr>
    </w:p>
    <w:p w14:paraId="3155606E"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33613700"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3387C914" w14:textId="77777777" w:rsidR="00CF46CA" w:rsidRPr="00CF46CA" w:rsidRDefault="00CF46CA" w:rsidP="00CF46CA">
      <w:pPr>
        <w:spacing w:line="10" w:lineRule="atLeast"/>
        <w:rPr>
          <w:sz w:val="20"/>
          <w:szCs w:val="20"/>
        </w:rPr>
      </w:pPr>
      <w:r w:rsidRPr="00CF46CA">
        <w:rPr>
          <w:sz w:val="20"/>
          <w:szCs w:val="20"/>
        </w:rPr>
        <w:t xml:space="preserve">    int -&gt; lin for line numbers.</w:t>
      </w:r>
    </w:p>
    <w:p w14:paraId="7B39C214" w14:textId="77777777" w:rsidR="00CF46CA" w:rsidRPr="00CF46CA" w:rsidRDefault="00CF46CA" w:rsidP="00CF46CA">
      <w:pPr>
        <w:spacing w:line="10" w:lineRule="atLeast"/>
        <w:rPr>
          <w:sz w:val="20"/>
          <w:szCs w:val="20"/>
        </w:rPr>
      </w:pPr>
      <w:r w:rsidRPr="00CF46CA">
        <w:rPr>
          <w:sz w:val="20"/>
          <w:szCs w:val="20"/>
        </w:rPr>
        <w:t xml:space="preserve">    Use angle-brackets when including getopt.h, quotesys.h.</w:t>
      </w:r>
    </w:p>
    <w:p w14:paraId="71D773D8" w14:textId="77777777" w:rsidR="00CF46CA" w:rsidRPr="00CF46CA" w:rsidRDefault="00CF46CA" w:rsidP="00CF46CA">
      <w:pPr>
        <w:spacing w:line="10" w:lineRule="atLeast"/>
        <w:rPr>
          <w:sz w:val="20"/>
          <w:szCs w:val="20"/>
        </w:rPr>
      </w:pPr>
      <w:r w:rsidRPr="00CF46CA">
        <w:rPr>
          <w:sz w:val="20"/>
          <w:szCs w:val="20"/>
        </w:rPr>
        <w:t xml:space="preserve">    Include error.h, freesoft.h, stdio.h, xalloc.h.</w:t>
      </w:r>
    </w:p>
    <w:p w14:paraId="71842BF6" w14:textId="77777777" w:rsidR="00CF46CA" w:rsidRPr="00CF46CA" w:rsidRDefault="00CF46CA" w:rsidP="00CF46CA">
      <w:pPr>
        <w:spacing w:line="10" w:lineRule="atLeast"/>
        <w:rPr>
          <w:sz w:val="20"/>
          <w:szCs w:val="20"/>
        </w:rPr>
      </w:pPr>
      <w:r w:rsidRPr="00CF46CA">
        <w:rPr>
          <w:sz w:val="20"/>
          <w:szCs w:val="20"/>
        </w:rPr>
        <w:t xml:space="preserve">    (copyright_string): Use only most recent year.</w:t>
      </w:r>
    </w:p>
    <w:p w14:paraId="76977E5D" w14:textId="77777777" w:rsidR="00CF46CA" w:rsidRPr="00CF46CA" w:rsidRDefault="00CF46CA" w:rsidP="00CF46CA">
      <w:pPr>
        <w:spacing w:line="10" w:lineRule="atLeast"/>
        <w:rPr>
          <w:sz w:val="20"/>
          <w:szCs w:val="20"/>
        </w:rPr>
      </w:pPr>
      <w:r w:rsidRPr="00CF46CA">
        <w:rPr>
          <w:sz w:val="20"/>
          <w:szCs w:val="20"/>
        </w:rPr>
        <w:t xml:space="preserve">    (authorship_msgid, option_help_msgid): Wrap in N_().</w:t>
      </w:r>
    </w:p>
    <w:p w14:paraId="2CD7BBAF" w14:textId="77777777" w:rsidR="00CF46CA" w:rsidRPr="00CF46CA" w:rsidRDefault="00CF46CA" w:rsidP="00CF46CA">
      <w:pPr>
        <w:spacing w:line="10" w:lineRule="atLeast"/>
        <w:rPr>
          <w:sz w:val="20"/>
          <w:szCs w:val="20"/>
        </w:rPr>
      </w:pPr>
      <w:r w:rsidRPr="00CF46CA">
        <w:rPr>
          <w:sz w:val="20"/>
          <w:szCs w:val="20"/>
        </w:rPr>
        <w:t xml:space="preserve">    </w:t>
      </w:r>
    </w:p>
    <w:p w14:paraId="6B47F2D3" w14:textId="77777777" w:rsidR="00CF46CA" w:rsidRPr="00CF46CA" w:rsidRDefault="00CF46CA" w:rsidP="00CF46CA">
      <w:pPr>
        <w:spacing w:line="10" w:lineRule="atLeast"/>
        <w:rPr>
          <w:sz w:val="20"/>
          <w:szCs w:val="20"/>
        </w:rPr>
      </w:pPr>
      <w:r w:rsidRPr="00CF46CA">
        <w:rPr>
          <w:sz w:val="20"/>
          <w:szCs w:val="20"/>
        </w:rPr>
        <w:t xml:space="preserve">    (tmpname): Now volatile.</w:t>
      </w:r>
    </w:p>
    <w:p w14:paraId="423B8914" w14:textId="77777777" w:rsidR="00CF46CA" w:rsidRPr="00CF46CA" w:rsidRDefault="00CF46CA" w:rsidP="00CF46CA">
      <w:pPr>
        <w:spacing w:line="10" w:lineRule="atLeast"/>
        <w:rPr>
          <w:sz w:val="20"/>
          <w:szCs w:val="20"/>
        </w:rPr>
      </w:pPr>
      <w:r w:rsidRPr="00CF46CA">
        <w:rPr>
          <w:sz w:val="20"/>
          <w:szCs w:val="20"/>
        </w:rPr>
        <w:t xml:space="preserve">    (tmpmade): Remove.</w:t>
      </w:r>
    </w:p>
    <w:p w14:paraId="0106AAFF" w14:textId="77777777" w:rsidR="00CF46CA" w:rsidRPr="00CF46CA" w:rsidRDefault="00CF46CA" w:rsidP="00CF46CA">
      <w:pPr>
        <w:spacing w:line="10" w:lineRule="atLeast"/>
        <w:rPr>
          <w:sz w:val="20"/>
          <w:szCs w:val="20"/>
        </w:rPr>
      </w:pPr>
      <w:r w:rsidRPr="00CF46CA">
        <w:rPr>
          <w:sz w:val="20"/>
          <w:szCs w:val="20"/>
        </w:rPr>
        <w:t xml:space="preserve">    (tmp): New var.</w:t>
      </w:r>
    </w:p>
    <w:p w14:paraId="77DAAD3C" w14:textId="77777777" w:rsidR="00CF46CA" w:rsidRPr="00CF46CA" w:rsidRDefault="00CF46CA" w:rsidP="00CF46CA">
      <w:pPr>
        <w:spacing w:line="10" w:lineRule="atLeast"/>
        <w:rPr>
          <w:sz w:val="20"/>
          <w:szCs w:val="20"/>
        </w:rPr>
      </w:pPr>
      <w:r w:rsidRPr="00CF46CA">
        <w:rPr>
          <w:sz w:val="20"/>
          <w:szCs w:val="20"/>
        </w:rPr>
        <w:t xml:space="preserve">    (private_tempnam, exists, letters): Remove.</w:t>
      </w:r>
    </w:p>
    <w:p w14:paraId="1B34C445" w14:textId="77777777" w:rsidR="00CF46CA" w:rsidRPr="00CF46CA" w:rsidRDefault="00CF46CA" w:rsidP="00CF46CA">
      <w:pPr>
        <w:spacing w:line="10" w:lineRule="atLeast"/>
        <w:rPr>
          <w:sz w:val="20"/>
          <w:szCs w:val="20"/>
        </w:rPr>
      </w:pPr>
      <w:r w:rsidRPr="00CF46CA">
        <w:rPr>
          <w:sz w:val="20"/>
          <w:szCs w:val="20"/>
        </w:rPr>
        <w:t xml:space="preserve">    (temporary_file): New function.</w:t>
      </w:r>
    </w:p>
    <w:p w14:paraId="525A589E" w14:textId="77777777" w:rsidR="00CF46CA" w:rsidRPr="00CF46CA" w:rsidRDefault="00CF46CA" w:rsidP="00CF46CA">
      <w:pPr>
        <w:spacing w:line="10" w:lineRule="atLeast"/>
        <w:rPr>
          <w:sz w:val="20"/>
          <w:szCs w:val="20"/>
        </w:rPr>
      </w:pPr>
      <w:r w:rsidRPr="00CF46CA">
        <w:rPr>
          <w:sz w:val="20"/>
          <w:szCs w:val="20"/>
        </w:rPr>
        <w:t xml:space="preserve">    (edit): Use it.</w:t>
      </w:r>
    </w:p>
    <w:p w14:paraId="6F067F29" w14:textId="77777777" w:rsidR="00CF46CA" w:rsidRPr="00CF46CA" w:rsidRDefault="00CF46CA" w:rsidP="00CF46CA">
      <w:pPr>
        <w:spacing w:line="10" w:lineRule="atLeast"/>
        <w:rPr>
          <w:sz w:val="20"/>
          <w:szCs w:val="20"/>
        </w:rPr>
      </w:pPr>
      <w:r w:rsidRPr="00CF46CA">
        <w:rPr>
          <w:sz w:val="20"/>
          <w:szCs w:val="20"/>
        </w:rPr>
        <w:t xml:space="preserve">    (interact): Use strtoumax, not atoi.</w:t>
      </w:r>
    </w:p>
    <w:p w14:paraId="674938F6" w14:textId="77777777" w:rsidR="00CF46CA" w:rsidRPr="00CF46CA" w:rsidRDefault="00CF46CA" w:rsidP="00CF46CA">
      <w:pPr>
        <w:spacing w:line="10" w:lineRule="atLeast"/>
        <w:rPr>
          <w:sz w:val="20"/>
          <w:szCs w:val="20"/>
        </w:rPr>
      </w:pPr>
    </w:p>
    <w:p w14:paraId="7F1B12F3" w14:textId="77777777" w:rsidR="00CF46CA" w:rsidRPr="00CF46CA" w:rsidRDefault="00CF46CA" w:rsidP="00CF46CA">
      <w:pPr>
        <w:spacing w:line="10" w:lineRule="atLeast"/>
        <w:rPr>
          <w:sz w:val="20"/>
          <w:szCs w:val="20"/>
        </w:rPr>
      </w:pPr>
      <w:r w:rsidRPr="00CF46CA">
        <w:rPr>
          <w:sz w:val="20"/>
          <w:szCs w:val="20"/>
        </w:rPr>
        <w:t>commit 7a9851bed3ee069c6d78e0526c3edf6c85315dea</w:t>
      </w:r>
    </w:p>
    <w:p w14:paraId="4CB2EF7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7994D06" w14:textId="77777777" w:rsidR="00CF46CA" w:rsidRPr="00CF46CA" w:rsidRDefault="00CF46CA" w:rsidP="00CF46CA">
      <w:pPr>
        <w:spacing w:line="10" w:lineRule="atLeast"/>
        <w:rPr>
          <w:sz w:val="20"/>
          <w:szCs w:val="20"/>
        </w:rPr>
      </w:pPr>
      <w:r w:rsidRPr="00CF46CA">
        <w:rPr>
          <w:sz w:val="20"/>
          <w:szCs w:val="20"/>
        </w:rPr>
        <w:t>Date:   Sat Nov 24 23:46:37 2001 +0000</w:t>
      </w:r>
    </w:p>
    <w:p w14:paraId="1F2C99C7" w14:textId="77777777" w:rsidR="00CF46CA" w:rsidRPr="00CF46CA" w:rsidRDefault="00CF46CA" w:rsidP="00CF46CA">
      <w:pPr>
        <w:spacing w:line="10" w:lineRule="atLeast"/>
        <w:rPr>
          <w:sz w:val="20"/>
          <w:szCs w:val="20"/>
        </w:rPr>
      </w:pPr>
    </w:p>
    <w:p w14:paraId="0D141C6C"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57930664" w14:textId="77777777" w:rsidR="00CF46CA" w:rsidRPr="00CF46CA" w:rsidRDefault="00CF46CA" w:rsidP="00CF46CA">
      <w:pPr>
        <w:spacing w:line="10" w:lineRule="atLeast"/>
        <w:rPr>
          <w:sz w:val="20"/>
          <w:szCs w:val="20"/>
        </w:rPr>
      </w:pPr>
      <w:r w:rsidRPr="00CF46CA">
        <w:rPr>
          <w:sz w:val="20"/>
          <w:szCs w:val="20"/>
        </w:rPr>
        <w:t xml:space="preserve">    int -&gt; lin for line numbers.</w:t>
      </w:r>
    </w:p>
    <w:p w14:paraId="3E691C25" w14:textId="77777777" w:rsidR="00CF46CA" w:rsidRPr="00CF46CA" w:rsidRDefault="00CF46CA" w:rsidP="00CF46CA">
      <w:pPr>
        <w:spacing w:line="10" w:lineRule="atLeast"/>
        <w:rPr>
          <w:sz w:val="20"/>
          <w:szCs w:val="20"/>
        </w:rPr>
      </w:pPr>
    </w:p>
    <w:p w14:paraId="61698DE8" w14:textId="77777777" w:rsidR="00CF46CA" w:rsidRPr="00CF46CA" w:rsidRDefault="00CF46CA" w:rsidP="00CF46CA">
      <w:pPr>
        <w:spacing w:line="10" w:lineRule="atLeast"/>
        <w:rPr>
          <w:sz w:val="20"/>
          <w:szCs w:val="20"/>
        </w:rPr>
      </w:pPr>
      <w:r w:rsidRPr="00CF46CA">
        <w:rPr>
          <w:sz w:val="20"/>
          <w:szCs w:val="20"/>
        </w:rPr>
        <w:t>commit 420373575c3761cc50e762084400056affb968a0</w:t>
      </w:r>
    </w:p>
    <w:p w14:paraId="2975EEA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C512954" w14:textId="77777777" w:rsidR="00CF46CA" w:rsidRPr="00CF46CA" w:rsidRDefault="00CF46CA" w:rsidP="00CF46CA">
      <w:pPr>
        <w:spacing w:line="10" w:lineRule="atLeast"/>
        <w:rPr>
          <w:sz w:val="20"/>
          <w:szCs w:val="20"/>
        </w:rPr>
      </w:pPr>
      <w:r w:rsidRPr="00CF46CA">
        <w:rPr>
          <w:sz w:val="20"/>
          <w:szCs w:val="20"/>
        </w:rPr>
        <w:t>Date:   Sat Nov 24 23:44:22 2001 +0000</w:t>
      </w:r>
    </w:p>
    <w:p w14:paraId="40AB38E2" w14:textId="77777777" w:rsidR="00CF46CA" w:rsidRPr="00CF46CA" w:rsidRDefault="00CF46CA" w:rsidP="00CF46CA">
      <w:pPr>
        <w:spacing w:line="10" w:lineRule="atLeast"/>
        <w:rPr>
          <w:sz w:val="20"/>
          <w:szCs w:val="20"/>
        </w:rPr>
      </w:pPr>
    </w:p>
    <w:p w14:paraId="03B206E1"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5FBE91DF"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2CEEF154" w14:textId="77777777" w:rsidR="00CF46CA" w:rsidRPr="00CF46CA" w:rsidRDefault="00CF46CA" w:rsidP="00CF46CA">
      <w:pPr>
        <w:spacing w:line="10" w:lineRule="atLeast"/>
        <w:rPr>
          <w:sz w:val="20"/>
          <w:szCs w:val="20"/>
        </w:rPr>
      </w:pPr>
      <w:r w:rsidRPr="00CF46CA">
        <w:rPr>
          <w:sz w:val="20"/>
          <w:szCs w:val="20"/>
        </w:rPr>
        <w:t xml:space="preserve">    int -&gt; lin for line numbers.</w:t>
      </w:r>
    </w:p>
    <w:p w14:paraId="65ACEAC5" w14:textId="77777777" w:rsidR="00CF46CA" w:rsidRPr="00CF46CA" w:rsidRDefault="00CF46CA" w:rsidP="00CF46CA">
      <w:pPr>
        <w:spacing w:line="10" w:lineRule="atLeast"/>
        <w:rPr>
          <w:sz w:val="20"/>
          <w:szCs w:val="20"/>
        </w:rPr>
      </w:pPr>
      <w:r w:rsidRPr="00CF46CA">
        <w:rPr>
          <w:sz w:val="20"/>
          <w:szCs w:val="20"/>
        </w:rPr>
        <w:t xml:space="preserve">    int -&gt; size_t for sizes.</w:t>
      </w:r>
    </w:p>
    <w:p w14:paraId="35B77DCE" w14:textId="77777777" w:rsidR="00CF46CA" w:rsidRPr="00CF46CA" w:rsidRDefault="00CF46CA" w:rsidP="00CF46CA">
      <w:pPr>
        <w:spacing w:line="10" w:lineRule="atLeast"/>
        <w:rPr>
          <w:sz w:val="20"/>
          <w:szCs w:val="20"/>
        </w:rPr>
      </w:pPr>
      <w:r w:rsidRPr="00CF46CA">
        <w:rPr>
          <w:sz w:val="20"/>
          <w:szCs w:val="20"/>
        </w:rPr>
        <w:t xml:space="preserve">    Use angle-brackets when including cmpbuf.h.</w:t>
      </w:r>
    </w:p>
    <w:p w14:paraId="5B621370" w14:textId="77777777" w:rsidR="00CF46CA" w:rsidRPr="00CF46CA" w:rsidRDefault="00CF46CA" w:rsidP="00CF46CA">
      <w:pPr>
        <w:spacing w:line="10" w:lineRule="atLeast"/>
        <w:rPr>
          <w:sz w:val="20"/>
          <w:szCs w:val="20"/>
        </w:rPr>
      </w:pPr>
      <w:r w:rsidRPr="00CF46CA">
        <w:rPr>
          <w:sz w:val="20"/>
          <w:szCs w:val="20"/>
        </w:rPr>
        <w:t xml:space="preserve">    Include regex.h, xalloc.h.</w:t>
      </w:r>
    </w:p>
    <w:p w14:paraId="5C909417" w14:textId="77777777" w:rsidR="00CF46CA" w:rsidRPr="00CF46CA" w:rsidRDefault="00CF46CA" w:rsidP="00CF46CA">
      <w:pPr>
        <w:spacing w:line="10" w:lineRule="atLeast"/>
        <w:rPr>
          <w:sz w:val="20"/>
          <w:szCs w:val="20"/>
        </w:rPr>
      </w:pPr>
      <w:r w:rsidRPr="00CF46CA">
        <w:rPr>
          <w:sz w:val="20"/>
          <w:szCs w:val="20"/>
        </w:rPr>
        <w:t xml:space="preserve">    (word): Remove; now done in system.h.</w:t>
      </w:r>
    </w:p>
    <w:p w14:paraId="318E1F7B" w14:textId="77777777" w:rsidR="00CF46CA" w:rsidRPr="00CF46CA" w:rsidRDefault="00CF46CA" w:rsidP="00CF46CA">
      <w:pPr>
        <w:spacing w:line="10" w:lineRule="atLeast"/>
        <w:rPr>
          <w:sz w:val="20"/>
          <w:szCs w:val="20"/>
        </w:rPr>
      </w:pPr>
      <w:r w:rsidRPr="00CF46CA">
        <w:rPr>
          <w:sz w:val="20"/>
          <w:szCs w:val="20"/>
        </w:rPr>
        <w:t xml:space="preserve">    (hash_value): New type; use it instead of 'unsigned' for hash values.</w:t>
      </w:r>
    </w:p>
    <w:p w14:paraId="345A8574" w14:textId="77777777" w:rsidR="00CF46CA" w:rsidRPr="00CF46CA" w:rsidRDefault="00CF46CA" w:rsidP="00CF46CA">
      <w:pPr>
        <w:spacing w:line="10" w:lineRule="atLeast"/>
        <w:rPr>
          <w:sz w:val="20"/>
          <w:szCs w:val="20"/>
        </w:rPr>
      </w:pPr>
      <w:r w:rsidRPr="00CF46CA">
        <w:rPr>
          <w:sz w:val="20"/>
          <w:szCs w:val="20"/>
        </w:rPr>
        <w:t xml:space="preserve">    (file_block_read): New function.</w:t>
      </w:r>
    </w:p>
    <w:p w14:paraId="0FBE8FD5" w14:textId="77777777" w:rsidR="00CF46CA" w:rsidRPr="00CF46CA" w:rsidRDefault="00CF46CA" w:rsidP="00CF46CA">
      <w:pPr>
        <w:spacing w:line="10" w:lineRule="atLeast"/>
        <w:rPr>
          <w:sz w:val="20"/>
          <w:szCs w:val="20"/>
        </w:rPr>
      </w:pPr>
      <w:r w:rsidRPr="00CF46CA">
        <w:rPr>
          <w:sz w:val="20"/>
          <w:szCs w:val="20"/>
        </w:rPr>
        <w:t xml:space="preserve">    (sip, slurp): Use it.  Now static.</w:t>
      </w:r>
    </w:p>
    <w:p w14:paraId="1CA085F2" w14:textId="77777777" w:rsidR="00CF46CA" w:rsidRPr="00CF46CA" w:rsidRDefault="00CF46CA" w:rsidP="00CF46CA">
      <w:pPr>
        <w:spacing w:line="10" w:lineRule="atLeast"/>
        <w:rPr>
          <w:sz w:val="20"/>
          <w:szCs w:val="20"/>
        </w:rPr>
      </w:pPr>
      <w:r w:rsidRPr="00CF46CA">
        <w:rPr>
          <w:sz w:val="20"/>
          <w:szCs w:val="20"/>
        </w:rPr>
        <w:t xml:space="preserve">    (sip): Ensure block size is a multiple of word size.  Clear eof flag.</w:t>
      </w:r>
    </w:p>
    <w:p w14:paraId="553F44CB" w14:textId="77777777" w:rsidR="00CF46CA" w:rsidRPr="00CF46CA" w:rsidRDefault="00CF46CA" w:rsidP="00CF46CA">
      <w:pPr>
        <w:spacing w:line="10" w:lineRule="atLeast"/>
        <w:rPr>
          <w:sz w:val="20"/>
          <w:szCs w:val="20"/>
        </w:rPr>
      </w:pPr>
      <w:r w:rsidRPr="00CF46CA">
        <w:rPr>
          <w:sz w:val="20"/>
          <w:szCs w:val="20"/>
        </w:rPr>
        <w:t xml:space="preserve">    (slurp): Use xalloc_die to report memory exhaustion.</w:t>
      </w:r>
    </w:p>
    <w:p w14:paraId="773EFC34" w14:textId="77777777" w:rsidR="00CF46CA" w:rsidRPr="00CF46CA" w:rsidRDefault="00CF46CA" w:rsidP="00CF46CA">
      <w:pPr>
        <w:spacing w:line="10" w:lineRule="atLeast"/>
        <w:rPr>
          <w:sz w:val="20"/>
          <w:szCs w:val="20"/>
        </w:rPr>
      </w:pPr>
      <w:r w:rsidRPr="00CF46CA">
        <w:rPr>
          <w:sz w:val="20"/>
          <w:szCs w:val="20"/>
        </w:rPr>
        <w:t xml:space="preserve">    (find_and_hash_each_line): Use TOLOWER instead of _tolower.</w:t>
      </w:r>
    </w:p>
    <w:p w14:paraId="465E5CA3" w14:textId="77777777" w:rsidR="00CF46CA" w:rsidRPr="00CF46CA" w:rsidRDefault="00CF46CA" w:rsidP="00CF46CA">
      <w:pPr>
        <w:spacing w:line="10" w:lineRule="atLeast"/>
        <w:rPr>
          <w:sz w:val="20"/>
          <w:szCs w:val="20"/>
        </w:rPr>
      </w:pPr>
      <w:r w:rsidRPr="00CF46CA">
        <w:rPr>
          <w:sz w:val="20"/>
          <w:szCs w:val="20"/>
        </w:rPr>
        <w:t xml:space="preserve">    Add support for IGNORE_TAB_EXPANSION.</w:t>
      </w:r>
    </w:p>
    <w:p w14:paraId="2D14BBE6" w14:textId="77777777" w:rsidR="00CF46CA" w:rsidRPr="00CF46CA" w:rsidRDefault="00CF46CA" w:rsidP="00CF46CA">
      <w:pPr>
        <w:spacing w:line="10" w:lineRule="atLeast"/>
        <w:rPr>
          <w:sz w:val="20"/>
          <w:szCs w:val="20"/>
        </w:rPr>
      </w:pPr>
      <w:r w:rsidRPr="00CF46CA">
        <w:rPr>
          <w:sz w:val="20"/>
          <w:szCs w:val="20"/>
        </w:rPr>
        <w:lastRenderedPageBreak/>
        <w:t xml:space="preserve">    (prepare_text_end): Strip trailing CR if requested.</w:t>
      </w:r>
    </w:p>
    <w:p w14:paraId="0F792280" w14:textId="77777777" w:rsidR="00CF46CA" w:rsidRPr="00CF46CA" w:rsidRDefault="00CF46CA" w:rsidP="00CF46CA">
      <w:pPr>
        <w:spacing w:line="10" w:lineRule="atLeast"/>
        <w:rPr>
          <w:sz w:val="20"/>
          <w:szCs w:val="20"/>
        </w:rPr>
      </w:pPr>
      <w:r w:rsidRPr="00CF46CA">
        <w:rPr>
          <w:sz w:val="20"/>
          <w:szCs w:val="20"/>
        </w:rPr>
        <w:t xml:space="preserve">    (find_identical_ends): Prepare the text only once, if they're duplicates.</w:t>
      </w:r>
    </w:p>
    <w:p w14:paraId="352D47F7" w14:textId="77777777" w:rsidR="00CF46CA" w:rsidRPr="00CF46CA" w:rsidRDefault="00CF46CA" w:rsidP="00CF46CA">
      <w:pPr>
        <w:spacing w:line="10" w:lineRule="atLeast"/>
        <w:rPr>
          <w:sz w:val="20"/>
          <w:szCs w:val="20"/>
        </w:rPr>
      </w:pPr>
      <w:r w:rsidRPr="00CF46CA">
        <w:rPr>
          <w:sz w:val="20"/>
          <w:szCs w:val="20"/>
        </w:rPr>
        <w:t xml:space="preserve">    Let the compiler take advantage more of the fact that the buffers are</w:t>
      </w:r>
    </w:p>
    <w:p w14:paraId="252EA2CD" w14:textId="77777777" w:rsidR="00CF46CA" w:rsidRPr="00CF46CA" w:rsidRDefault="00CF46CA" w:rsidP="00CF46CA">
      <w:pPr>
        <w:spacing w:line="10" w:lineRule="atLeast"/>
        <w:rPr>
          <w:sz w:val="20"/>
          <w:szCs w:val="20"/>
        </w:rPr>
      </w:pPr>
      <w:r w:rsidRPr="00CF46CA">
        <w:rPr>
          <w:sz w:val="20"/>
          <w:szCs w:val="20"/>
        </w:rPr>
        <w:t xml:space="preserve">    word-aligned.</w:t>
      </w:r>
    </w:p>
    <w:p w14:paraId="092864AC" w14:textId="77777777" w:rsidR="00CF46CA" w:rsidRPr="00CF46CA" w:rsidRDefault="00CF46CA" w:rsidP="00CF46CA">
      <w:pPr>
        <w:spacing w:line="10" w:lineRule="atLeast"/>
        <w:rPr>
          <w:sz w:val="20"/>
          <w:szCs w:val="20"/>
        </w:rPr>
      </w:pPr>
      <w:r w:rsidRPr="00CF46CA">
        <w:rPr>
          <w:sz w:val="20"/>
          <w:szCs w:val="20"/>
        </w:rPr>
        <w:t xml:space="preserve">    (primes): Remove.</w:t>
      </w:r>
    </w:p>
    <w:p w14:paraId="6DAAD7EC" w14:textId="77777777" w:rsidR="00CF46CA" w:rsidRPr="00CF46CA" w:rsidRDefault="00CF46CA" w:rsidP="00CF46CA">
      <w:pPr>
        <w:spacing w:line="10" w:lineRule="atLeast"/>
        <w:rPr>
          <w:sz w:val="20"/>
          <w:szCs w:val="20"/>
        </w:rPr>
      </w:pPr>
      <w:r w:rsidRPr="00CF46CA">
        <w:rPr>
          <w:sz w:val="20"/>
          <w:szCs w:val="20"/>
        </w:rPr>
        <w:t xml:space="preserve">    (prime_offset): New var.</w:t>
      </w:r>
    </w:p>
    <w:p w14:paraId="4E2A76D7" w14:textId="77777777" w:rsidR="00CF46CA" w:rsidRPr="00CF46CA" w:rsidRDefault="00CF46CA" w:rsidP="00CF46CA">
      <w:pPr>
        <w:spacing w:line="10" w:lineRule="atLeast"/>
        <w:rPr>
          <w:sz w:val="20"/>
          <w:szCs w:val="20"/>
        </w:rPr>
      </w:pPr>
      <w:r w:rsidRPr="00CF46CA">
        <w:rPr>
          <w:sz w:val="20"/>
          <w:szCs w:val="20"/>
        </w:rPr>
        <w:t xml:space="preserve">    (read_var): Use prime_offset instead of primes.</w:t>
      </w:r>
    </w:p>
    <w:p w14:paraId="4E1DE48E" w14:textId="77777777" w:rsidR="00CF46CA" w:rsidRPr="00CF46CA" w:rsidRDefault="00CF46CA" w:rsidP="00CF46CA">
      <w:pPr>
        <w:spacing w:line="10" w:lineRule="atLeast"/>
        <w:rPr>
          <w:sz w:val="20"/>
          <w:szCs w:val="20"/>
        </w:rPr>
      </w:pPr>
      <w:r w:rsidRPr="00CF46CA">
        <w:rPr>
          <w:sz w:val="20"/>
          <w:szCs w:val="20"/>
        </w:rPr>
        <w:t xml:space="preserve">    Use zalloc instead of xmalloc + bzero.</w:t>
      </w:r>
    </w:p>
    <w:p w14:paraId="6BD5FC3E" w14:textId="77777777" w:rsidR="00CF46CA" w:rsidRPr="00CF46CA" w:rsidRDefault="00CF46CA" w:rsidP="00CF46CA">
      <w:pPr>
        <w:spacing w:line="10" w:lineRule="atLeast"/>
        <w:rPr>
          <w:sz w:val="20"/>
          <w:szCs w:val="20"/>
        </w:rPr>
      </w:pPr>
    </w:p>
    <w:p w14:paraId="0B3ABC81" w14:textId="77777777" w:rsidR="00CF46CA" w:rsidRPr="00CF46CA" w:rsidRDefault="00CF46CA" w:rsidP="00CF46CA">
      <w:pPr>
        <w:spacing w:line="10" w:lineRule="atLeast"/>
        <w:rPr>
          <w:sz w:val="20"/>
          <w:szCs w:val="20"/>
        </w:rPr>
      </w:pPr>
      <w:r w:rsidRPr="00CF46CA">
        <w:rPr>
          <w:sz w:val="20"/>
          <w:szCs w:val="20"/>
        </w:rPr>
        <w:t>commit 9afb404ccb9b04b4a488008cb04dd262db71b52f</w:t>
      </w:r>
    </w:p>
    <w:p w14:paraId="675E5C9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A12910E" w14:textId="77777777" w:rsidR="00CF46CA" w:rsidRPr="00CF46CA" w:rsidRDefault="00CF46CA" w:rsidP="00CF46CA">
      <w:pPr>
        <w:spacing w:line="10" w:lineRule="atLeast"/>
        <w:rPr>
          <w:sz w:val="20"/>
          <w:szCs w:val="20"/>
        </w:rPr>
      </w:pPr>
      <w:r w:rsidRPr="00CF46CA">
        <w:rPr>
          <w:sz w:val="20"/>
          <w:szCs w:val="20"/>
        </w:rPr>
        <w:t>Date:   Sat Nov 24 20:16:15 2001 +0000</w:t>
      </w:r>
    </w:p>
    <w:p w14:paraId="25538028" w14:textId="77777777" w:rsidR="00CF46CA" w:rsidRPr="00CF46CA" w:rsidRDefault="00CF46CA" w:rsidP="00CF46CA">
      <w:pPr>
        <w:spacing w:line="10" w:lineRule="atLeast"/>
        <w:rPr>
          <w:sz w:val="20"/>
          <w:szCs w:val="20"/>
        </w:rPr>
      </w:pPr>
    </w:p>
    <w:p w14:paraId="0F684F9B"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2FC2B551" w14:textId="77777777" w:rsidR="00CF46CA" w:rsidRPr="00CF46CA" w:rsidRDefault="00CF46CA" w:rsidP="00CF46CA">
      <w:pPr>
        <w:spacing w:line="10" w:lineRule="atLeast"/>
        <w:rPr>
          <w:sz w:val="20"/>
          <w:szCs w:val="20"/>
        </w:rPr>
      </w:pPr>
      <w:r w:rsidRPr="00CF46CA">
        <w:rPr>
          <w:sz w:val="20"/>
          <w:szCs w:val="20"/>
        </w:rPr>
        <w:t xml:space="preserve">    int -&gt; lin for line numbers.</w:t>
      </w:r>
    </w:p>
    <w:p w14:paraId="5BB2AD41" w14:textId="77777777" w:rsidR="00CF46CA" w:rsidRPr="00CF46CA" w:rsidRDefault="00CF46CA" w:rsidP="00CF46CA">
      <w:pPr>
        <w:spacing w:line="10" w:lineRule="atLeast"/>
        <w:rPr>
          <w:sz w:val="20"/>
          <w:szCs w:val="20"/>
        </w:rPr>
      </w:pPr>
      <w:r w:rsidRPr="00CF46CA">
        <w:rPr>
          <w:sz w:val="20"/>
          <w:szCs w:val="20"/>
        </w:rPr>
        <w:t xml:space="preserve">    (format_group): Use strtoumax to parse line numbers.</w:t>
      </w:r>
    </w:p>
    <w:p w14:paraId="70AD85BB" w14:textId="77777777" w:rsidR="00CF46CA" w:rsidRPr="00CF46CA" w:rsidRDefault="00CF46CA" w:rsidP="00CF46CA">
      <w:pPr>
        <w:spacing w:line="10" w:lineRule="atLeast"/>
        <w:rPr>
          <w:sz w:val="20"/>
          <w:szCs w:val="20"/>
        </w:rPr>
      </w:pPr>
      <w:r w:rsidRPr="00CF46CA">
        <w:rPr>
          <w:sz w:val="20"/>
          <w:szCs w:val="20"/>
        </w:rPr>
        <w:t xml:space="preserve">    (format_group, print_ifdef_lines): Use do_printf_spec to handle printf specs.</w:t>
      </w:r>
    </w:p>
    <w:p w14:paraId="4BF03F15" w14:textId="77777777" w:rsidR="00CF46CA" w:rsidRPr="00CF46CA" w:rsidRDefault="00CF46CA" w:rsidP="00CF46CA">
      <w:pPr>
        <w:spacing w:line="10" w:lineRule="atLeast"/>
        <w:rPr>
          <w:sz w:val="20"/>
          <w:szCs w:val="20"/>
        </w:rPr>
      </w:pPr>
      <w:r w:rsidRPr="00CF46CA">
        <w:rPr>
          <w:sz w:val="20"/>
          <w:szCs w:val="20"/>
        </w:rPr>
        <w:t xml:space="preserve">    (groups_letter_value): Don't use _tolower; it's locale-dependent.</w:t>
      </w:r>
    </w:p>
    <w:p w14:paraId="5AB0F50D" w14:textId="77777777" w:rsidR="00CF46CA" w:rsidRPr="00CF46CA" w:rsidRDefault="00CF46CA" w:rsidP="00CF46CA">
      <w:pPr>
        <w:spacing w:line="10" w:lineRule="atLeast"/>
        <w:rPr>
          <w:sz w:val="20"/>
          <w:szCs w:val="20"/>
        </w:rPr>
      </w:pPr>
      <w:r w:rsidRPr="00CF46CA">
        <w:rPr>
          <w:sz w:val="20"/>
          <w:szCs w:val="20"/>
        </w:rPr>
        <w:t xml:space="preserve">    (do_printf_spec): Renamed from scan_printf_spec; now does the printing.</w:t>
      </w:r>
    </w:p>
    <w:p w14:paraId="51B5C731" w14:textId="77777777" w:rsidR="00CF46CA" w:rsidRPr="00CF46CA" w:rsidRDefault="00CF46CA" w:rsidP="00CF46CA">
      <w:pPr>
        <w:spacing w:line="10" w:lineRule="atLeast"/>
        <w:rPr>
          <w:sz w:val="20"/>
          <w:szCs w:val="20"/>
        </w:rPr>
      </w:pPr>
    </w:p>
    <w:p w14:paraId="45A789FA" w14:textId="77777777" w:rsidR="00CF46CA" w:rsidRPr="00CF46CA" w:rsidRDefault="00CF46CA" w:rsidP="00CF46CA">
      <w:pPr>
        <w:spacing w:line="10" w:lineRule="atLeast"/>
        <w:rPr>
          <w:sz w:val="20"/>
          <w:szCs w:val="20"/>
        </w:rPr>
      </w:pPr>
      <w:r w:rsidRPr="00CF46CA">
        <w:rPr>
          <w:sz w:val="20"/>
          <w:szCs w:val="20"/>
        </w:rPr>
        <w:t>commit 36b388a33f2cb41d622680b81d9bf0142f542424</w:t>
      </w:r>
    </w:p>
    <w:p w14:paraId="47651A3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CAC1E2E" w14:textId="77777777" w:rsidR="00CF46CA" w:rsidRPr="00CF46CA" w:rsidRDefault="00CF46CA" w:rsidP="00CF46CA">
      <w:pPr>
        <w:spacing w:line="10" w:lineRule="atLeast"/>
        <w:rPr>
          <w:sz w:val="20"/>
          <w:szCs w:val="20"/>
        </w:rPr>
      </w:pPr>
      <w:r w:rsidRPr="00CF46CA">
        <w:rPr>
          <w:sz w:val="20"/>
          <w:szCs w:val="20"/>
        </w:rPr>
        <w:t>Date:   Sat Nov 24 20:10:42 2001 +0000</w:t>
      </w:r>
    </w:p>
    <w:p w14:paraId="420E8EE5" w14:textId="77777777" w:rsidR="00CF46CA" w:rsidRPr="00CF46CA" w:rsidRDefault="00CF46CA" w:rsidP="00CF46CA">
      <w:pPr>
        <w:spacing w:line="10" w:lineRule="atLeast"/>
        <w:rPr>
          <w:sz w:val="20"/>
          <w:szCs w:val="20"/>
        </w:rPr>
      </w:pPr>
    </w:p>
    <w:p w14:paraId="438CCC45"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0B854E2F" w14:textId="77777777" w:rsidR="00CF46CA" w:rsidRPr="00CF46CA" w:rsidRDefault="00CF46CA" w:rsidP="00CF46CA">
      <w:pPr>
        <w:spacing w:line="10" w:lineRule="atLeast"/>
        <w:rPr>
          <w:sz w:val="20"/>
          <w:szCs w:val="20"/>
        </w:rPr>
      </w:pPr>
      <w:r w:rsidRPr="00CF46CA">
        <w:rPr>
          <w:sz w:val="20"/>
          <w:szCs w:val="20"/>
        </w:rPr>
        <w:t xml:space="preserve">    int -&gt; lin for line numbers (or 'long' when that's more convenient).</w:t>
      </w:r>
    </w:p>
    <w:p w14:paraId="14150FC2" w14:textId="77777777" w:rsidR="00CF46CA" w:rsidRPr="00CF46CA" w:rsidRDefault="00CF46CA" w:rsidP="00CF46CA">
      <w:pPr>
        <w:spacing w:line="10" w:lineRule="atLeast"/>
        <w:rPr>
          <w:sz w:val="20"/>
          <w:szCs w:val="20"/>
        </w:rPr>
      </w:pPr>
      <w:r w:rsidRPr="00CF46CA">
        <w:rPr>
          <w:sz w:val="20"/>
          <w:szCs w:val="20"/>
        </w:rPr>
        <w:t xml:space="preserve">    (print_ed_hunk): Fix bug when handling double-dot inserts.</w:t>
      </w:r>
    </w:p>
    <w:p w14:paraId="070A3F2D" w14:textId="77777777" w:rsidR="00CF46CA" w:rsidRPr="00CF46CA" w:rsidRDefault="00CF46CA" w:rsidP="00CF46CA">
      <w:pPr>
        <w:spacing w:line="10" w:lineRule="atLeast"/>
        <w:rPr>
          <w:sz w:val="20"/>
          <w:szCs w:val="20"/>
        </w:rPr>
      </w:pPr>
    </w:p>
    <w:p w14:paraId="2F264F94" w14:textId="77777777" w:rsidR="00CF46CA" w:rsidRPr="00CF46CA" w:rsidRDefault="00CF46CA" w:rsidP="00CF46CA">
      <w:pPr>
        <w:spacing w:line="10" w:lineRule="atLeast"/>
        <w:rPr>
          <w:sz w:val="20"/>
          <w:szCs w:val="20"/>
        </w:rPr>
      </w:pPr>
      <w:r w:rsidRPr="00CF46CA">
        <w:rPr>
          <w:sz w:val="20"/>
          <w:szCs w:val="20"/>
        </w:rPr>
        <w:t>commit 1c2ed8ea5b7561400ef64ce60c71181d5a1f4649</w:t>
      </w:r>
    </w:p>
    <w:p w14:paraId="6BC7BD6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8B8F931" w14:textId="77777777" w:rsidR="00CF46CA" w:rsidRPr="00CF46CA" w:rsidRDefault="00CF46CA" w:rsidP="00CF46CA">
      <w:pPr>
        <w:spacing w:line="10" w:lineRule="atLeast"/>
        <w:rPr>
          <w:sz w:val="20"/>
          <w:szCs w:val="20"/>
        </w:rPr>
      </w:pPr>
      <w:r w:rsidRPr="00CF46CA">
        <w:rPr>
          <w:sz w:val="20"/>
          <w:szCs w:val="20"/>
        </w:rPr>
        <w:t>Date:   Sat Nov 24 20:08:03 2001 +0000</w:t>
      </w:r>
    </w:p>
    <w:p w14:paraId="1B3CCD9B" w14:textId="77777777" w:rsidR="00CF46CA" w:rsidRPr="00CF46CA" w:rsidRDefault="00CF46CA" w:rsidP="00CF46CA">
      <w:pPr>
        <w:spacing w:line="10" w:lineRule="atLeast"/>
        <w:rPr>
          <w:sz w:val="20"/>
          <w:szCs w:val="20"/>
        </w:rPr>
      </w:pPr>
    </w:p>
    <w:p w14:paraId="06A87001"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06DD8ECA"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7CBB863D" w14:textId="77777777" w:rsidR="00CF46CA" w:rsidRPr="00CF46CA" w:rsidRDefault="00CF46CA" w:rsidP="00CF46CA">
      <w:pPr>
        <w:spacing w:line="10" w:lineRule="atLeast"/>
        <w:rPr>
          <w:sz w:val="20"/>
          <w:szCs w:val="20"/>
        </w:rPr>
      </w:pPr>
      <w:r w:rsidRPr="00CF46CA">
        <w:rPr>
          <w:sz w:val="20"/>
          <w:szCs w:val="20"/>
        </w:rPr>
        <w:t xml:space="preserve">    Include error.h, exclude.h, xalloc.h.</w:t>
      </w:r>
    </w:p>
    <w:p w14:paraId="4119CE77" w14:textId="77777777" w:rsidR="00CF46CA" w:rsidRPr="00CF46CA" w:rsidRDefault="00CF46CA" w:rsidP="00CF46CA">
      <w:pPr>
        <w:spacing w:line="10" w:lineRule="atLeast"/>
        <w:rPr>
          <w:sz w:val="20"/>
          <w:szCs w:val="20"/>
        </w:rPr>
      </w:pPr>
      <w:r w:rsidRPr="00CF46CA">
        <w:rPr>
          <w:sz w:val="20"/>
          <w:szCs w:val="20"/>
        </w:rPr>
        <w:t xml:space="preserve">    </w:t>
      </w:r>
    </w:p>
    <w:p w14:paraId="16129242" w14:textId="77777777" w:rsidR="00CF46CA" w:rsidRPr="00CF46CA" w:rsidRDefault="00CF46CA" w:rsidP="00CF46CA">
      <w:pPr>
        <w:spacing w:line="10" w:lineRule="atLeast"/>
        <w:rPr>
          <w:sz w:val="20"/>
          <w:szCs w:val="20"/>
        </w:rPr>
      </w:pPr>
      <w:r w:rsidRPr="00CF46CA">
        <w:rPr>
          <w:sz w:val="20"/>
          <w:szCs w:val="20"/>
        </w:rPr>
        <w:t xml:space="preserve">    (dir_sort): Return 0 on error, 1 on success.  All callers changed.</w:t>
      </w:r>
    </w:p>
    <w:p w14:paraId="6181BE73" w14:textId="77777777" w:rsidR="00CF46CA" w:rsidRPr="00CF46CA" w:rsidRDefault="00CF46CA" w:rsidP="00CF46CA">
      <w:pPr>
        <w:spacing w:line="10" w:lineRule="atLeast"/>
        <w:rPr>
          <w:sz w:val="20"/>
          <w:szCs w:val="20"/>
        </w:rPr>
      </w:pPr>
      <w:r w:rsidRPr="00CF46CA">
        <w:rPr>
          <w:sz w:val="20"/>
          <w:szCs w:val="20"/>
        </w:rPr>
        <w:t xml:space="preserve">    compare_names -&gt; compare_names_for_qsort.</w:t>
      </w:r>
    </w:p>
    <w:p w14:paraId="49741EC3" w14:textId="77777777" w:rsidR="00CF46CA" w:rsidRPr="00CF46CA" w:rsidRDefault="00CF46CA" w:rsidP="00CF46CA">
      <w:pPr>
        <w:spacing w:line="10" w:lineRule="atLeast"/>
        <w:rPr>
          <w:sz w:val="20"/>
          <w:szCs w:val="20"/>
        </w:rPr>
      </w:pPr>
      <w:r w:rsidRPr="00CF46CA">
        <w:rPr>
          <w:sz w:val="20"/>
          <w:szCs w:val="20"/>
        </w:rPr>
        <w:t xml:space="preserve">    </w:t>
      </w:r>
    </w:p>
    <w:p w14:paraId="06CD08A4" w14:textId="77777777" w:rsidR="00CF46CA" w:rsidRPr="00CF46CA" w:rsidRDefault="00CF46CA" w:rsidP="00CF46CA">
      <w:pPr>
        <w:spacing w:line="10" w:lineRule="atLeast"/>
        <w:rPr>
          <w:sz w:val="20"/>
          <w:szCs w:val="20"/>
        </w:rPr>
      </w:pPr>
      <w:r w:rsidRPr="00CF46CA">
        <w:rPr>
          <w:sz w:val="20"/>
          <w:szCs w:val="20"/>
        </w:rPr>
        <w:t xml:space="preserve">    (compare_names): Try strcasecmp if ignore_file_name_case.  Then try</w:t>
      </w:r>
    </w:p>
    <w:p w14:paraId="02D14157" w14:textId="77777777" w:rsidR="00CF46CA" w:rsidRPr="00CF46CA" w:rsidRDefault="00CF46CA" w:rsidP="00CF46CA">
      <w:pPr>
        <w:spacing w:line="10" w:lineRule="atLeast"/>
        <w:rPr>
          <w:sz w:val="20"/>
          <w:szCs w:val="20"/>
        </w:rPr>
      </w:pPr>
      <w:r w:rsidRPr="00CF46CA">
        <w:rPr>
          <w:sz w:val="20"/>
          <w:szCs w:val="20"/>
        </w:rPr>
        <w:t xml:space="preserve">    strcoll.  Use file_name_cmp only as a last resort.  Warn about</w:t>
      </w:r>
    </w:p>
    <w:p w14:paraId="30C45E34" w14:textId="77777777" w:rsidR="00CF46CA" w:rsidRPr="00CF46CA" w:rsidRDefault="00CF46CA" w:rsidP="00CF46CA">
      <w:pPr>
        <w:spacing w:line="10" w:lineRule="atLeast"/>
        <w:rPr>
          <w:sz w:val="20"/>
          <w:szCs w:val="20"/>
        </w:rPr>
      </w:pPr>
      <w:r w:rsidRPr="00CF46CA">
        <w:rPr>
          <w:sz w:val="20"/>
          <w:szCs w:val="20"/>
        </w:rPr>
        <w:t xml:space="preserve">    strcasecmp or strcoll failure.</w:t>
      </w:r>
    </w:p>
    <w:p w14:paraId="785EC230" w14:textId="77777777" w:rsidR="00CF46CA" w:rsidRPr="00CF46CA" w:rsidRDefault="00CF46CA" w:rsidP="00CF46CA">
      <w:pPr>
        <w:spacing w:line="10" w:lineRule="atLeast"/>
        <w:rPr>
          <w:sz w:val="20"/>
          <w:szCs w:val="20"/>
        </w:rPr>
      </w:pPr>
      <w:r w:rsidRPr="00CF46CA">
        <w:rPr>
          <w:sz w:val="20"/>
          <w:szCs w:val="20"/>
        </w:rPr>
        <w:t xml:space="preserve">    (compare_names_for_qsort): New function.</w:t>
      </w:r>
    </w:p>
    <w:p w14:paraId="664C9F59" w14:textId="77777777" w:rsidR="00CF46CA" w:rsidRPr="00CF46CA" w:rsidRDefault="00CF46CA" w:rsidP="00CF46CA">
      <w:pPr>
        <w:spacing w:line="10" w:lineRule="atLeast"/>
        <w:rPr>
          <w:sz w:val="20"/>
          <w:szCs w:val="20"/>
        </w:rPr>
      </w:pPr>
      <w:r w:rsidRPr="00CF46CA">
        <w:rPr>
          <w:sz w:val="20"/>
          <w:szCs w:val="20"/>
        </w:rPr>
        <w:t xml:space="preserve">    </w:t>
      </w:r>
    </w:p>
    <w:p w14:paraId="248A1989" w14:textId="77777777" w:rsidR="00CF46CA" w:rsidRPr="00CF46CA" w:rsidRDefault="00CF46CA" w:rsidP="00CF46CA">
      <w:pPr>
        <w:spacing w:line="10" w:lineRule="atLeast"/>
        <w:rPr>
          <w:sz w:val="20"/>
          <w:szCs w:val="20"/>
        </w:rPr>
      </w:pPr>
      <w:r w:rsidRPr="00CF46CA">
        <w:rPr>
          <w:sz w:val="20"/>
          <w:szCs w:val="20"/>
        </w:rPr>
        <w:t xml:space="preserve">    (diff_dirs): Use compare_names rather than filename_cmp.</w:t>
      </w:r>
    </w:p>
    <w:p w14:paraId="61026E71" w14:textId="77777777" w:rsidR="00CF46CA" w:rsidRPr="00CF46CA" w:rsidRDefault="00CF46CA" w:rsidP="00CF46CA">
      <w:pPr>
        <w:spacing w:line="10" w:lineRule="atLeast"/>
        <w:rPr>
          <w:sz w:val="20"/>
          <w:szCs w:val="20"/>
        </w:rPr>
      </w:pPr>
    </w:p>
    <w:p w14:paraId="3553BE71" w14:textId="77777777" w:rsidR="00CF46CA" w:rsidRPr="00CF46CA" w:rsidRDefault="00CF46CA" w:rsidP="00CF46CA">
      <w:pPr>
        <w:spacing w:line="10" w:lineRule="atLeast"/>
        <w:rPr>
          <w:sz w:val="20"/>
          <w:szCs w:val="20"/>
        </w:rPr>
      </w:pPr>
      <w:r w:rsidRPr="00CF46CA">
        <w:rPr>
          <w:sz w:val="20"/>
          <w:szCs w:val="20"/>
        </w:rPr>
        <w:t>commit a54f0db411e5cc633bf739f9e644c9d8d7da9b18</w:t>
      </w:r>
    </w:p>
    <w:p w14:paraId="68BDC34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2F9468B" w14:textId="77777777" w:rsidR="00CF46CA" w:rsidRPr="00CF46CA" w:rsidRDefault="00CF46CA" w:rsidP="00CF46CA">
      <w:pPr>
        <w:spacing w:line="10" w:lineRule="atLeast"/>
        <w:rPr>
          <w:sz w:val="20"/>
          <w:szCs w:val="20"/>
        </w:rPr>
      </w:pPr>
      <w:r w:rsidRPr="00CF46CA">
        <w:rPr>
          <w:sz w:val="20"/>
          <w:szCs w:val="20"/>
        </w:rPr>
        <w:t>Date:   Sat Nov 24 19:56:07 2001 +0000</w:t>
      </w:r>
    </w:p>
    <w:p w14:paraId="401434D6" w14:textId="77777777" w:rsidR="00CF46CA" w:rsidRPr="00CF46CA" w:rsidRDefault="00CF46CA" w:rsidP="00CF46CA">
      <w:pPr>
        <w:spacing w:line="10" w:lineRule="atLeast"/>
        <w:rPr>
          <w:sz w:val="20"/>
          <w:szCs w:val="20"/>
        </w:rPr>
      </w:pPr>
    </w:p>
    <w:p w14:paraId="623BD69F"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2CA58CA5"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66116B95" w14:textId="77777777" w:rsidR="00CF46CA" w:rsidRPr="00CF46CA" w:rsidRDefault="00CF46CA" w:rsidP="00CF46CA">
      <w:pPr>
        <w:spacing w:line="10" w:lineRule="atLeast"/>
        <w:rPr>
          <w:sz w:val="20"/>
          <w:szCs w:val="20"/>
        </w:rPr>
      </w:pPr>
      <w:r w:rsidRPr="00CF46CA">
        <w:rPr>
          <w:sz w:val="20"/>
          <w:szCs w:val="20"/>
        </w:rPr>
        <w:lastRenderedPageBreak/>
        <w:t xml:space="preserve">    int -&gt; lin for line numbers.</w:t>
      </w:r>
    </w:p>
    <w:p w14:paraId="45592492" w14:textId="77777777" w:rsidR="00CF46CA" w:rsidRPr="00CF46CA" w:rsidRDefault="00CF46CA" w:rsidP="00CF46CA">
      <w:pPr>
        <w:spacing w:line="10" w:lineRule="atLeast"/>
        <w:rPr>
          <w:sz w:val="20"/>
          <w:szCs w:val="20"/>
        </w:rPr>
      </w:pPr>
      <w:r w:rsidRPr="00CF46CA">
        <w:rPr>
          <w:sz w:val="20"/>
          <w:szCs w:val="20"/>
        </w:rPr>
        <w:t xml:space="preserve">    Use angle-brackets when including getopt.h, quotesys.h.</w:t>
      </w:r>
    </w:p>
    <w:p w14:paraId="07DCCF08" w14:textId="77777777" w:rsidR="00CF46CA" w:rsidRPr="00CF46CA" w:rsidRDefault="00CF46CA" w:rsidP="00CF46CA">
      <w:pPr>
        <w:spacing w:line="10" w:lineRule="atLeast"/>
        <w:rPr>
          <w:sz w:val="20"/>
          <w:szCs w:val="20"/>
        </w:rPr>
      </w:pPr>
      <w:r w:rsidRPr="00CF46CA">
        <w:rPr>
          <w:sz w:val="20"/>
          <w:szCs w:val="20"/>
        </w:rPr>
        <w:t xml:space="preserve">    Include error.h, freesoft.h, inttostr.h, xalloc.h.</w:t>
      </w:r>
    </w:p>
    <w:p w14:paraId="3CFF1F27" w14:textId="77777777" w:rsidR="00CF46CA" w:rsidRPr="00CF46CA" w:rsidRDefault="00CF46CA" w:rsidP="00CF46CA">
      <w:pPr>
        <w:spacing w:line="10" w:lineRule="atLeast"/>
        <w:rPr>
          <w:sz w:val="20"/>
          <w:szCs w:val="20"/>
        </w:rPr>
      </w:pPr>
      <w:r w:rsidRPr="00CF46CA">
        <w:rPr>
          <w:sz w:val="20"/>
          <w:szCs w:val="20"/>
        </w:rPr>
        <w:t xml:space="preserve">    (copyright_string): Use only most recent year.</w:t>
      </w:r>
    </w:p>
    <w:p w14:paraId="225AEC51" w14:textId="77777777" w:rsidR="00CF46CA" w:rsidRPr="00CF46CA" w:rsidRDefault="00CF46CA" w:rsidP="00CF46CA">
      <w:pPr>
        <w:spacing w:line="10" w:lineRule="atLeast"/>
        <w:rPr>
          <w:sz w:val="20"/>
          <w:szCs w:val="20"/>
        </w:rPr>
      </w:pPr>
      <w:r w:rsidRPr="00CF46CA">
        <w:rPr>
          <w:sz w:val="20"/>
          <w:szCs w:val="20"/>
        </w:rPr>
        <w:t xml:space="preserve">    (authorship_msgid, option_help_msgid): Wrap in N_().</w:t>
      </w:r>
    </w:p>
    <w:p w14:paraId="1528AE67" w14:textId="77777777" w:rsidR="00CF46CA" w:rsidRPr="00CF46CA" w:rsidRDefault="00CF46CA" w:rsidP="00CF46CA">
      <w:pPr>
        <w:spacing w:line="10" w:lineRule="atLeast"/>
        <w:rPr>
          <w:sz w:val="20"/>
          <w:szCs w:val="20"/>
        </w:rPr>
      </w:pPr>
      <w:r w:rsidRPr="00CF46CA">
        <w:rPr>
          <w:sz w:val="20"/>
          <w:szCs w:val="20"/>
        </w:rPr>
        <w:t xml:space="preserve">    </w:t>
      </w:r>
    </w:p>
    <w:p w14:paraId="54B76A20" w14:textId="77777777" w:rsidR="00CF46CA" w:rsidRPr="00CF46CA" w:rsidRDefault="00CF46CA" w:rsidP="00CF46CA">
      <w:pPr>
        <w:spacing w:line="10" w:lineRule="atLeast"/>
        <w:rPr>
          <w:sz w:val="20"/>
          <w:szCs w:val="20"/>
        </w:rPr>
      </w:pPr>
      <w:r w:rsidRPr="00CF46CA">
        <w:rPr>
          <w:sz w:val="20"/>
          <w:szCs w:val="20"/>
        </w:rPr>
        <w:t xml:space="preserve">    Rename the following variables for consistency with user-visible</w:t>
      </w:r>
    </w:p>
    <w:p w14:paraId="1B6F3D1F" w14:textId="77777777" w:rsidR="00CF46CA" w:rsidRPr="00CF46CA" w:rsidRDefault="00CF46CA" w:rsidP="00CF46CA">
      <w:pPr>
        <w:spacing w:line="10" w:lineRule="atLeast"/>
        <w:rPr>
          <w:sz w:val="20"/>
          <w:szCs w:val="20"/>
        </w:rPr>
      </w:pPr>
      <w:r w:rsidRPr="00CF46CA">
        <w:rPr>
          <w:sz w:val="20"/>
          <w:szCs w:val="20"/>
        </w:rPr>
        <w:t xml:space="preserve">    option spellings.  All uses changed.</w:t>
      </w:r>
    </w:p>
    <w:p w14:paraId="15888C88" w14:textId="77777777" w:rsidR="00CF46CA" w:rsidRPr="00CF46CA" w:rsidRDefault="00CF46CA" w:rsidP="00CF46CA">
      <w:pPr>
        <w:spacing w:line="10" w:lineRule="atLeast"/>
        <w:rPr>
          <w:sz w:val="20"/>
          <w:szCs w:val="20"/>
        </w:rPr>
      </w:pPr>
      <w:r w:rsidRPr="00CF46CA">
        <w:rPr>
          <w:sz w:val="20"/>
          <w:szCs w:val="20"/>
        </w:rPr>
        <w:t xml:space="preserve">    (text): Renamed from always_text.</w:t>
      </w:r>
    </w:p>
    <w:p w14:paraId="3283EEB6" w14:textId="77777777" w:rsidR="00CF46CA" w:rsidRPr="00CF46CA" w:rsidRDefault="00CF46CA" w:rsidP="00CF46CA">
      <w:pPr>
        <w:spacing w:line="10" w:lineRule="atLeast"/>
        <w:rPr>
          <w:sz w:val="20"/>
          <w:szCs w:val="20"/>
        </w:rPr>
      </w:pPr>
      <w:r w:rsidRPr="00CF46CA">
        <w:rPr>
          <w:sz w:val="20"/>
          <w:szCs w:val="20"/>
        </w:rPr>
        <w:t xml:space="preserve">    (initial_tab): Renamed from tab_align_flag.</w:t>
      </w:r>
    </w:p>
    <w:p w14:paraId="0A698387" w14:textId="77777777" w:rsidR="00CF46CA" w:rsidRPr="00CF46CA" w:rsidRDefault="00CF46CA" w:rsidP="00CF46CA">
      <w:pPr>
        <w:spacing w:line="10" w:lineRule="atLeast"/>
        <w:rPr>
          <w:sz w:val="20"/>
          <w:szCs w:val="20"/>
        </w:rPr>
      </w:pPr>
      <w:r w:rsidRPr="00CF46CA">
        <w:rPr>
          <w:sz w:val="20"/>
          <w:szCs w:val="20"/>
        </w:rPr>
        <w:t xml:space="preserve">    </w:t>
      </w:r>
    </w:p>
    <w:p w14:paraId="0CE7897E" w14:textId="77777777" w:rsidR="00CF46CA" w:rsidRPr="00CF46CA" w:rsidRDefault="00CF46CA" w:rsidP="00CF46CA">
      <w:pPr>
        <w:spacing w:line="10" w:lineRule="atLeast"/>
        <w:rPr>
          <w:sz w:val="20"/>
          <w:szCs w:val="20"/>
        </w:rPr>
      </w:pPr>
      <w:r w:rsidRPr="00CF46CA">
        <w:rPr>
          <w:sz w:val="20"/>
          <w:szCs w:val="20"/>
        </w:rPr>
        <w:t xml:space="preserve">    (horizon_lines): Remove.  Remove all uses.</w:t>
      </w:r>
    </w:p>
    <w:p w14:paraId="29926A23" w14:textId="77777777" w:rsidR="00CF46CA" w:rsidRPr="00CF46CA" w:rsidRDefault="00CF46CA" w:rsidP="00CF46CA">
      <w:pPr>
        <w:spacing w:line="10" w:lineRule="atLeast"/>
        <w:rPr>
          <w:sz w:val="20"/>
          <w:szCs w:val="20"/>
        </w:rPr>
      </w:pPr>
      <w:r w:rsidRPr="00CF46CA">
        <w:rPr>
          <w:sz w:val="20"/>
          <w:szCs w:val="20"/>
        </w:rPr>
        <w:t xml:space="preserve">    </w:t>
      </w:r>
    </w:p>
    <w:p w14:paraId="70FE7F81" w14:textId="77777777" w:rsidR="00CF46CA" w:rsidRPr="00CF46CA" w:rsidRDefault="00CF46CA" w:rsidP="00CF46CA">
      <w:pPr>
        <w:spacing w:line="10" w:lineRule="atLeast"/>
        <w:rPr>
          <w:sz w:val="20"/>
          <w:szCs w:val="20"/>
        </w:rPr>
      </w:pPr>
      <w:r w:rsidRPr="00CF46CA">
        <w:rPr>
          <w:sz w:val="20"/>
          <w:szCs w:val="20"/>
        </w:rPr>
        <w:t xml:space="preserve">    (main): Invoke bindtextdomain and textdomain after setlocale.</w:t>
      </w:r>
    </w:p>
    <w:p w14:paraId="6E6E59F1" w14:textId="77777777" w:rsidR="00CF46CA" w:rsidRPr="00CF46CA" w:rsidRDefault="00CF46CA" w:rsidP="00CF46CA">
      <w:pPr>
        <w:spacing w:line="10" w:lineRule="atLeast"/>
        <w:rPr>
          <w:sz w:val="20"/>
          <w:szCs w:val="20"/>
        </w:rPr>
      </w:pPr>
      <w:r w:rsidRPr="00CF46CA">
        <w:rPr>
          <w:sz w:val="20"/>
          <w:szCs w:val="20"/>
        </w:rPr>
        <w:t xml:space="preserve">    Rename "DIFF" to "DIFF_PROGRAM".</w:t>
      </w:r>
    </w:p>
    <w:p w14:paraId="1A7D69EA" w14:textId="77777777" w:rsidR="00CF46CA" w:rsidRPr="00CF46CA" w:rsidRDefault="00CF46CA" w:rsidP="00CF46CA">
      <w:pPr>
        <w:spacing w:line="10" w:lineRule="atLeast"/>
        <w:rPr>
          <w:sz w:val="20"/>
          <w:szCs w:val="20"/>
        </w:rPr>
      </w:pPr>
      <w:r w:rsidRPr="00CF46CA">
        <w:rPr>
          <w:sz w:val="20"/>
          <w:szCs w:val="20"/>
        </w:rPr>
        <w:t xml:space="preserve">    </w:t>
      </w:r>
    </w:p>
    <w:p w14:paraId="5854F71F" w14:textId="77777777" w:rsidR="00CF46CA" w:rsidRPr="00CF46CA" w:rsidRDefault="00CF46CA" w:rsidP="00CF46CA">
      <w:pPr>
        <w:spacing w:line="10" w:lineRule="atLeast"/>
        <w:rPr>
          <w:sz w:val="20"/>
          <w:szCs w:val="20"/>
        </w:rPr>
      </w:pPr>
      <w:r w:rsidRPr="00CF46CA">
        <w:rPr>
          <w:sz w:val="20"/>
          <w:szCs w:val="20"/>
        </w:rPr>
        <w:t xml:space="preserve">    Try to compare file0 to file1, because this is where changes are</w:t>
      </w:r>
    </w:p>
    <w:p w14:paraId="4E99342E" w14:textId="77777777" w:rsidR="00CF46CA" w:rsidRPr="00CF46CA" w:rsidRDefault="00CF46CA" w:rsidP="00CF46CA">
      <w:pPr>
        <w:spacing w:line="10" w:lineRule="atLeast"/>
        <w:rPr>
          <w:sz w:val="20"/>
          <w:szCs w:val="20"/>
        </w:rPr>
      </w:pPr>
      <w:r w:rsidRPr="00CF46CA">
        <w:rPr>
          <w:sz w:val="20"/>
          <w:szCs w:val="20"/>
        </w:rPr>
        <w:t xml:space="preserve">    expected to come from.  Diffing between these pairs of files is more</w:t>
      </w:r>
    </w:p>
    <w:p w14:paraId="6673B355" w14:textId="77777777" w:rsidR="00CF46CA" w:rsidRPr="00CF46CA" w:rsidRDefault="00CF46CA" w:rsidP="00CF46CA">
      <w:pPr>
        <w:spacing w:line="10" w:lineRule="atLeast"/>
        <w:rPr>
          <w:sz w:val="20"/>
          <w:szCs w:val="20"/>
        </w:rPr>
      </w:pPr>
      <w:r w:rsidRPr="00CF46CA">
        <w:rPr>
          <w:sz w:val="20"/>
          <w:szCs w:val="20"/>
        </w:rPr>
        <w:t xml:space="preserve">    likely to avoid phantom changes from file0 to file1.</w:t>
      </w:r>
    </w:p>
    <w:p w14:paraId="7FB3AFEC" w14:textId="77777777" w:rsidR="00CF46CA" w:rsidRPr="00CF46CA" w:rsidRDefault="00CF46CA" w:rsidP="00CF46CA">
      <w:pPr>
        <w:spacing w:line="10" w:lineRule="atLeast"/>
        <w:rPr>
          <w:sz w:val="20"/>
          <w:szCs w:val="20"/>
        </w:rPr>
      </w:pPr>
      <w:r w:rsidRPr="00CF46CA">
        <w:rPr>
          <w:sz w:val="20"/>
          <w:szCs w:val="20"/>
        </w:rPr>
        <w:t xml:space="preserve">    However, use file2 as the common file if this is a 3-way diff,</w:t>
      </w:r>
    </w:p>
    <w:p w14:paraId="2B70EE17" w14:textId="77777777" w:rsidR="00CF46CA" w:rsidRPr="00CF46CA" w:rsidRDefault="00CF46CA" w:rsidP="00CF46CA">
      <w:pPr>
        <w:spacing w:line="10" w:lineRule="atLeast"/>
        <w:rPr>
          <w:sz w:val="20"/>
          <w:szCs w:val="20"/>
        </w:rPr>
      </w:pPr>
      <w:r w:rsidRPr="00CF46CA">
        <w:rPr>
          <w:sz w:val="20"/>
          <w:szCs w:val="20"/>
        </w:rPr>
        <w:t xml:space="preserve">    for backward compatibility.</w:t>
      </w:r>
    </w:p>
    <w:p w14:paraId="266ABDDA" w14:textId="77777777" w:rsidR="00CF46CA" w:rsidRPr="00CF46CA" w:rsidRDefault="00CF46CA" w:rsidP="00CF46CA">
      <w:pPr>
        <w:spacing w:line="10" w:lineRule="atLeast"/>
        <w:rPr>
          <w:sz w:val="20"/>
          <w:szCs w:val="20"/>
        </w:rPr>
      </w:pPr>
      <w:r w:rsidRPr="00CF46CA">
        <w:rPr>
          <w:sz w:val="20"/>
          <w:szCs w:val="20"/>
        </w:rPr>
        <w:t xml:space="preserve">    </w:t>
      </w:r>
    </w:p>
    <w:p w14:paraId="68021156" w14:textId="77777777" w:rsidR="00CF46CA" w:rsidRPr="00CF46CA" w:rsidRDefault="00CF46CA" w:rsidP="00CF46CA">
      <w:pPr>
        <w:spacing w:line="10" w:lineRule="atLeast"/>
        <w:rPr>
          <w:sz w:val="20"/>
          <w:szCs w:val="20"/>
        </w:rPr>
      </w:pPr>
      <w:r w:rsidRPr="00CF46CA">
        <w:rPr>
          <w:sz w:val="20"/>
          <w:szCs w:val="20"/>
        </w:rPr>
        <w:t xml:space="preserve">    (create_diff3_block): Use xcalloc instead of malloc + bzero.</w:t>
      </w:r>
    </w:p>
    <w:p w14:paraId="325FF279" w14:textId="77777777" w:rsidR="00CF46CA" w:rsidRPr="00CF46CA" w:rsidRDefault="00CF46CA" w:rsidP="00CF46CA">
      <w:pPr>
        <w:spacing w:line="10" w:lineRule="atLeast"/>
        <w:rPr>
          <w:sz w:val="20"/>
          <w:szCs w:val="20"/>
        </w:rPr>
      </w:pPr>
      <w:r w:rsidRPr="00CF46CA">
        <w:rPr>
          <w:sz w:val="20"/>
          <w:szCs w:val="20"/>
        </w:rPr>
        <w:t xml:space="preserve">    </w:t>
      </w:r>
    </w:p>
    <w:p w14:paraId="25E5EAD1" w14:textId="77777777" w:rsidR="00CF46CA" w:rsidRPr="00CF46CA" w:rsidRDefault="00CF46CA" w:rsidP="00CF46CA">
      <w:pPr>
        <w:spacing w:line="10" w:lineRule="atLeast"/>
        <w:rPr>
          <w:sz w:val="20"/>
          <w:szCs w:val="20"/>
        </w:rPr>
      </w:pPr>
      <w:r w:rsidRPr="00CF46CA">
        <w:rPr>
          <w:sz w:val="20"/>
          <w:szCs w:val="20"/>
        </w:rPr>
        <w:t xml:space="preserve">    (INT_STRLEN_BOUND): Remove; now in system.h.</w:t>
      </w:r>
    </w:p>
    <w:p w14:paraId="006E2C1F" w14:textId="77777777" w:rsidR="00CF46CA" w:rsidRPr="00CF46CA" w:rsidRDefault="00CF46CA" w:rsidP="00CF46CA">
      <w:pPr>
        <w:spacing w:line="10" w:lineRule="atLeast"/>
        <w:rPr>
          <w:sz w:val="20"/>
          <w:szCs w:val="20"/>
        </w:rPr>
      </w:pPr>
      <w:r w:rsidRPr="00CF46CA">
        <w:rPr>
          <w:sz w:val="20"/>
          <w:szCs w:val="20"/>
        </w:rPr>
        <w:t xml:space="preserve">    </w:t>
      </w:r>
    </w:p>
    <w:p w14:paraId="1D9F4CB9" w14:textId="77777777" w:rsidR="00CF46CA" w:rsidRPr="00CF46CA" w:rsidRDefault="00CF46CA" w:rsidP="00CF46CA">
      <w:pPr>
        <w:spacing w:line="10" w:lineRule="atLeast"/>
        <w:rPr>
          <w:sz w:val="20"/>
          <w:szCs w:val="20"/>
        </w:rPr>
      </w:pPr>
      <w:r w:rsidRPr="00CF46CA">
        <w:rPr>
          <w:sz w:val="20"/>
          <w:szCs w:val="20"/>
        </w:rPr>
        <w:t xml:space="preserve">    (read_diff): Always use --horizon-lines=100 rather than trying to guess it.</w:t>
      </w:r>
    </w:p>
    <w:p w14:paraId="034F162D" w14:textId="77777777" w:rsidR="00CF46CA" w:rsidRPr="00CF46CA" w:rsidRDefault="00CF46CA" w:rsidP="00CF46CA">
      <w:pPr>
        <w:spacing w:line="10" w:lineRule="atLeast"/>
        <w:rPr>
          <w:sz w:val="20"/>
          <w:szCs w:val="20"/>
        </w:rPr>
      </w:pPr>
      <w:r w:rsidRPr="00CF46CA">
        <w:rPr>
          <w:sz w:val="20"/>
          <w:szCs w:val="20"/>
        </w:rPr>
        <w:t xml:space="preserve">    Do not pass --inhibit-hunk-merge.</w:t>
      </w:r>
    </w:p>
    <w:p w14:paraId="0C126779" w14:textId="77777777" w:rsidR="00CF46CA" w:rsidRPr="00CF46CA" w:rsidRDefault="00CF46CA" w:rsidP="00CF46CA">
      <w:pPr>
        <w:spacing w:line="10" w:lineRule="atLeast"/>
        <w:rPr>
          <w:sz w:val="20"/>
          <w:szCs w:val="20"/>
        </w:rPr>
      </w:pPr>
      <w:r w:rsidRPr="00CF46CA">
        <w:rPr>
          <w:sz w:val="20"/>
          <w:szCs w:val="20"/>
        </w:rPr>
        <w:t xml:space="preserve">    Minimum chunk size is 1, not 8KiB.</w:t>
      </w:r>
    </w:p>
    <w:p w14:paraId="391841BF" w14:textId="77777777" w:rsidR="00CF46CA" w:rsidRPr="00CF46CA" w:rsidRDefault="00CF46CA" w:rsidP="00CF46CA">
      <w:pPr>
        <w:spacing w:line="10" w:lineRule="atLeast"/>
        <w:rPr>
          <w:sz w:val="20"/>
          <w:szCs w:val="20"/>
        </w:rPr>
      </w:pPr>
      <w:r w:rsidRPr="00CF46CA">
        <w:rPr>
          <w:sz w:val="20"/>
          <w:szCs w:val="20"/>
        </w:rPr>
        <w:t xml:space="preserve">    Use xalloc_die to report memory exhaustion.</w:t>
      </w:r>
    </w:p>
    <w:p w14:paraId="729F18B9" w14:textId="77777777" w:rsidR="00CF46CA" w:rsidRPr="00CF46CA" w:rsidRDefault="00CF46CA" w:rsidP="00CF46CA">
      <w:pPr>
        <w:spacing w:line="10" w:lineRule="atLeast"/>
        <w:rPr>
          <w:sz w:val="20"/>
          <w:szCs w:val="20"/>
        </w:rPr>
      </w:pPr>
      <w:r w:rsidRPr="00CF46CA">
        <w:rPr>
          <w:sz w:val="20"/>
          <w:szCs w:val="20"/>
        </w:rPr>
        <w:t xml:space="preserve">    (undotlines): Use long for start, not int.</w:t>
      </w:r>
    </w:p>
    <w:p w14:paraId="5C84706F" w14:textId="77777777" w:rsidR="00CF46CA" w:rsidRPr="00CF46CA" w:rsidRDefault="00CF46CA" w:rsidP="00CF46CA">
      <w:pPr>
        <w:spacing w:line="10" w:lineRule="atLeast"/>
        <w:rPr>
          <w:sz w:val="20"/>
          <w:szCs w:val="20"/>
        </w:rPr>
      </w:pPr>
    </w:p>
    <w:p w14:paraId="5FDA3CA5" w14:textId="77777777" w:rsidR="00CF46CA" w:rsidRPr="00CF46CA" w:rsidRDefault="00CF46CA" w:rsidP="00CF46CA">
      <w:pPr>
        <w:spacing w:line="10" w:lineRule="atLeast"/>
        <w:rPr>
          <w:sz w:val="20"/>
          <w:szCs w:val="20"/>
        </w:rPr>
      </w:pPr>
      <w:r w:rsidRPr="00CF46CA">
        <w:rPr>
          <w:sz w:val="20"/>
          <w:szCs w:val="20"/>
        </w:rPr>
        <w:t>commit 2efe295eb51b9c02594a473d0d55b0ea8fe599c0</w:t>
      </w:r>
    </w:p>
    <w:p w14:paraId="52557C7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4953BCC" w14:textId="77777777" w:rsidR="00CF46CA" w:rsidRPr="00CF46CA" w:rsidRDefault="00CF46CA" w:rsidP="00CF46CA">
      <w:pPr>
        <w:spacing w:line="10" w:lineRule="atLeast"/>
        <w:rPr>
          <w:sz w:val="20"/>
          <w:szCs w:val="20"/>
        </w:rPr>
      </w:pPr>
      <w:r w:rsidRPr="00CF46CA">
        <w:rPr>
          <w:sz w:val="20"/>
          <w:szCs w:val="20"/>
        </w:rPr>
        <w:t>Date:   Sat Nov 24 19:29:55 2001 +0000</w:t>
      </w:r>
    </w:p>
    <w:p w14:paraId="5C23D507" w14:textId="77777777" w:rsidR="00CF46CA" w:rsidRPr="00CF46CA" w:rsidRDefault="00CF46CA" w:rsidP="00CF46CA">
      <w:pPr>
        <w:spacing w:line="10" w:lineRule="atLeast"/>
        <w:rPr>
          <w:sz w:val="20"/>
          <w:szCs w:val="20"/>
        </w:rPr>
      </w:pPr>
    </w:p>
    <w:p w14:paraId="65B0582A"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39332F4E"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7BAA9A53" w14:textId="77777777" w:rsidR="00CF46CA" w:rsidRPr="00CF46CA" w:rsidRDefault="00CF46CA" w:rsidP="00CF46CA">
      <w:pPr>
        <w:spacing w:line="10" w:lineRule="atLeast"/>
        <w:rPr>
          <w:sz w:val="20"/>
          <w:szCs w:val="20"/>
        </w:rPr>
      </w:pPr>
      <w:r w:rsidRPr="00CF46CA">
        <w:rPr>
          <w:sz w:val="20"/>
          <w:szCs w:val="20"/>
        </w:rPr>
        <w:t xml:space="preserve">    int -&gt; lin for line numbers.</w:t>
      </w:r>
    </w:p>
    <w:p w14:paraId="5AEF5DEF" w14:textId="77777777" w:rsidR="00CF46CA" w:rsidRPr="00CF46CA" w:rsidRDefault="00CF46CA" w:rsidP="00CF46CA">
      <w:pPr>
        <w:spacing w:line="10" w:lineRule="atLeast"/>
        <w:rPr>
          <w:sz w:val="20"/>
          <w:szCs w:val="20"/>
        </w:rPr>
      </w:pPr>
      <w:r w:rsidRPr="00CF46CA">
        <w:rPr>
          <w:sz w:val="20"/>
          <w:szCs w:val="20"/>
        </w:rPr>
        <w:t xml:space="preserve">    Don't include regex.h.</w:t>
      </w:r>
    </w:p>
    <w:p w14:paraId="2BF3765D" w14:textId="77777777" w:rsidR="00CF46CA" w:rsidRPr="00CF46CA" w:rsidRDefault="00CF46CA" w:rsidP="00CF46CA">
      <w:pPr>
        <w:spacing w:line="10" w:lineRule="atLeast"/>
        <w:rPr>
          <w:sz w:val="20"/>
          <w:szCs w:val="20"/>
        </w:rPr>
      </w:pPr>
      <w:r w:rsidRPr="00CF46CA">
        <w:rPr>
          <w:sz w:val="20"/>
          <w:szCs w:val="20"/>
        </w:rPr>
        <w:t xml:space="preserve">    (enum changes): New enum.</w:t>
      </w:r>
    </w:p>
    <w:p w14:paraId="36108DC6" w14:textId="77777777" w:rsidR="00CF46CA" w:rsidRPr="00CF46CA" w:rsidRDefault="00CF46CA" w:rsidP="00CF46CA">
      <w:pPr>
        <w:spacing w:line="10" w:lineRule="atLeast"/>
        <w:rPr>
          <w:sz w:val="20"/>
          <w:szCs w:val="20"/>
        </w:rPr>
      </w:pPr>
      <w:r w:rsidRPr="00CF46CA">
        <w:rPr>
          <w:sz w:val="20"/>
          <w:szCs w:val="20"/>
        </w:rPr>
        <w:t xml:space="preserve">    (enum line_class): Remove; subsumed by enum changes.</w:t>
      </w:r>
    </w:p>
    <w:p w14:paraId="341BC36A" w14:textId="77777777" w:rsidR="00CF46CA" w:rsidRPr="00CF46CA" w:rsidRDefault="00CF46CA" w:rsidP="00CF46CA">
      <w:pPr>
        <w:spacing w:line="10" w:lineRule="atLeast"/>
        <w:rPr>
          <w:sz w:val="20"/>
          <w:szCs w:val="20"/>
        </w:rPr>
      </w:pPr>
      <w:r w:rsidRPr="00CF46CA">
        <w:rPr>
          <w:sz w:val="20"/>
          <w:szCs w:val="20"/>
        </w:rPr>
        <w:t xml:space="preserve">    (enum output_style): New constant OUTPUT_UNSPECIFIED.</w:t>
      </w:r>
    </w:p>
    <w:p w14:paraId="28249539" w14:textId="77777777" w:rsidR="00CF46CA" w:rsidRPr="00CF46CA" w:rsidRDefault="00CF46CA" w:rsidP="00CF46CA">
      <w:pPr>
        <w:spacing w:line="10" w:lineRule="atLeast"/>
        <w:rPr>
          <w:sz w:val="20"/>
          <w:szCs w:val="20"/>
        </w:rPr>
      </w:pPr>
      <w:r w:rsidRPr="00CF46CA">
        <w:rPr>
          <w:sz w:val="20"/>
          <w:szCs w:val="20"/>
        </w:rPr>
        <w:t xml:space="preserve">    </w:t>
      </w:r>
    </w:p>
    <w:p w14:paraId="1E7D6BC6" w14:textId="77777777" w:rsidR="00CF46CA" w:rsidRPr="00CF46CA" w:rsidRDefault="00CF46CA" w:rsidP="00CF46CA">
      <w:pPr>
        <w:spacing w:line="10" w:lineRule="atLeast"/>
        <w:rPr>
          <w:sz w:val="20"/>
          <w:szCs w:val="20"/>
        </w:rPr>
      </w:pPr>
      <w:r w:rsidRPr="00CF46CA">
        <w:rPr>
          <w:sz w:val="20"/>
          <w:szCs w:val="20"/>
        </w:rPr>
        <w:t xml:space="preserve">    (ignore_space_change_flag, ignore_all_space_flag): Remove.</w:t>
      </w:r>
    </w:p>
    <w:p w14:paraId="4C9C4A05" w14:textId="77777777" w:rsidR="00CF46CA" w:rsidRPr="00CF46CA" w:rsidRDefault="00CF46CA" w:rsidP="00CF46CA">
      <w:pPr>
        <w:spacing w:line="10" w:lineRule="atLeast"/>
        <w:rPr>
          <w:sz w:val="20"/>
          <w:szCs w:val="20"/>
        </w:rPr>
      </w:pPr>
      <w:r w:rsidRPr="00CF46CA">
        <w:rPr>
          <w:sz w:val="20"/>
          <w:szCs w:val="20"/>
        </w:rPr>
        <w:t xml:space="preserve">    (ignore_white_space): New decl, subsuming the above two.  All uses changed.</w:t>
      </w:r>
    </w:p>
    <w:p w14:paraId="22D07969" w14:textId="77777777" w:rsidR="00CF46CA" w:rsidRPr="00CF46CA" w:rsidRDefault="00CF46CA" w:rsidP="00CF46CA">
      <w:pPr>
        <w:spacing w:line="10" w:lineRule="atLeast"/>
        <w:rPr>
          <w:sz w:val="20"/>
          <w:szCs w:val="20"/>
        </w:rPr>
      </w:pPr>
      <w:r w:rsidRPr="00CF46CA">
        <w:rPr>
          <w:sz w:val="20"/>
          <w:szCs w:val="20"/>
        </w:rPr>
        <w:t xml:space="preserve">    </w:t>
      </w:r>
    </w:p>
    <w:p w14:paraId="32CE7196" w14:textId="77777777" w:rsidR="00CF46CA" w:rsidRPr="00CF46CA" w:rsidRDefault="00CF46CA" w:rsidP="00CF46CA">
      <w:pPr>
        <w:spacing w:line="10" w:lineRule="atLeast"/>
        <w:rPr>
          <w:sz w:val="20"/>
          <w:szCs w:val="20"/>
        </w:rPr>
      </w:pPr>
      <w:r w:rsidRPr="00CF46CA">
        <w:rPr>
          <w:sz w:val="20"/>
          <w:szCs w:val="20"/>
        </w:rPr>
        <w:t xml:space="preserve">    Rename the following decls for consistency with user-visible</w:t>
      </w:r>
    </w:p>
    <w:p w14:paraId="34E84310" w14:textId="77777777" w:rsidR="00CF46CA" w:rsidRPr="00CF46CA" w:rsidRDefault="00CF46CA" w:rsidP="00CF46CA">
      <w:pPr>
        <w:spacing w:line="10" w:lineRule="atLeast"/>
        <w:rPr>
          <w:sz w:val="20"/>
          <w:szCs w:val="20"/>
        </w:rPr>
      </w:pPr>
      <w:r w:rsidRPr="00CF46CA">
        <w:rPr>
          <w:sz w:val="20"/>
          <w:szCs w:val="20"/>
        </w:rPr>
        <w:t xml:space="preserve">    option spellings.  All uses changed.</w:t>
      </w:r>
    </w:p>
    <w:p w14:paraId="4D617FCC" w14:textId="77777777" w:rsidR="00CF46CA" w:rsidRPr="00CF46CA" w:rsidRDefault="00CF46CA" w:rsidP="00CF46CA">
      <w:pPr>
        <w:spacing w:line="10" w:lineRule="atLeast"/>
        <w:rPr>
          <w:sz w:val="20"/>
          <w:szCs w:val="20"/>
        </w:rPr>
      </w:pPr>
      <w:r w:rsidRPr="00CF46CA">
        <w:rPr>
          <w:sz w:val="20"/>
          <w:szCs w:val="20"/>
        </w:rPr>
        <w:t xml:space="preserve">    (text): Renamed from always_text_flag.</w:t>
      </w:r>
    </w:p>
    <w:p w14:paraId="30709DC9" w14:textId="77777777" w:rsidR="00CF46CA" w:rsidRPr="00CF46CA" w:rsidRDefault="00CF46CA" w:rsidP="00CF46CA">
      <w:pPr>
        <w:spacing w:line="10" w:lineRule="atLeast"/>
        <w:rPr>
          <w:sz w:val="20"/>
          <w:szCs w:val="20"/>
        </w:rPr>
      </w:pPr>
      <w:r w:rsidRPr="00CF46CA">
        <w:rPr>
          <w:sz w:val="20"/>
          <w:szCs w:val="20"/>
        </w:rPr>
        <w:t xml:space="preserve">    (ignore_blank_lines): Renamed from ignore_blank_lines_flag.</w:t>
      </w:r>
    </w:p>
    <w:p w14:paraId="6B61F857" w14:textId="77777777" w:rsidR="00CF46CA" w:rsidRPr="00CF46CA" w:rsidRDefault="00CF46CA" w:rsidP="00CF46CA">
      <w:pPr>
        <w:spacing w:line="10" w:lineRule="atLeast"/>
        <w:rPr>
          <w:sz w:val="20"/>
          <w:szCs w:val="20"/>
        </w:rPr>
      </w:pPr>
      <w:r w:rsidRPr="00CF46CA">
        <w:rPr>
          <w:sz w:val="20"/>
          <w:szCs w:val="20"/>
        </w:rPr>
        <w:t xml:space="preserve">    (ignore_case): Renamed from ignore_case_flag.</w:t>
      </w:r>
    </w:p>
    <w:p w14:paraId="28811705" w14:textId="77777777" w:rsidR="00CF46CA" w:rsidRPr="00CF46CA" w:rsidRDefault="00CF46CA" w:rsidP="00CF46CA">
      <w:pPr>
        <w:spacing w:line="10" w:lineRule="atLeast"/>
        <w:rPr>
          <w:sz w:val="20"/>
          <w:szCs w:val="20"/>
        </w:rPr>
      </w:pPr>
      <w:r w:rsidRPr="00CF46CA">
        <w:rPr>
          <w:sz w:val="20"/>
          <w:szCs w:val="20"/>
        </w:rPr>
        <w:lastRenderedPageBreak/>
        <w:t xml:space="preserve">    (brief): Renamed from no_details_flag.</w:t>
      </w:r>
    </w:p>
    <w:p w14:paraId="7B5CE691" w14:textId="77777777" w:rsidR="00CF46CA" w:rsidRPr="00CF46CA" w:rsidRDefault="00CF46CA" w:rsidP="00CF46CA">
      <w:pPr>
        <w:spacing w:line="10" w:lineRule="atLeast"/>
        <w:rPr>
          <w:sz w:val="20"/>
          <w:szCs w:val="20"/>
        </w:rPr>
      </w:pPr>
      <w:r w:rsidRPr="00CF46CA">
        <w:rPr>
          <w:sz w:val="20"/>
          <w:szCs w:val="20"/>
        </w:rPr>
        <w:t xml:space="preserve">    (initial_tab): Renamed from tab_align_flag.</w:t>
      </w:r>
    </w:p>
    <w:p w14:paraId="36063B04" w14:textId="77777777" w:rsidR="00CF46CA" w:rsidRPr="00CF46CA" w:rsidRDefault="00CF46CA" w:rsidP="00CF46CA">
      <w:pPr>
        <w:spacing w:line="10" w:lineRule="atLeast"/>
        <w:rPr>
          <w:sz w:val="20"/>
          <w:szCs w:val="20"/>
        </w:rPr>
      </w:pPr>
      <w:r w:rsidRPr="00CF46CA">
        <w:rPr>
          <w:sz w:val="20"/>
          <w:szCs w:val="20"/>
        </w:rPr>
        <w:t xml:space="preserve">    (expand_tabs): Renamed from tab_expand_flag.</w:t>
      </w:r>
    </w:p>
    <w:p w14:paraId="2812E97D" w14:textId="77777777" w:rsidR="00CF46CA" w:rsidRPr="00CF46CA" w:rsidRDefault="00CF46CA" w:rsidP="00CF46CA">
      <w:pPr>
        <w:spacing w:line="10" w:lineRule="atLeast"/>
        <w:rPr>
          <w:sz w:val="20"/>
          <w:szCs w:val="20"/>
        </w:rPr>
      </w:pPr>
      <w:r w:rsidRPr="00CF46CA">
        <w:rPr>
          <w:sz w:val="20"/>
          <w:szCs w:val="20"/>
        </w:rPr>
        <w:t xml:space="preserve">    (starting_file): Renamed from dir_start_file.</w:t>
      </w:r>
    </w:p>
    <w:p w14:paraId="78941C80" w14:textId="77777777" w:rsidR="00CF46CA" w:rsidRPr="00CF46CA" w:rsidRDefault="00CF46CA" w:rsidP="00CF46CA">
      <w:pPr>
        <w:spacing w:line="10" w:lineRule="atLeast"/>
        <w:rPr>
          <w:sz w:val="20"/>
          <w:szCs w:val="20"/>
        </w:rPr>
      </w:pPr>
      <w:r w:rsidRPr="00CF46CA">
        <w:rPr>
          <w:sz w:val="20"/>
          <w:szCs w:val="20"/>
        </w:rPr>
        <w:t xml:space="preserve">    (paginate): Renamed from paginate_flag.</w:t>
      </w:r>
    </w:p>
    <w:p w14:paraId="65164E43" w14:textId="77777777" w:rsidR="00CF46CA" w:rsidRPr="00CF46CA" w:rsidRDefault="00CF46CA" w:rsidP="00CF46CA">
      <w:pPr>
        <w:spacing w:line="10" w:lineRule="atLeast"/>
        <w:rPr>
          <w:sz w:val="20"/>
          <w:szCs w:val="20"/>
        </w:rPr>
      </w:pPr>
      <w:r w:rsidRPr="00CF46CA">
        <w:rPr>
          <w:sz w:val="20"/>
          <w:szCs w:val="20"/>
        </w:rPr>
        <w:t xml:space="preserve">    (sdiff_merge_assist): Renamed from sdiff_help_sdiff.</w:t>
      </w:r>
    </w:p>
    <w:p w14:paraId="23C5529C" w14:textId="77777777" w:rsidR="00CF46CA" w:rsidRPr="00CF46CA" w:rsidRDefault="00CF46CA" w:rsidP="00CF46CA">
      <w:pPr>
        <w:spacing w:line="10" w:lineRule="atLeast"/>
        <w:rPr>
          <w:sz w:val="20"/>
          <w:szCs w:val="20"/>
        </w:rPr>
      </w:pPr>
      <w:r w:rsidRPr="00CF46CA">
        <w:rPr>
          <w:sz w:val="20"/>
          <w:szCs w:val="20"/>
        </w:rPr>
        <w:t xml:space="preserve">    (left_column): Renamed from sdiff_left_only.</w:t>
      </w:r>
    </w:p>
    <w:p w14:paraId="63FEDE38" w14:textId="77777777" w:rsidR="00CF46CA" w:rsidRPr="00CF46CA" w:rsidRDefault="00CF46CA" w:rsidP="00CF46CA">
      <w:pPr>
        <w:spacing w:line="10" w:lineRule="atLeast"/>
        <w:rPr>
          <w:sz w:val="20"/>
          <w:szCs w:val="20"/>
        </w:rPr>
      </w:pPr>
      <w:r w:rsidRPr="00CF46CA">
        <w:rPr>
          <w:sz w:val="20"/>
          <w:szCs w:val="20"/>
        </w:rPr>
        <w:t xml:space="preserve">    (suppress_common_lines): Renamed from sdiff_skip_common_lines.</w:t>
      </w:r>
    </w:p>
    <w:p w14:paraId="43A00959" w14:textId="77777777" w:rsidR="00CF46CA" w:rsidRPr="00CF46CA" w:rsidRDefault="00CF46CA" w:rsidP="00CF46CA">
      <w:pPr>
        <w:spacing w:line="10" w:lineRule="atLeast"/>
        <w:rPr>
          <w:sz w:val="20"/>
          <w:szCs w:val="20"/>
        </w:rPr>
      </w:pPr>
      <w:r w:rsidRPr="00CF46CA">
        <w:rPr>
          <w:sz w:val="20"/>
          <w:szCs w:val="20"/>
        </w:rPr>
        <w:t xml:space="preserve">    (speed_large_files): Renamed from heuristic.</w:t>
      </w:r>
    </w:p>
    <w:p w14:paraId="6D937099" w14:textId="77777777" w:rsidR="00CF46CA" w:rsidRPr="00CF46CA" w:rsidRDefault="00CF46CA" w:rsidP="00CF46CA">
      <w:pPr>
        <w:spacing w:line="10" w:lineRule="atLeast"/>
        <w:rPr>
          <w:sz w:val="20"/>
          <w:szCs w:val="20"/>
        </w:rPr>
      </w:pPr>
      <w:r w:rsidRPr="00CF46CA">
        <w:rPr>
          <w:sz w:val="20"/>
          <w:szCs w:val="20"/>
        </w:rPr>
        <w:t xml:space="preserve">    (minimal): Renamed from no_discards.</w:t>
      </w:r>
    </w:p>
    <w:p w14:paraId="4C53928B" w14:textId="77777777" w:rsidR="00CF46CA" w:rsidRPr="00CF46CA" w:rsidRDefault="00CF46CA" w:rsidP="00CF46CA">
      <w:pPr>
        <w:spacing w:line="10" w:lineRule="atLeast"/>
        <w:rPr>
          <w:sz w:val="20"/>
          <w:szCs w:val="20"/>
        </w:rPr>
      </w:pPr>
      <w:r w:rsidRPr="00CF46CA">
        <w:rPr>
          <w:sz w:val="20"/>
          <w:szCs w:val="20"/>
        </w:rPr>
        <w:t xml:space="preserve">    </w:t>
      </w:r>
    </w:p>
    <w:p w14:paraId="3D29CD2A" w14:textId="77777777" w:rsidR="00CF46CA" w:rsidRPr="00CF46CA" w:rsidRDefault="00CF46CA" w:rsidP="00CF46CA">
      <w:pPr>
        <w:spacing w:line="10" w:lineRule="atLeast"/>
        <w:rPr>
          <w:sz w:val="20"/>
          <w:szCs w:val="20"/>
        </w:rPr>
      </w:pPr>
      <w:r w:rsidRPr="00CF46CA">
        <w:rPr>
          <w:sz w:val="20"/>
          <w:szCs w:val="20"/>
        </w:rPr>
        <w:t xml:space="preserve">    (inhibit_hunk_merge): Remove.</w:t>
      </w:r>
    </w:p>
    <w:p w14:paraId="07B0A8F7" w14:textId="77777777" w:rsidR="00CF46CA" w:rsidRPr="00CF46CA" w:rsidRDefault="00CF46CA" w:rsidP="00CF46CA">
      <w:pPr>
        <w:spacing w:line="10" w:lineRule="atLeast"/>
        <w:rPr>
          <w:sz w:val="20"/>
          <w:szCs w:val="20"/>
        </w:rPr>
      </w:pPr>
      <w:r w:rsidRPr="00CF46CA">
        <w:rPr>
          <w:sz w:val="20"/>
          <w:szCs w:val="20"/>
        </w:rPr>
        <w:t xml:space="preserve">    </w:t>
      </w:r>
    </w:p>
    <w:p w14:paraId="1F4EC401" w14:textId="77777777" w:rsidR="00CF46CA" w:rsidRPr="00CF46CA" w:rsidRDefault="00CF46CA" w:rsidP="00CF46CA">
      <w:pPr>
        <w:spacing w:line="10" w:lineRule="atLeast"/>
        <w:rPr>
          <w:sz w:val="20"/>
          <w:szCs w:val="20"/>
        </w:rPr>
      </w:pPr>
      <w:r w:rsidRPr="00CF46CA">
        <w:rPr>
          <w:sz w:val="20"/>
          <w:szCs w:val="20"/>
        </w:rPr>
        <w:t xml:space="preserve">    (strip_trailing_cr, excluded, time_format): New decls.</w:t>
      </w:r>
    </w:p>
    <w:p w14:paraId="2BC21DA7" w14:textId="77777777" w:rsidR="00CF46CA" w:rsidRPr="00CF46CA" w:rsidRDefault="00CF46CA" w:rsidP="00CF46CA">
      <w:pPr>
        <w:spacing w:line="10" w:lineRule="atLeast"/>
        <w:rPr>
          <w:sz w:val="20"/>
          <w:szCs w:val="20"/>
        </w:rPr>
      </w:pPr>
      <w:r w:rsidRPr="00CF46CA">
        <w:rPr>
          <w:sz w:val="20"/>
          <w:szCs w:val="20"/>
        </w:rPr>
        <w:t xml:space="preserve">    </w:t>
      </w:r>
    </w:p>
    <w:p w14:paraId="50F8477D" w14:textId="77777777" w:rsidR="00CF46CA" w:rsidRPr="00CF46CA" w:rsidRDefault="00CF46CA" w:rsidP="00CF46CA">
      <w:pPr>
        <w:spacing w:line="10" w:lineRule="atLeast"/>
        <w:rPr>
          <w:sz w:val="20"/>
          <w:szCs w:val="20"/>
        </w:rPr>
      </w:pPr>
      <w:r w:rsidRPr="00CF46CA">
        <w:rPr>
          <w:sz w:val="20"/>
          <w:szCs w:val="20"/>
        </w:rPr>
        <w:t xml:space="preserve">    (files_can_be_treated_as_binary): Renamed from ignore_some_changes.</w:t>
      </w:r>
    </w:p>
    <w:p w14:paraId="5FDB6C9C" w14:textId="77777777" w:rsidR="00CF46CA" w:rsidRPr="00CF46CA" w:rsidRDefault="00CF46CA" w:rsidP="00CF46CA">
      <w:pPr>
        <w:spacing w:line="10" w:lineRule="atLeast"/>
        <w:rPr>
          <w:sz w:val="20"/>
          <w:szCs w:val="20"/>
        </w:rPr>
      </w:pPr>
      <w:r w:rsidRPr="00CF46CA">
        <w:rPr>
          <w:sz w:val="20"/>
          <w:szCs w:val="20"/>
        </w:rPr>
        <w:t xml:space="preserve">    </w:t>
      </w:r>
    </w:p>
    <w:p w14:paraId="7FE29394" w14:textId="77777777" w:rsidR="00CF46CA" w:rsidRPr="00CF46CA" w:rsidRDefault="00CF46CA" w:rsidP="00CF46CA">
      <w:pPr>
        <w:spacing w:line="10" w:lineRule="atLeast"/>
        <w:rPr>
          <w:sz w:val="20"/>
          <w:szCs w:val="20"/>
        </w:rPr>
      </w:pPr>
      <w:r w:rsidRPr="00CF46CA">
        <w:rPr>
          <w:sz w:val="20"/>
          <w:szCs w:val="20"/>
        </w:rPr>
        <w:t xml:space="preserve">    (group_format, line_format): Now char const *[], not char *[].</w:t>
      </w:r>
    </w:p>
    <w:p w14:paraId="32449F16" w14:textId="77777777" w:rsidR="00CF46CA" w:rsidRPr="00CF46CA" w:rsidRDefault="00CF46CA" w:rsidP="00CF46CA">
      <w:pPr>
        <w:spacing w:line="10" w:lineRule="atLeast"/>
        <w:rPr>
          <w:sz w:val="20"/>
          <w:szCs w:val="20"/>
        </w:rPr>
      </w:pPr>
      <w:r w:rsidRPr="00CF46CA">
        <w:rPr>
          <w:sz w:val="20"/>
          <w:szCs w:val="20"/>
        </w:rPr>
        <w:t xml:space="preserve">    </w:t>
      </w:r>
    </w:p>
    <w:p w14:paraId="0D97CE76" w14:textId="77777777" w:rsidR="00CF46CA" w:rsidRPr="00CF46CA" w:rsidRDefault="00CF46CA" w:rsidP="00CF46CA">
      <w:pPr>
        <w:spacing w:line="10" w:lineRule="atLeast"/>
        <w:rPr>
          <w:sz w:val="20"/>
          <w:szCs w:val="20"/>
        </w:rPr>
      </w:pPr>
      <w:r w:rsidRPr="00CF46CA">
        <w:rPr>
          <w:sz w:val="20"/>
          <w:szCs w:val="20"/>
        </w:rPr>
        <w:t xml:space="preserve">    (struct file_data): Buffer is now word*, not char*, as it's always</w:t>
      </w:r>
    </w:p>
    <w:p w14:paraId="13D83294" w14:textId="77777777" w:rsidR="00CF46CA" w:rsidRPr="00CF46CA" w:rsidRDefault="00CF46CA" w:rsidP="00CF46CA">
      <w:pPr>
        <w:spacing w:line="10" w:lineRule="atLeast"/>
        <w:rPr>
          <w:sz w:val="20"/>
          <w:szCs w:val="20"/>
        </w:rPr>
      </w:pPr>
      <w:r w:rsidRPr="00CF46CA">
        <w:rPr>
          <w:sz w:val="20"/>
          <w:szCs w:val="20"/>
        </w:rPr>
        <w:t xml:space="preserve">    aligned and this can help the compiler.  buffered_chars -&gt; buffered</w:t>
      </w:r>
    </w:p>
    <w:p w14:paraId="68190399" w14:textId="77777777" w:rsidR="00CF46CA" w:rsidRPr="00CF46CA" w:rsidRDefault="00CF46CA" w:rsidP="00CF46CA">
      <w:pPr>
        <w:spacing w:line="10" w:lineRule="atLeast"/>
        <w:rPr>
          <w:sz w:val="20"/>
          <w:szCs w:val="20"/>
        </w:rPr>
      </w:pPr>
      <w:r w:rsidRPr="00CF46CA">
        <w:rPr>
          <w:sz w:val="20"/>
          <w:szCs w:val="20"/>
        </w:rPr>
        <w:t xml:space="preserve">    (since it's a byte count, not a char count).  All uses changed.</w:t>
      </w:r>
    </w:p>
    <w:p w14:paraId="22ABE863" w14:textId="77777777" w:rsidR="00CF46CA" w:rsidRPr="00CF46CA" w:rsidRDefault="00CF46CA" w:rsidP="00CF46CA">
      <w:pPr>
        <w:spacing w:line="10" w:lineRule="atLeast"/>
        <w:rPr>
          <w:sz w:val="20"/>
          <w:szCs w:val="20"/>
        </w:rPr>
      </w:pPr>
      <w:r w:rsidRPr="00CF46CA">
        <w:rPr>
          <w:sz w:val="20"/>
          <w:szCs w:val="20"/>
        </w:rPr>
        <w:t xml:space="preserve">    New member `eof'.</w:t>
      </w:r>
    </w:p>
    <w:p w14:paraId="37FEF5B5" w14:textId="77777777" w:rsidR="00CF46CA" w:rsidRPr="00CF46CA" w:rsidRDefault="00CF46CA" w:rsidP="00CF46CA">
      <w:pPr>
        <w:spacing w:line="10" w:lineRule="atLeast"/>
        <w:rPr>
          <w:sz w:val="20"/>
          <w:szCs w:val="20"/>
        </w:rPr>
      </w:pPr>
      <w:r w:rsidRPr="00CF46CA">
        <w:rPr>
          <w:sz w:val="20"/>
          <w:szCs w:val="20"/>
        </w:rPr>
        <w:t xml:space="preserve">    </w:t>
      </w:r>
    </w:p>
    <w:p w14:paraId="4B24EF21" w14:textId="77777777" w:rsidR="00CF46CA" w:rsidRPr="00CF46CA" w:rsidRDefault="00CF46CA" w:rsidP="00CF46CA">
      <w:pPr>
        <w:spacing w:line="10" w:lineRule="atLeast"/>
        <w:rPr>
          <w:sz w:val="20"/>
          <w:szCs w:val="20"/>
        </w:rPr>
      </w:pPr>
      <w:r w:rsidRPr="00CF46CA">
        <w:rPr>
          <w:sz w:val="20"/>
          <w:szCs w:val="20"/>
        </w:rPr>
        <w:t xml:space="preserve">    (FILE_BUFFER): New macro.</w:t>
      </w:r>
    </w:p>
    <w:p w14:paraId="62F69EAD" w14:textId="77777777" w:rsidR="00CF46CA" w:rsidRPr="00CF46CA" w:rsidRDefault="00CF46CA" w:rsidP="00CF46CA">
      <w:pPr>
        <w:spacing w:line="10" w:lineRule="atLeast"/>
        <w:rPr>
          <w:sz w:val="20"/>
          <w:szCs w:val="20"/>
        </w:rPr>
      </w:pPr>
      <w:r w:rsidRPr="00CF46CA">
        <w:rPr>
          <w:sz w:val="20"/>
          <w:szCs w:val="20"/>
        </w:rPr>
        <w:t xml:space="preserve">    </w:t>
      </w:r>
    </w:p>
    <w:p w14:paraId="2A323CF3" w14:textId="77777777" w:rsidR="00CF46CA" w:rsidRPr="00CF46CA" w:rsidRDefault="00CF46CA" w:rsidP="00CF46CA">
      <w:pPr>
        <w:spacing w:line="10" w:lineRule="atLeast"/>
        <w:rPr>
          <w:sz w:val="20"/>
          <w:szCs w:val="20"/>
        </w:rPr>
      </w:pPr>
      <w:r w:rsidRPr="00CF46CA">
        <w:rPr>
          <w:sz w:val="20"/>
          <w:szCs w:val="20"/>
        </w:rPr>
        <w:t xml:space="preserve">    (excluded_filename, error, free_software_msgid): Remove decls; now in</w:t>
      </w:r>
    </w:p>
    <w:p w14:paraId="6458F18B" w14:textId="77777777" w:rsidR="00CF46CA" w:rsidRPr="00CF46CA" w:rsidRDefault="00CF46CA" w:rsidP="00CF46CA">
      <w:pPr>
        <w:spacing w:line="10" w:lineRule="atLeast"/>
        <w:rPr>
          <w:sz w:val="20"/>
          <w:szCs w:val="20"/>
        </w:rPr>
      </w:pPr>
      <w:r w:rsidRPr="00CF46CA">
        <w:rPr>
          <w:sz w:val="20"/>
          <w:szCs w:val="20"/>
        </w:rPr>
        <w:t xml:space="preserve">    other .h files.</w:t>
      </w:r>
    </w:p>
    <w:p w14:paraId="43375556" w14:textId="77777777" w:rsidR="00CF46CA" w:rsidRPr="00CF46CA" w:rsidRDefault="00CF46CA" w:rsidP="00CF46CA">
      <w:pPr>
        <w:spacing w:line="10" w:lineRule="atLeast"/>
        <w:rPr>
          <w:sz w:val="20"/>
          <w:szCs w:val="20"/>
        </w:rPr>
      </w:pPr>
      <w:r w:rsidRPr="00CF46CA">
        <w:rPr>
          <w:sz w:val="20"/>
          <w:szCs w:val="20"/>
        </w:rPr>
        <w:t xml:space="preserve">    </w:t>
      </w:r>
    </w:p>
    <w:p w14:paraId="3CD1970A" w14:textId="77777777" w:rsidR="00CF46CA" w:rsidRPr="00CF46CA" w:rsidRDefault="00CF46CA" w:rsidP="00CF46CA">
      <w:pPr>
        <w:spacing w:line="10" w:lineRule="atLeast"/>
        <w:rPr>
          <w:sz w:val="20"/>
          <w:szCs w:val="20"/>
        </w:rPr>
      </w:pPr>
      <w:r w:rsidRPr="00CF46CA">
        <w:rPr>
          <w:sz w:val="20"/>
          <w:szCs w:val="20"/>
        </w:rPr>
        <w:t xml:space="preserve">    (sip, slurp): Remove decls.</w:t>
      </w:r>
    </w:p>
    <w:p w14:paraId="4F9C2975" w14:textId="77777777" w:rsidR="00CF46CA" w:rsidRPr="00CF46CA" w:rsidRDefault="00CF46CA" w:rsidP="00CF46CA">
      <w:pPr>
        <w:spacing w:line="10" w:lineRule="atLeast"/>
        <w:rPr>
          <w:sz w:val="20"/>
          <w:szCs w:val="20"/>
        </w:rPr>
      </w:pPr>
      <w:r w:rsidRPr="00CF46CA">
        <w:rPr>
          <w:sz w:val="20"/>
          <w:szCs w:val="20"/>
        </w:rPr>
        <w:t xml:space="preserve">    (file_block_read): New decl.</w:t>
      </w:r>
    </w:p>
    <w:p w14:paraId="34EF4AA4" w14:textId="77777777" w:rsidR="00CF46CA" w:rsidRPr="00CF46CA" w:rsidRDefault="00CF46CA" w:rsidP="00CF46CA">
      <w:pPr>
        <w:spacing w:line="10" w:lineRule="atLeast"/>
        <w:rPr>
          <w:sz w:val="20"/>
          <w:szCs w:val="20"/>
        </w:rPr>
      </w:pPr>
      <w:r w:rsidRPr="00CF46CA">
        <w:rPr>
          <w:sz w:val="20"/>
          <w:szCs w:val="20"/>
        </w:rPr>
        <w:t xml:space="preserve">    (change_letter): Now an array, not a function.</w:t>
      </w:r>
    </w:p>
    <w:p w14:paraId="5B0F46F3" w14:textId="77777777" w:rsidR="00CF46CA" w:rsidRPr="00CF46CA" w:rsidRDefault="00CF46CA" w:rsidP="00CF46CA">
      <w:pPr>
        <w:spacing w:line="10" w:lineRule="atLeast"/>
        <w:rPr>
          <w:sz w:val="20"/>
          <w:szCs w:val="20"/>
        </w:rPr>
      </w:pPr>
      <w:r w:rsidRPr="00CF46CA">
        <w:rPr>
          <w:sz w:val="20"/>
          <w:szCs w:val="20"/>
        </w:rPr>
        <w:t xml:space="preserve">    (lines_differ): Renamed from line_cmp.</w:t>
      </w:r>
    </w:p>
    <w:p w14:paraId="7421BC27" w14:textId="77777777" w:rsidR="00CF46CA" w:rsidRPr="00CF46CA" w:rsidRDefault="00CF46CA" w:rsidP="00CF46CA">
      <w:pPr>
        <w:spacing w:line="10" w:lineRule="atLeast"/>
        <w:rPr>
          <w:sz w:val="20"/>
          <w:szCs w:val="20"/>
        </w:rPr>
      </w:pPr>
      <w:r w:rsidRPr="00CF46CA">
        <w:rPr>
          <w:sz w:val="20"/>
          <w:szCs w:val="20"/>
        </w:rPr>
        <w:t xml:space="preserve">    (analyze_hunk): Now returns enum changes rather than two change counts.</w:t>
      </w:r>
    </w:p>
    <w:p w14:paraId="4D3C293D" w14:textId="77777777" w:rsidR="00CF46CA" w:rsidRPr="00CF46CA" w:rsidRDefault="00CF46CA" w:rsidP="00CF46CA">
      <w:pPr>
        <w:spacing w:line="10" w:lineRule="atLeast"/>
        <w:rPr>
          <w:sz w:val="20"/>
          <w:szCs w:val="20"/>
        </w:rPr>
      </w:pPr>
    </w:p>
    <w:p w14:paraId="1806F9C8" w14:textId="77777777" w:rsidR="00CF46CA" w:rsidRPr="00CF46CA" w:rsidRDefault="00CF46CA" w:rsidP="00CF46CA">
      <w:pPr>
        <w:spacing w:line="10" w:lineRule="atLeast"/>
        <w:rPr>
          <w:sz w:val="20"/>
          <w:szCs w:val="20"/>
        </w:rPr>
      </w:pPr>
      <w:r w:rsidRPr="00CF46CA">
        <w:rPr>
          <w:sz w:val="20"/>
          <w:szCs w:val="20"/>
        </w:rPr>
        <w:t>commit d7f8501f5336632c5213b4bab9a44c26523b1b11</w:t>
      </w:r>
    </w:p>
    <w:p w14:paraId="5EA9215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97186A3" w14:textId="77777777" w:rsidR="00CF46CA" w:rsidRPr="00CF46CA" w:rsidRDefault="00CF46CA" w:rsidP="00CF46CA">
      <w:pPr>
        <w:spacing w:line="10" w:lineRule="atLeast"/>
        <w:rPr>
          <w:sz w:val="20"/>
          <w:szCs w:val="20"/>
        </w:rPr>
      </w:pPr>
      <w:r w:rsidRPr="00CF46CA">
        <w:rPr>
          <w:sz w:val="20"/>
          <w:szCs w:val="20"/>
        </w:rPr>
        <w:t>Date:   Sat Nov 24 19:12:49 2001 +0000</w:t>
      </w:r>
    </w:p>
    <w:p w14:paraId="3346E83E" w14:textId="77777777" w:rsidR="00CF46CA" w:rsidRPr="00CF46CA" w:rsidRDefault="00CF46CA" w:rsidP="00CF46CA">
      <w:pPr>
        <w:spacing w:line="10" w:lineRule="atLeast"/>
        <w:rPr>
          <w:sz w:val="20"/>
          <w:szCs w:val="20"/>
        </w:rPr>
      </w:pPr>
    </w:p>
    <w:p w14:paraId="424861DF" w14:textId="77777777" w:rsidR="00CF46CA" w:rsidRPr="00CF46CA" w:rsidRDefault="00CF46CA" w:rsidP="00CF46CA">
      <w:pPr>
        <w:spacing w:line="10" w:lineRule="atLeast"/>
        <w:rPr>
          <w:sz w:val="20"/>
          <w:szCs w:val="20"/>
        </w:rPr>
      </w:pPr>
      <w:r w:rsidRPr="00CF46CA">
        <w:rPr>
          <w:sz w:val="20"/>
          <w:szCs w:val="20"/>
        </w:rPr>
        <w:t xml:space="preserve">    (diff_LDADD): New symbol.</w:t>
      </w:r>
    </w:p>
    <w:p w14:paraId="6DDF8F8F" w14:textId="77777777" w:rsidR="00CF46CA" w:rsidRPr="00CF46CA" w:rsidRDefault="00CF46CA" w:rsidP="00CF46CA">
      <w:pPr>
        <w:spacing w:line="10" w:lineRule="atLeast"/>
        <w:rPr>
          <w:sz w:val="20"/>
          <w:szCs w:val="20"/>
        </w:rPr>
      </w:pPr>
    </w:p>
    <w:p w14:paraId="34936234" w14:textId="77777777" w:rsidR="00CF46CA" w:rsidRPr="00CF46CA" w:rsidRDefault="00CF46CA" w:rsidP="00CF46CA">
      <w:pPr>
        <w:spacing w:line="10" w:lineRule="atLeast"/>
        <w:rPr>
          <w:sz w:val="20"/>
          <w:szCs w:val="20"/>
        </w:rPr>
      </w:pPr>
      <w:r w:rsidRPr="00CF46CA">
        <w:rPr>
          <w:sz w:val="20"/>
          <w:szCs w:val="20"/>
        </w:rPr>
        <w:t>commit 2e8641a5e5c62be99544041e777c1a73dc34a16f</w:t>
      </w:r>
    </w:p>
    <w:p w14:paraId="152B251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33B49D6" w14:textId="77777777" w:rsidR="00CF46CA" w:rsidRPr="00CF46CA" w:rsidRDefault="00CF46CA" w:rsidP="00CF46CA">
      <w:pPr>
        <w:spacing w:line="10" w:lineRule="atLeast"/>
        <w:rPr>
          <w:sz w:val="20"/>
          <w:szCs w:val="20"/>
        </w:rPr>
      </w:pPr>
      <w:r w:rsidRPr="00CF46CA">
        <w:rPr>
          <w:sz w:val="20"/>
          <w:szCs w:val="20"/>
        </w:rPr>
        <w:t>Date:   Sat Nov 24 19:10:43 2001 +0000</w:t>
      </w:r>
    </w:p>
    <w:p w14:paraId="048C6618" w14:textId="77777777" w:rsidR="00CF46CA" w:rsidRPr="00CF46CA" w:rsidRDefault="00CF46CA" w:rsidP="00CF46CA">
      <w:pPr>
        <w:spacing w:line="10" w:lineRule="atLeast"/>
        <w:rPr>
          <w:sz w:val="20"/>
          <w:szCs w:val="20"/>
        </w:rPr>
      </w:pPr>
    </w:p>
    <w:p w14:paraId="193567E9"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30E00A2C"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1DF2FA20" w14:textId="77777777" w:rsidR="00CF46CA" w:rsidRPr="00CF46CA" w:rsidRDefault="00CF46CA" w:rsidP="00CF46CA">
      <w:pPr>
        <w:spacing w:line="10" w:lineRule="atLeast"/>
        <w:rPr>
          <w:sz w:val="20"/>
          <w:szCs w:val="20"/>
        </w:rPr>
      </w:pPr>
      <w:r w:rsidRPr="00CF46CA">
        <w:rPr>
          <w:sz w:val="20"/>
          <w:szCs w:val="20"/>
        </w:rPr>
        <w:t xml:space="preserve">    long -&gt; off_t for line numbers.</w:t>
      </w:r>
    </w:p>
    <w:p w14:paraId="0D7263B0" w14:textId="77777777" w:rsidR="00CF46CA" w:rsidRPr="00CF46CA" w:rsidRDefault="00CF46CA" w:rsidP="00CF46CA">
      <w:pPr>
        <w:spacing w:line="10" w:lineRule="atLeast"/>
        <w:rPr>
          <w:sz w:val="20"/>
          <w:szCs w:val="20"/>
        </w:rPr>
      </w:pPr>
      <w:r w:rsidRPr="00CF46CA">
        <w:rPr>
          <w:sz w:val="20"/>
          <w:szCs w:val="20"/>
        </w:rPr>
        <w:t xml:space="preserve">    Use angle-brackets when including getopt.h, fnmatch.h, quotesys.h.</w:t>
      </w:r>
    </w:p>
    <w:p w14:paraId="7867040B" w14:textId="77777777" w:rsidR="00CF46CA" w:rsidRPr="00CF46CA" w:rsidRDefault="00CF46CA" w:rsidP="00CF46CA">
      <w:pPr>
        <w:spacing w:line="10" w:lineRule="atLeast"/>
        <w:rPr>
          <w:sz w:val="20"/>
          <w:szCs w:val="20"/>
        </w:rPr>
      </w:pPr>
      <w:r w:rsidRPr="00CF46CA">
        <w:rPr>
          <w:sz w:val="20"/>
          <w:szCs w:val="20"/>
        </w:rPr>
        <w:t xml:space="preserve">    Include error.h, exclude.h, freesoft.h, hard-locale.h, prepargs.h,</w:t>
      </w:r>
    </w:p>
    <w:p w14:paraId="2313012D" w14:textId="77777777" w:rsidR="00CF46CA" w:rsidRPr="00CF46CA" w:rsidRDefault="00CF46CA" w:rsidP="00CF46CA">
      <w:pPr>
        <w:spacing w:line="10" w:lineRule="atLeast"/>
        <w:rPr>
          <w:sz w:val="20"/>
          <w:szCs w:val="20"/>
        </w:rPr>
      </w:pPr>
      <w:r w:rsidRPr="00CF46CA">
        <w:rPr>
          <w:sz w:val="20"/>
          <w:szCs w:val="20"/>
        </w:rPr>
        <w:t xml:space="preserve">    regex.h, signal.h, xalloc.h.</w:t>
      </w:r>
    </w:p>
    <w:p w14:paraId="2B20D378" w14:textId="77777777" w:rsidR="00CF46CA" w:rsidRPr="00CF46CA" w:rsidRDefault="00CF46CA" w:rsidP="00CF46CA">
      <w:pPr>
        <w:spacing w:line="10" w:lineRule="atLeast"/>
        <w:rPr>
          <w:sz w:val="20"/>
          <w:szCs w:val="20"/>
        </w:rPr>
      </w:pPr>
      <w:r w:rsidRPr="00CF46CA">
        <w:rPr>
          <w:sz w:val="20"/>
          <w:szCs w:val="20"/>
        </w:rPr>
        <w:t xml:space="preserve">    (copyright_string): Use only most recent year.</w:t>
      </w:r>
    </w:p>
    <w:p w14:paraId="255D7E4F" w14:textId="77777777" w:rsidR="00CF46CA" w:rsidRPr="00CF46CA" w:rsidRDefault="00CF46CA" w:rsidP="00CF46CA">
      <w:pPr>
        <w:spacing w:line="10" w:lineRule="atLeast"/>
        <w:rPr>
          <w:sz w:val="20"/>
          <w:szCs w:val="20"/>
        </w:rPr>
      </w:pPr>
      <w:r w:rsidRPr="00CF46CA">
        <w:rPr>
          <w:sz w:val="20"/>
          <w:szCs w:val="20"/>
        </w:rPr>
        <w:lastRenderedPageBreak/>
        <w:t xml:space="preserve">    (authorship_msgid, option_help_msgid): Wrap in N_().</w:t>
      </w:r>
    </w:p>
    <w:p w14:paraId="0EC35CC4" w14:textId="77777777" w:rsidR="00CF46CA" w:rsidRPr="00CF46CA" w:rsidRDefault="00CF46CA" w:rsidP="00CF46CA">
      <w:pPr>
        <w:spacing w:line="10" w:lineRule="atLeast"/>
        <w:rPr>
          <w:sz w:val="20"/>
          <w:szCs w:val="20"/>
        </w:rPr>
      </w:pPr>
      <w:r w:rsidRPr="00CF46CA">
        <w:rPr>
          <w:sz w:val="20"/>
          <w:szCs w:val="20"/>
        </w:rPr>
        <w:t xml:space="preserve">    </w:t>
      </w:r>
    </w:p>
    <w:p w14:paraId="77CA8A4A" w14:textId="77777777" w:rsidR="00CF46CA" w:rsidRPr="00CF46CA" w:rsidRDefault="00CF46CA" w:rsidP="00CF46CA">
      <w:pPr>
        <w:spacing w:line="10" w:lineRule="atLeast"/>
        <w:rPr>
          <w:sz w:val="20"/>
          <w:szCs w:val="20"/>
        </w:rPr>
      </w:pPr>
      <w:r w:rsidRPr="00CF46CA">
        <w:rPr>
          <w:sz w:val="20"/>
          <w:szCs w:val="20"/>
        </w:rPr>
        <w:t xml:space="preserve">    Rename the following variables for consistency with user-visible</w:t>
      </w:r>
    </w:p>
    <w:p w14:paraId="302836D7" w14:textId="77777777" w:rsidR="00CF46CA" w:rsidRPr="00CF46CA" w:rsidRDefault="00CF46CA" w:rsidP="00CF46CA">
      <w:pPr>
        <w:spacing w:line="10" w:lineRule="atLeast"/>
        <w:rPr>
          <w:sz w:val="20"/>
          <w:szCs w:val="20"/>
        </w:rPr>
      </w:pPr>
      <w:r w:rsidRPr="00CF46CA">
        <w:rPr>
          <w:sz w:val="20"/>
          <w:szCs w:val="20"/>
        </w:rPr>
        <w:t xml:space="preserve">    option spellings.  All uses changed.</w:t>
      </w:r>
    </w:p>
    <w:p w14:paraId="11CC969F" w14:textId="77777777" w:rsidR="00CF46CA" w:rsidRPr="00CF46CA" w:rsidRDefault="00CF46CA" w:rsidP="00CF46CA">
      <w:pPr>
        <w:spacing w:line="10" w:lineRule="atLeast"/>
        <w:rPr>
          <w:sz w:val="20"/>
          <w:szCs w:val="20"/>
        </w:rPr>
      </w:pPr>
      <w:r w:rsidRPr="00CF46CA">
        <w:rPr>
          <w:sz w:val="20"/>
          <w:szCs w:val="20"/>
        </w:rPr>
        <w:t xml:space="preserve">    (binary): Renamed from binary_flag.</w:t>
      </w:r>
    </w:p>
    <w:p w14:paraId="70BB144C" w14:textId="77777777" w:rsidR="00CF46CA" w:rsidRPr="00CF46CA" w:rsidRDefault="00CF46CA" w:rsidP="00CF46CA">
      <w:pPr>
        <w:spacing w:line="10" w:lineRule="atLeast"/>
        <w:rPr>
          <w:sz w:val="20"/>
          <w:szCs w:val="20"/>
        </w:rPr>
      </w:pPr>
      <w:r w:rsidRPr="00CF46CA">
        <w:rPr>
          <w:sz w:val="20"/>
          <w:szCs w:val="20"/>
        </w:rPr>
        <w:t xml:space="preserve">    (new_file): Renamed from entire_new_file_flag.</w:t>
      </w:r>
    </w:p>
    <w:p w14:paraId="54068CD6" w14:textId="77777777" w:rsidR="00CF46CA" w:rsidRPr="00CF46CA" w:rsidRDefault="00CF46CA" w:rsidP="00CF46CA">
      <w:pPr>
        <w:spacing w:line="10" w:lineRule="atLeast"/>
        <w:rPr>
          <w:sz w:val="20"/>
          <w:szCs w:val="20"/>
        </w:rPr>
      </w:pPr>
      <w:r w:rsidRPr="00CF46CA">
        <w:rPr>
          <w:sz w:val="20"/>
          <w:szCs w:val="20"/>
        </w:rPr>
        <w:t xml:space="preserve">    (unidirectional_new_file): Renamed from unidirectional_new_file_flag.</w:t>
      </w:r>
    </w:p>
    <w:p w14:paraId="1A55D6DF" w14:textId="77777777" w:rsidR="00CF46CA" w:rsidRPr="00CF46CA" w:rsidRDefault="00CF46CA" w:rsidP="00CF46CA">
      <w:pPr>
        <w:spacing w:line="10" w:lineRule="atLeast"/>
        <w:rPr>
          <w:sz w:val="20"/>
          <w:szCs w:val="20"/>
        </w:rPr>
      </w:pPr>
      <w:r w:rsidRPr="00CF46CA">
        <w:rPr>
          <w:sz w:val="20"/>
          <w:szCs w:val="20"/>
        </w:rPr>
        <w:t xml:space="preserve">    (report_identical_files): Renamed from print_file_same_flag.</w:t>
      </w:r>
    </w:p>
    <w:p w14:paraId="6A20D66B" w14:textId="77777777" w:rsidR="00CF46CA" w:rsidRPr="00CF46CA" w:rsidRDefault="00CF46CA" w:rsidP="00CF46CA">
      <w:pPr>
        <w:spacing w:line="10" w:lineRule="atLeast"/>
        <w:rPr>
          <w:sz w:val="20"/>
          <w:szCs w:val="20"/>
        </w:rPr>
      </w:pPr>
      <w:r w:rsidRPr="00CF46CA">
        <w:rPr>
          <w:sz w:val="20"/>
          <w:szCs w:val="20"/>
        </w:rPr>
        <w:t xml:space="preserve">    </w:t>
      </w:r>
    </w:p>
    <w:p w14:paraId="08CEA390" w14:textId="77777777" w:rsidR="00CF46CA" w:rsidRPr="00CF46CA" w:rsidRDefault="00CF46CA" w:rsidP="00CF46CA">
      <w:pPr>
        <w:spacing w:line="10" w:lineRule="atLeast"/>
        <w:rPr>
          <w:sz w:val="20"/>
          <w:szCs w:val="20"/>
        </w:rPr>
      </w:pPr>
      <w:r w:rsidRPr="00CF46CA">
        <w:rPr>
          <w:sz w:val="20"/>
          <w:szCs w:val="20"/>
        </w:rPr>
        <w:t xml:space="preserve">    (numeric_arg): Remove.</w:t>
      </w:r>
    </w:p>
    <w:p w14:paraId="7A6572DF" w14:textId="77777777" w:rsidR="00CF46CA" w:rsidRPr="00CF46CA" w:rsidRDefault="00CF46CA" w:rsidP="00CF46CA">
      <w:pPr>
        <w:spacing w:line="10" w:lineRule="atLeast"/>
        <w:rPr>
          <w:sz w:val="20"/>
          <w:szCs w:val="20"/>
        </w:rPr>
      </w:pPr>
      <w:r w:rsidRPr="00CF46CA">
        <w:rPr>
          <w:sz w:val="20"/>
          <w:szCs w:val="20"/>
        </w:rPr>
        <w:t xml:space="preserve">    </w:t>
      </w:r>
    </w:p>
    <w:p w14:paraId="20F4D19F" w14:textId="77777777" w:rsidR="00CF46CA" w:rsidRPr="00CF46CA" w:rsidRDefault="00CF46CA" w:rsidP="00CF46CA">
      <w:pPr>
        <w:spacing w:line="10" w:lineRule="atLeast"/>
        <w:rPr>
          <w:sz w:val="20"/>
          <w:szCs w:val="20"/>
        </w:rPr>
      </w:pPr>
      <w:r w:rsidRPr="00CF46CA">
        <w:rPr>
          <w:sz w:val="20"/>
          <w:szCs w:val="20"/>
        </w:rPr>
        <w:t xml:space="preserve">    (exclude, exclude_alloc, exclude_count, excluded_filename, add_exclude,</w:t>
      </w:r>
    </w:p>
    <w:p w14:paraId="6B1A76EF" w14:textId="77777777" w:rsidR="00CF46CA" w:rsidRPr="00CF46CA" w:rsidRDefault="00CF46CA" w:rsidP="00CF46CA">
      <w:pPr>
        <w:spacing w:line="10" w:lineRule="atLeast"/>
        <w:rPr>
          <w:sz w:val="20"/>
          <w:szCs w:val="20"/>
        </w:rPr>
      </w:pPr>
      <w:r w:rsidRPr="00CF46CA">
        <w:rPr>
          <w:sz w:val="20"/>
          <w:szCs w:val="20"/>
        </w:rPr>
        <w:t xml:space="preserve">    add_exclude_file):</w:t>
      </w:r>
    </w:p>
    <w:p w14:paraId="7151952C" w14:textId="77777777" w:rsidR="00CF46CA" w:rsidRPr="00CF46CA" w:rsidRDefault="00CF46CA" w:rsidP="00CF46CA">
      <w:pPr>
        <w:spacing w:line="10" w:lineRule="atLeast"/>
        <w:rPr>
          <w:sz w:val="20"/>
          <w:szCs w:val="20"/>
        </w:rPr>
      </w:pPr>
      <w:r w:rsidRPr="00CF46CA">
        <w:rPr>
          <w:sz w:val="20"/>
          <w:szCs w:val="20"/>
        </w:rPr>
        <w:t xml:space="preserve">    Remove; now done by exclude.h.</w:t>
      </w:r>
    </w:p>
    <w:p w14:paraId="61D4BDFB" w14:textId="77777777" w:rsidR="00CF46CA" w:rsidRPr="00CF46CA" w:rsidRDefault="00CF46CA" w:rsidP="00CF46CA">
      <w:pPr>
        <w:spacing w:line="10" w:lineRule="atLeast"/>
        <w:rPr>
          <w:sz w:val="20"/>
          <w:szCs w:val="20"/>
        </w:rPr>
      </w:pPr>
      <w:r w:rsidRPr="00CF46CA">
        <w:rPr>
          <w:sz w:val="20"/>
          <w:szCs w:val="20"/>
        </w:rPr>
        <w:t xml:space="preserve">    </w:t>
      </w:r>
    </w:p>
    <w:p w14:paraId="39892FE8" w14:textId="77777777" w:rsidR="00CF46CA" w:rsidRPr="00CF46CA" w:rsidRDefault="00CF46CA" w:rsidP="00CF46CA">
      <w:pPr>
        <w:spacing w:line="10" w:lineRule="atLeast"/>
        <w:rPr>
          <w:sz w:val="20"/>
          <w:szCs w:val="20"/>
        </w:rPr>
      </w:pPr>
      <w:r w:rsidRPr="00CF46CA">
        <w:rPr>
          <w:sz w:val="20"/>
          <w:szCs w:val="20"/>
        </w:rPr>
        <w:t xml:space="preserve">    (BINARY_OPTION, FROM_FILE_OPTION, HELP_OPTION, HORIZON_LINES_OPTION,</w:t>
      </w:r>
    </w:p>
    <w:p w14:paraId="5EFFBC6F" w14:textId="77777777" w:rsidR="00CF46CA" w:rsidRPr="00CF46CA" w:rsidRDefault="00CF46CA" w:rsidP="00CF46CA">
      <w:pPr>
        <w:spacing w:line="10" w:lineRule="atLeast"/>
        <w:rPr>
          <w:sz w:val="20"/>
          <w:szCs w:val="20"/>
        </w:rPr>
      </w:pPr>
      <w:r w:rsidRPr="00CF46CA">
        <w:rPr>
          <w:sz w:val="20"/>
          <w:szCs w:val="20"/>
        </w:rPr>
        <w:t xml:space="preserve">    IGNORE_FILE_NAME_CASE_OPTION, INHIBIT_HUNK_MERGE_OPTION,</w:t>
      </w:r>
    </w:p>
    <w:p w14:paraId="13ECD069" w14:textId="77777777" w:rsidR="00CF46CA" w:rsidRPr="00CF46CA" w:rsidRDefault="00CF46CA" w:rsidP="00CF46CA">
      <w:pPr>
        <w:spacing w:line="10" w:lineRule="atLeast"/>
        <w:rPr>
          <w:sz w:val="20"/>
          <w:szCs w:val="20"/>
        </w:rPr>
      </w:pPr>
      <w:r w:rsidRPr="00CF46CA">
        <w:rPr>
          <w:sz w:val="20"/>
          <w:szCs w:val="20"/>
        </w:rPr>
        <w:t xml:space="preserve">    LEFT_COLUMN_OPTION, LINE_FORMAT_OPTION, NORMAL_OPTION,</w:t>
      </w:r>
    </w:p>
    <w:p w14:paraId="7F03F6B3" w14:textId="77777777" w:rsidR="00CF46CA" w:rsidRPr="00CF46CA" w:rsidRDefault="00CF46CA" w:rsidP="00CF46CA">
      <w:pPr>
        <w:spacing w:line="10" w:lineRule="atLeast"/>
        <w:rPr>
          <w:sz w:val="20"/>
          <w:szCs w:val="20"/>
        </w:rPr>
      </w:pPr>
      <w:r w:rsidRPr="00CF46CA">
        <w:rPr>
          <w:sz w:val="20"/>
          <w:szCs w:val="20"/>
        </w:rPr>
        <w:t xml:space="preserve">    SDIFF_MERGE_ASSIST_OPTION, STRIP_TRAILING_CR_OPTION,</w:t>
      </w:r>
    </w:p>
    <w:p w14:paraId="561C37D3" w14:textId="77777777" w:rsidR="00CF46CA" w:rsidRPr="00CF46CA" w:rsidRDefault="00CF46CA" w:rsidP="00CF46CA">
      <w:pPr>
        <w:spacing w:line="10" w:lineRule="atLeast"/>
        <w:rPr>
          <w:sz w:val="20"/>
          <w:szCs w:val="20"/>
        </w:rPr>
      </w:pPr>
      <w:r w:rsidRPr="00CF46CA">
        <w:rPr>
          <w:sz w:val="20"/>
          <w:szCs w:val="20"/>
        </w:rPr>
        <w:t xml:space="preserve">    SUPPRESS_COMMON_LINES_OPTION, TO_FILE_OPTION,</w:t>
      </w:r>
    </w:p>
    <w:p w14:paraId="13966ACD" w14:textId="77777777" w:rsidR="00CF46CA" w:rsidRPr="00CF46CA" w:rsidRDefault="00CF46CA" w:rsidP="00CF46CA">
      <w:pPr>
        <w:spacing w:line="10" w:lineRule="atLeast"/>
        <w:rPr>
          <w:sz w:val="20"/>
          <w:szCs w:val="20"/>
        </w:rPr>
      </w:pPr>
      <w:r w:rsidRPr="00CF46CA">
        <w:rPr>
          <w:sz w:val="20"/>
          <w:szCs w:val="20"/>
        </w:rPr>
        <w:t xml:space="preserve">    UNCHANGED_LINE_FORMAT_OPTION, OLD_LINE_FORMAT_OPTION,</w:t>
      </w:r>
    </w:p>
    <w:p w14:paraId="0C8C0973" w14:textId="77777777" w:rsidR="00CF46CA" w:rsidRPr="00CF46CA" w:rsidRDefault="00CF46CA" w:rsidP="00CF46CA">
      <w:pPr>
        <w:spacing w:line="10" w:lineRule="atLeast"/>
        <w:rPr>
          <w:sz w:val="20"/>
          <w:szCs w:val="20"/>
        </w:rPr>
      </w:pPr>
      <w:r w:rsidRPr="00CF46CA">
        <w:rPr>
          <w:sz w:val="20"/>
          <w:szCs w:val="20"/>
        </w:rPr>
        <w:t xml:space="preserve">    NEW_LINE_FORMAT_OPTION, UNCHANGED_GROUP_FORMAT_OPTION,</w:t>
      </w:r>
    </w:p>
    <w:p w14:paraId="7353457C" w14:textId="77777777" w:rsidR="00CF46CA" w:rsidRPr="00CF46CA" w:rsidRDefault="00CF46CA" w:rsidP="00CF46CA">
      <w:pPr>
        <w:spacing w:line="10" w:lineRule="atLeast"/>
        <w:rPr>
          <w:sz w:val="20"/>
          <w:szCs w:val="20"/>
        </w:rPr>
      </w:pPr>
      <w:r w:rsidRPr="00CF46CA">
        <w:rPr>
          <w:sz w:val="20"/>
          <w:szCs w:val="20"/>
        </w:rPr>
        <w:t xml:space="preserve">    OLD_GROUP_FORMAT_OPTION, NEW_GROUP_FORMAT_OPTION,</w:t>
      </w:r>
    </w:p>
    <w:p w14:paraId="5C9D958A" w14:textId="77777777" w:rsidR="00CF46CA" w:rsidRPr="00CF46CA" w:rsidRDefault="00CF46CA" w:rsidP="00CF46CA">
      <w:pPr>
        <w:spacing w:line="10" w:lineRule="atLeast"/>
        <w:rPr>
          <w:sz w:val="20"/>
          <w:szCs w:val="20"/>
        </w:rPr>
      </w:pPr>
      <w:r w:rsidRPr="00CF46CA">
        <w:rPr>
          <w:sz w:val="20"/>
          <w:szCs w:val="20"/>
        </w:rPr>
        <w:t xml:space="preserve">    CHANGED_GROUP_FORMAT_OPTION): New constants.</w:t>
      </w:r>
    </w:p>
    <w:p w14:paraId="247EB3C3" w14:textId="77777777" w:rsidR="00CF46CA" w:rsidRPr="00CF46CA" w:rsidRDefault="00CF46CA" w:rsidP="00CF46CA">
      <w:pPr>
        <w:spacing w:line="10" w:lineRule="atLeast"/>
        <w:rPr>
          <w:sz w:val="20"/>
          <w:szCs w:val="20"/>
        </w:rPr>
      </w:pPr>
      <w:r w:rsidRPr="00CF46CA">
        <w:rPr>
          <w:sz w:val="20"/>
          <w:szCs w:val="20"/>
        </w:rPr>
        <w:t xml:space="preserve">    (longopts, main): Use them.</w:t>
      </w:r>
    </w:p>
    <w:p w14:paraId="2BC31782" w14:textId="77777777" w:rsidR="00CF46CA" w:rsidRPr="00CF46CA" w:rsidRDefault="00CF46CA" w:rsidP="00CF46CA">
      <w:pPr>
        <w:spacing w:line="10" w:lineRule="atLeast"/>
        <w:rPr>
          <w:sz w:val="20"/>
          <w:szCs w:val="20"/>
        </w:rPr>
      </w:pPr>
      <w:r w:rsidRPr="00CF46CA">
        <w:rPr>
          <w:sz w:val="20"/>
          <w:szCs w:val="20"/>
        </w:rPr>
        <w:t xml:space="preserve">    </w:t>
      </w:r>
    </w:p>
    <w:p w14:paraId="76699DA1" w14:textId="77777777" w:rsidR="00CF46CA" w:rsidRPr="00CF46CA" w:rsidRDefault="00CF46CA" w:rsidP="00CF46CA">
      <w:pPr>
        <w:spacing w:line="10" w:lineRule="atLeast"/>
        <w:rPr>
          <w:sz w:val="20"/>
          <w:szCs w:val="20"/>
        </w:rPr>
      </w:pPr>
      <w:r w:rsidRPr="00CF46CA">
        <w:rPr>
          <w:sz w:val="20"/>
          <w:szCs w:val="20"/>
        </w:rPr>
        <w:t xml:space="preserve">    (longopts, main, option_help_msgid): Add -E, --from-file, --to-file.</w:t>
      </w:r>
    </w:p>
    <w:p w14:paraId="4CD12DA9" w14:textId="77777777" w:rsidR="00CF46CA" w:rsidRPr="00CF46CA" w:rsidRDefault="00CF46CA" w:rsidP="00CF46CA">
      <w:pPr>
        <w:spacing w:line="10" w:lineRule="atLeast"/>
        <w:rPr>
          <w:sz w:val="20"/>
          <w:szCs w:val="20"/>
        </w:rPr>
      </w:pPr>
      <w:r w:rsidRPr="00CF46CA">
        <w:rPr>
          <w:sz w:val="20"/>
          <w:szCs w:val="20"/>
        </w:rPr>
        <w:t xml:space="preserve">    </w:t>
      </w:r>
    </w:p>
    <w:p w14:paraId="0FD1961F" w14:textId="77777777" w:rsidR="00CF46CA" w:rsidRPr="00CF46CA" w:rsidRDefault="00CF46CA" w:rsidP="00CF46CA">
      <w:pPr>
        <w:spacing w:line="10" w:lineRule="atLeast"/>
        <w:rPr>
          <w:sz w:val="20"/>
          <w:szCs w:val="20"/>
        </w:rPr>
      </w:pPr>
      <w:r w:rsidRPr="00CF46CA">
        <w:rPr>
          <w:sz w:val="20"/>
          <w:szCs w:val="20"/>
        </w:rPr>
        <w:t xml:space="preserve">    (main): Invoke bindtextdomain and textdomain after setlocale.</w:t>
      </w:r>
    </w:p>
    <w:p w14:paraId="7678E20C" w14:textId="77777777" w:rsidR="00CF46CA" w:rsidRPr="00CF46CA" w:rsidRDefault="00CF46CA" w:rsidP="00CF46CA">
      <w:pPr>
        <w:spacing w:line="10" w:lineRule="atLeast"/>
        <w:rPr>
          <w:sz w:val="20"/>
          <w:szCs w:val="20"/>
        </w:rPr>
      </w:pPr>
      <w:r w:rsidRPr="00CF46CA">
        <w:rPr>
          <w:sz w:val="20"/>
          <w:szCs w:val="20"/>
        </w:rPr>
        <w:t xml:space="preserve">    Use grep syntax, not Emacs, for regular expressions.</w:t>
      </w:r>
    </w:p>
    <w:p w14:paraId="1684EECF" w14:textId="77777777" w:rsidR="00CF46CA" w:rsidRPr="00CF46CA" w:rsidRDefault="00CF46CA" w:rsidP="00CF46CA">
      <w:pPr>
        <w:spacing w:line="10" w:lineRule="atLeast"/>
        <w:rPr>
          <w:sz w:val="20"/>
          <w:szCs w:val="20"/>
        </w:rPr>
      </w:pPr>
      <w:r w:rsidRPr="00CF46CA">
        <w:rPr>
          <w:sz w:val="20"/>
          <w:szCs w:val="20"/>
        </w:rPr>
        <w:t xml:space="preserve">    Use exclude.h, not our own functions.</w:t>
      </w:r>
    </w:p>
    <w:p w14:paraId="04CA25D6" w14:textId="77777777" w:rsidR="00CF46CA" w:rsidRPr="00CF46CA" w:rsidRDefault="00CF46CA" w:rsidP="00CF46CA">
      <w:pPr>
        <w:spacing w:line="10" w:lineRule="atLeast"/>
        <w:rPr>
          <w:sz w:val="20"/>
          <w:szCs w:val="20"/>
        </w:rPr>
      </w:pPr>
      <w:r w:rsidRPr="00CF46CA">
        <w:rPr>
          <w:sz w:val="20"/>
          <w:szCs w:val="20"/>
        </w:rPr>
        <w:t xml:space="preserve">    Use ISO 8601 time format in hard locales.</w:t>
      </w:r>
    </w:p>
    <w:p w14:paraId="5A1A43C7" w14:textId="77777777" w:rsidR="00CF46CA" w:rsidRPr="00CF46CA" w:rsidRDefault="00CF46CA" w:rsidP="00CF46CA">
      <w:pPr>
        <w:spacing w:line="10" w:lineRule="atLeast"/>
        <w:rPr>
          <w:sz w:val="20"/>
          <w:szCs w:val="20"/>
        </w:rPr>
      </w:pPr>
      <w:r w:rsidRPr="00CF46CA">
        <w:rPr>
          <w:sz w:val="20"/>
          <w:szCs w:val="20"/>
        </w:rPr>
        <w:t xml:space="preserve">    Prepend DIFF_OPTIONS.</w:t>
      </w:r>
    </w:p>
    <w:p w14:paraId="3CA71C9C" w14:textId="77777777" w:rsidR="00CF46CA" w:rsidRPr="00CF46CA" w:rsidRDefault="00CF46CA" w:rsidP="00CF46CA">
      <w:pPr>
        <w:spacing w:line="10" w:lineRule="atLeast"/>
        <w:rPr>
          <w:sz w:val="20"/>
          <w:szCs w:val="20"/>
        </w:rPr>
      </w:pPr>
      <w:r w:rsidRPr="00CF46CA">
        <w:rPr>
          <w:sz w:val="20"/>
          <w:szCs w:val="20"/>
        </w:rPr>
        <w:t xml:space="preserve">    Don't update ignore_some_changes.</w:t>
      </w:r>
    </w:p>
    <w:p w14:paraId="7201550D" w14:textId="77777777" w:rsidR="00CF46CA" w:rsidRPr="00CF46CA" w:rsidRDefault="00CF46CA" w:rsidP="00CF46CA">
      <w:pPr>
        <w:spacing w:line="10" w:lineRule="atLeast"/>
        <w:rPr>
          <w:sz w:val="20"/>
          <w:szCs w:val="20"/>
        </w:rPr>
      </w:pPr>
      <w:r w:rsidRPr="00CF46CA">
        <w:rPr>
          <w:sz w:val="20"/>
          <w:szCs w:val="20"/>
        </w:rPr>
        <w:t xml:space="preserve">    Use strtoumax instead of numeric_arg.</w:t>
      </w:r>
    </w:p>
    <w:p w14:paraId="3828BF65" w14:textId="77777777" w:rsidR="00CF46CA" w:rsidRPr="00CF46CA" w:rsidRDefault="00CF46CA" w:rsidP="00CF46CA">
      <w:pPr>
        <w:spacing w:line="10" w:lineRule="atLeast"/>
        <w:rPr>
          <w:sz w:val="20"/>
          <w:szCs w:val="20"/>
        </w:rPr>
      </w:pPr>
      <w:r w:rsidRPr="00CF46CA">
        <w:rPr>
          <w:sz w:val="20"/>
          <w:szCs w:val="20"/>
        </w:rPr>
        <w:t xml:space="preserve">    Use specify_value when appropriate.</w:t>
      </w:r>
    </w:p>
    <w:p w14:paraId="0E436048" w14:textId="77777777" w:rsidR="00CF46CA" w:rsidRPr="00CF46CA" w:rsidRDefault="00CF46CA" w:rsidP="00CF46CA">
      <w:pPr>
        <w:spacing w:line="10" w:lineRule="atLeast"/>
        <w:rPr>
          <w:sz w:val="20"/>
          <w:szCs w:val="20"/>
        </w:rPr>
      </w:pPr>
      <w:r w:rsidRPr="00CF46CA">
        <w:rPr>
          <w:sz w:val="20"/>
          <w:szCs w:val="20"/>
        </w:rPr>
        <w:t xml:space="preserve">    error -&gt; try_help when appropriate.</w:t>
      </w:r>
    </w:p>
    <w:p w14:paraId="49D174C9" w14:textId="77777777" w:rsidR="00CF46CA" w:rsidRPr="00CF46CA" w:rsidRDefault="00CF46CA" w:rsidP="00CF46CA">
      <w:pPr>
        <w:spacing w:line="10" w:lineRule="atLeast"/>
        <w:rPr>
          <w:sz w:val="20"/>
          <w:szCs w:val="20"/>
        </w:rPr>
      </w:pPr>
      <w:r w:rsidRPr="00CF46CA">
        <w:rPr>
          <w:sz w:val="20"/>
          <w:szCs w:val="20"/>
        </w:rPr>
        <w:t xml:space="preserve">    -p now means ^[[:alpha:]$_], not ^[_a-zA-Z$].</w:t>
      </w:r>
    </w:p>
    <w:p w14:paraId="037A1991" w14:textId="77777777" w:rsidR="00CF46CA" w:rsidRPr="00CF46CA" w:rsidRDefault="00CF46CA" w:rsidP="00CF46CA">
      <w:pPr>
        <w:spacing w:line="10" w:lineRule="atLeast"/>
        <w:rPr>
          <w:sz w:val="20"/>
          <w:szCs w:val="20"/>
        </w:rPr>
      </w:pPr>
      <w:r w:rsidRPr="00CF46CA">
        <w:rPr>
          <w:sz w:val="20"/>
          <w:szCs w:val="20"/>
        </w:rPr>
        <w:t xml:space="preserve">    Ignore --inhibit-hunk-merge.</w:t>
      </w:r>
    </w:p>
    <w:p w14:paraId="7E337B48" w14:textId="77777777" w:rsidR="00CF46CA" w:rsidRPr="00CF46CA" w:rsidRDefault="00CF46CA" w:rsidP="00CF46CA">
      <w:pPr>
        <w:spacing w:line="10" w:lineRule="atLeast"/>
        <w:rPr>
          <w:sz w:val="20"/>
          <w:szCs w:val="20"/>
        </w:rPr>
      </w:pPr>
      <w:r w:rsidRPr="00CF46CA">
        <w:rPr>
          <w:sz w:val="20"/>
          <w:szCs w:val="20"/>
        </w:rPr>
        <w:t xml:space="preserve">    Prefer changed group formats to unchanged ones.</w:t>
      </w:r>
    </w:p>
    <w:p w14:paraId="180D6E6C" w14:textId="77777777" w:rsidR="00CF46CA" w:rsidRPr="00CF46CA" w:rsidRDefault="00CF46CA" w:rsidP="00CF46CA">
      <w:pPr>
        <w:spacing w:line="10" w:lineRule="atLeast"/>
        <w:rPr>
          <w:sz w:val="20"/>
          <w:szCs w:val="20"/>
        </w:rPr>
      </w:pPr>
      <w:r w:rsidRPr="00CF46CA">
        <w:rPr>
          <w:sz w:val="20"/>
          <w:szCs w:val="20"/>
        </w:rPr>
        <w:t xml:space="preserve">    Remove now-unnecessary casts.</w:t>
      </w:r>
    </w:p>
    <w:p w14:paraId="5651E30D" w14:textId="77777777" w:rsidR="00CF46CA" w:rsidRPr="00CF46CA" w:rsidRDefault="00CF46CA" w:rsidP="00CF46CA">
      <w:pPr>
        <w:spacing w:line="10" w:lineRule="atLeast"/>
        <w:rPr>
          <w:sz w:val="20"/>
          <w:szCs w:val="20"/>
        </w:rPr>
      </w:pPr>
      <w:r w:rsidRPr="00CF46CA">
        <w:rPr>
          <w:sz w:val="20"/>
          <w:szCs w:val="20"/>
        </w:rPr>
        <w:t xml:space="preserve">    Set files_can_be_treated_as_binary.</w:t>
      </w:r>
    </w:p>
    <w:p w14:paraId="1E803DF2" w14:textId="77777777" w:rsidR="00CF46CA" w:rsidRPr="00CF46CA" w:rsidRDefault="00CF46CA" w:rsidP="00CF46CA">
      <w:pPr>
        <w:spacing w:line="10" w:lineRule="atLeast"/>
        <w:rPr>
          <w:sz w:val="20"/>
          <w:szCs w:val="20"/>
        </w:rPr>
      </w:pPr>
      <w:r w:rsidRPr="00CF46CA">
        <w:rPr>
          <w:sz w:val="20"/>
          <w:szCs w:val="20"/>
        </w:rPr>
        <w:t xml:space="preserve">    </w:t>
      </w:r>
    </w:p>
    <w:p w14:paraId="38D526AF" w14:textId="77777777" w:rsidR="00CF46CA" w:rsidRPr="00CF46CA" w:rsidRDefault="00CF46CA" w:rsidP="00CF46CA">
      <w:pPr>
        <w:spacing w:line="10" w:lineRule="atLeast"/>
        <w:rPr>
          <w:sz w:val="20"/>
          <w:szCs w:val="20"/>
        </w:rPr>
      </w:pPr>
      <w:r w:rsidRPr="00CF46CA">
        <w:rPr>
          <w:sz w:val="20"/>
          <w:szCs w:val="20"/>
        </w:rPr>
        <w:t xml:space="preserve">    (specify_value): Renamed from specify_format.  All uses changed.</w:t>
      </w:r>
    </w:p>
    <w:p w14:paraId="6439E322" w14:textId="77777777" w:rsidR="00CF46CA" w:rsidRPr="00CF46CA" w:rsidRDefault="00CF46CA" w:rsidP="00CF46CA">
      <w:pPr>
        <w:spacing w:line="10" w:lineRule="atLeast"/>
        <w:rPr>
          <w:sz w:val="20"/>
          <w:szCs w:val="20"/>
        </w:rPr>
      </w:pPr>
      <w:r w:rsidRPr="00CF46CA">
        <w:rPr>
          <w:sz w:val="20"/>
          <w:szCs w:val="20"/>
        </w:rPr>
        <w:t xml:space="preserve">    </w:t>
      </w:r>
    </w:p>
    <w:p w14:paraId="1BCB8E35" w14:textId="77777777" w:rsidR="00CF46CA" w:rsidRPr="00CF46CA" w:rsidRDefault="00CF46CA" w:rsidP="00CF46CA">
      <w:pPr>
        <w:spacing w:line="10" w:lineRule="atLeast"/>
        <w:rPr>
          <w:sz w:val="20"/>
          <w:szCs w:val="20"/>
        </w:rPr>
      </w:pPr>
      <w:r w:rsidRPr="00CF46CA">
        <w:rPr>
          <w:sz w:val="20"/>
          <w:szCs w:val="20"/>
        </w:rPr>
        <w:t xml:space="preserve">    (specify_style): Default is now unspecified, not normal.  All uses changed.</w:t>
      </w:r>
    </w:p>
    <w:p w14:paraId="6B1B4E95" w14:textId="77777777" w:rsidR="00CF46CA" w:rsidRPr="00CF46CA" w:rsidRDefault="00CF46CA" w:rsidP="00CF46CA">
      <w:pPr>
        <w:spacing w:line="10" w:lineRule="atLeast"/>
        <w:rPr>
          <w:sz w:val="20"/>
          <w:szCs w:val="20"/>
        </w:rPr>
      </w:pPr>
      <w:r w:rsidRPr="00CF46CA">
        <w:rPr>
          <w:sz w:val="20"/>
          <w:szCs w:val="20"/>
        </w:rPr>
        <w:t xml:space="preserve">    </w:t>
      </w:r>
    </w:p>
    <w:p w14:paraId="11A2A756" w14:textId="77777777" w:rsidR="00CF46CA" w:rsidRPr="00CF46CA" w:rsidRDefault="00CF46CA" w:rsidP="00CF46CA">
      <w:pPr>
        <w:spacing w:line="10" w:lineRule="atLeast"/>
        <w:rPr>
          <w:sz w:val="20"/>
          <w:szCs w:val="20"/>
        </w:rPr>
      </w:pPr>
      <w:r w:rsidRPr="00CF46CA">
        <w:rPr>
          <w:sz w:val="20"/>
          <w:szCs w:val="20"/>
        </w:rPr>
        <w:t xml:space="preserve">    (set_mtime_to_now): New function.</w:t>
      </w:r>
    </w:p>
    <w:p w14:paraId="27FA55CD" w14:textId="77777777" w:rsidR="00CF46CA" w:rsidRPr="00CF46CA" w:rsidRDefault="00CF46CA" w:rsidP="00CF46CA">
      <w:pPr>
        <w:spacing w:line="10" w:lineRule="atLeast"/>
        <w:rPr>
          <w:sz w:val="20"/>
          <w:szCs w:val="20"/>
        </w:rPr>
      </w:pPr>
      <w:r w:rsidRPr="00CF46CA">
        <w:rPr>
          <w:sz w:val="20"/>
          <w:szCs w:val="20"/>
        </w:rPr>
        <w:t xml:space="preserve">    (compare_files): Use it.  Use memset, not bzero.</w:t>
      </w:r>
    </w:p>
    <w:p w14:paraId="49BA5EDB" w14:textId="77777777" w:rsidR="00CF46CA" w:rsidRPr="00CF46CA" w:rsidRDefault="00CF46CA" w:rsidP="00CF46CA">
      <w:pPr>
        <w:spacing w:line="10" w:lineRule="atLeast"/>
        <w:rPr>
          <w:sz w:val="20"/>
          <w:szCs w:val="20"/>
        </w:rPr>
      </w:pPr>
      <w:r w:rsidRPr="00CF46CA">
        <w:rPr>
          <w:sz w:val="20"/>
          <w:szCs w:val="20"/>
        </w:rPr>
        <w:t xml:space="preserve">    Set stdin mtime to current time even when stdin is not a regular file.</w:t>
      </w:r>
    </w:p>
    <w:p w14:paraId="0DD5D90B" w14:textId="77777777" w:rsidR="00CF46CA" w:rsidRPr="00CF46CA" w:rsidRDefault="00CF46CA" w:rsidP="00CF46CA">
      <w:pPr>
        <w:spacing w:line="10" w:lineRule="atLeast"/>
        <w:rPr>
          <w:sz w:val="20"/>
          <w:szCs w:val="20"/>
        </w:rPr>
      </w:pPr>
      <w:r w:rsidRPr="00CF46CA">
        <w:rPr>
          <w:sz w:val="20"/>
          <w:szCs w:val="20"/>
        </w:rPr>
        <w:t xml:space="preserve">    Check for same file attributes, as well as for same file.</w:t>
      </w:r>
    </w:p>
    <w:p w14:paraId="5FF43A89" w14:textId="77777777" w:rsidR="00CF46CA" w:rsidRPr="00CF46CA" w:rsidRDefault="00CF46CA" w:rsidP="00CF46CA">
      <w:pPr>
        <w:spacing w:line="10" w:lineRule="atLeast"/>
        <w:rPr>
          <w:sz w:val="20"/>
          <w:szCs w:val="20"/>
        </w:rPr>
      </w:pPr>
      <w:r w:rsidRPr="00CF46CA">
        <w:rPr>
          <w:sz w:val="20"/>
          <w:szCs w:val="20"/>
        </w:rPr>
        <w:t xml:space="preserve">    Use files_can_be_treated_as_binary.</w:t>
      </w:r>
    </w:p>
    <w:p w14:paraId="377674CF" w14:textId="77777777" w:rsidR="00CF46CA" w:rsidRPr="00CF46CA" w:rsidRDefault="00CF46CA" w:rsidP="00CF46CA">
      <w:pPr>
        <w:spacing w:line="10" w:lineRule="atLeast"/>
        <w:rPr>
          <w:sz w:val="20"/>
          <w:szCs w:val="20"/>
        </w:rPr>
      </w:pPr>
      <w:r w:rsidRPr="00CF46CA">
        <w:rPr>
          <w:sz w:val="20"/>
          <w:szCs w:val="20"/>
        </w:rPr>
        <w:lastRenderedPageBreak/>
        <w:t xml:space="preserve">    "write failed" -&gt; "standard output on output failure.</w:t>
      </w:r>
    </w:p>
    <w:p w14:paraId="566BF746" w14:textId="77777777" w:rsidR="00CF46CA" w:rsidRPr="00CF46CA" w:rsidRDefault="00CF46CA" w:rsidP="00CF46CA">
      <w:pPr>
        <w:spacing w:line="10" w:lineRule="atLeast"/>
        <w:rPr>
          <w:sz w:val="20"/>
          <w:szCs w:val="20"/>
        </w:rPr>
      </w:pPr>
    </w:p>
    <w:p w14:paraId="06FA1C9D" w14:textId="77777777" w:rsidR="00CF46CA" w:rsidRPr="00CF46CA" w:rsidRDefault="00CF46CA" w:rsidP="00CF46CA">
      <w:pPr>
        <w:spacing w:line="10" w:lineRule="atLeast"/>
        <w:rPr>
          <w:sz w:val="20"/>
          <w:szCs w:val="20"/>
        </w:rPr>
      </w:pPr>
      <w:r w:rsidRPr="00CF46CA">
        <w:rPr>
          <w:sz w:val="20"/>
          <w:szCs w:val="20"/>
        </w:rPr>
        <w:t>commit d96c04ee417716da551c9af5ff9da185536d4557</w:t>
      </w:r>
    </w:p>
    <w:p w14:paraId="442860E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C19EAF6" w14:textId="77777777" w:rsidR="00CF46CA" w:rsidRPr="00CF46CA" w:rsidRDefault="00CF46CA" w:rsidP="00CF46CA">
      <w:pPr>
        <w:spacing w:line="10" w:lineRule="atLeast"/>
        <w:rPr>
          <w:sz w:val="20"/>
          <w:szCs w:val="20"/>
        </w:rPr>
      </w:pPr>
      <w:r w:rsidRPr="00CF46CA">
        <w:rPr>
          <w:sz w:val="20"/>
          <w:szCs w:val="20"/>
        </w:rPr>
        <w:t>Date:   Sat Nov 24 14:34:53 2001 +0000</w:t>
      </w:r>
    </w:p>
    <w:p w14:paraId="6957BAED" w14:textId="77777777" w:rsidR="00CF46CA" w:rsidRPr="00CF46CA" w:rsidRDefault="00CF46CA" w:rsidP="00CF46CA">
      <w:pPr>
        <w:spacing w:line="10" w:lineRule="atLeast"/>
        <w:rPr>
          <w:sz w:val="20"/>
          <w:szCs w:val="20"/>
        </w:rPr>
      </w:pPr>
    </w:p>
    <w:p w14:paraId="65AB14F3"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6F4F9BF8" w14:textId="77777777" w:rsidR="00CF46CA" w:rsidRPr="00CF46CA" w:rsidRDefault="00CF46CA" w:rsidP="00CF46CA">
      <w:pPr>
        <w:spacing w:line="10" w:lineRule="atLeast"/>
        <w:rPr>
          <w:sz w:val="20"/>
          <w:szCs w:val="20"/>
        </w:rPr>
      </w:pPr>
      <w:r w:rsidRPr="00CF46CA">
        <w:rPr>
          <w:sz w:val="20"/>
          <w:szCs w:val="20"/>
        </w:rPr>
        <w:t xml:space="preserve">    int -&gt; lin for line numbers.</w:t>
      </w:r>
    </w:p>
    <w:p w14:paraId="5C1F764C" w14:textId="77777777" w:rsidR="00CF46CA" w:rsidRPr="00CF46CA" w:rsidRDefault="00CF46CA" w:rsidP="00CF46CA">
      <w:pPr>
        <w:spacing w:line="10" w:lineRule="atLeast"/>
        <w:rPr>
          <w:sz w:val="20"/>
          <w:szCs w:val="20"/>
        </w:rPr>
      </w:pPr>
      <w:r w:rsidRPr="00CF46CA">
        <w:rPr>
          <w:sz w:val="20"/>
          <w:szCs w:val="20"/>
        </w:rPr>
        <w:t xml:space="preserve">    Include inttostr.h, regex.h.</w:t>
      </w:r>
    </w:p>
    <w:p w14:paraId="3E0A2F88" w14:textId="77777777" w:rsidR="00CF46CA" w:rsidRPr="00CF46CA" w:rsidRDefault="00CF46CA" w:rsidP="00CF46CA">
      <w:pPr>
        <w:spacing w:line="10" w:lineRule="atLeast"/>
        <w:rPr>
          <w:sz w:val="20"/>
          <w:szCs w:val="20"/>
        </w:rPr>
      </w:pPr>
      <w:r w:rsidRPr="00CF46CA">
        <w:rPr>
          <w:sz w:val="20"/>
          <w:szCs w:val="20"/>
        </w:rPr>
        <w:t xml:space="preserve">    (TIMESPEC_NS): New macro.</w:t>
      </w:r>
    </w:p>
    <w:p w14:paraId="27CE39CB" w14:textId="77777777" w:rsidR="00CF46CA" w:rsidRPr="00CF46CA" w:rsidRDefault="00CF46CA" w:rsidP="00CF46CA">
      <w:pPr>
        <w:spacing w:line="10" w:lineRule="atLeast"/>
        <w:rPr>
          <w:sz w:val="20"/>
          <w:szCs w:val="20"/>
        </w:rPr>
      </w:pPr>
      <w:r w:rsidRPr="00CF46CA">
        <w:rPr>
          <w:sz w:val="20"/>
          <w:szCs w:val="20"/>
        </w:rPr>
        <w:t xml:space="preserve">    (nstrftime): New decl.</w:t>
      </w:r>
    </w:p>
    <w:p w14:paraId="2D8BDBDE" w14:textId="77777777" w:rsidR="00CF46CA" w:rsidRPr="00CF46CA" w:rsidRDefault="00CF46CA" w:rsidP="00CF46CA">
      <w:pPr>
        <w:spacing w:line="10" w:lineRule="atLeast"/>
        <w:rPr>
          <w:sz w:val="20"/>
          <w:szCs w:val="20"/>
        </w:rPr>
      </w:pPr>
      <w:r w:rsidRPr="00CF46CA">
        <w:rPr>
          <w:sz w:val="20"/>
          <w:szCs w:val="20"/>
        </w:rPr>
        <w:t xml:space="preserve">    (print_context_label): Use nstrftime and time_format to format times.</w:t>
      </w:r>
    </w:p>
    <w:p w14:paraId="697E932F" w14:textId="77777777" w:rsidR="00CF46CA" w:rsidRPr="00CF46CA" w:rsidRDefault="00CF46CA" w:rsidP="00CF46CA">
      <w:pPr>
        <w:spacing w:line="10" w:lineRule="atLeast"/>
        <w:rPr>
          <w:sz w:val="20"/>
          <w:szCs w:val="20"/>
        </w:rPr>
      </w:pPr>
      <w:r w:rsidRPr="00CF46CA">
        <w:rPr>
          <w:sz w:val="20"/>
          <w:szCs w:val="20"/>
        </w:rPr>
        <w:t xml:space="preserve">    Print numeric time stamp value if localtime fails.</w:t>
      </w:r>
    </w:p>
    <w:p w14:paraId="37E1737A" w14:textId="77777777" w:rsidR="00CF46CA" w:rsidRPr="00CF46CA" w:rsidRDefault="00CF46CA" w:rsidP="00CF46CA">
      <w:pPr>
        <w:spacing w:line="10" w:lineRule="atLeast"/>
        <w:rPr>
          <w:sz w:val="20"/>
          <w:szCs w:val="20"/>
        </w:rPr>
      </w:pPr>
      <w:r w:rsidRPr="00CF46CA">
        <w:rPr>
          <w:sz w:val="20"/>
          <w:szCs w:val="20"/>
        </w:rPr>
        <w:t xml:space="preserve">    (print_context_function): New function.</w:t>
      </w:r>
    </w:p>
    <w:p w14:paraId="5F17DD65" w14:textId="77777777" w:rsidR="00CF46CA" w:rsidRPr="00CF46CA" w:rsidRDefault="00CF46CA" w:rsidP="00CF46CA">
      <w:pPr>
        <w:spacing w:line="10" w:lineRule="atLeast"/>
        <w:rPr>
          <w:sz w:val="20"/>
          <w:szCs w:val="20"/>
        </w:rPr>
      </w:pPr>
      <w:r w:rsidRPr="00CF46CA">
        <w:rPr>
          <w:sz w:val="20"/>
          <w:szCs w:val="20"/>
        </w:rPr>
        <w:t xml:space="preserve">    (pr_context_hunk, pr_unidiff_hunk): Use it.</w:t>
      </w:r>
    </w:p>
    <w:p w14:paraId="31954FDF" w14:textId="77777777" w:rsidR="00CF46CA" w:rsidRPr="00CF46CA" w:rsidRDefault="00CF46CA" w:rsidP="00CF46CA">
      <w:pPr>
        <w:spacing w:line="10" w:lineRule="atLeast"/>
        <w:rPr>
          <w:sz w:val="20"/>
          <w:szCs w:val="20"/>
        </w:rPr>
      </w:pPr>
      <w:r w:rsidRPr="00CF46CA">
        <w:rPr>
          <w:sz w:val="20"/>
          <w:szCs w:val="20"/>
        </w:rPr>
        <w:t xml:space="preserve">    (find_function): Use size_t for sizes, not int.</w:t>
      </w:r>
    </w:p>
    <w:p w14:paraId="4825F23B" w14:textId="77777777" w:rsidR="00CF46CA" w:rsidRPr="00CF46CA" w:rsidRDefault="00CF46CA" w:rsidP="00CF46CA">
      <w:pPr>
        <w:spacing w:line="10" w:lineRule="atLeast"/>
        <w:rPr>
          <w:sz w:val="20"/>
          <w:szCs w:val="20"/>
        </w:rPr>
      </w:pPr>
    </w:p>
    <w:p w14:paraId="72CAA190" w14:textId="77777777" w:rsidR="00CF46CA" w:rsidRPr="00CF46CA" w:rsidRDefault="00CF46CA" w:rsidP="00CF46CA">
      <w:pPr>
        <w:spacing w:line="10" w:lineRule="atLeast"/>
        <w:rPr>
          <w:sz w:val="20"/>
          <w:szCs w:val="20"/>
        </w:rPr>
      </w:pPr>
      <w:r w:rsidRPr="00CF46CA">
        <w:rPr>
          <w:sz w:val="20"/>
          <w:szCs w:val="20"/>
        </w:rPr>
        <w:t>commit 4de1d68d32189b44d363b3c43d77eef81b184df5</w:t>
      </w:r>
    </w:p>
    <w:p w14:paraId="62A5133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1DFE3CC" w14:textId="77777777" w:rsidR="00CF46CA" w:rsidRPr="00CF46CA" w:rsidRDefault="00CF46CA" w:rsidP="00CF46CA">
      <w:pPr>
        <w:spacing w:line="10" w:lineRule="atLeast"/>
        <w:rPr>
          <w:sz w:val="20"/>
          <w:szCs w:val="20"/>
        </w:rPr>
      </w:pPr>
      <w:r w:rsidRPr="00CF46CA">
        <w:rPr>
          <w:sz w:val="20"/>
          <w:szCs w:val="20"/>
        </w:rPr>
        <w:t>Date:   Sat Nov 24 14:16:12 2001 +0000</w:t>
      </w:r>
    </w:p>
    <w:p w14:paraId="353304BE" w14:textId="77777777" w:rsidR="00CF46CA" w:rsidRPr="00CF46CA" w:rsidRDefault="00CF46CA" w:rsidP="00CF46CA">
      <w:pPr>
        <w:spacing w:line="10" w:lineRule="atLeast"/>
        <w:rPr>
          <w:sz w:val="20"/>
          <w:szCs w:val="20"/>
        </w:rPr>
      </w:pPr>
    </w:p>
    <w:p w14:paraId="0149BBC7"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04B5711A"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3FC0A194" w14:textId="77777777" w:rsidR="00CF46CA" w:rsidRPr="00CF46CA" w:rsidRDefault="00CF46CA" w:rsidP="00CF46CA">
      <w:pPr>
        <w:spacing w:line="10" w:lineRule="atLeast"/>
        <w:rPr>
          <w:sz w:val="20"/>
          <w:szCs w:val="20"/>
        </w:rPr>
      </w:pPr>
      <w:r w:rsidRPr="00CF46CA">
        <w:rPr>
          <w:sz w:val="20"/>
          <w:szCs w:val="20"/>
        </w:rPr>
        <w:t xml:space="preserve">    long -&gt; off_t for line numbers.</w:t>
      </w:r>
    </w:p>
    <w:p w14:paraId="5C037367" w14:textId="77777777" w:rsidR="00CF46CA" w:rsidRPr="00CF46CA" w:rsidRDefault="00CF46CA" w:rsidP="00CF46CA">
      <w:pPr>
        <w:spacing w:line="10" w:lineRule="atLeast"/>
        <w:rPr>
          <w:sz w:val="20"/>
          <w:szCs w:val="20"/>
        </w:rPr>
      </w:pPr>
      <w:r w:rsidRPr="00CF46CA">
        <w:rPr>
          <w:sz w:val="20"/>
          <w:szCs w:val="20"/>
        </w:rPr>
        <w:t xml:space="preserve">    Use angle-brackets when including cmpbuf.h, getopt.h.</w:t>
      </w:r>
    </w:p>
    <w:p w14:paraId="0B6F1FB2" w14:textId="77777777" w:rsidR="00CF46CA" w:rsidRPr="00CF46CA" w:rsidRDefault="00CF46CA" w:rsidP="00CF46CA">
      <w:pPr>
        <w:spacing w:line="10" w:lineRule="atLeast"/>
        <w:rPr>
          <w:sz w:val="20"/>
          <w:szCs w:val="20"/>
        </w:rPr>
      </w:pPr>
      <w:r w:rsidRPr="00CF46CA">
        <w:rPr>
          <w:sz w:val="20"/>
          <w:szCs w:val="20"/>
        </w:rPr>
        <w:t xml:space="preserve">    Include error.h, freesoft.h, inttostr.h, xalloc.h.</w:t>
      </w:r>
    </w:p>
    <w:p w14:paraId="411FAB02" w14:textId="77777777" w:rsidR="00CF46CA" w:rsidRPr="00CF46CA" w:rsidRDefault="00CF46CA" w:rsidP="00CF46CA">
      <w:pPr>
        <w:spacing w:line="10" w:lineRule="atLeast"/>
        <w:rPr>
          <w:sz w:val="20"/>
          <w:szCs w:val="20"/>
        </w:rPr>
      </w:pPr>
      <w:r w:rsidRPr="00CF46CA">
        <w:rPr>
          <w:sz w:val="20"/>
          <w:szCs w:val="20"/>
        </w:rPr>
        <w:t xml:space="preserve">    (copyright_string): Use only most recent year.</w:t>
      </w:r>
    </w:p>
    <w:p w14:paraId="76F0402B" w14:textId="77777777" w:rsidR="00CF46CA" w:rsidRPr="00CF46CA" w:rsidRDefault="00CF46CA" w:rsidP="00CF46CA">
      <w:pPr>
        <w:spacing w:line="10" w:lineRule="atLeast"/>
        <w:rPr>
          <w:sz w:val="20"/>
          <w:szCs w:val="20"/>
        </w:rPr>
      </w:pPr>
      <w:r w:rsidRPr="00CF46CA">
        <w:rPr>
          <w:sz w:val="20"/>
          <w:szCs w:val="20"/>
        </w:rPr>
        <w:t xml:space="preserve">    (authorship_msgid): Wrap in N_().</w:t>
      </w:r>
    </w:p>
    <w:p w14:paraId="79DAA6A8" w14:textId="77777777" w:rsidR="00CF46CA" w:rsidRPr="00CF46CA" w:rsidRDefault="00CF46CA" w:rsidP="00CF46CA">
      <w:pPr>
        <w:spacing w:line="10" w:lineRule="atLeast"/>
        <w:rPr>
          <w:sz w:val="20"/>
          <w:szCs w:val="20"/>
        </w:rPr>
      </w:pPr>
      <w:r w:rsidRPr="00CF46CA">
        <w:rPr>
          <w:sz w:val="20"/>
          <w:szCs w:val="20"/>
        </w:rPr>
        <w:t xml:space="preserve">    (buffer): Now word*, not char*.  All uses changed.</w:t>
      </w:r>
    </w:p>
    <w:p w14:paraId="543870BE" w14:textId="77777777" w:rsidR="00CF46CA" w:rsidRPr="00CF46CA" w:rsidRDefault="00CF46CA" w:rsidP="00CF46CA">
      <w:pPr>
        <w:spacing w:line="10" w:lineRule="atLeast"/>
        <w:rPr>
          <w:sz w:val="20"/>
          <w:szCs w:val="20"/>
        </w:rPr>
      </w:pPr>
      <w:r w:rsidRPr="00CF46CA">
        <w:rPr>
          <w:sz w:val="20"/>
          <w:szCs w:val="20"/>
        </w:rPr>
        <w:t xml:space="preserve">    (word): Remove macro; now in system.h.</w:t>
      </w:r>
    </w:p>
    <w:p w14:paraId="144A10A7" w14:textId="77777777" w:rsidR="00CF46CA" w:rsidRPr="00CF46CA" w:rsidRDefault="00CF46CA" w:rsidP="00CF46CA">
      <w:pPr>
        <w:spacing w:line="10" w:lineRule="atLeast"/>
        <w:rPr>
          <w:sz w:val="20"/>
          <w:szCs w:val="20"/>
        </w:rPr>
      </w:pPr>
      <w:r w:rsidRPr="00CF46CA">
        <w:rPr>
          <w:sz w:val="20"/>
          <w:szCs w:val="20"/>
        </w:rPr>
        <w:t xml:space="preserve">    (long_options, option_help_msgid, main): -c --print-chars -&gt; -b --print-bytes</w:t>
      </w:r>
    </w:p>
    <w:p w14:paraId="786D9228" w14:textId="77777777" w:rsidR="00CF46CA" w:rsidRPr="00CF46CA" w:rsidRDefault="00CF46CA" w:rsidP="00CF46CA">
      <w:pPr>
        <w:spacing w:line="10" w:lineRule="atLeast"/>
        <w:rPr>
          <w:sz w:val="20"/>
          <w:szCs w:val="20"/>
        </w:rPr>
      </w:pPr>
      <w:r w:rsidRPr="00CF46CA">
        <w:rPr>
          <w:sz w:val="20"/>
          <w:szCs w:val="20"/>
        </w:rPr>
        <w:t xml:space="preserve">    (check_stdout): "write failed" -&gt; "standard output"</w:t>
      </w:r>
    </w:p>
    <w:p w14:paraId="1E8D1147" w14:textId="77777777" w:rsidR="00CF46CA" w:rsidRPr="00CF46CA" w:rsidRDefault="00CF46CA" w:rsidP="00CF46CA">
      <w:pPr>
        <w:spacing w:line="10" w:lineRule="atLeast"/>
        <w:rPr>
          <w:sz w:val="20"/>
          <w:szCs w:val="20"/>
        </w:rPr>
      </w:pPr>
      <w:r w:rsidRPr="00CF46CA">
        <w:rPr>
          <w:sz w:val="20"/>
          <w:szCs w:val="20"/>
        </w:rPr>
        <w:t xml:space="preserve">    (option_help_msgid): Wrap in N_().</w:t>
      </w:r>
    </w:p>
    <w:p w14:paraId="24DC974D" w14:textId="77777777" w:rsidR="00CF46CA" w:rsidRPr="00CF46CA" w:rsidRDefault="00CF46CA" w:rsidP="00CF46CA">
      <w:pPr>
        <w:spacing w:line="10" w:lineRule="atLeast"/>
        <w:rPr>
          <w:sz w:val="20"/>
          <w:szCs w:val="20"/>
        </w:rPr>
      </w:pPr>
      <w:r w:rsidRPr="00CF46CA">
        <w:rPr>
          <w:sz w:val="20"/>
          <w:szCs w:val="20"/>
        </w:rPr>
        <w:t xml:space="preserve">    (main): Invoke bindtextdomain and textdomain after setlocale.</w:t>
      </w:r>
    </w:p>
    <w:p w14:paraId="3DA53BE4" w14:textId="77777777" w:rsidR="00CF46CA" w:rsidRPr="00CF46CA" w:rsidRDefault="00CF46CA" w:rsidP="00CF46CA">
      <w:pPr>
        <w:spacing w:line="10" w:lineRule="atLeast"/>
        <w:rPr>
          <w:sz w:val="20"/>
          <w:szCs w:val="20"/>
        </w:rPr>
      </w:pPr>
      <w:r w:rsidRPr="00CF46CA">
        <w:rPr>
          <w:sz w:val="20"/>
          <w:szCs w:val="20"/>
        </w:rPr>
        <w:t xml:space="preserve">    Use strtoumax instead of doing the work ourselves.</w:t>
      </w:r>
    </w:p>
    <w:p w14:paraId="06F76848" w14:textId="77777777" w:rsidR="00CF46CA" w:rsidRPr="00CF46CA" w:rsidRDefault="00CF46CA" w:rsidP="00CF46CA">
      <w:pPr>
        <w:spacing w:line="10" w:lineRule="atLeast"/>
        <w:rPr>
          <w:sz w:val="20"/>
          <w:szCs w:val="20"/>
        </w:rPr>
      </w:pPr>
      <w:r w:rsidRPr="00CF46CA">
        <w:rPr>
          <w:sz w:val="20"/>
          <w:szCs w:val="20"/>
        </w:rPr>
        <w:t xml:space="preserve">    Check for same_file_attributes as well as same_file.</w:t>
      </w:r>
    </w:p>
    <w:p w14:paraId="5C684C73" w14:textId="77777777" w:rsidR="00CF46CA" w:rsidRPr="00CF46CA" w:rsidRDefault="00CF46CA" w:rsidP="00CF46CA">
      <w:pPr>
        <w:spacing w:line="10" w:lineRule="atLeast"/>
        <w:rPr>
          <w:sz w:val="20"/>
          <w:szCs w:val="20"/>
        </w:rPr>
      </w:pPr>
      <w:r w:rsidRPr="00CF46CA">
        <w:rPr>
          <w:sz w:val="20"/>
          <w:szCs w:val="20"/>
        </w:rPr>
        <w:t xml:space="preserve">    (cmp): Use ssize_t for read returns, not size_t.</w:t>
      </w:r>
    </w:p>
    <w:p w14:paraId="2849BDC2" w14:textId="77777777" w:rsidR="00CF46CA" w:rsidRPr="00CF46CA" w:rsidRDefault="00CF46CA" w:rsidP="00CF46CA">
      <w:pPr>
        <w:spacing w:line="10" w:lineRule="atLeast"/>
        <w:rPr>
          <w:sz w:val="20"/>
          <w:szCs w:val="20"/>
        </w:rPr>
      </w:pPr>
      <w:r w:rsidRPr="00CF46CA">
        <w:rPr>
          <w:sz w:val="20"/>
          <w:szCs w:val="20"/>
        </w:rPr>
        <w:t xml:space="preserve">    Do not assume that size_t is not narrower than int.</w:t>
      </w:r>
    </w:p>
    <w:p w14:paraId="3001771F" w14:textId="77777777" w:rsidR="00CF46CA" w:rsidRPr="00CF46CA" w:rsidRDefault="00CF46CA" w:rsidP="00CF46CA">
      <w:pPr>
        <w:spacing w:line="10" w:lineRule="atLeast"/>
        <w:rPr>
          <w:sz w:val="20"/>
          <w:szCs w:val="20"/>
        </w:rPr>
      </w:pPr>
      <w:r w:rsidRPr="00CF46CA">
        <w:rPr>
          <w:sz w:val="20"/>
          <w:szCs w:val="20"/>
        </w:rPr>
        <w:t xml:space="preserve">    Do not assume that line numbers fit in 'long'.</w:t>
      </w:r>
    </w:p>
    <w:p w14:paraId="4343AA37" w14:textId="77777777" w:rsidR="00CF46CA" w:rsidRPr="00CF46CA" w:rsidRDefault="00CF46CA" w:rsidP="00CF46CA">
      <w:pPr>
        <w:spacing w:line="10" w:lineRule="atLeast"/>
        <w:rPr>
          <w:sz w:val="20"/>
          <w:szCs w:val="20"/>
        </w:rPr>
      </w:pPr>
      <w:r w:rsidRPr="00CF46CA">
        <w:rPr>
          <w:sz w:val="20"/>
          <w:szCs w:val="20"/>
        </w:rPr>
        <w:t xml:space="preserve">    (block_compare_and_count, block_compare):</w:t>
      </w:r>
    </w:p>
    <w:p w14:paraId="15E5E48A" w14:textId="77777777" w:rsidR="00CF46CA" w:rsidRPr="00CF46CA" w:rsidRDefault="00CF46CA" w:rsidP="00CF46CA">
      <w:pPr>
        <w:spacing w:line="10" w:lineRule="atLeast"/>
        <w:rPr>
          <w:sz w:val="20"/>
          <w:szCs w:val="20"/>
        </w:rPr>
      </w:pPr>
      <w:r w:rsidRPr="00CF46CA">
        <w:rPr>
          <w:sz w:val="20"/>
          <w:szCs w:val="20"/>
        </w:rPr>
        <w:t xml:space="preserve">    Compiler now checks that buffers are word-aligned.</w:t>
      </w:r>
    </w:p>
    <w:p w14:paraId="2F7D2C78" w14:textId="77777777" w:rsidR="00CF46CA" w:rsidRPr="00CF46CA" w:rsidRDefault="00CF46CA" w:rsidP="00CF46CA">
      <w:pPr>
        <w:spacing w:line="10" w:lineRule="atLeast"/>
        <w:rPr>
          <w:sz w:val="20"/>
          <w:szCs w:val="20"/>
        </w:rPr>
      </w:pPr>
      <w:r w:rsidRPr="00CF46CA">
        <w:rPr>
          <w:sz w:val="20"/>
          <w:szCs w:val="20"/>
        </w:rPr>
        <w:t xml:space="preserve">    (block_compare_and_count): Count sizes with size_t, not long.</w:t>
      </w:r>
    </w:p>
    <w:p w14:paraId="701FC31E" w14:textId="77777777" w:rsidR="00CF46CA" w:rsidRPr="00CF46CA" w:rsidRDefault="00CF46CA" w:rsidP="00CF46CA">
      <w:pPr>
        <w:spacing w:line="10" w:lineRule="atLeast"/>
        <w:rPr>
          <w:sz w:val="20"/>
          <w:szCs w:val="20"/>
        </w:rPr>
      </w:pPr>
      <w:r w:rsidRPr="00CF46CA">
        <w:rPr>
          <w:sz w:val="20"/>
          <w:szCs w:val="20"/>
        </w:rPr>
        <w:t xml:space="preserve">    (sprintc): byte arg is unsigned char, not unsigned.</w:t>
      </w:r>
    </w:p>
    <w:p w14:paraId="0D8D59B3" w14:textId="77777777" w:rsidR="00CF46CA" w:rsidRPr="00CF46CA" w:rsidRDefault="00CF46CA" w:rsidP="00CF46CA">
      <w:pPr>
        <w:spacing w:line="10" w:lineRule="atLeast"/>
        <w:rPr>
          <w:sz w:val="20"/>
          <w:szCs w:val="20"/>
        </w:rPr>
      </w:pPr>
    </w:p>
    <w:p w14:paraId="02B6EEFD" w14:textId="77777777" w:rsidR="00CF46CA" w:rsidRPr="00CF46CA" w:rsidRDefault="00CF46CA" w:rsidP="00CF46CA">
      <w:pPr>
        <w:spacing w:line="10" w:lineRule="atLeast"/>
        <w:rPr>
          <w:sz w:val="20"/>
          <w:szCs w:val="20"/>
        </w:rPr>
      </w:pPr>
      <w:r w:rsidRPr="00CF46CA">
        <w:rPr>
          <w:sz w:val="20"/>
          <w:szCs w:val="20"/>
        </w:rPr>
        <w:t>commit dd1268672597e935cdd910f1adf731dc4bd3e6f1</w:t>
      </w:r>
    </w:p>
    <w:p w14:paraId="3EFB13E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137ADBC" w14:textId="77777777" w:rsidR="00CF46CA" w:rsidRPr="00CF46CA" w:rsidRDefault="00CF46CA" w:rsidP="00CF46CA">
      <w:pPr>
        <w:spacing w:line="10" w:lineRule="atLeast"/>
        <w:rPr>
          <w:sz w:val="20"/>
          <w:szCs w:val="20"/>
        </w:rPr>
      </w:pPr>
      <w:r w:rsidRPr="00CF46CA">
        <w:rPr>
          <w:sz w:val="20"/>
          <w:szCs w:val="20"/>
        </w:rPr>
        <w:t>Date:   Sat Nov 24 13:51:07 2001 +0000</w:t>
      </w:r>
    </w:p>
    <w:p w14:paraId="1010D8D8" w14:textId="77777777" w:rsidR="00CF46CA" w:rsidRPr="00CF46CA" w:rsidRDefault="00CF46CA" w:rsidP="00CF46CA">
      <w:pPr>
        <w:spacing w:line="10" w:lineRule="atLeast"/>
        <w:rPr>
          <w:sz w:val="20"/>
          <w:szCs w:val="20"/>
        </w:rPr>
      </w:pPr>
    </w:p>
    <w:p w14:paraId="715B9E3F" w14:textId="77777777" w:rsidR="00CF46CA" w:rsidRPr="00CF46CA" w:rsidRDefault="00CF46CA" w:rsidP="00CF46CA">
      <w:pPr>
        <w:spacing w:line="10" w:lineRule="atLeast"/>
        <w:rPr>
          <w:sz w:val="20"/>
          <w:szCs w:val="20"/>
        </w:rPr>
      </w:pPr>
      <w:r w:rsidRPr="00CF46CA">
        <w:rPr>
          <w:sz w:val="20"/>
          <w:szCs w:val="20"/>
        </w:rPr>
        <w:t xml:space="preserve">    Assume C89 or better.</w:t>
      </w:r>
    </w:p>
    <w:p w14:paraId="62D2D789" w14:textId="77777777" w:rsidR="00CF46CA" w:rsidRPr="00CF46CA" w:rsidRDefault="00CF46CA" w:rsidP="00CF46CA">
      <w:pPr>
        <w:spacing w:line="10" w:lineRule="atLeast"/>
        <w:rPr>
          <w:sz w:val="20"/>
          <w:szCs w:val="20"/>
        </w:rPr>
      </w:pPr>
      <w:r w:rsidRPr="00CF46CA">
        <w:rPr>
          <w:sz w:val="20"/>
          <w:szCs w:val="20"/>
        </w:rPr>
        <w:t xml:space="preserve">    int -&gt; lin for line numbers.</w:t>
      </w:r>
    </w:p>
    <w:p w14:paraId="4DA39E53" w14:textId="77777777" w:rsidR="00CF46CA" w:rsidRPr="00CF46CA" w:rsidRDefault="00CF46CA" w:rsidP="00CF46CA">
      <w:pPr>
        <w:spacing w:line="10" w:lineRule="atLeast"/>
        <w:rPr>
          <w:sz w:val="20"/>
          <w:szCs w:val="20"/>
        </w:rPr>
      </w:pPr>
      <w:r w:rsidRPr="00CF46CA">
        <w:rPr>
          <w:sz w:val="20"/>
          <w:szCs w:val="20"/>
        </w:rPr>
        <w:t xml:space="preserve">    int -&gt; bool for booleans.</w:t>
      </w:r>
    </w:p>
    <w:p w14:paraId="18FDC426" w14:textId="77777777" w:rsidR="00CF46CA" w:rsidRPr="00CF46CA" w:rsidRDefault="00CF46CA" w:rsidP="00CF46CA">
      <w:pPr>
        <w:spacing w:line="10" w:lineRule="atLeast"/>
        <w:rPr>
          <w:sz w:val="20"/>
          <w:szCs w:val="20"/>
        </w:rPr>
      </w:pPr>
      <w:r w:rsidRPr="00CF46CA">
        <w:rPr>
          <w:sz w:val="20"/>
          <w:szCs w:val="20"/>
        </w:rPr>
        <w:t xml:space="preserve">    unsigned int -&gt; size_t for sizes.</w:t>
      </w:r>
    </w:p>
    <w:p w14:paraId="5A5AB228" w14:textId="77777777" w:rsidR="00CF46CA" w:rsidRPr="00CF46CA" w:rsidRDefault="00CF46CA" w:rsidP="00CF46CA">
      <w:pPr>
        <w:spacing w:line="10" w:lineRule="atLeast"/>
        <w:rPr>
          <w:sz w:val="20"/>
          <w:szCs w:val="20"/>
        </w:rPr>
      </w:pPr>
      <w:r w:rsidRPr="00CF46CA">
        <w:rPr>
          <w:sz w:val="20"/>
          <w:szCs w:val="20"/>
        </w:rPr>
        <w:lastRenderedPageBreak/>
        <w:t xml:space="preserve">    Use angle-brackets when including cmpbuf.h.</w:t>
      </w:r>
    </w:p>
    <w:p w14:paraId="647185E4" w14:textId="77777777" w:rsidR="00CF46CA" w:rsidRPr="00CF46CA" w:rsidRDefault="00CF46CA" w:rsidP="00CF46CA">
      <w:pPr>
        <w:spacing w:line="10" w:lineRule="atLeast"/>
        <w:rPr>
          <w:sz w:val="20"/>
          <w:szCs w:val="20"/>
        </w:rPr>
      </w:pPr>
      <w:r w:rsidRPr="00CF46CA">
        <w:rPr>
          <w:sz w:val="20"/>
          <w:szCs w:val="20"/>
        </w:rPr>
        <w:t xml:space="preserve">    Include error.h, regex.h, xalloc.h.</w:t>
      </w:r>
    </w:p>
    <w:p w14:paraId="722A621A" w14:textId="77777777" w:rsidR="00CF46CA" w:rsidRPr="00CF46CA" w:rsidRDefault="00CF46CA" w:rsidP="00CF46CA">
      <w:pPr>
        <w:spacing w:line="10" w:lineRule="atLeast"/>
        <w:rPr>
          <w:sz w:val="20"/>
          <w:szCs w:val="20"/>
        </w:rPr>
      </w:pPr>
      <w:r w:rsidRPr="00CF46CA">
        <w:rPr>
          <w:sz w:val="20"/>
          <w:szCs w:val="20"/>
        </w:rPr>
        <w:t xml:space="preserve">    (discard_confusing_lines, diff_2_files): Use zalloc rather than xalloc+bzero.</w:t>
      </w:r>
    </w:p>
    <w:p w14:paraId="5F027D53" w14:textId="77777777" w:rsidR="00CF46CA" w:rsidRPr="00CF46CA" w:rsidRDefault="00CF46CA" w:rsidP="00CF46CA">
      <w:pPr>
        <w:spacing w:line="10" w:lineRule="atLeast"/>
        <w:rPr>
          <w:sz w:val="20"/>
          <w:szCs w:val="20"/>
        </w:rPr>
      </w:pPr>
      <w:r w:rsidRPr="00CF46CA">
        <w:rPr>
          <w:sz w:val="20"/>
          <w:szCs w:val="20"/>
        </w:rPr>
        <w:t xml:space="preserve">    (discard_confusing_lines): unsigned int -&gt; lin for values that are really</w:t>
      </w:r>
    </w:p>
    <w:p w14:paraId="7D8EB8FB" w14:textId="77777777" w:rsidR="00CF46CA" w:rsidRPr="00CF46CA" w:rsidRDefault="00CF46CA" w:rsidP="00CF46CA">
      <w:pPr>
        <w:spacing w:line="10" w:lineRule="atLeast"/>
        <w:rPr>
          <w:sz w:val="20"/>
          <w:szCs w:val="20"/>
        </w:rPr>
      </w:pPr>
      <w:r w:rsidRPr="00CF46CA">
        <w:rPr>
          <w:sz w:val="20"/>
          <w:szCs w:val="20"/>
        </w:rPr>
        <w:t xml:space="preserve">    line numbers.</w:t>
      </w:r>
    </w:p>
    <w:p w14:paraId="675B8199" w14:textId="77777777" w:rsidR="00CF46CA" w:rsidRPr="00CF46CA" w:rsidRDefault="00CF46CA" w:rsidP="00CF46CA">
      <w:pPr>
        <w:spacing w:line="10" w:lineRule="atLeast"/>
        <w:rPr>
          <w:sz w:val="20"/>
          <w:szCs w:val="20"/>
        </w:rPr>
      </w:pPr>
      <w:r w:rsidRPr="00CF46CA">
        <w:rPr>
          <w:sz w:val="20"/>
          <w:szCs w:val="20"/>
        </w:rPr>
        <w:t xml:space="preserve">    (shift_boundaries): Do not inhibit hunk merges.</w:t>
      </w:r>
    </w:p>
    <w:p w14:paraId="3C87B3B5" w14:textId="77777777" w:rsidR="00CF46CA" w:rsidRPr="00CF46CA" w:rsidRDefault="00CF46CA" w:rsidP="00CF46CA">
      <w:pPr>
        <w:spacing w:line="10" w:lineRule="atLeast"/>
        <w:rPr>
          <w:sz w:val="20"/>
          <w:szCs w:val="20"/>
        </w:rPr>
      </w:pPr>
      <w:r w:rsidRPr="00CF46CA">
        <w:rPr>
          <w:sz w:val="20"/>
          <w:szCs w:val="20"/>
        </w:rPr>
        <w:t xml:space="preserve">    (build_reverse_script, build_script, diff_2_files): Use |, not ||, for speed.</w:t>
      </w:r>
    </w:p>
    <w:p w14:paraId="3D05FA86" w14:textId="77777777" w:rsidR="00CF46CA" w:rsidRPr="00CF46CA" w:rsidRDefault="00CF46CA" w:rsidP="00CF46CA">
      <w:pPr>
        <w:spacing w:line="10" w:lineRule="atLeast"/>
        <w:rPr>
          <w:sz w:val="20"/>
          <w:szCs w:val="20"/>
        </w:rPr>
      </w:pPr>
      <w:r w:rsidRPr="00CF46CA">
        <w:rPr>
          <w:sz w:val="20"/>
          <w:szCs w:val="20"/>
        </w:rPr>
        <w:t xml:space="preserve">    (diff_2_files): no_details_flag &amp; ~ignore_some_changes -&gt;</w:t>
      </w:r>
    </w:p>
    <w:p w14:paraId="2968C35E" w14:textId="77777777" w:rsidR="00CF46CA" w:rsidRPr="00CF46CA" w:rsidRDefault="00CF46CA" w:rsidP="00CF46CA">
      <w:pPr>
        <w:spacing w:line="10" w:lineRule="atLeast"/>
        <w:rPr>
          <w:sz w:val="20"/>
          <w:szCs w:val="20"/>
        </w:rPr>
      </w:pPr>
      <w:r w:rsidRPr="00CF46CA">
        <w:rPr>
          <w:sz w:val="20"/>
          <w:szCs w:val="20"/>
        </w:rPr>
        <w:t xml:space="preserve">    files_can_be_treated_as_binary.  Esure that buffer size is a multiple</w:t>
      </w:r>
    </w:p>
    <w:p w14:paraId="331BBB13" w14:textId="77777777" w:rsidR="00CF46CA" w:rsidRPr="00CF46CA" w:rsidRDefault="00CF46CA" w:rsidP="00CF46CA">
      <w:pPr>
        <w:spacing w:line="10" w:lineRule="atLeast"/>
        <w:rPr>
          <w:sz w:val="20"/>
          <w:szCs w:val="20"/>
        </w:rPr>
      </w:pPr>
      <w:r w:rsidRPr="00CF46CA">
        <w:rPr>
          <w:sz w:val="20"/>
          <w:szCs w:val="20"/>
        </w:rPr>
        <w:t xml:space="preserve">    of sizeof (word).  Use file_block_read to read buffers.</w:t>
      </w:r>
    </w:p>
    <w:p w14:paraId="49E49E25" w14:textId="77777777" w:rsidR="00CF46CA" w:rsidRPr="00CF46CA" w:rsidRDefault="00CF46CA" w:rsidP="00CF46CA">
      <w:pPr>
        <w:spacing w:line="10" w:lineRule="atLeast"/>
        <w:rPr>
          <w:sz w:val="20"/>
          <w:szCs w:val="20"/>
        </w:rPr>
      </w:pPr>
      <w:r w:rsidRPr="00CF46CA">
        <w:rPr>
          <w:sz w:val="20"/>
          <w:szCs w:val="20"/>
        </w:rPr>
        <w:t xml:space="preserve">    (diff_2_files): Abort if output style is not one of the expected styles.</w:t>
      </w:r>
    </w:p>
    <w:p w14:paraId="6293CDE7" w14:textId="77777777" w:rsidR="00CF46CA" w:rsidRPr="00CF46CA" w:rsidRDefault="00CF46CA" w:rsidP="00CF46CA">
      <w:pPr>
        <w:spacing w:line="10" w:lineRule="atLeast"/>
        <w:rPr>
          <w:sz w:val="20"/>
          <w:szCs w:val="20"/>
        </w:rPr>
      </w:pPr>
    </w:p>
    <w:p w14:paraId="5B4EF64D" w14:textId="77777777" w:rsidR="00CF46CA" w:rsidRPr="00CF46CA" w:rsidRDefault="00CF46CA" w:rsidP="00CF46CA">
      <w:pPr>
        <w:spacing w:line="10" w:lineRule="atLeast"/>
        <w:rPr>
          <w:sz w:val="20"/>
          <w:szCs w:val="20"/>
        </w:rPr>
      </w:pPr>
      <w:r w:rsidRPr="00CF46CA">
        <w:rPr>
          <w:sz w:val="20"/>
          <w:szCs w:val="20"/>
        </w:rPr>
        <w:t>commit a821b5602b040227ab71a2638dca2253fb6da5c1</w:t>
      </w:r>
    </w:p>
    <w:p w14:paraId="7F4BCA9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9A76B1B" w14:textId="77777777" w:rsidR="00CF46CA" w:rsidRPr="00CF46CA" w:rsidRDefault="00CF46CA" w:rsidP="00CF46CA">
      <w:pPr>
        <w:spacing w:line="10" w:lineRule="atLeast"/>
        <w:rPr>
          <w:sz w:val="20"/>
          <w:szCs w:val="20"/>
        </w:rPr>
      </w:pPr>
      <w:r w:rsidRPr="00CF46CA">
        <w:rPr>
          <w:sz w:val="20"/>
          <w:szCs w:val="20"/>
        </w:rPr>
        <w:t>Date:   Fri Nov 23 18:44:41 2001 +0000</w:t>
      </w:r>
    </w:p>
    <w:p w14:paraId="46C4AE78" w14:textId="77777777" w:rsidR="00CF46CA" w:rsidRPr="00CF46CA" w:rsidRDefault="00CF46CA" w:rsidP="00CF46CA">
      <w:pPr>
        <w:spacing w:line="10" w:lineRule="atLeast"/>
        <w:rPr>
          <w:sz w:val="20"/>
          <w:szCs w:val="20"/>
        </w:rPr>
      </w:pPr>
    </w:p>
    <w:p w14:paraId="02660C43" w14:textId="77777777" w:rsidR="00CF46CA" w:rsidRPr="00CF46CA" w:rsidRDefault="00CF46CA" w:rsidP="00CF46CA">
      <w:pPr>
        <w:spacing w:line="10" w:lineRule="atLeast"/>
        <w:rPr>
          <w:sz w:val="20"/>
          <w:szCs w:val="20"/>
        </w:rPr>
      </w:pPr>
      <w:r w:rsidRPr="00CF46CA">
        <w:rPr>
          <w:sz w:val="20"/>
          <w:szCs w:val="20"/>
        </w:rPr>
        <w:t xml:space="preserve">    Initial revision</w:t>
      </w:r>
    </w:p>
    <w:p w14:paraId="1FF11193" w14:textId="77777777" w:rsidR="00CF46CA" w:rsidRPr="00CF46CA" w:rsidRDefault="00CF46CA" w:rsidP="00CF46CA">
      <w:pPr>
        <w:spacing w:line="10" w:lineRule="atLeast"/>
        <w:rPr>
          <w:sz w:val="20"/>
          <w:szCs w:val="20"/>
        </w:rPr>
      </w:pPr>
    </w:p>
    <w:p w14:paraId="7E3C06D3" w14:textId="77777777" w:rsidR="00CF46CA" w:rsidRPr="00CF46CA" w:rsidRDefault="00CF46CA" w:rsidP="00CF46CA">
      <w:pPr>
        <w:spacing w:line="10" w:lineRule="atLeast"/>
        <w:rPr>
          <w:sz w:val="20"/>
          <w:szCs w:val="20"/>
        </w:rPr>
      </w:pPr>
      <w:r w:rsidRPr="00CF46CA">
        <w:rPr>
          <w:sz w:val="20"/>
          <w:szCs w:val="20"/>
        </w:rPr>
        <w:t>commit f78da6466e7b2d77de2a4214fe83985ee5b7e6e1</w:t>
      </w:r>
    </w:p>
    <w:p w14:paraId="5FDEB60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DF906D2" w14:textId="77777777" w:rsidR="00CF46CA" w:rsidRPr="00CF46CA" w:rsidRDefault="00CF46CA" w:rsidP="00CF46CA">
      <w:pPr>
        <w:spacing w:line="10" w:lineRule="atLeast"/>
        <w:rPr>
          <w:sz w:val="20"/>
          <w:szCs w:val="20"/>
        </w:rPr>
      </w:pPr>
      <w:r w:rsidRPr="00CF46CA">
        <w:rPr>
          <w:sz w:val="20"/>
          <w:szCs w:val="20"/>
        </w:rPr>
        <w:t>Date:   Fri Nov 23 13:28:32 2001 +0000</w:t>
      </w:r>
    </w:p>
    <w:p w14:paraId="5587AAE9" w14:textId="77777777" w:rsidR="00CF46CA" w:rsidRPr="00CF46CA" w:rsidRDefault="00CF46CA" w:rsidP="00CF46CA">
      <w:pPr>
        <w:spacing w:line="10" w:lineRule="atLeast"/>
        <w:rPr>
          <w:sz w:val="20"/>
          <w:szCs w:val="20"/>
        </w:rPr>
      </w:pPr>
    </w:p>
    <w:p w14:paraId="50B499F7" w14:textId="77777777" w:rsidR="00CF46CA" w:rsidRPr="00CF46CA" w:rsidRDefault="00CF46CA" w:rsidP="00CF46CA">
      <w:pPr>
        <w:spacing w:line="10" w:lineRule="atLeast"/>
        <w:rPr>
          <w:sz w:val="20"/>
          <w:szCs w:val="20"/>
        </w:rPr>
      </w:pPr>
      <w:r w:rsidRPr="00CF46CA">
        <w:rPr>
          <w:sz w:val="20"/>
          <w:szCs w:val="20"/>
        </w:rPr>
        <w:t xml:space="preserve">    Initial revision</w:t>
      </w:r>
    </w:p>
    <w:p w14:paraId="3B837318" w14:textId="77777777" w:rsidR="00CF46CA" w:rsidRPr="00CF46CA" w:rsidRDefault="00CF46CA" w:rsidP="00CF46CA">
      <w:pPr>
        <w:spacing w:line="10" w:lineRule="atLeast"/>
        <w:rPr>
          <w:sz w:val="20"/>
          <w:szCs w:val="20"/>
        </w:rPr>
      </w:pPr>
    </w:p>
    <w:p w14:paraId="3CE33BCE" w14:textId="77777777" w:rsidR="00CF46CA" w:rsidRPr="00CF46CA" w:rsidRDefault="00CF46CA" w:rsidP="00CF46CA">
      <w:pPr>
        <w:spacing w:line="10" w:lineRule="atLeast"/>
        <w:rPr>
          <w:sz w:val="20"/>
          <w:szCs w:val="20"/>
        </w:rPr>
      </w:pPr>
      <w:r w:rsidRPr="00CF46CA">
        <w:rPr>
          <w:sz w:val="20"/>
          <w:szCs w:val="20"/>
        </w:rPr>
        <w:t>commit 22af62a5678ea705380884bef4ec43e82e65db63</w:t>
      </w:r>
    </w:p>
    <w:p w14:paraId="747A30B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EACB9E0" w14:textId="77777777" w:rsidR="00CF46CA" w:rsidRPr="00CF46CA" w:rsidRDefault="00CF46CA" w:rsidP="00CF46CA">
      <w:pPr>
        <w:spacing w:line="10" w:lineRule="atLeast"/>
        <w:rPr>
          <w:sz w:val="20"/>
          <w:szCs w:val="20"/>
        </w:rPr>
      </w:pPr>
      <w:r w:rsidRPr="00CF46CA">
        <w:rPr>
          <w:sz w:val="20"/>
          <w:szCs w:val="20"/>
        </w:rPr>
        <w:t>Date:   Fri Nov 23 13:25:01 2001 +0000</w:t>
      </w:r>
    </w:p>
    <w:p w14:paraId="1363798E" w14:textId="77777777" w:rsidR="00CF46CA" w:rsidRPr="00CF46CA" w:rsidRDefault="00CF46CA" w:rsidP="00CF46CA">
      <w:pPr>
        <w:spacing w:line="10" w:lineRule="atLeast"/>
        <w:rPr>
          <w:sz w:val="20"/>
          <w:szCs w:val="20"/>
        </w:rPr>
      </w:pPr>
    </w:p>
    <w:p w14:paraId="6A3AF262" w14:textId="77777777" w:rsidR="00CF46CA" w:rsidRPr="00CF46CA" w:rsidRDefault="00CF46CA" w:rsidP="00CF46CA">
      <w:pPr>
        <w:spacing w:line="10" w:lineRule="atLeast"/>
        <w:rPr>
          <w:sz w:val="20"/>
          <w:szCs w:val="20"/>
        </w:rPr>
      </w:pPr>
      <w:r w:rsidRPr="00CF46CA">
        <w:rPr>
          <w:sz w:val="20"/>
          <w:szCs w:val="20"/>
        </w:rPr>
        <w:t xml:space="preserve">    (jm_PREREQ_READUTMP): Remove, as it gives autoheader the willies.</w:t>
      </w:r>
    </w:p>
    <w:p w14:paraId="72718379" w14:textId="77777777" w:rsidR="00CF46CA" w:rsidRPr="00CF46CA" w:rsidRDefault="00CF46CA" w:rsidP="00CF46CA">
      <w:pPr>
        <w:spacing w:line="10" w:lineRule="atLeast"/>
        <w:rPr>
          <w:sz w:val="20"/>
          <w:szCs w:val="20"/>
        </w:rPr>
      </w:pPr>
    </w:p>
    <w:p w14:paraId="07CDAC0D" w14:textId="77777777" w:rsidR="00CF46CA" w:rsidRPr="00CF46CA" w:rsidRDefault="00CF46CA" w:rsidP="00CF46CA">
      <w:pPr>
        <w:spacing w:line="10" w:lineRule="atLeast"/>
        <w:rPr>
          <w:sz w:val="20"/>
          <w:szCs w:val="20"/>
        </w:rPr>
      </w:pPr>
      <w:r w:rsidRPr="00CF46CA">
        <w:rPr>
          <w:sz w:val="20"/>
          <w:szCs w:val="20"/>
        </w:rPr>
        <w:t>commit cd1a913b43413da87860f557a094c398744a9e2c</w:t>
      </w:r>
    </w:p>
    <w:p w14:paraId="784E223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882D032" w14:textId="77777777" w:rsidR="00CF46CA" w:rsidRPr="00CF46CA" w:rsidRDefault="00CF46CA" w:rsidP="00CF46CA">
      <w:pPr>
        <w:spacing w:line="10" w:lineRule="atLeast"/>
        <w:rPr>
          <w:sz w:val="20"/>
          <w:szCs w:val="20"/>
        </w:rPr>
      </w:pPr>
      <w:r w:rsidRPr="00CF46CA">
        <w:rPr>
          <w:sz w:val="20"/>
          <w:szCs w:val="20"/>
        </w:rPr>
        <w:t>Date:   Fri Nov 23 13:04:25 2001 +0000</w:t>
      </w:r>
    </w:p>
    <w:p w14:paraId="7D7A0E10" w14:textId="77777777" w:rsidR="00CF46CA" w:rsidRPr="00CF46CA" w:rsidRDefault="00CF46CA" w:rsidP="00CF46CA">
      <w:pPr>
        <w:spacing w:line="10" w:lineRule="atLeast"/>
        <w:rPr>
          <w:sz w:val="20"/>
          <w:szCs w:val="20"/>
        </w:rPr>
      </w:pPr>
    </w:p>
    <w:p w14:paraId="4E7A7E56" w14:textId="77777777" w:rsidR="00CF46CA" w:rsidRPr="00CF46CA" w:rsidRDefault="00CF46CA" w:rsidP="00CF46CA">
      <w:pPr>
        <w:spacing w:line="10" w:lineRule="atLeast"/>
        <w:rPr>
          <w:sz w:val="20"/>
          <w:szCs w:val="20"/>
        </w:rPr>
      </w:pPr>
      <w:r w:rsidRPr="00CF46CA">
        <w:rPr>
          <w:sz w:val="20"/>
          <w:szCs w:val="20"/>
        </w:rPr>
        <w:t xml:space="preserve">    Include config.h, freesoft.h rather than diff.h.</w:t>
      </w:r>
    </w:p>
    <w:p w14:paraId="4C4D9344" w14:textId="77777777" w:rsidR="00CF46CA" w:rsidRPr="00CF46CA" w:rsidRDefault="00CF46CA" w:rsidP="00CF46CA">
      <w:pPr>
        <w:spacing w:line="10" w:lineRule="atLeast"/>
        <w:rPr>
          <w:sz w:val="20"/>
          <w:szCs w:val="20"/>
        </w:rPr>
      </w:pPr>
      <w:r w:rsidRPr="00CF46CA">
        <w:rPr>
          <w:sz w:val="20"/>
          <w:szCs w:val="20"/>
        </w:rPr>
        <w:t xml:space="preserve">    (free_software_msgid): Wrap contents in N_.</w:t>
      </w:r>
    </w:p>
    <w:p w14:paraId="5717725E" w14:textId="77777777" w:rsidR="00CF46CA" w:rsidRPr="00CF46CA" w:rsidRDefault="00CF46CA" w:rsidP="00CF46CA">
      <w:pPr>
        <w:spacing w:line="10" w:lineRule="atLeast"/>
        <w:rPr>
          <w:sz w:val="20"/>
          <w:szCs w:val="20"/>
        </w:rPr>
      </w:pPr>
    </w:p>
    <w:p w14:paraId="398B51BF" w14:textId="77777777" w:rsidR="00CF46CA" w:rsidRPr="00CF46CA" w:rsidRDefault="00CF46CA" w:rsidP="00CF46CA">
      <w:pPr>
        <w:spacing w:line="10" w:lineRule="atLeast"/>
        <w:rPr>
          <w:sz w:val="20"/>
          <w:szCs w:val="20"/>
        </w:rPr>
      </w:pPr>
      <w:r w:rsidRPr="00CF46CA">
        <w:rPr>
          <w:sz w:val="20"/>
          <w:szCs w:val="20"/>
        </w:rPr>
        <w:t>commit e28790892e335a412aff01934a37a3a2768c1dbb</w:t>
      </w:r>
    </w:p>
    <w:p w14:paraId="30CBDEC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82F7D8C" w14:textId="77777777" w:rsidR="00CF46CA" w:rsidRPr="00CF46CA" w:rsidRDefault="00CF46CA" w:rsidP="00CF46CA">
      <w:pPr>
        <w:spacing w:line="10" w:lineRule="atLeast"/>
        <w:rPr>
          <w:sz w:val="20"/>
          <w:szCs w:val="20"/>
        </w:rPr>
      </w:pPr>
      <w:r w:rsidRPr="00CF46CA">
        <w:rPr>
          <w:sz w:val="20"/>
          <w:szCs w:val="20"/>
        </w:rPr>
        <w:t>Date:   Fri Nov 23 13:02:42 2001 +0000</w:t>
      </w:r>
    </w:p>
    <w:p w14:paraId="70F02F3C" w14:textId="77777777" w:rsidR="00CF46CA" w:rsidRPr="00CF46CA" w:rsidRDefault="00CF46CA" w:rsidP="00CF46CA">
      <w:pPr>
        <w:spacing w:line="10" w:lineRule="atLeast"/>
        <w:rPr>
          <w:sz w:val="20"/>
          <w:szCs w:val="20"/>
        </w:rPr>
      </w:pPr>
    </w:p>
    <w:p w14:paraId="495106A9" w14:textId="77777777" w:rsidR="00CF46CA" w:rsidRPr="00CF46CA" w:rsidRDefault="00CF46CA" w:rsidP="00CF46CA">
      <w:pPr>
        <w:spacing w:line="10" w:lineRule="atLeast"/>
        <w:rPr>
          <w:sz w:val="20"/>
          <w:szCs w:val="20"/>
        </w:rPr>
      </w:pPr>
      <w:r w:rsidRPr="00CF46CA">
        <w:rPr>
          <w:sz w:val="20"/>
          <w:szCs w:val="20"/>
        </w:rPr>
        <w:t xml:space="preserve">    Use prototypes instead of old-style functions.</w:t>
      </w:r>
    </w:p>
    <w:p w14:paraId="44795098" w14:textId="77777777" w:rsidR="00CF46CA" w:rsidRPr="00CF46CA" w:rsidRDefault="00CF46CA" w:rsidP="00CF46CA">
      <w:pPr>
        <w:spacing w:line="10" w:lineRule="atLeast"/>
        <w:rPr>
          <w:sz w:val="20"/>
          <w:szCs w:val="20"/>
        </w:rPr>
      </w:pPr>
    </w:p>
    <w:p w14:paraId="7D15B0D4" w14:textId="77777777" w:rsidR="00CF46CA" w:rsidRPr="00CF46CA" w:rsidRDefault="00CF46CA" w:rsidP="00CF46CA">
      <w:pPr>
        <w:spacing w:line="10" w:lineRule="atLeast"/>
        <w:rPr>
          <w:sz w:val="20"/>
          <w:szCs w:val="20"/>
        </w:rPr>
      </w:pPr>
      <w:r w:rsidRPr="00CF46CA">
        <w:rPr>
          <w:sz w:val="20"/>
          <w:szCs w:val="20"/>
        </w:rPr>
        <w:t>commit 33d72d80bc0ccc713ba39768ef102c6dc7904074</w:t>
      </w:r>
    </w:p>
    <w:p w14:paraId="442DBE8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9F2670E" w14:textId="77777777" w:rsidR="00CF46CA" w:rsidRPr="00CF46CA" w:rsidRDefault="00CF46CA" w:rsidP="00CF46CA">
      <w:pPr>
        <w:spacing w:line="10" w:lineRule="atLeast"/>
        <w:rPr>
          <w:sz w:val="20"/>
          <w:szCs w:val="20"/>
        </w:rPr>
      </w:pPr>
      <w:r w:rsidRPr="00CF46CA">
        <w:rPr>
          <w:sz w:val="20"/>
          <w:szCs w:val="20"/>
        </w:rPr>
        <w:t>Date:   Fri Nov 23 13:02:08 2001 +0000</w:t>
      </w:r>
    </w:p>
    <w:p w14:paraId="53685828" w14:textId="77777777" w:rsidR="00CF46CA" w:rsidRPr="00CF46CA" w:rsidRDefault="00CF46CA" w:rsidP="00CF46CA">
      <w:pPr>
        <w:spacing w:line="10" w:lineRule="atLeast"/>
        <w:rPr>
          <w:sz w:val="20"/>
          <w:szCs w:val="20"/>
        </w:rPr>
      </w:pPr>
    </w:p>
    <w:p w14:paraId="650AC8BA" w14:textId="77777777" w:rsidR="00CF46CA" w:rsidRPr="00CF46CA" w:rsidRDefault="00CF46CA" w:rsidP="00CF46CA">
      <w:pPr>
        <w:spacing w:line="10" w:lineRule="atLeast"/>
        <w:rPr>
          <w:sz w:val="20"/>
          <w:szCs w:val="20"/>
        </w:rPr>
      </w:pPr>
      <w:r w:rsidRPr="00CF46CA">
        <w:rPr>
          <w:sz w:val="20"/>
          <w:szCs w:val="20"/>
        </w:rPr>
        <w:t xml:space="preserve">    Don't include system.h; instead, include config.h, unistd.h.</w:t>
      </w:r>
    </w:p>
    <w:p w14:paraId="69C36B5F" w14:textId="77777777" w:rsidR="00CF46CA" w:rsidRPr="00CF46CA" w:rsidRDefault="00CF46CA" w:rsidP="00CF46CA">
      <w:pPr>
        <w:spacing w:line="10" w:lineRule="atLeast"/>
        <w:rPr>
          <w:sz w:val="20"/>
          <w:szCs w:val="20"/>
        </w:rPr>
      </w:pPr>
      <w:r w:rsidRPr="00CF46CA">
        <w:rPr>
          <w:sz w:val="20"/>
          <w:szCs w:val="20"/>
        </w:rPr>
        <w:t xml:space="preserve">    Use prototypes instead of old-style functions.</w:t>
      </w:r>
    </w:p>
    <w:p w14:paraId="08FB199F" w14:textId="77777777" w:rsidR="00CF46CA" w:rsidRPr="00CF46CA" w:rsidRDefault="00CF46CA" w:rsidP="00CF46CA">
      <w:pPr>
        <w:spacing w:line="10" w:lineRule="atLeast"/>
        <w:rPr>
          <w:sz w:val="20"/>
          <w:szCs w:val="20"/>
        </w:rPr>
      </w:pPr>
      <w:r w:rsidRPr="00CF46CA">
        <w:rPr>
          <w:sz w:val="20"/>
          <w:szCs w:val="20"/>
        </w:rPr>
        <w:t xml:space="preserve">    (block_read): Don't assume that int is no wider than size_t.</w:t>
      </w:r>
    </w:p>
    <w:p w14:paraId="241290C7" w14:textId="77777777" w:rsidR="00CF46CA" w:rsidRPr="00CF46CA" w:rsidRDefault="00CF46CA" w:rsidP="00CF46CA">
      <w:pPr>
        <w:spacing w:line="10" w:lineRule="atLeast"/>
        <w:rPr>
          <w:sz w:val="20"/>
          <w:szCs w:val="20"/>
        </w:rPr>
      </w:pPr>
    </w:p>
    <w:p w14:paraId="7748D59E" w14:textId="77777777" w:rsidR="00CF46CA" w:rsidRPr="00CF46CA" w:rsidRDefault="00CF46CA" w:rsidP="00CF46CA">
      <w:pPr>
        <w:spacing w:line="10" w:lineRule="atLeast"/>
        <w:rPr>
          <w:sz w:val="20"/>
          <w:szCs w:val="20"/>
        </w:rPr>
      </w:pPr>
      <w:r w:rsidRPr="00CF46CA">
        <w:rPr>
          <w:sz w:val="20"/>
          <w:szCs w:val="20"/>
        </w:rPr>
        <w:t>commit e48d1026c5f76e1795ebec078167a6c651f0fa16</w:t>
      </w:r>
    </w:p>
    <w:p w14:paraId="4037F87F"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3E4501C5" w14:textId="77777777" w:rsidR="00CF46CA" w:rsidRPr="00CF46CA" w:rsidRDefault="00CF46CA" w:rsidP="00CF46CA">
      <w:pPr>
        <w:spacing w:line="10" w:lineRule="atLeast"/>
        <w:rPr>
          <w:sz w:val="20"/>
          <w:szCs w:val="20"/>
        </w:rPr>
      </w:pPr>
      <w:r w:rsidRPr="00CF46CA">
        <w:rPr>
          <w:sz w:val="20"/>
          <w:szCs w:val="20"/>
        </w:rPr>
        <w:t>Date:   Fri Nov 23 08:05:29 2001 +0000</w:t>
      </w:r>
    </w:p>
    <w:p w14:paraId="7861B00A" w14:textId="77777777" w:rsidR="00CF46CA" w:rsidRPr="00CF46CA" w:rsidRDefault="00CF46CA" w:rsidP="00CF46CA">
      <w:pPr>
        <w:spacing w:line="10" w:lineRule="atLeast"/>
        <w:rPr>
          <w:sz w:val="20"/>
          <w:szCs w:val="20"/>
        </w:rPr>
      </w:pPr>
    </w:p>
    <w:p w14:paraId="56AB68CA" w14:textId="77777777" w:rsidR="00CF46CA" w:rsidRPr="00CF46CA" w:rsidRDefault="00CF46CA" w:rsidP="00CF46CA">
      <w:pPr>
        <w:spacing w:line="10" w:lineRule="atLeast"/>
        <w:rPr>
          <w:sz w:val="20"/>
          <w:szCs w:val="20"/>
        </w:rPr>
      </w:pPr>
      <w:r w:rsidRPr="00CF46CA">
        <w:rPr>
          <w:sz w:val="20"/>
          <w:szCs w:val="20"/>
        </w:rPr>
        <w:t xml:space="preserve">    Initial revision</w:t>
      </w:r>
    </w:p>
    <w:p w14:paraId="08E002A6" w14:textId="77777777" w:rsidR="00CF46CA" w:rsidRPr="00CF46CA" w:rsidRDefault="00CF46CA" w:rsidP="00CF46CA">
      <w:pPr>
        <w:spacing w:line="10" w:lineRule="atLeast"/>
        <w:rPr>
          <w:sz w:val="20"/>
          <w:szCs w:val="20"/>
        </w:rPr>
      </w:pPr>
    </w:p>
    <w:p w14:paraId="14D2580C" w14:textId="77777777" w:rsidR="00CF46CA" w:rsidRPr="00CF46CA" w:rsidRDefault="00CF46CA" w:rsidP="00CF46CA">
      <w:pPr>
        <w:spacing w:line="10" w:lineRule="atLeast"/>
        <w:rPr>
          <w:sz w:val="20"/>
          <w:szCs w:val="20"/>
        </w:rPr>
      </w:pPr>
      <w:r w:rsidRPr="00CF46CA">
        <w:rPr>
          <w:sz w:val="20"/>
          <w:szCs w:val="20"/>
        </w:rPr>
        <w:t>commit 8b1cfebb78c02f55f91d229ecceef4284957f6db</w:t>
      </w:r>
    </w:p>
    <w:p w14:paraId="6488919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46F1ED" w14:textId="77777777" w:rsidR="00CF46CA" w:rsidRPr="00CF46CA" w:rsidRDefault="00CF46CA" w:rsidP="00CF46CA">
      <w:pPr>
        <w:spacing w:line="10" w:lineRule="atLeast"/>
        <w:rPr>
          <w:sz w:val="20"/>
          <w:szCs w:val="20"/>
        </w:rPr>
      </w:pPr>
      <w:r w:rsidRPr="00CF46CA">
        <w:rPr>
          <w:sz w:val="20"/>
          <w:szCs w:val="20"/>
        </w:rPr>
        <w:t>Date:   Fri Nov 23 07:54:35 2001 +0000</w:t>
      </w:r>
    </w:p>
    <w:p w14:paraId="4ABBEC49" w14:textId="77777777" w:rsidR="00CF46CA" w:rsidRPr="00CF46CA" w:rsidRDefault="00CF46CA" w:rsidP="00CF46CA">
      <w:pPr>
        <w:spacing w:line="10" w:lineRule="atLeast"/>
        <w:rPr>
          <w:sz w:val="20"/>
          <w:szCs w:val="20"/>
        </w:rPr>
      </w:pPr>
    </w:p>
    <w:p w14:paraId="26648889" w14:textId="77777777" w:rsidR="00CF46CA" w:rsidRPr="00CF46CA" w:rsidRDefault="00CF46CA" w:rsidP="00CF46CA">
      <w:pPr>
        <w:spacing w:line="10" w:lineRule="atLeast"/>
        <w:rPr>
          <w:sz w:val="20"/>
          <w:szCs w:val="20"/>
        </w:rPr>
      </w:pPr>
      <w:r w:rsidRPr="00CF46CA">
        <w:rPr>
          <w:sz w:val="20"/>
          <w:szCs w:val="20"/>
        </w:rPr>
        <w:t xml:space="preserve">    Define filename_cmp as an object-like macro, not as a function-like</w:t>
      </w:r>
    </w:p>
    <w:p w14:paraId="79D6A557" w14:textId="77777777" w:rsidR="00CF46CA" w:rsidRPr="00CF46CA" w:rsidRDefault="00CF46CA" w:rsidP="00CF46CA">
      <w:pPr>
        <w:spacing w:line="10" w:lineRule="atLeast"/>
        <w:rPr>
          <w:sz w:val="20"/>
          <w:szCs w:val="20"/>
        </w:rPr>
      </w:pPr>
      <w:r w:rsidRPr="00CF46CA">
        <w:rPr>
          <w:sz w:val="20"/>
          <w:szCs w:val="20"/>
        </w:rPr>
        <w:t xml:space="preserve">    macro.</w:t>
      </w:r>
    </w:p>
    <w:p w14:paraId="3A91F5F0" w14:textId="77777777" w:rsidR="00CF46CA" w:rsidRPr="00CF46CA" w:rsidRDefault="00CF46CA" w:rsidP="00CF46CA">
      <w:pPr>
        <w:spacing w:line="10" w:lineRule="atLeast"/>
        <w:rPr>
          <w:sz w:val="20"/>
          <w:szCs w:val="20"/>
        </w:rPr>
      </w:pPr>
    </w:p>
    <w:p w14:paraId="0C94D16E" w14:textId="77777777" w:rsidR="00CF46CA" w:rsidRPr="00CF46CA" w:rsidRDefault="00CF46CA" w:rsidP="00CF46CA">
      <w:pPr>
        <w:spacing w:line="10" w:lineRule="atLeast"/>
        <w:rPr>
          <w:sz w:val="20"/>
          <w:szCs w:val="20"/>
        </w:rPr>
      </w:pPr>
      <w:r w:rsidRPr="00CF46CA">
        <w:rPr>
          <w:sz w:val="20"/>
          <w:szCs w:val="20"/>
        </w:rPr>
        <w:t>commit da34f9fc343796c6025e60a8f5726604d9a34b74</w:t>
      </w:r>
    </w:p>
    <w:p w14:paraId="4433294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9C2503E" w14:textId="77777777" w:rsidR="00CF46CA" w:rsidRPr="00CF46CA" w:rsidRDefault="00CF46CA" w:rsidP="00CF46CA">
      <w:pPr>
        <w:spacing w:line="10" w:lineRule="atLeast"/>
        <w:rPr>
          <w:sz w:val="20"/>
          <w:szCs w:val="20"/>
        </w:rPr>
      </w:pPr>
      <w:r w:rsidRPr="00CF46CA">
        <w:rPr>
          <w:sz w:val="20"/>
          <w:szCs w:val="20"/>
        </w:rPr>
        <w:t>Date:   Fri Nov 23 07:52:27 2001 +0000</w:t>
      </w:r>
    </w:p>
    <w:p w14:paraId="2E8D4C1E" w14:textId="77777777" w:rsidR="00CF46CA" w:rsidRPr="00CF46CA" w:rsidRDefault="00CF46CA" w:rsidP="00CF46CA">
      <w:pPr>
        <w:spacing w:line="10" w:lineRule="atLeast"/>
        <w:rPr>
          <w:sz w:val="20"/>
          <w:szCs w:val="20"/>
        </w:rPr>
      </w:pPr>
    </w:p>
    <w:p w14:paraId="7DADDC75" w14:textId="77777777" w:rsidR="00CF46CA" w:rsidRPr="00CF46CA" w:rsidRDefault="00CF46CA" w:rsidP="00CF46CA">
      <w:pPr>
        <w:spacing w:line="10" w:lineRule="atLeast"/>
        <w:rPr>
          <w:sz w:val="20"/>
          <w:szCs w:val="20"/>
        </w:rPr>
      </w:pPr>
      <w:r w:rsidRPr="00CF46CA">
        <w:rPr>
          <w:sz w:val="20"/>
          <w:szCs w:val="20"/>
        </w:rPr>
        <w:t xml:space="preserve">    Always operate in the C locale.</w:t>
      </w:r>
    </w:p>
    <w:p w14:paraId="11EF723D" w14:textId="77777777" w:rsidR="00CF46CA" w:rsidRPr="00CF46CA" w:rsidRDefault="00CF46CA" w:rsidP="00CF46CA">
      <w:pPr>
        <w:spacing w:line="10" w:lineRule="atLeast"/>
        <w:rPr>
          <w:sz w:val="20"/>
          <w:szCs w:val="20"/>
        </w:rPr>
      </w:pPr>
      <w:r w:rsidRPr="00CF46CA">
        <w:rPr>
          <w:sz w:val="20"/>
          <w:szCs w:val="20"/>
        </w:rPr>
        <w:t xml:space="preserve">    Set AWK using a method that works even with broken shells.</w:t>
      </w:r>
    </w:p>
    <w:p w14:paraId="29FE39D8" w14:textId="77777777" w:rsidR="00CF46CA" w:rsidRPr="00CF46CA" w:rsidRDefault="00CF46CA" w:rsidP="00CF46CA">
      <w:pPr>
        <w:spacing w:line="10" w:lineRule="atLeast"/>
        <w:rPr>
          <w:sz w:val="20"/>
          <w:szCs w:val="20"/>
        </w:rPr>
      </w:pPr>
    </w:p>
    <w:p w14:paraId="18FDE957" w14:textId="77777777" w:rsidR="00CF46CA" w:rsidRPr="00CF46CA" w:rsidRDefault="00CF46CA" w:rsidP="00CF46CA">
      <w:pPr>
        <w:spacing w:line="10" w:lineRule="atLeast"/>
        <w:rPr>
          <w:sz w:val="20"/>
          <w:szCs w:val="20"/>
        </w:rPr>
      </w:pPr>
      <w:r w:rsidRPr="00CF46CA">
        <w:rPr>
          <w:sz w:val="20"/>
          <w:szCs w:val="20"/>
        </w:rPr>
        <w:t>commit abb43c1f76f48e45fcabe330a503a62eaa117db7</w:t>
      </w:r>
    </w:p>
    <w:p w14:paraId="5FED683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1C446B2" w14:textId="77777777" w:rsidR="00CF46CA" w:rsidRPr="00CF46CA" w:rsidRDefault="00CF46CA" w:rsidP="00CF46CA">
      <w:pPr>
        <w:spacing w:line="10" w:lineRule="atLeast"/>
        <w:rPr>
          <w:sz w:val="20"/>
          <w:szCs w:val="20"/>
        </w:rPr>
      </w:pPr>
      <w:r w:rsidRPr="00CF46CA">
        <w:rPr>
          <w:sz w:val="20"/>
          <w:szCs w:val="20"/>
        </w:rPr>
        <w:t>Date:   Fri Nov 23 07:46:59 2001 +0000</w:t>
      </w:r>
    </w:p>
    <w:p w14:paraId="51D8FB65" w14:textId="77777777" w:rsidR="00CF46CA" w:rsidRPr="00CF46CA" w:rsidRDefault="00CF46CA" w:rsidP="00CF46CA">
      <w:pPr>
        <w:spacing w:line="10" w:lineRule="atLeast"/>
        <w:rPr>
          <w:sz w:val="20"/>
          <w:szCs w:val="20"/>
        </w:rPr>
      </w:pPr>
    </w:p>
    <w:p w14:paraId="0C313EA4" w14:textId="77777777" w:rsidR="00CF46CA" w:rsidRPr="00CF46CA" w:rsidRDefault="00CF46CA" w:rsidP="00CF46CA">
      <w:pPr>
        <w:spacing w:line="10" w:lineRule="atLeast"/>
        <w:rPr>
          <w:sz w:val="20"/>
          <w:szCs w:val="20"/>
        </w:rPr>
      </w:pPr>
      <w:r w:rsidRPr="00CF46CA">
        <w:rPr>
          <w:sz w:val="20"/>
          <w:szCs w:val="20"/>
        </w:rPr>
        <w:t xml:space="preserve">    (AC_INIT): Use src/diff.c, not diff.h, as the source files got removed.</w:t>
      </w:r>
    </w:p>
    <w:p w14:paraId="583CD119" w14:textId="77777777" w:rsidR="00CF46CA" w:rsidRPr="00CF46CA" w:rsidRDefault="00CF46CA" w:rsidP="00CF46CA">
      <w:pPr>
        <w:spacing w:line="10" w:lineRule="atLeast"/>
        <w:rPr>
          <w:sz w:val="20"/>
          <w:szCs w:val="20"/>
        </w:rPr>
      </w:pPr>
      <w:r w:rsidRPr="00CF46CA">
        <w:rPr>
          <w:sz w:val="20"/>
          <w:szCs w:val="20"/>
        </w:rPr>
        <w:t xml:space="preserve">    (AM_CONFIG_HEADER): Switch from AC_CONFIG_HEADER.</w:t>
      </w:r>
    </w:p>
    <w:p w14:paraId="302E9CC7" w14:textId="77777777" w:rsidR="00CF46CA" w:rsidRPr="00CF46CA" w:rsidRDefault="00CF46CA" w:rsidP="00CF46CA">
      <w:pPr>
        <w:spacing w:line="10" w:lineRule="atLeast"/>
        <w:rPr>
          <w:sz w:val="20"/>
          <w:szCs w:val="20"/>
        </w:rPr>
      </w:pPr>
      <w:r w:rsidRPr="00CF46CA">
        <w:rPr>
          <w:sz w:val="20"/>
          <w:szCs w:val="20"/>
        </w:rPr>
        <w:t xml:space="preserve">    (AC_ARG_PROGRAM, AC_MINIX): Remove.</w:t>
      </w:r>
    </w:p>
    <w:p w14:paraId="074138F7" w14:textId="77777777" w:rsidR="00CF46CA" w:rsidRPr="00CF46CA" w:rsidRDefault="00CF46CA" w:rsidP="00CF46CA">
      <w:pPr>
        <w:spacing w:line="10" w:lineRule="atLeast"/>
        <w:rPr>
          <w:sz w:val="20"/>
          <w:szCs w:val="20"/>
        </w:rPr>
      </w:pPr>
      <w:r w:rsidRPr="00CF46CA">
        <w:rPr>
          <w:sz w:val="20"/>
          <w:szCs w:val="20"/>
        </w:rPr>
        <w:t xml:space="preserve">    </w:t>
      </w:r>
    </w:p>
    <w:p w14:paraId="6C3317D2" w14:textId="77777777" w:rsidR="00CF46CA" w:rsidRPr="00CF46CA" w:rsidRDefault="00CF46CA" w:rsidP="00CF46CA">
      <w:pPr>
        <w:spacing w:line="10" w:lineRule="atLeast"/>
        <w:rPr>
          <w:sz w:val="20"/>
          <w:szCs w:val="20"/>
        </w:rPr>
      </w:pPr>
      <w:r w:rsidRPr="00CF46CA">
        <w:rPr>
          <w:sz w:val="20"/>
          <w:szCs w:val="20"/>
        </w:rPr>
        <w:t xml:space="preserve">    (AC_PREREQ, AM_INIT_AUTOMAKE, ALL_LINGUAS, AC_PROG_AWK,</w:t>
      </w:r>
    </w:p>
    <w:p w14:paraId="7F25C70D" w14:textId="77777777" w:rsidR="00CF46CA" w:rsidRPr="00CF46CA" w:rsidRDefault="00CF46CA" w:rsidP="00CF46CA">
      <w:pPr>
        <w:spacing w:line="10" w:lineRule="atLeast"/>
        <w:rPr>
          <w:sz w:val="20"/>
          <w:szCs w:val="20"/>
        </w:rPr>
      </w:pPr>
      <w:r w:rsidRPr="00CF46CA">
        <w:rPr>
          <w:sz w:val="20"/>
          <w:szCs w:val="20"/>
        </w:rPr>
        <w:t xml:space="preserve">    AM_PROG_CC_STDC, AC_PROG_RANLIB, AC_C_INLINE, AC_C_VARARRAYS,</w:t>
      </w:r>
    </w:p>
    <w:p w14:paraId="67522FFC" w14:textId="77777777" w:rsidR="00CF46CA" w:rsidRPr="00CF46CA" w:rsidRDefault="00CF46CA" w:rsidP="00CF46CA">
      <w:pPr>
        <w:spacing w:line="10" w:lineRule="atLeast"/>
        <w:rPr>
          <w:sz w:val="20"/>
          <w:szCs w:val="20"/>
        </w:rPr>
      </w:pPr>
      <w:r w:rsidRPr="00CF46CA">
        <w:rPr>
          <w:sz w:val="20"/>
          <w:szCs w:val="20"/>
        </w:rPr>
        <w:t xml:space="preserve">    DEFAULT_DIFF_PROGRAM, DEFAULT_EDITOR_PROGRAM, AC_STRUCT_ST_MTIM_NSEC): Add.</w:t>
      </w:r>
    </w:p>
    <w:p w14:paraId="5707D6E6" w14:textId="77777777" w:rsidR="00CF46CA" w:rsidRPr="00CF46CA" w:rsidRDefault="00CF46CA" w:rsidP="00CF46CA">
      <w:pPr>
        <w:spacing w:line="10" w:lineRule="atLeast"/>
        <w:rPr>
          <w:sz w:val="20"/>
          <w:szCs w:val="20"/>
        </w:rPr>
      </w:pPr>
      <w:r w:rsidRPr="00CF46CA">
        <w:rPr>
          <w:sz w:val="20"/>
          <w:szCs w:val="20"/>
        </w:rPr>
        <w:t xml:space="preserve">    </w:t>
      </w:r>
    </w:p>
    <w:p w14:paraId="62CC1529" w14:textId="77777777" w:rsidR="00CF46CA" w:rsidRPr="00CF46CA" w:rsidRDefault="00CF46CA" w:rsidP="00CF46CA">
      <w:pPr>
        <w:spacing w:line="10" w:lineRule="atLeast"/>
        <w:rPr>
          <w:sz w:val="20"/>
          <w:szCs w:val="20"/>
        </w:rPr>
      </w:pPr>
      <w:r w:rsidRPr="00CF46CA">
        <w:rPr>
          <w:sz w:val="20"/>
          <w:szCs w:val="20"/>
        </w:rPr>
        <w:t xml:space="preserve">    (PR_PROGRAM): AC_DEFINE.</w:t>
      </w:r>
    </w:p>
    <w:p w14:paraId="4A54BD68" w14:textId="77777777" w:rsidR="00CF46CA" w:rsidRPr="00CF46CA" w:rsidRDefault="00CF46CA" w:rsidP="00CF46CA">
      <w:pPr>
        <w:spacing w:line="10" w:lineRule="atLeast"/>
        <w:rPr>
          <w:sz w:val="20"/>
          <w:szCs w:val="20"/>
        </w:rPr>
      </w:pPr>
      <w:r w:rsidRPr="00CF46CA">
        <w:rPr>
          <w:sz w:val="20"/>
          <w:szCs w:val="20"/>
        </w:rPr>
        <w:t xml:space="preserve">    </w:t>
      </w:r>
    </w:p>
    <w:p w14:paraId="2FF30DC2" w14:textId="77777777" w:rsidR="00CF46CA" w:rsidRPr="00CF46CA" w:rsidRDefault="00CF46CA" w:rsidP="00CF46CA">
      <w:pPr>
        <w:spacing w:line="10" w:lineRule="atLeast"/>
        <w:rPr>
          <w:sz w:val="20"/>
          <w:szCs w:val="20"/>
        </w:rPr>
      </w:pPr>
      <w:r w:rsidRPr="00CF46CA">
        <w:rPr>
          <w:sz w:val="20"/>
          <w:szCs w:val="20"/>
        </w:rPr>
        <w:t xml:space="preserve">    (AC_SYS_LARGEFILE): Use instead of our homebrew version.</w:t>
      </w:r>
    </w:p>
    <w:p w14:paraId="1A639030" w14:textId="77777777" w:rsidR="00CF46CA" w:rsidRPr="00CF46CA" w:rsidRDefault="00CF46CA" w:rsidP="00CF46CA">
      <w:pPr>
        <w:spacing w:line="10" w:lineRule="atLeast"/>
        <w:rPr>
          <w:sz w:val="20"/>
          <w:szCs w:val="20"/>
        </w:rPr>
      </w:pPr>
      <w:r w:rsidRPr="00CF46CA">
        <w:rPr>
          <w:sz w:val="20"/>
          <w:szCs w:val="20"/>
        </w:rPr>
        <w:t xml:space="preserve">    </w:t>
      </w:r>
    </w:p>
    <w:p w14:paraId="789F4A90" w14:textId="77777777" w:rsidR="00CF46CA" w:rsidRPr="00CF46CA" w:rsidRDefault="00CF46CA" w:rsidP="00CF46CA">
      <w:pPr>
        <w:spacing w:line="10" w:lineRule="atLeast"/>
        <w:rPr>
          <w:sz w:val="20"/>
          <w:szCs w:val="20"/>
        </w:rPr>
      </w:pPr>
      <w:r w:rsidRPr="00CF46CA">
        <w:rPr>
          <w:sz w:val="20"/>
          <w:szCs w:val="20"/>
        </w:rPr>
        <w:t xml:space="preserve">    (_GNU_SOURCE): Define if not defined.</w:t>
      </w:r>
    </w:p>
    <w:p w14:paraId="11FC814F" w14:textId="77777777" w:rsidR="00CF46CA" w:rsidRPr="00CF46CA" w:rsidRDefault="00CF46CA" w:rsidP="00CF46CA">
      <w:pPr>
        <w:spacing w:line="10" w:lineRule="atLeast"/>
        <w:rPr>
          <w:sz w:val="20"/>
          <w:szCs w:val="20"/>
        </w:rPr>
      </w:pPr>
      <w:r w:rsidRPr="00CF46CA">
        <w:rPr>
          <w:sz w:val="20"/>
          <w:szCs w:val="20"/>
        </w:rPr>
        <w:t xml:space="preserve">    </w:t>
      </w:r>
    </w:p>
    <w:p w14:paraId="1EF96514" w14:textId="77777777" w:rsidR="00CF46CA" w:rsidRPr="00CF46CA" w:rsidRDefault="00CF46CA" w:rsidP="00CF46CA">
      <w:pPr>
        <w:spacing w:line="10" w:lineRule="atLeast"/>
        <w:rPr>
          <w:sz w:val="20"/>
          <w:szCs w:val="20"/>
        </w:rPr>
      </w:pPr>
      <w:r w:rsidRPr="00CF46CA">
        <w:rPr>
          <w:sz w:val="20"/>
          <w:szCs w:val="20"/>
        </w:rPr>
        <w:t xml:space="preserve">    (AC_CHECK_HEADERS): Add stdbool.h, unistd.h.</w:t>
      </w:r>
    </w:p>
    <w:p w14:paraId="60A77EA4" w14:textId="77777777" w:rsidR="00CF46CA" w:rsidRPr="00CF46CA" w:rsidRDefault="00CF46CA" w:rsidP="00CF46CA">
      <w:pPr>
        <w:spacing w:line="10" w:lineRule="atLeast"/>
        <w:rPr>
          <w:sz w:val="20"/>
          <w:szCs w:val="20"/>
        </w:rPr>
      </w:pPr>
      <w:r w:rsidRPr="00CF46CA">
        <w:rPr>
          <w:sz w:val="20"/>
          <w:szCs w:val="20"/>
        </w:rPr>
        <w:t xml:space="preserve">    (AC_CHECK_TYPES): Add ptrdiff_t, uintmax_t.</w:t>
      </w:r>
    </w:p>
    <w:p w14:paraId="14B23345" w14:textId="77777777" w:rsidR="00CF46CA" w:rsidRPr="00CF46CA" w:rsidRDefault="00CF46CA" w:rsidP="00CF46CA">
      <w:pPr>
        <w:spacing w:line="10" w:lineRule="atLeast"/>
        <w:rPr>
          <w:sz w:val="20"/>
          <w:szCs w:val="20"/>
        </w:rPr>
      </w:pPr>
      <w:r w:rsidRPr="00CF46CA">
        <w:rPr>
          <w:sz w:val="20"/>
          <w:szCs w:val="20"/>
        </w:rPr>
        <w:t xml:space="preserve">    (AM_GNU_GETTEXT, XGETTEXT): Add.</w:t>
      </w:r>
    </w:p>
    <w:p w14:paraId="1365A1CE" w14:textId="77777777" w:rsidR="00CF46CA" w:rsidRPr="00CF46CA" w:rsidRDefault="00CF46CA" w:rsidP="00CF46CA">
      <w:pPr>
        <w:spacing w:line="10" w:lineRule="atLeast"/>
        <w:rPr>
          <w:sz w:val="20"/>
          <w:szCs w:val="20"/>
        </w:rPr>
      </w:pPr>
      <w:r w:rsidRPr="00CF46CA">
        <w:rPr>
          <w:sz w:val="20"/>
          <w:szCs w:val="20"/>
        </w:rPr>
        <w:t xml:space="preserve">    </w:t>
      </w:r>
    </w:p>
    <w:p w14:paraId="3CFD171B" w14:textId="77777777" w:rsidR="00CF46CA" w:rsidRPr="00CF46CA" w:rsidRDefault="00CF46CA" w:rsidP="00CF46CA">
      <w:pPr>
        <w:spacing w:line="10" w:lineRule="atLeast"/>
        <w:rPr>
          <w:sz w:val="20"/>
          <w:szCs w:val="20"/>
        </w:rPr>
      </w:pPr>
      <w:r w:rsidRPr="00CF46CA">
        <w:rPr>
          <w:sz w:val="20"/>
          <w:szCs w:val="20"/>
        </w:rPr>
        <w:t xml:space="preserve">    (WITH_MVFS_STAT_BUG, WITH_NFS_STAT_BUG): Remove.</w:t>
      </w:r>
    </w:p>
    <w:p w14:paraId="546C3449" w14:textId="77777777" w:rsidR="00CF46CA" w:rsidRPr="00CF46CA" w:rsidRDefault="00CF46CA" w:rsidP="00CF46CA">
      <w:pPr>
        <w:spacing w:line="10" w:lineRule="atLeast"/>
        <w:rPr>
          <w:sz w:val="20"/>
          <w:szCs w:val="20"/>
        </w:rPr>
      </w:pPr>
      <w:r w:rsidRPr="00CF46CA">
        <w:rPr>
          <w:sz w:val="20"/>
          <w:szCs w:val="20"/>
        </w:rPr>
        <w:t xml:space="preserve">    (HAVE_MEMCHR): Remove.</w:t>
      </w:r>
    </w:p>
    <w:p w14:paraId="561EA750" w14:textId="77777777" w:rsidR="00CF46CA" w:rsidRPr="00CF46CA" w:rsidRDefault="00CF46CA" w:rsidP="00CF46CA">
      <w:pPr>
        <w:spacing w:line="10" w:lineRule="atLeast"/>
        <w:rPr>
          <w:sz w:val="20"/>
          <w:szCs w:val="20"/>
        </w:rPr>
      </w:pPr>
      <w:r w:rsidRPr="00CF46CA">
        <w:rPr>
          <w:sz w:val="20"/>
          <w:szCs w:val="20"/>
        </w:rPr>
        <w:t xml:space="preserve">    (AC_CHECK_FUNCS): Add diraccess.</w:t>
      </w:r>
    </w:p>
    <w:p w14:paraId="71059D3F" w14:textId="77777777" w:rsidR="00CF46CA" w:rsidRPr="00CF46CA" w:rsidRDefault="00CF46CA" w:rsidP="00CF46CA">
      <w:pPr>
        <w:spacing w:line="10" w:lineRule="atLeast"/>
        <w:rPr>
          <w:sz w:val="20"/>
          <w:szCs w:val="20"/>
        </w:rPr>
      </w:pPr>
      <w:r w:rsidRPr="00CF46CA">
        <w:rPr>
          <w:sz w:val="20"/>
          <w:szCs w:val="20"/>
        </w:rPr>
        <w:t xml:space="preserve">    (AC_REPLACE_FUNCS): Add memchr, waitpid.</w:t>
      </w:r>
    </w:p>
    <w:p w14:paraId="7F6E7D62" w14:textId="77777777" w:rsidR="00CF46CA" w:rsidRPr="00CF46CA" w:rsidRDefault="00CF46CA" w:rsidP="00CF46CA">
      <w:pPr>
        <w:spacing w:line="10" w:lineRule="atLeast"/>
        <w:rPr>
          <w:sz w:val="20"/>
          <w:szCs w:val="20"/>
        </w:rPr>
      </w:pPr>
      <w:r w:rsidRPr="00CF46CA">
        <w:rPr>
          <w:sz w:val="20"/>
          <w:szCs w:val="20"/>
        </w:rPr>
        <w:t xml:space="preserve">    (jm_FUNC_GLIBC_UNLOCKED_IO, jm_FUNC_GNU_STRFTIME, jm_FUNC_MALLOC,</w:t>
      </w:r>
    </w:p>
    <w:p w14:paraId="4CCD1069" w14:textId="77777777" w:rsidR="00CF46CA" w:rsidRPr="00CF46CA" w:rsidRDefault="00CF46CA" w:rsidP="00CF46CA">
      <w:pPr>
        <w:spacing w:line="10" w:lineRule="atLeast"/>
        <w:rPr>
          <w:sz w:val="20"/>
          <w:szCs w:val="20"/>
        </w:rPr>
      </w:pPr>
      <w:r w:rsidRPr="00CF46CA">
        <w:rPr>
          <w:sz w:val="20"/>
          <w:szCs w:val="20"/>
        </w:rPr>
        <w:t xml:space="preserve">     jm_FUNC_REALLOC, jm_PREREQ_ERROR, jm_PREREQ_QUOTEARG, jm_PREREQ_REGEX,</w:t>
      </w:r>
    </w:p>
    <w:p w14:paraId="71FB7711" w14:textId="77777777" w:rsidR="00CF46CA" w:rsidRPr="00CF46CA" w:rsidRDefault="00CF46CA" w:rsidP="00CF46CA">
      <w:pPr>
        <w:spacing w:line="10" w:lineRule="atLeast"/>
        <w:rPr>
          <w:sz w:val="20"/>
          <w:szCs w:val="20"/>
        </w:rPr>
      </w:pPr>
      <w:r w:rsidRPr="00CF46CA">
        <w:rPr>
          <w:sz w:val="20"/>
          <w:szCs w:val="20"/>
        </w:rPr>
        <w:t xml:space="preserve">     jm_PREREQ_TEMPNAME, jm_AC_PREREQ_XSTRTOUMAX, AC_FUNC_FNMATCH): Add.</w:t>
      </w:r>
    </w:p>
    <w:p w14:paraId="5713A8BB" w14:textId="77777777" w:rsidR="00CF46CA" w:rsidRPr="00CF46CA" w:rsidRDefault="00CF46CA" w:rsidP="00CF46CA">
      <w:pPr>
        <w:spacing w:line="10" w:lineRule="atLeast"/>
        <w:rPr>
          <w:sz w:val="20"/>
          <w:szCs w:val="20"/>
        </w:rPr>
      </w:pPr>
      <w:r w:rsidRPr="00CF46CA">
        <w:rPr>
          <w:sz w:val="20"/>
          <w:szCs w:val="20"/>
        </w:rPr>
        <w:t xml:space="preserve">    (fnmatch.h, regex.h): Do not create these files unless we're using</w:t>
      </w:r>
    </w:p>
    <w:p w14:paraId="283CFAF5" w14:textId="77777777" w:rsidR="00CF46CA" w:rsidRPr="00CF46CA" w:rsidRDefault="00CF46CA" w:rsidP="00CF46CA">
      <w:pPr>
        <w:spacing w:line="10" w:lineRule="atLeast"/>
        <w:rPr>
          <w:sz w:val="20"/>
          <w:szCs w:val="20"/>
        </w:rPr>
      </w:pPr>
      <w:r w:rsidRPr="00CF46CA">
        <w:rPr>
          <w:sz w:val="20"/>
          <w:szCs w:val="20"/>
        </w:rPr>
        <w:t xml:space="preserve">    our own fnmatch and regex.</w:t>
      </w:r>
    </w:p>
    <w:p w14:paraId="4674477E" w14:textId="77777777" w:rsidR="00CF46CA" w:rsidRPr="00CF46CA" w:rsidRDefault="00CF46CA" w:rsidP="00CF46CA">
      <w:pPr>
        <w:spacing w:line="10" w:lineRule="atLeast"/>
        <w:rPr>
          <w:sz w:val="20"/>
          <w:szCs w:val="20"/>
        </w:rPr>
      </w:pPr>
      <w:r w:rsidRPr="00CF46CA">
        <w:rPr>
          <w:sz w:val="20"/>
          <w:szCs w:val="20"/>
        </w:rPr>
        <w:t xml:space="preserve">    (AC_OUTPUT): Add doc/Makefile, intl/Makefile, lib/Makefile, lib/posix/Makefile,</w:t>
      </w:r>
    </w:p>
    <w:p w14:paraId="75E79957" w14:textId="77777777" w:rsidR="00CF46CA" w:rsidRPr="00CF46CA" w:rsidRDefault="00CF46CA" w:rsidP="00CF46CA">
      <w:pPr>
        <w:spacing w:line="10" w:lineRule="atLeast"/>
        <w:rPr>
          <w:sz w:val="20"/>
          <w:szCs w:val="20"/>
        </w:rPr>
      </w:pPr>
      <w:r w:rsidRPr="00CF46CA">
        <w:rPr>
          <w:sz w:val="20"/>
          <w:szCs w:val="20"/>
        </w:rPr>
        <w:t xml:space="preserve">    m4/Makefile, po/Makefile.in, src/Makefile.</w:t>
      </w:r>
    </w:p>
    <w:p w14:paraId="50F2A660" w14:textId="77777777" w:rsidR="00CF46CA" w:rsidRPr="00CF46CA" w:rsidRDefault="00CF46CA" w:rsidP="00CF46CA">
      <w:pPr>
        <w:spacing w:line="10" w:lineRule="atLeast"/>
        <w:rPr>
          <w:sz w:val="20"/>
          <w:szCs w:val="20"/>
        </w:rPr>
      </w:pPr>
    </w:p>
    <w:p w14:paraId="07E58FD0" w14:textId="77777777" w:rsidR="00CF46CA" w:rsidRPr="00CF46CA" w:rsidRDefault="00CF46CA" w:rsidP="00CF46CA">
      <w:pPr>
        <w:spacing w:line="10" w:lineRule="atLeast"/>
        <w:rPr>
          <w:sz w:val="20"/>
          <w:szCs w:val="20"/>
        </w:rPr>
      </w:pPr>
      <w:r w:rsidRPr="00CF46CA">
        <w:rPr>
          <w:sz w:val="20"/>
          <w:szCs w:val="20"/>
        </w:rPr>
        <w:t>commit 851e78757601f74100d920fa8d1861e150309cd6</w:t>
      </w:r>
    </w:p>
    <w:p w14:paraId="0CCAD75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CB4B21F" w14:textId="77777777" w:rsidR="00CF46CA" w:rsidRPr="00CF46CA" w:rsidRDefault="00CF46CA" w:rsidP="00CF46CA">
      <w:pPr>
        <w:spacing w:line="10" w:lineRule="atLeast"/>
        <w:rPr>
          <w:sz w:val="20"/>
          <w:szCs w:val="20"/>
        </w:rPr>
      </w:pPr>
      <w:r w:rsidRPr="00CF46CA">
        <w:rPr>
          <w:sz w:val="20"/>
          <w:szCs w:val="20"/>
        </w:rPr>
        <w:t>Date:   Fri Nov 23 07:12:27 2001 +0000</w:t>
      </w:r>
    </w:p>
    <w:p w14:paraId="1B2236F7" w14:textId="77777777" w:rsidR="00CF46CA" w:rsidRPr="00CF46CA" w:rsidRDefault="00CF46CA" w:rsidP="00CF46CA">
      <w:pPr>
        <w:spacing w:line="10" w:lineRule="atLeast"/>
        <w:rPr>
          <w:sz w:val="20"/>
          <w:szCs w:val="20"/>
        </w:rPr>
      </w:pPr>
    </w:p>
    <w:p w14:paraId="0AA36432" w14:textId="77777777" w:rsidR="00CF46CA" w:rsidRPr="00CF46CA" w:rsidRDefault="00CF46CA" w:rsidP="00CF46CA">
      <w:pPr>
        <w:spacing w:line="10" w:lineRule="atLeast"/>
        <w:rPr>
          <w:sz w:val="20"/>
          <w:szCs w:val="20"/>
        </w:rPr>
      </w:pPr>
      <w:r w:rsidRPr="00CF46CA">
        <w:rPr>
          <w:sz w:val="20"/>
          <w:szCs w:val="20"/>
        </w:rPr>
        <w:t xml:space="preserve">    Don't translate "program" to "programme".</w:t>
      </w:r>
    </w:p>
    <w:p w14:paraId="39478A10" w14:textId="77777777" w:rsidR="00CF46CA" w:rsidRPr="00CF46CA" w:rsidRDefault="00CF46CA" w:rsidP="00CF46CA">
      <w:pPr>
        <w:spacing w:line="10" w:lineRule="atLeast"/>
        <w:rPr>
          <w:sz w:val="20"/>
          <w:szCs w:val="20"/>
        </w:rPr>
      </w:pPr>
    </w:p>
    <w:p w14:paraId="08884EA0" w14:textId="77777777" w:rsidR="00CF46CA" w:rsidRPr="00CF46CA" w:rsidRDefault="00CF46CA" w:rsidP="00CF46CA">
      <w:pPr>
        <w:spacing w:line="10" w:lineRule="atLeast"/>
        <w:rPr>
          <w:sz w:val="20"/>
          <w:szCs w:val="20"/>
        </w:rPr>
      </w:pPr>
      <w:r w:rsidRPr="00CF46CA">
        <w:rPr>
          <w:sz w:val="20"/>
          <w:szCs w:val="20"/>
        </w:rPr>
        <w:t>commit 64c1b907e37d9f2eb9af94e5c2a4fec4ed1be624</w:t>
      </w:r>
    </w:p>
    <w:p w14:paraId="703CF63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BD73C4" w14:textId="77777777" w:rsidR="00CF46CA" w:rsidRPr="00CF46CA" w:rsidRDefault="00CF46CA" w:rsidP="00CF46CA">
      <w:pPr>
        <w:spacing w:line="10" w:lineRule="atLeast"/>
        <w:rPr>
          <w:sz w:val="20"/>
          <w:szCs w:val="20"/>
        </w:rPr>
      </w:pPr>
      <w:r w:rsidRPr="00CF46CA">
        <w:rPr>
          <w:sz w:val="20"/>
          <w:szCs w:val="20"/>
        </w:rPr>
        <w:t>Date:   Tue Nov 20 19:05:44 2001 +0000</w:t>
      </w:r>
    </w:p>
    <w:p w14:paraId="180F0870" w14:textId="77777777" w:rsidR="00CF46CA" w:rsidRPr="00CF46CA" w:rsidRDefault="00CF46CA" w:rsidP="00CF46CA">
      <w:pPr>
        <w:spacing w:line="10" w:lineRule="atLeast"/>
        <w:rPr>
          <w:sz w:val="20"/>
          <w:szCs w:val="20"/>
        </w:rPr>
      </w:pPr>
    </w:p>
    <w:p w14:paraId="13C36943" w14:textId="77777777" w:rsidR="00CF46CA" w:rsidRPr="00CF46CA" w:rsidRDefault="00CF46CA" w:rsidP="00CF46CA">
      <w:pPr>
        <w:spacing w:line="10" w:lineRule="atLeast"/>
        <w:rPr>
          <w:sz w:val="20"/>
          <w:szCs w:val="20"/>
        </w:rPr>
      </w:pPr>
      <w:r w:rsidRPr="00CF46CA">
        <w:rPr>
          <w:sz w:val="20"/>
          <w:szCs w:val="20"/>
        </w:rPr>
        <w:t xml:space="preserve">    Initial revision</w:t>
      </w:r>
    </w:p>
    <w:p w14:paraId="4AA9E823" w14:textId="77777777" w:rsidR="00CF46CA" w:rsidRPr="00CF46CA" w:rsidRDefault="00CF46CA" w:rsidP="00CF46CA">
      <w:pPr>
        <w:spacing w:line="10" w:lineRule="atLeast"/>
        <w:rPr>
          <w:sz w:val="20"/>
          <w:szCs w:val="20"/>
        </w:rPr>
      </w:pPr>
    </w:p>
    <w:p w14:paraId="733B546A" w14:textId="77777777" w:rsidR="00CF46CA" w:rsidRPr="00CF46CA" w:rsidRDefault="00CF46CA" w:rsidP="00CF46CA">
      <w:pPr>
        <w:spacing w:line="10" w:lineRule="atLeast"/>
        <w:rPr>
          <w:sz w:val="20"/>
          <w:szCs w:val="20"/>
        </w:rPr>
      </w:pPr>
      <w:r w:rsidRPr="00CF46CA">
        <w:rPr>
          <w:sz w:val="20"/>
          <w:szCs w:val="20"/>
        </w:rPr>
        <w:t>commit 0b795bef12137f5ea8d0a7771581bf7eda28f314</w:t>
      </w:r>
    </w:p>
    <w:p w14:paraId="46224E3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1F3014" w14:textId="77777777" w:rsidR="00CF46CA" w:rsidRPr="00CF46CA" w:rsidRDefault="00CF46CA" w:rsidP="00CF46CA">
      <w:pPr>
        <w:spacing w:line="10" w:lineRule="atLeast"/>
        <w:rPr>
          <w:sz w:val="20"/>
          <w:szCs w:val="20"/>
        </w:rPr>
      </w:pPr>
      <w:r w:rsidRPr="00CF46CA">
        <w:rPr>
          <w:sz w:val="20"/>
          <w:szCs w:val="20"/>
        </w:rPr>
        <w:t>Date:   Tue Nov 20 05:34:44 2001 +0000</w:t>
      </w:r>
    </w:p>
    <w:p w14:paraId="20844D87" w14:textId="77777777" w:rsidR="00CF46CA" w:rsidRPr="00CF46CA" w:rsidRDefault="00CF46CA" w:rsidP="00CF46CA">
      <w:pPr>
        <w:spacing w:line="10" w:lineRule="atLeast"/>
        <w:rPr>
          <w:sz w:val="20"/>
          <w:szCs w:val="20"/>
        </w:rPr>
      </w:pPr>
    </w:p>
    <w:p w14:paraId="0E9EFADB" w14:textId="77777777" w:rsidR="00CF46CA" w:rsidRPr="00CF46CA" w:rsidRDefault="00CF46CA" w:rsidP="00CF46CA">
      <w:pPr>
        <w:spacing w:line="10" w:lineRule="atLeast"/>
        <w:rPr>
          <w:sz w:val="20"/>
          <w:szCs w:val="20"/>
        </w:rPr>
      </w:pPr>
      <w:r w:rsidRPr="00CF46CA">
        <w:rPr>
          <w:sz w:val="20"/>
          <w:szCs w:val="20"/>
        </w:rPr>
        <w:t xml:space="preserve">    Initial revision</w:t>
      </w:r>
    </w:p>
    <w:p w14:paraId="040A49A0" w14:textId="77777777" w:rsidR="00CF46CA" w:rsidRPr="00CF46CA" w:rsidRDefault="00CF46CA" w:rsidP="00CF46CA">
      <w:pPr>
        <w:spacing w:line="10" w:lineRule="atLeast"/>
        <w:rPr>
          <w:sz w:val="20"/>
          <w:szCs w:val="20"/>
        </w:rPr>
      </w:pPr>
    </w:p>
    <w:p w14:paraId="19B73D18" w14:textId="77777777" w:rsidR="00CF46CA" w:rsidRPr="00CF46CA" w:rsidRDefault="00CF46CA" w:rsidP="00CF46CA">
      <w:pPr>
        <w:spacing w:line="10" w:lineRule="atLeast"/>
        <w:rPr>
          <w:sz w:val="20"/>
          <w:szCs w:val="20"/>
        </w:rPr>
      </w:pPr>
      <w:r w:rsidRPr="00CF46CA">
        <w:rPr>
          <w:sz w:val="20"/>
          <w:szCs w:val="20"/>
        </w:rPr>
        <w:t>commit 8e78630e376e1d8ed311a2bd11be0a7215efde0d</w:t>
      </w:r>
    </w:p>
    <w:p w14:paraId="25AF7D8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6EE27B" w14:textId="77777777" w:rsidR="00CF46CA" w:rsidRPr="00CF46CA" w:rsidRDefault="00CF46CA" w:rsidP="00CF46CA">
      <w:pPr>
        <w:spacing w:line="10" w:lineRule="atLeast"/>
        <w:rPr>
          <w:sz w:val="20"/>
          <w:szCs w:val="20"/>
        </w:rPr>
      </w:pPr>
      <w:r w:rsidRPr="00CF46CA">
        <w:rPr>
          <w:sz w:val="20"/>
          <w:szCs w:val="20"/>
        </w:rPr>
        <w:t>Date:   Sun Nov 4 01:21:33 2001 +0000</w:t>
      </w:r>
    </w:p>
    <w:p w14:paraId="30F364FF" w14:textId="77777777" w:rsidR="00CF46CA" w:rsidRPr="00CF46CA" w:rsidRDefault="00CF46CA" w:rsidP="00CF46CA">
      <w:pPr>
        <w:spacing w:line="10" w:lineRule="atLeast"/>
        <w:rPr>
          <w:sz w:val="20"/>
          <w:szCs w:val="20"/>
        </w:rPr>
      </w:pPr>
    </w:p>
    <w:p w14:paraId="04765C16" w14:textId="77777777" w:rsidR="00CF46CA" w:rsidRPr="00CF46CA" w:rsidRDefault="00CF46CA" w:rsidP="00CF46CA">
      <w:pPr>
        <w:spacing w:line="10" w:lineRule="atLeast"/>
        <w:rPr>
          <w:sz w:val="20"/>
          <w:szCs w:val="20"/>
        </w:rPr>
      </w:pPr>
      <w:r w:rsidRPr="00CF46CA">
        <w:rPr>
          <w:sz w:val="20"/>
          <w:szCs w:val="20"/>
        </w:rPr>
        <w:t xml:space="preserve">    Initial revision</w:t>
      </w:r>
    </w:p>
    <w:p w14:paraId="4BB77C7A" w14:textId="77777777" w:rsidR="00CF46CA" w:rsidRPr="00CF46CA" w:rsidRDefault="00CF46CA" w:rsidP="00CF46CA">
      <w:pPr>
        <w:spacing w:line="10" w:lineRule="atLeast"/>
        <w:rPr>
          <w:sz w:val="20"/>
          <w:szCs w:val="20"/>
        </w:rPr>
      </w:pPr>
    </w:p>
    <w:p w14:paraId="592F2EE8" w14:textId="77777777" w:rsidR="00CF46CA" w:rsidRPr="00CF46CA" w:rsidRDefault="00CF46CA" w:rsidP="00CF46CA">
      <w:pPr>
        <w:spacing w:line="10" w:lineRule="atLeast"/>
        <w:rPr>
          <w:sz w:val="20"/>
          <w:szCs w:val="20"/>
        </w:rPr>
      </w:pPr>
      <w:r w:rsidRPr="00CF46CA">
        <w:rPr>
          <w:sz w:val="20"/>
          <w:szCs w:val="20"/>
        </w:rPr>
        <w:t>commit 8a650ddd00a9c5130a0b67199d5578b845fee1e4</w:t>
      </w:r>
    </w:p>
    <w:p w14:paraId="02276B4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D4B32F9" w14:textId="77777777" w:rsidR="00CF46CA" w:rsidRPr="00CF46CA" w:rsidRDefault="00CF46CA" w:rsidP="00CF46CA">
      <w:pPr>
        <w:spacing w:line="10" w:lineRule="atLeast"/>
        <w:rPr>
          <w:sz w:val="20"/>
          <w:szCs w:val="20"/>
        </w:rPr>
      </w:pPr>
      <w:r w:rsidRPr="00CF46CA">
        <w:rPr>
          <w:sz w:val="20"/>
          <w:szCs w:val="20"/>
        </w:rPr>
        <w:t>Date:   Sat Oct 27 00:37:40 2001 +0000</w:t>
      </w:r>
    </w:p>
    <w:p w14:paraId="08EF4C6F" w14:textId="77777777" w:rsidR="00CF46CA" w:rsidRPr="00CF46CA" w:rsidRDefault="00CF46CA" w:rsidP="00CF46CA">
      <w:pPr>
        <w:spacing w:line="10" w:lineRule="atLeast"/>
        <w:rPr>
          <w:sz w:val="20"/>
          <w:szCs w:val="20"/>
        </w:rPr>
      </w:pPr>
    </w:p>
    <w:p w14:paraId="5F53FDDD" w14:textId="77777777" w:rsidR="00CF46CA" w:rsidRPr="00CF46CA" w:rsidRDefault="00CF46CA" w:rsidP="00CF46CA">
      <w:pPr>
        <w:spacing w:line="10" w:lineRule="atLeast"/>
        <w:rPr>
          <w:sz w:val="20"/>
          <w:szCs w:val="20"/>
        </w:rPr>
      </w:pPr>
      <w:r w:rsidRPr="00CF46CA">
        <w:rPr>
          <w:sz w:val="20"/>
          <w:szCs w:val="20"/>
        </w:rPr>
        <w:t xml:space="preserve">    Initial revision</w:t>
      </w:r>
    </w:p>
    <w:p w14:paraId="343EE253" w14:textId="77777777" w:rsidR="00CF46CA" w:rsidRPr="00CF46CA" w:rsidRDefault="00CF46CA" w:rsidP="00CF46CA">
      <w:pPr>
        <w:spacing w:line="10" w:lineRule="atLeast"/>
        <w:rPr>
          <w:sz w:val="20"/>
          <w:szCs w:val="20"/>
        </w:rPr>
      </w:pPr>
    </w:p>
    <w:p w14:paraId="6B7D583A" w14:textId="77777777" w:rsidR="00CF46CA" w:rsidRPr="00CF46CA" w:rsidRDefault="00CF46CA" w:rsidP="00CF46CA">
      <w:pPr>
        <w:spacing w:line="10" w:lineRule="atLeast"/>
        <w:rPr>
          <w:sz w:val="20"/>
          <w:szCs w:val="20"/>
        </w:rPr>
      </w:pPr>
      <w:r w:rsidRPr="00CF46CA">
        <w:rPr>
          <w:sz w:val="20"/>
          <w:szCs w:val="20"/>
        </w:rPr>
        <w:t>commit ce4ac3d8f5bcfcc73e260bb5754b56ec56a1b313</w:t>
      </w:r>
    </w:p>
    <w:p w14:paraId="42AE8D4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D6DA48B" w14:textId="77777777" w:rsidR="00CF46CA" w:rsidRPr="00CF46CA" w:rsidRDefault="00CF46CA" w:rsidP="00CF46CA">
      <w:pPr>
        <w:spacing w:line="10" w:lineRule="atLeast"/>
        <w:rPr>
          <w:sz w:val="20"/>
          <w:szCs w:val="20"/>
        </w:rPr>
      </w:pPr>
      <w:r w:rsidRPr="00CF46CA">
        <w:rPr>
          <w:sz w:val="20"/>
          <w:szCs w:val="20"/>
        </w:rPr>
        <w:t>Date:   Mon Oct 22 08:00:19 2001 +0000</w:t>
      </w:r>
    </w:p>
    <w:p w14:paraId="324E4F99" w14:textId="77777777" w:rsidR="00CF46CA" w:rsidRPr="00CF46CA" w:rsidRDefault="00CF46CA" w:rsidP="00CF46CA">
      <w:pPr>
        <w:spacing w:line="10" w:lineRule="atLeast"/>
        <w:rPr>
          <w:sz w:val="20"/>
          <w:szCs w:val="20"/>
        </w:rPr>
      </w:pPr>
    </w:p>
    <w:p w14:paraId="01507807" w14:textId="77777777" w:rsidR="00CF46CA" w:rsidRPr="00CF46CA" w:rsidRDefault="00CF46CA" w:rsidP="00CF46CA">
      <w:pPr>
        <w:spacing w:line="10" w:lineRule="atLeast"/>
        <w:rPr>
          <w:sz w:val="20"/>
          <w:szCs w:val="20"/>
        </w:rPr>
      </w:pPr>
      <w:r w:rsidRPr="00CF46CA">
        <w:rPr>
          <w:sz w:val="20"/>
          <w:szCs w:val="20"/>
        </w:rPr>
        <w:t xml:space="preserve">    Initial revision</w:t>
      </w:r>
    </w:p>
    <w:p w14:paraId="0719570C" w14:textId="77777777" w:rsidR="00CF46CA" w:rsidRPr="00CF46CA" w:rsidRDefault="00CF46CA" w:rsidP="00CF46CA">
      <w:pPr>
        <w:spacing w:line="10" w:lineRule="atLeast"/>
        <w:rPr>
          <w:sz w:val="20"/>
          <w:szCs w:val="20"/>
        </w:rPr>
      </w:pPr>
    </w:p>
    <w:p w14:paraId="722D2B2B" w14:textId="77777777" w:rsidR="00CF46CA" w:rsidRPr="00CF46CA" w:rsidRDefault="00CF46CA" w:rsidP="00CF46CA">
      <w:pPr>
        <w:spacing w:line="10" w:lineRule="atLeast"/>
        <w:rPr>
          <w:sz w:val="20"/>
          <w:szCs w:val="20"/>
        </w:rPr>
      </w:pPr>
      <w:r w:rsidRPr="00CF46CA">
        <w:rPr>
          <w:sz w:val="20"/>
          <w:szCs w:val="20"/>
        </w:rPr>
        <w:t>commit 5e0ab37d1b54802075c6919eb0183a18cf3817d9</w:t>
      </w:r>
    </w:p>
    <w:p w14:paraId="49DE04B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568053F" w14:textId="77777777" w:rsidR="00CF46CA" w:rsidRPr="00CF46CA" w:rsidRDefault="00CF46CA" w:rsidP="00CF46CA">
      <w:pPr>
        <w:spacing w:line="10" w:lineRule="atLeast"/>
        <w:rPr>
          <w:sz w:val="20"/>
          <w:szCs w:val="20"/>
        </w:rPr>
      </w:pPr>
      <w:r w:rsidRPr="00CF46CA">
        <w:rPr>
          <w:sz w:val="20"/>
          <w:szCs w:val="20"/>
        </w:rPr>
        <w:t>Date:   Sat Sep 29 01:15:42 2001 +0000</w:t>
      </w:r>
    </w:p>
    <w:p w14:paraId="629E2C22" w14:textId="77777777" w:rsidR="00CF46CA" w:rsidRPr="00CF46CA" w:rsidRDefault="00CF46CA" w:rsidP="00CF46CA">
      <w:pPr>
        <w:spacing w:line="10" w:lineRule="atLeast"/>
        <w:rPr>
          <w:sz w:val="20"/>
          <w:szCs w:val="20"/>
        </w:rPr>
      </w:pPr>
    </w:p>
    <w:p w14:paraId="691003EB" w14:textId="77777777" w:rsidR="00CF46CA" w:rsidRPr="00CF46CA" w:rsidRDefault="00CF46CA" w:rsidP="00CF46CA">
      <w:pPr>
        <w:spacing w:line="10" w:lineRule="atLeast"/>
        <w:rPr>
          <w:sz w:val="20"/>
          <w:szCs w:val="20"/>
        </w:rPr>
      </w:pPr>
      <w:r w:rsidRPr="00CF46CA">
        <w:rPr>
          <w:sz w:val="20"/>
          <w:szCs w:val="20"/>
        </w:rPr>
        <w:t xml:space="preserve">    Initial revision</w:t>
      </w:r>
    </w:p>
    <w:p w14:paraId="267339F8" w14:textId="77777777" w:rsidR="00CF46CA" w:rsidRPr="00CF46CA" w:rsidRDefault="00CF46CA" w:rsidP="00CF46CA">
      <w:pPr>
        <w:spacing w:line="10" w:lineRule="atLeast"/>
        <w:rPr>
          <w:sz w:val="20"/>
          <w:szCs w:val="20"/>
        </w:rPr>
      </w:pPr>
    </w:p>
    <w:p w14:paraId="2D83B2A4" w14:textId="77777777" w:rsidR="00CF46CA" w:rsidRPr="00CF46CA" w:rsidRDefault="00CF46CA" w:rsidP="00CF46CA">
      <w:pPr>
        <w:spacing w:line="10" w:lineRule="atLeast"/>
        <w:rPr>
          <w:sz w:val="20"/>
          <w:szCs w:val="20"/>
        </w:rPr>
      </w:pPr>
      <w:r w:rsidRPr="00CF46CA">
        <w:rPr>
          <w:sz w:val="20"/>
          <w:szCs w:val="20"/>
        </w:rPr>
        <w:t>commit 37788019c290ff31f902f64fdb6b405ea0f95408</w:t>
      </w:r>
    </w:p>
    <w:p w14:paraId="3069055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7FF74B6" w14:textId="77777777" w:rsidR="00CF46CA" w:rsidRPr="00CF46CA" w:rsidRDefault="00CF46CA" w:rsidP="00CF46CA">
      <w:pPr>
        <w:spacing w:line="10" w:lineRule="atLeast"/>
        <w:rPr>
          <w:sz w:val="20"/>
          <w:szCs w:val="20"/>
        </w:rPr>
      </w:pPr>
      <w:r w:rsidRPr="00CF46CA">
        <w:rPr>
          <w:sz w:val="20"/>
          <w:szCs w:val="20"/>
        </w:rPr>
        <w:t>Date:   Thu Aug 23 17:25:08 2001 +0000</w:t>
      </w:r>
    </w:p>
    <w:p w14:paraId="2E2D3F3D" w14:textId="77777777" w:rsidR="00CF46CA" w:rsidRPr="00CF46CA" w:rsidRDefault="00CF46CA" w:rsidP="00CF46CA">
      <w:pPr>
        <w:spacing w:line="10" w:lineRule="atLeast"/>
        <w:rPr>
          <w:sz w:val="20"/>
          <w:szCs w:val="20"/>
        </w:rPr>
      </w:pPr>
    </w:p>
    <w:p w14:paraId="18DFC7D3" w14:textId="77777777" w:rsidR="00CF46CA" w:rsidRPr="00CF46CA" w:rsidRDefault="00CF46CA" w:rsidP="00CF46CA">
      <w:pPr>
        <w:spacing w:line="10" w:lineRule="atLeast"/>
        <w:rPr>
          <w:sz w:val="20"/>
          <w:szCs w:val="20"/>
        </w:rPr>
      </w:pPr>
      <w:r w:rsidRPr="00CF46CA">
        <w:rPr>
          <w:sz w:val="20"/>
          <w:szCs w:val="20"/>
        </w:rPr>
        <w:t xml:space="preserve">    Initial revision</w:t>
      </w:r>
    </w:p>
    <w:p w14:paraId="5C01BA20" w14:textId="77777777" w:rsidR="00CF46CA" w:rsidRPr="00CF46CA" w:rsidRDefault="00CF46CA" w:rsidP="00CF46CA">
      <w:pPr>
        <w:spacing w:line="10" w:lineRule="atLeast"/>
        <w:rPr>
          <w:sz w:val="20"/>
          <w:szCs w:val="20"/>
        </w:rPr>
      </w:pPr>
    </w:p>
    <w:p w14:paraId="494E3A9C" w14:textId="77777777" w:rsidR="00CF46CA" w:rsidRPr="00CF46CA" w:rsidRDefault="00CF46CA" w:rsidP="00CF46CA">
      <w:pPr>
        <w:spacing w:line="10" w:lineRule="atLeast"/>
        <w:rPr>
          <w:sz w:val="20"/>
          <w:szCs w:val="20"/>
        </w:rPr>
      </w:pPr>
      <w:r w:rsidRPr="00CF46CA">
        <w:rPr>
          <w:sz w:val="20"/>
          <w:szCs w:val="20"/>
        </w:rPr>
        <w:t>commit 8a81b851d53c92e845961a2881ed3d8a725064d6</w:t>
      </w:r>
    </w:p>
    <w:p w14:paraId="592B5C7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8753B6" w14:textId="77777777" w:rsidR="00CF46CA" w:rsidRPr="00CF46CA" w:rsidRDefault="00CF46CA" w:rsidP="00CF46CA">
      <w:pPr>
        <w:spacing w:line="10" w:lineRule="atLeast"/>
        <w:rPr>
          <w:sz w:val="20"/>
          <w:szCs w:val="20"/>
        </w:rPr>
      </w:pPr>
      <w:r w:rsidRPr="00CF46CA">
        <w:rPr>
          <w:sz w:val="20"/>
          <w:szCs w:val="20"/>
        </w:rPr>
        <w:t>Date:   Sun Aug 12 17:11:46 2001 +0000</w:t>
      </w:r>
    </w:p>
    <w:p w14:paraId="35A37171" w14:textId="77777777" w:rsidR="00CF46CA" w:rsidRPr="00CF46CA" w:rsidRDefault="00CF46CA" w:rsidP="00CF46CA">
      <w:pPr>
        <w:spacing w:line="10" w:lineRule="atLeast"/>
        <w:rPr>
          <w:sz w:val="20"/>
          <w:szCs w:val="20"/>
        </w:rPr>
      </w:pPr>
    </w:p>
    <w:p w14:paraId="5A43CD7F" w14:textId="77777777" w:rsidR="00CF46CA" w:rsidRPr="00CF46CA" w:rsidRDefault="00CF46CA" w:rsidP="00CF46CA">
      <w:pPr>
        <w:spacing w:line="10" w:lineRule="atLeast"/>
        <w:rPr>
          <w:sz w:val="20"/>
          <w:szCs w:val="20"/>
        </w:rPr>
      </w:pPr>
      <w:r w:rsidRPr="00CF46CA">
        <w:rPr>
          <w:sz w:val="20"/>
          <w:szCs w:val="20"/>
        </w:rPr>
        <w:t xml:space="preserve">    Initial revision</w:t>
      </w:r>
    </w:p>
    <w:p w14:paraId="762F6BFB" w14:textId="77777777" w:rsidR="00CF46CA" w:rsidRPr="00CF46CA" w:rsidRDefault="00CF46CA" w:rsidP="00CF46CA">
      <w:pPr>
        <w:spacing w:line="10" w:lineRule="atLeast"/>
        <w:rPr>
          <w:sz w:val="20"/>
          <w:szCs w:val="20"/>
        </w:rPr>
      </w:pPr>
    </w:p>
    <w:p w14:paraId="144E7D23" w14:textId="77777777" w:rsidR="00CF46CA" w:rsidRPr="00CF46CA" w:rsidRDefault="00CF46CA" w:rsidP="00CF46CA">
      <w:pPr>
        <w:spacing w:line="10" w:lineRule="atLeast"/>
        <w:rPr>
          <w:sz w:val="20"/>
          <w:szCs w:val="20"/>
        </w:rPr>
      </w:pPr>
      <w:r w:rsidRPr="00CF46CA">
        <w:rPr>
          <w:sz w:val="20"/>
          <w:szCs w:val="20"/>
        </w:rPr>
        <w:t>commit ecad5d7b24b4bcc21f3275d2d1bb011727cfb3b6</w:t>
      </w:r>
    </w:p>
    <w:p w14:paraId="2223726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4E95062" w14:textId="77777777" w:rsidR="00CF46CA" w:rsidRPr="00CF46CA" w:rsidRDefault="00CF46CA" w:rsidP="00CF46CA">
      <w:pPr>
        <w:spacing w:line="10" w:lineRule="atLeast"/>
        <w:rPr>
          <w:sz w:val="20"/>
          <w:szCs w:val="20"/>
        </w:rPr>
      </w:pPr>
      <w:r w:rsidRPr="00CF46CA">
        <w:rPr>
          <w:sz w:val="20"/>
          <w:szCs w:val="20"/>
        </w:rPr>
        <w:t>Date:   Sun Jul 15 14:31:54 2001 +0000</w:t>
      </w:r>
    </w:p>
    <w:p w14:paraId="45BD8D74" w14:textId="77777777" w:rsidR="00CF46CA" w:rsidRPr="00CF46CA" w:rsidRDefault="00CF46CA" w:rsidP="00CF46CA">
      <w:pPr>
        <w:spacing w:line="10" w:lineRule="atLeast"/>
        <w:rPr>
          <w:sz w:val="20"/>
          <w:szCs w:val="20"/>
        </w:rPr>
      </w:pPr>
    </w:p>
    <w:p w14:paraId="13E86A6B" w14:textId="77777777" w:rsidR="00CF46CA" w:rsidRPr="00CF46CA" w:rsidRDefault="00CF46CA" w:rsidP="00CF46CA">
      <w:pPr>
        <w:spacing w:line="10" w:lineRule="atLeast"/>
        <w:rPr>
          <w:sz w:val="20"/>
          <w:szCs w:val="20"/>
        </w:rPr>
      </w:pPr>
      <w:r w:rsidRPr="00CF46CA">
        <w:rPr>
          <w:sz w:val="20"/>
          <w:szCs w:val="20"/>
        </w:rPr>
        <w:t xml:space="preserve">    Initial revision</w:t>
      </w:r>
    </w:p>
    <w:p w14:paraId="56474517" w14:textId="77777777" w:rsidR="00CF46CA" w:rsidRPr="00CF46CA" w:rsidRDefault="00CF46CA" w:rsidP="00CF46CA">
      <w:pPr>
        <w:spacing w:line="10" w:lineRule="atLeast"/>
        <w:rPr>
          <w:sz w:val="20"/>
          <w:szCs w:val="20"/>
        </w:rPr>
      </w:pPr>
    </w:p>
    <w:p w14:paraId="0732625E" w14:textId="77777777" w:rsidR="00CF46CA" w:rsidRPr="00CF46CA" w:rsidRDefault="00CF46CA" w:rsidP="00CF46CA">
      <w:pPr>
        <w:spacing w:line="10" w:lineRule="atLeast"/>
        <w:rPr>
          <w:sz w:val="20"/>
          <w:szCs w:val="20"/>
        </w:rPr>
      </w:pPr>
      <w:r w:rsidRPr="00CF46CA">
        <w:rPr>
          <w:sz w:val="20"/>
          <w:szCs w:val="20"/>
        </w:rPr>
        <w:t>commit 688ab06db171f210dbe73dbef43bb2148e5de15f</w:t>
      </w:r>
    </w:p>
    <w:p w14:paraId="32F46FE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762D96" w14:textId="77777777" w:rsidR="00CF46CA" w:rsidRPr="00CF46CA" w:rsidRDefault="00CF46CA" w:rsidP="00CF46CA">
      <w:pPr>
        <w:spacing w:line="10" w:lineRule="atLeast"/>
        <w:rPr>
          <w:sz w:val="20"/>
          <w:szCs w:val="20"/>
        </w:rPr>
      </w:pPr>
      <w:r w:rsidRPr="00CF46CA">
        <w:rPr>
          <w:sz w:val="20"/>
          <w:szCs w:val="20"/>
        </w:rPr>
        <w:t>Date:   Sat Jul 7 04:55:38 2001 +0000</w:t>
      </w:r>
    </w:p>
    <w:p w14:paraId="5EBFBB91" w14:textId="77777777" w:rsidR="00CF46CA" w:rsidRPr="00CF46CA" w:rsidRDefault="00CF46CA" w:rsidP="00CF46CA">
      <w:pPr>
        <w:spacing w:line="10" w:lineRule="atLeast"/>
        <w:rPr>
          <w:sz w:val="20"/>
          <w:szCs w:val="20"/>
        </w:rPr>
      </w:pPr>
    </w:p>
    <w:p w14:paraId="7C8B8EFA" w14:textId="77777777" w:rsidR="00CF46CA" w:rsidRPr="00CF46CA" w:rsidRDefault="00CF46CA" w:rsidP="00CF46CA">
      <w:pPr>
        <w:spacing w:line="10" w:lineRule="atLeast"/>
        <w:rPr>
          <w:sz w:val="20"/>
          <w:szCs w:val="20"/>
        </w:rPr>
      </w:pPr>
      <w:r w:rsidRPr="00CF46CA">
        <w:rPr>
          <w:sz w:val="20"/>
          <w:szCs w:val="20"/>
        </w:rPr>
        <w:t xml:space="preserve">    Initial revision</w:t>
      </w:r>
    </w:p>
    <w:p w14:paraId="10F8FCD7" w14:textId="77777777" w:rsidR="00CF46CA" w:rsidRPr="00CF46CA" w:rsidRDefault="00CF46CA" w:rsidP="00CF46CA">
      <w:pPr>
        <w:spacing w:line="10" w:lineRule="atLeast"/>
        <w:rPr>
          <w:sz w:val="20"/>
          <w:szCs w:val="20"/>
        </w:rPr>
      </w:pPr>
    </w:p>
    <w:p w14:paraId="3B088CDD" w14:textId="77777777" w:rsidR="00CF46CA" w:rsidRPr="00CF46CA" w:rsidRDefault="00CF46CA" w:rsidP="00CF46CA">
      <w:pPr>
        <w:spacing w:line="10" w:lineRule="atLeast"/>
        <w:rPr>
          <w:sz w:val="20"/>
          <w:szCs w:val="20"/>
        </w:rPr>
      </w:pPr>
      <w:r w:rsidRPr="00CF46CA">
        <w:rPr>
          <w:sz w:val="20"/>
          <w:szCs w:val="20"/>
        </w:rPr>
        <w:t>commit 42bf2924b081cda528bca0aba18d49aa983e9ed5</w:t>
      </w:r>
    </w:p>
    <w:p w14:paraId="5210BC1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70BEACF" w14:textId="77777777" w:rsidR="00CF46CA" w:rsidRPr="00CF46CA" w:rsidRDefault="00CF46CA" w:rsidP="00CF46CA">
      <w:pPr>
        <w:spacing w:line="10" w:lineRule="atLeast"/>
        <w:rPr>
          <w:sz w:val="20"/>
          <w:szCs w:val="20"/>
        </w:rPr>
      </w:pPr>
      <w:r w:rsidRPr="00CF46CA">
        <w:rPr>
          <w:sz w:val="20"/>
          <w:szCs w:val="20"/>
        </w:rPr>
        <w:t>Date:   Fri Jul 6 04:44:39 2001 +0000</w:t>
      </w:r>
    </w:p>
    <w:p w14:paraId="4F3BF318" w14:textId="77777777" w:rsidR="00CF46CA" w:rsidRPr="00CF46CA" w:rsidRDefault="00CF46CA" w:rsidP="00CF46CA">
      <w:pPr>
        <w:spacing w:line="10" w:lineRule="atLeast"/>
        <w:rPr>
          <w:sz w:val="20"/>
          <w:szCs w:val="20"/>
        </w:rPr>
      </w:pPr>
    </w:p>
    <w:p w14:paraId="49E9CF23" w14:textId="77777777" w:rsidR="00CF46CA" w:rsidRPr="00CF46CA" w:rsidRDefault="00CF46CA" w:rsidP="00CF46CA">
      <w:pPr>
        <w:spacing w:line="10" w:lineRule="atLeast"/>
        <w:rPr>
          <w:sz w:val="20"/>
          <w:szCs w:val="20"/>
        </w:rPr>
      </w:pPr>
      <w:r w:rsidRPr="00CF46CA">
        <w:rPr>
          <w:sz w:val="20"/>
          <w:szCs w:val="20"/>
        </w:rPr>
        <w:t xml:space="preserve">    Initial revision</w:t>
      </w:r>
    </w:p>
    <w:p w14:paraId="29BC4F60" w14:textId="77777777" w:rsidR="00CF46CA" w:rsidRPr="00CF46CA" w:rsidRDefault="00CF46CA" w:rsidP="00CF46CA">
      <w:pPr>
        <w:spacing w:line="10" w:lineRule="atLeast"/>
        <w:rPr>
          <w:sz w:val="20"/>
          <w:szCs w:val="20"/>
        </w:rPr>
      </w:pPr>
    </w:p>
    <w:p w14:paraId="383DF1AA" w14:textId="77777777" w:rsidR="00CF46CA" w:rsidRPr="00CF46CA" w:rsidRDefault="00CF46CA" w:rsidP="00CF46CA">
      <w:pPr>
        <w:spacing w:line="10" w:lineRule="atLeast"/>
        <w:rPr>
          <w:sz w:val="20"/>
          <w:szCs w:val="20"/>
        </w:rPr>
      </w:pPr>
      <w:r w:rsidRPr="00CF46CA">
        <w:rPr>
          <w:sz w:val="20"/>
          <w:szCs w:val="20"/>
        </w:rPr>
        <w:t>commit 7109958ae4875dd0534e4de888a885114cc4e270</w:t>
      </w:r>
    </w:p>
    <w:p w14:paraId="3B6CCDC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1F9FB7" w14:textId="77777777" w:rsidR="00CF46CA" w:rsidRPr="00CF46CA" w:rsidRDefault="00CF46CA" w:rsidP="00CF46CA">
      <w:pPr>
        <w:spacing w:line="10" w:lineRule="atLeast"/>
        <w:rPr>
          <w:sz w:val="20"/>
          <w:szCs w:val="20"/>
        </w:rPr>
      </w:pPr>
      <w:r w:rsidRPr="00CF46CA">
        <w:rPr>
          <w:sz w:val="20"/>
          <w:szCs w:val="20"/>
        </w:rPr>
        <w:t>Date:   Mon Apr 2 08:26:15 2001 +0000</w:t>
      </w:r>
    </w:p>
    <w:p w14:paraId="503F0772" w14:textId="77777777" w:rsidR="00CF46CA" w:rsidRPr="00CF46CA" w:rsidRDefault="00CF46CA" w:rsidP="00CF46CA">
      <w:pPr>
        <w:spacing w:line="10" w:lineRule="atLeast"/>
        <w:rPr>
          <w:sz w:val="20"/>
          <w:szCs w:val="20"/>
        </w:rPr>
      </w:pPr>
    </w:p>
    <w:p w14:paraId="1D0D83B2" w14:textId="77777777" w:rsidR="00CF46CA" w:rsidRPr="00CF46CA" w:rsidRDefault="00CF46CA" w:rsidP="00CF46CA">
      <w:pPr>
        <w:spacing w:line="10" w:lineRule="atLeast"/>
        <w:rPr>
          <w:sz w:val="20"/>
          <w:szCs w:val="20"/>
        </w:rPr>
      </w:pPr>
      <w:r w:rsidRPr="00CF46CA">
        <w:rPr>
          <w:sz w:val="20"/>
          <w:szCs w:val="20"/>
        </w:rPr>
        <w:t xml:space="preserve">    Initial revision</w:t>
      </w:r>
    </w:p>
    <w:p w14:paraId="2A8210FE" w14:textId="77777777" w:rsidR="00CF46CA" w:rsidRPr="00CF46CA" w:rsidRDefault="00CF46CA" w:rsidP="00CF46CA">
      <w:pPr>
        <w:spacing w:line="10" w:lineRule="atLeast"/>
        <w:rPr>
          <w:sz w:val="20"/>
          <w:szCs w:val="20"/>
        </w:rPr>
      </w:pPr>
    </w:p>
    <w:p w14:paraId="5AD2A522" w14:textId="77777777" w:rsidR="00CF46CA" w:rsidRPr="00CF46CA" w:rsidRDefault="00CF46CA" w:rsidP="00CF46CA">
      <w:pPr>
        <w:spacing w:line="10" w:lineRule="atLeast"/>
        <w:rPr>
          <w:sz w:val="20"/>
          <w:szCs w:val="20"/>
        </w:rPr>
      </w:pPr>
      <w:r w:rsidRPr="00CF46CA">
        <w:rPr>
          <w:sz w:val="20"/>
          <w:szCs w:val="20"/>
        </w:rPr>
        <w:t>commit 4dcf610052023fc1b821cf6850a76327e44874cd</w:t>
      </w:r>
    </w:p>
    <w:p w14:paraId="5E15E06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84F4543" w14:textId="77777777" w:rsidR="00CF46CA" w:rsidRPr="00CF46CA" w:rsidRDefault="00CF46CA" w:rsidP="00CF46CA">
      <w:pPr>
        <w:spacing w:line="10" w:lineRule="atLeast"/>
        <w:rPr>
          <w:sz w:val="20"/>
          <w:szCs w:val="20"/>
        </w:rPr>
      </w:pPr>
      <w:r w:rsidRPr="00CF46CA">
        <w:rPr>
          <w:sz w:val="20"/>
          <w:szCs w:val="20"/>
        </w:rPr>
        <w:t>Date:   Fri Jan 26 11:13:28 2001 +0000</w:t>
      </w:r>
    </w:p>
    <w:p w14:paraId="6420CD64" w14:textId="77777777" w:rsidR="00CF46CA" w:rsidRPr="00CF46CA" w:rsidRDefault="00CF46CA" w:rsidP="00CF46CA">
      <w:pPr>
        <w:spacing w:line="10" w:lineRule="atLeast"/>
        <w:rPr>
          <w:sz w:val="20"/>
          <w:szCs w:val="20"/>
        </w:rPr>
      </w:pPr>
    </w:p>
    <w:p w14:paraId="59745C0E" w14:textId="77777777" w:rsidR="00CF46CA" w:rsidRPr="00CF46CA" w:rsidRDefault="00CF46CA" w:rsidP="00CF46CA">
      <w:pPr>
        <w:spacing w:line="10" w:lineRule="atLeast"/>
        <w:rPr>
          <w:sz w:val="20"/>
          <w:szCs w:val="20"/>
        </w:rPr>
      </w:pPr>
      <w:r w:rsidRPr="00CF46CA">
        <w:rPr>
          <w:sz w:val="20"/>
          <w:szCs w:val="20"/>
        </w:rPr>
        <w:t xml:space="preserve">    Initial revision</w:t>
      </w:r>
    </w:p>
    <w:p w14:paraId="5FFC600C" w14:textId="77777777" w:rsidR="00CF46CA" w:rsidRPr="00CF46CA" w:rsidRDefault="00CF46CA" w:rsidP="00CF46CA">
      <w:pPr>
        <w:spacing w:line="10" w:lineRule="atLeast"/>
        <w:rPr>
          <w:sz w:val="20"/>
          <w:szCs w:val="20"/>
        </w:rPr>
      </w:pPr>
    </w:p>
    <w:p w14:paraId="6FFD99D4" w14:textId="77777777" w:rsidR="00CF46CA" w:rsidRPr="00CF46CA" w:rsidRDefault="00CF46CA" w:rsidP="00CF46CA">
      <w:pPr>
        <w:spacing w:line="10" w:lineRule="atLeast"/>
        <w:rPr>
          <w:sz w:val="20"/>
          <w:szCs w:val="20"/>
        </w:rPr>
      </w:pPr>
      <w:r w:rsidRPr="00CF46CA">
        <w:rPr>
          <w:sz w:val="20"/>
          <w:szCs w:val="20"/>
        </w:rPr>
        <w:t>commit eb477ba9451eef62e9344ca64c0c6f072e83bc3f</w:t>
      </w:r>
    </w:p>
    <w:p w14:paraId="6F03425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B13F145" w14:textId="77777777" w:rsidR="00CF46CA" w:rsidRPr="00CF46CA" w:rsidRDefault="00CF46CA" w:rsidP="00CF46CA">
      <w:pPr>
        <w:spacing w:line="10" w:lineRule="atLeast"/>
        <w:rPr>
          <w:sz w:val="20"/>
          <w:szCs w:val="20"/>
        </w:rPr>
      </w:pPr>
      <w:r w:rsidRPr="00CF46CA">
        <w:rPr>
          <w:sz w:val="20"/>
          <w:szCs w:val="20"/>
        </w:rPr>
        <w:t>Date:   Tue Oct 31 07:09:56 2000 +0000</w:t>
      </w:r>
    </w:p>
    <w:p w14:paraId="771BC7CB" w14:textId="77777777" w:rsidR="00CF46CA" w:rsidRPr="00CF46CA" w:rsidRDefault="00CF46CA" w:rsidP="00CF46CA">
      <w:pPr>
        <w:spacing w:line="10" w:lineRule="atLeast"/>
        <w:rPr>
          <w:sz w:val="20"/>
          <w:szCs w:val="20"/>
        </w:rPr>
      </w:pPr>
    </w:p>
    <w:p w14:paraId="7FCCADF4" w14:textId="77777777" w:rsidR="00CF46CA" w:rsidRPr="00CF46CA" w:rsidRDefault="00CF46CA" w:rsidP="00CF46CA">
      <w:pPr>
        <w:spacing w:line="10" w:lineRule="atLeast"/>
        <w:rPr>
          <w:sz w:val="20"/>
          <w:szCs w:val="20"/>
        </w:rPr>
      </w:pPr>
      <w:r w:rsidRPr="00CF46CA">
        <w:rPr>
          <w:sz w:val="20"/>
          <w:szCs w:val="20"/>
        </w:rPr>
        <w:t xml:space="preserve">    Initial revision</w:t>
      </w:r>
    </w:p>
    <w:p w14:paraId="6A3A698A" w14:textId="77777777" w:rsidR="00CF46CA" w:rsidRPr="00CF46CA" w:rsidRDefault="00CF46CA" w:rsidP="00CF46CA">
      <w:pPr>
        <w:spacing w:line="10" w:lineRule="atLeast"/>
        <w:rPr>
          <w:sz w:val="20"/>
          <w:szCs w:val="20"/>
        </w:rPr>
      </w:pPr>
    </w:p>
    <w:p w14:paraId="5DEFD5BB" w14:textId="77777777" w:rsidR="00CF46CA" w:rsidRPr="00CF46CA" w:rsidRDefault="00CF46CA" w:rsidP="00CF46CA">
      <w:pPr>
        <w:spacing w:line="10" w:lineRule="atLeast"/>
        <w:rPr>
          <w:sz w:val="20"/>
          <w:szCs w:val="20"/>
        </w:rPr>
      </w:pPr>
      <w:r w:rsidRPr="00CF46CA">
        <w:rPr>
          <w:sz w:val="20"/>
          <w:szCs w:val="20"/>
        </w:rPr>
        <w:t>commit 0090fd30f97f695e18708ddd6c3a34c9f8e6837b</w:t>
      </w:r>
    </w:p>
    <w:p w14:paraId="54E757C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A1F35E6" w14:textId="77777777" w:rsidR="00CF46CA" w:rsidRPr="00CF46CA" w:rsidRDefault="00CF46CA" w:rsidP="00CF46CA">
      <w:pPr>
        <w:spacing w:line="10" w:lineRule="atLeast"/>
        <w:rPr>
          <w:sz w:val="20"/>
          <w:szCs w:val="20"/>
        </w:rPr>
      </w:pPr>
      <w:r w:rsidRPr="00CF46CA">
        <w:rPr>
          <w:sz w:val="20"/>
          <w:szCs w:val="20"/>
        </w:rPr>
        <w:t>Date:   Mon Aug 7 15:48:18 2000 +0000</w:t>
      </w:r>
    </w:p>
    <w:p w14:paraId="2A6392C5" w14:textId="77777777" w:rsidR="00CF46CA" w:rsidRPr="00CF46CA" w:rsidRDefault="00CF46CA" w:rsidP="00CF46CA">
      <w:pPr>
        <w:spacing w:line="10" w:lineRule="atLeast"/>
        <w:rPr>
          <w:sz w:val="20"/>
          <w:szCs w:val="20"/>
        </w:rPr>
      </w:pPr>
    </w:p>
    <w:p w14:paraId="49025DB7" w14:textId="77777777" w:rsidR="00CF46CA" w:rsidRPr="00CF46CA" w:rsidRDefault="00CF46CA" w:rsidP="00CF46CA">
      <w:pPr>
        <w:spacing w:line="10" w:lineRule="atLeast"/>
        <w:rPr>
          <w:sz w:val="20"/>
          <w:szCs w:val="20"/>
        </w:rPr>
      </w:pPr>
      <w:r w:rsidRPr="00CF46CA">
        <w:rPr>
          <w:sz w:val="20"/>
          <w:szCs w:val="20"/>
        </w:rPr>
        <w:t xml:space="preserve">    Initial revision</w:t>
      </w:r>
    </w:p>
    <w:p w14:paraId="7AD220A0" w14:textId="77777777" w:rsidR="00CF46CA" w:rsidRPr="00CF46CA" w:rsidRDefault="00CF46CA" w:rsidP="00CF46CA">
      <w:pPr>
        <w:spacing w:line="10" w:lineRule="atLeast"/>
        <w:rPr>
          <w:sz w:val="20"/>
          <w:szCs w:val="20"/>
        </w:rPr>
      </w:pPr>
    </w:p>
    <w:p w14:paraId="6A3A9096" w14:textId="77777777" w:rsidR="00CF46CA" w:rsidRPr="00CF46CA" w:rsidRDefault="00CF46CA" w:rsidP="00CF46CA">
      <w:pPr>
        <w:spacing w:line="10" w:lineRule="atLeast"/>
        <w:rPr>
          <w:sz w:val="20"/>
          <w:szCs w:val="20"/>
        </w:rPr>
      </w:pPr>
      <w:r w:rsidRPr="00CF46CA">
        <w:rPr>
          <w:sz w:val="20"/>
          <w:szCs w:val="20"/>
        </w:rPr>
        <w:t>commit 9825e0bef52904997b438ba9aac33848071574b9</w:t>
      </w:r>
    </w:p>
    <w:p w14:paraId="63C9AB1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AB4D6E9" w14:textId="77777777" w:rsidR="00CF46CA" w:rsidRPr="00CF46CA" w:rsidRDefault="00CF46CA" w:rsidP="00CF46CA">
      <w:pPr>
        <w:spacing w:line="10" w:lineRule="atLeast"/>
        <w:rPr>
          <w:sz w:val="20"/>
          <w:szCs w:val="20"/>
        </w:rPr>
      </w:pPr>
      <w:r w:rsidRPr="00CF46CA">
        <w:rPr>
          <w:sz w:val="20"/>
          <w:szCs w:val="20"/>
        </w:rPr>
        <w:t>Date:   Sun Feb 6 06:57:20 2000 +0000</w:t>
      </w:r>
    </w:p>
    <w:p w14:paraId="16A58EC6" w14:textId="77777777" w:rsidR="00CF46CA" w:rsidRPr="00CF46CA" w:rsidRDefault="00CF46CA" w:rsidP="00CF46CA">
      <w:pPr>
        <w:spacing w:line="10" w:lineRule="atLeast"/>
        <w:rPr>
          <w:sz w:val="20"/>
          <w:szCs w:val="20"/>
        </w:rPr>
      </w:pPr>
    </w:p>
    <w:p w14:paraId="68630B82" w14:textId="77777777" w:rsidR="00CF46CA" w:rsidRPr="00CF46CA" w:rsidRDefault="00CF46CA" w:rsidP="00CF46CA">
      <w:pPr>
        <w:spacing w:line="10" w:lineRule="atLeast"/>
        <w:rPr>
          <w:sz w:val="20"/>
          <w:szCs w:val="20"/>
        </w:rPr>
      </w:pPr>
      <w:r w:rsidRPr="00CF46CA">
        <w:rPr>
          <w:sz w:val="20"/>
          <w:szCs w:val="20"/>
        </w:rPr>
        <w:t xml:space="preserve">    From GCC repository</w:t>
      </w:r>
    </w:p>
    <w:p w14:paraId="3ABD624D" w14:textId="77777777" w:rsidR="00CF46CA" w:rsidRPr="00CF46CA" w:rsidRDefault="00CF46CA" w:rsidP="00CF46CA">
      <w:pPr>
        <w:spacing w:line="10" w:lineRule="atLeast"/>
        <w:rPr>
          <w:sz w:val="20"/>
          <w:szCs w:val="20"/>
        </w:rPr>
      </w:pPr>
    </w:p>
    <w:p w14:paraId="0E710947" w14:textId="77777777" w:rsidR="00CF46CA" w:rsidRPr="00CF46CA" w:rsidRDefault="00CF46CA" w:rsidP="00CF46CA">
      <w:pPr>
        <w:spacing w:line="10" w:lineRule="atLeast"/>
        <w:rPr>
          <w:sz w:val="20"/>
          <w:szCs w:val="20"/>
        </w:rPr>
      </w:pPr>
      <w:r w:rsidRPr="00CF46CA">
        <w:rPr>
          <w:sz w:val="20"/>
          <w:szCs w:val="20"/>
        </w:rPr>
        <w:t>commit 39a0766fcd5481d35e2caf3e779618353ed63469</w:t>
      </w:r>
    </w:p>
    <w:p w14:paraId="217DB273"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6E33AE75" w14:textId="77777777" w:rsidR="00CF46CA" w:rsidRPr="00CF46CA" w:rsidRDefault="00CF46CA" w:rsidP="00CF46CA">
      <w:pPr>
        <w:spacing w:line="10" w:lineRule="atLeast"/>
        <w:rPr>
          <w:sz w:val="20"/>
          <w:szCs w:val="20"/>
        </w:rPr>
      </w:pPr>
      <w:r w:rsidRPr="00CF46CA">
        <w:rPr>
          <w:sz w:val="20"/>
          <w:szCs w:val="20"/>
        </w:rPr>
        <w:t>Date:   Sat Dec 12 02:27:20 1998 +0000</w:t>
      </w:r>
    </w:p>
    <w:p w14:paraId="4FB89FAF" w14:textId="77777777" w:rsidR="00CF46CA" w:rsidRPr="00CF46CA" w:rsidRDefault="00CF46CA" w:rsidP="00CF46CA">
      <w:pPr>
        <w:spacing w:line="10" w:lineRule="atLeast"/>
        <w:rPr>
          <w:sz w:val="20"/>
          <w:szCs w:val="20"/>
        </w:rPr>
      </w:pPr>
    </w:p>
    <w:p w14:paraId="78D2ED0A" w14:textId="77777777" w:rsidR="00CF46CA" w:rsidRPr="00CF46CA" w:rsidRDefault="00CF46CA" w:rsidP="00CF46CA">
      <w:pPr>
        <w:spacing w:line="10" w:lineRule="atLeast"/>
        <w:rPr>
          <w:sz w:val="20"/>
          <w:szCs w:val="20"/>
        </w:rPr>
      </w:pPr>
      <w:r w:rsidRPr="00CF46CA">
        <w:rPr>
          <w:sz w:val="20"/>
          <w:szCs w:val="20"/>
        </w:rPr>
        <w:t xml:space="preserve">    (lf_snarf): Fix bug when help line wrapped around the input buffer.</w:t>
      </w:r>
    </w:p>
    <w:p w14:paraId="4EDC8B1F" w14:textId="77777777" w:rsidR="00CF46CA" w:rsidRPr="00CF46CA" w:rsidRDefault="00CF46CA" w:rsidP="00CF46CA">
      <w:pPr>
        <w:spacing w:line="10" w:lineRule="atLeast"/>
        <w:rPr>
          <w:sz w:val="20"/>
          <w:szCs w:val="20"/>
        </w:rPr>
      </w:pPr>
    </w:p>
    <w:p w14:paraId="7DD21314" w14:textId="77777777" w:rsidR="00CF46CA" w:rsidRPr="00CF46CA" w:rsidRDefault="00CF46CA" w:rsidP="00CF46CA">
      <w:pPr>
        <w:spacing w:line="10" w:lineRule="atLeast"/>
        <w:rPr>
          <w:sz w:val="20"/>
          <w:szCs w:val="20"/>
        </w:rPr>
      </w:pPr>
      <w:r w:rsidRPr="00CF46CA">
        <w:rPr>
          <w:sz w:val="20"/>
          <w:szCs w:val="20"/>
        </w:rPr>
        <w:t>commit 4ecee655a20f0db1be9477096f22786959b6578e</w:t>
      </w:r>
    </w:p>
    <w:p w14:paraId="7F32D8E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CB812D2" w14:textId="77777777" w:rsidR="00CF46CA" w:rsidRPr="00CF46CA" w:rsidRDefault="00CF46CA" w:rsidP="00CF46CA">
      <w:pPr>
        <w:spacing w:line="10" w:lineRule="atLeast"/>
        <w:rPr>
          <w:sz w:val="20"/>
          <w:szCs w:val="20"/>
        </w:rPr>
      </w:pPr>
      <w:r w:rsidRPr="00CF46CA">
        <w:rPr>
          <w:sz w:val="20"/>
          <w:szCs w:val="20"/>
        </w:rPr>
        <w:t>Date:   Tue Sep 15 22:34:53 1998 +0000</w:t>
      </w:r>
    </w:p>
    <w:p w14:paraId="1CB6FAB4" w14:textId="77777777" w:rsidR="00CF46CA" w:rsidRPr="00CF46CA" w:rsidRDefault="00CF46CA" w:rsidP="00CF46CA">
      <w:pPr>
        <w:spacing w:line="10" w:lineRule="atLeast"/>
        <w:rPr>
          <w:sz w:val="20"/>
          <w:szCs w:val="20"/>
        </w:rPr>
      </w:pPr>
    </w:p>
    <w:p w14:paraId="32BC7AE5" w14:textId="77777777" w:rsidR="00CF46CA" w:rsidRPr="00CF46CA" w:rsidRDefault="00CF46CA" w:rsidP="00CF46CA">
      <w:pPr>
        <w:spacing w:line="10" w:lineRule="atLeast"/>
        <w:rPr>
          <w:sz w:val="20"/>
          <w:szCs w:val="20"/>
        </w:rPr>
      </w:pPr>
      <w:r w:rsidRPr="00CF46CA">
        <w:rPr>
          <w:sz w:val="20"/>
          <w:szCs w:val="20"/>
        </w:rPr>
        <w:t xml:space="preserve">    Add dircategory.</w:t>
      </w:r>
    </w:p>
    <w:p w14:paraId="03C3832E" w14:textId="77777777" w:rsidR="00CF46CA" w:rsidRPr="00CF46CA" w:rsidRDefault="00CF46CA" w:rsidP="00CF46CA">
      <w:pPr>
        <w:spacing w:line="10" w:lineRule="atLeast"/>
        <w:rPr>
          <w:sz w:val="20"/>
          <w:szCs w:val="20"/>
        </w:rPr>
      </w:pPr>
    </w:p>
    <w:p w14:paraId="7E8C22F8" w14:textId="77777777" w:rsidR="00CF46CA" w:rsidRPr="00CF46CA" w:rsidRDefault="00CF46CA" w:rsidP="00CF46CA">
      <w:pPr>
        <w:spacing w:line="10" w:lineRule="atLeast"/>
        <w:rPr>
          <w:sz w:val="20"/>
          <w:szCs w:val="20"/>
        </w:rPr>
      </w:pPr>
      <w:r w:rsidRPr="00CF46CA">
        <w:rPr>
          <w:sz w:val="20"/>
          <w:szCs w:val="20"/>
        </w:rPr>
        <w:t>commit 5c5dfca096877631f67a2a06f324beaf52b36939</w:t>
      </w:r>
    </w:p>
    <w:p w14:paraId="61268B3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EB69D76" w14:textId="77777777" w:rsidR="00CF46CA" w:rsidRPr="00CF46CA" w:rsidRDefault="00CF46CA" w:rsidP="00CF46CA">
      <w:pPr>
        <w:spacing w:line="10" w:lineRule="atLeast"/>
        <w:rPr>
          <w:sz w:val="20"/>
          <w:szCs w:val="20"/>
        </w:rPr>
      </w:pPr>
      <w:r w:rsidRPr="00CF46CA">
        <w:rPr>
          <w:sz w:val="20"/>
          <w:szCs w:val="20"/>
        </w:rPr>
        <w:t>Date:   Mon Sep 14 07:27:17 1998 +0000</w:t>
      </w:r>
    </w:p>
    <w:p w14:paraId="5EC3765B" w14:textId="77777777" w:rsidR="00CF46CA" w:rsidRPr="00CF46CA" w:rsidRDefault="00CF46CA" w:rsidP="00CF46CA">
      <w:pPr>
        <w:spacing w:line="10" w:lineRule="atLeast"/>
        <w:rPr>
          <w:sz w:val="20"/>
          <w:szCs w:val="20"/>
        </w:rPr>
      </w:pPr>
    </w:p>
    <w:p w14:paraId="0BA06DA2" w14:textId="77777777" w:rsidR="00CF46CA" w:rsidRPr="00CF46CA" w:rsidRDefault="00CF46CA" w:rsidP="00CF46CA">
      <w:pPr>
        <w:spacing w:line="10" w:lineRule="atLeast"/>
        <w:rPr>
          <w:sz w:val="20"/>
          <w:szCs w:val="20"/>
        </w:rPr>
      </w:pPr>
      <w:r w:rsidRPr="00CF46CA">
        <w:rPr>
          <w:sz w:val="20"/>
          <w:szCs w:val="20"/>
        </w:rPr>
        <w:t xml:space="preserve">    Include &lt;config.h&gt; before using "const".</w:t>
      </w:r>
    </w:p>
    <w:p w14:paraId="249A9AE6" w14:textId="77777777" w:rsidR="00CF46CA" w:rsidRPr="00CF46CA" w:rsidRDefault="00CF46CA" w:rsidP="00CF46CA">
      <w:pPr>
        <w:spacing w:line="10" w:lineRule="atLeast"/>
        <w:rPr>
          <w:sz w:val="20"/>
          <w:szCs w:val="20"/>
        </w:rPr>
      </w:pPr>
    </w:p>
    <w:p w14:paraId="5A352220" w14:textId="77777777" w:rsidR="00CF46CA" w:rsidRPr="00CF46CA" w:rsidRDefault="00CF46CA" w:rsidP="00CF46CA">
      <w:pPr>
        <w:spacing w:line="10" w:lineRule="atLeast"/>
        <w:rPr>
          <w:sz w:val="20"/>
          <w:szCs w:val="20"/>
        </w:rPr>
      </w:pPr>
      <w:r w:rsidRPr="00CF46CA">
        <w:rPr>
          <w:sz w:val="20"/>
          <w:szCs w:val="20"/>
        </w:rPr>
        <w:t>commit df0836e08976e3e58f6aa8420efec13d48433cca</w:t>
      </w:r>
    </w:p>
    <w:p w14:paraId="436B04C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BA360B8" w14:textId="77777777" w:rsidR="00CF46CA" w:rsidRPr="00CF46CA" w:rsidRDefault="00CF46CA" w:rsidP="00CF46CA">
      <w:pPr>
        <w:spacing w:line="10" w:lineRule="atLeast"/>
        <w:rPr>
          <w:sz w:val="20"/>
          <w:szCs w:val="20"/>
        </w:rPr>
      </w:pPr>
      <w:r w:rsidRPr="00CF46CA">
        <w:rPr>
          <w:sz w:val="20"/>
          <w:szCs w:val="20"/>
        </w:rPr>
        <w:t>Date:   Mon Sep 14 06:59:43 1998 +0000</w:t>
      </w:r>
    </w:p>
    <w:p w14:paraId="45C25A8B" w14:textId="77777777" w:rsidR="00CF46CA" w:rsidRPr="00CF46CA" w:rsidRDefault="00CF46CA" w:rsidP="00CF46CA">
      <w:pPr>
        <w:spacing w:line="10" w:lineRule="atLeast"/>
        <w:rPr>
          <w:sz w:val="20"/>
          <w:szCs w:val="20"/>
        </w:rPr>
      </w:pPr>
    </w:p>
    <w:p w14:paraId="4C186F52" w14:textId="77777777" w:rsidR="00CF46CA" w:rsidRPr="00CF46CA" w:rsidRDefault="00CF46CA" w:rsidP="00CF46CA">
      <w:pPr>
        <w:spacing w:line="10" w:lineRule="atLeast"/>
        <w:rPr>
          <w:sz w:val="20"/>
          <w:szCs w:val="20"/>
        </w:rPr>
      </w:pPr>
      <w:r w:rsidRPr="00CF46CA">
        <w:rPr>
          <w:sz w:val="20"/>
          <w:szCs w:val="20"/>
        </w:rPr>
        <w:t xml:space="preserve">    ($D.tar.gz): Don't use ln to create distribution; it doesn't</w:t>
      </w:r>
    </w:p>
    <w:p w14:paraId="60737B0C" w14:textId="77777777" w:rsidR="00CF46CA" w:rsidRPr="00CF46CA" w:rsidRDefault="00CF46CA" w:rsidP="00CF46CA">
      <w:pPr>
        <w:spacing w:line="10" w:lineRule="atLeast"/>
        <w:rPr>
          <w:sz w:val="20"/>
          <w:szCs w:val="20"/>
        </w:rPr>
      </w:pPr>
      <w:r w:rsidRPr="00CF46CA">
        <w:rPr>
          <w:sz w:val="20"/>
          <w:szCs w:val="20"/>
        </w:rPr>
        <w:t xml:space="preserve">    work with symlinks.</w:t>
      </w:r>
    </w:p>
    <w:p w14:paraId="49446888" w14:textId="77777777" w:rsidR="00CF46CA" w:rsidRPr="00CF46CA" w:rsidRDefault="00CF46CA" w:rsidP="00CF46CA">
      <w:pPr>
        <w:spacing w:line="10" w:lineRule="atLeast"/>
        <w:rPr>
          <w:sz w:val="20"/>
          <w:szCs w:val="20"/>
        </w:rPr>
      </w:pPr>
    </w:p>
    <w:p w14:paraId="606AF5D5" w14:textId="77777777" w:rsidR="00CF46CA" w:rsidRPr="00CF46CA" w:rsidRDefault="00CF46CA" w:rsidP="00CF46CA">
      <w:pPr>
        <w:spacing w:line="10" w:lineRule="atLeast"/>
        <w:rPr>
          <w:sz w:val="20"/>
          <w:szCs w:val="20"/>
        </w:rPr>
      </w:pPr>
      <w:r w:rsidRPr="00CF46CA">
        <w:rPr>
          <w:sz w:val="20"/>
          <w:szCs w:val="20"/>
        </w:rPr>
        <w:t>commit 19db0feae5268084abeabb97a96f8b3a6d102dba</w:t>
      </w:r>
    </w:p>
    <w:p w14:paraId="0265D0B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70491EA" w14:textId="77777777" w:rsidR="00CF46CA" w:rsidRPr="00CF46CA" w:rsidRDefault="00CF46CA" w:rsidP="00CF46CA">
      <w:pPr>
        <w:spacing w:line="10" w:lineRule="atLeast"/>
        <w:rPr>
          <w:sz w:val="20"/>
          <w:szCs w:val="20"/>
        </w:rPr>
      </w:pPr>
      <w:r w:rsidRPr="00CF46CA">
        <w:rPr>
          <w:sz w:val="20"/>
          <w:szCs w:val="20"/>
        </w:rPr>
        <w:t>Date:   Mon Sep 14 06:13:10 1998 +0000</w:t>
      </w:r>
    </w:p>
    <w:p w14:paraId="255E6F8A" w14:textId="77777777" w:rsidR="00CF46CA" w:rsidRPr="00CF46CA" w:rsidRDefault="00CF46CA" w:rsidP="00CF46CA">
      <w:pPr>
        <w:spacing w:line="10" w:lineRule="atLeast"/>
        <w:rPr>
          <w:sz w:val="20"/>
          <w:szCs w:val="20"/>
        </w:rPr>
      </w:pPr>
    </w:p>
    <w:p w14:paraId="32E9CE16" w14:textId="77777777" w:rsidR="00CF46CA" w:rsidRPr="00CF46CA" w:rsidRDefault="00CF46CA" w:rsidP="00CF46CA">
      <w:pPr>
        <w:spacing w:line="10" w:lineRule="atLeast"/>
        <w:rPr>
          <w:sz w:val="20"/>
          <w:szCs w:val="20"/>
        </w:rPr>
      </w:pPr>
      <w:r w:rsidRPr="00CF46CA">
        <w:rPr>
          <w:sz w:val="20"/>
          <w:szCs w:val="20"/>
        </w:rPr>
        <w:t xml:space="preserve">    (AC_PATH_PROG): Add PR_PROGRAM.</w:t>
      </w:r>
    </w:p>
    <w:p w14:paraId="4E93EA5F" w14:textId="77777777" w:rsidR="00CF46CA" w:rsidRPr="00CF46CA" w:rsidRDefault="00CF46CA" w:rsidP="00CF46CA">
      <w:pPr>
        <w:spacing w:line="10" w:lineRule="atLeast"/>
        <w:rPr>
          <w:sz w:val="20"/>
          <w:szCs w:val="20"/>
        </w:rPr>
      </w:pPr>
      <w:r w:rsidRPr="00CF46CA">
        <w:rPr>
          <w:sz w:val="20"/>
          <w:szCs w:val="20"/>
        </w:rPr>
        <w:t xml:space="preserve">    If available, prefer support for large files unless the user specified</w:t>
      </w:r>
    </w:p>
    <w:p w14:paraId="1B932A30" w14:textId="77777777" w:rsidR="00CF46CA" w:rsidRPr="00CF46CA" w:rsidRDefault="00CF46CA" w:rsidP="00CF46CA">
      <w:pPr>
        <w:spacing w:line="10" w:lineRule="atLeast"/>
        <w:rPr>
          <w:sz w:val="20"/>
          <w:szCs w:val="20"/>
        </w:rPr>
      </w:pPr>
      <w:r w:rsidRPr="00CF46CA">
        <w:rPr>
          <w:sz w:val="20"/>
          <w:szCs w:val="20"/>
        </w:rPr>
        <w:t xml:space="preserve">    one of the CPPFLAGS, LDFLAGS, or LIBS variables.</w:t>
      </w:r>
    </w:p>
    <w:p w14:paraId="77C62796" w14:textId="77777777" w:rsidR="00CF46CA" w:rsidRPr="00CF46CA" w:rsidRDefault="00CF46CA" w:rsidP="00CF46CA">
      <w:pPr>
        <w:spacing w:line="10" w:lineRule="atLeast"/>
        <w:rPr>
          <w:sz w:val="20"/>
          <w:szCs w:val="20"/>
        </w:rPr>
      </w:pPr>
      <w:r w:rsidRPr="00CF46CA">
        <w:rPr>
          <w:sz w:val="20"/>
          <w:szCs w:val="20"/>
        </w:rPr>
        <w:t xml:space="preserve">    (AC_STRUCT_ST_RDEV): Add.</w:t>
      </w:r>
    </w:p>
    <w:p w14:paraId="07E98F85" w14:textId="77777777" w:rsidR="00CF46CA" w:rsidRPr="00CF46CA" w:rsidRDefault="00CF46CA" w:rsidP="00CF46CA">
      <w:pPr>
        <w:spacing w:line="10" w:lineRule="atLeast"/>
        <w:rPr>
          <w:sz w:val="20"/>
          <w:szCs w:val="20"/>
        </w:rPr>
      </w:pPr>
      <w:r w:rsidRPr="00CF46CA">
        <w:rPr>
          <w:sz w:val="20"/>
          <w:szCs w:val="20"/>
        </w:rPr>
        <w:t xml:space="preserve">    (HAVE_ST_FSTYPE_STRING): Add.</w:t>
      </w:r>
    </w:p>
    <w:p w14:paraId="263395B1" w14:textId="77777777" w:rsidR="00CF46CA" w:rsidRPr="00CF46CA" w:rsidRDefault="00CF46CA" w:rsidP="00CF46CA">
      <w:pPr>
        <w:spacing w:line="10" w:lineRule="atLeast"/>
        <w:rPr>
          <w:sz w:val="20"/>
          <w:szCs w:val="20"/>
        </w:rPr>
      </w:pPr>
      <w:r w:rsidRPr="00CF46CA">
        <w:rPr>
          <w:sz w:val="20"/>
          <w:szCs w:val="20"/>
        </w:rPr>
        <w:t xml:space="preserve">    (--with-mvfs-stat-bug, --with-nfs-stat-bug): New options.</w:t>
      </w:r>
    </w:p>
    <w:p w14:paraId="24027FDE" w14:textId="77777777" w:rsidR="00CF46CA" w:rsidRPr="00CF46CA" w:rsidRDefault="00CF46CA" w:rsidP="00CF46CA">
      <w:pPr>
        <w:spacing w:line="10" w:lineRule="atLeast"/>
        <w:rPr>
          <w:sz w:val="20"/>
          <w:szCs w:val="20"/>
        </w:rPr>
      </w:pPr>
      <w:r w:rsidRPr="00CF46CA">
        <w:rPr>
          <w:sz w:val="20"/>
          <w:szCs w:val="20"/>
        </w:rPr>
        <w:t xml:space="preserve">    (HAVE_MEMCHR): New macro.</w:t>
      </w:r>
    </w:p>
    <w:p w14:paraId="0EF035F4" w14:textId="77777777" w:rsidR="00CF46CA" w:rsidRPr="00CF46CA" w:rsidRDefault="00CF46CA" w:rsidP="00CF46CA">
      <w:pPr>
        <w:spacing w:line="10" w:lineRule="atLeast"/>
        <w:rPr>
          <w:sz w:val="20"/>
          <w:szCs w:val="20"/>
        </w:rPr>
      </w:pPr>
      <w:r w:rsidRPr="00CF46CA">
        <w:rPr>
          <w:sz w:val="20"/>
          <w:szCs w:val="20"/>
        </w:rPr>
        <w:t xml:space="preserve">    (AC_CHECK_FUNCS): Add sicprocmask.</w:t>
      </w:r>
    </w:p>
    <w:p w14:paraId="30527E00" w14:textId="77777777" w:rsidR="00CF46CA" w:rsidRPr="00CF46CA" w:rsidRDefault="00CF46CA" w:rsidP="00CF46CA">
      <w:pPr>
        <w:spacing w:line="10" w:lineRule="atLeast"/>
        <w:rPr>
          <w:sz w:val="20"/>
          <w:szCs w:val="20"/>
        </w:rPr>
      </w:pPr>
    </w:p>
    <w:p w14:paraId="67B88DDB" w14:textId="77777777" w:rsidR="00CF46CA" w:rsidRPr="00CF46CA" w:rsidRDefault="00CF46CA" w:rsidP="00CF46CA">
      <w:pPr>
        <w:spacing w:line="10" w:lineRule="atLeast"/>
        <w:rPr>
          <w:sz w:val="20"/>
          <w:szCs w:val="20"/>
        </w:rPr>
      </w:pPr>
      <w:r w:rsidRPr="00CF46CA">
        <w:rPr>
          <w:sz w:val="20"/>
          <w:szCs w:val="20"/>
        </w:rPr>
        <w:t>commit eb6efbf9c67a01ee7317df4ebe2db3a139920ea4</w:t>
      </w:r>
    </w:p>
    <w:p w14:paraId="2E26EBD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63181ED" w14:textId="77777777" w:rsidR="00CF46CA" w:rsidRPr="00CF46CA" w:rsidRDefault="00CF46CA" w:rsidP="00CF46CA">
      <w:pPr>
        <w:spacing w:line="10" w:lineRule="atLeast"/>
        <w:rPr>
          <w:sz w:val="20"/>
          <w:szCs w:val="20"/>
        </w:rPr>
      </w:pPr>
      <w:r w:rsidRPr="00CF46CA">
        <w:rPr>
          <w:sz w:val="20"/>
          <w:szCs w:val="20"/>
        </w:rPr>
        <w:t>Date:   Mon Sep 14 06:13:10 1998 +0000</w:t>
      </w:r>
    </w:p>
    <w:p w14:paraId="54522222" w14:textId="77777777" w:rsidR="00CF46CA" w:rsidRPr="00CF46CA" w:rsidRDefault="00CF46CA" w:rsidP="00CF46CA">
      <w:pPr>
        <w:spacing w:line="10" w:lineRule="atLeast"/>
        <w:rPr>
          <w:sz w:val="20"/>
          <w:szCs w:val="20"/>
        </w:rPr>
      </w:pPr>
    </w:p>
    <w:p w14:paraId="6DF465AA" w14:textId="77777777" w:rsidR="00CF46CA" w:rsidRPr="00CF46CA" w:rsidRDefault="00CF46CA" w:rsidP="00CF46CA">
      <w:pPr>
        <w:spacing w:line="10" w:lineRule="atLeast"/>
        <w:rPr>
          <w:sz w:val="20"/>
          <w:szCs w:val="20"/>
        </w:rPr>
      </w:pPr>
      <w:r w:rsidRPr="00CF46CA">
        <w:rPr>
          <w:sz w:val="20"/>
          <w:szCs w:val="20"/>
        </w:rPr>
        <w:t xml:space="preserve">    Add --with-mvfs-stat-bug, --with-nfs-stat-bug.</w:t>
      </w:r>
    </w:p>
    <w:p w14:paraId="53ED1980" w14:textId="77777777" w:rsidR="00CF46CA" w:rsidRPr="00CF46CA" w:rsidRDefault="00CF46CA" w:rsidP="00CF46CA">
      <w:pPr>
        <w:spacing w:line="10" w:lineRule="atLeast"/>
        <w:rPr>
          <w:sz w:val="20"/>
          <w:szCs w:val="20"/>
        </w:rPr>
      </w:pPr>
    </w:p>
    <w:p w14:paraId="49F82F52" w14:textId="77777777" w:rsidR="00CF46CA" w:rsidRPr="00CF46CA" w:rsidRDefault="00CF46CA" w:rsidP="00CF46CA">
      <w:pPr>
        <w:spacing w:line="10" w:lineRule="atLeast"/>
        <w:rPr>
          <w:sz w:val="20"/>
          <w:szCs w:val="20"/>
        </w:rPr>
      </w:pPr>
      <w:r w:rsidRPr="00CF46CA">
        <w:rPr>
          <w:sz w:val="20"/>
          <w:szCs w:val="20"/>
        </w:rPr>
        <w:t>commit 88507c4fc146befc67d9909e1b6b2c2c00dba635</w:t>
      </w:r>
    </w:p>
    <w:p w14:paraId="513C453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03916F2" w14:textId="77777777" w:rsidR="00CF46CA" w:rsidRPr="00CF46CA" w:rsidRDefault="00CF46CA" w:rsidP="00CF46CA">
      <w:pPr>
        <w:spacing w:line="10" w:lineRule="atLeast"/>
        <w:rPr>
          <w:sz w:val="20"/>
          <w:szCs w:val="20"/>
        </w:rPr>
      </w:pPr>
      <w:r w:rsidRPr="00CF46CA">
        <w:rPr>
          <w:sz w:val="20"/>
          <w:szCs w:val="20"/>
        </w:rPr>
        <w:t>Date:   Mon Sep 14 06:13:10 1998 +0000</w:t>
      </w:r>
    </w:p>
    <w:p w14:paraId="7931F6F6" w14:textId="77777777" w:rsidR="00CF46CA" w:rsidRPr="00CF46CA" w:rsidRDefault="00CF46CA" w:rsidP="00CF46CA">
      <w:pPr>
        <w:spacing w:line="10" w:lineRule="atLeast"/>
        <w:rPr>
          <w:sz w:val="20"/>
          <w:szCs w:val="20"/>
        </w:rPr>
      </w:pPr>
    </w:p>
    <w:p w14:paraId="0CDC2C4A" w14:textId="77777777" w:rsidR="00CF46CA" w:rsidRPr="00CF46CA" w:rsidRDefault="00CF46CA" w:rsidP="00CF46CA">
      <w:pPr>
        <w:spacing w:line="10" w:lineRule="atLeast"/>
        <w:rPr>
          <w:sz w:val="20"/>
          <w:szCs w:val="20"/>
        </w:rPr>
      </w:pPr>
      <w:r w:rsidRPr="00CF46CA">
        <w:rPr>
          <w:sz w:val="20"/>
          <w:szCs w:val="20"/>
        </w:rPr>
        <w:t xml:space="preserve">    (quotesys.h): Include.</w:t>
      </w:r>
    </w:p>
    <w:p w14:paraId="759BBC2A" w14:textId="77777777" w:rsidR="00CF46CA" w:rsidRPr="00CF46CA" w:rsidRDefault="00CF46CA" w:rsidP="00CF46CA">
      <w:pPr>
        <w:spacing w:line="10" w:lineRule="atLeast"/>
        <w:rPr>
          <w:sz w:val="20"/>
          <w:szCs w:val="20"/>
        </w:rPr>
      </w:pPr>
      <w:r w:rsidRPr="00CF46CA">
        <w:rPr>
          <w:sz w:val="20"/>
          <w:szCs w:val="20"/>
        </w:rPr>
        <w:t xml:space="preserve">    (PR_PROGRAM): New macro.</w:t>
      </w:r>
    </w:p>
    <w:p w14:paraId="728E9AAE" w14:textId="77777777" w:rsidR="00CF46CA" w:rsidRPr="00CF46CA" w:rsidRDefault="00CF46CA" w:rsidP="00CF46CA">
      <w:pPr>
        <w:spacing w:line="10" w:lineRule="atLeast"/>
        <w:rPr>
          <w:sz w:val="20"/>
          <w:szCs w:val="20"/>
        </w:rPr>
      </w:pPr>
      <w:r w:rsidRPr="00CF46CA">
        <w:rPr>
          <w:sz w:val="20"/>
          <w:szCs w:val="20"/>
        </w:rPr>
        <w:t xml:space="preserve">    (pfatal_with_name): Abort if error returns.</w:t>
      </w:r>
    </w:p>
    <w:p w14:paraId="63D0F620" w14:textId="77777777" w:rsidR="00CF46CA" w:rsidRPr="00CF46CA" w:rsidRDefault="00CF46CA" w:rsidP="00CF46CA">
      <w:pPr>
        <w:spacing w:line="10" w:lineRule="atLeast"/>
        <w:rPr>
          <w:sz w:val="20"/>
          <w:szCs w:val="20"/>
        </w:rPr>
      </w:pPr>
      <w:r w:rsidRPr="00CF46CA">
        <w:rPr>
          <w:sz w:val="20"/>
          <w:szCs w:val="20"/>
        </w:rPr>
        <w:t xml:space="preserve">    (fatal): Likewise.</w:t>
      </w:r>
    </w:p>
    <w:p w14:paraId="627F1FA3" w14:textId="77777777" w:rsidR="00CF46CA" w:rsidRPr="00CF46CA" w:rsidRDefault="00CF46CA" w:rsidP="00CF46CA">
      <w:pPr>
        <w:spacing w:line="10" w:lineRule="atLeast"/>
        <w:rPr>
          <w:sz w:val="20"/>
          <w:szCs w:val="20"/>
        </w:rPr>
      </w:pPr>
      <w:r w:rsidRPr="00CF46CA">
        <w:rPr>
          <w:sz w:val="20"/>
          <w:szCs w:val="20"/>
        </w:rPr>
        <w:t xml:space="preserve">    (print_message_queue): Free message chain after printing.</w:t>
      </w:r>
    </w:p>
    <w:p w14:paraId="41ED8D47" w14:textId="77777777" w:rsidR="00CF46CA" w:rsidRPr="00CF46CA" w:rsidRDefault="00CF46CA" w:rsidP="00CF46CA">
      <w:pPr>
        <w:spacing w:line="10" w:lineRule="atLeast"/>
        <w:rPr>
          <w:sz w:val="20"/>
          <w:szCs w:val="20"/>
        </w:rPr>
      </w:pPr>
      <w:r w:rsidRPr="00CF46CA">
        <w:rPr>
          <w:sz w:val="20"/>
          <w:szCs w:val="20"/>
        </w:rPr>
        <w:lastRenderedPageBreak/>
        <w:t xml:space="preserve">    (currently_recursive): Renamed from current_depth, and now a boolean.</w:t>
      </w:r>
    </w:p>
    <w:p w14:paraId="5151A732" w14:textId="77777777" w:rsidR="00CF46CA" w:rsidRPr="00CF46CA" w:rsidRDefault="00CF46CA" w:rsidP="00CF46CA">
      <w:pPr>
        <w:spacing w:line="10" w:lineRule="atLeast"/>
        <w:rPr>
          <w:sz w:val="20"/>
          <w:szCs w:val="20"/>
        </w:rPr>
      </w:pPr>
      <w:r w:rsidRPr="00CF46CA">
        <w:rPr>
          <w:sz w:val="20"/>
          <w:szCs w:val="20"/>
        </w:rPr>
        <w:t xml:space="preserve">    (begin_output): Report error if fflush does.</w:t>
      </w:r>
    </w:p>
    <w:p w14:paraId="4488112A" w14:textId="77777777" w:rsidR="00CF46CA" w:rsidRPr="00CF46CA" w:rsidRDefault="00CF46CA" w:rsidP="00CF46CA">
      <w:pPr>
        <w:spacing w:line="10" w:lineRule="atLeast"/>
        <w:rPr>
          <w:sz w:val="20"/>
          <w:szCs w:val="20"/>
        </w:rPr>
      </w:pPr>
      <w:r w:rsidRPr="00CF46CA">
        <w:rPr>
          <w:sz w:val="20"/>
          <w:szCs w:val="20"/>
        </w:rPr>
        <w:t xml:space="preserve">    Avoid stdio and gettext in child.</w:t>
      </w:r>
    </w:p>
    <w:p w14:paraId="33075698" w14:textId="77777777" w:rsidR="00CF46CA" w:rsidRPr="00CF46CA" w:rsidRDefault="00CF46CA" w:rsidP="00CF46CA">
      <w:pPr>
        <w:spacing w:line="10" w:lineRule="atLeast"/>
        <w:rPr>
          <w:sz w:val="20"/>
          <w:szCs w:val="20"/>
        </w:rPr>
      </w:pPr>
    </w:p>
    <w:p w14:paraId="3B91D2FF" w14:textId="77777777" w:rsidR="00CF46CA" w:rsidRPr="00CF46CA" w:rsidRDefault="00CF46CA" w:rsidP="00CF46CA">
      <w:pPr>
        <w:spacing w:line="10" w:lineRule="atLeast"/>
        <w:rPr>
          <w:sz w:val="20"/>
          <w:szCs w:val="20"/>
        </w:rPr>
      </w:pPr>
      <w:r w:rsidRPr="00CF46CA">
        <w:rPr>
          <w:sz w:val="20"/>
          <w:szCs w:val="20"/>
        </w:rPr>
        <w:t>commit bc79aedec85808753e4d51323e2385fb1c13d7d0</w:t>
      </w:r>
    </w:p>
    <w:p w14:paraId="645848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9F32A42" w14:textId="77777777" w:rsidR="00CF46CA" w:rsidRPr="00CF46CA" w:rsidRDefault="00CF46CA" w:rsidP="00CF46CA">
      <w:pPr>
        <w:spacing w:line="10" w:lineRule="atLeast"/>
        <w:rPr>
          <w:sz w:val="20"/>
          <w:szCs w:val="20"/>
        </w:rPr>
      </w:pPr>
      <w:r w:rsidRPr="00CF46CA">
        <w:rPr>
          <w:sz w:val="20"/>
          <w:szCs w:val="20"/>
        </w:rPr>
        <w:t>Date:   Mon Sep 14 06:13:10 1998 +0000</w:t>
      </w:r>
    </w:p>
    <w:p w14:paraId="70A8DE3F" w14:textId="77777777" w:rsidR="00CF46CA" w:rsidRPr="00CF46CA" w:rsidRDefault="00CF46CA" w:rsidP="00CF46CA">
      <w:pPr>
        <w:spacing w:line="10" w:lineRule="atLeast"/>
        <w:rPr>
          <w:sz w:val="20"/>
          <w:szCs w:val="20"/>
        </w:rPr>
      </w:pPr>
    </w:p>
    <w:p w14:paraId="1963008A" w14:textId="77777777" w:rsidR="00CF46CA" w:rsidRPr="00CF46CA" w:rsidRDefault="00CF46CA" w:rsidP="00CF46CA">
      <w:pPr>
        <w:spacing w:line="10" w:lineRule="atLeast"/>
        <w:rPr>
          <w:sz w:val="20"/>
          <w:szCs w:val="20"/>
        </w:rPr>
      </w:pPr>
      <w:r w:rsidRPr="00CF46CA">
        <w:rPr>
          <w:sz w:val="20"/>
          <w:szCs w:val="20"/>
        </w:rPr>
        <w:t xml:space="preserve">    (__attribute__): New macro.</w:t>
      </w:r>
    </w:p>
    <w:p w14:paraId="0618661C" w14:textId="77777777" w:rsidR="00CF46CA" w:rsidRPr="00CF46CA" w:rsidRDefault="00CF46CA" w:rsidP="00CF46CA">
      <w:pPr>
        <w:spacing w:line="10" w:lineRule="atLeast"/>
        <w:rPr>
          <w:sz w:val="20"/>
          <w:szCs w:val="20"/>
        </w:rPr>
      </w:pPr>
      <w:r w:rsidRPr="00CF46CA">
        <w:rPr>
          <w:sz w:val="20"/>
          <w:szCs w:val="20"/>
        </w:rPr>
        <w:t xml:space="preserve">    (getenv): Don't declare if HAVE_STDLIB_H.</w:t>
      </w:r>
    </w:p>
    <w:p w14:paraId="7111E795" w14:textId="77777777" w:rsidR="00CF46CA" w:rsidRPr="00CF46CA" w:rsidRDefault="00CF46CA" w:rsidP="00CF46CA">
      <w:pPr>
        <w:spacing w:line="10" w:lineRule="atLeast"/>
        <w:rPr>
          <w:sz w:val="20"/>
          <w:szCs w:val="20"/>
        </w:rPr>
      </w:pPr>
      <w:r w:rsidRPr="00CF46CA">
        <w:rPr>
          <w:sz w:val="20"/>
          <w:szCs w:val="20"/>
        </w:rPr>
        <w:t xml:space="preserve">    (CHAR_MAX): New macro.</w:t>
      </w:r>
    </w:p>
    <w:p w14:paraId="56EE2DCC" w14:textId="77777777" w:rsidR="00CF46CA" w:rsidRPr="00CF46CA" w:rsidRDefault="00CF46CA" w:rsidP="00CF46CA">
      <w:pPr>
        <w:spacing w:line="10" w:lineRule="atLeast"/>
        <w:rPr>
          <w:sz w:val="20"/>
          <w:szCs w:val="20"/>
        </w:rPr>
      </w:pPr>
      <w:r w:rsidRPr="00CF46CA">
        <w:rPr>
          <w:sz w:val="20"/>
          <w:szCs w:val="20"/>
        </w:rPr>
        <w:t xml:space="preserve">    (&lt;locale.h&gt;): New include.</w:t>
      </w:r>
    </w:p>
    <w:p w14:paraId="0A5FCFE4" w14:textId="77777777" w:rsidR="00CF46CA" w:rsidRPr="00CF46CA" w:rsidRDefault="00CF46CA" w:rsidP="00CF46CA">
      <w:pPr>
        <w:spacing w:line="10" w:lineRule="atLeast"/>
        <w:rPr>
          <w:sz w:val="20"/>
          <w:szCs w:val="20"/>
        </w:rPr>
      </w:pPr>
      <w:r w:rsidRPr="00CF46CA">
        <w:rPr>
          <w:sz w:val="20"/>
          <w:szCs w:val="20"/>
        </w:rPr>
        <w:t xml:space="preserve">    (&lt;locale.h&gt;): Include before &lt;libintl.h&gt;.</w:t>
      </w:r>
    </w:p>
    <w:p w14:paraId="18B71D12" w14:textId="77777777" w:rsidR="00CF46CA" w:rsidRPr="00CF46CA" w:rsidRDefault="00CF46CA" w:rsidP="00CF46CA">
      <w:pPr>
        <w:spacing w:line="10" w:lineRule="atLeast"/>
        <w:rPr>
          <w:sz w:val="20"/>
          <w:szCs w:val="20"/>
        </w:rPr>
      </w:pPr>
      <w:r w:rsidRPr="00CF46CA">
        <w:rPr>
          <w:sz w:val="20"/>
          <w:szCs w:val="20"/>
        </w:rPr>
        <w:t xml:space="preserve">    (could_be_mvfs_stat_bug, could_be_nfs_stat_bug, dev_may_have_duplicate_ino,</w:t>
      </w:r>
    </w:p>
    <w:p w14:paraId="43E2FAB4" w14:textId="77777777" w:rsidR="00CF46CA" w:rsidRPr="00CF46CA" w:rsidRDefault="00CF46CA" w:rsidP="00CF46CA">
      <w:pPr>
        <w:spacing w:line="10" w:lineRule="atLeast"/>
        <w:rPr>
          <w:sz w:val="20"/>
          <w:szCs w:val="20"/>
        </w:rPr>
      </w:pPr>
      <w:r w:rsidRPr="00CF46CA">
        <w:rPr>
          <w:sz w:val="20"/>
          <w:szCs w:val="20"/>
        </w:rPr>
        <w:t xml:space="preserve">    same_special_file): New macros.</w:t>
      </w:r>
    </w:p>
    <w:p w14:paraId="75B8A9F2" w14:textId="77777777" w:rsidR="00CF46CA" w:rsidRPr="00CF46CA" w:rsidRDefault="00CF46CA" w:rsidP="00CF46CA">
      <w:pPr>
        <w:spacing w:line="10" w:lineRule="atLeast"/>
        <w:rPr>
          <w:sz w:val="20"/>
          <w:szCs w:val="20"/>
        </w:rPr>
      </w:pPr>
      <w:r w:rsidRPr="00CF46CA">
        <w:rPr>
          <w:sz w:val="20"/>
          <w:szCs w:val="20"/>
        </w:rPr>
        <w:t xml:space="preserve">    (same_file): Use them.</w:t>
      </w:r>
    </w:p>
    <w:p w14:paraId="485CB1F5" w14:textId="77777777" w:rsidR="00CF46CA" w:rsidRPr="00CF46CA" w:rsidRDefault="00CF46CA" w:rsidP="00CF46CA">
      <w:pPr>
        <w:spacing w:line="10" w:lineRule="atLeast"/>
        <w:rPr>
          <w:sz w:val="20"/>
          <w:szCs w:val="20"/>
        </w:rPr>
      </w:pPr>
    </w:p>
    <w:p w14:paraId="2723E663" w14:textId="77777777" w:rsidR="00CF46CA" w:rsidRPr="00CF46CA" w:rsidRDefault="00CF46CA" w:rsidP="00CF46CA">
      <w:pPr>
        <w:spacing w:line="10" w:lineRule="atLeast"/>
        <w:rPr>
          <w:sz w:val="20"/>
          <w:szCs w:val="20"/>
        </w:rPr>
      </w:pPr>
      <w:r w:rsidRPr="00CF46CA">
        <w:rPr>
          <w:sz w:val="20"/>
          <w:szCs w:val="20"/>
        </w:rPr>
        <w:t>commit 65e8fe11693ff0748df573053a1270e97ed09a8a</w:t>
      </w:r>
    </w:p>
    <w:p w14:paraId="274A2A6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3495B00" w14:textId="77777777" w:rsidR="00CF46CA" w:rsidRPr="00CF46CA" w:rsidRDefault="00CF46CA" w:rsidP="00CF46CA">
      <w:pPr>
        <w:spacing w:line="10" w:lineRule="atLeast"/>
        <w:rPr>
          <w:sz w:val="20"/>
          <w:szCs w:val="20"/>
        </w:rPr>
      </w:pPr>
      <w:r w:rsidRPr="00CF46CA">
        <w:rPr>
          <w:sz w:val="20"/>
          <w:szCs w:val="20"/>
        </w:rPr>
        <w:t>Date:   Mon Sep 14 06:13:10 1998 +0000</w:t>
      </w:r>
    </w:p>
    <w:p w14:paraId="103507F0" w14:textId="77777777" w:rsidR="00CF46CA" w:rsidRPr="00CF46CA" w:rsidRDefault="00CF46CA" w:rsidP="00CF46CA">
      <w:pPr>
        <w:spacing w:line="10" w:lineRule="atLeast"/>
        <w:rPr>
          <w:sz w:val="20"/>
          <w:szCs w:val="20"/>
        </w:rPr>
      </w:pPr>
    </w:p>
    <w:p w14:paraId="5D7E3C1B" w14:textId="77777777" w:rsidR="00CF46CA" w:rsidRPr="00CF46CA" w:rsidRDefault="00CF46CA" w:rsidP="00CF46CA">
      <w:pPr>
        <w:spacing w:line="10" w:lineRule="atLeast"/>
        <w:rPr>
          <w:sz w:val="20"/>
          <w:szCs w:val="20"/>
        </w:rPr>
      </w:pPr>
      <w:r w:rsidRPr="00CF46CA">
        <w:rPr>
          <w:sz w:val="20"/>
          <w:szCs w:val="20"/>
        </w:rPr>
        <w:t xml:space="preserve">    (print_half_line): Add brackets to pacify GCC -Wall.</w:t>
      </w:r>
    </w:p>
    <w:p w14:paraId="4ED4C14F" w14:textId="77777777" w:rsidR="00CF46CA" w:rsidRPr="00CF46CA" w:rsidRDefault="00CF46CA" w:rsidP="00CF46CA">
      <w:pPr>
        <w:spacing w:line="10" w:lineRule="atLeast"/>
        <w:rPr>
          <w:sz w:val="20"/>
          <w:szCs w:val="20"/>
        </w:rPr>
      </w:pPr>
    </w:p>
    <w:p w14:paraId="5308C3F2" w14:textId="77777777" w:rsidR="00CF46CA" w:rsidRPr="00CF46CA" w:rsidRDefault="00CF46CA" w:rsidP="00CF46CA">
      <w:pPr>
        <w:spacing w:line="10" w:lineRule="atLeast"/>
        <w:rPr>
          <w:sz w:val="20"/>
          <w:szCs w:val="20"/>
        </w:rPr>
      </w:pPr>
      <w:r w:rsidRPr="00CF46CA">
        <w:rPr>
          <w:sz w:val="20"/>
          <w:szCs w:val="20"/>
        </w:rPr>
        <w:t>commit e72388acbd0fc8f3619e56cca431984fa571d01f</w:t>
      </w:r>
    </w:p>
    <w:p w14:paraId="1252095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03DDE38" w14:textId="77777777" w:rsidR="00CF46CA" w:rsidRPr="00CF46CA" w:rsidRDefault="00CF46CA" w:rsidP="00CF46CA">
      <w:pPr>
        <w:spacing w:line="10" w:lineRule="atLeast"/>
        <w:rPr>
          <w:sz w:val="20"/>
          <w:szCs w:val="20"/>
        </w:rPr>
      </w:pPr>
      <w:r w:rsidRPr="00CF46CA">
        <w:rPr>
          <w:sz w:val="20"/>
          <w:szCs w:val="20"/>
        </w:rPr>
        <w:t>Date:   Mon Sep 14 06:13:10 1998 +0000</w:t>
      </w:r>
    </w:p>
    <w:p w14:paraId="1082F558" w14:textId="77777777" w:rsidR="00CF46CA" w:rsidRPr="00CF46CA" w:rsidRDefault="00CF46CA" w:rsidP="00CF46CA">
      <w:pPr>
        <w:spacing w:line="10" w:lineRule="atLeast"/>
        <w:rPr>
          <w:sz w:val="20"/>
          <w:szCs w:val="20"/>
        </w:rPr>
      </w:pPr>
    </w:p>
    <w:p w14:paraId="0B0AF322" w14:textId="77777777" w:rsidR="00CF46CA" w:rsidRPr="00CF46CA" w:rsidRDefault="00CF46CA" w:rsidP="00CF46CA">
      <w:pPr>
        <w:spacing w:line="10" w:lineRule="atLeast"/>
        <w:rPr>
          <w:sz w:val="20"/>
          <w:szCs w:val="20"/>
        </w:rPr>
      </w:pPr>
      <w:r w:rsidRPr="00CF46CA">
        <w:rPr>
          <w:sz w:val="20"/>
          <w:szCs w:val="20"/>
        </w:rPr>
        <w:t xml:space="preserve">    (quotesys.h): Include.</w:t>
      </w:r>
    </w:p>
    <w:p w14:paraId="3E1E21BD" w14:textId="77777777" w:rsidR="00CF46CA" w:rsidRPr="00CF46CA" w:rsidRDefault="00CF46CA" w:rsidP="00CF46CA">
      <w:pPr>
        <w:spacing w:line="10" w:lineRule="atLeast"/>
        <w:rPr>
          <w:sz w:val="20"/>
          <w:szCs w:val="20"/>
        </w:rPr>
      </w:pPr>
      <w:r w:rsidRPr="00CF46CA">
        <w:rPr>
          <w:sz w:val="20"/>
          <w:szCs w:val="20"/>
        </w:rPr>
        <w:t xml:space="preserve">    (DIFF_PROGRAM, DEFAULT_EDITOR_PROGRAM): Remove.</w:t>
      </w:r>
    </w:p>
    <w:p w14:paraId="250126F4" w14:textId="77777777" w:rsidR="00CF46CA" w:rsidRPr="00CF46CA" w:rsidRDefault="00CF46CA" w:rsidP="00CF46CA">
      <w:pPr>
        <w:spacing w:line="10" w:lineRule="atLeast"/>
        <w:rPr>
          <w:sz w:val="20"/>
          <w:szCs w:val="20"/>
        </w:rPr>
      </w:pPr>
      <w:r w:rsidRPr="00CF46CA">
        <w:rPr>
          <w:sz w:val="20"/>
          <w:szCs w:val="20"/>
        </w:rPr>
        <w:t xml:space="preserve">    (free_software_msgid, editor_program, not_found): New vars.</w:t>
      </w:r>
    </w:p>
    <w:p w14:paraId="38402992" w14:textId="77777777" w:rsidR="00CF46CA" w:rsidRPr="00CF46CA" w:rsidRDefault="00CF46CA" w:rsidP="00CF46CA">
      <w:pPr>
        <w:spacing w:line="10" w:lineRule="atLeast"/>
        <w:rPr>
          <w:sz w:val="20"/>
          <w:szCs w:val="20"/>
        </w:rPr>
      </w:pPr>
      <w:r w:rsidRPr="00CF46CA">
        <w:rPr>
          <w:sz w:val="20"/>
          <w:szCs w:val="20"/>
        </w:rPr>
        <w:t xml:space="preserve">    (diffbin, edbin): Remove.</w:t>
      </w:r>
    </w:p>
    <w:p w14:paraId="10879218" w14:textId="77777777" w:rsidR="00CF46CA" w:rsidRPr="00CF46CA" w:rsidRDefault="00CF46CA" w:rsidP="00CF46CA">
      <w:pPr>
        <w:spacing w:line="10" w:lineRule="atLeast"/>
        <w:rPr>
          <w:sz w:val="20"/>
          <w:szCs w:val="20"/>
        </w:rPr>
      </w:pPr>
      <w:r w:rsidRPr="00CF46CA">
        <w:rPr>
          <w:sz w:val="20"/>
          <w:szCs w:val="20"/>
        </w:rPr>
        <w:t xml:space="preserve">    (editor_program): Renamed from edbin.</w:t>
      </w:r>
    </w:p>
    <w:p w14:paraId="3BFC6435" w14:textId="77777777" w:rsidR="00CF46CA" w:rsidRPr="00CF46CA" w:rsidRDefault="00CF46CA" w:rsidP="00CF46CA">
      <w:pPr>
        <w:spacing w:line="10" w:lineRule="atLeast"/>
        <w:rPr>
          <w:sz w:val="20"/>
          <w:szCs w:val="20"/>
        </w:rPr>
      </w:pPr>
      <w:r w:rsidRPr="00CF46CA">
        <w:rPr>
          <w:sz w:val="20"/>
          <w:szCs w:val="20"/>
        </w:rPr>
        <w:t xml:space="preserve">    (edit, interact): Now take extra string arg.</w:t>
      </w:r>
    </w:p>
    <w:p w14:paraId="5C9D15A7" w14:textId="77777777" w:rsidR="00CF46CA" w:rsidRPr="00CF46CA" w:rsidRDefault="00CF46CA" w:rsidP="00CF46CA">
      <w:pPr>
        <w:spacing w:line="10" w:lineRule="atLeast"/>
        <w:rPr>
          <w:sz w:val="20"/>
          <w:szCs w:val="20"/>
        </w:rPr>
      </w:pPr>
      <w:r w:rsidRPr="00CF46CA">
        <w:rPr>
          <w:sz w:val="20"/>
          <w:szCs w:val="20"/>
        </w:rPr>
        <w:t xml:space="preserve">    (exiterr, fatal, perror_fatal, try_help): Add noreturn attribute.</w:t>
      </w:r>
    </w:p>
    <w:p w14:paraId="11547DB0" w14:textId="77777777" w:rsidR="00CF46CA" w:rsidRPr="00CF46CA" w:rsidRDefault="00CF46CA" w:rsidP="00CF46CA">
      <w:pPr>
        <w:spacing w:line="10" w:lineRule="atLeast"/>
        <w:rPr>
          <w:sz w:val="20"/>
          <w:szCs w:val="20"/>
        </w:rPr>
      </w:pPr>
      <w:r w:rsidRPr="00CF46CA">
        <w:rPr>
          <w:sz w:val="20"/>
          <w:szCs w:val="20"/>
        </w:rPr>
        <w:t xml:space="preserve">    (sigset_t, sigemptyset, sigmask, sigaddset, SIG_BLOCK, SIG_SETMASK):</w:t>
      </w:r>
    </w:p>
    <w:p w14:paraId="7166907E" w14:textId="77777777" w:rsidR="00CF46CA" w:rsidRPr="00CF46CA" w:rsidRDefault="00CF46CA" w:rsidP="00CF46CA">
      <w:pPr>
        <w:spacing w:line="10" w:lineRule="atLeast"/>
        <w:rPr>
          <w:sz w:val="20"/>
          <w:szCs w:val="20"/>
        </w:rPr>
      </w:pPr>
      <w:r w:rsidRPr="00CF46CA">
        <w:rPr>
          <w:sz w:val="20"/>
          <w:szCs w:val="20"/>
        </w:rPr>
        <w:t xml:space="preserve">    (sigprocmask): New macros, if !HAVE_SIGPROCMASK.</w:t>
      </w:r>
    </w:p>
    <w:p w14:paraId="06C21D86" w14:textId="77777777" w:rsidR="00CF46CA" w:rsidRPr="00CF46CA" w:rsidRDefault="00CF46CA" w:rsidP="00CF46CA">
      <w:pPr>
        <w:spacing w:line="10" w:lineRule="atLeast"/>
        <w:rPr>
          <w:sz w:val="20"/>
          <w:szCs w:val="20"/>
        </w:rPr>
      </w:pPr>
      <w:r w:rsidRPr="00CF46CA">
        <w:rPr>
          <w:sz w:val="20"/>
          <w:szCs w:val="20"/>
        </w:rPr>
        <w:t xml:space="preserve">    (error): Now has printf attribute.</w:t>
      </w:r>
    </w:p>
    <w:p w14:paraId="5FF358F2" w14:textId="77777777" w:rsidR="00CF46CA" w:rsidRPr="00CF46CA" w:rsidRDefault="00CF46CA" w:rsidP="00CF46CA">
      <w:pPr>
        <w:spacing w:line="10" w:lineRule="atLeast"/>
        <w:rPr>
          <w:sz w:val="20"/>
          <w:szCs w:val="20"/>
        </w:rPr>
      </w:pPr>
      <w:r w:rsidRPr="00CF46CA">
        <w:rPr>
          <w:sz w:val="20"/>
          <w:szCs w:val="20"/>
        </w:rPr>
        <w:t xml:space="preserve">    (longopts, main): Don't assume ASCII.</w:t>
      </w:r>
    </w:p>
    <w:p w14:paraId="15A82FC2" w14:textId="77777777" w:rsidR="00CF46CA" w:rsidRPr="00CF46CA" w:rsidRDefault="00CF46CA" w:rsidP="00CF46CA">
      <w:pPr>
        <w:spacing w:line="10" w:lineRule="atLeast"/>
        <w:rPr>
          <w:sz w:val="20"/>
          <w:szCs w:val="20"/>
        </w:rPr>
      </w:pPr>
      <w:r w:rsidRPr="00CF46CA">
        <w:rPr>
          <w:sz w:val="20"/>
          <w:szCs w:val="20"/>
        </w:rPr>
        <w:t xml:space="preserve">    (try_help): New operand arg.</w:t>
      </w:r>
    </w:p>
    <w:p w14:paraId="703CD1E8" w14:textId="77777777" w:rsidR="00CF46CA" w:rsidRPr="00CF46CA" w:rsidRDefault="00CF46CA" w:rsidP="00CF46CA">
      <w:pPr>
        <w:spacing w:line="10" w:lineRule="atLeast"/>
        <w:rPr>
          <w:sz w:val="20"/>
          <w:szCs w:val="20"/>
        </w:rPr>
      </w:pPr>
      <w:r w:rsidRPr="00CF46CA">
        <w:rPr>
          <w:sz w:val="20"/>
          <w:szCs w:val="20"/>
        </w:rPr>
        <w:t xml:space="preserve">    (usage): Conform to new GNU standards.</w:t>
      </w:r>
    </w:p>
    <w:p w14:paraId="684DA678" w14:textId="77777777" w:rsidR="00CF46CA" w:rsidRPr="00CF46CA" w:rsidRDefault="00CF46CA" w:rsidP="00CF46CA">
      <w:pPr>
        <w:spacing w:line="10" w:lineRule="atLeast"/>
        <w:rPr>
          <w:sz w:val="20"/>
          <w:szCs w:val="20"/>
        </w:rPr>
      </w:pPr>
      <w:r w:rsidRPr="00CF46CA">
        <w:rPr>
          <w:sz w:val="20"/>
          <w:szCs w:val="20"/>
        </w:rPr>
        <w:t xml:space="preserve">    (main): Set static vars for editor and diff program.</w:t>
      </w:r>
    </w:p>
    <w:p w14:paraId="05F826BC" w14:textId="77777777" w:rsidR="00CF46CA" w:rsidRPr="00CF46CA" w:rsidRDefault="00CF46CA" w:rsidP="00CF46CA">
      <w:pPr>
        <w:spacing w:line="10" w:lineRule="atLeast"/>
        <w:rPr>
          <w:sz w:val="20"/>
          <w:szCs w:val="20"/>
        </w:rPr>
      </w:pPr>
      <w:r w:rsidRPr="00CF46CA">
        <w:rPr>
          <w:sz w:val="20"/>
          <w:szCs w:val="20"/>
        </w:rPr>
        <w:t xml:space="preserve">    Compare getopt_long result to -1, not EOF.</w:t>
      </w:r>
    </w:p>
    <w:p w14:paraId="1BF2A54F" w14:textId="77777777" w:rsidR="00CF46CA" w:rsidRPr="00CF46CA" w:rsidRDefault="00CF46CA" w:rsidP="00CF46CA">
      <w:pPr>
        <w:spacing w:line="10" w:lineRule="atLeast"/>
        <w:rPr>
          <w:sz w:val="20"/>
          <w:szCs w:val="20"/>
        </w:rPr>
      </w:pPr>
      <w:r w:rsidRPr="00CF46CA">
        <w:rPr>
          <w:sz w:val="20"/>
          <w:szCs w:val="20"/>
        </w:rPr>
        <w:t xml:space="preserve">    -v conforms to new GNU standard.</w:t>
      </w:r>
    </w:p>
    <w:p w14:paraId="46BC8537" w14:textId="77777777" w:rsidR="00CF46CA" w:rsidRPr="00CF46CA" w:rsidRDefault="00CF46CA" w:rsidP="00CF46CA">
      <w:pPr>
        <w:spacing w:line="10" w:lineRule="atLeast"/>
        <w:rPr>
          <w:sz w:val="20"/>
          <w:szCs w:val="20"/>
        </w:rPr>
      </w:pPr>
      <w:r w:rsidRPr="00CF46CA">
        <w:rPr>
          <w:sz w:val="20"/>
          <w:szCs w:val="20"/>
        </w:rPr>
        <w:t xml:space="preserve">    Complain better about extra and missing operands.</w:t>
      </w:r>
    </w:p>
    <w:p w14:paraId="494F6DB1" w14:textId="77777777" w:rsidR="00CF46CA" w:rsidRPr="00CF46CA" w:rsidRDefault="00CF46CA" w:rsidP="00CF46CA">
      <w:pPr>
        <w:spacing w:line="10" w:lineRule="atLeast"/>
        <w:rPr>
          <w:sz w:val="20"/>
          <w:szCs w:val="20"/>
        </w:rPr>
      </w:pPr>
      <w:r w:rsidRPr="00CF46CA">
        <w:rPr>
          <w:sz w:val="20"/>
          <w:szCs w:val="20"/>
        </w:rPr>
        <w:t xml:space="preserve">    If HAVE_VFORK, block SIGINT and SIGPIPE in the parent, since when</w:t>
      </w:r>
    </w:p>
    <w:p w14:paraId="072FE98F" w14:textId="77777777" w:rsidR="00CF46CA" w:rsidRPr="00CF46CA" w:rsidRDefault="00CF46CA" w:rsidP="00CF46CA">
      <w:pPr>
        <w:spacing w:line="10" w:lineRule="atLeast"/>
        <w:rPr>
          <w:sz w:val="20"/>
          <w:szCs w:val="20"/>
        </w:rPr>
      </w:pPr>
      <w:r w:rsidRPr="00CF46CA">
        <w:rPr>
          <w:sz w:val="20"/>
          <w:szCs w:val="20"/>
        </w:rPr>
        <w:t xml:space="preserve">    the child munges its handlers it may somp on the parent.</w:t>
      </w:r>
    </w:p>
    <w:p w14:paraId="541FC6A6" w14:textId="77777777" w:rsidR="00CF46CA" w:rsidRPr="00CF46CA" w:rsidRDefault="00CF46CA" w:rsidP="00CF46CA">
      <w:pPr>
        <w:spacing w:line="10" w:lineRule="atLeast"/>
        <w:rPr>
          <w:sz w:val="20"/>
          <w:szCs w:val="20"/>
        </w:rPr>
      </w:pPr>
      <w:r w:rsidRPr="00CF46CA">
        <w:rPr>
          <w:sz w:val="20"/>
          <w:szCs w:val="20"/>
        </w:rPr>
        <w:t xml:space="preserve">    Pass rname to intract.</w:t>
      </w:r>
    </w:p>
    <w:p w14:paraId="6214B4E1" w14:textId="77777777" w:rsidR="00CF46CA" w:rsidRPr="00CF46CA" w:rsidRDefault="00CF46CA" w:rsidP="00CF46CA">
      <w:pPr>
        <w:spacing w:line="10" w:lineRule="atLeast"/>
        <w:rPr>
          <w:sz w:val="20"/>
          <w:szCs w:val="20"/>
        </w:rPr>
      </w:pPr>
      <w:r w:rsidRPr="00CF46CA">
        <w:rPr>
          <w:sz w:val="20"/>
          <w:szCs w:val="20"/>
        </w:rPr>
        <w:t xml:space="preserve">    Translate not-found message before forking.</w:t>
      </w:r>
    </w:p>
    <w:p w14:paraId="4F6C0F21" w14:textId="77777777" w:rsidR="00CF46CA" w:rsidRPr="00CF46CA" w:rsidRDefault="00CF46CA" w:rsidP="00CF46CA">
      <w:pPr>
        <w:spacing w:line="10" w:lineRule="atLeast"/>
        <w:rPr>
          <w:sz w:val="20"/>
          <w:szCs w:val="20"/>
        </w:rPr>
      </w:pPr>
      <w:r w:rsidRPr="00CF46CA">
        <w:rPr>
          <w:sz w:val="20"/>
          <w:szCs w:val="20"/>
        </w:rPr>
        <w:t xml:space="preserve">    (give_help): Just output it all at once.</w:t>
      </w:r>
    </w:p>
    <w:p w14:paraId="7F8D3455" w14:textId="77777777" w:rsidR="00CF46CA" w:rsidRPr="00CF46CA" w:rsidRDefault="00CF46CA" w:rsidP="00CF46CA">
      <w:pPr>
        <w:spacing w:line="10" w:lineRule="atLeast"/>
        <w:rPr>
          <w:sz w:val="20"/>
          <w:szCs w:val="20"/>
        </w:rPr>
      </w:pPr>
      <w:r w:rsidRPr="00CF46CA">
        <w:rPr>
          <w:sz w:val="20"/>
          <w:szCs w:val="20"/>
        </w:rPr>
        <w:t xml:space="preserve">    (edit): New args lname, lline, rname, rline.</w:t>
      </w:r>
    </w:p>
    <w:p w14:paraId="671DAECB" w14:textId="77777777" w:rsidR="00CF46CA" w:rsidRPr="00CF46CA" w:rsidRDefault="00CF46CA" w:rsidP="00CF46CA">
      <w:pPr>
        <w:spacing w:line="10" w:lineRule="atLeast"/>
        <w:rPr>
          <w:sz w:val="20"/>
          <w:szCs w:val="20"/>
        </w:rPr>
      </w:pPr>
      <w:r w:rsidRPr="00CF46CA">
        <w:rPr>
          <w:sz w:val="20"/>
          <w:szCs w:val="20"/>
        </w:rPr>
        <w:t xml:space="preserve">    (edit): New command 'd'.</w:t>
      </w:r>
    </w:p>
    <w:p w14:paraId="78C77CC8" w14:textId="77777777" w:rsidR="00CF46CA" w:rsidRPr="00CF46CA" w:rsidRDefault="00CF46CA" w:rsidP="00CF46CA">
      <w:pPr>
        <w:spacing w:line="10" w:lineRule="atLeast"/>
        <w:rPr>
          <w:sz w:val="20"/>
          <w:szCs w:val="20"/>
        </w:rPr>
      </w:pPr>
      <w:r w:rsidRPr="00CF46CA">
        <w:rPr>
          <w:sz w:val="20"/>
          <w:szCs w:val="20"/>
        </w:rPr>
        <w:t xml:space="preserve">    (interact): New args lname, rname.</w:t>
      </w:r>
    </w:p>
    <w:p w14:paraId="180AF919" w14:textId="77777777" w:rsidR="00CF46CA" w:rsidRPr="00CF46CA" w:rsidRDefault="00CF46CA" w:rsidP="00CF46CA">
      <w:pPr>
        <w:spacing w:line="10" w:lineRule="atLeast"/>
        <w:rPr>
          <w:sz w:val="20"/>
          <w:szCs w:val="20"/>
        </w:rPr>
      </w:pPr>
    </w:p>
    <w:p w14:paraId="7802F20B" w14:textId="77777777" w:rsidR="00CF46CA" w:rsidRPr="00CF46CA" w:rsidRDefault="00CF46CA" w:rsidP="00CF46CA">
      <w:pPr>
        <w:spacing w:line="10" w:lineRule="atLeast"/>
        <w:rPr>
          <w:sz w:val="20"/>
          <w:szCs w:val="20"/>
        </w:rPr>
      </w:pPr>
      <w:r w:rsidRPr="00CF46CA">
        <w:rPr>
          <w:sz w:val="20"/>
          <w:szCs w:val="20"/>
        </w:rPr>
        <w:t>commit f00d3f0a665703921f746d541d909446f1a4160e</w:t>
      </w:r>
    </w:p>
    <w:p w14:paraId="240C988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243D7FF" w14:textId="77777777" w:rsidR="00CF46CA" w:rsidRPr="00CF46CA" w:rsidRDefault="00CF46CA" w:rsidP="00CF46CA">
      <w:pPr>
        <w:spacing w:line="10" w:lineRule="atLeast"/>
        <w:rPr>
          <w:sz w:val="20"/>
          <w:szCs w:val="20"/>
        </w:rPr>
      </w:pPr>
      <w:r w:rsidRPr="00CF46CA">
        <w:rPr>
          <w:sz w:val="20"/>
          <w:szCs w:val="20"/>
        </w:rPr>
        <w:t>Date:   Mon Sep 14 06:13:10 1998 +0000</w:t>
      </w:r>
    </w:p>
    <w:p w14:paraId="4FC21585" w14:textId="77777777" w:rsidR="00CF46CA" w:rsidRPr="00CF46CA" w:rsidRDefault="00CF46CA" w:rsidP="00CF46CA">
      <w:pPr>
        <w:spacing w:line="10" w:lineRule="atLeast"/>
        <w:rPr>
          <w:sz w:val="20"/>
          <w:szCs w:val="20"/>
        </w:rPr>
      </w:pPr>
    </w:p>
    <w:p w14:paraId="63C07EE2" w14:textId="77777777" w:rsidR="00CF46CA" w:rsidRPr="00CF46CA" w:rsidRDefault="00CF46CA" w:rsidP="00CF46CA">
      <w:pPr>
        <w:spacing w:line="10" w:lineRule="atLeast"/>
        <w:rPr>
          <w:sz w:val="20"/>
          <w:szCs w:val="20"/>
        </w:rPr>
      </w:pPr>
      <w:r w:rsidRPr="00CF46CA">
        <w:rPr>
          <w:sz w:val="20"/>
          <w:szCs w:val="20"/>
        </w:rPr>
        <w:t xml:space="preserve">    Update FSF address.</w:t>
      </w:r>
    </w:p>
    <w:p w14:paraId="6AD08FB2" w14:textId="77777777" w:rsidR="00CF46CA" w:rsidRPr="00CF46CA" w:rsidRDefault="00CF46CA" w:rsidP="00CF46CA">
      <w:pPr>
        <w:spacing w:line="10" w:lineRule="atLeast"/>
        <w:rPr>
          <w:sz w:val="20"/>
          <w:szCs w:val="20"/>
        </w:rPr>
      </w:pPr>
    </w:p>
    <w:p w14:paraId="5E259992" w14:textId="77777777" w:rsidR="00CF46CA" w:rsidRPr="00CF46CA" w:rsidRDefault="00CF46CA" w:rsidP="00CF46CA">
      <w:pPr>
        <w:spacing w:line="10" w:lineRule="atLeast"/>
        <w:rPr>
          <w:sz w:val="20"/>
          <w:szCs w:val="20"/>
        </w:rPr>
      </w:pPr>
      <w:r w:rsidRPr="00CF46CA">
        <w:rPr>
          <w:sz w:val="20"/>
          <w:szCs w:val="20"/>
        </w:rPr>
        <w:t>commit d81d5f9e6cb8931c2afc616fad19d0df85721b90</w:t>
      </w:r>
    </w:p>
    <w:p w14:paraId="6381644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5F0193B" w14:textId="77777777" w:rsidR="00CF46CA" w:rsidRPr="00CF46CA" w:rsidRDefault="00CF46CA" w:rsidP="00CF46CA">
      <w:pPr>
        <w:spacing w:line="10" w:lineRule="atLeast"/>
        <w:rPr>
          <w:sz w:val="20"/>
          <w:szCs w:val="20"/>
        </w:rPr>
      </w:pPr>
      <w:r w:rsidRPr="00CF46CA">
        <w:rPr>
          <w:sz w:val="20"/>
          <w:szCs w:val="20"/>
        </w:rPr>
        <w:t>Date:   Mon Sep 14 06:13:10 1998 +0000</w:t>
      </w:r>
    </w:p>
    <w:p w14:paraId="1704E3CC" w14:textId="77777777" w:rsidR="00CF46CA" w:rsidRPr="00CF46CA" w:rsidRDefault="00CF46CA" w:rsidP="00CF46CA">
      <w:pPr>
        <w:spacing w:line="10" w:lineRule="atLeast"/>
        <w:rPr>
          <w:sz w:val="20"/>
          <w:szCs w:val="20"/>
        </w:rPr>
      </w:pPr>
    </w:p>
    <w:p w14:paraId="31A3CA39" w14:textId="77777777" w:rsidR="00CF46CA" w:rsidRPr="00CF46CA" w:rsidRDefault="00CF46CA" w:rsidP="00CF46CA">
      <w:pPr>
        <w:spacing w:line="10" w:lineRule="atLeast"/>
        <w:rPr>
          <w:sz w:val="20"/>
          <w:szCs w:val="20"/>
        </w:rPr>
      </w:pPr>
      <w:r w:rsidRPr="00CF46CA">
        <w:rPr>
          <w:sz w:val="20"/>
          <w:szCs w:val="20"/>
        </w:rPr>
        <w:t xml:space="preserve">    (cmpbuf.h): Include.</w:t>
      </w:r>
    </w:p>
    <w:p w14:paraId="7391C0A0" w14:textId="77777777" w:rsidR="00CF46CA" w:rsidRPr="00CF46CA" w:rsidRDefault="00CF46CA" w:rsidP="00CF46CA">
      <w:pPr>
        <w:spacing w:line="10" w:lineRule="atLeast"/>
        <w:rPr>
          <w:sz w:val="20"/>
          <w:szCs w:val="20"/>
        </w:rPr>
      </w:pPr>
      <w:r w:rsidRPr="00CF46CA">
        <w:rPr>
          <w:sz w:val="20"/>
          <w:szCs w:val="20"/>
        </w:rPr>
        <w:t xml:space="preserve">    (slurp): Check for arithmetic overflow when computing buffer size.</w:t>
      </w:r>
    </w:p>
    <w:p w14:paraId="3997A4C0" w14:textId="77777777" w:rsidR="00CF46CA" w:rsidRPr="00CF46CA" w:rsidRDefault="00CF46CA" w:rsidP="00CF46CA">
      <w:pPr>
        <w:spacing w:line="10" w:lineRule="atLeast"/>
        <w:rPr>
          <w:sz w:val="20"/>
          <w:szCs w:val="20"/>
        </w:rPr>
      </w:pPr>
    </w:p>
    <w:p w14:paraId="09981F83" w14:textId="77777777" w:rsidR="00CF46CA" w:rsidRPr="00CF46CA" w:rsidRDefault="00CF46CA" w:rsidP="00CF46CA">
      <w:pPr>
        <w:spacing w:line="10" w:lineRule="atLeast"/>
        <w:rPr>
          <w:sz w:val="20"/>
          <w:szCs w:val="20"/>
        </w:rPr>
      </w:pPr>
      <w:r w:rsidRPr="00CF46CA">
        <w:rPr>
          <w:sz w:val="20"/>
          <w:szCs w:val="20"/>
        </w:rPr>
        <w:t>commit a1bec6ce6450cc45f4ff44b66ecb463c1a4352b4</w:t>
      </w:r>
    </w:p>
    <w:p w14:paraId="2BFD9C3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B5DAEBC" w14:textId="77777777" w:rsidR="00CF46CA" w:rsidRPr="00CF46CA" w:rsidRDefault="00CF46CA" w:rsidP="00CF46CA">
      <w:pPr>
        <w:spacing w:line="10" w:lineRule="atLeast"/>
        <w:rPr>
          <w:sz w:val="20"/>
          <w:szCs w:val="20"/>
        </w:rPr>
      </w:pPr>
      <w:r w:rsidRPr="00CF46CA">
        <w:rPr>
          <w:sz w:val="20"/>
          <w:szCs w:val="20"/>
        </w:rPr>
        <w:t>Date:   Mon Sep 14 06:13:10 1998 +0000</w:t>
      </w:r>
    </w:p>
    <w:p w14:paraId="14053F36" w14:textId="77777777" w:rsidR="00CF46CA" w:rsidRPr="00CF46CA" w:rsidRDefault="00CF46CA" w:rsidP="00CF46CA">
      <w:pPr>
        <w:spacing w:line="10" w:lineRule="atLeast"/>
        <w:rPr>
          <w:sz w:val="20"/>
          <w:szCs w:val="20"/>
        </w:rPr>
      </w:pPr>
    </w:p>
    <w:p w14:paraId="2856B716" w14:textId="77777777" w:rsidR="00CF46CA" w:rsidRPr="00CF46CA" w:rsidRDefault="00CF46CA" w:rsidP="00CF46CA">
      <w:pPr>
        <w:spacing w:line="10" w:lineRule="atLeast"/>
        <w:rPr>
          <w:sz w:val="20"/>
          <w:szCs w:val="20"/>
        </w:rPr>
      </w:pPr>
      <w:r w:rsidRPr="00CF46CA">
        <w:rPr>
          <w:sz w:val="20"/>
          <w:szCs w:val="20"/>
        </w:rPr>
        <w:t xml:space="preserve">    Remove `#if 0'ed code.</w:t>
      </w:r>
    </w:p>
    <w:p w14:paraId="21BA90E0" w14:textId="77777777" w:rsidR="00CF46CA" w:rsidRPr="00CF46CA" w:rsidRDefault="00CF46CA" w:rsidP="00CF46CA">
      <w:pPr>
        <w:spacing w:line="10" w:lineRule="atLeast"/>
        <w:rPr>
          <w:sz w:val="20"/>
          <w:szCs w:val="20"/>
        </w:rPr>
      </w:pPr>
    </w:p>
    <w:p w14:paraId="0D54989A" w14:textId="77777777" w:rsidR="00CF46CA" w:rsidRPr="00CF46CA" w:rsidRDefault="00CF46CA" w:rsidP="00CF46CA">
      <w:pPr>
        <w:spacing w:line="10" w:lineRule="atLeast"/>
        <w:rPr>
          <w:sz w:val="20"/>
          <w:szCs w:val="20"/>
        </w:rPr>
      </w:pPr>
      <w:r w:rsidRPr="00CF46CA">
        <w:rPr>
          <w:sz w:val="20"/>
          <w:szCs w:val="20"/>
        </w:rPr>
        <w:t>commit f2ca3a82c2205ac873d4413badad64db9bf36589</w:t>
      </w:r>
    </w:p>
    <w:p w14:paraId="016EFA6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9890C93" w14:textId="77777777" w:rsidR="00CF46CA" w:rsidRPr="00CF46CA" w:rsidRDefault="00CF46CA" w:rsidP="00CF46CA">
      <w:pPr>
        <w:spacing w:line="10" w:lineRule="atLeast"/>
        <w:rPr>
          <w:sz w:val="20"/>
          <w:szCs w:val="20"/>
        </w:rPr>
      </w:pPr>
      <w:r w:rsidRPr="00CF46CA">
        <w:rPr>
          <w:sz w:val="20"/>
          <w:szCs w:val="20"/>
        </w:rPr>
        <w:t>Date:   Mon Sep 14 06:13:10 1998 +0000</w:t>
      </w:r>
    </w:p>
    <w:p w14:paraId="39B41E00" w14:textId="77777777" w:rsidR="00CF46CA" w:rsidRPr="00CF46CA" w:rsidRDefault="00CF46CA" w:rsidP="00CF46CA">
      <w:pPr>
        <w:spacing w:line="10" w:lineRule="atLeast"/>
        <w:rPr>
          <w:sz w:val="20"/>
          <w:szCs w:val="20"/>
        </w:rPr>
      </w:pPr>
    </w:p>
    <w:p w14:paraId="4DEFA6A0" w14:textId="77777777" w:rsidR="00CF46CA" w:rsidRPr="00CF46CA" w:rsidRDefault="00CF46CA" w:rsidP="00CF46CA">
      <w:pPr>
        <w:spacing w:line="10" w:lineRule="atLeast"/>
        <w:rPr>
          <w:sz w:val="20"/>
          <w:szCs w:val="20"/>
        </w:rPr>
      </w:pPr>
      <w:r w:rsidRPr="00CF46CA">
        <w:rPr>
          <w:sz w:val="20"/>
          <w:szCs w:val="20"/>
        </w:rPr>
        <w:t xml:space="preserve">    (diff_dirs): Check for recursive directory loop.</w:t>
      </w:r>
    </w:p>
    <w:p w14:paraId="7DD82854" w14:textId="77777777" w:rsidR="00CF46CA" w:rsidRPr="00CF46CA" w:rsidRDefault="00CF46CA" w:rsidP="00CF46CA">
      <w:pPr>
        <w:spacing w:line="10" w:lineRule="atLeast"/>
        <w:rPr>
          <w:sz w:val="20"/>
          <w:szCs w:val="20"/>
        </w:rPr>
      </w:pPr>
      <w:r w:rsidRPr="00CF46CA">
        <w:rPr>
          <w:sz w:val="20"/>
          <w:szCs w:val="20"/>
        </w:rPr>
        <w:t xml:space="preserve">    Arg is now struct comparison const *.</w:t>
      </w:r>
    </w:p>
    <w:p w14:paraId="68902768" w14:textId="77777777" w:rsidR="00CF46CA" w:rsidRPr="00CF46CA" w:rsidRDefault="00CF46CA" w:rsidP="00CF46CA">
      <w:pPr>
        <w:spacing w:line="10" w:lineRule="atLeast"/>
        <w:rPr>
          <w:sz w:val="20"/>
          <w:szCs w:val="20"/>
        </w:rPr>
      </w:pPr>
      <w:r w:rsidRPr="00CF46CA">
        <w:rPr>
          <w:sz w:val="20"/>
          <w:szCs w:val="20"/>
        </w:rPr>
        <w:t xml:space="preserve">    (dir_loop): New function</w:t>
      </w:r>
    </w:p>
    <w:p w14:paraId="7D44BB96" w14:textId="77777777" w:rsidR="00CF46CA" w:rsidRPr="00CF46CA" w:rsidRDefault="00CF46CA" w:rsidP="00CF46CA">
      <w:pPr>
        <w:spacing w:line="10" w:lineRule="atLeast"/>
        <w:rPr>
          <w:sz w:val="20"/>
          <w:szCs w:val="20"/>
        </w:rPr>
      </w:pPr>
    </w:p>
    <w:p w14:paraId="50DD5E88" w14:textId="77777777" w:rsidR="00CF46CA" w:rsidRPr="00CF46CA" w:rsidRDefault="00CF46CA" w:rsidP="00CF46CA">
      <w:pPr>
        <w:spacing w:line="10" w:lineRule="atLeast"/>
        <w:rPr>
          <w:sz w:val="20"/>
          <w:szCs w:val="20"/>
        </w:rPr>
      </w:pPr>
      <w:r w:rsidRPr="00CF46CA">
        <w:rPr>
          <w:sz w:val="20"/>
          <w:szCs w:val="20"/>
        </w:rPr>
        <w:t>commit fd90a378218ee0687187ba44800af2ad76373d2e</w:t>
      </w:r>
    </w:p>
    <w:p w14:paraId="578056C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18D11A9" w14:textId="77777777" w:rsidR="00CF46CA" w:rsidRPr="00CF46CA" w:rsidRDefault="00CF46CA" w:rsidP="00CF46CA">
      <w:pPr>
        <w:spacing w:line="10" w:lineRule="atLeast"/>
        <w:rPr>
          <w:sz w:val="20"/>
          <w:szCs w:val="20"/>
        </w:rPr>
      </w:pPr>
      <w:r w:rsidRPr="00CF46CA">
        <w:rPr>
          <w:sz w:val="20"/>
          <w:szCs w:val="20"/>
        </w:rPr>
        <w:t>Date:   Mon Sep 14 06:13:10 1998 +0000</w:t>
      </w:r>
    </w:p>
    <w:p w14:paraId="4BEB81A5" w14:textId="77777777" w:rsidR="00CF46CA" w:rsidRPr="00CF46CA" w:rsidRDefault="00CF46CA" w:rsidP="00CF46CA">
      <w:pPr>
        <w:spacing w:line="10" w:lineRule="atLeast"/>
        <w:rPr>
          <w:sz w:val="20"/>
          <w:szCs w:val="20"/>
        </w:rPr>
      </w:pPr>
    </w:p>
    <w:p w14:paraId="24D97D85" w14:textId="77777777" w:rsidR="00CF46CA" w:rsidRPr="00CF46CA" w:rsidRDefault="00CF46CA" w:rsidP="00CF46CA">
      <w:pPr>
        <w:spacing w:line="10" w:lineRule="atLeast"/>
        <w:rPr>
          <w:sz w:val="20"/>
          <w:szCs w:val="20"/>
        </w:rPr>
      </w:pPr>
      <w:r w:rsidRPr="00CF46CA">
        <w:rPr>
          <w:sz w:val="20"/>
          <w:szCs w:val="20"/>
        </w:rPr>
        <w:t xml:space="preserve">    (quotesys.h): Include.</w:t>
      </w:r>
    </w:p>
    <w:p w14:paraId="46B12458" w14:textId="77777777" w:rsidR="00CF46CA" w:rsidRPr="00CF46CA" w:rsidRDefault="00CF46CA" w:rsidP="00CF46CA">
      <w:pPr>
        <w:spacing w:line="10" w:lineRule="atLeast"/>
        <w:rPr>
          <w:sz w:val="20"/>
          <w:szCs w:val="20"/>
        </w:rPr>
      </w:pPr>
      <w:r w:rsidRPr="00CF46CA">
        <w:rPr>
          <w:sz w:val="20"/>
          <w:szCs w:val="20"/>
        </w:rPr>
        <w:t xml:space="preserve">    (free_software_msgid): New decl.</w:t>
      </w:r>
    </w:p>
    <w:p w14:paraId="14CC1352" w14:textId="77777777" w:rsidR="00CF46CA" w:rsidRPr="00CF46CA" w:rsidRDefault="00CF46CA" w:rsidP="00CF46CA">
      <w:pPr>
        <w:spacing w:line="10" w:lineRule="atLeast"/>
        <w:rPr>
          <w:sz w:val="20"/>
          <w:szCs w:val="20"/>
        </w:rPr>
      </w:pPr>
      <w:r w:rsidRPr="00CF46CA">
        <w:rPr>
          <w:sz w:val="20"/>
          <w:szCs w:val="20"/>
        </w:rPr>
        <w:t xml:space="preserve">    (RANGE_START, RANGE_END): Renamed from START and END.</w:t>
      </w:r>
    </w:p>
    <w:p w14:paraId="740DF1F9" w14:textId="77777777" w:rsidR="00CF46CA" w:rsidRPr="00CF46CA" w:rsidRDefault="00CF46CA" w:rsidP="00CF46CA">
      <w:pPr>
        <w:spacing w:line="10" w:lineRule="atLeast"/>
        <w:rPr>
          <w:sz w:val="20"/>
          <w:szCs w:val="20"/>
        </w:rPr>
      </w:pPr>
      <w:r w:rsidRPr="00CF46CA">
        <w:rPr>
          <w:sz w:val="20"/>
          <w:szCs w:val="20"/>
        </w:rPr>
        <w:t xml:space="preserve">    (fatal, perror_with_exit, try_help): Add noreturn attribute.</w:t>
      </w:r>
    </w:p>
    <w:p w14:paraId="5608DEB5" w14:textId="77777777" w:rsidR="00CF46CA" w:rsidRPr="00CF46CA" w:rsidRDefault="00CF46CA" w:rsidP="00CF46CA">
      <w:pPr>
        <w:spacing w:line="10" w:lineRule="atLeast"/>
        <w:rPr>
          <w:sz w:val="20"/>
          <w:szCs w:val="20"/>
        </w:rPr>
      </w:pPr>
      <w:r w:rsidRPr="00CF46CA">
        <w:rPr>
          <w:sz w:val="20"/>
          <w:szCs w:val="20"/>
        </w:rPr>
        <w:t xml:space="preserve">    (error): Add printf attribute.</w:t>
      </w:r>
    </w:p>
    <w:p w14:paraId="2D54AC55" w14:textId="77777777" w:rsidR="00CF46CA" w:rsidRPr="00CF46CA" w:rsidRDefault="00CF46CA" w:rsidP="00CF46CA">
      <w:pPr>
        <w:spacing w:line="10" w:lineRule="atLeast"/>
        <w:rPr>
          <w:sz w:val="20"/>
          <w:szCs w:val="20"/>
        </w:rPr>
      </w:pPr>
      <w:r w:rsidRPr="00CF46CA">
        <w:rPr>
          <w:sz w:val="20"/>
          <w:szCs w:val="20"/>
        </w:rPr>
        <w:t xml:space="preserve">    (diff_program): Now a ptr, not an array.  Initialize to DEFAULT_DIFF_PROGRAM</w:t>
      </w:r>
    </w:p>
    <w:p w14:paraId="246405E8" w14:textId="77777777" w:rsidR="00CF46CA" w:rsidRPr="00CF46CA" w:rsidRDefault="00CF46CA" w:rsidP="00CF46CA">
      <w:pPr>
        <w:spacing w:line="10" w:lineRule="atLeast"/>
        <w:rPr>
          <w:sz w:val="20"/>
          <w:szCs w:val="20"/>
        </w:rPr>
      </w:pPr>
      <w:r w:rsidRPr="00CF46CA">
        <w:rPr>
          <w:sz w:val="20"/>
          <w:szCs w:val="20"/>
        </w:rPr>
        <w:t xml:space="preserve">    instead of DIFF_PROGRAM.</w:t>
      </w:r>
    </w:p>
    <w:p w14:paraId="2C4364A2" w14:textId="77777777" w:rsidR="00CF46CA" w:rsidRPr="00CF46CA" w:rsidRDefault="00CF46CA" w:rsidP="00CF46CA">
      <w:pPr>
        <w:spacing w:line="10" w:lineRule="atLeast"/>
        <w:rPr>
          <w:sz w:val="20"/>
          <w:szCs w:val="20"/>
        </w:rPr>
      </w:pPr>
      <w:r w:rsidRPr="00CF46CA">
        <w:rPr>
          <w:sz w:val="20"/>
          <w:szCs w:val="20"/>
        </w:rPr>
        <w:t xml:space="preserve">    (longopts, main): Don't assume ASCII.</w:t>
      </w:r>
    </w:p>
    <w:p w14:paraId="30785C0A" w14:textId="77777777" w:rsidR="00CF46CA" w:rsidRPr="00CF46CA" w:rsidRDefault="00CF46CA" w:rsidP="00CF46CA">
      <w:pPr>
        <w:spacing w:line="10" w:lineRule="atLeast"/>
        <w:rPr>
          <w:sz w:val="20"/>
          <w:szCs w:val="20"/>
        </w:rPr>
      </w:pPr>
      <w:r w:rsidRPr="00CF46CA">
        <w:rPr>
          <w:sz w:val="20"/>
          <w:szCs w:val="20"/>
        </w:rPr>
        <w:t xml:space="preserve">    (main): Use DIFF environment var to specify name of diff program.</w:t>
      </w:r>
    </w:p>
    <w:p w14:paraId="146FC686" w14:textId="77777777" w:rsidR="00CF46CA" w:rsidRPr="00CF46CA" w:rsidRDefault="00CF46CA" w:rsidP="00CF46CA">
      <w:pPr>
        <w:spacing w:line="10" w:lineRule="atLeast"/>
        <w:rPr>
          <w:sz w:val="20"/>
          <w:szCs w:val="20"/>
        </w:rPr>
      </w:pPr>
      <w:r w:rsidRPr="00CF46CA">
        <w:rPr>
          <w:sz w:val="20"/>
          <w:szCs w:val="20"/>
        </w:rPr>
        <w:t xml:space="preserve">    Compare getopt_long result to -1, not EOF.</w:t>
      </w:r>
    </w:p>
    <w:p w14:paraId="1F1FC2D2" w14:textId="77777777" w:rsidR="00CF46CA" w:rsidRPr="00CF46CA" w:rsidRDefault="00CF46CA" w:rsidP="00CF46CA">
      <w:pPr>
        <w:spacing w:line="10" w:lineRule="atLeast"/>
        <w:rPr>
          <w:sz w:val="20"/>
          <w:szCs w:val="20"/>
        </w:rPr>
      </w:pPr>
      <w:r w:rsidRPr="00CF46CA">
        <w:rPr>
          <w:sz w:val="20"/>
          <w:szCs w:val="20"/>
        </w:rPr>
        <w:t xml:space="preserve">    -v now reports version according to new GNU standard.</w:t>
      </w:r>
    </w:p>
    <w:p w14:paraId="2081B859" w14:textId="77777777" w:rsidR="00CF46CA" w:rsidRPr="00CF46CA" w:rsidRDefault="00CF46CA" w:rsidP="00CF46CA">
      <w:pPr>
        <w:spacing w:line="10" w:lineRule="atLeast"/>
        <w:rPr>
          <w:sz w:val="20"/>
          <w:szCs w:val="20"/>
        </w:rPr>
      </w:pPr>
      <w:r w:rsidRPr="00CF46CA">
        <w:rPr>
          <w:sz w:val="20"/>
          <w:szCs w:val="20"/>
        </w:rPr>
        <w:t xml:space="preserve">    Report spelling of extra operand, or last operand before missing one.</w:t>
      </w:r>
    </w:p>
    <w:p w14:paraId="2B8A01CE" w14:textId="77777777" w:rsidR="00CF46CA" w:rsidRPr="00CF46CA" w:rsidRDefault="00CF46CA" w:rsidP="00CF46CA">
      <w:pPr>
        <w:spacing w:line="10" w:lineRule="atLeast"/>
        <w:rPr>
          <w:sz w:val="20"/>
          <w:szCs w:val="20"/>
        </w:rPr>
      </w:pPr>
      <w:r w:rsidRPr="00CF46CA">
        <w:rPr>
          <w:sz w:val="20"/>
          <w:szCs w:val="20"/>
        </w:rPr>
        <w:t xml:space="preserve">    (try_help): Now takes operand arg.</w:t>
      </w:r>
    </w:p>
    <w:p w14:paraId="6873FCA6" w14:textId="77777777" w:rsidR="00CF46CA" w:rsidRPr="00CF46CA" w:rsidRDefault="00CF46CA" w:rsidP="00CF46CA">
      <w:pPr>
        <w:spacing w:line="10" w:lineRule="atLeast"/>
        <w:rPr>
          <w:sz w:val="20"/>
          <w:szCs w:val="20"/>
        </w:rPr>
      </w:pPr>
      <w:r w:rsidRPr="00CF46CA">
        <w:rPr>
          <w:sz w:val="20"/>
          <w:szCs w:val="20"/>
        </w:rPr>
        <w:t xml:space="preserve">    (option_help_ms): Fix typo: missing comma.</w:t>
      </w:r>
    </w:p>
    <w:p w14:paraId="44B04AB7" w14:textId="77777777" w:rsidR="00CF46CA" w:rsidRPr="00CF46CA" w:rsidRDefault="00CF46CA" w:rsidP="00CF46CA">
      <w:pPr>
        <w:spacing w:line="10" w:lineRule="atLeast"/>
        <w:rPr>
          <w:sz w:val="20"/>
          <w:szCs w:val="20"/>
        </w:rPr>
      </w:pPr>
      <w:r w:rsidRPr="00CF46CA">
        <w:rPr>
          <w:sz w:val="20"/>
          <w:szCs w:val="20"/>
        </w:rPr>
        <w:t xml:space="preserve">    (usage): Update as per current GNU standards.</w:t>
      </w:r>
    </w:p>
    <w:p w14:paraId="3A2F233A" w14:textId="77777777" w:rsidR="00CF46CA" w:rsidRPr="00CF46CA" w:rsidRDefault="00CF46CA" w:rsidP="00CF46CA">
      <w:pPr>
        <w:spacing w:line="10" w:lineRule="atLeast"/>
        <w:rPr>
          <w:sz w:val="20"/>
          <w:szCs w:val="20"/>
        </w:rPr>
      </w:pPr>
      <w:r w:rsidRPr="00CF46CA">
        <w:rPr>
          <w:sz w:val="20"/>
          <w:szCs w:val="20"/>
        </w:rPr>
        <w:t xml:space="preserve">    (environ): Remove decl.</w:t>
      </w:r>
    </w:p>
    <w:p w14:paraId="3D672C41" w14:textId="77777777" w:rsidR="00CF46CA" w:rsidRPr="00CF46CA" w:rsidRDefault="00CF46CA" w:rsidP="00CF46CA">
      <w:pPr>
        <w:spacing w:line="10" w:lineRule="atLeast"/>
        <w:rPr>
          <w:sz w:val="20"/>
          <w:szCs w:val="20"/>
        </w:rPr>
      </w:pPr>
      <w:r w:rsidRPr="00CF46CA">
        <w:rPr>
          <w:sz w:val="20"/>
          <w:szCs w:val="20"/>
        </w:rPr>
        <w:t xml:space="preserve">    (read_diff): Invoke diff with --inhibit-hunk-merge.</w:t>
      </w:r>
    </w:p>
    <w:p w14:paraId="3A199EB1" w14:textId="77777777" w:rsidR="00CF46CA" w:rsidRPr="00CF46CA" w:rsidRDefault="00CF46CA" w:rsidP="00CF46CA">
      <w:pPr>
        <w:spacing w:line="10" w:lineRule="atLeast"/>
        <w:rPr>
          <w:sz w:val="20"/>
          <w:szCs w:val="20"/>
        </w:rPr>
      </w:pPr>
      <w:r w:rsidRPr="00CF46CA">
        <w:rPr>
          <w:sz w:val="20"/>
          <w:szCs w:val="20"/>
        </w:rPr>
        <w:t xml:space="preserve">    Translate `not found' message before forking.</w:t>
      </w:r>
    </w:p>
    <w:p w14:paraId="03E9C76B" w14:textId="77777777" w:rsidR="00CF46CA" w:rsidRPr="00CF46CA" w:rsidRDefault="00CF46CA" w:rsidP="00CF46CA">
      <w:pPr>
        <w:spacing w:line="10" w:lineRule="atLeast"/>
        <w:rPr>
          <w:sz w:val="20"/>
          <w:szCs w:val="20"/>
        </w:rPr>
      </w:pPr>
      <w:r w:rsidRPr="00CF46CA">
        <w:rPr>
          <w:sz w:val="20"/>
          <w:szCs w:val="20"/>
        </w:rPr>
        <w:t xml:space="preserve">    Quote name of diff program.</w:t>
      </w:r>
    </w:p>
    <w:p w14:paraId="3A94028D" w14:textId="77777777" w:rsidR="00CF46CA" w:rsidRPr="00CF46CA" w:rsidRDefault="00CF46CA" w:rsidP="00CF46CA">
      <w:pPr>
        <w:spacing w:line="10" w:lineRule="atLeast"/>
        <w:rPr>
          <w:sz w:val="20"/>
          <w:szCs w:val="20"/>
        </w:rPr>
      </w:pPr>
      <w:r w:rsidRPr="00CF46CA">
        <w:rPr>
          <w:sz w:val="20"/>
          <w:szCs w:val="20"/>
        </w:rPr>
        <w:t xml:space="preserve">    Pass horizon lines.</w:t>
      </w:r>
    </w:p>
    <w:p w14:paraId="5B32BB48" w14:textId="77777777" w:rsidR="00CF46CA" w:rsidRPr="00CF46CA" w:rsidRDefault="00CF46CA" w:rsidP="00CF46CA">
      <w:pPr>
        <w:spacing w:line="10" w:lineRule="atLeast"/>
        <w:rPr>
          <w:sz w:val="20"/>
          <w:szCs w:val="20"/>
        </w:rPr>
      </w:pPr>
      <w:r w:rsidRPr="00CF46CA">
        <w:rPr>
          <w:sz w:val="20"/>
          <w:szCs w:val="20"/>
        </w:rPr>
        <w:lastRenderedPageBreak/>
        <w:t xml:space="preserve">    `memory exhausted' -&gt; `Memory exhausted'</w:t>
      </w:r>
    </w:p>
    <w:p w14:paraId="44478DC0" w14:textId="77777777" w:rsidR="00CF46CA" w:rsidRPr="00CF46CA" w:rsidRDefault="00CF46CA" w:rsidP="00CF46CA">
      <w:pPr>
        <w:spacing w:line="10" w:lineRule="atLeast"/>
        <w:rPr>
          <w:sz w:val="20"/>
          <w:szCs w:val="20"/>
        </w:rPr>
      </w:pPr>
    </w:p>
    <w:p w14:paraId="0815DB5D" w14:textId="77777777" w:rsidR="00CF46CA" w:rsidRPr="00CF46CA" w:rsidRDefault="00CF46CA" w:rsidP="00CF46CA">
      <w:pPr>
        <w:spacing w:line="10" w:lineRule="atLeast"/>
        <w:rPr>
          <w:sz w:val="20"/>
          <w:szCs w:val="20"/>
        </w:rPr>
      </w:pPr>
      <w:r w:rsidRPr="00CF46CA">
        <w:rPr>
          <w:sz w:val="20"/>
          <w:szCs w:val="20"/>
        </w:rPr>
        <w:t>commit bad331bf32f5a812007ef5400b675f19507fc03a</w:t>
      </w:r>
    </w:p>
    <w:p w14:paraId="498D45B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BB96463" w14:textId="77777777" w:rsidR="00CF46CA" w:rsidRPr="00CF46CA" w:rsidRDefault="00CF46CA" w:rsidP="00CF46CA">
      <w:pPr>
        <w:spacing w:line="10" w:lineRule="atLeast"/>
        <w:rPr>
          <w:sz w:val="20"/>
          <w:szCs w:val="20"/>
        </w:rPr>
      </w:pPr>
      <w:r w:rsidRPr="00CF46CA">
        <w:rPr>
          <w:sz w:val="20"/>
          <w:szCs w:val="20"/>
        </w:rPr>
        <w:t>Date:   Mon Sep 14 06:13:10 1998 +0000</w:t>
      </w:r>
    </w:p>
    <w:p w14:paraId="224D060E" w14:textId="77777777" w:rsidR="00CF46CA" w:rsidRPr="00CF46CA" w:rsidRDefault="00CF46CA" w:rsidP="00CF46CA">
      <w:pPr>
        <w:spacing w:line="10" w:lineRule="atLeast"/>
        <w:rPr>
          <w:sz w:val="20"/>
          <w:szCs w:val="20"/>
        </w:rPr>
      </w:pPr>
    </w:p>
    <w:p w14:paraId="7FEE03A0" w14:textId="77777777" w:rsidR="00CF46CA" w:rsidRPr="00CF46CA" w:rsidRDefault="00CF46CA" w:rsidP="00CF46CA">
      <w:pPr>
        <w:spacing w:line="10" w:lineRule="atLeast"/>
        <w:rPr>
          <w:sz w:val="20"/>
          <w:szCs w:val="20"/>
        </w:rPr>
      </w:pPr>
      <w:r w:rsidRPr="00CF46CA">
        <w:rPr>
          <w:sz w:val="20"/>
          <w:szCs w:val="20"/>
        </w:rPr>
        <w:t xml:space="preserve">    (XTERN): Renamed from EXTERN.</w:t>
      </w:r>
    </w:p>
    <w:p w14:paraId="690E0855" w14:textId="77777777" w:rsidR="00CF46CA" w:rsidRPr="00CF46CA" w:rsidRDefault="00CF46CA" w:rsidP="00CF46CA">
      <w:pPr>
        <w:spacing w:line="10" w:lineRule="atLeast"/>
        <w:rPr>
          <w:sz w:val="20"/>
          <w:szCs w:val="20"/>
        </w:rPr>
      </w:pPr>
      <w:r w:rsidRPr="00CF46CA">
        <w:rPr>
          <w:sz w:val="20"/>
          <w:szCs w:val="20"/>
        </w:rPr>
        <w:t xml:space="preserve">    (struct filedata): Remove dir_p arg.</w:t>
      </w:r>
    </w:p>
    <w:p w14:paraId="5A62A4C8" w14:textId="77777777" w:rsidR="00CF46CA" w:rsidRPr="00CF46CA" w:rsidRDefault="00CF46CA" w:rsidP="00CF46CA">
      <w:pPr>
        <w:spacing w:line="10" w:lineRule="atLeast"/>
        <w:rPr>
          <w:sz w:val="20"/>
          <w:szCs w:val="20"/>
        </w:rPr>
      </w:pPr>
      <w:r w:rsidRPr="00CF46CA">
        <w:rPr>
          <w:sz w:val="20"/>
          <w:szCs w:val="20"/>
        </w:rPr>
        <w:t xml:space="preserve">    (struct comparison): New type.</w:t>
      </w:r>
    </w:p>
    <w:p w14:paraId="155868D2" w14:textId="77777777" w:rsidR="00CF46CA" w:rsidRPr="00CF46CA" w:rsidRDefault="00CF46CA" w:rsidP="00CF46CA">
      <w:pPr>
        <w:spacing w:line="10" w:lineRule="atLeast"/>
        <w:rPr>
          <w:sz w:val="20"/>
          <w:szCs w:val="20"/>
        </w:rPr>
      </w:pPr>
      <w:r w:rsidRPr="00CF46CA">
        <w:rPr>
          <w:sz w:val="20"/>
          <w:szCs w:val="20"/>
        </w:rPr>
        <w:t xml:space="preserve">    (diff_2_files, diff_dirs)" Ise ot/</w:t>
      </w:r>
    </w:p>
    <w:p w14:paraId="7BBA03CC" w14:textId="77777777" w:rsidR="00CF46CA" w:rsidRPr="00CF46CA" w:rsidRDefault="00CF46CA" w:rsidP="00CF46CA">
      <w:pPr>
        <w:spacing w:line="10" w:lineRule="atLeast"/>
        <w:rPr>
          <w:sz w:val="20"/>
          <w:szCs w:val="20"/>
        </w:rPr>
      </w:pPr>
      <w:r w:rsidRPr="00CF46CA">
        <w:rPr>
          <w:sz w:val="20"/>
          <w:szCs w:val="20"/>
        </w:rPr>
        <w:t xml:space="preserve">    (error): Add printf attribute if applicable.</w:t>
      </w:r>
    </w:p>
    <w:p w14:paraId="2A309C33" w14:textId="77777777" w:rsidR="00CF46CA" w:rsidRPr="00CF46CA" w:rsidRDefault="00CF46CA" w:rsidP="00CF46CA">
      <w:pPr>
        <w:spacing w:line="10" w:lineRule="atLeast"/>
        <w:rPr>
          <w:sz w:val="20"/>
          <w:szCs w:val="20"/>
        </w:rPr>
      </w:pPr>
      <w:r w:rsidRPr="00CF46CA">
        <w:rPr>
          <w:sz w:val="20"/>
          <w:szCs w:val="20"/>
        </w:rPr>
        <w:t xml:space="preserve">    (free_software_msgid): New decl.</w:t>
      </w:r>
    </w:p>
    <w:p w14:paraId="25E52A5E" w14:textId="77777777" w:rsidR="00CF46CA" w:rsidRPr="00CF46CA" w:rsidRDefault="00CF46CA" w:rsidP="00CF46CA">
      <w:pPr>
        <w:spacing w:line="10" w:lineRule="atLeast"/>
        <w:rPr>
          <w:sz w:val="20"/>
          <w:szCs w:val="20"/>
        </w:rPr>
      </w:pPr>
      <w:r w:rsidRPr="00CF46CA">
        <w:rPr>
          <w:sz w:val="20"/>
          <w:szCs w:val="20"/>
        </w:rPr>
        <w:t xml:space="preserve">    (pr_program): New decl.</w:t>
      </w:r>
    </w:p>
    <w:p w14:paraId="639729D2" w14:textId="77777777" w:rsidR="00CF46CA" w:rsidRPr="00CF46CA" w:rsidRDefault="00CF46CA" w:rsidP="00CF46CA">
      <w:pPr>
        <w:spacing w:line="10" w:lineRule="atLeast"/>
        <w:rPr>
          <w:sz w:val="20"/>
          <w:szCs w:val="20"/>
        </w:rPr>
      </w:pPr>
      <w:r w:rsidRPr="00CF46CA">
        <w:rPr>
          <w:sz w:val="20"/>
          <w:szCs w:val="20"/>
        </w:rPr>
        <w:t xml:space="preserve">    (fatal): Add noreturn attribute.</w:t>
      </w:r>
    </w:p>
    <w:p w14:paraId="392C36AE" w14:textId="77777777" w:rsidR="00CF46CA" w:rsidRPr="00CF46CA" w:rsidRDefault="00CF46CA" w:rsidP="00CF46CA">
      <w:pPr>
        <w:spacing w:line="10" w:lineRule="atLeast"/>
        <w:rPr>
          <w:sz w:val="20"/>
          <w:szCs w:val="20"/>
        </w:rPr>
      </w:pPr>
      <w:r w:rsidRPr="00CF46CA">
        <w:rPr>
          <w:sz w:val="20"/>
          <w:szCs w:val="20"/>
        </w:rPr>
        <w:t xml:space="preserve">    (pfatal_with_name): Likewise.</w:t>
      </w:r>
    </w:p>
    <w:p w14:paraId="703A7F6F" w14:textId="77777777" w:rsidR="00CF46CA" w:rsidRPr="00CF46CA" w:rsidRDefault="00CF46CA" w:rsidP="00CF46CA">
      <w:pPr>
        <w:spacing w:line="10" w:lineRule="atLeast"/>
        <w:rPr>
          <w:sz w:val="20"/>
          <w:szCs w:val="20"/>
        </w:rPr>
      </w:pPr>
    </w:p>
    <w:p w14:paraId="0F37B771" w14:textId="77777777" w:rsidR="00CF46CA" w:rsidRPr="00CF46CA" w:rsidRDefault="00CF46CA" w:rsidP="00CF46CA">
      <w:pPr>
        <w:spacing w:line="10" w:lineRule="atLeast"/>
        <w:rPr>
          <w:sz w:val="20"/>
          <w:szCs w:val="20"/>
        </w:rPr>
      </w:pPr>
      <w:r w:rsidRPr="00CF46CA">
        <w:rPr>
          <w:sz w:val="20"/>
          <w:szCs w:val="20"/>
        </w:rPr>
        <w:t>commit b2bbf871e71760e99cdf6cb2d50a274840ad5930</w:t>
      </w:r>
    </w:p>
    <w:p w14:paraId="6785361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796B4B" w14:textId="77777777" w:rsidR="00CF46CA" w:rsidRPr="00CF46CA" w:rsidRDefault="00CF46CA" w:rsidP="00CF46CA">
      <w:pPr>
        <w:spacing w:line="10" w:lineRule="atLeast"/>
        <w:rPr>
          <w:sz w:val="20"/>
          <w:szCs w:val="20"/>
        </w:rPr>
      </w:pPr>
      <w:r w:rsidRPr="00CF46CA">
        <w:rPr>
          <w:sz w:val="20"/>
          <w:szCs w:val="20"/>
        </w:rPr>
        <w:t>Date:   Mon Sep 14 06:13:10 1998 +0000</w:t>
      </w:r>
    </w:p>
    <w:p w14:paraId="59161302" w14:textId="77777777" w:rsidR="00CF46CA" w:rsidRPr="00CF46CA" w:rsidRDefault="00CF46CA" w:rsidP="00CF46CA">
      <w:pPr>
        <w:spacing w:line="10" w:lineRule="atLeast"/>
        <w:rPr>
          <w:sz w:val="20"/>
          <w:szCs w:val="20"/>
        </w:rPr>
      </w:pPr>
    </w:p>
    <w:p w14:paraId="3EE409D2" w14:textId="77777777" w:rsidR="00CF46CA" w:rsidRPr="00CF46CA" w:rsidRDefault="00CF46CA" w:rsidP="00CF46CA">
      <w:pPr>
        <w:spacing w:line="10" w:lineRule="atLeast"/>
        <w:rPr>
          <w:sz w:val="20"/>
          <w:szCs w:val="20"/>
        </w:rPr>
      </w:pPr>
      <w:r w:rsidRPr="00CF46CA">
        <w:rPr>
          <w:sz w:val="20"/>
          <w:szCs w:val="20"/>
        </w:rPr>
        <w:t xml:space="preserve">    (authorship_msgid): New var.</w:t>
      </w:r>
    </w:p>
    <w:p w14:paraId="4D598BD0" w14:textId="77777777" w:rsidR="00CF46CA" w:rsidRPr="00CF46CA" w:rsidRDefault="00CF46CA" w:rsidP="00CF46CA">
      <w:pPr>
        <w:spacing w:line="10" w:lineRule="atLeast"/>
        <w:rPr>
          <w:sz w:val="20"/>
          <w:szCs w:val="20"/>
        </w:rPr>
      </w:pPr>
      <w:r w:rsidRPr="00CF46CA">
        <w:rPr>
          <w:sz w:val="20"/>
          <w:szCs w:val="20"/>
        </w:rPr>
        <w:t xml:space="preserve">    (quotesys.h): Include.</w:t>
      </w:r>
    </w:p>
    <w:p w14:paraId="7F55922F" w14:textId="77777777" w:rsidR="00CF46CA" w:rsidRPr="00CF46CA" w:rsidRDefault="00CF46CA" w:rsidP="00CF46CA">
      <w:pPr>
        <w:spacing w:line="10" w:lineRule="atLeast"/>
        <w:rPr>
          <w:sz w:val="20"/>
          <w:szCs w:val="20"/>
        </w:rPr>
      </w:pPr>
      <w:r w:rsidRPr="00CF46CA">
        <w:rPr>
          <w:sz w:val="20"/>
          <w:szCs w:val="20"/>
        </w:rPr>
        <w:t xml:space="preserve">    (ck_atoi): Remove.</w:t>
      </w:r>
    </w:p>
    <w:p w14:paraId="10D61D4C" w14:textId="77777777" w:rsidR="00CF46CA" w:rsidRPr="00CF46CA" w:rsidRDefault="00CF46CA" w:rsidP="00CF46CA">
      <w:pPr>
        <w:spacing w:line="10" w:lineRule="atLeast"/>
        <w:rPr>
          <w:sz w:val="20"/>
          <w:szCs w:val="20"/>
        </w:rPr>
      </w:pPr>
      <w:r w:rsidRPr="00CF46CA">
        <w:rPr>
          <w:sz w:val="20"/>
          <w:szCs w:val="20"/>
        </w:rPr>
        <w:t xml:space="preserve">    (function_regexp_list, ignore_regexp_list): Now static.</w:t>
      </w:r>
    </w:p>
    <w:p w14:paraId="012EA8C8" w14:textId="77777777" w:rsidR="00CF46CA" w:rsidRPr="00CF46CA" w:rsidRDefault="00CF46CA" w:rsidP="00CF46CA">
      <w:pPr>
        <w:spacing w:line="10" w:lineRule="atLeast"/>
        <w:rPr>
          <w:sz w:val="20"/>
          <w:szCs w:val="20"/>
        </w:rPr>
      </w:pPr>
      <w:r w:rsidRPr="00CF46CA">
        <w:rPr>
          <w:sz w:val="20"/>
          <w:szCs w:val="20"/>
        </w:rPr>
        <w:t xml:space="preserve">    (binary_flag): Renamed from binary_I_O.</w:t>
      </w:r>
    </w:p>
    <w:p w14:paraId="760DAEA9" w14:textId="77777777" w:rsidR="00CF46CA" w:rsidRPr="00CF46CA" w:rsidRDefault="00CF46CA" w:rsidP="00CF46CA">
      <w:pPr>
        <w:spacing w:line="10" w:lineRule="atLeast"/>
        <w:rPr>
          <w:sz w:val="20"/>
          <w:szCs w:val="20"/>
        </w:rPr>
      </w:pPr>
      <w:r w:rsidRPr="00CF46CA">
        <w:rPr>
          <w:sz w:val="20"/>
          <w:szCs w:val="20"/>
        </w:rPr>
        <w:t xml:space="preserve">    (entire_new_file_flag, unidirectional_new_file_flag, print_file_same_flag):</w:t>
      </w:r>
    </w:p>
    <w:p w14:paraId="05F27778" w14:textId="77777777" w:rsidR="00CF46CA" w:rsidRPr="00CF46CA" w:rsidRDefault="00CF46CA" w:rsidP="00CF46CA">
      <w:pPr>
        <w:spacing w:line="10" w:lineRule="atLeast"/>
        <w:rPr>
          <w:sz w:val="20"/>
          <w:szCs w:val="20"/>
        </w:rPr>
      </w:pPr>
      <w:r w:rsidRPr="00CF46CA">
        <w:rPr>
          <w:sz w:val="20"/>
          <w:szCs w:val="20"/>
        </w:rPr>
        <w:t xml:space="preserve">    Now static.</w:t>
      </w:r>
    </w:p>
    <w:p w14:paraId="41DDEF2A" w14:textId="77777777" w:rsidR="00CF46CA" w:rsidRPr="00CF46CA" w:rsidRDefault="00CF46CA" w:rsidP="00CF46CA">
      <w:pPr>
        <w:spacing w:line="10" w:lineRule="atLeast"/>
        <w:rPr>
          <w:sz w:val="20"/>
          <w:szCs w:val="20"/>
        </w:rPr>
      </w:pPr>
      <w:r w:rsidRPr="00CF46CA">
        <w:rPr>
          <w:sz w:val="20"/>
          <w:szCs w:val="20"/>
        </w:rPr>
        <w:t xml:space="preserve">    (numeric_arg): Renamed from ck_atoi.</w:t>
      </w:r>
    </w:p>
    <w:p w14:paraId="7A2CFD6A" w14:textId="77777777" w:rsidR="00CF46CA" w:rsidRPr="00CF46CA" w:rsidRDefault="00CF46CA" w:rsidP="00CF46CA">
      <w:pPr>
        <w:spacing w:line="10" w:lineRule="atLeast"/>
        <w:rPr>
          <w:sz w:val="20"/>
          <w:szCs w:val="20"/>
        </w:rPr>
      </w:pPr>
      <w:r w:rsidRPr="00CF46CA">
        <w:rPr>
          <w:sz w:val="20"/>
          <w:szCs w:val="20"/>
        </w:rPr>
        <w:t xml:space="preserve">    New argument specifying the argument type.</w:t>
      </w:r>
    </w:p>
    <w:p w14:paraId="2B02BF93" w14:textId="77777777" w:rsidR="00CF46CA" w:rsidRPr="00CF46CA" w:rsidRDefault="00CF46CA" w:rsidP="00CF46CA">
      <w:pPr>
        <w:spacing w:line="10" w:lineRule="atLeast"/>
        <w:rPr>
          <w:sz w:val="20"/>
          <w:szCs w:val="20"/>
        </w:rPr>
      </w:pPr>
      <w:r w:rsidRPr="00CF46CA">
        <w:rPr>
          <w:sz w:val="20"/>
          <w:szCs w:val="20"/>
        </w:rPr>
        <w:t xml:space="preserve">    (longopts, main): Don't assume ASCII.</w:t>
      </w:r>
    </w:p>
    <w:p w14:paraId="237C2BD1" w14:textId="77777777" w:rsidR="00CF46CA" w:rsidRPr="00CF46CA" w:rsidRDefault="00CF46CA" w:rsidP="00CF46CA">
      <w:pPr>
        <w:spacing w:line="10" w:lineRule="atLeast"/>
        <w:rPr>
          <w:sz w:val="20"/>
          <w:szCs w:val="20"/>
        </w:rPr>
      </w:pPr>
      <w:r w:rsidRPr="00CF46CA">
        <w:rPr>
          <w:sz w:val="20"/>
          <w:szCs w:val="20"/>
        </w:rPr>
        <w:t xml:space="preserve">    (longopts): Remove old aliases --file-label, --entire-new-file, --ascii,</w:t>
      </w:r>
    </w:p>
    <w:p w14:paraId="6DA9BA5A" w14:textId="77777777" w:rsidR="00CF46CA" w:rsidRPr="00CF46CA" w:rsidRDefault="00CF46CA" w:rsidP="00CF46CA">
      <w:pPr>
        <w:spacing w:line="10" w:lineRule="atLeast"/>
        <w:rPr>
          <w:sz w:val="20"/>
          <w:szCs w:val="20"/>
        </w:rPr>
      </w:pPr>
      <w:r w:rsidRPr="00CF46CA">
        <w:rPr>
          <w:sz w:val="20"/>
          <w:szCs w:val="20"/>
        </w:rPr>
        <w:t xml:space="preserve">    --print.</w:t>
      </w:r>
    </w:p>
    <w:p w14:paraId="235F0F33" w14:textId="77777777" w:rsidR="00CF46CA" w:rsidRPr="00CF46CA" w:rsidRDefault="00CF46CA" w:rsidP="00CF46CA">
      <w:pPr>
        <w:spacing w:line="10" w:lineRule="atLeast"/>
        <w:rPr>
          <w:sz w:val="20"/>
          <w:szCs w:val="20"/>
        </w:rPr>
      </w:pPr>
      <w:r w:rsidRPr="00CF46CA">
        <w:rPr>
          <w:sz w:val="20"/>
          <w:szCs w:val="20"/>
        </w:rPr>
        <w:t xml:space="preserve">    (main): Check for -1, not EOF, when calling getopt_long.</w:t>
      </w:r>
    </w:p>
    <w:p w14:paraId="10D6DECA" w14:textId="77777777" w:rsidR="00CF46CA" w:rsidRPr="00CF46CA" w:rsidRDefault="00CF46CA" w:rsidP="00CF46CA">
      <w:pPr>
        <w:spacing w:line="10" w:lineRule="atLeast"/>
        <w:rPr>
          <w:sz w:val="20"/>
          <w:szCs w:val="20"/>
        </w:rPr>
      </w:pPr>
      <w:r w:rsidRPr="00CF46CA">
        <w:rPr>
          <w:sz w:val="20"/>
          <w:szCs w:val="20"/>
        </w:rPr>
        <w:t xml:space="preserve">    Use numeric_arg to report errors.</w:t>
      </w:r>
    </w:p>
    <w:p w14:paraId="1E2D94E5" w14:textId="77777777" w:rsidR="00CF46CA" w:rsidRPr="00CF46CA" w:rsidRDefault="00CF46CA" w:rsidP="00CF46CA">
      <w:pPr>
        <w:spacing w:line="10" w:lineRule="atLeast"/>
        <w:rPr>
          <w:sz w:val="20"/>
          <w:szCs w:val="20"/>
        </w:rPr>
      </w:pPr>
      <w:r w:rsidRPr="00CF46CA">
        <w:rPr>
          <w:sz w:val="20"/>
          <w:szCs w:val="20"/>
        </w:rPr>
        <w:t xml:space="preserve">    Report error if -l specified but pagination is not supported.</w:t>
      </w:r>
    </w:p>
    <w:p w14:paraId="55B5E0CB" w14:textId="77777777" w:rsidR="00CF46CA" w:rsidRPr="00CF46CA" w:rsidRDefault="00CF46CA" w:rsidP="00CF46CA">
      <w:pPr>
        <w:spacing w:line="10" w:lineRule="atLeast"/>
        <w:rPr>
          <w:sz w:val="20"/>
          <w:szCs w:val="20"/>
        </w:rPr>
      </w:pPr>
      <w:r w:rsidRPr="00CF46CA">
        <w:rPr>
          <w:sz w:val="20"/>
          <w:szCs w:val="20"/>
        </w:rPr>
        <w:t xml:space="preserve">    Report error if -S is specified twice with conflicting values.</w:t>
      </w:r>
    </w:p>
    <w:p w14:paraId="3D7DB027" w14:textId="77777777" w:rsidR="00CF46CA" w:rsidRPr="00CF46CA" w:rsidRDefault="00CF46CA" w:rsidP="00CF46CA">
      <w:pPr>
        <w:spacing w:line="10" w:lineRule="atLeast"/>
        <w:rPr>
          <w:sz w:val="20"/>
          <w:szCs w:val="20"/>
        </w:rPr>
      </w:pPr>
      <w:r w:rsidRPr="00CF46CA">
        <w:rPr>
          <w:sz w:val="20"/>
          <w:szCs w:val="20"/>
        </w:rPr>
        <w:t xml:space="preserve">    Have --version conform to the new GNU standards.</w:t>
      </w:r>
    </w:p>
    <w:p w14:paraId="19DB8AEF" w14:textId="77777777" w:rsidR="00CF46CA" w:rsidRPr="00CF46CA" w:rsidRDefault="00CF46CA" w:rsidP="00CF46CA">
      <w:pPr>
        <w:spacing w:line="10" w:lineRule="atLeast"/>
        <w:rPr>
          <w:sz w:val="20"/>
          <w:szCs w:val="20"/>
        </w:rPr>
      </w:pPr>
      <w:r w:rsidRPr="00CF46CA">
        <w:rPr>
          <w:sz w:val="20"/>
          <w:szCs w:val="20"/>
        </w:rPr>
        <w:t xml:space="preserve">    Add new --from-file, --to-file, --inhibit-hun,-merge options.</w:t>
      </w:r>
    </w:p>
    <w:p w14:paraId="166DA03C" w14:textId="77777777" w:rsidR="00CF46CA" w:rsidRPr="00CF46CA" w:rsidRDefault="00CF46CA" w:rsidP="00CF46CA">
      <w:pPr>
        <w:spacing w:line="10" w:lineRule="atLeast"/>
        <w:rPr>
          <w:sz w:val="20"/>
          <w:szCs w:val="20"/>
        </w:rPr>
      </w:pPr>
      <w:r w:rsidRPr="00CF46CA">
        <w:rPr>
          <w:sz w:val="20"/>
          <w:szCs w:val="20"/>
        </w:rPr>
        <w:t xml:space="preserve">    Make the horizon at least as large as the context.</w:t>
      </w:r>
    </w:p>
    <w:p w14:paraId="06A8D420" w14:textId="77777777" w:rsidR="00CF46CA" w:rsidRPr="00CF46CA" w:rsidRDefault="00CF46CA" w:rsidP="00CF46CA">
      <w:pPr>
        <w:spacing w:line="10" w:lineRule="atLeast"/>
        <w:rPr>
          <w:sz w:val="20"/>
          <w:szCs w:val="20"/>
        </w:rPr>
      </w:pPr>
      <w:r w:rsidRPr="00CF46CA">
        <w:rPr>
          <w:sz w:val="20"/>
          <w:szCs w:val="20"/>
        </w:rPr>
        <w:t xml:space="preserve">    Add casts to pacify gcc -Wall.</w:t>
      </w:r>
    </w:p>
    <w:p w14:paraId="15DE7731" w14:textId="77777777" w:rsidR="00CF46CA" w:rsidRPr="00CF46CA" w:rsidRDefault="00CF46CA" w:rsidP="00CF46CA">
      <w:pPr>
        <w:spacing w:line="10" w:lineRule="atLeast"/>
        <w:rPr>
          <w:sz w:val="20"/>
          <w:szCs w:val="20"/>
        </w:rPr>
      </w:pPr>
      <w:r w:rsidRPr="00CF46CA">
        <w:rPr>
          <w:sz w:val="20"/>
          <w:szCs w:val="20"/>
        </w:rPr>
        <w:t xml:space="preserve">    (try_help): Add operand arg.</w:t>
      </w:r>
    </w:p>
    <w:p w14:paraId="128F42AF" w14:textId="77777777" w:rsidR="00CF46CA" w:rsidRPr="00CF46CA" w:rsidRDefault="00CF46CA" w:rsidP="00CF46CA">
      <w:pPr>
        <w:spacing w:line="10" w:lineRule="atLeast"/>
        <w:rPr>
          <w:sz w:val="20"/>
          <w:szCs w:val="20"/>
        </w:rPr>
      </w:pPr>
      <w:r w:rsidRPr="00CF46CA">
        <w:rPr>
          <w:sz w:val="20"/>
          <w:szCs w:val="20"/>
        </w:rPr>
        <w:t xml:space="preserve">    (option_help_msgid): Doc fix to match above.</w:t>
      </w:r>
    </w:p>
    <w:p w14:paraId="1CFDE9AD" w14:textId="77777777" w:rsidR="00CF46CA" w:rsidRPr="00CF46CA" w:rsidRDefault="00CF46CA" w:rsidP="00CF46CA">
      <w:pPr>
        <w:spacing w:line="10" w:lineRule="atLeast"/>
        <w:rPr>
          <w:sz w:val="20"/>
          <w:szCs w:val="20"/>
        </w:rPr>
      </w:pPr>
      <w:r w:rsidRPr="00CF46CA">
        <w:rPr>
          <w:sz w:val="20"/>
          <w:szCs w:val="20"/>
        </w:rPr>
        <w:t xml:space="preserve">    (usage): Indent option_help_msgid.</w:t>
      </w:r>
    </w:p>
    <w:p w14:paraId="53FA4ADE" w14:textId="77777777" w:rsidR="00CF46CA" w:rsidRPr="00CF46CA" w:rsidRDefault="00CF46CA" w:rsidP="00CF46CA">
      <w:pPr>
        <w:spacing w:line="10" w:lineRule="atLeast"/>
        <w:rPr>
          <w:sz w:val="20"/>
          <w:szCs w:val="20"/>
        </w:rPr>
      </w:pPr>
      <w:r w:rsidRPr="00CF46CA">
        <w:rPr>
          <w:sz w:val="20"/>
          <w:szCs w:val="20"/>
        </w:rPr>
        <w:t xml:space="preserve">    (compare_files): Now takes struct comparison</w:t>
      </w:r>
    </w:p>
    <w:p w14:paraId="44170941" w14:textId="77777777" w:rsidR="00CF46CA" w:rsidRPr="00CF46CA" w:rsidRDefault="00CF46CA" w:rsidP="00CF46CA">
      <w:pPr>
        <w:spacing w:line="10" w:lineRule="atLeast"/>
        <w:rPr>
          <w:sz w:val="20"/>
          <w:szCs w:val="20"/>
        </w:rPr>
      </w:pPr>
      <w:r w:rsidRPr="00CF46CA">
        <w:rPr>
          <w:sz w:val="20"/>
          <w:szCs w:val="20"/>
        </w:rPr>
        <w:t xml:space="preserve">    instead of two directory names and a depth.</w:t>
      </w:r>
    </w:p>
    <w:p w14:paraId="42CADDF3" w14:textId="77777777" w:rsidR="00CF46CA" w:rsidRPr="00CF46CA" w:rsidRDefault="00CF46CA" w:rsidP="00CF46CA">
      <w:pPr>
        <w:spacing w:line="10" w:lineRule="atLeast"/>
        <w:rPr>
          <w:sz w:val="20"/>
          <w:szCs w:val="20"/>
        </w:rPr>
      </w:pPr>
      <w:r w:rsidRPr="00CF46CA">
        <w:rPr>
          <w:sz w:val="20"/>
          <w:szCs w:val="20"/>
        </w:rPr>
        <w:t xml:space="preserve">    (NONEXISTENT, UNOPENED, ERRNO_ENCODE, ERRNO_DECODE):</w:t>
      </w:r>
    </w:p>
    <w:p w14:paraId="7BB19D39" w14:textId="77777777" w:rsidR="00CF46CA" w:rsidRPr="00CF46CA" w:rsidRDefault="00CF46CA" w:rsidP="00CF46CA">
      <w:pPr>
        <w:spacing w:line="10" w:lineRule="atLeast"/>
        <w:rPr>
          <w:sz w:val="20"/>
          <w:szCs w:val="20"/>
        </w:rPr>
      </w:pPr>
      <w:r w:rsidRPr="00CF46CA">
        <w:rPr>
          <w:sz w:val="20"/>
          <w:szCs w:val="20"/>
        </w:rPr>
        <w:t xml:space="preserve">    New macros.</w:t>
      </w:r>
    </w:p>
    <w:p w14:paraId="67E98DC3" w14:textId="77777777" w:rsidR="00CF46CA" w:rsidRPr="00CF46CA" w:rsidRDefault="00CF46CA" w:rsidP="00CF46CA">
      <w:pPr>
        <w:spacing w:line="10" w:lineRule="atLeast"/>
        <w:rPr>
          <w:sz w:val="20"/>
          <w:szCs w:val="20"/>
        </w:rPr>
      </w:pPr>
      <w:r w:rsidRPr="00CF46CA">
        <w:rPr>
          <w:sz w:val="20"/>
          <w:szCs w:val="20"/>
        </w:rPr>
        <w:t xml:space="preserve">    (DIR_P): New macro.</w:t>
      </w:r>
    </w:p>
    <w:p w14:paraId="05F06E00" w14:textId="77777777" w:rsidR="00CF46CA" w:rsidRPr="00CF46CA" w:rsidRDefault="00CF46CA" w:rsidP="00CF46CA">
      <w:pPr>
        <w:spacing w:line="10" w:lineRule="atLeast"/>
        <w:rPr>
          <w:sz w:val="20"/>
          <w:szCs w:val="20"/>
        </w:rPr>
      </w:pPr>
      <w:r w:rsidRPr="00CF46CA">
        <w:rPr>
          <w:sz w:val="20"/>
          <w:szCs w:val="20"/>
        </w:rPr>
        <w:t xml:space="preserve">    Report error if fflush does.</w:t>
      </w:r>
    </w:p>
    <w:p w14:paraId="73B8A8A6" w14:textId="77777777" w:rsidR="00CF46CA" w:rsidRPr="00CF46CA" w:rsidRDefault="00CF46CA" w:rsidP="00CF46CA">
      <w:pPr>
        <w:spacing w:line="10" w:lineRule="atLeast"/>
        <w:rPr>
          <w:sz w:val="20"/>
          <w:szCs w:val="20"/>
        </w:rPr>
      </w:pPr>
    </w:p>
    <w:p w14:paraId="0E2AE06B" w14:textId="77777777" w:rsidR="00CF46CA" w:rsidRPr="00CF46CA" w:rsidRDefault="00CF46CA" w:rsidP="00CF46CA">
      <w:pPr>
        <w:spacing w:line="10" w:lineRule="atLeast"/>
        <w:rPr>
          <w:sz w:val="20"/>
          <w:szCs w:val="20"/>
        </w:rPr>
      </w:pPr>
      <w:r w:rsidRPr="00CF46CA">
        <w:rPr>
          <w:sz w:val="20"/>
          <w:szCs w:val="20"/>
        </w:rPr>
        <w:t>commit cd804a4efe27ad94e18a34b50d3cde70e1c0b4c0</w:t>
      </w:r>
    </w:p>
    <w:p w14:paraId="1DF022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07948A0" w14:textId="77777777" w:rsidR="00CF46CA" w:rsidRPr="00CF46CA" w:rsidRDefault="00CF46CA" w:rsidP="00CF46CA">
      <w:pPr>
        <w:spacing w:line="10" w:lineRule="atLeast"/>
        <w:rPr>
          <w:sz w:val="20"/>
          <w:szCs w:val="20"/>
        </w:rPr>
      </w:pPr>
      <w:r w:rsidRPr="00CF46CA">
        <w:rPr>
          <w:sz w:val="20"/>
          <w:szCs w:val="20"/>
        </w:rPr>
        <w:lastRenderedPageBreak/>
        <w:t>Date:   Mon Sep 14 06:13:10 1998 +0000</w:t>
      </w:r>
    </w:p>
    <w:p w14:paraId="67E3EA21" w14:textId="77777777" w:rsidR="00CF46CA" w:rsidRPr="00CF46CA" w:rsidRDefault="00CF46CA" w:rsidP="00CF46CA">
      <w:pPr>
        <w:spacing w:line="10" w:lineRule="atLeast"/>
        <w:rPr>
          <w:sz w:val="20"/>
          <w:szCs w:val="20"/>
        </w:rPr>
      </w:pPr>
    </w:p>
    <w:p w14:paraId="2D99E32F" w14:textId="77777777" w:rsidR="00CF46CA" w:rsidRPr="00CF46CA" w:rsidRDefault="00CF46CA" w:rsidP="00CF46CA">
      <w:pPr>
        <w:spacing w:line="10" w:lineRule="atLeast"/>
        <w:rPr>
          <w:sz w:val="20"/>
          <w:szCs w:val="20"/>
        </w:rPr>
      </w:pPr>
      <w:r w:rsidRPr="00CF46CA">
        <w:rPr>
          <w:sz w:val="20"/>
          <w:szCs w:val="20"/>
        </w:rPr>
        <w:t xml:space="preserve">    Fix spacing.</w:t>
      </w:r>
    </w:p>
    <w:p w14:paraId="03AD4AD5" w14:textId="77777777" w:rsidR="00CF46CA" w:rsidRPr="00CF46CA" w:rsidRDefault="00CF46CA" w:rsidP="00CF46CA">
      <w:pPr>
        <w:spacing w:line="10" w:lineRule="atLeast"/>
        <w:rPr>
          <w:sz w:val="20"/>
          <w:szCs w:val="20"/>
        </w:rPr>
      </w:pPr>
    </w:p>
    <w:p w14:paraId="2A1C8F2B" w14:textId="77777777" w:rsidR="00CF46CA" w:rsidRPr="00CF46CA" w:rsidRDefault="00CF46CA" w:rsidP="00CF46CA">
      <w:pPr>
        <w:spacing w:line="10" w:lineRule="atLeast"/>
        <w:rPr>
          <w:sz w:val="20"/>
          <w:szCs w:val="20"/>
        </w:rPr>
      </w:pPr>
      <w:r w:rsidRPr="00CF46CA">
        <w:rPr>
          <w:sz w:val="20"/>
          <w:szCs w:val="20"/>
        </w:rPr>
        <w:t>commit 563686fcd98c79e3c73d729e87da072ec9ad7fa7</w:t>
      </w:r>
    </w:p>
    <w:p w14:paraId="24AD2A8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24568F1" w14:textId="77777777" w:rsidR="00CF46CA" w:rsidRPr="00CF46CA" w:rsidRDefault="00CF46CA" w:rsidP="00CF46CA">
      <w:pPr>
        <w:spacing w:line="10" w:lineRule="atLeast"/>
        <w:rPr>
          <w:sz w:val="20"/>
          <w:szCs w:val="20"/>
        </w:rPr>
      </w:pPr>
      <w:r w:rsidRPr="00CF46CA">
        <w:rPr>
          <w:sz w:val="20"/>
          <w:szCs w:val="20"/>
        </w:rPr>
        <w:t>Date:   Mon Sep 14 06:13:10 1998 +0000</w:t>
      </w:r>
    </w:p>
    <w:p w14:paraId="5BD7AE9B" w14:textId="77777777" w:rsidR="00CF46CA" w:rsidRPr="00CF46CA" w:rsidRDefault="00CF46CA" w:rsidP="00CF46CA">
      <w:pPr>
        <w:spacing w:line="10" w:lineRule="atLeast"/>
        <w:rPr>
          <w:sz w:val="20"/>
          <w:szCs w:val="20"/>
        </w:rPr>
      </w:pPr>
    </w:p>
    <w:p w14:paraId="7C524DF7" w14:textId="77777777" w:rsidR="00CF46CA" w:rsidRPr="00CF46CA" w:rsidRDefault="00CF46CA" w:rsidP="00CF46CA">
      <w:pPr>
        <w:spacing w:line="10" w:lineRule="atLeast"/>
        <w:rPr>
          <w:sz w:val="20"/>
          <w:szCs w:val="20"/>
        </w:rPr>
      </w:pPr>
      <w:r w:rsidRPr="00CF46CA">
        <w:rPr>
          <w:sz w:val="20"/>
          <w:szCs w:val="20"/>
        </w:rPr>
        <w:t xml:space="preserve">    (authorship_msgid): New var.</w:t>
      </w:r>
    </w:p>
    <w:p w14:paraId="7C85FEE1" w14:textId="77777777" w:rsidR="00CF46CA" w:rsidRPr="00CF46CA" w:rsidRDefault="00CF46CA" w:rsidP="00CF46CA">
      <w:pPr>
        <w:spacing w:line="10" w:lineRule="atLeast"/>
        <w:rPr>
          <w:sz w:val="20"/>
          <w:szCs w:val="20"/>
        </w:rPr>
      </w:pPr>
      <w:r w:rsidRPr="00CF46CA">
        <w:rPr>
          <w:sz w:val="20"/>
          <w:szCs w:val="20"/>
        </w:rPr>
        <w:t xml:space="preserve">    (free_software_msgid): New decl.</w:t>
      </w:r>
    </w:p>
    <w:p w14:paraId="3B8FEB36" w14:textId="77777777" w:rsidR="00CF46CA" w:rsidRPr="00CF46CA" w:rsidRDefault="00CF46CA" w:rsidP="00CF46CA">
      <w:pPr>
        <w:spacing w:line="10" w:lineRule="atLeast"/>
        <w:rPr>
          <w:sz w:val="20"/>
          <w:szCs w:val="20"/>
        </w:rPr>
      </w:pPr>
      <w:r w:rsidRPr="00CF46CA">
        <w:rPr>
          <w:sz w:val="20"/>
          <w:szCs w:val="20"/>
        </w:rPr>
        <w:t xml:space="preserve">    (error): Now has printf attribute.</w:t>
      </w:r>
    </w:p>
    <w:p w14:paraId="1B3F38A2" w14:textId="77777777" w:rsidR="00CF46CA" w:rsidRPr="00CF46CA" w:rsidRDefault="00CF46CA" w:rsidP="00CF46CA">
      <w:pPr>
        <w:spacing w:line="10" w:lineRule="atLeast"/>
        <w:rPr>
          <w:sz w:val="20"/>
          <w:szCs w:val="20"/>
        </w:rPr>
      </w:pPr>
      <w:r w:rsidRPr="00CF46CA">
        <w:rPr>
          <w:sz w:val="20"/>
          <w:szCs w:val="20"/>
        </w:rPr>
        <w:t xml:space="preserve">    (try_help): Likewise.</w:t>
      </w:r>
    </w:p>
    <w:p w14:paraId="636C534D" w14:textId="77777777" w:rsidR="00CF46CA" w:rsidRPr="00CF46CA" w:rsidRDefault="00CF46CA" w:rsidP="00CF46CA">
      <w:pPr>
        <w:spacing w:line="10" w:lineRule="atLeast"/>
        <w:rPr>
          <w:sz w:val="20"/>
          <w:szCs w:val="20"/>
        </w:rPr>
      </w:pPr>
      <w:r w:rsidRPr="00CF46CA">
        <w:rPr>
          <w:sz w:val="20"/>
          <w:szCs w:val="20"/>
        </w:rPr>
        <w:t xml:space="preserve">    (long_options): Don't assume ASCII.</w:t>
      </w:r>
    </w:p>
    <w:p w14:paraId="4DC49081" w14:textId="77777777" w:rsidR="00CF46CA" w:rsidRPr="00CF46CA" w:rsidRDefault="00CF46CA" w:rsidP="00CF46CA">
      <w:pPr>
        <w:spacing w:line="10" w:lineRule="atLeast"/>
        <w:rPr>
          <w:sz w:val="20"/>
          <w:szCs w:val="20"/>
        </w:rPr>
      </w:pPr>
      <w:r w:rsidRPr="00CF46CA">
        <w:rPr>
          <w:sz w:val="20"/>
          <w:szCs w:val="20"/>
        </w:rPr>
        <w:t xml:space="preserve">    (try_help): Now accepts operand arg.</w:t>
      </w:r>
    </w:p>
    <w:p w14:paraId="08E89569" w14:textId="77777777" w:rsidR="00CF46CA" w:rsidRPr="00CF46CA" w:rsidRDefault="00CF46CA" w:rsidP="00CF46CA">
      <w:pPr>
        <w:spacing w:line="10" w:lineRule="atLeast"/>
        <w:rPr>
          <w:sz w:val="20"/>
          <w:szCs w:val="20"/>
        </w:rPr>
      </w:pPr>
      <w:r w:rsidRPr="00CF46CA">
        <w:rPr>
          <w:sz w:val="20"/>
          <w:szCs w:val="20"/>
        </w:rPr>
        <w:t xml:space="preserve">    (main): Check for -1, not EOF, when calling getopt_long.</w:t>
      </w:r>
    </w:p>
    <w:p w14:paraId="5DB889E0" w14:textId="77777777" w:rsidR="00CF46CA" w:rsidRPr="00CF46CA" w:rsidRDefault="00CF46CA" w:rsidP="00CF46CA">
      <w:pPr>
        <w:spacing w:line="10" w:lineRule="atLeast"/>
        <w:rPr>
          <w:sz w:val="20"/>
          <w:szCs w:val="20"/>
        </w:rPr>
      </w:pPr>
      <w:r w:rsidRPr="00CF46CA">
        <w:rPr>
          <w:sz w:val="20"/>
          <w:szCs w:val="20"/>
        </w:rPr>
        <w:t xml:space="preserve">    Report --ignore-initial value when complaining about it.</w:t>
      </w:r>
    </w:p>
    <w:p w14:paraId="0B8E4114" w14:textId="77777777" w:rsidR="00CF46CA" w:rsidRPr="00CF46CA" w:rsidRDefault="00CF46CA" w:rsidP="00CF46CA">
      <w:pPr>
        <w:spacing w:line="10" w:lineRule="atLeast"/>
        <w:rPr>
          <w:sz w:val="20"/>
          <w:szCs w:val="20"/>
        </w:rPr>
      </w:pPr>
      <w:r w:rsidRPr="00CF46CA">
        <w:rPr>
          <w:sz w:val="20"/>
          <w:szCs w:val="20"/>
        </w:rPr>
        <w:t xml:space="preserve">    Output copyright and free software info with -v.</w:t>
      </w:r>
    </w:p>
    <w:p w14:paraId="6B63428D" w14:textId="77777777" w:rsidR="00CF46CA" w:rsidRPr="00CF46CA" w:rsidRDefault="00CF46CA" w:rsidP="00CF46CA">
      <w:pPr>
        <w:spacing w:line="10" w:lineRule="atLeast"/>
        <w:rPr>
          <w:sz w:val="20"/>
          <w:szCs w:val="20"/>
        </w:rPr>
      </w:pPr>
      <w:r w:rsidRPr="00CF46CA">
        <w:rPr>
          <w:sz w:val="20"/>
          <w:szCs w:val="20"/>
        </w:rPr>
        <w:t xml:space="preserve">    Don't assume ASCII.</w:t>
      </w:r>
    </w:p>
    <w:p w14:paraId="59FD1475" w14:textId="77777777" w:rsidR="00CF46CA" w:rsidRPr="00CF46CA" w:rsidRDefault="00CF46CA" w:rsidP="00CF46CA">
      <w:pPr>
        <w:spacing w:line="10" w:lineRule="atLeast"/>
        <w:rPr>
          <w:sz w:val="20"/>
          <w:szCs w:val="20"/>
        </w:rPr>
      </w:pPr>
      <w:r w:rsidRPr="00CF46CA">
        <w:rPr>
          <w:sz w:val="20"/>
          <w:szCs w:val="20"/>
        </w:rPr>
        <w:t xml:space="preserve">    Report last operand when one is missing.</w:t>
      </w:r>
    </w:p>
    <w:p w14:paraId="5D06A272" w14:textId="77777777" w:rsidR="00CF46CA" w:rsidRPr="00CF46CA" w:rsidRDefault="00CF46CA" w:rsidP="00CF46CA">
      <w:pPr>
        <w:spacing w:line="10" w:lineRule="atLeast"/>
        <w:rPr>
          <w:sz w:val="20"/>
          <w:szCs w:val="20"/>
        </w:rPr>
      </w:pPr>
      <w:r w:rsidRPr="00CF46CA">
        <w:rPr>
          <w:sz w:val="20"/>
          <w:szCs w:val="20"/>
        </w:rPr>
        <w:t xml:space="preserve">    Report text of extra operand.</w:t>
      </w:r>
    </w:p>
    <w:p w14:paraId="6292D65D" w14:textId="77777777" w:rsidR="00CF46CA" w:rsidRPr="00CF46CA" w:rsidRDefault="00CF46CA" w:rsidP="00CF46CA">
      <w:pPr>
        <w:spacing w:line="10" w:lineRule="atLeast"/>
        <w:rPr>
          <w:sz w:val="20"/>
          <w:szCs w:val="20"/>
        </w:rPr>
      </w:pPr>
      <w:r w:rsidRPr="00CF46CA">
        <w:rPr>
          <w:sz w:val="20"/>
          <w:szCs w:val="20"/>
        </w:rPr>
        <w:t xml:space="preserve">    Move block_read into cmpbuf.c.</w:t>
      </w:r>
    </w:p>
    <w:p w14:paraId="36369DA7" w14:textId="77777777" w:rsidR="00CF46CA" w:rsidRPr="00CF46CA" w:rsidRDefault="00CF46CA" w:rsidP="00CF46CA">
      <w:pPr>
        <w:spacing w:line="10" w:lineRule="atLeast"/>
        <w:rPr>
          <w:sz w:val="20"/>
          <w:szCs w:val="20"/>
        </w:rPr>
      </w:pPr>
    </w:p>
    <w:p w14:paraId="684AF0C6" w14:textId="77777777" w:rsidR="00CF46CA" w:rsidRPr="00CF46CA" w:rsidRDefault="00CF46CA" w:rsidP="00CF46CA">
      <w:pPr>
        <w:spacing w:line="10" w:lineRule="atLeast"/>
        <w:rPr>
          <w:sz w:val="20"/>
          <w:szCs w:val="20"/>
        </w:rPr>
      </w:pPr>
      <w:r w:rsidRPr="00CF46CA">
        <w:rPr>
          <w:sz w:val="20"/>
          <w:szCs w:val="20"/>
        </w:rPr>
        <w:t>commit f1c356747f2a2969055ef6770d5c9bbbbed99291</w:t>
      </w:r>
    </w:p>
    <w:p w14:paraId="1E03C55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B6FD57" w14:textId="77777777" w:rsidR="00CF46CA" w:rsidRPr="00CF46CA" w:rsidRDefault="00CF46CA" w:rsidP="00CF46CA">
      <w:pPr>
        <w:spacing w:line="10" w:lineRule="atLeast"/>
        <w:rPr>
          <w:sz w:val="20"/>
          <w:szCs w:val="20"/>
        </w:rPr>
      </w:pPr>
      <w:r w:rsidRPr="00CF46CA">
        <w:rPr>
          <w:sz w:val="20"/>
          <w:szCs w:val="20"/>
        </w:rPr>
        <w:t>Date:   Mon Sep 14 06:13:10 1998 +0000</w:t>
      </w:r>
    </w:p>
    <w:p w14:paraId="3421BECF" w14:textId="77777777" w:rsidR="00CF46CA" w:rsidRPr="00CF46CA" w:rsidRDefault="00CF46CA" w:rsidP="00CF46CA">
      <w:pPr>
        <w:spacing w:line="10" w:lineRule="atLeast"/>
        <w:rPr>
          <w:sz w:val="20"/>
          <w:szCs w:val="20"/>
        </w:rPr>
      </w:pPr>
    </w:p>
    <w:p w14:paraId="0DA1DAA0" w14:textId="77777777" w:rsidR="00CF46CA" w:rsidRPr="00CF46CA" w:rsidRDefault="00CF46CA" w:rsidP="00CF46CA">
      <w:pPr>
        <w:spacing w:line="10" w:lineRule="atLeast"/>
        <w:rPr>
          <w:sz w:val="20"/>
          <w:szCs w:val="20"/>
        </w:rPr>
      </w:pPr>
      <w:r w:rsidRPr="00CF46CA">
        <w:rPr>
          <w:sz w:val="20"/>
          <w:szCs w:val="20"/>
        </w:rPr>
        <w:t xml:space="preserve">    Document recent changes.</w:t>
      </w:r>
    </w:p>
    <w:p w14:paraId="154CF449" w14:textId="77777777" w:rsidR="00CF46CA" w:rsidRPr="00CF46CA" w:rsidRDefault="00CF46CA" w:rsidP="00CF46CA">
      <w:pPr>
        <w:spacing w:line="10" w:lineRule="atLeast"/>
        <w:rPr>
          <w:sz w:val="20"/>
          <w:szCs w:val="20"/>
        </w:rPr>
      </w:pPr>
      <w:r w:rsidRPr="00CF46CA">
        <w:rPr>
          <w:sz w:val="20"/>
          <w:szCs w:val="20"/>
        </w:rPr>
        <w:t xml:space="preserve">    The patch doc still corresponds to patch 2.2, unfortunately.</w:t>
      </w:r>
    </w:p>
    <w:p w14:paraId="444444EC" w14:textId="77777777" w:rsidR="00CF46CA" w:rsidRPr="00CF46CA" w:rsidRDefault="00CF46CA" w:rsidP="00CF46CA">
      <w:pPr>
        <w:spacing w:line="10" w:lineRule="atLeast"/>
        <w:rPr>
          <w:sz w:val="20"/>
          <w:szCs w:val="20"/>
        </w:rPr>
      </w:pPr>
      <w:r w:rsidRPr="00CF46CA">
        <w:rPr>
          <w:sz w:val="20"/>
          <w:szCs w:val="20"/>
        </w:rPr>
        <w:t xml:space="preserve">    Update GNU bug reporting address.  Omit Larry Wall's address;</w:t>
      </w:r>
    </w:p>
    <w:p w14:paraId="0A14F89D" w14:textId="77777777" w:rsidR="00CF46CA" w:rsidRPr="00CF46CA" w:rsidRDefault="00CF46CA" w:rsidP="00CF46CA">
      <w:pPr>
        <w:spacing w:line="10" w:lineRule="atLeast"/>
        <w:rPr>
          <w:sz w:val="20"/>
          <w:szCs w:val="20"/>
        </w:rPr>
      </w:pPr>
      <w:r w:rsidRPr="00CF46CA">
        <w:rPr>
          <w:sz w:val="20"/>
          <w:szCs w:val="20"/>
        </w:rPr>
        <w:t xml:space="preserve">    it's obsolete and he's busy with perl.</w:t>
      </w:r>
    </w:p>
    <w:p w14:paraId="61926192" w14:textId="77777777" w:rsidR="00CF46CA" w:rsidRPr="00CF46CA" w:rsidRDefault="00CF46CA" w:rsidP="00CF46CA">
      <w:pPr>
        <w:spacing w:line="10" w:lineRule="atLeast"/>
        <w:rPr>
          <w:sz w:val="20"/>
          <w:szCs w:val="20"/>
        </w:rPr>
      </w:pPr>
    </w:p>
    <w:p w14:paraId="47B60344" w14:textId="77777777" w:rsidR="00CF46CA" w:rsidRPr="00CF46CA" w:rsidRDefault="00CF46CA" w:rsidP="00CF46CA">
      <w:pPr>
        <w:spacing w:line="10" w:lineRule="atLeast"/>
        <w:rPr>
          <w:sz w:val="20"/>
          <w:szCs w:val="20"/>
        </w:rPr>
      </w:pPr>
      <w:r w:rsidRPr="00CF46CA">
        <w:rPr>
          <w:sz w:val="20"/>
          <w:szCs w:val="20"/>
        </w:rPr>
        <w:t>commit ddbaec7810f5ca4b230e5708d54d4514ab712273</w:t>
      </w:r>
    </w:p>
    <w:p w14:paraId="2CA830C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B6328EA" w14:textId="77777777" w:rsidR="00CF46CA" w:rsidRPr="00CF46CA" w:rsidRDefault="00CF46CA" w:rsidP="00CF46CA">
      <w:pPr>
        <w:spacing w:line="10" w:lineRule="atLeast"/>
        <w:rPr>
          <w:sz w:val="20"/>
          <w:szCs w:val="20"/>
        </w:rPr>
      </w:pPr>
      <w:r w:rsidRPr="00CF46CA">
        <w:rPr>
          <w:sz w:val="20"/>
          <w:szCs w:val="20"/>
        </w:rPr>
        <w:t>Date:   Mon Sep 14 06:13:10 1998 +0000</w:t>
      </w:r>
    </w:p>
    <w:p w14:paraId="362579D1" w14:textId="77777777" w:rsidR="00CF46CA" w:rsidRPr="00CF46CA" w:rsidRDefault="00CF46CA" w:rsidP="00CF46CA">
      <w:pPr>
        <w:spacing w:line="10" w:lineRule="atLeast"/>
        <w:rPr>
          <w:sz w:val="20"/>
          <w:szCs w:val="20"/>
        </w:rPr>
      </w:pPr>
    </w:p>
    <w:p w14:paraId="56BF147A" w14:textId="77777777" w:rsidR="00CF46CA" w:rsidRPr="00CF46CA" w:rsidRDefault="00CF46CA" w:rsidP="00CF46CA">
      <w:pPr>
        <w:spacing w:line="10" w:lineRule="atLeast"/>
        <w:rPr>
          <w:sz w:val="20"/>
          <w:szCs w:val="20"/>
        </w:rPr>
      </w:pPr>
      <w:r w:rsidRPr="00CF46CA">
        <w:rPr>
          <w:sz w:val="20"/>
          <w:szCs w:val="20"/>
        </w:rPr>
        <w:t xml:space="preserve">    Fix copyright.</w:t>
      </w:r>
    </w:p>
    <w:p w14:paraId="7B816615" w14:textId="77777777" w:rsidR="00CF46CA" w:rsidRPr="00CF46CA" w:rsidRDefault="00CF46CA" w:rsidP="00CF46CA">
      <w:pPr>
        <w:spacing w:line="10" w:lineRule="atLeast"/>
        <w:rPr>
          <w:sz w:val="20"/>
          <w:szCs w:val="20"/>
        </w:rPr>
      </w:pPr>
    </w:p>
    <w:p w14:paraId="2E3624B2" w14:textId="77777777" w:rsidR="00CF46CA" w:rsidRPr="00CF46CA" w:rsidRDefault="00CF46CA" w:rsidP="00CF46CA">
      <w:pPr>
        <w:spacing w:line="10" w:lineRule="atLeast"/>
        <w:rPr>
          <w:sz w:val="20"/>
          <w:szCs w:val="20"/>
        </w:rPr>
      </w:pPr>
      <w:r w:rsidRPr="00CF46CA">
        <w:rPr>
          <w:sz w:val="20"/>
          <w:szCs w:val="20"/>
        </w:rPr>
        <w:t>commit ee7817ee7f07dcf291f05f9797df7bd292c02b32</w:t>
      </w:r>
    </w:p>
    <w:p w14:paraId="6E2A9E3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405D211" w14:textId="77777777" w:rsidR="00CF46CA" w:rsidRPr="00CF46CA" w:rsidRDefault="00CF46CA" w:rsidP="00CF46CA">
      <w:pPr>
        <w:spacing w:line="10" w:lineRule="atLeast"/>
        <w:rPr>
          <w:sz w:val="20"/>
          <w:szCs w:val="20"/>
        </w:rPr>
      </w:pPr>
      <w:r w:rsidRPr="00CF46CA">
        <w:rPr>
          <w:sz w:val="20"/>
          <w:szCs w:val="20"/>
        </w:rPr>
        <w:t>Date:   Mon Sep 14 06:13:10 1998 +0000</w:t>
      </w:r>
    </w:p>
    <w:p w14:paraId="1E58C7B2" w14:textId="77777777" w:rsidR="00CF46CA" w:rsidRPr="00CF46CA" w:rsidRDefault="00CF46CA" w:rsidP="00CF46CA">
      <w:pPr>
        <w:spacing w:line="10" w:lineRule="atLeast"/>
        <w:rPr>
          <w:sz w:val="20"/>
          <w:szCs w:val="20"/>
        </w:rPr>
      </w:pPr>
    </w:p>
    <w:p w14:paraId="4EF1B255" w14:textId="77777777" w:rsidR="00CF46CA" w:rsidRPr="00CF46CA" w:rsidRDefault="00CF46CA" w:rsidP="00CF46CA">
      <w:pPr>
        <w:spacing w:line="10" w:lineRule="atLeast"/>
        <w:rPr>
          <w:sz w:val="20"/>
          <w:szCs w:val="20"/>
        </w:rPr>
      </w:pPr>
      <w:r w:rsidRPr="00CF46CA">
        <w:rPr>
          <w:sz w:val="20"/>
          <w:szCs w:val="20"/>
        </w:rPr>
        <w:t xml:space="preserve">    (DEFAULT_DIFF_PROGRAM): Renamed from DIFF_PROGRAM.</w:t>
      </w:r>
    </w:p>
    <w:p w14:paraId="29534956" w14:textId="77777777" w:rsidR="00CF46CA" w:rsidRPr="00CF46CA" w:rsidRDefault="00CF46CA" w:rsidP="00CF46CA">
      <w:pPr>
        <w:spacing w:line="10" w:lineRule="atLeast"/>
        <w:rPr>
          <w:sz w:val="20"/>
          <w:szCs w:val="20"/>
        </w:rPr>
      </w:pPr>
      <w:r w:rsidRPr="00CF46CA">
        <w:rPr>
          <w:sz w:val="20"/>
          <w:szCs w:val="20"/>
        </w:rPr>
        <w:t xml:space="preserve">    (PR_PROGRAM): All `configure' to define it.</w:t>
      </w:r>
    </w:p>
    <w:p w14:paraId="7B3135A4" w14:textId="77777777" w:rsidR="00CF46CA" w:rsidRPr="00CF46CA" w:rsidRDefault="00CF46CA" w:rsidP="00CF46CA">
      <w:pPr>
        <w:spacing w:line="10" w:lineRule="atLeast"/>
        <w:rPr>
          <w:sz w:val="20"/>
          <w:szCs w:val="20"/>
        </w:rPr>
      </w:pPr>
      <w:r w:rsidRPr="00CF46CA">
        <w:rPr>
          <w:sz w:val="20"/>
          <w:szCs w:val="20"/>
        </w:rPr>
        <w:t xml:space="preserve">    (srcs): Add $(diffutils_srcs), freesoft.c, quotearg.c instead of quote.c,</w:t>
      </w:r>
    </w:p>
    <w:p w14:paraId="29E3C6C5" w14:textId="77777777" w:rsidR="00CF46CA" w:rsidRPr="00CF46CA" w:rsidRDefault="00CF46CA" w:rsidP="00CF46CA">
      <w:pPr>
        <w:spacing w:line="10" w:lineRule="atLeast"/>
        <w:rPr>
          <w:sz w:val="20"/>
          <w:szCs w:val="20"/>
        </w:rPr>
      </w:pPr>
      <w:r w:rsidRPr="00CF46CA">
        <w:rPr>
          <w:sz w:val="20"/>
          <w:szCs w:val="20"/>
        </w:rPr>
        <w:t xml:space="preserve">    quotearg.h.</w:t>
      </w:r>
    </w:p>
    <w:p w14:paraId="224D4684" w14:textId="77777777" w:rsidR="00CF46CA" w:rsidRPr="00CF46CA" w:rsidRDefault="00CF46CA" w:rsidP="00CF46CA">
      <w:pPr>
        <w:spacing w:line="10" w:lineRule="atLeast"/>
        <w:rPr>
          <w:sz w:val="20"/>
          <w:szCs w:val="20"/>
        </w:rPr>
      </w:pPr>
      <w:r w:rsidRPr="00CF46CA">
        <w:rPr>
          <w:sz w:val="20"/>
          <w:szCs w:val="20"/>
        </w:rPr>
        <w:t xml:space="preserve">    (distfiles): Add acconfig.h, message/*.</w:t>
      </w:r>
    </w:p>
    <w:p w14:paraId="0996EC5B" w14:textId="77777777" w:rsidR="00CF46CA" w:rsidRPr="00CF46CA" w:rsidRDefault="00CF46CA" w:rsidP="00CF46CA">
      <w:pPr>
        <w:spacing w:line="10" w:lineRule="atLeast"/>
        <w:rPr>
          <w:sz w:val="20"/>
          <w:szCs w:val="20"/>
        </w:rPr>
      </w:pPr>
      <w:r w:rsidRPr="00CF46CA">
        <w:rPr>
          <w:sz w:val="20"/>
          <w:szCs w:val="20"/>
        </w:rPr>
        <w:t xml:space="preserve">    (all): Depend on $(destfiles), not info.</w:t>
      </w:r>
    </w:p>
    <w:p w14:paraId="7DF60D96" w14:textId="77777777" w:rsidR="00CF46CA" w:rsidRPr="00CF46CA" w:rsidRDefault="00CF46CA" w:rsidP="00CF46CA">
      <w:pPr>
        <w:spacing w:line="10" w:lineRule="atLeast"/>
        <w:rPr>
          <w:sz w:val="20"/>
          <w:szCs w:val="20"/>
        </w:rPr>
      </w:pPr>
      <w:r w:rsidRPr="00CF46CA">
        <w:rPr>
          <w:sz w:val="20"/>
          <w:szCs w:val="20"/>
        </w:rPr>
        <w:t xml:space="preserve">    (version.c): Parenthesize `GNU diffutils'.</w:t>
      </w:r>
    </w:p>
    <w:p w14:paraId="63742BFA" w14:textId="77777777" w:rsidR="00CF46CA" w:rsidRPr="00CF46CA" w:rsidRDefault="00CF46CA" w:rsidP="00CF46CA">
      <w:pPr>
        <w:spacing w:line="10" w:lineRule="atLeast"/>
        <w:rPr>
          <w:sz w:val="20"/>
          <w:szCs w:val="20"/>
        </w:rPr>
      </w:pPr>
      <w:r w:rsidRPr="00CF46CA">
        <w:rPr>
          <w:sz w:val="20"/>
          <w:szCs w:val="20"/>
        </w:rPr>
        <w:t xml:space="preserve">    (common_o): Add freesoft.o</w:t>
      </w:r>
    </w:p>
    <w:p w14:paraId="7AC7F2A7" w14:textId="77777777" w:rsidR="00CF46CA" w:rsidRPr="00CF46CA" w:rsidRDefault="00CF46CA" w:rsidP="00CF46CA">
      <w:pPr>
        <w:spacing w:line="10" w:lineRule="atLeast"/>
        <w:rPr>
          <w:sz w:val="20"/>
          <w:szCs w:val="20"/>
        </w:rPr>
      </w:pPr>
      <w:r w:rsidRPr="00CF46CA">
        <w:rPr>
          <w:sz w:val="20"/>
          <w:szCs w:val="20"/>
        </w:rPr>
        <w:t xml:space="preserve">    (diff_o): quote.o -&gt; quotearg.o</w:t>
      </w:r>
    </w:p>
    <w:p w14:paraId="63B4F2E4" w14:textId="77777777" w:rsidR="00CF46CA" w:rsidRPr="00CF46CA" w:rsidRDefault="00CF46CA" w:rsidP="00CF46CA">
      <w:pPr>
        <w:spacing w:line="10" w:lineRule="atLeast"/>
        <w:rPr>
          <w:sz w:val="20"/>
          <w:szCs w:val="20"/>
        </w:rPr>
      </w:pPr>
      <w:r w:rsidRPr="00CF46CA">
        <w:rPr>
          <w:sz w:val="20"/>
          <w:szCs w:val="20"/>
        </w:rPr>
        <w:t xml:space="preserve">    (diff3_o, sdiff_o): Likewise.</w:t>
      </w:r>
    </w:p>
    <w:p w14:paraId="2FD70958" w14:textId="77777777" w:rsidR="00CF46CA" w:rsidRPr="00CF46CA" w:rsidRDefault="00CF46CA" w:rsidP="00CF46CA">
      <w:pPr>
        <w:spacing w:line="10" w:lineRule="atLeast"/>
        <w:rPr>
          <w:sz w:val="20"/>
          <w:szCs w:val="20"/>
        </w:rPr>
      </w:pPr>
      <w:r w:rsidRPr="00CF46CA">
        <w:rPr>
          <w:sz w:val="20"/>
          <w:szCs w:val="20"/>
        </w:rPr>
        <w:t xml:space="preserve">    (diff.dvi): Depend on version.texi.</w:t>
      </w:r>
    </w:p>
    <w:p w14:paraId="678E39C0" w14:textId="77777777" w:rsidR="00CF46CA" w:rsidRPr="00CF46CA" w:rsidRDefault="00CF46CA" w:rsidP="00CF46CA">
      <w:pPr>
        <w:spacing w:line="10" w:lineRule="atLeast"/>
        <w:rPr>
          <w:sz w:val="20"/>
          <w:szCs w:val="20"/>
        </w:rPr>
      </w:pPr>
      <w:r w:rsidRPr="00CF46CA">
        <w:rPr>
          <w:sz w:val="20"/>
          <w:szCs w:val="20"/>
        </w:rPr>
        <w:lastRenderedPageBreak/>
        <w:t xml:space="preserve">    (diff.o diff3.o quotearg.o sdiff.o util.o): New dependency on quotearg.h</w:t>
      </w:r>
    </w:p>
    <w:p w14:paraId="564A7136" w14:textId="77777777" w:rsidR="00CF46CA" w:rsidRPr="00CF46CA" w:rsidRDefault="00CF46CA" w:rsidP="00CF46CA">
      <w:pPr>
        <w:spacing w:line="10" w:lineRule="atLeast"/>
        <w:rPr>
          <w:sz w:val="20"/>
          <w:szCs w:val="20"/>
        </w:rPr>
      </w:pPr>
      <w:r w:rsidRPr="00CF46CA">
        <w:rPr>
          <w:sz w:val="20"/>
          <w:szCs w:val="20"/>
        </w:rPr>
        <w:t xml:space="preserve">    (diff3.o): DIFF_PROGRAM -&gt; DEFAULT_DIFF_PROGRAM.</w:t>
      </w:r>
    </w:p>
    <w:p w14:paraId="00E60521" w14:textId="77777777" w:rsidR="00CF46CA" w:rsidRPr="00CF46CA" w:rsidRDefault="00CF46CA" w:rsidP="00CF46CA">
      <w:pPr>
        <w:spacing w:line="10" w:lineRule="atLeast"/>
        <w:rPr>
          <w:sz w:val="20"/>
          <w:szCs w:val="20"/>
        </w:rPr>
      </w:pPr>
      <w:r w:rsidRPr="00CF46CA">
        <w:rPr>
          <w:sz w:val="20"/>
          <w:szCs w:val="20"/>
        </w:rPr>
        <w:t xml:space="preserve">    (sdiff.o): Likewise.</w:t>
      </w:r>
    </w:p>
    <w:p w14:paraId="135F74AB" w14:textId="77777777" w:rsidR="00CF46CA" w:rsidRPr="00CF46CA" w:rsidRDefault="00CF46CA" w:rsidP="00CF46CA">
      <w:pPr>
        <w:spacing w:line="10" w:lineRule="atLeast"/>
        <w:rPr>
          <w:sz w:val="20"/>
          <w:szCs w:val="20"/>
        </w:rPr>
      </w:pPr>
      <w:r w:rsidRPr="00CF46CA">
        <w:rPr>
          <w:sz w:val="20"/>
          <w:szCs w:val="20"/>
        </w:rPr>
        <w:t xml:space="preserve">    (messages.po): Remove.</w:t>
      </w:r>
    </w:p>
    <w:p w14:paraId="500B8802" w14:textId="77777777" w:rsidR="00CF46CA" w:rsidRPr="00CF46CA" w:rsidRDefault="00CF46CA" w:rsidP="00CF46CA">
      <w:pPr>
        <w:spacing w:line="10" w:lineRule="atLeast"/>
        <w:rPr>
          <w:sz w:val="20"/>
          <w:szCs w:val="20"/>
        </w:rPr>
      </w:pPr>
      <w:r w:rsidRPr="00CF46CA">
        <w:rPr>
          <w:sz w:val="20"/>
          <w:szCs w:val="20"/>
        </w:rPr>
        <w:t xml:space="preserve">    (message/msgid.po, message/template.po): New rules.</w:t>
      </w:r>
    </w:p>
    <w:p w14:paraId="656D896E" w14:textId="77777777" w:rsidR="00CF46CA" w:rsidRPr="00CF46CA" w:rsidRDefault="00CF46CA" w:rsidP="00CF46CA">
      <w:pPr>
        <w:spacing w:line="10" w:lineRule="atLeast"/>
        <w:rPr>
          <w:sz w:val="20"/>
          <w:szCs w:val="20"/>
        </w:rPr>
      </w:pPr>
      <w:r w:rsidRPr="00CF46CA">
        <w:rPr>
          <w:sz w:val="20"/>
          <w:szCs w:val="20"/>
        </w:rPr>
        <w:t xml:space="preserve">    (maintainer-clean): Renamed from realclean.</w:t>
      </w:r>
    </w:p>
    <w:p w14:paraId="363E3B3F" w14:textId="77777777" w:rsidR="00CF46CA" w:rsidRPr="00CF46CA" w:rsidRDefault="00CF46CA" w:rsidP="00CF46CA">
      <w:pPr>
        <w:spacing w:line="10" w:lineRule="atLeast"/>
        <w:rPr>
          <w:sz w:val="20"/>
          <w:szCs w:val="20"/>
        </w:rPr>
      </w:pPr>
      <w:r w:rsidRPr="00CF46CA">
        <w:rPr>
          <w:sz w:val="20"/>
          <w:szCs w:val="20"/>
        </w:rPr>
        <w:t xml:space="preserve">    (install): Install from source directory, if applicable.</w:t>
      </w:r>
    </w:p>
    <w:p w14:paraId="0C73A426" w14:textId="77777777" w:rsidR="00CF46CA" w:rsidRPr="00CF46CA" w:rsidRDefault="00CF46CA" w:rsidP="00CF46CA">
      <w:pPr>
        <w:spacing w:line="10" w:lineRule="atLeast"/>
        <w:rPr>
          <w:sz w:val="20"/>
          <w:szCs w:val="20"/>
        </w:rPr>
      </w:pPr>
      <w:r w:rsidRPr="00CF46CA">
        <w:rPr>
          <w:sz w:val="20"/>
          <w:szCs w:val="20"/>
        </w:rPr>
        <w:t xml:space="preserve">    Invoke install-info if needed.</w:t>
      </w:r>
    </w:p>
    <w:p w14:paraId="4B6D0B7D" w14:textId="77777777" w:rsidR="00CF46CA" w:rsidRPr="00CF46CA" w:rsidRDefault="00CF46CA" w:rsidP="00CF46CA">
      <w:pPr>
        <w:spacing w:line="10" w:lineRule="atLeast"/>
        <w:rPr>
          <w:sz w:val="20"/>
          <w:szCs w:val="20"/>
        </w:rPr>
      </w:pPr>
      <w:r w:rsidRPr="00CF46CA">
        <w:rPr>
          <w:sz w:val="20"/>
          <w:szCs w:val="20"/>
        </w:rPr>
        <w:t xml:space="preserve">    (install-strip): New rule.</w:t>
      </w:r>
    </w:p>
    <w:p w14:paraId="315E9167" w14:textId="77777777" w:rsidR="00CF46CA" w:rsidRPr="00CF46CA" w:rsidRDefault="00CF46CA" w:rsidP="00CF46CA">
      <w:pPr>
        <w:spacing w:line="10" w:lineRule="atLeast"/>
        <w:rPr>
          <w:sz w:val="20"/>
          <w:szCs w:val="20"/>
        </w:rPr>
      </w:pPr>
      <w:r w:rsidRPr="00CF46CA">
        <w:rPr>
          <w:sz w:val="20"/>
          <w:szCs w:val="20"/>
        </w:rPr>
        <w:t xml:space="preserve">    (check): Set DIFF.</w:t>
      </w:r>
    </w:p>
    <w:p w14:paraId="13FCF1D7" w14:textId="77777777" w:rsidR="00CF46CA" w:rsidRPr="00CF46CA" w:rsidRDefault="00CF46CA" w:rsidP="00CF46CA">
      <w:pPr>
        <w:spacing w:line="10" w:lineRule="atLeast"/>
        <w:rPr>
          <w:sz w:val="20"/>
          <w:szCs w:val="20"/>
        </w:rPr>
      </w:pPr>
      <w:r w:rsidRPr="00CF46CA">
        <w:rPr>
          <w:sz w:val="20"/>
          <w:szCs w:val="20"/>
        </w:rPr>
        <w:t xml:space="preserve">    (stamp-h.in): Don't put the date into the timestamp.</w:t>
      </w:r>
    </w:p>
    <w:p w14:paraId="69D67B47" w14:textId="77777777" w:rsidR="00CF46CA" w:rsidRPr="00CF46CA" w:rsidRDefault="00CF46CA" w:rsidP="00CF46CA">
      <w:pPr>
        <w:spacing w:line="10" w:lineRule="atLeast"/>
        <w:rPr>
          <w:sz w:val="20"/>
          <w:szCs w:val="20"/>
        </w:rPr>
      </w:pPr>
      <w:r w:rsidRPr="00CF46CA">
        <w:rPr>
          <w:sz w:val="20"/>
          <w:szCs w:val="20"/>
        </w:rPr>
        <w:t xml:space="preserve">    (D_dirs): Add $D/message.</w:t>
      </w:r>
    </w:p>
    <w:p w14:paraId="64443925" w14:textId="77777777" w:rsidR="00CF46CA" w:rsidRPr="00CF46CA" w:rsidRDefault="00CF46CA" w:rsidP="00CF46CA">
      <w:pPr>
        <w:spacing w:line="10" w:lineRule="atLeast"/>
        <w:rPr>
          <w:sz w:val="20"/>
          <w:szCs w:val="20"/>
        </w:rPr>
      </w:pPr>
      <w:r w:rsidRPr="00CF46CA">
        <w:rPr>
          <w:sz w:val="20"/>
          <w:szCs w:val="20"/>
        </w:rPr>
        <w:t xml:space="preserve">    ($D.tar.gz): Compress with gzip -9.</w:t>
      </w:r>
    </w:p>
    <w:p w14:paraId="28511EEE" w14:textId="77777777" w:rsidR="00CF46CA" w:rsidRPr="00CF46CA" w:rsidRDefault="00CF46CA" w:rsidP="00CF46CA">
      <w:pPr>
        <w:spacing w:line="10" w:lineRule="atLeast"/>
        <w:rPr>
          <w:sz w:val="20"/>
          <w:szCs w:val="20"/>
        </w:rPr>
      </w:pPr>
      <w:r w:rsidRPr="00CF46CA">
        <w:rPr>
          <w:sz w:val="20"/>
          <w:szCs w:val="20"/>
        </w:rPr>
        <w:t xml:space="preserve">    (srcs, distfiles, diff_o, diff3_o, sdiff_o): Rename quotearg.c to</w:t>
      </w:r>
    </w:p>
    <w:p w14:paraId="4B1C45CF" w14:textId="77777777" w:rsidR="00CF46CA" w:rsidRPr="00CF46CA" w:rsidRDefault="00CF46CA" w:rsidP="00CF46CA">
      <w:pPr>
        <w:spacing w:line="10" w:lineRule="atLeast"/>
        <w:rPr>
          <w:sz w:val="20"/>
          <w:szCs w:val="20"/>
        </w:rPr>
      </w:pPr>
      <w:r w:rsidRPr="00CF46CA">
        <w:rPr>
          <w:sz w:val="20"/>
          <w:szCs w:val="20"/>
        </w:rPr>
        <w:t xml:space="preserve">    quotesys.c and quotearg.h to quotesys.h.</w:t>
      </w:r>
    </w:p>
    <w:p w14:paraId="16AEFCA1" w14:textId="77777777" w:rsidR="00CF46CA" w:rsidRPr="00CF46CA" w:rsidRDefault="00CF46CA" w:rsidP="00CF46CA">
      <w:pPr>
        <w:spacing w:line="10" w:lineRule="atLeast"/>
        <w:rPr>
          <w:sz w:val="20"/>
          <w:szCs w:val="20"/>
        </w:rPr>
      </w:pPr>
    </w:p>
    <w:p w14:paraId="521E6B94" w14:textId="77777777" w:rsidR="00CF46CA" w:rsidRPr="00CF46CA" w:rsidRDefault="00CF46CA" w:rsidP="00CF46CA">
      <w:pPr>
        <w:spacing w:line="10" w:lineRule="atLeast"/>
        <w:rPr>
          <w:sz w:val="20"/>
          <w:szCs w:val="20"/>
        </w:rPr>
      </w:pPr>
      <w:r w:rsidRPr="00CF46CA">
        <w:rPr>
          <w:sz w:val="20"/>
          <w:szCs w:val="20"/>
        </w:rPr>
        <w:t>commit 8a60489fa41523137624aeef82c6bd353a8a4ea9</w:t>
      </w:r>
    </w:p>
    <w:p w14:paraId="7411E45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725DDC" w14:textId="77777777" w:rsidR="00CF46CA" w:rsidRPr="00CF46CA" w:rsidRDefault="00CF46CA" w:rsidP="00CF46CA">
      <w:pPr>
        <w:spacing w:line="10" w:lineRule="atLeast"/>
        <w:rPr>
          <w:sz w:val="20"/>
          <w:szCs w:val="20"/>
        </w:rPr>
      </w:pPr>
      <w:r w:rsidRPr="00CF46CA">
        <w:rPr>
          <w:sz w:val="20"/>
          <w:szCs w:val="20"/>
        </w:rPr>
        <w:t>Date:   Mon Sep 14 00:34:04 1998 +0000</w:t>
      </w:r>
    </w:p>
    <w:p w14:paraId="5787A2DA" w14:textId="77777777" w:rsidR="00CF46CA" w:rsidRPr="00CF46CA" w:rsidRDefault="00CF46CA" w:rsidP="00CF46CA">
      <w:pPr>
        <w:spacing w:line="10" w:lineRule="atLeast"/>
        <w:rPr>
          <w:sz w:val="20"/>
          <w:szCs w:val="20"/>
        </w:rPr>
      </w:pPr>
    </w:p>
    <w:p w14:paraId="097F6EA0" w14:textId="77777777" w:rsidR="00CF46CA" w:rsidRPr="00CF46CA" w:rsidRDefault="00CF46CA" w:rsidP="00CF46CA">
      <w:pPr>
        <w:spacing w:line="10" w:lineRule="atLeast"/>
        <w:rPr>
          <w:sz w:val="20"/>
          <w:szCs w:val="20"/>
        </w:rPr>
      </w:pPr>
      <w:r w:rsidRPr="00CF46CA">
        <w:rPr>
          <w:sz w:val="20"/>
          <w:szCs w:val="20"/>
        </w:rPr>
        <w:t xml:space="preserve">    (same_file): Add.</w:t>
      </w:r>
    </w:p>
    <w:p w14:paraId="78C3930A" w14:textId="77777777" w:rsidR="00CF46CA" w:rsidRPr="00CF46CA" w:rsidRDefault="00CF46CA" w:rsidP="00CF46CA">
      <w:pPr>
        <w:spacing w:line="10" w:lineRule="atLeast"/>
        <w:rPr>
          <w:sz w:val="20"/>
          <w:szCs w:val="20"/>
        </w:rPr>
      </w:pPr>
    </w:p>
    <w:p w14:paraId="01ECD934" w14:textId="77777777" w:rsidR="00CF46CA" w:rsidRPr="00CF46CA" w:rsidRDefault="00CF46CA" w:rsidP="00CF46CA">
      <w:pPr>
        <w:spacing w:line="10" w:lineRule="atLeast"/>
        <w:rPr>
          <w:sz w:val="20"/>
          <w:szCs w:val="20"/>
        </w:rPr>
      </w:pPr>
      <w:r w:rsidRPr="00CF46CA">
        <w:rPr>
          <w:sz w:val="20"/>
          <w:szCs w:val="20"/>
        </w:rPr>
        <w:t>commit 40a2ed14d8c92b5859472b0034a31bbe0bec7a5c</w:t>
      </w:r>
    </w:p>
    <w:p w14:paraId="7655490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0DF60AB" w14:textId="77777777" w:rsidR="00CF46CA" w:rsidRPr="00CF46CA" w:rsidRDefault="00CF46CA" w:rsidP="00CF46CA">
      <w:pPr>
        <w:spacing w:line="10" w:lineRule="atLeast"/>
        <w:rPr>
          <w:sz w:val="20"/>
          <w:szCs w:val="20"/>
        </w:rPr>
      </w:pPr>
      <w:r w:rsidRPr="00CF46CA">
        <w:rPr>
          <w:sz w:val="20"/>
          <w:szCs w:val="20"/>
        </w:rPr>
        <w:t>Date:   Mon Sep 14 00:34:04 1998 +0000</w:t>
      </w:r>
    </w:p>
    <w:p w14:paraId="548C69D8" w14:textId="77777777" w:rsidR="00CF46CA" w:rsidRPr="00CF46CA" w:rsidRDefault="00CF46CA" w:rsidP="00CF46CA">
      <w:pPr>
        <w:spacing w:line="10" w:lineRule="atLeast"/>
        <w:rPr>
          <w:sz w:val="20"/>
          <w:szCs w:val="20"/>
        </w:rPr>
      </w:pPr>
    </w:p>
    <w:p w14:paraId="29C568A0" w14:textId="77777777" w:rsidR="00CF46CA" w:rsidRPr="00CF46CA" w:rsidRDefault="00CF46CA" w:rsidP="00CF46CA">
      <w:pPr>
        <w:spacing w:line="10" w:lineRule="atLeast"/>
        <w:rPr>
          <w:sz w:val="20"/>
          <w:szCs w:val="20"/>
        </w:rPr>
      </w:pPr>
      <w:r w:rsidRPr="00CF46CA">
        <w:rPr>
          <w:sz w:val="20"/>
          <w:szCs w:val="20"/>
        </w:rPr>
        <w:t xml:space="preserve">    Don't alter PROGRAMS.</w:t>
      </w:r>
    </w:p>
    <w:p w14:paraId="154B7DD9" w14:textId="77777777" w:rsidR="00CF46CA" w:rsidRPr="00CF46CA" w:rsidRDefault="00CF46CA" w:rsidP="00CF46CA">
      <w:pPr>
        <w:spacing w:line="10" w:lineRule="atLeast"/>
        <w:rPr>
          <w:sz w:val="20"/>
          <w:szCs w:val="20"/>
        </w:rPr>
      </w:pPr>
    </w:p>
    <w:p w14:paraId="0C279865" w14:textId="77777777" w:rsidR="00CF46CA" w:rsidRPr="00CF46CA" w:rsidRDefault="00CF46CA" w:rsidP="00CF46CA">
      <w:pPr>
        <w:spacing w:line="10" w:lineRule="atLeast"/>
        <w:rPr>
          <w:sz w:val="20"/>
          <w:szCs w:val="20"/>
        </w:rPr>
      </w:pPr>
      <w:r w:rsidRPr="00CF46CA">
        <w:rPr>
          <w:sz w:val="20"/>
          <w:szCs w:val="20"/>
        </w:rPr>
        <w:t>commit 7a3d2137801b5848c56cc36fa151393342b0faf8</w:t>
      </w:r>
    </w:p>
    <w:p w14:paraId="660E14C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53F4DEA" w14:textId="77777777" w:rsidR="00CF46CA" w:rsidRPr="00CF46CA" w:rsidRDefault="00CF46CA" w:rsidP="00CF46CA">
      <w:pPr>
        <w:spacing w:line="10" w:lineRule="atLeast"/>
        <w:rPr>
          <w:sz w:val="20"/>
          <w:szCs w:val="20"/>
        </w:rPr>
      </w:pPr>
      <w:r w:rsidRPr="00CF46CA">
        <w:rPr>
          <w:sz w:val="20"/>
          <w:szCs w:val="20"/>
        </w:rPr>
        <w:t>Date:   Mon Sep 14 00:34:04 1998 +0000</w:t>
      </w:r>
    </w:p>
    <w:p w14:paraId="289CD204" w14:textId="77777777" w:rsidR="00CF46CA" w:rsidRPr="00CF46CA" w:rsidRDefault="00CF46CA" w:rsidP="00CF46CA">
      <w:pPr>
        <w:spacing w:line="10" w:lineRule="atLeast"/>
        <w:rPr>
          <w:sz w:val="20"/>
          <w:szCs w:val="20"/>
        </w:rPr>
      </w:pPr>
    </w:p>
    <w:p w14:paraId="2331AC49" w14:textId="77777777" w:rsidR="00CF46CA" w:rsidRPr="00CF46CA" w:rsidRDefault="00CF46CA" w:rsidP="00CF46CA">
      <w:pPr>
        <w:spacing w:line="10" w:lineRule="atLeast"/>
        <w:rPr>
          <w:sz w:val="20"/>
          <w:szCs w:val="20"/>
        </w:rPr>
      </w:pPr>
      <w:r w:rsidRPr="00CF46CA">
        <w:rPr>
          <w:sz w:val="20"/>
          <w:szCs w:val="20"/>
        </w:rPr>
        <w:t xml:space="preserve">    Update FSF address.</w:t>
      </w:r>
    </w:p>
    <w:p w14:paraId="43AB3546" w14:textId="77777777" w:rsidR="00CF46CA" w:rsidRPr="00CF46CA" w:rsidRDefault="00CF46CA" w:rsidP="00CF46CA">
      <w:pPr>
        <w:spacing w:line="10" w:lineRule="atLeast"/>
        <w:rPr>
          <w:sz w:val="20"/>
          <w:szCs w:val="20"/>
        </w:rPr>
      </w:pPr>
      <w:r w:rsidRPr="00CF46CA">
        <w:rPr>
          <w:sz w:val="20"/>
          <w:szCs w:val="20"/>
        </w:rPr>
        <w:t xml:space="preserve">    (quote_system_arg): Renamed from system_quote_arg.</w:t>
      </w:r>
    </w:p>
    <w:p w14:paraId="1A27A695" w14:textId="77777777" w:rsidR="00CF46CA" w:rsidRPr="00CF46CA" w:rsidRDefault="00CF46CA" w:rsidP="00CF46CA">
      <w:pPr>
        <w:spacing w:line="10" w:lineRule="atLeast"/>
        <w:rPr>
          <w:sz w:val="20"/>
          <w:szCs w:val="20"/>
        </w:rPr>
      </w:pPr>
    </w:p>
    <w:p w14:paraId="7E2E6809" w14:textId="77777777" w:rsidR="00CF46CA" w:rsidRPr="00CF46CA" w:rsidRDefault="00CF46CA" w:rsidP="00CF46CA">
      <w:pPr>
        <w:spacing w:line="10" w:lineRule="atLeast"/>
        <w:rPr>
          <w:sz w:val="20"/>
          <w:szCs w:val="20"/>
        </w:rPr>
      </w:pPr>
      <w:r w:rsidRPr="00CF46CA">
        <w:rPr>
          <w:sz w:val="20"/>
          <w:szCs w:val="20"/>
        </w:rPr>
        <w:t>commit ddf93d23968097487ae48fa72c3bb87e250afdc7</w:t>
      </w:r>
    </w:p>
    <w:p w14:paraId="555A0D2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AB7F3AC" w14:textId="77777777" w:rsidR="00CF46CA" w:rsidRPr="00CF46CA" w:rsidRDefault="00CF46CA" w:rsidP="00CF46CA">
      <w:pPr>
        <w:spacing w:line="10" w:lineRule="atLeast"/>
        <w:rPr>
          <w:sz w:val="20"/>
          <w:szCs w:val="20"/>
        </w:rPr>
      </w:pPr>
      <w:r w:rsidRPr="00CF46CA">
        <w:rPr>
          <w:sz w:val="20"/>
          <w:szCs w:val="20"/>
        </w:rPr>
        <w:t>Date:   Mon Sep 14 00:34:04 1998 +0000</w:t>
      </w:r>
    </w:p>
    <w:p w14:paraId="7E0C1181" w14:textId="77777777" w:rsidR="00CF46CA" w:rsidRPr="00CF46CA" w:rsidRDefault="00CF46CA" w:rsidP="00CF46CA">
      <w:pPr>
        <w:spacing w:line="10" w:lineRule="atLeast"/>
        <w:rPr>
          <w:sz w:val="20"/>
          <w:szCs w:val="20"/>
        </w:rPr>
      </w:pPr>
    </w:p>
    <w:p w14:paraId="3008842A" w14:textId="77777777" w:rsidR="00CF46CA" w:rsidRPr="00CF46CA" w:rsidRDefault="00CF46CA" w:rsidP="00CF46CA">
      <w:pPr>
        <w:spacing w:line="10" w:lineRule="atLeast"/>
        <w:rPr>
          <w:sz w:val="20"/>
          <w:szCs w:val="20"/>
        </w:rPr>
      </w:pPr>
      <w:r w:rsidRPr="00CF46CA">
        <w:rPr>
          <w:sz w:val="20"/>
          <w:szCs w:val="20"/>
        </w:rPr>
        <w:t xml:space="preserve">    (DEFAULT_DIFF_PROGRAM): Renamed from DIFF_PROGRAM.</w:t>
      </w:r>
    </w:p>
    <w:p w14:paraId="51C3144D" w14:textId="77777777" w:rsidR="00CF46CA" w:rsidRPr="00CF46CA" w:rsidRDefault="00CF46CA" w:rsidP="00CF46CA">
      <w:pPr>
        <w:spacing w:line="10" w:lineRule="atLeast"/>
        <w:rPr>
          <w:sz w:val="20"/>
          <w:szCs w:val="20"/>
        </w:rPr>
      </w:pPr>
      <w:r w:rsidRPr="00CF46CA">
        <w:rPr>
          <w:sz w:val="20"/>
          <w:szCs w:val="20"/>
        </w:rPr>
        <w:t xml:space="preserve">    When editing mkinstalldirs rule, look for exec_prefix and prefix.</w:t>
      </w:r>
    </w:p>
    <w:p w14:paraId="43EEAE08" w14:textId="77777777" w:rsidR="00CF46CA" w:rsidRPr="00CF46CA" w:rsidRDefault="00CF46CA" w:rsidP="00CF46CA">
      <w:pPr>
        <w:spacing w:line="10" w:lineRule="atLeast"/>
        <w:rPr>
          <w:sz w:val="20"/>
          <w:szCs w:val="20"/>
        </w:rPr>
      </w:pPr>
      <w:r w:rsidRPr="00CF46CA">
        <w:rPr>
          <w:sz w:val="20"/>
          <w:szCs w:val="20"/>
        </w:rPr>
        <w:t xml:space="preserve">    Add .exe when installing files.</w:t>
      </w:r>
    </w:p>
    <w:p w14:paraId="36973D80" w14:textId="77777777" w:rsidR="00CF46CA" w:rsidRPr="00CF46CA" w:rsidRDefault="00CF46CA" w:rsidP="00CF46CA">
      <w:pPr>
        <w:spacing w:line="10" w:lineRule="atLeast"/>
        <w:rPr>
          <w:sz w:val="20"/>
          <w:szCs w:val="20"/>
        </w:rPr>
      </w:pPr>
    </w:p>
    <w:p w14:paraId="631F341C" w14:textId="77777777" w:rsidR="00CF46CA" w:rsidRPr="00CF46CA" w:rsidRDefault="00CF46CA" w:rsidP="00CF46CA">
      <w:pPr>
        <w:spacing w:line="10" w:lineRule="atLeast"/>
        <w:rPr>
          <w:sz w:val="20"/>
          <w:szCs w:val="20"/>
        </w:rPr>
      </w:pPr>
      <w:r w:rsidRPr="00CF46CA">
        <w:rPr>
          <w:sz w:val="20"/>
          <w:szCs w:val="20"/>
        </w:rPr>
        <w:t>commit 822edd195b0e0d752a032c171ea17fb949a25953</w:t>
      </w:r>
    </w:p>
    <w:p w14:paraId="3F1F037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3D5D324" w14:textId="77777777" w:rsidR="00CF46CA" w:rsidRPr="00CF46CA" w:rsidRDefault="00CF46CA" w:rsidP="00CF46CA">
      <w:pPr>
        <w:spacing w:line="10" w:lineRule="atLeast"/>
        <w:rPr>
          <w:sz w:val="20"/>
          <w:szCs w:val="20"/>
        </w:rPr>
      </w:pPr>
      <w:r w:rsidRPr="00CF46CA">
        <w:rPr>
          <w:sz w:val="20"/>
          <w:szCs w:val="20"/>
        </w:rPr>
        <w:t>Date:   Mon Sep 14 00:34:04 1998 +0000</w:t>
      </w:r>
    </w:p>
    <w:p w14:paraId="5D11C1CD" w14:textId="77777777" w:rsidR="00CF46CA" w:rsidRPr="00CF46CA" w:rsidRDefault="00CF46CA" w:rsidP="00CF46CA">
      <w:pPr>
        <w:spacing w:line="10" w:lineRule="atLeast"/>
        <w:rPr>
          <w:sz w:val="20"/>
          <w:szCs w:val="20"/>
        </w:rPr>
      </w:pPr>
    </w:p>
    <w:p w14:paraId="0D44B862" w14:textId="77777777" w:rsidR="00CF46CA" w:rsidRPr="00CF46CA" w:rsidRDefault="00CF46CA" w:rsidP="00CF46CA">
      <w:pPr>
        <w:spacing w:line="10" w:lineRule="atLeast"/>
        <w:rPr>
          <w:sz w:val="20"/>
          <w:szCs w:val="20"/>
        </w:rPr>
      </w:pPr>
      <w:r w:rsidRPr="00CF46CA">
        <w:rPr>
          <w:sz w:val="20"/>
          <w:szCs w:val="20"/>
        </w:rPr>
        <w:t xml:space="preserve">    (%.exe): Remove.</w:t>
      </w:r>
    </w:p>
    <w:p w14:paraId="20623217" w14:textId="77777777" w:rsidR="00CF46CA" w:rsidRPr="00CF46CA" w:rsidRDefault="00CF46CA" w:rsidP="00CF46CA">
      <w:pPr>
        <w:spacing w:line="10" w:lineRule="atLeast"/>
        <w:rPr>
          <w:sz w:val="20"/>
          <w:szCs w:val="20"/>
        </w:rPr>
      </w:pPr>
      <w:r w:rsidRPr="00CF46CA">
        <w:rPr>
          <w:sz w:val="20"/>
          <w:szCs w:val="20"/>
        </w:rPr>
        <w:t xml:space="preserve">    (pc-clean): Remove *.exe</w:t>
      </w:r>
    </w:p>
    <w:p w14:paraId="72284F74" w14:textId="77777777" w:rsidR="00CF46CA" w:rsidRPr="00CF46CA" w:rsidRDefault="00CF46CA" w:rsidP="00CF46CA">
      <w:pPr>
        <w:spacing w:line="10" w:lineRule="atLeast"/>
        <w:rPr>
          <w:sz w:val="20"/>
          <w:szCs w:val="20"/>
        </w:rPr>
      </w:pPr>
    </w:p>
    <w:p w14:paraId="0F7D10B3" w14:textId="77777777" w:rsidR="00CF46CA" w:rsidRPr="00CF46CA" w:rsidRDefault="00CF46CA" w:rsidP="00CF46CA">
      <w:pPr>
        <w:spacing w:line="10" w:lineRule="atLeast"/>
        <w:rPr>
          <w:sz w:val="20"/>
          <w:szCs w:val="20"/>
        </w:rPr>
      </w:pPr>
      <w:r w:rsidRPr="00CF46CA">
        <w:rPr>
          <w:sz w:val="20"/>
          <w:szCs w:val="20"/>
        </w:rPr>
        <w:t>commit 03bd647315af7369818dbdc533e5e7ad2f71d8b4</w:t>
      </w:r>
    </w:p>
    <w:p w14:paraId="4BF66AB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769819E" w14:textId="77777777" w:rsidR="00CF46CA" w:rsidRPr="00CF46CA" w:rsidRDefault="00CF46CA" w:rsidP="00CF46CA">
      <w:pPr>
        <w:spacing w:line="10" w:lineRule="atLeast"/>
        <w:rPr>
          <w:sz w:val="20"/>
          <w:szCs w:val="20"/>
        </w:rPr>
      </w:pPr>
      <w:r w:rsidRPr="00CF46CA">
        <w:rPr>
          <w:sz w:val="20"/>
          <w:szCs w:val="20"/>
        </w:rPr>
        <w:lastRenderedPageBreak/>
        <w:t>Date:   Mon Sep 14 00:34:04 1998 +0000</w:t>
      </w:r>
    </w:p>
    <w:p w14:paraId="359E63A4" w14:textId="77777777" w:rsidR="00CF46CA" w:rsidRPr="00CF46CA" w:rsidRDefault="00CF46CA" w:rsidP="00CF46CA">
      <w:pPr>
        <w:spacing w:line="10" w:lineRule="atLeast"/>
        <w:rPr>
          <w:sz w:val="20"/>
          <w:szCs w:val="20"/>
        </w:rPr>
      </w:pPr>
    </w:p>
    <w:p w14:paraId="18614ADF" w14:textId="77777777" w:rsidR="00CF46CA" w:rsidRPr="00CF46CA" w:rsidRDefault="00CF46CA" w:rsidP="00CF46CA">
      <w:pPr>
        <w:spacing w:line="10" w:lineRule="atLeast"/>
        <w:rPr>
          <w:sz w:val="20"/>
          <w:szCs w:val="20"/>
        </w:rPr>
      </w:pPr>
      <w:r w:rsidRPr="00CF46CA">
        <w:rPr>
          <w:sz w:val="20"/>
          <w:szCs w:val="20"/>
        </w:rPr>
        <w:t xml:space="preserve">    (same_file): Remove.</w:t>
      </w:r>
    </w:p>
    <w:p w14:paraId="6781FAA4" w14:textId="77777777" w:rsidR="00CF46CA" w:rsidRPr="00CF46CA" w:rsidRDefault="00CF46CA" w:rsidP="00CF46CA">
      <w:pPr>
        <w:spacing w:line="10" w:lineRule="atLeast"/>
        <w:rPr>
          <w:sz w:val="20"/>
          <w:szCs w:val="20"/>
        </w:rPr>
      </w:pPr>
    </w:p>
    <w:p w14:paraId="0079572C" w14:textId="77777777" w:rsidR="00CF46CA" w:rsidRPr="00CF46CA" w:rsidRDefault="00CF46CA" w:rsidP="00CF46CA">
      <w:pPr>
        <w:spacing w:line="10" w:lineRule="atLeast"/>
        <w:rPr>
          <w:sz w:val="20"/>
          <w:szCs w:val="20"/>
        </w:rPr>
      </w:pPr>
      <w:r w:rsidRPr="00CF46CA">
        <w:rPr>
          <w:sz w:val="20"/>
          <w:szCs w:val="20"/>
        </w:rPr>
        <w:t>commit 6e9a130189c23ea1f75fd1cfe52be084e9d6957f</w:t>
      </w:r>
    </w:p>
    <w:p w14:paraId="4A11F48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DF763A" w14:textId="77777777" w:rsidR="00CF46CA" w:rsidRPr="00CF46CA" w:rsidRDefault="00CF46CA" w:rsidP="00CF46CA">
      <w:pPr>
        <w:spacing w:line="10" w:lineRule="atLeast"/>
        <w:rPr>
          <w:sz w:val="20"/>
          <w:szCs w:val="20"/>
        </w:rPr>
      </w:pPr>
      <w:r w:rsidRPr="00CF46CA">
        <w:rPr>
          <w:sz w:val="20"/>
          <w:szCs w:val="20"/>
        </w:rPr>
        <w:t>Date:   Mon Sep 14 00:26:54 1998 +0000</w:t>
      </w:r>
    </w:p>
    <w:p w14:paraId="70C76C6E" w14:textId="77777777" w:rsidR="00CF46CA" w:rsidRPr="00CF46CA" w:rsidRDefault="00CF46CA" w:rsidP="00CF46CA">
      <w:pPr>
        <w:spacing w:line="10" w:lineRule="atLeast"/>
        <w:rPr>
          <w:sz w:val="20"/>
          <w:szCs w:val="20"/>
        </w:rPr>
      </w:pPr>
    </w:p>
    <w:p w14:paraId="2D979E3D" w14:textId="77777777" w:rsidR="00CF46CA" w:rsidRPr="00CF46CA" w:rsidRDefault="00CF46CA" w:rsidP="00CF46CA">
      <w:pPr>
        <w:spacing w:line="10" w:lineRule="atLeast"/>
        <w:rPr>
          <w:sz w:val="20"/>
          <w:szCs w:val="20"/>
        </w:rPr>
      </w:pPr>
      <w:r w:rsidRPr="00CF46CA">
        <w:rPr>
          <w:sz w:val="20"/>
          <w:szCs w:val="20"/>
        </w:rPr>
        <w:t xml:space="preserve">    Initial revision</w:t>
      </w:r>
    </w:p>
    <w:p w14:paraId="2C9E61C1" w14:textId="77777777" w:rsidR="00CF46CA" w:rsidRPr="00CF46CA" w:rsidRDefault="00CF46CA" w:rsidP="00CF46CA">
      <w:pPr>
        <w:spacing w:line="10" w:lineRule="atLeast"/>
        <w:rPr>
          <w:sz w:val="20"/>
          <w:szCs w:val="20"/>
        </w:rPr>
      </w:pPr>
    </w:p>
    <w:p w14:paraId="5318E98D" w14:textId="77777777" w:rsidR="00CF46CA" w:rsidRPr="00CF46CA" w:rsidRDefault="00CF46CA" w:rsidP="00CF46CA">
      <w:pPr>
        <w:spacing w:line="10" w:lineRule="atLeast"/>
        <w:rPr>
          <w:sz w:val="20"/>
          <w:szCs w:val="20"/>
        </w:rPr>
      </w:pPr>
      <w:r w:rsidRPr="00CF46CA">
        <w:rPr>
          <w:sz w:val="20"/>
          <w:szCs w:val="20"/>
        </w:rPr>
        <w:t>commit 877cbd3f3a05e5f29cc0934a5cb57e14cd20279a</w:t>
      </w:r>
    </w:p>
    <w:p w14:paraId="7DC4A82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73C984" w14:textId="77777777" w:rsidR="00CF46CA" w:rsidRPr="00CF46CA" w:rsidRDefault="00CF46CA" w:rsidP="00CF46CA">
      <w:pPr>
        <w:spacing w:line="10" w:lineRule="atLeast"/>
        <w:rPr>
          <w:sz w:val="20"/>
          <w:szCs w:val="20"/>
        </w:rPr>
      </w:pPr>
      <w:r w:rsidRPr="00CF46CA">
        <w:rPr>
          <w:sz w:val="20"/>
          <w:szCs w:val="20"/>
        </w:rPr>
        <w:t>Date:   Mon Sep 14 00:25:27 1998 +0000</w:t>
      </w:r>
    </w:p>
    <w:p w14:paraId="0106B5C8" w14:textId="77777777" w:rsidR="00CF46CA" w:rsidRPr="00CF46CA" w:rsidRDefault="00CF46CA" w:rsidP="00CF46CA">
      <w:pPr>
        <w:spacing w:line="10" w:lineRule="atLeast"/>
        <w:rPr>
          <w:sz w:val="20"/>
          <w:szCs w:val="20"/>
        </w:rPr>
      </w:pPr>
    </w:p>
    <w:p w14:paraId="797871A0" w14:textId="77777777" w:rsidR="00CF46CA" w:rsidRPr="00CF46CA" w:rsidRDefault="00CF46CA" w:rsidP="00CF46CA">
      <w:pPr>
        <w:spacing w:line="10" w:lineRule="atLeast"/>
        <w:rPr>
          <w:sz w:val="20"/>
          <w:szCs w:val="20"/>
        </w:rPr>
      </w:pPr>
      <w:r w:rsidRPr="00CF46CA">
        <w:rPr>
          <w:sz w:val="20"/>
          <w:szCs w:val="20"/>
        </w:rPr>
        <w:t xml:space="preserve">    Add copyright date and update FSF address.</w:t>
      </w:r>
    </w:p>
    <w:p w14:paraId="1CABFB44" w14:textId="77777777" w:rsidR="00CF46CA" w:rsidRPr="00CF46CA" w:rsidRDefault="00CF46CA" w:rsidP="00CF46CA">
      <w:pPr>
        <w:spacing w:line="10" w:lineRule="atLeast"/>
        <w:rPr>
          <w:sz w:val="20"/>
          <w:szCs w:val="20"/>
        </w:rPr>
      </w:pPr>
    </w:p>
    <w:p w14:paraId="0CD3338D" w14:textId="77777777" w:rsidR="00CF46CA" w:rsidRPr="00CF46CA" w:rsidRDefault="00CF46CA" w:rsidP="00CF46CA">
      <w:pPr>
        <w:spacing w:line="10" w:lineRule="atLeast"/>
        <w:rPr>
          <w:sz w:val="20"/>
          <w:szCs w:val="20"/>
        </w:rPr>
      </w:pPr>
      <w:r w:rsidRPr="00CF46CA">
        <w:rPr>
          <w:sz w:val="20"/>
          <w:szCs w:val="20"/>
        </w:rPr>
        <w:t>commit 9703835363fa00fe91fbda23a565c6dd57e03a77</w:t>
      </w:r>
    </w:p>
    <w:p w14:paraId="1D6D658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8DC42C3" w14:textId="77777777" w:rsidR="00CF46CA" w:rsidRPr="00CF46CA" w:rsidRDefault="00CF46CA" w:rsidP="00CF46CA">
      <w:pPr>
        <w:spacing w:line="10" w:lineRule="atLeast"/>
        <w:rPr>
          <w:sz w:val="20"/>
          <w:szCs w:val="20"/>
        </w:rPr>
      </w:pPr>
      <w:r w:rsidRPr="00CF46CA">
        <w:rPr>
          <w:sz w:val="20"/>
          <w:szCs w:val="20"/>
        </w:rPr>
        <w:t>Date:   Mon Sep 14 00:22:05 1998 +0000</w:t>
      </w:r>
    </w:p>
    <w:p w14:paraId="04F9E319" w14:textId="77777777" w:rsidR="00CF46CA" w:rsidRPr="00CF46CA" w:rsidRDefault="00CF46CA" w:rsidP="00CF46CA">
      <w:pPr>
        <w:spacing w:line="10" w:lineRule="atLeast"/>
        <w:rPr>
          <w:sz w:val="20"/>
          <w:szCs w:val="20"/>
        </w:rPr>
      </w:pPr>
    </w:p>
    <w:p w14:paraId="0189E8AA" w14:textId="77777777" w:rsidR="00CF46CA" w:rsidRPr="00CF46CA" w:rsidRDefault="00CF46CA" w:rsidP="00CF46CA">
      <w:pPr>
        <w:spacing w:line="10" w:lineRule="atLeast"/>
        <w:rPr>
          <w:sz w:val="20"/>
          <w:szCs w:val="20"/>
        </w:rPr>
      </w:pPr>
      <w:r w:rsidRPr="00CF46CA">
        <w:rPr>
          <w:sz w:val="20"/>
          <w:szCs w:val="20"/>
        </w:rPr>
        <w:t xml:space="preserve">    (diff_dirs): Check for recursive directory loop.</w:t>
      </w:r>
    </w:p>
    <w:p w14:paraId="22AF662D" w14:textId="77777777" w:rsidR="00CF46CA" w:rsidRPr="00CF46CA" w:rsidRDefault="00CF46CA" w:rsidP="00CF46CA">
      <w:pPr>
        <w:spacing w:line="10" w:lineRule="atLeast"/>
        <w:rPr>
          <w:sz w:val="20"/>
          <w:szCs w:val="20"/>
        </w:rPr>
      </w:pPr>
      <w:r w:rsidRPr="00CF46CA">
        <w:rPr>
          <w:sz w:val="20"/>
          <w:szCs w:val="20"/>
        </w:rPr>
        <w:t xml:space="preserve">    Arg is now struct comparison const *.</w:t>
      </w:r>
    </w:p>
    <w:p w14:paraId="3DEF8A77" w14:textId="77777777" w:rsidR="00CF46CA" w:rsidRPr="00CF46CA" w:rsidRDefault="00CF46CA" w:rsidP="00CF46CA">
      <w:pPr>
        <w:spacing w:line="10" w:lineRule="atLeast"/>
        <w:rPr>
          <w:sz w:val="20"/>
          <w:szCs w:val="20"/>
        </w:rPr>
      </w:pPr>
      <w:r w:rsidRPr="00CF46CA">
        <w:rPr>
          <w:sz w:val="20"/>
          <w:szCs w:val="20"/>
        </w:rPr>
        <w:t xml:space="preserve">    (dir_loop): New function</w:t>
      </w:r>
    </w:p>
    <w:p w14:paraId="299FCC77" w14:textId="77777777" w:rsidR="00CF46CA" w:rsidRPr="00CF46CA" w:rsidRDefault="00CF46CA" w:rsidP="00CF46CA">
      <w:pPr>
        <w:spacing w:line="10" w:lineRule="atLeast"/>
        <w:rPr>
          <w:sz w:val="20"/>
          <w:szCs w:val="20"/>
        </w:rPr>
      </w:pPr>
    </w:p>
    <w:p w14:paraId="7273A920" w14:textId="77777777" w:rsidR="00CF46CA" w:rsidRPr="00CF46CA" w:rsidRDefault="00CF46CA" w:rsidP="00CF46CA">
      <w:pPr>
        <w:spacing w:line="10" w:lineRule="atLeast"/>
        <w:rPr>
          <w:sz w:val="20"/>
          <w:szCs w:val="20"/>
        </w:rPr>
      </w:pPr>
      <w:r w:rsidRPr="00CF46CA">
        <w:rPr>
          <w:sz w:val="20"/>
          <w:szCs w:val="20"/>
        </w:rPr>
        <w:t>commit 15cb246458767a925a974aa2292ec3a41eecf469</w:t>
      </w:r>
    </w:p>
    <w:p w14:paraId="5A2C1DC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97FE79C" w14:textId="77777777" w:rsidR="00CF46CA" w:rsidRPr="00CF46CA" w:rsidRDefault="00CF46CA" w:rsidP="00CF46CA">
      <w:pPr>
        <w:spacing w:line="10" w:lineRule="atLeast"/>
        <w:rPr>
          <w:sz w:val="20"/>
          <w:szCs w:val="20"/>
        </w:rPr>
      </w:pPr>
      <w:r w:rsidRPr="00CF46CA">
        <w:rPr>
          <w:sz w:val="20"/>
          <w:szCs w:val="20"/>
        </w:rPr>
        <w:t>Date:   Sun Sep 13 23:17:39 1998 +0000</w:t>
      </w:r>
    </w:p>
    <w:p w14:paraId="6AE536F8" w14:textId="77777777" w:rsidR="00CF46CA" w:rsidRPr="00CF46CA" w:rsidRDefault="00CF46CA" w:rsidP="00CF46CA">
      <w:pPr>
        <w:spacing w:line="10" w:lineRule="atLeast"/>
        <w:rPr>
          <w:sz w:val="20"/>
          <w:szCs w:val="20"/>
        </w:rPr>
      </w:pPr>
    </w:p>
    <w:p w14:paraId="767AA620" w14:textId="77777777" w:rsidR="00CF46CA" w:rsidRPr="00CF46CA" w:rsidRDefault="00CF46CA" w:rsidP="00CF46CA">
      <w:pPr>
        <w:spacing w:line="10" w:lineRule="atLeast"/>
        <w:rPr>
          <w:sz w:val="20"/>
          <w:szCs w:val="20"/>
        </w:rPr>
      </w:pPr>
      <w:r w:rsidRPr="00CF46CA">
        <w:rPr>
          <w:sz w:val="20"/>
          <w:szCs w:val="20"/>
        </w:rPr>
        <w:t xml:space="preserve">    Initial revision</w:t>
      </w:r>
    </w:p>
    <w:p w14:paraId="5A441854" w14:textId="77777777" w:rsidR="00CF46CA" w:rsidRPr="00CF46CA" w:rsidRDefault="00CF46CA" w:rsidP="00CF46CA">
      <w:pPr>
        <w:spacing w:line="10" w:lineRule="atLeast"/>
        <w:rPr>
          <w:sz w:val="20"/>
          <w:szCs w:val="20"/>
        </w:rPr>
      </w:pPr>
    </w:p>
    <w:p w14:paraId="01662E5A" w14:textId="77777777" w:rsidR="00CF46CA" w:rsidRPr="00CF46CA" w:rsidRDefault="00CF46CA" w:rsidP="00CF46CA">
      <w:pPr>
        <w:spacing w:line="10" w:lineRule="atLeast"/>
        <w:rPr>
          <w:sz w:val="20"/>
          <w:szCs w:val="20"/>
        </w:rPr>
      </w:pPr>
      <w:r w:rsidRPr="00CF46CA">
        <w:rPr>
          <w:sz w:val="20"/>
          <w:szCs w:val="20"/>
        </w:rPr>
        <w:t>commit 064482a2366d06a1b299c26cb6f1dd7001e1d7d5</w:t>
      </w:r>
    </w:p>
    <w:p w14:paraId="480CF26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3BB8294" w14:textId="77777777" w:rsidR="00CF46CA" w:rsidRPr="00CF46CA" w:rsidRDefault="00CF46CA" w:rsidP="00CF46CA">
      <w:pPr>
        <w:spacing w:line="10" w:lineRule="atLeast"/>
        <w:rPr>
          <w:sz w:val="20"/>
          <w:szCs w:val="20"/>
        </w:rPr>
      </w:pPr>
      <w:r w:rsidRPr="00CF46CA">
        <w:rPr>
          <w:sz w:val="20"/>
          <w:szCs w:val="20"/>
        </w:rPr>
        <w:t>Date:   Sun Sep 13 05:33:07 1998 +0000</w:t>
      </w:r>
    </w:p>
    <w:p w14:paraId="3B8D3910" w14:textId="77777777" w:rsidR="00CF46CA" w:rsidRPr="00CF46CA" w:rsidRDefault="00CF46CA" w:rsidP="00CF46CA">
      <w:pPr>
        <w:spacing w:line="10" w:lineRule="atLeast"/>
        <w:rPr>
          <w:sz w:val="20"/>
          <w:szCs w:val="20"/>
        </w:rPr>
      </w:pPr>
    </w:p>
    <w:p w14:paraId="33D2F7BA" w14:textId="77777777" w:rsidR="00CF46CA" w:rsidRPr="00CF46CA" w:rsidRDefault="00CF46CA" w:rsidP="00CF46CA">
      <w:pPr>
        <w:spacing w:line="10" w:lineRule="atLeast"/>
        <w:rPr>
          <w:sz w:val="20"/>
          <w:szCs w:val="20"/>
        </w:rPr>
      </w:pPr>
      <w:r w:rsidRPr="00CF46CA">
        <w:rPr>
          <w:sz w:val="20"/>
          <w:szCs w:val="20"/>
        </w:rPr>
        <w:t xml:space="preserve">    Add --with-mvfs-stat-bug, --with-nfs-stat-bug.</w:t>
      </w:r>
    </w:p>
    <w:p w14:paraId="3F76570A" w14:textId="77777777" w:rsidR="00CF46CA" w:rsidRPr="00CF46CA" w:rsidRDefault="00CF46CA" w:rsidP="00CF46CA">
      <w:pPr>
        <w:spacing w:line="10" w:lineRule="atLeast"/>
        <w:rPr>
          <w:sz w:val="20"/>
          <w:szCs w:val="20"/>
        </w:rPr>
      </w:pPr>
    </w:p>
    <w:p w14:paraId="39F5E483" w14:textId="77777777" w:rsidR="00CF46CA" w:rsidRPr="00CF46CA" w:rsidRDefault="00CF46CA" w:rsidP="00CF46CA">
      <w:pPr>
        <w:spacing w:line="10" w:lineRule="atLeast"/>
        <w:rPr>
          <w:sz w:val="20"/>
          <w:szCs w:val="20"/>
        </w:rPr>
      </w:pPr>
      <w:r w:rsidRPr="00CF46CA">
        <w:rPr>
          <w:sz w:val="20"/>
          <w:szCs w:val="20"/>
        </w:rPr>
        <w:t>commit 27d11e852fec1a55420b928e75ba2cc3012ab5f1</w:t>
      </w:r>
    </w:p>
    <w:p w14:paraId="294C532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01FBA2A" w14:textId="77777777" w:rsidR="00CF46CA" w:rsidRPr="00CF46CA" w:rsidRDefault="00CF46CA" w:rsidP="00CF46CA">
      <w:pPr>
        <w:spacing w:line="10" w:lineRule="atLeast"/>
        <w:rPr>
          <w:sz w:val="20"/>
          <w:szCs w:val="20"/>
        </w:rPr>
      </w:pPr>
      <w:r w:rsidRPr="00CF46CA">
        <w:rPr>
          <w:sz w:val="20"/>
          <w:szCs w:val="20"/>
        </w:rPr>
        <w:t>Date:   Sun Sep 13 05:33:07 1998 +0000</w:t>
      </w:r>
    </w:p>
    <w:p w14:paraId="0C35CEC7" w14:textId="77777777" w:rsidR="00CF46CA" w:rsidRPr="00CF46CA" w:rsidRDefault="00CF46CA" w:rsidP="00CF46CA">
      <w:pPr>
        <w:spacing w:line="10" w:lineRule="atLeast"/>
        <w:rPr>
          <w:sz w:val="20"/>
          <w:szCs w:val="20"/>
        </w:rPr>
      </w:pPr>
    </w:p>
    <w:p w14:paraId="074A62F7" w14:textId="77777777" w:rsidR="00CF46CA" w:rsidRPr="00CF46CA" w:rsidRDefault="00CF46CA" w:rsidP="00CF46CA">
      <w:pPr>
        <w:spacing w:line="10" w:lineRule="atLeast"/>
        <w:rPr>
          <w:sz w:val="20"/>
          <w:szCs w:val="20"/>
        </w:rPr>
      </w:pPr>
      <w:r w:rsidRPr="00CF46CA">
        <w:rPr>
          <w:sz w:val="20"/>
          <w:szCs w:val="20"/>
        </w:rPr>
        <w:t xml:space="preserve">    (quotearg.h): Include.</w:t>
      </w:r>
    </w:p>
    <w:p w14:paraId="4BC359D3" w14:textId="77777777" w:rsidR="00CF46CA" w:rsidRPr="00CF46CA" w:rsidRDefault="00CF46CA" w:rsidP="00CF46CA">
      <w:pPr>
        <w:spacing w:line="10" w:lineRule="atLeast"/>
        <w:rPr>
          <w:sz w:val="20"/>
          <w:szCs w:val="20"/>
        </w:rPr>
      </w:pPr>
      <w:r w:rsidRPr="00CF46CA">
        <w:rPr>
          <w:sz w:val="20"/>
          <w:szCs w:val="20"/>
        </w:rPr>
        <w:t xml:space="preserve">    (PR_PROGRAM): New macro.</w:t>
      </w:r>
    </w:p>
    <w:p w14:paraId="2059C10E" w14:textId="77777777" w:rsidR="00CF46CA" w:rsidRPr="00CF46CA" w:rsidRDefault="00CF46CA" w:rsidP="00CF46CA">
      <w:pPr>
        <w:spacing w:line="10" w:lineRule="atLeast"/>
        <w:rPr>
          <w:sz w:val="20"/>
          <w:szCs w:val="20"/>
        </w:rPr>
      </w:pPr>
      <w:r w:rsidRPr="00CF46CA">
        <w:rPr>
          <w:sz w:val="20"/>
          <w:szCs w:val="20"/>
        </w:rPr>
        <w:t xml:space="preserve">    (pfatal_with_name): Abort if error returns.</w:t>
      </w:r>
    </w:p>
    <w:p w14:paraId="2E5001EA" w14:textId="77777777" w:rsidR="00CF46CA" w:rsidRPr="00CF46CA" w:rsidRDefault="00CF46CA" w:rsidP="00CF46CA">
      <w:pPr>
        <w:spacing w:line="10" w:lineRule="atLeast"/>
        <w:rPr>
          <w:sz w:val="20"/>
          <w:szCs w:val="20"/>
        </w:rPr>
      </w:pPr>
      <w:r w:rsidRPr="00CF46CA">
        <w:rPr>
          <w:sz w:val="20"/>
          <w:szCs w:val="20"/>
        </w:rPr>
        <w:t xml:space="preserve">    (fatal): Likewise.</w:t>
      </w:r>
    </w:p>
    <w:p w14:paraId="4E6640F4" w14:textId="77777777" w:rsidR="00CF46CA" w:rsidRPr="00CF46CA" w:rsidRDefault="00CF46CA" w:rsidP="00CF46CA">
      <w:pPr>
        <w:spacing w:line="10" w:lineRule="atLeast"/>
        <w:rPr>
          <w:sz w:val="20"/>
          <w:szCs w:val="20"/>
        </w:rPr>
      </w:pPr>
      <w:r w:rsidRPr="00CF46CA">
        <w:rPr>
          <w:sz w:val="20"/>
          <w:szCs w:val="20"/>
        </w:rPr>
        <w:t xml:space="preserve">    (print_message_queue): Free message chain after printing.</w:t>
      </w:r>
    </w:p>
    <w:p w14:paraId="43D6AD67" w14:textId="77777777" w:rsidR="00CF46CA" w:rsidRPr="00CF46CA" w:rsidRDefault="00CF46CA" w:rsidP="00CF46CA">
      <w:pPr>
        <w:spacing w:line="10" w:lineRule="atLeast"/>
        <w:rPr>
          <w:sz w:val="20"/>
          <w:szCs w:val="20"/>
        </w:rPr>
      </w:pPr>
      <w:r w:rsidRPr="00CF46CA">
        <w:rPr>
          <w:sz w:val="20"/>
          <w:szCs w:val="20"/>
        </w:rPr>
        <w:t xml:space="preserve">    (currently_recursive): Renamed from current_depth, and now a boolean.</w:t>
      </w:r>
    </w:p>
    <w:p w14:paraId="1DC71D50" w14:textId="77777777" w:rsidR="00CF46CA" w:rsidRPr="00CF46CA" w:rsidRDefault="00CF46CA" w:rsidP="00CF46CA">
      <w:pPr>
        <w:spacing w:line="10" w:lineRule="atLeast"/>
        <w:rPr>
          <w:sz w:val="20"/>
          <w:szCs w:val="20"/>
        </w:rPr>
      </w:pPr>
      <w:r w:rsidRPr="00CF46CA">
        <w:rPr>
          <w:sz w:val="20"/>
          <w:szCs w:val="20"/>
        </w:rPr>
        <w:t xml:space="preserve">    (begin_output): Report error if fflush does.</w:t>
      </w:r>
    </w:p>
    <w:p w14:paraId="7ABC582E" w14:textId="77777777" w:rsidR="00CF46CA" w:rsidRPr="00CF46CA" w:rsidRDefault="00CF46CA" w:rsidP="00CF46CA">
      <w:pPr>
        <w:spacing w:line="10" w:lineRule="atLeast"/>
        <w:rPr>
          <w:sz w:val="20"/>
          <w:szCs w:val="20"/>
        </w:rPr>
      </w:pPr>
      <w:r w:rsidRPr="00CF46CA">
        <w:rPr>
          <w:sz w:val="20"/>
          <w:szCs w:val="20"/>
        </w:rPr>
        <w:t xml:space="preserve">    Avoid stdio and gettext in child.</w:t>
      </w:r>
    </w:p>
    <w:p w14:paraId="268FDFEA" w14:textId="77777777" w:rsidR="00CF46CA" w:rsidRPr="00CF46CA" w:rsidRDefault="00CF46CA" w:rsidP="00CF46CA">
      <w:pPr>
        <w:spacing w:line="10" w:lineRule="atLeast"/>
        <w:rPr>
          <w:sz w:val="20"/>
          <w:szCs w:val="20"/>
        </w:rPr>
      </w:pPr>
    </w:p>
    <w:p w14:paraId="788DC994" w14:textId="77777777" w:rsidR="00CF46CA" w:rsidRPr="00CF46CA" w:rsidRDefault="00CF46CA" w:rsidP="00CF46CA">
      <w:pPr>
        <w:spacing w:line="10" w:lineRule="atLeast"/>
        <w:rPr>
          <w:sz w:val="20"/>
          <w:szCs w:val="20"/>
        </w:rPr>
      </w:pPr>
      <w:r w:rsidRPr="00CF46CA">
        <w:rPr>
          <w:sz w:val="20"/>
          <w:szCs w:val="20"/>
        </w:rPr>
        <w:t>commit 79532e867d0bd3f4653600485cd24b00eeed99a1</w:t>
      </w:r>
    </w:p>
    <w:p w14:paraId="727B2E1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AA44E52" w14:textId="77777777" w:rsidR="00CF46CA" w:rsidRPr="00CF46CA" w:rsidRDefault="00CF46CA" w:rsidP="00CF46CA">
      <w:pPr>
        <w:spacing w:line="10" w:lineRule="atLeast"/>
        <w:rPr>
          <w:sz w:val="20"/>
          <w:szCs w:val="20"/>
        </w:rPr>
      </w:pPr>
      <w:r w:rsidRPr="00CF46CA">
        <w:rPr>
          <w:sz w:val="20"/>
          <w:szCs w:val="20"/>
        </w:rPr>
        <w:t>Date:   Sun Sep 13 05:33:07 1998 +0000</w:t>
      </w:r>
    </w:p>
    <w:p w14:paraId="0C5D8685" w14:textId="77777777" w:rsidR="00CF46CA" w:rsidRPr="00CF46CA" w:rsidRDefault="00CF46CA" w:rsidP="00CF46CA">
      <w:pPr>
        <w:spacing w:line="10" w:lineRule="atLeast"/>
        <w:rPr>
          <w:sz w:val="20"/>
          <w:szCs w:val="20"/>
        </w:rPr>
      </w:pPr>
    </w:p>
    <w:p w14:paraId="7AFE50FD" w14:textId="77777777" w:rsidR="00CF46CA" w:rsidRPr="00CF46CA" w:rsidRDefault="00CF46CA" w:rsidP="00CF46CA">
      <w:pPr>
        <w:spacing w:line="10" w:lineRule="atLeast"/>
        <w:rPr>
          <w:sz w:val="20"/>
          <w:szCs w:val="20"/>
        </w:rPr>
      </w:pPr>
      <w:r w:rsidRPr="00CF46CA">
        <w:rPr>
          <w:sz w:val="20"/>
          <w:szCs w:val="20"/>
        </w:rPr>
        <w:t xml:space="preserve">    (__attribute__): New macro.</w:t>
      </w:r>
    </w:p>
    <w:p w14:paraId="0975EE5A" w14:textId="77777777" w:rsidR="00CF46CA" w:rsidRPr="00CF46CA" w:rsidRDefault="00CF46CA" w:rsidP="00CF46CA">
      <w:pPr>
        <w:spacing w:line="10" w:lineRule="atLeast"/>
        <w:rPr>
          <w:sz w:val="20"/>
          <w:szCs w:val="20"/>
        </w:rPr>
      </w:pPr>
      <w:r w:rsidRPr="00CF46CA">
        <w:rPr>
          <w:sz w:val="20"/>
          <w:szCs w:val="20"/>
        </w:rPr>
        <w:t xml:space="preserve">    (getenv): Don't declare if HAVE_STDLIB_H.</w:t>
      </w:r>
    </w:p>
    <w:p w14:paraId="0C45B0AA" w14:textId="77777777" w:rsidR="00CF46CA" w:rsidRPr="00CF46CA" w:rsidRDefault="00CF46CA" w:rsidP="00CF46CA">
      <w:pPr>
        <w:spacing w:line="10" w:lineRule="atLeast"/>
        <w:rPr>
          <w:sz w:val="20"/>
          <w:szCs w:val="20"/>
        </w:rPr>
      </w:pPr>
      <w:r w:rsidRPr="00CF46CA">
        <w:rPr>
          <w:sz w:val="20"/>
          <w:szCs w:val="20"/>
        </w:rPr>
        <w:t xml:space="preserve">    (CHAR_MAX): New macro.</w:t>
      </w:r>
    </w:p>
    <w:p w14:paraId="6897258C" w14:textId="77777777" w:rsidR="00CF46CA" w:rsidRPr="00CF46CA" w:rsidRDefault="00CF46CA" w:rsidP="00CF46CA">
      <w:pPr>
        <w:spacing w:line="10" w:lineRule="atLeast"/>
        <w:rPr>
          <w:sz w:val="20"/>
          <w:szCs w:val="20"/>
        </w:rPr>
      </w:pPr>
      <w:r w:rsidRPr="00CF46CA">
        <w:rPr>
          <w:sz w:val="20"/>
          <w:szCs w:val="20"/>
        </w:rPr>
        <w:t xml:space="preserve">    (&lt;locale.h&gt;): New include.</w:t>
      </w:r>
    </w:p>
    <w:p w14:paraId="09886A1E" w14:textId="77777777" w:rsidR="00CF46CA" w:rsidRPr="00CF46CA" w:rsidRDefault="00CF46CA" w:rsidP="00CF46CA">
      <w:pPr>
        <w:spacing w:line="10" w:lineRule="atLeast"/>
        <w:rPr>
          <w:sz w:val="20"/>
          <w:szCs w:val="20"/>
        </w:rPr>
      </w:pPr>
      <w:r w:rsidRPr="00CF46CA">
        <w:rPr>
          <w:sz w:val="20"/>
          <w:szCs w:val="20"/>
        </w:rPr>
        <w:t xml:space="preserve">    (&lt;locale.h&gt;): Include before &lt;libintl.h&gt;.</w:t>
      </w:r>
    </w:p>
    <w:p w14:paraId="515BB6D9" w14:textId="77777777" w:rsidR="00CF46CA" w:rsidRPr="00CF46CA" w:rsidRDefault="00CF46CA" w:rsidP="00CF46CA">
      <w:pPr>
        <w:spacing w:line="10" w:lineRule="atLeast"/>
        <w:rPr>
          <w:sz w:val="20"/>
          <w:szCs w:val="20"/>
        </w:rPr>
      </w:pPr>
      <w:r w:rsidRPr="00CF46CA">
        <w:rPr>
          <w:sz w:val="20"/>
          <w:szCs w:val="20"/>
        </w:rPr>
        <w:t xml:space="preserve">    (could_be_mvfs_stat_bug, could_be_nfs_stat_bug, dev_may_have_duplicate_ino,</w:t>
      </w:r>
    </w:p>
    <w:p w14:paraId="46827447" w14:textId="77777777" w:rsidR="00CF46CA" w:rsidRPr="00CF46CA" w:rsidRDefault="00CF46CA" w:rsidP="00CF46CA">
      <w:pPr>
        <w:spacing w:line="10" w:lineRule="atLeast"/>
        <w:rPr>
          <w:sz w:val="20"/>
          <w:szCs w:val="20"/>
        </w:rPr>
      </w:pPr>
      <w:r w:rsidRPr="00CF46CA">
        <w:rPr>
          <w:sz w:val="20"/>
          <w:szCs w:val="20"/>
        </w:rPr>
        <w:t xml:space="preserve">    same_special_file): New macros.</w:t>
      </w:r>
    </w:p>
    <w:p w14:paraId="15B3B2A5" w14:textId="77777777" w:rsidR="00CF46CA" w:rsidRPr="00CF46CA" w:rsidRDefault="00CF46CA" w:rsidP="00CF46CA">
      <w:pPr>
        <w:spacing w:line="10" w:lineRule="atLeast"/>
        <w:rPr>
          <w:sz w:val="20"/>
          <w:szCs w:val="20"/>
        </w:rPr>
      </w:pPr>
      <w:r w:rsidRPr="00CF46CA">
        <w:rPr>
          <w:sz w:val="20"/>
          <w:szCs w:val="20"/>
        </w:rPr>
        <w:t xml:space="preserve">    (same_file): Use them.</w:t>
      </w:r>
    </w:p>
    <w:p w14:paraId="29D9182B" w14:textId="77777777" w:rsidR="00CF46CA" w:rsidRPr="00CF46CA" w:rsidRDefault="00CF46CA" w:rsidP="00CF46CA">
      <w:pPr>
        <w:spacing w:line="10" w:lineRule="atLeast"/>
        <w:rPr>
          <w:sz w:val="20"/>
          <w:szCs w:val="20"/>
        </w:rPr>
      </w:pPr>
    </w:p>
    <w:p w14:paraId="0880F441" w14:textId="77777777" w:rsidR="00CF46CA" w:rsidRPr="00CF46CA" w:rsidRDefault="00CF46CA" w:rsidP="00CF46CA">
      <w:pPr>
        <w:spacing w:line="10" w:lineRule="atLeast"/>
        <w:rPr>
          <w:sz w:val="20"/>
          <w:szCs w:val="20"/>
        </w:rPr>
      </w:pPr>
      <w:r w:rsidRPr="00CF46CA">
        <w:rPr>
          <w:sz w:val="20"/>
          <w:szCs w:val="20"/>
        </w:rPr>
        <w:t>commit 7571701a555b3cf0865f496ba5c46b5a09dc12c6</w:t>
      </w:r>
    </w:p>
    <w:p w14:paraId="562711C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3E26AB8" w14:textId="77777777" w:rsidR="00CF46CA" w:rsidRPr="00CF46CA" w:rsidRDefault="00CF46CA" w:rsidP="00CF46CA">
      <w:pPr>
        <w:spacing w:line="10" w:lineRule="atLeast"/>
        <w:rPr>
          <w:sz w:val="20"/>
          <w:szCs w:val="20"/>
        </w:rPr>
      </w:pPr>
      <w:r w:rsidRPr="00CF46CA">
        <w:rPr>
          <w:sz w:val="20"/>
          <w:szCs w:val="20"/>
        </w:rPr>
        <w:t>Date:   Sun Sep 13 05:33:07 1998 +0000</w:t>
      </w:r>
    </w:p>
    <w:p w14:paraId="1024E3BF" w14:textId="77777777" w:rsidR="00CF46CA" w:rsidRPr="00CF46CA" w:rsidRDefault="00CF46CA" w:rsidP="00CF46CA">
      <w:pPr>
        <w:spacing w:line="10" w:lineRule="atLeast"/>
        <w:rPr>
          <w:sz w:val="20"/>
          <w:szCs w:val="20"/>
        </w:rPr>
      </w:pPr>
    </w:p>
    <w:p w14:paraId="7241D420" w14:textId="77777777" w:rsidR="00CF46CA" w:rsidRPr="00CF46CA" w:rsidRDefault="00CF46CA" w:rsidP="00CF46CA">
      <w:pPr>
        <w:spacing w:line="10" w:lineRule="atLeast"/>
        <w:rPr>
          <w:sz w:val="20"/>
          <w:szCs w:val="20"/>
        </w:rPr>
      </w:pPr>
      <w:r w:rsidRPr="00CF46CA">
        <w:rPr>
          <w:sz w:val="20"/>
          <w:szCs w:val="20"/>
        </w:rPr>
        <w:t xml:space="preserve">    (print_half_line): Add brackets to pacify GCC -Wall.</w:t>
      </w:r>
    </w:p>
    <w:p w14:paraId="6273C33D" w14:textId="77777777" w:rsidR="00CF46CA" w:rsidRPr="00CF46CA" w:rsidRDefault="00CF46CA" w:rsidP="00CF46CA">
      <w:pPr>
        <w:spacing w:line="10" w:lineRule="atLeast"/>
        <w:rPr>
          <w:sz w:val="20"/>
          <w:szCs w:val="20"/>
        </w:rPr>
      </w:pPr>
    </w:p>
    <w:p w14:paraId="0E15DF7E" w14:textId="77777777" w:rsidR="00CF46CA" w:rsidRPr="00CF46CA" w:rsidRDefault="00CF46CA" w:rsidP="00CF46CA">
      <w:pPr>
        <w:spacing w:line="10" w:lineRule="atLeast"/>
        <w:rPr>
          <w:sz w:val="20"/>
          <w:szCs w:val="20"/>
        </w:rPr>
      </w:pPr>
      <w:r w:rsidRPr="00CF46CA">
        <w:rPr>
          <w:sz w:val="20"/>
          <w:szCs w:val="20"/>
        </w:rPr>
        <w:t>commit 8e6e1bd3ac438d54c8ee50f34674e051f676fa82</w:t>
      </w:r>
    </w:p>
    <w:p w14:paraId="782BA09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BBB291" w14:textId="77777777" w:rsidR="00CF46CA" w:rsidRPr="00CF46CA" w:rsidRDefault="00CF46CA" w:rsidP="00CF46CA">
      <w:pPr>
        <w:spacing w:line="10" w:lineRule="atLeast"/>
        <w:rPr>
          <w:sz w:val="20"/>
          <w:szCs w:val="20"/>
        </w:rPr>
      </w:pPr>
      <w:r w:rsidRPr="00CF46CA">
        <w:rPr>
          <w:sz w:val="20"/>
          <w:szCs w:val="20"/>
        </w:rPr>
        <w:t>Date:   Sun Sep 13 05:33:07 1998 +0000</w:t>
      </w:r>
    </w:p>
    <w:p w14:paraId="07BE4111" w14:textId="77777777" w:rsidR="00CF46CA" w:rsidRPr="00CF46CA" w:rsidRDefault="00CF46CA" w:rsidP="00CF46CA">
      <w:pPr>
        <w:spacing w:line="10" w:lineRule="atLeast"/>
        <w:rPr>
          <w:sz w:val="20"/>
          <w:szCs w:val="20"/>
        </w:rPr>
      </w:pPr>
    </w:p>
    <w:p w14:paraId="28D2DB3B" w14:textId="77777777" w:rsidR="00CF46CA" w:rsidRPr="00CF46CA" w:rsidRDefault="00CF46CA" w:rsidP="00CF46CA">
      <w:pPr>
        <w:spacing w:line="10" w:lineRule="atLeast"/>
        <w:rPr>
          <w:sz w:val="20"/>
          <w:szCs w:val="20"/>
        </w:rPr>
      </w:pPr>
      <w:r w:rsidRPr="00CF46CA">
        <w:rPr>
          <w:sz w:val="20"/>
          <w:szCs w:val="20"/>
        </w:rPr>
        <w:t xml:space="preserve">    (quotearg.h): Include.</w:t>
      </w:r>
    </w:p>
    <w:p w14:paraId="3C3126CC" w14:textId="77777777" w:rsidR="00CF46CA" w:rsidRPr="00CF46CA" w:rsidRDefault="00CF46CA" w:rsidP="00CF46CA">
      <w:pPr>
        <w:spacing w:line="10" w:lineRule="atLeast"/>
        <w:rPr>
          <w:sz w:val="20"/>
          <w:szCs w:val="20"/>
        </w:rPr>
      </w:pPr>
      <w:r w:rsidRPr="00CF46CA">
        <w:rPr>
          <w:sz w:val="20"/>
          <w:szCs w:val="20"/>
        </w:rPr>
        <w:t xml:space="preserve">    (DIFF_PROGRAM, DEFAULT_EDITOR_PROGRAM): Remove.</w:t>
      </w:r>
    </w:p>
    <w:p w14:paraId="44AA3B13" w14:textId="77777777" w:rsidR="00CF46CA" w:rsidRPr="00CF46CA" w:rsidRDefault="00CF46CA" w:rsidP="00CF46CA">
      <w:pPr>
        <w:spacing w:line="10" w:lineRule="atLeast"/>
        <w:rPr>
          <w:sz w:val="20"/>
          <w:szCs w:val="20"/>
        </w:rPr>
      </w:pPr>
      <w:r w:rsidRPr="00CF46CA">
        <w:rPr>
          <w:sz w:val="20"/>
          <w:szCs w:val="20"/>
        </w:rPr>
        <w:t xml:space="preserve">    (free_software_msgid, editor_program, not_found): New vars.</w:t>
      </w:r>
    </w:p>
    <w:p w14:paraId="51A90F02" w14:textId="77777777" w:rsidR="00CF46CA" w:rsidRPr="00CF46CA" w:rsidRDefault="00CF46CA" w:rsidP="00CF46CA">
      <w:pPr>
        <w:spacing w:line="10" w:lineRule="atLeast"/>
        <w:rPr>
          <w:sz w:val="20"/>
          <w:szCs w:val="20"/>
        </w:rPr>
      </w:pPr>
      <w:r w:rsidRPr="00CF46CA">
        <w:rPr>
          <w:sz w:val="20"/>
          <w:szCs w:val="20"/>
        </w:rPr>
        <w:t xml:space="preserve">    (diffbin, edbin): Remove.</w:t>
      </w:r>
    </w:p>
    <w:p w14:paraId="5DB1A806" w14:textId="77777777" w:rsidR="00CF46CA" w:rsidRPr="00CF46CA" w:rsidRDefault="00CF46CA" w:rsidP="00CF46CA">
      <w:pPr>
        <w:spacing w:line="10" w:lineRule="atLeast"/>
        <w:rPr>
          <w:sz w:val="20"/>
          <w:szCs w:val="20"/>
        </w:rPr>
      </w:pPr>
      <w:r w:rsidRPr="00CF46CA">
        <w:rPr>
          <w:sz w:val="20"/>
          <w:szCs w:val="20"/>
        </w:rPr>
        <w:t xml:space="preserve">    (editor_program): Renamed from edbin.</w:t>
      </w:r>
    </w:p>
    <w:p w14:paraId="0387E864" w14:textId="77777777" w:rsidR="00CF46CA" w:rsidRPr="00CF46CA" w:rsidRDefault="00CF46CA" w:rsidP="00CF46CA">
      <w:pPr>
        <w:spacing w:line="10" w:lineRule="atLeast"/>
        <w:rPr>
          <w:sz w:val="20"/>
          <w:szCs w:val="20"/>
        </w:rPr>
      </w:pPr>
      <w:r w:rsidRPr="00CF46CA">
        <w:rPr>
          <w:sz w:val="20"/>
          <w:szCs w:val="20"/>
        </w:rPr>
        <w:t xml:space="preserve">    (edit, interact): Now take extra string arg.</w:t>
      </w:r>
    </w:p>
    <w:p w14:paraId="0FEB019F" w14:textId="77777777" w:rsidR="00CF46CA" w:rsidRPr="00CF46CA" w:rsidRDefault="00CF46CA" w:rsidP="00CF46CA">
      <w:pPr>
        <w:spacing w:line="10" w:lineRule="atLeast"/>
        <w:rPr>
          <w:sz w:val="20"/>
          <w:szCs w:val="20"/>
        </w:rPr>
      </w:pPr>
      <w:r w:rsidRPr="00CF46CA">
        <w:rPr>
          <w:sz w:val="20"/>
          <w:szCs w:val="20"/>
        </w:rPr>
        <w:t xml:space="preserve">    (exiterr, fatal, perror_fatal, try_help): Add noreturn attribute.</w:t>
      </w:r>
    </w:p>
    <w:p w14:paraId="45A9FA91" w14:textId="77777777" w:rsidR="00CF46CA" w:rsidRPr="00CF46CA" w:rsidRDefault="00CF46CA" w:rsidP="00CF46CA">
      <w:pPr>
        <w:spacing w:line="10" w:lineRule="atLeast"/>
        <w:rPr>
          <w:sz w:val="20"/>
          <w:szCs w:val="20"/>
        </w:rPr>
      </w:pPr>
      <w:r w:rsidRPr="00CF46CA">
        <w:rPr>
          <w:sz w:val="20"/>
          <w:szCs w:val="20"/>
        </w:rPr>
        <w:t xml:space="preserve">    (sigset_t, sigemptyset, sigmask, sigaddset, SIG_BLOCK, SIG_SETMASK):</w:t>
      </w:r>
    </w:p>
    <w:p w14:paraId="24FE634B" w14:textId="77777777" w:rsidR="00CF46CA" w:rsidRPr="00CF46CA" w:rsidRDefault="00CF46CA" w:rsidP="00CF46CA">
      <w:pPr>
        <w:spacing w:line="10" w:lineRule="atLeast"/>
        <w:rPr>
          <w:sz w:val="20"/>
          <w:szCs w:val="20"/>
        </w:rPr>
      </w:pPr>
      <w:r w:rsidRPr="00CF46CA">
        <w:rPr>
          <w:sz w:val="20"/>
          <w:szCs w:val="20"/>
        </w:rPr>
        <w:t xml:space="preserve">    (sigprocmask): New macros, if !HAVE_SIGPROCMASK.</w:t>
      </w:r>
    </w:p>
    <w:p w14:paraId="4E340D2F" w14:textId="77777777" w:rsidR="00CF46CA" w:rsidRPr="00CF46CA" w:rsidRDefault="00CF46CA" w:rsidP="00CF46CA">
      <w:pPr>
        <w:spacing w:line="10" w:lineRule="atLeast"/>
        <w:rPr>
          <w:sz w:val="20"/>
          <w:szCs w:val="20"/>
        </w:rPr>
      </w:pPr>
      <w:r w:rsidRPr="00CF46CA">
        <w:rPr>
          <w:sz w:val="20"/>
          <w:szCs w:val="20"/>
        </w:rPr>
        <w:t xml:space="preserve">    (error): Now has printf attribute.</w:t>
      </w:r>
    </w:p>
    <w:p w14:paraId="3DEAB537" w14:textId="77777777" w:rsidR="00CF46CA" w:rsidRPr="00CF46CA" w:rsidRDefault="00CF46CA" w:rsidP="00CF46CA">
      <w:pPr>
        <w:spacing w:line="10" w:lineRule="atLeast"/>
        <w:rPr>
          <w:sz w:val="20"/>
          <w:szCs w:val="20"/>
        </w:rPr>
      </w:pPr>
      <w:r w:rsidRPr="00CF46CA">
        <w:rPr>
          <w:sz w:val="20"/>
          <w:szCs w:val="20"/>
        </w:rPr>
        <w:t xml:space="preserve">    (longopts, main): Don't assume ASCII.</w:t>
      </w:r>
    </w:p>
    <w:p w14:paraId="7036E375" w14:textId="77777777" w:rsidR="00CF46CA" w:rsidRPr="00CF46CA" w:rsidRDefault="00CF46CA" w:rsidP="00CF46CA">
      <w:pPr>
        <w:spacing w:line="10" w:lineRule="atLeast"/>
        <w:rPr>
          <w:sz w:val="20"/>
          <w:szCs w:val="20"/>
        </w:rPr>
      </w:pPr>
      <w:r w:rsidRPr="00CF46CA">
        <w:rPr>
          <w:sz w:val="20"/>
          <w:szCs w:val="20"/>
        </w:rPr>
        <w:t xml:space="preserve">    (try_help): New operand arg.</w:t>
      </w:r>
    </w:p>
    <w:p w14:paraId="04C0EF9A" w14:textId="77777777" w:rsidR="00CF46CA" w:rsidRPr="00CF46CA" w:rsidRDefault="00CF46CA" w:rsidP="00CF46CA">
      <w:pPr>
        <w:spacing w:line="10" w:lineRule="atLeast"/>
        <w:rPr>
          <w:sz w:val="20"/>
          <w:szCs w:val="20"/>
        </w:rPr>
      </w:pPr>
      <w:r w:rsidRPr="00CF46CA">
        <w:rPr>
          <w:sz w:val="20"/>
          <w:szCs w:val="20"/>
        </w:rPr>
        <w:t xml:space="preserve">    (usage): Conform to new GNU standards.</w:t>
      </w:r>
    </w:p>
    <w:p w14:paraId="78B4903A" w14:textId="77777777" w:rsidR="00CF46CA" w:rsidRPr="00CF46CA" w:rsidRDefault="00CF46CA" w:rsidP="00CF46CA">
      <w:pPr>
        <w:spacing w:line="10" w:lineRule="atLeast"/>
        <w:rPr>
          <w:sz w:val="20"/>
          <w:szCs w:val="20"/>
        </w:rPr>
      </w:pPr>
      <w:r w:rsidRPr="00CF46CA">
        <w:rPr>
          <w:sz w:val="20"/>
          <w:szCs w:val="20"/>
        </w:rPr>
        <w:t xml:space="preserve">    (main): Set static vars for editor and diff program.</w:t>
      </w:r>
    </w:p>
    <w:p w14:paraId="420E047F" w14:textId="77777777" w:rsidR="00CF46CA" w:rsidRPr="00CF46CA" w:rsidRDefault="00CF46CA" w:rsidP="00CF46CA">
      <w:pPr>
        <w:spacing w:line="10" w:lineRule="atLeast"/>
        <w:rPr>
          <w:sz w:val="20"/>
          <w:szCs w:val="20"/>
        </w:rPr>
      </w:pPr>
      <w:r w:rsidRPr="00CF46CA">
        <w:rPr>
          <w:sz w:val="20"/>
          <w:szCs w:val="20"/>
        </w:rPr>
        <w:t xml:space="preserve">    Compare getopt_long result to -1, not EOF.</w:t>
      </w:r>
    </w:p>
    <w:p w14:paraId="2ECF46B1" w14:textId="77777777" w:rsidR="00CF46CA" w:rsidRPr="00CF46CA" w:rsidRDefault="00CF46CA" w:rsidP="00CF46CA">
      <w:pPr>
        <w:spacing w:line="10" w:lineRule="atLeast"/>
        <w:rPr>
          <w:sz w:val="20"/>
          <w:szCs w:val="20"/>
        </w:rPr>
      </w:pPr>
      <w:r w:rsidRPr="00CF46CA">
        <w:rPr>
          <w:sz w:val="20"/>
          <w:szCs w:val="20"/>
        </w:rPr>
        <w:t xml:space="preserve">    -v conforms to new GNU standard.</w:t>
      </w:r>
    </w:p>
    <w:p w14:paraId="60D7C3DF" w14:textId="77777777" w:rsidR="00CF46CA" w:rsidRPr="00CF46CA" w:rsidRDefault="00CF46CA" w:rsidP="00CF46CA">
      <w:pPr>
        <w:spacing w:line="10" w:lineRule="atLeast"/>
        <w:rPr>
          <w:sz w:val="20"/>
          <w:szCs w:val="20"/>
        </w:rPr>
      </w:pPr>
      <w:r w:rsidRPr="00CF46CA">
        <w:rPr>
          <w:sz w:val="20"/>
          <w:szCs w:val="20"/>
        </w:rPr>
        <w:t xml:space="preserve">    Complain better about extra and missing operands.</w:t>
      </w:r>
    </w:p>
    <w:p w14:paraId="50823E78" w14:textId="77777777" w:rsidR="00CF46CA" w:rsidRPr="00CF46CA" w:rsidRDefault="00CF46CA" w:rsidP="00CF46CA">
      <w:pPr>
        <w:spacing w:line="10" w:lineRule="atLeast"/>
        <w:rPr>
          <w:sz w:val="20"/>
          <w:szCs w:val="20"/>
        </w:rPr>
      </w:pPr>
      <w:r w:rsidRPr="00CF46CA">
        <w:rPr>
          <w:sz w:val="20"/>
          <w:szCs w:val="20"/>
        </w:rPr>
        <w:t xml:space="preserve">    If HAVE_VFORK, block SIGINT and SIGPIPE in the parent, since when</w:t>
      </w:r>
    </w:p>
    <w:p w14:paraId="2FA3501F" w14:textId="77777777" w:rsidR="00CF46CA" w:rsidRPr="00CF46CA" w:rsidRDefault="00CF46CA" w:rsidP="00CF46CA">
      <w:pPr>
        <w:spacing w:line="10" w:lineRule="atLeast"/>
        <w:rPr>
          <w:sz w:val="20"/>
          <w:szCs w:val="20"/>
        </w:rPr>
      </w:pPr>
      <w:r w:rsidRPr="00CF46CA">
        <w:rPr>
          <w:sz w:val="20"/>
          <w:szCs w:val="20"/>
        </w:rPr>
        <w:t xml:space="preserve">    the child munges its handlers it may somp on the parent.</w:t>
      </w:r>
    </w:p>
    <w:p w14:paraId="27457687" w14:textId="77777777" w:rsidR="00CF46CA" w:rsidRPr="00CF46CA" w:rsidRDefault="00CF46CA" w:rsidP="00CF46CA">
      <w:pPr>
        <w:spacing w:line="10" w:lineRule="atLeast"/>
        <w:rPr>
          <w:sz w:val="20"/>
          <w:szCs w:val="20"/>
        </w:rPr>
      </w:pPr>
      <w:r w:rsidRPr="00CF46CA">
        <w:rPr>
          <w:sz w:val="20"/>
          <w:szCs w:val="20"/>
        </w:rPr>
        <w:t xml:space="preserve">    Pass rname to intract.</w:t>
      </w:r>
    </w:p>
    <w:p w14:paraId="2EE0D48A" w14:textId="77777777" w:rsidR="00CF46CA" w:rsidRPr="00CF46CA" w:rsidRDefault="00CF46CA" w:rsidP="00CF46CA">
      <w:pPr>
        <w:spacing w:line="10" w:lineRule="atLeast"/>
        <w:rPr>
          <w:sz w:val="20"/>
          <w:szCs w:val="20"/>
        </w:rPr>
      </w:pPr>
      <w:r w:rsidRPr="00CF46CA">
        <w:rPr>
          <w:sz w:val="20"/>
          <w:szCs w:val="20"/>
        </w:rPr>
        <w:t xml:space="preserve">    Translate not-found message before forking.</w:t>
      </w:r>
    </w:p>
    <w:p w14:paraId="02466E28" w14:textId="77777777" w:rsidR="00CF46CA" w:rsidRPr="00CF46CA" w:rsidRDefault="00CF46CA" w:rsidP="00CF46CA">
      <w:pPr>
        <w:spacing w:line="10" w:lineRule="atLeast"/>
        <w:rPr>
          <w:sz w:val="20"/>
          <w:szCs w:val="20"/>
        </w:rPr>
      </w:pPr>
      <w:r w:rsidRPr="00CF46CA">
        <w:rPr>
          <w:sz w:val="20"/>
          <w:szCs w:val="20"/>
        </w:rPr>
        <w:t xml:space="preserve">    (give_help): Just output it all at once.</w:t>
      </w:r>
    </w:p>
    <w:p w14:paraId="62FC9499" w14:textId="77777777" w:rsidR="00CF46CA" w:rsidRPr="00CF46CA" w:rsidRDefault="00CF46CA" w:rsidP="00CF46CA">
      <w:pPr>
        <w:spacing w:line="10" w:lineRule="atLeast"/>
        <w:rPr>
          <w:sz w:val="20"/>
          <w:szCs w:val="20"/>
        </w:rPr>
      </w:pPr>
      <w:r w:rsidRPr="00CF46CA">
        <w:rPr>
          <w:sz w:val="20"/>
          <w:szCs w:val="20"/>
        </w:rPr>
        <w:t xml:space="preserve">    (edit): New args lname, lline, rname, rline.</w:t>
      </w:r>
    </w:p>
    <w:p w14:paraId="0EDDA7E6" w14:textId="77777777" w:rsidR="00CF46CA" w:rsidRPr="00CF46CA" w:rsidRDefault="00CF46CA" w:rsidP="00CF46CA">
      <w:pPr>
        <w:spacing w:line="10" w:lineRule="atLeast"/>
        <w:rPr>
          <w:sz w:val="20"/>
          <w:szCs w:val="20"/>
        </w:rPr>
      </w:pPr>
      <w:r w:rsidRPr="00CF46CA">
        <w:rPr>
          <w:sz w:val="20"/>
          <w:szCs w:val="20"/>
        </w:rPr>
        <w:t xml:space="preserve">    (edit): New command 'd'.</w:t>
      </w:r>
    </w:p>
    <w:p w14:paraId="687EE5C3" w14:textId="77777777" w:rsidR="00CF46CA" w:rsidRPr="00CF46CA" w:rsidRDefault="00CF46CA" w:rsidP="00CF46CA">
      <w:pPr>
        <w:spacing w:line="10" w:lineRule="atLeast"/>
        <w:rPr>
          <w:sz w:val="20"/>
          <w:szCs w:val="20"/>
        </w:rPr>
      </w:pPr>
      <w:r w:rsidRPr="00CF46CA">
        <w:rPr>
          <w:sz w:val="20"/>
          <w:szCs w:val="20"/>
        </w:rPr>
        <w:t xml:space="preserve">    (interact): New args lname, rname.</w:t>
      </w:r>
    </w:p>
    <w:p w14:paraId="6741676B" w14:textId="77777777" w:rsidR="00CF46CA" w:rsidRPr="00CF46CA" w:rsidRDefault="00CF46CA" w:rsidP="00CF46CA">
      <w:pPr>
        <w:spacing w:line="10" w:lineRule="atLeast"/>
        <w:rPr>
          <w:sz w:val="20"/>
          <w:szCs w:val="20"/>
        </w:rPr>
      </w:pPr>
    </w:p>
    <w:p w14:paraId="53295E32" w14:textId="77777777" w:rsidR="00CF46CA" w:rsidRPr="00CF46CA" w:rsidRDefault="00CF46CA" w:rsidP="00CF46CA">
      <w:pPr>
        <w:spacing w:line="10" w:lineRule="atLeast"/>
        <w:rPr>
          <w:sz w:val="20"/>
          <w:szCs w:val="20"/>
        </w:rPr>
      </w:pPr>
      <w:r w:rsidRPr="00CF46CA">
        <w:rPr>
          <w:sz w:val="20"/>
          <w:szCs w:val="20"/>
        </w:rPr>
        <w:t>commit aa33c53a5189298c2a8472dc6ccf9bab1ff0b5bc</w:t>
      </w:r>
    </w:p>
    <w:p w14:paraId="750F745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CEEEEB7" w14:textId="77777777" w:rsidR="00CF46CA" w:rsidRPr="00CF46CA" w:rsidRDefault="00CF46CA" w:rsidP="00CF46CA">
      <w:pPr>
        <w:spacing w:line="10" w:lineRule="atLeast"/>
        <w:rPr>
          <w:sz w:val="20"/>
          <w:szCs w:val="20"/>
        </w:rPr>
      </w:pPr>
      <w:r w:rsidRPr="00CF46CA">
        <w:rPr>
          <w:sz w:val="20"/>
          <w:szCs w:val="20"/>
        </w:rPr>
        <w:t>Date:   Sun Sep 13 05:33:07 1998 +0000</w:t>
      </w:r>
    </w:p>
    <w:p w14:paraId="2548DCD7" w14:textId="77777777" w:rsidR="00CF46CA" w:rsidRPr="00CF46CA" w:rsidRDefault="00CF46CA" w:rsidP="00CF46CA">
      <w:pPr>
        <w:spacing w:line="10" w:lineRule="atLeast"/>
        <w:rPr>
          <w:sz w:val="20"/>
          <w:szCs w:val="20"/>
        </w:rPr>
      </w:pPr>
    </w:p>
    <w:p w14:paraId="774CEF68" w14:textId="77777777" w:rsidR="00CF46CA" w:rsidRPr="00CF46CA" w:rsidRDefault="00CF46CA" w:rsidP="00CF46CA">
      <w:pPr>
        <w:spacing w:line="10" w:lineRule="atLeast"/>
        <w:rPr>
          <w:sz w:val="20"/>
          <w:szCs w:val="20"/>
        </w:rPr>
      </w:pPr>
      <w:r w:rsidRPr="00CF46CA">
        <w:rPr>
          <w:sz w:val="20"/>
          <w:szCs w:val="20"/>
        </w:rPr>
        <w:t xml:space="preserve">    Update FSF address.</w:t>
      </w:r>
    </w:p>
    <w:p w14:paraId="5D8957AC" w14:textId="77777777" w:rsidR="00CF46CA" w:rsidRPr="00CF46CA" w:rsidRDefault="00CF46CA" w:rsidP="00CF46CA">
      <w:pPr>
        <w:spacing w:line="10" w:lineRule="atLeast"/>
        <w:rPr>
          <w:sz w:val="20"/>
          <w:szCs w:val="20"/>
        </w:rPr>
      </w:pPr>
    </w:p>
    <w:p w14:paraId="78F55B17" w14:textId="77777777" w:rsidR="00CF46CA" w:rsidRPr="00CF46CA" w:rsidRDefault="00CF46CA" w:rsidP="00CF46CA">
      <w:pPr>
        <w:spacing w:line="10" w:lineRule="atLeast"/>
        <w:rPr>
          <w:sz w:val="20"/>
          <w:szCs w:val="20"/>
        </w:rPr>
      </w:pPr>
      <w:r w:rsidRPr="00CF46CA">
        <w:rPr>
          <w:sz w:val="20"/>
          <w:szCs w:val="20"/>
        </w:rPr>
        <w:lastRenderedPageBreak/>
        <w:t>commit c275147038536345976081c670b095fb030e86c5</w:t>
      </w:r>
    </w:p>
    <w:p w14:paraId="77B479F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1B8C9D5" w14:textId="77777777" w:rsidR="00CF46CA" w:rsidRPr="00CF46CA" w:rsidRDefault="00CF46CA" w:rsidP="00CF46CA">
      <w:pPr>
        <w:spacing w:line="10" w:lineRule="atLeast"/>
        <w:rPr>
          <w:sz w:val="20"/>
          <w:szCs w:val="20"/>
        </w:rPr>
      </w:pPr>
      <w:r w:rsidRPr="00CF46CA">
        <w:rPr>
          <w:sz w:val="20"/>
          <w:szCs w:val="20"/>
        </w:rPr>
        <w:t>Date:   Sun Sep 13 05:33:07 1998 +0000</w:t>
      </w:r>
    </w:p>
    <w:p w14:paraId="0923D204" w14:textId="77777777" w:rsidR="00CF46CA" w:rsidRPr="00CF46CA" w:rsidRDefault="00CF46CA" w:rsidP="00CF46CA">
      <w:pPr>
        <w:spacing w:line="10" w:lineRule="atLeast"/>
        <w:rPr>
          <w:sz w:val="20"/>
          <w:szCs w:val="20"/>
        </w:rPr>
      </w:pPr>
    </w:p>
    <w:p w14:paraId="3E3C8A91" w14:textId="77777777" w:rsidR="00CF46CA" w:rsidRPr="00CF46CA" w:rsidRDefault="00CF46CA" w:rsidP="00CF46CA">
      <w:pPr>
        <w:spacing w:line="10" w:lineRule="atLeast"/>
        <w:rPr>
          <w:sz w:val="20"/>
          <w:szCs w:val="20"/>
        </w:rPr>
      </w:pPr>
      <w:r w:rsidRPr="00CF46CA">
        <w:rPr>
          <w:sz w:val="20"/>
          <w:szCs w:val="20"/>
        </w:rPr>
        <w:t xml:space="preserve">    (cmpbuf.h): Include.</w:t>
      </w:r>
    </w:p>
    <w:p w14:paraId="339CAF79" w14:textId="77777777" w:rsidR="00CF46CA" w:rsidRPr="00CF46CA" w:rsidRDefault="00CF46CA" w:rsidP="00CF46CA">
      <w:pPr>
        <w:spacing w:line="10" w:lineRule="atLeast"/>
        <w:rPr>
          <w:sz w:val="20"/>
          <w:szCs w:val="20"/>
        </w:rPr>
      </w:pPr>
      <w:r w:rsidRPr="00CF46CA">
        <w:rPr>
          <w:sz w:val="20"/>
          <w:szCs w:val="20"/>
        </w:rPr>
        <w:t xml:space="preserve">    (slurp): Check for arithmetic overflow when computing buffer size.</w:t>
      </w:r>
    </w:p>
    <w:p w14:paraId="1D0483C9" w14:textId="77777777" w:rsidR="00CF46CA" w:rsidRPr="00CF46CA" w:rsidRDefault="00CF46CA" w:rsidP="00CF46CA">
      <w:pPr>
        <w:spacing w:line="10" w:lineRule="atLeast"/>
        <w:rPr>
          <w:sz w:val="20"/>
          <w:szCs w:val="20"/>
        </w:rPr>
      </w:pPr>
    </w:p>
    <w:p w14:paraId="51406CCB" w14:textId="77777777" w:rsidR="00CF46CA" w:rsidRPr="00CF46CA" w:rsidRDefault="00CF46CA" w:rsidP="00CF46CA">
      <w:pPr>
        <w:spacing w:line="10" w:lineRule="atLeast"/>
        <w:rPr>
          <w:sz w:val="20"/>
          <w:szCs w:val="20"/>
        </w:rPr>
      </w:pPr>
      <w:r w:rsidRPr="00CF46CA">
        <w:rPr>
          <w:sz w:val="20"/>
          <w:szCs w:val="20"/>
        </w:rPr>
        <w:t>commit a3349dc5c0641e7057981f35ae49e321f157e4ca</w:t>
      </w:r>
    </w:p>
    <w:p w14:paraId="2F9A791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42557C7" w14:textId="77777777" w:rsidR="00CF46CA" w:rsidRPr="00CF46CA" w:rsidRDefault="00CF46CA" w:rsidP="00CF46CA">
      <w:pPr>
        <w:spacing w:line="10" w:lineRule="atLeast"/>
        <w:rPr>
          <w:sz w:val="20"/>
          <w:szCs w:val="20"/>
        </w:rPr>
      </w:pPr>
      <w:r w:rsidRPr="00CF46CA">
        <w:rPr>
          <w:sz w:val="20"/>
          <w:szCs w:val="20"/>
        </w:rPr>
        <w:t>Date:   Sun Sep 13 05:33:07 1998 +0000</w:t>
      </w:r>
    </w:p>
    <w:p w14:paraId="37A54C01" w14:textId="77777777" w:rsidR="00CF46CA" w:rsidRPr="00CF46CA" w:rsidRDefault="00CF46CA" w:rsidP="00CF46CA">
      <w:pPr>
        <w:spacing w:line="10" w:lineRule="atLeast"/>
        <w:rPr>
          <w:sz w:val="20"/>
          <w:szCs w:val="20"/>
        </w:rPr>
      </w:pPr>
    </w:p>
    <w:p w14:paraId="5B618C9E" w14:textId="77777777" w:rsidR="00CF46CA" w:rsidRPr="00CF46CA" w:rsidRDefault="00CF46CA" w:rsidP="00CF46CA">
      <w:pPr>
        <w:spacing w:line="10" w:lineRule="atLeast"/>
        <w:rPr>
          <w:sz w:val="20"/>
          <w:szCs w:val="20"/>
        </w:rPr>
      </w:pPr>
      <w:r w:rsidRPr="00CF46CA">
        <w:rPr>
          <w:sz w:val="20"/>
          <w:szCs w:val="20"/>
        </w:rPr>
        <w:t xml:space="preserve">    Remove `#if 0'ed code.</w:t>
      </w:r>
    </w:p>
    <w:p w14:paraId="485C6376" w14:textId="77777777" w:rsidR="00CF46CA" w:rsidRPr="00CF46CA" w:rsidRDefault="00CF46CA" w:rsidP="00CF46CA">
      <w:pPr>
        <w:spacing w:line="10" w:lineRule="atLeast"/>
        <w:rPr>
          <w:sz w:val="20"/>
          <w:szCs w:val="20"/>
        </w:rPr>
      </w:pPr>
    </w:p>
    <w:p w14:paraId="1B608C72" w14:textId="77777777" w:rsidR="00CF46CA" w:rsidRPr="00CF46CA" w:rsidRDefault="00CF46CA" w:rsidP="00CF46CA">
      <w:pPr>
        <w:spacing w:line="10" w:lineRule="atLeast"/>
        <w:rPr>
          <w:sz w:val="20"/>
          <w:szCs w:val="20"/>
        </w:rPr>
      </w:pPr>
      <w:r w:rsidRPr="00CF46CA">
        <w:rPr>
          <w:sz w:val="20"/>
          <w:szCs w:val="20"/>
        </w:rPr>
        <w:t>commit 0972f1796deefe04b688322397f930f9216adbe8</w:t>
      </w:r>
    </w:p>
    <w:p w14:paraId="61F8BE7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EAEC467" w14:textId="77777777" w:rsidR="00CF46CA" w:rsidRPr="00CF46CA" w:rsidRDefault="00CF46CA" w:rsidP="00CF46CA">
      <w:pPr>
        <w:spacing w:line="10" w:lineRule="atLeast"/>
        <w:rPr>
          <w:sz w:val="20"/>
          <w:szCs w:val="20"/>
        </w:rPr>
      </w:pPr>
      <w:r w:rsidRPr="00CF46CA">
        <w:rPr>
          <w:sz w:val="20"/>
          <w:szCs w:val="20"/>
        </w:rPr>
        <w:t>Date:   Sun Sep 13 05:33:07 1998 +0000</w:t>
      </w:r>
    </w:p>
    <w:p w14:paraId="31B1649B" w14:textId="77777777" w:rsidR="00CF46CA" w:rsidRPr="00CF46CA" w:rsidRDefault="00CF46CA" w:rsidP="00CF46CA">
      <w:pPr>
        <w:spacing w:line="10" w:lineRule="atLeast"/>
        <w:rPr>
          <w:sz w:val="20"/>
          <w:szCs w:val="20"/>
        </w:rPr>
      </w:pPr>
    </w:p>
    <w:p w14:paraId="7D6D6931" w14:textId="77777777" w:rsidR="00CF46CA" w:rsidRPr="00CF46CA" w:rsidRDefault="00CF46CA" w:rsidP="00CF46CA">
      <w:pPr>
        <w:spacing w:line="10" w:lineRule="atLeast"/>
        <w:rPr>
          <w:sz w:val="20"/>
          <w:szCs w:val="20"/>
        </w:rPr>
      </w:pPr>
      <w:r w:rsidRPr="00CF46CA">
        <w:rPr>
          <w:sz w:val="20"/>
          <w:szCs w:val="20"/>
        </w:rPr>
        <w:t xml:space="preserve">    (quotearg.h): Include.</w:t>
      </w:r>
    </w:p>
    <w:p w14:paraId="696989AA" w14:textId="77777777" w:rsidR="00CF46CA" w:rsidRPr="00CF46CA" w:rsidRDefault="00CF46CA" w:rsidP="00CF46CA">
      <w:pPr>
        <w:spacing w:line="10" w:lineRule="atLeast"/>
        <w:rPr>
          <w:sz w:val="20"/>
          <w:szCs w:val="20"/>
        </w:rPr>
      </w:pPr>
      <w:r w:rsidRPr="00CF46CA">
        <w:rPr>
          <w:sz w:val="20"/>
          <w:szCs w:val="20"/>
        </w:rPr>
        <w:t xml:space="preserve">    (free_software_msgid): New decl.</w:t>
      </w:r>
    </w:p>
    <w:p w14:paraId="10D32B2F" w14:textId="77777777" w:rsidR="00CF46CA" w:rsidRPr="00CF46CA" w:rsidRDefault="00CF46CA" w:rsidP="00CF46CA">
      <w:pPr>
        <w:spacing w:line="10" w:lineRule="atLeast"/>
        <w:rPr>
          <w:sz w:val="20"/>
          <w:szCs w:val="20"/>
        </w:rPr>
      </w:pPr>
      <w:r w:rsidRPr="00CF46CA">
        <w:rPr>
          <w:sz w:val="20"/>
          <w:szCs w:val="20"/>
        </w:rPr>
        <w:t xml:space="preserve">    (RANGE_START, RANGE_END): Renamed from START and END.</w:t>
      </w:r>
    </w:p>
    <w:p w14:paraId="102C572F" w14:textId="77777777" w:rsidR="00CF46CA" w:rsidRPr="00CF46CA" w:rsidRDefault="00CF46CA" w:rsidP="00CF46CA">
      <w:pPr>
        <w:spacing w:line="10" w:lineRule="atLeast"/>
        <w:rPr>
          <w:sz w:val="20"/>
          <w:szCs w:val="20"/>
        </w:rPr>
      </w:pPr>
      <w:r w:rsidRPr="00CF46CA">
        <w:rPr>
          <w:sz w:val="20"/>
          <w:szCs w:val="20"/>
        </w:rPr>
        <w:t xml:space="preserve">    (fatal, perror_with_exit, try_help): Add noreturn attribute.</w:t>
      </w:r>
    </w:p>
    <w:p w14:paraId="101966E4" w14:textId="77777777" w:rsidR="00CF46CA" w:rsidRPr="00CF46CA" w:rsidRDefault="00CF46CA" w:rsidP="00CF46CA">
      <w:pPr>
        <w:spacing w:line="10" w:lineRule="atLeast"/>
        <w:rPr>
          <w:sz w:val="20"/>
          <w:szCs w:val="20"/>
        </w:rPr>
      </w:pPr>
      <w:r w:rsidRPr="00CF46CA">
        <w:rPr>
          <w:sz w:val="20"/>
          <w:szCs w:val="20"/>
        </w:rPr>
        <w:t xml:space="preserve">    (error): Add printf attribute.</w:t>
      </w:r>
    </w:p>
    <w:p w14:paraId="398CF0E0" w14:textId="77777777" w:rsidR="00CF46CA" w:rsidRPr="00CF46CA" w:rsidRDefault="00CF46CA" w:rsidP="00CF46CA">
      <w:pPr>
        <w:spacing w:line="10" w:lineRule="atLeast"/>
        <w:rPr>
          <w:sz w:val="20"/>
          <w:szCs w:val="20"/>
        </w:rPr>
      </w:pPr>
      <w:r w:rsidRPr="00CF46CA">
        <w:rPr>
          <w:sz w:val="20"/>
          <w:szCs w:val="20"/>
        </w:rPr>
        <w:t xml:space="preserve">    (diff_program): Now a ptr, not an array.  Initialize to DEFAULT_DIFF_PROGRAM</w:t>
      </w:r>
    </w:p>
    <w:p w14:paraId="6F01961E" w14:textId="77777777" w:rsidR="00CF46CA" w:rsidRPr="00CF46CA" w:rsidRDefault="00CF46CA" w:rsidP="00CF46CA">
      <w:pPr>
        <w:spacing w:line="10" w:lineRule="atLeast"/>
        <w:rPr>
          <w:sz w:val="20"/>
          <w:szCs w:val="20"/>
        </w:rPr>
      </w:pPr>
      <w:r w:rsidRPr="00CF46CA">
        <w:rPr>
          <w:sz w:val="20"/>
          <w:szCs w:val="20"/>
        </w:rPr>
        <w:t xml:space="preserve">    instead of DIFF_PROGRAM.</w:t>
      </w:r>
    </w:p>
    <w:p w14:paraId="2AE8E773" w14:textId="77777777" w:rsidR="00CF46CA" w:rsidRPr="00CF46CA" w:rsidRDefault="00CF46CA" w:rsidP="00CF46CA">
      <w:pPr>
        <w:spacing w:line="10" w:lineRule="atLeast"/>
        <w:rPr>
          <w:sz w:val="20"/>
          <w:szCs w:val="20"/>
        </w:rPr>
      </w:pPr>
      <w:r w:rsidRPr="00CF46CA">
        <w:rPr>
          <w:sz w:val="20"/>
          <w:szCs w:val="20"/>
        </w:rPr>
        <w:t xml:space="preserve">    (longopts, main): Don't assume ASCII.</w:t>
      </w:r>
    </w:p>
    <w:p w14:paraId="4403E5A4" w14:textId="77777777" w:rsidR="00CF46CA" w:rsidRPr="00CF46CA" w:rsidRDefault="00CF46CA" w:rsidP="00CF46CA">
      <w:pPr>
        <w:spacing w:line="10" w:lineRule="atLeast"/>
        <w:rPr>
          <w:sz w:val="20"/>
          <w:szCs w:val="20"/>
        </w:rPr>
      </w:pPr>
      <w:r w:rsidRPr="00CF46CA">
        <w:rPr>
          <w:sz w:val="20"/>
          <w:szCs w:val="20"/>
        </w:rPr>
        <w:t xml:space="preserve">    (main): Use DIFF environment var to specify name of diff program.</w:t>
      </w:r>
    </w:p>
    <w:p w14:paraId="648DADA0" w14:textId="77777777" w:rsidR="00CF46CA" w:rsidRPr="00CF46CA" w:rsidRDefault="00CF46CA" w:rsidP="00CF46CA">
      <w:pPr>
        <w:spacing w:line="10" w:lineRule="atLeast"/>
        <w:rPr>
          <w:sz w:val="20"/>
          <w:szCs w:val="20"/>
        </w:rPr>
      </w:pPr>
      <w:r w:rsidRPr="00CF46CA">
        <w:rPr>
          <w:sz w:val="20"/>
          <w:szCs w:val="20"/>
        </w:rPr>
        <w:t xml:space="preserve">    Compare getopt_long result to -1, not EOF.</w:t>
      </w:r>
    </w:p>
    <w:p w14:paraId="2A4AC64B" w14:textId="77777777" w:rsidR="00CF46CA" w:rsidRPr="00CF46CA" w:rsidRDefault="00CF46CA" w:rsidP="00CF46CA">
      <w:pPr>
        <w:spacing w:line="10" w:lineRule="atLeast"/>
        <w:rPr>
          <w:sz w:val="20"/>
          <w:szCs w:val="20"/>
        </w:rPr>
      </w:pPr>
      <w:r w:rsidRPr="00CF46CA">
        <w:rPr>
          <w:sz w:val="20"/>
          <w:szCs w:val="20"/>
        </w:rPr>
        <w:t xml:space="preserve">    -v now reports version according to new GNU standard.</w:t>
      </w:r>
    </w:p>
    <w:p w14:paraId="11A5E5B1" w14:textId="77777777" w:rsidR="00CF46CA" w:rsidRPr="00CF46CA" w:rsidRDefault="00CF46CA" w:rsidP="00CF46CA">
      <w:pPr>
        <w:spacing w:line="10" w:lineRule="atLeast"/>
        <w:rPr>
          <w:sz w:val="20"/>
          <w:szCs w:val="20"/>
        </w:rPr>
      </w:pPr>
      <w:r w:rsidRPr="00CF46CA">
        <w:rPr>
          <w:sz w:val="20"/>
          <w:szCs w:val="20"/>
        </w:rPr>
        <w:t xml:space="preserve">    Report spelling of extra operand, or last operand before missing one.</w:t>
      </w:r>
    </w:p>
    <w:p w14:paraId="246984DB" w14:textId="77777777" w:rsidR="00CF46CA" w:rsidRPr="00CF46CA" w:rsidRDefault="00CF46CA" w:rsidP="00CF46CA">
      <w:pPr>
        <w:spacing w:line="10" w:lineRule="atLeast"/>
        <w:rPr>
          <w:sz w:val="20"/>
          <w:szCs w:val="20"/>
        </w:rPr>
      </w:pPr>
      <w:r w:rsidRPr="00CF46CA">
        <w:rPr>
          <w:sz w:val="20"/>
          <w:szCs w:val="20"/>
        </w:rPr>
        <w:t xml:space="preserve">    (try_help): Now takes operand arg.</w:t>
      </w:r>
    </w:p>
    <w:p w14:paraId="7F1A78F5" w14:textId="77777777" w:rsidR="00CF46CA" w:rsidRPr="00CF46CA" w:rsidRDefault="00CF46CA" w:rsidP="00CF46CA">
      <w:pPr>
        <w:spacing w:line="10" w:lineRule="atLeast"/>
        <w:rPr>
          <w:sz w:val="20"/>
          <w:szCs w:val="20"/>
        </w:rPr>
      </w:pPr>
      <w:r w:rsidRPr="00CF46CA">
        <w:rPr>
          <w:sz w:val="20"/>
          <w:szCs w:val="20"/>
        </w:rPr>
        <w:t xml:space="preserve">    (option_help_ms): Fix typo: missing comma.</w:t>
      </w:r>
    </w:p>
    <w:p w14:paraId="359F4012" w14:textId="77777777" w:rsidR="00CF46CA" w:rsidRPr="00CF46CA" w:rsidRDefault="00CF46CA" w:rsidP="00CF46CA">
      <w:pPr>
        <w:spacing w:line="10" w:lineRule="atLeast"/>
        <w:rPr>
          <w:sz w:val="20"/>
          <w:szCs w:val="20"/>
        </w:rPr>
      </w:pPr>
      <w:r w:rsidRPr="00CF46CA">
        <w:rPr>
          <w:sz w:val="20"/>
          <w:szCs w:val="20"/>
        </w:rPr>
        <w:t xml:space="preserve">    (usage): Update as per current GNU standards.</w:t>
      </w:r>
    </w:p>
    <w:p w14:paraId="3969D020" w14:textId="77777777" w:rsidR="00CF46CA" w:rsidRPr="00CF46CA" w:rsidRDefault="00CF46CA" w:rsidP="00CF46CA">
      <w:pPr>
        <w:spacing w:line="10" w:lineRule="atLeast"/>
        <w:rPr>
          <w:sz w:val="20"/>
          <w:szCs w:val="20"/>
        </w:rPr>
      </w:pPr>
      <w:r w:rsidRPr="00CF46CA">
        <w:rPr>
          <w:sz w:val="20"/>
          <w:szCs w:val="20"/>
        </w:rPr>
        <w:t xml:space="preserve">    (environ): Remove decl.</w:t>
      </w:r>
    </w:p>
    <w:p w14:paraId="2B623072" w14:textId="77777777" w:rsidR="00CF46CA" w:rsidRPr="00CF46CA" w:rsidRDefault="00CF46CA" w:rsidP="00CF46CA">
      <w:pPr>
        <w:spacing w:line="10" w:lineRule="atLeast"/>
        <w:rPr>
          <w:sz w:val="20"/>
          <w:szCs w:val="20"/>
        </w:rPr>
      </w:pPr>
      <w:r w:rsidRPr="00CF46CA">
        <w:rPr>
          <w:sz w:val="20"/>
          <w:szCs w:val="20"/>
        </w:rPr>
        <w:t xml:space="preserve">    (read_diff): Invoke diff with --inhibit-hunk-merge.</w:t>
      </w:r>
    </w:p>
    <w:p w14:paraId="70E95091" w14:textId="77777777" w:rsidR="00CF46CA" w:rsidRPr="00CF46CA" w:rsidRDefault="00CF46CA" w:rsidP="00CF46CA">
      <w:pPr>
        <w:spacing w:line="10" w:lineRule="atLeast"/>
        <w:rPr>
          <w:sz w:val="20"/>
          <w:szCs w:val="20"/>
        </w:rPr>
      </w:pPr>
      <w:r w:rsidRPr="00CF46CA">
        <w:rPr>
          <w:sz w:val="20"/>
          <w:szCs w:val="20"/>
        </w:rPr>
        <w:t xml:space="preserve">    Translate `not found' message before forking.</w:t>
      </w:r>
    </w:p>
    <w:p w14:paraId="41C4ABA2" w14:textId="77777777" w:rsidR="00CF46CA" w:rsidRPr="00CF46CA" w:rsidRDefault="00CF46CA" w:rsidP="00CF46CA">
      <w:pPr>
        <w:spacing w:line="10" w:lineRule="atLeast"/>
        <w:rPr>
          <w:sz w:val="20"/>
          <w:szCs w:val="20"/>
        </w:rPr>
      </w:pPr>
      <w:r w:rsidRPr="00CF46CA">
        <w:rPr>
          <w:sz w:val="20"/>
          <w:szCs w:val="20"/>
        </w:rPr>
        <w:t xml:space="preserve">    Quote name of diff program.</w:t>
      </w:r>
    </w:p>
    <w:p w14:paraId="30F9417D" w14:textId="77777777" w:rsidR="00CF46CA" w:rsidRPr="00CF46CA" w:rsidRDefault="00CF46CA" w:rsidP="00CF46CA">
      <w:pPr>
        <w:spacing w:line="10" w:lineRule="atLeast"/>
        <w:rPr>
          <w:sz w:val="20"/>
          <w:szCs w:val="20"/>
        </w:rPr>
      </w:pPr>
      <w:r w:rsidRPr="00CF46CA">
        <w:rPr>
          <w:sz w:val="20"/>
          <w:szCs w:val="20"/>
        </w:rPr>
        <w:t xml:space="preserve">    Pass horizon lines.</w:t>
      </w:r>
    </w:p>
    <w:p w14:paraId="655237DE" w14:textId="77777777" w:rsidR="00CF46CA" w:rsidRPr="00CF46CA" w:rsidRDefault="00CF46CA" w:rsidP="00CF46CA">
      <w:pPr>
        <w:spacing w:line="10" w:lineRule="atLeast"/>
        <w:rPr>
          <w:sz w:val="20"/>
          <w:szCs w:val="20"/>
        </w:rPr>
      </w:pPr>
      <w:r w:rsidRPr="00CF46CA">
        <w:rPr>
          <w:sz w:val="20"/>
          <w:szCs w:val="20"/>
        </w:rPr>
        <w:t xml:space="preserve">    `memory exhausted' -&gt; `Memory exhausted'</w:t>
      </w:r>
    </w:p>
    <w:p w14:paraId="1E36293A" w14:textId="77777777" w:rsidR="00CF46CA" w:rsidRPr="00CF46CA" w:rsidRDefault="00CF46CA" w:rsidP="00CF46CA">
      <w:pPr>
        <w:spacing w:line="10" w:lineRule="atLeast"/>
        <w:rPr>
          <w:sz w:val="20"/>
          <w:szCs w:val="20"/>
        </w:rPr>
      </w:pPr>
    </w:p>
    <w:p w14:paraId="1ED846ED" w14:textId="77777777" w:rsidR="00CF46CA" w:rsidRPr="00CF46CA" w:rsidRDefault="00CF46CA" w:rsidP="00CF46CA">
      <w:pPr>
        <w:spacing w:line="10" w:lineRule="atLeast"/>
        <w:rPr>
          <w:sz w:val="20"/>
          <w:szCs w:val="20"/>
        </w:rPr>
      </w:pPr>
      <w:r w:rsidRPr="00CF46CA">
        <w:rPr>
          <w:sz w:val="20"/>
          <w:szCs w:val="20"/>
        </w:rPr>
        <w:t>commit 812d24c69ab194c30ca7d41eba95a06398217be1</w:t>
      </w:r>
    </w:p>
    <w:p w14:paraId="6A25B60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3C62D9F" w14:textId="77777777" w:rsidR="00CF46CA" w:rsidRPr="00CF46CA" w:rsidRDefault="00CF46CA" w:rsidP="00CF46CA">
      <w:pPr>
        <w:spacing w:line="10" w:lineRule="atLeast"/>
        <w:rPr>
          <w:sz w:val="20"/>
          <w:szCs w:val="20"/>
        </w:rPr>
      </w:pPr>
      <w:r w:rsidRPr="00CF46CA">
        <w:rPr>
          <w:sz w:val="20"/>
          <w:szCs w:val="20"/>
        </w:rPr>
        <w:t>Date:   Sun Sep 13 05:33:07 1998 +0000</w:t>
      </w:r>
    </w:p>
    <w:p w14:paraId="24D1143D" w14:textId="77777777" w:rsidR="00CF46CA" w:rsidRPr="00CF46CA" w:rsidRDefault="00CF46CA" w:rsidP="00CF46CA">
      <w:pPr>
        <w:spacing w:line="10" w:lineRule="atLeast"/>
        <w:rPr>
          <w:sz w:val="20"/>
          <w:szCs w:val="20"/>
        </w:rPr>
      </w:pPr>
    </w:p>
    <w:p w14:paraId="04023C15" w14:textId="77777777" w:rsidR="00CF46CA" w:rsidRPr="00CF46CA" w:rsidRDefault="00CF46CA" w:rsidP="00CF46CA">
      <w:pPr>
        <w:spacing w:line="10" w:lineRule="atLeast"/>
        <w:rPr>
          <w:sz w:val="20"/>
          <w:szCs w:val="20"/>
        </w:rPr>
      </w:pPr>
      <w:r w:rsidRPr="00CF46CA">
        <w:rPr>
          <w:sz w:val="20"/>
          <w:szCs w:val="20"/>
        </w:rPr>
        <w:t xml:space="preserve">    (XTERN): Renamed from EXTERN.</w:t>
      </w:r>
    </w:p>
    <w:p w14:paraId="64C7B5E3" w14:textId="77777777" w:rsidR="00CF46CA" w:rsidRPr="00CF46CA" w:rsidRDefault="00CF46CA" w:rsidP="00CF46CA">
      <w:pPr>
        <w:spacing w:line="10" w:lineRule="atLeast"/>
        <w:rPr>
          <w:sz w:val="20"/>
          <w:szCs w:val="20"/>
        </w:rPr>
      </w:pPr>
      <w:r w:rsidRPr="00CF46CA">
        <w:rPr>
          <w:sz w:val="20"/>
          <w:szCs w:val="20"/>
        </w:rPr>
        <w:t xml:space="preserve">    (struct filedata): Remove dir_p arg.</w:t>
      </w:r>
    </w:p>
    <w:p w14:paraId="5C99B183" w14:textId="77777777" w:rsidR="00CF46CA" w:rsidRPr="00CF46CA" w:rsidRDefault="00CF46CA" w:rsidP="00CF46CA">
      <w:pPr>
        <w:spacing w:line="10" w:lineRule="atLeast"/>
        <w:rPr>
          <w:sz w:val="20"/>
          <w:szCs w:val="20"/>
        </w:rPr>
      </w:pPr>
      <w:r w:rsidRPr="00CF46CA">
        <w:rPr>
          <w:sz w:val="20"/>
          <w:szCs w:val="20"/>
        </w:rPr>
        <w:t xml:space="preserve">    (struct comparison): New type.</w:t>
      </w:r>
    </w:p>
    <w:p w14:paraId="0F3BC596" w14:textId="77777777" w:rsidR="00CF46CA" w:rsidRPr="00CF46CA" w:rsidRDefault="00CF46CA" w:rsidP="00CF46CA">
      <w:pPr>
        <w:spacing w:line="10" w:lineRule="atLeast"/>
        <w:rPr>
          <w:sz w:val="20"/>
          <w:szCs w:val="20"/>
        </w:rPr>
      </w:pPr>
      <w:r w:rsidRPr="00CF46CA">
        <w:rPr>
          <w:sz w:val="20"/>
          <w:szCs w:val="20"/>
        </w:rPr>
        <w:t xml:space="preserve">    (diff_2_files, diff_dirs)" Ise ot/</w:t>
      </w:r>
    </w:p>
    <w:p w14:paraId="0317BA8D" w14:textId="77777777" w:rsidR="00CF46CA" w:rsidRPr="00CF46CA" w:rsidRDefault="00CF46CA" w:rsidP="00CF46CA">
      <w:pPr>
        <w:spacing w:line="10" w:lineRule="atLeast"/>
        <w:rPr>
          <w:sz w:val="20"/>
          <w:szCs w:val="20"/>
        </w:rPr>
      </w:pPr>
      <w:r w:rsidRPr="00CF46CA">
        <w:rPr>
          <w:sz w:val="20"/>
          <w:szCs w:val="20"/>
        </w:rPr>
        <w:t xml:space="preserve">    (error): Add printf attribute if applicable.</w:t>
      </w:r>
    </w:p>
    <w:p w14:paraId="405C6965" w14:textId="77777777" w:rsidR="00CF46CA" w:rsidRPr="00CF46CA" w:rsidRDefault="00CF46CA" w:rsidP="00CF46CA">
      <w:pPr>
        <w:spacing w:line="10" w:lineRule="atLeast"/>
        <w:rPr>
          <w:sz w:val="20"/>
          <w:szCs w:val="20"/>
        </w:rPr>
      </w:pPr>
      <w:r w:rsidRPr="00CF46CA">
        <w:rPr>
          <w:sz w:val="20"/>
          <w:szCs w:val="20"/>
        </w:rPr>
        <w:t xml:space="preserve">    (free_software_msgid): New decl.</w:t>
      </w:r>
    </w:p>
    <w:p w14:paraId="34442E0C" w14:textId="77777777" w:rsidR="00CF46CA" w:rsidRPr="00CF46CA" w:rsidRDefault="00CF46CA" w:rsidP="00CF46CA">
      <w:pPr>
        <w:spacing w:line="10" w:lineRule="atLeast"/>
        <w:rPr>
          <w:sz w:val="20"/>
          <w:szCs w:val="20"/>
        </w:rPr>
      </w:pPr>
      <w:r w:rsidRPr="00CF46CA">
        <w:rPr>
          <w:sz w:val="20"/>
          <w:szCs w:val="20"/>
        </w:rPr>
        <w:t xml:space="preserve">    (pr_program): New decl.</w:t>
      </w:r>
    </w:p>
    <w:p w14:paraId="36A7517C" w14:textId="77777777" w:rsidR="00CF46CA" w:rsidRPr="00CF46CA" w:rsidRDefault="00CF46CA" w:rsidP="00CF46CA">
      <w:pPr>
        <w:spacing w:line="10" w:lineRule="atLeast"/>
        <w:rPr>
          <w:sz w:val="20"/>
          <w:szCs w:val="20"/>
        </w:rPr>
      </w:pPr>
      <w:r w:rsidRPr="00CF46CA">
        <w:rPr>
          <w:sz w:val="20"/>
          <w:szCs w:val="20"/>
        </w:rPr>
        <w:t xml:space="preserve">    (fatal): Add noreturn attribute.</w:t>
      </w:r>
    </w:p>
    <w:p w14:paraId="4BEDD4B1" w14:textId="77777777" w:rsidR="00CF46CA" w:rsidRPr="00CF46CA" w:rsidRDefault="00CF46CA" w:rsidP="00CF46CA">
      <w:pPr>
        <w:spacing w:line="10" w:lineRule="atLeast"/>
        <w:rPr>
          <w:sz w:val="20"/>
          <w:szCs w:val="20"/>
        </w:rPr>
      </w:pPr>
      <w:r w:rsidRPr="00CF46CA">
        <w:rPr>
          <w:sz w:val="20"/>
          <w:szCs w:val="20"/>
        </w:rPr>
        <w:t xml:space="preserve">    (pfatal_with_name): Likewise.</w:t>
      </w:r>
    </w:p>
    <w:p w14:paraId="7E05718C" w14:textId="77777777" w:rsidR="00CF46CA" w:rsidRPr="00CF46CA" w:rsidRDefault="00CF46CA" w:rsidP="00CF46CA">
      <w:pPr>
        <w:spacing w:line="10" w:lineRule="atLeast"/>
        <w:rPr>
          <w:sz w:val="20"/>
          <w:szCs w:val="20"/>
        </w:rPr>
      </w:pPr>
    </w:p>
    <w:p w14:paraId="31E2139A" w14:textId="77777777" w:rsidR="00CF46CA" w:rsidRPr="00CF46CA" w:rsidRDefault="00CF46CA" w:rsidP="00CF46CA">
      <w:pPr>
        <w:spacing w:line="10" w:lineRule="atLeast"/>
        <w:rPr>
          <w:sz w:val="20"/>
          <w:szCs w:val="20"/>
        </w:rPr>
      </w:pPr>
      <w:r w:rsidRPr="00CF46CA">
        <w:rPr>
          <w:sz w:val="20"/>
          <w:szCs w:val="20"/>
        </w:rPr>
        <w:t>commit 9a57dd54d693952dc3f63ed8baaf99f2fb695132</w:t>
      </w:r>
    </w:p>
    <w:p w14:paraId="4916CBA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A8F4479" w14:textId="77777777" w:rsidR="00CF46CA" w:rsidRPr="00CF46CA" w:rsidRDefault="00CF46CA" w:rsidP="00CF46CA">
      <w:pPr>
        <w:spacing w:line="10" w:lineRule="atLeast"/>
        <w:rPr>
          <w:sz w:val="20"/>
          <w:szCs w:val="20"/>
        </w:rPr>
      </w:pPr>
      <w:r w:rsidRPr="00CF46CA">
        <w:rPr>
          <w:sz w:val="20"/>
          <w:szCs w:val="20"/>
        </w:rPr>
        <w:t>Date:   Sun Sep 13 05:33:07 1998 +0000</w:t>
      </w:r>
    </w:p>
    <w:p w14:paraId="35428D08" w14:textId="77777777" w:rsidR="00CF46CA" w:rsidRPr="00CF46CA" w:rsidRDefault="00CF46CA" w:rsidP="00CF46CA">
      <w:pPr>
        <w:spacing w:line="10" w:lineRule="atLeast"/>
        <w:rPr>
          <w:sz w:val="20"/>
          <w:szCs w:val="20"/>
        </w:rPr>
      </w:pPr>
    </w:p>
    <w:p w14:paraId="552932CA" w14:textId="77777777" w:rsidR="00CF46CA" w:rsidRPr="00CF46CA" w:rsidRDefault="00CF46CA" w:rsidP="00CF46CA">
      <w:pPr>
        <w:spacing w:line="10" w:lineRule="atLeast"/>
        <w:rPr>
          <w:sz w:val="20"/>
          <w:szCs w:val="20"/>
        </w:rPr>
      </w:pPr>
      <w:r w:rsidRPr="00CF46CA">
        <w:rPr>
          <w:sz w:val="20"/>
          <w:szCs w:val="20"/>
        </w:rPr>
        <w:t xml:space="preserve">    (authorship_msgid): New var.</w:t>
      </w:r>
    </w:p>
    <w:p w14:paraId="288E42C8" w14:textId="77777777" w:rsidR="00CF46CA" w:rsidRPr="00CF46CA" w:rsidRDefault="00CF46CA" w:rsidP="00CF46CA">
      <w:pPr>
        <w:spacing w:line="10" w:lineRule="atLeast"/>
        <w:rPr>
          <w:sz w:val="20"/>
          <w:szCs w:val="20"/>
        </w:rPr>
      </w:pPr>
      <w:r w:rsidRPr="00CF46CA">
        <w:rPr>
          <w:sz w:val="20"/>
          <w:szCs w:val="20"/>
        </w:rPr>
        <w:t xml:space="preserve">    (quotearg.h): Include.</w:t>
      </w:r>
    </w:p>
    <w:p w14:paraId="74A4AC7F" w14:textId="77777777" w:rsidR="00CF46CA" w:rsidRPr="00CF46CA" w:rsidRDefault="00CF46CA" w:rsidP="00CF46CA">
      <w:pPr>
        <w:spacing w:line="10" w:lineRule="atLeast"/>
        <w:rPr>
          <w:sz w:val="20"/>
          <w:szCs w:val="20"/>
        </w:rPr>
      </w:pPr>
      <w:r w:rsidRPr="00CF46CA">
        <w:rPr>
          <w:sz w:val="20"/>
          <w:szCs w:val="20"/>
        </w:rPr>
        <w:t xml:space="preserve">    (ck_atoi): Remove.</w:t>
      </w:r>
    </w:p>
    <w:p w14:paraId="6C7A8D07" w14:textId="77777777" w:rsidR="00CF46CA" w:rsidRPr="00CF46CA" w:rsidRDefault="00CF46CA" w:rsidP="00CF46CA">
      <w:pPr>
        <w:spacing w:line="10" w:lineRule="atLeast"/>
        <w:rPr>
          <w:sz w:val="20"/>
          <w:szCs w:val="20"/>
        </w:rPr>
      </w:pPr>
      <w:r w:rsidRPr="00CF46CA">
        <w:rPr>
          <w:sz w:val="20"/>
          <w:szCs w:val="20"/>
        </w:rPr>
        <w:t xml:space="preserve">    (function_regexp_list, ignore_regexp_list): Now static.</w:t>
      </w:r>
    </w:p>
    <w:p w14:paraId="3481405A" w14:textId="77777777" w:rsidR="00CF46CA" w:rsidRPr="00CF46CA" w:rsidRDefault="00CF46CA" w:rsidP="00CF46CA">
      <w:pPr>
        <w:spacing w:line="10" w:lineRule="atLeast"/>
        <w:rPr>
          <w:sz w:val="20"/>
          <w:szCs w:val="20"/>
        </w:rPr>
      </w:pPr>
      <w:r w:rsidRPr="00CF46CA">
        <w:rPr>
          <w:sz w:val="20"/>
          <w:szCs w:val="20"/>
        </w:rPr>
        <w:t xml:space="preserve">    (binary_flag): Renamed from binary_I_O.</w:t>
      </w:r>
    </w:p>
    <w:p w14:paraId="5D8E8B72" w14:textId="77777777" w:rsidR="00CF46CA" w:rsidRPr="00CF46CA" w:rsidRDefault="00CF46CA" w:rsidP="00CF46CA">
      <w:pPr>
        <w:spacing w:line="10" w:lineRule="atLeast"/>
        <w:rPr>
          <w:sz w:val="20"/>
          <w:szCs w:val="20"/>
        </w:rPr>
      </w:pPr>
      <w:r w:rsidRPr="00CF46CA">
        <w:rPr>
          <w:sz w:val="20"/>
          <w:szCs w:val="20"/>
        </w:rPr>
        <w:t xml:space="preserve">    (entire_new_file_flag, unidirectional_new_file_flag, print_file_same_flag):</w:t>
      </w:r>
    </w:p>
    <w:p w14:paraId="40886A95" w14:textId="77777777" w:rsidR="00CF46CA" w:rsidRPr="00CF46CA" w:rsidRDefault="00CF46CA" w:rsidP="00CF46CA">
      <w:pPr>
        <w:spacing w:line="10" w:lineRule="atLeast"/>
        <w:rPr>
          <w:sz w:val="20"/>
          <w:szCs w:val="20"/>
        </w:rPr>
      </w:pPr>
      <w:r w:rsidRPr="00CF46CA">
        <w:rPr>
          <w:sz w:val="20"/>
          <w:szCs w:val="20"/>
        </w:rPr>
        <w:t xml:space="preserve">    Now static.</w:t>
      </w:r>
    </w:p>
    <w:p w14:paraId="4C6DAB9F" w14:textId="77777777" w:rsidR="00CF46CA" w:rsidRPr="00CF46CA" w:rsidRDefault="00CF46CA" w:rsidP="00CF46CA">
      <w:pPr>
        <w:spacing w:line="10" w:lineRule="atLeast"/>
        <w:rPr>
          <w:sz w:val="20"/>
          <w:szCs w:val="20"/>
        </w:rPr>
      </w:pPr>
      <w:r w:rsidRPr="00CF46CA">
        <w:rPr>
          <w:sz w:val="20"/>
          <w:szCs w:val="20"/>
        </w:rPr>
        <w:t xml:space="preserve">    (numeric_arg): Renamed from ck_atoi.</w:t>
      </w:r>
    </w:p>
    <w:p w14:paraId="265DD645" w14:textId="77777777" w:rsidR="00CF46CA" w:rsidRPr="00CF46CA" w:rsidRDefault="00CF46CA" w:rsidP="00CF46CA">
      <w:pPr>
        <w:spacing w:line="10" w:lineRule="atLeast"/>
        <w:rPr>
          <w:sz w:val="20"/>
          <w:szCs w:val="20"/>
        </w:rPr>
      </w:pPr>
      <w:r w:rsidRPr="00CF46CA">
        <w:rPr>
          <w:sz w:val="20"/>
          <w:szCs w:val="20"/>
        </w:rPr>
        <w:t xml:space="preserve">    New argument specifying the argument type.</w:t>
      </w:r>
    </w:p>
    <w:p w14:paraId="78F1D0EE" w14:textId="77777777" w:rsidR="00CF46CA" w:rsidRPr="00CF46CA" w:rsidRDefault="00CF46CA" w:rsidP="00CF46CA">
      <w:pPr>
        <w:spacing w:line="10" w:lineRule="atLeast"/>
        <w:rPr>
          <w:sz w:val="20"/>
          <w:szCs w:val="20"/>
        </w:rPr>
      </w:pPr>
      <w:r w:rsidRPr="00CF46CA">
        <w:rPr>
          <w:sz w:val="20"/>
          <w:szCs w:val="20"/>
        </w:rPr>
        <w:t xml:space="preserve">    (longopts, main): Don't assume ASCII.</w:t>
      </w:r>
    </w:p>
    <w:p w14:paraId="6FE93FAE" w14:textId="77777777" w:rsidR="00CF46CA" w:rsidRPr="00CF46CA" w:rsidRDefault="00CF46CA" w:rsidP="00CF46CA">
      <w:pPr>
        <w:spacing w:line="10" w:lineRule="atLeast"/>
        <w:rPr>
          <w:sz w:val="20"/>
          <w:szCs w:val="20"/>
        </w:rPr>
      </w:pPr>
      <w:r w:rsidRPr="00CF46CA">
        <w:rPr>
          <w:sz w:val="20"/>
          <w:szCs w:val="20"/>
        </w:rPr>
        <w:t xml:space="preserve">    (longopts): Remove old aliases --file-label, --entire-new-file, --ascii,</w:t>
      </w:r>
    </w:p>
    <w:p w14:paraId="623CF4EA" w14:textId="77777777" w:rsidR="00CF46CA" w:rsidRPr="00CF46CA" w:rsidRDefault="00CF46CA" w:rsidP="00CF46CA">
      <w:pPr>
        <w:spacing w:line="10" w:lineRule="atLeast"/>
        <w:rPr>
          <w:sz w:val="20"/>
          <w:szCs w:val="20"/>
        </w:rPr>
      </w:pPr>
      <w:r w:rsidRPr="00CF46CA">
        <w:rPr>
          <w:sz w:val="20"/>
          <w:szCs w:val="20"/>
        </w:rPr>
        <w:t xml:space="preserve">    --print.</w:t>
      </w:r>
    </w:p>
    <w:p w14:paraId="578C94D7" w14:textId="77777777" w:rsidR="00CF46CA" w:rsidRPr="00CF46CA" w:rsidRDefault="00CF46CA" w:rsidP="00CF46CA">
      <w:pPr>
        <w:spacing w:line="10" w:lineRule="atLeast"/>
        <w:rPr>
          <w:sz w:val="20"/>
          <w:szCs w:val="20"/>
        </w:rPr>
      </w:pPr>
      <w:r w:rsidRPr="00CF46CA">
        <w:rPr>
          <w:sz w:val="20"/>
          <w:szCs w:val="20"/>
        </w:rPr>
        <w:t xml:space="preserve">    (main): Check for -1, not EOF, when calling getopt_long.</w:t>
      </w:r>
    </w:p>
    <w:p w14:paraId="4736E228" w14:textId="77777777" w:rsidR="00CF46CA" w:rsidRPr="00CF46CA" w:rsidRDefault="00CF46CA" w:rsidP="00CF46CA">
      <w:pPr>
        <w:spacing w:line="10" w:lineRule="atLeast"/>
        <w:rPr>
          <w:sz w:val="20"/>
          <w:szCs w:val="20"/>
        </w:rPr>
      </w:pPr>
      <w:r w:rsidRPr="00CF46CA">
        <w:rPr>
          <w:sz w:val="20"/>
          <w:szCs w:val="20"/>
        </w:rPr>
        <w:t xml:space="preserve">    Use numeric_arg to report errors.</w:t>
      </w:r>
    </w:p>
    <w:p w14:paraId="1F8F0182" w14:textId="77777777" w:rsidR="00CF46CA" w:rsidRPr="00CF46CA" w:rsidRDefault="00CF46CA" w:rsidP="00CF46CA">
      <w:pPr>
        <w:spacing w:line="10" w:lineRule="atLeast"/>
        <w:rPr>
          <w:sz w:val="20"/>
          <w:szCs w:val="20"/>
        </w:rPr>
      </w:pPr>
      <w:r w:rsidRPr="00CF46CA">
        <w:rPr>
          <w:sz w:val="20"/>
          <w:szCs w:val="20"/>
        </w:rPr>
        <w:t xml:space="preserve">    Report error if -l specified but pagination is not supported.</w:t>
      </w:r>
    </w:p>
    <w:p w14:paraId="4C399E0F" w14:textId="77777777" w:rsidR="00CF46CA" w:rsidRPr="00CF46CA" w:rsidRDefault="00CF46CA" w:rsidP="00CF46CA">
      <w:pPr>
        <w:spacing w:line="10" w:lineRule="atLeast"/>
        <w:rPr>
          <w:sz w:val="20"/>
          <w:szCs w:val="20"/>
        </w:rPr>
      </w:pPr>
      <w:r w:rsidRPr="00CF46CA">
        <w:rPr>
          <w:sz w:val="20"/>
          <w:szCs w:val="20"/>
        </w:rPr>
        <w:t xml:space="preserve">    Report error if -S is specified twice with conflicting values.</w:t>
      </w:r>
    </w:p>
    <w:p w14:paraId="59718A60" w14:textId="77777777" w:rsidR="00CF46CA" w:rsidRPr="00CF46CA" w:rsidRDefault="00CF46CA" w:rsidP="00CF46CA">
      <w:pPr>
        <w:spacing w:line="10" w:lineRule="atLeast"/>
        <w:rPr>
          <w:sz w:val="20"/>
          <w:szCs w:val="20"/>
        </w:rPr>
      </w:pPr>
      <w:r w:rsidRPr="00CF46CA">
        <w:rPr>
          <w:sz w:val="20"/>
          <w:szCs w:val="20"/>
        </w:rPr>
        <w:t xml:space="preserve">    Have --version conform to the new GNU standards.</w:t>
      </w:r>
    </w:p>
    <w:p w14:paraId="73D67869" w14:textId="77777777" w:rsidR="00CF46CA" w:rsidRPr="00CF46CA" w:rsidRDefault="00CF46CA" w:rsidP="00CF46CA">
      <w:pPr>
        <w:spacing w:line="10" w:lineRule="atLeast"/>
        <w:rPr>
          <w:sz w:val="20"/>
          <w:szCs w:val="20"/>
        </w:rPr>
      </w:pPr>
      <w:r w:rsidRPr="00CF46CA">
        <w:rPr>
          <w:sz w:val="20"/>
          <w:szCs w:val="20"/>
        </w:rPr>
        <w:t xml:space="preserve">    Add new --from-file, --to-file, --inhibit-hun,-merge options.</w:t>
      </w:r>
    </w:p>
    <w:p w14:paraId="05D657CC" w14:textId="77777777" w:rsidR="00CF46CA" w:rsidRPr="00CF46CA" w:rsidRDefault="00CF46CA" w:rsidP="00CF46CA">
      <w:pPr>
        <w:spacing w:line="10" w:lineRule="atLeast"/>
        <w:rPr>
          <w:sz w:val="20"/>
          <w:szCs w:val="20"/>
        </w:rPr>
      </w:pPr>
      <w:r w:rsidRPr="00CF46CA">
        <w:rPr>
          <w:sz w:val="20"/>
          <w:szCs w:val="20"/>
        </w:rPr>
        <w:t xml:space="preserve">    Make the horizon at least as large as the context.</w:t>
      </w:r>
    </w:p>
    <w:p w14:paraId="0AF2E622" w14:textId="77777777" w:rsidR="00CF46CA" w:rsidRPr="00CF46CA" w:rsidRDefault="00CF46CA" w:rsidP="00CF46CA">
      <w:pPr>
        <w:spacing w:line="10" w:lineRule="atLeast"/>
        <w:rPr>
          <w:sz w:val="20"/>
          <w:szCs w:val="20"/>
        </w:rPr>
      </w:pPr>
      <w:r w:rsidRPr="00CF46CA">
        <w:rPr>
          <w:sz w:val="20"/>
          <w:szCs w:val="20"/>
        </w:rPr>
        <w:t xml:space="preserve">    Add casts to pacify gcc -Wall.</w:t>
      </w:r>
    </w:p>
    <w:p w14:paraId="23736299" w14:textId="77777777" w:rsidR="00CF46CA" w:rsidRPr="00CF46CA" w:rsidRDefault="00CF46CA" w:rsidP="00CF46CA">
      <w:pPr>
        <w:spacing w:line="10" w:lineRule="atLeast"/>
        <w:rPr>
          <w:sz w:val="20"/>
          <w:szCs w:val="20"/>
        </w:rPr>
      </w:pPr>
      <w:r w:rsidRPr="00CF46CA">
        <w:rPr>
          <w:sz w:val="20"/>
          <w:szCs w:val="20"/>
        </w:rPr>
        <w:t xml:space="preserve">    (try_help): Add operand arg.</w:t>
      </w:r>
    </w:p>
    <w:p w14:paraId="1C9A3C8F" w14:textId="77777777" w:rsidR="00CF46CA" w:rsidRPr="00CF46CA" w:rsidRDefault="00CF46CA" w:rsidP="00CF46CA">
      <w:pPr>
        <w:spacing w:line="10" w:lineRule="atLeast"/>
        <w:rPr>
          <w:sz w:val="20"/>
          <w:szCs w:val="20"/>
        </w:rPr>
      </w:pPr>
      <w:r w:rsidRPr="00CF46CA">
        <w:rPr>
          <w:sz w:val="20"/>
          <w:szCs w:val="20"/>
        </w:rPr>
        <w:t xml:space="preserve">    (option_help_msgid): Doc fix to match above.</w:t>
      </w:r>
    </w:p>
    <w:p w14:paraId="6411FD88" w14:textId="77777777" w:rsidR="00CF46CA" w:rsidRPr="00CF46CA" w:rsidRDefault="00CF46CA" w:rsidP="00CF46CA">
      <w:pPr>
        <w:spacing w:line="10" w:lineRule="atLeast"/>
        <w:rPr>
          <w:sz w:val="20"/>
          <w:szCs w:val="20"/>
        </w:rPr>
      </w:pPr>
      <w:r w:rsidRPr="00CF46CA">
        <w:rPr>
          <w:sz w:val="20"/>
          <w:szCs w:val="20"/>
        </w:rPr>
        <w:t xml:space="preserve">    (usage): Indent option_help_msgid.</w:t>
      </w:r>
    </w:p>
    <w:p w14:paraId="21384477" w14:textId="77777777" w:rsidR="00CF46CA" w:rsidRPr="00CF46CA" w:rsidRDefault="00CF46CA" w:rsidP="00CF46CA">
      <w:pPr>
        <w:spacing w:line="10" w:lineRule="atLeast"/>
        <w:rPr>
          <w:sz w:val="20"/>
          <w:szCs w:val="20"/>
        </w:rPr>
      </w:pPr>
      <w:r w:rsidRPr="00CF46CA">
        <w:rPr>
          <w:sz w:val="20"/>
          <w:szCs w:val="20"/>
        </w:rPr>
        <w:t xml:space="preserve">    (compare_files): Now takes struct comparison</w:t>
      </w:r>
    </w:p>
    <w:p w14:paraId="06A75EF4" w14:textId="77777777" w:rsidR="00CF46CA" w:rsidRPr="00CF46CA" w:rsidRDefault="00CF46CA" w:rsidP="00CF46CA">
      <w:pPr>
        <w:spacing w:line="10" w:lineRule="atLeast"/>
        <w:rPr>
          <w:sz w:val="20"/>
          <w:szCs w:val="20"/>
        </w:rPr>
      </w:pPr>
      <w:r w:rsidRPr="00CF46CA">
        <w:rPr>
          <w:sz w:val="20"/>
          <w:szCs w:val="20"/>
        </w:rPr>
        <w:t xml:space="preserve">    instead of two directory names and a depth.</w:t>
      </w:r>
    </w:p>
    <w:p w14:paraId="5DF26253" w14:textId="77777777" w:rsidR="00CF46CA" w:rsidRPr="00CF46CA" w:rsidRDefault="00CF46CA" w:rsidP="00CF46CA">
      <w:pPr>
        <w:spacing w:line="10" w:lineRule="atLeast"/>
        <w:rPr>
          <w:sz w:val="20"/>
          <w:szCs w:val="20"/>
        </w:rPr>
      </w:pPr>
      <w:r w:rsidRPr="00CF46CA">
        <w:rPr>
          <w:sz w:val="20"/>
          <w:szCs w:val="20"/>
        </w:rPr>
        <w:t xml:space="preserve">    (NONEXISTENT, UNOPENED, ERRNO_ENCODE, ERRNO_DECODE):</w:t>
      </w:r>
    </w:p>
    <w:p w14:paraId="36B2E005" w14:textId="77777777" w:rsidR="00CF46CA" w:rsidRPr="00CF46CA" w:rsidRDefault="00CF46CA" w:rsidP="00CF46CA">
      <w:pPr>
        <w:spacing w:line="10" w:lineRule="atLeast"/>
        <w:rPr>
          <w:sz w:val="20"/>
          <w:szCs w:val="20"/>
        </w:rPr>
      </w:pPr>
      <w:r w:rsidRPr="00CF46CA">
        <w:rPr>
          <w:sz w:val="20"/>
          <w:szCs w:val="20"/>
        </w:rPr>
        <w:t xml:space="preserve">    New macros.</w:t>
      </w:r>
    </w:p>
    <w:p w14:paraId="0748FFCE" w14:textId="77777777" w:rsidR="00CF46CA" w:rsidRPr="00CF46CA" w:rsidRDefault="00CF46CA" w:rsidP="00CF46CA">
      <w:pPr>
        <w:spacing w:line="10" w:lineRule="atLeast"/>
        <w:rPr>
          <w:sz w:val="20"/>
          <w:szCs w:val="20"/>
        </w:rPr>
      </w:pPr>
      <w:r w:rsidRPr="00CF46CA">
        <w:rPr>
          <w:sz w:val="20"/>
          <w:szCs w:val="20"/>
        </w:rPr>
        <w:t xml:space="preserve">    (DIR_P): New macro.</w:t>
      </w:r>
    </w:p>
    <w:p w14:paraId="168A291A" w14:textId="77777777" w:rsidR="00CF46CA" w:rsidRPr="00CF46CA" w:rsidRDefault="00CF46CA" w:rsidP="00CF46CA">
      <w:pPr>
        <w:spacing w:line="10" w:lineRule="atLeast"/>
        <w:rPr>
          <w:sz w:val="20"/>
          <w:szCs w:val="20"/>
        </w:rPr>
      </w:pPr>
      <w:r w:rsidRPr="00CF46CA">
        <w:rPr>
          <w:sz w:val="20"/>
          <w:szCs w:val="20"/>
        </w:rPr>
        <w:t xml:space="preserve">    Report error if fflush does.</w:t>
      </w:r>
    </w:p>
    <w:p w14:paraId="4D5784D0" w14:textId="77777777" w:rsidR="00CF46CA" w:rsidRPr="00CF46CA" w:rsidRDefault="00CF46CA" w:rsidP="00CF46CA">
      <w:pPr>
        <w:spacing w:line="10" w:lineRule="atLeast"/>
        <w:rPr>
          <w:sz w:val="20"/>
          <w:szCs w:val="20"/>
        </w:rPr>
      </w:pPr>
    </w:p>
    <w:p w14:paraId="318F0C82" w14:textId="77777777" w:rsidR="00CF46CA" w:rsidRPr="00CF46CA" w:rsidRDefault="00CF46CA" w:rsidP="00CF46CA">
      <w:pPr>
        <w:spacing w:line="10" w:lineRule="atLeast"/>
        <w:rPr>
          <w:sz w:val="20"/>
          <w:szCs w:val="20"/>
        </w:rPr>
      </w:pPr>
      <w:r w:rsidRPr="00CF46CA">
        <w:rPr>
          <w:sz w:val="20"/>
          <w:szCs w:val="20"/>
        </w:rPr>
        <w:t>commit 1a50d285b938342ab331b10f7f05bd22f6502982</w:t>
      </w:r>
    </w:p>
    <w:p w14:paraId="57DFB51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33E3DD" w14:textId="77777777" w:rsidR="00CF46CA" w:rsidRPr="00CF46CA" w:rsidRDefault="00CF46CA" w:rsidP="00CF46CA">
      <w:pPr>
        <w:spacing w:line="10" w:lineRule="atLeast"/>
        <w:rPr>
          <w:sz w:val="20"/>
          <w:szCs w:val="20"/>
        </w:rPr>
      </w:pPr>
      <w:r w:rsidRPr="00CF46CA">
        <w:rPr>
          <w:sz w:val="20"/>
          <w:szCs w:val="20"/>
        </w:rPr>
        <w:t>Date:   Sun Sep 13 05:33:07 1998 +0000</w:t>
      </w:r>
    </w:p>
    <w:p w14:paraId="2DB97652" w14:textId="77777777" w:rsidR="00CF46CA" w:rsidRPr="00CF46CA" w:rsidRDefault="00CF46CA" w:rsidP="00CF46CA">
      <w:pPr>
        <w:spacing w:line="10" w:lineRule="atLeast"/>
        <w:rPr>
          <w:sz w:val="20"/>
          <w:szCs w:val="20"/>
        </w:rPr>
      </w:pPr>
    </w:p>
    <w:p w14:paraId="3EFCE3E2" w14:textId="77777777" w:rsidR="00CF46CA" w:rsidRPr="00CF46CA" w:rsidRDefault="00CF46CA" w:rsidP="00CF46CA">
      <w:pPr>
        <w:spacing w:line="10" w:lineRule="atLeast"/>
        <w:rPr>
          <w:sz w:val="20"/>
          <w:szCs w:val="20"/>
        </w:rPr>
      </w:pPr>
      <w:r w:rsidRPr="00CF46CA">
        <w:rPr>
          <w:sz w:val="20"/>
          <w:szCs w:val="20"/>
        </w:rPr>
        <w:t xml:space="preserve">    Fix spacing.</w:t>
      </w:r>
    </w:p>
    <w:p w14:paraId="06BF2282" w14:textId="77777777" w:rsidR="00CF46CA" w:rsidRPr="00CF46CA" w:rsidRDefault="00CF46CA" w:rsidP="00CF46CA">
      <w:pPr>
        <w:spacing w:line="10" w:lineRule="atLeast"/>
        <w:rPr>
          <w:sz w:val="20"/>
          <w:szCs w:val="20"/>
        </w:rPr>
      </w:pPr>
    </w:p>
    <w:p w14:paraId="6D9B7AB0" w14:textId="77777777" w:rsidR="00CF46CA" w:rsidRPr="00CF46CA" w:rsidRDefault="00CF46CA" w:rsidP="00CF46CA">
      <w:pPr>
        <w:spacing w:line="10" w:lineRule="atLeast"/>
        <w:rPr>
          <w:sz w:val="20"/>
          <w:szCs w:val="20"/>
        </w:rPr>
      </w:pPr>
      <w:r w:rsidRPr="00CF46CA">
        <w:rPr>
          <w:sz w:val="20"/>
          <w:szCs w:val="20"/>
        </w:rPr>
        <w:t>commit 0aa5e6a1bc202f333432c3a4ec2d2b65e1b01a29</w:t>
      </w:r>
    </w:p>
    <w:p w14:paraId="00BEAB4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BC6CB9" w14:textId="77777777" w:rsidR="00CF46CA" w:rsidRPr="00CF46CA" w:rsidRDefault="00CF46CA" w:rsidP="00CF46CA">
      <w:pPr>
        <w:spacing w:line="10" w:lineRule="atLeast"/>
        <w:rPr>
          <w:sz w:val="20"/>
          <w:szCs w:val="20"/>
        </w:rPr>
      </w:pPr>
      <w:r w:rsidRPr="00CF46CA">
        <w:rPr>
          <w:sz w:val="20"/>
          <w:szCs w:val="20"/>
        </w:rPr>
        <w:t>Date:   Sun Sep 13 05:33:07 1998 +0000</w:t>
      </w:r>
    </w:p>
    <w:p w14:paraId="30A3D112" w14:textId="77777777" w:rsidR="00CF46CA" w:rsidRPr="00CF46CA" w:rsidRDefault="00CF46CA" w:rsidP="00CF46CA">
      <w:pPr>
        <w:spacing w:line="10" w:lineRule="atLeast"/>
        <w:rPr>
          <w:sz w:val="20"/>
          <w:szCs w:val="20"/>
        </w:rPr>
      </w:pPr>
    </w:p>
    <w:p w14:paraId="1798790B" w14:textId="77777777" w:rsidR="00CF46CA" w:rsidRPr="00CF46CA" w:rsidRDefault="00CF46CA" w:rsidP="00CF46CA">
      <w:pPr>
        <w:spacing w:line="10" w:lineRule="atLeast"/>
        <w:rPr>
          <w:sz w:val="20"/>
          <w:szCs w:val="20"/>
        </w:rPr>
      </w:pPr>
      <w:r w:rsidRPr="00CF46CA">
        <w:rPr>
          <w:sz w:val="20"/>
          <w:szCs w:val="20"/>
        </w:rPr>
        <w:t xml:space="preserve">    (authorship_msgid): New var.</w:t>
      </w:r>
    </w:p>
    <w:p w14:paraId="4F68607E" w14:textId="77777777" w:rsidR="00CF46CA" w:rsidRPr="00CF46CA" w:rsidRDefault="00CF46CA" w:rsidP="00CF46CA">
      <w:pPr>
        <w:spacing w:line="10" w:lineRule="atLeast"/>
        <w:rPr>
          <w:sz w:val="20"/>
          <w:szCs w:val="20"/>
        </w:rPr>
      </w:pPr>
      <w:r w:rsidRPr="00CF46CA">
        <w:rPr>
          <w:sz w:val="20"/>
          <w:szCs w:val="20"/>
        </w:rPr>
        <w:t xml:space="preserve">    (free_software_msgid): New decl.</w:t>
      </w:r>
    </w:p>
    <w:p w14:paraId="724A9A86" w14:textId="77777777" w:rsidR="00CF46CA" w:rsidRPr="00CF46CA" w:rsidRDefault="00CF46CA" w:rsidP="00CF46CA">
      <w:pPr>
        <w:spacing w:line="10" w:lineRule="atLeast"/>
        <w:rPr>
          <w:sz w:val="20"/>
          <w:szCs w:val="20"/>
        </w:rPr>
      </w:pPr>
      <w:r w:rsidRPr="00CF46CA">
        <w:rPr>
          <w:sz w:val="20"/>
          <w:szCs w:val="20"/>
        </w:rPr>
        <w:t xml:space="preserve">    (error): Now has printf attribute.</w:t>
      </w:r>
    </w:p>
    <w:p w14:paraId="3316F99F" w14:textId="77777777" w:rsidR="00CF46CA" w:rsidRPr="00CF46CA" w:rsidRDefault="00CF46CA" w:rsidP="00CF46CA">
      <w:pPr>
        <w:spacing w:line="10" w:lineRule="atLeast"/>
        <w:rPr>
          <w:sz w:val="20"/>
          <w:szCs w:val="20"/>
        </w:rPr>
      </w:pPr>
      <w:r w:rsidRPr="00CF46CA">
        <w:rPr>
          <w:sz w:val="20"/>
          <w:szCs w:val="20"/>
        </w:rPr>
        <w:t xml:space="preserve">    (try_help): Likewise.</w:t>
      </w:r>
    </w:p>
    <w:p w14:paraId="137314D1" w14:textId="77777777" w:rsidR="00CF46CA" w:rsidRPr="00CF46CA" w:rsidRDefault="00CF46CA" w:rsidP="00CF46CA">
      <w:pPr>
        <w:spacing w:line="10" w:lineRule="atLeast"/>
        <w:rPr>
          <w:sz w:val="20"/>
          <w:szCs w:val="20"/>
        </w:rPr>
      </w:pPr>
      <w:r w:rsidRPr="00CF46CA">
        <w:rPr>
          <w:sz w:val="20"/>
          <w:szCs w:val="20"/>
        </w:rPr>
        <w:t xml:space="preserve">    (long_options): Don't assume ASCII.</w:t>
      </w:r>
    </w:p>
    <w:p w14:paraId="40F2576A" w14:textId="77777777" w:rsidR="00CF46CA" w:rsidRPr="00CF46CA" w:rsidRDefault="00CF46CA" w:rsidP="00CF46CA">
      <w:pPr>
        <w:spacing w:line="10" w:lineRule="atLeast"/>
        <w:rPr>
          <w:sz w:val="20"/>
          <w:szCs w:val="20"/>
        </w:rPr>
      </w:pPr>
      <w:r w:rsidRPr="00CF46CA">
        <w:rPr>
          <w:sz w:val="20"/>
          <w:szCs w:val="20"/>
        </w:rPr>
        <w:t xml:space="preserve">    (try_help): Now accepts operand arg.</w:t>
      </w:r>
    </w:p>
    <w:p w14:paraId="2C104DE8" w14:textId="77777777" w:rsidR="00CF46CA" w:rsidRPr="00CF46CA" w:rsidRDefault="00CF46CA" w:rsidP="00CF46CA">
      <w:pPr>
        <w:spacing w:line="10" w:lineRule="atLeast"/>
        <w:rPr>
          <w:sz w:val="20"/>
          <w:szCs w:val="20"/>
        </w:rPr>
      </w:pPr>
      <w:r w:rsidRPr="00CF46CA">
        <w:rPr>
          <w:sz w:val="20"/>
          <w:szCs w:val="20"/>
        </w:rPr>
        <w:t xml:space="preserve">    (main): Check for -1, not EOF, when calling getopt_long.</w:t>
      </w:r>
    </w:p>
    <w:p w14:paraId="0889934D" w14:textId="77777777" w:rsidR="00CF46CA" w:rsidRPr="00CF46CA" w:rsidRDefault="00CF46CA" w:rsidP="00CF46CA">
      <w:pPr>
        <w:spacing w:line="10" w:lineRule="atLeast"/>
        <w:rPr>
          <w:sz w:val="20"/>
          <w:szCs w:val="20"/>
        </w:rPr>
      </w:pPr>
      <w:r w:rsidRPr="00CF46CA">
        <w:rPr>
          <w:sz w:val="20"/>
          <w:szCs w:val="20"/>
        </w:rPr>
        <w:lastRenderedPageBreak/>
        <w:t xml:space="preserve">    Report --ignore-initial value when complaining about it.</w:t>
      </w:r>
    </w:p>
    <w:p w14:paraId="20E4B888" w14:textId="77777777" w:rsidR="00CF46CA" w:rsidRPr="00CF46CA" w:rsidRDefault="00CF46CA" w:rsidP="00CF46CA">
      <w:pPr>
        <w:spacing w:line="10" w:lineRule="atLeast"/>
        <w:rPr>
          <w:sz w:val="20"/>
          <w:szCs w:val="20"/>
        </w:rPr>
      </w:pPr>
      <w:r w:rsidRPr="00CF46CA">
        <w:rPr>
          <w:sz w:val="20"/>
          <w:szCs w:val="20"/>
        </w:rPr>
        <w:t xml:space="preserve">    Output copyright and free software info with -v.</w:t>
      </w:r>
    </w:p>
    <w:p w14:paraId="0187FECB" w14:textId="77777777" w:rsidR="00CF46CA" w:rsidRPr="00CF46CA" w:rsidRDefault="00CF46CA" w:rsidP="00CF46CA">
      <w:pPr>
        <w:spacing w:line="10" w:lineRule="atLeast"/>
        <w:rPr>
          <w:sz w:val="20"/>
          <w:szCs w:val="20"/>
        </w:rPr>
      </w:pPr>
      <w:r w:rsidRPr="00CF46CA">
        <w:rPr>
          <w:sz w:val="20"/>
          <w:szCs w:val="20"/>
        </w:rPr>
        <w:t xml:space="preserve">    Don't assume ASCII.</w:t>
      </w:r>
    </w:p>
    <w:p w14:paraId="59466CDD" w14:textId="77777777" w:rsidR="00CF46CA" w:rsidRPr="00CF46CA" w:rsidRDefault="00CF46CA" w:rsidP="00CF46CA">
      <w:pPr>
        <w:spacing w:line="10" w:lineRule="atLeast"/>
        <w:rPr>
          <w:sz w:val="20"/>
          <w:szCs w:val="20"/>
        </w:rPr>
      </w:pPr>
      <w:r w:rsidRPr="00CF46CA">
        <w:rPr>
          <w:sz w:val="20"/>
          <w:szCs w:val="20"/>
        </w:rPr>
        <w:t xml:space="preserve">    Report last operand when one is missing.</w:t>
      </w:r>
    </w:p>
    <w:p w14:paraId="7DCB402F" w14:textId="77777777" w:rsidR="00CF46CA" w:rsidRPr="00CF46CA" w:rsidRDefault="00CF46CA" w:rsidP="00CF46CA">
      <w:pPr>
        <w:spacing w:line="10" w:lineRule="atLeast"/>
        <w:rPr>
          <w:sz w:val="20"/>
          <w:szCs w:val="20"/>
        </w:rPr>
      </w:pPr>
      <w:r w:rsidRPr="00CF46CA">
        <w:rPr>
          <w:sz w:val="20"/>
          <w:szCs w:val="20"/>
        </w:rPr>
        <w:t xml:space="preserve">    Report text of extra operand.</w:t>
      </w:r>
    </w:p>
    <w:p w14:paraId="796A57F0" w14:textId="77777777" w:rsidR="00CF46CA" w:rsidRPr="00CF46CA" w:rsidRDefault="00CF46CA" w:rsidP="00CF46CA">
      <w:pPr>
        <w:spacing w:line="10" w:lineRule="atLeast"/>
        <w:rPr>
          <w:sz w:val="20"/>
          <w:szCs w:val="20"/>
        </w:rPr>
      </w:pPr>
      <w:r w:rsidRPr="00CF46CA">
        <w:rPr>
          <w:sz w:val="20"/>
          <w:szCs w:val="20"/>
        </w:rPr>
        <w:t xml:space="preserve">    Move block_read into cmpbuf.c.</w:t>
      </w:r>
    </w:p>
    <w:p w14:paraId="7FBC7E9B" w14:textId="77777777" w:rsidR="00CF46CA" w:rsidRPr="00CF46CA" w:rsidRDefault="00CF46CA" w:rsidP="00CF46CA">
      <w:pPr>
        <w:spacing w:line="10" w:lineRule="atLeast"/>
        <w:rPr>
          <w:sz w:val="20"/>
          <w:szCs w:val="20"/>
        </w:rPr>
      </w:pPr>
    </w:p>
    <w:p w14:paraId="7D51FA37" w14:textId="77777777" w:rsidR="00CF46CA" w:rsidRPr="00CF46CA" w:rsidRDefault="00CF46CA" w:rsidP="00CF46CA">
      <w:pPr>
        <w:spacing w:line="10" w:lineRule="atLeast"/>
        <w:rPr>
          <w:sz w:val="20"/>
          <w:szCs w:val="20"/>
        </w:rPr>
      </w:pPr>
      <w:r w:rsidRPr="00CF46CA">
        <w:rPr>
          <w:sz w:val="20"/>
          <w:szCs w:val="20"/>
        </w:rPr>
        <w:t>commit fe73cbbe5d4520bc1c6b7e0d177c5911ff91b00c</w:t>
      </w:r>
    </w:p>
    <w:p w14:paraId="4CF8FE3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73CCBDD" w14:textId="77777777" w:rsidR="00CF46CA" w:rsidRPr="00CF46CA" w:rsidRDefault="00CF46CA" w:rsidP="00CF46CA">
      <w:pPr>
        <w:spacing w:line="10" w:lineRule="atLeast"/>
        <w:rPr>
          <w:sz w:val="20"/>
          <w:szCs w:val="20"/>
        </w:rPr>
      </w:pPr>
      <w:r w:rsidRPr="00CF46CA">
        <w:rPr>
          <w:sz w:val="20"/>
          <w:szCs w:val="20"/>
        </w:rPr>
        <w:t>Date:   Sun Sep 13 05:33:07 1998 +0000</w:t>
      </w:r>
    </w:p>
    <w:p w14:paraId="42658EE3" w14:textId="77777777" w:rsidR="00CF46CA" w:rsidRPr="00CF46CA" w:rsidRDefault="00CF46CA" w:rsidP="00CF46CA">
      <w:pPr>
        <w:spacing w:line="10" w:lineRule="atLeast"/>
        <w:rPr>
          <w:sz w:val="20"/>
          <w:szCs w:val="20"/>
        </w:rPr>
      </w:pPr>
    </w:p>
    <w:p w14:paraId="4D277DBF" w14:textId="77777777" w:rsidR="00CF46CA" w:rsidRPr="00CF46CA" w:rsidRDefault="00CF46CA" w:rsidP="00CF46CA">
      <w:pPr>
        <w:spacing w:line="10" w:lineRule="atLeast"/>
        <w:rPr>
          <w:sz w:val="20"/>
          <w:szCs w:val="20"/>
        </w:rPr>
      </w:pPr>
      <w:r w:rsidRPr="00CF46CA">
        <w:rPr>
          <w:sz w:val="20"/>
          <w:szCs w:val="20"/>
        </w:rPr>
        <w:t xml:space="preserve">    (no_discards): Remove.</w:t>
      </w:r>
    </w:p>
    <w:p w14:paraId="7F0FD5B6" w14:textId="77777777" w:rsidR="00CF46CA" w:rsidRPr="00CF46CA" w:rsidRDefault="00CF46CA" w:rsidP="00CF46CA">
      <w:pPr>
        <w:spacing w:line="10" w:lineRule="atLeast"/>
        <w:rPr>
          <w:sz w:val="20"/>
          <w:szCs w:val="20"/>
        </w:rPr>
      </w:pPr>
      <w:r w:rsidRPr="00CF46CA">
        <w:rPr>
          <w:sz w:val="20"/>
          <w:szCs w:val="20"/>
        </w:rPr>
        <w:t xml:space="preserve">    (inhibit): Remove.</w:t>
      </w:r>
    </w:p>
    <w:p w14:paraId="1D869258" w14:textId="77777777" w:rsidR="00CF46CA" w:rsidRPr="00CF46CA" w:rsidRDefault="00CF46CA" w:rsidP="00CF46CA">
      <w:pPr>
        <w:spacing w:line="10" w:lineRule="atLeast"/>
        <w:rPr>
          <w:sz w:val="20"/>
          <w:szCs w:val="20"/>
        </w:rPr>
      </w:pPr>
      <w:r w:rsidRPr="00CF46CA">
        <w:rPr>
          <w:sz w:val="20"/>
          <w:szCs w:val="20"/>
        </w:rPr>
        <w:t xml:space="preserve">    (shift_boundaries): Don't inhibit.  If inhibit_hunk_merge is nonzero,</w:t>
      </w:r>
    </w:p>
    <w:p w14:paraId="4EA8EABF" w14:textId="77777777" w:rsidR="00CF46CA" w:rsidRPr="00CF46CA" w:rsidRDefault="00CF46CA" w:rsidP="00CF46CA">
      <w:pPr>
        <w:spacing w:line="10" w:lineRule="atLeast"/>
        <w:rPr>
          <w:sz w:val="20"/>
          <w:szCs w:val="20"/>
        </w:rPr>
      </w:pPr>
      <w:r w:rsidRPr="00CF46CA">
        <w:rPr>
          <w:sz w:val="20"/>
          <w:szCs w:val="20"/>
        </w:rPr>
        <w:t xml:space="preserve">    don't merge hunks.</w:t>
      </w:r>
    </w:p>
    <w:p w14:paraId="414284BE" w14:textId="77777777" w:rsidR="00CF46CA" w:rsidRPr="00CF46CA" w:rsidRDefault="00CF46CA" w:rsidP="00CF46CA">
      <w:pPr>
        <w:spacing w:line="10" w:lineRule="atLeast"/>
        <w:rPr>
          <w:sz w:val="20"/>
          <w:szCs w:val="20"/>
        </w:rPr>
      </w:pPr>
      <w:r w:rsidRPr="00CF46CA">
        <w:rPr>
          <w:sz w:val="20"/>
          <w:szCs w:val="20"/>
        </w:rPr>
        <w:t xml:space="preserve">    (briefly_report): Now returns 2 if trouble, CHANGES otherwise.</w:t>
      </w:r>
    </w:p>
    <w:p w14:paraId="2FEB4152" w14:textId="77777777" w:rsidR="00CF46CA" w:rsidRPr="00CF46CA" w:rsidRDefault="00CF46CA" w:rsidP="00CF46CA">
      <w:pPr>
        <w:spacing w:line="10" w:lineRule="atLeast"/>
        <w:rPr>
          <w:sz w:val="20"/>
          <w:szCs w:val="20"/>
        </w:rPr>
      </w:pPr>
      <w:r w:rsidRPr="00CF46CA">
        <w:rPr>
          <w:sz w:val="20"/>
          <w:szCs w:val="20"/>
        </w:rPr>
        <w:t xml:space="preserve">    (diff_2_files): Now takes struct comparison.  If briefly_report reports</w:t>
      </w:r>
    </w:p>
    <w:p w14:paraId="6F35A786" w14:textId="77777777" w:rsidR="00CF46CA" w:rsidRPr="00CF46CA" w:rsidRDefault="00CF46CA" w:rsidP="00CF46CA">
      <w:pPr>
        <w:spacing w:line="10" w:lineRule="atLeast"/>
        <w:rPr>
          <w:sz w:val="20"/>
          <w:szCs w:val="20"/>
        </w:rPr>
      </w:pPr>
      <w:r w:rsidRPr="00CF46CA">
        <w:rPr>
          <w:sz w:val="20"/>
          <w:szCs w:val="20"/>
        </w:rPr>
        <w:t xml:space="preserve">    trouble, pass it on to caller.</w:t>
      </w:r>
    </w:p>
    <w:p w14:paraId="7868BD7B" w14:textId="77777777" w:rsidR="00CF46CA" w:rsidRPr="00CF46CA" w:rsidRDefault="00CF46CA" w:rsidP="00CF46CA">
      <w:pPr>
        <w:spacing w:line="10" w:lineRule="atLeast"/>
        <w:rPr>
          <w:sz w:val="20"/>
          <w:szCs w:val="20"/>
        </w:rPr>
      </w:pPr>
    </w:p>
    <w:p w14:paraId="653A16FC" w14:textId="77777777" w:rsidR="00CF46CA" w:rsidRPr="00CF46CA" w:rsidRDefault="00CF46CA" w:rsidP="00CF46CA">
      <w:pPr>
        <w:spacing w:line="10" w:lineRule="atLeast"/>
        <w:rPr>
          <w:sz w:val="20"/>
          <w:szCs w:val="20"/>
        </w:rPr>
      </w:pPr>
      <w:r w:rsidRPr="00CF46CA">
        <w:rPr>
          <w:sz w:val="20"/>
          <w:szCs w:val="20"/>
        </w:rPr>
        <w:t>commit f618b639bd9d535a8c38a471b8cea0e7a52f91e0</w:t>
      </w:r>
    </w:p>
    <w:p w14:paraId="0090B2C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A26CE49" w14:textId="77777777" w:rsidR="00CF46CA" w:rsidRPr="00CF46CA" w:rsidRDefault="00CF46CA" w:rsidP="00CF46CA">
      <w:pPr>
        <w:spacing w:line="10" w:lineRule="atLeast"/>
        <w:rPr>
          <w:sz w:val="20"/>
          <w:szCs w:val="20"/>
        </w:rPr>
      </w:pPr>
      <w:r w:rsidRPr="00CF46CA">
        <w:rPr>
          <w:sz w:val="20"/>
          <w:szCs w:val="20"/>
        </w:rPr>
        <w:t>Date:   Sun Sep 13 05:33:07 1998 +0000</w:t>
      </w:r>
    </w:p>
    <w:p w14:paraId="4DC4B27E" w14:textId="77777777" w:rsidR="00CF46CA" w:rsidRPr="00CF46CA" w:rsidRDefault="00CF46CA" w:rsidP="00CF46CA">
      <w:pPr>
        <w:spacing w:line="10" w:lineRule="atLeast"/>
        <w:rPr>
          <w:sz w:val="20"/>
          <w:szCs w:val="20"/>
        </w:rPr>
      </w:pPr>
    </w:p>
    <w:p w14:paraId="0E006744" w14:textId="77777777" w:rsidR="00CF46CA" w:rsidRPr="00CF46CA" w:rsidRDefault="00CF46CA" w:rsidP="00CF46CA">
      <w:pPr>
        <w:spacing w:line="10" w:lineRule="atLeast"/>
        <w:rPr>
          <w:sz w:val="20"/>
          <w:szCs w:val="20"/>
        </w:rPr>
      </w:pPr>
      <w:r w:rsidRPr="00CF46CA">
        <w:rPr>
          <w:sz w:val="20"/>
          <w:szCs w:val="20"/>
        </w:rPr>
        <w:t xml:space="preserve">    (block_read): New decl.</w:t>
      </w:r>
    </w:p>
    <w:p w14:paraId="408646DD" w14:textId="77777777" w:rsidR="00CF46CA" w:rsidRPr="00CF46CA" w:rsidRDefault="00CF46CA" w:rsidP="00CF46CA">
      <w:pPr>
        <w:spacing w:line="10" w:lineRule="atLeast"/>
        <w:rPr>
          <w:sz w:val="20"/>
          <w:szCs w:val="20"/>
        </w:rPr>
      </w:pPr>
    </w:p>
    <w:p w14:paraId="7A5957BC" w14:textId="77777777" w:rsidR="00CF46CA" w:rsidRPr="00CF46CA" w:rsidRDefault="00CF46CA" w:rsidP="00CF46CA">
      <w:pPr>
        <w:spacing w:line="10" w:lineRule="atLeast"/>
        <w:rPr>
          <w:sz w:val="20"/>
          <w:szCs w:val="20"/>
        </w:rPr>
      </w:pPr>
      <w:r w:rsidRPr="00CF46CA">
        <w:rPr>
          <w:sz w:val="20"/>
          <w:szCs w:val="20"/>
        </w:rPr>
        <w:t>commit c8cc5a397c65806860a5043d55373d58db7ae9e4</w:t>
      </w:r>
    </w:p>
    <w:p w14:paraId="5087C42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37BF125" w14:textId="77777777" w:rsidR="00CF46CA" w:rsidRPr="00CF46CA" w:rsidRDefault="00CF46CA" w:rsidP="00CF46CA">
      <w:pPr>
        <w:spacing w:line="10" w:lineRule="atLeast"/>
        <w:rPr>
          <w:sz w:val="20"/>
          <w:szCs w:val="20"/>
        </w:rPr>
      </w:pPr>
      <w:r w:rsidRPr="00CF46CA">
        <w:rPr>
          <w:sz w:val="20"/>
          <w:szCs w:val="20"/>
        </w:rPr>
        <w:t>Date:   Sun Sep 13 05:33:07 1998 +0000</w:t>
      </w:r>
    </w:p>
    <w:p w14:paraId="44DED309" w14:textId="77777777" w:rsidR="00CF46CA" w:rsidRPr="00CF46CA" w:rsidRDefault="00CF46CA" w:rsidP="00CF46CA">
      <w:pPr>
        <w:spacing w:line="10" w:lineRule="atLeast"/>
        <w:rPr>
          <w:sz w:val="20"/>
          <w:szCs w:val="20"/>
        </w:rPr>
      </w:pPr>
    </w:p>
    <w:p w14:paraId="3352DBC2" w14:textId="77777777" w:rsidR="00CF46CA" w:rsidRPr="00CF46CA" w:rsidRDefault="00CF46CA" w:rsidP="00CF46CA">
      <w:pPr>
        <w:spacing w:line="10" w:lineRule="atLeast"/>
        <w:rPr>
          <w:sz w:val="20"/>
          <w:szCs w:val="20"/>
        </w:rPr>
      </w:pPr>
      <w:r w:rsidRPr="00CF46CA">
        <w:rPr>
          <w:sz w:val="20"/>
          <w:szCs w:val="20"/>
        </w:rPr>
        <w:t xml:space="preserve">    (block_read): Moved here from cmp.c.</w:t>
      </w:r>
    </w:p>
    <w:p w14:paraId="0CC57301" w14:textId="77777777" w:rsidR="00CF46CA" w:rsidRPr="00CF46CA" w:rsidRDefault="00CF46CA" w:rsidP="00CF46CA">
      <w:pPr>
        <w:spacing w:line="10" w:lineRule="atLeast"/>
        <w:rPr>
          <w:sz w:val="20"/>
          <w:szCs w:val="20"/>
        </w:rPr>
      </w:pPr>
    </w:p>
    <w:p w14:paraId="0DD99275" w14:textId="77777777" w:rsidR="00CF46CA" w:rsidRPr="00CF46CA" w:rsidRDefault="00CF46CA" w:rsidP="00CF46CA">
      <w:pPr>
        <w:spacing w:line="10" w:lineRule="atLeast"/>
        <w:rPr>
          <w:sz w:val="20"/>
          <w:szCs w:val="20"/>
        </w:rPr>
      </w:pPr>
      <w:r w:rsidRPr="00CF46CA">
        <w:rPr>
          <w:sz w:val="20"/>
          <w:szCs w:val="20"/>
        </w:rPr>
        <w:t>commit 227301f86a65a121bd18437a610955db7480888b</w:t>
      </w:r>
    </w:p>
    <w:p w14:paraId="6ED4429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00C25AC" w14:textId="77777777" w:rsidR="00CF46CA" w:rsidRPr="00CF46CA" w:rsidRDefault="00CF46CA" w:rsidP="00CF46CA">
      <w:pPr>
        <w:spacing w:line="10" w:lineRule="atLeast"/>
        <w:rPr>
          <w:sz w:val="20"/>
          <w:szCs w:val="20"/>
        </w:rPr>
      </w:pPr>
      <w:r w:rsidRPr="00CF46CA">
        <w:rPr>
          <w:sz w:val="20"/>
          <w:szCs w:val="20"/>
        </w:rPr>
        <w:t>Date:   Sun Sep 13 05:33:07 1998 +0000</w:t>
      </w:r>
    </w:p>
    <w:p w14:paraId="4D0E30F1" w14:textId="77777777" w:rsidR="00CF46CA" w:rsidRPr="00CF46CA" w:rsidRDefault="00CF46CA" w:rsidP="00CF46CA">
      <w:pPr>
        <w:spacing w:line="10" w:lineRule="atLeast"/>
        <w:rPr>
          <w:sz w:val="20"/>
          <w:szCs w:val="20"/>
        </w:rPr>
      </w:pPr>
    </w:p>
    <w:p w14:paraId="34787840" w14:textId="77777777" w:rsidR="00CF46CA" w:rsidRPr="00CF46CA" w:rsidRDefault="00CF46CA" w:rsidP="00CF46CA">
      <w:pPr>
        <w:spacing w:line="10" w:lineRule="atLeast"/>
        <w:rPr>
          <w:sz w:val="20"/>
          <w:szCs w:val="20"/>
        </w:rPr>
      </w:pPr>
      <w:r w:rsidRPr="00CF46CA">
        <w:rPr>
          <w:sz w:val="20"/>
          <w:szCs w:val="20"/>
        </w:rPr>
        <w:t xml:space="preserve">    Document recent changes.</w:t>
      </w:r>
    </w:p>
    <w:p w14:paraId="0CA9FBE8" w14:textId="77777777" w:rsidR="00CF46CA" w:rsidRPr="00CF46CA" w:rsidRDefault="00CF46CA" w:rsidP="00CF46CA">
      <w:pPr>
        <w:spacing w:line="10" w:lineRule="atLeast"/>
        <w:rPr>
          <w:sz w:val="20"/>
          <w:szCs w:val="20"/>
        </w:rPr>
      </w:pPr>
      <w:r w:rsidRPr="00CF46CA">
        <w:rPr>
          <w:sz w:val="20"/>
          <w:szCs w:val="20"/>
        </w:rPr>
        <w:t xml:space="preserve">    patch is still only patch 2.2, unfortuantely.</w:t>
      </w:r>
    </w:p>
    <w:p w14:paraId="70319FC9" w14:textId="77777777" w:rsidR="00CF46CA" w:rsidRPr="00CF46CA" w:rsidRDefault="00CF46CA" w:rsidP="00CF46CA">
      <w:pPr>
        <w:spacing w:line="10" w:lineRule="atLeast"/>
        <w:rPr>
          <w:sz w:val="20"/>
          <w:szCs w:val="20"/>
        </w:rPr>
      </w:pPr>
    </w:p>
    <w:p w14:paraId="3ACBDE2D" w14:textId="77777777" w:rsidR="00CF46CA" w:rsidRPr="00CF46CA" w:rsidRDefault="00CF46CA" w:rsidP="00CF46CA">
      <w:pPr>
        <w:spacing w:line="10" w:lineRule="atLeast"/>
        <w:rPr>
          <w:sz w:val="20"/>
          <w:szCs w:val="20"/>
        </w:rPr>
      </w:pPr>
      <w:r w:rsidRPr="00CF46CA">
        <w:rPr>
          <w:sz w:val="20"/>
          <w:szCs w:val="20"/>
        </w:rPr>
        <w:t>commit 28adfd739abc97634b84ef6f74575e8deac2dc06</w:t>
      </w:r>
    </w:p>
    <w:p w14:paraId="3A173D7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89CCA68" w14:textId="77777777" w:rsidR="00CF46CA" w:rsidRPr="00CF46CA" w:rsidRDefault="00CF46CA" w:rsidP="00CF46CA">
      <w:pPr>
        <w:spacing w:line="10" w:lineRule="atLeast"/>
        <w:rPr>
          <w:sz w:val="20"/>
          <w:szCs w:val="20"/>
        </w:rPr>
      </w:pPr>
      <w:r w:rsidRPr="00CF46CA">
        <w:rPr>
          <w:sz w:val="20"/>
          <w:szCs w:val="20"/>
        </w:rPr>
        <w:t>Date:   Sun Sep 13 05:18:48 1998 +0000</w:t>
      </w:r>
    </w:p>
    <w:p w14:paraId="220DADA8" w14:textId="77777777" w:rsidR="00CF46CA" w:rsidRPr="00CF46CA" w:rsidRDefault="00CF46CA" w:rsidP="00CF46CA">
      <w:pPr>
        <w:spacing w:line="10" w:lineRule="atLeast"/>
        <w:rPr>
          <w:sz w:val="20"/>
          <w:szCs w:val="20"/>
        </w:rPr>
      </w:pPr>
    </w:p>
    <w:p w14:paraId="01CBD084" w14:textId="77777777" w:rsidR="00CF46CA" w:rsidRPr="00CF46CA" w:rsidRDefault="00CF46CA" w:rsidP="00CF46CA">
      <w:pPr>
        <w:spacing w:line="10" w:lineRule="atLeast"/>
        <w:rPr>
          <w:sz w:val="20"/>
          <w:szCs w:val="20"/>
        </w:rPr>
      </w:pPr>
      <w:r w:rsidRPr="00CF46CA">
        <w:rPr>
          <w:sz w:val="20"/>
          <w:szCs w:val="20"/>
        </w:rPr>
        <w:t xml:space="preserve">    Mention --from-file=FILE, --to-file=FILE, ed.</w:t>
      </w:r>
    </w:p>
    <w:p w14:paraId="030AFA33" w14:textId="77777777" w:rsidR="00CF46CA" w:rsidRPr="00CF46CA" w:rsidRDefault="00CF46CA" w:rsidP="00CF46CA">
      <w:pPr>
        <w:spacing w:line="10" w:lineRule="atLeast"/>
        <w:rPr>
          <w:sz w:val="20"/>
          <w:szCs w:val="20"/>
        </w:rPr>
      </w:pPr>
    </w:p>
    <w:p w14:paraId="572D2A61" w14:textId="77777777" w:rsidR="00CF46CA" w:rsidRPr="00CF46CA" w:rsidRDefault="00CF46CA" w:rsidP="00CF46CA">
      <w:pPr>
        <w:spacing w:line="10" w:lineRule="atLeast"/>
        <w:rPr>
          <w:sz w:val="20"/>
          <w:szCs w:val="20"/>
        </w:rPr>
      </w:pPr>
      <w:r w:rsidRPr="00CF46CA">
        <w:rPr>
          <w:sz w:val="20"/>
          <w:szCs w:val="20"/>
        </w:rPr>
        <w:t>commit dcb0b57294bac8d23515770abdee4b3e00b92103</w:t>
      </w:r>
    </w:p>
    <w:p w14:paraId="7ABFB06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6DEA068" w14:textId="77777777" w:rsidR="00CF46CA" w:rsidRPr="00CF46CA" w:rsidRDefault="00CF46CA" w:rsidP="00CF46CA">
      <w:pPr>
        <w:spacing w:line="10" w:lineRule="atLeast"/>
        <w:rPr>
          <w:sz w:val="20"/>
          <w:szCs w:val="20"/>
        </w:rPr>
      </w:pPr>
      <w:r w:rsidRPr="00CF46CA">
        <w:rPr>
          <w:sz w:val="20"/>
          <w:szCs w:val="20"/>
        </w:rPr>
        <w:t>Date:   Sun Sep 13 05:18:48 1998 +0000</w:t>
      </w:r>
    </w:p>
    <w:p w14:paraId="45BC728C" w14:textId="77777777" w:rsidR="00CF46CA" w:rsidRPr="00CF46CA" w:rsidRDefault="00CF46CA" w:rsidP="00CF46CA">
      <w:pPr>
        <w:spacing w:line="10" w:lineRule="atLeast"/>
        <w:rPr>
          <w:sz w:val="20"/>
          <w:szCs w:val="20"/>
        </w:rPr>
      </w:pPr>
    </w:p>
    <w:p w14:paraId="69834A9C" w14:textId="77777777" w:rsidR="00CF46CA" w:rsidRPr="00CF46CA" w:rsidRDefault="00CF46CA" w:rsidP="00CF46CA">
      <w:pPr>
        <w:spacing w:line="10" w:lineRule="atLeast"/>
        <w:rPr>
          <w:sz w:val="20"/>
          <w:szCs w:val="20"/>
        </w:rPr>
      </w:pPr>
      <w:r w:rsidRPr="00CF46CA">
        <w:rPr>
          <w:sz w:val="20"/>
          <w:szCs w:val="20"/>
        </w:rPr>
        <w:t xml:space="preserve">    (DEFAULT_DIFF_PROGRAM): Renamed from DIFF_PROGRAM.</w:t>
      </w:r>
    </w:p>
    <w:p w14:paraId="6CD23622" w14:textId="77777777" w:rsidR="00CF46CA" w:rsidRPr="00CF46CA" w:rsidRDefault="00CF46CA" w:rsidP="00CF46CA">
      <w:pPr>
        <w:spacing w:line="10" w:lineRule="atLeast"/>
        <w:rPr>
          <w:sz w:val="20"/>
          <w:szCs w:val="20"/>
        </w:rPr>
      </w:pPr>
      <w:r w:rsidRPr="00CF46CA">
        <w:rPr>
          <w:sz w:val="20"/>
          <w:szCs w:val="20"/>
        </w:rPr>
        <w:t xml:space="preserve">    (PR_PROGRAM): All `configure' to define it.</w:t>
      </w:r>
    </w:p>
    <w:p w14:paraId="5773B308" w14:textId="77777777" w:rsidR="00CF46CA" w:rsidRPr="00CF46CA" w:rsidRDefault="00CF46CA" w:rsidP="00CF46CA">
      <w:pPr>
        <w:spacing w:line="10" w:lineRule="atLeast"/>
        <w:rPr>
          <w:sz w:val="20"/>
          <w:szCs w:val="20"/>
        </w:rPr>
      </w:pPr>
      <w:r w:rsidRPr="00CF46CA">
        <w:rPr>
          <w:sz w:val="20"/>
          <w:szCs w:val="20"/>
        </w:rPr>
        <w:t xml:space="preserve">    (srcs): Add $(diffutils_srcs), freesoft.c, quotearg.c instead of quote.c,</w:t>
      </w:r>
    </w:p>
    <w:p w14:paraId="0CA81D57" w14:textId="77777777" w:rsidR="00CF46CA" w:rsidRPr="00CF46CA" w:rsidRDefault="00CF46CA" w:rsidP="00CF46CA">
      <w:pPr>
        <w:spacing w:line="10" w:lineRule="atLeast"/>
        <w:rPr>
          <w:sz w:val="20"/>
          <w:szCs w:val="20"/>
        </w:rPr>
      </w:pPr>
      <w:r w:rsidRPr="00CF46CA">
        <w:rPr>
          <w:sz w:val="20"/>
          <w:szCs w:val="20"/>
        </w:rPr>
        <w:t xml:space="preserve">    quotearg.h.</w:t>
      </w:r>
    </w:p>
    <w:p w14:paraId="287A4782" w14:textId="77777777" w:rsidR="00CF46CA" w:rsidRPr="00CF46CA" w:rsidRDefault="00CF46CA" w:rsidP="00CF46CA">
      <w:pPr>
        <w:spacing w:line="10" w:lineRule="atLeast"/>
        <w:rPr>
          <w:sz w:val="20"/>
          <w:szCs w:val="20"/>
        </w:rPr>
      </w:pPr>
      <w:r w:rsidRPr="00CF46CA">
        <w:rPr>
          <w:sz w:val="20"/>
          <w:szCs w:val="20"/>
        </w:rPr>
        <w:lastRenderedPageBreak/>
        <w:t xml:space="preserve">    (distfiles): Add acconfig.h, message/*.</w:t>
      </w:r>
    </w:p>
    <w:p w14:paraId="761602D7" w14:textId="77777777" w:rsidR="00CF46CA" w:rsidRPr="00CF46CA" w:rsidRDefault="00CF46CA" w:rsidP="00CF46CA">
      <w:pPr>
        <w:spacing w:line="10" w:lineRule="atLeast"/>
        <w:rPr>
          <w:sz w:val="20"/>
          <w:szCs w:val="20"/>
        </w:rPr>
      </w:pPr>
      <w:r w:rsidRPr="00CF46CA">
        <w:rPr>
          <w:sz w:val="20"/>
          <w:szCs w:val="20"/>
        </w:rPr>
        <w:t xml:space="preserve">    (all): Depend on $(destfiles), not info.</w:t>
      </w:r>
    </w:p>
    <w:p w14:paraId="4577F049" w14:textId="77777777" w:rsidR="00CF46CA" w:rsidRPr="00CF46CA" w:rsidRDefault="00CF46CA" w:rsidP="00CF46CA">
      <w:pPr>
        <w:spacing w:line="10" w:lineRule="atLeast"/>
        <w:rPr>
          <w:sz w:val="20"/>
          <w:szCs w:val="20"/>
        </w:rPr>
      </w:pPr>
      <w:r w:rsidRPr="00CF46CA">
        <w:rPr>
          <w:sz w:val="20"/>
          <w:szCs w:val="20"/>
        </w:rPr>
        <w:t xml:space="preserve">    (version.c): Parenthesize `GNU diffutils'.</w:t>
      </w:r>
    </w:p>
    <w:p w14:paraId="2549F5DD" w14:textId="77777777" w:rsidR="00CF46CA" w:rsidRPr="00CF46CA" w:rsidRDefault="00CF46CA" w:rsidP="00CF46CA">
      <w:pPr>
        <w:spacing w:line="10" w:lineRule="atLeast"/>
        <w:rPr>
          <w:sz w:val="20"/>
          <w:szCs w:val="20"/>
        </w:rPr>
      </w:pPr>
      <w:r w:rsidRPr="00CF46CA">
        <w:rPr>
          <w:sz w:val="20"/>
          <w:szCs w:val="20"/>
        </w:rPr>
        <w:t xml:space="preserve">    (common_o): Add freesoft.o</w:t>
      </w:r>
    </w:p>
    <w:p w14:paraId="2169F4DB" w14:textId="77777777" w:rsidR="00CF46CA" w:rsidRPr="00CF46CA" w:rsidRDefault="00CF46CA" w:rsidP="00CF46CA">
      <w:pPr>
        <w:spacing w:line="10" w:lineRule="atLeast"/>
        <w:rPr>
          <w:sz w:val="20"/>
          <w:szCs w:val="20"/>
        </w:rPr>
      </w:pPr>
      <w:r w:rsidRPr="00CF46CA">
        <w:rPr>
          <w:sz w:val="20"/>
          <w:szCs w:val="20"/>
        </w:rPr>
        <w:t xml:space="preserve">    (diff_o): quote.o -&gt; quotearg.o</w:t>
      </w:r>
    </w:p>
    <w:p w14:paraId="78E339AA" w14:textId="77777777" w:rsidR="00CF46CA" w:rsidRPr="00CF46CA" w:rsidRDefault="00CF46CA" w:rsidP="00CF46CA">
      <w:pPr>
        <w:spacing w:line="10" w:lineRule="atLeast"/>
        <w:rPr>
          <w:sz w:val="20"/>
          <w:szCs w:val="20"/>
        </w:rPr>
      </w:pPr>
      <w:r w:rsidRPr="00CF46CA">
        <w:rPr>
          <w:sz w:val="20"/>
          <w:szCs w:val="20"/>
        </w:rPr>
        <w:t xml:space="preserve">    (diff3_o, sdiff_o): Likewise.</w:t>
      </w:r>
    </w:p>
    <w:p w14:paraId="4028333B" w14:textId="77777777" w:rsidR="00CF46CA" w:rsidRPr="00CF46CA" w:rsidRDefault="00CF46CA" w:rsidP="00CF46CA">
      <w:pPr>
        <w:spacing w:line="10" w:lineRule="atLeast"/>
        <w:rPr>
          <w:sz w:val="20"/>
          <w:szCs w:val="20"/>
        </w:rPr>
      </w:pPr>
      <w:r w:rsidRPr="00CF46CA">
        <w:rPr>
          <w:sz w:val="20"/>
          <w:szCs w:val="20"/>
        </w:rPr>
        <w:t xml:space="preserve">    (diff.dvi): Depend on version.texi.</w:t>
      </w:r>
    </w:p>
    <w:p w14:paraId="61423DAA" w14:textId="77777777" w:rsidR="00CF46CA" w:rsidRPr="00CF46CA" w:rsidRDefault="00CF46CA" w:rsidP="00CF46CA">
      <w:pPr>
        <w:spacing w:line="10" w:lineRule="atLeast"/>
        <w:rPr>
          <w:sz w:val="20"/>
          <w:szCs w:val="20"/>
        </w:rPr>
      </w:pPr>
      <w:r w:rsidRPr="00CF46CA">
        <w:rPr>
          <w:sz w:val="20"/>
          <w:szCs w:val="20"/>
        </w:rPr>
        <w:t xml:space="preserve">    (diff.o diff3.o quotearg.o sdiff.o util.o): New dependency on quotearg.h</w:t>
      </w:r>
    </w:p>
    <w:p w14:paraId="45449DCA" w14:textId="77777777" w:rsidR="00CF46CA" w:rsidRPr="00CF46CA" w:rsidRDefault="00CF46CA" w:rsidP="00CF46CA">
      <w:pPr>
        <w:spacing w:line="10" w:lineRule="atLeast"/>
        <w:rPr>
          <w:sz w:val="20"/>
          <w:szCs w:val="20"/>
        </w:rPr>
      </w:pPr>
      <w:r w:rsidRPr="00CF46CA">
        <w:rPr>
          <w:sz w:val="20"/>
          <w:szCs w:val="20"/>
        </w:rPr>
        <w:t xml:space="preserve">    (diff3.o): DIFF_PROGRAM -&gt; DEFAULT_DIFF_PROGRAM.</w:t>
      </w:r>
    </w:p>
    <w:p w14:paraId="746631F6" w14:textId="77777777" w:rsidR="00CF46CA" w:rsidRPr="00CF46CA" w:rsidRDefault="00CF46CA" w:rsidP="00CF46CA">
      <w:pPr>
        <w:spacing w:line="10" w:lineRule="atLeast"/>
        <w:rPr>
          <w:sz w:val="20"/>
          <w:szCs w:val="20"/>
        </w:rPr>
      </w:pPr>
      <w:r w:rsidRPr="00CF46CA">
        <w:rPr>
          <w:sz w:val="20"/>
          <w:szCs w:val="20"/>
        </w:rPr>
        <w:t xml:space="preserve">    (sdiff.o): Likewise.</w:t>
      </w:r>
    </w:p>
    <w:p w14:paraId="0F979392" w14:textId="77777777" w:rsidR="00CF46CA" w:rsidRPr="00CF46CA" w:rsidRDefault="00CF46CA" w:rsidP="00CF46CA">
      <w:pPr>
        <w:spacing w:line="10" w:lineRule="atLeast"/>
        <w:rPr>
          <w:sz w:val="20"/>
          <w:szCs w:val="20"/>
        </w:rPr>
      </w:pPr>
      <w:r w:rsidRPr="00CF46CA">
        <w:rPr>
          <w:sz w:val="20"/>
          <w:szCs w:val="20"/>
        </w:rPr>
        <w:t xml:space="preserve">    (messages.po): Remove.</w:t>
      </w:r>
    </w:p>
    <w:p w14:paraId="4504FC6A" w14:textId="77777777" w:rsidR="00CF46CA" w:rsidRPr="00CF46CA" w:rsidRDefault="00CF46CA" w:rsidP="00CF46CA">
      <w:pPr>
        <w:spacing w:line="10" w:lineRule="atLeast"/>
        <w:rPr>
          <w:sz w:val="20"/>
          <w:szCs w:val="20"/>
        </w:rPr>
      </w:pPr>
      <w:r w:rsidRPr="00CF46CA">
        <w:rPr>
          <w:sz w:val="20"/>
          <w:szCs w:val="20"/>
        </w:rPr>
        <w:t xml:space="preserve">    (message/msgid.po, message/template.po): New rules.</w:t>
      </w:r>
    </w:p>
    <w:p w14:paraId="6B544712" w14:textId="77777777" w:rsidR="00CF46CA" w:rsidRPr="00CF46CA" w:rsidRDefault="00CF46CA" w:rsidP="00CF46CA">
      <w:pPr>
        <w:spacing w:line="10" w:lineRule="atLeast"/>
        <w:rPr>
          <w:sz w:val="20"/>
          <w:szCs w:val="20"/>
        </w:rPr>
      </w:pPr>
      <w:r w:rsidRPr="00CF46CA">
        <w:rPr>
          <w:sz w:val="20"/>
          <w:szCs w:val="20"/>
        </w:rPr>
        <w:t xml:space="preserve">    (maintainer-clean): Renamed from realclean.</w:t>
      </w:r>
    </w:p>
    <w:p w14:paraId="1B377234" w14:textId="77777777" w:rsidR="00CF46CA" w:rsidRPr="00CF46CA" w:rsidRDefault="00CF46CA" w:rsidP="00CF46CA">
      <w:pPr>
        <w:spacing w:line="10" w:lineRule="atLeast"/>
        <w:rPr>
          <w:sz w:val="20"/>
          <w:szCs w:val="20"/>
        </w:rPr>
      </w:pPr>
      <w:r w:rsidRPr="00CF46CA">
        <w:rPr>
          <w:sz w:val="20"/>
          <w:szCs w:val="20"/>
        </w:rPr>
        <w:t xml:space="preserve">    (install): Install from source directory, if applicable.</w:t>
      </w:r>
    </w:p>
    <w:p w14:paraId="392507B0" w14:textId="77777777" w:rsidR="00CF46CA" w:rsidRPr="00CF46CA" w:rsidRDefault="00CF46CA" w:rsidP="00CF46CA">
      <w:pPr>
        <w:spacing w:line="10" w:lineRule="atLeast"/>
        <w:rPr>
          <w:sz w:val="20"/>
          <w:szCs w:val="20"/>
        </w:rPr>
      </w:pPr>
      <w:r w:rsidRPr="00CF46CA">
        <w:rPr>
          <w:sz w:val="20"/>
          <w:szCs w:val="20"/>
        </w:rPr>
        <w:t xml:space="preserve">    Invoke install-info if needed.</w:t>
      </w:r>
    </w:p>
    <w:p w14:paraId="5CA4B9C3" w14:textId="77777777" w:rsidR="00CF46CA" w:rsidRPr="00CF46CA" w:rsidRDefault="00CF46CA" w:rsidP="00CF46CA">
      <w:pPr>
        <w:spacing w:line="10" w:lineRule="atLeast"/>
        <w:rPr>
          <w:sz w:val="20"/>
          <w:szCs w:val="20"/>
        </w:rPr>
      </w:pPr>
      <w:r w:rsidRPr="00CF46CA">
        <w:rPr>
          <w:sz w:val="20"/>
          <w:szCs w:val="20"/>
        </w:rPr>
        <w:t xml:space="preserve">    (install-strip): New rule.</w:t>
      </w:r>
    </w:p>
    <w:p w14:paraId="36774AFA" w14:textId="77777777" w:rsidR="00CF46CA" w:rsidRPr="00CF46CA" w:rsidRDefault="00CF46CA" w:rsidP="00CF46CA">
      <w:pPr>
        <w:spacing w:line="10" w:lineRule="atLeast"/>
        <w:rPr>
          <w:sz w:val="20"/>
          <w:szCs w:val="20"/>
        </w:rPr>
      </w:pPr>
      <w:r w:rsidRPr="00CF46CA">
        <w:rPr>
          <w:sz w:val="20"/>
          <w:szCs w:val="20"/>
        </w:rPr>
        <w:t xml:space="preserve">    (check): Set DIFF.</w:t>
      </w:r>
    </w:p>
    <w:p w14:paraId="19842A32" w14:textId="77777777" w:rsidR="00CF46CA" w:rsidRPr="00CF46CA" w:rsidRDefault="00CF46CA" w:rsidP="00CF46CA">
      <w:pPr>
        <w:spacing w:line="10" w:lineRule="atLeast"/>
        <w:rPr>
          <w:sz w:val="20"/>
          <w:szCs w:val="20"/>
        </w:rPr>
      </w:pPr>
      <w:r w:rsidRPr="00CF46CA">
        <w:rPr>
          <w:sz w:val="20"/>
          <w:szCs w:val="20"/>
        </w:rPr>
        <w:t xml:space="preserve">    (stamp-h.in): Don't put the date into the timestamp.</w:t>
      </w:r>
    </w:p>
    <w:p w14:paraId="7E537DAD" w14:textId="77777777" w:rsidR="00CF46CA" w:rsidRPr="00CF46CA" w:rsidRDefault="00CF46CA" w:rsidP="00CF46CA">
      <w:pPr>
        <w:spacing w:line="10" w:lineRule="atLeast"/>
        <w:rPr>
          <w:sz w:val="20"/>
          <w:szCs w:val="20"/>
        </w:rPr>
      </w:pPr>
      <w:r w:rsidRPr="00CF46CA">
        <w:rPr>
          <w:sz w:val="20"/>
          <w:szCs w:val="20"/>
        </w:rPr>
        <w:t xml:space="preserve">    (D_dirs): Add $D/message.</w:t>
      </w:r>
    </w:p>
    <w:p w14:paraId="64095AEB" w14:textId="77777777" w:rsidR="00CF46CA" w:rsidRPr="00CF46CA" w:rsidRDefault="00CF46CA" w:rsidP="00CF46CA">
      <w:pPr>
        <w:spacing w:line="10" w:lineRule="atLeast"/>
        <w:rPr>
          <w:sz w:val="20"/>
          <w:szCs w:val="20"/>
        </w:rPr>
      </w:pPr>
      <w:r w:rsidRPr="00CF46CA">
        <w:rPr>
          <w:sz w:val="20"/>
          <w:szCs w:val="20"/>
        </w:rPr>
        <w:t xml:space="preserve">    ($D.tar.gz): Compress with gzip -9.</w:t>
      </w:r>
    </w:p>
    <w:p w14:paraId="55F1D9FD" w14:textId="77777777" w:rsidR="00CF46CA" w:rsidRPr="00CF46CA" w:rsidRDefault="00CF46CA" w:rsidP="00CF46CA">
      <w:pPr>
        <w:spacing w:line="10" w:lineRule="atLeast"/>
        <w:rPr>
          <w:sz w:val="20"/>
          <w:szCs w:val="20"/>
        </w:rPr>
      </w:pPr>
    </w:p>
    <w:p w14:paraId="3A4498FA" w14:textId="77777777" w:rsidR="00CF46CA" w:rsidRPr="00CF46CA" w:rsidRDefault="00CF46CA" w:rsidP="00CF46CA">
      <w:pPr>
        <w:spacing w:line="10" w:lineRule="atLeast"/>
        <w:rPr>
          <w:sz w:val="20"/>
          <w:szCs w:val="20"/>
        </w:rPr>
      </w:pPr>
      <w:r w:rsidRPr="00CF46CA">
        <w:rPr>
          <w:sz w:val="20"/>
          <w:szCs w:val="20"/>
        </w:rPr>
        <w:t>commit 78a974475e68eda02deab1e542c1561c23966a23</w:t>
      </w:r>
    </w:p>
    <w:p w14:paraId="74AD6F0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89794C" w14:textId="77777777" w:rsidR="00CF46CA" w:rsidRPr="00CF46CA" w:rsidRDefault="00CF46CA" w:rsidP="00CF46CA">
      <w:pPr>
        <w:spacing w:line="10" w:lineRule="atLeast"/>
        <w:rPr>
          <w:sz w:val="20"/>
          <w:szCs w:val="20"/>
        </w:rPr>
      </w:pPr>
      <w:r w:rsidRPr="00CF46CA">
        <w:rPr>
          <w:sz w:val="20"/>
          <w:szCs w:val="20"/>
        </w:rPr>
        <w:t>Date:   Sun Sep 13 05:18:48 1998 +0000</w:t>
      </w:r>
    </w:p>
    <w:p w14:paraId="00FF27F6" w14:textId="77777777" w:rsidR="00CF46CA" w:rsidRPr="00CF46CA" w:rsidRDefault="00CF46CA" w:rsidP="00CF46CA">
      <w:pPr>
        <w:spacing w:line="10" w:lineRule="atLeast"/>
        <w:rPr>
          <w:sz w:val="20"/>
          <w:szCs w:val="20"/>
        </w:rPr>
      </w:pPr>
    </w:p>
    <w:p w14:paraId="57ACC98E" w14:textId="77777777" w:rsidR="00CF46CA" w:rsidRPr="00CF46CA" w:rsidRDefault="00CF46CA" w:rsidP="00CF46CA">
      <w:pPr>
        <w:spacing w:line="10" w:lineRule="atLeast"/>
        <w:rPr>
          <w:sz w:val="20"/>
          <w:szCs w:val="20"/>
        </w:rPr>
      </w:pPr>
      <w:r w:rsidRPr="00CF46CA">
        <w:rPr>
          <w:sz w:val="20"/>
          <w:szCs w:val="20"/>
        </w:rPr>
        <w:t xml:space="preserve">    Initial revision</w:t>
      </w:r>
    </w:p>
    <w:p w14:paraId="1ABD277A" w14:textId="77777777" w:rsidR="00CF46CA" w:rsidRPr="00CF46CA" w:rsidRDefault="00CF46CA" w:rsidP="00CF46CA">
      <w:pPr>
        <w:spacing w:line="10" w:lineRule="atLeast"/>
        <w:rPr>
          <w:sz w:val="20"/>
          <w:szCs w:val="20"/>
        </w:rPr>
      </w:pPr>
    </w:p>
    <w:p w14:paraId="65A03EEC" w14:textId="77777777" w:rsidR="00CF46CA" w:rsidRPr="00CF46CA" w:rsidRDefault="00CF46CA" w:rsidP="00CF46CA">
      <w:pPr>
        <w:spacing w:line="10" w:lineRule="atLeast"/>
        <w:rPr>
          <w:sz w:val="20"/>
          <w:szCs w:val="20"/>
        </w:rPr>
      </w:pPr>
      <w:r w:rsidRPr="00CF46CA">
        <w:rPr>
          <w:sz w:val="20"/>
          <w:szCs w:val="20"/>
        </w:rPr>
        <w:t>commit bf49f4aa398f198b2715a17ac2f7a90a8e13c575</w:t>
      </w:r>
    </w:p>
    <w:p w14:paraId="4F9AC82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FFCCFD6" w14:textId="77777777" w:rsidR="00CF46CA" w:rsidRPr="00CF46CA" w:rsidRDefault="00CF46CA" w:rsidP="00CF46CA">
      <w:pPr>
        <w:spacing w:line="10" w:lineRule="atLeast"/>
        <w:rPr>
          <w:sz w:val="20"/>
          <w:szCs w:val="20"/>
        </w:rPr>
      </w:pPr>
      <w:r w:rsidRPr="00CF46CA">
        <w:rPr>
          <w:sz w:val="20"/>
          <w:szCs w:val="20"/>
        </w:rPr>
        <w:t>Date:   Tue Jan 3 18:53:37 1995 +0000</w:t>
      </w:r>
    </w:p>
    <w:p w14:paraId="20BE3EE1" w14:textId="77777777" w:rsidR="00CF46CA" w:rsidRPr="00CF46CA" w:rsidRDefault="00CF46CA" w:rsidP="00CF46CA">
      <w:pPr>
        <w:spacing w:line="10" w:lineRule="atLeast"/>
        <w:rPr>
          <w:sz w:val="20"/>
          <w:szCs w:val="20"/>
        </w:rPr>
      </w:pPr>
    </w:p>
    <w:p w14:paraId="3D7EF436" w14:textId="77777777" w:rsidR="00CF46CA" w:rsidRPr="00CF46CA" w:rsidRDefault="00CF46CA" w:rsidP="00CF46CA">
      <w:pPr>
        <w:spacing w:line="10" w:lineRule="atLeast"/>
        <w:rPr>
          <w:sz w:val="20"/>
          <w:szCs w:val="20"/>
        </w:rPr>
      </w:pPr>
      <w:r w:rsidRPr="00CF46CA">
        <w:rPr>
          <w:sz w:val="20"/>
          <w:szCs w:val="20"/>
        </w:rPr>
        <w:t xml:space="preserve">    Define filename_cmp to stricmp (again).</w:t>
      </w:r>
    </w:p>
    <w:p w14:paraId="4A6B977B" w14:textId="77777777" w:rsidR="00CF46CA" w:rsidRPr="00CF46CA" w:rsidRDefault="00CF46CA" w:rsidP="00CF46CA">
      <w:pPr>
        <w:spacing w:line="10" w:lineRule="atLeast"/>
        <w:rPr>
          <w:sz w:val="20"/>
          <w:szCs w:val="20"/>
        </w:rPr>
      </w:pPr>
    </w:p>
    <w:p w14:paraId="1C9F17B0" w14:textId="77777777" w:rsidR="00CF46CA" w:rsidRPr="00CF46CA" w:rsidRDefault="00CF46CA" w:rsidP="00CF46CA">
      <w:pPr>
        <w:spacing w:line="10" w:lineRule="atLeast"/>
        <w:rPr>
          <w:sz w:val="20"/>
          <w:szCs w:val="20"/>
        </w:rPr>
      </w:pPr>
      <w:r w:rsidRPr="00CF46CA">
        <w:rPr>
          <w:sz w:val="20"/>
          <w:szCs w:val="20"/>
        </w:rPr>
        <w:t>commit 19aa2d3c918d10bd29d80d01c8dff75d314fb84a</w:t>
      </w:r>
    </w:p>
    <w:p w14:paraId="1E5C71C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B86045C" w14:textId="77777777" w:rsidR="00CF46CA" w:rsidRPr="00CF46CA" w:rsidRDefault="00CF46CA" w:rsidP="00CF46CA">
      <w:pPr>
        <w:spacing w:line="10" w:lineRule="atLeast"/>
        <w:rPr>
          <w:sz w:val="20"/>
          <w:szCs w:val="20"/>
        </w:rPr>
      </w:pPr>
      <w:r w:rsidRPr="00CF46CA">
        <w:rPr>
          <w:sz w:val="20"/>
          <w:szCs w:val="20"/>
        </w:rPr>
        <w:t>Date:   Sat Dec 10 16:46:49 1994 +0000</w:t>
      </w:r>
    </w:p>
    <w:p w14:paraId="3F621D2E" w14:textId="77777777" w:rsidR="00CF46CA" w:rsidRPr="00CF46CA" w:rsidRDefault="00CF46CA" w:rsidP="00CF46CA">
      <w:pPr>
        <w:spacing w:line="10" w:lineRule="atLeast"/>
        <w:rPr>
          <w:sz w:val="20"/>
          <w:szCs w:val="20"/>
        </w:rPr>
      </w:pPr>
    </w:p>
    <w:p w14:paraId="32064CCC" w14:textId="77777777" w:rsidR="00CF46CA" w:rsidRPr="00CF46CA" w:rsidRDefault="00CF46CA" w:rsidP="00CF46CA">
      <w:pPr>
        <w:spacing w:line="10" w:lineRule="atLeast"/>
        <w:rPr>
          <w:sz w:val="20"/>
          <w:szCs w:val="20"/>
        </w:rPr>
      </w:pPr>
      <w:r w:rsidRPr="00CF46CA">
        <w:rPr>
          <w:sz w:val="20"/>
          <w:szCs w:val="20"/>
        </w:rPr>
        <w:t xml:space="preserve">    Adjust to emx 0.9a.</w:t>
      </w:r>
    </w:p>
    <w:p w14:paraId="36BCF4D8" w14:textId="77777777" w:rsidR="00CF46CA" w:rsidRPr="00CF46CA" w:rsidRDefault="00CF46CA" w:rsidP="00CF46CA">
      <w:pPr>
        <w:spacing w:line="10" w:lineRule="atLeast"/>
        <w:rPr>
          <w:sz w:val="20"/>
          <w:szCs w:val="20"/>
        </w:rPr>
      </w:pPr>
      <w:r w:rsidRPr="00CF46CA">
        <w:rPr>
          <w:sz w:val="20"/>
          <w:szCs w:val="20"/>
        </w:rPr>
        <w:t xml:space="preserve">    A few compiler options have changed, and gnuregex.dll should have been</w:t>
      </w:r>
    </w:p>
    <w:p w14:paraId="0A09C7EE" w14:textId="77777777" w:rsidR="00CF46CA" w:rsidRPr="00CF46CA" w:rsidRDefault="00CF46CA" w:rsidP="00CF46CA">
      <w:pPr>
        <w:spacing w:line="10" w:lineRule="atLeast"/>
        <w:rPr>
          <w:sz w:val="20"/>
          <w:szCs w:val="20"/>
        </w:rPr>
      </w:pPr>
      <w:r w:rsidRPr="00CF46CA">
        <w:rPr>
          <w:sz w:val="20"/>
          <w:szCs w:val="20"/>
        </w:rPr>
        <w:t xml:space="preserve">    stripped.</w:t>
      </w:r>
    </w:p>
    <w:p w14:paraId="3447B78C" w14:textId="77777777" w:rsidR="00CF46CA" w:rsidRPr="00CF46CA" w:rsidRDefault="00CF46CA" w:rsidP="00CF46CA">
      <w:pPr>
        <w:spacing w:line="10" w:lineRule="atLeast"/>
        <w:rPr>
          <w:sz w:val="20"/>
          <w:szCs w:val="20"/>
        </w:rPr>
      </w:pPr>
    </w:p>
    <w:p w14:paraId="3E5957A4" w14:textId="77777777" w:rsidR="00CF46CA" w:rsidRPr="00CF46CA" w:rsidRDefault="00CF46CA" w:rsidP="00CF46CA">
      <w:pPr>
        <w:spacing w:line="10" w:lineRule="atLeast"/>
        <w:rPr>
          <w:sz w:val="20"/>
          <w:szCs w:val="20"/>
        </w:rPr>
      </w:pPr>
      <w:r w:rsidRPr="00CF46CA">
        <w:rPr>
          <w:sz w:val="20"/>
          <w:szCs w:val="20"/>
        </w:rPr>
        <w:t>commit 2fb829677f3540677513e3a86b95709147cbc52c</w:t>
      </w:r>
    </w:p>
    <w:p w14:paraId="048409F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801FD3" w14:textId="77777777" w:rsidR="00CF46CA" w:rsidRPr="00CF46CA" w:rsidRDefault="00CF46CA" w:rsidP="00CF46CA">
      <w:pPr>
        <w:spacing w:line="10" w:lineRule="atLeast"/>
        <w:rPr>
          <w:sz w:val="20"/>
          <w:szCs w:val="20"/>
        </w:rPr>
      </w:pPr>
      <w:r w:rsidRPr="00CF46CA">
        <w:rPr>
          <w:sz w:val="20"/>
          <w:szCs w:val="20"/>
        </w:rPr>
        <w:t>Date:   Sat Dec 10 16:42:51 1994 +0000</w:t>
      </w:r>
    </w:p>
    <w:p w14:paraId="4651D797" w14:textId="77777777" w:rsidR="00CF46CA" w:rsidRPr="00CF46CA" w:rsidRDefault="00CF46CA" w:rsidP="00CF46CA">
      <w:pPr>
        <w:spacing w:line="10" w:lineRule="atLeast"/>
        <w:rPr>
          <w:sz w:val="20"/>
          <w:szCs w:val="20"/>
        </w:rPr>
      </w:pPr>
    </w:p>
    <w:p w14:paraId="4CC891F3" w14:textId="77777777" w:rsidR="00CF46CA" w:rsidRPr="00CF46CA" w:rsidRDefault="00CF46CA" w:rsidP="00CF46CA">
      <w:pPr>
        <w:spacing w:line="10" w:lineRule="atLeast"/>
        <w:rPr>
          <w:sz w:val="20"/>
          <w:szCs w:val="20"/>
        </w:rPr>
      </w:pPr>
      <w:r w:rsidRPr="00CF46CA">
        <w:rPr>
          <w:sz w:val="20"/>
          <w:szCs w:val="20"/>
        </w:rPr>
        <w:t xml:space="preserve">    Adjust to emx 0.9a.</w:t>
      </w:r>
    </w:p>
    <w:p w14:paraId="4593E5CD" w14:textId="77777777" w:rsidR="00CF46CA" w:rsidRPr="00CF46CA" w:rsidRDefault="00CF46CA" w:rsidP="00CF46CA">
      <w:pPr>
        <w:spacing w:line="10" w:lineRule="atLeast"/>
        <w:rPr>
          <w:sz w:val="20"/>
          <w:szCs w:val="20"/>
        </w:rPr>
      </w:pPr>
    </w:p>
    <w:p w14:paraId="55E3D119" w14:textId="77777777" w:rsidR="00CF46CA" w:rsidRPr="00CF46CA" w:rsidRDefault="00CF46CA" w:rsidP="00CF46CA">
      <w:pPr>
        <w:spacing w:line="10" w:lineRule="atLeast"/>
        <w:rPr>
          <w:sz w:val="20"/>
          <w:szCs w:val="20"/>
        </w:rPr>
      </w:pPr>
      <w:r w:rsidRPr="00CF46CA">
        <w:rPr>
          <w:sz w:val="20"/>
          <w:szCs w:val="20"/>
        </w:rPr>
        <w:t>commit aa8b128119182543a724dfe62c3f44aa5f47ad33</w:t>
      </w:r>
    </w:p>
    <w:p w14:paraId="1FD98D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8271291" w14:textId="77777777" w:rsidR="00CF46CA" w:rsidRPr="00CF46CA" w:rsidRDefault="00CF46CA" w:rsidP="00CF46CA">
      <w:pPr>
        <w:spacing w:line="10" w:lineRule="atLeast"/>
        <w:rPr>
          <w:sz w:val="20"/>
          <w:szCs w:val="20"/>
        </w:rPr>
      </w:pPr>
      <w:r w:rsidRPr="00CF46CA">
        <w:rPr>
          <w:sz w:val="20"/>
          <w:szCs w:val="20"/>
        </w:rPr>
        <w:t>Date:   Sun Nov 27 06:30:14 1994 +0000</w:t>
      </w:r>
    </w:p>
    <w:p w14:paraId="0E00317A" w14:textId="77777777" w:rsidR="00CF46CA" w:rsidRPr="00CF46CA" w:rsidRDefault="00CF46CA" w:rsidP="00CF46CA">
      <w:pPr>
        <w:spacing w:line="10" w:lineRule="atLeast"/>
        <w:rPr>
          <w:sz w:val="20"/>
          <w:szCs w:val="20"/>
        </w:rPr>
      </w:pPr>
    </w:p>
    <w:p w14:paraId="3876BEE8" w14:textId="77777777" w:rsidR="00CF46CA" w:rsidRPr="00CF46CA" w:rsidRDefault="00CF46CA" w:rsidP="00CF46CA">
      <w:pPr>
        <w:spacing w:line="10" w:lineRule="atLeast"/>
        <w:rPr>
          <w:sz w:val="20"/>
          <w:szCs w:val="20"/>
        </w:rPr>
      </w:pPr>
      <w:r w:rsidRPr="00CF46CA">
        <w:rPr>
          <w:sz w:val="20"/>
          <w:szCs w:val="20"/>
        </w:rPr>
        <w:t xml:space="preserve">    Adjust to latest patch from eliz.</w:t>
      </w:r>
    </w:p>
    <w:p w14:paraId="3E869CDA" w14:textId="77777777" w:rsidR="00CF46CA" w:rsidRPr="00CF46CA" w:rsidRDefault="00CF46CA" w:rsidP="00CF46CA">
      <w:pPr>
        <w:spacing w:line="10" w:lineRule="atLeast"/>
        <w:rPr>
          <w:sz w:val="20"/>
          <w:szCs w:val="20"/>
        </w:rPr>
      </w:pPr>
    </w:p>
    <w:p w14:paraId="4D3C377A" w14:textId="77777777" w:rsidR="00CF46CA" w:rsidRPr="00CF46CA" w:rsidRDefault="00CF46CA" w:rsidP="00CF46CA">
      <w:pPr>
        <w:spacing w:line="10" w:lineRule="atLeast"/>
        <w:rPr>
          <w:sz w:val="20"/>
          <w:szCs w:val="20"/>
        </w:rPr>
      </w:pPr>
      <w:r w:rsidRPr="00CF46CA">
        <w:rPr>
          <w:sz w:val="20"/>
          <w:szCs w:val="20"/>
        </w:rPr>
        <w:t>commit c0a49f9f369d12183c53336dece8496422d17205</w:t>
      </w:r>
    </w:p>
    <w:p w14:paraId="1A292CD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8A9448A" w14:textId="77777777" w:rsidR="00CF46CA" w:rsidRPr="00CF46CA" w:rsidRDefault="00CF46CA" w:rsidP="00CF46CA">
      <w:pPr>
        <w:spacing w:line="10" w:lineRule="atLeast"/>
        <w:rPr>
          <w:sz w:val="20"/>
          <w:szCs w:val="20"/>
        </w:rPr>
      </w:pPr>
      <w:r w:rsidRPr="00CF46CA">
        <w:rPr>
          <w:sz w:val="20"/>
          <w:szCs w:val="20"/>
        </w:rPr>
        <w:t>Date:   Mon Nov 14 06:24:09 1994 +0000</w:t>
      </w:r>
    </w:p>
    <w:p w14:paraId="50B72A37" w14:textId="77777777" w:rsidR="00CF46CA" w:rsidRPr="00CF46CA" w:rsidRDefault="00CF46CA" w:rsidP="00CF46CA">
      <w:pPr>
        <w:spacing w:line="10" w:lineRule="atLeast"/>
        <w:rPr>
          <w:sz w:val="20"/>
          <w:szCs w:val="20"/>
        </w:rPr>
      </w:pPr>
    </w:p>
    <w:p w14:paraId="1DDB4FC8" w14:textId="77777777" w:rsidR="00CF46CA" w:rsidRPr="00CF46CA" w:rsidRDefault="00CF46CA" w:rsidP="00CF46CA">
      <w:pPr>
        <w:spacing w:line="10" w:lineRule="atLeast"/>
        <w:rPr>
          <w:sz w:val="20"/>
          <w:szCs w:val="20"/>
        </w:rPr>
      </w:pPr>
      <w:r w:rsidRPr="00CF46CA">
        <w:rPr>
          <w:sz w:val="20"/>
          <w:szCs w:val="20"/>
        </w:rPr>
        <w:t xml:space="preserve">    (PACKAGE, VERSION, diffutils_srcs, D): New vars.</w:t>
      </w:r>
    </w:p>
    <w:p w14:paraId="0190704B" w14:textId="77777777" w:rsidR="00CF46CA" w:rsidRPr="00CF46CA" w:rsidRDefault="00CF46CA" w:rsidP="00CF46CA">
      <w:pPr>
        <w:spacing w:line="10" w:lineRule="atLeast"/>
        <w:rPr>
          <w:sz w:val="20"/>
          <w:szCs w:val="20"/>
        </w:rPr>
      </w:pPr>
      <w:r w:rsidRPr="00CF46CA">
        <w:rPr>
          <w:sz w:val="20"/>
          <w:szCs w:val="20"/>
        </w:rPr>
        <w:t xml:space="preserve">    (version.c, version.texi, messages.po): New files.</w:t>
      </w:r>
    </w:p>
    <w:p w14:paraId="1D30AF69" w14:textId="77777777" w:rsidR="00CF46CA" w:rsidRPr="00CF46CA" w:rsidRDefault="00CF46CA" w:rsidP="00CF46CA">
      <w:pPr>
        <w:spacing w:line="10" w:lineRule="atLeast"/>
        <w:rPr>
          <w:sz w:val="20"/>
          <w:szCs w:val="20"/>
        </w:rPr>
      </w:pPr>
      <w:r w:rsidRPr="00CF46CA">
        <w:rPr>
          <w:sz w:val="20"/>
          <w:szCs w:val="20"/>
        </w:rPr>
        <w:t xml:space="preserve">    messages.po is built automatically from source files and `getmsgids'.</w:t>
      </w:r>
    </w:p>
    <w:p w14:paraId="6FC61188" w14:textId="77777777" w:rsidR="00CF46CA" w:rsidRPr="00CF46CA" w:rsidRDefault="00CF46CA" w:rsidP="00CF46CA">
      <w:pPr>
        <w:spacing w:line="10" w:lineRule="atLeast"/>
        <w:rPr>
          <w:sz w:val="20"/>
          <w:szCs w:val="20"/>
        </w:rPr>
      </w:pPr>
      <w:r w:rsidRPr="00CF46CA">
        <w:rPr>
          <w:sz w:val="20"/>
          <w:szCs w:val="20"/>
        </w:rPr>
        <w:t xml:space="preserve">    Each function and macro whose first parameter is a gettext msgid</w:t>
      </w:r>
    </w:p>
    <w:p w14:paraId="1C9B7134" w14:textId="77777777" w:rsidR="00CF46CA" w:rsidRPr="00CF46CA" w:rsidRDefault="00CF46CA" w:rsidP="00CF46CA">
      <w:pPr>
        <w:spacing w:line="10" w:lineRule="atLeast"/>
        <w:rPr>
          <w:sz w:val="20"/>
          <w:szCs w:val="20"/>
        </w:rPr>
      </w:pPr>
      <w:r w:rsidRPr="00CF46CA">
        <w:rPr>
          <w:sz w:val="20"/>
          <w:szCs w:val="20"/>
        </w:rPr>
        <w:t xml:space="preserve">    has had its first parameter's name changed so it ends in `msgid'.</w:t>
      </w:r>
    </w:p>
    <w:p w14:paraId="12528B38" w14:textId="77777777" w:rsidR="00CF46CA" w:rsidRPr="00CF46CA" w:rsidRDefault="00CF46CA" w:rsidP="00CF46CA">
      <w:pPr>
        <w:spacing w:line="10" w:lineRule="atLeast"/>
        <w:rPr>
          <w:sz w:val="20"/>
          <w:szCs w:val="20"/>
        </w:rPr>
      </w:pPr>
      <w:r w:rsidRPr="00CF46CA">
        <w:rPr>
          <w:sz w:val="20"/>
          <w:szCs w:val="20"/>
        </w:rPr>
        <w:t xml:space="preserve">    All arrays of msgids have had their names changed to end in `msgid'.</w:t>
      </w:r>
    </w:p>
    <w:p w14:paraId="03B3A715" w14:textId="77777777" w:rsidR="00CF46CA" w:rsidRPr="00CF46CA" w:rsidRDefault="00CF46CA" w:rsidP="00CF46CA">
      <w:pPr>
        <w:spacing w:line="10" w:lineRule="atLeast"/>
        <w:rPr>
          <w:sz w:val="20"/>
          <w:szCs w:val="20"/>
        </w:rPr>
      </w:pPr>
      <w:r w:rsidRPr="00CF46CA">
        <w:rPr>
          <w:sz w:val="20"/>
          <w:szCs w:val="20"/>
        </w:rPr>
        <w:t xml:space="preserve">    `getmsgids' uses this to determine which strings are msgids.</w:t>
      </w:r>
    </w:p>
    <w:p w14:paraId="1E1D8BE6" w14:textId="77777777" w:rsidR="00CF46CA" w:rsidRPr="00CF46CA" w:rsidRDefault="00CF46CA" w:rsidP="00CF46CA">
      <w:pPr>
        <w:spacing w:line="10" w:lineRule="atLeast"/>
        <w:rPr>
          <w:sz w:val="20"/>
          <w:szCs w:val="20"/>
        </w:rPr>
      </w:pPr>
      <w:r w:rsidRPr="00CF46CA">
        <w:rPr>
          <w:sz w:val="20"/>
          <w:szCs w:val="20"/>
        </w:rPr>
        <w:t xml:space="preserve">    All strings that are messages are passed through gettext once before</w:t>
      </w:r>
    </w:p>
    <w:p w14:paraId="6E8CC407" w14:textId="77777777" w:rsidR="00CF46CA" w:rsidRPr="00CF46CA" w:rsidRDefault="00CF46CA" w:rsidP="00CF46CA">
      <w:pPr>
        <w:spacing w:line="10" w:lineRule="atLeast"/>
        <w:rPr>
          <w:sz w:val="20"/>
          <w:szCs w:val="20"/>
        </w:rPr>
      </w:pPr>
      <w:r w:rsidRPr="00CF46CA">
        <w:rPr>
          <w:sz w:val="20"/>
          <w:szCs w:val="20"/>
        </w:rPr>
        <w:t xml:space="preserve">    being used, so that they can be localized.</w:t>
      </w:r>
    </w:p>
    <w:p w14:paraId="294939B4" w14:textId="77777777" w:rsidR="00CF46CA" w:rsidRPr="00CF46CA" w:rsidRDefault="00CF46CA" w:rsidP="00CF46CA">
      <w:pPr>
        <w:spacing w:line="10" w:lineRule="atLeast"/>
        <w:rPr>
          <w:sz w:val="20"/>
          <w:szCs w:val="20"/>
        </w:rPr>
      </w:pPr>
      <w:r w:rsidRPr="00CF46CA">
        <w:rPr>
          <w:sz w:val="20"/>
          <w:szCs w:val="20"/>
        </w:rPr>
        <w:t xml:space="preserve">    Several diagnostics have been changed slightly, to make them more consistent</w:t>
      </w:r>
    </w:p>
    <w:p w14:paraId="79377D49" w14:textId="77777777" w:rsidR="00CF46CA" w:rsidRPr="00CF46CA" w:rsidRDefault="00CF46CA" w:rsidP="00CF46CA">
      <w:pPr>
        <w:spacing w:line="10" w:lineRule="atLeast"/>
        <w:rPr>
          <w:sz w:val="20"/>
          <w:szCs w:val="20"/>
        </w:rPr>
      </w:pPr>
      <w:r w:rsidRPr="00CF46CA">
        <w:rPr>
          <w:sz w:val="20"/>
          <w:szCs w:val="20"/>
        </w:rPr>
        <w:t xml:space="preserve">    and easier to translate.</w:t>
      </w:r>
    </w:p>
    <w:p w14:paraId="60CE63FC" w14:textId="77777777" w:rsidR="00CF46CA" w:rsidRPr="00CF46CA" w:rsidRDefault="00CF46CA" w:rsidP="00CF46CA">
      <w:pPr>
        <w:spacing w:line="10" w:lineRule="atLeast"/>
        <w:rPr>
          <w:sz w:val="20"/>
          <w:szCs w:val="20"/>
        </w:rPr>
      </w:pPr>
      <w:r w:rsidRPr="00CF46CA">
        <w:rPr>
          <w:sz w:val="20"/>
          <w:szCs w:val="20"/>
        </w:rPr>
        <w:t xml:space="preserve">    (distfiles): Add them, pc/*, and getmsgids.</w:t>
      </w:r>
    </w:p>
    <w:p w14:paraId="68DEAE29" w14:textId="77777777" w:rsidR="00CF46CA" w:rsidRPr="00CF46CA" w:rsidRDefault="00CF46CA" w:rsidP="00CF46CA">
      <w:pPr>
        <w:spacing w:line="10" w:lineRule="atLeast"/>
        <w:rPr>
          <w:sz w:val="20"/>
          <w:szCs w:val="20"/>
        </w:rPr>
      </w:pPr>
      <w:r w:rsidRPr="00CF46CA">
        <w:rPr>
          <w:sz w:val="20"/>
          <w:szCs w:val="20"/>
        </w:rPr>
        <w:t xml:space="preserve">    (diff.info): Now depends on version.texi.</w:t>
      </w:r>
    </w:p>
    <w:p w14:paraId="41CC3F26" w14:textId="77777777" w:rsidR="00CF46CA" w:rsidRPr="00CF46CA" w:rsidRDefault="00CF46CA" w:rsidP="00CF46CA">
      <w:pPr>
        <w:spacing w:line="10" w:lineRule="atLeast"/>
        <w:rPr>
          <w:sz w:val="20"/>
          <w:szCs w:val="20"/>
        </w:rPr>
      </w:pPr>
      <w:r w:rsidRPr="00CF46CA">
        <w:rPr>
          <w:sz w:val="20"/>
          <w:szCs w:val="20"/>
        </w:rPr>
        <w:t xml:space="preserve">    (realclean): Clean messages.po, version.*.</w:t>
      </w:r>
    </w:p>
    <w:p w14:paraId="539F6FFE" w14:textId="77777777" w:rsidR="00CF46CA" w:rsidRPr="00CF46CA" w:rsidRDefault="00CF46CA" w:rsidP="00CF46CA">
      <w:pPr>
        <w:spacing w:line="10" w:lineRule="atLeast"/>
        <w:rPr>
          <w:sz w:val="20"/>
          <w:szCs w:val="20"/>
        </w:rPr>
      </w:pPr>
      <w:r w:rsidRPr="00CF46CA">
        <w:rPr>
          <w:sz w:val="20"/>
          <w:szCs w:val="20"/>
        </w:rPr>
        <w:t xml:space="preserve">    (dist): Just build $D.tar.gz.</w:t>
      </w:r>
    </w:p>
    <w:p w14:paraId="26983F4A" w14:textId="77777777" w:rsidR="00CF46CA" w:rsidRPr="00CF46CA" w:rsidRDefault="00CF46CA" w:rsidP="00CF46CA">
      <w:pPr>
        <w:spacing w:line="10" w:lineRule="atLeast"/>
        <w:rPr>
          <w:sz w:val="20"/>
          <w:szCs w:val="20"/>
        </w:rPr>
      </w:pPr>
      <w:r w:rsidRPr="00CF46CA">
        <w:rPr>
          <w:sz w:val="20"/>
          <w:szCs w:val="20"/>
        </w:rPr>
        <w:t xml:space="preserve">    ($D.tar.gz): New file, takes over old `dist' function.</w:t>
      </w:r>
    </w:p>
    <w:p w14:paraId="39C0AF75" w14:textId="77777777" w:rsidR="00CF46CA" w:rsidRPr="00CF46CA" w:rsidRDefault="00CF46CA" w:rsidP="00CF46CA">
      <w:pPr>
        <w:spacing w:line="10" w:lineRule="atLeast"/>
        <w:rPr>
          <w:sz w:val="20"/>
          <w:szCs w:val="20"/>
        </w:rPr>
      </w:pPr>
      <w:r w:rsidRPr="00CF46CA">
        <w:rPr>
          <w:sz w:val="20"/>
          <w:szCs w:val="20"/>
        </w:rPr>
        <w:t xml:space="preserve">    Don't assume $(distfiles) are all in same directory.</w:t>
      </w:r>
    </w:p>
    <w:p w14:paraId="3017F079" w14:textId="77777777" w:rsidR="00CF46CA" w:rsidRPr="00CF46CA" w:rsidRDefault="00CF46CA" w:rsidP="00CF46CA">
      <w:pPr>
        <w:spacing w:line="10" w:lineRule="atLeast"/>
        <w:rPr>
          <w:sz w:val="20"/>
          <w:szCs w:val="20"/>
        </w:rPr>
      </w:pPr>
    </w:p>
    <w:p w14:paraId="21712B0D" w14:textId="77777777" w:rsidR="00CF46CA" w:rsidRPr="00CF46CA" w:rsidRDefault="00CF46CA" w:rsidP="00CF46CA">
      <w:pPr>
        <w:spacing w:line="10" w:lineRule="atLeast"/>
        <w:rPr>
          <w:sz w:val="20"/>
          <w:szCs w:val="20"/>
        </w:rPr>
      </w:pPr>
      <w:r w:rsidRPr="00CF46CA">
        <w:rPr>
          <w:sz w:val="20"/>
          <w:szCs w:val="20"/>
        </w:rPr>
        <w:t>commit 45db00459e6f2963a02ca721c7ade0393d2c7a90</w:t>
      </w:r>
    </w:p>
    <w:p w14:paraId="0D8D441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F796923" w14:textId="77777777" w:rsidR="00CF46CA" w:rsidRPr="00CF46CA" w:rsidRDefault="00CF46CA" w:rsidP="00CF46CA">
      <w:pPr>
        <w:spacing w:line="10" w:lineRule="atLeast"/>
        <w:rPr>
          <w:sz w:val="20"/>
          <w:szCs w:val="20"/>
        </w:rPr>
      </w:pPr>
      <w:r w:rsidRPr="00CF46CA">
        <w:rPr>
          <w:sz w:val="20"/>
          <w:szCs w:val="20"/>
        </w:rPr>
        <w:t>Date:   Mon Nov 14 05:25:53 1994 +0000</w:t>
      </w:r>
    </w:p>
    <w:p w14:paraId="6FC3548E" w14:textId="77777777" w:rsidR="00CF46CA" w:rsidRPr="00CF46CA" w:rsidRDefault="00CF46CA" w:rsidP="00CF46CA">
      <w:pPr>
        <w:spacing w:line="10" w:lineRule="atLeast"/>
        <w:rPr>
          <w:sz w:val="20"/>
          <w:szCs w:val="20"/>
        </w:rPr>
      </w:pPr>
    </w:p>
    <w:p w14:paraId="338FBAB5" w14:textId="77777777" w:rsidR="00CF46CA" w:rsidRPr="00CF46CA" w:rsidRDefault="00CF46CA" w:rsidP="00CF46CA">
      <w:pPr>
        <w:spacing w:line="10" w:lineRule="atLeast"/>
        <w:rPr>
          <w:sz w:val="20"/>
          <w:szCs w:val="20"/>
        </w:rPr>
      </w:pPr>
      <w:r w:rsidRPr="00CF46CA">
        <w:rPr>
          <w:sz w:val="20"/>
          <w:szCs w:val="20"/>
        </w:rPr>
        <w:t xml:space="preserve">    Clean messages.po, too.</w:t>
      </w:r>
    </w:p>
    <w:p w14:paraId="2BFA739E" w14:textId="77777777" w:rsidR="00CF46CA" w:rsidRPr="00CF46CA" w:rsidRDefault="00CF46CA" w:rsidP="00CF46CA">
      <w:pPr>
        <w:spacing w:line="10" w:lineRule="atLeast"/>
        <w:rPr>
          <w:sz w:val="20"/>
          <w:szCs w:val="20"/>
        </w:rPr>
      </w:pPr>
    </w:p>
    <w:p w14:paraId="42324146" w14:textId="77777777" w:rsidR="00CF46CA" w:rsidRPr="00CF46CA" w:rsidRDefault="00CF46CA" w:rsidP="00CF46CA">
      <w:pPr>
        <w:spacing w:line="10" w:lineRule="atLeast"/>
        <w:rPr>
          <w:sz w:val="20"/>
          <w:szCs w:val="20"/>
        </w:rPr>
      </w:pPr>
      <w:r w:rsidRPr="00CF46CA">
        <w:rPr>
          <w:sz w:val="20"/>
          <w:szCs w:val="20"/>
        </w:rPr>
        <w:t>commit a6bbb288b23575ef0d0334d78761e63f7f94b5b2</w:t>
      </w:r>
    </w:p>
    <w:p w14:paraId="1CFF023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E0474AE" w14:textId="77777777" w:rsidR="00CF46CA" w:rsidRPr="00CF46CA" w:rsidRDefault="00CF46CA" w:rsidP="00CF46CA">
      <w:pPr>
        <w:spacing w:line="10" w:lineRule="atLeast"/>
        <w:rPr>
          <w:sz w:val="20"/>
          <w:szCs w:val="20"/>
        </w:rPr>
      </w:pPr>
      <w:r w:rsidRPr="00CF46CA">
        <w:rPr>
          <w:sz w:val="20"/>
          <w:szCs w:val="20"/>
        </w:rPr>
        <w:t>Date:   Mon Nov 14 05:10:56 1994 +0000</w:t>
      </w:r>
    </w:p>
    <w:p w14:paraId="0BFD37B7" w14:textId="77777777" w:rsidR="00CF46CA" w:rsidRPr="00CF46CA" w:rsidRDefault="00CF46CA" w:rsidP="00CF46CA">
      <w:pPr>
        <w:spacing w:line="10" w:lineRule="atLeast"/>
        <w:rPr>
          <w:sz w:val="20"/>
          <w:szCs w:val="20"/>
        </w:rPr>
      </w:pPr>
    </w:p>
    <w:p w14:paraId="0C4F2EBE" w14:textId="77777777" w:rsidR="00CF46CA" w:rsidRPr="00CF46CA" w:rsidRDefault="00CF46CA" w:rsidP="00CF46CA">
      <w:pPr>
        <w:spacing w:line="10" w:lineRule="atLeast"/>
        <w:rPr>
          <w:sz w:val="20"/>
          <w:szCs w:val="20"/>
        </w:rPr>
      </w:pPr>
      <w:r w:rsidRPr="00CF46CA">
        <w:rPr>
          <w:sz w:val="20"/>
          <w:szCs w:val="20"/>
        </w:rPr>
        <w:t xml:space="preserve">    (AC_CHECK_HEADERS): Add libintl.h, locale.h.</w:t>
      </w:r>
    </w:p>
    <w:p w14:paraId="54C0D888" w14:textId="77777777" w:rsidR="00CF46CA" w:rsidRPr="00CF46CA" w:rsidRDefault="00CF46CA" w:rsidP="00CF46CA">
      <w:pPr>
        <w:spacing w:line="10" w:lineRule="atLeast"/>
        <w:rPr>
          <w:sz w:val="20"/>
          <w:szCs w:val="20"/>
        </w:rPr>
      </w:pPr>
      <w:r w:rsidRPr="00CF46CA">
        <w:rPr>
          <w:sz w:val="20"/>
          <w:szCs w:val="20"/>
        </w:rPr>
        <w:t xml:space="preserve">    (AC_CHECK_LIB): Check for -lintl.</w:t>
      </w:r>
    </w:p>
    <w:p w14:paraId="053FCB60" w14:textId="77777777" w:rsidR="00CF46CA" w:rsidRPr="00CF46CA" w:rsidRDefault="00CF46CA" w:rsidP="00CF46CA">
      <w:pPr>
        <w:spacing w:line="10" w:lineRule="atLeast"/>
        <w:rPr>
          <w:sz w:val="20"/>
          <w:szCs w:val="20"/>
        </w:rPr>
      </w:pPr>
    </w:p>
    <w:p w14:paraId="7B69DFEA" w14:textId="77777777" w:rsidR="00CF46CA" w:rsidRPr="00CF46CA" w:rsidRDefault="00CF46CA" w:rsidP="00CF46CA">
      <w:pPr>
        <w:spacing w:line="10" w:lineRule="atLeast"/>
        <w:rPr>
          <w:sz w:val="20"/>
          <w:szCs w:val="20"/>
        </w:rPr>
      </w:pPr>
      <w:r w:rsidRPr="00CF46CA">
        <w:rPr>
          <w:sz w:val="20"/>
          <w:szCs w:val="20"/>
        </w:rPr>
        <w:t>commit 5ce0e7349f49068f794c064023324fed1292442a</w:t>
      </w:r>
    </w:p>
    <w:p w14:paraId="27BFFD2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5ED533" w14:textId="77777777" w:rsidR="00CF46CA" w:rsidRPr="00CF46CA" w:rsidRDefault="00CF46CA" w:rsidP="00CF46CA">
      <w:pPr>
        <w:spacing w:line="10" w:lineRule="atLeast"/>
        <w:rPr>
          <w:sz w:val="20"/>
          <w:szCs w:val="20"/>
        </w:rPr>
      </w:pPr>
      <w:r w:rsidRPr="00CF46CA">
        <w:rPr>
          <w:sz w:val="20"/>
          <w:szCs w:val="20"/>
        </w:rPr>
        <w:t>Date:   Mon Nov 14 05:10:56 1994 +0000</w:t>
      </w:r>
    </w:p>
    <w:p w14:paraId="5025C2D1" w14:textId="77777777" w:rsidR="00CF46CA" w:rsidRPr="00CF46CA" w:rsidRDefault="00CF46CA" w:rsidP="00CF46CA">
      <w:pPr>
        <w:spacing w:line="10" w:lineRule="atLeast"/>
        <w:rPr>
          <w:sz w:val="20"/>
          <w:szCs w:val="20"/>
        </w:rPr>
      </w:pPr>
    </w:p>
    <w:p w14:paraId="53AFBC18" w14:textId="77777777" w:rsidR="00CF46CA" w:rsidRPr="00CF46CA" w:rsidRDefault="00CF46CA" w:rsidP="00CF46CA">
      <w:pPr>
        <w:spacing w:line="10" w:lineRule="atLeast"/>
        <w:rPr>
          <w:sz w:val="20"/>
          <w:szCs w:val="20"/>
        </w:rPr>
      </w:pPr>
      <w:r w:rsidRPr="00CF46CA">
        <w:rPr>
          <w:sz w:val="20"/>
          <w:szCs w:val="20"/>
        </w:rPr>
        <w:t xml:space="preserve">    2.7.1 alpha news</w:t>
      </w:r>
    </w:p>
    <w:p w14:paraId="17CFBB57" w14:textId="77777777" w:rsidR="00CF46CA" w:rsidRPr="00CF46CA" w:rsidRDefault="00CF46CA" w:rsidP="00CF46CA">
      <w:pPr>
        <w:spacing w:line="10" w:lineRule="atLeast"/>
        <w:rPr>
          <w:sz w:val="20"/>
          <w:szCs w:val="20"/>
        </w:rPr>
      </w:pPr>
    </w:p>
    <w:p w14:paraId="1752AB2F" w14:textId="77777777" w:rsidR="00CF46CA" w:rsidRPr="00CF46CA" w:rsidRDefault="00CF46CA" w:rsidP="00CF46CA">
      <w:pPr>
        <w:spacing w:line="10" w:lineRule="atLeast"/>
        <w:rPr>
          <w:sz w:val="20"/>
          <w:szCs w:val="20"/>
        </w:rPr>
      </w:pPr>
      <w:r w:rsidRPr="00CF46CA">
        <w:rPr>
          <w:sz w:val="20"/>
          <w:szCs w:val="20"/>
        </w:rPr>
        <w:t>commit 993d9f48b184bc387fc3df2a0034d10cc77aaaa9</w:t>
      </w:r>
    </w:p>
    <w:p w14:paraId="597DF4D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02733AC" w14:textId="77777777" w:rsidR="00CF46CA" w:rsidRPr="00CF46CA" w:rsidRDefault="00CF46CA" w:rsidP="00CF46CA">
      <w:pPr>
        <w:spacing w:line="10" w:lineRule="atLeast"/>
        <w:rPr>
          <w:sz w:val="20"/>
          <w:szCs w:val="20"/>
        </w:rPr>
      </w:pPr>
      <w:r w:rsidRPr="00CF46CA">
        <w:rPr>
          <w:sz w:val="20"/>
          <w:szCs w:val="20"/>
        </w:rPr>
        <w:t>Date:   Mon Nov 14 05:10:56 1994 +0000</w:t>
      </w:r>
    </w:p>
    <w:p w14:paraId="0AF63D95" w14:textId="77777777" w:rsidR="00CF46CA" w:rsidRPr="00CF46CA" w:rsidRDefault="00CF46CA" w:rsidP="00CF46CA">
      <w:pPr>
        <w:spacing w:line="10" w:lineRule="atLeast"/>
        <w:rPr>
          <w:sz w:val="20"/>
          <w:szCs w:val="20"/>
        </w:rPr>
      </w:pPr>
    </w:p>
    <w:p w14:paraId="23A5266B" w14:textId="77777777" w:rsidR="00CF46CA" w:rsidRPr="00CF46CA" w:rsidRDefault="00CF46CA" w:rsidP="00CF46CA">
      <w:pPr>
        <w:spacing w:line="10" w:lineRule="atLeast"/>
        <w:rPr>
          <w:sz w:val="20"/>
          <w:szCs w:val="20"/>
        </w:rPr>
      </w:pPr>
      <w:r w:rsidRPr="00CF46CA">
        <w:rPr>
          <w:sz w:val="20"/>
          <w:szCs w:val="20"/>
        </w:rPr>
        <w:t xml:space="preserve">    (struct msg, message5, print_message_queue): Allocate just one block of memory</w:t>
      </w:r>
    </w:p>
    <w:p w14:paraId="11BF8D92" w14:textId="77777777" w:rsidR="00CF46CA" w:rsidRPr="00CF46CA" w:rsidRDefault="00CF46CA" w:rsidP="00CF46CA">
      <w:pPr>
        <w:spacing w:line="10" w:lineRule="atLeast"/>
        <w:rPr>
          <w:sz w:val="20"/>
          <w:szCs w:val="20"/>
        </w:rPr>
      </w:pPr>
      <w:r w:rsidRPr="00CF46CA">
        <w:rPr>
          <w:sz w:val="20"/>
          <w:szCs w:val="20"/>
        </w:rPr>
        <w:t xml:space="preserve">    to save a messsage.</w:t>
      </w:r>
    </w:p>
    <w:p w14:paraId="7CA6E471" w14:textId="77777777" w:rsidR="00CF46CA" w:rsidRPr="00CF46CA" w:rsidRDefault="00CF46CA" w:rsidP="00CF46CA">
      <w:pPr>
        <w:spacing w:line="10" w:lineRule="atLeast"/>
        <w:rPr>
          <w:sz w:val="20"/>
          <w:szCs w:val="20"/>
        </w:rPr>
      </w:pPr>
    </w:p>
    <w:p w14:paraId="2996AB0E" w14:textId="77777777" w:rsidR="00CF46CA" w:rsidRPr="00CF46CA" w:rsidRDefault="00CF46CA" w:rsidP="00CF46CA">
      <w:pPr>
        <w:spacing w:line="10" w:lineRule="atLeast"/>
        <w:rPr>
          <w:sz w:val="20"/>
          <w:szCs w:val="20"/>
        </w:rPr>
      </w:pPr>
      <w:r w:rsidRPr="00CF46CA">
        <w:rPr>
          <w:sz w:val="20"/>
          <w:szCs w:val="20"/>
        </w:rPr>
        <w:t>commit 74674f3e03eaeb72158692b229d8ed49416d55dc</w:t>
      </w:r>
    </w:p>
    <w:p w14:paraId="142CF00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B023D3A" w14:textId="77777777" w:rsidR="00CF46CA" w:rsidRPr="00CF46CA" w:rsidRDefault="00CF46CA" w:rsidP="00CF46CA">
      <w:pPr>
        <w:spacing w:line="10" w:lineRule="atLeast"/>
        <w:rPr>
          <w:sz w:val="20"/>
          <w:szCs w:val="20"/>
        </w:rPr>
      </w:pPr>
      <w:r w:rsidRPr="00CF46CA">
        <w:rPr>
          <w:sz w:val="20"/>
          <w:szCs w:val="20"/>
        </w:rPr>
        <w:t>Date:   Mon Nov 14 05:10:56 1994 +0000</w:t>
      </w:r>
    </w:p>
    <w:p w14:paraId="3FF3A260" w14:textId="77777777" w:rsidR="00CF46CA" w:rsidRPr="00CF46CA" w:rsidRDefault="00CF46CA" w:rsidP="00CF46CA">
      <w:pPr>
        <w:spacing w:line="10" w:lineRule="atLeast"/>
        <w:rPr>
          <w:sz w:val="20"/>
          <w:szCs w:val="20"/>
        </w:rPr>
      </w:pPr>
    </w:p>
    <w:p w14:paraId="00A92195" w14:textId="77777777" w:rsidR="00CF46CA" w:rsidRPr="00CF46CA" w:rsidRDefault="00CF46CA" w:rsidP="00CF46CA">
      <w:pPr>
        <w:spacing w:line="10" w:lineRule="atLeast"/>
        <w:rPr>
          <w:sz w:val="20"/>
          <w:szCs w:val="20"/>
        </w:rPr>
      </w:pPr>
      <w:r w:rsidRPr="00CF46CA">
        <w:rPr>
          <w:sz w:val="20"/>
          <w:szCs w:val="20"/>
        </w:rPr>
        <w:t xml:space="preserve">    (gettext): Declare; use a stub if ! HAVE_LIBINTL_H.</w:t>
      </w:r>
    </w:p>
    <w:p w14:paraId="737A0966" w14:textId="77777777" w:rsidR="00CF46CA" w:rsidRPr="00CF46CA" w:rsidRDefault="00CF46CA" w:rsidP="00CF46CA">
      <w:pPr>
        <w:spacing w:line="10" w:lineRule="atLeast"/>
        <w:rPr>
          <w:sz w:val="20"/>
          <w:szCs w:val="20"/>
        </w:rPr>
      </w:pPr>
      <w:r w:rsidRPr="00CF46CA">
        <w:rPr>
          <w:sz w:val="20"/>
          <w:szCs w:val="20"/>
        </w:rPr>
        <w:t xml:space="preserve">    (setlocale): Declare; use a stub if ! HAVE_LOCALE_H.</w:t>
      </w:r>
    </w:p>
    <w:p w14:paraId="2BC777B5" w14:textId="77777777" w:rsidR="00CF46CA" w:rsidRPr="00CF46CA" w:rsidRDefault="00CF46CA" w:rsidP="00CF46CA">
      <w:pPr>
        <w:spacing w:line="10" w:lineRule="atLeast"/>
        <w:rPr>
          <w:sz w:val="20"/>
          <w:szCs w:val="20"/>
        </w:rPr>
      </w:pPr>
    </w:p>
    <w:p w14:paraId="1E481E1E" w14:textId="77777777" w:rsidR="00CF46CA" w:rsidRPr="00CF46CA" w:rsidRDefault="00CF46CA" w:rsidP="00CF46CA">
      <w:pPr>
        <w:spacing w:line="10" w:lineRule="atLeast"/>
        <w:rPr>
          <w:sz w:val="20"/>
          <w:szCs w:val="20"/>
        </w:rPr>
      </w:pPr>
      <w:r w:rsidRPr="00CF46CA">
        <w:rPr>
          <w:sz w:val="20"/>
          <w:szCs w:val="20"/>
        </w:rPr>
        <w:t>commit caf01e2fb9559d2643a43f279e4d66bab0deb553</w:t>
      </w:r>
    </w:p>
    <w:p w14:paraId="4FB823B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3DF904" w14:textId="77777777" w:rsidR="00CF46CA" w:rsidRPr="00CF46CA" w:rsidRDefault="00CF46CA" w:rsidP="00CF46CA">
      <w:pPr>
        <w:spacing w:line="10" w:lineRule="atLeast"/>
        <w:rPr>
          <w:sz w:val="20"/>
          <w:szCs w:val="20"/>
        </w:rPr>
      </w:pPr>
      <w:r w:rsidRPr="00CF46CA">
        <w:rPr>
          <w:sz w:val="20"/>
          <w:szCs w:val="20"/>
        </w:rPr>
        <w:t>Date:   Mon Nov 14 05:10:56 1994 +0000</w:t>
      </w:r>
    </w:p>
    <w:p w14:paraId="728705BC" w14:textId="77777777" w:rsidR="00CF46CA" w:rsidRPr="00CF46CA" w:rsidRDefault="00CF46CA" w:rsidP="00CF46CA">
      <w:pPr>
        <w:spacing w:line="10" w:lineRule="atLeast"/>
        <w:rPr>
          <w:sz w:val="20"/>
          <w:szCs w:val="20"/>
        </w:rPr>
      </w:pPr>
    </w:p>
    <w:p w14:paraId="40F40418" w14:textId="77777777" w:rsidR="00CF46CA" w:rsidRPr="00CF46CA" w:rsidRDefault="00CF46CA" w:rsidP="00CF46CA">
      <w:pPr>
        <w:spacing w:line="10" w:lineRule="atLeast"/>
        <w:rPr>
          <w:sz w:val="20"/>
          <w:szCs w:val="20"/>
        </w:rPr>
      </w:pPr>
      <w:r w:rsidRPr="00CF46CA">
        <w:rPr>
          <w:sz w:val="20"/>
          <w:szCs w:val="20"/>
        </w:rPr>
        <w:t xml:space="preserve">    (version_string): Fix typo in declaration: `const' was missing.</w:t>
      </w:r>
    </w:p>
    <w:p w14:paraId="6C4DDDDD" w14:textId="77777777" w:rsidR="00CF46CA" w:rsidRPr="00CF46CA" w:rsidRDefault="00CF46CA" w:rsidP="00CF46CA">
      <w:pPr>
        <w:spacing w:line="10" w:lineRule="atLeast"/>
        <w:rPr>
          <w:sz w:val="20"/>
          <w:szCs w:val="20"/>
        </w:rPr>
      </w:pPr>
      <w:r w:rsidRPr="00CF46CA">
        <w:rPr>
          <w:sz w:val="20"/>
          <w:szCs w:val="20"/>
        </w:rPr>
        <w:t xml:space="preserve">    (option_help_msgid, help_msgid): New constant.</w:t>
      </w:r>
    </w:p>
    <w:p w14:paraId="02455CA1" w14:textId="77777777" w:rsidR="00CF46CA" w:rsidRPr="00CF46CA" w:rsidRDefault="00CF46CA" w:rsidP="00CF46CA">
      <w:pPr>
        <w:spacing w:line="10" w:lineRule="atLeast"/>
        <w:rPr>
          <w:sz w:val="20"/>
          <w:szCs w:val="20"/>
        </w:rPr>
      </w:pPr>
      <w:r w:rsidRPr="00CF46CA">
        <w:rPr>
          <w:sz w:val="20"/>
          <w:szCs w:val="20"/>
        </w:rPr>
        <w:t xml:space="preserve">    (usage, give_help): Use them, so message is translated one option at a time.</w:t>
      </w:r>
    </w:p>
    <w:p w14:paraId="39FF2AFC" w14:textId="77777777" w:rsidR="00CF46CA" w:rsidRPr="00CF46CA" w:rsidRDefault="00CF46CA" w:rsidP="00CF46CA">
      <w:pPr>
        <w:spacing w:line="10" w:lineRule="atLeast"/>
        <w:rPr>
          <w:sz w:val="20"/>
          <w:szCs w:val="20"/>
        </w:rPr>
      </w:pPr>
      <w:r w:rsidRPr="00CF46CA">
        <w:rPr>
          <w:sz w:val="20"/>
          <w:szCs w:val="20"/>
        </w:rPr>
        <w:t xml:space="preserve">    (main): Invoke setlocale first thing, to tell library we're internationalized.</w:t>
      </w:r>
    </w:p>
    <w:p w14:paraId="0D20DC9F" w14:textId="77777777" w:rsidR="00CF46CA" w:rsidRPr="00CF46CA" w:rsidRDefault="00CF46CA" w:rsidP="00CF46CA">
      <w:pPr>
        <w:spacing w:line="10" w:lineRule="atLeast"/>
        <w:rPr>
          <w:sz w:val="20"/>
          <w:szCs w:val="20"/>
        </w:rPr>
      </w:pPr>
      <w:r w:rsidRPr="00CF46CA">
        <w:rPr>
          <w:sz w:val="20"/>
          <w:szCs w:val="20"/>
        </w:rPr>
        <w:t xml:space="preserve">    (trapsigs): Ignore sigaction failure, to be compatible with `signal'.</w:t>
      </w:r>
    </w:p>
    <w:p w14:paraId="40BC666D" w14:textId="77777777" w:rsidR="00CF46CA" w:rsidRPr="00CF46CA" w:rsidRDefault="00CF46CA" w:rsidP="00CF46CA">
      <w:pPr>
        <w:spacing w:line="10" w:lineRule="atLeast"/>
        <w:rPr>
          <w:sz w:val="20"/>
          <w:szCs w:val="20"/>
        </w:rPr>
      </w:pPr>
    </w:p>
    <w:p w14:paraId="16B232F3" w14:textId="77777777" w:rsidR="00CF46CA" w:rsidRPr="00CF46CA" w:rsidRDefault="00CF46CA" w:rsidP="00CF46CA">
      <w:pPr>
        <w:spacing w:line="10" w:lineRule="atLeast"/>
        <w:rPr>
          <w:sz w:val="20"/>
          <w:szCs w:val="20"/>
        </w:rPr>
      </w:pPr>
      <w:r w:rsidRPr="00CF46CA">
        <w:rPr>
          <w:sz w:val="20"/>
          <w:szCs w:val="20"/>
        </w:rPr>
        <w:t>commit a0d1e40b965340856a1a07e3adceeeae380d4cd9</w:t>
      </w:r>
    </w:p>
    <w:p w14:paraId="4D59557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730911E" w14:textId="77777777" w:rsidR="00CF46CA" w:rsidRPr="00CF46CA" w:rsidRDefault="00CF46CA" w:rsidP="00CF46CA">
      <w:pPr>
        <w:spacing w:line="10" w:lineRule="atLeast"/>
        <w:rPr>
          <w:sz w:val="20"/>
          <w:szCs w:val="20"/>
        </w:rPr>
      </w:pPr>
      <w:r w:rsidRPr="00CF46CA">
        <w:rPr>
          <w:sz w:val="20"/>
          <w:szCs w:val="20"/>
        </w:rPr>
        <w:t>Date:   Mon Nov 14 05:10:56 1994 +0000</w:t>
      </w:r>
    </w:p>
    <w:p w14:paraId="1D3C1267" w14:textId="77777777" w:rsidR="00CF46CA" w:rsidRPr="00CF46CA" w:rsidRDefault="00CF46CA" w:rsidP="00CF46CA">
      <w:pPr>
        <w:spacing w:line="10" w:lineRule="atLeast"/>
        <w:rPr>
          <w:sz w:val="20"/>
          <w:szCs w:val="20"/>
        </w:rPr>
      </w:pPr>
    </w:p>
    <w:p w14:paraId="249ABF7A" w14:textId="77777777" w:rsidR="00CF46CA" w:rsidRPr="00CF46CA" w:rsidRDefault="00CF46CA" w:rsidP="00CF46CA">
      <w:pPr>
        <w:spacing w:line="10" w:lineRule="atLeast"/>
        <w:rPr>
          <w:sz w:val="20"/>
          <w:szCs w:val="20"/>
        </w:rPr>
      </w:pPr>
      <w:r w:rsidRPr="00CF46CA">
        <w:rPr>
          <w:sz w:val="20"/>
          <w:szCs w:val="20"/>
        </w:rPr>
        <w:t xml:space="preserve">    (main): Invoke setlocale first thing, to tell library we're internationalized.</w:t>
      </w:r>
    </w:p>
    <w:p w14:paraId="5FB07ECA" w14:textId="77777777" w:rsidR="00CF46CA" w:rsidRPr="00CF46CA" w:rsidRDefault="00CF46CA" w:rsidP="00CF46CA">
      <w:pPr>
        <w:spacing w:line="10" w:lineRule="atLeast"/>
        <w:rPr>
          <w:sz w:val="20"/>
          <w:szCs w:val="20"/>
        </w:rPr>
      </w:pPr>
      <w:r w:rsidRPr="00CF46CA">
        <w:rPr>
          <w:sz w:val="20"/>
          <w:szCs w:val="20"/>
        </w:rPr>
        <w:t xml:space="preserve">    (option_help_msgid): New constant.</w:t>
      </w:r>
    </w:p>
    <w:p w14:paraId="10FCF290" w14:textId="77777777" w:rsidR="00CF46CA" w:rsidRPr="00CF46CA" w:rsidRDefault="00CF46CA" w:rsidP="00CF46CA">
      <w:pPr>
        <w:spacing w:line="10" w:lineRule="atLeast"/>
        <w:rPr>
          <w:sz w:val="20"/>
          <w:szCs w:val="20"/>
        </w:rPr>
      </w:pPr>
      <w:r w:rsidRPr="00CF46CA">
        <w:rPr>
          <w:sz w:val="20"/>
          <w:szCs w:val="20"/>
        </w:rPr>
        <w:t xml:space="preserve">    (usage): Use it, so message is translated one option at a time.</w:t>
      </w:r>
    </w:p>
    <w:p w14:paraId="52F2365C" w14:textId="77777777" w:rsidR="00CF46CA" w:rsidRPr="00CF46CA" w:rsidRDefault="00CF46CA" w:rsidP="00CF46CA">
      <w:pPr>
        <w:spacing w:line="10" w:lineRule="atLeast"/>
        <w:rPr>
          <w:sz w:val="20"/>
          <w:szCs w:val="20"/>
        </w:rPr>
      </w:pPr>
    </w:p>
    <w:p w14:paraId="311C3C2B" w14:textId="77777777" w:rsidR="00CF46CA" w:rsidRPr="00CF46CA" w:rsidRDefault="00CF46CA" w:rsidP="00CF46CA">
      <w:pPr>
        <w:spacing w:line="10" w:lineRule="atLeast"/>
        <w:rPr>
          <w:sz w:val="20"/>
          <w:szCs w:val="20"/>
        </w:rPr>
      </w:pPr>
      <w:r w:rsidRPr="00CF46CA">
        <w:rPr>
          <w:sz w:val="20"/>
          <w:szCs w:val="20"/>
        </w:rPr>
        <w:t>commit 893aeeb7e0234f11f9153b365f785fcadfc271d8</w:t>
      </w:r>
    </w:p>
    <w:p w14:paraId="233D01C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67B20E9" w14:textId="77777777" w:rsidR="00CF46CA" w:rsidRPr="00CF46CA" w:rsidRDefault="00CF46CA" w:rsidP="00CF46CA">
      <w:pPr>
        <w:spacing w:line="10" w:lineRule="atLeast"/>
        <w:rPr>
          <w:sz w:val="20"/>
          <w:szCs w:val="20"/>
        </w:rPr>
      </w:pPr>
      <w:r w:rsidRPr="00CF46CA">
        <w:rPr>
          <w:sz w:val="20"/>
          <w:szCs w:val="20"/>
        </w:rPr>
        <w:t>Date:   Mon Nov 14 05:10:56 1994 +0000</w:t>
      </w:r>
    </w:p>
    <w:p w14:paraId="6CAA8C1E" w14:textId="77777777" w:rsidR="00CF46CA" w:rsidRPr="00CF46CA" w:rsidRDefault="00CF46CA" w:rsidP="00CF46CA">
      <w:pPr>
        <w:spacing w:line="10" w:lineRule="atLeast"/>
        <w:rPr>
          <w:sz w:val="20"/>
          <w:szCs w:val="20"/>
        </w:rPr>
      </w:pPr>
    </w:p>
    <w:p w14:paraId="65CE564E" w14:textId="77777777" w:rsidR="00CF46CA" w:rsidRPr="00CF46CA" w:rsidRDefault="00CF46CA" w:rsidP="00CF46CA">
      <w:pPr>
        <w:spacing w:line="10" w:lineRule="atLeast"/>
        <w:rPr>
          <w:sz w:val="20"/>
          <w:szCs w:val="20"/>
        </w:rPr>
      </w:pPr>
      <w:r w:rsidRPr="00CF46CA">
        <w:rPr>
          <w:sz w:val="20"/>
          <w:szCs w:val="20"/>
        </w:rPr>
        <w:t xml:space="preserve">    (main): Invoke setlocale first thing, to tell library we're internationalized.</w:t>
      </w:r>
    </w:p>
    <w:p w14:paraId="37D1CE78" w14:textId="77777777" w:rsidR="00CF46CA" w:rsidRPr="00CF46CA" w:rsidRDefault="00CF46CA" w:rsidP="00CF46CA">
      <w:pPr>
        <w:spacing w:line="10" w:lineRule="atLeast"/>
        <w:rPr>
          <w:sz w:val="20"/>
          <w:szCs w:val="20"/>
        </w:rPr>
      </w:pPr>
      <w:r w:rsidRPr="00CF46CA">
        <w:rPr>
          <w:sz w:val="20"/>
          <w:szCs w:val="20"/>
        </w:rPr>
        <w:t xml:space="preserve">    -D FOO now outputs `/* ! FOO */ instead of `/* not FOO */'.</w:t>
      </w:r>
    </w:p>
    <w:p w14:paraId="06EAAD29" w14:textId="77777777" w:rsidR="00CF46CA" w:rsidRPr="00CF46CA" w:rsidRDefault="00CF46CA" w:rsidP="00CF46CA">
      <w:pPr>
        <w:spacing w:line="10" w:lineRule="atLeast"/>
        <w:rPr>
          <w:sz w:val="20"/>
          <w:szCs w:val="20"/>
        </w:rPr>
      </w:pPr>
      <w:r w:rsidRPr="00CF46CA">
        <w:rPr>
          <w:sz w:val="20"/>
          <w:szCs w:val="20"/>
        </w:rPr>
        <w:t xml:space="preserve">    (option_help_msgid): New constant.</w:t>
      </w:r>
    </w:p>
    <w:p w14:paraId="7401B005" w14:textId="77777777" w:rsidR="00CF46CA" w:rsidRPr="00CF46CA" w:rsidRDefault="00CF46CA" w:rsidP="00CF46CA">
      <w:pPr>
        <w:spacing w:line="10" w:lineRule="atLeast"/>
        <w:rPr>
          <w:sz w:val="20"/>
          <w:szCs w:val="20"/>
        </w:rPr>
      </w:pPr>
      <w:r w:rsidRPr="00CF46CA">
        <w:rPr>
          <w:sz w:val="20"/>
          <w:szCs w:val="20"/>
        </w:rPr>
        <w:t xml:space="preserve">    (usage): Use it, so message is translated one option at a time.</w:t>
      </w:r>
    </w:p>
    <w:p w14:paraId="7FCA9D82" w14:textId="77777777" w:rsidR="00CF46CA" w:rsidRPr="00CF46CA" w:rsidRDefault="00CF46CA" w:rsidP="00CF46CA">
      <w:pPr>
        <w:spacing w:line="10" w:lineRule="atLeast"/>
        <w:rPr>
          <w:sz w:val="20"/>
          <w:szCs w:val="20"/>
        </w:rPr>
      </w:pPr>
      <w:r w:rsidRPr="00CF46CA">
        <w:rPr>
          <w:sz w:val="20"/>
          <w:szCs w:val="20"/>
        </w:rPr>
        <w:t xml:space="preserve">    (compare_files): For label, use file_label if set.</w:t>
      </w:r>
    </w:p>
    <w:p w14:paraId="1B09816F" w14:textId="77777777" w:rsidR="00CF46CA" w:rsidRPr="00CF46CA" w:rsidRDefault="00CF46CA" w:rsidP="00CF46CA">
      <w:pPr>
        <w:spacing w:line="10" w:lineRule="atLeast"/>
        <w:rPr>
          <w:sz w:val="20"/>
          <w:szCs w:val="20"/>
        </w:rPr>
      </w:pPr>
    </w:p>
    <w:p w14:paraId="56B746E1" w14:textId="77777777" w:rsidR="00CF46CA" w:rsidRPr="00CF46CA" w:rsidRDefault="00CF46CA" w:rsidP="00CF46CA">
      <w:pPr>
        <w:spacing w:line="10" w:lineRule="atLeast"/>
        <w:rPr>
          <w:sz w:val="20"/>
          <w:szCs w:val="20"/>
        </w:rPr>
      </w:pPr>
      <w:r w:rsidRPr="00CF46CA">
        <w:rPr>
          <w:sz w:val="20"/>
          <w:szCs w:val="20"/>
        </w:rPr>
        <w:t>commit 4f5769d660ddc9c16421ec97fb0d612b44cb2aa6</w:t>
      </w:r>
    </w:p>
    <w:p w14:paraId="5027117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5D6A388" w14:textId="77777777" w:rsidR="00CF46CA" w:rsidRPr="00CF46CA" w:rsidRDefault="00CF46CA" w:rsidP="00CF46CA">
      <w:pPr>
        <w:spacing w:line="10" w:lineRule="atLeast"/>
        <w:rPr>
          <w:sz w:val="20"/>
          <w:szCs w:val="20"/>
        </w:rPr>
      </w:pPr>
      <w:r w:rsidRPr="00CF46CA">
        <w:rPr>
          <w:sz w:val="20"/>
          <w:szCs w:val="20"/>
        </w:rPr>
        <w:t>Date:   Mon Nov 14 05:10:56 1994 +0000</w:t>
      </w:r>
    </w:p>
    <w:p w14:paraId="164C57F3" w14:textId="77777777" w:rsidR="00CF46CA" w:rsidRPr="00CF46CA" w:rsidRDefault="00CF46CA" w:rsidP="00CF46CA">
      <w:pPr>
        <w:spacing w:line="10" w:lineRule="atLeast"/>
        <w:rPr>
          <w:sz w:val="20"/>
          <w:szCs w:val="20"/>
        </w:rPr>
      </w:pPr>
    </w:p>
    <w:p w14:paraId="09D6B9F5" w14:textId="77777777" w:rsidR="00CF46CA" w:rsidRPr="00CF46CA" w:rsidRDefault="00CF46CA" w:rsidP="00CF46CA">
      <w:pPr>
        <w:spacing w:line="10" w:lineRule="atLeast"/>
        <w:rPr>
          <w:sz w:val="20"/>
          <w:szCs w:val="20"/>
        </w:rPr>
      </w:pPr>
      <w:r w:rsidRPr="00CF46CA">
        <w:rPr>
          <w:sz w:val="20"/>
          <w:szCs w:val="20"/>
        </w:rPr>
        <w:t xml:space="preserve">    (main): Invoke setlocale first thing, to tell library we're internationalized.</w:t>
      </w:r>
    </w:p>
    <w:p w14:paraId="0DA893B8" w14:textId="77777777" w:rsidR="00CF46CA" w:rsidRPr="00CF46CA" w:rsidRDefault="00CF46CA" w:rsidP="00CF46CA">
      <w:pPr>
        <w:spacing w:line="10" w:lineRule="atLeast"/>
        <w:rPr>
          <w:sz w:val="20"/>
          <w:szCs w:val="20"/>
        </w:rPr>
      </w:pPr>
      <w:r w:rsidRPr="00CF46CA">
        <w:rPr>
          <w:sz w:val="20"/>
          <w:szCs w:val="20"/>
        </w:rPr>
        <w:t xml:space="preserve">    (option_help_msgid): New constant.</w:t>
      </w:r>
    </w:p>
    <w:p w14:paraId="1737B7AA" w14:textId="77777777" w:rsidR="00CF46CA" w:rsidRPr="00CF46CA" w:rsidRDefault="00CF46CA" w:rsidP="00CF46CA">
      <w:pPr>
        <w:spacing w:line="10" w:lineRule="atLeast"/>
        <w:rPr>
          <w:sz w:val="20"/>
          <w:szCs w:val="20"/>
        </w:rPr>
      </w:pPr>
      <w:r w:rsidRPr="00CF46CA">
        <w:rPr>
          <w:sz w:val="20"/>
          <w:szCs w:val="20"/>
        </w:rPr>
        <w:t xml:space="preserve">    (usage): Use it, so message is translated one option at a time.</w:t>
      </w:r>
    </w:p>
    <w:p w14:paraId="4F8DA29D" w14:textId="77777777" w:rsidR="00CF46CA" w:rsidRPr="00CF46CA" w:rsidRDefault="00CF46CA" w:rsidP="00CF46CA">
      <w:pPr>
        <w:spacing w:line="10" w:lineRule="atLeast"/>
        <w:rPr>
          <w:sz w:val="20"/>
          <w:szCs w:val="20"/>
        </w:rPr>
      </w:pPr>
      <w:r w:rsidRPr="00CF46CA">
        <w:rPr>
          <w:sz w:val="20"/>
          <w:szCs w:val="20"/>
        </w:rPr>
        <w:t xml:space="preserve">    (sprintc): Renamed from `printc'.  Now outputs to a buffer instead of stdout.</w:t>
      </w:r>
    </w:p>
    <w:p w14:paraId="07A4412C" w14:textId="77777777" w:rsidR="00CF46CA" w:rsidRPr="00CF46CA" w:rsidRDefault="00CF46CA" w:rsidP="00CF46CA">
      <w:pPr>
        <w:spacing w:line="10" w:lineRule="atLeast"/>
        <w:rPr>
          <w:sz w:val="20"/>
          <w:szCs w:val="20"/>
        </w:rPr>
      </w:pPr>
      <w:r w:rsidRPr="00CF46CA">
        <w:rPr>
          <w:sz w:val="20"/>
          <w:szCs w:val="20"/>
        </w:rPr>
        <w:t xml:space="preserve">    (cmp): Use new sprintc semantics.</w:t>
      </w:r>
    </w:p>
    <w:p w14:paraId="4364EA2F" w14:textId="77777777" w:rsidR="00CF46CA" w:rsidRPr="00CF46CA" w:rsidRDefault="00CF46CA" w:rsidP="00CF46CA">
      <w:pPr>
        <w:spacing w:line="10" w:lineRule="atLeast"/>
        <w:rPr>
          <w:sz w:val="20"/>
          <w:szCs w:val="20"/>
        </w:rPr>
      </w:pPr>
    </w:p>
    <w:p w14:paraId="1178E591" w14:textId="77777777" w:rsidR="00CF46CA" w:rsidRPr="00CF46CA" w:rsidRDefault="00CF46CA" w:rsidP="00CF46CA">
      <w:pPr>
        <w:spacing w:line="10" w:lineRule="atLeast"/>
        <w:rPr>
          <w:sz w:val="20"/>
          <w:szCs w:val="20"/>
        </w:rPr>
      </w:pPr>
      <w:r w:rsidRPr="00CF46CA">
        <w:rPr>
          <w:sz w:val="20"/>
          <w:szCs w:val="20"/>
        </w:rPr>
        <w:t>commit 3da1b0cc6a4f847d4ca8a70444fd7141f0a15290</w:t>
      </w:r>
    </w:p>
    <w:p w14:paraId="660BB30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9DF2A91" w14:textId="77777777" w:rsidR="00CF46CA" w:rsidRPr="00CF46CA" w:rsidRDefault="00CF46CA" w:rsidP="00CF46CA">
      <w:pPr>
        <w:spacing w:line="10" w:lineRule="atLeast"/>
        <w:rPr>
          <w:sz w:val="20"/>
          <w:szCs w:val="20"/>
        </w:rPr>
      </w:pPr>
      <w:r w:rsidRPr="00CF46CA">
        <w:rPr>
          <w:sz w:val="20"/>
          <w:szCs w:val="20"/>
        </w:rPr>
        <w:t>Date:   Mon Nov 14 05:10:56 1994 +0000</w:t>
      </w:r>
    </w:p>
    <w:p w14:paraId="3170EA86" w14:textId="77777777" w:rsidR="00CF46CA" w:rsidRPr="00CF46CA" w:rsidRDefault="00CF46CA" w:rsidP="00CF46CA">
      <w:pPr>
        <w:spacing w:line="10" w:lineRule="atLeast"/>
        <w:rPr>
          <w:sz w:val="20"/>
          <w:szCs w:val="20"/>
        </w:rPr>
      </w:pPr>
    </w:p>
    <w:p w14:paraId="53E1D518" w14:textId="77777777" w:rsidR="00CF46CA" w:rsidRPr="00CF46CA" w:rsidRDefault="00CF46CA" w:rsidP="00CF46CA">
      <w:pPr>
        <w:spacing w:line="10" w:lineRule="atLeast"/>
        <w:rPr>
          <w:sz w:val="20"/>
          <w:szCs w:val="20"/>
        </w:rPr>
      </w:pPr>
      <w:r w:rsidRPr="00CF46CA">
        <w:rPr>
          <w:sz w:val="20"/>
          <w:szCs w:val="20"/>
        </w:rPr>
        <w:t xml:space="preserve">    (briefly_report): Rewrite `message (A?"B":"C")' as</w:t>
      </w:r>
    </w:p>
    <w:p w14:paraId="19B8DF53" w14:textId="77777777" w:rsidR="00CF46CA" w:rsidRPr="00CF46CA" w:rsidRDefault="00CF46CA" w:rsidP="00CF46CA">
      <w:pPr>
        <w:spacing w:line="10" w:lineRule="atLeast"/>
        <w:rPr>
          <w:sz w:val="20"/>
          <w:szCs w:val="20"/>
        </w:rPr>
      </w:pPr>
      <w:r w:rsidRPr="00CF46CA">
        <w:rPr>
          <w:sz w:val="20"/>
          <w:szCs w:val="20"/>
        </w:rPr>
        <w:t xml:space="preserve">    `if (A) message ("B") : message ("C")'; this is for getmsgids.</w:t>
      </w:r>
    </w:p>
    <w:p w14:paraId="645C3251" w14:textId="77777777" w:rsidR="00CF46CA" w:rsidRPr="00CF46CA" w:rsidRDefault="00CF46CA" w:rsidP="00CF46CA">
      <w:pPr>
        <w:spacing w:line="10" w:lineRule="atLeast"/>
        <w:rPr>
          <w:sz w:val="20"/>
          <w:szCs w:val="20"/>
        </w:rPr>
      </w:pPr>
      <w:r w:rsidRPr="00CF46CA">
        <w:rPr>
          <w:sz w:val="20"/>
          <w:szCs w:val="20"/>
        </w:rPr>
        <w:t xml:space="preserve">    (briefly_report, diff_2_files): For label, use file_label if set.</w:t>
      </w:r>
    </w:p>
    <w:p w14:paraId="40032BFC" w14:textId="77777777" w:rsidR="00CF46CA" w:rsidRPr="00CF46CA" w:rsidRDefault="00CF46CA" w:rsidP="00CF46CA">
      <w:pPr>
        <w:spacing w:line="10" w:lineRule="atLeast"/>
        <w:rPr>
          <w:sz w:val="20"/>
          <w:szCs w:val="20"/>
        </w:rPr>
      </w:pPr>
    </w:p>
    <w:p w14:paraId="54BB453A" w14:textId="77777777" w:rsidR="00CF46CA" w:rsidRPr="00CF46CA" w:rsidRDefault="00CF46CA" w:rsidP="00CF46CA">
      <w:pPr>
        <w:spacing w:line="10" w:lineRule="atLeast"/>
        <w:rPr>
          <w:sz w:val="20"/>
          <w:szCs w:val="20"/>
        </w:rPr>
      </w:pPr>
      <w:r w:rsidRPr="00CF46CA">
        <w:rPr>
          <w:sz w:val="20"/>
          <w:szCs w:val="20"/>
        </w:rPr>
        <w:t>commit 204c39de358b8675209e67045ee718e460832bd8</w:t>
      </w:r>
    </w:p>
    <w:p w14:paraId="2F5BA46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9BDDCB3" w14:textId="77777777" w:rsidR="00CF46CA" w:rsidRPr="00CF46CA" w:rsidRDefault="00CF46CA" w:rsidP="00CF46CA">
      <w:pPr>
        <w:spacing w:line="10" w:lineRule="atLeast"/>
        <w:rPr>
          <w:sz w:val="20"/>
          <w:szCs w:val="20"/>
        </w:rPr>
      </w:pPr>
      <w:r w:rsidRPr="00CF46CA">
        <w:rPr>
          <w:sz w:val="20"/>
          <w:szCs w:val="20"/>
        </w:rPr>
        <w:lastRenderedPageBreak/>
        <w:t>Date:   Mon Nov 14 05:10:56 1994 +0000</w:t>
      </w:r>
    </w:p>
    <w:p w14:paraId="33C8B976" w14:textId="77777777" w:rsidR="00CF46CA" w:rsidRPr="00CF46CA" w:rsidRDefault="00CF46CA" w:rsidP="00CF46CA">
      <w:pPr>
        <w:spacing w:line="10" w:lineRule="atLeast"/>
        <w:rPr>
          <w:sz w:val="20"/>
          <w:szCs w:val="20"/>
        </w:rPr>
      </w:pPr>
    </w:p>
    <w:p w14:paraId="367FB610" w14:textId="77777777" w:rsidR="00CF46CA" w:rsidRPr="00CF46CA" w:rsidRDefault="00CF46CA" w:rsidP="00CF46CA">
      <w:pPr>
        <w:spacing w:line="10" w:lineRule="atLeast"/>
        <w:rPr>
          <w:sz w:val="20"/>
          <w:szCs w:val="20"/>
        </w:rPr>
      </w:pPr>
      <w:r w:rsidRPr="00CF46CA">
        <w:rPr>
          <w:sz w:val="20"/>
          <w:szCs w:val="20"/>
        </w:rPr>
        <w:t xml:space="preserve">    Use version.texi.</w:t>
      </w:r>
    </w:p>
    <w:p w14:paraId="5C78679E" w14:textId="77777777" w:rsidR="00CF46CA" w:rsidRPr="00CF46CA" w:rsidRDefault="00CF46CA" w:rsidP="00CF46CA">
      <w:pPr>
        <w:spacing w:line="10" w:lineRule="atLeast"/>
        <w:rPr>
          <w:sz w:val="20"/>
          <w:szCs w:val="20"/>
        </w:rPr>
      </w:pPr>
      <w:r w:rsidRPr="00CF46CA">
        <w:rPr>
          <w:sz w:val="20"/>
          <w:szCs w:val="20"/>
        </w:rPr>
        <w:t xml:space="preserve">    -D FOO now outputs `/* ! FOO */ instead of `/* not FOO */'.</w:t>
      </w:r>
    </w:p>
    <w:p w14:paraId="122BF025" w14:textId="77777777" w:rsidR="00CF46CA" w:rsidRPr="00CF46CA" w:rsidRDefault="00CF46CA" w:rsidP="00CF46CA">
      <w:pPr>
        <w:spacing w:line="10" w:lineRule="atLeast"/>
        <w:rPr>
          <w:sz w:val="20"/>
          <w:szCs w:val="20"/>
        </w:rPr>
      </w:pPr>
    </w:p>
    <w:p w14:paraId="3AA86374" w14:textId="77777777" w:rsidR="00CF46CA" w:rsidRPr="00CF46CA" w:rsidRDefault="00CF46CA" w:rsidP="00CF46CA">
      <w:pPr>
        <w:spacing w:line="10" w:lineRule="atLeast"/>
        <w:rPr>
          <w:sz w:val="20"/>
          <w:szCs w:val="20"/>
        </w:rPr>
      </w:pPr>
      <w:r w:rsidRPr="00CF46CA">
        <w:rPr>
          <w:sz w:val="20"/>
          <w:szCs w:val="20"/>
        </w:rPr>
        <w:t>commit 629b424629fa32d92e4cd64c36cc87071b4ff2b0</w:t>
      </w:r>
    </w:p>
    <w:p w14:paraId="68FC32D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E36D91E" w14:textId="77777777" w:rsidR="00CF46CA" w:rsidRPr="00CF46CA" w:rsidRDefault="00CF46CA" w:rsidP="00CF46CA">
      <w:pPr>
        <w:spacing w:line="10" w:lineRule="atLeast"/>
        <w:rPr>
          <w:sz w:val="20"/>
          <w:szCs w:val="20"/>
        </w:rPr>
      </w:pPr>
      <w:r w:rsidRPr="00CF46CA">
        <w:rPr>
          <w:sz w:val="20"/>
          <w:szCs w:val="20"/>
        </w:rPr>
        <w:t>Date:   Mon Nov 14 05:10:56 1994 +0000</w:t>
      </w:r>
    </w:p>
    <w:p w14:paraId="09340F2C" w14:textId="77777777" w:rsidR="00CF46CA" w:rsidRPr="00CF46CA" w:rsidRDefault="00CF46CA" w:rsidP="00CF46CA">
      <w:pPr>
        <w:spacing w:line="10" w:lineRule="atLeast"/>
        <w:rPr>
          <w:sz w:val="20"/>
          <w:szCs w:val="20"/>
        </w:rPr>
      </w:pPr>
    </w:p>
    <w:p w14:paraId="2D36B219" w14:textId="77777777" w:rsidR="00CF46CA" w:rsidRPr="00CF46CA" w:rsidRDefault="00CF46CA" w:rsidP="00CF46CA">
      <w:pPr>
        <w:spacing w:line="10" w:lineRule="atLeast"/>
        <w:rPr>
          <w:sz w:val="20"/>
          <w:szCs w:val="20"/>
        </w:rPr>
      </w:pPr>
      <w:r w:rsidRPr="00CF46CA">
        <w:rPr>
          <w:sz w:val="20"/>
          <w:szCs w:val="20"/>
        </w:rPr>
        <w:t xml:space="preserve">    Initial revision</w:t>
      </w:r>
    </w:p>
    <w:p w14:paraId="265B3BE1" w14:textId="77777777" w:rsidR="00CF46CA" w:rsidRPr="00CF46CA" w:rsidRDefault="00CF46CA" w:rsidP="00CF46CA">
      <w:pPr>
        <w:spacing w:line="10" w:lineRule="atLeast"/>
        <w:rPr>
          <w:sz w:val="20"/>
          <w:szCs w:val="20"/>
        </w:rPr>
      </w:pPr>
    </w:p>
    <w:p w14:paraId="1514F591" w14:textId="77777777" w:rsidR="00CF46CA" w:rsidRPr="00CF46CA" w:rsidRDefault="00CF46CA" w:rsidP="00CF46CA">
      <w:pPr>
        <w:spacing w:line="10" w:lineRule="atLeast"/>
        <w:rPr>
          <w:sz w:val="20"/>
          <w:szCs w:val="20"/>
        </w:rPr>
      </w:pPr>
      <w:r w:rsidRPr="00CF46CA">
        <w:rPr>
          <w:sz w:val="20"/>
          <w:szCs w:val="20"/>
        </w:rPr>
        <w:t>commit e386d1b4b1a344260d02ac9f573cf7114fe97b29</w:t>
      </w:r>
    </w:p>
    <w:p w14:paraId="601D727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4BC7726" w14:textId="77777777" w:rsidR="00CF46CA" w:rsidRPr="00CF46CA" w:rsidRDefault="00CF46CA" w:rsidP="00CF46CA">
      <w:pPr>
        <w:spacing w:line="10" w:lineRule="atLeast"/>
        <w:rPr>
          <w:sz w:val="20"/>
          <w:szCs w:val="20"/>
        </w:rPr>
      </w:pPr>
      <w:r w:rsidRPr="00CF46CA">
        <w:rPr>
          <w:sz w:val="20"/>
          <w:szCs w:val="20"/>
        </w:rPr>
        <w:t>Date:   Mon Nov 14 05:10:56 1994 +0000</w:t>
      </w:r>
    </w:p>
    <w:p w14:paraId="2D33D0B0" w14:textId="77777777" w:rsidR="00CF46CA" w:rsidRPr="00CF46CA" w:rsidRDefault="00CF46CA" w:rsidP="00CF46CA">
      <w:pPr>
        <w:spacing w:line="10" w:lineRule="atLeast"/>
        <w:rPr>
          <w:sz w:val="20"/>
          <w:szCs w:val="20"/>
        </w:rPr>
      </w:pPr>
    </w:p>
    <w:p w14:paraId="37D9A849" w14:textId="77777777" w:rsidR="00CF46CA" w:rsidRPr="00CF46CA" w:rsidRDefault="00CF46CA" w:rsidP="00CF46CA">
      <w:pPr>
        <w:spacing w:line="10" w:lineRule="atLeast"/>
        <w:rPr>
          <w:sz w:val="20"/>
          <w:szCs w:val="20"/>
        </w:rPr>
      </w:pPr>
      <w:r w:rsidRPr="00CF46CA">
        <w:rPr>
          <w:sz w:val="20"/>
          <w:szCs w:val="20"/>
        </w:rPr>
        <w:t xml:space="preserve">    (PACKAGE, VERSION, diffutils_srcs, D): New vars.</w:t>
      </w:r>
    </w:p>
    <w:p w14:paraId="3419C2C6" w14:textId="77777777" w:rsidR="00CF46CA" w:rsidRPr="00CF46CA" w:rsidRDefault="00CF46CA" w:rsidP="00CF46CA">
      <w:pPr>
        <w:spacing w:line="10" w:lineRule="atLeast"/>
        <w:rPr>
          <w:sz w:val="20"/>
          <w:szCs w:val="20"/>
        </w:rPr>
      </w:pPr>
      <w:r w:rsidRPr="00CF46CA">
        <w:rPr>
          <w:sz w:val="20"/>
          <w:szCs w:val="20"/>
        </w:rPr>
        <w:t xml:space="preserve">    (version.c, version.texi, messages.po): New files.</w:t>
      </w:r>
    </w:p>
    <w:p w14:paraId="5B51FFFE" w14:textId="77777777" w:rsidR="00CF46CA" w:rsidRPr="00CF46CA" w:rsidRDefault="00CF46CA" w:rsidP="00CF46CA">
      <w:pPr>
        <w:spacing w:line="10" w:lineRule="atLeast"/>
        <w:rPr>
          <w:sz w:val="20"/>
          <w:szCs w:val="20"/>
        </w:rPr>
      </w:pPr>
      <w:r w:rsidRPr="00CF46CA">
        <w:rPr>
          <w:sz w:val="20"/>
          <w:szCs w:val="20"/>
        </w:rPr>
        <w:t xml:space="preserve">    messages.po is built automatically from source files and `getmsgids'.</w:t>
      </w:r>
    </w:p>
    <w:p w14:paraId="73D699D9" w14:textId="77777777" w:rsidR="00CF46CA" w:rsidRPr="00CF46CA" w:rsidRDefault="00CF46CA" w:rsidP="00CF46CA">
      <w:pPr>
        <w:spacing w:line="10" w:lineRule="atLeast"/>
        <w:rPr>
          <w:sz w:val="20"/>
          <w:szCs w:val="20"/>
        </w:rPr>
      </w:pPr>
      <w:r w:rsidRPr="00CF46CA">
        <w:rPr>
          <w:sz w:val="20"/>
          <w:szCs w:val="20"/>
        </w:rPr>
        <w:t xml:space="preserve">    Each function and macro whose first parameter is a gettext msgid</w:t>
      </w:r>
    </w:p>
    <w:p w14:paraId="0AD90D3A" w14:textId="77777777" w:rsidR="00CF46CA" w:rsidRPr="00CF46CA" w:rsidRDefault="00CF46CA" w:rsidP="00CF46CA">
      <w:pPr>
        <w:spacing w:line="10" w:lineRule="atLeast"/>
        <w:rPr>
          <w:sz w:val="20"/>
          <w:szCs w:val="20"/>
        </w:rPr>
      </w:pPr>
      <w:r w:rsidRPr="00CF46CA">
        <w:rPr>
          <w:sz w:val="20"/>
          <w:szCs w:val="20"/>
        </w:rPr>
        <w:t xml:space="preserve">    has had its first parameter's name changed so it ends in `msgid'.</w:t>
      </w:r>
    </w:p>
    <w:p w14:paraId="43DD130E" w14:textId="77777777" w:rsidR="00CF46CA" w:rsidRPr="00CF46CA" w:rsidRDefault="00CF46CA" w:rsidP="00CF46CA">
      <w:pPr>
        <w:spacing w:line="10" w:lineRule="atLeast"/>
        <w:rPr>
          <w:sz w:val="20"/>
          <w:szCs w:val="20"/>
        </w:rPr>
      </w:pPr>
      <w:r w:rsidRPr="00CF46CA">
        <w:rPr>
          <w:sz w:val="20"/>
          <w:szCs w:val="20"/>
        </w:rPr>
        <w:t xml:space="preserve">    All arrays of msgids have had their names changed to end in `msgid'.</w:t>
      </w:r>
    </w:p>
    <w:p w14:paraId="1330E7A4" w14:textId="77777777" w:rsidR="00CF46CA" w:rsidRPr="00CF46CA" w:rsidRDefault="00CF46CA" w:rsidP="00CF46CA">
      <w:pPr>
        <w:spacing w:line="10" w:lineRule="atLeast"/>
        <w:rPr>
          <w:sz w:val="20"/>
          <w:szCs w:val="20"/>
        </w:rPr>
      </w:pPr>
      <w:r w:rsidRPr="00CF46CA">
        <w:rPr>
          <w:sz w:val="20"/>
          <w:szCs w:val="20"/>
        </w:rPr>
        <w:t xml:space="preserve">    `getmsgids' uses this to determine which strings are msgids.</w:t>
      </w:r>
    </w:p>
    <w:p w14:paraId="5633331A" w14:textId="77777777" w:rsidR="00CF46CA" w:rsidRPr="00CF46CA" w:rsidRDefault="00CF46CA" w:rsidP="00CF46CA">
      <w:pPr>
        <w:spacing w:line="10" w:lineRule="atLeast"/>
        <w:rPr>
          <w:sz w:val="20"/>
          <w:szCs w:val="20"/>
        </w:rPr>
      </w:pPr>
      <w:r w:rsidRPr="00CF46CA">
        <w:rPr>
          <w:sz w:val="20"/>
          <w:szCs w:val="20"/>
        </w:rPr>
        <w:t xml:space="preserve">    All strings that are messages are passed through gettext once before</w:t>
      </w:r>
    </w:p>
    <w:p w14:paraId="053C52F3" w14:textId="77777777" w:rsidR="00CF46CA" w:rsidRPr="00CF46CA" w:rsidRDefault="00CF46CA" w:rsidP="00CF46CA">
      <w:pPr>
        <w:spacing w:line="10" w:lineRule="atLeast"/>
        <w:rPr>
          <w:sz w:val="20"/>
          <w:szCs w:val="20"/>
        </w:rPr>
      </w:pPr>
      <w:r w:rsidRPr="00CF46CA">
        <w:rPr>
          <w:sz w:val="20"/>
          <w:szCs w:val="20"/>
        </w:rPr>
        <w:t xml:space="preserve">    being used, so that they can be localized.</w:t>
      </w:r>
    </w:p>
    <w:p w14:paraId="7646FA55" w14:textId="77777777" w:rsidR="00CF46CA" w:rsidRPr="00CF46CA" w:rsidRDefault="00CF46CA" w:rsidP="00CF46CA">
      <w:pPr>
        <w:spacing w:line="10" w:lineRule="atLeast"/>
        <w:rPr>
          <w:sz w:val="20"/>
          <w:szCs w:val="20"/>
        </w:rPr>
      </w:pPr>
      <w:r w:rsidRPr="00CF46CA">
        <w:rPr>
          <w:sz w:val="20"/>
          <w:szCs w:val="20"/>
        </w:rPr>
        <w:t xml:space="preserve">    Several diagnostics have been changed slightly, to make them more consistent</w:t>
      </w:r>
    </w:p>
    <w:p w14:paraId="1BFE88B7" w14:textId="77777777" w:rsidR="00CF46CA" w:rsidRPr="00CF46CA" w:rsidRDefault="00CF46CA" w:rsidP="00CF46CA">
      <w:pPr>
        <w:spacing w:line="10" w:lineRule="atLeast"/>
        <w:rPr>
          <w:sz w:val="20"/>
          <w:szCs w:val="20"/>
        </w:rPr>
      </w:pPr>
      <w:r w:rsidRPr="00CF46CA">
        <w:rPr>
          <w:sz w:val="20"/>
          <w:szCs w:val="20"/>
        </w:rPr>
        <w:t xml:space="preserve">    and easier to translate.</w:t>
      </w:r>
    </w:p>
    <w:p w14:paraId="0ECF9572" w14:textId="77777777" w:rsidR="00CF46CA" w:rsidRPr="00CF46CA" w:rsidRDefault="00CF46CA" w:rsidP="00CF46CA">
      <w:pPr>
        <w:spacing w:line="10" w:lineRule="atLeast"/>
        <w:rPr>
          <w:sz w:val="20"/>
          <w:szCs w:val="20"/>
        </w:rPr>
      </w:pPr>
      <w:r w:rsidRPr="00CF46CA">
        <w:rPr>
          <w:sz w:val="20"/>
          <w:szCs w:val="20"/>
        </w:rPr>
        <w:t xml:space="preserve">    (distfiles): Add them, pc/*, and getmsgids.</w:t>
      </w:r>
    </w:p>
    <w:p w14:paraId="4CA4FC66" w14:textId="77777777" w:rsidR="00CF46CA" w:rsidRPr="00CF46CA" w:rsidRDefault="00CF46CA" w:rsidP="00CF46CA">
      <w:pPr>
        <w:spacing w:line="10" w:lineRule="atLeast"/>
        <w:rPr>
          <w:sz w:val="20"/>
          <w:szCs w:val="20"/>
        </w:rPr>
      </w:pPr>
      <w:r w:rsidRPr="00CF46CA">
        <w:rPr>
          <w:sz w:val="20"/>
          <w:szCs w:val="20"/>
        </w:rPr>
        <w:t xml:space="preserve">    (diff.info): Now depends on version.texi.</w:t>
      </w:r>
    </w:p>
    <w:p w14:paraId="7073A18E" w14:textId="77777777" w:rsidR="00CF46CA" w:rsidRPr="00CF46CA" w:rsidRDefault="00CF46CA" w:rsidP="00CF46CA">
      <w:pPr>
        <w:spacing w:line="10" w:lineRule="atLeast"/>
        <w:rPr>
          <w:sz w:val="20"/>
          <w:szCs w:val="20"/>
        </w:rPr>
      </w:pPr>
      <w:r w:rsidRPr="00CF46CA">
        <w:rPr>
          <w:sz w:val="20"/>
          <w:szCs w:val="20"/>
        </w:rPr>
        <w:t xml:space="preserve">    (realclean): Clean version.*.</w:t>
      </w:r>
    </w:p>
    <w:p w14:paraId="1F09AFE3" w14:textId="77777777" w:rsidR="00CF46CA" w:rsidRPr="00CF46CA" w:rsidRDefault="00CF46CA" w:rsidP="00CF46CA">
      <w:pPr>
        <w:spacing w:line="10" w:lineRule="atLeast"/>
        <w:rPr>
          <w:sz w:val="20"/>
          <w:szCs w:val="20"/>
        </w:rPr>
      </w:pPr>
      <w:r w:rsidRPr="00CF46CA">
        <w:rPr>
          <w:sz w:val="20"/>
          <w:szCs w:val="20"/>
        </w:rPr>
        <w:t xml:space="preserve">    (dist): Just build $D.tar.gz.</w:t>
      </w:r>
    </w:p>
    <w:p w14:paraId="51AD4F23" w14:textId="77777777" w:rsidR="00CF46CA" w:rsidRPr="00CF46CA" w:rsidRDefault="00CF46CA" w:rsidP="00CF46CA">
      <w:pPr>
        <w:spacing w:line="10" w:lineRule="atLeast"/>
        <w:rPr>
          <w:sz w:val="20"/>
          <w:szCs w:val="20"/>
        </w:rPr>
      </w:pPr>
      <w:r w:rsidRPr="00CF46CA">
        <w:rPr>
          <w:sz w:val="20"/>
          <w:szCs w:val="20"/>
        </w:rPr>
        <w:t xml:space="preserve">    ($D.tar.gz): New file, takes over old `dist' function.</w:t>
      </w:r>
    </w:p>
    <w:p w14:paraId="00C1C9FC" w14:textId="77777777" w:rsidR="00CF46CA" w:rsidRPr="00CF46CA" w:rsidRDefault="00CF46CA" w:rsidP="00CF46CA">
      <w:pPr>
        <w:spacing w:line="10" w:lineRule="atLeast"/>
        <w:rPr>
          <w:sz w:val="20"/>
          <w:szCs w:val="20"/>
        </w:rPr>
      </w:pPr>
      <w:r w:rsidRPr="00CF46CA">
        <w:rPr>
          <w:sz w:val="20"/>
          <w:szCs w:val="20"/>
        </w:rPr>
        <w:t xml:space="preserve">    Don't assume $(distfiles) are all in same directory.</w:t>
      </w:r>
    </w:p>
    <w:p w14:paraId="256E7AFA" w14:textId="77777777" w:rsidR="00CF46CA" w:rsidRPr="00CF46CA" w:rsidRDefault="00CF46CA" w:rsidP="00CF46CA">
      <w:pPr>
        <w:spacing w:line="10" w:lineRule="atLeast"/>
        <w:rPr>
          <w:sz w:val="20"/>
          <w:szCs w:val="20"/>
        </w:rPr>
      </w:pPr>
    </w:p>
    <w:p w14:paraId="1A7085AA" w14:textId="77777777" w:rsidR="00CF46CA" w:rsidRPr="00CF46CA" w:rsidRDefault="00CF46CA" w:rsidP="00CF46CA">
      <w:pPr>
        <w:spacing w:line="10" w:lineRule="atLeast"/>
        <w:rPr>
          <w:sz w:val="20"/>
          <w:szCs w:val="20"/>
        </w:rPr>
      </w:pPr>
      <w:r w:rsidRPr="00CF46CA">
        <w:rPr>
          <w:sz w:val="20"/>
          <w:szCs w:val="20"/>
        </w:rPr>
        <w:t>commit 8c445c7c3aeee3eaed656d65d6a3958d4e5450b1</w:t>
      </w:r>
    </w:p>
    <w:p w14:paraId="69C49C9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6B93107" w14:textId="77777777" w:rsidR="00CF46CA" w:rsidRPr="00CF46CA" w:rsidRDefault="00CF46CA" w:rsidP="00CF46CA">
      <w:pPr>
        <w:spacing w:line="10" w:lineRule="atLeast"/>
        <w:rPr>
          <w:sz w:val="20"/>
          <w:szCs w:val="20"/>
        </w:rPr>
      </w:pPr>
      <w:r w:rsidRPr="00CF46CA">
        <w:rPr>
          <w:sz w:val="20"/>
          <w:szCs w:val="20"/>
        </w:rPr>
        <w:t>Date:   Sun Nov 13 20:59:45 1994 +0000</w:t>
      </w:r>
    </w:p>
    <w:p w14:paraId="799AB09B" w14:textId="77777777" w:rsidR="00CF46CA" w:rsidRPr="00CF46CA" w:rsidRDefault="00CF46CA" w:rsidP="00CF46CA">
      <w:pPr>
        <w:spacing w:line="10" w:lineRule="atLeast"/>
        <w:rPr>
          <w:sz w:val="20"/>
          <w:szCs w:val="20"/>
        </w:rPr>
      </w:pPr>
    </w:p>
    <w:p w14:paraId="3E762D0F" w14:textId="77777777" w:rsidR="00CF46CA" w:rsidRPr="00CF46CA" w:rsidRDefault="00CF46CA" w:rsidP="00CF46CA">
      <w:pPr>
        <w:spacing w:line="10" w:lineRule="atLeast"/>
        <w:rPr>
          <w:sz w:val="20"/>
          <w:szCs w:val="20"/>
        </w:rPr>
      </w:pPr>
      <w:r w:rsidRPr="00CF46CA">
        <w:rPr>
          <w:sz w:val="20"/>
          <w:szCs w:val="20"/>
        </w:rPr>
        <w:t xml:space="preserve">    Add HAVE_LIBINTL_H, HAVE_LOCALE_H, HAVE_LIBINTL.</w:t>
      </w:r>
    </w:p>
    <w:p w14:paraId="56AB70F0" w14:textId="77777777" w:rsidR="00CF46CA" w:rsidRPr="00CF46CA" w:rsidRDefault="00CF46CA" w:rsidP="00CF46CA">
      <w:pPr>
        <w:spacing w:line="10" w:lineRule="atLeast"/>
        <w:rPr>
          <w:sz w:val="20"/>
          <w:szCs w:val="20"/>
        </w:rPr>
      </w:pPr>
    </w:p>
    <w:p w14:paraId="0A1894E3" w14:textId="77777777" w:rsidR="00CF46CA" w:rsidRPr="00CF46CA" w:rsidRDefault="00CF46CA" w:rsidP="00CF46CA">
      <w:pPr>
        <w:spacing w:line="10" w:lineRule="atLeast"/>
        <w:rPr>
          <w:sz w:val="20"/>
          <w:szCs w:val="20"/>
        </w:rPr>
      </w:pPr>
      <w:r w:rsidRPr="00CF46CA">
        <w:rPr>
          <w:sz w:val="20"/>
          <w:szCs w:val="20"/>
        </w:rPr>
        <w:t>commit 9826645f369ae45dcae53502731b30a9762a050f</w:t>
      </w:r>
    </w:p>
    <w:p w14:paraId="6C1478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870A365" w14:textId="77777777" w:rsidR="00CF46CA" w:rsidRPr="00CF46CA" w:rsidRDefault="00CF46CA" w:rsidP="00CF46CA">
      <w:pPr>
        <w:spacing w:line="10" w:lineRule="atLeast"/>
        <w:rPr>
          <w:sz w:val="20"/>
          <w:szCs w:val="20"/>
        </w:rPr>
      </w:pPr>
      <w:r w:rsidRPr="00CF46CA">
        <w:rPr>
          <w:sz w:val="20"/>
          <w:szCs w:val="20"/>
        </w:rPr>
        <w:t>Date:   Wed Nov 9 17:42:44 1994 +0000</w:t>
      </w:r>
    </w:p>
    <w:p w14:paraId="44393E9F" w14:textId="77777777" w:rsidR="00CF46CA" w:rsidRPr="00CF46CA" w:rsidRDefault="00CF46CA" w:rsidP="00CF46CA">
      <w:pPr>
        <w:spacing w:line="10" w:lineRule="atLeast"/>
        <w:rPr>
          <w:sz w:val="20"/>
          <w:szCs w:val="20"/>
        </w:rPr>
      </w:pPr>
    </w:p>
    <w:p w14:paraId="632426F0" w14:textId="77777777" w:rsidR="00CF46CA" w:rsidRPr="00CF46CA" w:rsidRDefault="00CF46CA" w:rsidP="00CF46CA">
      <w:pPr>
        <w:spacing w:line="10" w:lineRule="atLeast"/>
        <w:rPr>
          <w:sz w:val="20"/>
          <w:szCs w:val="20"/>
        </w:rPr>
      </w:pPr>
      <w:r w:rsidRPr="00CF46CA">
        <w:rPr>
          <w:sz w:val="20"/>
          <w:szCs w:val="20"/>
        </w:rPr>
        <w:t xml:space="preserve">    (trapsigs): Don't check signal return value, since it's bogus under djgpp.</w:t>
      </w:r>
    </w:p>
    <w:p w14:paraId="7CF6A278" w14:textId="77777777" w:rsidR="00CF46CA" w:rsidRPr="00CF46CA" w:rsidRDefault="00CF46CA" w:rsidP="00CF46CA">
      <w:pPr>
        <w:spacing w:line="10" w:lineRule="atLeast"/>
        <w:rPr>
          <w:sz w:val="20"/>
          <w:szCs w:val="20"/>
        </w:rPr>
      </w:pPr>
    </w:p>
    <w:p w14:paraId="1CC3DB45" w14:textId="77777777" w:rsidR="00CF46CA" w:rsidRPr="00CF46CA" w:rsidRDefault="00CF46CA" w:rsidP="00CF46CA">
      <w:pPr>
        <w:spacing w:line="10" w:lineRule="atLeast"/>
        <w:rPr>
          <w:sz w:val="20"/>
          <w:szCs w:val="20"/>
        </w:rPr>
      </w:pPr>
      <w:r w:rsidRPr="00CF46CA">
        <w:rPr>
          <w:sz w:val="20"/>
          <w:szCs w:val="20"/>
        </w:rPr>
        <w:t>commit 49a8fa06517d91e798bf13c34bd446d55b1d401b</w:t>
      </w:r>
    </w:p>
    <w:p w14:paraId="20BF9B5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1B73810" w14:textId="77777777" w:rsidR="00CF46CA" w:rsidRPr="00CF46CA" w:rsidRDefault="00CF46CA" w:rsidP="00CF46CA">
      <w:pPr>
        <w:spacing w:line="10" w:lineRule="atLeast"/>
        <w:rPr>
          <w:sz w:val="20"/>
          <w:szCs w:val="20"/>
        </w:rPr>
      </w:pPr>
      <w:r w:rsidRPr="00CF46CA">
        <w:rPr>
          <w:sz w:val="20"/>
          <w:szCs w:val="20"/>
        </w:rPr>
        <w:t>Date:   Wed Nov 9 17:22:07 1994 +0000</w:t>
      </w:r>
    </w:p>
    <w:p w14:paraId="1CEEA764" w14:textId="77777777" w:rsidR="00CF46CA" w:rsidRPr="00CF46CA" w:rsidRDefault="00CF46CA" w:rsidP="00CF46CA">
      <w:pPr>
        <w:spacing w:line="10" w:lineRule="atLeast"/>
        <w:rPr>
          <w:sz w:val="20"/>
          <w:szCs w:val="20"/>
        </w:rPr>
      </w:pPr>
    </w:p>
    <w:p w14:paraId="0A985843" w14:textId="77777777" w:rsidR="00CF46CA" w:rsidRPr="00CF46CA" w:rsidRDefault="00CF46CA" w:rsidP="00CF46CA">
      <w:pPr>
        <w:spacing w:line="10" w:lineRule="atLeast"/>
        <w:rPr>
          <w:sz w:val="20"/>
          <w:szCs w:val="20"/>
        </w:rPr>
      </w:pPr>
      <w:r w:rsidRPr="00CF46CA">
        <w:rPr>
          <w:sz w:val="20"/>
          <w:szCs w:val="20"/>
        </w:rPr>
        <w:t xml:space="preserve">    Include &lt;sys/emxload.h&gt;.  Define _REGEX_RE_COMP.</w:t>
      </w:r>
    </w:p>
    <w:p w14:paraId="117EA6E8" w14:textId="77777777" w:rsidR="00CF46CA" w:rsidRPr="00CF46CA" w:rsidRDefault="00CF46CA" w:rsidP="00CF46CA">
      <w:pPr>
        <w:spacing w:line="10" w:lineRule="atLeast"/>
        <w:rPr>
          <w:sz w:val="20"/>
          <w:szCs w:val="20"/>
        </w:rPr>
      </w:pPr>
    </w:p>
    <w:p w14:paraId="42D5DE55" w14:textId="77777777" w:rsidR="00CF46CA" w:rsidRPr="00CF46CA" w:rsidRDefault="00CF46CA" w:rsidP="00CF46CA">
      <w:pPr>
        <w:spacing w:line="10" w:lineRule="atLeast"/>
        <w:rPr>
          <w:sz w:val="20"/>
          <w:szCs w:val="20"/>
        </w:rPr>
      </w:pPr>
      <w:r w:rsidRPr="00CF46CA">
        <w:rPr>
          <w:sz w:val="20"/>
          <w:szCs w:val="20"/>
        </w:rPr>
        <w:t>commit 7e13cd4cb189a8c1903c81018f20a671eaeedace</w:t>
      </w:r>
    </w:p>
    <w:p w14:paraId="21BF4ABB"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42A2B855" w14:textId="77777777" w:rsidR="00CF46CA" w:rsidRPr="00CF46CA" w:rsidRDefault="00CF46CA" w:rsidP="00CF46CA">
      <w:pPr>
        <w:spacing w:line="10" w:lineRule="atLeast"/>
        <w:rPr>
          <w:sz w:val="20"/>
          <w:szCs w:val="20"/>
        </w:rPr>
      </w:pPr>
      <w:r w:rsidRPr="00CF46CA">
        <w:rPr>
          <w:sz w:val="20"/>
          <w:szCs w:val="20"/>
        </w:rPr>
        <w:t>Date:   Wed Nov 9 17:22:07 1994 +0000</w:t>
      </w:r>
    </w:p>
    <w:p w14:paraId="77866AE5" w14:textId="77777777" w:rsidR="00CF46CA" w:rsidRPr="00CF46CA" w:rsidRDefault="00CF46CA" w:rsidP="00CF46CA">
      <w:pPr>
        <w:spacing w:line="10" w:lineRule="atLeast"/>
        <w:rPr>
          <w:sz w:val="20"/>
          <w:szCs w:val="20"/>
        </w:rPr>
      </w:pPr>
    </w:p>
    <w:p w14:paraId="7ABFC11C" w14:textId="77777777" w:rsidR="00CF46CA" w:rsidRPr="00CF46CA" w:rsidRDefault="00CF46CA" w:rsidP="00CF46CA">
      <w:pPr>
        <w:spacing w:line="10" w:lineRule="atLeast"/>
        <w:rPr>
          <w:sz w:val="20"/>
          <w:szCs w:val="20"/>
        </w:rPr>
      </w:pPr>
      <w:r w:rsidRPr="00CF46CA">
        <w:rPr>
          <w:sz w:val="20"/>
          <w:szCs w:val="20"/>
        </w:rPr>
        <w:t xml:space="preserve">    Remove quote.o.</w:t>
      </w:r>
    </w:p>
    <w:p w14:paraId="29603AFF" w14:textId="77777777" w:rsidR="00CF46CA" w:rsidRPr="00CF46CA" w:rsidRDefault="00CF46CA" w:rsidP="00CF46CA">
      <w:pPr>
        <w:spacing w:line="10" w:lineRule="atLeast"/>
        <w:rPr>
          <w:sz w:val="20"/>
          <w:szCs w:val="20"/>
        </w:rPr>
      </w:pPr>
    </w:p>
    <w:p w14:paraId="6BC40ACC" w14:textId="77777777" w:rsidR="00CF46CA" w:rsidRPr="00CF46CA" w:rsidRDefault="00CF46CA" w:rsidP="00CF46CA">
      <w:pPr>
        <w:spacing w:line="10" w:lineRule="atLeast"/>
        <w:rPr>
          <w:sz w:val="20"/>
          <w:szCs w:val="20"/>
        </w:rPr>
      </w:pPr>
      <w:r w:rsidRPr="00CF46CA">
        <w:rPr>
          <w:sz w:val="20"/>
          <w:szCs w:val="20"/>
        </w:rPr>
        <w:t>commit a8a1d53a240395260d8bd1be3567aa5513b1acdf</w:t>
      </w:r>
    </w:p>
    <w:p w14:paraId="5ADF1CD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62FB5D" w14:textId="77777777" w:rsidR="00CF46CA" w:rsidRPr="00CF46CA" w:rsidRDefault="00CF46CA" w:rsidP="00CF46CA">
      <w:pPr>
        <w:spacing w:line="10" w:lineRule="atLeast"/>
        <w:rPr>
          <w:sz w:val="20"/>
          <w:szCs w:val="20"/>
        </w:rPr>
      </w:pPr>
      <w:r w:rsidRPr="00CF46CA">
        <w:rPr>
          <w:sz w:val="20"/>
          <w:szCs w:val="20"/>
        </w:rPr>
        <w:t>Date:   Mon Oct 31 17:04:40 1994 +0000</w:t>
      </w:r>
    </w:p>
    <w:p w14:paraId="3C51F7A7" w14:textId="77777777" w:rsidR="00CF46CA" w:rsidRPr="00CF46CA" w:rsidRDefault="00CF46CA" w:rsidP="00CF46CA">
      <w:pPr>
        <w:spacing w:line="10" w:lineRule="atLeast"/>
        <w:rPr>
          <w:sz w:val="20"/>
          <w:szCs w:val="20"/>
        </w:rPr>
      </w:pPr>
    </w:p>
    <w:p w14:paraId="2F96857B" w14:textId="77777777" w:rsidR="00CF46CA" w:rsidRPr="00CF46CA" w:rsidRDefault="00CF46CA" w:rsidP="00CF46CA">
      <w:pPr>
        <w:spacing w:line="10" w:lineRule="atLeast"/>
        <w:rPr>
          <w:sz w:val="20"/>
          <w:szCs w:val="20"/>
        </w:rPr>
      </w:pPr>
      <w:r w:rsidRPr="00CF46CA">
        <w:rPr>
          <w:sz w:val="20"/>
          <w:szCs w:val="20"/>
        </w:rPr>
        <w:t xml:space="preserve">    Fix to match autoconf 2.0 outline.</w:t>
      </w:r>
    </w:p>
    <w:p w14:paraId="3C8B81EC" w14:textId="77777777" w:rsidR="00CF46CA" w:rsidRPr="00CF46CA" w:rsidRDefault="00CF46CA" w:rsidP="00CF46CA">
      <w:pPr>
        <w:spacing w:line="10" w:lineRule="atLeast"/>
        <w:rPr>
          <w:sz w:val="20"/>
          <w:szCs w:val="20"/>
        </w:rPr>
      </w:pPr>
    </w:p>
    <w:p w14:paraId="4F040417" w14:textId="77777777" w:rsidR="00CF46CA" w:rsidRPr="00CF46CA" w:rsidRDefault="00CF46CA" w:rsidP="00CF46CA">
      <w:pPr>
        <w:spacing w:line="10" w:lineRule="atLeast"/>
        <w:rPr>
          <w:sz w:val="20"/>
          <w:szCs w:val="20"/>
        </w:rPr>
      </w:pPr>
      <w:r w:rsidRPr="00CF46CA">
        <w:rPr>
          <w:sz w:val="20"/>
          <w:szCs w:val="20"/>
        </w:rPr>
        <w:t>commit 919d9efa7dac5ba8448c1703a8b3e4259b33c43d</w:t>
      </w:r>
    </w:p>
    <w:p w14:paraId="681DB98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7633B58" w14:textId="77777777" w:rsidR="00CF46CA" w:rsidRPr="00CF46CA" w:rsidRDefault="00CF46CA" w:rsidP="00CF46CA">
      <w:pPr>
        <w:spacing w:line="10" w:lineRule="atLeast"/>
        <w:rPr>
          <w:sz w:val="20"/>
          <w:szCs w:val="20"/>
        </w:rPr>
      </w:pPr>
      <w:r w:rsidRPr="00CF46CA">
        <w:rPr>
          <w:sz w:val="20"/>
          <w:szCs w:val="20"/>
        </w:rPr>
        <w:t>Date:   Mon Oct 31 07:27:27 1994 +0000</w:t>
      </w:r>
    </w:p>
    <w:p w14:paraId="14E88DDE" w14:textId="77777777" w:rsidR="00CF46CA" w:rsidRPr="00CF46CA" w:rsidRDefault="00CF46CA" w:rsidP="00CF46CA">
      <w:pPr>
        <w:spacing w:line="10" w:lineRule="atLeast"/>
        <w:rPr>
          <w:sz w:val="20"/>
          <w:szCs w:val="20"/>
        </w:rPr>
      </w:pPr>
    </w:p>
    <w:p w14:paraId="38972A88" w14:textId="77777777" w:rsidR="00CF46CA" w:rsidRPr="00CF46CA" w:rsidRDefault="00CF46CA" w:rsidP="00CF46CA">
      <w:pPr>
        <w:spacing w:line="10" w:lineRule="atLeast"/>
        <w:rPr>
          <w:sz w:val="20"/>
          <w:szCs w:val="20"/>
        </w:rPr>
      </w:pPr>
      <w:r w:rsidRPr="00CF46CA">
        <w:rPr>
          <w:sz w:val="20"/>
          <w:szCs w:val="20"/>
        </w:rPr>
        <w:t xml:space="preserve">    (pr_program): New var.</w:t>
      </w:r>
    </w:p>
    <w:p w14:paraId="1A4775AE" w14:textId="77777777" w:rsidR="00CF46CA" w:rsidRPr="00CF46CA" w:rsidRDefault="00CF46CA" w:rsidP="00CF46CA">
      <w:pPr>
        <w:spacing w:line="10" w:lineRule="atLeast"/>
        <w:rPr>
          <w:sz w:val="20"/>
          <w:szCs w:val="20"/>
        </w:rPr>
      </w:pPr>
      <w:r w:rsidRPr="00CF46CA">
        <w:rPr>
          <w:sz w:val="20"/>
          <w:szCs w:val="20"/>
        </w:rPr>
        <w:t xml:space="preserve">    (begin_output): Use system_quote_arg to compute command.</w:t>
      </w:r>
    </w:p>
    <w:p w14:paraId="427A589F" w14:textId="77777777" w:rsidR="00CF46CA" w:rsidRPr="00CF46CA" w:rsidRDefault="00CF46CA" w:rsidP="00CF46CA">
      <w:pPr>
        <w:spacing w:line="10" w:lineRule="atLeast"/>
        <w:rPr>
          <w:sz w:val="20"/>
          <w:szCs w:val="20"/>
        </w:rPr>
      </w:pPr>
      <w:r w:rsidRPr="00CF46CA">
        <w:rPr>
          <w:sz w:val="20"/>
          <w:szCs w:val="20"/>
        </w:rPr>
        <w:t xml:space="preserve">    (analyze_hunk): ignore_regexp_list -&gt; ignore_regexp.fastmap</w:t>
      </w:r>
    </w:p>
    <w:p w14:paraId="6AA69F61" w14:textId="77777777" w:rsidR="00CF46CA" w:rsidRPr="00CF46CA" w:rsidRDefault="00CF46CA" w:rsidP="00CF46CA">
      <w:pPr>
        <w:spacing w:line="10" w:lineRule="atLeast"/>
        <w:rPr>
          <w:sz w:val="20"/>
          <w:szCs w:val="20"/>
        </w:rPr>
      </w:pPr>
      <w:r w:rsidRPr="00CF46CA">
        <w:rPr>
          <w:sz w:val="20"/>
          <w:szCs w:val="20"/>
        </w:rPr>
        <w:t xml:space="preserve">    Fix off-by-1 line length bug.</w:t>
      </w:r>
    </w:p>
    <w:p w14:paraId="153D415B" w14:textId="77777777" w:rsidR="00CF46CA" w:rsidRPr="00CF46CA" w:rsidRDefault="00CF46CA" w:rsidP="00CF46CA">
      <w:pPr>
        <w:spacing w:line="10" w:lineRule="atLeast"/>
        <w:rPr>
          <w:sz w:val="20"/>
          <w:szCs w:val="20"/>
        </w:rPr>
      </w:pPr>
      <w:r w:rsidRPr="00CF46CA">
        <w:rPr>
          <w:sz w:val="20"/>
          <w:szCs w:val="20"/>
        </w:rPr>
        <w:t xml:space="preserve">    Match with one big regexp instead of a list of regexps.</w:t>
      </w:r>
    </w:p>
    <w:p w14:paraId="6A00EFDC" w14:textId="77777777" w:rsidR="00CF46CA" w:rsidRPr="00CF46CA" w:rsidRDefault="00CF46CA" w:rsidP="00CF46CA">
      <w:pPr>
        <w:spacing w:line="10" w:lineRule="atLeast"/>
        <w:rPr>
          <w:sz w:val="20"/>
          <w:szCs w:val="20"/>
        </w:rPr>
      </w:pPr>
      <w:r w:rsidRPr="00CF46CA">
        <w:rPr>
          <w:sz w:val="20"/>
          <w:szCs w:val="20"/>
        </w:rPr>
        <w:t xml:space="preserve">    Use new `trivial_length' local instead of comparing line's first byte to `\n'.</w:t>
      </w:r>
    </w:p>
    <w:p w14:paraId="40FEC6C7" w14:textId="77777777" w:rsidR="00CF46CA" w:rsidRPr="00CF46CA" w:rsidRDefault="00CF46CA" w:rsidP="00CF46CA">
      <w:pPr>
        <w:spacing w:line="10" w:lineRule="atLeast"/>
        <w:rPr>
          <w:sz w:val="20"/>
          <w:szCs w:val="20"/>
        </w:rPr>
      </w:pPr>
      <w:r w:rsidRPr="00CF46CA">
        <w:rPr>
          <w:sz w:val="20"/>
          <w:szCs w:val="20"/>
        </w:rPr>
        <w:t xml:space="preserve">    Help the compiler with linbuf local vars.</w:t>
      </w:r>
    </w:p>
    <w:p w14:paraId="091CA3CD" w14:textId="77777777" w:rsidR="00CF46CA" w:rsidRPr="00CF46CA" w:rsidRDefault="00CF46CA" w:rsidP="00CF46CA">
      <w:pPr>
        <w:spacing w:line="10" w:lineRule="atLeast"/>
        <w:rPr>
          <w:sz w:val="20"/>
          <w:szCs w:val="20"/>
        </w:rPr>
      </w:pPr>
    </w:p>
    <w:p w14:paraId="2AC4AB58" w14:textId="77777777" w:rsidR="00CF46CA" w:rsidRPr="00CF46CA" w:rsidRDefault="00CF46CA" w:rsidP="00CF46CA">
      <w:pPr>
        <w:spacing w:line="10" w:lineRule="atLeast"/>
        <w:rPr>
          <w:sz w:val="20"/>
          <w:szCs w:val="20"/>
        </w:rPr>
      </w:pPr>
      <w:r w:rsidRPr="00CF46CA">
        <w:rPr>
          <w:sz w:val="20"/>
          <w:szCs w:val="20"/>
        </w:rPr>
        <w:t>commit 47acc0b36a848b347b06303f5a2e07e5c5f1a405</w:t>
      </w:r>
    </w:p>
    <w:p w14:paraId="55EE077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7A1386C" w14:textId="77777777" w:rsidR="00CF46CA" w:rsidRPr="00CF46CA" w:rsidRDefault="00CF46CA" w:rsidP="00CF46CA">
      <w:pPr>
        <w:spacing w:line="10" w:lineRule="atLeast"/>
        <w:rPr>
          <w:sz w:val="20"/>
          <w:szCs w:val="20"/>
        </w:rPr>
      </w:pPr>
      <w:r w:rsidRPr="00CF46CA">
        <w:rPr>
          <w:sz w:val="20"/>
          <w:szCs w:val="20"/>
        </w:rPr>
        <w:t>Date:   Mon Oct 31 07:27:27 1994 +0000</w:t>
      </w:r>
    </w:p>
    <w:p w14:paraId="6EFE590E" w14:textId="77777777" w:rsidR="00CF46CA" w:rsidRPr="00CF46CA" w:rsidRDefault="00CF46CA" w:rsidP="00CF46CA">
      <w:pPr>
        <w:spacing w:line="10" w:lineRule="atLeast"/>
        <w:rPr>
          <w:sz w:val="20"/>
          <w:szCs w:val="20"/>
        </w:rPr>
      </w:pPr>
    </w:p>
    <w:p w14:paraId="2EAB556A" w14:textId="77777777" w:rsidR="00CF46CA" w:rsidRPr="00CF46CA" w:rsidRDefault="00CF46CA" w:rsidP="00CF46CA">
      <w:pPr>
        <w:spacing w:line="10" w:lineRule="atLeast"/>
        <w:rPr>
          <w:sz w:val="20"/>
          <w:szCs w:val="20"/>
        </w:rPr>
      </w:pPr>
      <w:r w:rsidRPr="00CF46CA">
        <w:rPr>
          <w:sz w:val="20"/>
          <w:szCs w:val="20"/>
        </w:rPr>
        <w:t xml:space="preserve">    (system_quote_arg): New function; replaces SYSTEM_QUOTE_ARG macro.</w:t>
      </w:r>
    </w:p>
    <w:p w14:paraId="7DF88990" w14:textId="77777777" w:rsidR="00CF46CA" w:rsidRPr="00CF46CA" w:rsidRDefault="00CF46CA" w:rsidP="00CF46CA">
      <w:pPr>
        <w:spacing w:line="10" w:lineRule="atLeast"/>
        <w:rPr>
          <w:sz w:val="20"/>
          <w:szCs w:val="20"/>
        </w:rPr>
      </w:pPr>
    </w:p>
    <w:p w14:paraId="42C25325" w14:textId="77777777" w:rsidR="00CF46CA" w:rsidRPr="00CF46CA" w:rsidRDefault="00CF46CA" w:rsidP="00CF46CA">
      <w:pPr>
        <w:spacing w:line="10" w:lineRule="atLeast"/>
        <w:rPr>
          <w:sz w:val="20"/>
          <w:szCs w:val="20"/>
        </w:rPr>
      </w:pPr>
      <w:r w:rsidRPr="00CF46CA">
        <w:rPr>
          <w:sz w:val="20"/>
          <w:szCs w:val="20"/>
        </w:rPr>
        <w:t>commit c421d599f88317290e4b321ea44bef3230bc8ae5</w:t>
      </w:r>
    </w:p>
    <w:p w14:paraId="33FC99C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A3E08C" w14:textId="77777777" w:rsidR="00CF46CA" w:rsidRPr="00CF46CA" w:rsidRDefault="00CF46CA" w:rsidP="00CF46CA">
      <w:pPr>
        <w:spacing w:line="10" w:lineRule="atLeast"/>
        <w:rPr>
          <w:sz w:val="20"/>
          <w:szCs w:val="20"/>
        </w:rPr>
      </w:pPr>
      <w:r w:rsidRPr="00CF46CA">
        <w:rPr>
          <w:sz w:val="20"/>
          <w:szCs w:val="20"/>
        </w:rPr>
        <w:t>Date:   Mon Oct 31 07:27:27 1994 +0000</w:t>
      </w:r>
    </w:p>
    <w:p w14:paraId="35EA4DBA" w14:textId="77777777" w:rsidR="00CF46CA" w:rsidRPr="00CF46CA" w:rsidRDefault="00CF46CA" w:rsidP="00CF46CA">
      <w:pPr>
        <w:spacing w:line="10" w:lineRule="atLeast"/>
        <w:rPr>
          <w:sz w:val="20"/>
          <w:szCs w:val="20"/>
        </w:rPr>
      </w:pPr>
    </w:p>
    <w:p w14:paraId="78B49D93" w14:textId="77777777" w:rsidR="00CF46CA" w:rsidRPr="00CF46CA" w:rsidRDefault="00CF46CA" w:rsidP="00CF46CA">
      <w:pPr>
        <w:spacing w:line="10" w:lineRule="atLeast"/>
        <w:rPr>
          <w:sz w:val="20"/>
          <w:szCs w:val="20"/>
        </w:rPr>
      </w:pPr>
      <w:r w:rsidRPr="00CF46CA">
        <w:rPr>
          <w:sz w:val="20"/>
          <w:szCs w:val="20"/>
        </w:rPr>
        <w:t xml:space="preserve">    (main): Use system_quote_arg to compute command.</w:t>
      </w:r>
    </w:p>
    <w:p w14:paraId="440E1BC5" w14:textId="77777777" w:rsidR="00CF46CA" w:rsidRPr="00CF46CA" w:rsidRDefault="00CF46CA" w:rsidP="00CF46CA">
      <w:pPr>
        <w:spacing w:line="10" w:lineRule="atLeast"/>
        <w:rPr>
          <w:sz w:val="20"/>
          <w:szCs w:val="20"/>
        </w:rPr>
      </w:pPr>
    </w:p>
    <w:p w14:paraId="6C4C28B5" w14:textId="77777777" w:rsidR="00CF46CA" w:rsidRPr="00CF46CA" w:rsidRDefault="00CF46CA" w:rsidP="00CF46CA">
      <w:pPr>
        <w:spacing w:line="10" w:lineRule="atLeast"/>
        <w:rPr>
          <w:sz w:val="20"/>
          <w:szCs w:val="20"/>
        </w:rPr>
      </w:pPr>
      <w:r w:rsidRPr="00CF46CA">
        <w:rPr>
          <w:sz w:val="20"/>
          <w:szCs w:val="20"/>
        </w:rPr>
        <w:t>commit f1fe427f312e5fbadf22c83c785d78915aea6490</w:t>
      </w:r>
    </w:p>
    <w:p w14:paraId="40C2A74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69854FE" w14:textId="77777777" w:rsidR="00CF46CA" w:rsidRPr="00CF46CA" w:rsidRDefault="00CF46CA" w:rsidP="00CF46CA">
      <w:pPr>
        <w:spacing w:line="10" w:lineRule="atLeast"/>
        <w:rPr>
          <w:sz w:val="20"/>
          <w:szCs w:val="20"/>
        </w:rPr>
      </w:pPr>
      <w:r w:rsidRPr="00CF46CA">
        <w:rPr>
          <w:sz w:val="20"/>
          <w:szCs w:val="20"/>
        </w:rPr>
        <w:t>Date:   Mon Oct 31 07:27:27 1994 +0000</w:t>
      </w:r>
    </w:p>
    <w:p w14:paraId="1D0153F7" w14:textId="77777777" w:rsidR="00CF46CA" w:rsidRPr="00CF46CA" w:rsidRDefault="00CF46CA" w:rsidP="00CF46CA">
      <w:pPr>
        <w:spacing w:line="10" w:lineRule="atLeast"/>
        <w:rPr>
          <w:sz w:val="20"/>
          <w:szCs w:val="20"/>
        </w:rPr>
      </w:pPr>
    </w:p>
    <w:p w14:paraId="56FEED57" w14:textId="77777777" w:rsidR="00CF46CA" w:rsidRPr="00CF46CA" w:rsidRDefault="00CF46CA" w:rsidP="00CF46CA">
      <w:pPr>
        <w:spacing w:line="10" w:lineRule="atLeast"/>
        <w:rPr>
          <w:sz w:val="20"/>
          <w:szCs w:val="20"/>
        </w:rPr>
      </w:pPr>
      <w:r w:rsidRPr="00CF46CA">
        <w:rPr>
          <w:sz w:val="20"/>
          <w:szCs w:val="20"/>
        </w:rPr>
        <w:t xml:space="preserve">    (find_identical_ends): function_regexp_list -&gt; function_regexp.fastmap</w:t>
      </w:r>
    </w:p>
    <w:p w14:paraId="0CE40ECE" w14:textId="77777777" w:rsidR="00CF46CA" w:rsidRPr="00CF46CA" w:rsidRDefault="00CF46CA" w:rsidP="00CF46CA">
      <w:pPr>
        <w:spacing w:line="10" w:lineRule="atLeast"/>
        <w:rPr>
          <w:sz w:val="20"/>
          <w:szCs w:val="20"/>
        </w:rPr>
      </w:pPr>
    </w:p>
    <w:p w14:paraId="2418B367" w14:textId="77777777" w:rsidR="00CF46CA" w:rsidRPr="00CF46CA" w:rsidRDefault="00CF46CA" w:rsidP="00CF46CA">
      <w:pPr>
        <w:spacing w:line="10" w:lineRule="atLeast"/>
        <w:rPr>
          <w:sz w:val="20"/>
          <w:szCs w:val="20"/>
        </w:rPr>
      </w:pPr>
      <w:r w:rsidRPr="00CF46CA">
        <w:rPr>
          <w:sz w:val="20"/>
          <w:szCs w:val="20"/>
        </w:rPr>
        <w:t>commit 2e6f3b4f2528bdaee622ef8da7119917fb986e22</w:t>
      </w:r>
    </w:p>
    <w:p w14:paraId="62A7439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5D8FB81" w14:textId="77777777" w:rsidR="00CF46CA" w:rsidRPr="00CF46CA" w:rsidRDefault="00CF46CA" w:rsidP="00CF46CA">
      <w:pPr>
        <w:spacing w:line="10" w:lineRule="atLeast"/>
        <w:rPr>
          <w:sz w:val="20"/>
          <w:szCs w:val="20"/>
        </w:rPr>
      </w:pPr>
      <w:r w:rsidRPr="00CF46CA">
        <w:rPr>
          <w:sz w:val="20"/>
          <w:szCs w:val="20"/>
        </w:rPr>
        <w:t>Date:   Mon Oct 31 07:27:27 1994 +0000</w:t>
      </w:r>
    </w:p>
    <w:p w14:paraId="3035632C" w14:textId="77777777" w:rsidR="00CF46CA" w:rsidRPr="00CF46CA" w:rsidRDefault="00CF46CA" w:rsidP="00CF46CA">
      <w:pPr>
        <w:spacing w:line="10" w:lineRule="atLeast"/>
        <w:rPr>
          <w:sz w:val="20"/>
          <w:szCs w:val="20"/>
        </w:rPr>
      </w:pPr>
    </w:p>
    <w:p w14:paraId="0B2A6AA0" w14:textId="77777777" w:rsidR="00CF46CA" w:rsidRPr="00CF46CA" w:rsidRDefault="00CF46CA" w:rsidP="00CF46CA">
      <w:pPr>
        <w:spacing w:line="10" w:lineRule="atLeast"/>
        <w:rPr>
          <w:sz w:val="20"/>
          <w:szCs w:val="20"/>
        </w:rPr>
      </w:pPr>
      <w:r w:rsidRPr="00CF46CA">
        <w:rPr>
          <w:sz w:val="20"/>
          <w:szCs w:val="20"/>
        </w:rPr>
        <w:t xml:space="preserve">    (read_diff): Quote arguments with system_quote_arg.</w:t>
      </w:r>
    </w:p>
    <w:p w14:paraId="75493538" w14:textId="77777777" w:rsidR="00CF46CA" w:rsidRPr="00CF46CA" w:rsidRDefault="00CF46CA" w:rsidP="00CF46CA">
      <w:pPr>
        <w:spacing w:line="10" w:lineRule="atLeast"/>
        <w:rPr>
          <w:sz w:val="20"/>
          <w:szCs w:val="20"/>
        </w:rPr>
      </w:pPr>
    </w:p>
    <w:p w14:paraId="148B8EEC" w14:textId="77777777" w:rsidR="00CF46CA" w:rsidRPr="00CF46CA" w:rsidRDefault="00CF46CA" w:rsidP="00CF46CA">
      <w:pPr>
        <w:spacing w:line="10" w:lineRule="atLeast"/>
        <w:rPr>
          <w:sz w:val="20"/>
          <w:szCs w:val="20"/>
        </w:rPr>
      </w:pPr>
      <w:r w:rsidRPr="00CF46CA">
        <w:rPr>
          <w:sz w:val="20"/>
          <w:szCs w:val="20"/>
        </w:rPr>
        <w:t>commit d3f8acca914ce995591af64dbc291defd2ac3606</w:t>
      </w:r>
    </w:p>
    <w:p w14:paraId="48F6A4A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917D8B0" w14:textId="77777777" w:rsidR="00CF46CA" w:rsidRPr="00CF46CA" w:rsidRDefault="00CF46CA" w:rsidP="00CF46CA">
      <w:pPr>
        <w:spacing w:line="10" w:lineRule="atLeast"/>
        <w:rPr>
          <w:sz w:val="20"/>
          <w:szCs w:val="20"/>
        </w:rPr>
      </w:pPr>
      <w:r w:rsidRPr="00CF46CA">
        <w:rPr>
          <w:sz w:val="20"/>
          <w:szCs w:val="20"/>
        </w:rPr>
        <w:t>Date:   Mon Oct 31 07:27:27 1994 +0000</w:t>
      </w:r>
    </w:p>
    <w:p w14:paraId="62E0A3FD" w14:textId="77777777" w:rsidR="00CF46CA" w:rsidRPr="00CF46CA" w:rsidRDefault="00CF46CA" w:rsidP="00CF46CA">
      <w:pPr>
        <w:spacing w:line="10" w:lineRule="atLeast"/>
        <w:rPr>
          <w:sz w:val="20"/>
          <w:szCs w:val="20"/>
        </w:rPr>
      </w:pPr>
    </w:p>
    <w:p w14:paraId="5F0008C2" w14:textId="77777777" w:rsidR="00CF46CA" w:rsidRPr="00CF46CA" w:rsidRDefault="00CF46CA" w:rsidP="00CF46CA">
      <w:pPr>
        <w:spacing w:line="10" w:lineRule="atLeast"/>
        <w:rPr>
          <w:sz w:val="20"/>
          <w:szCs w:val="20"/>
        </w:rPr>
      </w:pPr>
      <w:r w:rsidRPr="00CF46CA">
        <w:rPr>
          <w:sz w:val="20"/>
          <w:szCs w:val="20"/>
        </w:rPr>
        <w:t xml:space="preserve">    (function_regexp, ignore_regexp): Replace lists of compiled regexps with</w:t>
      </w:r>
    </w:p>
    <w:p w14:paraId="1F5CF13D" w14:textId="77777777" w:rsidR="00CF46CA" w:rsidRPr="00CF46CA" w:rsidRDefault="00CF46CA" w:rsidP="00CF46CA">
      <w:pPr>
        <w:spacing w:line="10" w:lineRule="atLeast"/>
        <w:rPr>
          <w:sz w:val="20"/>
          <w:szCs w:val="20"/>
        </w:rPr>
      </w:pPr>
      <w:r w:rsidRPr="00CF46CA">
        <w:rPr>
          <w:sz w:val="20"/>
          <w:szCs w:val="20"/>
        </w:rPr>
        <w:lastRenderedPageBreak/>
        <w:t xml:space="preserve">    these single compiled regexps.</w:t>
      </w:r>
    </w:p>
    <w:p w14:paraId="4B9F872D" w14:textId="77777777" w:rsidR="00CF46CA" w:rsidRPr="00CF46CA" w:rsidRDefault="00CF46CA" w:rsidP="00CF46CA">
      <w:pPr>
        <w:spacing w:line="10" w:lineRule="atLeast"/>
        <w:rPr>
          <w:sz w:val="20"/>
          <w:szCs w:val="20"/>
        </w:rPr>
      </w:pPr>
      <w:r w:rsidRPr="00CF46CA">
        <w:rPr>
          <w:sz w:val="20"/>
          <w:szCs w:val="20"/>
        </w:rPr>
        <w:t xml:space="preserve">    (regexp_list, function_regexp_list, ignore_regexp_list): Moved to diff.c.</w:t>
      </w:r>
    </w:p>
    <w:p w14:paraId="4211B745" w14:textId="77777777" w:rsidR="00CF46CA" w:rsidRPr="00CF46CA" w:rsidRDefault="00CF46CA" w:rsidP="00CF46CA">
      <w:pPr>
        <w:spacing w:line="10" w:lineRule="atLeast"/>
        <w:rPr>
          <w:sz w:val="20"/>
          <w:szCs w:val="20"/>
        </w:rPr>
      </w:pPr>
    </w:p>
    <w:p w14:paraId="3CB09773" w14:textId="77777777" w:rsidR="00CF46CA" w:rsidRPr="00CF46CA" w:rsidRDefault="00CF46CA" w:rsidP="00CF46CA">
      <w:pPr>
        <w:spacing w:line="10" w:lineRule="atLeast"/>
        <w:rPr>
          <w:sz w:val="20"/>
          <w:szCs w:val="20"/>
        </w:rPr>
      </w:pPr>
      <w:r w:rsidRPr="00CF46CA">
        <w:rPr>
          <w:sz w:val="20"/>
          <w:szCs w:val="20"/>
        </w:rPr>
        <w:t>commit 0bde792586cd647051d4dcb31362a09022cca9e9</w:t>
      </w:r>
    </w:p>
    <w:p w14:paraId="5DAEF84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C76E1E2" w14:textId="77777777" w:rsidR="00CF46CA" w:rsidRPr="00CF46CA" w:rsidRDefault="00CF46CA" w:rsidP="00CF46CA">
      <w:pPr>
        <w:spacing w:line="10" w:lineRule="atLeast"/>
        <w:rPr>
          <w:sz w:val="20"/>
          <w:szCs w:val="20"/>
        </w:rPr>
      </w:pPr>
      <w:r w:rsidRPr="00CF46CA">
        <w:rPr>
          <w:sz w:val="20"/>
          <w:szCs w:val="20"/>
        </w:rPr>
        <w:t>Date:   Mon Oct 31 07:27:27 1994 +0000</w:t>
      </w:r>
    </w:p>
    <w:p w14:paraId="17C44FC7" w14:textId="77777777" w:rsidR="00CF46CA" w:rsidRPr="00CF46CA" w:rsidRDefault="00CF46CA" w:rsidP="00CF46CA">
      <w:pPr>
        <w:spacing w:line="10" w:lineRule="atLeast"/>
        <w:rPr>
          <w:sz w:val="20"/>
          <w:szCs w:val="20"/>
        </w:rPr>
      </w:pPr>
    </w:p>
    <w:p w14:paraId="6135535E" w14:textId="77777777" w:rsidR="00CF46CA" w:rsidRPr="00CF46CA" w:rsidRDefault="00CF46CA" w:rsidP="00CF46CA">
      <w:pPr>
        <w:spacing w:line="10" w:lineRule="atLeast"/>
        <w:rPr>
          <w:sz w:val="20"/>
          <w:szCs w:val="20"/>
        </w:rPr>
      </w:pPr>
      <w:r w:rsidRPr="00CF46CA">
        <w:rPr>
          <w:sz w:val="20"/>
          <w:szCs w:val="20"/>
        </w:rPr>
        <w:t xml:space="preserve">    (option_list): Quote options with system_quote_arg.</w:t>
      </w:r>
    </w:p>
    <w:p w14:paraId="55CC2154" w14:textId="77777777" w:rsidR="00CF46CA" w:rsidRPr="00CF46CA" w:rsidRDefault="00CF46CA" w:rsidP="00CF46CA">
      <w:pPr>
        <w:spacing w:line="10" w:lineRule="atLeast"/>
        <w:rPr>
          <w:sz w:val="20"/>
          <w:szCs w:val="20"/>
        </w:rPr>
      </w:pPr>
      <w:r w:rsidRPr="00CF46CA">
        <w:rPr>
          <w:sz w:val="20"/>
          <w:szCs w:val="20"/>
        </w:rPr>
        <w:t xml:space="preserve">    (add_regexp): Build one big regexp instead of a list of regexps.</w:t>
      </w:r>
    </w:p>
    <w:p w14:paraId="132767BD" w14:textId="77777777" w:rsidR="00CF46CA" w:rsidRPr="00CF46CA" w:rsidRDefault="00CF46CA" w:rsidP="00CF46CA">
      <w:pPr>
        <w:spacing w:line="10" w:lineRule="atLeast"/>
        <w:rPr>
          <w:sz w:val="20"/>
          <w:szCs w:val="20"/>
        </w:rPr>
      </w:pPr>
      <w:r w:rsidRPr="00CF46CA">
        <w:rPr>
          <w:sz w:val="20"/>
          <w:szCs w:val="20"/>
        </w:rPr>
        <w:t xml:space="preserve">    (summarize_regexp_list): New function.</w:t>
      </w:r>
    </w:p>
    <w:p w14:paraId="69C3776D" w14:textId="77777777" w:rsidR="00CF46CA" w:rsidRPr="00CF46CA" w:rsidRDefault="00CF46CA" w:rsidP="00CF46CA">
      <w:pPr>
        <w:spacing w:line="10" w:lineRule="atLeast"/>
        <w:rPr>
          <w:sz w:val="20"/>
          <w:szCs w:val="20"/>
        </w:rPr>
      </w:pPr>
      <w:r w:rsidRPr="00CF46CA">
        <w:rPr>
          <w:sz w:val="20"/>
          <w:szCs w:val="20"/>
        </w:rPr>
        <w:t xml:space="preserve">    (regexp_list): Redesigned struct; moved here from diff.h.</w:t>
      </w:r>
    </w:p>
    <w:p w14:paraId="0AC99287" w14:textId="77777777" w:rsidR="00CF46CA" w:rsidRPr="00CF46CA" w:rsidRDefault="00CF46CA" w:rsidP="00CF46CA">
      <w:pPr>
        <w:spacing w:line="10" w:lineRule="atLeast"/>
        <w:rPr>
          <w:sz w:val="20"/>
          <w:szCs w:val="20"/>
        </w:rPr>
      </w:pPr>
      <w:r w:rsidRPr="00CF46CA">
        <w:rPr>
          <w:sz w:val="20"/>
          <w:szCs w:val="20"/>
        </w:rPr>
        <w:t xml:space="preserve">    (function_regexp_list, ignore_regexp_list): Likewise, for vars.</w:t>
      </w:r>
    </w:p>
    <w:p w14:paraId="7206F72B" w14:textId="77777777" w:rsidR="00CF46CA" w:rsidRPr="00CF46CA" w:rsidRDefault="00CF46CA" w:rsidP="00CF46CA">
      <w:pPr>
        <w:spacing w:line="10" w:lineRule="atLeast"/>
        <w:rPr>
          <w:sz w:val="20"/>
          <w:szCs w:val="20"/>
        </w:rPr>
      </w:pPr>
    </w:p>
    <w:p w14:paraId="10451A52" w14:textId="77777777" w:rsidR="00CF46CA" w:rsidRPr="00CF46CA" w:rsidRDefault="00CF46CA" w:rsidP="00CF46CA">
      <w:pPr>
        <w:spacing w:line="10" w:lineRule="atLeast"/>
        <w:rPr>
          <w:sz w:val="20"/>
          <w:szCs w:val="20"/>
        </w:rPr>
      </w:pPr>
      <w:r w:rsidRPr="00CF46CA">
        <w:rPr>
          <w:sz w:val="20"/>
          <w:szCs w:val="20"/>
        </w:rPr>
        <w:t>commit 5b6f6d8841181216494161371b434a2e35462125</w:t>
      </w:r>
    </w:p>
    <w:p w14:paraId="460F6C4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B95A8C" w14:textId="77777777" w:rsidR="00CF46CA" w:rsidRPr="00CF46CA" w:rsidRDefault="00CF46CA" w:rsidP="00CF46CA">
      <w:pPr>
        <w:spacing w:line="10" w:lineRule="atLeast"/>
        <w:rPr>
          <w:sz w:val="20"/>
          <w:szCs w:val="20"/>
        </w:rPr>
      </w:pPr>
      <w:r w:rsidRPr="00CF46CA">
        <w:rPr>
          <w:sz w:val="20"/>
          <w:szCs w:val="20"/>
        </w:rPr>
        <w:t>Date:   Mon Oct 31 07:27:27 1994 +0000</w:t>
      </w:r>
    </w:p>
    <w:p w14:paraId="59D391A3" w14:textId="77777777" w:rsidR="00CF46CA" w:rsidRPr="00CF46CA" w:rsidRDefault="00CF46CA" w:rsidP="00CF46CA">
      <w:pPr>
        <w:spacing w:line="10" w:lineRule="atLeast"/>
        <w:rPr>
          <w:sz w:val="20"/>
          <w:szCs w:val="20"/>
        </w:rPr>
      </w:pPr>
    </w:p>
    <w:p w14:paraId="2486FFD2" w14:textId="77777777" w:rsidR="00CF46CA" w:rsidRPr="00CF46CA" w:rsidRDefault="00CF46CA" w:rsidP="00CF46CA">
      <w:pPr>
        <w:spacing w:line="10" w:lineRule="atLeast"/>
        <w:rPr>
          <w:sz w:val="20"/>
          <w:szCs w:val="20"/>
        </w:rPr>
      </w:pPr>
      <w:r w:rsidRPr="00CF46CA">
        <w:rPr>
          <w:sz w:val="20"/>
          <w:szCs w:val="20"/>
        </w:rPr>
        <w:t xml:space="preserve">    (find_function): Simplify interface: don't return size of function line.</w:t>
      </w:r>
    </w:p>
    <w:p w14:paraId="6A10DA74" w14:textId="77777777" w:rsidR="00CF46CA" w:rsidRPr="00CF46CA" w:rsidRDefault="00CF46CA" w:rsidP="00CF46CA">
      <w:pPr>
        <w:spacing w:line="10" w:lineRule="atLeast"/>
        <w:rPr>
          <w:sz w:val="20"/>
          <w:szCs w:val="20"/>
        </w:rPr>
      </w:pPr>
      <w:r w:rsidRPr="00CF46CA">
        <w:rPr>
          <w:sz w:val="20"/>
          <w:szCs w:val="20"/>
        </w:rPr>
        <w:t xml:space="preserve">    All callers changed.  function_regexp_list -&gt; function_regexp</w:t>
      </w:r>
    </w:p>
    <w:p w14:paraId="239972B4" w14:textId="77777777" w:rsidR="00CF46CA" w:rsidRPr="00CF46CA" w:rsidRDefault="00CF46CA" w:rsidP="00CF46CA">
      <w:pPr>
        <w:spacing w:line="10" w:lineRule="atLeast"/>
        <w:rPr>
          <w:sz w:val="20"/>
          <w:szCs w:val="20"/>
        </w:rPr>
      </w:pPr>
      <w:r w:rsidRPr="00CF46CA">
        <w:rPr>
          <w:sz w:val="20"/>
          <w:szCs w:val="20"/>
        </w:rPr>
        <w:t xml:space="preserve">    (print_context_script, pr_context_hunk, pr_unidiff_hunk):</w:t>
      </w:r>
    </w:p>
    <w:p w14:paraId="50D21FB5" w14:textId="77777777" w:rsidR="00CF46CA" w:rsidRPr="00CF46CA" w:rsidRDefault="00CF46CA" w:rsidP="00CF46CA">
      <w:pPr>
        <w:spacing w:line="10" w:lineRule="atLeast"/>
        <w:rPr>
          <w:sz w:val="20"/>
          <w:szCs w:val="20"/>
        </w:rPr>
      </w:pPr>
      <w:r w:rsidRPr="00CF46CA">
        <w:rPr>
          <w:sz w:val="20"/>
          <w:szCs w:val="20"/>
        </w:rPr>
        <w:t xml:space="preserve">    ignore_regexp_list -&gt; ignore_regexp.fastmap</w:t>
      </w:r>
    </w:p>
    <w:p w14:paraId="28174510" w14:textId="77777777" w:rsidR="00CF46CA" w:rsidRPr="00CF46CA" w:rsidRDefault="00CF46CA" w:rsidP="00CF46CA">
      <w:pPr>
        <w:spacing w:line="10" w:lineRule="atLeast"/>
        <w:rPr>
          <w:sz w:val="20"/>
          <w:szCs w:val="20"/>
        </w:rPr>
      </w:pPr>
      <w:r w:rsidRPr="00CF46CA">
        <w:rPr>
          <w:sz w:val="20"/>
          <w:szCs w:val="20"/>
        </w:rPr>
        <w:t xml:space="preserve">    (print_context_script, find_function): INT_MAX now denotes no previous match;</w:t>
      </w:r>
    </w:p>
    <w:p w14:paraId="1FC13647" w14:textId="77777777" w:rsidR="00CF46CA" w:rsidRPr="00CF46CA" w:rsidRDefault="00CF46CA" w:rsidP="00CF46CA">
      <w:pPr>
        <w:spacing w:line="10" w:lineRule="atLeast"/>
        <w:rPr>
          <w:sz w:val="20"/>
          <w:szCs w:val="20"/>
        </w:rPr>
      </w:pPr>
    </w:p>
    <w:p w14:paraId="524C15DD" w14:textId="77777777" w:rsidR="00CF46CA" w:rsidRPr="00CF46CA" w:rsidRDefault="00CF46CA" w:rsidP="00CF46CA">
      <w:pPr>
        <w:spacing w:line="10" w:lineRule="atLeast"/>
        <w:rPr>
          <w:sz w:val="20"/>
          <w:szCs w:val="20"/>
        </w:rPr>
      </w:pPr>
      <w:r w:rsidRPr="00CF46CA">
        <w:rPr>
          <w:sz w:val="20"/>
          <w:szCs w:val="20"/>
        </w:rPr>
        <w:t>commit 4d0d153b38abed7ee9c4ca5bbf461a03ad1e626e</w:t>
      </w:r>
    </w:p>
    <w:p w14:paraId="4BEF917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0ACFF7D" w14:textId="77777777" w:rsidR="00CF46CA" w:rsidRPr="00CF46CA" w:rsidRDefault="00CF46CA" w:rsidP="00CF46CA">
      <w:pPr>
        <w:spacing w:line="10" w:lineRule="atLeast"/>
        <w:rPr>
          <w:sz w:val="20"/>
          <w:szCs w:val="20"/>
        </w:rPr>
      </w:pPr>
      <w:r w:rsidRPr="00CF46CA">
        <w:rPr>
          <w:sz w:val="20"/>
          <w:szCs w:val="20"/>
        </w:rPr>
        <w:t>Date:   Mon Oct 31 07:27:27 1994 +0000</w:t>
      </w:r>
    </w:p>
    <w:p w14:paraId="47D23627" w14:textId="77777777" w:rsidR="00CF46CA" w:rsidRPr="00CF46CA" w:rsidRDefault="00CF46CA" w:rsidP="00CF46CA">
      <w:pPr>
        <w:spacing w:line="10" w:lineRule="atLeast"/>
        <w:rPr>
          <w:sz w:val="20"/>
          <w:szCs w:val="20"/>
        </w:rPr>
      </w:pPr>
    </w:p>
    <w:p w14:paraId="6674448A" w14:textId="77777777" w:rsidR="00CF46CA" w:rsidRPr="00CF46CA" w:rsidRDefault="00CF46CA" w:rsidP="00CF46CA">
      <w:pPr>
        <w:spacing w:line="10" w:lineRule="atLeast"/>
        <w:rPr>
          <w:sz w:val="20"/>
          <w:szCs w:val="20"/>
        </w:rPr>
      </w:pPr>
      <w:r w:rsidRPr="00CF46CA">
        <w:rPr>
          <w:sz w:val="20"/>
          <w:szCs w:val="20"/>
        </w:rPr>
        <w:t xml:space="preserve">    Fix comment.</w:t>
      </w:r>
    </w:p>
    <w:p w14:paraId="15766230" w14:textId="77777777" w:rsidR="00CF46CA" w:rsidRPr="00CF46CA" w:rsidRDefault="00CF46CA" w:rsidP="00CF46CA">
      <w:pPr>
        <w:spacing w:line="10" w:lineRule="atLeast"/>
        <w:rPr>
          <w:sz w:val="20"/>
          <w:szCs w:val="20"/>
        </w:rPr>
      </w:pPr>
    </w:p>
    <w:p w14:paraId="79A18F2B" w14:textId="77777777" w:rsidR="00CF46CA" w:rsidRPr="00CF46CA" w:rsidRDefault="00CF46CA" w:rsidP="00CF46CA">
      <w:pPr>
        <w:spacing w:line="10" w:lineRule="atLeast"/>
        <w:rPr>
          <w:sz w:val="20"/>
          <w:szCs w:val="20"/>
        </w:rPr>
      </w:pPr>
      <w:r w:rsidRPr="00CF46CA">
        <w:rPr>
          <w:sz w:val="20"/>
          <w:szCs w:val="20"/>
        </w:rPr>
        <w:t>commit 55ffd9714e96495ca0c309eb4b5d0d027839d9cb</w:t>
      </w:r>
    </w:p>
    <w:p w14:paraId="45FE6C9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C99B6F3" w14:textId="77777777" w:rsidR="00CF46CA" w:rsidRPr="00CF46CA" w:rsidRDefault="00CF46CA" w:rsidP="00CF46CA">
      <w:pPr>
        <w:spacing w:line="10" w:lineRule="atLeast"/>
        <w:rPr>
          <w:sz w:val="20"/>
          <w:szCs w:val="20"/>
        </w:rPr>
      </w:pPr>
      <w:r w:rsidRPr="00CF46CA">
        <w:rPr>
          <w:sz w:val="20"/>
          <w:szCs w:val="20"/>
        </w:rPr>
        <w:t>Date:   Mon Oct 31 07:27:27 1994 +0000</w:t>
      </w:r>
    </w:p>
    <w:p w14:paraId="400C620B" w14:textId="77777777" w:rsidR="00CF46CA" w:rsidRPr="00CF46CA" w:rsidRDefault="00CF46CA" w:rsidP="00CF46CA">
      <w:pPr>
        <w:spacing w:line="10" w:lineRule="atLeast"/>
        <w:rPr>
          <w:sz w:val="20"/>
          <w:szCs w:val="20"/>
        </w:rPr>
      </w:pPr>
    </w:p>
    <w:p w14:paraId="361A0AB3" w14:textId="77777777" w:rsidR="00CF46CA" w:rsidRPr="00CF46CA" w:rsidRDefault="00CF46CA" w:rsidP="00CF46CA">
      <w:pPr>
        <w:spacing w:line="10" w:lineRule="atLeast"/>
        <w:rPr>
          <w:sz w:val="20"/>
          <w:szCs w:val="20"/>
        </w:rPr>
      </w:pPr>
      <w:r w:rsidRPr="00CF46CA">
        <w:rPr>
          <w:sz w:val="20"/>
          <w:szCs w:val="20"/>
        </w:rPr>
        <w:t xml:space="preserve">    (diff_2_files): ignore_regexp_list -&gt; ignore_regexp.fastmap</w:t>
      </w:r>
    </w:p>
    <w:p w14:paraId="2019528A" w14:textId="77777777" w:rsidR="00CF46CA" w:rsidRPr="00CF46CA" w:rsidRDefault="00CF46CA" w:rsidP="00CF46CA">
      <w:pPr>
        <w:spacing w:line="10" w:lineRule="atLeast"/>
        <w:rPr>
          <w:sz w:val="20"/>
          <w:szCs w:val="20"/>
        </w:rPr>
      </w:pPr>
    </w:p>
    <w:p w14:paraId="068045FD" w14:textId="77777777" w:rsidR="00CF46CA" w:rsidRPr="00CF46CA" w:rsidRDefault="00CF46CA" w:rsidP="00CF46CA">
      <w:pPr>
        <w:spacing w:line="10" w:lineRule="atLeast"/>
        <w:rPr>
          <w:sz w:val="20"/>
          <w:szCs w:val="20"/>
        </w:rPr>
      </w:pPr>
      <w:r w:rsidRPr="00CF46CA">
        <w:rPr>
          <w:sz w:val="20"/>
          <w:szCs w:val="20"/>
        </w:rPr>
        <w:t>commit c451a2003646e9b05a649b4d86f7a09ca2364a62</w:t>
      </w:r>
    </w:p>
    <w:p w14:paraId="0209A3D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6DE8FDF" w14:textId="77777777" w:rsidR="00CF46CA" w:rsidRPr="00CF46CA" w:rsidRDefault="00CF46CA" w:rsidP="00CF46CA">
      <w:pPr>
        <w:spacing w:line="10" w:lineRule="atLeast"/>
        <w:rPr>
          <w:sz w:val="20"/>
          <w:szCs w:val="20"/>
        </w:rPr>
      </w:pPr>
      <w:r w:rsidRPr="00CF46CA">
        <w:rPr>
          <w:sz w:val="20"/>
          <w:szCs w:val="20"/>
        </w:rPr>
        <w:t>Date:   Mon Oct 31 07:27:27 1994 +0000</w:t>
      </w:r>
    </w:p>
    <w:p w14:paraId="63423D05" w14:textId="77777777" w:rsidR="00CF46CA" w:rsidRPr="00CF46CA" w:rsidRDefault="00CF46CA" w:rsidP="00CF46CA">
      <w:pPr>
        <w:spacing w:line="10" w:lineRule="atLeast"/>
        <w:rPr>
          <w:sz w:val="20"/>
          <w:szCs w:val="20"/>
        </w:rPr>
      </w:pPr>
    </w:p>
    <w:p w14:paraId="7F2BE5F1" w14:textId="77777777" w:rsidR="00CF46CA" w:rsidRPr="00CF46CA" w:rsidRDefault="00CF46CA" w:rsidP="00CF46CA">
      <w:pPr>
        <w:spacing w:line="10" w:lineRule="atLeast"/>
        <w:rPr>
          <w:sz w:val="20"/>
          <w:szCs w:val="20"/>
        </w:rPr>
      </w:pPr>
      <w:r w:rsidRPr="00CF46CA">
        <w:rPr>
          <w:sz w:val="20"/>
          <w:szCs w:val="20"/>
        </w:rPr>
        <w:t xml:space="preserve">    \ -&gt; /</w:t>
      </w:r>
    </w:p>
    <w:p w14:paraId="52215BCA" w14:textId="77777777" w:rsidR="00CF46CA" w:rsidRPr="00CF46CA" w:rsidRDefault="00CF46CA" w:rsidP="00CF46CA">
      <w:pPr>
        <w:spacing w:line="10" w:lineRule="atLeast"/>
        <w:rPr>
          <w:sz w:val="20"/>
          <w:szCs w:val="20"/>
        </w:rPr>
      </w:pPr>
    </w:p>
    <w:p w14:paraId="64CB3D5B" w14:textId="77777777" w:rsidR="00CF46CA" w:rsidRPr="00CF46CA" w:rsidRDefault="00CF46CA" w:rsidP="00CF46CA">
      <w:pPr>
        <w:spacing w:line="10" w:lineRule="atLeast"/>
        <w:rPr>
          <w:sz w:val="20"/>
          <w:szCs w:val="20"/>
        </w:rPr>
      </w:pPr>
      <w:r w:rsidRPr="00CF46CA">
        <w:rPr>
          <w:sz w:val="20"/>
          <w:szCs w:val="20"/>
        </w:rPr>
        <w:t>commit 0d75a4d1e5c382ae7dd866adcca6e92470f955ab</w:t>
      </w:r>
    </w:p>
    <w:p w14:paraId="63FDB84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7927A8B" w14:textId="77777777" w:rsidR="00CF46CA" w:rsidRPr="00CF46CA" w:rsidRDefault="00CF46CA" w:rsidP="00CF46CA">
      <w:pPr>
        <w:spacing w:line="10" w:lineRule="atLeast"/>
        <w:rPr>
          <w:sz w:val="20"/>
          <w:szCs w:val="20"/>
        </w:rPr>
      </w:pPr>
      <w:r w:rsidRPr="00CF46CA">
        <w:rPr>
          <w:sz w:val="20"/>
          <w:szCs w:val="20"/>
        </w:rPr>
        <w:t>Date:   Mon Oct 31 07:27:27 1994 +0000</w:t>
      </w:r>
    </w:p>
    <w:p w14:paraId="6973F3AC" w14:textId="77777777" w:rsidR="00CF46CA" w:rsidRPr="00CF46CA" w:rsidRDefault="00CF46CA" w:rsidP="00CF46CA">
      <w:pPr>
        <w:spacing w:line="10" w:lineRule="atLeast"/>
        <w:rPr>
          <w:sz w:val="20"/>
          <w:szCs w:val="20"/>
        </w:rPr>
      </w:pPr>
    </w:p>
    <w:p w14:paraId="2057EAC6" w14:textId="77777777" w:rsidR="00CF46CA" w:rsidRPr="00CF46CA" w:rsidRDefault="00CF46CA" w:rsidP="00CF46CA">
      <w:pPr>
        <w:spacing w:line="10" w:lineRule="atLeast"/>
        <w:rPr>
          <w:sz w:val="20"/>
          <w:szCs w:val="20"/>
        </w:rPr>
      </w:pPr>
      <w:r w:rsidRPr="00CF46CA">
        <w:rPr>
          <w:sz w:val="20"/>
          <w:szCs w:val="20"/>
        </w:rPr>
        <w:t xml:space="preserve">    Remove __GNU_LIBRARY__, SYSTEM_QUOTE_ARG, system_quote_arg.</w:t>
      </w:r>
    </w:p>
    <w:p w14:paraId="67D666E0" w14:textId="77777777" w:rsidR="00CF46CA" w:rsidRPr="00CF46CA" w:rsidRDefault="00CF46CA" w:rsidP="00CF46CA">
      <w:pPr>
        <w:spacing w:line="10" w:lineRule="atLeast"/>
        <w:rPr>
          <w:sz w:val="20"/>
          <w:szCs w:val="20"/>
        </w:rPr>
      </w:pPr>
    </w:p>
    <w:p w14:paraId="27357B04" w14:textId="77777777" w:rsidR="00CF46CA" w:rsidRPr="00CF46CA" w:rsidRDefault="00CF46CA" w:rsidP="00CF46CA">
      <w:pPr>
        <w:spacing w:line="10" w:lineRule="atLeast"/>
        <w:rPr>
          <w:sz w:val="20"/>
          <w:szCs w:val="20"/>
        </w:rPr>
      </w:pPr>
      <w:r w:rsidRPr="00CF46CA">
        <w:rPr>
          <w:sz w:val="20"/>
          <w:szCs w:val="20"/>
        </w:rPr>
        <w:t>commit 24bcded990501669da1107c79bfa065d36e58517</w:t>
      </w:r>
    </w:p>
    <w:p w14:paraId="49BD018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2F1416E" w14:textId="77777777" w:rsidR="00CF46CA" w:rsidRPr="00CF46CA" w:rsidRDefault="00CF46CA" w:rsidP="00CF46CA">
      <w:pPr>
        <w:spacing w:line="10" w:lineRule="atLeast"/>
        <w:rPr>
          <w:sz w:val="20"/>
          <w:szCs w:val="20"/>
        </w:rPr>
      </w:pPr>
      <w:r w:rsidRPr="00CF46CA">
        <w:rPr>
          <w:sz w:val="20"/>
          <w:szCs w:val="20"/>
        </w:rPr>
        <w:t>Date:   Mon Oct 31 07:27:27 1994 +0000</w:t>
      </w:r>
    </w:p>
    <w:p w14:paraId="2C68168B" w14:textId="77777777" w:rsidR="00CF46CA" w:rsidRPr="00CF46CA" w:rsidRDefault="00CF46CA" w:rsidP="00CF46CA">
      <w:pPr>
        <w:spacing w:line="10" w:lineRule="atLeast"/>
        <w:rPr>
          <w:sz w:val="20"/>
          <w:szCs w:val="20"/>
        </w:rPr>
      </w:pPr>
    </w:p>
    <w:p w14:paraId="30359675" w14:textId="77777777" w:rsidR="00CF46CA" w:rsidRPr="00CF46CA" w:rsidRDefault="00CF46CA" w:rsidP="00CF46CA">
      <w:pPr>
        <w:spacing w:line="10" w:lineRule="atLeast"/>
        <w:rPr>
          <w:sz w:val="20"/>
          <w:szCs w:val="20"/>
        </w:rPr>
      </w:pPr>
      <w:r w:rsidRPr="00CF46CA">
        <w:rPr>
          <w:sz w:val="20"/>
          <w:szCs w:val="20"/>
        </w:rPr>
        <w:t xml:space="preserve">    (system_quote_arg): Compute size if first arg is 0.</w:t>
      </w:r>
    </w:p>
    <w:p w14:paraId="12D9D6AE" w14:textId="77777777" w:rsidR="00CF46CA" w:rsidRPr="00CF46CA" w:rsidRDefault="00CF46CA" w:rsidP="00CF46CA">
      <w:pPr>
        <w:spacing w:line="10" w:lineRule="atLeast"/>
        <w:rPr>
          <w:sz w:val="20"/>
          <w:szCs w:val="20"/>
        </w:rPr>
      </w:pPr>
    </w:p>
    <w:p w14:paraId="4A0D9253" w14:textId="77777777" w:rsidR="00CF46CA" w:rsidRPr="00CF46CA" w:rsidRDefault="00CF46CA" w:rsidP="00CF46CA">
      <w:pPr>
        <w:spacing w:line="10" w:lineRule="atLeast"/>
        <w:rPr>
          <w:sz w:val="20"/>
          <w:szCs w:val="20"/>
        </w:rPr>
      </w:pPr>
      <w:r w:rsidRPr="00CF46CA">
        <w:rPr>
          <w:sz w:val="20"/>
          <w:szCs w:val="20"/>
        </w:rPr>
        <w:t>commit bb9307fe16533d834ef2a1181760eff97b5262f4</w:t>
      </w:r>
    </w:p>
    <w:p w14:paraId="05B34E1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AC6F329" w14:textId="77777777" w:rsidR="00CF46CA" w:rsidRPr="00CF46CA" w:rsidRDefault="00CF46CA" w:rsidP="00CF46CA">
      <w:pPr>
        <w:spacing w:line="10" w:lineRule="atLeast"/>
        <w:rPr>
          <w:sz w:val="20"/>
          <w:szCs w:val="20"/>
        </w:rPr>
      </w:pPr>
      <w:r w:rsidRPr="00CF46CA">
        <w:rPr>
          <w:sz w:val="20"/>
          <w:szCs w:val="20"/>
        </w:rPr>
        <w:t>Date:   Mon Oct 31 07:27:27 1994 +0000</w:t>
      </w:r>
    </w:p>
    <w:p w14:paraId="4D6B57F1" w14:textId="77777777" w:rsidR="00CF46CA" w:rsidRPr="00CF46CA" w:rsidRDefault="00CF46CA" w:rsidP="00CF46CA">
      <w:pPr>
        <w:spacing w:line="10" w:lineRule="atLeast"/>
        <w:rPr>
          <w:sz w:val="20"/>
          <w:szCs w:val="20"/>
        </w:rPr>
      </w:pPr>
    </w:p>
    <w:p w14:paraId="2A198F8B" w14:textId="77777777" w:rsidR="00CF46CA" w:rsidRPr="00CF46CA" w:rsidRDefault="00CF46CA" w:rsidP="00CF46CA">
      <w:pPr>
        <w:spacing w:line="10" w:lineRule="atLeast"/>
        <w:rPr>
          <w:sz w:val="20"/>
          <w:szCs w:val="20"/>
        </w:rPr>
      </w:pPr>
      <w:r w:rsidRPr="00CF46CA">
        <w:rPr>
          <w:sz w:val="20"/>
          <w:szCs w:val="20"/>
        </w:rPr>
        <w:t xml:space="preserve">    Quote CFLAGS= for djgpp GNU make.</w:t>
      </w:r>
    </w:p>
    <w:p w14:paraId="31A49CEA" w14:textId="77777777" w:rsidR="00CF46CA" w:rsidRPr="00CF46CA" w:rsidRDefault="00CF46CA" w:rsidP="00CF46CA">
      <w:pPr>
        <w:spacing w:line="10" w:lineRule="atLeast"/>
        <w:rPr>
          <w:sz w:val="20"/>
          <w:szCs w:val="20"/>
        </w:rPr>
      </w:pPr>
      <w:r w:rsidRPr="00CF46CA">
        <w:rPr>
          <w:sz w:val="20"/>
          <w:szCs w:val="20"/>
        </w:rPr>
        <w:t xml:space="preserve">    Clean *.bat, fname.</w:t>
      </w:r>
    </w:p>
    <w:p w14:paraId="1324998C" w14:textId="77777777" w:rsidR="00CF46CA" w:rsidRPr="00CF46CA" w:rsidRDefault="00CF46CA" w:rsidP="00CF46CA">
      <w:pPr>
        <w:spacing w:line="10" w:lineRule="atLeast"/>
        <w:rPr>
          <w:sz w:val="20"/>
          <w:szCs w:val="20"/>
        </w:rPr>
      </w:pPr>
      <w:r w:rsidRPr="00CF46CA">
        <w:rPr>
          <w:sz w:val="20"/>
          <w:szCs w:val="20"/>
        </w:rPr>
        <w:t xml:space="preserve">    Move dist to different directory.</w:t>
      </w:r>
    </w:p>
    <w:p w14:paraId="7E234FD8" w14:textId="77777777" w:rsidR="00CF46CA" w:rsidRPr="00CF46CA" w:rsidRDefault="00CF46CA" w:rsidP="00CF46CA">
      <w:pPr>
        <w:spacing w:line="10" w:lineRule="atLeast"/>
        <w:rPr>
          <w:sz w:val="20"/>
          <w:szCs w:val="20"/>
        </w:rPr>
      </w:pPr>
    </w:p>
    <w:p w14:paraId="2BBB1651" w14:textId="77777777" w:rsidR="00CF46CA" w:rsidRPr="00CF46CA" w:rsidRDefault="00CF46CA" w:rsidP="00CF46CA">
      <w:pPr>
        <w:spacing w:line="10" w:lineRule="atLeast"/>
        <w:rPr>
          <w:sz w:val="20"/>
          <w:szCs w:val="20"/>
        </w:rPr>
      </w:pPr>
      <w:r w:rsidRPr="00CF46CA">
        <w:rPr>
          <w:sz w:val="20"/>
          <w:szCs w:val="20"/>
        </w:rPr>
        <w:t>commit dbc2dc8d0c2dddbfe9ae97d1d0c9bb4103990f5b</w:t>
      </w:r>
    </w:p>
    <w:p w14:paraId="4353FD3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825EE04" w14:textId="77777777" w:rsidR="00CF46CA" w:rsidRPr="00CF46CA" w:rsidRDefault="00CF46CA" w:rsidP="00CF46CA">
      <w:pPr>
        <w:spacing w:line="10" w:lineRule="atLeast"/>
        <w:rPr>
          <w:sz w:val="20"/>
          <w:szCs w:val="20"/>
        </w:rPr>
      </w:pPr>
      <w:r w:rsidRPr="00CF46CA">
        <w:rPr>
          <w:sz w:val="20"/>
          <w:szCs w:val="20"/>
        </w:rPr>
        <w:t>Date:   Mon Oct 31 07:27:27 1994 +0000</w:t>
      </w:r>
    </w:p>
    <w:p w14:paraId="3228CA6C" w14:textId="77777777" w:rsidR="00CF46CA" w:rsidRPr="00CF46CA" w:rsidRDefault="00CF46CA" w:rsidP="00CF46CA">
      <w:pPr>
        <w:spacing w:line="10" w:lineRule="atLeast"/>
        <w:rPr>
          <w:sz w:val="20"/>
          <w:szCs w:val="20"/>
        </w:rPr>
      </w:pPr>
    </w:p>
    <w:p w14:paraId="61EA6933" w14:textId="77777777" w:rsidR="00CF46CA" w:rsidRPr="00CF46CA" w:rsidRDefault="00CF46CA" w:rsidP="00CF46CA">
      <w:pPr>
        <w:spacing w:line="10" w:lineRule="atLeast"/>
        <w:rPr>
          <w:sz w:val="20"/>
          <w:szCs w:val="20"/>
        </w:rPr>
      </w:pPr>
      <w:r w:rsidRPr="00CF46CA">
        <w:rPr>
          <w:sz w:val="20"/>
          <w:szCs w:val="20"/>
        </w:rPr>
        <w:t xml:space="preserve">    Update version number, remove `only' typo.</w:t>
      </w:r>
    </w:p>
    <w:p w14:paraId="78D2ACCE" w14:textId="77777777" w:rsidR="00CF46CA" w:rsidRPr="00CF46CA" w:rsidRDefault="00CF46CA" w:rsidP="00CF46CA">
      <w:pPr>
        <w:spacing w:line="10" w:lineRule="atLeast"/>
        <w:rPr>
          <w:sz w:val="20"/>
          <w:szCs w:val="20"/>
        </w:rPr>
      </w:pPr>
    </w:p>
    <w:p w14:paraId="453C4E86" w14:textId="77777777" w:rsidR="00CF46CA" w:rsidRPr="00CF46CA" w:rsidRDefault="00CF46CA" w:rsidP="00CF46CA">
      <w:pPr>
        <w:spacing w:line="10" w:lineRule="atLeast"/>
        <w:rPr>
          <w:sz w:val="20"/>
          <w:szCs w:val="20"/>
        </w:rPr>
      </w:pPr>
      <w:r w:rsidRPr="00CF46CA">
        <w:rPr>
          <w:sz w:val="20"/>
          <w:szCs w:val="20"/>
        </w:rPr>
        <w:t>commit 9d37018f319b9912e6566c3a9e85172385d88023</w:t>
      </w:r>
    </w:p>
    <w:p w14:paraId="359D55E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F555FB" w14:textId="77777777" w:rsidR="00CF46CA" w:rsidRPr="00CF46CA" w:rsidRDefault="00CF46CA" w:rsidP="00CF46CA">
      <w:pPr>
        <w:spacing w:line="10" w:lineRule="atLeast"/>
        <w:rPr>
          <w:sz w:val="20"/>
          <w:szCs w:val="20"/>
        </w:rPr>
      </w:pPr>
      <w:r w:rsidRPr="00CF46CA">
        <w:rPr>
          <w:sz w:val="20"/>
          <w:szCs w:val="20"/>
        </w:rPr>
        <w:t>Date:   Mon Oct 31 07:27:27 1994 +0000</w:t>
      </w:r>
    </w:p>
    <w:p w14:paraId="31F080EF" w14:textId="77777777" w:rsidR="00CF46CA" w:rsidRPr="00CF46CA" w:rsidRDefault="00CF46CA" w:rsidP="00CF46CA">
      <w:pPr>
        <w:spacing w:line="10" w:lineRule="atLeast"/>
        <w:rPr>
          <w:sz w:val="20"/>
          <w:szCs w:val="20"/>
        </w:rPr>
      </w:pPr>
    </w:p>
    <w:p w14:paraId="728F2950" w14:textId="77777777" w:rsidR="00CF46CA" w:rsidRPr="00CF46CA" w:rsidRDefault="00CF46CA" w:rsidP="00CF46CA">
      <w:pPr>
        <w:spacing w:line="10" w:lineRule="atLeast"/>
        <w:rPr>
          <w:sz w:val="20"/>
          <w:szCs w:val="20"/>
        </w:rPr>
      </w:pPr>
      <w:r w:rsidRPr="00CF46CA">
        <w:rPr>
          <w:sz w:val="20"/>
          <w:szCs w:val="20"/>
        </w:rPr>
        <w:t xml:space="preserve">    (srcs, diff_o, diff3_o, sdiff_o): New files quote.c, quote.o.</w:t>
      </w:r>
    </w:p>
    <w:p w14:paraId="7930CFC1" w14:textId="77777777" w:rsidR="00CF46CA" w:rsidRPr="00CF46CA" w:rsidRDefault="00CF46CA" w:rsidP="00CF46CA">
      <w:pPr>
        <w:spacing w:line="10" w:lineRule="atLeast"/>
        <w:rPr>
          <w:sz w:val="20"/>
          <w:szCs w:val="20"/>
        </w:rPr>
      </w:pPr>
    </w:p>
    <w:p w14:paraId="609F1C51" w14:textId="77777777" w:rsidR="00CF46CA" w:rsidRPr="00CF46CA" w:rsidRDefault="00CF46CA" w:rsidP="00CF46CA">
      <w:pPr>
        <w:spacing w:line="10" w:lineRule="atLeast"/>
        <w:rPr>
          <w:sz w:val="20"/>
          <w:szCs w:val="20"/>
        </w:rPr>
      </w:pPr>
      <w:r w:rsidRPr="00CF46CA">
        <w:rPr>
          <w:sz w:val="20"/>
          <w:szCs w:val="20"/>
        </w:rPr>
        <w:t>commit 0c5e4918da08819eed4a360b28e67df68b971205</w:t>
      </w:r>
    </w:p>
    <w:p w14:paraId="530E3D5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45444B7" w14:textId="77777777" w:rsidR="00CF46CA" w:rsidRPr="00CF46CA" w:rsidRDefault="00CF46CA" w:rsidP="00CF46CA">
      <w:pPr>
        <w:spacing w:line="10" w:lineRule="atLeast"/>
        <w:rPr>
          <w:sz w:val="20"/>
          <w:szCs w:val="20"/>
        </w:rPr>
      </w:pPr>
      <w:r w:rsidRPr="00CF46CA">
        <w:rPr>
          <w:sz w:val="20"/>
          <w:szCs w:val="20"/>
        </w:rPr>
        <w:t>Date:   Sat Oct 15 20:09:12 1994 +0000</w:t>
      </w:r>
    </w:p>
    <w:p w14:paraId="0FDD01F7" w14:textId="77777777" w:rsidR="00CF46CA" w:rsidRPr="00CF46CA" w:rsidRDefault="00CF46CA" w:rsidP="00CF46CA">
      <w:pPr>
        <w:spacing w:line="10" w:lineRule="atLeast"/>
        <w:rPr>
          <w:sz w:val="20"/>
          <w:szCs w:val="20"/>
        </w:rPr>
      </w:pPr>
    </w:p>
    <w:p w14:paraId="2CA12045" w14:textId="77777777" w:rsidR="00CF46CA" w:rsidRPr="00CF46CA" w:rsidRDefault="00CF46CA" w:rsidP="00CF46CA">
      <w:pPr>
        <w:spacing w:line="10" w:lineRule="atLeast"/>
        <w:rPr>
          <w:sz w:val="20"/>
          <w:szCs w:val="20"/>
        </w:rPr>
      </w:pPr>
      <w:r w:rsidRPr="00CF46CA">
        <w:rPr>
          <w:sz w:val="20"/>
          <w:szCs w:val="20"/>
        </w:rPr>
        <w:t xml:space="preserve">    (perror_with_name, fatal): Use GNU `error'.</w:t>
      </w:r>
    </w:p>
    <w:p w14:paraId="3C5FD21B" w14:textId="77777777" w:rsidR="00CF46CA" w:rsidRPr="00CF46CA" w:rsidRDefault="00CF46CA" w:rsidP="00CF46CA">
      <w:pPr>
        <w:spacing w:line="10" w:lineRule="atLeast"/>
        <w:rPr>
          <w:sz w:val="20"/>
          <w:szCs w:val="20"/>
        </w:rPr>
      </w:pPr>
      <w:r w:rsidRPr="00CF46CA">
        <w:rPr>
          <w:sz w:val="20"/>
          <w:szCs w:val="20"/>
        </w:rPr>
        <w:t xml:space="preserve">    (error): Remove.</w:t>
      </w:r>
    </w:p>
    <w:p w14:paraId="430C23E2" w14:textId="77777777" w:rsidR="00CF46CA" w:rsidRPr="00CF46CA" w:rsidRDefault="00CF46CA" w:rsidP="00CF46CA">
      <w:pPr>
        <w:spacing w:line="10" w:lineRule="atLeast"/>
        <w:rPr>
          <w:sz w:val="20"/>
          <w:szCs w:val="20"/>
        </w:rPr>
      </w:pPr>
      <w:r w:rsidRPr="00CF46CA">
        <w:rPr>
          <w:sz w:val="20"/>
          <w:szCs w:val="20"/>
        </w:rPr>
        <w:t xml:space="preserve">    (line_cmp): tolower -&gt; _tolower</w:t>
      </w:r>
    </w:p>
    <w:p w14:paraId="43C97948" w14:textId="77777777" w:rsidR="00CF46CA" w:rsidRPr="00CF46CA" w:rsidRDefault="00CF46CA" w:rsidP="00CF46CA">
      <w:pPr>
        <w:spacing w:line="10" w:lineRule="atLeast"/>
        <w:rPr>
          <w:sz w:val="20"/>
          <w:szCs w:val="20"/>
        </w:rPr>
      </w:pPr>
      <w:r w:rsidRPr="00CF46CA">
        <w:rPr>
          <w:sz w:val="20"/>
          <w:szCs w:val="20"/>
        </w:rPr>
        <w:t xml:space="preserve">    (xmalloc, xrealloc): Remove.</w:t>
      </w:r>
    </w:p>
    <w:p w14:paraId="233E9361" w14:textId="77777777" w:rsidR="00CF46CA" w:rsidRPr="00CF46CA" w:rsidRDefault="00CF46CA" w:rsidP="00CF46CA">
      <w:pPr>
        <w:spacing w:line="10" w:lineRule="atLeast"/>
        <w:rPr>
          <w:sz w:val="20"/>
          <w:szCs w:val="20"/>
        </w:rPr>
      </w:pPr>
    </w:p>
    <w:p w14:paraId="32A8AA02" w14:textId="77777777" w:rsidR="00CF46CA" w:rsidRPr="00CF46CA" w:rsidRDefault="00CF46CA" w:rsidP="00CF46CA">
      <w:pPr>
        <w:spacing w:line="10" w:lineRule="atLeast"/>
        <w:rPr>
          <w:sz w:val="20"/>
          <w:szCs w:val="20"/>
        </w:rPr>
      </w:pPr>
      <w:r w:rsidRPr="00CF46CA">
        <w:rPr>
          <w:sz w:val="20"/>
          <w:szCs w:val="20"/>
        </w:rPr>
        <w:t>commit 4ce826fb34d8011e8c021eeb14a283ccc920cec5</w:t>
      </w:r>
    </w:p>
    <w:p w14:paraId="0B8EEA4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4BEF161" w14:textId="77777777" w:rsidR="00CF46CA" w:rsidRPr="00CF46CA" w:rsidRDefault="00CF46CA" w:rsidP="00CF46CA">
      <w:pPr>
        <w:spacing w:line="10" w:lineRule="atLeast"/>
        <w:rPr>
          <w:sz w:val="20"/>
          <w:szCs w:val="20"/>
        </w:rPr>
      </w:pPr>
      <w:r w:rsidRPr="00CF46CA">
        <w:rPr>
          <w:sz w:val="20"/>
          <w:szCs w:val="20"/>
        </w:rPr>
        <w:t>Date:   Sat Oct 15 20:09:12 1994 +0000</w:t>
      </w:r>
    </w:p>
    <w:p w14:paraId="2C3EB735" w14:textId="77777777" w:rsidR="00CF46CA" w:rsidRPr="00CF46CA" w:rsidRDefault="00CF46CA" w:rsidP="00CF46CA">
      <w:pPr>
        <w:spacing w:line="10" w:lineRule="atLeast"/>
        <w:rPr>
          <w:sz w:val="20"/>
          <w:szCs w:val="20"/>
        </w:rPr>
      </w:pPr>
    </w:p>
    <w:p w14:paraId="7D074318" w14:textId="77777777" w:rsidR="00CF46CA" w:rsidRPr="00CF46CA" w:rsidRDefault="00CF46CA" w:rsidP="00CF46CA">
      <w:pPr>
        <w:spacing w:line="10" w:lineRule="atLeast"/>
        <w:rPr>
          <w:sz w:val="20"/>
          <w:szCs w:val="20"/>
        </w:rPr>
      </w:pPr>
      <w:r w:rsidRPr="00CF46CA">
        <w:rPr>
          <w:sz w:val="20"/>
          <w:szCs w:val="20"/>
        </w:rPr>
        <w:t xml:space="preserve">    (_tolower): Define if not already defined.</w:t>
      </w:r>
    </w:p>
    <w:p w14:paraId="1AA5DD91" w14:textId="77777777" w:rsidR="00CF46CA" w:rsidRPr="00CF46CA" w:rsidRDefault="00CF46CA" w:rsidP="00CF46CA">
      <w:pPr>
        <w:spacing w:line="10" w:lineRule="atLeast"/>
        <w:rPr>
          <w:sz w:val="20"/>
          <w:szCs w:val="20"/>
        </w:rPr>
      </w:pPr>
      <w:r w:rsidRPr="00CF46CA">
        <w:rPr>
          <w:sz w:val="20"/>
          <w:szCs w:val="20"/>
        </w:rPr>
        <w:t xml:space="preserve">    (malloc, realloc): Remove unused declarations.</w:t>
      </w:r>
    </w:p>
    <w:p w14:paraId="6831C23D" w14:textId="77777777" w:rsidR="00CF46CA" w:rsidRPr="00CF46CA" w:rsidRDefault="00CF46CA" w:rsidP="00CF46CA">
      <w:pPr>
        <w:spacing w:line="10" w:lineRule="atLeast"/>
        <w:rPr>
          <w:sz w:val="20"/>
          <w:szCs w:val="20"/>
        </w:rPr>
      </w:pPr>
    </w:p>
    <w:p w14:paraId="57F591B3" w14:textId="77777777" w:rsidR="00CF46CA" w:rsidRPr="00CF46CA" w:rsidRDefault="00CF46CA" w:rsidP="00CF46CA">
      <w:pPr>
        <w:spacing w:line="10" w:lineRule="atLeast"/>
        <w:rPr>
          <w:sz w:val="20"/>
          <w:szCs w:val="20"/>
        </w:rPr>
      </w:pPr>
      <w:r w:rsidRPr="00CF46CA">
        <w:rPr>
          <w:sz w:val="20"/>
          <w:szCs w:val="20"/>
        </w:rPr>
        <w:t>commit 2f95916004c9c67345c8e9298d0a8a8394ff58aa</w:t>
      </w:r>
    </w:p>
    <w:p w14:paraId="02E35D5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77FA55F" w14:textId="77777777" w:rsidR="00CF46CA" w:rsidRPr="00CF46CA" w:rsidRDefault="00CF46CA" w:rsidP="00CF46CA">
      <w:pPr>
        <w:spacing w:line="10" w:lineRule="atLeast"/>
        <w:rPr>
          <w:sz w:val="20"/>
          <w:szCs w:val="20"/>
        </w:rPr>
      </w:pPr>
      <w:r w:rsidRPr="00CF46CA">
        <w:rPr>
          <w:sz w:val="20"/>
          <w:szCs w:val="20"/>
        </w:rPr>
        <w:t>Date:   Sat Oct 15 20:09:12 1994 +0000</w:t>
      </w:r>
    </w:p>
    <w:p w14:paraId="26F80927" w14:textId="77777777" w:rsidR="00CF46CA" w:rsidRPr="00CF46CA" w:rsidRDefault="00CF46CA" w:rsidP="00CF46CA">
      <w:pPr>
        <w:spacing w:line="10" w:lineRule="atLeast"/>
        <w:rPr>
          <w:sz w:val="20"/>
          <w:szCs w:val="20"/>
        </w:rPr>
      </w:pPr>
    </w:p>
    <w:p w14:paraId="1483ED45" w14:textId="77777777" w:rsidR="00CF46CA" w:rsidRPr="00CF46CA" w:rsidRDefault="00CF46CA" w:rsidP="00CF46CA">
      <w:pPr>
        <w:spacing w:line="10" w:lineRule="atLeast"/>
        <w:rPr>
          <w:sz w:val="20"/>
          <w:szCs w:val="20"/>
        </w:rPr>
      </w:pPr>
      <w:r w:rsidRPr="00CF46CA">
        <w:rPr>
          <w:sz w:val="20"/>
          <w:szCs w:val="20"/>
        </w:rPr>
        <w:t xml:space="preserve">    (xmalloc): Remove.</w:t>
      </w:r>
    </w:p>
    <w:p w14:paraId="24322A36" w14:textId="77777777" w:rsidR="00CF46CA" w:rsidRPr="00CF46CA" w:rsidRDefault="00CF46CA" w:rsidP="00CF46CA">
      <w:pPr>
        <w:spacing w:line="10" w:lineRule="atLeast"/>
        <w:rPr>
          <w:sz w:val="20"/>
          <w:szCs w:val="20"/>
        </w:rPr>
      </w:pPr>
      <w:r w:rsidRPr="00CF46CA">
        <w:rPr>
          <w:sz w:val="20"/>
          <w:szCs w:val="20"/>
        </w:rPr>
        <w:t xml:space="preserve">    (diffarg): Take advantage of cleaner xrealloc semantics.</w:t>
      </w:r>
    </w:p>
    <w:p w14:paraId="338A31A9" w14:textId="77777777" w:rsidR="00CF46CA" w:rsidRPr="00CF46CA" w:rsidRDefault="00CF46CA" w:rsidP="00CF46CA">
      <w:pPr>
        <w:spacing w:line="10" w:lineRule="atLeast"/>
        <w:rPr>
          <w:sz w:val="20"/>
          <w:szCs w:val="20"/>
        </w:rPr>
      </w:pPr>
    </w:p>
    <w:p w14:paraId="579FE447" w14:textId="77777777" w:rsidR="00CF46CA" w:rsidRPr="00CF46CA" w:rsidRDefault="00CF46CA" w:rsidP="00CF46CA">
      <w:pPr>
        <w:spacing w:line="10" w:lineRule="atLeast"/>
        <w:rPr>
          <w:sz w:val="20"/>
          <w:szCs w:val="20"/>
        </w:rPr>
      </w:pPr>
      <w:r w:rsidRPr="00CF46CA">
        <w:rPr>
          <w:sz w:val="20"/>
          <w:szCs w:val="20"/>
        </w:rPr>
        <w:t>commit f431aa8c700cb727f1b9b065d0f1d25c8a68f378</w:t>
      </w:r>
    </w:p>
    <w:p w14:paraId="2C05675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5B2004" w14:textId="77777777" w:rsidR="00CF46CA" w:rsidRPr="00CF46CA" w:rsidRDefault="00CF46CA" w:rsidP="00CF46CA">
      <w:pPr>
        <w:spacing w:line="10" w:lineRule="atLeast"/>
        <w:rPr>
          <w:sz w:val="20"/>
          <w:szCs w:val="20"/>
        </w:rPr>
      </w:pPr>
      <w:r w:rsidRPr="00CF46CA">
        <w:rPr>
          <w:sz w:val="20"/>
          <w:szCs w:val="20"/>
        </w:rPr>
        <w:t>Date:   Sat Oct 15 20:09:12 1994 +0000</w:t>
      </w:r>
    </w:p>
    <w:p w14:paraId="50E8335C" w14:textId="77777777" w:rsidR="00CF46CA" w:rsidRPr="00CF46CA" w:rsidRDefault="00CF46CA" w:rsidP="00CF46CA">
      <w:pPr>
        <w:spacing w:line="10" w:lineRule="atLeast"/>
        <w:rPr>
          <w:sz w:val="20"/>
          <w:szCs w:val="20"/>
        </w:rPr>
      </w:pPr>
    </w:p>
    <w:p w14:paraId="77073E90" w14:textId="77777777" w:rsidR="00CF46CA" w:rsidRPr="00CF46CA" w:rsidRDefault="00CF46CA" w:rsidP="00CF46CA">
      <w:pPr>
        <w:spacing w:line="10" w:lineRule="atLeast"/>
        <w:rPr>
          <w:sz w:val="20"/>
          <w:szCs w:val="20"/>
        </w:rPr>
      </w:pPr>
      <w:r w:rsidRPr="00CF46CA">
        <w:rPr>
          <w:sz w:val="20"/>
          <w:szCs w:val="20"/>
        </w:rPr>
        <w:t xml:space="preserve">    (ROL): Use sizeof to make it more generic.</w:t>
      </w:r>
    </w:p>
    <w:p w14:paraId="6BF81AF6" w14:textId="77777777" w:rsidR="00CF46CA" w:rsidRPr="00CF46CA" w:rsidRDefault="00CF46CA" w:rsidP="00CF46CA">
      <w:pPr>
        <w:spacing w:line="10" w:lineRule="atLeast"/>
        <w:rPr>
          <w:sz w:val="20"/>
          <w:szCs w:val="20"/>
        </w:rPr>
      </w:pPr>
      <w:r w:rsidRPr="00CF46CA">
        <w:rPr>
          <w:sz w:val="20"/>
          <w:szCs w:val="20"/>
        </w:rPr>
        <w:t xml:space="preserve">    (slurp): Align buffer size to word size, in case malloc cares.</w:t>
      </w:r>
    </w:p>
    <w:p w14:paraId="282F4AED" w14:textId="77777777" w:rsidR="00CF46CA" w:rsidRPr="00CF46CA" w:rsidRDefault="00CF46CA" w:rsidP="00CF46CA">
      <w:pPr>
        <w:spacing w:line="10" w:lineRule="atLeast"/>
        <w:rPr>
          <w:sz w:val="20"/>
          <w:szCs w:val="20"/>
        </w:rPr>
      </w:pPr>
      <w:r w:rsidRPr="00CF46CA">
        <w:rPr>
          <w:sz w:val="20"/>
          <w:szCs w:val="20"/>
        </w:rPr>
        <w:t xml:space="preserve">    (find_and_hash_each_line): Don't invoke line_cmp if the length</w:t>
      </w:r>
    </w:p>
    <w:p w14:paraId="395A2DCE" w14:textId="77777777" w:rsidR="00CF46CA" w:rsidRPr="00CF46CA" w:rsidRDefault="00CF46CA" w:rsidP="00CF46CA">
      <w:pPr>
        <w:spacing w:line="10" w:lineRule="atLeast"/>
        <w:rPr>
          <w:sz w:val="20"/>
          <w:szCs w:val="20"/>
        </w:rPr>
      </w:pPr>
      <w:r w:rsidRPr="00CF46CA">
        <w:rPr>
          <w:sz w:val="20"/>
          <w:szCs w:val="20"/>
        </w:rPr>
        <w:t xml:space="preserve">    differs and -i is in force.  tolower -&gt; _tolower; this speeds</w:t>
      </w:r>
    </w:p>
    <w:p w14:paraId="539C0B28" w14:textId="77777777" w:rsidR="00CF46CA" w:rsidRPr="00CF46CA" w:rsidRDefault="00CF46CA" w:rsidP="00CF46CA">
      <w:pPr>
        <w:spacing w:line="10" w:lineRule="atLeast"/>
        <w:rPr>
          <w:sz w:val="20"/>
          <w:szCs w:val="20"/>
        </w:rPr>
      </w:pPr>
      <w:r w:rsidRPr="00CF46CA">
        <w:rPr>
          <w:sz w:val="20"/>
          <w:szCs w:val="20"/>
        </w:rPr>
        <w:lastRenderedPageBreak/>
        <w:t xml:space="preserve">    up diff -i considerably under some hosts (e.g. Solaris 2.3).</w:t>
      </w:r>
    </w:p>
    <w:p w14:paraId="2464D6C6" w14:textId="77777777" w:rsidR="00CF46CA" w:rsidRPr="00CF46CA" w:rsidRDefault="00CF46CA" w:rsidP="00CF46CA">
      <w:pPr>
        <w:spacing w:line="10" w:lineRule="atLeast"/>
        <w:rPr>
          <w:sz w:val="20"/>
          <w:szCs w:val="20"/>
        </w:rPr>
      </w:pPr>
      <w:r w:rsidRPr="00CF46CA">
        <w:rPr>
          <w:sz w:val="20"/>
          <w:szCs w:val="20"/>
        </w:rPr>
        <w:t xml:space="preserve">    Don't assume ISSPACE ('\n') is nonzero.</w:t>
      </w:r>
    </w:p>
    <w:p w14:paraId="4B902A38" w14:textId="77777777" w:rsidR="00CF46CA" w:rsidRPr="00CF46CA" w:rsidRDefault="00CF46CA" w:rsidP="00CF46CA">
      <w:pPr>
        <w:spacing w:line="10" w:lineRule="atLeast"/>
        <w:rPr>
          <w:sz w:val="20"/>
          <w:szCs w:val="20"/>
        </w:rPr>
      </w:pPr>
    </w:p>
    <w:p w14:paraId="74B07A56" w14:textId="77777777" w:rsidR="00CF46CA" w:rsidRPr="00CF46CA" w:rsidRDefault="00CF46CA" w:rsidP="00CF46CA">
      <w:pPr>
        <w:spacing w:line="10" w:lineRule="atLeast"/>
        <w:rPr>
          <w:sz w:val="20"/>
          <w:szCs w:val="20"/>
        </w:rPr>
      </w:pPr>
      <w:r w:rsidRPr="00CF46CA">
        <w:rPr>
          <w:sz w:val="20"/>
          <w:szCs w:val="20"/>
        </w:rPr>
        <w:t>commit ce8a482bf4c3e4ad1ea70e55a74b96a43c8b0e7a</w:t>
      </w:r>
    </w:p>
    <w:p w14:paraId="315226D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7A8A14E" w14:textId="77777777" w:rsidR="00CF46CA" w:rsidRPr="00CF46CA" w:rsidRDefault="00CF46CA" w:rsidP="00CF46CA">
      <w:pPr>
        <w:spacing w:line="10" w:lineRule="atLeast"/>
        <w:rPr>
          <w:sz w:val="20"/>
          <w:szCs w:val="20"/>
        </w:rPr>
      </w:pPr>
      <w:r w:rsidRPr="00CF46CA">
        <w:rPr>
          <w:sz w:val="20"/>
          <w:szCs w:val="20"/>
        </w:rPr>
        <w:t>Date:   Sat Oct 15 20:09:12 1994 +0000</w:t>
      </w:r>
    </w:p>
    <w:p w14:paraId="5B4104B3" w14:textId="77777777" w:rsidR="00CF46CA" w:rsidRPr="00CF46CA" w:rsidRDefault="00CF46CA" w:rsidP="00CF46CA">
      <w:pPr>
        <w:spacing w:line="10" w:lineRule="atLeast"/>
        <w:rPr>
          <w:sz w:val="20"/>
          <w:szCs w:val="20"/>
        </w:rPr>
      </w:pPr>
    </w:p>
    <w:p w14:paraId="685E3F49" w14:textId="77777777" w:rsidR="00CF46CA" w:rsidRPr="00CF46CA" w:rsidRDefault="00CF46CA" w:rsidP="00CF46CA">
      <w:pPr>
        <w:spacing w:line="10" w:lineRule="atLeast"/>
        <w:rPr>
          <w:sz w:val="20"/>
          <w:szCs w:val="20"/>
        </w:rPr>
      </w:pPr>
      <w:r w:rsidRPr="00CF46CA">
        <w:rPr>
          <w:sz w:val="20"/>
          <w:szCs w:val="20"/>
        </w:rPr>
        <w:t xml:space="preserve">    (groups_letter_value): tolower -&gt; _tolower</w:t>
      </w:r>
    </w:p>
    <w:p w14:paraId="02AEC1D1" w14:textId="77777777" w:rsidR="00CF46CA" w:rsidRPr="00CF46CA" w:rsidRDefault="00CF46CA" w:rsidP="00CF46CA">
      <w:pPr>
        <w:spacing w:line="10" w:lineRule="atLeast"/>
        <w:rPr>
          <w:sz w:val="20"/>
          <w:szCs w:val="20"/>
        </w:rPr>
      </w:pPr>
    </w:p>
    <w:p w14:paraId="054E30CB" w14:textId="77777777" w:rsidR="00CF46CA" w:rsidRPr="00CF46CA" w:rsidRDefault="00CF46CA" w:rsidP="00CF46CA">
      <w:pPr>
        <w:spacing w:line="10" w:lineRule="atLeast"/>
        <w:rPr>
          <w:sz w:val="20"/>
          <w:szCs w:val="20"/>
        </w:rPr>
      </w:pPr>
      <w:r w:rsidRPr="00CF46CA">
        <w:rPr>
          <w:sz w:val="20"/>
          <w:szCs w:val="20"/>
        </w:rPr>
        <w:t>commit 1fbe4c853ce4b9fda8167ca4751b49b598492f11</w:t>
      </w:r>
    </w:p>
    <w:p w14:paraId="23B2824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23C1CC0" w14:textId="77777777" w:rsidR="00CF46CA" w:rsidRPr="00CF46CA" w:rsidRDefault="00CF46CA" w:rsidP="00CF46CA">
      <w:pPr>
        <w:spacing w:line="10" w:lineRule="atLeast"/>
        <w:rPr>
          <w:sz w:val="20"/>
          <w:szCs w:val="20"/>
        </w:rPr>
      </w:pPr>
      <w:r w:rsidRPr="00CF46CA">
        <w:rPr>
          <w:sz w:val="20"/>
          <w:szCs w:val="20"/>
        </w:rPr>
        <w:t>Date:   Sat Oct 15 20:09:12 1994 +0000</w:t>
      </w:r>
    </w:p>
    <w:p w14:paraId="2727A2DE" w14:textId="77777777" w:rsidR="00CF46CA" w:rsidRPr="00CF46CA" w:rsidRDefault="00CF46CA" w:rsidP="00CF46CA">
      <w:pPr>
        <w:spacing w:line="10" w:lineRule="atLeast"/>
        <w:rPr>
          <w:sz w:val="20"/>
          <w:szCs w:val="20"/>
        </w:rPr>
      </w:pPr>
    </w:p>
    <w:p w14:paraId="369FE7D1" w14:textId="77777777" w:rsidR="00CF46CA" w:rsidRPr="00CF46CA" w:rsidRDefault="00CF46CA" w:rsidP="00CF46CA">
      <w:pPr>
        <w:spacing w:line="10" w:lineRule="atLeast"/>
        <w:rPr>
          <w:sz w:val="20"/>
          <w:szCs w:val="20"/>
        </w:rPr>
      </w:pPr>
      <w:r w:rsidRPr="00CF46CA">
        <w:rPr>
          <w:sz w:val="20"/>
          <w:szCs w:val="20"/>
        </w:rPr>
        <w:t xml:space="preserve">    (main): Use strerror (EISDIR) instead of "Is a directory".</w:t>
      </w:r>
    </w:p>
    <w:p w14:paraId="2F8D11DC" w14:textId="77777777" w:rsidR="00CF46CA" w:rsidRPr="00CF46CA" w:rsidRDefault="00CF46CA" w:rsidP="00CF46CA">
      <w:pPr>
        <w:spacing w:line="10" w:lineRule="atLeast"/>
        <w:rPr>
          <w:sz w:val="20"/>
          <w:szCs w:val="20"/>
        </w:rPr>
      </w:pPr>
      <w:r w:rsidRPr="00CF46CA">
        <w:rPr>
          <w:sz w:val="20"/>
          <w:szCs w:val="20"/>
        </w:rPr>
        <w:t xml:space="preserve">    (xmalloc, xrealloc): Remove.</w:t>
      </w:r>
    </w:p>
    <w:p w14:paraId="51F2E74F" w14:textId="77777777" w:rsidR="00CF46CA" w:rsidRPr="00CF46CA" w:rsidRDefault="00CF46CA" w:rsidP="00CF46CA">
      <w:pPr>
        <w:spacing w:line="10" w:lineRule="atLeast"/>
        <w:rPr>
          <w:sz w:val="20"/>
          <w:szCs w:val="20"/>
        </w:rPr>
      </w:pPr>
      <w:r w:rsidRPr="00CF46CA">
        <w:rPr>
          <w:sz w:val="20"/>
          <w:szCs w:val="20"/>
        </w:rPr>
        <w:t xml:space="preserve">    (fatal, perror_with_exit): Use `error'.</w:t>
      </w:r>
    </w:p>
    <w:p w14:paraId="6EA098FD" w14:textId="77777777" w:rsidR="00CF46CA" w:rsidRPr="00CF46CA" w:rsidRDefault="00CF46CA" w:rsidP="00CF46CA">
      <w:pPr>
        <w:spacing w:line="10" w:lineRule="atLeast"/>
        <w:rPr>
          <w:sz w:val="20"/>
          <w:szCs w:val="20"/>
        </w:rPr>
      </w:pPr>
    </w:p>
    <w:p w14:paraId="221A1334" w14:textId="77777777" w:rsidR="00CF46CA" w:rsidRPr="00CF46CA" w:rsidRDefault="00CF46CA" w:rsidP="00CF46CA">
      <w:pPr>
        <w:spacing w:line="10" w:lineRule="atLeast"/>
        <w:rPr>
          <w:sz w:val="20"/>
          <w:szCs w:val="20"/>
        </w:rPr>
      </w:pPr>
      <w:r w:rsidRPr="00CF46CA">
        <w:rPr>
          <w:sz w:val="20"/>
          <w:szCs w:val="20"/>
        </w:rPr>
        <w:t>commit 5b1cad81664d06f45e309032e914e3f743df3ff0</w:t>
      </w:r>
    </w:p>
    <w:p w14:paraId="5D5F7D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36F6E67" w14:textId="77777777" w:rsidR="00CF46CA" w:rsidRPr="00CF46CA" w:rsidRDefault="00CF46CA" w:rsidP="00CF46CA">
      <w:pPr>
        <w:spacing w:line="10" w:lineRule="atLeast"/>
        <w:rPr>
          <w:sz w:val="20"/>
          <w:szCs w:val="20"/>
        </w:rPr>
      </w:pPr>
      <w:r w:rsidRPr="00CF46CA">
        <w:rPr>
          <w:sz w:val="20"/>
          <w:szCs w:val="20"/>
        </w:rPr>
        <w:t>Date:   Sat Oct 15 20:09:12 1994 +0000</w:t>
      </w:r>
    </w:p>
    <w:p w14:paraId="54EB35D1" w14:textId="77777777" w:rsidR="00CF46CA" w:rsidRPr="00CF46CA" w:rsidRDefault="00CF46CA" w:rsidP="00CF46CA">
      <w:pPr>
        <w:spacing w:line="10" w:lineRule="atLeast"/>
        <w:rPr>
          <w:sz w:val="20"/>
          <w:szCs w:val="20"/>
        </w:rPr>
      </w:pPr>
    </w:p>
    <w:p w14:paraId="5E7C68F1" w14:textId="77777777" w:rsidR="00CF46CA" w:rsidRPr="00CF46CA" w:rsidRDefault="00CF46CA" w:rsidP="00CF46CA">
      <w:pPr>
        <w:spacing w:line="10" w:lineRule="atLeast"/>
        <w:rPr>
          <w:sz w:val="20"/>
          <w:szCs w:val="20"/>
        </w:rPr>
      </w:pPr>
      <w:r w:rsidRPr="00CF46CA">
        <w:rPr>
          <w:sz w:val="20"/>
          <w:szCs w:val="20"/>
        </w:rPr>
        <w:t xml:space="preserve">    (ignore_some_line_changes): Removed.  All users changed.</w:t>
      </w:r>
    </w:p>
    <w:p w14:paraId="65D2D378" w14:textId="77777777" w:rsidR="00CF46CA" w:rsidRPr="00CF46CA" w:rsidRDefault="00CF46CA" w:rsidP="00CF46CA">
      <w:pPr>
        <w:spacing w:line="10" w:lineRule="atLeast"/>
        <w:rPr>
          <w:sz w:val="20"/>
          <w:szCs w:val="20"/>
        </w:rPr>
      </w:pPr>
      <w:r w:rsidRPr="00CF46CA">
        <w:rPr>
          <w:sz w:val="20"/>
          <w:szCs w:val="20"/>
        </w:rPr>
        <w:t xml:space="preserve">    (error): Change to GNU library standard.  All callers changed.</w:t>
      </w:r>
    </w:p>
    <w:p w14:paraId="64078E57" w14:textId="77777777" w:rsidR="00CF46CA" w:rsidRPr="00CF46CA" w:rsidRDefault="00CF46CA" w:rsidP="00CF46CA">
      <w:pPr>
        <w:spacing w:line="10" w:lineRule="atLeast"/>
        <w:rPr>
          <w:sz w:val="20"/>
          <w:szCs w:val="20"/>
        </w:rPr>
      </w:pPr>
      <w:r w:rsidRPr="00CF46CA">
        <w:rPr>
          <w:sz w:val="20"/>
          <w:szCs w:val="20"/>
        </w:rPr>
        <w:t xml:space="preserve">    (xmalloc_exit_failure): New variable.  xmalloc and xrealloc are now taken</w:t>
      </w:r>
    </w:p>
    <w:p w14:paraId="10EC8117" w14:textId="77777777" w:rsidR="00CF46CA" w:rsidRPr="00CF46CA" w:rsidRDefault="00CF46CA" w:rsidP="00CF46CA">
      <w:pPr>
        <w:spacing w:line="10" w:lineRule="atLeast"/>
        <w:rPr>
          <w:sz w:val="20"/>
          <w:szCs w:val="20"/>
        </w:rPr>
      </w:pPr>
      <w:r w:rsidRPr="00CF46CA">
        <w:rPr>
          <w:sz w:val="20"/>
          <w:szCs w:val="20"/>
        </w:rPr>
        <w:t xml:space="preserve">    from GNU library.  All `main' programs set this variable at the start.</w:t>
      </w:r>
    </w:p>
    <w:p w14:paraId="5C210EE5" w14:textId="77777777" w:rsidR="00CF46CA" w:rsidRPr="00CF46CA" w:rsidRDefault="00CF46CA" w:rsidP="00CF46CA">
      <w:pPr>
        <w:spacing w:line="10" w:lineRule="atLeast"/>
        <w:rPr>
          <w:sz w:val="20"/>
          <w:szCs w:val="20"/>
        </w:rPr>
      </w:pPr>
    </w:p>
    <w:p w14:paraId="7B45423A" w14:textId="77777777" w:rsidR="00CF46CA" w:rsidRPr="00CF46CA" w:rsidRDefault="00CF46CA" w:rsidP="00CF46CA">
      <w:pPr>
        <w:spacing w:line="10" w:lineRule="atLeast"/>
        <w:rPr>
          <w:sz w:val="20"/>
          <w:szCs w:val="20"/>
        </w:rPr>
      </w:pPr>
      <w:r w:rsidRPr="00CF46CA">
        <w:rPr>
          <w:sz w:val="20"/>
          <w:szCs w:val="20"/>
        </w:rPr>
        <w:t>commit 67e172c7653a143ac67d7d1fdeeee9a548206424</w:t>
      </w:r>
    </w:p>
    <w:p w14:paraId="2B0A9F8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196228E" w14:textId="77777777" w:rsidR="00CF46CA" w:rsidRPr="00CF46CA" w:rsidRDefault="00CF46CA" w:rsidP="00CF46CA">
      <w:pPr>
        <w:spacing w:line="10" w:lineRule="atLeast"/>
        <w:rPr>
          <w:sz w:val="20"/>
          <w:szCs w:val="20"/>
        </w:rPr>
      </w:pPr>
      <w:r w:rsidRPr="00CF46CA">
        <w:rPr>
          <w:sz w:val="20"/>
          <w:szCs w:val="20"/>
        </w:rPr>
        <w:t>Date:   Sat Oct 15 20:09:12 1994 +0000</w:t>
      </w:r>
    </w:p>
    <w:p w14:paraId="07B883BF" w14:textId="77777777" w:rsidR="00CF46CA" w:rsidRPr="00CF46CA" w:rsidRDefault="00CF46CA" w:rsidP="00CF46CA">
      <w:pPr>
        <w:spacing w:line="10" w:lineRule="atLeast"/>
        <w:rPr>
          <w:sz w:val="20"/>
          <w:szCs w:val="20"/>
        </w:rPr>
      </w:pPr>
    </w:p>
    <w:p w14:paraId="4CA2E7EA" w14:textId="77777777" w:rsidR="00CF46CA" w:rsidRPr="00CF46CA" w:rsidRDefault="00CF46CA" w:rsidP="00CF46CA">
      <w:pPr>
        <w:spacing w:line="10" w:lineRule="atLeast"/>
        <w:rPr>
          <w:sz w:val="20"/>
          <w:szCs w:val="20"/>
        </w:rPr>
      </w:pPr>
      <w:r w:rsidRPr="00CF46CA">
        <w:rPr>
          <w:sz w:val="20"/>
          <w:szCs w:val="20"/>
        </w:rPr>
        <w:t xml:space="preserve">    (add_exclude): Can now assume xrealloc (0, ...) works.</w:t>
      </w:r>
    </w:p>
    <w:p w14:paraId="20A7D852" w14:textId="77777777" w:rsidR="00CF46CA" w:rsidRPr="00CF46CA" w:rsidRDefault="00CF46CA" w:rsidP="00CF46CA">
      <w:pPr>
        <w:spacing w:line="10" w:lineRule="atLeast"/>
        <w:rPr>
          <w:sz w:val="20"/>
          <w:szCs w:val="20"/>
        </w:rPr>
      </w:pPr>
      <w:r w:rsidRPr="00CF46CA">
        <w:rPr>
          <w:sz w:val="20"/>
          <w:szCs w:val="20"/>
        </w:rPr>
        <w:t xml:space="preserve">    (add_regexp): Free storage on failure.  Allocate storage all at one go.</w:t>
      </w:r>
    </w:p>
    <w:p w14:paraId="6222933C" w14:textId="77777777" w:rsidR="00CF46CA" w:rsidRPr="00CF46CA" w:rsidRDefault="00CF46CA" w:rsidP="00CF46CA">
      <w:pPr>
        <w:spacing w:line="10" w:lineRule="atLeast"/>
        <w:rPr>
          <w:sz w:val="20"/>
          <w:szCs w:val="20"/>
        </w:rPr>
      </w:pPr>
    </w:p>
    <w:p w14:paraId="63774FA5" w14:textId="77777777" w:rsidR="00CF46CA" w:rsidRPr="00CF46CA" w:rsidRDefault="00CF46CA" w:rsidP="00CF46CA">
      <w:pPr>
        <w:spacing w:line="10" w:lineRule="atLeast"/>
        <w:rPr>
          <w:sz w:val="20"/>
          <w:szCs w:val="20"/>
        </w:rPr>
      </w:pPr>
      <w:r w:rsidRPr="00CF46CA">
        <w:rPr>
          <w:sz w:val="20"/>
          <w:szCs w:val="20"/>
        </w:rPr>
        <w:t>commit ff04d4a6b8586b52b7266bfcaa31420b99cd5a52</w:t>
      </w:r>
    </w:p>
    <w:p w14:paraId="7337478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ABFF709" w14:textId="77777777" w:rsidR="00CF46CA" w:rsidRPr="00CF46CA" w:rsidRDefault="00CF46CA" w:rsidP="00CF46CA">
      <w:pPr>
        <w:spacing w:line="10" w:lineRule="atLeast"/>
        <w:rPr>
          <w:sz w:val="20"/>
          <w:szCs w:val="20"/>
        </w:rPr>
      </w:pPr>
      <w:r w:rsidRPr="00CF46CA">
        <w:rPr>
          <w:sz w:val="20"/>
          <w:szCs w:val="20"/>
        </w:rPr>
        <w:t>Date:   Sat Oct 15 20:09:12 1994 +0000</w:t>
      </w:r>
    </w:p>
    <w:p w14:paraId="2174EAD0" w14:textId="77777777" w:rsidR="00CF46CA" w:rsidRPr="00CF46CA" w:rsidRDefault="00CF46CA" w:rsidP="00CF46CA">
      <w:pPr>
        <w:spacing w:line="10" w:lineRule="atLeast"/>
        <w:rPr>
          <w:sz w:val="20"/>
          <w:szCs w:val="20"/>
        </w:rPr>
      </w:pPr>
    </w:p>
    <w:p w14:paraId="1D60FF89" w14:textId="77777777" w:rsidR="00CF46CA" w:rsidRPr="00CF46CA" w:rsidRDefault="00CF46CA" w:rsidP="00CF46CA">
      <w:pPr>
        <w:spacing w:line="10" w:lineRule="atLeast"/>
        <w:rPr>
          <w:sz w:val="20"/>
          <w:szCs w:val="20"/>
        </w:rPr>
      </w:pPr>
      <w:r w:rsidRPr="00CF46CA">
        <w:rPr>
          <w:sz w:val="20"/>
          <w:szCs w:val="20"/>
        </w:rPr>
        <w:t xml:space="preserve">    (main): Align buffer size to word size, in case malloc cares.</w:t>
      </w:r>
    </w:p>
    <w:p w14:paraId="2D37F9AC" w14:textId="77777777" w:rsidR="00CF46CA" w:rsidRPr="00CF46CA" w:rsidRDefault="00CF46CA" w:rsidP="00CF46CA">
      <w:pPr>
        <w:spacing w:line="10" w:lineRule="atLeast"/>
        <w:rPr>
          <w:sz w:val="20"/>
          <w:szCs w:val="20"/>
        </w:rPr>
      </w:pPr>
    </w:p>
    <w:p w14:paraId="5771F939" w14:textId="77777777" w:rsidR="00CF46CA" w:rsidRPr="00CF46CA" w:rsidRDefault="00CF46CA" w:rsidP="00CF46CA">
      <w:pPr>
        <w:spacing w:line="10" w:lineRule="atLeast"/>
        <w:rPr>
          <w:sz w:val="20"/>
          <w:szCs w:val="20"/>
        </w:rPr>
      </w:pPr>
      <w:r w:rsidRPr="00CF46CA">
        <w:rPr>
          <w:sz w:val="20"/>
          <w:szCs w:val="20"/>
        </w:rPr>
        <w:t>commit 9f40dabd6b4732fa4c39e4ed97d1cf3c8b9fc252</w:t>
      </w:r>
    </w:p>
    <w:p w14:paraId="4A72F35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6ED750B" w14:textId="77777777" w:rsidR="00CF46CA" w:rsidRPr="00CF46CA" w:rsidRDefault="00CF46CA" w:rsidP="00CF46CA">
      <w:pPr>
        <w:spacing w:line="10" w:lineRule="atLeast"/>
        <w:rPr>
          <w:sz w:val="20"/>
          <w:szCs w:val="20"/>
        </w:rPr>
      </w:pPr>
      <w:r w:rsidRPr="00CF46CA">
        <w:rPr>
          <w:sz w:val="20"/>
          <w:szCs w:val="20"/>
        </w:rPr>
        <w:t>Date:   Sat Oct 15 20:09:12 1994 +0000</w:t>
      </w:r>
    </w:p>
    <w:p w14:paraId="4EB0022F" w14:textId="77777777" w:rsidR="00CF46CA" w:rsidRPr="00CF46CA" w:rsidRDefault="00CF46CA" w:rsidP="00CF46CA">
      <w:pPr>
        <w:spacing w:line="10" w:lineRule="atLeast"/>
        <w:rPr>
          <w:sz w:val="20"/>
          <w:szCs w:val="20"/>
        </w:rPr>
      </w:pPr>
    </w:p>
    <w:p w14:paraId="5150A116" w14:textId="77777777" w:rsidR="00CF46CA" w:rsidRPr="00CF46CA" w:rsidRDefault="00CF46CA" w:rsidP="00CF46CA">
      <w:pPr>
        <w:spacing w:line="10" w:lineRule="atLeast"/>
        <w:rPr>
          <w:sz w:val="20"/>
          <w:szCs w:val="20"/>
        </w:rPr>
      </w:pPr>
      <w:r w:rsidRPr="00CF46CA">
        <w:rPr>
          <w:sz w:val="20"/>
          <w:szCs w:val="20"/>
        </w:rPr>
        <w:t xml:space="preserve">    error caller changed</w:t>
      </w:r>
    </w:p>
    <w:p w14:paraId="1D40A4EF" w14:textId="77777777" w:rsidR="00CF46CA" w:rsidRPr="00CF46CA" w:rsidRDefault="00CF46CA" w:rsidP="00CF46CA">
      <w:pPr>
        <w:spacing w:line="10" w:lineRule="atLeast"/>
        <w:rPr>
          <w:sz w:val="20"/>
          <w:szCs w:val="20"/>
        </w:rPr>
      </w:pPr>
    </w:p>
    <w:p w14:paraId="5404136E" w14:textId="77777777" w:rsidR="00CF46CA" w:rsidRPr="00CF46CA" w:rsidRDefault="00CF46CA" w:rsidP="00CF46CA">
      <w:pPr>
        <w:spacing w:line="10" w:lineRule="atLeast"/>
        <w:rPr>
          <w:sz w:val="20"/>
          <w:szCs w:val="20"/>
        </w:rPr>
      </w:pPr>
      <w:r w:rsidRPr="00CF46CA">
        <w:rPr>
          <w:sz w:val="20"/>
          <w:szCs w:val="20"/>
        </w:rPr>
        <w:t>commit ea3d57c64052bd50583c58ec9341fa4985c2ac12</w:t>
      </w:r>
    </w:p>
    <w:p w14:paraId="3B6A3C0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58E976F" w14:textId="77777777" w:rsidR="00CF46CA" w:rsidRPr="00CF46CA" w:rsidRDefault="00CF46CA" w:rsidP="00CF46CA">
      <w:pPr>
        <w:spacing w:line="10" w:lineRule="atLeast"/>
        <w:rPr>
          <w:sz w:val="20"/>
          <w:szCs w:val="20"/>
        </w:rPr>
      </w:pPr>
      <w:r w:rsidRPr="00CF46CA">
        <w:rPr>
          <w:sz w:val="20"/>
          <w:szCs w:val="20"/>
        </w:rPr>
        <w:t>Date:   Sat Oct 15 20:09:12 1994 +0000</w:t>
      </w:r>
    </w:p>
    <w:p w14:paraId="7A547FEC" w14:textId="77777777" w:rsidR="00CF46CA" w:rsidRPr="00CF46CA" w:rsidRDefault="00CF46CA" w:rsidP="00CF46CA">
      <w:pPr>
        <w:spacing w:line="10" w:lineRule="atLeast"/>
        <w:rPr>
          <w:sz w:val="20"/>
          <w:szCs w:val="20"/>
        </w:rPr>
      </w:pPr>
    </w:p>
    <w:p w14:paraId="16BC71A7" w14:textId="77777777" w:rsidR="00CF46CA" w:rsidRPr="00CF46CA" w:rsidRDefault="00CF46CA" w:rsidP="00CF46CA">
      <w:pPr>
        <w:spacing w:line="10" w:lineRule="atLeast"/>
        <w:rPr>
          <w:sz w:val="20"/>
          <w:szCs w:val="20"/>
        </w:rPr>
      </w:pPr>
      <w:r w:rsidRPr="00CF46CA">
        <w:rPr>
          <w:sz w:val="20"/>
          <w:szCs w:val="20"/>
        </w:rPr>
        <w:t xml:space="preserve">    (common_o): New variable.  Link error.o and xmalloc.o into all programs.</w:t>
      </w:r>
    </w:p>
    <w:p w14:paraId="5660E351" w14:textId="77777777" w:rsidR="00CF46CA" w:rsidRPr="00CF46CA" w:rsidRDefault="00CF46CA" w:rsidP="00CF46CA">
      <w:pPr>
        <w:spacing w:line="10" w:lineRule="atLeast"/>
        <w:rPr>
          <w:sz w:val="20"/>
          <w:szCs w:val="20"/>
        </w:rPr>
      </w:pPr>
      <w:r w:rsidRPr="00CF46CA">
        <w:rPr>
          <w:sz w:val="20"/>
          <w:szCs w:val="20"/>
        </w:rPr>
        <w:t xml:space="preserve">    (check): Depend on $(PROGRAMS).</w:t>
      </w:r>
    </w:p>
    <w:p w14:paraId="5DFD777C" w14:textId="77777777" w:rsidR="00CF46CA" w:rsidRPr="00CF46CA" w:rsidRDefault="00CF46CA" w:rsidP="00CF46CA">
      <w:pPr>
        <w:spacing w:line="10" w:lineRule="atLeast"/>
        <w:rPr>
          <w:sz w:val="20"/>
          <w:szCs w:val="20"/>
        </w:rPr>
      </w:pPr>
    </w:p>
    <w:p w14:paraId="5FDDC0D0" w14:textId="77777777" w:rsidR="00CF46CA" w:rsidRPr="00CF46CA" w:rsidRDefault="00CF46CA" w:rsidP="00CF46CA">
      <w:pPr>
        <w:spacing w:line="10" w:lineRule="atLeast"/>
        <w:rPr>
          <w:sz w:val="20"/>
          <w:szCs w:val="20"/>
        </w:rPr>
      </w:pPr>
      <w:r w:rsidRPr="00CF46CA">
        <w:rPr>
          <w:sz w:val="20"/>
          <w:szCs w:val="20"/>
        </w:rPr>
        <w:lastRenderedPageBreak/>
        <w:t>commit ae76071a49d024000e07435d703b2d527e22b616</w:t>
      </w:r>
    </w:p>
    <w:p w14:paraId="593AD390"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40D319A6" w14:textId="77777777" w:rsidR="00CF46CA" w:rsidRPr="00CF46CA" w:rsidRDefault="00CF46CA" w:rsidP="00CF46CA">
      <w:pPr>
        <w:spacing w:line="10" w:lineRule="atLeast"/>
        <w:rPr>
          <w:sz w:val="20"/>
          <w:szCs w:val="20"/>
        </w:rPr>
      </w:pPr>
      <w:r w:rsidRPr="00CF46CA">
        <w:rPr>
          <w:sz w:val="20"/>
          <w:szCs w:val="20"/>
        </w:rPr>
        <w:t>Date:   Wed Oct 12 21:04:35 1994 +0000</w:t>
      </w:r>
    </w:p>
    <w:p w14:paraId="7D8BC314" w14:textId="77777777" w:rsidR="00CF46CA" w:rsidRPr="00CF46CA" w:rsidRDefault="00CF46CA" w:rsidP="00CF46CA">
      <w:pPr>
        <w:spacing w:line="10" w:lineRule="atLeast"/>
        <w:rPr>
          <w:sz w:val="20"/>
          <w:szCs w:val="20"/>
        </w:rPr>
      </w:pPr>
    </w:p>
    <w:p w14:paraId="75C7C4EF" w14:textId="77777777" w:rsidR="00CF46CA" w:rsidRPr="00CF46CA" w:rsidRDefault="00CF46CA" w:rsidP="00CF46CA">
      <w:pPr>
        <w:spacing w:line="10" w:lineRule="atLeast"/>
        <w:rPr>
          <w:sz w:val="20"/>
          <w:szCs w:val="20"/>
        </w:rPr>
      </w:pPr>
      <w:r w:rsidRPr="00CF46CA">
        <w:rPr>
          <w:sz w:val="20"/>
          <w:szCs w:val="20"/>
        </w:rPr>
        <w:t xml:space="preserve">    (main): Set xmalloc_exit_failure.</w:t>
      </w:r>
    </w:p>
    <w:p w14:paraId="0BDAE99B" w14:textId="77777777" w:rsidR="00CF46CA" w:rsidRPr="00CF46CA" w:rsidRDefault="00CF46CA" w:rsidP="00CF46CA">
      <w:pPr>
        <w:spacing w:line="10" w:lineRule="atLeast"/>
        <w:rPr>
          <w:sz w:val="20"/>
          <w:szCs w:val="20"/>
        </w:rPr>
      </w:pPr>
    </w:p>
    <w:p w14:paraId="68409E9F" w14:textId="77777777" w:rsidR="00CF46CA" w:rsidRPr="00CF46CA" w:rsidRDefault="00CF46CA" w:rsidP="00CF46CA">
      <w:pPr>
        <w:spacing w:line="10" w:lineRule="atLeast"/>
        <w:rPr>
          <w:sz w:val="20"/>
          <w:szCs w:val="20"/>
        </w:rPr>
      </w:pPr>
      <w:r w:rsidRPr="00CF46CA">
        <w:rPr>
          <w:sz w:val="20"/>
          <w:szCs w:val="20"/>
        </w:rPr>
        <w:t>commit 67feaeb0f0dc56b39eb5323710b6a53322ab39de</w:t>
      </w:r>
    </w:p>
    <w:p w14:paraId="1212264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D528C6A" w14:textId="77777777" w:rsidR="00CF46CA" w:rsidRPr="00CF46CA" w:rsidRDefault="00CF46CA" w:rsidP="00CF46CA">
      <w:pPr>
        <w:spacing w:line="10" w:lineRule="atLeast"/>
        <w:rPr>
          <w:sz w:val="20"/>
          <w:szCs w:val="20"/>
        </w:rPr>
      </w:pPr>
      <w:r w:rsidRPr="00CF46CA">
        <w:rPr>
          <w:sz w:val="20"/>
          <w:szCs w:val="20"/>
        </w:rPr>
        <w:t>Date:   Mon Oct 3 08:00:09 1994 +0000</w:t>
      </w:r>
    </w:p>
    <w:p w14:paraId="42E1A190" w14:textId="77777777" w:rsidR="00CF46CA" w:rsidRPr="00CF46CA" w:rsidRDefault="00CF46CA" w:rsidP="00CF46CA">
      <w:pPr>
        <w:spacing w:line="10" w:lineRule="atLeast"/>
        <w:rPr>
          <w:sz w:val="20"/>
          <w:szCs w:val="20"/>
        </w:rPr>
      </w:pPr>
    </w:p>
    <w:p w14:paraId="64FFF018" w14:textId="77777777" w:rsidR="00CF46CA" w:rsidRPr="00CF46CA" w:rsidRDefault="00CF46CA" w:rsidP="00CF46CA">
      <w:pPr>
        <w:spacing w:line="10" w:lineRule="atLeast"/>
        <w:rPr>
          <w:sz w:val="20"/>
          <w:szCs w:val="20"/>
        </w:rPr>
      </w:pPr>
      <w:r w:rsidRPr="00CF46CA">
        <w:rPr>
          <w:sz w:val="20"/>
          <w:szCs w:val="20"/>
        </w:rPr>
        <w:t xml:space="preserve">    ENV -&gt; env</w:t>
      </w:r>
    </w:p>
    <w:p w14:paraId="49AAC04E" w14:textId="77777777" w:rsidR="00CF46CA" w:rsidRPr="00CF46CA" w:rsidRDefault="00CF46CA" w:rsidP="00CF46CA">
      <w:pPr>
        <w:spacing w:line="10" w:lineRule="atLeast"/>
        <w:rPr>
          <w:sz w:val="20"/>
          <w:szCs w:val="20"/>
        </w:rPr>
      </w:pPr>
    </w:p>
    <w:p w14:paraId="36A04648" w14:textId="77777777" w:rsidR="00CF46CA" w:rsidRPr="00CF46CA" w:rsidRDefault="00CF46CA" w:rsidP="00CF46CA">
      <w:pPr>
        <w:spacing w:line="10" w:lineRule="atLeast"/>
        <w:rPr>
          <w:sz w:val="20"/>
          <w:szCs w:val="20"/>
        </w:rPr>
      </w:pPr>
      <w:r w:rsidRPr="00CF46CA">
        <w:rPr>
          <w:sz w:val="20"/>
          <w:szCs w:val="20"/>
        </w:rPr>
        <w:t>commit a37fd034dd1bfb4f6e09990209f8c992f9865eeb</w:t>
      </w:r>
    </w:p>
    <w:p w14:paraId="3DB4F8B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2B780E4" w14:textId="77777777" w:rsidR="00CF46CA" w:rsidRPr="00CF46CA" w:rsidRDefault="00CF46CA" w:rsidP="00CF46CA">
      <w:pPr>
        <w:spacing w:line="10" w:lineRule="atLeast"/>
        <w:rPr>
          <w:sz w:val="20"/>
          <w:szCs w:val="20"/>
        </w:rPr>
      </w:pPr>
      <w:r w:rsidRPr="00CF46CA">
        <w:rPr>
          <w:sz w:val="20"/>
          <w:szCs w:val="20"/>
        </w:rPr>
        <w:t>Date:   Mon Oct 3 08:00:09 1994 +0000</w:t>
      </w:r>
    </w:p>
    <w:p w14:paraId="34D88BF0" w14:textId="77777777" w:rsidR="00CF46CA" w:rsidRPr="00CF46CA" w:rsidRDefault="00CF46CA" w:rsidP="00CF46CA">
      <w:pPr>
        <w:spacing w:line="10" w:lineRule="atLeast"/>
        <w:rPr>
          <w:sz w:val="20"/>
          <w:szCs w:val="20"/>
        </w:rPr>
      </w:pPr>
    </w:p>
    <w:p w14:paraId="727D393F" w14:textId="77777777" w:rsidR="00CF46CA" w:rsidRPr="00CF46CA" w:rsidRDefault="00CF46CA" w:rsidP="00CF46CA">
      <w:pPr>
        <w:spacing w:line="10" w:lineRule="atLeast"/>
        <w:rPr>
          <w:sz w:val="20"/>
          <w:szCs w:val="20"/>
        </w:rPr>
      </w:pPr>
      <w:r w:rsidRPr="00CF46CA">
        <w:rPr>
          <w:sz w:val="20"/>
          <w:szCs w:val="20"/>
        </w:rPr>
        <w:t xml:space="preserve">    ENV -&gt; env.  Remove makefile rules.  Read pc/makefile.</w:t>
      </w:r>
    </w:p>
    <w:p w14:paraId="490A1588" w14:textId="77777777" w:rsidR="00CF46CA" w:rsidRPr="00CF46CA" w:rsidRDefault="00CF46CA" w:rsidP="00CF46CA">
      <w:pPr>
        <w:spacing w:line="10" w:lineRule="atLeast"/>
        <w:rPr>
          <w:sz w:val="20"/>
          <w:szCs w:val="20"/>
        </w:rPr>
      </w:pPr>
    </w:p>
    <w:p w14:paraId="22E8CEC3" w14:textId="77777777" w:rsidR="00CF46CA" w:rsidRPr="00CF46CA" w:rsidRDefault="00CF46CA" w:rsidP="00CF46CA">
      <w:pPr>
        <w:spacing w:line="10" w:lineRule="atLeast"/>
        <w:rPr>
          <w:sz w:val="20"/>
          <w:szCs w:val="20"/>
        </w:rPr>
      </w:pPr>
      <w:r w:rsidRPr="00CF46CA">
        <w:rPr>
          <w:sz w:val="20"/>
          <w:szCs w:val="20"/>
        </w:rPr>
        <w:t>commit e13374d8246c1237bc4a4b09228636cba0b2e9df</w:t>
      </w:r>
    </w:p>
    <w:p w14:paraId="5850C5D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C28905" w14:textId="77777777" w:rsidR="00CF46CA" w:rsidRPr="00CF46CA" w:rsidRDefault="00CF46CA" w:rsidP="00CF46CA">
      <w:pPr>
        <w:spacing w:line="10" w:lineRule="atLeast"/>
        <w:rPr>
          <w:sz w:val="20"/>
          <w:szCs w:val="20"/>
        </w:rPr>
      </w:pPr>
      <w:r w:rsidRPr="00CF46CA">
        <w:rPr>
          <w:sz w:val="20"/>
          <w:szCs w:val="20"/>
        </w:rPr>
        <w:t>Date:   Mon Oct 3 08:00:09 1994 +0000</w:t>
      </w:r>
    </w:p>
    <w:p w14:paraId="1B0F5C56" w14:textId="77777777" w:rsidR="00CF46CA" w:rsidRPr="00CF46CA" w:rsidRDefault="00CF46CA" w:rsidP="00CF46CA">
      <w:pPr>
        <w:spacing w:line="10" w:lineRule="atLeast"/>
        <w:rPr>
          <w:sz w:val="20"/>
          <w:szCs w:val="20"/>
        </w:rPr>
      </w:pPr>
    </w:p>
    <w:p w14:paraId="375608B7" w14:textId="77777777" w:rsidR="00CF46CA" w:rsidRPr="00CF46CA" w:rsidRDefault="00CF46CA" w:rsidP="00CF46CA">
      <w:pPr>
        <w:spacing w:line="10" w:lineRule="atLeast"/>
        <w:rPr>
          <w:sz w:val="20"/>
          <w:szCs w:val="20"/>
        </w:rPr>
      </w:pPr>
      <w:r w:rsidRPr="00CF46CA">
        <w:rPr>
          <w:sz w:val="20"/>
          <w:szCs w:val="20"/>
        </w:rPr>
        <w:t xml:space="preserve">    Simplify the instructions by building a makefile.</w:t>
      </w:r>
    </w:p>
    <w:p w14:paraId="7A99142B" w14:textId="77777777" w:rsidR="00CF46CA" w:rsidRPr="00CF46CA" w:rsidRDefault="00CF46CA" w:rsidP="00CF46CA">
      <w:pPr>
        <w:spacing w:line="10" w:lineRule="atLeast"/>
        <w:rPr>
          <w:sz w:val="20"/>
          <w:szCs w:val="20"/>
        </w:rPr>
      </w:pPr>
    </w:p>
    <w:p w14:paraId="5DA79E98" w14:textId="77777777" w:rsidR="00CF46CA" w:rsidRPr="00CF46CA" w:rsidRDefault="00CF46CA" w:rsidP="00CF46CA">
      <w:pPr>
        <w:spacing w:line="10" w:lineRule="atLeast"/>
        <w:rPr>
          <w:sz w:val="20"/>
          <w:szCs w:val="20"/>
        </w:rPr>
      </w:pPr>
      <w:r w:rsidRPr="00CF46CA">
        <w:rPr>
          <w:sz w:val="20"/>
          <w:szCs w:val="20"/>
        </w:rPr>
        <w:t>commit ac58035dd2b9f19b73316a91b1af4c53d71dd6ba</w:t>
      </w:r>
    </w:p>
    <w:p w14:paraId="027C197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EABC4E" w14:textId="77777777" w:rsidR="00CF46CA" w:rsidRPr="00CF46CA" w:rsidRDefault="00CF46CA" w:rsidP="00CF46CA">
      <w:pPr>
        <w:spacing w:line="10" w:lineRule="atLeast"/>
        <w:rPr>
          <w:sz w:val="20"/>
          <w:szCs w:val="20"/>
        </w:rPr>
      </w:pPr>
      <w:r w:rsidRPr="00CF46CA">
        <w:rPr>
          <w:sz w:val="20"/>
          <w:szCs w:val="20"/>
        </w:rPr>
        <w:t>Date:   Mon Oct 3 08:00:09 1994 +0000</w:t>
      </w:r>
    </w:p>
    <w:p w14:paraId="6146EBC1" w14:textId="77777777" w:rsidR="00CF46CA" w:rsidRPr="00CF46CA" w:rsidRDefault="00CF46CA" w:rsidP="00CF46CA">
      <w:pPr>
        <w:spacing w:line="10" w:lineRule="atLeast"/>
        <w:rPr>
          <w:sz w:val="20"/>
          <w:szCs w:val="20"/>
        </w:rPr>
      </w:pPr>
    </w:p>
    <w:p w14:paraId="78CF3FC6" w14:textId="77777777" w:rsidR="00CF46CA" w:rsidRPr="00CF46CA" w:rsidRDefault="00CF46CA" w:rsidP="00CF46CA">
      <w:pPr>
        <w:spacing w:line="10" w:lineRule="atLeast"/>
        <w:rPr>
          <w:sz w:val="20"/>
          <w:szCs w:val="20"/>
        </w:rPr>
      </w:pPr>
      <w:r w:rsidRPr="00CF46CA">
        <w:rPr>
          <w:sz w:val="20"/>
          <w:szCs w:val="20"/>
        </w:rPr>
        <w:t xml:space="preserve">    Simplify the instructions.</w:t>
      </w:r>
    </w:p>
    <w:p w14:paraId="41CE8804" w14:textId="77777777" w:rsidR="00CF46CA" w:rsidRPr="00CF46CA" w:rsidRDefault="00CF46CA" w:rsidP="00CF46CA">
      <w:pPr>
        <w:spacing w:line="10" w:lineRule="atLeast"/>
        <w:rPr>
          <w:sz w:val="20"/>
          <w:szCs w:val="20"/>
        </w:rPr>
      </w:pPr>
    </w:p>
    <w:p w14:paraId="2B44C950" w14:textId="77777777" w:rsidR="00CF46CA" w:rsidRPr="00CF46CA" w:rsidRDefault="00CF46CA" w:rsidP="00CF46CA">
      <w:pPr>
        <w:spacing w:line="10" w:lineRule="atLeast"/>
        <w:rPr>
          <w:sz w:val="20"/>
          <w:szCs w:val="20"/>
        </w:rPr>
      </w:pPr>
      <w:r w:rsidRPr="00CF46CA">
        <w:rPr>
          <w:sz w:val="20"/>
          <w:szCs w:val="20"/>
        </w:rPr>
        <w:t>commit fd736c91704211b015c294d4095ecaefeeae3a5a</w:t>
      </w:r>
    </w:p>
    <w:p w14:paraId="08EBBCF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6BCD400" w14:textId="77777777" w:rsidR="00CF46CA" w:rsidRPr="00CF46CA" w:rsidRDefault="00CF46CA" w:rsidP="00CF46CA">
      <w:pPr>
        <w:spacing w:line="10" w:lineRule="atLeast"/>
        <w:rPr>
          <w:sz w:val="20"/>
          <w:szCs w:val="20"/>
        </w:rPr>
      </w:pPr>
      <w:r w:rsidRPr="00CF46CA">
        <w:rPr>
          <w:sz w:val="20"/>
          <w:szCs w:val="20"/>
        </w:rPr>
        <w:t>Date:   Mon Oct 3 06:52:06 1994 +0000</w:t>
      </w:r>
    </w:p>
    <w:p w14:paraId="251DEB67" w14:textId="77777777" w:rsidR="00CF46CA" w:rsidRPr="00CF46CA" w:rsidRDefault="00CF46CA" w:rsidP="00CF46CA">
      <w:pPr>
        <w:spacing w:line="10" w:lineRule="atLeast"/>
        <w:rPr>
          <w:sz w:val="20"/>
          <w:szCs w:val="20"/>
        </w:rPr>
      </w:pPr>
    </w:p>
    <w:p w14:paraId="07DC9B60" w14:textId="77777777" w:rsidR="00CF46CA" w:rsidRPr="00CF46CA" w:rsidRDefault="00CF46CA" w:rsidP="00CF46CA">
      <w:pPr>
        <w:spacing w:line="10" w:lineRule="atLeast"/>
        <w:rPr>
          <w:sz w:val="20"/>
          <w:szCs w:val="20"/>
        </w:rPr>
      </w:pPr>
      <w:r w:rsidRPr="00CF46CA">
        <w:rPr>
          <w:sz w:val="20"/>
          <w:szCs w:val="20"/>
        </w:rPr>
        <w:t xml:space="preserve">    / -&gt; \</w:t>
      </w:r>
    </w:p>
    <w:p w14:paraId="354153E5" w14:textId="77777777" w:rsidR="00CF46CA" w:rsidRPr="00CF46CA" w:rsidRDefault="00CF46CA" w:rsidP="00CF46CA">
      <w:pPr>
        <w:spacing w:line="10" w:lineRule="atLeast"/>
        <w:rPr>
          <w:sz w:val="20"/>
          <w:szCs w:val="20"/>
        </w:rPr>
      </w:pPr>
    </w:p>
    <w:p w14:paraId="263C3D81" w14:textId="77777777" w:rsidR="00CF46CA" w:rsidRPr="00CF46CA" w:rsidRDefault="00CF46CA" w:rsidP="00CF46CA">
      <w:pPr>
        <w:spacing w:line="10" w:lineRule="atLeast"/>
        <w:rPr>
          <w:sz w:val="20"/>
          <w:szCs w:val="20"/>
        </w:rPr>
      </w:pPr>
      <w:r w:rsidRPr="00CF46CA">
        <w:rPr>
          <w:sz w:val="20"/>
          <w:szCs w:val="20"/>
        </w:rPr>
        <w:t>commit 5cd6116e856f71b079262ff542728239c285840c</w:t>
      </w:r>
    </w:p>
    <w:p w14:paraId="7010320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85B871D" w14:textId="77777777" w:rsidR="00CF46CA" w:rsidRPr="00CF46CA" w:rsidRDefault="00CF46CA" w:rsidP="00CF46CA">
      <w:pPr>
        <w:spacing w:line="10" w:lineRule="atLeast"/>
        <w:rPr>
          <w:sz w:val="20"/>
          <w:szCs w:val="20"/>
        </w:rPr>
      </w:pPr>
      <w:r w:rsidRPr="00CF46CA">
        <w:rPr>
          <w:sz w:val="20"/>
          <w:szCs w:val="20"/>
        </w:rPr>
        <w:t>Date:   Mon Oct 3 06:51:30 1994 +0000</w:t>
      </w:r>
    </w:p>
    <w:p w14:paraId="2A5B3E46" w14:textId="77777777" w:rsidR="00CF46CA" w:rsidRPr="00CF46CA" w:rsidRDefault="00CF46CA" w:rsidP="00CF46CA">
      <w:pPr>
        <w:spacing w:line="10" w:lineRule="atLeast"/>
        <w:rPr>
          <w:sz w:val="20"/>
          <w:szCs w:val="20"/>
        </w:rPr>
      </w:pPr>
    </w:p>
    <w:p w14:paraId="0970DC00" w14:textId="77777777" w:rsidR="00CF46CA" w:rsidRPr="00CF46CA" w:rsidRDefault="00CF46CA" w:rsidP="00CF46CA">
      <w:pPr>
        <w:spacing w:line="10" w:lineRule="atLeast"/>
        <w:rPr>
          <w:sz w:val="20"/>
          <w:szCs w:val="20"/>
        </w:rPr>
      </w:pPr>
      <w:r w:rsidRPr="00CF46CA">
        <w:rPr>
          <w:sz w:val="20"/>
          <w:szCs w:val="20"/>
        </w:rPr>
        <w:t xml:space="preserve">    / -&gt; \.  65536, not 64*1024, in case somebody has a small int compiler.</w:t>
      </w:r>
    </w:p>
    <w:p w14:paraId="49B493F0" w14:textId="77777777" w:rsidR="00CF46CA" w:rsidRPr="00CF46CA" w:rsidRDefault="00CF46CA" w:rsidP="00CF46CA">
      <w:pPr>
        <w:spacing w:line="10" w:lineRule="atLeast"/>
        <w:rPr>
          <w:sz w:val="20"/>
          <w:szCs w:val="20"/>
        </w:rPr>
      </w:pPr>
    </w:p>
    <w:p w14:paraId="2F9C30E9" w14:textId="77777777" w:rsidR="00CF46CA" w:rsidRPr="00CF46CA" w:rsidRDefault="00CF46CA" w:rsidP="00CF46CA">
      <w:pPr>
        <w:spacing w:line="10" w:lineRule="atLeast"/>
        <w:rPr>
          <w:sz w:val="20"/>
          <w:szCs w:val="20"/>
        </w:rPr>
      </w:pPr>
      <w:r w:rsidRPr="00CF46CA">
        <w:rPr>
          <w:sz w:val="20"/>
          <w:szCs w:val="20"/>
        </w:rPr>
        <w:t>commit 6879b8f6f99fd5011f3dc6554630ccce66cb5804</w:t>
      </w:r>
    </w:p>
    <w:p w14:paraId="160D228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0F169C3" w14:textId="77777777" w:rsidR="00CF46CA" w:rsidRPr="00CF46CA" w:rsidRDefault="00CF46CA" w:rsidP="00CF46CA">
      <w:pPr>
        <w:spacing w:line="10" w:lineRule="atLeast"/>
        <w:rPr>
          <w:sz w:val="20"/>
          <w:szCs w:val="20"/>
        </w:rPr>
      </w:pPr>
      <w:r w:rsidRPr="00CF46CA">
        <w:rPr>
          <w:sz w:val="20"/>
          <w:szCs w:val="20"/>
        </w:rPr>
        <w:t>Date:   Sun Oct 2 21:25:49 1994 +0000</w:t>
      </w:r>
    </w:p>
    <w:p w14:paraId="1873087A" w14:textId="77777777" w:rsidR="00CF46CA" w:rsidRPr="00CF46CA" w:rsidRDefault="00CF46CA" w:rsidP="00CF46CA">
      <w:pPr>
        <w:spacing w:line="10" w:lineRule="atLeast"/>
        <w:rPr>
          <w:sz w:val="20"/>
          <w:szCs w:val="20"/>
        </w:rPr>
      </w:pPr>
    </w:p>
    <w:p w14:paraId="1018F15C" w14:textId="77777777" w:rsidR="00CF46CA" w:rsidRPr="00CF46CA" w:rsidRDefault="00CF46CA" w:rsidP="00CF46CA">
      <w:pPr>
        <w:spacing w:line="10" w:lineRule="atLeast"/>
        <w:rPr>
          <w:sz w:val="20"/>
          <w:szCs w:val="20"/>
        </w:rPr>
      </w:pPr>
      <w:r w:rsidRPr="00CF46CA">
        <w:rPr>
          <w:sz w:val="20"/>
          <w:szCs w:val="20"/>
        </w:rPr>
        <w:t xml:space="preserve">    Limit to only emx-specific stuff.</w:t>
      </w:r>
    </w:p>
    <w:p w14:paraId="27F02360" w14:textId="77777777" w:rsidR="00CF46CA" w:rsidRPr="00CF46CA" w:rsidRDefault="00CF46CA" w:rsidP="00CF46CA">
      <w:pPr>
        <w:spacing w:line="10" w:lineRule="atLeast"/>
        <w:rPr>
          <w:sz w:val="20"/>
          <w:szCs w:val="20"/>
        </w:rPr>
      </w:pPr>
    </w:p>
    <w:p w14:paraId="4289E242" w14:textId="77777777" w:rsidR="00CF46CA" w:rsidRPr="00CF46CA" w:rsidRDefault="00CF46CA" w:rsidP="00CF46CA">
      <w:pPr>
        <w:spacing w:line="10" w:lineRule="atLeast"/>
        <w:rPr>
          <w:sz w:val="20"/>
          <w:szCs w:val="20"/>
        </w:rPr>
      </w:pPr>
      <w:r w:rsidRPr="00CF46CA">
        <w:rPr>
          <w:sz w:val="20"/>
          <w:szCs w:val="20"/>
        </w:rPr>
        <w:t>commit ab1150bcb901777c73ad616bb02185f438bade88</w:t>
      </w:r>
    </w:p>
    <w:p w14:paraId="3EB9C34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785A208" w14:textId="77777777" w:rsidR="00CF46CA" w:rsidRPr="00CF46CA" w:rsidRDefault="00CF46CA" w:rsidP="00CF46CA">
      <w:pPr>
        <w:spacing w:line="10" w:lineRule="atLeast"/>
        <w:rPr>
          <w:sz w:val="20"/>
          <w:szCs w:val="20"/>
        </w:rPr>
      </w:pPr>
      <w:r w:rsidRPr="00CF46CA">
        <w:rPr>
          <w:sz w:val="20"/>
          <w:szCs w:val="20"/>
        </w:rPr>
        <w:t>Date:   Sun Oct 2 21:25:49 1994 +0000</w:t>
      </w:r>
    </w:p>
    <w:p w14:paraId="5CA5F6EE" w14:textId="77777777" w:rsidR="00CF46CA" w:rsidRPr="00CF46CA" w:rsidRDefault="00CF46CA" w:rsidP="00CF46CA">
      <w:pPr>
        <w:spacing w:line="10" w:lineRule="atLeast"/>
        <w:rPr>
          <w:sz w:val="20"/>
          <w:szCs w:val="20"/>
        </w:rPr>
      </w:pPr>
    </w:p>
    <w:p w14:paraId="65FEE332" w14:textId="77777777" w:rsidR="00CF46CA" w:rsidRPr="00CF46CA" w:rsidRDefault="00CF46CA" w:rsidP="00CF46CA">
      <w:pPr>
        <w:spacing w:line="10" w:lineRule="atLeast"/>
        <w:rPr>
          <w:sz w:val="20"/>
          <w:szCs w:val="20"/>
        </w:rPr>
      </w:pPr>
      <w:r w:rsidRPr="00CF46CA">
        <w:rPr>
          <w:sz w:val="20"/>
          <w:szCs w:val="20"/>
        </w:rPr>
        <w:lastRenderedPageBreak/>
        <w:t xml:space="preserve">    Initial revision</w:t>
      </w:r>
    </w:p>
    <w:p w14:paraId="7E5EF417" w14:textId="77777777" w:rsidR="00CF46CA" w:rsidRPr="00CF46CA" w:rsidRDefault="00CF46CA" w:rsidP="00CF46CA">
      <w:pPr>
        <w:spacing w:line="10" w:lineRule="atLeast"/>
        <w:rPr>
          <w:sz w:val="20"/>
          <w:szCs w:val="20"/>
        </w:rPr>
      </w:pPr>
    </w:p>
    <w:p w14:paraId="1BC70B05" w14:textId="77777777" w:rsidR="00CF46CA" w:rsidRPr="00CF46CA" w:rsidRDefault="00CF46CA" w:rsidP="00CF46CA">
      <w:pPr>
        <w:spacing w:line="10" w:lineRule="atLeast"/>
        <w:rPr>
          <w:sz w:val="20"/>
          <w:szCs w:val="20"/>
        </w:rPr>
      </w:pPr>
      <w:r w:rsidRPr="00CF46CA">
        <w:rPr>
          <w:sz w:val="20"/>
          <w:szCs w:val="20"/>
        </w:rPr>
        <w:t>commit 1330271d767986819db277aa63fe5c9989dcded7</w:t>
      </w:r>
    </w:p>
    <w:p w14:paraId="3DFE919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2502DC" w14:textId="77777777" w:rsidR="00CF46CA" w:rsidRPr="00CF46CA" w:rsidRDefault="00CF46CA" w:rsidP="00CF46CA">
      <w:pPr>
        <w:spacing w:line="10" w:lineRule="atLeast"/>
        <w:rPr>
          <w:sz w:val="20"/>
          <w:szCs w:val="20"/>
        </w:rPr>
      </w:pPr>
      <w:r w:rsidRPr="00CF46CA">
        <w:rPr>
          <w:sz w:val="20"/>
          <w:szCs w:val="20"/>
        </w:rPr>
        <w:t>Date:   Sun Oct 2 21:25:49 1994 +0000</w:t>
      </w:r>
    </w:p>
    <w:p w14:paraId="28EB8F0F" w14:textId="77777777" w:rsidR="00CF46CA" w:rsidRPr="00CF46CA" w:rsidRDefault="00CF46CA" w:rsidP="00CF46CA">
      <w:pPr>
        <w:spacing w:line="10" w:lineRule="atLeast"/>
        <w:rPr>
          <w:sz w:val="20"/>
          <w:szCs w:val="20"/>
        </w:rPr>
      </w:pPr>
    </w:p>
    <w:p w14:paraId="6FDC03D2" w14:textId="77777777" w:rsidR="00CF46CA" w:rsidRPr="00CF46CA" w:rsidRDefault="00CF46CA" w:rsidP="00CF46CA">
      <w:pPr>
        <w:spacing w:line="10" w:lineRule="atLeast"/>
        <w:rPr>
          <w:sz w:val="20"/>
          <w:szCs w:val="20"/>
        </w:rPr>
      </w:pPr>
      <w:r w:rsidRPr="00CF46CA">
        <w:rPr>
          <w:sz w:val="20"/>
          <w:szCs w:val="20"/>
        </w:rPr>
        <w:t xml:space="preserve">    Limit to only djgpp-specific stuff.</w:t>
      </w:r>
    </w:p>
    <w:p w14:paraId="668B732B" w14:textId="77777777" w:rsidR="00CF46CA" w:rsidRPr="00CF46CA" w:rsidRDefault="00CF46CA" w:rsidP="00CF46CA">
      <w:pPr>
        <w:spacing w:line="10" w:lineRule="atLeast"/>
        <w:rPr>
          <w:sz w:val="20"/>
          <w:szCs w:val="20"/>
        </w:rPr>
      </w:pPr>
    </w:p>
    <w:p w14:paraId="0ECE1769" w14:textId="77777777" w:rsidR="00CF46CA" w:rsidRPr="00CF46CA" w:rsidRDefault="00CF46CA" w:rsidP="00CF46CA">
      <w:pPr>
        <w:spacing w:line="10" w:lineRule="atLeast"/>
        <w:rPr>
          <w:sz w:val="20"/>
          <w:szCs w:val="20"/>
        </w:rPr>
      </w:pPr>
      <w:r w:rsidRPr="00CF46CA">
        <w:rPr>
          <w:sz w:val="20"/>
          <w:szCs w:val="20"/>
        </w:rPr>
        <w:t>commit 6c746d1930205bb57496235eee9023141d183175</w:t>
      </w:r>
    </w:p>
    <w:p w14:paraId="1364C20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B73764F" w14:textId="77777777" w:rsidR="00CF46CA" w:rsidRPr="00CF46CA" w:rsidRDefault="00CF46CA" w:rsidP="00CF46CA">
      <w:pPr>
        <w:spacing w:line="10" w:lineRule="atLeast"/>
        <w:rPr>
          <w:sz w:val="20"/>
          <w:szCs w:val="20"/>
        </w:rPr>
      </w:pPr>
      <w:r w:rsidRPr="00CF46CA">
        <w:rPr>
          <w:sz w:val="20"/>
          <w:szCs w:val="20"/>
        </w:rPr>
        <w:t>Date:   Sun Oct 2 21:25:49 1994 +0000</w:t>
      </w:r>
    </w:p>
    <w:p w14:paraId="378E754A" w14:textId="77777777" w:rsidR="00CF46CA" w:rsidRPr="00CF46CA" w:rsidRDefault="00CF46CA" w:rsidP="00CF46CA">
      <w:pPr>
        <w:spacing w:line="10" w:lineRule="atLeast"/>
        <w:rPr>
          <w:sz w:val="20"/>
          <w:szCs w:val="20"/>
        </w:rPr>
      </w:pPr>
    </w:p>
    <w:p w14:paraId="6F366163" w14:textId="77777777" w:rsidR="00CF46CA" w:rsidRPr="00CF46CA" w:rsidRDefault="00CF46CA" w:rsidP="00CF46CA">
      <w:pPr>
        <w:spacing w:line="10" w:lineRule="atLeast"/>
        <w:rPr>
          <w:sz w:val="20"/>
          <w:szCs w:val="20"/>
        </w:rPr>
      </w:pPr>
      <w:r w:rsidRPr="00CF46CA">
        <w:rPr>
          <w:sz w:val="20"/>
          <w:szCs w:val="20"/>
        </w:rPr>
        <w:t xml:space="preserve">    Remove initialize_main.</w:t>
      </w:r>
    </w:p>
    <w:p w14:paraId="1442F413" w14:textId="77777777" w:rsidR="00CF46CA" w:rsidRPr="00CF46CA" w:rsidRDefault="00CF46CA" w:rsidP="00CF46CA">
      <w:pPr>
        <w:spacing w:line="10" w:lineRule="atLeast"/>
        <w:rPr>
          <w:sz w:val="20"/>
          <w:szCs w:val="20"/>
        </w:rPr>
      </w:pPr>
    </w:p>
    <w:p w14:paraId="679A3FF6" w14:textId="77777777" w:rsidR="00CF46CA" w:rsidRPr="00CF46CA" w:rsidRDefault="00CF46CA" w:rsidP="00CF46CA">
      <w:pPr>
        <w:spacing w:line="10" w:lineRule="atLeast"/>
        <w:rPr>
          <w:sz w:val="20"/>
          <w:szCs w:val="20"/>
        </w:rPr>
      </w:pPr>
      <w:r w:rsidRPr="00CF46CA">
        <w:rPr>
          <w:sz w:val="20"/>
          <w:szCs w:val="20"/>
        </w:rPr>
        <w:t>commit b092c9884a1cf2a55f13ab26845e7c23d80715ff</w:t>
      </w:r>
    </w:p>
    <w:p w14:paraId="2394B00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A312F4B" w14:textId="77777777" w:rsidR="00CF46CA" w:rsidRPr="00CF46CA" w:rsidRDefault="00CF46CA" w:rsidP="00CF46CA">
      <w:pPr>
        <w:spacing w:line="10" w:lineRule="atLeast"/>
        <w:rPr>
          <w:sz w:val="20"/>
          <w:szCs w:val="20"/>
        </w:rPr>
      </w:pPr>
      <w:r w:rsidRPr="00CF46CA">
        <w:rPr>
          <w:sz w:val="20"/>
          <w:szCs w:val="20"/>
        </w:rPr>
        <w:t>Date:   Sun Oct 2 21:25:49 1994 +0000</w:t>
      </w:r>
    </w:p>
    <w:p w14:paraId="6BF01FAB" w14:textId="77777777" w:rsidR="00CF46CA" w:rsidRPr="00CF46CA" w:rsidRDefault="00CF46CA" w:rsidP="00CF46CA">
      <w:pPr>
        <w:spacing w:line="10" w:lineRule="atLeast"/>
        <w:rPr>
          <w:sz w:val="20"/>
          <w:szCs w:val="20"/>
        </w:rPr>
      </w:pPr>
    </w:p>
    <w:p w14:paraId="75FBD1A3" w14:textId="77777777" w:rsidR="00CF46CA" w:rsidRPr="00CF46CA" w:rsidRDefault="00CF46CA" w:rsidP="00CF46CA">
      <w:pPr>
        <w:spacing w:line="10" w:lineRule="atLeast"/>
        <w:rPr>
          <w:sz w:val="20"/>
          <w:szCs w:val="20"/>
        </w:rPr>
      </w:pPr>
      <w:r w:rsidRPr="00CF46CA">
        <w:rPr>
          <w:sz w:val="20"/>
          <w:szCs w:val="20"/>
        </w:rPr>
        <w:t xml:space="preserve">    Generalize to dgcpp.</w:t>
      </w:r>
    </w:p>
    <w:p w14:paraId="58A6576B" w14:textId="77777777" w:rsidR="00CF46CA" w:rsidRPr="00CF46CA" w:rsidRDefault="00CF46CA" w:rsidP="00CF46CA">
      <w:pPr>
        <w:spacing w:line="10" w:lineRule="atLeast"/>
        <w:rPr>
          <w:sz w:val="20"/>
          <w:szCs w:val="20"/>
        </w:rPr>
      </w:pPr>
    </w:p>
    <w:p w14:paraId="007491CC" w14:textId="77777777" w:rsidR="00CF46CA" w:rsidRPr="00CF46CA" w:rsidRDefault="00CF46CA" w:rsidP="00CF46CA">
      <w:pPr>
        <w:spacing w:line="10" w:lineRule="atLeast"/>
        <w:rPr>
          <w:sz w:val="20"/>
          <w:szCs w:val="20"/>
        </w:rPr>
      </w:pPr>
      <w:r w:rsidRPr="00CF46CA">
        <w:rPr>
          <w:sz w:val="20"/>
          <w:szCs w:val="20"/>
        </w:rPr>
        <w:t>commit b85f4c403ed4e705bbf85664e240979f1ec67949</w:t>
      </w:r>
    </w:p>
    <w:p w14:paraId="1309DE2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9B7978" w14:textId="77777777" w:rsidR="00CF46CA" w:rsidRPr="00CF46CA" w:rsidRDefault="00CF46CA" w:rsidP="00CF46CA">
      <w:pPr>
        <w:spacing w:line="10" w:lineRule="atLeast"/>
        <w:rPr>
          <w:sz w:val="20"/>
          <w:szCs w:val="20"/>
        </w:rPr>
      </w:pPr>
      <w:r w:rsidRPr="00CF46CA">
        <w:rPr>
          <w:sz w:val="20"/>
          <w:szCs w:val="20"/>
        </w:rPr>
        <w:t>Date:   Sun Oct 2 21:25:49 1994 +0000</w:t>
      </w:r>
    </w:p>
    <w:p w14:paraId="738FE1FF" w14:textId="77777777" w:rsidR="00CF46CA" w:rsidRPr="00CF46CA" w:rsidRDefault="00CF46CA" w:rsidP="00CF46CA">
      <w:pPr>
        <w:spacing w:line="10" w:lineRule="atLeast"/>
        <w:rPr>
          <w:sz w:val="20"/>
          <w:szCs w:val="20"/>
        </w:rPr>
      </w:pPr>
    </w:p>
    <w:p w14:paraId="71DDDD5C" w14:textId="77777777" w:rsidR="00CF46CA" w:rsidRPr="00CF46CA" w:rsidRDefault="00CF46CA" w:rsidP="00CF46CA">
      <w:pPr>
        <w:spacing w:line="10" w:lineRule="atLeast"/>
        <w:rPr>
          <w:sz w:val="20"/>
          <w:szCs w:val="20"/>
        </w:rPr>
      </w:pPr>
      <w:r w:rsidRPr="00CF46CA">
        <w:rPr>
          <w:sz w:val="20"/>
          <w:szCs w:val="20"/>
        </w:rPr>
        <w:t xml:space="preserve">    Update for djgpp.</w:t>
      </w:r>
    </w:p>
    <w:p w14:paraId="6781F7A6" w14:textId="77777777" w:rsidR="00CF46CA" w:rsidRPr="00CF46CA" w:rsidRDefault="00CF46CA" w:rsidP="00CF46CA">
      <w:pPr>
        <w:spacing w:line="10" w:lineRule="atLeast"/>
        <w:rPr>
          <w:sz w:val="20"/>
          <w:szCs w:val="20"/>
        </w:rPr>
      </w:pPr>
    </w:p>
    <w:p w14:paraId="0006846F" w14:textId="77777777" w:rsidR="00CF46CA" w:rsidRPr="00CF46CA" w:rsidRDefault="00CF46CA" w:rsidP="00CF46CA">
      <w:pPr>
        <w:spacing w:line="10" w:lineRule="atLeast"/>
        <w:rPr>
          <w:sz w:val="20"/>
          <w:szCs w:val="20"/>
        </w:rPr>
      </w:pPr>
      <w:r w:rsidRPr="00CF46CA">
        <w:rPr>
          <w:sz w:val="20"/>
          <w:szCs w:val="20"/>
        </w:rPr>
        <w:t>commit 4e44a14836a44835c63c0534b5895ac47d632759</w:t>
      </w:r>
    </w:p>
    <w:p w14:paraId="151343B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F1A39A0" w14:textId="77777777" w:rsidR="00CF46CA" w:rsidRPr="00CF46CA" w:rsidRDefault="00CF46CA" w:rsidP="00CF46CA">
      <w:pPr>
        <w:spacing w:line="10" w:lineRule="atLeast"/>
        <w:rPr>
          <w:sz w:val="20"/>
          <w:szCs w:val="20"/>
        </w:rPr>
      </w:pPr>
      <w:r w:rsidRPr="00CF46CA">
        <w:rPr>
          <w:sz w:val="20"/>
          <w:szCs w:val="20"/>
        </w:rPr>
        <w:t>Date:   Sat Oct 1 17:19:37 1994 +0000</w:t>
      </w:r>
    </w:p>
    <w:p w14:paraId="4C216458" w14:textId="77777777" w:rsidR="00CF46CA" w:rsidRPr="00CF46CA" w:rsidRDefault="00CF46CA" w:rsidP="00CF46CA">
      <w:pPr>
        <w:spacing w:line="10" w:lineRule="atLeast"/>
        <w:rPr>
          <w:sz w:val="20"/>
          <w:szCs w:val="20"/>
        </w:rPr>
      </w:pPr>
    </w:p>
    <w:p w14:paraId="38135498" w14:textId="77777777" w:rsidR="00CF46CA" w:rsidRPr="00CF46CA" w:rsidRDefault="00CF46CA" w:rsidP="00CF46CA">
      <w:pPr>
        <w:spacing w:line="10" w:lineRule="atLeast"/>
        <w:rPr>
          <w:sz w:val="20"/>
          <w:szCs w:val="20"/>
        </w:rPr>
      </w:pPr>
      <w:r w:rsidRPr="00CF46CA">
        <w:rPr>
          <w:sz w:val="20"/>
          <w:szCs w:val="20"/>
        </w:rPr>
        <w:t xml:space="preserve">    diffutils 2.7 news</w:t>
      </w:r>
    </w:p>
    <w:p w14:paraId="58A10FC7" w14:textId="77777777" w:rsidR="00CF46CA" w:rsidRPr="00CF46CA" w:rsidRDefault="00CF46CA" w:rsidP="00CF46CA">
      <w:pPr>
        <w:spacing w:line="10" w:lineRule="atLeast"/>
        <w:rPr>
          <w:sz w:val="20"/>
          <w:szCs w:val="20"/>
        </w:rPr>
      </w:pPr>
    </w:p>
    <w:p w14:paraId="35E726DA" w14:textId="77777777" w:rsidR="00CF46CA" w:rsidRPr="00CF46CA" w:rsidRDefault="00CF46CA" w:rsidP="00CF46CA">
      <w:pPr>
        <w:spacing w:line="10" w:lineRule="atLeast"/>
        <w:rPr>
          <w:sz w:val="20"/>
          <w:szCs w:val="20"/>
        </w:rPr>
      </w:pPr>
      <w:r w:rsidRPr="00CF46CA">
        <w:rPr>
          <w:sz w:val="20"/>
          <w:szCs w:val="20"/>
        </w:rPr>
        <w:t>commit 7a2d60ee66481b4fcb77274cb2dd0ef53854a759</w:t>
      </w:r>
    </w:p>
    <w:p w14:paraId="7FCA3FB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CFAB350" w14:textId="77777777" w:rsidR="00CF46CA" w:rsidRPr="00CF46CA" w:rsidRDefault="00CF46CA" w:rsidP="00CF46CA">
      <w:pPr>
        <w:spacing w:line="10" w:lineRule="atLeast"/>
        <w:rPr>
          <w:sz w:val="20"/>
          <w:szCs w:val="20"/>
        </w:rPr>
      </w:pPr>
      <w:r w:rsidRPr="00CF46CA">
        <w:rPr>
          <w:sz w:val="20"/>
          <w:szCs w:val="20"/>
        </w:rPr>
        <w:t>Date:   Sat Oct 1 05:24:19 1994 +0000</w:t>
      </w:r>
    </w:p>
    <w:p w14:paraId="08BDAC27" w14:textId="77777777" w:rsidR="00CF46CA" w:rsidRPr="00CF46CA" w:rsidRDefault="00CF46CA" w:rsidP="00CF46CA">
      <w:pPr>
        <w:spacing w:line="10" w:lineRule="atLeast"/>
        <w:rPr>
          <w:sz w:val="20"/>
          <w:szCs w:val="20"/>
        </w:rPr>
      </w:pPr>
    </w:p>
    <w:p w14:paraId="6F820E76" w14:textId="77777777" w:rsidR="00CF46CA" w:rsidRPr="00CF46CA" w:rsidRDefault="00CF46CA" w:rsidP="00CF46CA">
      <w:pPr>
        <w:spacing w:line="10" w:lineRule="atLeast"/>
        <w:rPr>
          <w:sz w:val="20"/>
          <w:szCs w:val="20"/>
        </w:rPr>
      </w:pPr>
      <w:r w:rsidRPr="00CF46CA">
        <w:rPr>
          <w:sz w:val="20"/>
          <w:szCs w:val="20"/>
        </w:rPr>
        <w:t xml:space="preserve">    Update to version 2.7</w:t>
      </w:r>
    </w:p>
    <w:p w14:paraId="6B71AAD8" w14:textId="77777777" w:rsidR="00CF46CA" w:rsidRPr="00CF46CA" w:rsidRDefault="00CF46CA" w:rsidP="00CF46CA">
      <w:pPr>
        <w:spacing w:line="10" w:lineRule="atLeast"/>
        <w:rPr>
          <w:sz w:val="20"/>
          <w:szCs w:val="20"/>
        </w:rPr>
      </w:pPr>
    </w:p>
    <w:p w14:paraId="02B4028E" w14:textId="77777777" w:rsidR="00CF46CA" w:rsidRPr="00CF46CA" w:rsidRDefault="00CF46CA" w:rsidP="00CF46CA">
      <w:pPr>
        <w:spacing w:line="10" w:lineRule="atLeast"/>
        <w:rPr>
          <w:sz w:val="20"/>
          <w:szCs w:val="20"/>
        </w:rPr>
      </w:pPr>
      <w:r w:rsidRPr="00CF46CA">
        <w:rPr>
          <w:sz w:val="20"/>
          <w:szCs w:val="20"/>
        </w:rPr>
        <w:t>commit a2290f8c7f41e5e0a1b1cf564427b50ab6751078</w:t>
      </w:r>
    </w:p>
    <w:p w14:paraId="4ED2AC3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325C7C0" w14:textId="77777777" w:rsidR="00CF46CA" w:rsidRPr="00CF46CA" w:rsidRDefault="00CF46CA" w:rsidP="00CF46CA">
      <w:pPr>
        <w:spacing w:line="10" w:lineRule="atLeast"/>
        <w:rPr>
          <w:sz w:val="20"/>
          <w:szCs w:val="20"/>
        </w:rPr>
      </w:pPr>
      <w:r w:rsidRPr="00CF46CA">
        <w:rPr>
          <w:sz w:val="20"/>
          <w:szCs w:val="20"/>
        </w:rPr>
        <w:t>Date:   Sat Oct 1 05:14:15 1994 +0000</w:t>
      </w:r>
    </w:p>
    <w:p w14:paraId="5B6CCE57" w14:textId="77777777" w:rsidR="00CF46CA" w:rsidRPr="00CF46CA" w:rsidRDefault="00CF46CA" w:rsidP="00CF46CA">
      <w:pPr>
        <w:spacing w:line="10" w:lineRule="atLeast"/>
        <w:rPr>
          <w:sz w:val="20"/>
          <w:szCs w:val="20"/>
        </w:rPr>
      </w:pPr>
    </w:p>
    <w:p w14:paraId="7834C548" w14:textId="77777777" w:rsidR="00CF46CA" w:rsidRPr="00CF46CA" w:rsidRDefault="00CF46CA" w:rsidP="00CF46CA">
      <w:pPr>
        <w:spacing w:line="10" w:lineRule="atLeast"/>
        <w:rPr>
          <w:sz w:val="20"/>
          <w:szCs w:val="20"/>
        </w:rPr>
      </w:pPr>
      <w:r w:rsidRPr="00CF46CA">
        <w:rPr>
          <w:sz w:val="20"/>
          <w:szCs w:val="20"/>
        </w:rPr>
        <w:t xml:space="preserve">    (AC_HEADER_SYS_WAIT): Add.</w:t>
      </w:r>
    </w:p>
    <w:p w14:paraId="1B815EA8" w14:textId="77777777" w:rsidR="00CF46CA" w:rsidRPr="00CF46CA" w:rsidRDefault="00CF46CA" w:rsidP="00CF46CA">
      <w:pPr>
        <w:spacing w:line="10" w:lineRule="atLeast"/>
        <w:rPr>
          <w:sz w:val="20"/>
          <w:szCs w:val="20"/>
        </w:rPr>
      </w:pPr>
      <w:r w:rsidRPr="00CF46CA">
        <w:rPr>
          <w:sz w:val="20"/>
          <w:szCs w:val="20"/>
        </w:rPr>
        <w:t xml:space="preserve">    (AC_CHECK_HEADERS): Remove sys/wait.h.</w:t>
      </w:r>
    </w:p>
    <w:p w14:paraId="4D19247A" w14:textId="77777777" w:rsidR="00CF46CA" w:rsidRPr="00CF46CA" w:rsidRDefault="00CF46CA" w:rsidP="00CF46CA">
      <w:pPr>
        <w:spacing w:line="10" w:lineRule="atLeast"/>
        <w:rPr>
          <w:sz w:val="20"/>
          <w:szCs w:val="20"/>
        </w:rPr>
      </w:pPr>
      <w:r w:rsidRPr="00CF46CA">
        <w:rPr>
          <w:sz w:val="20"/>
          <w:szCs w:val="20"/>
        </w:rPr>
        <w:t xml:space="preserve">    (AC_CHECK_FUNCS): Add tmpnam.</w:t>
      </w:r>
    </w:p>
    <w:p w14:paraId="5899472B" w14:textId="77777777" w:rsidR="00CF46CA" w:rsidRPr="00CF46CA" w:rsidRDefault="00CF46CA" w:rsidP="00CF46CA">
      <w:pPr>
        <w:spacing w:line="10" w:lineRule="atLeast"/>
        <w:rPr>
          <w:sz w:val="20"/>
          <w:szCs w:val="20"/>
        </w:rPr>
      </w:pPr>
    </w:p>
    <w:p w14:paraId="0B4C1737" w14:textId="77777777" w:rsidR="00CF46CA" w:rsidRPr="00CF46CA" w:rsidRDefault="00CF46CA" w:rsidP="00CF46CA">
      <w:pPr>
        <w:spacing w:line="10" w:lineRule="atLeast"/>
        <w:rPr>
          <w:sz w:val="20"/>
          <w:szCs w:val="20"/>
        </w:rPr>
      </w:pPr>
      <w:r w:rsidRPr="00CF46CA">
        <w:rPr>
          <w:sz w:val="20"/>
          <w:szCs w:val="20"/>
        </w:rPr>
        <w:t>commit babad6e9ab0e7d3ff46f154307a473e2924dd8b0</w:t>
      </w:r>
    </w:p>
    <w:p w14:paraId="01233D4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FF1706E" w14:textId="77777777" w:rsidR="00CF46CA" w:rsidRPr="00CF46CA" w:rsidRDefault="00CF46CA" w:rsidP="00CF46CA">
      <w:pPr>
        <w:spacing w:line="10" w:lineRule="atLeast"/>
        <w:rPr>
          <w:sz w:val="20"/>
          <w:szCs w:val="20"/>
        </w:rPr>
      </w:pPr>
      <w:r w:rsidRPr="00CF46CA">
        <w:rPr>
          <w:sz w:val="20"/>
          <w:szCs w:val="20"/>
        </w:rPr>
        <w:t>Date:   Sat Oct 1 05:14:15 1994 +0000</w:t>
      </w:r>
    </w:p>
    <w:p w14:paraId="2C72FDEF" w14:textId="77777777" w:rsidR="00CF46CA" w:rsidRPr="00CF46CA" w:rsidRDefault="00CF46CA" w:rsidP="00CF46CA">
      <w:pPr>
        <w:spacing w:line="10" w:lineRule="atLeast"/>
        <w:rPr>
          <w:sz w:val="20"/>
          <w:szCs w:val="20"/>
        </w:rPr>
      </w:pPr>
    </w:p>
    <w:p w14:paraId="52849430" w14:textId="77777777" w:rsidR="00CF46CA" w:rsidRPr="00CF46CA" w:rsidRDefault="00CF46CA" w:rsidP="00CF46CA">
      <w:pPr>
        <w:spacing w:line="10" w:lineRule="atLeast"/>
        <w:rPr>
          <w:sz w:val="20"/>
          <w:szCs w:val="20"/>
        </w:rPr>
      </w:pPr>
      <w:r w:rsidRPr="00CF46CA">
        <w:rPr>
          <w:sz w:val="20"/>
          <w:szCs w:val="20"/>
        </w:rPr>
        <w:t xml:space="preserve">    (dir_file_pathname): Use filename_lastdirchar instead of strrchr.</w:t>
      </w:r>
    </w:p>
    <w:p w14:paraId="4335D186" w14:textId="77777777" w:rsidR="00CF46CA" w:rsidRPr="00CF46CA" w:rsidRDefault="00CF46CA" w:rsidP="00CF46CA">
      <w:pPr>
        <w:spacing w:line="10" w:lineRule="atLeast"/>
        <w:rPr>
          <w:sz w:val="20"/>
          <w:szCs w:val="20"/>
        </w:rPr>
      </w:pPr>
    </w:p>
    <w:p w14:paraId="02B3E497" w14:textId="77777777" w:rsidR="00CF46CA" w:rsidRPr="00CF46CA" w:rsidRDefault="00CF46CA" w:rsidP="00CF46CA">
      <w:pPr>
        <w:spacing w:line="10" w:lineRule="atLeast"/>
        <w:rPr>
          <w:sz w:val="20"/>
          <w:szCs w:val="20"/>
        </w:rPr>
      </w:pPr>
      <w:r w:rsidRPr="00CF46CA">
        <w:rPr>
          <w:sz w:val="20"/>
          <w:szCs w:val="20"/>
        </w:rPr>
        <w:lastRenderedPageBreak/>
        <w:t>commit 57e35b2fe52c8727730fb758eeb17ad1fbd28e66</w:t>
      </w:r>
    </w:p>
    <w:p w14:paraId="4A551F5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EA02613" w14:textId="77777777" w:rsidR="00CF46CA" w:rsidRPr="00CF46CA" w:rsidRDefault="00CF46CA" w:rsidP="00CF46CA">
      <w:pPr>
        <w:spacing w:line="10" w:lineRule="atLeast"/>
        <w:rPr>
          <w:sz w:val="20"/>
          <w:szCs w:val="20"/>
        </w:rPr>
      </w:pPr>
      <w:r w:rsidRPr="00CF46CA">
        <w:rPr>
          <w:sz w:val="20"/>
          <w:szCs w:val="20"/>
        </w:rPr>
        <w:t>Date:   Sat Oct 1 05:14:15 1994 +0000</w:t>
      </w:r>
    </w:p>
    <w:p w14:paraId="20E16CBD" w14:textId="77777777" w:rsidR="00CF46CA" w:rsidRPr="00CF46CA" w:rsidRDefault="00CF46CA" w:rsidP="00CF46CA">
      <w:pPr>
        <w:spacing w:line="10" w:lineRule="atLeast"/>
        <w:rPr>
          <w:sz w:val="20"/>
          <w:szCs w:val="20"/>
        </w:rPr>
      </w:pPr>
    </w:p>
    <w:p w14:paraId="03154D3B" w14:textId="77777777" w:rsidR="00CF46CA" w:rsidRPr="00CF46CA" w:rsidRDefault="00CF46CA" w:rsidP="00CF46CA">
      <w:pPr>
        <w:spacing w:line="10" w:lineRule="atLeast"/>
        <w:rPr>
          <w:sz w:val="20"/>
          <w:szCs w:val="20"/>
        </w:rPr>
      </w:pPr>
      <w:r w:rsidRPr="00CF46CA">
        <w:rPr>
          <w:sz w:val="20"/>
          <w:szCs w:val="20"/>
        </w:rPr>
        <w:t xml:space="preserve">    (&lt;sys/wait.h&gt;, WEXITSTATUS): Use simpler scheme now that HAVE_SYS_WAIT_H</w:t>
      </w:r>
    </w:p>
    <w:p w14:paraId="6340773F" w14:textId="77777777" w:rsidR="00CF46CA" w:rsidRPr="00CF46CA" w:rsidRDefault="00CF46CA" w:rsidP="00CF46CA">
      <w:pPr>
        <w:spacing w:line="10" w:lineRule="atLeast"/>
        <w:rPr>
          <w:sz w:val="20"/>
          <w:szCs w:val="20"/>
        </w:rPr>
      </w:pPr>
      <w:r w:rsidRPr="00CF46CA">
        <w:rPr>
          <w:sz w:val="20"/>
          <w:szCs w:val="20"/>
        </w:rPr>
        <w:t xml:space="preserve">    is turned off on hosts that are incompatible with Posix applications.</w:t>
      </w:r>
    </w:p>
    <w:p w14:paraId="3B2B892D" w14:textId="77777777" w:rsidR="00CF46CA" w:rsidRPr="00CF46CA" w:rsidRDefault="00CF46CA" w:rsidP="00CF46CA">
      <w:pPr>
        <w:spacing w:line="10" w:lineRule="atLeast"/>
        <w:rPr>
          <w:sz w:val="20"/>
          <w:szCs w:val="20"/>
        </w:rPr>
      </w:pPr>
    </w:p>
    <w:p w14:paraId="103A534D" w14:textId="77777777" w:rsidR="00CF46CA" w:rsidRPr="00CF46CA" w:rsidRDefault="00CF46CA" w:rsidP="00CF46CA">
      <w:pPr>
        <w:spacing w:line="10" w:lineRule="atLeast"/>
        <w:rPr>
          <w:sz w:val="20"/>
          <w:szCs w:val="20"/>
        </w:rPr>
      </w:pPr>
      <w:r w:rsidRPr="00CF46CA">
        <w:rPr>
          <w:sz w:val="20"/>
          <w:szCs w:val="20"/>
        </w:rPr>
        <w:t>commit 6159ec6f1a9cd96a128da3e3fd4486cdd2d3b646</w:t>
      </w:r>
    </w:p>
    <w:p w14:paraId="289A5D2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4F58DFE" w14:textId="77777777" w:rsidR="00CF46CA" w:rsidRPr="00CF46CA" w:rsidRDefault="00CF46CA" w:rsidP="00CF46CA">
      <w:pPr>
        <w:spacing w:line="10" w:lineRule="atLeast"/>
        <w:rPr>
          <w:sz w:val="20"/>
          <w:szCs w:val="20"/>
        </w:rPr>
      </w:pPr>
      <w:r w:rsidRPr="00CF46CA">
        <w:rPr>
          <w:sz w:val="20"/>
          <w:szCs w:val="20"/>
        </w:rPr>
        <w:t>Date:   Sat Oct 1 05:14:15 1994 +0000</w:t>
      </w:r>
    </w:p>
    <w:p w14:paraId="1B5532C6" w14:textId="77777777" w:rsidR="00CF46CA" w:rsidRPr="00CF46CA" w:rsidRDefault="00CF46CA" w:rsidP="00CF46CA">
      <w:pPr>
        <w:spacing w:line="10" w:lineRule="atLeast"/>
        <w:rPr>
          <w:sz w:val="20"/>
          <w:szCs w:val="20"/>
        </w:rPr>
      </w:pPr>
    </w:p>
    <w:p w14:paraId="2E89A62E" w14:textId="77777777" w:rsidR="00CF46CA" w:rsidRPr="00CF46CA" w:rsidRDefault="00CF46CA" w:rsidP="00CF46CA">
      <w:pPr>
        <w:spacing w:line="10" w:lineRule="atLeast"/>
        <w:rPr>
          <w:sz w:val="20"/>
          <w:szCs w:val="20"/>
        </w:rPr>
      </w:pPr>
      <w:r w:rsidRPr="00CF46CA">
        <w:rPr>
          <w:sz w:val="20"/>
          <w:szCs w:val="20"/>
        </w:rPr>
        <w:t xml:space="preserve">    (private_tempnam): Use tmpnam if HAVE_TMPNAM; this simplifies porting.</w:t>
      </w:r>
    </w:p>
    <w:p w14:paraId="71B8FACA" w14:textId="77777777" w:rsidR="00CF46CA" w:rsidRPr="00CF46CA" w:rsidRDefault="00CF46CA" w:rsidP="00CF46CA">
      <w:pPr>
        <w:spacing w:line="10" w:lineRule="atLeast"/>
        <w:rPr>
          <w:sz w:val="20"/>
          <w:szCs w:val="20"/>
        </w:rPr>
      </w:pPr>
      <w:r w:rsidRPr="00CF46CA">
        <w:rPr>
          <w:sz w:val="20"/>
          <w:szCs w:val="20"/>
        </w:rPr>
        <w:t xml:space="preserve">    (exists, letters): Omit if HAVE_TMPNAM.</w:t>
      </w:r>
    </w:p>
    <w:p w14:paraId="607A0D8B" w14:textId="77777777" w:rsidR="00CF46CA" w:rsidRPr="00CF46CA" w:rsidRDefault="00CF46CA" w:rsidP="00CF46CA">
      <w:pPr>
        <w:spacing w:line="10" w:lineRule="atLeast"/>
        <w:rPr>
          <w:sz w:val="20"/>
          <w:szCs w:val="20"/>
        </w:rPr>
      </w:pPr>
      <w:r w:rsidRPr="00CF46CA">
        <w:rPr>
          <w:sz w:val="20"/>
          <w:szCs w:val="20"/>
        </w:rPr>
        <w:t xml:space="preserve">    (expand_name): Use filename_lastdirchar instead of strrchr.</w:t>
      </w:r>
    </w:p>
    <w:p w14:paraId="45667892" w14:textId="77777777" w:rsidR="00CF46CA" w:rsidRPr="00CF46CA" w:rsidRDefault="00CF46CA" w:rsidP="00CF46CA">
      <w:pPr>
        <w:spacing w:line="10" w:lineRule="atLeast"/>
        <w:rPr>
          <w:sz w:val="20"/>
          <w:szCs w:val="20"/>
        </w:rPr>
      </w:pPr>
    </w:p>
    <w:p w14:paraId="072C422C" w14:textId="77777777" w:rsidR="00CF46CA" w:rsidRPr="00CF46CA" w:rsidRDefault="00CF46CA" w:rsidP="00CF46CA">
      <w:pPr>
        <w:spacing w:line="10" w:lineRule="atLeast"/>
        <w:rPr>
          <w:sz w:val="20"/>
          <w:szCs w:val="20"/>
        </w:rPr>
      </w:pPr>
      <w:r w:rsidRPr="00CF46CA">
        <w:rPr>
          <w:sz w:val="20"/>
          <w:szCs w:val="20"/>
        </w:rPr>
        <w:t>commit 51ee538828055feaae3ea5d6b06b5128c1df2954</w:t>
      </w:r>
    </w:p>
    <w:p w14:paraId="47F3504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C5A7EEA" w14:textId="77777777" w:rsidR="00CF46CA" w:rsidRPr="00CF46CA" w:rsidRDefault="00CF46CA" w:rsidP="00CF46CA">
      <w:pPr>
        <w:spacing w:line="10" w:lineRule="atLeast"/>
        <w:rPr>
          <w:sz w:val="20"/>
          <w:szCs w:val="20"/>
        </w:rPr>
      </w:pPr>
      <w:r w:rsidRPr="00CF46CA">
        <w:rPr>
          <w:sz w:val="20"/>
          <w:szCs w:val="20"/>
        </w:rPr>
        <w:t>Date:   Sat Oct 1 05:14:15 1994 +0000</w:t>
      </w:r>
    </w:p>
    <w:p w14:paraId="16C3C4C8" w14:textId="77777777" w:rsidR="00CF46CA" w:rsidRPr="00CF46CA" w:rsidRDefault="00CF46CA" w:rsidP="00CF46CA">
      <w:pPr>
        <w:spacing w:line="10" w:lineRule="atLeast"/>
        <w:rPr>
          <w:sz w:val="20"/>
          <w:szCs w:val="20"/>
        </w:rPr>
      </w:pPr>
    </w:p>
    <w:p w14:paraId="6F60E41A" w14:textId="77777777" w:rsidR="00CF46CA" w:rsidRPr="00CF46CA" w:rsidRDefault="00CF46CA" w:rsidP="00CF46CA">
      <w:pPr>
        <w:spacing w:line="10" w:lineRule="atLeast"/>
        <w:rPr>
          <w:sz w:val="20"/>
          <w:szCs w:val="20"/>
        </w:rPr>
      </w:pPr>
      <w:r w:rsidRPr="00CF46CA">
        <w:rPr>
          <w:sz w:val="20"/>
          <w:szCs w:val="20"/>
        </w:rPr>
        <w:t xml:space="preserve">    (read_diff): If STAT_BLOCKSIZE yields zero, adjust it to a more reasonable</w:t>
      </w:r>
    </w:p>
    <w:p w14:paraId="731BA32B" w14:textId="77777777" w:rsidR="00CF46CA" w:rsidRPr="00CF46CA" w:rsidRDefault="00CF46CA" w:rsidP="00CF46CA">
      <w:pPr>
        <w:spacing w:line="10" w:lineRule="atLeast"/>
        <w:rPr>
          <w:sz w:val="20"/>
          <w:szCs w:val="20"/>
        </w:rPr>
      </w:pPr>
      <w:r w:rsidRPr="00CF46CA">
        <w:rPr>
          <w:sz w:val="20"/>
          <w:szCs w:val="20"/>
        </w:rPr>
        <w:t xml:space="preserve">    value.</w:t>
      </w:r>
    </w:p>
    <w:p w14:paraId="064F8DDA" w14:textId="77777777" w:rsidR="00CF46CA" w:rsidRPr="00CF46CA" w:rsidRDefault="00CF46CA" w:rsidP="00CF46CA">
      <w:pPr>
        <w:spacing w:line="10" w:lineRule="atLeast"/>
        <w:rPr>
          <w:sz w:val="20"/>
          <w:szCs w:val="20"/>
        </w:rPr>
      </w:pPr>
    </w:p>
    <w:p w14:paraId="3501A6F5" w14:textId="77777777" w:rsidR="00CF46CA" w:rsidRPr="00CF46CA" w:rsidRDefault="00CF46CA" w:rsidP="00CF46CA">
      <w:pPr>
        <w:spacing w:line="10" w:lineRule="atLeast"/>
        <w:rPr>
          <w:sz w:val="20"/>
          <w:szCs w:val="20"/>
        </w:rPr>
      </w:pPr>
      <w:r w:rsidRPr="00CF46CA">
        <w:rPr>
          <w:sz w:val="20"/>
          <w:szCs w:val="20"/>
        </w:rPr>
        <w:t>commit 07ed0ecefeca9be0536797cec89ed07e6446d898</w:t>
      </w:r>
    </w:p>
    <w:p w14:paraId="1B6ED8C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67F009F" w14:textId="77777777" w:rsidR="00CF46CA" w:rsidRPr="00CF46CA" w:rsidRDefault="00CF46CA" w:rsidP="00CF46CA">
      <w:pPr>
        <w:spacing w:line="10" w:lineRule="atLeast"/>
        <w:rPr>
          <w:sz w:val="20"/>
          <w:szCs w:val="20"/>
        </w:rPr>
      </w:pPr>
      <w:r w:rsidRPr="00CF46CA">
        <w:rPr>
          <w:sz w:val="20"/>
          <w:szCs w:val="20"/>
        </w:rPr>
        <w:t>Date:   Sun Sep 25 01:21:32 1994 +0000</w:t>
      </w:r>
    </w:p>
    <w:p w14:paraId="51477B53" w14:textId="77777777" w:rsidR="00CF46CA" w:rsidRPr="00CF46CA" w:rsidRDefault="00CF46CA" w:rsidP="00CF46CA">
      <w:pPr>
        <w:spacing w:line="10" w:lineRule="atLeast"/>
        <w:rPr>
          <w:sz w:val="20"/>
          <w:szCs w:val="20"/>
        </w:rPr>
      </w:pPr>
    </w:p>
    <w:p w14:paraId="3E52F565" w14:textId="77777777" w:rsidR="00CF46CA" w:rsidRPr="00CF46CA" w:rsidRDefault="00CF46CA" w:rsidP="00CF46CA">
      <w:pPr>
        <w:spacing w:line="10" w:lineRule="atLeast"/>
        <w:rPr>
          <w:sz w:val="20"/>
          <w:szCs w:val="20"/>
        </w:rPr>
      </w:pPr>
      <w:r w:rsidRPr="00CF46CA">
        <w:rPr>
          <w:sz w:val="20"/>
          <w:szCs w:val="20"/>
        </w:rPr>
        <w:t xml:space="preserve">    Initial revision</w:t>
      </w:r>
    </w:p>
    <w:p w14:paraId="0F9D0028" w14:textId="77777777" w:rsidR="00CF46CA" w:rsidRPr="00CF46CA" w:rsidRDefault="00CF46CA" w:rsidP="00CF46CA">
      <w:pPr>
        <w:spacing w:line="10" w:lineRule="atLeast"/>
        <w:rPr>
          <w:sz w:val="20"/>
          <w:szCs w:val="20"/>
        </w:rPr>
      </w:pPr>
    </w:p>
    <w:p w14:paraId="151BB78E" w14:textId="77777777" w:rsidR="00CF46CA" w:rsidRPr="00CF46CA" w:rsidRDefault="00CF46CA" w:rsidP="00CF46CA">
      <w:pPr>
        <w:spacing w:line="10" w:lineRule="atLeast"/>
        <w:rPr>
          <w:sz w:val="20"/>
          <w:szCs w:val="20"/>
        </w:rPr>
      </w:pPr>
      <w:r w:rsidRPr="00CF46CA">
        <w:rPr>
          <w:sz w:val="20"/>
          <w:szCs w:val="20"/>
        </w:rPr>
        <w:t>commit bf5a7b416679853f17a4b9067df5c32d176054cb</w:t>
      </w:r>
    </w:p>
    <w:p w14:paraId="635D7ED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4D7665B" w14:textId="77777777" w:rsidR="00CF46CA" w:rsidRPr="00CF46CA" w:rsidRDefault="00CF46CA" w:rsidP="00CF46CA">
      <w:pPr>
        <w:spacing w:line="10" w:lineRule="atLeast"/>
        <w:rPr>
          <w:sz w:val="20"/>
          <w:szCs w:val="20"/>
        </w:rPr>
      </w:pPr>
      <w:r w:rsidRPr="00CF46CA">
        <w:rPr>
          <w:sz w:val="20"/>
          <w:szCs w:val="20"/>
        </w:rPr>
        <w:t>Date:   Sat Sep 24 20:36:40 1994 +0000</w:t>
      </w:r>
    </w:p>
    <w:p w14:paraId="267E74A5" w14:textId="77777777" w:rsidR="00CF46CA" w:rsidRPr="00CF46CA" w:rsidRDefault="00CF46CA" w:rsidP="00CF46CA">
      <w:pPr>
        <w:spacing w:line="10" w:lineRule="atLeast"/>
        <w:rPr>
          <w:sz w:val="20"/>
          <w:szCs w:val="20"/>
        </w:rPr>
      </w:pPr>
    </w:p>
    <w:p w14:paraId="5C4DB1A3" w14:textId="77777777" w:rsidR="00CF46CA" w:rsidRPr="00CF46CA" w:rsidRDefault="00CF46CA" w:rsidP="00CF46CA">
      <w:pPr>
        <w:spacing w:line="10" w:lineRule="atLeast"/>
        <w:rPr>
          <w:sz w:val="20"/>
          <w:szCs w:val="20"/>
        </w:rPr>
      </w:pPr>
      <w:r w:rsidRPr="00CF46CA">
        <w:rPr>
          <w:sz w:val="20"/>
          <w:szCs w:val="20"/>
        </w:rPr>
        <w:t xml:space="preserve">    (exists, private_tempname): Adopt latest GNU libc algorithm.</w:t>
      </w:r>
    </w:p>
    <w:p w14:paraId="2BA48FEF" w14:textId="77777777" w:rsidR="00CF46CA" w:rsidRPr="00CF46CA" w:rsidRDefault="00CF46CA" w:rsidP="00CF46CA">
      <w:pPr>
        <w:spacing w:line="10" w:lineRule="atLeast"/>
        <w:rPr>
          <w:sz w:val="20"/>
          <w:szCs w:val="20"/>
        </w:rPr>
      </w:pPr>
      <w:r w:rsidRPr="00CF46CA">
        <w:rPr>
          <w:sz w:val="20"/>
          <w:szCs w:val="20"/>
        </w:rPr>
        <w:t xml:space="preserve">    (private_tempnam): Specialize for sdiff to avoid portability problems.</w:t>
      </w:r>
    </w:p>
    <w:p w14:paraId="633295DE" w14:textId="77777777" w:rsidR="00CF46CA" w:rsidRPr="00CF46CA" w:rsidRDefault="00CF46CA" w:rsidP="00CF46CA">
      <w:pPr>
        <w:spacing w:line="10" w:lineRule="atLeast"/>
        <w:rPr>
          <w:sz w:val="20"/>
          <w:szCs w:val="20"/>
        </w:rPr>
      </w:pPr>
    </w:p>
    <w:p w14:paraId="26AC61E2" w14:textId="77777777" w:rsidR="00CF46CA" w:rsidRPr="00CF46CA" w:rsidRDefault="00CF46CA" w:rsidP="00CF46CA">
      <w:pPr>
        <w:spacing w:line="10" w:lineRule="atLeast"/>
        <w:rPr>
          <w:sz w:val="20"/>
          <w:szCs w:val="20"/>
        </w:rPr>
      </w:pPr>
      <w:r w:rsidRPr="00CF46CA">
        <w:rPr>
          <w:sz w:val="20"/>
          <w:szCs w:val="20"/>
        </w:rPr>
        <w:t>commit 7189dccfb05cf4d5c6a76b6cfadf4aa1c97dd9e1</w:t>
      </w:r>
    </w:p>
    <w:p w14:paraId="3E33D4B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5748AD5" w14:textId="77777777" w:rsidR="00CF46CA" w:rsidRPr="00CF46CA" w:rsidRDefault="00CF46CA" w:rsidP="00CF46CA">
      <w:pPr>
        <w:spacing w:line="10" w:lineRule="atLeast"/>
        <w:rPr>
          <w:sz w:val="20"/>
          <w:szCs w:val="20"/>
        </w:rPr>
      </w:pPr>
      <w:r w:rsidRPr="00CF46CA">
        <w:rPr>
          <w:sz w:val="20"/>
          <w:szCs w:val="20"/>
        </w:rPr>
        <w:t>Date:   Sat Sep 24 05:55:49 1994 +0000</w:t>
      </w:r>
    </w:p>
    <w:p w14:paraId="42FEEE1D" w14:textId="77777777" w:rsidR="00CF46CA" w:rsidRPr="00CF46CA" w:rsidRDefault="00CF46CA" w:rsidP="00CF46CA">
      <w:pPr>
        <w:spacing w:line="10" w:lineRule="atLeast"/>
        <w:rPr>
          <w:sz w:val="20"/>
          <w:szCs w:val="20"/>
        </w:rPr>
      </w:pPr>
    </w:p>
    <w:p w14:paraId="4901951E" w14:textId="77777777" w:rsidR="00CF46CA" w:rsidRPr="00CF46CA" w:rsidRDefault="00CF46CA" w:rsidP="00CF46CA">
      <w:pPr>
        <w:spacing w:line="10" w:lineRule="atLeast"/>
        <w:rPr>
          <w:sz w:val="20"/>
          <w:szCs w:val="20"/>
        </w:rPr>
      </w:pPr>
      <w:r w:rsidRPr="00CF46CA">
        <w:rPr>
          <w:sz w:val="20"/>
          <w:szCs w:val="20"/>
        </w:rPr>
        <w:t xml:space="preserve">    Add rules for `default:' and `.SUFFIXES:'.</w:t>
      </w:r>
    </w:p>
    <w:p w14:paraId="5CC27DC8" w14:textId="77777777" w:rsidR="00CF46CA" w:rsidRPr="00CF46CA" w:rsidRDefault="00CF46CA" w:rsidP="00CF46CA">
      <w:pPr>
        <w:spacing w:line="10" w:lineRule="atLeast"/>
        <w:rPr>
          <w:sz w:val="20"/>
          <w:szCs w:val="20"/>
        </w:rPr>
      </w:pPr>
    </w:p>
    <w:p w14:paraId="2C60525A" w14:textId="77777777" w:rsidR="00CF46CA" w:rsidRPr="00CF46CA" w:rsidRDefault="00CF46CA" w:rsidP="00CF46CA">
      <w:pPr>
        <w:spacing w:line="10" w:lineRule="atLeast"/>
        <w:rPr>
          <w:sz w:val="20"/>
          <w:szCs w:val="20"/>
        </w:rPr>
      </w:pPr>
      <w:r w:rsidRPr="00CF46CA">
        <w:rPr>
          <w:sz w:val="20"/>
          <w:szCs w:val="20"/>
        </w:rPr>
        <w:t>commit 4a676345371383b8ba54148f0293d493e12b2b4b</w:t>
      </w:r>
    </w:p>
    <w:p w14:paraId="0644015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9F52F3D" w14:textId="77777777" w:rsidR="00CF46CA" w:rsidRPr="00CF46CA" w:rsidRDefault="00CF46CA" w:rsidP="00CF46CA">
      <w:pPr>
        <w:spacing w:line="10" w:lineRule="atLeast"/>
        <w:rPr>
          <w:sz w:val="20"/>
          <w:szCs w:val="20"/>
        </w:rPr>
      </w:pPr>
      <w:r w:rsidRPr="00CF46CA">
        <w:rPr>
          <w:sz w:val="20"/>
          <w:szCs w:val="20"/>
        </w:rPr>
        <w:t>Date:   Sat Sep 24 05:55:49 1994 +0000</w:t>
      </w:r>
    </w:p>
    <w:p w14:paraId="4E222AED" w14:textId="77777777" w:rsidR="00CF46CA" w:rsidRPr="00CF46CA" w:rsidRDefault="00CF46CA" w:rsidP="00CF46CA">
      <w:pPr>
        <w:spacing w:line="10" w:lineRule="atLeast"/>
        <w:rPr>
          <w:sz w:val="20"/>
          <w:szCs w:val="20"/>
        </w:rPr>
      </w:pPr>
    </w:p>
    <w:p w14:paraId="0FD59201" w14:textId="77777777" w:rsidR="00CF46CA" w:rsidRPr="00CF46CA" w:rsidRDefault="00CF46CA" w:rsidP="00CF46CA">
      <w:pPr>
        <w:spacing w:line="10" w:lineRule="atLeast"/>
        <w:rPr>
          <w:sz w:val="20"/>
          <w:szCs w:val="20"/>
        </w:rPr>
      </w:pPr>
      <w:r w:rsidRPr="00CF46CA">
        <w:rPr>
          <w:sz w:val="20"/>
          <w:szCs w:val="20"/>
        </w:rPr>
        <w:t xml:space="preserve">    Add io.h.</w:t>
      </w:r>
    </w:p>
    <w:p w14:paraId="0F4EE3EB" w14:textId="77777777" w:rsidR="00CF46CA" w:rsidRPr="00CF46CA" w:rsidRDefault="00CF46CA" w:rsidP="00CF46CA">
      <w:pPr>
        <w:spacing w:line="10" w:lineRule="atLeast"/>
        <w:rPr>
          <w:sz w:val="20"/>
          <w:szCs w:val="20"/>
        </w:rPr>
      </w:pPr>
    </w:p>
    <w:p w14:paraId="608A60A5" w14:textId="77777777" w:rsidR="00CF46CA" w:rsidRPr="00CF46CA" w:rsidRDefault="00CF46CA" w:rsidP="00CF46CA">
      <w:pPr>
        <w:spacing w:line="10" w:lineRule="atLeast"/>
        <w:rPr>
          <w:sz w:val="20"/>
          <w:szCs w:val="20"/>
        </w:rPr>
      </w:pPr>
      <w:r w:rsidRPr="00CF46CA">
        <w:rPr>
          <w:sz w:val="20"/>
          <w:szCs w:val="20"/>
        </w:rPr>
        <w:t>commit 7e3fa69d9216db89af49fee2e36a63c88c611589</w:t>
      </w:r>
    </w:p>
    <w:p w14:paraId="37AA959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638F701" w14:textId="77777777" w:rsidR="00CF46CA" w:rsidRPr="00CF46CA" w:rsidRDefault="00CF46CA" w:rsidP="00CF46CA">
      <w:pPr>
        <w:spacing w:line="10" w:lineRule="atLeast"/>
        <w:rPr>
          <w:sz w:val="20"/>
          <w:szCs w:val="20"/>
        </w:rPr>
      </w:pPr>
      <w:r w:rsidRPr="00CF46CA">
        <w:rPr>
          <w:sz w:val="20"/>
          <w:szCs w:val="20"/>
        </w:rPr>
        <w:t>Date:   Thu Sep 22 16:47:00 1994 +0000</w:t>
      </w:r>
    </w:p>
    <w:p w14:paraId="7268A997" w14:textId="77777777" w:rsidR="00CF46CA" w:rsidRPr="00CF46CA" w:rsidRDefault="00CF46CA" w:rsidP="00CF46CA">
      <w:pPr>
        <w:spacing w:line="10" w:lineRule="atLeast"/>
        <w:rPr>
          <w:sz w:val="20"/>
          <w:szCs w:val="20"/>
        </w:rPr>
      </w:pPr>
    </w:p>
    <w:p w14:paraId="343F09F5" w14:textId="77777777" w:rsidR="00CF46CA" w:rsidRPr="00CF46CA" w:rsidRDefault="00CF46CA" w:rsidP="00CF46CA">
      <w:pPr>
        <w:spacing w:line="10" w:lineRule="atLeast"/>
        <w:rPr>
          <w:sz w:val="20"/>
          <w:szCs w:val="20"/>
        </w:rPr>
      </w:pPr>
      <w:r w:rsidRPr="00CF46CA">
        <w:rPr>
          <w:sz w:val="20"/>
          <w:szCs w:val="20"/>
        </w:rPr>
        <w:t xml:space="preserve">    (AC_ARG_PROGRAM): Added.</w:t>
      </w:r>
    </w:p>
    <w:p w14:paraId="716DB878" w14:textId="77777777" w:rsidR="00CF46CA" w:rsidRPr="00CF46CA" w:rsidRDefault="00CF46CA" w:rsidP="00CF46CA">
      <w:pPr>
        <w:spacing w:line="10" w:lineRule="atLeast"/>
        <w:rPr>
          <w:sz w:val="20"/>
          <w:szCs w:val="20"/>
        </w:rPr>
      </w:pPr>
      <w:r w:rsidRPr="00CF46CA">
        <w:rPr>
          <w:sz w:val="20"/>
          <w:szCs w:val="20"/>
        </w:rPr>
        <w:lastRenderedPageBreak/>
        <w:t xml:space="preserve">    (AC_OUTPUT): Add [date &gt; stamp-h].</w:t>
      </w:r>
    </w:p>
    <w:p w14:paraId="194AC3D7" w14:textId="77777777" w:rsidR="00CF46CA" w:rsidRPr="00CF46CA" w:rsidRDefault="00CF46CA" w:rsidP="00CF46CA">
      <w:pPr>
        <w:spacing w:line="10" w:lineRule="atLeast"/>
        <w:rPr>
          <w:sz w:val="20"/>
          <w:szCs w:val="20"/>
        </w:rPr>
      </w:pPr>
    </w:p>
    <w:p w14:paraId="6447C67A" w14:textId="77777777" w:rsidR="00CF46CA" w:rsidRPr="00CF46CA" w:rsidRDefault="00CF46CA" w:rsidP="00CF46CA">
      <w:pPr>
        <w:spacing w:line="10" w:lineRule="atLeast"/>
        <w:rPr>
          <w:sz w:val="20"/>
          <w:szCs w:val="20"/>
        </w:rPr>
      </w:pPr>
      <w:r w:rsidRPr="00CF46CA">
        <w:rPr>
          <w:sz w:val="20"/>
          <w:szCs w:val="20"/>
        </w:rPr>
        <w:t>commit 7124caf284e39d75650ebe9088f26d240abbbbeb</w:t>
      </w:r>
    </w:p>
    <w:p w14:paraId="3096191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94CD72E" w14:textId="77777777" w:rsidR="00CF46CA" w:rsidRPr="00CF46CA" w:rsidRDefault="00CF46CA" w:rsidP="00CF46CA">
      <w:pPr>
        <w:spacing w:line="10" w:lineRule="atLeast"/>
        <w:rPr>
          <w:sz w:val="20"/>
          <w:szCs w:val="20"/>
        </w:rPr>
      </w:pPr>
      <w:r w:rsidRPr="00CF46CA">
        <w:rPr>
          <w:sz w:val="20"/>
          <w:szCs w:val="20"/>
        </w:rPr>
        <w:t>Date:   Thu Sep 22 16:47:00 1994 +0000</w:t>
      </w:r>
    </w:p>
    <w:p w14:paraId="63E7BB0D" w14:textId="77777777" w:rsidR="00CF46CA" w:rsidRPr="00CF46CA" w:rsidRDefault="00CF46CA" w:rsidP="00CF46CA">
      <w:pPr>
        <w:spacing w:line="10" w:lineRule="atLeast"/>
        <w:rPr>
          <w:sz w:val="20"/>
          <w:szCs w:val="20"/>
        </w:rPr>
      </w:pPr>
    </w:p>
    <w:p w14:paraId="4BFFDC88" w14:textId="77777777" w:rsidR="00CF46CA" w:rsidRPr="00CF46CA" w:rsidRDefault="00CF46CA" w:rsidP="00CF46CA">
      <w:pPr>
        <w:spacing w:line="10" w:lineRule="atLeast"/>
        <w:rPr>
          <w:sz w:val="20"/>
          <w:szCs w:val="20"/>
        </w:rPr>
      </w:pPr>
      <w:r w:rsidRPr="00CF46CA">
        <w:rPr>
          <w:sz w:val="20"/>
          <w:szCs w:val="20"/>
        </w:rPr>
        <w:t xml:space="preserve">    isspace -&gt; ISSPACE, etc.</w:t>
      </w:r>
    </w:p>
    <w:p w14:paraId="31BC1C15" w14:textId="77777777" w:rsidR="00CF46CA" w:rsidRPr="00CF46CA" w:rsidRDefault="00CF46CA" w:rsidP="00CF46CA">
      <w:pPr>
        <w:spacing w:line="10" w:lineRule="atLeast"/>
        <w:rPr>
          <w:sz w:val="20"/>
          <w:szCs w:val="20"/>
        </w:rPr>
      </w:pPr>
      <w:r w:rsidRPr="00CF46CA">
        <w:rPr>
          <w:sz w:val="20"/>
          <w:szCs w:val="20"/>
        </w:rPr>
        <w:t xml:space="preserve">    (PR_PROGRAM): Moved here from diff.h (old name was PR_FILE_NAME).</w:t>
      </w:r>
    </w:p>
    <w:p w14:paraId="188E20D5" w14:textId="77777777" w:rsidR="00CF46CA" w:rsidRPr="00CF46CA" w:rsidRDefault="00CF46CA" w:rsidP="00CF46CA">
      <w:pPr>
        <w:spacing w:line="10" w:lineRule="atLeast"/>
        <w:rPr>
          <w:sz w:val="20"/>
          <w:szCs w:val="20"/>
        </w:rPr>
      </w:pPr>
      <w:r w:rsidRPr="00CF46CA">
        <w:rPr>
          <w:sz w:val="20"/>
          <w:szCs w:val="20"/>
        </w:rPr>
        <w:t xml:space="preserve">    (begin_output): Use SYSTEM_QUOTE_ARG.</w:t>
      </w:r>
    </w:p>
    <w:p w14:paraId="1F8E3EA2" w14:textId="77777777" w:rsidR="00CF46CA" w:rsidRPr="00CF46CA" w:rsidRDefault="00CF46CA" w:rsidP="00CF46CA">
      <w:pPr>
        <w:spacing w:line="10" w:lineRule="atLeast"/>
        <w:rPr>
          <w:sz w:val="20"/>
          <w:szCs w:val="20"/>
        </w:rPr>
      </w:pPr>
    </w:p>
    <w:p w14:paraId="2F05899F" w14:textId="77777777" w:rsidR="00CF46CA" w:rsidRPr="00CF46CA" w:rsidRDefault="00CF46CA" w:rsidP="00CF46CA">
      <w:pPr>
        <w:spacing w:line="10" w:lineRule="atLeast"/>
        <w:rPr>
          <w:sz w:val="20"/>
          <w:szCs w:val="20"/>
        </w:rPr>
      </w:pPr>
      <w:r w:rsidRPr="00CF46CA">
        <w:rPr>
          <w:sz w:val="20"/>
          <w:szCs w:val="20"/>
        </w:rPr>
        <w:t>commit 87791d0033ba440a562dd110c916e69c14a09929</w:t>
      </w:r>
    </w:p>
    <w:p w14:paraId="027D582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DAB9D46" w14:textId="77777777" w:rsidR="00CF46CA" w:rsidRPr="00CF46CA" w:rsidRDefault="00CF46CA" w:rsidP="00CF46CA">
      <w:pPr>
        <w:spacing w:line="10" w:lineRule="atLeast"/>
        <w:rPr>
          <w:sz w:val="20"/>
          <w:szCs w:val="20"/>
        </w:rPr>
      </w:pPr>
      <w:r w:rsidRPr="00CF46CA">
        <w:rPr>
          <w:sz w:val="20"/>
          <w:szCs w:val="20"/>
        </w:rPr>
        <w:t>Date:   Thu Sep 22 16:47:00 1994 +0000</w:t>
      </w:r>
    </w:p>
    <w:p w14:paraId="5BBD3663" w14:textId="77777777" w:rsidR="00CF46CA" w:rsidRPr="00CF46CA" w:rsidRDefault="00CF46CA" w:rsidP="00CF46CA">
      <w:pPr>
        <w:spacing w:line="10" w:lineRule="atLeast"/>
        <w:rPr>
          <w:sz w:val="20"/>
          <w:szCs w:val="20"/>
        </w:rPr>
      </w:pPr>
    </w:p>
    <w:p w14:paraId="04DC480A" w14:textId="77777777" w:rsidR="00CF46CA" w:rsidRPr="00CF46CA" w:rsidRDefault="00CF46CA" w:rsidP="00CF46CA">
      <w:pPr>
        <w:spacing w:line="10" w:lineRule="atLeast"/>
        <w:rPr>
          <w:sz w:val="20"/>
          <w:szCs w:val="20"/>
        </w:rPr>
      </w:pPr>
      <w:r w:rsidRPr="00CF46CA">
        <w:rPr>
          <w:sz w:val="20"/>
          <w:szCs w:val="20"/>
        </w:rPr>
        <w:t xml:space="preserve">    &lt;string.h&gt;: Include if HAVE_STRING_H, too.</w:t>
      </w:r>
    </w:p>
    <w:p w14:paraId="11C45378" w14:textId="77777777" w:rsidR="00CF46CA" w:rsidRPr="00CF46CA" w:rsidRDefault="00CF46CA" w:rsidP="00CF46CA">
      <w:pPr>
        <w:spacing w:line="10" w:lineRule="atLeast"/>
        <w:rPr>
          <w:sz w:val="20"/>
          <w:szCs w:val="20"/>
        </w:rPr>
      </w:pPr>
      <w:r w:rsidRPr="00CF46CA">
        <w:rPr>
          <w:sz w:val="20"/>
          <w:szCs w:val="20"/>
        </w:rPr>
        <w:t xml:space="preserve">    (CTYPE_DOMAIN, ISDIGIT, ISPRINT, ISSPACE, ISUPPER): New macros that</w:t>
      </w:r>
    </w:p>
    <w:p w14:paraId="33C2E009" w14:textId="77777777" w:rsidR="00CF46CA" w:rsidRPr="00CF46CA" w:rsidRDefault="00CF46CA" w:rsidP="00CF46CA">
      <w:pPr>
        <w:spacing w:line="10" w:lineRule="atLeast"/>
        <w:rPr>
          <w:sz w:val="20"/>
          <w:szCs w:val="20"/>
        </w:rPr>
      </w:pPr>
      <w:r w:rsidRPr="00CF46CA">
        <w:rPr>
          <w:sz w:val="20"/>
          <w:szCs w:val="20"/>
        </w:rPr>
        <w:t xml:space="preserve">    work around common &lt;ctype.h&gt; problems.</w:t>
      </w:r>
    </w:p>
    <w:p w14:paraId="56199102" w14:textId="77777777" w:rsidR="00CF46CA" w:rsidRPr="00CF46CA" w:rsidRDefault="00CF46CA" w:rsidP="00CF46CA">
      <w:pPr>
        <w:spacing w:line="10" w:lineRule="atLeast"/>
        <w:rPr>
          <w:sz w:val="20"/>
          <w:szCs w:val="20"/>
        </w:rPr>
      </w:pPr>
      <w:r w:rsidRPr="00CF46CA">
        <w:rPr>
          <w:sz w:val="20"/>
          <w:szCs w:val="20"/>
        </w:rPr>
        <w:t xml:space="preserve">    (O_BINARY): Remove.</w:t>
      </w:r>
    </w:p>
    <w:p w14:paraId="2DDCEE77" w14:textId="77777777" w:rsidR="00CF46CA" w:rsidRPr="00CF46CA" w:rsidRDefault="00CF46CA" w:rsidP="00CF46CA">
      <w:pPr>
        <w:spacing w:line="10" w:lineRule="atLeast"/>
        <w:rPr>
          <w:sz w:val="20"/>
          <w:szCs w:val="20"/>
        </w:rPr>
      </w:pPr>
      <w:r w:rsidRPr="00CF46CA">
        <w:rPr>
          <w:sz w:val="20"/>
          <w:szCs w:val="20"/>
        </w:rPr>
        <w:t xml:space="preserve">    (SYSTEM_QUOTE_ARG): New macros.</w:t>
      </w:r>
    </w:p>
    <w:p w14:paraId="0FB524EC" w14:textId="77777777" w:rsidR="00CF46CA" w:rsidRPr="00CF46CA" w:rsidRDefault="00CF46CA" w:rsidP="00CF46CA">
      <w:pPr>
        <w:spacing w:line="10" w:lineRule="atLeast"/>
        <w:rPr>
          <w:sz w:val="20"/>
          <w:szCs w:val="20"/>
        </w:rPr>
      </w:pPr>
    </w:p>
    <w:p w14:paraId="33563578" w14:textId="77777777" w:rsidR="00CF46CA" w:rsidRPr="00CF46CA" w:rsidRDefault="00CF46CA" w:rsidP="00CF46CA">
      <w:pPr>
        <w:spacing w:line="10" w:lineRule="atLeast"/>
        <w:rPr>
          <w:sz w:val="20"/>
          <w:szCs w:val="20"/>
        </w:rPr>
      </w:pPr>
      <w:r w:rsidRPr="00CF46CA">
        <w:rPr>
          <w:sz w:val="20"/>
          <w:szCs w:val="20"/>
        </w:rPr>
        <w:t>commit 56ebd036789ec66bd34447b959126c4f71485543</w:t>
      </w:r>
    </w:p>
    <w:p w14:paraId="0D4E1E3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8EA648D" w14:textId="77777777" w:rsidR="00CF46CA" w:rsidRPr="00CF46CA" w:rsidRDefault="00CF46CA" w:rsidP="00CF46CA">
      <w:pPr>
        <w:spacing w:line="10" w:lineRule="atLeast"/>
        <w:rPr>
          <w:sz w:val="20"/>
          <w:szCs w:val="20"/>
        </w:rPr>
      </w:pPr>
      <w:r w:rsidRPr="00CF46CA">
        <w:rPr>
          <w:sz w:val="20"/>
          <w:szCs w:val="20"/>
        </w:rPr>
        <w:t>Date:   Thu Sep 22 16:47:00 1994 +0000</w:t>
      </w:r>
    </w:p>
    <w:p w14:paraId="232021A8" w14:textId="77777777" w:rsidR="00CF46CA" w:rsidRPr="00CF46CA" w:rsidRDefault="00CF46CA" w:rsidP="00CF46CA">
      <w:pPr>
        <w:spacing w:line="10" w:lineRule="atLeast"/>
        <w:rPr>
          <w:sz w:val="20"/>
          <w:szCs w:val="20"/>
        </w:rPr>
      </w:pPr>
    </w:p>
    <w:p w14:paraId="22B7F8DC" w14:textId="77777777" w:rsidR="00CF46CA" w:rsidRPr="00CF46CA" w:rsidRDefault="00CF46CA" w:rsidP="00CF46CA">
      <w:pPr>
        <w:spacing w:line="10" w:lineRule="atLeast"/>
        <w:rPr>
          <w:sz w:val="20"/>
          <w:szCs w:val="20"/>
        </w:rPr>
      </w:pPr>
      <w:r w:rsidRPr="00CF46CA">
        <w:rPr>
          <w:sz w:val="20"/>
          <w:szCs w:val="20"/>
        </w:rPr>
        <w:t xml:space="preserve">    isprint -&gt; ISPRINT</w:t>
      </w:r>
    </w:p>
    <w:p w14:paraId="06D2C6B3" w14:textId="77777777" w:rsidR="00CF46CA" w:rsidRPr="00CF46CA" w:rsidRDefault="00CF46CA" w:rsidP="00CF46CA">
      <w:pPr>
        <w:spacing w:line="10" w:lineRule="atLeast"/>
        <w:rPr>
          <w:sz w:val="20"/>
          <w:szCs w:val="20"/>
        </w:rPr>
      </w:pPr>
    </w:p>
    <w:p w14:paraId="5F1D6C09" w14:textId="77777777" w:rsidR="00CF46CA" w:rsidRPr="00CF46CA" w:rsidRDefault="00CF46CA" w:rsidP="00CF46CA">
      <w:pPr>
        <w:spacing w:line="10" w:lineRule="atLeast"/>
        <w:rPr>
          <w:sz w:val="20"/>
          <w:szCs w:val="20"/>
        </w:rPr>
      </w:pPr>
      <w:r w:rsidRPr="00CF46CA">
        <w:rPr>
          <w:sz w:val="20"/>
          <w:szCs w:val="20"/>
        </w:rPr>
        <w:t>commit 20bb7b34b24e09a2229ce5f414d3e554ec506046</w:t>
      </w:r>
    </w:p>
    <w:p w14:paraId="06C6792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7228585" w14:textId="77777777" w:rsidR="00CF46CA" w:rsidRPr="00CF46CA" w:rsidRDefault="00CF46CA" w:rsidP="00CF46CA">
      <w:pPr>
        <w:spacing w:line="10" w:lineRule="atLeast"/>
        <w:rPr>
          <w:sz w:val="20"/>
          <w:szCs w:val="20"/>
        </w:rPr>
      </w:pPr>
      <w:r w:rsidRPr="00CF46CA">
        <w:rPr>
          <w:sz w:val="20"/>
          <w:szCs w:val="20"/>
        </w:rPr>
        <w:t>Date:   Thu Sep 22 16:47:00 1994 +0000</w:t>
      </w:r>
    </w:p>
    <w:p w14:paraId="5268E335" w14:textId="77777777" w:rsidR="00CF46CA" w:rsidRPr="00CF46CA" w:rsidRDefault="00CF46CA" w:rsidP="00CF46CA">
      <w:pPr>
        <w:spacing w:line="10" w:lineRule="atLeast"/>
        <w:rPr>
          <w:sz w:val="20"/>
          <w:szCs w:val="20"/>
        </w:rPr>
      </w:pPr>
    </w:p>
    <w:p w14:paraId="1CE14252" w14:textId="77777777" w:rsidR="00CF46CA" w:rsidRPr="00CF46CA" w:rsidRDefault="00CF46CA" w:rsidP="00CF46CA">
      <w:pPr>
        <w:spacing w:line="10" w:lineRule="atLeast"/>
        <w:rPr>
          <w:sz w:val="20"/>
          <w:szCs w:val="20"/>
        </w:rPr>
      </w:pPr>
      <w:r w:rsidRPr="00CF46CA">
        <w:rPr>
          <w:sz w:val="20"/>
          <w:szCs w:val="20"/>
        </w:rPr>
        <w:t xml:space="preserve">    isspace -&gt; ISSPACE, etc.</w:t>
      </w:r>
    </w:p>
    <w:p w14:paraId="08BA0402" w14:textId="77777777" w:rsidR="00CF46CA" w:rsidRPr="00CF46CA" w:rsidRDefault="00CF46CA" w:rsidP="00CF46CA">
      <w:pPr>
        <w:spacing w:line="10" w:lineRule="atLeast"/>
        <w:rPr>
          <w:sz w:val="20"/>
          <w:szCs w:val="20"/>
        </w:rPr>
      </w:pPr>
      <w:r w:rsidRPr="00CF46CA">
        <w:rPr>
          <w:sz w:val="20"/>
          <w:szCs w:val="20"/>
        </w:rPr>
        <w:t xml:space="preserve">    &lt;ctype.h&gt; now included by system.h.</w:t>
      </w:r>
    </w:p>
    <w:p w14:paraId="63386763" w14:textId="77777777" w:rsidR="00CF46CA" w:rsidRPr="00CF46CA" w:rsidRDefault="00CF46CA" w:rsidP="00CF46CA">
      <w:pPr>
        <w:spacing w:line="10" w:lineRule="atLeast"/>
        <w:rPr>
          <w:sz w:val="20"/>
          <w:szCs w:val="20"/>
        </w:rPr>
      </w:pPr>
      <w:r w:rsidRPr="00CF46CA">
        <w:rPr>
          <w:sz w:val="20"/>
          <w:szCs w:val="20"/>
        </w:rPr>
        <w:t xml:space="preserve">    (DEFAULT_EDITOR_PROGRAM): Renamed from DEFAULT_EDITOR for consistency.</w:t>
      </w:r>
    </w:p>
    <w:p w14:paraId="05E336AE" w14:textId="77777777" w:rsidR="00CF46CA" w:rsidRPr="00CF46CA" w:rsidRDefault="00CF46CA" w:rsidP="00CF46CA">
      <w:pPr>
        <w:spacing w:line="10" w:lineRule="atLeast"/>
        <w:rPr>
          <w:sz w:val="20"/>
          <w:szCs w:val="20"/>
        </w:rPr>
      </w:pPr>
      <w:r w:rsidRPr="00CF46CA">
        <w:rPr>
          <w:sz w:val="20"/>
          <w:szCs w:val="20"/>
        </w:rPr>
        <w:t xml:space="preserve">    (TMPDIR_ENV): New macro.</w:t>
      </w:r>
    </w:p>
    <w:p w14:paraId="78B57265" w14:textId="77777777" w:rsidR="00CF46CA" w:rsidRPr="00CF46CA" w:rsidRDefault="00CF46CA" w:rsidP="00CF46CA">
      <w:pPr>
        <w:spacing w:line="10" w:lineRule="atLeast"/>
        <w:rPr>
          <w:sz w:val="20"/>
          <w:szCs w:val="20"/>
        </w:rPr>
      </w:pPr>
      <w:r w:rsidRPr="00CF46CA">
        <w:rPr>
          <w:sz w:val="20"/>
          <w:szCs w:val="20"/>
        </w:rPr>
        <w:t xml:space="preserve">    (expand_name): Change `isdir' to `is_dir' to avoid theoretical ctype</w:t>
      </w:r>
    </w:p>
    <w:p w14:paraId="63F28DF1" w14:textId="77777777" w:rsidR="00CF46CA" w:rsidRPr="00CF46CA" w:rsidRDefault="00CF46CA" w:rsidP="00CF46CA">
      <w:pPr>
        <w:spacing w:line="10" w:lineRule="atLeast"/>
        <w:rPr>
          <w:sz w:val="20"/>
          <w:szCs w:val="20"/>
        </w:rPr>
      </w:pPr>
      <w:r w:rsidRPr="00CF46CA">
        <w:rPr>
          <w:sz w:val="20"/>
          <w:szCs w:val="20"/>
        </w:rPr>
        <w:t xml:space="preserve">    namespace contamination.</w:t>
      </w:r>
    </w:p>
    <w:p w14:paraId="6B3C3D20" w14:textId="77777777" w:rsidR="00CF46CA" w:rsidRPr="00CF46CA" w:rsidRDefault="00CF46CA" w:rsidP="00CF46CA">
      <w:pPr>
        <w:spacing w:line="10" w:lineRule="atLeast"/>
        <w:rPr>
          <w:sz w:val="20"/>
          <w:szCs w:val="20"/>
        </w:rPr>
      </w:pPr>
      <w:r w:rsidRPr="00CF46CA">
        <w:rPr>
          <w:sz w:val="20"/>
          <w:szCs w:val="20"/>
        </w:rPr>
        <w:t xml:space="preserve">    (main): Use SYSTEM_QUOTE_ARG.</w:t>
      </w:r>
    </w:p>
    <w:p w14:paraId="0101E805" w14:textId="77777777" w:rsidR="00CF46CA" w:rsidRPr="00CF46CA" w:rsidRDefault="00CF46CA" w:rsidP="00CF46CA">
      <w:pPr>
        <w:spacing w:line="10" w:lineRule="atLeast"/>
        <w:rPr>
          <w:sz w:val="20"/>
          <w:szCs w:val="20"/>
        </w:rPr>
      </w:pPr>
      <w:r w:rsidRPr="00CF46CA">
        <w:rPr>
          <w:sz w:val="20"/>
          <w:szCs w:val="20"/>
        </w:rPr>
        <w:t xml:space="preserve">    (private_tempnam): Don't access "/tmp" directly; access it via PVT_tmpdir.</w:t>
      </w:r>
    </w:p>
    <w:p w14:paraId="412EB0CD" w14:textId="77777777" w:rsidR="00CF46CA" w:rsidRPr="00CF46CA" w:rsidRDefault="00CF46CA" w:rsidP="00CF46CA">
      <w:pPr>
        <w:spacing w:line="10" w:lineRule="atLeast"/>
        <w:rPr>
          <w:sz w:val="20"/>
          <w:szCs w:val="20"/>
        </w:rPr>
      </w:pPr>
    </w:p>
    <w:p w14:paraId="37419007" w14:textId="77777777" w:rsidR="00CF46CA" w:rsidRPr="00CF46CA" w:rsidRDefault="00CF46CA" w:rsidP="00CF46CA">
      <w:pPr>
        <w:spacing w:line="10" w:lineRule="atLeast"/>
        <w:rPr>
          <w:sz w:val="20"/>
          <w:szCs w:val="20"/>
        </w:rPr>
      </w:pPr>
      <w:r w:rsidRPr="00CF46CA">
        <w:rPr>
          <w:sz w:val="20"/>
          <w:szCs w:val="20"/>
        </w:rPr>
        <w:t>commit 908dadc7b9c64bdbe7f9e22aeb8d0ccdad66f205</w:t>
      </w:r>
    </w:p>
    <w:p w14:paraId="693F1C8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5366BE4" w14:textId="77777777" w:rsidR="00CF46CA" w:rsidRPr="00CF46CA" w:rsidRDefault="00CF46CA" w:rsidP="00CF46CA">
      <w:pPr>
        <w:spacing w:line="10" w:lineRule="atLeast"/>
        <w:rPr>
          <w:sz w:val="20"/>
          <w:szCs w:val="20"/>
        </w:rPr>
      </w:pPr>
      <w:r w:rsidRPr="00CF46CA">
        <w:rPr>
          <w:sz w:val="20"/>
          <w:szCs w:val="20"/>
        </w:rPr>
        <w:t>Date:   Thu Sep 22 16:47:00 1994 +0000</w:t>
      </w:r>
    </w:p>
    <w:p w14:paraId="03D5E58B" w14:textId="77777777" w:rsidR="00CF46CA" w:rsidRPr="00CF46CA" w:rsidRDefault="00CF46CA" w:rsidP="00CF46CA">
      <w:pPr>
        <w:spacing w:line="10" w:lineRule="atLeast"/>
        <w:rPr>
          <w:sz w:val="20"/>
          <w:szCs w:val="20"/>
        </w:rPr>
      </w:pPr>
    </w:p>
    <w:p w14:paraId="3FD3C58F" w14:textId="77777777" w:rsidR="00CF46CA" w:rsidRPr="00CF46CA" w:rsidRDefault="00CF46CA" w:rsidP="00CF46CA">
      <w:pPr>
        <w:spacing w:line="10" w:lineRule="atLeast"/>
        <w:rPr>
          <w:sz w:val="20"/>
          <w:szCs w:val="20"/>
        </w:rPr>
      </w:pPr>
      <w:r w:rsidRPr="00CF46CA">
        <w:rPr>
          <w:sz w:val="20"/>
          <w:szCs w:val="20"/>
        </w:rPr>
        <w:t xml:space="preserve">    isspace -&gt; ISSPACE, etc.</w:t>
      </w:r>
    </w:p>
    <w:p w14:paraId="3A4EE467" w14:textId="77777777" w:rsidR="00CF46CA" w:rsidRPr="00CF46CA" w:rsidRDefault="00CF46CA" w:rsidP="00CF46CA">
      <w:pPr>
        <w:spacing w:line="10" w:lineRule="atLeast"/>
        <w:rPr>
          <w:sz w:val="20"/>
          <w:szCs w:val="20"/>
        </w:rPr>
      </w:pPr>
      <w:r w:rsidRPr="00CF46CA">
        <w:rPr>
          <w:sz w:val="20"/>
          <w:szCs w:val="20"/>
        </w:rPr>
        <w:t xml:space="preserve">    (word): Don't define if already defined.</w:t>
      </w:r>
    </w:p>
    <w:p w14:paraId="7F9D1B01" w14:textId="77777777" w:rsidR="00CF46CA" w:rsidRPr="00CF46CA" w:rsidRDefault="00CF46CA" w:rsidP="00CF46CA">
      <w:pPr>
        <w:spacing w:line="10" w:lineRule="atLeast"/>
        <w:rPr>
          <w:sz w:val="20"/>
          <w:szCs w:val="20"/>
        </w:rPr>
      </w:pPr>
      <w:r w:rsidRPr="00CF46CA">
        <w:rPr>
          <w:sz w:val="20"/>
          <w:szCs w:val="20"/>
        </w:rPr>
        <w:t xml:space="preserve">    (read_files): Set mode to binary before returning 1.</w:t>
      </w:r>
    </w:p>
    <w:p w14:paraId="49220287" w14:textId="77777777" w:rsidR="00CF46CA" w:rsidRPr="00CF46CA" w:rsidRDefault="00CF46CA" w:rsidP="00CF46CA">
      <w:pPr>
        <w:spacing w:line="10" w:lineRule="atLeast"/>
        <w:rPr>
          <w:sz w:val="20"/>
          <w:szCs w:val="20"/>
        </w:rPr>
      </w:pPr>
    </w:p>
    <w:p w14:paraId="38C7D6FA" w14:textId="77777777" w:rsidR="00CF46CA" w:rsidRPr="00CF46CA" w:rsidRDefault="00CF46CA" w:rsidP="00CF46CA">
      <w:pPr>
        <w:spacing w:line="10" w:lineRule="atLeast"/>
        <w:rPr>
          <w:sz w:val="20"/>
          <w:szCs w:val="20"/>
        </w:rPr>
      </w:pPr>
      <w:r w:rsidRPr="00CF46CA">
        <w:rPr>
          <w:sz w:val="20"/>
          <w:szCs w:val="20"/>
        </w:rPr>
        <w:t>commit 9ea02bc7c5da7ec118bed0d7a4614fa3fb2f13f6</w:t>
      </w:r>
    </w:p>
    <w:p w14:paraId="658EF7C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8C58283" w14:textId="77777777" w:rsidR="00CF46CA" w:rsidRPr="00CF46CA" w:rsidRDefault="00CF46CA" w:rsidP="00CF46CA">
      <w:pPr>
        <w:spacing w:line="10" w:lineRule="atLeast"/>
        <w:rPr>
          <w:sz w:val="20"/>
          <w:szCs w:val="20"/>
        </w:rPr>
      </w:pPr>
      <w:r w:rsidRPr="00CF46CA">
        <w:rPr>
          <w:sz w:val="20"/>
          <w:szCs w:val="20"/>
        </w:rPr>
        <w:t>Date:   Thu Sep 22 16:47:00 1994 +0000</w:t>
      </w:r>
    </w:p>
    <w:p w14:paraId="0C2CABEB" w14:textId="77777777" w:rsidR="00CF46CA" w:rsidRPr="00CF46CA" w:rsidRDefault="00CF46CA" w:rsidP="00CF46CA">
      <w:pPr>
        <w:spacing w:line="10" w:lineRule="atLeast"/>
        <w:rPr>
          <w:sz w:val="20"/>
          <w:szCs w:val="20"/>
        </w:rPr>
      </w:pPr>
    </w:p>
    <w:p w14:paraId="28CBFF0F" w14:textId="77777777" w:rsidR="00CF46CA" w:rsidRPr="00CF46CA" w:rsidRDefault="00CF46CA" w:rsidP="00CF46CA">
      <w:pPr>
        <w:spacing w:line="10" w:lineRule="atLeast"/>
        <w:rPr>
          <w:sz w:val="20"/>
          <w:szCs w:val="20"/>
        </w:rPr>
      </w:pPr>
      <w:r w:rsidRPr="00CF46CA">
        <w:rPr>
          <w:sz w:val="20"/>
          <w:szCs w:val="20"/>
        </w:rPr>
        <w:t xml:space="preserve">    isdigit -&gt; ISDIGIT, etc.</w:t>
      </w:r>
    </w:p>
    <w:p w14:paraId="3504AE21" w14:textId="77777777" w:rsidR="00CF46CA" w:rsidRPr="00CF46CA" w:rsidRDefault="00CF46CA" w:rsidP="00CF46CA">
      <w:pPr>
        <w:spacing w:line="10" w:lineRule="atLeast"/>
        <w:rPr>
          <w:sz w:val="20"/>
          <w:szCs w:val="20"/>
        </w:rPr>
      </w:pPr>
    </w:p>
    <w:p w14:paraId="0F98ED00" w14:textId="77777777" w:rsidR="00CF46CA" w:rsidRPr="00CF46CA" w:rsidRDefault="00CF46CA" w:rsidP="00CF46CA">
      <w:pPr>
        <w:spacing w:line="10" w:lineRule="atLeast"/>
        <w:rPr>
          <w:sz w:val="20"/>
          <w:szCs w:val="20"/>
        </w:rPr>
      </w:pPr>
      <w:r w:rsidRPr="00CF46CA">
        <w:rPr>
          <w:sz w:val="20"/>
          <w:szCs w:val="20"/>
        </w:rPr>
        <w:t>commit 321868dd1585e35b2292d23bfe69f2ad69b53eab</w:t>
      </w:r>
    </w:p>
    <w:p w14:paraId="78C8D7A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C0582B9" w14:textId="77777777" w:rsidR="00CF46CA" w:rsidRPr="00CF46CA" w:rsidRDefault="00CF46CA" w:rsidP="00CF46CA">
      <w:pPr>
        <w:spacing w:line="10" w:lineRule="atLeast"/>
        <w:rPr>
          <w:sz w:val="20"/>
          <w:szCs w:val="20"/>
        </w:rPr>
      </w:pPr>
      <w:r w:rsidRPr="00CF46CA">
        <w:rPr>
          <w:sz w:val="20"/>
          <w:szCs w:val="20"/>
        </w:rPr>
        <w:t>Date:   Thu Sep 22 16:47:00 1994 +0000</w:t>
      </w:r>
    </w:p>
    <w:p w14:paraId="0A74CC73" w14:textId="77777777" w:rsidR="00CF46CA" w:rsidRPr="00CF46CA" w:rsidRDefault="00CF46CA" w:rsidP="00CF46CA">
      <w:pPr>
        <w:spacing w:line="10" w:lineRule="atLeast"/>
        <w:rPr>
          <w:sz w:val="20"/>
          <w:szCs w:val="20"/>
        </w:rPr>
      </w:pPr>
    </w:p>
    <w:p w14:paraId="3DD41811" w14:textId="77777777" w:rsidR="00CF46CA" w:rsidRPr="00CF46CA" w:rsidRDefault="00CF46CA" w:rsidP="00CF46CA">
      <w:pPr>
        <w:spacing w:line="10" w:lineRule="atLeast"/>
        <w:rPr>
          <w:sz w:val="20"/>
          <w:szCs w:val="20"/>
        </w:rPr>
      </w:pPr>
      <w:r w:rsidRPr="00CF46CA">
        <w:rPr>
          <w:sz w:val="20"/>
          <w:szCs w:val="20"/>
        </w:rPr>
        <w:t xml:space="preserve">    &lt;ctype.h&gt; now included by system.h.</w:t>
      </w:r>
    </w:p>
    <w:p w14:paraId="0CAC182D" w14:textId="77777777" w:rsidR="00CF46CA" w:rsidRPr="00CF46CA" w:rsidRDefault="00CF46CA" w:rsidP="00CF46CA">
      <w:pPr>
        <w:spacing w:line="10" w:lineRule="atLeast"/>
        <w:rPr>
          <w:sz w:val="20"/>
          <w:szCs w:val="20"/>
        </w:rPr>
      </w:pPr>
      <w:r w:rsidRPr="00CF46CA">
        <w:rPr>
          <w:sz w:val="20"/>
          <w:szCs w:val="20"/>
        </w:rPr>
        <w:t xml:space="preserve">    (main): Give proper diagnostic if too many labels were given.</w:t>
      </w:r>
    </w:p>
    <w:p w14:paraId="41281B36" w14:textId="77777777" w:rsidR="00CF46CA" w:rsidRPr="00CF46CA" w:rsidRDefault="00CF46CA" w:rsidP="00CF46CA">
      <w:pPr>
        <w:spacing w:line="10" w:lineRule="atLeast"/>
        <w:rPr>
          <w:sz w:val="20"/>
          <w:szCs w:val="20"/>
        </w:rPr>
      </w:pPr>
      <w:r w:rsidRPr="00CF46CA">
        <w:rPr>
          <w:sz w:val="20"/>
          <w:szCs w:val="20"/>
        </w:rPr>
        <w:t xml:space="preserve">    (read_diff): Use SYSTEM_QUOTE_ARG.</w:t>
      </w:r>
    </w:p>
    <w:p w14:paraId="3AA8CE8B" w14:textId="77777777" w:rsidR="00CF46CA" w:rsidRPr="00CF46CA" w:rsidRDefault="00CF46CA" w:rsidP="00CF46CA">
      <w:pPr>
        <w:spacing w:line="10" w:lineRule="atLeast"/>
        <w:rPr>
          <w:sz w:val="20"/>
          <w:szCs w:val="20"/>
        </w:rPr>
      </w:pPr>
    </w:p>
    <w:p w14:paraId="790881DC" w14:textId="77777777" w:rsidR="00CF46CA" w:rsidRPr="00CF46CA" w:rsidRDefault="00CF46CA" w:rsidP="00CF46CA">
      <w:pPr>
        <w:spacing w:line="10" w:lineRule="atLeast"/>
        <w:rPr>
          <w:sz w:val="20"/>
          <w:szCs w:val="20"/>
        </w:rPr>
      </w:pPr>
      <w:r w:rsidRPr="00CF46CA">
        <w:rPr>
          <w:sz w:val="20"/>
          <w:szCs w:val="20"/>
        </w:rPr>
        <w:t>commit 272b19fed95dac834234343f2be96966be004a64</w:t>
      </w:r>
    </w:p>
    <w:p w14:paraId="566ACD2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A4E4C14" w14:textId="77777777" w:rsidR="00CF46CA" w:rsidRPr="00CF46CA" w:rsidRDefault="00CF46CA" w:rsidP="00CF46CA">
      <w:pPr>
        <w:spacing w:line="10" w:lineRule="atLeast"/>
        <w:rPr>
          <w:sz w:val="20"/>
          <w:szCs w:val="20"/>
        </w:rPr>
      </w:pPr>
      <w:r w:rsidRPr="00CF46CA">
        <w:rPr>
          <w:sz w:val="20"/>
          <w:szCs w:val="20"/>
        </w:rPr>
        <w:t>Date:   Thu Sep 22 16:47:00 1994 +0000</w:t>
      </w:r>
    </w:p>
    <w:p w14:paraId="08C98A77" w14:textId="77777777" w:rsidR="00CF46CA" w:rsidRPr="00CF46CA" w:rsidRDefault="00CF46CA" w:rsidP="00CF46CA">
      <w:pPr>
        <w:spacing w:line="10" w:lineRule="atLeast"/>
        <w:rPr>
          <w:sz w:val="20"/>
          <w:szCs w:val="20"/>
        </w:rPr>
      </w:pPr>
    </w:p>
    <w:p w14:paraId="36D199A0" w14:textId="77777777" w:rsidR="00CF46CA" w:rsidRPr="00CF46CA" w:rsidRDefault="00CF46CA" w:rsidP="00CF46CA">
      <w:pPr>
        <w:spacing w:line="10" w:lineRule="atLeast"/>
        <w:rPr>
          <w:sz w:val="20"/>
          <w:szCs w:val="20"/>
        </w:rPr>
      </w:pPr>
      <w:r w:rsidRPr="00CF46CA">
        <w:rPr>
          <w:sz w:val="20"/>
          <w:szCs w:val="20"/>
        </w:rPr>
        <w:t xml:space="preserve">    &lt;ctype.h&gt; now included by system.h.</w:t>
      </w:r>
    </w:p>
    <w:p w14:paraId="21FF50EA" w14:textId="77777777" w:rsidR="00CF46CA" w:rsidRPr="00CF46CA" w:rsidRDefault="00CF46CA" w:rsidP="00CF46CA">
      <w:pPr>
        <w:spacing w:line="10" w:lineRule="atLeast"/>
        <w:rPr>
          <w:sz w:val="20"/>
          <w:szCs w:val="20"/>
        </w:rPr>
      </w:pPr>
      <w:r w:rsidRPr="00CF46CA">
        <w:rPr>
          <w:sz w:val="20"/>
          <w:szCs w:val="20"/>
        </w:rPr>
        <w:t xml:space="preserve">    (PR_FILE_NAME): Rename to PR_PROGRAM and move to Makefile.in, util.c.</w:t>
      </w:r>
    </w:p>
    <w:p w14:paraId="5ACFE6EA" w14:textId="77777777" w:rsidR="00CF46CA" w:rsidRPr="00CF46CA" w:rsidRDefault="00CF46CA" w:rsidP="00CF46CA">
      <w:pPr>
        <w:spacing w:line="10" w:lineRule="atLeast"/>
        <w:rPr>
          <w:sz w:val="20"/>
          <w:szCs w:val="20"/>
        </w:rPr>
      </w:pPr>
    </w:p>
    <w:p w14:paraId="74DA8AE7" w14:textId="77777777" w:rsidR="00CF46CA" w:rsidRPr="00CF46CA" w:rsidRDefault="00CF46CA" w:rsidP="00CF46CA">
      <w:pPr>
        <w:spacing w:line="10" w:lineRule="atLeast"/>
        <w:rPr>
          <w:sz w:val="20"/>
          <w:szCs w:val="20"/>
        </w:rPr>
      </w:pPr>
      <w:r w:rsidRPr="00CF46CA">
        <w:rPr>
          <w:sz w:val="20"/>
          <w:szCs w:val="20"/>
        </w:rPr>
        <w:t>commit 4c5217c90efc4f69a7bed6022fe09da968e977a3</w:t>
      </w:r>
    </w:p>
    <w:p w14:paraId="7F0FAF5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7C653FB" w14:textId="77777777" w:rsidR="00CF46CA" w:rsidRPr="00CF46CA" w:rsidRDefault="00CF46CA" w:rsidP="00CF46CA">
      <w:pPr>
        <w:spacing w:line="10" w:lineRule="atLeast"/>
        <w:rPr>
          <w:sz w:val="20"/>
          <w:szCs w:val="20"/>
        </w:rPr>
      </w:pPr>
      <w:r w:rsidRPr="00CF46CA">
        <w:rPr>
          <w:sz w:val="20"/>
          <w:szCs w:val="20"/>
        </w:rPr>
        <w:t>Date:   Thu Sep 22 16:47:00 1994 +0000</w:t>
      </w:r>
    </w:p>
    <w:p w14:paraId="2E9080A7" w14:textId="77777777" w:rsidR="00CF46CA" w:rsidRPr="00CF46CA" w:rsidRDefault="00CF46CA" w:rsidP="00CF46CA">
      <w:pPr>
        <w:spacing w:line="10" w:lineRule="atLeast"/>
        <w:rPr>
          <w:sz w:val="20"/>
          <w:szCs w:val="20"/>
        </w:rPr>
      </w:pPr>
    </w:p>
    <w:p w14:paraId="78A4508B" w14:textId="77777777" w:rsidR="00CF46CA" w:rsidRPr="00CF46CA" w:rsidRDefault="00CF46CA" w:rsidP="00CF46CA">
      <w:pPr>
        <w:spacing w:line="10" w:lineRule="atLeast"/>
        <w:rPr>
          <w:sz w:val="20"/>
          <w:szCs w:val="20"/>
        </w:rPr>
      </w:pPr>
      <w:r w:rsidRPr="00CF46CA">
        <w:rPr>
          <w:sz w:val="20"/>
          <w:szCs w:val="20"/>
        </w:rPr>
        <w:t xml:space="preserve">    Add comment.</w:t>
      </w:r>
    </w:p>
    <w:p w14:paraId="52B2E872" w14:textId="77777777" w:rsidR="00CF46CA" w:rsidRPr="00CF46CA" w:rsidRDefault="00CF46CA" w:rsidP="00CF46CA">
      <w:pPr>
        <w:spacing w:line="10" w:lineRule="atLeast"/>
        <w:rPr>
          <w:sz w:val="20"/>
          <w:szCs w:val="20"/>
        </w:rPr>
      </w:pPr>
    </w:p>
    <w:p w14:paraId="348C324F" w14:textId="77777777" w:rsidR="00CF46CA" w:rsidRPr="00CF46CA" w:rsidRDefault="00CF46CA" w:rsidP="00CF46CA">
      <w:pPr>
        <w:spacing w:line="10" w:lineRule="atLeast"/>
        <w:rPr>
          <w:sz w:val="20"/>
          <w:szCs w:val="20"/>
        </w:rPr>
      </w:pPr>
      <w:r w:rsidRPr="00CF46CA">
        <w:rPr>
          <w:sz w:val="20"/>
          <w:szCs w:val="20"/>
        </w:rPr>
        <w:t>commit b53ee8d668cf8834a6a8b82db45368b5a0dd8355</w:t>
      </w:r>
    </w:p>
    <w:p w14:paraId="0172D2D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D0E9F20" w14:textId="77777777" w:rsidR="00CF46CA" w:rsidRPr="00CF46CA" w:rsidRDefault="00CF46CA" w:rsidP="00CF46CA">
      <w:pPr>
        <w:spacing w:line="10" w:lineRule="atLeast"/>
        <w:rPr>
          <w:sz w:val="20"/>
          <w:szCs w:val="20"/>
        </w:rPr>
      </w:pPr>
      <w:r w:rsidRPr="00CF46CA">
        <w:rPr>
          <w:sz w:val="20"/>
          <w:szCs w:val="20"/>
        </w:rPr>
        <w:t>Date:   Thu Sep 22 16:47:00 1994 +0000</w:t>
      </w:r>
    </w:p>
    <w:p w14:paraId="24FB6A7D" w14:textId="77777777" w:rsidR="00CF46CA" w:rsidRPr="00CF46CA" w:rsidRDefault="00CF46CA" w:rsidP="00CF46CA">
      <w:pPr>
        <w:spacing w:line="10" w:lineRule="atLeast"/>
        <w:rPr>
          <w:sz w:val="20"/>
          <w:szCs w:val="20"/>
        </w:rPr>
      </w:pPr>
    </w:p>
    <w:p w14:paraId="5C3116E9" w14:textId="77777777" w:rsidR="00CF46CA" w:rsidRPr="00CF46CA" w:rsidRDefault="00CF46CA" w:rsidP="00CF46CA">
      <w:pPr>
        <w:spacing w:line="10" w:lineRule="atLeast"/>
        <w:rPr>
          <w:sz w:val="20"/>
          <w:szCs w:val="20"/>
        </w:rPr>
      </w:pPr>
      <w:r w:rsidRPr="00CF46CA">
        <w:rPr>
          <w:sz w:val="20"/>
          <w:szCs w:val="20"/>
        </w:rPr>
        <w:t xml:space="preserve">    (word): Don't define if already defined.</w:t>
      </w:r>
    </w:p>
    <w:p w14:paraId="6248D481" w14:textId="77777777" w:rsidR="00CF46CA" w:rsidRPr="00CF46CA" w:rsidRDefault="00CF46CA" w:rsidP="00CF46CA">
      <w:pPr>
        <w:spacing w:line="10" w:lineRule="atLeast"/>
        <w:rPr>
          <w:sz w:val="20"/>
          <w:szCs w:val="20"/>
        </w:rPr>
      </w:pPr>
      <w:r w:rsidRPr="00CF46CA">
        <w:rPr>
          <w:sz w:val="20"/>
          <w:szCs w:val="20"/>
        </w:rPr>
        <w:t xml:space="preserve">    (main): Use setmode, not open(..., O_BINARY); this hits stdin too.</w:t>
      </w:r>
    </w:p>
    <w:p w14:paraId="1F0D3195" w14:textId="77777777" w:rsidR="00CF46CA" w:rsidRPr="00CF46CA" w:rsidRDefault="00CF46CA" w:rsidP="00CF46CA">
      <w:pPr>
        <w:spacing w:line="10" w:lineRule="atLeast"/>
        <w:rPr>
          <w:sz w:val="20"/>
          <w:szCs w:val="20"/>
        </w:rPr>
      </w:pPr>
      <w:r w:rsidRPr="00CF46CA">
        <w:rPr>
          <w:sz w:val="20"/>
          <w:szCs w:val="20"/>
        </w:rPr>
        <w:t xml:space="preserve">    Use NULL_DEVICE instead of "/dev/null".</w:t>
      </w:r>
    </w:p>
    <w:p w14:paraId="5833D700" w14:textId="77777777" w:rsidR="00CF46CA" w:rsidRPr="00CF46CA" w:rsidRDefault="00CF46CA" w:rsidP="00CF46CA">
      <w:pPr>
        <w:spacing w:line="10" w:lineRule="atLeast"/>
        <w:rPr>
          <w:sz w:val="20"/>
          <w:szCs w:val="20"/>
        </w:rPr>
      </w:pPr>
      <w:r w:rsidRPr="00CF46CA">
        <w:rPr>
          <w:sz w:val="20"/>
          <w:szCs w:val="20"/>
        </w:rPr>
        <w:t xml:space="preserve">    (cmp): Use %lu instead of %ld when it is more likely to give correct output.</w:t>
      </w:r>
    </w:p>
    <w:p w14:paraId="57CC0BD7" w14:textId="77777777" w:rsidR="00CF46CA" w:rsidRPr="00CF46CA" w:rsidRDefault="00CF46CA" w:rsidP="00CF46CA">
      <w:pPr>
        <w:spacing w:line="10" w:lineRule="atLeast"/>
        <w:rPr>
          <w:sz w:val="20"/>
          <w:szCs w:val="20"/>
        </w:rPr>
      </w:pPr>
    </w:p>
    <w:p w14:paraId="49EF2613" w14:textId="77777777" w:rsidR="00CF46CA" w:rsidRPr="00CF46CA" w:rsidRDefault="00CF46CA" w:rsidP="00CF46CA">
      <w:pPr>
        <w:spacing w:line="10" w:lineRule="atLeast"/>
        <w:rPr>
          <w:sz w:val="20"/>
          <w:szCs w:val="20"/>
        </w:rPr>
      </w:pPr>
      <w:r w:rsidRPr="00CF46CA">
        <w:rPr>
          <w:sz w:val="20"/>
          <w:szCs w:val="20"/>
        </w:rPr>
        <w:t>commit 2b982bf06e9a2d3b9d7676a9c77eda2a4f709701</w:t>
      </w:r>
    </w:p>
    <w:p w14:paraId="7694811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A2A2A0D" w14:textId="77777777" w:rsidR="00CF46CA" w:rsidRPr="00CF46CA" w:rsidRDefault="00CF46CA" w:rsidP="00CF46CA">
      <w:pPr>
        <w:spacing w:line="10" w:lineRule="atLeast"/>
        <w:rPr>
          <w:sz w:val="20"/>
          <w:szCs w:val="20"/>
        </w:rPr>
      </w:pPr>
      <w:r w:rsidRPr="00CF46CA">
        <w:rPr>
          <w:sz w:val="20"/>
          <w:szCs w:val="20"/>
        </w:rPr>
        <w:t>Date:   Thu Sep 22 16:47:00 1994 +0000</w:t>
      </w:r>
    </w:p>
    <w:p w14:paraId="7E9BF994" w14:textId="77777777" w:rsidR="00CF46CA" w:rsidRPr="00CF46CA" w:rsidRDefault="00CF46CA" w:rsidP="00CF46CA">
      <w:pPr>
        <w:spacing w:line="10" w:lineRule="atLeast"/>
        <w:rPr>
          <w:sz w:val="20"/>
          <w:szCs w:val="20"/>
        </w:rPr>
      </w:pPr>
    </w:p>
    <w:p w14:paraId="40C2A032" w14:textId="77777777" w:rsidR="00CF46CA" w:rsidRPr="00CF46CA" w:rsidRDefault="00CF46CA" w:rsidP="00CF46CA">
      <w:pPr>
        <w:spacing w:line="10" w:lineRule="atLeast"/>
        <w:rPr>
          <w:sz w:val="20"/>
          <w:szCs w:val="20"/>
        </w:rPr>
      </w:pPr>
      <w:r w:rsidRPr="00CF46CA">
        <w:rPr>
          <w:sz w:val="20"/>
          <w:szCs w:val="20"/>
        </w:rPr>
        <w:t xml:space="preserve">    Initial revision</w:t>
      </w:r>
    </w:p>
    <w:p w14:paraId="05887AB4" w14:textId="77777777" w:rsidR="00CF46CA" w:rsidRPr="00CF46CA" w:rsidRDefault="00CF46CA" w:rsidP="00CF46CA">
      <w:pPr>
        <w:spacing w:line="10" w:lineRule="atLeast"/>
        <w:rPr>
          <w:sz w:val="20"/>
          <w:szCs w:val="20"/>
        </w:rPr>
      </w:pPr>
    </w:p>
    <w:p w14:paraId="5FD80B61" w14:textId="77777777" w:rsidR="00CF46CA" w:rsidRPr="00CF46CA" w:rsidRDefault="00CF46CA" w:rsidP="00CF46CA">
      <w:pPr>
        <w:spacing w:line="10" w:lineRule="atLeast"/>
        <w:rPr>
          <w:sz w:val="20"/>
          <w:szCs w:val="20"/>
        </w:rPr>
      </w:pPr>
      <w:r w:rsidRPr="00CF46CA">
        <w:rPr>
          <w:sz w:val="20"/>
          <w:szCs w:val="20"/>
        </w:rPr>
        <w:t>commit dcbd46bfa35db430751e6504f6212a60e3857be0</w:t>
      </w:r>
    </w:p>
    <w:p w14:paraId="7E3966B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B26A2EA" w14:textId="77777777" w:rsidR="00CF46CA" w:rsidRPr="00CF46CA" w:rsidRDefault="00CF46CA" w:rsidP="00CF46CA">
      <w:pPr>
        <w:spacing w:line="10" w:lineRule="atLeast"/>
        <w:rPr>
          <w:sz w:val="20"/>
          <w:szCs w:val="20"/>
        </w:rPr>
      </w:pPr>
      <w:r w:rsidRPr="00CF46CA">
        <w:rPr>
          <w:sz w:val="20"/>
          <w:szCs w:val="20"/>
        </w:rPr>
        <w:t>Date:   Thu Sep 22 16:47:00 1994 +0000</w:t>
      </w:r>
    </w:p>
    <w:p w14:paraId="1444F7CD" w14:textId="77777777" w:rsidR="00CF46CA" w:rsidRPr="00CF46CA" w:rsidRDefault="00CF46CA" w:rsidP="00CF46CA">
      <w:pPr>
        <w:spacing w:line="10" w:lineRule="atLeast"/>
        <w:rPr>
          <w:sz w:val="20"/>
          <w:szCs w:val="20"/>
        </w:rPr>
      </w:pPr>
    </w:p>
    <w:p w14:paraId="34E332A3" w14:textId="77777777" w:rsidR="00CF46CA" w:rsidRPr="00CF46CA" w:rsidRDefault="00CF46CA" w:rsidP="00CF46CA">
      <w:pPr>
        <w:spacing w:line="10" w:lineRule="atLeast"/>
        <w:rPr>
          <w:sz w:val="20"/>
          <w:szCs w:val="20"/>
        </w:rPr>
      </w:pPr>
      <w:r w:rsidRPr="00CF46CA">
        <w:rPr>
          <w:sz w:val="20"/>
          <w:szCs w:val="20"/>
        </w:rPr>
        <w:t xml:space="preserve">    Broaden name.</w:t>
      </w:r>
    </w:p>
    <w:p w14:paraId="0B1A75C7" w14:textId="77777777" w:rsidR="00CF46CA" w:rsidRPr="00CF46CA" w:rsidRDefault="00CF46CA" w:rsidP="00CF46CA">
      <w:pPr>
        <w:spacing w:line="10" w:lineRule="atLeast"/>
        <w:rPr>
          <w:sz w:val="20"/>
          <w:szCs w:val="20"/>
        </w:rPr>
      </w:pPr>
    </w:p>
    <w:p w14:paraId="11250F9D" w14:textId="77777777" w:rsidR="00CF46CA" w:rsidRPr="00CF46CA" w:rsidRDefault="00CF46CA" w:rsidP="00CF46CA">
      <w:pPr>
        <w:spacing w:line="10" w:lineRule="atLeast"/>
        <w:rPr>
          <w:sz w:val="20"/>
          <w:szCs w:val="20"/>
        </w:rPr>
      </w:pPr>
      <w:r w:rsidRPr="00CF46CA">
        <w:rPr>
          <w:sz w:val="20"/>
          <w:szCs w:val="20"/>
        </w:rPr>
        <w:t>commit 03d25aa193d61d08b384cde510238b2ee92d882d</w:t>
      </w:r>
    </w:p>
    <w:p w14:paraId="55D4B5F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C561DA5" w14:textId="77777777" w:rsidR="00CF46CA" w:rsidRPr="00CF46CA" w:rsidRDefault="00CF46CA" w:rsidP="00CF46CA">
      <w:pPr>
        <w:spacing w:line="10" w:lineRule="atLeast"/>
        <w:rPr>
          <w:sz w:val="20"/>
          <w:szCs w:val="20"/>
        </w:rPr>
      </w:pPr>
      <w:r w:rsidRPr="00CF46CA">
        <w:rPr>
          <w:sz w:val="20"/>
          <w:szCs w:val="20"/>
        </w:rPr>
        <w:t>Date:   Thu Sep 22 16:47:00 1994 +0000</w:t>
      </w:r>
    </w:p>
    <w:p w14:paraId="6EBC3D5F" w14:textId="77777777" w:rsidR="00CF46CA" w:rsidRPr="00CF46CA" w:rsidRDefault="00CF46CA" w:rsidP="00CF46CA">
      <w:pPr>
        <w:spacing w:line="10" w:lineRule="atLeast"/>
        <w:rPr>
          <w:sz w:val="20"/>
          <w:szCs w:val="20"/>
        </w:rPr>
      </w:pPr>
    </w:p>
    <w:p w14:paraId="468B5E12" w14:textId="77777777" w:rsidR="00CF46CA" w:rsidRPr="00CF46CA" w:rsidRDefault="00CF46CA" w:rsidP="00CF46CA">
      <w:pPr>
        <w:spacing w:line="10" w:lineRule="atLeast"/>
        <w:rPr>
          <w:sz w:val="20"/>
          <w:szCs w:val="20"/>
        </w:rPr>
      </w:pPr>
      <w:r w:rsidRPr="00CF46CA">
        <w:rPr>
          <w:sz w:val="20"/>
          <w:szCs w:val="20"/>
        </w:rPr>
        <w:t xml:space="preserve">    Rewrite from scratch.</w:t>
      </w:r>
    </w:p>
    <w:p w14:paraId="6BA4BC6B" w14:textId="77777777" w:rsidR="00CF46CA" w:rsidRPr="00CF46CA" w:rsidRDefault="00CF46CA" w:rsidP="00CF46CA">
      <w:pPr>
        <w:spacing w:line="10" w:lineRule="atLeast"/>
        <w:rPr>
          <w:sz w:val="20"/>
          <w:szCs w:val="20"/>
        </w:rPr>
      </w:pPr>
    </w:p>
    <w:p w14:paraId="29DD3395" w14:textId="77777777" w:rsidR="00CF46CA" w:rsidRPr="00CF46CA" w:rsidRDefault="00CF46CA" w:rsidP="00CF46CA">
      <w:pPr>
        <w:spacing w:line="10" w:lineRule="atLeast"/>
        <w:rPr>
          <w:sz w:val="20"/>
          <w:szCs w:val="20"/>
        </w:rPr>
      </w:pPr>
      <w:r w:rsidRPr="00CF46CA">
        <w:rPr>
          <w:sz w:val="20"/>
          <w:szCs w:val="20"/>
        </w:rPr>
        <w:t>commit 654e86283e81c14a294bf88fc4c3945130742ab4</w:t>
      </w:r>
    </w:p>
    <w:p w14:paraId="2610A56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7A57AAA" w14:textId="77777777" w:rsidR="00CF46CA" w:rsidRPr="00CF46CA" w:rsidRDefault="00CF46CA" w:rsidP="00CF46CA">
      <w:pPr>
        <w:spacing w:line="10" w:lineRule="atLeast"/>
        <w:rPr>
          <w:sz w:val="20"/>
          <w:szCs w:val="20"/>
        </w:rPr>
      </w:pPr>
      <w:r w:rsidRPr="00CF46CA">
        <w:rPr>
          <w:sz w:val="20"/>
          <w:szCs w:val="20"/>
        </w:rPr>
        <w:t>Date:   Thu Sep 22 16:47:00 1994 +0000</w:t>
      </w:r>
    </w:p>
    <w:p w14:paraId="525FB255" w14:textId="77777777" w:rsidR="00CF46CA" w:rsidRPr="00CF46CA" w:rsidRDefault="00CF46CA" w:rsidP="00CF46CA">
      <w:pPr>
        <w:spacing w:line="10" w:lineRule="atLeast"/>
        <w:rPr>
          <w:sz w:val="20"/>
          <w:szCs w:val="20"/>
        </w:rPr>
      </w:pPr>
    </w:p>
    <w:p w14:paraId="3C495A45" w14:textId="77777777" w:rsidR="00CF46CA" w:rsidRPr="00CF46CA" w:rsidRDefault="00CF46CA" w:rsidP="00CF46CA">
      <w:pPr>
        <w:spacing w:line="10" w:lineRule="atLeast"/>
        <w:rPr>
          <w:sz w:val="20"/>
          <w:szCs w:val="20"/>
        </w:rPr>
      </w:pPr>
      <w:r w:rsidRPr="00CF46CA">
        <w:rPr>
          <w:sz w:val="20"/>
          <w:szCs w:val="20"/>
        </w:rPr>
        <w:t xml:space="preserve">    Make it more like ../config.hin.</w:t>
      </w:r>
    </w:p>
    <w:p w14:paraId="6518D86A" w14:textId="77777777" w:rsidR="00CF46CA" w:rsidRPr="00CF46CA" w:rsidRDefault="00CF46CA" w:rsidP="00CF46CA">
      <w:pPr>
        <w:spacing w:line="10" w:lineRule="atLeast"/>
        <w:rPr>
          <w:sz w:val="20"/>
          <w:szCs w:val="20"/>
        </w:rPr>
      </w:pPr>
    </w:p>
    <w:p w14:paraId="05334210" w14:textId="77777777" w:rsidR="00CF46CA" w:rsidRPr="00CF46CA" w:rsidRDefault="00CF46CA" w:rsidP="00CF46CA">
      <w:pPr>
        <w:spacing w:line="10" w:lineRule="atLeast"/>
        <w:rPr>
          <w:sz w:val="20"/>
          <w:szCs w:val="20"/>
        </w:rPr>
      </w:pPr>
      <w:r w:rsidRPr="00CF46CA">
        <w:rPr>
          <w:sz w:val="20"/>
          <w:szCs w:val="20"/>
        </w:rPr>
        <w:t>commit 21a8299b8eb5607b386ed2c9c8351cd8be905290</w:t>
      </w:r>
    </w:p>
    <w:p w14:paraId="1A7A145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6B0DBE" w14:textId="77777777" w:rsidR="00CF46CA" w:rsidRPr="00CF46CA" w:rsidRDefault="00CF46CA" w:rsidP="00CF46CA">
      <w:pPr>
        <w:spacing w:line="10" w:lineRule="atLeast"/>
        <w:rPr>
          <w:sz w:val="20"/>
          <w:szCs w:val="20"/>
        </w:rPr>
      </w:pPr>
      <w:r w:rsidRPr="00CF46CA">
        <w:rPr>
          <w:sz w:val="20"/>
          <w:szCs w:val="20"/>
        </w:rPr>
        <w:t>Date:   Thu Sep 22 16:47:00 1994 +0000</w:t>
      </w:r>
    </w:p>
    <w:p w14:paraId="1DFB1E72" w14:textId="77777777" w:rsidR="00CF46CA" w:rsidRPr="00CF46CA" w:rsidRDefault="00CF46CA" w:rsidP="00CF46CA">
      <w:pPr>
        <w:spacing w:line="10" w:lineRule="atLeast"/>
        <w:rPr>
          <w:sz w:val="20"/>
          <w:szCs w:val="20"/>
        </w:rPr>
      </w:pPr>
    </w:p>
    <w:p w14:paraId="45CBCEE2" w14:textId="77777777" w:rsidR="00CF46CA" w:rsidRPr="00CF46CA" w:rsidRDefault="00CF46CA" w:rsidP="00CF46CA">
      <w:pPr>
        <w:spacing w:line="10" w:lineRule="atLeast"/>
        <w:rPr>
          <w:sz w:val="20"/>
          <w:szCs w:val="20"/>
        </w:rPr>
      </w:pPr>
      <w:r w:rsidRPr="00CF46CA">
        <w:rPr>
          <w:sz w:val="20"/>
          <w:szCs w:val="20"/>
        </w:rPr>
        <w:t xml:space="preserve">    Revamp for more Unix-like approach.</w:t>
      </w:r>
    </w:p>
    <w:p w14:paraId="36CC9B47" w14:textId="77777777" w:rsidR="00CF46CA" w:rsidRPr="00CF46CA" w:rsidRDefault="00CF46CA" w:rsidP="00CF46CA">
      <w:pPr>
        <w:spacing w:line="10" w:lineRule="atLeast"/>
        <w:rPr>
          <w:sz w:val="20"/>
          <w:szCs w:val="20"/>
        </w:rPr>
      </w:pPr>
    </w:p>
    <w:p w14:paraId="626DD133" w14:textId="77777777" w:rsidR="00CF46CA" w:rsidRPr="00CF46CA" w:rsidRDefault="00CF46CA" w:rsidP="00CF46CA">
      <w:pPr>
        <w:spacing w:line="10" w:lineRule="atLeast"/>
        <w:rPr>
          <w:sz w:val="20"/>
          <w:szCs w:val="20"/>
        </w:rPr>
      </w:pPr>
      <w:r w:rsidRPr="00CF46CA">
        <w:rPr>
          <w:sz w:val="20"/>
          <w:szCs w:val="20"/>
        </w:rPr>
        <w:t>commit d970a9641829918a7e7ee822b5cb2ce16a50aef0</w:t>
      </w:r>
    </w:p>
    <w:p w14:paraId="29FF8CA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BC30D66" w14:textId="77777777" w:rsidR="00CF46CA" w:rsidRPr="00CF46CA" w:rsidRDefault="00CF46CA" w:rsidP="00CF46CA">
      <w:pPr>
        <w:spacing w:line="10" w:lineRule="atLeast"/>
        <w:rPr>
          <w:sz w:val="20"/>
          <w:szCs w:val="20"/>
        </w:rPr>
      </w:pPr>
      <w:r w:rsidRPr="00CF46CA">
        <w:rPr>
          <w:sz w:val="20"/>
          <w:szCs w:val="20"/>
        </w:rPr>
        <w:t>Date:   Thu Sep 22 16:47:00 1994 +0000</w:t>
      </w:r>
    </w:p>
    <w:p w14:paraId="14E5E723" w14:textId="77777777" w:rsidR="00CF46CA" w:rsidRPr="00CF46CA" w:rsidRDefault="00CF46CA" w:rsidP="00CF46CA">
      <w:pPr>
        <w:spacing w:line="10" w:lineRule="atLeast"/>
        <w:rPr>
          <w:sz w:val="20"/>
          <w:szCs w:val="20"/>
        </w:rPr>
      </w:pPr>
    </w:p>
    <w:p w14:paraId="52E0DE77" w14:textId="77777777" w:rsidR="00CF46CA" w:rsidRPr="00CF46CA" w:rsidRDefault="00CF46CA" w:rsidP="00CF46CA">
      <w:pPr>
        <w:spacing w:line="10" w:lineRule="atLeast"/>
        <w:rPr>
          <w:sz w:val="20"/>
          <w:szCs w:val="20"/>
        </w:rPr>
      </w:pPr>
      <w:r w:rsidRPr="00CF46CA">
        <w:rPr>
          <w:sz w:val="20"/>
          <w:szCs w:val="20"/>
        </w:rPr>
        <w:t xml:space="preserve">    (DEFAULT_EDITOR_PROGRAM, DIFF_PROGRAM, LIBOBJS, NULL_DEVICE, PR_PROGRAM,</w:t>
      </w:r>
    </w:p>
    <w:p w14:paraId="17C35047" w14:textId="77777777" w:rsidR="00CF46CA" w:rsidRPr="00CF46CA" w:rsidRDefault="00CF46CA" w:rsidP="00CF46CA">
      <w:pPr>
        <w:spacing w:line="10" w:lineRule="atLeast"/>
        <w:rPr>
          <w:sz w:val="20"/>
          <w:szCs w:val="20"/>
        </w:rPr>
      </w:pPr>
      <w:r w:rsidRPr="00CF46CA">
        <w:rPr>
          <w:sz w:val="20"/>
          <w:szCs w:val="20"/>
        </w:rPr>
        <w:t xml:space="preserve">    PROGRAMS): New variables.</w:t>
      </w:r>
    </w:p>
    <w:p w14:paraId="3AEB6D7D" w14:textId="77777777" w:rsidR="00CF46CA" w:rsidRPr="00CF46CA" w:rsidRDefault="00CF46CA" w:rsidP="00CF46CA">
      <w:pPr>
        <w:spacing w:line="10" w:lineRule="atLeast"/>
        <w:rPr>
          <w:sz w:val="20"/>
          <w:szCs w:val="20"/>
        </w:rPr>
      </w:pPr>
      <w:r w:rsidRPr="00CF46CA">
        <w:rPr>
          <w:sz w:val="20"/>
          <w:szCs w:val="20"/>
        </w:rPr>
        <w:t xml:space="preserve">    (check, stamp-h.in, cmp.o, util.o): New targets.</w:t>
      </w:r>
    </w:p>
    <w:p w14:paraId="74D42900" w14:textId="77777777" w:rsidR="00CF46CA" w:rsidRPr="00CF46CA" w:rsidRDefault="00CF46CA" w:rsidP="00CF46CA">
      <w:pPr>
        <w:spacing w:line="10" w:lineRule="atLeast"/>
        <w:rPr>
          <w:sz w:val="20"/>
          <w:szCs w:val="20"/>
        </w:rPr>
      </w:pPr>
      <w:r w:rsidRPr="00CF46CA">
        <w:rPr>
          <w:sz w:val="20"/>
          <w:szCs w:val="20"/>
        </w:rPr>
        <w:t xml:space="preserve">    </w:t>
      </w:r>
    </w:p>
    <w:p w14:paraId="0A35E7FA" w14:textId="77777777" w:rsidR="00CF46CA" w:rsidRPr="00CF46CA" w:rsidRDefault="00CF46CA" w:rsidP="00CF46CA">
      <w:pPr>
        <w:spacing w:line="10" w:lineRule="atLeast"/>
        <w:rPr>
          <w:sz w:val="20"/>
          <w:szCs w:val="20"/>
        </w:rPr>
      </w:pPr>
      <w:r w:rsidRPr="00CF46CA">
        <w:rPr>
          <w:sz w:val="20"/>
          <w:szCs w:val="20"/>
        </w:rPr>
        <w:t xml:space="preserve">    (edit_program_name): New variable; replaces old binprefix method.</w:t>
      </w:r>
    </w:p>
    <w:p w14:paraId="511128C7" w14:textId="77777777" w:rsidR="00CF46CA" w:rsidRPr="00CF46CA" w:rsidRDefault="00CF46CA" w:rsidP="00CF46CA">
      <w:pPr>
        <w:spacing w:line="10" w:lineRule="atLeast"/>
        <w:rPr>
          <w:sz w:val="20"/>
          <w:szCs w:val="20"/>
        </w:rPr>
      </w:pPr>
      <w:r w:rsidRPr="00CF46CA">
        <w:rPr>
          <w:sz w:val="20"/>
          <w:szCs w:val="20"/>
        </w:rPr>
        <w:t xml:space="preserve">    (install, uninstall): Use it.</w:t>
      </w:r>
    </w:p>
    <w:p w14:paraId="1A5634A9" w14:textId="77777777" w:rsidR="00CF46CA" w:rsidRPr="00CF46CA" w:rsidRDefault="00CF46CA" w:rsidP="00CF46CA">
      <w:pPr>
        <w:spacing w:line="10" w:lineRule="atLeast"/>
        <w:rPr>
          <w:sz w:val="20"/>
          <w:szCs w:val="20"/>
        </w:rPr>
      </w:pPr>
      <w:r w:rsidRPr="00CF46CA">
        <w:rPr>
          <w:sz w:val="20"/>
          <w:szCs w:val="20"/>
        </w:rPr>
        <w:t xml:space="preserve">    (binprefix): Removed.</w:t>
      </w:r>
    </w:p>
    <w:p w14:paraId="782EED1D" w14:textId="77777777" w:rsidR="00CF46CA" w:rsidRPr="00CF46CA" w:rsidRDefault="00CF46CA" w:rsidP="00CF46CA">
      <w:pPr>
        <w:spacing w:line="10" w:lineRule="atLeast"/>
        <w:rPr>
          <w:sz w:val="20"/>
          <w:szCs w:val="20"/>
        </w:rPr>
      </w:pPr>
      <w:r w:rsidRPr="00CF46CA">
        <w:rPr>
          <w:sz w:val="20"/>
          <w:szCs w:val="20"/>
        </w:rPr>
        <w:t xml:space="preserve">    </w:t>
      </w:r>
    </w:p>
    <w:p w14:paraId="3B4B7ACE" w14:textId="77777777" w:rsidR="00CF46CA" w:rsidRPr="00CF46CA" w:rsidRDefault="00CF46CA" w:rsidP="00CF46CA">
      <w:pPr>
        <w:spacing w:line="10" w:lineRule="atLeast"/>
        <w:rPr>
          <w:sz w:val="20"/>
          <w:szCs w:val="20"/>
        </w:rPr>
      </w:pPr>
      <w:r w:rsidRPr="00CF46CA">
        <w:rPr>
          <w:sz w:val="20"/>
          <w:szCs w:val="20"/>
        </w:rPr>
        <w:t xml:space="preserve">    (distfiles): Add stamp-h.in.</w:t>
      </w:r>
    </w:p>
    <w:p w14:paraId="59B301AF" w14:textId="77777777" w:rsidR="00CF46CA" w:rsidRPr="00CF46CA" w:rsidRDefault="00CF46CA" w:rsidP="00CF46CA">
      <w:pPr>
        <w:spacing w:line="10" w:lineRule="atLeast"/>
        <w:rPr>
          <w:sz w:val="20"/>
          <w:szCs w:val="20"/>
        </w:rPr>
      </w:pPr>
      <w:r w:rsidRPr="00CF46CA">
        <w:rPr>
          <w:sz w:val="20"/>
          <w:szCs w:val="20"/>
        </w:rPr>
        <w:t xml:space="preserve">    (clean): Remove stamp-h.</w:t>
      </w:r>
    </w:p>
    <w:p w14:paraId="4354700A" w14:textId="77777777" w:rsidR="00CF46CA" w:rsidRPr="00CF46CA" w:rsidRDefault="00CF46CA" w:rsidP="00CF46CA">
      <w:pPr>
        <w:spacing w:line="10" w:lineRule="atLeast"/>
        <w:rPr>
          <w:sz w:val="20"/>
          <w:szCs w:val="20"/>
        </w:rPr>
      </w:pPr>
      <w:r w:rsidRPr="00CF46CA">
        <w:rPr>
          <w:sz w:val="20"/>
          <w:szCs w:val="20"/>
        </w:rPr>
        <w:t xml:space="preserve">    (config.hin, config.h): Use time stamp files to see whether they're up to date.</w:t>
      </w:r>
    </w:p>
    <w:p w14:paraId="195B04D4" w14:textId="77777777" w:rsidR="00CF46CA" w:rsidRPr="00CF46CA" w:rsidRDefault="00CF46CA" w:rsidP="00CF46CA">
      <w:pPr>
        <w:spacing w:line="10" w:lineRule="atLeast"/>
        <w:rPr>
          <w:sz w:val="20"/>
          <w:szCs w:val="20"/>
        </w:rPr>
      </w:pPr>
      <w:r w:rsidRPr="00CF46CA">
        <w:rPr>
          <w:sz w:val="20"/>
          <w:szCs w:val="20"/>
        </w:rPr>
        <w:t xml:space="preserve">    </w:t>
      </w:r>
    </w:p>
    <w:p w14:paraId="53D500A5" w14:textId="77777777" w:rsidR="00CF46CA" w:rsidRPr="00CF46CA" w:rsidRDefault="00CF46CA" w:rsidP="00CF46CA">
      <w:pPr>
        <w:spacing w:line="10" w:lineRule="atLeast"/>
        <w:rPr>
          <w:sz w:val="20"/>
          <w:szCs w:val="20"/>
        </w:rPr>
      </w:pPr>
      <w:r w:rsidRPr="00CF46CA">
        <w:rPr>
          <w:sz w:val="20"/>
          <w:szCs w:val="20"/>
        </w:rPr>
        <w:t xml:space="preserve">    (cmp_o): Add $(LIBOBJS).</w:t>
      </w:r>
    </w:p>
    <w:p w14:paraId="2D86ACA8" w14:textId="77777777" w:rsidR="00CF46CA" w:rsidRPr="00CF46CA" w:rsidRDefault="00CF46CA" w:rsidP="00CF46CA">
      <w:pPr>
        <w:spacing w:line="10" w:lineRule="atLeast"/>
        <w:rPr>
          <w:sz w:val="20"/>
          <w:szCs w:val="20"/>
        </w:rPr>
      </w:pPr>
      <w:r w:rsidRPr="00CF46CA">
        <w:rPr>
          <w:sz w:val="20"/>
          <w:szCs w:val="20"/>
        </w:rPr>
        <w:t xml:space="preserve">    </w:t>
      </w:r>
    </w:p>
    <w:p w14:paraId="229A8665" w14:textId="77777777" w:rsidR="00CF46CA" w:rsidRPr="00CF46CA" w:rsidRDefault="00CF46CA" w:rsidP="00CF46CA">
      <w:pPr>
        <w:spacing w:line="10" w:lineRule="atLeast"/>
        <w:rPr>
          <w:sz w:val="20"/>
          <w:szCs w:val="20"/>
        </w:rPr>
      </w:pPr>
      <w:r w:rsidRPr="00CF46CA">
        <w:rPr>
          <w:sz w:val="20"/>
          <w:szCs w:val="20"/>
        </w:rPr>
        <w:t xml:space="preserve">    (install): Install info files from srcdir if they're not in `.'.</w:t>
      </w:r>
    </w:p>
    <w:p w14:paraId="1D22909C" w14:textId="77777777" w:rsidR="00CF46CA" w:rsidRPr="00CF46CA" w:rsidRDefault="00CF46CA" w:rsidP="00CF46CA">
      <w:pPr>
        <w:spacing w:line="10" w:lineRule="atLeast"/>
        <w:rPr>
          <w:sz w:val="20"/>
          <w:szCs w:val="20"/>
        </w:rPr>
      </w:pPr>
    </w:p>
    <w:p w14:paraId="521261D3" w14:textId="77777777" w:rsidR="00CF46CA" w:rsidRPr="00CF46CA" w:rsidRDefault="00CF46CA" w:rsidP="00CF46CA">
      <w:pPr>
        <w:spacing w:line="10" w:lineRule="atLeast"/>
        <w:rPr>
          <w:sz w:val="20"/>
          <w:szCs w:val="20"/>
        </w:rPr>
      </w:pPr>
      <w:r w:rsidRPr="00CF46CA">
        <w:rPr>
          <w:sz w:val="20"/>
          <w:szCs w:val="20"/>
        </w:rPr>
        <w:t>commit 8e031e750eaa8342e5f7c9bef35fa365d7ab6607</w:t>
      </w:r>
    </w:p>
    <w:p w14:paraId="263FBB7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6086A19" w14:textId="77777777" w:rsidR="00CF46CA" w:rsidRPr="00CF46CA" w:rsidRDefault="00CF46CA" w:rsidP="00CF46CA">
      <w:pPr>
        <w:spacing w:line="10" w:lineRule="atLeast"/>
        <w:rPr>
          <w:sz w:val="20"/>
          <w:szCs w:val="20"/>
        </w:rPr>
      </w:pPr>
      <w:r w:rsidRPr="00CF46CA">
        <w:rPr>
          <w:sz w:val="20"/>
          <w:szCs w:val="20"/>
        </w:rPr>
        <w:t>Date:   Sun Sep 18 00:28:22 1994 +0000</w:t>
      </w:r>
    </w:p>
    <w:p w14:paraId="3BDB2A0F" w14:textId="77777777" w:rsidR="00CF46CA" w:rsidRPr="00CF46CA" w:rsidRDefault="00CF46CA" w:rsidP="00CF46CA">
      <w:pPr>
        <w:spacing w:line="10" w:lineRule="atLeast"/>
        <w:rPr>
          <w:sz w:val="20"/>
          <w:szCs w:val="20"/>
        </w:rPr>
      </w:pPr>
    </w:p>
    <w:p w14:paraId="61E9475B" w14:textId="77777777" w:rsidR="00CF46CA" w:rsidRPr="00CF46CA" w:rsidRDefault="00CF46CA" w:rsidP="00CF46CA">
      <w:pPr>
        <w:spacing w:line="10" w:lineRule="atLeast"/>
        <w:rPr>
          <w:sz w:val="20"/>
          <w:szCs w:val="20"/>
        </w:rPr>
      </w:pPr>
      <w:r w:rsidRPr="00CF46CA">
        <w:rPr>
          <w:sz w:val="20"/>
          <w:szCs w:val="20"/>
        </w:rPr>
        <w:t xml:space="preserve">    Patches from Kai Uwe Rommel</w:t>
      </w:r>
    </w:p>
    <w:p w14:paraId="4D6359F4" w14:textId="77777777" w:rsidR="00CF46CA" w:rsidRPr="00CF46CA" w:rsidRDefault="00CF46CA" w:rsidP="00CF46CA">
      <w:pPr>
        <w:spacing w:line="10" w:lineRule="atLeast"/>
        <w:rPr>
          <w:sz w:val="20"/>
          <w:szCs w:val="20"/>
        </w:rPr>
      </w:pPr>
    </w:p>
    <w:p w14:paraId="777ED50E" w14:textId="77777777" w:rsidR="00CF46CA" w:rsidRPr="00CF46CA" w:rsidRDefault="00CF46CA" w:rsidP="00CF46CA">
      <w:pPr>
        <w:spacing w:line="10" w:lineRule="atLeast"/>
        <w:rPr>
          <w:sz w:val="20"/>
          <w:szCs w:val="20"/>
        </w:rPr>
      </w:pPr>
      <w:r w:rsidRPr="00CF46CA">
        <w:rPr>
          <w:sz w:val="20"/>
          <w:szCs w:val="20"/>
        </w:rPr>
        <w:t>commit 72cc814aef0a183c56b291f20e8d61df4f71078c</w:t>
      </w:r>
    </w:p>
    <w:p w14:paraId="57C07E1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EB2D41D" w14:textId="77777777" w:rsidR="00CF46CA" w:rsidRPr="00CF46CA" w:rsidRDefault="00CF46CA" w:rsidP="00CF46CA">
      <w:pPr>
        <w:spacing w:line="10" w:lineRule="atLeast"/>
        <w:rPr>
          <w:sz w:val="20"/>
          <w:szCs w:val="20"/>
        </w:rPr>
      </w:pPr>
      <w:r w:rsidRPr="00CF46CA">
        <w:rPr>
          <w:sz w:val="20"/>
          <w:szCs w:val="20"/>
        </w:rPr>
        <w:t>Date:   Fri Sep 16 21:31:04 1994 +0000</w:t>
      </w:r>
    </w:p>
    <w:p w14:paraId="7D800B23" w14:textId="77777777" w:rsidR="00CF46CA" w:rsidRPr="00CF46CA" w:rsidRDefault="00CF46CA" w:rsidP="00CF46CA">
      <w:pPr>
        <w:spacing w:line="10" w:lineRule="atLeast"/>
        <w:rPr>
          <w:sz w:val="20"/>
          <w:szCs w:val="20"/>
        </w:rPr>
      </w:pPr>
    </w:p>
    <w:p w14:paraId="34383D2B" w14:textId="77777777" w:rsidR="00CF46CA" w:rsidRPr="00CF46CA" w:rsidRDefault="00CF46CA" w:rsidP="00CF46CA">
      <w:pPr>
        <w:spacing w:line="10" w:lineRule="atLeast"/>
        <w:rPr>
          <w:sz w:val="20"/>
          <w:szCs w:val="20"/>
        </w:rPr>
      </w:pPr>
      <w:r w:rsidRPr="00CF46CA">
        <w:rPr>
          <w:sz w:val="20"/>
          <w:szCs w:val="20"/>
        </w:rPr>
        <w:t xml:space="preserve">    Patches from Kai Uwe Rommel</w:t>
      </w:r>
    </w:p>
    <w:p w14:paraId="6C8F7369" w14:textId="77777777" w:rsidR="00CF46CA" w:rsidRPr="00CF46CA" w:rsidRDefault="00CF46CA" w:rsidP="00CF46CA">
      <w:pPr>
        <w:spacing w:line="10" w:lineRule="atLeast"/>
        <w:rPr>
          <w:sz w:val="20"/>
          <w:szCs w:val="20"/>
        </w:rPr>
      </w:pPr>
    </w:p>
    <w:p w14:paraId="564B6659" w14:textId="77777777" w:rsidR="00CF46CA" w:rsidRPr="00CF46CA" w:rsidRDefault="00CF46CA" w:rsidP="00CF46CA">
      <w:pPr>
        <w:spacing w:line="10" w:lineRule="atLeast"/>
        <w:rPr>
          <w:sz w:val="20"/>
          <w:szCs w:val="20"/>
        </w:rPr>
      </w:pPr>
      <w:r w:rsidRPr="00CF46CA">
        <w:rPr>
          <w:sz w:val="20"/>
          <w:szCs w:val="20"/>
        </w:rPr>
        <w:t>commit bc5201049a73639af8aa8248ccc8d981c6e5c304</w:t>
      </w:r>
    </w:p>
    <w:p w14:paraId="25A2510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F0C4F11" w14:textId="77777777" w:rsidR="00CF46CA" w:rsidRPr="00CF46CA" w:rsidRDefault="00CF46CA" w:rsidP="00CF46CA">
      <w:pPr>
        <w:spacing w:line="10" w:lineRule="atLeast"/>
        <w:rPr>
          <w:sz w:val="20"/>
          <w:szCs w:val="20"/>
        </w:rPr>
      </w:pPr>
      <w:r w:rsidRPr="00CF46CA">
        <w:rPr>
          <w:sz w:val="20"/>
          <w:szCs w:val="20"/>
        </w:rPr>
        <w:t>Date:   Thu Sep 15 17:58:49 1994 +0000</w:t>
      </w:r>
    </w:p>
    <w:p w14:paraId="764215DD" w14:textId="77777777" w:rsidR="00CF46CA" w:rsidRPr="00CF46CA" w:rsidRDefault="00CF46CA" w:rsidP="00CF46CA">
      <w:pPr>
        <w:spacing w:line="10" w:lineRule="atLeast"/>
        <w:rPr>
          <w:sz w:val="20"/>
          <w:szCs w:val="20"/>
        </w:rPr>
      </w:pPr>
    </w:p>
    <w:p w14:paraId="604DC58E" w14:textId="77777777" w:rsidR="00CF46CA" w:rsidRPr="00CF46CA" w:rsidRDefault="00CF46CA" w:rsidP="00CF46CA">
      <w:pPr>
        <w:spacing w:line="10" w:lineRule="atLeast"/>
        <w:rPr>
          <w:sz w:val="20"/>
          <w:szCs w:val="20"/>
        </w:rPr>
      </w:pPr>
      <w:r w:rsidRPr="00CF46CA">
        <w:rPr>
          <w:sz w:val="20"/>
          <w:szCs w:val="20"/>
        </w:rPr>
        <w:t xml:space="preserve">    remove CR</w:t>
      </w:r>
    </w:p>
    <w:p w14:paraId="22A0C59C" w14:textId="77777777" w:rsidR="00CF46CA" w:rsidRPr="00CF46CA" w:rsidRDefault="00CF46CA" w:rsidP="00CF46CA">
      <w:pPr>
        <w:spacing w:line="10" w:lineRule="atLeast"/>
        <w:rPr>
          <w:sz w:val="20"/>
          <w:szCs w:val="20"/>
        </w:rPr>
      </w:pPr>
    </w:p>
    <w:p w14:paraId="0CC9B02A" w14:textId="77777777" w:rsidR="00CF46CA" w:rsidRPr="00CF46CA" w:rsidRDefault="00CF46CA" w:rsidP="00CF46CA">
      <w:pPr>
        <w:spacing w:line="10" w:lineRule="atLeast"/>
        <w:rPr>
          <w:sz w:val="20"/>
          <w:szCs w:val="20"/>
        </w:rPr>
      </w:pPr>
      <w:r w:rsidRPr="00CF46CA">
        <w:rPr>
          <w:sz w:val="20"/>
          <w:szCs w:val="20"/>
        </w:rPr>
        <w:t>commit a279fecaaa46bbe8705f709cb663eb5a03ef0754</w:t>
      </w:r>
    </w:p>
    <w:p w14:paraId="3078017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6DD13A4" w14:textId="77777777" w:rsidR="00CF46CA" w:rsidRPr="00CF46CA" w:rsidRDefault="00CF46CA" w:rsidP="00CF46CA">
      <w:pPr>
        <w:spacing w:line="10" w:lineRule="atLeast"/>
        <w:rPr>
          <w:sz w:val="20"/>
          <w:szCs w:val="20"/>
        </w:rPr>
      </w:pPr>
      <w:r w:rsidRPr="00CF46CA">
        <w:rPr>
          <w:sz w:val="20"/>
          <w:szCs w:val="20"/>
        </w:rPr>
        <w:t>Date:   Thu Sep 15 17:58:49 1994 +0000</w:t>
      </w:r>
    </w:p>
    <w:p w14:paraId="6A473326" w14:textId="77777777" w:rsidR="00CF46CA" w:rsidRPr="00CF46CA" w:rsidRDefault="00CF46CA" w:rsidP="00CF46CA">
      <w:pPr>
        <w:spacing w:line="10" w:lineRule="atLeast"/>
        <w:rPr>
          <w:sz w:val="20"/>
          <w:szCs w:val="20"/>
        </w:rPr>
      </w:pPr>
    </w:p>
    <w:p w14:paraId="488217F7" w14:textId="77777777" w:rsidR="00CF46CA" w:rsidRPr="00CF46CA" w:rsidRDefault="00CF46CA" w:rsidP="00CF46CA">
      <w:pPr>
        <w:spacing w:line="10" w:lineRule="atLeast"/>
        <w:rPr>
          <w:sz w:val="20"/>
          <w:szCs w:val="20"/>
        </w:rPr>
      </w:pPr>
      <w:r w:rsidRPr="00CF46CA">
        <w:rPr>
          <w:sz w:val="20"/>
          <w:szCs w:val="20"/>
        </w:rPr>
        <w:t xml:space="preserve">    Remove CR and usage.  Improve / \ : detection.</w:t>
      </w:r>
    </w:p>
    <w:p w14:paraId="41DE2C6E" w14:textId="77777777" w:rsidR="00CF46CA" w:rsidRPr="00CF46CA" w:rsidRDefault="00CF46CA" w:rsidP="00CF46CA">
      <w:pPr>
        <w:spacing w:line="10" w:lineRule="atLeast"/>
        <w:rPr>
          <w:sz w:val="20"/>
          <w:szCs w:val="20"/>
        </w:rPr>
      </w:pPr>
    </w:p>
    <w:p w14:paraId="035B5FAA" w14:textId="77777777" w:rsidR="00CF46CA" w:rsidRPr="00CF46CA" w:rsidRDefault="00CF46CA" w:rsidP="00CF46CA">
      <w:pPr>
        <w:spacing w:line="10" w:lineRule="atLeast"/>
        <w:rPr>
          <w:sz w:val="20"/>
          <w:szCs w:val="20"/>
        </w:rPr>
      </w:pPr>
      <w:r w:rsidRPr="00CF46CA">
        <w:rPr>
          <w:sz w:val="20"/>
          <w:szCs w:val="20"/>
        </w:rPr>
        <w:t>commit dd79db47919506ab46cdd663564077f8355ec4d9</w:t>
      </w:r>
    </w:p>
    <w:p w14:paraId="6371BF3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DC1A59B" w14:textId="77777777" w:rsidR="00CF46CA" w:rsidRPr="00CF46CA" w:rsidRDefault="00CF46CA" w:rsidP="00CF46CA">
      <w:pPr>
        <w:spacing w:line="10" w:lineRule="atLeast"/>
        <w:rPr>
          <w:sz w:val="20"/>
          <w:szCs w:val="20"/>
        </w:rPr>
      </w:pPr>
      <w:r w:rsidRPr="00CF46CA">
        <w:rPr>
          <w:sz w:val="20"/>
          <w:szCs w:val="20"/>
        </w:rPr>
        <w:t>Date:   Thu Sep 15 17:58:49 1994 +0000</w:t>
      </w:r>
    </w:p>
    <w:p w14:paraId="28FAF21E" w14:textId="77777777" w:rsidR="00CF46CA" w:rsidRPr="00CF46CA" w:rsidRDefault="00CF46CA" w:rsidP="00CF46CA">
      <w:pPr>
        <w:spacing w:line="10" w:lineRule="atLeast"/>
        <w:rPr>
          <w:sz w:val="20"/>
          <w:szCs w:val="20"/>
        </w:rPr>
      </w:pPr>
    </w:p>
    <w:p w14:paraId="3E273553" w14:textId="77777777" w:rsidR="00CF46CA" w:rsidRPr="00CF46CA" w:rsidRDefault="00CF46CA" w:rsidP="00CF46CA">
      <w:pPr>
        <w:spacing w:line="10" w:lineRule="atLeast"/>
        <w:rPr>
          <w:sz w:val="20"/>
          <w:szCs w:val="20"/>
        </w:rPr>
      </w:pPr>
      <w:r w:rsidRPr="00CF46CA">
        <w:rPr>
          <w:sz w:val="20"/>
          <w:szCs w:val="20"/>
        </w:rPr>
        <w:t xml:space="preserve">    Make it look mre like config.hin and system.h.</w:t>
      </w:r>
    </w:p>
    <w:p w14:paraId="0135957C" w14:textId="77777777" w:rsidR="00CF46CA" w:rsidRPr="00CF46CA" w:rsidRDefault="00CF46CA" w:rsidP="00CF46CA">
      <w:pPr>
        <w:spacing w:line="10" w:lineRule="atLeast"/>
        <w:rPr>
          <w:sz w:val="20"/>
          <w:szCs w:val="20"/>
        </w:rPr>
      </w:pPr>
      <w:r w:rsidRPr="00CF46CA">
        <w:rPr>
          <w:sz w:val="20"/>
          <w:szCs w:val="20"/>
        </w:rPr>
        <w:t xml:space="preserve">    Add HAVE_SETMODE.  Remove quote_char.  Define same_file to -1.</w:t>
      </w:r>
    </w:p>
    <w:p w14:paraId="7FB471D6" w14:textId="77777777" w:rsidR="00CF46CA" w:rsidRPr="00CF46CA" w:rsidRDefault="00CF46CA" w:rsidP="00CF46CA">
      <w:pPr>
        <w:spacing w:line="10" w:lineRule="atLeast"/>
        <w:rPr>
          <w:sz w:val="20"/>
          <w:szCs w:val="20"/>
        </w:rPr>
      </w:pPr>
    </w:p>
    <w:p w14:paraId="48801CFF" w14:textId="77777777" w:rsidR="00CF46CA" w:rsidRPr="00CF46CA" w:rsidRDefault="00CF46CA" w:rsidP="00CF46CA">
      <w:pPr>
        <w:spacing w:line="10" w:lineRule="atLeast"/>
        <w:rPr>
          <w:sz w:val="20"/>
          <w:szCs w:val="20"/>
        </w:rPr>
      </w:pPr>
      <w:r w:rsidRPr="00CF46CA">
        <w:rPr>
          <w:sz w:val="20"/>
          <w:szCs w:val="20"/>
        </w:rPr>
        <w:t>commit 9f01c902c5ca320d417cd1f88d618b6b2e62cf36</w:t>
      </w:r>
    </w:p>
    <w:p w14:paraId="75E54A8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86A4DAD" w14:textId="77777777" w:rsidR="00CF46CA" w:rsidRPr="00CF46CA" w:rsidRDefault="00CF46CA" w:rsidP="00CF46CA">
      <w:pPr>
        <w:spacing w:line="10" w:lineRule="atLeast"/>
        <w:rPr>
          <w:sz w:val="20"/>
          <w:szCs w:val="20"/>
        </w:rPr>
      </w:pPr>
      <w:r w:rsidRPr="00CF46CA">
        <w:rPr>
          <w:sz w:val="20"/>
          <w:szCs w:val="20"/>
        </w:rPr>
        <w:t>Date:   Thu Sep 15 17:58:49 1994 +0000</w:t>
      </w:r>
    </w:p>
    <w:p w14:paraId="2132DE42" w14:textId="77777777" w:rsidR="00CF46CA" w:rsidRPr="00CF46CA" w:rsidRDefault="00CF46CA" w:rsidP="00CF46CA">
      <w:pPr>
        <w:spacing w:line="10" w:lineRule="atLeast"/>
        <w:rPr>
          <w:sz w:val="20"/>
          <w:szCs w:val="20"/>
        </w:rPr>
      </w:pPr>
    </w:p>
    <w:p w14:paraId="37855FEC" w14:textId="77777777" w:rsidR="00CF46CA" w:rsidRPr="00CF46CA" w:rsidRDefault="00CF46CA" w:rsidP="00CF46CA">
      <w:pPr>
        <w:spacing w:line="10" w:lineRule="atLeast"/>
        <w:rPr>
          <w:sz w:val="20"/>
          <w:szCs w:val="20"/>
        </w:rPr>
      </w:pPr>
      <w:r w:rsidRPr="00CF46CA">
        <w:rPr>
          <w:sz w:val="20"/>
          <w:szCs w:val="20"/>
        </w:rPr>
        <w:t xml:space="preserve">    Initial revision</w:t>
      </w:r>
    </w:p>
    <w:p w14:paraId="12BDA153" w14:textId="77777777" w:rsidR="00CF46CA" w:rsidRPr="00CF46CA" w:rsidRDefault="00CF46CA" w:rsidP="00CF46CA">
      <w:pPr>
        <w:spacing w:line="10" w:lineRule="atLeast"/>
        <w:rPr>
          <w:sz w:val="20"/>
          <w:szCs w:val="20"/>
        </w:rPr>
      </w:pPr>
    </w:p>
    <w:p w14:paraId="0FE2B6A9" w14:textId="77777777" w:rsidR="00CF46CA" w:rsidRPr="00CF46CA" w:rsidRDefault="00CF46CA" w:rsidP="00CF46CA">
      <w:pPr>
        <w:spacing w:line="10" w:lineRule="atLeast"/>
        <w:rPr>
          <w:sz w:val="20"/>
          <w:szCs w:val="20"/>
        </w:rPr>
      </w:pPr>
      <w:r w:rsidRPr="00CF46CA">
        <w:rPr>
          <w:sz w:val="20"/>
          <w:szCs w:val="20"/>
        </w:rPr>
        <w:t>commit a268b2bd9e798f6488337f65f944a76c18026225</w:t>
      </w:r>
    </w:p>
    <w:p w14:paraId="07862C2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1582424" w14:textId="77777777" w:rsidR="00CF46CA" w:rsidRPr="00CF46CA" w:rsidRDefault="00CF46CA" w:rsidP="00CF46CA">
      <w:pPr>
        <w:spacing w:line="10" w:lineRule="atLeast"/>
        <w:rPr>
          <w:sz w:val="20"/>
          <w:szCs w:val="20"/>
        </w:rPr>
      </w:pPr>
      <w:r w:rsidRPr="00CF46CA">
        <w:rPr>
          <w:sz w:val="20"/>
          <w:szCs w:val="20"/>
        </w:rPr>
        <w:t>Date:   Thu Sep 15 17:49:34 1994 +0000</w:t>
      </w:r>
    </w:p>
    <w:p w14:paraId="6D6F425B" w14:textId="77777777" w:rsidR="00CF46CA" w:rsidRPr="00CF46CA" w:rsidRDefault="00CF46CA" w:rsidP="00CF46CA">
      <w:pPr>
        <w:spacing w:line="10" w:lineRule="atLeast"/>
        <w:rPr>
          <w:sz w:val="20"/>
          <w:szCs w:val="20"/>
        </w:rPr>
      </w:pPr>
    </w:p>
    <w:p w14:paraId="60518F9F" w14:textId="77777777" w:rsidR="00CF46CA" w:rsidRPr="00CF46CA" w:rsidRDefault="00CF46CA" w:rsidP="00CF46CA">
      <w:pPr>
        <w:spacing w:line="10" w:lineRule="atLeast"/>
        <w:rPr>
          <w:sz w:val="20"/>
          <w:szCs w:val="20"/>
        </w:rPr>
      </w:pPr>
      <w:r w:rsidRPr="00CF46CA">
        <w:rPr>
          <w:sz w:val="20"/>
          <w:szCs w:val="20"/>
        </w:rPr>
        <w:t xml:space="preserve">    (program_name): Renamed from `program', for consistency.</w:t>
      </w:r>
    </w:p>
    <w:p w14:paraId="33FFBCA0" w14:textId="77777777" w:rsidR="00CF46CA" w:rsidRPr="00CF46CA" w:rsidRDefault="00CF46CA" w:rsidP="00CF46CA">
      <w:pPr>
        <w:spacing w:line="10" w:lineRule="atLeast"/>
        <w:rPr>
          <w:sz w:val="20"/>
          <w:szCs w:val="20"/>
        </w:rPr>
      </w:pPr>
    </w:p>
    <w:p w14:paraId="74F4153F" w14:textId="77777777" w:rsidR="00CF46CA" w:rsidRPr="00CF46CA" w:rsidRDefault="00CF46CA" w:rsidP="00CF46CA">
      <w:pPr>
        <w:spacing w:line="10" w:lineRule="atLeast"/>
        <w:rPr>
          <w:sz w:val="20"/>
          <w:szCs w:val="20"/>
        </w:rPr>
      </w:pPr>
      <w:r w:rsidRPr="00CF46CA">
        <w:rPr>
          <w:sz w:val="20"/>
          <w:szCs w:val="20"/>
        </w:rPr>
        <w:t>commit f19358db7aaa40289485bc06d371a51758d33a13</w:t>
      </w:r>
    </w:p>
    <w:p w14:paraId="52E00AE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80EDA84" w14:textId="77777777" w:rsidR="00CF46CA" w:rsidRPr="00CF46CA" w:rsidRDefault="00CF46CA" w:rsidP="00CF46CA">
      <w:pPr>
        <w:spacing w:line="10" w:lineRule="atLeast"/>
        <w:rPr>
          <w:sz w:val="20"/>
          <w:szCs w:val="20"/>
        </w:rPr>
      </w:pPr>
      <w:r w:rsidRPr="00CF46CA">
        <w:rPr>
          <w:sz w:val="20"/>
          <w:szCs w:val="20"/>
        </w:rPr>
        <w:t>Date:   Thu Sep 15 17:49:34 1994 +0000</w:t>
      </w:r>
    </w:p>
    <w:p w14:paraId="6CE1E64C" w14:textId="77777777" w:rsidR="00CF46CA" w:rsidRPr="00CF46CA" w:rsidRDefault="00CF46CA" w:rsidP="00CF46CA">
      <w:pPr>
        <w:spacing w:line="10" w:lineRule="atLeast"/>
        <w:rPr>
          <w:sz w:val="20"/>
          <w:szCs w:val="20"/>
        </w:rPr>
      </w:pPr>
    </w:p>
    <w:p w14:paraId="314CE4A0" w14:textId="77777777" w:rsidR="00CF46CA" w:rsidRPr="00CF46CA" w:rsidRDefault="00CF46CA" w:rsidP="00CF46CA">
      <w:pPr>
        <w:spacing w:line="10" w:lineRule="atLeast"/>
        <w:rPr>
          <w:sz w:val="20"/>
          <w:szCs w:val="20"/>
        </w:rPr>
      </w:pPr>
      <w:r w:rsidRPr="00CF46CA">
        <w:rPr>
          <w:sz w:val="20"/>
          <w:szCs w:val="20"/>
        </w:rPr>
        <w:t xml:space="preserve">    (printc): Don't quote C if isprint(C).</w:t>
      </w:r>
    </w:p>
    <w:p w14:paraId="6DEBA111" w14:textId="77777777" w:rsidR="00CF46CA" w:rsidRPr="00CF46CA" w:rsidRDefault="00CF46CA" w:rsidP="00CF46CA">
      <w:pPr>
        <w:spacing w:line="10" w:lineRule="atLeast"/>
        <w:rPr>
          <w:sz w:val="20"/>
          <w:szCs w:val="20"/>
        </w:rPr>
      </w:pPr>
    </w:p>
    <w:p w14:paraId="038F0C4E" w14:textId="77777777" w:rsidR="00CF46CA" w:rsidRPr="00CF46CA" w:rsidRDefault="00CF46CA" w:rsidP="00CF46CA">
      <w:pPr>
        <w:spacing w:line="10" w:lineRule="atLeast"/>
        <w:rPr>
          <w:sz w:val="20"/>
          <w:szCs w:val="20"/>
        </w:rPr>
      </w:pPr>
      <w:r w:rsidRPr="00CF46CA">
        <w:rPr>
          <w:sz w:val="20"/>
          <w:szCs w:val="20"/>
        </w:rPr>
        <w:t>commit 110ed53bfe349fe7bf9563917867a6b1f8dd28b0</w:t>
      </w:r>
    </w:p>
    <w:p w14:paraId="21D7BB0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C2E6882" w14:textId="77777777" w:rsidR="00CF46CA" w:rsidRPr="00CF46CA" w:rsidRDefault="00CF46CA" w:rsidP="00CF46CA">
      <w:pPr>
        <w:spacing w:line="10" w:lineRule="atLeast"/>
        <w:rPr>
          <w:sz w:val="20"/>
          <w:szCs w:val="20"/>
        </w:rPr>
      </w:pPr>
      <w:r w:rsidRPr="00CF46CA">
        <w:rPr>
          <w:sz w:val="20"/>
          <w:szCs w:val="20"/>
        </w:rPr>
        <w:t>Date:   Thu Sep 15 04:25:50 1994 +0000</w:t>
      </w:r>
    </w:p>
    <w:p w14:paraId="4B6C3E2F" w14:textId="77777777" w:rsidR="00CF46CA" w:rsidRPr="00CF46CA" w:rsidRDefault="00CF46CA" w:rsidP="00CF46CA">
      <w:pPr>
        <w:spacing w:line="10" w:lineRule="atLeast"/>
        <w:rPr>
          <w:sz w:val="20"/>
          <w:szCs w:val="20"/>
        </w:rPr>
      </w:pPr>
    </w:p>
    <w:p w14:paraId="129A6DC3" w14:textId="77777777" w:rsidR="00CF46CA" w:rsidRPr="00CF46CA" w:rsidRDefault="00CF46CA" w:rsidP="00CF46CA">
      <w:pPr>
        <w:spacing w:line="10" w:lineRule="atLeast"/>
        <w:rPr>
          <w:sz w:val="20"/>
          <w:szCs w:val="20"/>
        </w:rPr>
      </w:pPr>
      <w:r w:rsidRPr="00CF46CA">
        <w:rPr>
          <w:sz w:val="20"/>
          <w:szCs w:val="20"/>
        </w:rPr>
        <w:t xml:space="preserve">    Initial revision</w:t>
      </w:r>
    </w:p>
    <w:p w14:paraId="49719FC4" w14:textId="77777777" w:rsidR="00CF46CA" w:rsidRPr="00CF46CA" w:rsidRDefault="00CF46CA" w:rsidP="00CF46CA">
      <w:pPr>
        <w:spacing w:line="10" w:lineRule="atLeast"/>
        <w:rPr>
          <w:sz w:val="20"/>
          <w:szCs w:val="20"/>
        </w:rPr>
      </w:pPr>
    </w:p>
    <w:p w14:paraId="270AF873" w14:textId="77777777" w:rsidR="00CF46CA" w:rsidRPr="00CF46CA" w:rsidRDefault="00CF46CA" w:rsidP="00CF46CA">
      <w:pPr>
        <w:spacing w:line="10" w:lineRule="atLeast"/>
        <w:rPr>
          <w:sz w:val="20"/>
          <w:szCs w:val="20"/>
        </w:rPr>
      </w:pPr>
      <w:r w:rsidRPr="00CF46CA">
        <w:rPr>
          <w:sz w:val="20"/>
          <w:szCs w:val="20"/>
        </w:rPr>
        <w:t>commit 675bab82c354f325d81e642493282fb306087383</w:t>
      </w:r>
    </w:p>
    <w:p w14:paraId="6AEA09E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F89B5C3" w14:textId="77777777" w:rsidR="00CF46CA" w:rsidRPr="00CF46CA" w:rsidRDefault="00CF46CA" w:rsidP="00CF46CA">
      <w:pPr>
        <w:spacing w:line="10" w:lineRule="atLeast"/>
        <w:rPr>
          <w:sz w:val="20"/>
          <w:szCs w:val="20"/>
        </w:rPr>
      </w:pPr>
      <w:r w:rsidRPr="00CF46CA">
        <w:rPr>
          <w:sz w:val="20"/>
          <w:szCs w:val="20"/>
        </w:rPr>
        <w:t>Date:   Wed Sep 14 15:04:41 1994 +0000</w:t>
      </w:r>
    </w:p>
    <w:p w14:paraId="510EB628" w14:textId="77777777" w:rsidR="00CF46CA" w:rsidRPr="00CF46CA" w:rsidRDefault="00CF46CA" w:rsidP="00CF46CA">
      <w:pPr>
        <w:spacing w:line="10" w:lineRule="atLeast"/>
        <w:rPr>
          <w:sz w:val="20"/>
          <w:szCs w:val="20"/>
        </w:rPr>
      </w:pPr>
    </w:p>
    <w:p w14:paraId="3C6EFED6" w14:textId="77777777" w:rsidR="00CF46CA" w:rsidRPr="00CF46CA" w:rsidRDefault="00CF46CA" w:rsidP="00CF46CA">
      <w:pPr>
        <w:spacing w:line="10" w:lineRule="atLeast"/>
        <w:rPr>
          <w:sz w:val="20"/>
          <w:szCs w:val="20"/>
        </w:rPr>
      </w:pPr>
      <w:r w:rsidRPr="00CF46CA">
        <w:rPr>
          <w:sz w:val="20"/>
          <w:szCs w:val="20"/>
        </w:rPr>
        <w:t xml:space="preserve">    entered into RCS</w:t>
      </w:r>
    </w:p>
    <w:p w14:paraId="09333D93" w14:textId="77777777" w:rsidR="00CF46CA" w:rsidRPr="00CF46CA" w:rsidRDefault="00CF46CA" w:rsidP="00CF46CA">
      <w:pPr>
        <w:spacing w:line="10" w:lineRule="atLeast"/>
        <w:rPr>
          <w:sz w:val="20"/>
          <w:szCs w:val="20"/>
        </w:rPr>
      </w:pPr>
    </w:p>
    <w:p w14:paraId="0DCDDE1D" w14:textId="77777777" w:rsidR="00CF46CA" w:rsidRPr="00CF46CA" w:rsidRDefault="00CF46CA" w:rsidP="00CF46CA">
      <w:pPr>
        <w:spacing w:line="10" w:lineRule="atLeast"/>
        <w:rPr>
          <w:sz w:val="20"/>
          <w:szCs w:val="20"/>
        </w:rPr>
      </w:pPr>
      <w:r w:rsidRPr="00CF46CA">
        <w:rPr>
          <w:sz w:val="20"/>
          <w:szCs w:val="20"/>
        </w:rPr>
        <w:t>commit 262be8ba548bb57e81deb3efee6db5fe57de9d63</w:t>
      </w:r>
    </w:p>
    <w:p w14:paraId="2DCEAA5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C6ABBF3" w14:textId="77777777" w:rsidR="00CF46CA" w:rsidRPr="00CF46CA" w:rsidRDefault="00CF46CA" w:rsidP="00CF46CA">
      <w:pPr>
        <w:spacing w:line="10" w:lineRule="atLeast"/>
        <w:rPr>
          <w:sz w:val="20"/>
          <w:szCs w:val="20"/>
        </w:rPr>
      </w:pPr>
      <w:r w:rsidRPr="00CF46CA">
        <w:rPr>
          <w:sz w:val="20"/>
          <w:szCs w:val="20"/>
        </w:rPr>
        <w:t>Date:   Tue Sep 13 18:46:43 1994 +0000</w:t>
      </w:r>
    </w:p>
    <w:p w14:paraId="55B95761" w14:textId="77777777" w:rsidR="00CF46CA" w:rsidRPr="00CF46CA" w:rsidRDefault="00CF46CA" w:rsidP="00CF46CA">
      <w:pPr>
        <w:spacing w:line="10" w:lineRule="atLeast"/>
        <w:rPr>
          <w:sz w:val="20"/>
          <w:szCs w:val="20"/>
        </w:rPr>
      </w:pPr>
    </w:p>
    <w:p w14:paraId="425A190D" w14:textId="77777777" w:rsidR="00CF46CA" w:rsidRPr="00CF46CA" w:rsidRDefault="00CF46CA" w:rsidP="00CF46CA">
      <w:pPr>
        <w:spacing w:line="10" w:lineRule="atLeast"/>
        <w:rPr>
          <w:sz w:val="20"/>
          <w:szCs w:val="20"/>
        </w:rPr>
      </w:pPr>
      <w:r w:rsidRPr="00CF46CA">
        <w:rPr>
          <w:sz w:val="20"/>
          <w:szCs w:val="20"/>
        </w:rPr>
        <w:t xml:space="preserve">    (AC_FUNC_MEMCHR): Remove.  Autoconf didn't adopt this, since we need not</w:t>
      </w:r>
    </w:p>
    <w:p w14:paraId="157FE862" w14:textId="77777777" w:rsidR="00CF46CA" w:rsidRPr="00CF46CA" w:rsidRDefault="00CF46CA" w:rsidP="00CF46CA">
      <w:pPr>
        <w:spacing w:line="10" w:lineRule="atLeast"/>
        <w:rPr>
          <w:sz w:val="20"/>
          <w:szCs w:val="20"/>
        </w:rPr>
      </w:pPr>
      <w:r w:rsidRPr="00CF46CA">
        <w:rPr>
          <w:sz w:val="20"/>
          <w:szCs w:val="20"/>
        </w:rPr>
        <w:t xml:space="preserve">    worry about an old experimental library where memchr didn't work.</w:t>
      </w:r>
    </w:p>
    <w:p w14:paraId="6702B737" w14:textId="77777777" w:rsidR="00CF46CA" w:rsidRPr="00CF46CA" w:rsidRDefault="00CF46CA" w:rsidP="00CF46CA">
      <w:pPr>
        <w:spacing w:line="10" w:lineRule="atLeast"/>
        <w:rPr>
          <w:sz w:val="20"/>
          <w:szCs w:val="20"/>
        </w:rPr>
      </w:pPr>
      <w:r w:rsidRPr="00CF46CA">
        <w:rPr>
          <w:sz w:val="20"/>
          <w:szCs w:val="20"/>
        </w:rPr>
        <w:t xml:space="preserve">    (AC_FUNC_MEMCMP): Not needed, since we only test for equality.</w:t>
      </w:r>
    </w:p>
    <w:p w14:paraId="6E3B9AFC" w14:textId="77777777" w:rsidR="00CF46CA" w:rsidRPr="00CF46CA" w:rsidRDefault="00CF46CA" w:rsidP="00CF46CA">
      <w:pPr>
        <w:spacing w:line="10" w:lineRule="atLeast"/>
        <w:rPr>
          <w:sz w:val="20"/>
          <w:szCs w:val="20"/>
        </w:rPr>
      </w:pPr>
      <w:r w:rsidRPr="00CF46CA">
        <w:rPr>
          <w:sz w:val="20"/>
          <w:szCs w:val="20"/>
        </w:rPr>
        <w:t xml:space="preserve">    (AC_REPLACE_FUNCS): Add test for memchr.</w:t>
      </w:r>
    </w:p>
    <w:p w14:paraId="7FB5A5DC" w14:textId="77777777" w:rsidR="00CF46CA" w:rsidRPr="00CF46CA" w:rsidRDefault="00CF46CA" w:rsidP="00CF46CA">
      <w:pPr>
        <w:spacing w:line="10" w:lineRule="atLeast"/>
        <w:rPr>
          <w:sz w:val="20"/>
          <w:szCs w:val="20"/>
        </w:rPr>
      </w:pPr>
      <w:r w:rsidRPr="00CF46CA">
        <w:rPr>
          <w:sz w:val="20"/>
          <w:szCs w:val="20"/>
        </w:rPr>
        <w:t xml:space="preserve">    (AC_CHECK_FUNCS): Check for memchr, not memcpy, since it'll be cached.</w:t>
      </w:r>
    </w:p>
    <w:p w14:paraId="76A8F3E9" w14:textId="77777777" w:rsidR="00CF46CA" w:rsidRPr="00CF46CA" w:rsidRDefault="00CF46CA" w:rsidP="00CF46CA">
      <w:pPr>
        <w:spacing w:line="10" w:lineRule="atLeast"/>
        <w:rPr>
          <w:sz w:val="20"/>
          <w:szCs w:val="20"/>
        </w:rPr>
      </w:pPr>
      <w:r w:rsidRPr="00CF46CA">
        <w:rPr>
          <w:sz w:val="20"/>
          <w:szCs w:val="20"/>
        </w:rPr>
        <w:t xml:space="preserve">    (AC_CHECK_HEADERS): Add string.h; regex.c uses on some old hosts.</w:t>
      </w:r>
    </w:p>
    <w:p w14:paraId="4AA22FC0" w14:textId="77777777" w:rsidR="00CF46CA" w:rsidRPr="00CF46CA" w:rsidRDefault="00CF46CA" w:rsidP="00CF46CA">
      <w:pPr>
        <w:spacing w:line="10" w:lineRule="atLeast"/>
        <w:rPr>
          <w:sz w:val="20"/>
          <w:szCs w:val="20"/>
        </w:rPr>
      </w:pPr>
    </w:p>
    <w:p w14:paraId="4B0EA733" w14:textId="77777777" w:rsidR="00CF46CA" w:rsidRPr="00CF46CA" w:rsidRDefault="00CF46CA" w:rsidP="00CF46CA">
      <w:pPr>
        <w:spacing w:line="10" w:lineRule="atLeast"/>
        <w:rPr>
          <w:sz w:val="20"/>
          <w:szCs w:val="20"/>
        </w:rPr>
      </w:pPr>
      <w:r w:rsidRPr="00CF46CA">
        <w:rPr>
          <w:sz w:val="20"/>
          <w:szCs w:val="20"/>
        </w:rPr>
        <w:t>commit ea404e8bfb25c662a13f2754496527127babd986</w:t>
      </w:r>
    </w:p>
    <w:p w14:paraId="0C31303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612610D" w14:textId="77777777" w:rsidR="00CF46CA" w:rsidRPr="00CF46CA" w:rsidRDefault="00CF46CA" w:rsidP="00CF46CA">
      <w:pPr>
        <w:spacing w:line="10" w:lineRule="atLeast"/>
        <w:rPr>
          <w:sz w:val="20"/>
          <w:szCs w:val="20"/>
        </w:rPr>
      </w:pPr>
      <w:r w:rsidRPr="00CF46CA">
        <w:rPr>
          <w:sz w:val="20"/>
          <w:szCs w:val="20"/>
        </w:rPr>
        <w:t>Date:   Tue Sep 13 18:46:43 1994 +0000</w:t>
      </w:r>
    </w:p>
    <w:p w14:paraId="1A2211BB" w14:textId="77777777" w:rsidR="00CF46CA" w:rsidRPr="00CF46CA" w:rsidRDefault="00CF46CA" w:rsidP="00CF46CA">
      <w:pPr>
        <w:spacing w:line="10" w:lineRule="atLeast"/>
        <w:rPr>
          <w:sz w:val="20"/>
          <w:szCs w:val="20"/>
        </w:rPr>
      </w:pPr>
    </w:p>
    <w:p w14:paraId="280EFCE4" w14:textId="77777777" w:rsidR="00CF46CA" w:rsidRPr="00CF46CA" w:rsidRDefault="00CF46CA" w:rsidP="00CF46CA">
      <w:pPr>
        <w:spacing w:line="10" w:lineRule="atLeast"/>
        <w:rPr>
          <w:sz w:val="20"/>
          <w:szCs w:val="20"/>
        </w:rPr>
      </w:pPr>
      <w:r w:rsidRPr="00CF46CA">
        <w:rPr>
          <w:sz w:val="20"/>
          <w:szCs w:val="20"/>
        </w:rPr>
        <w:t xml:space="preserve">    (memcmp): Define in terms of bcmp.</w:t>
      </w:r>
    </w:p>
    <w:p w14:paraId="62087504" w14:textId="77777777" w:rsidR="00CF46CA" w:rsidRPr="00CF46CA" w:rsidRDefault="00CF46CA" w:rsidP="00CF46CA">
      <w:pPr>
        <w:spacing w:line="10" w:lineRule="atLeast"/>
        <w:rPr>
          <w:sz w:val="20"/>
          <w:szCs w:val="20"/>
        </w:rPr>
      </w:pPr>
      <w:r w:rsidRPr="00CF46CA">
        <w:rPr>
          <w:sz w:val="20"/>
          <w:szCs w:val="20"/>
        </w:rPr>
        <w:t xml:space="preserve">    Use HAVE_MEMCHR to test for all mem* routines.</w:t>
      </w:r>
    </w:p>
    <w:p w14:paraId="797E1183" w14:textId="77777777" w:rsidR="00CF46CA" w:rsidRPr="00CF46CA" w:rsidRDefault="00CF46CA" w:rsidP="00CF46CA">
      <w:pPr>
        <w:spacing w:line="10" w:lineRule="atLeast"/>
        <w:rPr>
          <w:sz w:val="20"/>
          <w:szCs w:val="20"/>
        </w:rPr>
      </w:pPr>
    </w:p>
    <w:p w14:paraId="7472C07A" w14:textId="77777777" w:rsidR="00CF46CA" w:rsidRPr="00CF46CA" w:rsidRDefault="00CF46CA" w:rsidP="00CF46CA">
      <w:pPr>
        <w:spacing w:line="10" w:lineRule="atLeast"/>
        <w:rPr>
          <w:sz w:val="20"/>
          <w:szCs w:val="20"/>
        </w:rPr>
      </w:pPr>
      <w:r w:rsidRPr="00CF46CA">
        <w:rPr>
          <w:sz w:val="20"/>
          <w:szCs w:val="20"/>
        </w:rPr>
        <w:t>commit 9bb6665825b1d7f807400fd4fe08f6997fe06fdc</w:t>
      </w:r>
    </w:p>
    <w:p w14:paraId="714F0C1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090C839" w14:textId="77777777" w:rsidR="00CF46CA" w:rsidRPr="00CF46CA" w:rsidRDefault="00CF46CA" w:rsidP="00CF46CA">
      <w:pPr>
        <w:spacing w:line="10" w:lineRule="atLeast"/>
        <w:rPr>
          <w:sz w:val="20"/>
          <w:szCs w:val="20"/>
        </w:rPr>
      </w:pPr>
      <w:r w:rsidRPr="00CF46CA">
        <w:rPr>
          <w:sz w:val="20"/>
          <w:szCs w:val="20"/>
        </w:rPr>
        <w:t>Date:   Tue Sep 13 18:46:43 1994 +0000</w:t>
      </w:r>
    </w:p>
    <w:p w14:paraId="4D5DE6C8" w14:textId="77777777" w:rsidR="00CF46CA" w:rsidRPr="00CF46CA" w:rsidRDefault="00CF46CA" w:rsidP="00CF46CA">
      <w:pPr>
        <w:spacing w:line="10" w:lineRule="atLeast"/>
        <w:rPr>
          <w:sz w:val="20"/>
          <w:szCs w:val="20"/>
        </w:rPr>
      </w:pPr>
    </w:p>
    <w:p w14:paraId="266B69B7" w14:textId="77777777" w:rsidR="00CF46CA" w:rsidRPr="00CF46CA" w:rsidRDefault="00CF46CA" w:rsidP="00CF46CA">
      <w:pPr>
        <w:spacing w:line="10" w:lineRule="atLeast"/>
        <w:rPr>
          <w:sz w:val="20"/>
          <w:szCs w:val="20"/>
        </w:rPr>
      </w:pPr>
      <w:r w:rsidRPr="00CF46CA">
        <w:rPr>
          <w:sz w:val="20"/>
          <w:szCs w:val="20"/>
        </w:rPr>
        <w:t xml:space="preserve">    (srcs): Remove memcmp.c.  We use bcmp if memcmp doesn't work, since</w:t>
      </w:r>
    </w:p>
    <w:p w14:paraId="01C3555F" w14:textId="77777777" w:rsidR="00CF46CA" w:rsidRPr="00CF46CA" w:rsidRDefault="00CF46CA" w:rsidP="00CF46CA">
      <w:pPr>
        <w:spacing w:line="10" w:lineRule="atLeast"/>
        <w:rPr>
          <w:sz w:val="20"/>
          <w:szCs w:val="20"/>
        </w:rPr>
      </w:pPr>
      <w:r w:rsidRPr="00CF46CA">
        <w:rPr>
          <w:sz w:val="20"/>
          <w:szCs w:val="20"/>
        </w:rPr>
        <w:t xml:space="preserve">    we only test for equality.</w:t>
      </w:r>
    </w:p>
    <w:p w14:paraId="3DAEC05B" w14:textId="77777777" w:rsidR="00CF46CA" w:rsidRPr="00CF46CA" w:rsidRDefault="00CF46CA" w:rsidP="00CF46CA">
      <w:pPr>
        <w:spacing w:line="10" w:lineRule="atLeast"/>
        <w:rPr>
          <w:sz w:val="20"/>
          <w:szCs w:val="20"/>
        </w:rPr>
      </w:pPr>
    </w:p>
    <w:p w14:paraId="7416284B" w14:textId="77777777" w:rsidR="00CF46CA" w:rsidRPr="00CF46CA" w:rsidRDefault="00CF46CA" w:rsidP="00CF46CA">
      <w:pPr>
        <w:spacing w:line="10" w:lineRule="atLeast"/>
        <w:rPr>
          <w:sz w:val="20"/>
          <w:szCs w:val="20"/>
        </w:rPr>
      </w:pPr>
      <w:r w:rsidRPr="00CF46CA">
        <w:rPr>
          <w:sz w:val="20"/>
          <w:szCs w:val="20"/>
        </w:rPr>
        <w:t>commit 2f93e7ee108f1f13c923edb19fa57ef45df61b67</w:t>
      </w:r>
    </w:p>
    <w:p w14:paraId="1114AFC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1A8E3F9" w14:textId="77777777" w:rsidR="00CF46CA" w:rsidRPr="00CF46CA" w:rsidRDefault="00CF46CA" w:rsidP="00CF46CA">
      <w:pPr>
        <w:spacing w:line="10" w:lineRule="atLeast"/>
        <w:rPr>
          <w:sz w:val="20"/>
          <w:szCs w:val="20"/>
        </w:rPr>
      </w:pPr>
      <w:r w:rsidRPr="00CF46CA">
        <w:rPr>
          <w:sz w:val="20"/>
          <w:szCs w:val="20"/>
        </w:rPr>
        <w:t>Date:   Mon Sep 12 15:52:22 1994 +0000</w:t>
      </w:r>
    </w:p>
    <w:p w14:paraId="273EB082" w14:textId="77777777" w:rsidR="00CF46CA" w:rsidRPr="00CF46CA" w:rsidRDefault="00CF46CA" w:rsidP="00CF46CA">
      <w:pPr>
        <w:spacing w:line="10" w:lineRule="atLeast"/>
        <w:rPr>
          <w:sz w:val="20"/>
          <w:szCs w:val="20"/>
        </w:rPr>
      </w:pPr>
    </w:p>
    <w:p w14:paraId="2B063808" w14:textId="77777777" w:rsidR="00CF46CA" w:rsidRPr="00CF46CA" w:rsidRDefault="00CF46CA" w:rsidP="00CF46CA">
      <w:pPr>
        <w:spacing w:line="10" w:lineRule="atLeast"/>
        <w:rPr>
          <w:sz w:val="20"/>
          <w:szCs w:val="20"/>
        </w:rPr>
      </w:pPr>
      <w:r w:rsidRPr="00CF46CA">
        <w:rPr>
          <w:sz w:val="20"/>
          <w:szCs w:val="20"/>
        </w:rPr>
        <w:t xml:space="preserve">    (line_cmp): Now takes just two arguments, and no longer optimizes</w:t>
      </w:r>
    </w:p>
    <w:p w14:paraId="28A0455A" w14:textId="77777777" w:rsidR="00CF46CA" w:rsidRPr="00CF46CA" w:rsidRDefault="00CF46CA" w:rsidP="00CF46CA">
      <w:pPr>
        <w:spacing w:line="10" w:lineRule="atLeast"/>
        <w:rPr>
          <w:sz w:val="20"/>
          <w:szCs w:val="20"/>
        </w:rPr>
      </w:pPr>
      <w:r w:rsidRPr="00CF46CA">
        <w:rPr>
          <w:sz w:val="20"/>
          <w:szCs w:val="20"/>
        </w:rPr>
        <w:t xml:space="preserve">    for common case of exact equality; the caller does that optimization now.</w:t>
      </w:r>
    </w:p>
    <w:p w14:paraId="27915B3F" w14:textId="77777777" w:rsidR="00CF46CA" w:rsidRPr="00CF46CA" w:rsidRDefault="00CF46CA" w:rsidP="00CF46CA">
      <w:pPr>
        <w:spacing w:line="10" w:lineRule="atLeast"/>
        <w:rPr>
          <w:sz w:val="20"/>
          <w:szCs w:val="20"/>
        </w:rPr>
      </w:pPr>
      <w:r w:rsidRPr="00CF46CA">
        <w:rPr>
          <w:sz w:val="20"/>
          <w:szCs w:val="20"/>
        </w:rPr>
        <w:t xml:space="preserve">    Optimize for the common case of mostly exact equality.</w:t>
      </w:r>
    </w:p>
    <w:p w14:paraId="0E6659A7" w14:textId="77777777" w:rsidR="00CF46CA" w:rsidRPr="00CF46CA" w:rsidRDefault="00CF46CA" w:rsidP="00CF46CA">
      <w:pPr>
        <w:spacing w:line="10" w:lineRule="atLeast"/>
        <w:rPr>
          <w:sz w:val="20"/>
          <w:szCs w:val="20"/>
        </w:rPr>
      </w:pPr>
      <w:r w:rsidRPr="00CF46CA">
        <w:rPr>
          <w:sz w:val="20"/>
          <w:szCs w:val="20"/>
        </w:rPr>
        <w:t xml:space="preserve">    Use isupper/tolower instead of islower/toupper, for consistency.</w:t>
      </w:r>
    </w:p>
    <w:p w14:paraId="078A2660" w14:textId="77777777" w:rsidR="00CF46CA" w:rsidRPr="00CF46CA" w:rsidRDefault="00CF46CA" w:rsidP="00CF46CA">
      <w:pPr>
        <w:spacing w:line="10" w:lineRule="atLeast"/>
        <w:rPr>
          <w:sz w:val="20"/>
          <w:szCs w:val="20"/>
        </w:rPr>
      </w:pPr>
      <w:r w:rsidRPr="00CF46CA">
        <w:rPr>
          <w:sz w:val="20"/>
          <w:szCs w:val="20"/>
        </w:rPr>
        <w:t xml:space="preserve">    (line_cmp, print_line): Use '\n' instead of line_end_char.</w:t>
      </w:r>
    </w:p>
    <w:p w14:paraId="59EEE805" w14:textId="77777777" w:rsidR="00CF46CA" w:rsidRPr="00CF46CA" w:rsidRDefault="00CF46CA" w:rsidP="00CF46CA">
      <w:pPr>
        <w:spacing w:line="10" w:lineRule="atLeast"/>
        <w:rPr>
          <w:sz w:val="20"/>
          <w:szCs w:val="20"/>
        </w:rPr>
      </w:pPr>
    </w:p>
    <w:p w14:paraId="3D47FC08" w14:textId="77777777" w:rsidR="00CF46CA" w:rsidRPr="00CF46CA" w:rsidRDefault="00CF46CA" w:rsidP="00CF46CA">
      <w:pPr>
        <w:spacing w:line="10" w:lineRule="atLeast"/>
        <w:rPr>
          <w:sz w:val="20"/>
          <w:szCs w:val="20"/>
        </w:rPr>
      </w:pPr>
      <w:r w:rsidRPr="00CF46CA">
        <w:rPr>
          <w:sz w:val="20"/>
          <w:szCs w:val="20"/>
        </w:rPr>
        <w:t>commit d11c579336b08ac6fae564d9c08edaaf49227657</w:t>
      </w:r>
    </w:p>
    <w:p w14:paraId="0D9C8E2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A075B4B" w14:textId="77777777" w:rsidR="00CF46CA" w:rsidRPr="00CF46CA" w:rsidRDefault="00CF46CA" w:rsidP="00CF46CA">
      <w:pPr>
        <w:spacing w:line="10" w:lineRule="atLeast"/>
        <w:rPr>
          <w:sz w:val="20"/>
          <w:szCs w:val="20"/>
        </w:rPr>
      </w:pPr>
      <w:r w:rsidRPr="00CF46CA">
        <w:rPr>
          <w:sz w:val="20"/>
          <w:szCs w:val="20"/>
        </w:rPr>
        <w:t>Date:   Mon Sep 12 15:52:22 1994 +0000</w:t>
      </w:r>
    </w:p>
    <w:p w14:paraId="17462B42" w14:textId="77777777" w:rsidR="00CF46CA" w:rsidRPr="00CF46CA" w:rsidRDefault="00CF46CA" w:rsidP="00CF46CA">
      <w:pPr>
        <w:spacing w:line="10" w:lineRule="atLeast"/>
        <w:rPr>
          <w:sz w:val="20"/>
          <w:szCs w:val="20"/>
        </w:rPr>
      </w:pPr>
    </w:p>
    <w:p w14:paraId="79F642BD" w14:textId="77777777" w:rsidR="00CF46CA" w:rsidRPr="00CF46CA" w:rsidRDefault="00CF46CA" w:rsidP="00CF46CA">
      <w:pPr>
        <w:spacing w:line="10" w:lineRule="atLeast"/>
        <w:rPr>
          <w:sz w:val="20"/>
          <w:szCs w:val="20"/>
        </w:rPr>
      </w:pPr>
      <w:r w:rsidRPr="00CF46CA">
        <w:rPr>
          <w:sz w:val="20"/>
          <w:szCs w:val="20"/>
        </w:rPr>
        <w:t xml:space="preserve">    Use more modern autoconf approach to standard C headers.</w:t>
      </w:r>
    </w:p>
    <w:p w14:paraId="776B3C9A" w14:textId="77777777" w:rsidR="00CF46CA" w:rsidRPr="00CF46CA" w:rsidRDefault="00CF46CA" w:rsidP="00CF46CA">
      <w:pPr>
        <w:spacing w:line="10" w:lineRule="atLeast"/>
        <w:rPr>
          <w:sz w:val="20"/>
          <w:szCs w:val="20"/>
        </w:rPr>
      </w:pPr>
    </w:p>
    <w:p w14:paraId="6800C82B" w14:textId="77777777" w:rsidR="00CF46CA" w:rsidRPr="00CF46CA" w:rsidRDefault="00CF46CA" w:rsidP="00CF46CA">
      <w:pPr>
        <w:spacing w:line="10" w:lineRule="atLeast"/>
        <w:rPr>
          <w:sz w:val="20"/>
          <w:szCs w:val="20"/>
        </w:rPr>
      </w:pPr>
      <w:r w:rsidRPr="00CF46CA">
        <w:rPr>
          <w:sz w:val="20"/>
          <w:szCs w:val="20"/>
        </w:rPr>
        <w:t>commit f51c8e0cddd964748e70cac48347cc3e80c8dd1e</w:t>
      </w:r>
    </w:p>
    <w:p w14:paraId="010C0C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6591B91" w14:textId="77777777" w:rsidR="00CF46CA" w:rsidRPr="00CF46CA" w:rsidRDefault="00CF46CA" w:rsidP="00CF46CA">
      <w:pPr>
        <w:spacing w:line="10" w:lineRule="atLeast"/>
        <w:rPr>
          <w:sz w:val="20"/>
          <w:szCs w:val="20"/>
        </w:rPr>
      </w:pPr>
      <w:r w:rsidRPr="00CF46CA">
        <w:rPr>
          <w:sz w:val="20"/>
          <w:szCs w:val="20"/>
        </w:rPr>
        <w:t>Date:   Mon Sep 12 15:52:22 1994 +0000</w:t>
      </w:r>
    </w:p>
    <w:p w14:paraId="63837559" w14:textId="77777777" w:rsidR="00CF46CA" w:rsidRPr="00CF46CA" w:rsidRDefault="00CF46CA" w:rsidP="00CF46CA">
      <w:pPr>
        <w:spacing w:line="10" w:lineRule="atLeast"/>
        <w:rPr>
          <w:sz w:val="20"/>
          <w:szCs w:val="20"/>
        </w:rPr>
      </w:pPr>
    </w:p>
    <w:p w14:paraId="4539BD4F" w14:textId="77777777" w:rsidR="00CF46CA" w:rsidRPr="00CF46CA" w:rsidRDefault="00CF46CA" w:rsidP="00CF46CA">
      <w:pPr>
        <w:spacing w:line="10" w:lineRule="atLeast"/>
        <w:rPr>
          <w:sz w:val="20"/>
          <w:szCs w:val="20"/>
        </w:rPr>
      </w:pPr>
      <w:r w:rsidRPr="00CF46CA">
        <w:rPr>
          <w:sz w:val="20"/>
          <w:szCs w:val="20"/>
        </w:rPr>
        <w:t xml:space="preserve">    Fix copyright notice.</w:t>
      </w:r>
    </w:p>
    <w:p w14:paraId="532061B4" w14:textId="77777777" w:rsidR="00CF46CA" w:rsidRPr="00CF46CA" w:rsidRDefault="00CF46CA" w:rsidP="00CF46CA">
      <w:pPr>
        <w:spacing w:line="10" w:lineRule="atLeast"/>
        <w:rPr>
          <w:sz w:val="20"/>
          <w:szCs w:val="20"/>
        </w:rPr>
      </w:pPr>
    </w:p>
    <w:p w14:paraId="1C5126B6" w14:textId="77777777" w:rsidR="00CF46CA" w:rsidRPr="00CF46CA" w:rsidRDefault="00CF46CA" w:rsidP="00CF46CA">
      <w:pPr>
        <w:spacing w:line="10" w:lineRule="atLeast"/>
        <w:rPr>
          <w:sz w:val="20"/>
          <w:szCs w:val="20"/>
        </w:rPr>
      </w:pPr>
      <w:r w:rsidRPr="00CF46CA">
        <w:rPr>
          <w:sz w:val="20"/>
          <w:szCs w:val="20"/>
        </w:rPr>
        <w:t>commit db138267996a9c496249d25d67dc0cf7eaa52f3b</w:t>
      </w:r>
    </w:p>
    <w:p w14:paraId="7046D24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7FEF165" w14:textId="77777777" w:rsidR="00CF46CA" w:rsidRPr="00CF46CA" w:rsidRDefault="00CF46CA" w:rsidP="00CF46CA">
      <w:pPr>
        <w:spacing w:line="10" w:lineRule="atLeast"/>
        <w:rPr>
          <w:sz w:val="20"/>
          <w:szCs w:val="20"/>
        </w:rPr>
      </w:pPr>
      <w:r w:rsidRPr="00CF46CA">
        <w:rPr>
          <w:sz w:val="20"/>
          <w:szCs w:val="20"/>
        </w:rPr>
        <w:t>Date:   Mon Sep 12 15:52:22 1994 +0000</w:t>
      </w:r>
    </w:p>
    <w:p w14:paraId="3A7FA1A8" w14:textId="77777777" w:rsidR="00CF46CA" w:rsidRPr="00CF46CA" w:rsidRDefault="00CF46CA" w:rsidP="00CF46CA">
      <w:pPr>
        <w:spacing w:line="10" w:lineRule="atLeast"/>
        <w:rPr>
          <w:sz w:val="20"/>
          <w:szCs w:val="20"/>
        </w:rPr>
      </w:pPr>
    </w:p>
    <w:p w14:paraId="4D698E6F" w14:textId="77777777" w:rsidR="00CF46CA" w:rsidRPr="00CF46CA" w:rsidRDefault="00CF46CA" w:rsidP="00CF46CA">
      <w:pPr>
        <w:spacing w:line="10" w:lineRule="atLeast"/>
        <w:rPr>
          <w:sz w:val="20"/>
          <w:szCs w:val="20"/>
        </w:rPr>
      </w:pPr>
      <w:r w:rsidRPr="00CF46CA">
        <w:rPr>
          <w:sz w:val="20"/>
          <w:szCs w:val="20"/>
        </w:rPr>
        <w:t xml:space="preserve">    (binary_file_p): Assume non-broken memchr.</w:t>
      </w:r>
    </w:p>
    <w:p w14:paraId="658A2172" w14:textId="77777777" w:rsidR="00CF46CA" w:rsidRPr="00CF46CA" w:rsidRDefault="00CF46CA" w:rsidP="00CF46CA">
      <w:pPr>
        <w:spacing w:line="10" w:lineRule="atLeast"/>
        <w:rPr>
          <w:sz w:val="20"/>
          <w:szCs w:val="20"/>
        </w:rPr>
      </w:pPr>
      <w:r w:rsidRPr="00CF46CA">
        <w:rPr>
          <w:sz w:val="20"/>
          <w:szCs w:val="20"/>
        </w:rPr>
        <w:t xml:space="preserve">    (find_and_hash_each_line): Revamp to fix some inconsistencies with -b -w -i</w:t>
      </w:r>
    </w:p>
    <w:p w14:paraId="7F320C8B" w14:textId="77777777" w:rsidR="00CF46CA" w:rsidRPr="00CF46CA" w:rsidRDefault="00CF46CA" w:rsidP="00CF46CA">
      <w:pPr>
        <w:spacing w:line="10" w:lineRule="atLeast"/>
        <w:rPr>
          <w:sz w:val="20"/>
          <w:szCs w:val="20"/>
        </w:rPr>
      </w:pPr>
      <w:r w:rsidRPr="00CF46CA">
        <w:rPr>
          <w:sz w:val="20"/>
          <w:szCs w:val="20"/>
        </w:rPr>
        <w:t xml:space="preserve">    and incomplete lines.  Incomplete lines are now put into their own bucket.</w:t>
      </w:r>
    </w:p>
    <w:p w14:paraId="3E18338C" w14:textId="77777777" w:rsidR="00CF46CA" w:rsidRPr="00CF46CA" w:rsidRDefault="00CF46CA" w:rsidP="00CF46CA">
      <w:pPr>
        <w:spacing w:line="10" w:lineRule="atLeast"/>
        <w:rPr>
          <w:sz w:val="20"/>
          <w:szCs w:val="20"/>
        </w:rPr>
      </w:pPr>
      <w:r w:rsidRPr="00CF46CA">
        <w:rPr>
          <w:sz w:val="20"/>
          <w:szCs w:val="20"/>
        </w:rPr>
        <w:t xml:space="preserve">    This means line_cmp no longer needs line length arguments,</w:t>
      </w:r>
    </w:p>
    <w:p w14:paraId="417E4FDC" w14:textId="77777777" w:rsidR="00CF46CA" w:rsidRPr="00CF46CA" w:rsidRDefault="00CF46CA" w:rsidP="00CF46CA">
      <w:pPr>
        <w:spacing w:line="10" w:lineRule="atLeast"/>
        <w:rPr>
          <w:sz w:val="20"/>
          <w:szCs w:val="20"/>
        </w:rPr>
      </w:pPr>
      <w:r w:rsidRPr="00CF46CA">
        <w:rPr>
          <w:sz w:val="20"/>
          <w:szCs w:val="20"/>
        </w:rPr>
        <w:t xml:space="preserve">    and equivalence classes' line length no longer need to include \n.</w:t>
      </w:r>
    </w:p>
    <w:p w14:paraId="25CA8822" w14:textId="77777777" w:rsidR="00CF46CA" w:rsidRPr="00CF46CA" w:rsidRDefault="00CF46CA" w:rsidP="00CF46CA">
      <w:pPr>
        <w:spacing w:line="10" w:lineRule="atLeast"/>
        <w:rPr>
          <w:sz w:val="20"/>
          <w:szCs w:val="20"/>
        </w:rPr>
      </w:pPr>
      <w:r w:rsidRPr="00CF46CA">
        <w:rPr>
          <w:sz w:val="20"/>
          <w:szCs w:val="20"/>
        </w:rPr>
        <w:t xml:space="preserve">    Invoke line_cmp only if memcmp fails and if ignore_some_line_changes.</w:t>
      </w:r>
    </w:p>
    <w:p w14:paraId="65D558B1" w14:textId="77777777" w:rsidR="00CF46CA" w:rsidRPr="00CF46CA" w:rsidRDefault="00CF46CA" w:rsidP="00CF46CA">
      <w:pPr>
        <w:spacing w:line="10" w:lineRule="atLeast"/>
        <w:rPr>
          <w:sz w:val="20"/>
          <w:szCs w:val="20"/>
        </w:rPr>
      </w:pPr>
      <w:r w:rsidRPr="00CF46CA">
        <w:rPr>
          <w:sz w:val="20"/>
          <w:szCs w:val="20"/>
        </w:rPr>
        <w:t xml:space="preserve">    (prepare_text_end): -B no lonter ignores missing newlines.</w:t>
      </w:r>
    </w:p>
    <w:p w14:paraId="44B85E0F" w14:textId="77777777" w:rsidR="00CF46CA" w:rsidRPr="00CF46CA" w:rsidRDefault="00CF46CA" w:rsidP="00CF46CA">
      <w:pPr>
        <w:spacing w:line="10" w:lineRule="atLeast"/>
        <w:rPr>
          <w:sz w:val="20"/>
          <w:szCs w:val="20"/>
        </w:rPr>
      </w:pPr>
      <w:r w:rsidRPr="00CF46CA">
        <w:rPr>
          <w:sz w:val="20"/>
          <w:szCs w:val="20"/>
        </w:rPr>
        <w:t xml:space="preserve">    (read_files): Allocate another bucket for incomplete lines.</w:t>
      </w:r>
    </w:p>
    <w:p w14:paraId="6FFD4488" w14:textId="77777777" w:rsidR="00CF46CA" w:rsidRPr="00CF46CA" w:rsidRDefault="00CF46CA" w:rsidP="00CF46CA">
      <w:pPr>
        <w:spacing w:line="10" w:lineRule="atLeast"/>
        <w:rPr>
          <w:sz w:val="20"/>
          <w:szCs w:val="20"/>
        </w:rPr>
      </w:pPr>
    </w:p>
    <w:p w14:paraId="623B0280" w14:textId="77777777" w:rsidR="00CF46CA" w:rsidRPr="00CF46CA" w:rsidRDefault="00CF46CA" w:rsidP="00CF46CA">
      <w:pPr>
        <w:spacing w:line="10" w:lineRule="atLeast"/>
        <w:rPr>
          <w:sz w:val="20"/>
          <w:szCs w:val="20"/>
        </w:rPr>
      </w:pPr>
      <w:r w:rsidRPr="00CF46CA">
        <w:rPr>
          <w:sz w:val="20"/>
          <w:szCs w:val="20"/>
        </w:rPr>
        <w:t>commit 55429168429dce9d0e88798656cc3ee871e6e1d2</w:t>
      </w:r>
    </w:p>
    <w:p w14:paraId="0CDBD45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86D363D" w14:textId="77777777" w:rsidR="00CF46CA" w:rsidRPr="00CF46CA" w:rsidRDefault="00CF46CA" w:rsidP="00CF46CA">
      <w:pPr>
        <w:spacing w:line="10" w:lineRule="atLeast"/>
        <w:rPr>
          <w:sz w:val="20"/>
          <w:szCs w:val="20"/>
        </w:rPr>
      </w:pPr>
      <w:r w:rsidRPr="00CF46CA">
        <w:rPr>
          <w:sz w:val="20"/>
          <w:szCs w:val="20"/>
        </w:rPr>
        <w:t>Date:   Mon Sep 12 15:52:22 1994 +0000</w:t>
      </w:r>
    </w:p>
    <w:p w14:paraId="40C6A3F1" w14:textId="77777777" w:rsidR="00CF46CA" w:rsidRPr="00CF46CA" w:rsidRDefault="00CF46CA" w:rsidP="00CF46CA">
      <w:pPr>
        <w:spacing w:line="10" w:lineRule="atLeast"/>
        <w:rPr>
          <w:sz w:val="20"/>
          <w:szCs w:val="20"/>
        </w:rPr>
      </w:pPr>
    </w:p>
    <w:p w14:paraId="1F8C2FF7" w14:textId="77777777" w:rsidR="00CF46CA" w:rsidRPr="00CF46CA" w:rsidRDefault="00CF46CA" w:rsidP="00CF46CA">
      <w:pPr>
        <w:spacing w:line="10" w:lineRule="atLeast"/>
        <w:rPr>
          <w:sz w:val="20"/>
          <w:szCs w:val="20"/>
        </w:rPr>
      </w:pPr>
      <w:r w:rsidRPr="00CF46CA">
        <w:rPr>
          <w:sz w:val="20"/>
          <w:szCs w:val="20"/>
        </w:rPr>
        <w:t xml:space="preserve">    (ignore_some_line_changes): New variable; replaces `length_varies'.</w:t>
      </w:r>
    </w:p>
    <w:p w14:paraId="6018E148" w14:textId="77777777" w:rsidR="00CF46CA" w:rsidRPr="00CF46CA" w:rsidRDefault="00CF46CA" w:rsidP="00CF46CA">
      <w:pPr>
        <w:spacing w:line="10" w:lineRule="atLeast"/>
        <w:rPr>
          <w:sz w:val="20"/>
          <w:szCs w:val="20"/>
        </w:rPr>
      </w:pPr>
      <w:r w:rsidRPr="00CF46CA">
        <w:rPr>
          <w:sz w:val="20"/>
          <w:szCs w:val="20"/>
        </w:rPr>
        <w:t xml:space="preserve">    (line_end_char): Removed; it wasn't being used consistently.</w:t>
      </w:r>
    </w:p>
    <w:p w14:paraId="35877D18" w14:textId="77777777" w:rsidR="00CF46CA" w:rsidRPr="00CF46CA" w:rsidRDefault="00CF46CA" w:rsidP="00CF46CA">
      <w:pPr>
        <w:spacing w:line="10" w:lineRule="atLeast"/>
        <w:rPr>
          <w:sz w:val="20"/>
          <w:szCs w:val="20"/>
        </w:rPr>
      </w:pPr>
      <w:r w:rsidRPr="00CF46CA">
        <w:rPr>
          <w:sz w:val="20"/>
          <w:szCs w:val="20"/>
        </w:rPr>
        <w:lastRenderedPageBreak/>
        <w:t xml:space="preserve">    (line_cmp): Now takes just pointers to two lines.</w:t>
      </w:r>
    </w:p>
    <w:p w14:paraId="29D6D7D0" w14:textId="77777777" w:rsidR="00CF46CA" w:rsidRPr="00CF46CA" w:rsidRDefault="00CF46CA" w:rsidP="00CF46CA">
      <w:pPr>
        <w:spacing w:line="10" w:lineRule="atLeast"/>
        <w:rPr>
          <w:sz w:val="20"/>
          <w:szCs w:val="20"/>
        </w:rPr>
      </w:pPr>
    </w:p>
    <w:p w14:paraId="32221517" w14:textId="77777777" w:rsidR="00CF46CA" w:rsidRPr="00CF46CA" w:rsidRDefault="00CF46CA" w:rsidP="00CF46CA">
      <w:pPr>
        <w:spacing w:line="10" w:lineRule="atLeast"/>
        <w:rPr>
          <w:sz w:val="20"/>
          <w:szCs w:val="20"/>
        </w:rPr>
      </w:pPr>
      <w:r w:rsidRPr="00CF46CA">
        <w:rPr>
          <w:sz w:val="20"/>
          <w:szCs w:val="20"/>
        </w:rPr>
        <w:t>commit b86bc30b1bcfcec54b7baf97ae53121711cc1e5d</w:t>
      </w:r>
    </w:p>
    <w:p w14:paraId="608FD49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8DC9342" w14:textId="77777777" w:rsidR="00CF46CA" w:rsidRPr="00CF46CA" w:rsidRDefault="00CF46CA" w:rsidP="00CF46CA">
      <w:pPr>
        <w:spacing w:line="10" w:lineRule="atLeast"/>
        <w:rPr>
          <w:sz w:val="20"/>
          <w:szCs w:val="20"/>
        </w:rPr>
      </w:pPr>
      <w:r w:rsidRPr="00CF46CA">
        <w:rPr>
          <w:sz w:val="20"/>
          <w:szCs w:val="20"/>
        </w:rPr>
        <w:t>Date:   Mon Sep 12 15:52:22 1994 +0000</w:t>
      </w:r>
    </w:p>
    <w:p w14:paraId="110A06FF" w14:textId="77777777" w:rsidR="00CF46CA" w:rsidRPr="00CF46CA" w:rsidRDefault="00CF46CA" w:rsidP="00CF46CA">
      <w:pPr>
        <w:spacing w:line="10" w:lineRule="atLeast"/>
        <w:rPr>
          <w:sz w:val="20"/>
          <w:szCs w:val="20"/>
        </w:rPr>
      </w:pPr>
    </w:p>
    <w:p w14:paraId="48BB2B12" w14:textId="77777777" w:rsidR="00CF46CA" w:rsidRPr="00CF46CA" w:rsidRDefault="00CF46CA" w:rsidP="00CF46CA">
      <w:pPr>
        <w:spacing w:line="10" w:lineRule="atLeast"/>
        <w:rPr>
          <w:sz w:val="20"/>
          <w:szCs w:val="20"/>
        </w:rPr>
      </w:pPr>
      <w:r w:rsidRPr="00CF46CA">
        <w:rPr>
          <w:sz w:val="20"/>
          <w:szCs w:val="20"/>
        </w:rPr>
        <w:t xml:space="preserve">    (main): Use '\n', not line_end_char.</w:t>
      </w:r>
    </w:p>
    <w:p w14:paraId="4F70217D" w14:textId="77777777" w:rsidR="00CF46CA" w:rsidRPr="00CF46CA" w:rsidRDefault="00CF46CA" w:rsidP="00CF46CA">
      <w:pPr>
        <w:spacing w:line="10" w:lineRule="atLeast"/>
        <w:rPr>
          <w:sz w:val="20"/>
          <w:szCs w:val="20"/>
        </w:rPr>
      </w:pPr>
      <w:r w:rsidRPr="00CF46CA">
        <w:rPr>
          <w:sz w:val="20"/>
          <w:szCs w:val="20"/>
        </w:rPr>
        <w:t xml:space="preserve">    (ignore_some_line_changes): New variable; replaces `length_varies'.</w:t>
      </w:r>
    </w:p>
    <w:p w14:paraId="1BC18AFC" w14:textId="77777777" w:rsidR="00CF46CA" w:rsidRPr="00CF46CA" w:rsidRDefault="00CF46CA" w:rsidP="00CF46CA">
      <w:pPr>
        <w:spacing w:line="10" w:lineRule="atLeast"/>
        <w:rPr>
          <w:sz w:val="20"/>
          <w:szCs w:val="20"/>
        </w:rPr>
      </w:pPr>
    </w:p>
    <w:p w14:paraId="6AFD9F77" w14:textId="77777777" w:rsidR="00CF46CA" w:rsidRPr="00CF46CA" w:rsidRDefault="00CF46CA" w:rsidP="00CF46CA">
      <w:pPr>
        <w:spacing w:line="10" w:lineRule="atLeast"/>
        <w:rPr>
          <w:sz w:val="20"/>
          <w:szCs w:val="20"/>
        </w:rPr>
      </w:pPr>
      <w:r w:rsidRPr="00CF46CA">
        <w:rPr>
          <w:sz w:val="20"/>
          <w:szCs w:val="20"/>
        </w:rPr>
        <w:t>commit 2113dba0f38db53564ebfc6de3bdee4b6a62c9ec</w:t>
      </w:r>
    </w:p>
    <w:p w14:paraId="1EDB81B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0CB32E" w14:textId="77777777" w:rsidR="00CF46CA" w:rsidRPr="00CF46CA" w:rsidRDefault="00CF46CA" w:rsidP="00CF46CA">
      <w:pPr>
        <w:spacing w:line="10" w:lineRule="atLeast"/>
        <w:rPr>
          <w:sz w:val="20"/>
          <w:szCs w:val="20"/>
        </w:rPr>
      </w:pPr>
      <w:r w:rsidRPr="00CF46CA">
        <w:rPr>
          <w:sz w:val="20"/>
          <w:szCs w:val="20"/>
        </w:rPr>
        <w:t>Date:   Mon Sep 12 15:52:22 1994 +0000</w:t>
      </w:r>
    </w:p>
    <w:p w14:paraId="1042DA29" w14:textId="77777777" w:rsidR="00CF46CA" w:rsidRPr="00CF46CA" w:rsidRDefault="00CF46CA" w:rsidP="00CF46CA">
      <w:pPr>
        <w:spacing w:line="10" w:lineRule="atLeast"/>
        <w:rPr>
          <w:sz w:val="20"/>
          <w:szCs w:val="20"/>
        </w:rPr>
      </w:pPr>
    </w:p>
    <w:p w14:paraId="6FB80054" w14:textId="77777777" w:rsidR="00CF46CA" w:rsidRPr="00CF46CA" w:rsidRDefault="00CF46CA" w:rsidP="00CF46CA">
      <w:pPr>
        <w:spacing w:line="10" w:lineRule="atLeast"/>
        <w:rPr>
          <w:sz w:val="20"/>
          <w:szCs w:val="20"/>
        </w:rPr>
      </w:pPr>
      <w:r w:rsidRPr="00CF46CA">
        <w:rPr>
          <w:sz w:val="20"/>
          <w:szCs w:val="20"/>
        </w:rPr>
        <w:t xml:space="preserve">    entered into RCS</w:t>
      </w:r>
    </w:p>
    <w:p w14:paraId="00F18184" w14:textId="77777777" w:rsidR="00CF46CA" w:rsidRPr="00CF46CA" w:rsidRDefault="00CF46CA" w:rsidP="00CF46CA">
      <w:pPr>
        <w:spacing w:line="10" w:lineRule="atLeast"/>
        <w:rPr>
          <w:sz w:val="20"/>
          <w:szCs w:val="20"/>
        </w:rPr>
      </w:pPr>
    </w:p>
    <w:p w14:paraId="4C02671D" w14:textId="77777777" w:rsidR="00CF46CA" w:rsidRPr="00CF46CA" w:rsidRDefault="00CF46CA" w:rsidP="00CF46CA">
      <w:pPr>
        <w:spacing w:line="10" w:lineRule="atLeast"/>
        <w:rPr>
          <w:sz w:val="20"/>
          <w:szCs w:val="20"/>
        </w:rPr>
      </w:pPr>
      <w:r w:rsidRPr="00CF46CA">
        <w:rPr>
          <w:sz w:val="20"/>
          <w:szCs w:val="20"/>
        </w:rPr>
        <w:t>commit f7d04f3e12be3c299d7f19de309e56f6b9f3e958</w:t>
      </w:r>
    </w:p>
    <w:p w14:paraId="133AAC4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CF04F46" w14:textId="77777777" w:rsidR="00CF46CA" w:rsidRPr="00CF46CA" w:rsidRDefault="00CF46CA" w:rsidP="00CF46CA">
      <w:pPr>
        <w:spacing w:line="10" w:lineRule="atLeast"/>
        <w:rPr>
          <w:sz w:val="20"/>
          <w:szCs w:val="20"/>
        </w:rPr>
      </w:pPr>
      <w:r w:rsidRPr="00CF46CA">
        <w:rPr>
          <w:sz w:val="20"/>
          <w:szCs w:val="20"/>
        </w:rPr>
        <w:t>Date:   Mon Sep 12 15:52:22 1994 +0000</w:t>
      </w:r>
    </w:p>
    <w:p w14:paraId="3A1E19B4" w14:textId="77777777" w:rsidR="00CF46CA" w:rsidRPr="00CF46CA" w:rsidRDefault="00CF46CA" w:rsidP="00CF46CA">
      <w:pPr>
        <w:spacing w:line="10" w:lineRule="atLeast"/>
        <w:rPr>
          <w:sz w:val="20"/>
          <w:szCs w:val="20"/>
        </w:rPr>
      </w:pPr>
    </w:p>
    <w:p w14:paraId="2FCCF019" w14:textId="77777777" w:rsidR="00CF46CA" w:rsidRPr="00CF46CA" w:rsidRDefault="00CF46CA" w:rsidP="00CF46CA">
      <w:pPr>
        <w:spacing w:line="10" w:lineRule="atLeast"/>
        <w:rPr>
          <w:sz w:val="20"/>
          <w:szCs w:val="20"/>
        </w:rPr>
      </w:pPr>
      <w:r w:rsidRPr="00CF46CA">
        <w:rPr>
          <w:sz w:val="20"/>
          <w:szCs w:val="20"/>
        </w:rPr>
        <w:t xml:space="preserve">    (CPPFLAGS, DEFS, CFLAGS, LDFLAGS, prefix, exec_prefix): Default to</w:t>
      </w:r>
    </w:p>
    <w:p w14:paraId="6423C386" w14:textId="77777777" w:rsidR="00CF46CA" w:rsidRPr="00CF46CA" w:rsidRDefault="00CF46CA" w:rsidP="00CF46CA">
      <w:pPr>
        <w:spacing w:line="10" w:lineRule="atLeast"/>
        <w:rPr>
          <w:sz w:val="20"/>
          <w:szCs w:val="20"/>
        </w:rPr>
      </w:pPr>
      <w:r w:rsidRPr="00CF46CA">
        <w:rPr>
          <w:sz w:val="20"/>
          <w:szCs w:val="20"/>
        </w:rPr>
        <w:t xml:space="preserve">    autoconf-specified strings.</w:t>
      </w:r>
    </w:p>
    <w:p w14:paraId="4B10E0B8" w14:textId="77777777" w:rsidR="00CF46CA" w:rsidRPr="00CF46CA" w:rsidRDefault="00CF46CA" w:rsidP="00CF46CA">
      <w:pPr>
        <w:spacing w:line="10" w:lineRule="atLeast"/>
        <w:rPr>
          <w:sz w:val="20"/>
          <w:szCs w:val="20"/>
        </w:rPr>
      </w:pPr>
      <w:r w:rsidRPr="00CF46CA">
        <w:rPr>
          <w:sz w:val="20"/>
          <w:szCs w:val="20"/>
        </w:rPr>
        <w:t xml:space="preserve">    (COMPILE): Use the defaults.</w:t>
      </w:r>
    </w:p>
    <w:p w14:paraId="6189C20B" w14:textId="77777777" w:rsidR="00CF46CA" w:rsidRPr="00CF46CA" w:rsidRDefault="00CF46CA" w:rsidP="00CF46CA">
      <w:pPr>
        <w:spacing w:line="10" w:lineRule="atLeast"/>
        <w:rPr>
          <w:sz w:val="20"/>
          <w:szCs w:val="20"/>
        </w:rPr>
      </w:pPr>
      <w:r w:rsidRPr="00CF46CA">
        <w:rPr>
          <w:sz w:val="20"/>
          <w:szCs w:val="20"/>
        </w:rPr>
        <w:t xml:space="preserve">    (srcs): Add memcmp.c.</w:t>
      </w:r>
    </w:p>
    <w:p w14:paraId="7CE5F99B" w14:textId="77777777" w:rsidR="00CF46CA" w:rsidRPr="00CF46CA" w:rsidRDefault="00CF46CA" w:rsidP="00CF46CA">
      <w:pPr>
        <w:spacing w:line="10" w:lineRule="atLeast"/>
        <w:rPr>
          <w:sz w:val="20"/>
          <w:szCs w:val="20"/>
        </w:rPr>
      </w:pPr>
      <w:r w:rsidRPr="00CF46CA">
        <w:rPr>
          <w:sz w:val="20"/>
          <w:szCs w:val="20"/>
        </w:rPr>
        <w:t xml:space="preserve">    (distfiles): Rename config.h.in to config.hin and install.sh to install-sh.</w:t>
      </w:r>
    </w:p>
    <w:p w14:paraId="1DA5B8CE" w14:textId="77777777" w:rsidR="00CF46CA" w:rsidRPr="00CF46CA" w:rsidRDefault="00CF46CA" w:rsidP="00CF46CA">
      <w:pPr>
        <w:spacing w:line="10" w:lineRule="atLeast"/>
        <w:rPr>
          <w:sz w:val="20"/>
          <w:szCs w:val="20"/>
        </w:rPr>
      </w:pPr>
      <w:r w:rsidRPr="00CF46CA">
        <w:rPr>
          <w:sz w:val="20"/>
          <w:szCs w:val="20"/>
        </w:rPr>
        <w:t xml:space="preserve">    (Makefile, config.h, config.hin, config.status): Rework for compatibility</w:t>
      </w:r>
    </w:p>
    <w:p w14:paraId="79AF764C" w14:textId="77777777" w:rsidR="00CF46CA" w:rsidRPr="00CF46CA" w:rsidRDefault="00CF46CA" w:rsidP="00CF46CA">
      <w:pPr>
        <w:spacing w:line="10" w:lineRule="atLeast"/>
        <w:rPr>
          <w:sz w:val="20"/>
          <w:szCs w:val="20"/>
        </w:rPr>
      </w:pPr>
      <w:r w:rsidRPr="00CF46CA">
        <w:rPr>
          <w:sz w:val="20"/>
          <w:szCs w:val="20"/>
        </w:rPr>
        <w:t xml:space="preserve">    with Autoconf 2.</w:t>
      </w:r>
    </w:p>
    <w:p w14:paraId="5B5A3C0A" w14:textId="77777777" w:rsidR="00CF46CA" w:rsidRPr="00CF46CA" w:rsidRDefault="00CF46CA" w:rsidP="00CF46CA">
      <w:pPr>
        <w:spacing w:line="10" w:lineRule="atLeast"/>
        <w:rPr>
          <w:sz w:val="20"/>
          <w:szCs w:val="20"/>
        </w:rPr>
      </w:pPr>
    </w:p>
    <w:p w14:paraId="2FBE4458" w14:textId="77777777" w:rsidR="00CF46CA" w:rsidRPr="00CF46CA" w:rsidRDefault="00CF46CA" w:rsidP="00CF46CA">
      <w:pPr>
        <w:spacing w:line="10" w:lineRule="atLeast"/>
        <w:rPr>
          <w:sz w:val="20"/>
          <w:szCs w:val="20"/>
        </w:rPr>
      </w:pPr>
      <w:r w:rsidRPr="00CF46CA">
        <w:rPr>
          <w:sz w:val="20"/>
          <w:szCs w:val="20"/>
        </w:rPr>
        <w:t>commit e85eb8cb146fba69cee6d3febd3ce3fb2b42c8bb</w:t>
      </w:r>
    </w:p>
    <w:p w14:paraId="3150AF5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F63B8D4" w14:textId="77777777" w:rsidR="00CF46CA" w:rsidRPr="00CF46CA" w:rsidRDefault="00CF46CA" w:rsidP="00CF46CA">
      <w:pPr>
        <w:spacing w:line="10" w:lineRule="atLeast"/>
        <w:rPr>
          <w:sz w:val="20"/>
          <w:szCs w:val="20"/>
        </w:rPr>
      </w:pPr>
      <w:r w:rsidRPr="00CF46CA">
        <w:rPr>
          <w:sz w:val="20"/>
          <w:szCs w:val="20"/>
        </w:rPr>
        <w:t>Date:   Thu Sep 8 08:23:15 1994 +0000</w:t>
      </w:r>
    </w:p>
    <w:p w14:paraId="2FB69281" w14:textId="77777777" w:rsidR="00CF46CA" w:rsidRPr="00CF46CA" w:rsidRDefault="00CF46CA" w:rsidP="00CF46CA">
      <w:pPr>
        <w:spacing w:line="10" w:lineRule="atLeast"/>
        <w:rPr>
          <w:sz w:val="20"/>
          <w:szCs w:val="20"/>
        </w:rPr>
      </w:pPr>
    </w:p>
    <w:p w14:paraId="0A1F3183" w14:textId="77777777" w:rsidR="00CF46CA" w:rsidRPr="00CF46CA" w:rsidRDefault="00CF46CA" w:rsidP="00CF46CA">
      <w:pPr>
        <w:spacing w:line="10" w:lineRule="atLeast"/>
        <w:rPr>
          <w:sz w:val="20"/>
          <w:szCs w:val="20"/>
        </w:rPr>
      </w:pPr>
      <w:r w:rsidRPr="00CF46CA">
        <w:rPr>
          <w:sz w:val="20"/>
          <w:szCs w:val="20"/>
        </w:rPr>
        <w:t xml:space="preserve">    Add memchr.c, waitpid.c, install.sh</w:t>
      </w:r>
    </w:p>
    <w:p w14:paraId="69BB2F7A" w14:textId="77777777" w:rsidR="00CF46CA" w:rsidRPr="00CF46CA" w:rsidRDefault="00CF46CA" w:rsidP="00CF46CA">
      <w:pPr>
        <w:spacing w:line="10" w:lineRule="atLeast"/>
        <w:rPr>
          <w:sz w:val="20"/>
          <w:szCs w:val="20"/>
        </w:rPr>
      </w:pPr>
    </w:p>
    <w:p w14:paraId="4D1940B3" w14:textId="77777777" w:rsidR="00CF46CA" w:rsidRPr="00CF46CA" w:rsidRDefault="00CF46CA" w:rsidP="00CF46CA">
      <w:pPr>
        <w:spacing w:line="10" w:lineRule="atLeast"/>
        <w:rPr>
          <w:sz w:val="20"/>
          <w:szCs w:val="20"/>
        </w:rPr>
      </w:pPr>
      <w:r w:rsidRPr="00CF46CA">
        <w:rPr>
          <w:sz w:val="20"/>
          <w:szCs w:val="20"/>
        </w:rPr>
        <w:t>commit 1bc9633710949deb5fc6a273f6132298f1f49d9c</w:t>
      </w:r>
    </w:p>
    <w:p w14:paraId="5CD3E3A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7D1423A" w14:textId="77777777" w:rsidR="00CF46CA" w:rsidRPr="00CF46CA" w:rsidRDefault="00CF46CA" w:rsidP="00CF46CA">
      <w:pPr>
        <w:spacing w:line="10" w:lineRule="atLeast"/>
        <w:rPr>
          <w:sz w:val="20"/>
          <w:szCs w:val="20"/>
        </w:rPr>
      </w:pPr>
      <w:r w:rsidRPr="00CF46CA">
        <w:rPr>
          <w:sz w:val="20"/>
          <w:szCs w:val="20"/>
        </w:rPr>
        <w:t>Date:   Thu Sep 8 08:08:03 1994 +0000</w:t>
      </w:r>
    </w:p>
    <w:p w14:paraId="41E68CA1" w14:textId="77777777" w:rsidR="00CF46CA" w:rsidRPr="00CF46CA" w:rsidRDefault="00CF46CA" w:rsidP="00CF46CA">
      <w:pPr>
        <w:spacing w:line="10" w:lineRule="atLeast"/>
        <w:rPr>
          <w:sz w:val="20"/>
          <w:szCs w:val="20"/>
        </w:rPr>
      </w:pPr>
    </w:p>
    <w:p w14:paraId="44ADC2FF" w14:textId="77777777" w:rsidR="00CF46CA" w:rsidRPr="00CF46CA" w:rsidRDefault="00CF46CA" w:rsidP="00CF46CA">
      <w:pPr>
        <w:spacing w:line="10" w:lineRule="atLeast"/>
        <w:rPr>
          <w:sz w:val="20"/>
          <w:szCs w:val="20"/>
        </w:rPr>
      </w:pPr>
      <w:r w:rsidRPr="00CF46CA">
        <w:rPr>
          <w:sz w:val="20"/>
          <w:szCs w:val="20"/>
        </w:rPr>
        <w:t xml:space="preserve">    (srcs): Add memchr.c, waitpid.c</w:t>
      </w:r>
    </w:p>
    <w:p w14:paraId="591E878D" w14:textId="77777777" w:rsidR="00CF46CA" w:rsidRPr="00CF46CA" w:rsidRDefault="00CF46CA" w:rsidP="00CF46CA">
      <w:pPr>
        <w:spacing w:line="10" w:lineRule="atLeast"/>
        <w:rPr>
          <w:sz w:val="20"/>
          <w:szCs w:val="20"/>
        </w:rPr>
      </w:pPr>
    </w:p>
    <w:p w14:paraId="0343210A" w14:textId="77777777" w:rsidR="00CF46CA" w:rsidRPr="00CF46CA" w:rsidRDefault="00CF46CA" w:rsidP="00CF46CA">
      <w:pPr>
        <w:spacing w:line="10" w:lineRule="atLeast"/>
        <w:rPr>
          <w:sz w:val="20"/>
          <w:szCs w:val="20"/>
        </w:rPr>
      </w:pPr>
      <w:r w:rsidRPr="00CF46CA">
        <w:rPr>
          <w:sz w:val="20"/>
          <w:szCs w:val="20"/>
        </w:rPr>
        <w:t>commit 3fd81d5f8c566232232b48e3be861dd1ea90cbf2</w:t>
      </w:r>
    </w:p>
    <w:p w14:paraId="415736E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9E30814" w14:textId="77777777" w:rsidR="00CF46CA" w:rsidRPr="00CF46CA" w:rsidRDefault="00CF46CA" w:rsidP="00CF46CA">
      <w:pPr>
        <w:spacing w:line="10" w:lineRule="atLeast"/>
        <w:rPr>
          <w:sz w:val="20"/>
          <w:szCs w:val="20"/>
        </w:rPr>
      </w:pPr>
      <w:r w:rsidRPr="00CF46CA">
        <w:rPr>
          <w:sz w:val="20"/>
          <w:szCs w:val="20"/>
        </w:rPr>
        <w:t>Date:   Thu Sep 8 07:23:11 1994 +0000</w:t>
      </w:r>
    </w:p>
    <w:p w14:paraId="25B9B9EA" w14:textId="77777777" w:rsidR="00CF46CA" w:rsidRPr="00CF46CA" w:rsidRDefault="00CF46CA" w:rsidP="00CF46CA">
      <w:pPr>
        <w:spacing w:line="10" w:lineRule="atLeast"/>
        <w:rPr>
          <w:sz w:val="20"/>
          <w:szCs w:val="20"/>
        </w:rPr>
      </w:pPr>
    </w:p>
    <w:p w14:paraId="611E06E5" w14:textId="77777777" w:rsidR="00CF46CA" w:rsidRPr="00CF46CA" w:rsidRDefault="00CF46CA" w:rsidP="00CF46CA">
      <w:pPr>
        <w:spacing w:line="10" w:lineRule="atLeast"/>
        <w:rPr>
          <w:sz w:val="20"/>
          <w:szCs w:val="20"/>
        </w:rPr>
      </w:pPr>
      <w:r w:rsidRPr="00CF46CA">
        <w:rPr>
          <w:sz w:val="20"/>
          <w:szCs w:val="20"/>
        </w:rPr>
        <w:t xml:space="preserve">    Revamp for Autoconf 2.</w:t>
      </w:r>
    </w:p>
    <w:p w14:paraId="57FB6491" w14:textId="77777777" w:rsidR="00CF46CA" w:rsidRPr="00CF46CA" w:rsidRDefault="00CF46CA" w:rsidP="00CF46CA">
      <w:pPr>
        <w:spacing w:line="10" w:lineRule="atLeast"/>
        <w:rPr>
          <w:sz w:val="20"/>
          <w:szCs w:val="20"/>
        </w:rPr>
      </w:pPr>
    </w:p>
    <w:p w14:paraId="624E05A9" w14:textId="77777777" w:rsidR="00CF46CA" w:rsidRPr="00CF46CA" w:rsidRDefault="00CF46CA" w:rsidP="00CF46CA">
      <w:pPr>
        <w:spacing w:line="10" w:lineRule="atLeast"/>
        <w:rPr>
          <w:sz w:val="20"/>
          <w:szCs w:val="20"/>
        </w:rPr>
      </w:pPr>
      <w:r w:rsidRPr="00CF46CA">
        <w:rPr>
          <w:sz w:val="20"/>
          <w:szCs w:val="20"/>
        </w:rPr>
        <w:t>commit f098afa7d2a130cf2d0a9806d7a3ee4ea26d083c</w:t>
      </w:r>
    </w:p>
    <w:p w14:paraId="663C0F5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92477FC" w14:textId="77777777" w:rsidR="00CF46CA" w:rsidRPr="00CF46CA" w:rsidRDefault="00CF46CA" w:rsidP="00CF46CA">
      <w:pPr>
        <w:spacing w:line="10" w:lineRule="atLeast"/>
        <w:rPr>
          <w:sz w:val="20"/>
          <w:szCs w:val="20"/>
        </w:rPr>
      </w:pPr>
      <w:r w:rsidRPr="00CF46CA">
        <w:rPr>
          <w:sz w:val="20"/>
          <w:szCs w:val="20"/>
        </w:rPr>
        <w:t>Date:   Thu Sep 8 07:23:11 1994 +0000</w:t>
      </w:r>
    </w:p>
    <w:p w14:paraId="771BC50D" w14:textId="77777777" w:rsidR="00CF46CA" w:rsidRPr="00CF46CA" w:rsidRDefault="00CF46CA" w:rsidP="00CF46CA">
      <w:pPr>
        <w:spacing w:line="10" w:lineRule="atLeast"/>
        <w:rPr>
          <w:sz w:val="20"/>
          <w:szCs w:val="20"/>
        </w:rPr>
      </w:pPr>
    </w:p>
    <w:p w14:paraId="7F638100" w14:textId="77777777" w:rsidR="00CF46CA" w:rsidRPr="00CF46CA" w:rsidRDefault="00CF46CA" w:rsidP="00CF46CA">
      <w:pPr>
        <w:spacing w:line="10" w:lineRule="atLeast"/>
        <w:rPr>
          <w:sz w:val="20"/>
          <w:szCs w:val="20"/>
        </w:rPr>
      </w:pPr>
      <w:r w:rsidRPr="00CF46CA">
        <w:rPr>
          <w:sz w:val="20"/>
          <w:szCs w:val="20"/>
        </w:rPr>
        <w:t xml:space="preserve">    (memchr, waitpid): Remove; use new substitutes instead.</w:t>
      </w:r>
    </w:p>
    <w:p w14:paraId="2758D1D1" w14:textId="77777777" w:rsidR="00CF46CA" w:rsidRPr="00CF46CA" w:rsidRDefault="00CF46CA" w:rsidP="00CF46CA">
      <w:pPr>
        <w:spacing w:line="10" w:lineRule="atLeast"/>
        <w:rPr>
          <w:sz w:val="20"/>
          <w:szCs w:val="20"/>
        </w:rPr>
      </w:pPr>
    </w:p>
    <w:p w14:paraId="1575F94C" w14:textId="77777777" w:rsidR="00CF46CA" w:rsidRPr="00CF46CA" w:rsidRDefault="00CF46CA" w:rsidP="00CF46CA">
      <w:pPr>
        <w:spacing w:line="10" w:lineRule="atLeast"/>
        <w:rPr>
          <w:sz w:val="20"/>
          <w:szCs w:val="20"/>
        </w:rPr>
      </w:pPr>
      <w:r w:rsidRPr="00CF46CA">
        <w:rPr>
          <w:sz w:val="20"/>
          <w:szCs w:val="20"/>
        </w:rPr>
        <w:t>commit 3dfe2ea421249d9d7aa11e0ad37e6783648439ad</w:t>
      </w:r>
    </w:p>
    <w:p w14:paraId="69E99F31"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428CF8B0" w14:textId="77777777" w:rsidR="00CF46CA" w:rsidRPr="00CF46CA" w:rsidRDefault="00CF46CA" w:rsidP="00CF46CA">
      <w:pPr>
        <w:spacing w:line="10" w:lineRule="atLeast"/>
        <w:rPr>
          <w:sz w:val="20"/>
          <w:szCs w:val="20"/>
        </w:rPr>
      </w:pPr>
      <w:r w:rsidRPr="00CF46CA">
        <w:rPr>
          <w:sz w:val="20"/>
          <w:szCs w:val="20"/>
        </w:rPr>
        <w:t>Date:   Thu Sep 8 07:23:11 1994 +0000</w:t>
      </w:r>
    </w:p>
    <w:p w14:paraId="352D4244" w14:textId="77777777" w:rsidR="00CF46CA" w:rsidRPr="00CF46CA" w:rsidRDefault="00CF46CA" w:rsidP="00CF46CA">
      <w:pPr>
        <w:spacing w:line="10" w:lineRule="atLeast"/>
        <w:rPr>
          <w:sz w:val="20"/>
          <w:szCs w:val="20"/>
        </w:rPr>
      </w:pPr>
    </w:p>
    <w:p w14:paraId="24540BBD" w14:textId="77777777" w:rsidR="00CF46CA" w:rsidRPr="00CF46CA" w:rsidRDefault="00CF46CA" w:rsidP="00CF46CA">
      <w:pPr>
        <w:spacing w:line="10" w:lineRule="atLeast"/>
        <w:rPr>
          <w:sz w:val="20"/>
          <w:szCs w:val="20"/>
        </w:rPr>
      </w:pPr>
      <w:r w:rsidRPr="00CF46CA">
        <w:rPr>
          <w:sz w:val="20"/>
          <w:szCs w:val="20"/>
        </w:rPr>
        <w:t xml:space="preserve">    Use Autoconf 2 style HAVE_DIRENT_H etc. macros for directories.</w:t>
      </w:r>
    </w:p>
    <w:p w14:paraId="47530DC1" w14:textId="77777777" w:rsidR="00CF46CA" w:rsidRPr="00CF46CA" w:rsidRDefault="00CF46CA" w:rsidP="00CF46CA">
      <w:pPr>
        <w:spacing w:line="10" w:lineRule="atLeast"/>
        <w:rPr>
          <w:sz w:val="20"/>
          <w:szCs w:val="20"/>
        </w:rPr>
      </w:pPr>
    </w:p>
    <w:p w14:paraId="58437283" w14:textId="77777777" w:rsidR="00CF46CA" w:rsidRPr="00CF46CA" w:rsidRDefault="00CF46CA" w:rsidP="00CF46CA">
      <w:pPr>
        <w:spacing w:line="10" w:lineRule="atLeast"/>
        <w:rPr>
          <w:sz w:val="20"/>
          <w:szCs w:val="20"/>
        </w:rPr>
      </w:pPr>
      <w:r w:rsidRPr="00CF46CA">
        <w:rPr>
          <w:sz w:val="20"/>
          <w:szCs w:val="20"/>
        </w:rPr>
        <w:t>commit 17fa709c6bbfbed7c8111fff02d08d1f2011764d</w:t>
      </w:r>
    </w:p>
    <w:p w14:paraId="2E8CFDC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1F0B499" w14:textId="77777777" w:rsidR="00CF46CA" w:rsidRPr="00CF46CA" w:rsidRDefault="00CF46CA" w:rsidP="00CF46CA">
      <w:pPr>
        <w:spacing w:line="10" w:lineRule="atLeast"/>
        <w:rPr>
          <w:sz w:val="20"/>
          <w:szCs w:val="20"/>
        </w:rPr>
      </w:pPr>
      <w:r w:rsidRPr="00CF46CA">
        <w:rPr>
          <w:sz w:val="20"/>
          <w:szCs w:val="20"/>
        </w:rPr>
        <w:t>Date:   Thu Sep 8 07:23:11 1994 +0000</w:t>
      </w:r>
    </w:p>
    <w:p w14:paraId="3A4D54B5" w14:textId="77777777" w:rsidR="00CF46CA" w:rsidRPr="00CF46CA" w:rsidRDefault="00CF46CA" w:rsidP="00CF46CA">
      <w:pPr>
        <w:spacing w:line="10" w:lineRule="atLeast"/>
        <w:rPr>
          <w:sz w:val="20"/>
          <w:szCs w:val="20"/>
        </w:rPr>
      </w:pPr>
    </w:p>
    <w:p w14:paraId="43B778CC" w14:textId="77777777" w:rsidR="00CF46CA" w:rsidRPr="00CF46CA" w:rsidRDefault="00CF46CA" w:rsidP="00CF46CA">
      <w:pPr>
        <w:spacing w:line="10" w:lineRule="atLeast"/>
        <w:rPr>
          <w:sz w:val="20"/>
          <w:szCs w:val="20"/>
        </w:rPr>
      </w:pPr>
      <w:r w:rsidRPr="00CF46CA">
        <w:rPr>
          <w:sz w:val="20"/>
          <w:szCs w:val="20"/>
        </w:rPr>
        <w:t xml:space="preserve">    (try_help): New function.</w:t>
      </w:r>
    </w:p>
    <w:p w14:paraId="70A20A2A" w14:textId="77777777" w:rsidR="00CF46CA" w:rsidRPr="00CF46CA" w:rsidRDefault="00CF46CA" w:rsidP="00CF46CA">
      <w:pPr>
        <w:spacing w:line="10" w:lineRule="atLeast"/>
        <w:rPr>
          <w:sz w:val="20"/>
          <w:szCs w:val="20"/>
        </w:rPr>
      </w:pPr>
      <w:r w:rsidRPr="00CF46CA">
        <w:rPr>
          <w:sz w:val="20"/>
          <w:szCs w:val="20"/>
        </w:rPr>
        <w:t xml:space="preserve">    (usage): Just print usage; let caller worry about exiting.</w:t>
      </w:r>
    </w:p>
    <w:p w14:paraId="136CE838" w14:textId="77777777" w:rsidR="00CF46CA" w:rsidRPr="00CF46CA" w:rsidRDefault="00CF46CA" w:rsidP="00CF46CA">
      <w:pPr>
        <w:spacing w:line="10" w:lineRule="atLeast"/>
        <w:rPr>
          <w:sz w:val="20"/>
          <w:szCs w:val="20"/>
        </w:rPr>
      </w:pPr>
      <w:r w:rsidRPr="00CF46CA">
        <w:rPr>
          <w:sz w:val="20"/>
          <w:szCs w:val="20"/>
        </w:rPr>
        <w:t xml:space="preserve">    (memchr, waitpid): Remove; use new substitutes instead.</w:t>
      </w:r>
    </w:p>
    <w:p w14:paraId="541562AA" w14:textId="77777777" w:rsidR="00CF46CA" w:rsidRPr="00CF46CA" w:rsidRDefault="00CF46CA" w:rsidP="00CF46CA">
      <w:pPr>
        <w:spacing w:line="10" w:lineRule="atLeast"/>
        <w:rPr>
          <w:sz w:val="20"/>
          <w:szCs w:val="20"/>
        </w:rPr>
      </w:pPr>
    </w:p>
    <w:p w14:paraId="5377080C" w14:textId="77777777" w:rsidR="00CF46CA" w:rsidRPr="00CF46CA" w:rsidRDefault="00CF46CA" w:rsidP="00CF46CA">
      <w:pPr>
        <w:spacing w:line="10" w:lineRule="atLeast"/>
        <w:rPr>
          <w:sz w:val="20"/>
          <w:szCs w:val="20"/>
        </w:rPr>
      </w:pPr>
      <w:r w:rsidRPr="00CF46CA">
        <w:rPr>
          <w:sz w:val="20"/>
          <w:szCs w:val="20"/>
        </w:rPr>
        <w:t>commit 350a6ba55235b740d03afc84562a8df2212fa389</w:t>
      </w:r>
    </w:p>
    <w:p w14:paraId="187C8A9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DE1267" w14:textId="77777777" w:rsidR="00CF46CA" w:rsidRPr="00CF46CA" w:rsidRDefault="00CF46CA" w:rsidP="00CF46CA">
      <w:pPr>
        <w:spacing w:line="10" w:lineRule="atLeast"/>
        <w:rPr>
          <w:sz w:val="20"/>
          <w:szCs w:val="20"/>
        </w:rPr>
      </w:pPr>
      <w:r w:rsidRPr="00CF46CA">
        <w:rPr>
          <w:sz w:val="20"/>
          <w:szCs w:val="20"/>
        </w:rPr>
        <w:t>Date:   Thu Sep 8 07:23:11 1994 +0000</w:t>
      </w:r>
    </w:p>
    <w:p w14:paraId="6E74FF2A" w14:textId="77777777" w:rsidR="00CF46CA" w:rsidRPr="00CF46CA" w:rsidRDefault="00CF46CA" w:rsidP="00CF46CA">
      <w:pPr>
        <w:spacing w:line="10" w:lineRule="atLeast"/>
        <w:rPr>
          <w:sz w:val="20"/>
          <w:szCs w:val="20"/>
        </w:rPr>
      </w:pPr>
    </w:p>
    <w:p w14:paraId="196DD0F1" w14:textId="77777777" w:rsidR="00CF46CA" w:rsidRPr="00CF46CA" w:rsidRDefault="00CF46CA" w:rsidP="00CF46CA">
      <w:pPr>
        <w:spacing w:line="10" w:lineRule="atLeast"/>
        <w:rPr>
          <w:sz w:val="20"/>
          <w:szCs w:val="20"/>
        </w:rPr>
      </w:pPr>
      <w:r w:rsidRPr="00CF46CA">
        <w:rPr>
          <w:sz w:val="20"/>
          <w:szCs w:val="20"/>
        </w:rPr>
        <w:t xml:space="preserve">    (dir_sort): Prefer NAMLEN (p) to strlen (p-&gt;d_name).</w:t>
      </w:r>
    </w:p>
    <w:p w14:paraId="24F56992" w14:textId="77777777" w:rsidR="00CF46CA" w:rsidRPr="00CF46CA" w:rsidRDefault="00CF46CA" w:rsidP="00CF46CA">
      <w:pPr>
        <w:spacing w:line="10" w:lineRule="atLeast"/>
        <w:rPr>
          <w:sz w:val="20"/>
          <w:szCs w:val="20"/>
        </w:rPr>
      </w:pPr>
      <w:r w:rsidRPr="00CF46CA">
        <w:rPr>
          <w:sz w:val="20"/>
          <w:szCs w:val="20"/>
        </w:rPr>
        <w:t xml:space="preserve">    Change VOID_CLOSEDIR to CLOSEDIR_VOID for Autoconf 2.</w:t>
      </w:r>
    </w:p>
    <w:p w14:paraId="75DFCC78" w14:textId="77777777" w:rsidR="00CF46CA" w:rsidRPr="00CF46CA" w:rsidRDefault="00CF46CA" w:rsidP="00CF46CA">
      <w:pPr>
        <w:spacing w:line="10" w:lineRule="atLeast"/>
        <w:rPr>
          <w:sz w:val="20"/>
          <w:szCs w:val="20"/>
        </w:rPr>
      </w:pPr>
    </w:p>
    <w:p w14:paraId="25B40DE8" w14:textId="77777777" w:rsidR="00CF46CA" w:rsidRPr="00CF46CA" w:rsidRDefault="00CF46CA" w:rsidP="00CF46CA">
      <w:pPr>
        <w:spacing w:line="10" w:lineRule="atLeast"/>
        <w:rPr>
          <w:sz w:val="20"/>
          <w:szCs w:val="20"/>
        </w:rPr>
      </w:pPr>
      <w:r w:rsidRPr="00CF46CA">
        <w:rPr>
          <w:sz w:val="20"/>
          <w:szCs w:val="20"/>
        </w:rPr>
        <w:t>commit 66bbc88b540532674c1f3d3ef26bbb5df765fea8</w:t>
      </w:r>
    </w:p>
    <w:p w14:paraId="07864FE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6B51E59" w14:textId="77777777" w:rsidR="00CF46CA" w:rsidRPr="00CF46CA" w:rsidRDefault="00CF46CA" w:rsidP="00CF46CA">
      <w:pPr>
        <w:spacing w:line="10" w:lineRule="atLeast"/>
        <w:rPr>
          <w:sz w:val="20"/>
          <w:szCs w:val="20"/>
        </w:rPr>
      </w:pPr>
      <w:r w:rsidRPr="00CF46CA">
        <w:rPr>
          <w:sz w:val="20"/>
          <w:szCs w:val="20"/>
        </w:rPr>
        <w:t>Date:   Thu Sep 8 07:23:11 1994 +0000</w:t>
      </w:r>
    </w:p>
    <w:p w14:paraId="2D5A21B6" w14:textId="77777777" w:rsidR="00CF46CA" w:rsidRPr="00CF46CA" w:rsidRDefault="00CF46CA" w:rsidP="00CF46CA">
      <w:pPr>
        <w:spacing w:line="10" w:lineRule="atLeast"/>
        <w:rPr>
          <w:sz w:val="20"/>
          <w:szCs w:val="20"/>
        </w:rPr>
      </w:pPr>
    </w:p>
    <w:p w14:paraId="75CC13BD" w14:textId="77777777" w:rsidR="00CF46CA" w:rsidRPr="00CF46CA" w:rsidRDefault="00CF46CA" w:rsidP="00CF46CA">
      <w:pPr>
        <w:spacing w:line="10" w:lineRule="atLeast"/>
        <w:rPr>
          <w:sz w:val="20"/>
          <w:szCs w:val="20"/>
        </w:rPr>
      </w:pPr>
      <w:r w:rsidRPr="00CF46CA">
        <w:rPr>
          <w:sz w:val="20"/>
          <w:szCs w:val="20"/>
        </w:rPr>
        <w:t xml:space="preserve">    (try_help, check_stdout): New functions.</w:t>
      </w:r>
    </w:p>
    <w:p w14:paraId="311E2496" w14:textId="77777777" w:rsidR="00CF46CA" w:rsidRPr="00CF46CA" w:rsidRDefault="00CF46CA" w:rsidP="00CF46CA">
      <w:pPr>
        <w:spacing w:line="10" w:lineRule="atLeast"/>
        <w:rPr>
          <w:sz w:val="20"/>
          <w:szCs w:val="20"/>
        </w:rPr>
      </w:pPr>
      <w:r w:rsidRPr="00CF46CA">
        <w:rPr>
          <w:sz w:val="20"/>
          <w:szCs w:val="20"/>
        </w:rPr>
        <w:t xml:space="preserve">    (usage): Just print usage; let caller worry about exiting.</w:t>
      </w:r>
    </w:p>
    <w:p w14:paraId="6C6E49C2" w14:textId="77777777" w:rsidR="00CF46CA" w:rsidRPr="00CF46CA" w:rsidRDefault="00CF46CA" w:rsidP="00CF46CA">
      <w:pPr>
        <w:spacing w:line="10" w:lineRule="atLeast"/>
        <w:rPr>
          <w:sz w:val="20"/>
          <w:szCs w:val="20"/>
        </w:rPr>
      </w:pPr>
      <w:r w:rsidRPr="00CF46CA">
        <w:rPr>
          <w:sz w:val="20"/>
          <w:szCs w:val="20"/>
        </w:rPr>
        <w:t xml:space="preserve">    (read_diff): Use new waitpid substitute.</w:t>
      </w:r>
    </w:p>
    <w:p w14:paraId="5E108B50" w14:textId="77777777" w:rsidR="00CF46CA" w:rsidRPr="00CF46CA" w:rsidRDefault="00CF46CA" w:rsidP="00CF46CA">
      <w:pPr>
        <w:spacing w:line="10" w:lineRule="atLeast"/>
        <w:rPr>
          <w:sz w:val="20"/>
          <w:szCs w:val="20"/>
        </w:rPr>
      </w:pPr>
    </w:p>
    <w:p w14:paraId="3BBD755F" w14:textId="77777777" w:rsidR="00CF46CA" w:rsidRPr="00CF46CA" w:rsidRDefault="00CF46CA" w:rsidP="00CF46CA">
      <w:pPr>
        <w:spacing w:line="10" w:lineRule="atLeast"/>
        <w:rPr>
          <w:sz w:val="20"/>
          <w:szCs w:val="20"/>
        </w:rPr>
      </w:pPr>
      <w:r w:rsidRPr="00CF46CA">
        <w:rPr>
          <w:sz w:val="20"/>
          <w:szCs w:val="20"/>
        </w:rPr>
        <w:t>commit a9a3e02a8eb2398b96ee79158e57879425d79356</w:t>
      </w:r>
    </w:p>
    <w:p w14:paraId="6E4C9A4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C74454" w14:textId="77777777" w:rsidR="00CF46CA" w:rsidRPr="00CF46CA" w:rsidRDefault="00CF46CA" w:rsidP="00CF46CA">
      <w:pPr>
        <w:spacing w:line="10" w:lineRule="atLeast"/>
        <w:rPr>
          <w:sz w:val="20"/>
          <w:szCs w:val="20"/>
        </w:rPr>
      </w:pPr>
      <w:r w:rsidRPr="00CF46CA">
        <w:rPr>
          <w:sz w:val="20"/>
          <w:szCs w:val="20"/>
        </w:rPr>
        <w:t>Date:   Thu Sep 8 07:23:11 1994 +0000</w:t>
      </w:r>
    </w:p>
    <w:p w14:paraId="7694F658" w14:textId="77777777" w:rsidR="00CF46CA" w:rsidRPr="00CF46CA" w:rsidRDefault="00CF46CA" w:rsidP="00CF46CA">
      <w:pPr>
        <w:spacing w:line="10" w:lineRule="atLeast"/>
        <w:rPr>
          <w:sz w:val="20"/>
          <w:szCs w:val="20"/>
        </w:rPr>
      </w:pPr>
    </w:p>
    <w:p w14:paraId="4BBB9823" w14:textId="77777777" w:rsidR="00CF46CA" w:rsidRPr="00CF46CA" w:rsidRDefault="00CF46CA" w:rsidP="00CF46CA">
      <w:pPr>
        <w:spacing w:line="10" w:lineRule="atLeast"/>
        <w:rPr>
          <w:sz w:val="20"/>
          <w:szCs w:val="20"/>
        </w:rPr>
      </w:pPr>
      <w:r w:rsidRPr="00CF46CA">
        <w:rPr>
          <w:sz w:val="20"/>
          <w:szCs w:val="20"/>
        </w:rPr>
        <w:t xml:space="preserve">    (try_help, check_stdout): New functions.</w:t>
      </w:r>
    </w:p>
    <w:p w14:paraId="76C84E74" w14:textId="77777777" w:rsidR="00CF46CA" w:rsidRPr="00CF46CA" w:rsidRDefault="00CF46CA" w:rsidP="00CF46CA">
      <w:pPr>
        <w:spacing w:line="10" w:lineRule="atLeast"/>
        <w:rPr>
          <w:sz w:val="20"/>
          <w:szCs w:val="20"/>
        </w:rPr>
      </w:pPr>
      <w:r w:rsidRPr="00CF46CA">
        <w:rPr>
          <w:sz w:val="20"/>
          <w:szCs w:val="20"/>
        </w:rPr>
        <w:t xml:space="preserve">    (usage): Just print usage; let caller worry about exiting.</w:t>
      </w:r>
    </w:p>
    <w:p w14:paraId="7D76ACE0" w14:textId="77777777" w:rsidR="00CF46CA" w:rsidRPr="00CF46CA" w:rsidRDefault="00CF46CA" w:rsidP="00CF46CA">
      <w:pPr>
        <w:spacing w:line="10" w:lineRule="atLeast"/>
        <w:rPr>
          <w:sz w:val="20"/>
          <w:szCs w:val="20"/>
        </w:rPr>
      </w:pPr>
      <w:r w:rsidRPr="00CF46CA">
        <w:rPr>
          <w:sz w:val="20"/>
          <w:szCs w:val="20"/>
        </w:rPr>
        <w:t xml:space="preserve">    (option_help): New variable.</w:t>
      </w:r>
    </w:p>
    <w:p w14:paraId="4CD30D94" w14:textId="77777777" w:rsidR="00CF46CA" w:rsidRPr="00CF46CA" w:rsidRDefault="00CF46CA" w:rsidP="00CF46CA">
      <w:pPr>
        <w:spacing w:line="10" w:lineRule="atLeast"/>
        <w:rPr>
          <w:sz w:val="20"/>
          <w:szCs w:val="20"/>
        </w:rPr>
      </w:pPr>
      <w:r w:rsidRPr="00CF46CA">
        <w:rPr>
          <w:sz w:val="20"/>
          <w:szCs w:val="20"/>
        </w:rPr>
        <w:t xml:space="preserve">    (filetype): Add Posix.1b file types.</w:t>
      </w:r>
    </w:p>
    <w:p w14:paraId="57BCB883" w14:textId="77777777" w:rsidR="00CF46CA" w:rsidRPr="00CF46CA" w:rsidRDefault="00CF46CA" w:rsidP="00CF46CA">
      <w:pPr>
        <w:spacing w:line="10" w:lineRule="atLeast"/>
        <w:rPr>
          <w:sz w:val="20"/>
          <w:szCs w:val="20"/>
        </w:rPr>
      </w:pPr>
    </w:p>
    <w:p w14:paraId="7DFF59F2" w14:textId="77777777" w:rsidR="00CF46CA" w:rsidRPr="00CF46CA" w:rsidRDefault="00CF46CA" w:rsidP="00CF46CA">
      <w:pPr>
        <w:spacing w:line="10" w:lineRule="atLeast"/>
        <w:rPr>
          <w:sz w:val="20"/>
          <w:szCs w:val="20"/>
        </w:rPr>
      </w:pPr>
      <w:r w:rsidRPr="00CF46CA">
        <w:rPr>
          <w:sz w:val="20"/>
          <w:szCs w:val="20"/>
        </w:rPr>
        <w:t>commit 4fdea93974738df7a4b6441094475a533b596b29</w:t>
      </w:r>
    </w:p>
    <w:p w14:paraId="482A896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2E540CE" w14:textId="77777777" w:rsidR="00CF46CA" w:rsidRPr="00CF46CA" w:rsidRDefault="00CF46CA" w:rsidP="00CF46CA">
      <w:pPr>
        <w:spacing w:line="10" w:lineRule="atLeast"/>
        <w:rPr>
          <w:sz w:val="20"/>
          <w:szCs w:val="20"/>
        </w:rPr>
      </w:pPr>
      <w:r w:rsidRPr="00CF46CA">
        <w:rPr>
          <w:sz w:val="20"/>
          <w:szCs w:val="20"/>
        </w:rPr>
        <w:t>Date:   Thu Sep 8 07:23:11 1994 +0000</w:t>
      </w:r>
    </w:p>
    <w:p w14:paraId="4FF3EE42" w14:textId="77777777" w:rsidR="00CF46CA" w:rsidRPr="00CF46CA" w:rsidRDefault="00CF46CA" w:rsidP="00CF46CA">
      <w:pPr>
        <w:spacing w:line="10" w:lineRule="atLeast"/>
        <w:rPr>
          <w:sz w:val="20"/>
          <w:szCs w:val="20"/>
        </w:rPr>
      </w:pPr>
    </w:p>
    <w:p w14:paraId="5C08487F" w14:textId="77777777" w:rsidR="00CF46CA" w:rsidRPr="00CF46CA" w:rsidRDefault="00CF46CA" w:rsidP="00CF46CA">
      <w:pPr>
        <w:spacing w:line="10" w:lineRule="atLeast"/>
        <w:rPr>
          <w:sz w:val="20"/>
          <w:szCs w:val="20"/>
        </w:rPr>
      </w:pPr>
      <w:r w:rsidRPr="00CF46CA">
        <w:rPr>
          <w:sz w:val="20"/>
          <w:szCs w:val="20"/>
        </w:rPr>
        <w:t xml:space="preserve">    (try_help, check_stdout): New functions.</w:t>
      </w:r>
    </w:p>
    <w:p w14:paraId="44D206E7" w14:textId="77777777" w:rsidR="00CF46CA" w:rsidRPr="00CF46CA" w:rsidRDefault="00CF46CA" w:rsidP="00CF46CA">
      <w:pPr>
        <w:spacing w:line="10" w:lineRule="atLeast"/>
        <w:rPr>
          <w:sz w:val="20"/>
          <w:szCs w:val="20"/>
        </w:rPr>
      </w:pPr>
      <w:r w:rsidRPr="00CF46CA">
        <w:rPr>
          <w:sz w:val="20"/>
          <w:szCs w:val="20"/>
        </w:rPr>
        <w:t xml:space="preserve">    (usage): Just print usage; let caller worry about exiting.</w:t>
      </w:r>
    </w:p>
    <w:p w14:paraId="485FB2CB" w14:textId="77777777" w:rsidR="00CF46CA" w:rsidRPr="00CF46CA" w:rsidRDefault="00CF46CA" w:rsidP="00CF46CA">
      <w:pPr>
        <w:spacing w:line="10" w:lineRule="atLeast"/>
        <w:rPr>
          <w:sz w:val="20"/>
          <w:szCs w:val="20"/>
        </w:rPr>
      </w:pPr>
    </w:p>
    <w:p w14:paraId="1A5AFEA6" w14:textId="77777777" w:rsidR="00CF46CA" w:rsidRPr="00CF46CA" w:rsidRDefault="00CF46CA" w:rsidP="00CF46CA">
      <w:pPr>
        <w:spacing w:line="10" w:lineRule="atLeast"/>
        <w:rPr>
          <w:sz w:val="20"/>
          <w:szCs w:val="20"/>
        </w:rPr>
      </w:pPr>
      <w:r w:rsidRPr="00CF46CA">
        <w:rPr>
          <w:sz w:val="20"/>
          <w:szCs w:val="20"/>
        </w:rPr>
        <w:t>commit 6d47c45cbfb6acbe46683411298a929b84751ba6</w:t>
      </w:r>
    </w:p>
    <w:p w14:paraId="2FE7E52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E4F8BAB" w14:textId="77777777" w:rsidR="00CF46CA" w:rsidRPr="00CF46CA" w:rsidRDefault="00CF46CA" w:rsidP="00CF46CA">
      <w:pPr>
        <w:spacing w:line="10" w:lineRule="atLeast"/>
        <w:rPr>
          <w:sz w:val="20"/>
          <w:szCs w:val="20"/>
        </w:rPr>
      </w:pPr>
      <w:r w:rsidRPr="00CF46CA">
        <w:rPr>
          <w:sz w:val="20"/>
          <w:szCs w:val="20"/>
        </w:rPr>
        <w:t>Date:   Thu Sep 8 07:23:11 1994 +0000</w:t>
      </w:r>
    </w:p>
    <w:p w14:paraId="7CAE1248" w14:textId="77777777" w:rsidR="00CF46CA" w:rsidRPr="00CF46CA" w:rsidRDefault="00CF46CA" w:rsidP="00CF46CA">
      <w:pPr>
        <w:spacing w:line="10" w:lineRule="atLeast"/>
        <w:rPr>
          <w:sz w:val="20"/>
          <w:szCs w:val="20"/>
        </w:rPr>
      </w:pPr>
    </w:p>
    <w:p w14:paraId="3D005B67"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51BF5303" w14:textId="77777777" w:rsidR="00CF46CA" w:rsidRPr="00CF46CA" w:rsidRDefault="00CF46CA" w:rsidP="00CF46CA">
      <w:pPr>
        <w:spacing w:line="10" w:lineRule="atLeast"/>
        <w:rPr>
          <w:sz w:val="20"/>
          <w:szCs w:val="20"/>
        </w:rPr>
      </w:pPr>
    </w:p>
    <w:p w14:paraId="33E076B4" w14:textId="77777777" w:rsidR="00CF46CA" w:rsidRPr="00CF46CA" w:rsidRDefault="00CF46CA" w:rsidP="00CF46CA">
      <w:pPr>
        <w:spacing w:line="10" w:lineRule="atLeast"/>
        <w:rPr>
          <w:sz w:val="20"/>
          <w:szCs w:val="20"/>
        </w:rPr>
      </w:pPr>
      <w:r w:rsidRPr="00CF46CA">
        <w:rPr>
          <w:sz w:val="20"/>
          <w:szCs w:val="20"/>
        </w:rPr>
        <w:t>commit 23141bbc07269c4d06fbe064b14661ab1ea61bd7</w:t>
      </w:r>
    </w:p>
    <w:p w14:paraId="45369E5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B6596B2" w14:textId="77777777" w:rsidR="00CF46CA" w:rsidRPr="00CF46CA" w:rsidRDefault="00CF46CA" w:rsidP="00CF46CA">
      <w:pPr>
        <w:spacing w:line="10" w:lineRule="atLeast"/>
        <w:rPr>
          <w:sz w:val="20"/>
          <w:szCs w:val="20"/>
        </w:rPr>
      </w:pPr>
      <w:r w:rsidRPr="00CF46CA">
        <w:rPr>
          <w:sz w:val="20"/>
          <w:szCs w:val="20"/>
        </w:rPr>
        <w:lastRenderedPageBreak/>
        <w:t>Date:   Thu Sep 8 07:23:11 1994 +0000</w:t>
      </w:r>
    </w:p>
    <w:p w14:paraId="635306C0" w14:textId="77777777" w:rsidR="00CF46CA" w:rsidRPr="00CF46CA" w:rsidRDefault="00CF46CA" w:rsidP="00CF46CA">
      <w:pPr>
        <w:spacing w:line="10" w:lineRule="atLeast"/>
        <w:rPr>
          <w:sz w:val="20"/>
          <w:szCs w:val="20"/>
        </w:rPr>
      </w:pPr>
    </w:p>
    <w:p w14:paraId="0336D6A9" w14:textId="77777777" w:rsidR="00CF46CA" w:rsidRPr="00CF46CA" w:rsidRDefault="00CF46CA" w:rsidP="00CF46CA">
      <w:pPr>
        <w:spacing w:line="10" w:lineRule="atLeast"/>
        <w:rPr>
          <w:sz w:val="20"/>
          <w:szCs w:val="20"/>
        </w:rPr>
      </w:pPr>
      <w:r w:rsidRPr="00CF46CA">
        <w:rPr>
          <w:sz w:val="20"/>
          <w:szCs w:val="20"/>
        </w:rPr>
        <w:t xml:space="preserve">    (diff_o, diff3_o, sdiff_o): Add $(LIBOBJS).</w:t>
      </w:r>
    </w:p>
    <w:p w14:paraId="69D5BBE0" w14:textId="77777777" w:rsidR="00CF46CA" w:rsidRPr="00CF46CA" w:rsidRDefault="00CF46CA" w:rsidP="00CF46CA">
      <w:pPr>
        <w:spacing w:line="10" w:lineRule="atLeast"/>
        <w:rPr>
          <w:sz w:val="20"/>
          <w:szCs w:val="20"/>
        </w:rPr>
      </w:pPr>
    </w:p>
    <w:p w14:paraId="47958034" w14:textId="77777777" w:rsidR="00CF46CA" w:rsidRPr="00CF46CA" w:rsidRDefault="00CF46CA" w:rsidP="00CF46CA">
      <w:pPr>
        <w:spacing w:line="10" w:lineRule="atLeast"/>
        <w:rPr>
          <w:sz w:val="20"/>
          <w:szCs w:val="20"/>
        </w:rPr>
      </w:pPr>
      <w:r w:rsidRPr="00CF46CA">
        <w:rPr>
          <w:sz w:val="20"/>
          <w:szCs w:val="20"/>
        </w:rPr>
        <w:t>commit 3e4d9d4cac16150f748a35c6487174267c06de87</w:t>
      </w:r>
    </w:p>
    <w:p w14:paraId="4D64371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8A22BEC" w14:textId="77777777" w:rsidR="00CF46CA" w:rsidRPr="00CF46CA" w:rsidRDefault="00CF46CA" w:rsidP="00CF46CA">
      <w:pPr>
        <w:spacing w:line="10" w:lineRule="atLeast"/>
        <w:rPr>
          <w:sz w:val="20"/>
          <w:szCs w:val="20"/>
        </w:rPr>
      </w:pPr>
      <w:r w:rsidRPr="00CF46CA">
        <w:rPr>
          <w:sz w:val="20"/>
          <w:szCs w:val="20"/>
        </w:rPr>
        <w:t>Date:   Sat Sep 3 16:43:25 1994 +0000</w:t>
      </w:r>
    </w:p>
    <w:p w14:paraId="207BC9EA" w14:textId="77777777" w:rsidR="00CF46CA" w:rsidRPr="00CF46CA" w:rsidRDefault="00CF46CA" w:rsidP="00CF46CA">
      <w:pPr>
        <w:spacing w:line="10" w:lineRule="atLeast"/>
        <w:rPr>
          <w:sz w:val="20"/>
          <w:szCs w:val="20"/>
        </w:rPr>
      </w:pPr>
    </w:p>
    <w:p w14:paraId="47FDCCEE"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6EABA5C4" w14:textId="77777777" w:rsidR="00CF46CA" w:rsidRPr="00CF46CA" w:rsidRDefault="00CF46CA" w:rsidP="00CF46CA">
      <w:pPr>
        <w:spacing w:line="10" w:lineRule="atLeast"/>
        <w:rPr>
          <w:sz w:val="20"/>
          <w:szCs w:val="20"/>
        </w:rPr>
      </w:pPr>
    </w:p>
    <w:p w14:paraId="4A035234" w14:textId="77777777" w:rsidR="00CF46CA" w:rsidRPr="00CF46CA" w:rsidRDefault="00CF46CA" w:rsidP="00CF46CA">
      <w:pPr>
        <w:spacing w:line="10" w:lineRule="atLeast"/>
        <w:rPr>
          <w:sz w:val="20"/>
          <w:szCs w:val="20"/>
        </w:rPr>
      </w:pPr>
      <w:r w:rsidRPr="00CF46CA">
        <w:rPr>
          <w:sz w:val="20"/>
          <w:szCs w:val="20"/>
        </w:rPr>
        <w:t>commit 2d876bd5c4ff0401e0bdc6ea0b18d4753a122c0d</w:t>
      </w:r>
    </w:p>
    <w:p w14:paraId="7C75746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10043C7" w14:textId="77777777" w:rsidR="00CF46CA" w:rsidRPr="00CF46CA" w:rsidRDefault="00CF46CA" w:rsidP="00CF46CA">
      <w:pPr>
        <w:spacing w:line="10" w:lineRule="atLeast"/>
        <w:rPr>
          <w:sz w:val="20"/>
          <w:szCs w:val="20"/>
        </w:rPr>
      </w:pPr>
      <w:r w:rsidRPr="00CF46CA">
        <w:rPr>
          <w:sz w:val="20"/>
          <w:szCs w:val="20"/>
        </w:rPr>
        <w:t>Date:   Sat Sep 3 16:37:31 1994 +0000</w:t>
      </w:r>
    </w:p>
    <w:p w14:paraId="4234FC8A" w14:textId="77777777" w:rsidR="00CF46CA" w:rsidRPr="00CF46CA" w:rsidRDefault="00CF46CA" w:rsidP="00CF46CA">
      <w:pPr>
        <w:spacing w:line="10" w:lineRule="atLeast"/>
        <w:rPr>
          <w:sz w:val="20"/>
          <w:szCs w:val="20"/>
        </w:rPr>
      </w:pPr>
    </w:p>
    <w:p w14:paraId="05C90C68" w14:textId="77777777" w:rsidR="00CF46CA" w:rsidRPr="00CF46CA" w:rsidRDefault="00CF46CA" w:rsidP="00CF46CA">
      <w:pPr>
        <w:spacing w:line="10" w:lineRule="atLeast"/>
        <w:rPr>
          <w:sz w:val="20"/>
          <w:szCs w:val="20"/>
        </w:rPr>
      </w:pPr>
      <w:r w:rsidRPr="00CF46CA">
        <w:rPr>
          <w:sz w:val="20"/>
          <w:szCs w:val="20"/>
        </w:rPr>
        <w:t xml:space="preserve">    (distfiles): Add install.sh.</w:t>
      </w:r>
    </w:p>
    <w:p w14:paraId="0CEDB632" w14:textId="77777777" w:rsidR="00CF46CA" w:rsidRPr="00CF46CA" w:rsidRDefault="00CF46CA" w:rsidP="00CF46CA">
      <w:pPr>
        <w:spacing w:line="10" w:lineRule="atLeast"/>
        <w:rPr>
          <w:sz w:val="20"/>
          <w:szCs w:val="20"/>
        </w:rPr>
      </w:pPr>
    </w:p>
    <w:p w14:paraId="1673496C" w14:textId="77777777" w:rsidR="00CF46CA" w:rsidRPr="00CF46CA" w:rsidRDefault="00CF46CA" w:rsidP="00CF46CA">
      <w:pPr>
        <w:spacing w:line="10" w:lineRule="atLeast"/>
        <w:rPr>
          <w:sz w:val="20"/>
          <w:szCs w:val="20"/>
        </w:rPr>
      </w:pPr>
      <w:r w:rsidRPr="00CF46CA">
        <w:rPr>
          <w:sz w:val="20"/>
          <w:szCs w:val="20"/>
        </w:rPr>
        <w:t>commit 78d1350a8f30594109ab24a089ab0d8e38fb0d85</w:t>
      </w:r>
    </w:p>
    <w:p w14:paraId="5FD482F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6B1D3B6" w14:textId="77777777" w:rsidR="00CF46CA" w:rsidRPr="00CF46CA" w:rsidRDefault="00CF46CA" w:rsidP="00CF46CA">
      <w:pPr>
        <w:spacing w:line="10" w:lineRule="atLeast"/>
        <w:rPr>
          <w:sz w:val="20"/>
          <w:szCs w:val="20"/>
        </w:rPr>
      </w:pPr>
      <w:r w:rsidRPr="00CF46CA">
        <w:rPr>
          <w:sz w:val="20"/>
          <w:szCs w:val="20"/>
        </w:rPr>
        <w:t>Date:   Sat Sep 3 16:12:53 1994 +0000</w:t>
      </w:r>
    </w:p>
    <w:p w14:paraId="1F13E8FA" w14:textId="77777777" w:rsidR="00CF46CA" w:rsidRPr="00CF46CA" w:rsidRDefault="00CF46CA" w:rsidP="00CF46CA">
      <w:pPr>
        <w:spacing w:line="10" w:lineRule="atLeast"/>
        <w:rPr>
          <w:sz w:val="20"/>
          <w:szCs w:val="20"/>
        </w:rPr>
      </w:pPr>
    </w:p>
    <w:p w14:paraId="59DD7C09" w14:textId="77777777" w:rsidR="00CF46CA" w:rsidRPr="00CF46CA" w:rsidRDefault="00CF46CA" w:rsidP="00CF46CA">
      <w:pPr>
        <w:spacing w:line="10" w:lineRule="atLeast"/>
        <w:rPr>
          <w:sz w:val="20"/>
          <w:szCs w:val="20"/>
        </w:rPr>
      </w:pPr>
      <w:r w:rsidRPr="00CF46CA">
        <w:rPr>
          <w:sz w:val="20"/>
          <w:szCs w:val="20"/>
        </w:rPr>
        <w:t xml:space="preserve">    Switch to new autoconf naming convention.  Add test for sys/file.h.</w:t>
      </w:r>
    </w:p>
    <w:p w14:paraId="20EC4E79" w14:textId="77777777" w:rsidR="00CF46CA" w:rsidRPr="00CF46CA" w:rsidRDefault="00CF46CA" w:rsidP="00CF46CA">
      <w:pPr>
        <w:spacing w:line="10" w:lineRule="atLeast"/>
        <w:rPr>
          <w:sz w:val="20"/>
          <w:szCs w:val="20"/>
        </w:rPr>
      </w:pPr>
    </w:p>
    <w:p w14:paraId="248B2C55" w14:textId="77777777" w:rsidR="00CF46CA" w:rsidRPr="00CF46CA" w:rsidRDefault="00CF46CA" w:rsidP="00CF46CA">
      <w:pPr>
        <w:spacing w:line="10" w:lineRule="atLeast"/>
        <w:rPr>
          <w:sz w:val="20"/>
          <w:szCs w:val="20"/>
        </w:rPr>
      </w:pPr>
      <w:r w:rsidRPr="00CF46CA">
        <w:rPr>
          <w:sz w:val="20"/>
          <w:szCs w:val="20"/>
        </w:rPr>
        <w:t>commit 3b57b651310db7feae5bbe3b28ea80327a9b296d</w:t>
      </w:r>
    </w:p>
    <w:p w14:paraId="0A30917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44890B8" w14:textId="77777777" w:rsidR="00CF46CA" w:rsidRPr="00CF46CA" w:rsidRDefault="00CF46CA" w:rsidP="00CF46CA">
      <w:pPr>
        <w:spacing w:line="10" w:lineRule="atLeast"/>
        <w:rPr>
          <w:sz w:val="20"/>
          <w:szCs w:val="20"/>
        </w:rPr>
      </w:pPr>
      <w:r w:rsidRPr="00CF46CA">
        <w:rPr>
          <w:sz w:val="20"/>
          <w:szCs w:val="20"/>
        </w:rPr>
        <w:t>Date:   Fri Sep 2 16:01:49 1994 +0000</w:t>
      </w:r>
    </w:p>
    <w:p w14:paraId="6EE48F33" w14:textId="77777777" w:rsidR="00CF46CA" w:rsidRPr="00CF46CA" w:rsidRDefault="00CF46CA" w:rsidP="00CF46CA">
      <w:pPr>
        <w:spacing w:line="10" w:lineRule="atLeast"/>
        <w:rPr>
          <w:sz w:val="20"/>
          <w:szCs w:val="20"/>
        </w:rPr>
      </w:pPr>
    </w:p>
    <w:p w14:paraId="515685BF" w14:textId="77777777" w:rsidR="00CF46CA" w:rsidRPr="00CF46CA" w:rsidRDefault="00CF46CA" w:rsidP="00CF46CA">
      <w:pPr>
        <w:spacing w:line="10" w:lineRule="atLeast"/>
        <w:rPr>
          <w:sz w:val="20"/>
          <w:szCs w:val="20"/>
        </w:rPr>
      </w:pPr>
      <w:r w:rsidRPr="00CF46CA">
        <w:rPr>
          <w:sz w:val="20"/>
          <w:szCs w:val="20"/>
        </w:rPr>
        <w:t xml:space="preserve">    (main): Call initialize_main first.</w:t>
      </w:r>
    </w:p>
    <w:p w14:paraId="7F55D1B7" w14:textId="77777777" w:rsidR="00CF46CA" w:rsidRPr="00CF46CA" w:rsidRDefault="00CF46CA" w:rsidP="00CF46CA">
      <w:pPr>
        <w:spacing w:line="10" w:lineRule="atLeast"/>
        <w:rPr>
          <w:sz w:val="20"/>
          <w:szCs w:val="20"/>
        </w:rPr>
      </w:pPr>
      <w:r w:rsidRPr="00CF46CA">
        <w:rPr>
          <w:sz w:val="20"/>
          <w:szCs w:val="20"/>
        </w:rPr>
        <w:t xml:space="preserve">    If we'll have children, make sure SIGCHLD isn't ignored.</w:t>
      </w:r>
    </w:p>
    <w:p w14:paraId="1A5B57D0" w14:textId="77777777" w:rsidR="00CF46CA" w:rsidRPr="00CF46CA" w:rsidRDefault="00CF46CA" w:rsidP="00CF46CA">
      <w:pPr>
        <w:spacing w:line="10" w:lineRule="atLeast"/>
        <w:rPr>
          <w:sz w:val="20"/>
          <w:szCs w:val="20"/>
        </w:rPr>
      </w:pPr>
      <w:r w:rsidRPr="00CF46CA">
        <w:rPr>
          <w:sz w:val="20"/>
          <w:szCs w:val="20"/>
        </w:rPr>
        <w:t xml:space="preserve">    (read_diff): Use popen+pclose if !HAVE_FORK.</w:t>
      </w:r>
    </w:p>
    <w:p w14:paraId="3D4483A1" w14:textId="77777777" w:rsidR="00CF46CA" w:rsidRPr="00CF46CA" w:rsidRDefault="00CF46CA" w:rsidP="00CF46CA">
      <w:pPr>
        <w:spacing w:line="10" w:lineRule="atLeast"/>
        <w:rPr>
          <w:sz w:val="20"/>
          <w:szCs w:val="20"/>
        </w:rPr>
      </w:pPr>
      <w:r w:rsidRPr="00CF46CA">
        <w:rPr>
          <w:sz w:val="20"/>
          <w:szCs w:val="20"/>
        </w:rPr>
        <w:t xml:space="preserve">    (DIFF_CHUNK_SIZE): Removed.  We now get initial chunk size from STAT_BLOCKSIZE.</w:t>
      </w:r>
    </w:p>
    <w:p w14:paraId="087A92C1" w14:textId="77777777" w:rsidR="00CF46CA" w:rsidRPr="00CF46CA" w:rsidRDefault="00CF46CA" w:rsidP="00CF46CA">
      <w:pPr>
        <w:spacing w:line="10" w:lineRule="atLeast"/>
        <w:rPr>
          <w:sz w:val="20"/>
          <w:szCs w:val="20"/>
        </w:rPr>
      </w:pPr>
      <w:r w:rsidRPr="00CF46CA">
        <w:rPr>
          <w:sz w:val="20"/>
          <w:szCs w:val="20"/>
        </w:rPr>
        <w:t xml:space="preserve">    (INT_STRLEN_BOUND): New macro.</w:t>
      </w:r>
    </w:p>
    <w:p w14:paraId="615CB2BB" w14:textId="77777777" w:rsidR="00CF46CA" w:rsidRPr="00CF46CA" w:rsidRDefault="00CF46CA" w:rsidP="00CF46CA">
      <w:pPr>
        <w:spacing w:line="10" w:lineRule="atLeast"/>
        <w:rPr>
          <w:sz w:val="20"/>
          <w:szCs w:val="20"/>
        </w:rPr>
      </w:pPr>
    </w:p>
    <w:p w14:paraId="3C4187C0" w14:textId="77777777" w:rsidR="00CF46CA" w:rsidRPr="00CF46CA" w:rsidRDefault="00CF46CA" w:rsidP="00CF46CA">
      <w:pPr>
        <w:spacing w:line="10" w:lineRule="atLeast"/>
        <w:rPr>
          <w:sz w:val="20"/>
          <w:szCs w:val="20"/>
        </w:rPr>
      </w:pPr>
      <w:r w:rsidRPr="00CF46CA">
        <w:rPr>
          <w:sz w:val="20"/>
          <w:szCs w:val="20"/>
        </w:rPr>
        <w:t>commit 14cae612e4f2f21e1ba9e9f7ab35c834a2fd82ca</w:t>
      </w:r>
    </w:p>
    <w:p w14:paraId="3901A61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F4DBC4A" w14:textId="77777777" w:rsidR="00CF46CA" w:rsidRPr="00CF46CA" w:rsidRDefault="00CF46CA" w:rsidP="00CF46CA">
      <w:pPr>
        <w:spacing w:line="10" w:lineRule="atLeast"/>
        <w:rPr>
          <w:sz w:val="20"/>
          <w:szCs w:val="20"/>
        </w:rPr>
      </w:pPr>
      <w:r w:rsidRPr="00CF46CA">
        <w:rPr>
          <w:sz w:val="20"/>
          <w:szCs w:val="20"/>
        </w:rPr>
        <w:t>Date:   Fri Sep 2 15:46:39 1994 +0000</w:t>
      </w:r>
    </w:p>
    <w:p w14:paraId="343D26FE" w14:textId="77777777" w:rsidR="00CF46CA" w:rsidRPr="00CF46CA" w:rsidRDefault="00CF46CA" w:rsidP="00CF46CA">
      <w:pPr>
        <w:spacing w:line="10" w:lineRule="atLeast"/>
        <w:rPr>
          <w:sz w:val="20"/>
          <w:szCs w:val="20"/>
        </w:rPr>
      </w:pPr>
    </w:p>
    <w:p w14:paraId="290DBC63" w14:textId="77777777" w:rsidR="00CF46CA" w:rsidRPr="00CF46CA" w:rsidRDefault="00CF46CA" w:rsidP="00CF46CA">
      <w:pPr>
        <w:spacing w:line="10" w:lineRule="atLeast"/>
        <w:rPr>
          <w:sz w:val="20"/>
          <w:szCs w:val="20"/>
        </w:rPr>
      </w:pPr>
      <w:r w:rsidRPr="00CF46CA">
        <w:rPr>
          <w:sz w:val="20"/>
          <w:szCs w:val="20"/>
        </w:rPr>
        <w:t xml:space="preserve">    (ck_fdopen): Function removed.</w:t>
      </w:r>
    </w:p>
    <w:p w14:paraId="0F00DAD7" w14:textId="77777777" w:rsidR="00CF46CA" w:rsidRPr="00CF46CA" w:rsidRDefault="00CF46CA" w:rsidP="00CF46CA">
      <w:pPr>
        <w:spacing w:line="10" w:lineRule="atLeast"/>
        <w:rPr>
          <w:sz w:val="20"/>
          <w:szCs w:val="20"/>
        </w:rPr>
      </w:pPr>
      <w:r w:rsidRPr="00CF46CA">
        <w:rPr>
          <w:sz w:val="20"/>
          <w:szCs w:val="20"/>
        </w:rPr>
        <w:t xml:space="preserve">    (cleanup, main, waitpid): Use popen+pclose if !HAVE_FORK.</w:t>
      </w:r>
    </w:p>
    <w:p w14:paraId="2ED8186A" w14:textId="77777777" w:rsidR="00CF46CA" w:rsidRPr="00CF46CA" w:rsidRDefault="00CF46CA" w:rsidP="00CF46CA">
      <w:pPr>
        <w:spacing w:line="10" w:lineRule="atLeast"/>
        <w:rPr>
          <w:sz w:val="20"/>
          <w:szCs w:val="20"/>
        </w:rPr>
      </w:pPr>
      <w:r w:rsidRPr="00CF46CA">
        <w:rPr>
          <w:sz w:val="20"/>
          <w:szCs w:val="20"/>
        </w:rPr>
        <w:t xml:space="preserve">    (edit): Use system if !HAVE_FORK.</w:t>
      </w:r>
    </w:p>
    <w:p w14:paraId="332D57BA" w14:textId="77777777" w:rsidR="00CF46CA" w:rsidRPr="00CF46CA" w:rsidRDefault="00CF46CA" w:rsidP="00CF46CA">
      <w:pPr>
        <w:spacing w:line="10" w:lineRule="atLeast"/>
        <w:rPr>
          <w:sz w:val="20"/>
          <w:szCs w:val="20"/>
        </w:rPr>
      </w:pPr>
      <w:r w:rsidRPr="00CF46CA">
        <w:rPr>
          <w:sz w:val="20"/>
          <w:szCs w:val="20"/>
        </w:rPr>
        <w:t xml:space="preserve">    (main): Call initialize_main first.</w:t>
      </w:r>
    </w:p>
    <w:p w14:paraId="6D8B3D67" w14:textId="77777777" w:rsidR="00CF46CA" w:rsidRPr="00CF46CA" w:rsidRDefault="00CF46CA" w:rsidP="00CF46CA">
      <w:pPr>
        <w:spacing w:line="10" w:lineRule="atLeast"/>
        <w:rPr>
          <w:sz w:val="20"/>
          <w:szCs w:val="20"/>
        </w:rPr>
      </w:pPr>
      <w:r w:rsidRPr="00CF46CA">
        <w:rPr>
          <w:sz w:val="20"/>
          <w:szCs w:val="20"/>
        </w:rPr>
        <w:t xml:space="preserve">    (execdiff): Now assumes caller has pushed all args, plus trailing 0.</w:t>
      </w:r>
    </w:p>
    <w:p w14:paraId="11BF9986" w14:textId="77777777" w:rsidR="00CF46CA" w:rsidRPr="00CF46CA" w:rsidRDefault="00CF46CA" w:rsidP="00CF46CA">
      <w:pPr>
        <w:spacing w:line="10" w:lineRule="atLeast"/>
        <w:rPr>
          <w:sz w:val="20"/>
          <w:szCs w:val="20"/>
        </w:rPr>
      </w:pPr>
      <w:r w:rsidRPr="00CF46CA">
        <w:rPr>
          <w:sz w:val="20"/>
          <w:szCs w:val="20"/>
        </w:rPr>
        <w:t xml:space="preserve">    All callers changed.</w:t>
      </w:r>
    </w:p>
    <w:p w14:paraId="7E715BF4" w14:textId="77777777" w:rsidR="00CF46CA" w:rsidRPr="00CF46CA" w:rsidRDefault="00CF46CA" w:rsidP="00CF46CA">
      <w:pPr>
        <w:spacing w:line="10" w:lineRule="atLeast"/>
        <w:rPr>
          <w:sz w:val="20"/>
          <w:szCs w:val="20"/>
        </w:rPr>
      </w:pPr>
      <w:r w:rsidRPr="00CF46CA">
        <w:rPr>
          <w:sz w:val="20"/>
          <w:szCs w:val="20"/>
        </w:rPr>
        <w:t xml:space="preserve">    (trapsigs): If we'll have children, make sure SIGCHLD isn't ignored.</w:t>
      </w:r>
    </w:p>
    <w:p w14:paraId="5DE19B45" w14:textId="77777777" w:rsidR="00CF46CA" w:rsidRPr="00CF46CA" w:rsidRDefault="00CF46CA" w:rsidP="00CF46CA">
      <w:pPr>
        <w:spacing w:line="10" w:lineRule="atLeast"/>
        <w:rPr>
          <w:sz w:val="20"/>
          <w:szCs w:val="20"/>
        </w:rPr>
      </w:pPr>
      <w:r w:rsidRPr="00CF46CA">
        <w:rPr>
          <w:sz w:val="20"/>
          <w:szCs w:val="20"/>
        </w:rPr>
        <w:t xml:space="preserve">    (private_tempnam): Try TMP if TMPDIR isn't defined.</w:t>
      </w:r>
    </w:p>
    <w:p w14:paraId="330E9B2E" w14:textId="77777777" w:rsidR="00CF46CA" w:rsidRPr="00CF46CA" w:rsidRDefault="00CF46CA" w:rsidP="00CF46CA">
      <w:pPr>
        <w:spacing w:line="10" w:lineRule="atLeast"/>
        <w:rPr>
          <w:sz w:val="20"/>
          <w:szCs w:val="20"/>
        </w:rPr>
      </w:pPr>
      <w:r w:rsidRPr="00CF46CA">
        <w:rPr>
          <w:sz w:val="20"/>
          <w:szCs w:val="20"/>
        </w:rPr>
        <w:t xml:space="preserve">    Fit temporary filenames into 8.3 limit.</w:t>
      </w:r>
    </w:p>
    <w:p w14:paraId="526409E1" w14:textId="77777777" w:rsidR="00CF46CA" w:rsidRPr="00CF46CA" w:rsidRDefault="00CF46CA" w:rsidP="00CF46CA">
      <w:pPr>
        <w:spacing w:line="10" w:lineRule="atLeast"/>
        <w:rPr>
          <w:sz w:val="20"/>
          <w:szCs w:val="20"/>
        </w:rPr>
      </w:pPr>
    </w:p>
    <w:p w14:paraId="62DBD23B" w14:textId="77777777" w:rsidR="00CF46CA" w:rsidRPr="00CF46CA" w:rsidRDefault="00CF46CA" w:rsidP="00CF46CA">
      <w:pPr>
        <w:spacing w:line="10" w:lineRule="atLeast"/>
        <w:rPr>
          <w:sz w:val="20"/>
          <w:szCs w:val="20"/>
        </w:rPr>
      </w:pPr>
      <w:r w:rsidRPr="00CF46CA">
        <w:rPr>
          <w:sz w:val="20"/>
          <w:szCs w:val="20"/>
        </w:rPr>
        <w:t>commit 160c4a9fb615e713855f6f7668967b3ce46366d9</w:t>
      </w:r>
    </w:p>
    <w:p w14:paraId="261D04F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2534D6B" w14:textId="77777777" w:rsidR="00CF46CA" w:rsidRPr="00CF46CA" w:rsidRDefault="00CF46CA" w:rsidP="00CF46CA">
      <w:pPr>
        <w:spacing w:line="10" w:lineRule="atLeast"/>
        <w:rPr>
          <w:sz w:val="20"/>
          <w:szCs w:val="20"/>
        </w:rPr>
      </w:pPr>
      <w:r w:rsidRPr="00CF46CA">
        <w:rPr>
          <w:sz w:val="20"/>
          <w:szCs w:val="20"/>
        </w:rPr>
        <w:t>Date:   Fri Sep 2 15:36:53 1994 +0000</w:t>
      </w:r>
    </w:p>
    <w:p w14:paraId="10CDE0BC" w14:textId="77777777" w:rsidR="00CF46CA" w:rsidRPr="00CF46CA" w:rsidRDefault="00CF46CA" w:rsidP="00CF46CA">
      <w:pPr>
        <w:spacing w:line="10" w:lineRule="atLeast"/>
        <w:rPr>
          <w:sz w:val="20"/>
          <w:szCs w:val="20"/>
        </w:rPr>
      </w:pPr>
    </w:p>
    <w:p w14:paraId="45333E20" w14:textId="77777777" w:rsidR="00CF46CA" w:rsidRPr="00CF46CA" w:rsidRDefault="00CF46CA" w:rsidP="00CF46CA">
      <w:pPr>
        <w:spacing w:line="10" w:lineRule="atLeast"/>
        <w:rPr>
          <w:sz w:val="20"/>
          <w:szCs w:val="20"/>
        </w:rPr>
      </w:pPr>
      <w:r w:rsidRPr="00CF46CA">
        <w:rPr>
          <w:sz w:val="20"/>
          <w:szCs w:val="20"/>
        </w:rPr>
        <w:t xml:space="preserve">    Include &lt;sys/file.h&gt; only if HAVE_SYS_FILE_H.</w:t>
      </w:r>
    </w:p>
    <w:p w14:paraId="59E32372" w14:textId="77777777" w:rsidR="00CF46CA" w:rsidRPr="00CF46CA" w:rsidRDefault="00CF46CA" w:rsidP="00CF46CA">
      <w:pPr>
        <w:spacing w:line="10" w:lineRule="atLeast"/>
        <w:rPr>
          <w:sz w:val="20"/>
          <w:szCs w:val="20"/>
        </w:rPr>
      </w:pPr>
      <w:r w:rsidRPr="00CF46CA">
        <w:rPr>
          <w:sz w:val="20"/>
          <w:szCs w:val="20"/>
        </w:rPr>
        <w:t xml:space="preserve">    (S_IXGRP, S_IXOTH, S_IXUSR): Remove unused macros.</w:t>
      </w:r>
    </w:p>
    <w:p w14:paraId="79D3B3BD" w14:textId="77777777" w:rsidR="00CF46CA" w:rsidRPr="00CF46CA" w:rsidRDefault="00CF46CA" w:rsidP="00CF46CA">
      <w:pPr>
        <w:spacing w:line="10" w:lineRule="atLeast"/>
        <w:rPr>
          <w:sz w:val="20"/>
          <w:szCs w:val="20"/>
        </w:rPr>
      </w:pPr>
      <w:r w:rsidRPr="00CF46CA">
        <w:rPr>
          <w:sz w:val="20"/>
          <w:szCs w:val="20"/>
        </w:rPr>
        <w:lastRenderedPageBreak/>
        <w:t xml:space="preserve">    (STAT_BLOCKSIZE): Don't define if already defined.</w:t>
      </w:r>
    </w:p>
    <w:p w14:paraId="49A34602" w14:textId="77777777" w:rsidR="00CF46CA" w:rsidRPr="00CF46CA" w:rsidRDefault="00CF46CA" w:rsidP="00CF46CA">
      <w:pPr>
        <w:spacing w:line="10" w:lineRule="atLeast"/>
        <w:rPr>
          <w:sz w:val="20"/>
          <w:szCs w:val="20"/>
        </w:rPr>
      </w:pPr>
      <w:r w:rsidRPr="00CF46CA">
        <w:rPr>
          <w:sz w:val="20"/>
          <w:szCs w:val="20"/>
        </w:rPr>
        <w:t xml:space="preserve">    (min, max): Undef if already defined.</w:t>
      </w:r>
    </w:p>
    <w:p w14:paraId="17C18762" w14:textId="77777777" w:rsidR="00CF46CA" w:rsidRPr="00CF46CA" w:rsidRDefault="00CF46CA" w:rsidP="00CF46CA">
      <w:pPr>
        <w:spacing w:line="10" w:lineRule="atLeast"/>
        <w:rPr>
          <w:sz w:val="20"/>
          <w:szCs w:val="20"/>
        </w:rPr>
      </w:pPr>
      <w:r w:rsidRPr="00CF46CA">
        <w:rPr>
          <w:sz w:val="20"/>
          <w:szCs w:val="20"/>
        </w:rPr>
        <w:t xml:space="preserve">    (filename_cmp, filename_lastdirchar, HAVE_FORK, HAVE_SETMODE, initialize_main</w:t>
      </w:r>
    </w:p>
    <w:p w14:paraId="7673671B" w14:textId="77777777" w:rsidR="00CF46CA" w:rsidRPr="00CF46CA" w:rsidRDefault="00CF46CA" w:rsidP="00CF46CA">
      <w:pPr>
        <w:spacing w:line="10" w:lineRule="atLeast"/>
        <w:rPr>
          <w:sz w:val="20"/>
          <w:szCs w:val="20"/>
        </w:rPr>
      </w:pPr>
      <w:r w:rsidRPr="00CF46CA">
        <w:rPr>
          <w:sz w:val="20"/>
          <w:szCs w:val="20"/>
        </w:rPr>
        <w:t xml:space="preserve">    O_BINARY, same_file): New macros, for porting to non-Posix systems like DOS.</w:t>
      </w:r>
    </w:p>
    <w:p w14:paraId="444772F7" w14:textId="77777777" w:rsidR="00CF46CA" w:rsidRPr="00CF46CA" w:rsidRDefault="00CF46CA" w:rsidP="00CF46CA">
      <w:pPr>
        <w:spacing w:line="10" w:lineRule="atLeast"/>
        <w:rPr>
          <w:sz w:val="20"/>
          <w:szCs w:val="20"/>
        </w:rPr>
      </w:pPr>
    </w:p>
    <w:p w14:paraId="041246D3" w14:textId="77777777" w:rsidR="00CF46CA" w:rsidRPr="00CF46CA" w:rsidRDefault="00CF46CA" w:rsidP="00CF46CA">
      <w:pPr>
        <w:spacing w:line="10" w:lineRule="atLeast"/>
        <w:rPr>
          <w:sz w:val="20"/>
          <w:szCs w:val="20"/>
        </w:rPr>
      </w:pPr>
      <w:r w:rsidRPr="00CF46CA">
        <w:rPr>
          <w:sz w:val="20"/>
          <w:szCs w:val="20"/>
        </w:rPr>
        <w:t>commit 4f042426fe9d274466b6e3d163907d0ddd60fa16</w:t>
      </w:r>
    </w:p>
    <w:p w14:paraId="4C33BF0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8336599" w14:textId="77777777" w:rsidR="00CF46CA" w:rsidRPr="00CF46CA" w:rsidRDefault="00CF46CA" w:rsidP="00CF46CA">
      <w:pPr>
        <w:spacing w:line="10" w:lineRule="atLeast"/>
        <w:rPr>
          <w:sz w:val="20"/>
          <w:szCs w:val="20"/>
        </w:rPr>
      </w:pPr>
      <w:r w:rsidRPr="00CF46CA">
        <w:rPr>
          <w:sz w:val="20"/>
          <w:szCs w:val="20"/>
        </w:rPr>
        <w:t>Date:   Fri Sep 2 15:32:35 1994 +0000</w:t>
      </w:r>
    </w:p>
    <w:p w14:paraId="66CD8F6C" w14:textId="77777777" w:rsidR="00CF46CA" w:rsidRPr="00CF46CA" w:rsidRDefault="00CF46CA" w:rsidP="00CF46CA">
      <w:pPr>
        <w:spacing w:line="10" w:lineRule="atLeast"/>
        <w:rPr>
          <w:sz w:val="20"/>
          <w:szCs w:val="20"/>
        </w:rPr>
      </w:pPr>
    </w:p>
    <w:p w14:paraId="7704115A" w14:textId="77777777" w:rsidR="00CF46CA" w:rsidRPr="00CF46CA" w:rsidRDefault="00CF46CA" w:rsidP="00CF46CA">
      <w:pPr>
        <w:spacing w:line="10" w:lineRule="atLeast"/>
        <w:rPr>
          <w:sz w:val="20"/>
          <w:szCs w:val="20"/>
        </w:rPr>
      </w:pPr>
      <w:r w:rsidRPr="00CF46CA">
        <w:rPr>
          <w:sz w:val="20"/>
          <w:szCs w:val="20"/>
        </w:rPr>
        <w:t xml:space="preserve">    (binary_I_O): New variable for --binary option.</w:t>
      </w:r>
    </w:p>
    <w:p w14:paraId="721A91D8" w14:textId="77777777" w:rsidR="00CF46CA" w:rsidRPr="00CF46CA" w:rsidRDefault="00CF46CA" w:rsidP="00CF46CA">
      <w:pPr>
        <w:spacing w:line="10" w:lineRule="atLeast"/>
        <w:rPr>
          <w:sz w:val="20"/>
          <w:szCs w:val="20"/>
        </w:rPr>
      </w:pPr>
      <w:r w:rsidRPr="00CF46CA">
        <w:rPr>
          <w:sz w:val="20"/>
          <w:szCs w:val="20"/>
        </w:rPr>
        <w:t xml:space="preserve">    (main, usage, compare_files): Support --binary option.</w:t>
      </w:r>
    </w:p>
    <w:p w14:paraId="0059F7E5" w14:textId="77777777" w:rsidR="00CF46CA" w:rsidRPr="00CF46CA" w:rsidRDefault="00CF46CA" w:rsidP="00CF46CA">
      <w:pPr>
        <w:spacing w:line="10" w:lineRule="atLeast"/>
        <w:rPr>
          <w:sz w:val="20"/>
          <w:szCs w:val="20"/>
        </w:rPr>
      </w:pPr>
      <w:r w:rsidRPr="00CF46CA">
        <w:rPr>
          <w:sz w:val="20"/>
          <w:szCs w:val="20"/>
        </w:rPr>
        <w:t xml:space="preserve">    (main): Call initialize_main first.</w:t>
      </w:r>
    </w:p>
    <w:p w14:paraId="1687B960" w14:textId="77777777" w:rsidR="00CF46CA" w:rsidRPr="00CF46CA" w:rsidRDefault="00CF46CA" w:rsidP="00CF46CA">
      <w:pPr>
        <w:spacing w:line="10" w:lineRule="atLeast"/>
        <w:rPr>
          <w:sz w:val="20"/>
          <w:szCs w:val="20"/>
        </w:rPr>
      </w:pPr>
      <w:r w:rsidRPr="00CF46CA">
        <w:rPr>
          <w:sz w:val="20"/>
          <w:szCs w:val="20"/>
        </w:rPr>
        <w:t xml:space="preserve">    If we'll have children, make sure SIGCHLD isn't ignored.</w:t>
      </w:r>
    </w:p>
    <w:p w14:paraId="6FDF5FA8" w14:textId="77777777" w:rsidR="00CF46CA" w:rsidRPr="00CF46CA" w:rsidRDefault="00CF46CA" w:rsidP="00CF46CA">
      <w:pPr>
        <w:spacing w:line="10" w:lineRule="atLeast"/>
        <w:rPr>
          <w:sz w:val="20"/>
          <w:szCs w:val="20"/>
        </w:rPr>
      </w:pPr>
      <w:r w:rsidRPr="00CF46CA">
        <w:rPr>
          <w:sz w:val="20"/>
          <w:szCs w:val="20"/>
        </w:rPr>
        <w:t xml:space="preserve">    (compare_files): Use filename_cmp to compare file names.</w:t>
      </w:r>
    </w:p>
    <w:p w14:paraId="676598AF" w14:textId="77777777" w:rsidR="00CF46CA" w:rsidRPr="00CF46CA" w:rsidRDefault="00CF46CA" w:rsidP="00CF46CA">
      <w:pPr>
        <w:spacing w:line="10" w:lineRule="atLeast"/>
        <w:rPr>
          <w:sz w:val="20"/>
          <w:szCs w:val="20"/>
        </w:rPr>
      </w:pPr>
      <w:r w:rsidRPr="00CF46CA">
        <w:rPr>
          <w:sz w:val="20"/>
          <w:szCs w:val="20"/>
        </w:rPr>
        <w:t xml:space="preserve">    Use filename_lastdirchar to find last directory char in a file name.</w:t>
      </w:r>
    </w:p>
    <w:p w14:paraId="3F9F7021" w14:textId="77777777" w:rsidR="00CF46CA" w:rsidRPr="00CF46CA" w:rsidRDefault="00CF46CA" w:rsidP="00CF46CA">
      <w:pPr>
        <w:spacing w:line="10" w:lineRule="atLeast"/>
        <w:rPr>
          <w:sz w:val="20"/>
          <w:szCs w:val="20"/>
        </w:rPr>
      </w:pPr>
      <w:r w:rsidRPr="00CF46CA">
        <w:rPr>
          <w:sz w:val="20"/>
          <w:szCs w:val="20"/>
        </w:rPr>
        <w:t xml:space="preserve">    Use same_file to determine whether two files are the same.</w:t>
      </w:r>
    </w:p>
    <w:p w14:paraId="629D73CF" w14:textId="77777777" w:rsidR="00CF46CA" w:rsidRPr="00CF46CA" w:rsidRDefault="00CF46CA" w:rsidP="00CF46CA">
      <w:pPr>
        <w:spacing w:line="10" w:lineRule="atLeast"/>
        <w:rPr>
          <w:sz w:val="20"/>
          <w:szCs w:val="20"/>
        </w:rPr>
      </w:pPr>
    </w:p>
    <w:p w14:paraId="4D70B386" w14:textId="77777777" w:rsidR="00CF46CA" w:rsidRPr="00CF46CA" w:rsidRDefault="00CF46CA" w:rsidP="00CF46CA">
      <w:pPr>
        <w:spacing w:line="10" w:lineRule="atLeast"/>
        <w:rPr>
          <w:sz w:val="20"/>
          <w:szCs w:val="20"/>
        </w:rPr>
      </w:pPr>
      <w:r w:rsidRPr="00CF46CA">
        <w:rPr>
          <w:sz w:val="20"/>
          <w:szCs w:val="20"/>
        </w:rPr>
        <w:t>commit 5656c2c6e7a5ab0445b429d3362060b91046c853</w:t>
      </w:r>
    </w:p>
    <w:p w14:paraId="77A4080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D4C10B" w14:textId="77777777" w:rsidR="00CF46CA" w:rsidRPr="00CF46CA" w:rsidRDefault="00CF46CA" w:rsidP="00CF46CA">
      <w:pPr>
        <w:spacing w:line="10" w:lineRule="atLeast"/>
        <w:rPr>
          <w:sz w:val="20"/>
          <w:szCs w:val="20"/>
        </w:rPr>
      </w:pPr>
      <w:r w:rsidRPr="00CF46CA">
        <w:rPr>
          <w:sz w:val="20"/>
          <w:szCs w:val="20"/>
        </w:rPr>
        <w:t>Date:   Fri Sep 2 06:09:57 1994 +0000</w:t>
      </w:r>
    </w:p>
    <w:p w14:paraId="7EFEAE5D" w14:textId="77777777" w:rsidR="00CF46CA" w:rsidRPr="00CF46CA" w:rsidRDefault="00CF46CA" w:rsidP="00CF46CA">
      <w:pPr>
        <w:spacing w:line="10" w:lineRule="atLeast"/>
        <w:rPr>
          <w:sz w:val="20"/>
          <w:szCs w:val="20"/>
        </w:rPr>
      </w:pPr>
    </w:p>
    <w:p w14:paraId="0B74313B" w14:textId="77777777" w:rsidR="00CF46CA" w:rsidRPr="00CF46CA" w:rsidRDefault="00CF46CA" w:rsidP="00CF46CA">
      <w:pPr>
        <w:spacing w:line="10" w:lineRule="atLeast"/>
        <w:rPr>
          <w:sz w:val="20"/>
          <w:szCs w:val="20"/>
        </w:rPr>
      </w:pPr>
      <w:r w:rsidRPr="00CF46CA">
        <w:rPr>
          <w:sz w:val="20"/>
          <w:szCs w:val="20"/>
        </w:rPr>
        <w:t xml:space="preserve">    (begin_output): Use popen+pclose if !HAVE_FORK.  Check fdopen status.</w:t>
      </w:r>
    </w:p>
    <w:p w14:paraId="03915943" w14:textId="77777777" w:rsidR="00CF46CA" w:rsidRPr="00CF46CA" w:rsidRDefault="00CF46CA" w:rsidP="00CF46CA">
      <w:pPr>
        <w:spacing w:line="10" w:lineRule="atLeast"/>
        <w:rPr>
          <w:sz w:val="20"/>
          <w:szCs w:val="20"/>
        </w:rPr>
      </w:pPr>
    </w:p>
    <w:p w14:paraId="7A1A14FC" w14:textId="77777777" w:rsidR="00CF46CA" w:rsidRPr="00CF46CA" w:rsidRDefault="00CF46CA" w:rsidP="00CF46CA">
      <w:pPr>
        <w:spacing w:line="10" w:lineRule="atLeast"/>
        <w:rPr>
          <w:sz w:val="20"/>
          <w:szCs w:val="20"/>
        </w:rPr>
      </w:pPr>
      <w:r w:rsidRPr="00CF46CA">
        <w:rPr>
          <w:sz w:val="20"/>
          <w:szCs w:val="20"/>
        </w:rPr>
        <w:t>commit 0e014790ed7103a777f6c6b8ff5beecd98bf1060</w:t>
      </w:r>
    </w:p>
    <w:p w14:paraId="55A409D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1A9EE1" w14:textId="77777777" w:rsidR="00CF46CA" w:rsidRPr="00CF46CA" w:rsidRDefault="00CF46CA" w:rsidP="00CF46CA">
      <w:pPr>
        <w:spacing w:line="10" w:lineRule="atLeast"/>
        <w:rPr>
          <w:sz w:val="20"/>
          <w:szCs w:val="20"/>
        </w:rPr>
      </w:pPr>
      <w:r w:rsidRPr="00CF46CA">
        <w:rPr>
          <w:sz w:val="20"/>
          <w:szCs w:val="20"/>
        </w:rPr>
        <w:t>Date:   Fri Sep 2 05:14:12 1994 +0000</w:t>
      </w:r>
    </w:p>
    <w:p w14:paraId="454DD76F" w14:textId="77777777" w:rsidR="00CF46CA" w:rsidRPr="00CF46CA" w:rsidRDefault="00CF46CA" w:rsidP="00CF46CA">
      <w:pPr>
        <w:spacing w:line="10" w:lineRule="atLeast"/>
        <w:rPr>
          <w:sz w:val="20"/>
          <w:szCs w:val="20"/>
        </w:rPr>
      </w:pPr>
    </w:p>
    <w:p w14:paraId="564E91EB" w14:textId="77777777" w:rsidR="00CF46CA" w:rsidRPr="00CF46CA" w:rsidRDefault="00CF46CA" w:rsidP="00CF46CA">
      <w:pPr>
        <w:spacing w:line="10" w:lineRule="atLeast"/>
        <w:rPr>
          <w:sz w:val="20"/>
          <w:szCs w:val="20"/>
        </w:rPr>
      </w:pPr>
      <w:r w:rsidRPr="00CF46CA">
        <w:rPr>
          <w:sz w:val="20"/>
          <w:szCs w:val="20"/>
        </w:rPr>
        <w:t xml:space="preserve">    (sip): If HAVE_SETMODE, always test for binary files using binary mode.</w:t>
      </w:r>
    </w:p>
    <w:p w14:paraId="1F40C0FC" w14:textId="77777777" w:rsidR="00CF46CA" w:rsidRPr="00CF46CA" w:rsidRDefault="00CF46CA" w:rsidP="00CF46CA">
      <w:pPr>
        <w:spacing w:line="10" w:lineRule="atLeast"/>
        <w:rPr>
          <w:sz w:val="20"/>
          <w:szCs w:val="20"/>
        </w:rPr>
      </w:pPr>
    </w:p>
    <w:p w14:paraId="12384A82" w14:textId="77777777" w:rsidR="00CF46CA" w:rsidRPr="00CF46CA" w:rsidRDefault="00CF46CA" w:rsidP="00CF46CA">
      <w:pPr>
        <w:spacing w:line="10" w:lineRule="atLeast"/>
        <w:rPr>
          <w:sz w:val="20"/>
          <w:szCs w:val="20"/>
        </w:rPr>
      </w:pPr>
      <w:r w:rsidRPr="00CF46CA">
        <w:rPr>
          <w:sz w:val="20"/>
          <w:szCs w:val="20"/>
        </w:rPr>
        <w:t>commit 1ec43a06812d6f7b40909f5052c5be09834f8b40</w:t>
      </w:r>
    </w:p>
    <w:p w14:paraId="148F113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F94BA28" w14:textId="77777777" w:rsidR="00CF46CA" w:rsidRPr="00CF46CA" w:rsidRDefault="00CF46CA" w:rsidP="00CF46CA">
      <w:pPr>
        <w:spacing w:line="10" w:lineRule="atLeast"/>
        <w:rPr>
          <w:sz w:val="20"/>
          <w:szCs w:val="20"/>
        </w:rPr>
      </w:pPr>
      <w:r w:rsidRPr="00CF46CA">
        <w:rPr>
          <w:sz w:val="20"/>
          <w:szCs w:val="20"/>
        </w:rPr>
        <w:t>Date:   Fri Sep 2 05:12:08 1994 +0000</w:t>
      </w:r>
    </w:p>
    <w:p w14:paraId="17B67370" w14:textId="77777777" w:rsidR="00CF46CA" w:rsidRPr="00CF46CA" w:rsidRDefault="00CF46CA" w:rsidP="00CF46CA">
      <w:pPr>
        <w:spacing w:line="10" w:lineRule="atLeast"/>
        <w:rPr>
          <w:sz w:val="20"/>
          <w:szCs w:val="20"/>
        </w:rPr>
      </w:pPr>
    </w:p>
    <w:p w14:paraId="4D776089" w14:textId="77777777" w:rsidR="00CF46CA" w:rsidRPr="00CF46CA" w:rsidRDefault="00CF46CA" w:rsidP="00CF46CA">
      <w:pPr>
        <w:spacing w:line="10" w:lineRule="atLeast"/>
        <w:rPr>
          <w:sz w:val="20"/>
          <w:szCs w:val="20"/>
        </w:rPr>
      </w:pPr>
      <w:r w:rsidRPr="00CF46CA">
        <w:rPr>
          <w:sz w:val="20"/>
          <w:szCs w:val="20"/>
        </w:rPr>
        <w:t xml:space="preserve">    (print_context_label): Check whether (broken) ctime yields 0.</w:t>
      </w:r>
    </w:p>
    <w:p w14:paraId="77BF413B" w14:textId="77777777" w:rsidR="00CF46CA" w:rsidRPr="00CF46CA" w:rsidRDefault="00CF46CA" w:rsidP="00CF46CA">
      <w:pPr>
        <w:spacing w:line="10" w:lineRule="atLeast"/>
        <w:rPr>
          <w:sz w:val="20"/>
          <w:szCs w:val="20"/>
        </w:rPr>
      </w:pPr>
    </w:p>
    <w:p w14:paraId="7F366FFD" w14:textId="77777777" w:rsidR="00CF46CA" w:rsidRPr="00CF46CA" w:rsidRDefault="00CF46CA" w:rsidP="00CF46CA">
      <w:pPr>
        <w:spacing w:line="10" w:lineRule="atLeast"/>
        <w:rPr>
          <w:sz w:val="20"/>
          <w:szCs w:val="20"/>
        </w:rPr>
      </w:pPr>
      <w:r w:rsidRPr="00CF46CA">
        <w:rPr>
          <w:sz w:val="20"/>
          <w:szCs w:val="20"/>
        </w:rPr>
        <w:t>commit 883e61c62b6cb8d5bb756b938190f1e6674e781d</w:t>
      </w:r>
    </w:p>
    <w:p w14:paraId="66732AF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B44B294" w14:textId="77777777" w:rsidR="00CF46CA" w:rsidRPr="00CF46CA" w:rsidRDefault="00CF46CA" w:rsidP="00CF46CA">
      <w:pPr>
        <w:spacing w:line="10" w:lineRule="atLeast"/>
        <w:rPr>
          <w:sz w:val="20"/>
          <w:szCs w:val="20"/>
        </w:rPr>
      </w:pPr>
      <w:r w:rsidRPr="00CF46CA">
        <w:rPr>
          <w:sz w:val="20"/>
          <w:szCs w:val="20"/>
        </w:rPr>
        <w:t>Date:   Thu Sep 1 17:01:31 1994 +0000</w:t>
      </w:r>
    </w:p>
    <w:p w14:paraId="4583B7F9" w14:textId="77777777" w:rsidR="00CF46CA" w:rsidRPr="00CF46CA" w:rsidRDefault="00CF46CA" w:rsidP="00CF46CA">
      <w:pPr>
        <w:spacing w:line="10" w:lineRule="atLeast"/>
        <w:rPr>
          <w:sz w:val="20"/>
          <w:szCs w:val="20"/>
        </w:rPr>
      </w:pPr>
    </w:p>
    <w:p w14:paraId="6935ADFC"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4B609747" w14:textId="77777777" w:rsidR="00CF46CA" w:rsidRPr="00CF46CA" w:rsidRDefault="00CF46CA" w:rsidP="00CF46CA">
      <w:pPr>
        <w:spacing w:line="10" w:lineRule="atLeast"/>
        <w:rPr>
          <w:sz w:val="20"/>
          <w:szCs w:val="20"/>
        </w:rPr>
      </w:pPr>
    </w:p>
    <w:p w14:paraId="53986CDD" w14:textId="77777777" w:rsidR="00CF46CA" w:rsidRPr="00CF46CA" w:rsidRDefault="00CF46CA" w:rsidP="00CF46CA">
      <w:pPr>
        <w:spacing w:line="10" w:lineRule="atLeast"/>
        <w:rPr>
          <w:sz w:val="20"/>
          <w:szCs w:val="20"/>
        </w:rPr>
      </w:pPr>
      <w:r w:rsidRPr="00CF46CA">
        <w:rPr>
          <w:sz w:val="20"/>
          <w:szCs w:val="20"/>
        </w:rPr>
        <w:t>commit 15535d055503d8b86b917c203ceffb13523d5c7e</w:t>
      </w:r>
    </w:p>
    <w:p w14:paraId="19952D9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036C8D" w14:textId="77777777" w:rsidR="00CF46CA" w:rsidRPr="00CF46CA" w:rsidRDefault="00CF46CA" w:rsidP="00CF46CA">
      <w:pPr>
        <w:spacing w:line="10" w:lineRule="atLeast"/>
        <w:rPr>
          <w:sz w:val="20"/>
          <w:szCs w:val="20"/>
        </w:rPr>
      </w:pPr>
      <w:r w:rsidRPr="00CF46CA">
        <w:rPr>
          <w:sz w:val="20"/>
          <w:szCs w:val="20"/>
        </w:rPr>
        <w:t>Date:   Thu Sep 1 17:00:47 1994 +0000</w:t>
      </w:r>
    </w:p>
    <w:p w14:paraId="1D681D83" w14:textId="77777777" w:rsidR="00CF46CA" w:rsidRPr="00CF46CA" w:rsidRDefault="00CF46CA" w:rsidP="00CF46CA">
      <w:pPr>
        <w:spacing w:line="10" w:lineRule="atLeast"/>
        <w:rPr>
          <w:sz w:val="20"/>
          <w:szCs w:val="20"/>
        </w:rPr>
      </w:pPr>
    </w:p>
    <w:p w14:paraId="3E40FE96" w14:textId="77777777" w:rsidR="00CF46CA" w:rsidRPr="00CF46CA" w:rsidRDefault="00CF46CA" w:rsidP="00CF46CA">
      <w:pPr>
        <w:spacing w:line="10" w:lineRule="atLeast"/>
        <w:rPr>
          <w:sz w:val="20"/>
          <w:szCs w:val="20"/>
        </w:rPr>
      </w:pPr>
      <w:r w:rsidRPr="00CF46CA">
        <w:rPr>
          <w:sz w:val="20"/>
          <w:szCs w:val="20"/>
        </w:rPr>
        <w:t xml:space="preserve">    (distclean): Clean config.cache, config.log (for new autoconf).</w:t>
      </w:r>
    </w:p>
    <w:p w14:paraId="5E738BB8" w14:textId="77777777" w:rsidR="00CF46CA" w:rsidRPr="00CF46CA" w:rsidRDefault="00CF46CA" w:rsidP="00CF46CA">
      <w:pPr>
        <w:spacing w:line="10" w:lineRule="atLeast"/>
        <w:rPr>
          <w:sz w:val="20"/>
          <w:szCs w:val="20"/>
        </w:rPr>
      </w:pPr>
    </w:p>
    <w:p w14:paraId="11C3F9C6" w14:textId="77777777" w:rsidR="00CF46CA" w:rsidRPr="00CF46CA" w:rsidRDefault="00CF46CA" w:rsidP="00CF46CA">
      <w:pPr>
        <w:spacing w:line="10" w:lineRule="atLeast"/>
        <w:rPr>
          <w:sz w:val="20"/>
          <w:szCs w:val="20"/>
        </w:rPr>
      </w:pPr>
      <w:r w:rsidRPr="00CF46CA">
        <w:rPr>
          <w:sz w:val="20"/>
          <w:szCs w:val="20"/>
        </w:rPr>
        <w:t>commit 8c3fba9345221724d146a265a40729bc3e910d11</w:t>
      </w:r>
    </w:p>
    <w:p w14:paraId="2651D1E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BEF8FB9" w14:textId="77777777" w:rsidR="00CF46CA" w:rsidRPr="00CF46CA" w:rsidRDefault="00CF46CA" w:rsidP="00CF46CA">
      <w:pPr>
        <w:spacing w:line="10" w:lineRule="atLeast"/>
        <w:rPr>
          <w:sz w:val="20"/>
          <w:szCs w:val="20"/>
        </w:rPr>
      </w:pPr>
      <w:r w:rsidRPr="00CF46CA">
        <w:rPr>
          <w:sz w:val="20"/>
          <w:szCs w:val="20"/>
        </w:rPr>
        <w:t>Date:   Thu Sep 1 17:00:41 1994 +0000</w:t>
      </w:r>
    </w:p>
    <w:p w14:paraId="20697424" w14:textId="77777777" w:rsidR="00CF46CA" w:rsidRPr="00CF46CA" w:rsidRDefault="00CF46CA" w:rsidP="00CF46CA">
      <w:pPr>
        <w:spacing w:line="10" w:lineRule="atLeast"/>
        <w:rPr>
          <w:sz w:val="20"/>
          <w:szCs w:val="20"/>
        </w:rPr>
      </w:pPr>
    </w:p>
    <w:p w14:paraId="08994AF2" w14:textId="77777777" w:rsidR="00CF46CA" w:rsidRPr="00CF46CA" w:rsidRDefault="00CF46CA" w:rsidP="00CF46CA">
      <w:pPr>
        <w:spacing w:line="10" w:lineRule="atLeast"/>
        <w:rPr>
          <w:sz w:val="20"/>
          <w:szCs w:val="20"/>
        </w:rPr>
      </w:pPr>
      <w:r w:rsidRPr="00CF46CA">
        <w:rPr>
          <w:sz w:val="20"/>
          <w:szCs w:val="20"/>
        </w:rPr>
        <w:t xml:space="preserve">    (main): Call initialize_main first.</w:t>
      </w:r>
    </w:p>
    <w:p w14:paraId="7BDCCC6D" w14:textId="77777777" w:rsidR="00CF46CA" w:rsidRPr="00CF46CA" w:rsidRDefault="00CF46CA" w:rsidP="00CF46CA">
      <w:pPr>
        <w:spacing w:line="10" w:lineRule="atLeast"/>
        <w:rPr>
          <w:sz w:val="20"/>
          <w:szCs w:val="20"/>
        </w:rPr>
      </w:pPr>
      <w:r w:rsidRPr="00CF46CA">
        <w:rPr>
          <w:sz w:val="20"/>
          <w:szCs w:val="20"/>
        </w:rPr>
        <w:lastRenderedPageBreak/>
        <w:t xml:space="preserve">    Use filename_cmp to compare file names.</w:t>
      </w:r>
    </w:p>
    <w:p w14:paraId="609B595F" w14:textId="77777777" w:rsidR="00CF46CA" w:rsidRPr="00CF46CA" w:rsidRDefault="00CF46CA" w:rsidP="00CF46CA">
      <w:pPr>
        <w:spacing w:line="10" w:lineRule="atLeast"/>
        <w:rPr>
          <w:sz w:val="20"/>
          <w:szCs w:val="20"/>
        </w:rPr>
      </w:pPr>
      <w:r w:rsidRPr="00CF46CA">
        <w:rPr>
          <w:sz w:val="20"/>
          <w:szCs w:val="20"/>
        </w:rPr>
        <w:t xml:space="preserve">    Use same_file to determine whether two files are the same.</w:t>
      </w:r>
    </w:p>
    <w:p w14:paraId="42C08161" w14:textId="77777777" w:rsidR="00CF46CA" w:rsidRPr="00CF46CA" w:rsidRDefault="00CF46CA" w:rsidP="00CF46CA">
      <w:pPr>
        <w:spacing w:line="10" w:lineRule="atLeast"/>
        <w:rPr>
          <w:sz w:val="20"/>
          <w:szCs w:val="20"/>
        </w:rPr>
      </w:pPr>
    </w:p>
    <w:p w14:paraId="6E304758" w14:textId="77777777" w:rsidR="00CF46CA" w:rsidRPr="00CF46CA" w:rsidRDefault="00CF46CA" w:rsidP="00CF46CA">
      <w:pPr>
        <w:spacing w:line="10" w:lineRule="atLeast"/>
        <w:rPr>
          <w:sz w:val="20"/>
          <w:szCs w:val="20"/>
        </w:rPr>
      </w:pPr>
      <w:r w:rsidRPr="00CF46CA">
        <w:rPr>
          <w:sz w:val="20"/>
          <w:szCs w:val="20"/>
        </w:rPr>
        <w:t>commit d32dfccb104b0b7d008244c546e07db940903225</w:t>
      </w:r>
    </w:p>
    <w:p w14:paraId="4D2DE46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49FC00B" w14:textId="77777777" w:rsidR="00CF46CA" w:rsidRPr="00CF46CA" w:rsidRDefault="00CF46CA" w:rsidP="00CF46CA">
      <w:pPr>
        <w:spacing w:line="10" w:lineRule="atLeast"/>
        <w:rPr>
          <w:sz w:val="20"/>
          <w:szCs w:val="20"/>
        </w:rPr>
      </w:pPr>
      <w:r w:rsidRPr="00CF46CA">
        <w:rPr>
          <w:sz w:val="20"/>
          <w:szCs w:val="20"/>
        </w:rPr>
        <w:t>Date:   Thu Sep 1 17:00:28 1994 +0000</w:t>
      </w:r>
    </w:p>
    <w:p w14:paraId="2F975F88" w14:textId="77777777" w:rsidR="00CF46CA" w:rsidRPr="00CF46CA" w:rsidRDefault="00CF46CA" w:rsidP="00CF46CA">
      <w:pPr>
        <w:spacing w:line="10" w:lineRule="atLeast"/>
        <w:rPr>
          <w:sz w:val="20"/>
          <w:szCs w:val="20"/>
        </w:rPr>
      </w:pPr>
    </w:p>
    <w:p w14:paraId="5D38AFDC" w14:textId="77777777" w:rsidR="00CF46CA" w:rsidRPr="00CF46CA" w:rsidRDefault="00CF46CA" w:rsidP="00CF46CA">
      <w:pPr>
        <w:spacing w:line="10" w:lineRule="atLeast"/>
        <w:rPr>
          <w:sz w:val="20"/>
          <w:szCs w:val="20"/>
        </w:rPr>
      </w:pPr>
      <w:r w:rsidRPr="00CF46CA">
        <w:rPr>
          <w:sz w:val="20"/>
          <w:szCs w:val="20"/>
        </w:rPr>
        <w:t xml:space="preserve">    (compare_names, diff_dirs): Use filename_cmp to compare file names.</w:t>
      </w:r>
    </w:p>
    <w:p w14:paraId="62BF6163" w14:textId="77777777" w:rsidR="00CF46CA" w:rsidRPr="00CF46CA" w:rsidRDefault="00CF46CA" w:rsidP="00CF46CA">
      <w:pPr>
        <w:spacing w:line="10" w:lineRule="atLeast"/>
        <w:rPr>
          <w:sz w:val="20"/>
          <w:szCs w:val="20"/>
        </w:rPr>
      </w:pPr>
    </w:p>
    <w:p w14:paraId="63080454" w14:textId="77777777" w:rsidR="00CF46CA" w:rsidRPr="00CF46CA" w:rsidRDefault="00CF46CA" w:rsidP="00CF46CA">
      <w:pPr>
        <w:spacing w:line="10" w:lineRule="atLeast"/>
        <w:rPr>
          <w:sz w:val="20"/>
          <w:szCs w:val="20"/>
        </w:rPr>
      </w:pPr>
      <w:r w:rsidRPr="00CF46CA">
        <w:rPr>
          <w:sz w:val="20"/>
          <w:szCs w:val="20"/>
        </w:rPr>
        <w:t>commit d987d052d321fe4bc6a6056a1022f7fe7af42d53</w:t>
      </w:r>
    </w:p>
    <w:p w14:paraId="459B03E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F17248" w14:textId="77777777" w:rsidR="00CF46CA" w:rsidRPr="00CF46CA" w:rsidRDefault="00CF46CA" w:rsidP="00CF46CA">
      <w:pPr>
        <w:spacing w:line="10" w:lineRule="atLeast"/>
        <w:rPr>
          <w:sz w:val="20"/>
          <w:szCs w:val="20"/>
        </w:rPr>
      </w:pPr>
      <w:r w:rsidRPr="00CF46CA">
        <w:rPr>
          <w:sz w:val="20"/>
          <w:szCs w:val="20"/>
        </w:rPr>
        <w:t>Date:   Thu Sep 1 17:00:17 1994 +0000</w:t>
      </w:r>
    </w:p>
    <w:p w14:paraId="57BA2B4B" w14:textId="77777777" w:rsidR="00CF46CA" w:rsidRPr="00CF46CA" w:rsidRDefault="00CF46CA" w:rsidP="00CF46CA">
      <w:pPr>
        <w:spacing w:line="10" w:lineRule="atLeast"/>
        <w:rPr>
          <w:sz w:val="20"/>
          <w:szCs w:val="20"/>
        </w:rPr>
      </w:pPr>
    </w:p>
    <w:p w14:paraId="1C1BAEBF" w14:textId="77777777" w:rsidR="00CF46CA" w:rsidRPr="00CF46CA" w:rsidRDefault="00CF46CA" w:rsidP="00CF46CA">
      <w:pPr>
        <w:spacing w:line="10" w:lineRule="atLeast"/>
        <w:rPr>
          <w:sz w:val="20"/>
          <w:szCs w:val="20"/>
        </w:rPr>
      </w:pPr>
      <w:r w:rsidRPr="00CF46CA">
        <w:rPr>
          <w:sz w:val="20"/>
          <w:szCs w:val="20"/>
        </w:rPr>
        <w:t xml:space="preserve">    (format_group, groups_letter_value): Use * instead of [] in prototypes.</w:t>
      </w:r>
    </w:p>
    <w:p w14:paraId="6D0B8856" w14:textId="77777777" w:rsidR="00CF46CA" w:rsidRPr="00CF46CA" w:rsidRDefault="00CF46CA" w:rsidP="00CF46CA">
      <w:pPr>
        <w:spacing w:line="10" w:lineRule="atLeast"/>
        <w:rPr>
          <w:sz w:val="20"/>
          <w:szCs w:val="20"/>
        </w:rPr>
      </w:pPr>
    </w:p>
    <w:p w14:paraId="6E7A38DC" w14:textId="77777777" w:rsidR="00CF46CA" w:rsidRPr="00CF46CA" w:rsidRDefault="00CF46CA" w:rsidP="00CF46CA">
      <w:pPr>
        <w:spacing w:line="10" w:lineRule="atLeast"/>
        <w:rPr>
          <w:sz w:val="20"/>
          <w:szCs w:val="20"/>
        </w:rPr>
      </w:pPr>
      <w:r w:rsidRPr="00CF46CA">
        <w:rPr>
          <w:sz w:val="20"/>
          <w:szCs w:val="20"/>
        </w:rPr>
        <w:t>commit 7dce49b3b5a94ced9368316d26e63f04b1e896d5</w:t>
      </w:r>
    </w:p>
    <w:p w14:paraId="61E4463B"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0D673E72" w14:textId="77777777" w:rsidR="00CF46CA" w:rsidRPr="00CF46CA" w:rsidRDefault="00CF46CA" w:rsidP="00CF46CA">
      <w:pPr>
        <w:spacing w:line="10" w:lineRule="atLeast"/>
        <w:rPr>
          <w:sz w:val="20"/>
          <w:szCs w:val="20"/>
        </w:rPr>
      </w:pPr>
      <w:r w:rsidRPr="00CF46CA">
        <w:rPr>
          <w:sz w:val="20"/>
          <w:szCs w:val="20"/>
        </w:rPr>
        <w:t>Date:   Fri Jun 17 15:23:43 1994 +0000</w:t>
      </w:r>
    </w:p>
    <w:p w14:paraId="4CD35C4D" w14:textId="77777777" w:rsidR="00CF46CA" w:rsidRPr="00CF46CA" w:rsidRDefault="00CF46CA" w:rsidP="00CF46CA">
      <w:pPr>
        <w:spacing w:line="10" w:lineRule="atLeast"/>
        <w:rPr>
          <w:sz w:val="20"/>
          <w:szCs w:val="20"/>
        </w:rPr>
      </w:pPr>
    </w:p>
    <w:p w14:paraId="6388DB59" w14:textId="77777777" w:rsidR="00CF46CA" w:rsidRPr="00CF46CA" w:rsidRDefault="00CF46CA" w:rsidP="00CF46CA">
      <w:pPr>
        <w:spacing w:line="10" w:lineRule="atLeast"/>
        <w:rPr>
          <w:sz w:val="20"/>
          <w:szCs w:val="20"/>
        </w:rPr>
      </w:pPr>
      <w:r w:rsidRPr="00CF46CA">
        <w:rPr>
          <w:sz w:val="20"/>
          <w:szCs w:val="20"/>
        </w:rPr>
        <w:t xml:space="preserve">    (info, dvi, diff.dvi): New targets.</w:t>
      </w:r>
    </w:p>
    <w:p w14:paraId="1453DC52" w14:textId="77777777" w:rsidR="00CF46CA" w:rsidRPr="00CF46CA" w:rsidRDefault="00CF46CA" w:rsidP="00CF46CA">
      <w:pPr>
        <w:spacing w:line="10" w:lineRule="atLeast"/>
        <w:rPr>
          <w:sz w:val="20"/>
          <w:szCs w:val="20"/>
        </w:rPr>
      </w:pPr>
      <w:r w:rsidRPr="00CF46CA">
        <w:rPr>
          <w:sz w:val="20"/>
          <w:szCs w:val="20"/>
        </w:rPr>
        <w:t xml:space="preserve">    (clean): Remove TeX output files.</w:t>
      </w:r>
    </w:p>
    <w:p w14:paraId="7037FA59" w14:textId="77777777" w:rsidR="00CF46CA" w:rsidRPr="00CF46CA" w:rsidRDefault="00CF46CA" w:rsidP="00CF46CA">
      <w:pPr>
        <w:spacing w:line="10" w:lineRule="atLeast"/>
        <w:rPr>
          <w:sz w:val="20"/>
          <w:szCs w:val="20"/>
        </w:rPr>
      </w:pPr>
    </w:p>
    <w:p w14:paraId="2E8C09E4" w14:textId="77777777" w:rsidR="00CF46CA" w:rsidRPr="00CF46CA" w:rsidRDefault="00CF46CA" w:rsidP="00CF46CA">
      <w:pPr>
        <w:spacing w:line="10" w:lineRule="atLeast"/>
        <w:rPr>
          <w:sz w:val="20"/>
          <w:szCs w:val="20"/>
        </w:rPr>
      </w:pPr>
      <w:r w:rsidRPr="00CF46CA">
        <w:rPr>
          <w:sz w:val="20"/>
          <w:szCs w:val="20"/>
        </w:rPr>
        <w:t>commit 474d970822b10b7038c48706dd4569b82a469890</w:t>
      </w:r>
    </w:p>
    <w:p w14:paraId="4D64367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88B17E7" w14:textId="77777777" w:rsidR="00CF46CA" w:rsidRPr="00CF46CA" w:rsidRDefault="00CF46CA" w:rsidP="00CF46CA">
      <w:pPr>
        <w:spacing w:line="10" w:lineRule="atLeast"/>
        <w:rPr>
          <w:sz w:val="20"/>
          <w:szCs w:val="20"/>
        </w:rPr>
      </w:pPr>
      <w:r w:rsidRPr="00CF46CA">
        <w:rPr>
          <w:sz w:val="20"/>
          <w:szCs w:val="20"/>
        </w:rPr>
        <w:t>Date:   Fri Jun 17 05:37:52 1994 +0000</w:t>
      </w:r>
    </w:p>
    <w:p w14:paraId="2B20BF21" w14:textId="77777777" w:rsidR="00CF46CA" w:rsidRPr="00CF46CA" w:rsidRDefault="00CF46CA" w:rsidP="00CF46CA">
      <w:pPr>
        <w:spacing w:line="10" w:lineRule="atLeast"/>
        <w:rPr>
          <w:sz w:val="20"/>
          <w:szCs w:val="20"/>
        </w:rPr>
      </w:pPr>
    </w:p>
    <w:p w14:paraId="22511009" w14:textId="77777777" w:rsidR="00CF46CA" w:rsidRPr="00CF46CA" w:rsidRDefault="00CF46CA" w:rsidP="00CF46CA">
      <w:pPr>
        <w:spacing w:line="10" w:lineRule="atLeast"/>
        <w:rPr>
          <w:sz w:val="20"/>
          <w:szCs w:val="20"/>
        </w:rPr>
      </w:pPr>
      <w:r w:rsidRPr="00CF46CA">
        <w:rPr>
          <w:sz w:val="20"/>
          <w:szCs w:val="20"/>
        </w:rPr>
        <w:t xml:space="preserve">    (word): Change from typedef to #define, to avoid collision with</w:t>
      </w:r>
    </w:p>
    <w:p w14:paraId="1AE0E1D8" w14:textId="77777777" w:rsidR="00CF46CA" w:rsidRPr="00CF46CA" w:rsidRDefault="00CF46CA" w:rsidP="00CF46CA">
      <w:pPr>
        <w:spacing w:line="10" w:lineRule="atLeast"/>
        <w:rPr>
          <w:sz w:val="20"/>
          <w:szCs w:val="20"/>
        </w:rPr>
      </w:pPr>
      <w:r w:rsidRPr="00CF46CA">
        <w:rPr>
          <w:sz w:val="20"/>
          <w:szCs w:val="20"/>
        </w:rPr>
        <w:t xml:space="preserve">    Unicos 8.0 &lt;sys/types.h&gt;, which also typedefs `word'.</w:t>
      </w:r>
    </w:p>
    <w:p w14:paraId="4044D444" w14:textId="77777777" w:rsidR="00CF46CA" w:rsidRPr="00CF46CA" w:rsidRDefault="00CF46CA" w:rsidP="00CF46CA">
      <w:pPr>
        <w:spacing w:line="10" w:lineRule="atLeast"/>
        <w:rPr>
          <w:sz w:val="20"/>
          <w:szCs w:val="20"/>
        </w:rPr>
      </w:pPr>
    </w:p>
    <w:p w14:paraId="2B900268" w14:textId="77777777" w:rsidR="00CF46CA" w:rsidRPr="00CF46CA" w:rsidRDefault="00CF46CA" w:rsidP="00CF46CA">
      <w:pPr>
        <w:spacing w:line="10" w:lineRule="atLeast"/>
        <w:rPr>
          <w:sz w:val="20"/>
          <w:szCs w:val="20"/>
        </w:rPr>
      </w:pPr>
      <w:r w:rsidRPr="00CF46CA">
        <w:rPr>
          <w:sz w:val="20"/>
          <w:szCs w:val="20"/>
        </w:rPr>
        <w:t>commit bc6bec73a8d99b7ffd663d9e39e89d048a2cfc1d</w:t>
      </w:r>
    </w:p>
    <w:p w14:paraId="4EB9111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CD294BA" w14:textId="77777777" w:rsidR="00CF46CA" w:rsidRPr="00CF46CA" w:rsidRDefault="00CF46CA" w:rsidP="00CF46CA">
      <w:pPr>
        <w:spacing w:line="10" w:lineRule="atLeast"/>
        <w:rPr>
          <w:sz w:val="20"/>
          <w:szCs w:val="20"/>
        </w:rPr>
      </w:pPr>
      <w:r w:rsidRPr="00CF46CA">
        <w:rPr>
          <w:sz w:val="20"/>
          <w:szCs w:val="20"/>
        </w:rPr>
        <w:t>Date:   Fri Apr 15 00:53:01 1994 +0000</w:t>
      </w:r>
    </w:p>
    <w:p w14:paraId="25A05B78" w14:textId="77777777" w:rsidR="00CF46CA" w:rsidRPr="00CF46CA" w:rsidRDefault="00CF46CA" w:rsidP="00CF46CA">
      <w:pPr>
        <w:spacing w:line="10" w:lineRule="atLeast"/>
        <w:rPr>
          <w:sz w:val="20"/>
          <w:szCs w:val="20"/>
        </w:rPr>
      </w:pPr>
    </w:p>
    <w:p w14:paraId="13E1D167" w14:textId="77777777" w:rsidR="00CF46CA" w:rsidRPr="00CF46CA" w:rsidRDefault="00CF46CA" w:rsidP="00CF46CA">
      <w:pPr>
        <w:spacing w:line="10" w:lineRule="atLeast"/>
        <w:rPr>
          <w:sz w:val="20"/>
          <w:szCs w:val="20"/>
        </w:rPr>
      </w:pPr>
      <w:r w:rsidRPr="00CF46CA">
        <w:rPr>
          <w:sz w:val="20"/>
          <w:szCs w:val="20"/>
        </w:rPr>
        <w:t xml:space="preserve">    (print_number_range): Don't rely on promotion to make the old-style parameter</w:t>
      </w:r>
    </w:p>
    <w:p w14:paraId="592B28D8" w14:textId="77777777" w:rsidR="00CF46CA" w:rsidRPr="00CF46CA" w:rsidRDefault="00CF46CA" w:rsidP="00CF46CA">
      <w:pPr>
        <w:spacing w:line="10" w:lineRule="atLeast"/>
        <w:rPr>
          <w:sz w:val="20"/>
          <w:szCs w:val="20"/>
        </w:rPr>
      </w:pPr>
      <w:r w:rsidRPr="00CF46CA">
        <w:rPr>
          <w:sz w:val="20"/>
          <w:szCs w:val="20"/>
        </w:rPr>
        <w:t xml:space="preserve">    type agree with the prototype parameter type; this doesn't work on</w:t>
      </w:r>
    </w:p>
    <w:p w14:paraId="67CACACC" w14:textId="77777777" w:rsidR="00CF46CA" w:rsidRPr="00CF46CA" w:rsidRDefault="00CF46CA" w:rsidP="00CF46CA">
      <w:pPr>
        <w:spacing w:line="10" w:lineRule="atLeast"/>
        <w:rPr>
          <w:sz w:val="20"/>
          <w:szCs w:val="20"/>
        </w:rPr>
      </w:pPr>
      <w:r w:rsidRPr="00CF46CA">
        <w:rPr>
          <w:sz w:val="20"/>
          <w:szCs w:val="20"/>
        </w:rPr>
        <w:t xml:space="preserve">    Apollos running bsd4.3.</w:t>
      </w:r>
    </w:p>
    <w:p w14:paraId="69D2D643" w14:textId="77777777" w:rsidR="00CF46CA" w:rsidRPr="00CF46CA" w:rsidRDefault="00CF46CA" w:rsidP="00CF46CA">
      <w:pPr>
        <w:spacing w:line="10" w:lineRule="atLeast"/>
        <w:rPr>
          <w:sz w:val="20"/>
          <w:szCs w:val="20"/>
        </w:rPr>
      </w:pPr>
    </w:p>
    <w:p w14:paraId="5872C698" w14:textId="77777777" w:rsidR="00CF46CA" w:rsidRPr="00CF46CA" w:rsidRDefault="00CF46CA" w:rsidP="00CF46CA">
      <w:pPr>
        <w:spacing w:line="10" w:lineRule="atLeast"/>
        <w:rPr>
          <w:sz w:val="20"/>
          <w:szCs w:val="20"/>
        </w:rPr>
      </w:pPr>
      <w:r w:rsidRPr="00CF46CA">
        <w:rPr>
          <w:sz w:val="20"/>
          <w:szCs w:val="20"/>
        </w:rPr>
        <w:t>commit 41a3344a4213e3f722216665139ecead47fa6298</w:t>
      </w:r>
    </w:p>
    <w:p w14:paraId="4639918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990DFDB" w14:textId="77777777" w:rsidR="00CF46CA" w:rsidRPr="00CF46CA" w:rsidRDefault="00CF46CA" w:rsidP="00CF46CA">
      <w:pPr>
        <w:spacing w:line="10" w:lineRule="atLeast"/>
        <w:rPr>
          <w:sz w:val="20"/>
          <w:szCs w:val="20"/>
        </w:rPr>
      </w:pPr>
      <w:r w:rsidRPr="00CF46CA">
        <w:rPr>
          <w:sz w:val="20"/>
          <w:szCs w:val="20"/>
        </w:rPr>
        <w:t>Date:   Fri Apr 15 00:53:01 1994 +0000</w:t>
      </w:r>
    </w:p>
    <w:p w14:paraId="35E8990B" w14:textId="77777777" w:rsidR="00CF46CA" w:rsidRPr="00CF46CA" w:rsidRDefault="00CF46CA" w:rsidP="00CF46CA">
      <w:pPr>
        <w:spacing w:line="10" w:lineRule="atLeast"/>
        <w:rPr>
          <w:sz w:val="20"/>
          <w:szCs w:val="20"/>
        </w:rPr>
      </w:pPr>
    </w:p>
    <w:p w14:paraId="37441596" w14:textId="77777777" w:rsidR="00CF46CA" w:rsidRPr="00CF46CA" w:rsidRDefault="00CF46CA" w:rsidP="00CF46CA">
      <w:pPr>
        <w:spacing w:line="10" w:lineRule="atLeast"/>
        <w:rPr>
          <w:sz w:val="20"/>
          <w:szCs w:val="20"/>
        </w:rPr>
      </w:pPr>
      <w:r w:rsidRPr="00CF46CA">
        <w:rPr>
          <w:sz w:val="20"/>
          <w:szCs w:val="20"/>
        </w:rPr>
        <w:t xml:space="preserve">    (scan_diff_line): Don't rely on promotion to make the old-style parameter</w:t>
      </w:r>
    </w:p>
    <w:p w14:paraId="49FCE61F" w14:textId="77777777" w:rsidR="00CF46CA" w:rsidRPr="00CF46CA" w:rsidRDefault="00CF46CA" w:rsidP="00CF46CA">
      <w:pPr>
        <w:spacing w:line="10" w:lineRule="atLeast"/>
        <w:rPr>
          <w:sz w:val="20"/>
          <w:szCs w:val="20"/>
        </w:rPr>
      </w:pPr>
      <w:r w:rsidRPr="00CF46CA">
        <w:rPr>
          <w:sz w:val="20"/>
          <w:szCs w:val="20"/>
        </w:rPr>
        <w:t xml:space="preserve">    type agree with the prototype parameter type; this doesn't work on</w:t>
      </w:r>
    </w:p>
    <w:p w14:paraId="061509CF" w14:textId="77777777" w:rsidR="00CF46CA" w:rsidRPr="00CF46CA" w:rsidRDefault="00CF46CA" w:rsidP="00CF46CA">
      <w:pPr>
        <w:spacing w:line="10" w:lineRule="atLeast"/>
        <w:rPr>
          <w:sz w:val="20"/>
          <w:szCs w:val="20"/>
        </w:rPr>
      </w:pPr>
      <w:r w:rsidRPr="00CF46CA">
        <w:rPr>
          <w:sz w:val="20"/>
          <w:szCs w:val="20"/>
        </w:rPr>
        <w:t xml:space="preserve">    Apollos running bsd4.3.</w:t>
      </w:r>
    </w:p>
    <w:p w14:paraId="7025F5CE" w14:textId="77777777" w:rsidR="00CF46CA" w:rsidRPr="00CF46CA" w:rsidRDefault="00CF46CA" w:rsidP="00CF46CA">
      <w:pPr>
        <w:spacing w:line="10" w:lineRule="atLeast"/>
        <w:rPr>
          <w:sz w:val="20"/>
          <w:szCs w:val="20"/>
        </w:rPr>
      </w:pPr>
    </w:p>
    <w:p w14:paraId="7B53D518" w14:textId="77777777" w:rsidR="00CF46CA" w:rsidRPr="00CF46CA" w:rsidRDefault="00CF46CA" w:rsidP="00CF46CA">
      <w:pPr>
        <w:spacing w:line="10" w:lineRule="atLeast"/>
        <w:rPr>
          <w:sz w:val="20"/>
          <w:szCs w:val="20"/>
        </w:rPr>
      </w:pPr>
      <w:r w:rsidRPr="00CF46CA">
        <w:rPr>
          <w:sz w:val="20"/>
          <w:szCs w:val="20"/>
        </w:rPr>
        <w:t>commit 91df35595e5c48238c7f6c916101c0c3e3bcb1f8</w:t>
      </w:r>
    </w:p>
    <w:p w14:paraId="5A23044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C6752A3" w14:textId="77777777" w:rsidR="00CF46CA" w:rsidRPr="00CF46CA" w:rsidRDefault="00CF46CA" w:rsidP="00CF46CA">
      <w:pPr>
        <w:spacing w:line="10" w:lineRule="atLeast"/>
        <w:rPr>
          <w:sz w:val="20"/>
          <w:szCs w:val="20"/>
        </w:rPr>
      </w:pPr>
      <w:r w:rsidRPr="00CF46CA">
        <w:rPr>
          <w:sz w:val="20"/>
          <w:szCs w:val="20"/>
        </w:rPr>
        <w:t>Date:   Fri Apr 15 00:50:09 1994 +0000</w:t>
      </w:r>
    </w:p>
    <w:p w14:paraId="72D9F7F3" w14:textId="77777777" w:rsidR="00CF46CA" w:rsidRPr="00CF46CA" w:rsidRDefault="00CF46CA" w:rsidP="00CF46CA">
      <w:pPr>
        <w:spacing w:line="10" w:lineRule="atLeast"/>
        <w:rPr>
          <w:sz w:val="20"/>
          <w:szCs w:val="20"/>
        </w:rPr>
      </w:pPr>
    </w:p>
    <w:p w14:paraId="2F0A2315"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2F0B592" w14:textId="77777777" w:rsidR="00CF46CA" w:rsidRPr="00CF46CA" w:rsidRDefault="00CF46CA" w:rsidP="00CF46CA">
      <w:pPr>
        <w:spacing w:line="10" w:lineRule="atLeast"/>
        <w:rPr>
          <w:sz w:val="20"/>
          <w:szCs w:val="20"/>
        </w:rPr>
      </w:pPr>
    </w:p>
    <w:p w14:paraId="57726CD1" w14:textId="77777777" w:rsidR="00CF46CA" w:rsidRPr="00CF46CA" w:rsidRDefault="00CF46CA" w:rsidP="00CF46CA">
      <w:pPr>
        <w:spacing w:line="10" w:lineRule="atLeast"/>
        <w:rPr>
          <w:sz w:val="20"/>
          <w:szCs w:val="20"/>
        </w:rPr>
      </w:pPr>
      <w:r w:rsidRPr="00CF46CA">
        <w:rPr>
          <w:sz w:val="20"/>
          <w:szCs w:val="20"/>
        </w:rPr>
        <w:t>commit ea61d22f5b1f5852ca31d662d5755da6ae4faeec</w:t>
      </w:r>
    </w:p>
    <w:p w14:paraId="5BC57267" w14:textId="77777777" w:rsidR="00CF46CA" w:rsidRPr="00CF46CA" w:rsidRDefault="00CF46CA" w:rsidP="00CF46CA">
      <w:pPr>
        <w:spacing w:line="10" w:lineRule="atLeast"/>
        <w:rPr>
          <w:sz w:val="20"/>
          <w:szCs w:val="20"/>
        </w:rPr>
      </w:pPr>
      <w:r w:rsidRPr="00CF46CA">
        <w:rPr>
          <w:sz w:val="20"/>
          <w:szCs w:val="20"/>
        </w:rPr>
        <w:lastRenderedPageBreak/>
        <w:t>Author: Paul Eggert &lt;eggert@cs.ucla.edu&gt;</w:t>
      </w:r>
    </w:p>
    <w:p w14:paraId="40C2C983" w14:textId="77777777" w:rsidR="00CF46CA" w:rsidRPr="00CF46CA" w:rsidRDefault="00CF46CA" w:rsidP="00CF46CA">
      <w:pPr>
        <w:spacing w:line="10" w:lineRule="atLeast"/>
        <w:rPr>
          <w:sz w:val="20"/>
          <w:szCs w:val="20"/>
        </w:rPr>
      </w:pPr>
      <w:r w:rsidRPr="00CF46CA">
        <w:rPr>
          <w:sz w:val="20"/>
          <w:szCs w:val="20"/>
        </w:rPr>
        <w:t>Date:   Mon Jan 3 02:05:51 1994 +0000</w:t>
      </w:r>
    </w:p>
    <w:p w14:paraId="0BB9763E" w14:textId="77777777" w:rsidR="00CF46CA" w:rsidRPr="00CF46CA" w:rsidRDefault="00CF46CA" w:rsidP="00CF46CA">
      <w:pPr>
        <w:spacing w:line="10" w:lineRule="atLeast"/>
        <w:rPr>
          <w:sz w:val="20"/>
          <w:szCs w:val="20"/>
        </w:rPr>
      </w:pPr>
    </w:p>
    <w:p w14:paraId="64F9DF38" w14:textId="77777777" w:rsidR="00CF46CA" w:rsidRPr="00CF46CA" w:rsidRDefault="00CF46CA" w:rsidP="00CF46CA">
      <w:pPr>
        <w:spacing w:line="10" w:lineRule="atLeast"/>
        <w:rPr>
          <w:sz w:val="20"/>
          <w:szCs w:val="20"/>
        </w:rPr>
      </w:pPr>
      <w:r w:rsidRPr="00CF46CA">
        <w:rPr>
          <w:sz w:val="20"/>
          <w:szCs w:val="20"/>
        </w:rPr>
        <w:t xml:space="preserve">    (LDFLAGS): Remove -g.  All users changed to use $(CFLAGS) as well</w:t>
      </w:r>
    </w:p>
    <w:p w14:paraId="60F5581C" w14:textId="77777777" w:rsidR="00CF46CA" w:rsidRPr="00CF46CA" w:rsidRDefault="00CF46CA" w:rsidP="00CF46CA">
      <w:pPr>
        <w:spacing w:line="10" w:lineRule="atLeast"/>
        <w:rPr>
          <w:sz w:val="20"/>
          <w:szCs w:val="20"/>
        </w:rPr>
      </w:pPr>
      <w:r w:rsidRPr="00CF46CA">
        <w:rPr>
          <w:sz w:val="20"/>
          <w:szCs w:val="20"/>
        </w:rPr>
        <w:t xml:space="preserve">    as $(LDFLAGS).</w:t>
      </w:r>
    </w:p>
    <w:p w14:paraId="3F42122C" w14:textId="77777777" w:rsidR="00CF46CA" w:rsidRPr="00CF46CA" w:rsidRDefault="00CF46CA" w:rsidP="00CF46CA">
      <w:pPr>
        <w:spacing w:line="10" w:lineRule="atLeast"/>
        <w:rPr>
          <w:sz w:val="20"/>
          <w:szCs w:val="20"/>
        </w:rPr>
      </w:pPr>
    </w:p>
    <w:p w14:paraId="64C00051" w14:textId="77777777" w:rsidR="00CF46CA" w:rsidRPr="00CF46CA" w:rsidRDefault="00CF46CA" w:rsidP="00CF46CA">
      <w:pPr>
        <w:spacing w:line="10" w:lineRule="atLeast"/>
        <w:rPr>
          <w:sz w:val="20"/>
          <w:szCs w:val="20"/>
        </w:rPr>
      </w:pPr>
      <w:r w:rsidRPr="00CF46CA">
        <w:rPr>
          <w:sz w:val="20"/>
          <w:szCs w:val="20"/>
        </w:rPr>
        <w:t>commit 5a1a95bc796eb762fbb4f56e20dd0ef7a974d4c4</w:t>
      </w:r>
    </w:p>
    <w:p w14:paraId="34D9179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769DDFC" w14:textId="77777777" w:rsidR="00CF46CA" w:rsidRPr="00CF46CA" w:rsidRDefault="00CF46CA" w:rsidP="00CF46CA">
      <w:pPr>
        <w:spacing w:line="10" w:lineRule="atLeast"/>
        <w:rPr>
          <w:sz w:val="20"/>
          <w:szCs w:val="20"/>
        </w:rPr>
      </w:pPr>
      <w:r w:rsidRPr="00CF46CA">
        <w:rPr>
          <w:sz w:val="20"/>
          <w:szCs w:val="20"/>
        </w:rPr>
        <w:t>Date:   Mon Dec 13 12:22:58 1993 +0000</w:t>
      </w:r>
    </w:p>
    <w:p w14:paraId="0375CAE4" w14:textId="77777777" w:rsidR="00CF46CA" w:rsidRPr="00CF46CA" w:rsidRDefault="00CF46CA" w:rsidP="00CF46CA">
      <w:pPr>
        <w:spacing w:line="10" w:lineRule="atLeast"/>
        <w:rPr>
          <w:sz w:val="20"/>
          <w:szCs w:val="20"/>
        </w:rPr>
      </w:pPr>
    </w:p>
    <w:p w14:paraId="58F54519" w14:textId="77777777" w:rsidR="00CF46CA" w:rsidRPr="00CF46CA" w:rsidRDefault="00CF46CA" w:rsidP="00CF46CA">
      <w:pPr>
        <w:spacing w:line="10" w:lineRule="atLeast"/>
        <w:rPr>
          <w:sz w:val="20"/>
          <w:szCs w:val="20"/>
        </w:rPr>
      </w:pPr>
      <w:r w:rsidRPr="00CF46CA">
        <w:rPr>
          <w:sz w:val="20"/>
          <w:szCs w:val="20"/>
        </w:rPr>
        <w:t xml:space="preserve">    diffutils 2.6</w:t>
      </w:r>
    </w:p>
    <w:p w14:paraId="5468B9BB" w14:textId="77777777" w:rsidR="00CF46CA" w:rsidRPr="00CF46CA" w:rsidRDefault="00CF46CA" w:rsidP="00CF46CA">
      <w:pPr>
        <w:spacing w:line="10" w:lineRule="atLeast"/>
        <w:rPr>
          <w:sz w:val="20"/>
          <w:szCs w:val="20"/>
        </w:rPr>
      </w:pPr>
    </w:p>
    <w:p w14:paraId="50AA191E" w14:textId="77777777" w:rsidR="00CF46CA" w:rsidRPr="00CF46CA" w:rsidRDefault="00CF46CA" w:rsidP="00CF46CA">
      <w:pPr>
        <w:spacing w:line="10" w:lineRule="atLeast"/>
        <w:rPr>
          <w:sz w:val="20"/>
          <w:szCs w:val="20"/>
        </w:rPr>
      </w:pPr>
      <w:r w:rsidRPr="00CF46CA">
        <w:rPr>
          <w:sz w:val="20"/>
          <w:szCs w:val="20"/>
        </w:rPr>
        <w:t>commit 72db0aa2f2ba7fe24a4c6ae5d1dffdeaec81d1a4</w:t>
      </w:r>
    </w:p>
    <w:p w14:paraId="28927A1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66307FF" w14:textId="77777777" w:rsidR="00CF46CA" w:rsidRPr="00CF46CA" w:rsidRDefault="00CF46CA" w:rsidP="00CF46CA">
      <w:pPr>
        <w:spacing w:line="10" w:lineRule="atLeast"/>
        <w:rPr>
          <w:sz w:val="20"/>
          <w:szCs w:val="20"/>
        </w:rPr>
      </w:pPr>
      <w:r w:rsidRPr="00CF46CA">
        <w:rPr>
          <w:sz w:val="20"/>
          <w:szCs w:val="20"/>
        </w:rPr>
        <w:t>Date:   Fri Dec 3 21:07:48 1993 +0000</w:t>
      </w:r>
    </w:p>
    <w:p w14:paraId="70367F3A" w14:textId="77777777" w:rsidR="00CF46CA" w:rsidRPr="00CF46CA" w:rsidRDefault="00CF46CA" w:rsidP="00CF46CA">
      <w:pPr>
        <w:spacing w:line="10" w:lineRule="atLeast"/>
        <w:rPr>
          <w:sz w:val="20"/>
          <w:szCs w:val="20"/>
        </w:rPr>
      </w:pPr>
    </w:p>
    <w:p w14:paraId="75BBB9BF" w14:textId="77777777" w:rsidR="00CF46CA" w:rsidRPr="00CF46CA" w:rsidRDefault="00CF46CA" w:rsidP="00CF46CA">
      <w:pPr>
        <w:spacing w:line="10" w:lineRule="atLeast"/>
        <w:rPr>
          <w:sz w:val="20"/>
          <w:szCs w:val="20"/>
        </w:rPr>
      </w:pPr>
      <w:r w:rsidRPr="00CF46CA">
        <w:rPr>
          <w:sz w:val="20"/>
          <w:szCs w:val="20"/>
        </w:rPr>
        <w:t xml:space="preserve">    (main): allow -p -u.</w:t>
      </w:r>
    </w:p>
    <w:p w14:paraId="3DD1C0F5" w14:textId="77777777" w:rsidR="00CF46CA" w:rsidRPr="00CF46CA" w:rsidRDefault="00CF46CA" w:rsidP="00CF46CA">
      <w:pPr>
        <w:spacing w:line="10" w:lineRule="atLeast"/>
        <w:rPr>
          <w:sz w:val="20"/>
          <w:szCs w:val="20"/>
        </w:rPr>
      </w:pPr>
    </w:p>
    <w:p w14:paraId="32E4587D" w14:textId="77777777" w:rsidR="00CF46CA" w:rsidRPr="00CF46CA" w:rsidRDefault="00CF46CA" w:rsidP="00CF46CA">
      <w:pPr>
        <w:spacing w:line="10" w:lineRule="atLeast"/>
        <w:rPr>
          <w:sz w:val="20"/>
          <w:szCs w:val="20"/>
        </w:rPr>
      </w:pPr>
      <w:r w:rsidRPr="00CF46CA">
        <w:rPr>
          <w:sz w:val="20"/>
          <w:szCs w:val="20"/>
        </w:rPr>
        <w:t>commit d80108a9e2d9195c0d2aa9c735cbe8cb9e2f75a9</w:t>
      </w:r>
    </w:p>
    <w:p w14:paraId="7D2372F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3FDAF50" w14:textId="77777777" w:rsidR="00CF46CA" w:rsidRPr="00CF46CA" w:rsidRDefault="00CF46CA" w:rsidP="00CF46CA">
      <w:pPr>
        <w:spacing w:line="10" w:lineRule="atLeast"/>
        <w:rPr>
          <w:sz w:val="20"/>
          <w:szCs w:val="20"/>
        </w:rPr>
      </w:pPr>
      <w:r w:rsidRPr="00CF46CA">
        <w:rPr>
          <w:sz w:val="20"/>
          <w:szCs w:val="20"/>
        </w:rPr>
        <w:t>Date:   Fri Dec 3 21:07:09 1993 +0000</w:t>
      </w:r>
    </w:p>
    <w:p w14:paraId="463B8493" w14:textId="77777777" w:rsidR="00CF46CA" w:rsidRPr="00CF46CA" w:rsidRDefault="00CF46CA" w:rsidP="00CF46CA">
      <w:pPr>
        <w:spacing w:line="10" w:lineRule="atLeast"/>
        <w:rPr>
          <w:sz w:val="20"/>
          <w:szCs w:val="20"/>
        </w:rPr>
      </w:pPr>
    </w:p>
    <w:p w14:paraId="7459E68C"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7EE7F52" w14:textId="77777777" w:rsidR="00CF46CA" w:rsidRPr="00CF46CA" w:rsidRDefault="00CF46CA" w:rsidP="00CF46CA">
      <w:pPr>
        <w:spacing w:line="10" w:lineRule="atLeast"/>
        <w:rPr>
          <w:sz w:val="20"/>
          <w:szCs w:val="20"/>
        </w:rPr>
      </w:pPr>
    </w:p>
    <w:p w14:paraId="53974D5F" w14:textId="77777777" w:rsidR="00CF46CA" w:rsidRPr="00CF46CA" w:rsidRDefault="00CF46CA" w:rsidP="00CF46CA">
      <w:pPr>
        <w:spacing w:line="10" w:lineRule="atLeast"/>
        <w:rPr>
          <w:sz w:val="20"/>
          <w:szCs w:val="20"/>
        </w:rPr>
      </w:pPr>
      <w:r w:rsidRPr="00CF46CA">
        <w:rPr>
          <w:sz w:val="20"/>
          <w:szCs w:val="20"/>
        </w:rPr>
        <w:t>commit 74651693b2a7e01cf61b3fd8545fc47c65555282</w:t>
      </w:r>
    </w:p>
    <w:p w14:paraId="6E80148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2A01872" w14:textId="77777777" w:rsidR="00CF46CA" w:rsidRPr="00CF46CA" w:rsidRDefault="00CF46CA" w:rsidP="00CF46CA">
      <w:pPr>
        <w:spacing w:line="10" w:lineRule="atLeast"/>
        <w:rPr>
          <w:sz w:val="20"/>
          <w:szCs w:val="20"/>
        </w:rPr>
      </w:pPr>
      <w:r w:rsidRPr="00CF46CA">
        <w:rPr>
          <w:sz w:val="20"/>
          <w:szCs w:val="20"/>
        </w:rPr>
        <w:t>Date:   Tue Nov 23 03:51:08 1993 +0000</w:t>
      </w:r>
    </w:p>
    <w:p w14:paraId="12D69712" w14:textId="77777777" w:rsidR="00CF46CA" w:rsidRPr="00CF46CA" w:rsidRDefault="00CF46CA" w:rsidP="00CF46CA">
      <w:pPr>
        <w:spacing w:line="10" w:lineRule="atLeast"/>
        <w:rPr>
          <w:sz w:val="20"/>
          <w:szCs w:val="20"/>
        </w:rPr>
      </w:pPr>
    </w:p>
    <w:p w14:paraId="4D6E5638" w14:textId="77777777" w:rsidR="00CF46CA" w:rsidRPr="00CF46CA" w:rsidRDefault="00CF46CA" w:rsidP="00CF46CA">
      <w:pPr>
        <w:spacing w:line="10" w:lineRule="atLeast"/>
        <w:rPr>
          <w:sz w:val="20"/>
          <w:szCs w:val="20"/>
        </w:rPr>
      </w:pPr>
      <w:r w:rsidRPr="00CF46CA">
        <w:rPr>
          <w:sz w:val="20"/>
          <w:szCs w:val="20"/>
        </w:rPr>
        <w:t xml:space="preserve">    (distclean): Remove config.h.</w:t>
      </w:r>
    </w:p>
    <w:p w14:paraId="1CEE8387" w14:textId="77777777" w:rsidR="00CF46CA" w:rsidRPr="00CF46CA" w:rsidRDefault="00CF46CA" w:rsidP="00CF46CA">
      <w:pPr>
        <w:spacing w:line="10" w:lineRule="atLeast"/>
        <w:rPr>
          <w:sz w:val="20"/>
          <w:szCs w:val="20"/>
        </w:rPr>
      </w:pPr>
    </w:p>
    <w:p w14:paraId="05389C13" w14:textId="77777777" w:rsidR="00CF46CA" w:rsidRPr="00CF46CA" w:rsidRDefault="00CF46CA" w:rsidP="00CF46CA">
      <w:pPr>
        <w:spacing w:line="10" w:lineRule="atLeast"/>
        <w:rPr>
          <w:sz w:val="20"/>
          <w:szCs w:val="20"/>
        </w:rPr>
      </w:pPr>
      <w:r w:rsidRPr="00CF46CA">
        <w:rPr>
          <w:sz w:val="20"/>
          <w:szCs w:val="20"/>
        </w:rPr>
        <w:t>commit c9673423c1166eb994cb3f99d646e50a14fbd631</w:t>
      </w:r>
    </w:p>
    <w:p w14:paraId="67C84A0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9CE1465" w14:textId="77777777" w:rsidR="00CF46CA" w:rsidRPr="00CF46CA" w:rsidRDefault="00CF46CA" w:rsidP="00CF46CA">
      <w:pPr>
        <w:spacing w:line="10" w:lineRule="atLeast"/>
        <w:rPr>
          <w:sz w:val="20"/>
          <w:szCs w:val="20"/>
        </w:rPr>
      </w:pPr>
      <w:r w:rsidRPr="00CF46CA">
        <w:rPr>
          <w:sz w:val="20"/>
          <w:szCs w:val="20"/>
        </w:rPr>
        <w:t>Date:   Wed Nov 10 08:28:27 1993 +0000</w:t>
      </w:r>
    </w:p>
    <w:p w14:paraId="41F10C3B" w14:textId="77777777" w:rsidR="00CF46CA" w:rsidRPr="00CF46CA" w:rsidRDefault="00CF46CA" w:rsidP="00CF46CA">
      <w:pPr>
        <w:spacing w:line="10" w:lineRule="atLeast"/>
        <w:rPr>
          <w:sz w:val="20"/>
          <w:szCs w:val="20"/>
        </w:rPr>
      </w:pPr>
    </w:p>
    <w:p w14:paraId="576F0D59" w14:textId="77777777" w:rsidR="00CF46CA" w:rsidRPr="00CF46CA" w:rsidRDefault="00CF46CA" w:rsidP="00CF46CA">
      <w:pPr>
        <w:spacing w:line="10" w:lineRule="atLeast"/>
        <w:rPr>
          <w:sz w:val="20"/>
          <w:szCs w:val="20"/>
        </w:rPr>
      </w:pPr>
      <w:r w:rsidRPr="00CF46CA">
        <w:rPr>
          <w:sz w:val="20"/>
          <w:szCs w:val="20"/>
        </w:rPr>
        <w:t xml:space="preserve">    (AC_HAVE_HEADERS): Add unistd.h; remove AC_UNISTD_H.</w:t>
      </w:r>
    </w:p>
    <w:p w14:paraId="5A5FE7F9" w14:textId="77777777" w:rsidR="00CF46CA" w:rsidRPr="00CF46CA" w:rsidRDefault="00CF46CA" w:rsidP="00CF46CA">
      <w:pPr>
        <w:spacing w:line="10" w:lineRule="atLeast"/>
        <w:rPr>
          <w:sz w:val="20"/>
          <w:szCs w:val="20"/>
        </w:rPr>
      </w:pPr>
    </w:p>
    <w:p w14:paraId="2C5310BA" w14:textId="77777777" w:rsidR="00CF46CA" w:rsidRPr="00CF46CA" w:rsidRDefault="00CF46CA" w:rsidP="00CF46CA">
      <w:pPr>
        <w:spacing w:line="10" w:lineRule="atLeast"/>
        <w:rPr>
          <w:sz w:val="20"/>
          <w:szCs w:val="20"/>
        </w:rPr>
      </w:pPr>
      <w:r w:rsidRPr="00CF46CA">
        <w:rPr>
          <w:sz w:val="20"/>
          <w:szCs w:val="20"/>
        </w:rPr>
        <w:t>commit 5b318f266f7881ea5ebe765c5347716f2543adc3</w:t>
      </w:r>
    </w:p>
    <w:p w14:paraId="09B57E2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2B62638" w14:textId="77777777" w:rsidR="00CF46CA" w:rsidRPr="00CF46CA" w:rsidRDefault="00CF46CA" w:rsidP="00CF46CA">
      <w:pPr>
        <w:spacing w:line="10" w:lineRule="atLeast"/>
        <w:rPr>
          <w:sz w:val="20"/>
          <w:szCs w:val="20"/>
        </w:rPr>
      </w:pPr>
      <w:r w:rsidRPr="00CF46CA">
        <w:rPr>
          <w:sz w:val="20"/>
          <w:szCs w:val="20"/>
        </w:rPr>
        <w:t>Date:   Wed Nov 10 08:28:27 1993 +0000</w:t>
      </w:r>
    </w:p>
    <w:p w14:paraId="70E4E9B7" w14:textId="77777777" w:rsidR="00CF46CA" w:rsidRPr="00CF46CA" w:rsidRDefault="00CF46CA" w:rsidP="00CF46CA">
      <w:pPr>
        <w:spacing w:line="10" w:lineRule="atLeast"/>
        <w:rPr>
          <w:sz w:val="20"/>
          <w:szCs w:val="20"/>
        </w:rPr>
      </w:pPr>
    </w:p>
    <w:p w14:paraId="18E6F43D"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6F348B38" w14:textId="77777777" w:rsidR="00CF46CA" w:rsidRPr="00CF46CA" w:rsidRDefault="00CF46CA" w:rsidP="00CF46CA">
      <w:pPr>
        <w:spacing w:line="10" w:lineRule="atLeast"/>
        <w:rPr>
          <w:sz w:val="20"/>
          <w:szCs w:val="20"/>
        </w:rPr>
      </w:pPr>
    </w:p>
    <w:p w14:paraId="4DCDD2FD" w14:textId="77777777" w:rsidR="00CF46CA" w:rsidRPr="00CF46CA" w:rsidRDefault="00CF46CA" w:rsidP="00CF46CA">
      <w:pPr>
        <w:spacing w:line="10" w:lineRule="atLeast"/>
        <w:rPr>
          <w:sz w:val="20"/>
          <w:szCs w:val="20"/>
        </w:rPr>
      </w:pPr>
      <w:r w:rsidRPr="00CF46CA">
        <w:rPr>
          <w:sz w:val="20"/>
          <w:szCs w:val="20"/>
        </w:rPr>
        <w:t>commit 3a23f3eb8afec20ffaf28cd1bfc05661316e7474</w:t>
      </w:r>
    </w:p>
    <w:p w14:paraId="6C24004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2AE7B3" w14:textId="77777777" w:rsidR="00CF46CA" w:rsidRPr="00CF46CA" w:rsidRDefault="00CF46CA" w:rsidP="00CF46CA">
      <w:pPr>
        <w:spacing w:line="10" w:lineRule="atLeast"/>
        <w:rPr>
          <w:sz w:val="20"/>
          <w:szCs w:val="20"/>
        </w:rPr>
      </w:pPr>
      <w:r w:rsidRPr="00CF46CA">
        <w:rPr>
          <w:sz w:val="20"/>
          <w:szCs w:val="20"/>
        </w:rPr>
        <w:t>Date:   Wed Nov 10 08:28:27 1993 +0000</w:t>
      </w:r>
    </w:p>
    <w:p w14:paraId="5507A474" w14:textId="77777777" w:rsidR="00CF46CA" w:rsidRPr="00CF46CA" w:rsidRDefault="00CF46CA" w:rsidP="00CF46CA">
      <w:pPr>
        <w:spacing w:line="10" w:lineRule="atLeast"/>
        <w:rPr>
          <w:sz w:val="20"/>
          <w:szCs w:val="20"/>
        </w:rPr>
      </w:pPr>
    </w:p>
    <w:p w14:paraId="213CDB99" w14:textId="77777777" w:rsidR="00CF46CA" w:rsidRPr="00CF46CA" w:rsidRDefault="00CF46CA" w:rsidP="00CF46CA">
      <w:pPr>
        <w:spacing w:line="10" w:lineRule="atLeast"/>
        <w:rPr>
          <w:sz w:val="20"/>
          <w:szCs w:val="20"/>
        </w:rPr>
      </w:pPr>
      <w:r w:rsidRPr="00CF46CA">
        <w:rPr>
          <w:sz w:val="20"/>
          <w:szCs w:val="20"/>
        </w:rPr>
        <w:t xml:space="preserve">    (xmalloc, xrealloc): "virtual memory" -&gt; "memory"</w:t>
      </w:r>
    </w:p>
    <w:p w14:paraId="36C12DD0" w14:textId="77777777" w:rsidR="00CF46CA" w:rsidRPr="00CF46CA" w:rsidRDefault="00CF46CA" w:rsidP="00CF46CA">
      <w:pPr>
        <w:spacing w:line="10" w:lineRule="atLeast"/>
        <w:rPr>
          <w:sz w:val="20"/>
          <w:szCs w:val="20"/>
        </w:rPr>
      </w:pPr>
    </w:p>
    <w:p w14:paraId="2C074501" w14:textId="77777777" w:rsidR="00CF46CA" w:rsidRPr="00CF46CA" w:rsidRDefault="00CF46CA" w:rsidP="00CF46CA">
      <w:pPr>
        <w:spacing w:line="10" w:lineRule="atLeast"/>
        <w:rPr>
          <w:sz w:val="20"/>
          <w:szCs w:val="20"/>
        </w:rPr>
      </w:pPr>
      <w:r w:rsidRPr="00CF46CA">
        <w:rPr>
          <w:sz w:val="20"/>
          <w:szCs w:val="20"/>
        </w:rPr>
        <w:t>commit 0ddcbc909912ca7369813cc4f5bd7e17a278466a</w:t>
      </w:r>
    </w:p>
    <w:p w14:paraId="2DEEF2E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2EA7DCF" w14:textId="77777777" w:rsidR="00CF46CA" w:rsidRPr="00CF46CA" w:rsidRDefault="00CF46CA" w:rsidP="00CF46CA">
      <w:pPr>
        <w:spacing w:line="10" w:lineRule="atLeast"/>
        <w:rPr>
          <w:sz w:val="20"/>
          <w:szCs w:val="20"/>
        </w:rPr>
      </w:pPr>
      <w:r w:rsidRPr="00CF46CA">
        <w:rPr>
          <w:sz w:val="20"/>
          <w:szCs w:val="20"/>
        </w:rPr>
        <w:t>Date:   Wed Nov 10 08:28:27 1993 +0000</w:t>
      </w:r>
    </w:p>
    <w:p w14:paraId="38E956E0" w14:textId="77777777" w:rsidR="00CF46CA" w:rsidRPr="00CF46CA" w:rsidRDefault="00CF46CA" w:rsidP="00CF46CA">
      <w:pPr>
        <w:spacing w:line="10" w:lineRule="atLeast"/>
        <w:rPr>
          <w:sz w:val="20"/>
          <w:szCs w:val="20"/>
        </w:rPr>
      </w:pPr>
    </w:p>
    <w:p w14:paraId="6AB69FB2" w14:textId="77777777" w:rsidR="00CF46CA" w:rsidRPr="00CF46CA" w:rsidRDefault="00CF46CA" w:rsidP="00CF46CA">
      <w:pPr>
        <w:spacing w:line="10" w:lineRule="atLeast"/>
        <w:rPr>
          <w:sz w:val="20"/>
          <w:szCs w:val="20"/>
        </w:rPr>
      </w:pPr>
      <w:r w:rsidRPr="00CF46CA">
        <w:rPr>
          <w:sz w:val="20"/>
          <w:szCs w:val="20"/>
        </w:rPr>
        <w:lastRenderedPageBreak/>
        <w:t xml:space="preserve">    (usage): Send usage to stdout, not stderr.</w:t>
      </w:r>
    </w:p>
    <w:p w14:paraId="7B196513" w14:textId="77777777" w:rsidR="00CF46CA" w:rsidRPr="00CF46CA" w:rsidRDefault="00CF46CA" w:rsidP="00CF46CA">
      <w:pPr>
        <w:spacing w:line="10" w:lineRule="atLeast"/>
        <w:rPr>
          <w:sz w:val="20"/>
          <w:szCs w:val="20"/>
        </w:rPr>
      </w:pPr>
      <w:r w:rsidRPr="00CF46CA">
        <w:rPr>
          <w:sz w:val="20"/>
          <w:szCs w:val="20"/>
        </w:rPr>
        <w:t xml:space="preserve">    (long_options, main, usage): Add `--help'.</w:t>
      </w:r>
    </w:p>
    <w:p w14:paraId="18477BF2" w14:textId="77777777" w:rsidR="00CF46CA" w:rsidRPr="00CF46CA" w:rsidRDefault="00CF46CA" w:rsidP="00CF46CA">
      <w:pPr>
        <w:spacing w:line="10" w:lineRule="atLeast"/>
        <w:rPr>
          <w:sz w:val="20"/>
          <w:szCs w:val="20"/>
        </w:rPr>
      </w:pPr>
      <w:r w:rsidRPr="00CF46CA">
        <w:rPr>
          <w:sz w:val="20"/>
          <w:szCs w:val="20"/>
        </w:rPr>
        <w:t xml:space="preserve">    (main): Send version number to stdout, not stderr.  Exit afterwards.</w:t>
      </w:r>
    </w:p>
    <w:p w14:paraId="096AB814" w14:textId="77777777" w:rsidR="00CF46CA" w:rsidRPr="00CF46CA" w:rsidRDefault="00CF46CA" w:rsidP="00CF46CA">
      <w:pPr>
        <w:spacing w:line="10" w:lineRule="atLeast"/>
        <w:rPr>
          <w:sz w:val="20"/>
          <w:szCs w:val="20"/>
        </w:rPr>
      </w:pPr>
    </w:p>
    <w:p w14:paraId="5E247D7A" w14:textId="77777777" w:rsidR="00CF46CA" w:rsidRPr="00CF46CA" w:rsidRDefault="00CF46CA" w:rsidP="00CF46CA">
      <w:pPr>
        <w:spacing w:line="10" w:lineRule="atLeast"/>
        <w:rPr>
          <w:sz w:val="20"/>
          <w:szCs w:val="20"/>
        </w:rPr>
      </w:pPr>
      <w:r w:rsidRPr="00CF46CA">
        <w:rPr>
          <w:sz w:val="20"/>
          <w:szCs w:val="20"/>
        </w:rPr>
        <w:t>commit d81ae65145818897ea26e6c11e1528c53afbf3f6</w:t>
      </w:r>
    </w:p>
    <w:p w14:paraId="38EEA39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6068B68" w14:textId="77777777" w:rsidR="00CF46CA" w:rsidRPr="00CF46CA" w:rsidRDefault="00CF46CA" w:rsidP="00CF46CA">
      <w:pPr>
        <w:spacing w:line="10" w:lineRule="atLeast"/>
        <w:rPr>
          <w:sz w:val="20"/>
          <w:szCs w:val="20"/>
        </w:rPr>
      </w:pPr>
      <w:r w:rsidRPr="00CF46CA">
        <w:rPr>
          <w:sz w:val="20"/>
          <w:szCs w:val="20"/>
        </w:rPr>
        <w:t>Date:   Wed Nov 10 08:28:27 1993 +0000</w:t>
      </w:r>
    </w:p>
    <w:p w14:paraId="341EED6C" w14:textId="77777777" w:rsidR="00CF46CA" w:rsidRPr="00CF46CA" w:rsidRDefault="00CF46CA" w:rsidP="00CF46CA">
      <w:pPr>
        <w:spacing w:line="10" w:lineRule="atLeast"/>
        <w:rPr>
          <w:sz w:val="20"/>
          <w:szCs w:val="20"/>
        </w:rPr>
      </w:pPr>
    </w:p>
    <w:p w14:paraId="21871D81" w14:textId="77777777" w:rsidR="00CF46CA" w:rsidRPr="00CF46CA" w:rsidRDefault="00CF46CA" w:rsidP="00CF46CA">
      <w:pPr>
        <w:spacing w:line="10" w:lineRule="atLeast"/>
        <w:rPr>
          <w:sz w:val="20"/>
          <w:szCs w:val="20"/>
        </w:rPr>
      </w:pPr>
      <w:r w:rsidRPr="00CF46CA">
        <w:rPr>
          <w:sz w:val="20"/>
          <w:szCs w:val="20"/>
        </w:rPr>
        <w:t xml:space="preserve">    (word): Change to `int'; it makes a big difference on x86.</w:t>
      </w:r>
    </w:p>
    <w:p w14:paraId="5783AC76" w14:textId="77777777" w:rsidR="00CF46CA" w:rsidRPr="00CF46CA" w:rsidRDefault="00CF46CA" w:rsidP="00CF46CA">
      <w:pPr>
        <w:spacing w:line="10" w:lineRule="atLeast"/>
        <w:rPr>
          <w:sz w:val="20"/>
          <w:szCs w:val="20"/>
        </w:rPr>
      </w:pPr>
      <w:r w:rsidRPr="00CF46CA">
        <w:rPr>
          <w:sz w:val="20"/>
          <w:szCs w:val="20"/>
        </w:rPr>
        <w:t xml:space="preserve">    (sip, slurp): Put off allocating room to hold the whole file until we</w:t>
      </w:r>
    </w:p>
    <w:p w14:paraId="717C1975" w14:textId="77777777" w:rsidR="00CF46CA" w:rsidRPr="00CF46CA" w:rsidRDefault="00CF46CA" w:rsidP="00CF46CA">
      <w:pPr>
        <w:spacing w:line="10" w:lineRule="atLeast"/>
        <w:rPr>
          <w:sz w:val="20"/>
          <w:szCs w:val="20"/>
        </w:rPr>
      </w:pPr>
      <w:r w:rsidRPr="00CF46CA">
        <w:rPr>
          <w:sz w:val="20"/>
          <w:szCs w:val="20"/>
        </w:rPr>
        <w:t xml:space="preserve">    have to read the whole file.  This wins if the file turns out</w:t>
      </w:r>
    </w:p>
    <w:p w14:paraId="40E9A19A" w14:textId="77777777" w:rsidR="00CF46CA" w:rsidRPr="00CF46CA" w:rsidRDefault="00CF46CA" w:rsidP="00CF46CA">
      <w:pPr>
        <w:spacing w:line="10" w:lineRule="atLeast"/>
        <w:rPr>
          <w:sz w:val="20"/>
          <w:szCs w:val="20"/>
        </w:rPr>
      </w:pPr>
      <w:r w:rsidRPr="00CF46CA">
        <w:rPr>
          <w:sz w:val="20"/>
          <w:szCs w:val="20"/>
        </w:rPr>
        <w:t xml:space="preserve">    to be binary.</w:t>
      </w:r>
    </w:p>
    <w:p w14:paraId="5DE973C6" w14:textId="77777777" w:rsidR="00CF46CA" w:rsidRPr="00CF46CA" w:rsidRDefault="00CF46CA" w:rsidP="00CF46CA">
      <w:pPr>
        <w:spacing w:line="10" w:lineRule="atLeast"/>
        <w:rPr>
          <w:sz w:val="20"/>
          <w:szCs w:val="20"/>
        </w:rPr>
      </w:pPr>
      <w:r w:rsidRPr="00CF46CA">
        <w:rPr>
          <w:sz w:val="20"/>
          <w:szCs w:val="20"/>
        </w:rPr>
        <w:t xml:space="preserve">    (primes): Omit large primes if INT_MAX is small.</w:t>
      </w:r>
    </w:p>
    <w:p w14:paraId="600B632C" w14:textId="77777777" w:rsidR="00CF46CA" w:rsidRPr="00CF46CA" w:rsidRDefault="00CF46CA" w:rsidP="00CF46CA">
      <w:pPr>
        <w:spacing w:line="10" w:lineRule="atLeast"/>
        <w:rPr>
          <w:sz w:val="20"/>
          <w:szCs w:val="20"/>
        </w:rPr>
      </w:pPr>
    </w:p>
    <w:p w14:paraId="2FE86C92" w14:textId="77777777" w:rsidR="00CF46CA" w:rsidRPr="00CF46CA" w:rsidRDefault="00CF46CA" w:rsidP="00CF46CA">
      <w:pPr>
        <w:spacing w:line="10" w:lineRule="atLeast"/>
        <w:rPr>
          <w:sz w:val="20"/>
          <w:szCs w:val="20"/>
        </w:rPr>
      </w:pPr>
      <w:r w:rsidRPr="00CF46CA">
        <w:rPr>
          <w:sz w:val="20"/>
          <w:szCs w:val="20"/>
        </w:rPr>
        <w:t>commit d963c582c1078b9d26243874e14ca5fb82447a6f</w:t>
      </w:r>
    </w:p>
    <w:p w14:paraId="0299F1D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E05013" w14:textId="77777777" w:rsidR="00CF46CA" w:rsidRPr="00CF46CA" w:rsidRDefault="00CF46CA" w:rsidP="00CF46CA">
      <w:pPr>
        <w:spacing w:line="10" w:lineRule="atLeast"/>
        <w:rPr>
          <w:sz w:val="20"/>
          <w:szCs w:val="20"/>
        </w:rPr>
      </w:pPr>
      <w:r w:rsidRPr="00CF46CA">
        <w:rPr>
          <w:sz w:val="20"/>
          <w:szCs w:val="20"/>
        </w:rPr>
        <w:t>Date:   Wed Nov 10 08:28:27 1993 +0000</w:t>
      </w:r>
    </w:p>
    <w:p w14:paraId="466CC9DD" w14:textId="77777777" w:rsidR="00CF46CA" w:rsidRPr="00CF46CA" w:rsidRDefault="00CF46CA" w:rsidP="00CF46CA">
      <w:pPr>
        <w:spacing w:line="10" w:lineRule="atLeast"/>
        <w:rPr>
          <w:sz w:val="20"/>
          <w:szCs w:val="20"/>
        </w:rPr>
      </w:pPr>
    </w:p>
    <w:p w14:paraId="5688EF69" w14:textId="77777777" w:rsidR="00CF46CA" w:rsidRPr="00CF46CA" w:rsidRDefault="00CF46CA" w:rsidP="00CF46CA">
      <w:pPr>
        <w:spacing w:line="10" w:lineRule="atLeast"/>
        <w:rPr>
          <w:sz w:val="20"/>
          <w:szCs w:val="20"/>
        </w:rPr>
      </w:pPr>
      <w:r w:rsidRPr="00CF46CA">
        <w:rPr>
          <w:sz w:val="20"/>
          <w:szCs w:val="20"/>
        </w:rPr>
        <w:t xml:space="preserve">    (usage): Send usage to stdout, not stderr.</w:t>
      </w:r>
    </w:p>
    <w:p w14:paraId="5E557DF6" w14:textId="77777777" w:rsidR="00CF46CA" w:rsidRPr="00CF46CA" w:rsidRDefault="00CF46CA" w:rsidP="00CF46CA">
      <w:pPr>
        <w:spacing w:line="10" w:lineRule="atLeast"/>
        <w:rPr>
          <w:sz w:val="20"/>
          <w:szCs w:val="20"/>
        </w:rPr>
      </w:pPr>
      <w:r w:rsidRPr="00CF46CA">
        <w:rPr>
          <w:sz w:val="20"/>
          <w:szCs w:val="20"/>
        </w:rPr>
        <w:t xml:space="preserve">    (long_options, main, usage): Add `--help'.</w:t>
      </w:r>
    </w:p>
    <w:p w14:paraId="10CE3903" w14:textId="77777777" w:rsidR="00CF46CA" w:rsidRPr="00CF46CA" w:rsidRDefault="00CF46CA" w:rsidP="00CF46CA">
      <w:pPr>
        <w:spacing w:line="10" w:lineRule="atLeast"/>
        <w:rPr>
          <w:sz w:val="20"/>
          <w:szCs w:val="20"/>
        </w:rPr>
      </w:pPr>
      <w:r w:rsidRPr="00CF46CA">
        <w:rPr>
          <w:sz w:val="20"/>
          <w:szCs w:val="20"/>
        </w:rPr>
        <w:t xml:space="preserve">    (read_diff): Detect integer overflow in buffer size calculations.</w:t>
      </w:r>
    </w:p>
    <w:p w14:paraId="526DD81E" w14:textId="77777777" w:rsidR="00CF46CA" w:rsidRPr="00CF46CA" w:rsidRDefault="00CF46CA" w:rsidP="00CF46CA">
      <w:pPr>
        <w:spacing w:line="10" w:lineRule="atLeast"/>
        <w:rPr>
          <w:sz w:val="20"/>
          <w:szCs w:val="20"/>
        </w:rPr>
      </w:pPr>
    </w:p>
    <w:p w14:paraId="5B08E14C" w14:textId="77777777" w:rsidR="00CF46CA" w:rsidRPr="00CF46CA" w:rsidRDefault="00CF46CA" w:rsidP="00CF46CA">
      <w:pPr>
        <w:spacing w:line="10" w:lineRule="atLeast"/>
        <w:rPr>
          <w:sz w:val="20"/>
          <w:szCs w:val="20"/>
        </w:rPr>
      </w:pPr>
      <w:r w:rsidRPr="00CF46CA">
        <w:rPr>
          <w:sz w:val="20"/>
          <w:szCs w:val="20"/>
        </w:rPr>
        <w:t>commit ecbe3d8f04cd6006f6f9a64b21fecdeb87281696</w:t>
      </w:r>
    </w:p>
    <w:p w14:paraId="7EB7F7B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2A8641A" w14:textId="77777777" w:rsidR="00CF46CA" w:rsidRPr="00CF46CA" w:rsidRDefault="00CF46CA" w:rsidP="00CF46CA">
      <w:pPr>
        <w:spacing w:line="10" w:lineRule="atLeast"/>
        <w:rPr>
          <w:sz w:val="20"/>
          <w:szCs w:val="20"/>
        </w:rPr>
      </w:pPr>
      <w:r w:rsidRPr="00CF46CA">
        <w:rPr>
          <w:sz w:val="20"/>
          <w:szCs w:val="20"/>
        </w:rPr>
        <w:t>Date:   Wed Nov 10 08:28:27 1993 +0000</w:t>
      </w:r>
    </w:p>
    <w:p w14:paraId="41153441" w14:textId="77777777" w:rsidR="00CF46CA" w:rsidRPr="00CF46CA" w:rsidRDefault="00CF46CA" w:rsidP="00CF46CA">
      <w:pPr>
        <w:spacing w:line="10" w:lineRule="atLeast"/>
        <w:rPr>
          <w:sz w:val="20"/>
          <w:szCs w:val="20"/>
        </w:rPr>
      </w:pPr>
    </w:p>
    <w:p w14:paraId="6582705C" w14:textId="77777777" w:rsidR="00CF46CA" w:rsidRPr="00CF46CA" w:rsidRDefault="00CF46CA" w:rsidP="00CF46CA">
      <w:pPr>
        <w:spacing w:line="10" w:lineRule="atLeast"/>
        <w:rPr>
          <w:sz w:val="20"/>
          <w:szCs w:val="20"/>
        </w:rPr>
      </w:pPr>
      <w:r w:rsidRPr="00CF46CA">
        <w:rPr>
          <w:sz w:val="20"/>
          <w:szCs w:val="20"/>
        </w:rPr>
        <w:t xml:space="preserve">    (long_options, main, usage): Add `--help'.</w:t>
      </w:r>
    </w:p>
    <w:p w14:paraId="581D75F4" w14:textId="77777777" w:rsidR="00CF46CA" w:rsidRPr="00CF46CA" w:rsidRDefault="00CF46CA" w:rsidP="00CF46CA">
      <w:pPr>
        <w:spacing w:line="10" w:lineRule="atLeast"/>
        <w:rPr>
          <w:sz w:val="20"/>
          <w:szCs w:val="20"/>
        </w:rPr>
      </w:pPr>
      <w:r w:rsidRPr="00CF46CA">
        <w:rPr>
          <w:sz w:val="20"/>
          <w:szCs w:val="20"/>
        </w:rPr>
        <w:t xml:space="preserve">    (main): Send version number to stdout, not stderr.</w:t>
      </w:r>
    </w:p>
    <w:p w14:paraId="7D42E721" w14:textId="77777777" w:rsidR="00CF46CA" w:rsidRPr="00CF46CA" w:rsidRDefault="00CF46CA" w:rsidP="00CF46CA">
      <w:pPr>
        <w:spacing w:line="10" w:lineRule="atLeast"/>
        <w:rPr>
          <w:sz w:val="20"/>
          <w:szCs w:val="20"/>
        </w:rPr>
      </w:pPr>
      <w:r w:rsidRPr="00CF46CA">
        <w:rPr>
          <w:sz w:val="20"/>
          <w:szCs w:val="20"/>
        </w:rPr>
        <w:t xml:space="preserve">    (usage): Send usage to stdout, not stderr.</w:t>
      </w:r>
    </w:p>
    <w:p w14:paraId="0AA9E6DC" w14:textId="77777777" w:rsidR="00CF46CA" w:rsidRPr="00CF46CA" w:rsidRDefault="00CF46CA" w:rsidP="00CF46CA">
      <w:pPr>
        <w:spacing w:line="10" w:lineRule="atLeast"/>
        <w:rPr>
          <w:sz w:val="20"/>
          <w:szCs w:val="20"/>
        </w:rPr>
      </w:pPr>
      <w:r w:rsidRPr="00CF46CA">
        <w:rPr>
          <w:sz w:val="20"/>
          <w:szCs w:val="20"/>
        </w:rPr>
        <w:t xml:space="preserve">    (compare_files): Initialize `inf' properly.</w:t>
      </w:r>
    </w:p>
    <w:p w14:paraId="330A41CA" w14:textId="77777777" w:rsidR="00CF46CA" w:rsidRPr="00CF46CA" w:rsidRDefault="00CF46CA" w:rsidP="00CF46CA">
      <w:pPr>
        <w:spacing w:line="10" w:lineRule="atLeast"/>
        <w:rPr>
          <w:sz w:val="20"/>
          <w:szCs w:val="20"/>
        </w:rPr>
      </w:pPr>
    </w:p>
    <w:p w14:paraId="2B8AC13E" w14:textId="77777777" w:rsidR="00CF46CA" w:rsidRPr="00CF46CA" w:rsidRDefault="00CF46CA" w:rsidP="00CF46CA">
      <w:pPr>
        <w:spacing w:line="10" w:lineRule="atLeast"/>
        <w:rPr>
          <w:sz w:val="20"/>
          <w:szCs w:val="20"/>
        </w:rPr>
      </w:pPr>
      <w:r w:rsidRPr="00CF46CA">
        <w:rPr>
          <w:sz w:val="20"/>
          <w:szCs w:val="20"/>
        </w:rPr>
        <w:t>commit 0f8c0d885e8f59efe3a9d2d2cfb2f731b0cd4ebd</w:t>
      </w:r>
    </w:p>
    <w:p w14:paraId="05243FB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AAD214D" w14:textId="77777777" w:rsidR="00CF46CA" w:rsidRPr="00CF46CA" w:rsidRDefault="00CF46CA" w:rsidP="00CF46CA">
      <w:pPr>
        <w:spacing w:line="10" w:lineRule="atLeast"/>
        <w:rPr>
          <w:sz w:val="20"/>
          <w:szCs w:val="20"/>
        </w:rPr>
      </w:pPr>
      <w:r w:rsidRPr="00CF46CA">
        <w:rPr>
          <w:sz w:val="20"/>
          <w:szCs w:val="20"/>
        </w:rPr>
        <w:t>Date:   Wed Nov 10 08:28:27 1993 +0000</w:t>
      </w:r>
    </w:p>
    <w:p w14:paraId="3EE36E4D" w14:textId="77777777" w:rsidR="00CF46CA" w:rsidRPr="00CF46CA" w:rsidRDefault="00CF46CA" w:rsidP="00CF46CA">
      <w:pPr>
        <w:spacing w:line="10" w:lineRule="atLeast"/>
        <w:rPr>
          <w:sz w:val="20"/>
          <w:szCs w:val="20"/>
        </w:rPr>
      </w:pPr>
    </w:p>
    <w:p w14:paraId="360B45F5" w14:textId="77777777" w:rsidR="00CF46CA" w:rsidRPr="00CF46CA" w:rsidRDefault="00CF46CA" w:rsidP="00CF46CA">
      <w:pPr>
        <w:spacing w:line="10" w:lineRule="atLeast"/>
        <w:rPr>
          <w:sz w:val="20"/>
          <w:szCs w:val="20"/>
        </w:rPr>
      </w:pPr>
      <w:r w:rsidRPr="00CF46CA">
        <w:rPr>
          <w:sz w:val="20"/>
          <w:szCs w:val="20"/>
        </w:rPr>
        <w:t xml:space="preserve">    (word): New type.  All uses of `long' for word-at-a-time comparisons</w:t>
      </w:r>
    </w:p>
    <w:p w14:paraId="69879481" w14:textId="77777777" w:rsidR="00CF46CA" w:rsidRPr="00CF46CA" w:rsidRDefault="00CF46CA" w:rsidP="00CF46CA">
      <w:pPr>
        <w:spacing w:line="10" w:lineRule="atLeast"/>
        <w:rPr>
          <w:sz w:val="20"/>
          <w:szCs w:val="20"/>
        </w:rPr>
      </w:pPr>
      <w:r w:rsidRPr="00CF46CA">
        <w:rPr>
          <w:sz w:val="20"/>
          <w:szCs w:val="20"/>
        </w:rPr>
        <w:t xml:space="preserve">    changed to `word'.</w:t>
      </w:r>
    </w:p>
    <w:p w14:paraId="1159042A" w14:textId="77777777" w:rsidR="00CF46CA" w:rsidRPr="00CF46CA" w:rsidRDefault="00CF46CA" w:rsidP="00CF46CA">
      <w:pPr>
        <w:spacing w:line="10" w:lineRule="atLeast"/>
        <w:rPr>
          <w:sz w:val="20"/>
          <w:szCs w:val="20"/>
        </w:rPr>
      </w:pPr>
      <w:r w:rsidRPr="00CF46CA">
        <w:rPr>
          <w:sz w:val="20"/>
          <w:szCs w:val="20"/>
        </w:rPr>
        <w:t xml:space="preserve">    (long_options, main, usage): Add `--help'.</w:t>
      </w:r>
    </w:p>
    <w:p w14:paraId="1F0176EF" w14:textId="77777777" w:rsidR="00CF46CA" w:rsidRPr="00CF46CA" w:rsidRDefault="00CF46CA" w:rsidP="00CF46CA">
      <w:pPr>
        <w:spacing w:line="10" w:lineRule="atLeast"/>
        <w:rPr>
          <w:sz w:val="20"/>
          <w:szCs w:val="20"/>
        </w:rPr>
      </w:pPr>
      <w:r w:rsidRPr="00CF46CA">
        <w:rPr>
          <w:sz w:val="20"/>
          <w:szCs w:val="20"/>
        </w:rPr>
        <w:t xml:space="preserve">    (usage): Send usage to stdout, not stderr.</w:t>
      </w:r>
    </w:p>
    <w:p w14:paraId="163C60BB" w14:textId="77777777" w:rsidR="00CF46CA" w:rsidRPr="00CF46CA" w:rsidRDefault="00CF46CA" w:rsidP="00CF46CA">
      <w:pPr>
        <w:spacing w:line="10" w:lineRule="atLeast"/>
        <w:rPr>
          <w:sz w:val="20"/>
          <w:szCs w:val="20"/>
        </w:rPr>
      </w:pPr>
      <w:r w:rsidRPr="00CF46CA">
        <w:rPr>
          <w:sz w:val="20"/>
          <w:szCs w:val="20"/>
        </w:rPr>
        <w:t xml:space="preserve">    (main): Add `-v'.  Send version number to stdout, not stderr.</w:t>
      </w:r>
    </w:p>
    <w:p w14:paraId="2557985D" w14:textId="77777777" w:rsidR="00CF46CA" w:rsidRPr="00CF46CA" w:rsidRDefault="00CF46CA" w:rsidP="00CF46CA">
      <w:pPr>
        <w:spacing w:line="10" w:lineRule="atLeast"/>
        <w:rPr>
          <w:sz w:val="20"/>
          <w:szCs w:val="20"/>
        </w:rPr>
      </w:pPr>
    </w:p>
    <w:p w14:paraId="2C7CE4A1" w14:textId="77777777" w:rsidR="00CF46CA" w:rsidRPr="00CF46CA" w:rsidRDefault="00CF46CA" w:rsidP="00CF46CA">
      <w:pPr>
        <w:spacing w:line="10" w:lineRule="atLeast"/>
        <w:rPr>
          <w:sz w:val="20"/>
          <w:szCs w:val="20"/>
        </w:rPr>
      </w:pPr>
      <w:r w:rsidRPr="00CF46CA">
        <w:rPr>
          <w:sz w:val="20"/>
          <w:szCs w:val="20"/>
        </w:rPr>
        <w:t>commit 4b1a69ee970f3016cb7d1b7a6424673beee6a5f7</w:t>
      </w:r>
    </w:p>
    <w:p w14:paraId="4E5BBAD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01BDFD0" w14:textId="77777777" w:rsidR="00CF46CA" w:rsidRPr="00CF46CA" w:rsidRDefault="00CF46CA" w:rsidP="00CF46CA">
      <w:pPr>
        <w:spacing w:line="10" w:lineRule="atLeast"/>
        <w:rPr>
          <w:sz w:val="20"/>
          <w:szCs w:val="20"/>
        </w:rPr>
      </w:pPr>
      <w:r w:rsidRPr="00CF46CA">
        <w:rPr>
          <w:sz w:val="20"/>
          <w:szCs w:val="20"/>
        </w:rPr>
        <w:t>Date:   Wed Nov 10 08:28:27 1993 +0000</w:t>
      </w:r>
    </w:p>
    <w:p w14:paraId="38660541" w14:textId="77777777" w:rsidR="00CF46CA" w:rsidRPr="00CF46CA" w:rsidRDefault="00CF46CA" w:rsidP="00CF46CA">
      <w:pPr>
        <w:spacing w:line="10" w:lineRule="atLeast"/>
        <w:rPr>
          <w:sz w:val="20"/>
          <w:szCs w:val="20"/>
        </w:rPr>
      </w:pPr>
    </w:p>
    <w:p w14:paraId="3CE46E86" w14:textId="77777777" w:rsidR="00CF46CA" w:rsidRPr="00CF46CA" w:rsidRDefault="00CF46CA" w:rsidP="00CF46CA">
      <w:pPr>
        <w:spacing w:line="10" w:lineRule="atLeast"/>
        <w:rPr>
          <w:sz w:val="20"/>
          <w:szCs w:val="20"/>
        </w:rPr>
      </w:pPr>
      <w:r w:rsidRPr="00CF46CA">
        <w:rPr>
          <w:sz w:val="20"/>
          <w:szCs w:val="20"/>
        </w:rPr>
        <w:t xml:space="preserve">    (too_expensive): New variable, for heuristic to limit the worst-case</w:t>
      </w:r>
    </w:p>
    <w:p w14:paraId="2270D157" w14:textId="77777777" w:rsidR="00CF46CA" w:rsidRPr="00CF46CA" w:rsidRDefault="00CF46CA" w:rsidP="00CF46CA">
      <w:pPr>
        <w:spacing w:line="10" w:lineRule="atLeast"/>
        <w:rPr>
          <w:sz w:val="20"/>
          <w:szCs w:val="20"/>
        </w:rPr>
      </w:pPr>
      <w:r w:rsidRPr="00CF46CA">
        <w:rPr>
          <w:sz w:val="20"/>
          <w:szCs w:val="20"/>
        </w:rPr>
        <w:t xml:space="preserve">    cost to O(N**1.5 log N) at the price of producing suboptimal output for</w:t>
      </w:r>
    </w:p>
    <w:p w14:paraId="5D1BB518" w14:textId="77777777" w:rsidR="00CF46CA" w:rsidRPr="00CF46CA" w:rsidRDefault="00CF46CA" w:rsidP="00CF46CA">
      <w:pPr>
        <w:spacing w:line="10" w:lineRule="atLeast"/>
        <w:rPr>
          <w:sz w:val="20"/>
          <w:szCs w:val="20"/>
        </w:rPr>
      </w:pPr>
      <w:r w:rsidRPr="00CF46CA">
        <w:rPr>
          <w:sz w:val="20"/>
          <w:szCs w:val="20"/>
        </w:rPr>
        <w:t xml:space="preserve">    large inputs with many differences.</w:t>
      </w:r>
    </w:p>
    <w:p w14:paraId="0AFF464B" w14:textId="77777777" w:rsidR="00CF46CA" w:rsidRPr="00CF46CA" w:rsidRDefault="00CF46CA" w:rsidP="00CF46CA">
      <w:pPr>
        <w:spacing w:line="10" w:lineRule="atLeast"/>
        <w:rPr>
          <w:sz w:val="20"/>
          <w:szCs w:val="20"/>
        </w:rPr>
      </w:pPr>
      <w:r w:rsidRPr="00CF46CA">
        <w:rPr>
          <w:sz w:val="20"/>
          <w:szCs w:val="20"/>
        </w:rPr>
        <w:t xml:space="preserve">    (diff_2_files): Initialize it.</w:t>
      </w:r>
    </w:p>
    <w:p w14:paraId="7E386649" w14:textId="77777777" w:rsidR="00CF46CA" w:rsidRPr="00CF46CA" w:rsidRDefault="00CF46CA" w:rsidP="00CF46CA">
      <w:pPr>
        <w:spacing w:line="10" w:lineRule="atLeast"/>
        <w:rPr>
          <w:sz w:val="20"/>
          <w:szCs w:val="20"/>
        </w:rPr>
      </w:pPr>
      <w:r w:rsidRPr="00CF46CA">
        <w:rPr>
          <w:sz w:val="20"/>
          <w:szCs w:val="20"/>
        </w:rPr>
        <w:t xml:space="preserve">    (struct partition): New type.</w:t>
      </w:r>
    </w:p>
    <w:p w14:paraId="54B903D1" w14:textId="77777777" w:rsidR="00CF46CA" w:rsidRPr="00CF46CA" w:rsidRDefault="00CF46CA" w:rsidP="00CF46CA">
      <w:pPr>
        <w:spacing w:line="10" w:lineRule="atLeast"/>
        <w:rPr>
          <w:sz w:val="20"/>
          <w:szCs w:val="20"/>
        </w:rPr>
      </w:pPr>
      <w:r w:rsidRPr="00CF46CA">
        <w:rPr>
          <w:sz w:val="20"/>
          <w:szCs w:val="20"/>
        </w:rPr>
        <w:t xml:space="preserve">    (SNAKE_LIMIT): New macro; merely documents already-used number 20.</w:t>
      </w:r>
    </w:p>
    <w:p w14:paraId="58D44829" w14:textId="77777777" w:rsidR="00CF46CA" w:rsidRPr="00CF46CA" w:rsidRDefault="00CF46CA" w:rsidP="00CF46CA">
      <w:pPr>
        <w:spacing w:line="10" w:lineRule="atLeast"/>
        <w:rPr>
          <w:sz w:val="20"/>
          <w:szCs w:val="20"/>
        </w:rPr>
      </w:pPr>
      <w:r w:rsidRPr="00CF46CA">
        <w:rPr>
          <w:sz w:val="20"/>
          <w:szCs w:val="20"/>
        </w:rPr>
        <w:t xml:space="preserve">    (diag): New `minimal' arg; all callers changed.  Put results into</w:t>
      </w:r>
    </w:p>
    <w:p w14:paraId="62E12190" w14:textId="77777777" w:rsidR="00CF46CA" w:rsidRPr="00CF46CA" w:rsidRDefault="00CF46CA" w:rsidP="00CF46CA">
      <w:pPr>
        <w:spacing w:line="10" w:lineRule="atLeast"/>
        <w:rPr>
          <w:sz w:val="20"/>
          <w:szCs w:val="20"/>
        </w:rPr>
      </w:pPr>
      <w:r w:rsidRPr="00CF46CA">
        <w:rPr>
          <w:sz w:val="20"/>
          <w:szCs w:val="20"/>
        </w:rPr>
        <w:lastRenderedPageBreak/>
        <w:t xml:space="preserve">    struct partition.  Apply `too_expensive' heuristic.  Tune.</w:t>
      </w:r>
    </w:p>
    <w:p w14:paraId="71D174E4" w14:textId="77777777" w:rsidR="00CF46CA" w:rsidRPr="00CF46CA" w:rsidRDefault="00CF46CA" w:rsidP="00CF46CA">
      <w:pPr>
        <w:spacing w:line="10" w:lineRule="atLeast"/>
        <w:rPr>
          <w:sz w:val="20"/>
          <w:szCs w:val="20"/>
        </w:rPr>
      </w:pPr>
      <w:r w:rsidRPr="00CF46CA">
        <w:rPr>
          <w:sz w:val="20"/>
          <w:szCs w:val="20"/>
        </w:rPr>
        <w:t xml:space="preserve">    (compareseq): New `minimal' arg; all callers changed.  Tune.</w:t>
      </w:r>
    </w:p>
    <w:p w14:paraId="0B7E3808" w14:textId="77777777" w:rsidR="00CF46CA" w:rsidRPr="00CF46CA" w:rsidRDefault="00CF46CA" w:rsidP="00CF46CA">
      <w:pPr>
        <w:spacing w:line="10" w:lineRule="atLeast"/>
        <w:rPr>
          <w:sz w:val="20"/>
          <w:szCs w:val="20"/>
        </w:rPr>
      </w:pPr>
      <w:r w:rsidRPr="00CF46CA">
        <w:rPr>
          <w:sz w:val="20"/>
          <w:szCs w:val="20"/>
        </w:rPr>
        <w:t xml:space="preserve">    (shift_boundaries): Improve heuristic to also coalesce adjacent runs</w:t>
      </w:r>
    </w:p>
    <w:p w14:paraId="04383F49" w14:textId="77777777" w:rsidR="00CF46CA" w:rsidRPr="00CF46CA" w:rsidRDefault="00CF46CA" w:rsidP="00CF46CA">
      <w:pPr>
        <w:spacing w:line="10" w:lineRule="atLeast"/>
        <w:rPr>
          <w:sz w:val="20"/>
          <w:szCs w:val="20"/>
        </w:rPr>
      </w:pPr>
      <w:r w:rsidRPr="00CF46CA">
        <w:rPr>
          <w:sz w:val="20"/>
          <w:szCs w:val="20"/>
        </w:rPr>
        <w:t xml:space="preserve">    of changes more often.</w:t>
      </w:r>
    </w:p>
    <w:p w14:paraId="7CE085B8" w14:textId="77777777" w:rsidR="00CF46CA" w:rsidRPr="00CF46CA" w:rsidRDefault="00CF46CA" w:rsidP="00CF46CA">
      <w:pPr>
        <w:spacing w:line="10" w:lineRule="atLeast"/>
        <w:rPr>
          <w:sz w:val="20"/>
          <w:szCs w:val="20"/>
        </w:rPr>
      </w:pPr>
    </w:p>
    <w:p w14:paraId="4C76D882" w14:textId="77777777" w:rsidR="00CF46CA" w:rsidRPr="00CF46CA" w:rsidRDefault="00CF46CA" w:rsidP="00CF46CA">
      <w:pPr>
        <w:spacing w:line="10" w:lineRule="atLeast"/>
        <w:rPr>
          <w:sz w:val="20"/>
          <w:szCs w:val="20"/>
        </w:rPr>
      </w:pPr>
      <w:r w:rsidRPr="00CF46CA">
        <w:rPr>
          <w:sz w:val="20"/>
          <w:szCs w:val="20"/>
        </w:rPr>
        <w:t>commit be52c66d5ef8e0f74e555d4cbf5b22ef5ef3e62f</w:t>
      </w:r>
    </w:p>
    <w:p w14:paraId="065CC60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025A301" w14:textId="77777777" w:rsidR="00CF46CA" w:rsidRPr="00CF46CA" w:rsidRDefault="00CF46CA" w:rsidP="00CF46CA">
      <w:pPr>
        <w:spacing w:line="10" w:lineRule="atLeast"/>
        <w:rPr>
          <w:sz w:val="20"/>
          <w:szCs w:val="20"/>
        </w:rPr>
      </w:pPr>
      <w:r w:rsidRPr="00CF46CA">
        <w:rPr>
          <w:sz w:val="20"/>
          <w:szCs w:val="20"/>
        </w:rPr>
        <w:t>Date:   Wed Nov 10 08:28:27 1993 +0000</w:t>
      </w:r>
    </w:p>
    <w:p w14:paraId="2EEB3A80" w14:textId="77777777" w:rsidR="00CF46CA" w:rsidRPr="00CF46CA" w:rsidRDefault="00CF46CA" w:rsidP="00CF46CA">
      <w:pPr>
        <w:spacing w:line="10" w:lineRule="atLeast"/>
        <w:rPr>
          <w:sz w:val="20"/>
          <w:szCs w:val="20"/>
        </w:rPr>
      </w:pPr>
    </w:p>
    <w:p w14:paraId="113011E0" w14:textId="77777777" w:rsidR="00CF46CA" w:rsidRPr="00CF46CA" w:rsidRDefault="00CF46CA" w:rsidP="00CF46CA">
      <w:pPr>
        <w:spacing w:line="10" w:lineRule="atLeast"/>
        <w:rPr>
          <w:sz w:val="20"/>
          <w:szCs w:val="20"/>
        </w:rPr>
      </w:pPr>
      <w:r w:rsidRPr="00CF46CA">
        <w:rPr>
          <w:sz w:val="20"/>
          <w:szCs w:val="20"/>
        </w:rPr>
        <w:t xml:space="preserve">    Initial revision</w:t>
      </w:r>
    </w:p>
    <w:p w14:paraId="7C2A7BE3" w14:textId="77777777" w:rsidR="00CF46CA" w:rsidRPr="00CF46CA" w:rsidRDefault="00CF46CA" w:rsidP="00CF46CA">
      <w:pPr>
        <w:spacing w:line="10" w:lineRule="atLeast"/>
        <w:rPr>
          <w:sz w:val="20"/>
          <w:szCs w:val="20"/>
        </w:rPr>
      </w:pPr>
    </w:p>
    <w:p w14:paraId="04DFB88B" w14:textId="77777777" w:rsidR="00CF46CA" w:rsidRPr="00CF46CA" w:rsidRDefault="00CF46CA" w:rsidP="00CF46CA">
      <w:pPr>
        <w:spacing w:line="10" w:lineRule="atLeast"/>
        <w:rPr>
          <w:sz w:val="20"/>
          <w:szCs w:val="20"/>
        </w:rPr>
      </w:pPr>
      <w:r w:rsidRPr="00CF46CA">
        <w:rPr>
          <w:sz w:val="20"/>
          <w:szCs w:val="20"/>
        </w:rPr>
        <w:t>commit 7aeb973641eeae48c4d6abd1ce477858f6f90147</w:t>
      </w:r>
    </w:p>
    <w:p w14:paraId="15B7506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493C008" w14:textId="77777777" w:rsidR="00CF46CA" w:rsidRPr="00CF46CA" w:rsidRDefault="00CF46CA" w:rsidP="00CF46CA">
      <w:pPr>
        <w:spacing w:line="10" w:lineRule="atLeast"/>
        <w:rPr>
          <w:sz w:val="20"/>
          <w:szCs w:val="20"/>
        </w:rPr>
      </w:pPr>
      <w:r w:rsidRPr="00CF46CA">
        <w:rPr>
          <w:sz w:val="20"/>
          <w:szCs w:val="20"/>
        </w:rPr>
        <w:t>Date:   Wed Nov 10 08:28:27 1993 +0000</w:t>
      </w:r>
    </w:p>
    <w:p w14:paraId="233AB31F" w14:textId="77777777" w:rsidR="00CF46CA" w:rsidRPr="00CF46CA" w:rsidRDefault="00CF46CA" w:rsidP="00CF46CA">
      <w:pPr>
        <w:spacing w:line="10" w:lineRule="atLeast"/>
        <w:rPr>
          <w:sz w:val="20"/>
          <w:szCs w:val="20"/>
        </w:rPr>
      </w:pPr>
    </w:p>
    <w:p w14:paraId="1DF6794A" w14:textId="77777777" w:rsidR="00CF46CA" w:rsidRPr="00CF46CA" w:rsidRDefault="00CF46CA" w:rsidP="00CF46CA">
      <w:pPr>
        <w:spacing w:line="10" w:lineRule="atLeast"/>
        <w:rPr>
          <w:sz w:val="20"/>
          <w:szCs w:val="20"/>
        </w:rPr>
      </w:pPr>
      <w:r w:rsidRPr="00CF46CA">
        <w:rPr>
          <w:sz w:val="20"/>
          <w:szCs w:val="20"/>
        </w:rPr>
        <w:t xml:space="preserve">    GNU diffutils 2.6</w:t>
      </w:r>
    </w:p>
    <w:p w14:paraId="1397DB3C" w14:textId="77777777" w:rsidR="00CF46CA" w:rsidRPr="00CF46CA" w:rsidRDefault="00CF46CA" w:rsidP="00CF46CA">
      <w:pPr>
        <w:spacing w:line="10" w:lineRule="atLeast"/>
        <w:rPr>
          <w:sz w:val="20"/>
          <w:szCs w:val="20"/>
        </w:rPr>
      </w:pPr>
    </w:p>
    <w:p w14:paraId="43C24DFC" w14:textId="77777777" w:rsidR="00CF46CA" w:rsidRPr="00CF46CA" w:rsidRDefault="00CF46CA" w:rsidP="00CF46CA">
      <w:pPr>
        <w:spacing w:line="10" w:lineRule="atLeast"/>
        <w:rPr>
          <w:sz w:val="20"/>
          <w:szCs w:val="20"/>
        </w:rPr>
      </w:pPr>
      <w:r w:rsidRPr="00CF46CA">
        <w:rPr>
          <w:sz w:val="20"/>
          <w:szCs w:val="20"/>
        </w:rPr>
        <w:t>commit d3079e2f6bbd367cb4e1744653d94adcf49aa0fb</w:t>
      </w:r>
    </w:p>
    <w:p w14:paraId="1036977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95C63D4" w14:textId="77777777" w:rsidR="00CF46CA" w:rsidRPr="00CF46CA" w:rsidRDefault="00CF46CA" w:rsidP="00CF46CA">
      <w:pPr>
        <w:spacing w:line="10" w:lineRule="atLeast"/>
        <w:rPr>
          <w:sz w:val="20"/>
          <w:szCs w:val="20"/>
        </w:rPr>
      </w:pPr>
      <w:r w:rsidRPr="00CF46CA">
        <w:rPr>
          <w:sz w:val="20"/>
          <w:szCs w:val="20"/>
        </w:rPr>
        <w:t>Date:   Mon Sep 27 07:20:24 1993 +0000</w:t>
      </w:r>
    </w:p>
    <w:p w14:paraId="086E8214" w14:textId="77777777" w:rsidR="00CF46CA" w:rsidRPr="00CF46CA" w:rsidRDefault="00CF46CA" w:rsidP="00CF46CA">
      <w:pPr>
        <w:spacing w:line="10" w:lineRule="atLeast"/>
        <w:rPr>
          <w:sz w:val="20"/>
          <w:szCs w:val="20"/>
        </w:rPr>
      </w:pPr>
    </w:p>
    <w:p w14:paraId="1280E660" w14:textId="77777777" w:rsidR="00CF46CA" w:rsidRPr="00CF46CA" w:rsidRDefault="00CF46CA" w:rsidP="00CF46CA">
      <w:pPr>
        <w:spacing w:line="10" w:lineRule="atLeast"/>
        <w:rPr>
          <w:sz w:val="20"/>
          <w:szCs w:val="20"/>
        </w:rPr>
      </w:pPr>
      <w:r w:rsidRPr="00CF46CA">
        <w:rPr>
          <w:sz w:val="20"/>
          <w:szCs w:val="20"/>
        </w:rPr>
        <w:t xml:space="preserve">    (memchr): Make first arg char const *</w:t>
      </w:r>
    </w:p>
    <w:p w14:paraId="7612B1AF" w14:textId="77777777" w:rsidR="00CF46CA" w:rsidRPr="00CF46CA" w:rsidRDefault="00CF46CA" w:rsidP="00CF46CA">
      <w:pPr>
        <w:spacing w:line="10" w:lineRule="atLeast"/>
        <w:rPr>
          <w:sz w:val="20"/>
          <w:szCs w:val="20"/>
        </w:rPr>
      </w:pPr>
      <w:r w:rsidRPr="00CF46CA">
        <w:rPr>
          <w:sz w:val="20"/>
          <w:szCs w:val="20"/>
        </w:rPr>
        <w:t xml:space="preserve">    to match standard.</w:t>
      </w:r>
    </w:p>
    <w:p w14:paraId="46378B59" w14:textId="77777777" w:rsidR="00CF46CA" w:rsidRPr="00CF46CA" w:rsidRDefault="00CF46CA" w:rsidP="00CF46CA">
      <w:pPr>
        <w:spacing w:line="10" w:lineRule="atLeast"/>
        <w:rPr>
          <w:sz w:val="20"/>
          <w:szCs w:val="20"/>
        </w:rPr>
      </w:pPr>
      <w:r w:rsidRPr="00CF46CA">
        <w:rPr>
          <w:sz w:val="20"/>
          <w:szCs w:val="20"/>
        </w:rPr>
        <w:t xml:space="preserve">    (xmalloc, xrealloc): Cast malloc, realloc</w:t>
      </w:r>
    </w:p>
    <w:p w14:paraId="5BE9AA13" w14:textId="77777777" w:rsidR="00CF46CA" w:rsidRPr="00CF46CA" w:rsidRDefault="00CF46CA" w:rsidP="00CF46CA">
      <w:pPr>
        <w:spacing w:line="10" w:lineRule="atLeast"/>
        <w:rPr>
          <w:sz w:val="20"/>
          <w:szCs w:val="20"/>
        </w:rPr>
      </w:pPr>
      <w:r w:rsidRPr="00CF46CA">
        <w:rPr>
          <w:sz w:val="20"/>
          <w:szCs w:val="20"/>
        </w:rPr>
        <w:t xml:space="preserve">    to (VOID *) to suppress bogus warnings on some nonstandard hosts.</w:t>
      </w:r>
    </w:p>
    <w:p w14:paraId="2E2E8574" w14:textId="77777777" w:rsidR="00CF46CA" w:rsidRPr="00CF46CA" w:rsidRDefault="00CF46CA" w:rsidP="00CF46CA">
      <w:pPr>
        <w:spacing w:line="10" w:lineRule="atLeast"/>
        <w:rPr>
          <w:sz w:val="20"/>
          <w:szCs w:val="20"/>
        </w:rPr>
      </w:pPr>
    </w:p>
    <w:p w14:paraId="49C271DB" w14:textId="77777777" w:rsidR="00CF46CA" w:rsidRPr="00CF46CA" w:rsidRDefault="00CF46CA" w:rsidP="00CF46CA">
      <w:pPr>
        <w:spacing w:line="10" w:lineRule="atLeast"/>
        <w:rPr>
          <w:sz w:val="20"/>
          <w:szCs w:val="20"/>
        </w:rPr>
      </w:pPr>
      <w:r w:rsidRPr="00CF46CA">
        <w:rPr>
          <w:sz w:val="20"/>
          <w:szCs w:val="20"/>
        </w:rPr>
        <w:t>commit 3a90d1af5a2b3b57af324ea3791de3a19dc3bc81</w:t>
      </w:r>
    </w:p>
    <w:p w14:paraId="4396B9A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85DD088" w14:textId="77777777" w:rsidR="00CF46CA" w:rsidRPr="00CF46CA" w:rsidRDefault="00CF46CA" w:rsidP="00CF46CA">
      <w:pPr>
        <w:spacing w:line="10" w:lineRule="atLeast"/>
        <w:rPr>
          <w:sz w:val="20"/>
          <w:szCs w:val="20"/>
        </w:rPr>
      </w:pPr>
      <w:r w:rsidRPr="00CF46CA">
        <w:rPr>
          <w:sz w:val="20"/>
          <w:szCs w:val="20"/>
        </w:rPr>
        <w:t>Date:   Mon Sep 27 07:20:24 1993 +0000</w:t>
      </w:r>
    </w:p>
    <w:p w14:paraId="1215AB1B" w14:textId="77777777" w:rsidR="00CF46CA" w:rsidRPr="00CF46CA" w:rsidRDefault="00CF46CA" w:rsidP="00CF46CA">
      <w:pPr>
        <w:spacing w:line="10" w:lineRule="atLeast"/>
        <w:rPr>
          <w:sz w:val="20"/>
          <w:szCs w:val="20"/>
        </w:rPr>
      </w:pPr>
    </w:p>
    <w:p w14:paraId="6451D90A" w14:textId="77777777" w:rsidR="00CF46CA" w:rsidRPr="00CF46CA" w:rsidRDefault="00CF46CA" w:rsidP="00CF46CA">
      <w:pPr>
        <w:spacing w:line="10" w:lineRule="atLeast"/>
        <w:rPr>
          <w:sz w:val="20"/>
          <w:szCs w:val="20"/>
        </w:rPr>
      </w:pPr>
      <w:r w:rsidRPr="00CF46CA">
        <w:rPr>
          <w:sz w:val="20"/>
          <w:szCs w:val="20"/>
        </w:rPr>
        <w:t xml:space="preserve">    (malloc, realloc): Declare only if !HAVE_STDLIB_H.</w:t>
      </w:r>
    </w:p>
    <w:p w14:paraId="3300313F" w14:textId="77777777" w:rsidR="00CF46CA" w:rsidRPr="00CF46CA" w:rsidRDefault="00CF46CA" w:rsidP="00CF46CA">
      <w:pPr>
        <w:spacing w:line="10" w:lineRule="atLeast"/>
        <w:rPr>
          <w:sz w:val="20"/>
          <w:szCs w:val="20"/>
        </w:rPr>
      </w:pPr>
      <w:r w:rsidRPr="00CF46CA">
        <w:rPr>
          <w:sz w:val="20"/>
          <w:szCs w:val="20"/>
        </w:rPr>
        <w:t xml:space="preserve">    (memchr): Declare only if !HAVE_MEMCHR.  These changes are</w:t>
      </w:r>
    </w:p>
    <w:p w14:paraId="296E04D8" w14:textId="77777777" w:rsidR="00CF46CA" w:rsidRPr="00CF46CA" w:rsidRDefault="00CF46CA" w:rsidP="00CF46CA">
      <w:pPr>
        <w:spacing w:line="10" w:lineRule="atLeast"/>
        <w:rPr>
          <w:sz w:val="20"/>
          <w:szCs w:val="20"/>
        </w:rPr>
      </w:pPr>
      <w:r w:rsidRPr="00CF46CA">
        <w:rPr>
          <w:sz w:val="20"/>
          <w:szCs w:val="20"/>
        </w:rPr>
        <w:t xml:space="preserve">    needed to keep some nonstandard hosts happy.</w:t>
      </w:r>
    </w:p>
    <w:p w14:paraId="7CBCACD4" w14:textId="77777777" w:rsidR="00CF46CA" w:rsidRPr="00CF46CA" w:rsidRDefault="00CF46CA" w:rsidP="00CF46CA">
      <w:pPr>
        <w:spacing w:line="10" w:lineRule="atLeast"/>
        <w:rPr>
          <w:sz w:val="20"/>
          <w:szCs w:val="20"/>
        </w:rPr>
      </w:pPr>
    </w:p>
    <w:p w14:paraId="6D3F4377" w14:textId="77777777" w:rsidR="00CF46CA" w:rsidRPr="00CF46CA" w:rsidRDefault="00CF46CA" w:rsidP="00CF46CA">
      <w:pPr>
        <w:spacing w:line="10" w:lineRule="atLeast"/>
        <w:rPr>
          <w:sz w:val="20"/>
          <w:szCs w:val="20"/>
        </w:rPr>
      </w:pPr>
      <w:r w:rsidRPr="00CF46CA">
        <w:rPr>
          <w:sz w:val="20"/>
          <w:szCs w:val="20"/>
        </w:rPr>
        <w:t>commit 00c73e284b4f194f44a8ef81822486dff1859924</w:t>
      </w:r>
    </w:p>
    <w:p w14:paraId="2F0C0F3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B06281" w14:textId="77777777" w:rsidR="00CF46CA" w:rsidRPr="00CF46CA" w:rsidRDefault="00CF46CA" w:rsidP="00CF46CA">
      <w:pPr>
        <w:spacing w:line="10" w:lineRule="atLeast"/>
        <w:rPr>
          <w:sz w:val="20"/>
          <w:szCs w:val="20"/>
        </w:rPr>
      </w:pPr>
      <w:r w:rsidRPr="00CF46CA">
        <w:rPr>
          <w:sz w:val="20"/>
          <w:szCs w:val="20"/>
        </w:rPr>
        <w:t>Date:   Mon Sep 27 07:20:24 1993 +0000</w:t>
      </w:r>
    </w:p>
    <w:p w14:paraId="15BFF18B" w14:textId="77777777" w:rsidR="00CF46CA" w:rsidRPr="00CF46CA" w:rsidRDefault="00CF46CA" w:rsidP="00CF46CA">
      <w:pPr>
        <w:spacing w:line="10" w:lineRule="atLeast"/>
        <w:rPr>
          <w:sz w:val="20"/>
          <w:szCs w:val="20"/>
        </w:rPr>
      </w:pPr>
    </w:p>
    <w:p w14:paraId="7FA20C94" w14:textId="77777777" w:rsidR="00CF46CA" w:rsidRPr="00CF46CA" w:rsidRDefault="00CF46CA" w:rsidP="00CF46CA">
      <w:pPr>
        <w:spacing w:line="10" w:lineRule="atLeast"/>
        <w:rPr>
          <w:sz w:val="20"/>
          <w:szCs w:val="20"/>
        </w:rPr>
      </w:pPr>
      <w:r w:rsidRPr="00CF46CA">
        <w:rPr>
          <w:sz w:val="20"/>
          <w:szCs w:val="20"/>
        </w:rPr>
        <w:t xml:space="preserve">    (xmalloc, xrealloc): Cast malloc, realloc</w:t>
      </w:r>
    </w:p>
    <w:p w14:paraId="06C9749E" w14:textId="77777777" w:rsidR="00CF46CA" w:rsidRPr="00CF46CA" w:rsidRDefault="00CF46CA" w:rsidP="00CF46CA">
      <w:pPr>
        <w:spacing w:line="10" w:lineRule="atLeast"/>
        <w:rPr>
          <w:sz w:val="20"/>
          <w:szCs w:val="20"/>
        </w:rPr>
      </w:pPr>
      <w:r w:rsidRPr="00CF46CA">
        <w:rPr>
          <w:sz w:val="20"/>
          <w:szCs w:val="20"/>
        </w:rPr>
        <w:t xml:space="preserve">    to (VOID *) to suppress bogus warnings on some nonstandard hosts.</w:t>
      </w:r>
    </w:p>
    <w:p w14:paraId="798B85C5" w14:textId="77777777" w:rsidR="00CF46CA" w:rsidRPr="00CF46CA" w:rsidRDefault="00CF46CA" w:rsidP="00CF46CA">
      <w:pPr>
        <w:spacing w:line="10" w:lineRule="atLeast"/>
        <w:rPr>
          <w:sz w:val="20"/>
          <w:szCs w:val="20"/>
        </w:rPr>
      </w:pPr>
      <w:r w:rsidRPr="00CF46CA">
        <w:rPr>
          <w:sz w:val="20"/>
          <w:szCs w:val="20"/>
        </w:rPr>
        <w:t xml:space="preserve">    (lf_copy, lf_skip, lf_snarf): Cast memchr to (char *)</w:t>
      </w:r>
    </w:p>
    <w:p w14:paraId="7897D57E" w14:textId="77777777" w:rsidR="00CF46CA" w:rsidRPr="00CF46CA" w:rsidRDefault="00CF46CA" w:rsidP="00CF46CA">
      <w:pPr>
        <w:spacing w:line="10" w:lineRule="atLeast"/>
        <w:rPr>
          <w:sz w:val="20"/>
          <w:szCs w:val="20"/>
        </w:rPr>
      </w:pPr>
      <w:r w:rsidRPr="00CF46CA">
        <w:rPr>
          <w:sz w:val="20"/>
          <w:szCs w:val="20"/>
        </w:rPr>
        <w:t xml:space="preserve">    to suppress bogus warnings on some nonstandard hosts.</w:t>
      </w:r>
    </w:p>
    <w:p w14:paraId="73E63795" w14:textId="77777777" w:rsidR="00CF46CA" w:rsidRPr="00CF46CA" w:rsidRDefault="00CF46CA" w:rsidP="00CF46CA">
      <w:pPr>
        <w:spacing w:line="10" w:lineRule="atLeast"/>
        <w:rPr>
          <w:sz w:val="20"/>
          <w:szCs w:val="20"/>
        </w:rPr>
      </w:pPr>
      <w:r w:rsidRPr="00CF46CA">
        <w:rPr>
          <w:sz w:val="20"/>
          <w:szCs w:val="20"/>
        </w:rPr>
        <w:t xml:space="preserve">    (memchr): Make first arg char const *</w:t>
      </w:r>
    </w:p>
    <w:p w14:paraId="61EF5639" w14:textId="77777777" w:rsidR="00CF46CA" w:rsidRPr="00CF46CA" w:rsidRDefault="00CF46CA" w:rsidP="00CF46CA">
      <w:pPr>
        <w:spacing w:line="10" w:lineRule="atLeast"/>
        <w:rPr>
          <w:sz w:val="20"/>
          <w:szCs w:val="20"/>
        </w:rPr>
      </w:pPr>
      <w:r w:rsidRPr="00CF46CA">
        <w:rPr>
          <w:sz w:val="20"/>
          <w:szCs w:val="20"/>
        </w:rPr>
        <w:t xml:space="preserve">    to match standard.</w:t>
      </w:r>
    </w:p>
    <w:p w14:paraId="35CBB5BB" w14:textId="77777777" w:rsidR="00CF46CA" w:rsidRPr="00CF46CA" w:rsidRDefault="00CF46CA" w:rsidP="00CF46CA">
      <w:pPr>
        <w:spacing w:line="10" w:lineRule="atLeast"/>
        <w:rPr>
          <w:sz w:val="20"/>
          <w:szCs w:val="20"/>
        </w:rPr>
      </w:pPr>
    </w:p>
    <w:p w14:paraId="6307856C" w14:textId="77777777" w:rsidR="00CF46CA" w:rsidRPr="00CF46CA" w:rsidRDefault="00CF46CA" w:rsidP="00CF46CA">
      <w:pPr>
        <w:spacing w:line="10" w:lineRule="atLeast"/>
        <w:rPr>
          <w:sz w:val="20"/>
          <w:szCs w:val="20"/>
        </w:rPr>
      </w:pPr>
      <w:r w:rsidRPr="00CF46CA">
        <w:rPr>
          <w:sz w:val="20"/>
          <w:szCs w:val="20"/>
        </w:rPr>
        <w:t>commit 1dcec128c62cd5fbb461cf28251a5d56210c9784</w:t>
      </w:r>
    </w:p>
    <w:p w14:paraId="32966CC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FD8FC3E" w14:textId="77777777" w:rsidR="00CF46CA" w:rsidRPr="00CF46CA" w:rsidRDefault="00CF46CA" w:rsidP="00CF46CA">
      <w:pPr>
        <w:spacing w:line="10" w:lineRule="atLeast"/>
        <w:rPr>
          <w:sz w:val="20"/>
          <w:szCs w:val="20"/>
        </w:rPr>
      </w:pPr>
      <w:r w:rsidRPr="00CF46CA">
        <w:rPr>
          <w:sz w:val="20"/>
          <w:szCs w:val="20"/>
        </w:rPr>
        <w:t>Date:   Mon Sep 27 07:20:24 1993 +0000</w:t>
      </w:r>
    </w:p>
    <w:p w14:paraId="5251B575" w14:textId="77777777" w:rsidR="00CF46CA" w:rsidRPr="00CF46CA" w:rsidRDefault="00CF46CA" w:rsidP="00CF46CA">
      <w:pPr>
        <w:spacing w:line="10" w:lineRule="atLeast"/>
        <w:rPr>
          <w:sz w:val="20"/>
          <w:szCs w:val="20"/>
        </w:rPr>
      </w:pPr>
    </w:p>
    <w:p w14:paraId="23AB28AA" w14:textId="77777777" w:rsidR="00CF46CA" w:rsidRPr="00CF46CA" w:rsidRDefault="00CF46CA" w:rsidP="00CF46CA">
      <w:pPr>
        <w:spacing w:line="10" w:lineRule="atLeast"/>
        <w:rPr>
          <w:sz w:val="20"/>
          <w:szCs w:val="20"/>
        </w:rPr>
      </w:pPr>
      <w:r w:rsidRPr="00CF46CA">
        <w:rPr>
          <w:sz w:val="20"/>
          <w:szCs w:val="20"/>
        </w:rPr>
        <w:t xml:space="preserve">    (xmalloc, xrealloc): Cast malloc, realloc</w:t>
      </w:r>
    </w:p>
    <w:p w14:paraId="7843CF75" w14:textId="77777777" w:rsidR="00CF46CA" w:rsidRPr="00CF46CA" w:rsidRDefault="00CF46CA" w:rsidP="00CF46CA">
      <w:pPr>
        <w:spacing w:line="10" w:lineRule="atLeast"/>
        <w:rPr>
          <w:sz w:val="20"/>
          <w:szCs w:val="20"/>
        </w:rPr>
      </w:pPr>
      <w:r w:rsidRPr="00CF46CA">
        <w:rPr>
          <w:sz w:val="20"/>
          <w:szCs w:val="20"/>
        </w:rPr>
        <w:t xml:space="preserve">    to (VOID *) to suppress bogus warnings on some nonstandard hosts.</w:t>
      </w:r>
    </w:p>
    <w:p w14:paraId="5C7AA334" w14:textId="77777777" w:rsidR="00CF46CA" w:rsidRPr="00CF46CA" w:rsidRDefault="00CF46CA" w:rsidP="00CF46CA">
      <w:pPr>
        <w:spacing w:line="10" w:lineRule="atLeast"/>
        <w:rPr>
          <w:sz w:val="20"/>
          <w:szCs w:val="20"/>
        </w:rPr>
      </w:pPr>
    </w:p>
    <w:p w14:paraId="67D3EAB7" w14:textId="77777777" w:rsidR="00CF46CA" w:rsidRPr="00CF46CA" w:rsidRDefault="00CF46CA" w:rsidP="00CF46CA">
      <w:pPr>
        <w:spacing w:line="10" w:lineRule="atLeast"/>
        <w:rPr>
          <w:sz w:val="20"/>
          <w:szCs w:val="20"/>
        </w:rPr>
      </w:pPr>
      <w:r w:rsidRPr="00CF46CA">
        <w:rPr>
          <w:sz w:val="20"/>
          <w:szCs w:val="20"/>
        </w:rPr>
        <w:lastRenderedPageBreak/>
        <w:t>commit 70b4740f3f25b4e50470d937ce9afb503423c169</w:t>
      </w:r>
    </w:p>
    <w:p w14:paraId="47E04CB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2ECDBD6" w14:textId="77777777" w:rsidR="00CF46CA" w:rsidRPr="00CF46CA" w:rsidRDefault="00CF46CA" w:rsidP="00CF46CA">
      <w:pPr>
        <w:spacing w:line="10" w:lineRule="atLeast"/>
        <w:rPr>
          <w:sz w:val="20"/>
          <w:szCs w:val="20"/>
        </w:rPr>
      </w:pPr>
      <w:r w:rsidRPr="00CF46CA">
        <w:rPr>
          <w:sz w:val="20"/>
          <w:szCs w:val="20"/>
        </w:rPr>
        <w:t>Date:   Mon Sep 27 07:20:24 1993 +0000</w:t>
      </w:r>
    </w:p>
    <w:p w14:paraId="53BA46CE" w14:textId="77777777" w:rsidR="00CF46CA" w:rsidRPr="00CF46CA" w:rsidRDefault="00CF46CA" w:rsidP="00CF46CA">
      <w:pPr>
        <w:spacing w:line="10" w:lineRule="atLeast"/>
        <w:rPr>
          <w:sz w:val="20"/>
          <w:szCs w:val="20"/>
        </w:rPr>
      </w:pPr>
    </w:p>
    <w:p w14:paraId="2C3B312B" w14:textId="77777777" w:rsidR="00CF46CA" w:rsidRPr="00CF46CA" w:rsidRDefault="00CF46CA" w:rsidP="00CF46CA">
      <w:pPr>
        <w:spacing w:line="10" w:lineRule="atLeast"/>
        <w:rPr>
          <w:sz w:val="20"/>
          <w:szCs w:val="20"/>
        </w:rPr>
      </w:pPr>
      <w:r w:rsidRPr="00CF46CA">
        <w:rPr>
          <w:sz w:val="20"/>
          <w:szCs w:val="20"/>
        </w:rPr>
        <w:t xml:space="preserve">    (add_exclude_file): Cast memchr to (char *)</w:t>
      </w:r>
    </w:p>
    <w:p w14:paraId="75DA116A" w14:textId="77777777" w:rsidR="00CF46CA" w:rsidRPr="00CF46CA" w:rsidRDefault="00CF46CA" w:rsidP="00CF46CA">
      <w:pPr>
        <w:spacing w:line="10" w:lineRule="atLeast"/>
        <w:rPr>
          <w:sz w:val="20"/>
          <w:szCs w:val="20"/>
        </w:rPr>
      </w:pPr>
      <w:r w:rsidRPr="00CF46CA">
        <w:rPr>
          <w:sz w:val="20"/>
          <w:szCs w:val="20"/>
        </w:rPr>
        <w:t xml:space="preserve">    to suppress bogus warnings on some nonstandard hosts.</w:t>
      </w:r>
    </w:p>
    <w:p w14:paraId="49DB04B2" w14:textId="77777777" w:rsidR="00CF46CA" w:rsidRPr="00CF46CA" w:rsidRDefault="00CF46CA" w:rsidP="00CF46CA">
      <w:pPr>
        <w:spacing w:line="10" w:lineRule="atLeast"/>
        <w:rPr>
          <w:sz w:val="20"/>
          <w:szCs w:val="20"/>
        </w:rPr>
      </w:pPr>
    </w:p>
    <w:p w14:paraId="724FFDCC" w14:textId="77777777" w:rsidR="00CF46CA" w:rsidRPr="00CF46CA" w:rsidRDefault="00CF46CA" w:rsidP="00CF46CA">
      <w:pPr>
        <w:spacing w:line="10" w:lineRule="atLeast"/>
        <w:rPr>
          <w:sz w:val="20"/>
          <w:szCs w:val="20"/>
        </w:rPr>
      </w:pPr>
      <w:r w:rsidRPr="00CF46CA">
        <w:rPr>
          <w:sz w:val="20"/>
          <w:szCs w:val="20"/>
        </w:rPr>
        <w:t>commit 38681c3055dcadafca0970ab40378c64ec99421f</w:t>
      </w:r>
    </w:p>
    <w:p w14:paraId="01C872D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1EAAC81" w14:textId="77777777" w:rsidR="00CF46CA" w:rsidRPr="00CF46CA" w:rsidRDefault="00CF46CA" w:rsidP="00CF46CA">
      <w:pPr>
        <w:spacing w:line="10" w:lineRule="atLeast"/>
        <w:rPr>
          <w:sz w:val="20"/>
          <w:szCs w:val="20"/>
        </w:rPr>
      </w:pPr>
      <w:r w:rsidRPr="00CF46CA">
        <w:rPr>
          <w:sz w:val="20"/>
          <w:szCs w:val="20"/>
        </w:rPr>
        <w:t>Date:   Mon Sep 27 07:20:24 1993 +0000</w:t>
      </w:r>
    </w:p>
    <w:p w14:paraId="22E870CA" w14:textId="77777777" w:rsidR="00CF46CA" w:rsidRPr="00CF46CA" w:rsidRDefault="00CF46CA" w:rsidP="00CF46CA">
      <w:pPr>
        <w:spacing w:line="10" w:lineRule="atLeast"/>
        <w:rPr>
          <w:sz w:val="20"/>
          <w:szCs w:val="20"/>
        </w:rPr>
      </w:pPr>
    </w:p>
    <w:p w14:paraId="4A3BA808" w14:textId="77777777" w:rsidR="00CF46CA" w:rsidRPr="00CF46CA" w:rsidRDefault="00CF46CA" w:rsidP="00CF46CA">
      <w:pPr>
        <w:spacing w:line="10" w:lineRule="atLeast"/>
        <w:rPr>
          <w:sz w:val="20"/>
          <w:szCs w:val="20"/>
        </w:rPr>
      </w:pPr>
      <w:r w:rsidRPr="00CF46CA">
        <w:rPr>
          <w:sz w:val="20"/>
          <w:szCs w:val="20"/>
        </w:rPr>
        <w:t xml:space="preserve">    (main, usage, version_string): Add --version option.</w:t>
      </w:r>
    </w:p>
    <w:p w14:paraId="6DAA0502" w14:textId="77777777" w:rsidR="00CF46CA" w:rsidRPr="00CF46CA" w:rsidRDefault="00CF46CA" w:rsidP="00CF46CA">
      <w:pPr>
        <w:spacing w:line="10" w:lineRule="atLeast"/>
        <w:rPr>
          <w:sz w:val="20"/>
          <w:szCs w:val="20"/>
        </w:rPr>
      </w:pPr>
    </w:p>
    <w:p w14:paraId="2E8F1038" w14:textId="77777777" w:rsidR="00CF46CA" w:rsidRPr="00CF46CA" w:rsidRDefault="00CF46CA" w:rsidP="00CF46CA">
      <w:pPr>
        <w:spacing w:line="10" w:lineRule="atLeast"/>
        <w:rPr>
          <w:sz w:val="20"/>
          <w:szCs w:val="20"/>
        </w:rPr>
      </w:pPr>
      <w:r w:rsidRPr="00CF46CA">
        <w:rPr>
          <w:sz w:val="20"/>
          <w:szCs w:val="20"/>
        </w:rPr>
        <w:t>commit fef4518ddad8ac816bbac963cdb45869249a22bc</w:t>
      </w:r>
    </w:p>
    <w:p w14:paraId="416DFCC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38810C0" w14:textId="77777777" w:rsidR="00CF46CA" w:rsidRPr="00CF46CA" w:rsidRDefault="00CF46CA" w:rsidP="00CF46CA">
      <w:pPr>
        <w:spacing w:line="10" w:lineRule="atLeast"/>
        <w:rPr>
          <w:sz w:val="20"/>
          <w:szCs w:val="20"/>
        </w:rPr>
      </w:pPr>
      <w:r w:rsidRPr="00CF46CA">
        <w:rPr>
          <w:sz w:val="20"/>
          <w:szCs w:val="20"/>
        </w:rPr>
        <w:t>Date:   Mon Sep 27 07:20:24 1993 +0000</w:t>
      </w:r>
    </w:p>
    <w:p w14:paraId="05F76C25" w14:textId="77777777" w:rsidR="00CF46CA" w:rsidRPr="00CF46CA" w:rsidRDefault="00CF46CA" w:rsidP="00CF46CA">
      <w:pPr>
        <w:spacing w:line="10" w:lineRule="atLeast"/>
        <w:rPr>
          <w:sz w:val="20"/>
          <w:szCs w:val="20"/>
        </w:rPr>
      </w:pPr>
    </w:p>
    <w:p w14:paraId="7FFC8B79" w14:textId="77777777" w:rsidR="00CF46CA" w:rsidRPr="00CF46CA" w:rsidRDefault="00CF46CA" w:rsidP="00CF46CA">
      <w:pPr>
        <w:spacing w:line="10" w:lineRule="atLeast"/>
        <w:rPr>
          <w:sz w:val="20"/>
          <w:szCs w:val="20"/>
        </w:rPr>
      </w:pPr>
      <w:r w:rsidRPr="00CF46CA">
        <w:rPr>
          <w:sz w:val="20"/>
          <w:szCs w:val="20"/>
        </w:rPr>
        <w:t xml:space="preserve">    (diff_2_files): Work around memcmp bug with size=0.</w:t>
      </w:r>
    </w:p>
    <w:p w14:paraId="167F9E77" w14:textId="77777777" w:rsidR="00CF46CA" w:rsidRPr="00CF46CA" w:rsidRDefault="00CF46CA" w:rsidP="00CF46CA">
      <w:pPr>
        <w:spacing w:line="10" w:lineRule="atLeast"/>
        <w:rPr>
          <w:sz w:val="20"/>
          <w:szCs w:val="20"/>
        </w:rPr>
      </w:pPr>
    </w:p>
    <w:p w14:paraId="38EEF84C" w14:textId="77777777" w:rsidR="00CF46CA" w:rsidRPr="00CF46CA" w:rsidRDefault="00CF46CA" w:rsidP="00CF46CA">
      <w:pPr>
        <w:spacing w:line="10" w:lineRule="atLeast"/>
        <w:rPr>
          <w:sz w:val="20"/>
          <w:szCs w:val="20"/>
        </w:rPr>
      </w:pPr>
      <w:r w:rsidRPr="00CF46CA">
        <w:rPr>
          <w:sz w:val="20"/>
          <w:szCs w:val="20"/>
        </w:rPr>
        <w:t>commit d6a38aed737d9a647806d35b677507f1c1c7c516</w:t>
      </w:r>
    </w:p>
    <w:p w14:paraId="42B856D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4E98BFE" w14:textId="77777777" w:rsidR="00CF46CA" w:rsidRPr="00CF46CA" w:rsidRDefault="00CF46CA" w:rsidP="00CF46CA">
      <w:pPr>
        <w:spacing w:line="10" w:lineRule="atLeast"/>
        <w:rPr>
          <w:sz w:val="20"/>
          <w:szCs w:val="20"/>
        </w:rPr>
      </w:pPr>
      <w:r w:rsidRPr="00CF46CA">
        <w:rPr>
          <w:sz w:val="20"/>
          <w:szCs w:val="20"/>
        </w:rPr>
        <w:t>Date:   Mon Sep 27 06:30:18 1993 +0000</w:t>
      </w:r>
    </w:p>
    <w:p w14:paraId="7EAC6716" w14:textId="77777777" w:rsidR="00CF46CA" w:rsidRPr="00CF46CA" w:rsidRDefault="00CF46CA" w:rsidP="00CF46CA">
      <w:pPr>
        <w:spacing w:line="10" w:lineRule="atLeast"/>
        <w:rPr>
          <w:sz w:val="20"/>
          <w:szCs w:val="20"/>
        </w:rPr>
      </w:pPr>
    </w:p>
    <w:p w14:paraId="36FBB2B3" w14:textId="77777777" w:rsidR="00CF46CA" w:rsidRPr="00CF46CA" w:rsidRDefault="00CF46CA" w:rsidP="00CF46CA">
      <w:pPr>
        <w:spacing w:line="10" w:lineRule="atLeast"/>
        <w:rPr>
          <w:sz w:val="20"/>
          <w:szCs w:val="20"/>
        </w:rPr>
      </w:pPr>
      <w:r w:rsidRPr="00CF46CA">
        <w:rPr>
          <w:sz w:val="20"/>
          <w:szCs w:val="20"/>
        </w:rPr>
        <w:t xml:space="preserve">    Initial revision</w:t>
      </w:r>
    </w:p>
    <w:p w14:paraId="710352AB" w14:textId="77777777" w:rsidR="00CF46CA" w:rsidRPr="00CF46CA" w:rsidRDefault="00CF46CA" w:rsidP="00CF46CA">
      <w:pPr>
        <w:spacing w:line="10" w:lineRule="atLeast"/>
        <w:rPr>
          <w:sz w:val="20"/>
          <w:szCs w:val="20"/>
        </w:rPr>
      </w:pPr>
    </w:p>
    <w:p w14:paraId="27875B90" w14:textId="77777777" w:rsidR="00CF46CA" w:rsidRPr="00CF46CA" w:rsidRDefault="00CF46CA" w:rsidP="00CF46CA">
      <w:pPr>
        <w:spacing w:line="10" w:lineRule="atLeast"/>
        <w:rPr>
          <w:sz w:val="20"/>
          <w:szCs w:val="20"/>
        </w:rPr>
      </w:pPr>
      <w:r w:rsidRPr="00CF46CA">
        <w:rPr>
          <w:sz w:val="20"/>
          <w:szCs w:val="20"/>
        </w:rPr>
        <w:t>commit c1a57a783bb54b12c1369632b89a42d960b3321c</w:t>
      </w:r>
    </w:p>
    <w:p w14:paraId="0ED07D7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699252" w14:textId="77777777" w:rsidR="00CF46CA" w:rsidRPr="00CF46CA" w:rsidRDefault="00CF46CA" w:rsidP="00CF46CA">
      <w:pPr>
        <w:spacing w:line="10" w:lineRule="atLeast"/>
        <w:rPr>
          <w:sz w:val="20"/>
          <w:szCs w:val="20"/>
        </w:rPr>
      </w:pPr>
      <w:r w:rsidRPr="00CF46CA">
        <w:rPr>
          <w:sz w:val="20"/>
          <w:szCs w:val="20"/>
        </w:rPr>
        <w:t>Date:   Mon Sep 27 06:18:21 1993 +0000</w:t>
      </w:r>
    </w:p>
    <w:p w14:paraId="401F430F" w14:textId="77777777" w:rsidR="00CF46CA" w:rsidRPr="00CF46CA" w:rsidRDefault="00CF46CA" w:rsidP="00CF46CA">
      <w:pPr>
        <w:spacing w:line="10" w:lineRule="atLeast"/>
        <w:rPr>
          <w:sz w:val="20"/>
          <w:szCs w:val="20"/>
        </w:rPr>
      </w:pPr>
    </w:p>
    <w:p w14:paraId="0A5C6640" w14:textId="77777777" w:rsidR="00CF46CA" w:rsidRPr="00CF46CA" w:rsidRDefault="00CF46CA" w:rsidP="00CF46CA">
      <w:pPr>
        <w:spacing w:line="10" w:lineRule="atLeast"/>
        <w:rPr>
          <w:sz w:val="20"/>
          <w:szCs w:val="20"/>
        </w:rPr>
      </w:pPr>
      <w:r w:rsidRPr="00CF46CA">
        <w:rPr>
          <w:sz w:val="20"/>
          <w:szCs w:val="20"/>
        </w:rPr>
        <w:t xml:space="preserve">    GNU diffutils 2.6</w:t>
      </w:r>
    </w:p>
    <w:p w14:paraId="15CB69E3" w14:textId="77777777" w:rsidR="00CF46CA" w:rsidRPr="00CF46CA" w:rsidRDefault="00CF46CA" w:rsidP="00CF46CA">
      <w:pPr>
        <w:spacing w:line="10" w:lineRule="atLeast"/>
        <w:rPr>
          <w:sz w:val="20"/>
          <w:szCs w:val="20"/>
        </w:rPr>
      </w:pPr>
    </w:p>
    <w:p w14:paraId="37A9EBA1" w14:textId="77777777" w:rsidR="00CF46CA" w:rsidRPr="00CF46CA" w:rsidRDefault="00CF46CA" w:rsidP="00CF46CA">
      <w:pPr>
        <w:spacing w:line="10" w:lineRule="atLeast"/>
        <w:rPr>
          <w:sz w:val="20"/>
          <w:szCs w:val="20"/>
        </w:rPr>
      </w:pPr>
      <w:r w:rsidRPr="00CF46CA">
        <w:rPr>
          <w:sz w:val="20"/>
          <w:szCs w:val="20"/>
        </w:rPr>
        <w:t>commit 36af5432bf4be21c0ba680d7baf483fcae5492ee</w:t>
      </w:r>
    </w:p>
    <w:p w14:paraId="0CC141E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0905AA" w14:textId="77777777" w:rsidR="00CF46CA" w:rsidRPr="00CF46CA" w:rsidRDefault="00CF46CA" w:rsidP="00CF46CA">
      <w:pPr>
        <w:spacing w:line="10" w:lineRule="atLeast"/>
        <w:rPr>
          <w:sz w:val="20"/>
          <w:szCs w:val="20"/>
        </w:rPr>
      </w:pPr>
      <w:r w:rsidRPr="00CF46CA">
        <w:rPr>
          <w:sz w:val="20"/>
          <w:szCs w:val="20"/>
        </w:rPr>
        <w:t>Date:   Sat Sep 18 01:33:07 1993 +0000</w:t>
      </w:r>
    </w:p>
    <w:p w14:paraId="0E2B3C0E" w14:textId="77777777" w:rsidR="00CF46CA" w:rsidRPr="00CF46CA" w:rsidRDefault="00CF46CA" w:rsidP="00CF46CA">
      <w:pPr>
        <w:spacing w:line="10" w:lineRule="atLeast"/>
        <w:rPr>
          <w:sz w:val="20"/>
          <w:szCs w:val="20"/>
        </w:rPr>
      </w:pPr>
    </w:p>
    <w:p w14:paraId="2BAB8AC7" w14:textId="77777777" w:rsidR="00CF46CA" w:rsidRPr="00CF46CA" w:rsidRDefault="00CF46CA" w:rsidP="00CF46CA">
      <w:pPr>
        <w:spacing w:line="10" w:lineRule="atLeast"/>
        <w:rPr>
          <w:sz w:val="20"/>
          <w:szCs w:val="20"/>
        </w:rPr>
      </w:pPr>
      <w:r w:rsidRPr="00CF46CA">
        <w:rPr>
          <w:sz w:val="20"/>
          <w:szCs w:val="20"/>
        </w:rPr>
        <w:t xml:space="preserve">    (AC_STAT_MACROS_BROKEN): Add.</w:t>
      </w:r>
    </w:p>
    <w:p w14:paraId="6EF7B5C7" w14:textId="77777777" w:rsidR="00CF46CA" w:rsidRPr="00CF46CA" w:rsidRDefault="00CF46CA" w:rsidP="00CF46CA">
      <w:pPr>
        <w:spacing w:line="10" w:lineRule="atLeast"/>
        <w:rPr>
          <w:sz w:val="20"/>
          <w:szCs w:val="20"/>
        </w:rPr>
      </w:pPr>
    </w:p>
    <w:p w14:paraId="30058A0E" w14:textId="77777777" w:rsidR="00CF46CA" w:rsidRPr="00CF46CA" w:rsidRDefault="00CF46CA" w:rsidP="00CF46CA">
      <w:pPr>
        <w:spacing w:line="10" w:lineRule="atLeast"/>
        <w:rPr>
          <w:sz w:val="20"/>
          <w:szCs w:val="20"/>
        </w:rPr>
      </w:pPr>
      <w:r w:rsidRPr="00CF46CA">
        <w:rPr>
          <w:sz w:val="20"/>
          <w:szCs w:val="20"/>
        </w:rPr>
        <w:t>commit 9f03341c093a30e7bc3c95e2876a30254a4790d1</w:t>
      </w:r>
    </w:p>
    <w:p w14:paraId="5F8E112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835E03C" w14:textId="77777777" w:rsidR="00CF46CA" w:rsidRPr="00CF46CA" w:rsidRDefault="00CF46CA" w:rsidP="00CF46CA">
      <w:pPr>
        <w:spacing w:line="10" w:lineRule="atLeast"/>
        <w:rPr>
          <w:sz w:val="20"/>
          <w:szCs w:val="20"/>
        </w:rPr>
      </w:pPr>
      <w:r w:rsidRPr="00CF46CA">
        <w:rPr>
          <w:sz w:val="20"/>
          <w:szCs w:val="20"/>
        </w:rPr>
        <w:t>Date:   Sat Sep 18 01:33:07 1993 +0000</w:t>
      </w:r>
    </w:p>
    <w:p w14:paraId="75E8456B" w14:textId="77777777" w:rsidR="00CF46CA" w:rsidRPr="00CF46CA" w:rsidRDefault="00CF46CA" w:rsidP="00CF46CA">
      <w:pPr>
        <w:spacing w:line="10" w:lineRule="atLeast"/>
        <w:rPr>
          <w:sz w:val="20"/>
          <w:szCs w:val="20"/>
        </w:rPr>
      </w:pPr>
    </w:p>
    <w:p w14:paraId="6ABC2217" w14:textId="77777777" w:rsidR="00CF46CA" w:rsidRPr="00CF46CA" w:rsidRDefault="00CF46CA" w:rsidP="00CF46CA">
      <w:pPr>
        <w:spacing w:line="10" w:lineRule="atLeast"/>
        <w:rPr>
          <w:sz w:val="20"/>
          <w:szCs w:val="20"/>
        </w:rPr>
      </w:pPr>
      <w:r w:rsidRPr="00CF46CA">
        <w:rPr>
          <w:sz w:val="20"/>
          <w:szCs w:val="20"/>
        </w:rPr>
        <w:t xml:space="preserve">    (output_1_line): Use isprint, since some hosts lack isgraph.</w:t>
      </w:r>
    </w:p>
    <w:p w14:paraId="4E74AEE3" w14:textId="77777777" w:rsidR="00CF46CA" w:rsidRPr="00CF46CA" w:rsidRDefault="00CF46CA" w:rsidP="00CF46CA">
      <w:pPr>
        <w:spacing w:line="10" w:lineRule="atLeast"/>
        <w:rPr>
          <w:sz w:val="20"/>
          <w:szCs w:val="20"/>
        </w:rPr>
      </w:pPr>
      <w:r w:rsidRPr="00CF46CA">
        <w:rPr>
          <w:sz w:val="20"/>
          <w:szCs w:val="20"/>
        </w:rPr>
        <w:t xml:space="preserve">    Ensure that its argument isn't negative.</w:t>
      </w:r>
    </w:p>
    <w:p w14:paraId="6D660ED5" w14:textId="77777777" w:rsidR="00CF46CA" w:rsidRPr="00CF46CA" w:rsidRDefault="00CF46CA" w:rsidP="00CF46CA">
      <w:pPr>
        <w:spacing w:line="10" w:lineRule="atLeast"/>
        <w:rPr>
          <w:sz w:val="20"/>
          <w:szCs w:val="20"/>
        </w:rPr>
      </w:pPr>
      <w:r w:rsidRPr="00CF46CA">
        <w:rPr>
          <w:sz w:val="20"/>
          <w:szCs w:val="20"/>
        </w:rPr>
        <w:t xml:space="preserve">    (xmalloc, xrealloc): Remove needless casts.</w:t>
      </w:r>
    </w:p>
    <w:p w14:paraId="7F53EF72" w14:textId="77777777" w:rsidR="00CF46CA" w:rsidRPr="00CF46CA" w:rsidRDefault="00CF46CA" w:rsidP="00CF46CA">
      <w:pPr>
        <w:spacing w:line="10" w:lineRule="atLeast"/>
        <w:rPr>
          <w:sz w:val="20"/>
          <w:szCs w:val="20"/>
        </w:rPr>
      </w:pPr>
    </w:p>
    <w:p w14:paraId="5215E22C" w14:textId="77777777" w:rsidR="00CF46CA" w:rsidRPr="00CF46CA" w:rsidRDefault="00CF46CA" w:rsidP="00CF46CA">
      <w:pPr>
        <w:spacing w:line="10" w:lineRule="atLeast"/>
        <w:rPr>
          <w:sz w:val="20"/>
          <w:szCs w:val="20"/>
        </w:rPr>
      </w:pPr>
      <w:r w:rsidRPr="00CF46CA">
        <w:rPr>
          <w:sz w:val="20"/>
          <w:szCs w:val="20"/>
        </w:rPr>
        <w:t>commit 818c6c7ee66e1ce028f8e232737b1a384fb194ef</w:t>
      </w:r>
    </w:p>
    <w:p w14:paraId="2C92924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E022435" w14:textId="77777777" w:rsidR="00CF46CA" w:rsidRPr="00CF46CA" w:rsidRDefault="00CF46CA" w:rsidP="00CF46CA">
      <w:pPr>
        <w:spacing w:line="10" w:lineRule="atLeast"/>
        <w:rPr>
          <w:sz w:val="20"/>
          <w:szCs w:val="20"/>
        </w:rPr>
      </w:pPr>
      <w:r w:rsidRPr="00CF46CA">
        <w:rPr>
          <w:sz w:val="20"/>
          <w:szCs w:val="20"/>
        </w:rPr>
        <w:t>Date:   Sat Sep 18 01:33:07 1993 +0000</w:t>
      </w:r>
    </w:p>
    <w:p w14:paraId="0333AF25" w14:textId="77777777" w:rsidR="00CF46CA" w:rsidRPr="00CF46CA" w:rsidRDefault="00CF46CA" w:rsidP="00CF46CA">
      <w:pPr>
        <w:spacing w:line="10" w:lineRule="atLeast"/>
        <w:rPr>
          <w:sz w:val="20"/>
          <w:szCs w:val="20"/>
        </w:rPr>
      </w:pPr>
    </w:p>
    <w:p w14:paraId="70D2C028" w14:textId="77777777" w:rsidR="00CF46CA" w:rsidRPr="00CF46CA" w:rsidRDefault="00CF46CA" w:rsidP="00CF46CA">
      <w:pPr>
        <w:spacing w:line="10" w:lineRule="atLeast"/>
        <w:rPr>
          <w:sz w:val="20"/>
          <w:szCs w:val="20"/>
        </w:rPr>
      </w:pPr>
      <w:r w:rsidRPr="00CF46CA">
        <w:rPr>
          <w:sz w:val="20"/>
          <w:szCs w:val="20"/>
        </w:rPr>
        <w:t xml:space="preserve">    (volatile, const): Define these before including any system headers,</w:t>
      </w:r>
    </w:p>
    <w:p w14:paraId="6022B4B2" w14:textId="77777777" w:rsidR="00CF46CA" w:rsidRPr="00CF46CA" w:rsidRDefault="00CF46CA" w:rsidP="00CF46CA">
      <w:pPr>
        <w:spacing w:line="10" w:lineRule="atLeast"/>
        <w:rPr>
          <w:sz w:val="20"/>
          <w:szCs w:val="20"/>
        </w:rPr>
      </w:pPr>
      <w:r w:rsidRPr="00CF46CA">
        <w:rPr>
          <w:sz w:val="20"/>
          <w:szCs w:val="20"/>
        </w:rPr>
        <w:t xml:space="preserve">    so that they're used consistently in all system includes.</w:t>
      </w:r>
    </w:p>
    <w:p w14:paraId="2E7AEC4E" w14:textId="77777777" w:rsidR="00CF46CA" w:rsidRPr="00CF46CA" w:rsidRDefault="00CF46CA" w:rsidP="00CF46CA">
      <w:pPr>
        <w:spacing w:line="10" w:lineRule="atLeast"/>
        <w:rPr>
          <w:sz w:val="20"/>
          <w:szCs w:val="20"/>
        </w:rPr>
      </w:pPr>
      <w:r w:rsidRPr="00CF46CA">
        <w:rPr>
          <w:sz w:val="20"/>
          <w:szCs w:val="20"/>
        </w:rPr>
        <w:t xml:space="preserve">    (S_IS{BLK,CHR,DIR,FIFO,REG,SOCK}): Fix defns if STAT_MACROS_BROKEN.</w:t>
      </w:r>
    </w:p>
    <w:p w14:paraId="3CC8256F" w14:textId="77777777" w:rsidR="00CF46CA" w:rsidRPr="00CF46CA" w:rsidRDefault="00CF46CA" w:rsidP="00CF46CA">
      <w:pPr>
        <w:spacing w:line="10" w:lineRule="atLeast"/>
        <w:rPr>
          <w:sz w:val="20"/>
          <w:szCs w:val="20"/>
        </w:rPr>
      </w:pPr>
      <w:r w:rsidRPr="00CF46CA">
        <w:rPr>
          <w:sz w:val="20"/>
          <w:szCs w:val="20"/>
        </w:rPr>
        <w:lastRenderedPageBreak/>
        <w:t xml:space="preserve">    (getenv, malloc, realloc): Declare even if HAVE_STDLIB_H, since some</w:t>
      </w:r>
    </w:p>
    <w:p w14:paraId="6550D688" w14:textId="77777777" w:rsidR="00CF46CA" w:rsidRPr="00CF46CA" w:rsidRDefault="00CF46CA" w:rsidP="00CF46CA">
      <w:pPr>
        <w:spacing w:line="10" w:lineRule="atLeast"/>
        <w:rPr>
          <w:sz w:val="20"/>
          <w:szCs w:val="20"/>
        </w:rPr>
      </w:pPr>
      <w:r w:rsidRPr="00CF46CA">
        <w:rPr>
          <w:sz w:val="20"/>
          <w:szCs w:val="20"/>
        </w:rPr>
        <w:t xml:space="preserve">    &lt;stdlib.h&gt;s don't declare them.</w:t>
      </w:r>
    </w:p>
    <w:p w14:paraId="69431CFC" w14:textId="77777777" w:rsidR="00CF46CA" w:rsidRPr="00CF46CA" w:rsidRDefault="00CF46CA" w:rsidP="00CF46CA">
      <w:pPr>
        <w:spacing w:line="10" w:lineRule="atLeast"/>
        <w:rPr>
          <w:sz w:val="20"/>
          <w:szCs w:val="20"/>
        </w:rPr>
      </w:pPr>
      <w:r w:rsidRPr="00CF46CA">
        <w:rPr>
          <w:sz w:val="20"/>
          <w:szCs w:val="20"/>
        </w:rPr>
        <w:t xml:space="preserve">    (memchr): Likewise for &lt;string.h&gt;.</w:t>
      </w:r>
    </w:p>
    <w:p w14:paraId="4EBBD9DF" w14:textId="77777777" w:rsidR="00CF46CA" w:rsidRPr="00CF46CA" w:rsidRDefault="00CF46CA" w:rsidP="00CF46CA">
      <w:pPr>
        <w:spacing w:line="10" w:lineRule="atLeast"/>
        <w:rPr>
          <w:sz w:val="20"/>
          <w:szCs w:val="20"/>
        </w:rPr>
      </w:pPr>
    </w:p>
    <w:p w14:paraId="17A21030" w14:textId="77777777" w:rsidR="00CF46CA" w:rsidRPr="00CF46CA" w:rsidRDefault="00CF46CA" w:rsidP="00CF46CA">
      <w:pPr>
        <w:spacing w:line="10" w:lineRule="atLeast"/>
        <w:rPr>
          <w:sz w:val="20"/>
          <w:szCs w:val="20"/>
        </w:rPr>
      </w:pPr>
      <w:r w:rsidRPr="00CF46CA">
        <w:rPr>
          <w:sz w:val="20"/>
          <w:szCs w:val="20"/>
        </w:rPr>
        <w:t>commit 96d6bc969fd6ab47cb134631fd496e3432e270d6</w:t>
      </w:r>
    </w:p>
    <w:p w14:paraId="3F53C28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B5B6F25" w14:textId="77777777" w:rsidR="00CF46CA" w:rsidRPr="00CF46CA" w:rsidRDefault="00CF46CA" w:rsidP="00CF46CA">
      <w:pPr>
        <w:spacing w:line="10" w:lineRule="atLeast"/>
        <w:rPr>
          <w:sz w:val="20"/>
          <w:szCs w:val="20"/>
        </w:rPr>
      </w:pPr>
      <w:r w:rsidRPr="00CF46CA">
        <w:rPr>
          <w:sz w:val="20"/>
          <w:szCs w:val="20"/>
        </w:rPr>
        <w:t>Date:   Sat Sep 18 01:33:07 1993 +0000</w:t>
      </w:r>
    </w:p>
    <w:p w14:paraId="4DC3A2B3" w14:textId="77777777" w:rsidR="00CF46CA" w:rsidRPr="00CF46CA" w:rsidRDefault="00CF46CA" w:rsidP="00CF46CA">
      <w:pPr>
        <w:spacing w:line="10" w:lineRule="atLeast"/>
        <w:rPr>
          <w:sz w:val="20"/>
          <w:szCs w:val="20"/>
        </w:rPr>
      </w:pPr>
    </w:p>
    <w:p w14:paraId="65459912" w14:textId="77777777" w:rsidR="00CF46CA" w:rsidRPr="00CF46CA" w:rsidRDefault="00CF46CA" w:rsidP="00CF46CA">
      <w:pPr>
        <w:spacing w:line="10" w:lineRule="atLeast"/>
        <w:rPr>
          <w:sz w:val="20"/>
          <w:szCs w:val="20"/>
        </w:rPr>
      </w:pPr>
      <w:r w:rsidRPr="00CF46CA">
        <w:rPr>
          <w:sz w:val="20"/>
          <w:szCs w:val="20"/>
        </w:rPr>
        <w:t xml:space="preserve">    Include "system.h" first.</w:t>
      </w:r>
    </w:p>
    <w:p w14:paraId="3A0E44E5" w14:textId="77777777" w:rsidR="00CF46CA" w:rsidRPr="00CF46CA" w:rsidRDefault="00CF46CA" w:rsidP="00CF46CA">
      <w:pPr>
        <w:spacing w:line="10" w:lineRule="atLeast"/>
        <w:rPr>
          <w:sz w:val="20"/>
          <w:szCs w:val="20"/>
        </w:rPr>
      </w:pPr>
      <w:r w:rsidRPr="00CF46CA">
        <w:rPr>
          <w:sz w:val="20"/>
          <w:szCs w:val="20"/>
        </w:rPr>
        <w:t xml:space="preserve">    (xmalloc): Make defn static, like declaration.</w:t>
      </w:r>
    </w:p>
    <w:p w14:paraId="5075DA9C" w14:textId="77777777" w:rsidR="00CF46CA" w:rsidRPr="00CF46CA" w:rsidRDefault="00CF46CA" w:rsidP="00CF46CA">
      <w:pPr>
        <w:spacing w:line="10" w:lineRule="atLeast"/>
        <w:rPr>
          <w:sz w:val="20"/>
          <w:szCs w:val="20"/>
        </w:rPr>
      </w:pPr>
    </w:p>
    <w:p w14:paraId="54506F35" w14:textId="77777777" w:rsidR="00CF46CA" w:rsidRPr="00CF46CA" w:rsidRDefault="00CF46CA" w:rsidP="00CF46CA">
      <w:pPr>
        <w:spacing w:line="10" w:lineRule="atLeast"/>
        <w:rPr>
          <w:sz w:val="20"/>
          <w:szCs w:val="20"/>
        </w:rPr>
      </w:pPr>
      <w:r w:rsidRPr="00CF46CA">
        <w:rPr>
          <w:sz w:val="20"/>
          <w:szCs w:val="20"/>
        </w:rPr>
        <w:t>commit 0398a96fe634295de3bea52ef325f88c72267eff</w:t>
      </w:r>
    </w:p>
    <w:p w14:paraId="2CC72A9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FBA5ACA" w14:textId="77777777" w:rsidR="00CF46CA" w:rsidRPr="00CF46CA" w:rsidRDefault="00CF46CA" w:rsidP="00CF46CA">
      <w:pPr>
        <w:spacing w:line="10" w:lineRule="atLeast"/>
        <w:rPr>
          <w:sz w:val="20"/>
          <w:szCs w:val="20"/>
        </w:rPr>
      </w:pPr>
      <w:r w:rsidRPr="00CF46CA">
        <w:rPr>
          <w:sz w:val="20"/>
          <w:szCs w:val="20"/>
        </w:rPr>
        <w:t>Date:   Sat Sep 18 01:33:07 1993 +0000</w:t>
      </w:r>
    </w:p>
    <w:p w14:paraId="5B39F975" w14:textId="77777777" w:rsidR="00CF46CA" w:rsidRPr="00CF46CA" w:rsidRDefault="00CF46CA" w:rsidP="00CF46CA">
      <w:pPr>
        <w:spacing w:line="10" w:lineRule="atLeast"/>
        <w:rPr>
          <w:sz w:val="20"/>
          <w:szCs w:val="20"/>
        </w:rPr>
      </w:pPr>
    </w:p>
    <w:p w14:paraId="5A23E3EE" w14:textId="77777777" w:rsidR="00CF46CA" w:rsidRPr="00CF46CA" w:rsidRDefault="00CF46CA" w:rsidP="00CF46CA">
      <w:pPr>
        <w:spacing w:line="10" w:lineRule="atLeast"/>
        <w:rPr>
          <w:sz w:val="20"/>
          <w:szCs w:val="20"/>
        </w:rPr>
      </w:pPr>
      <w:r w:rsidRPr="00CF46CA">
        <w:rPr>
          <w:sz w:val="20"/>
          <w:szCs w:val="20"/>
        </w:rPr>
        <w:t xml:space="preserve">    Include "system.h" first.</w:t>
      </w:r>
    </w:p>
    <w:p w14:paraId="2DEC06EA" w14:textId="77777777" w:rsidR="00CF46CA" w:rsidRPr="00CF46CA" w:rsidRDefault="00CF46CA" w:rsidP="00CF46CA">
      <w:pPr>
        <w:spacing w:line="10" w:lineRule="atLeast"/>
        <w:rPr>
          <w:sz w:val="20"/>
          <w:szCs w:val="20"/>
        </w:rPr>
      </w:pPr>
      <w:r w:rsidRPr="00CF46CA">
        <w:rPr>
          <w:sz w:val="20"/>
          <w:szCs w:val="20"/>
        </w:rPr>
        <w:t xml:space="preserve">    (xmalloc): Now static.</w:t>
      </w:r>
    </w:p>
    <w:p w14:paraId="52D21699" w14:textId="77777777" w:rsidR="00CF46CA" w:rsidRPr="00CF46CA" w:rsidRDefault="00CF46CA" w:rsidP="00CF46CA">
      <w:pPr>
        <w:spacing w:line="10" w:lineRule="atLeast"/>
        <w:rPr>
          <w:sz w:val="20"/>
          <w:szCs w:val="20"/>
        </w:rPr>
      </w:pPr>
      <w:r w:rsidRPr="00CF46CA">
        <w:rPr>
          <w:sz w:val="20"/>
          <w:szCs w:val="20"/>
        </w:rPr>
        <w:t xml:space="preserve">    (xmalloc, realloc): Remove needless casts.</w:t>
      </w:r>
    </w:p>
    <w:p w14:paraId="60B9D262" w14:textId="77777777" w:rsidR="00CF46CA" w:rsidRPr="00CF46CA" w:rsidRDefault="00CF46CA" w:rsidP="00CF46CA">
      <w:pPr>
        <w:spacing w:line="10" w:lineRule="atLeast"/>
        <w:rPr>
          <w:sz w:val="20"/>
          <w:szCs w:val="20"/>
        </w:rPr>
      </w:pPr>
      <w:r w:rsidRPr="00CF46CA">
        <w:rPr>
          <w:sz w:val="20"/>
          <w:szCs w:val="20"/>
        </w:rPr>
        <w:t xml:space="preserve">    (READNUM): Ensure isdigit argument isn't negative.</w:t>
      </w:r>
    </w:p>
    <w:p w14:paraId="53C8DB88" w14:textId="77777777" w:rsidR="00CF46CA" w:rsidRPr="00CF46CA" w:rsidRDefault="00CF46CA" w:rsidP="00CF46CA">
      <w:pPr>
        <w:spacing w:line="10" w:lineRule="atLeast"/>
        <w:rPr>
          <w:sz w:val="20"/>
          <w:szCs w:val="20"/>
        </w:rPr>
      </w:pPr>
    </w:p>
    <w:p w14:paraId="5B9AD9C1" w14:textId="77777777" w:rsidR="00CF46CA" w:rsidRPr="00CF46CA" w:rsidRDefault="00CF46CA" w:rsidP="00CF46CA">
      <w:pPr>
        <w:spacing w:line="10" w:lineRule="atLeast"/>
        <w:rPr>
          <w:sz w:val="20"/>
          <w:szCs w:val="20"/>
        </w:rPr>
      </w:pPr>
      <w:r w:rsidRPr="00CF46CA">
        <w:rPr>
          <w:sz w:val="20"/>
          <w:szCs w:val="20"/>
        </w:rPr>
        <w:t>commit 1bfc4514b097f261b98d0b1f875edfbdc5a94091</w:t>
      </w:r>
    </w:p>
    <w:p w14:paraId="5EA0A9C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49E7AB4" w14:textId="77777777" w:rsidR="00CF46CA" w:rsidRPr="00CF46CA" w:rsidRDefault="00CF46CA" w:rsidP="00CF46CA">
      <w:pPr>
        <w:spacing w:line="10" w:lineRule="atLeast"/>
        <w:rPr>
          <w:sz w:val="20"/>
          <w:szCs w:val="20"/>
        </w:rPr>
      </w:pPr>
      <w:r w:rsidRPr="00CF46CA">
        <w:rPr>
          <w:sz w:val="20"/>
          <w:szCs w:val="20"/>
        </w:rPr>
        <w:t>Date:   Sat Sep 18 01:33:07 1993 +0000</w:t>
      </w:r>
    </w:p>
    <w:p w14:paraId="5ED640CD" w14:textId="77777777" w:rsidR="00CF46CA" w:rsidRPr="00CF46CA" w:rsidRDefault="00CF46CA" w:rsidP="00CF46CA">
      <w:pPr>
        <w:spacing w:line="10" w:lineRule="atLeast"/>
        <w:rPr>
          <w:sz w:val="20"/>
          <w:szCs w:val="20"/>
        </w:rPr>
      </w:pPr>
    </w:p>
    <w:p w14:paraId="5C80EA83" w14:textId="77777777" w:rsidR="00CF46CA" w:rsidRPr="00CF46CA" w:rsidRDefault="00CF46CA" w:rsidP="00CF46CA">
      <w:pPr>
        <w:spacing w:line="10" w:lineRule="atLeast"/>
        <w:rPr>
          <w:sz w:val="20"/>
          <w:szCs w:val="20"/>
        </w:rPr>
      </w:pPr>
      <w:r w:rsidRPr="00CF46CA">
        <w:rPr>
          <w:sz w:val="20"/>
          <w:szCs w:val="20"/>
        </w:rPr>
        <w:t xml:space="preserve">    Remove redundant "system.h" inclusion.</w:t>
      </w:r>
    </w:p>
    <w:p w14:paraId="58B18EF6" w14:textId="77777777" w:rsidR="00CF46CA" w:rsidRPr="00CF46CA" w:rsidRDefault="00CF46CA" w:rsidP="00CF46CA">
      <w:pPr>
        <w:spacing w:line="10" w:lineRule="atLeast"/>
        <w:rPr>
          <w:sz w:val="20"/>
          <w:szCs w:val="20"/>
        </w:rPr>
      </w:pPr>
    </w:p>
    <w:p w14:paraId="2EC6585F" w14:textId="77777777" w:rsidR="00CF46CA" w:rsidRPr="00CF46CA" w:rsidRDefault="00CF46CA" w:rsidP="00CF46CA">
      <w:pPr>
        <w:spacing w:line="10" w:lineRule="atLeast"/>
        <w:rPr>
          <w:sz w:val="20"/>
          <w:szCs w:val="20"/>
        </w:rPr>
      </w:pPr>
      <w:r w:rsidRPr="00CF46CA">
        <w:rPr>
          <w:sz w:val="20"/>
          <w:szCs w:val="20"/>
        </w:rPr>
        <w:t>commit bec40df88a702f41d5cc565a785f038e1ebead42</w:t>
      </w:r>
    </w:p>
    <w:p w14:paraId="0A3908A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90DEE32" w14:textId="77777777" w:rsidR="00CF46CA" w:rsidRPr="00CF46CA" w:rsidRDefault="00CF46CA" w:rsidP="00CF46CA">
      <w:pPr>
        <w:spacing w:line="10" w:lineRule="atLeast"/>
        <w:rPr>
          <w:sz w:val="20"/>
          <w:szCs w:val="20"/>
        </w:rPr>
      </w:pPr>
      <w:r w:rsidRPr="00CF46CA">
        <w:rPr>
          <w:sz w:val="20"/>
          <w:szCs w:val="20"/>
        </w:rPr>
        <w:t>Date:   Sat Sep 18 01:33:07 1993 +0000</w:t>
      </w:r>
    </w:p>
    <w:p w14:paraId="3677D3D9" w14:textId="77777777" w:rsidR="00CF46CA" w:rsidRPr="00CF46CA" w:rsidRDefault="00CF46CA" w:rsidP="00CF46CA">
      <w:pPr>
        <w:spacing w:line="10" w:lineRule="atLeast"/>
        <w:rPr>
          <w:sz w:val="20"/>
          <w:szCs w:val="20"/>
        </w:rPr>
      </w:pPr>
    </w:p>
    <w:p w14:paraId="2E0703F3" w14:textId="77777777" w:rsidR="00CF46CA" w:rsidRPr="00CF46CA" w:rsidRDefault="00CF46CA" w:rsidP="00CF46CA">
      <w:pPr>
        <w:spacing w:line="10" w:lineRule="atLeast"/>
        <w:rPr>
          <w:sz w:val="20"/>
          <w:szCs w:val="20"/>
        </w:rPr>
      </w:pPr>
      <w:r w:rsidRPr="00CF46CA">
        <w:rPr>
          <w:sz w:val="20"/>
          <w:szCs w:val="20"/>
        </w:rPr>
        <w:t xml:space="preserve">    Include "system.h" first.</w:t>
      </w:r>
    </w:p>
    <w:p w14:paraId="5E2F4C21" w14:textId="77777777" w:rsidR="00CF46CA" w:rsidRPr="00CF46CA" w:rsidRDefault="00CF46CA" w:rsidP="00CF46CA">
      <w:pPr>
        <w:spacing w:line="10" w:lineRule="atLeast"/>
        <w:rPr>
          <w:sz w:val="20"/>
          <w:szCs w:val="20"/>
        </w:rPr>
      </w:pPr>
    </w:p>
    <w:p w14:paraId="5788796F" w14:textId="77777777" w:rsidR="00CF46CA" w:rsidRPr="00CF46CA" w:rsidRDefault="00CF46CA" w:rsidP="00CF46CA">
      <w:pPr>
        <w:spacing w:line="10" w:lineRule="atLeast"/>
        <w:rPr>
          <w:sz w:val="20"/>
          <w:szCs w:val="20"/>
        </w:rPr>
      </w:pPr>
      <w:r w:rsidRPr="00CF46CA">
        <w:rPr>
          <w:sz w:val="20"/>
          <w:szCs w:val="20"/>
        </w:rPr>
        <w:t>commit 015dc4c028bd7dd30ec001604f4676949f2d339a</w:t>
      </w:r>
    </w:p>
    <w:p w14:paraId="29A7834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A64CAA3" w14:textId="77777777" w:rsidR="00CF46CA" w:rsidRPr="00CF46CA" w:rsidRDefault="00CF46CA" w:rsidP="00CF46CA">
      <w:pPr>
        <w:spacing w:line="10" w:lineRule="atLeast"/>
        <w:rPr>
          <w:sz w:val="20"/>
          <w:szCs w:val="20"/>
        </w:rPr>
      </w:pPr>
      <w:r w:rsidRPr="00CF46CA">
        <w:rPr>
          <w:sz w:val="20"/>
          <w:szCs w:val="20"/>
        </w:rPr>
        <w:t>Date:   Sat Sep 18 01:33:07 1993 +0000</w:t>
      </w:r>
    </w:p>
    <w:p w14:paraId="27BE8265" w14:textId="77777777" w:rsidR="00CF46CA" w:rsidRPr="00CF46CA" w:rsidRDefault="00CF46CA" w:rsidP="00CF46CA">
      <w:pPr>
        <w:spacing w:line="10" w:lineRule="atLeast"/>
        <w:rPr>
          <w:sz w:val="20"/>
          <w:szCs w:val="20"/>
        </w:rPr>
      </w:pPr>
    </w:p>
    <w:p w14:paraId="529D127D" w14:textId="77777777" w:rsidR="00CF46CA" w:rsidRPr="00CF46CA" w:rsidRDefault="00CF46CA" w:rsidP="00CF46CA">
      <w:pPr>
        <w:spacing w:line="10" w:lineRule="atLeast"/>
        <w:rPr>
          <w:sz w:val="20"/>
          <w:szCs w:val="20"/>
        </w:rPr>
      </w:pPr>
      <w:r w:rsidRPr="00CF46CA">
        <w:rPr>
          <w:sz w:val="20"/>
          <w:szCs w:val="20"/>
        </w:rPr>
        <w:t xml:space="preserve">    (discard_confusing_lines): Make defn static, like declaration.</w:t>
      </w:r>
    </w:p>
    <w:p w14:paraId="6EDB2F48" w14:textId="77777777" w:rsidR="00CF46CA" w:rsidRPr="00CF46CA" w:rsidRDefault="00CF46CA" w:rsidP="00CF46CA">
      <w:pPr>
        <w:spacing w:line="10" w:lineRule="atLeast"/>
        <w:rPr>
          <w:sz w:val="20"/>
          <w:szCs w:val="20"/>
        </w:rPr>
      </w:pPr>
    </w:p>
    <w:p w14:paraId="69B1D03E" w14:textId="77777777" w:rsidR="00CF46CA" w:rsidRPr="00CF46CA" w:rsidRDefault="00CF46CA" w:rsidP="00CF46CA">
      <w:pPr>
        <w:spacing w:line="10" w:lineRule="atLeast"/>
        <w:rPr>
          <w:sz w:val="20"/>
          <w:szCs w:val="20"/>
        </w:rPr>
      </w:pPr>
      <w:r w:rsidRPr="00CF46CA">
        <w:rPr>
          <w:sz w:val="20"/>
          <w:szCs w:val="20"/>
        </w:rPr>
        <w:t>commit a6a9150a06232636a2b7888a1d71b011811aabdc</w:t>
      </w:r>
    </w:p>
    <w:p w14:paraId="658EDAB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469E33E" w14:textId="77777777" w:rsidR="00CF46CA" w:rsidRPr="00CF46CA" w:rsidRDefault="00CF46CA" w:rsidP="00CF46CA">
      <w:pPr>
        <w:spacing w:line="10" w:lineRule="atLeast"/>
        <w:rPr>
          <w:sz w:val="20"/>
          <w:szCs w:val="20"/>
        </w:rPr>
      </w:pPr>
      <w:r w:rsidRPr="00CF46CA">
        <w:rPr>
          <w:sz w:val="20"/>
          <w:szCs w:val="20"/>
        </w:rPr>
        <w:t>Date:   Sat Sep 18 01:33:07 1993 +0000</w:t>
      </w:r>
    </w:p>
    <w:p w14:paraId="5D3F9AE9" w14:textId="77777777" w:rsidR="00CF46CA" w:rsidRPr="00CF46CA" w:rsidRDefault="00CF46CA" w:rsidP="00CF46CA">
      <w:pPr>
        <w:spacing w:line="10" w:lineRule="atLeast"/>
        <w:rPr>
          <w:sz w:val="20"/>
          <w:szCs w:val="20"/>
        </w:rPr>
      </w:pPr>
    </w:p>
    <w:p w14:paraId="6C26D13B" w14:textId="77777777" w:rsidR="00CF46CA" w:rsidRPr="00CF46CA" w:rsidRDefault="00CF46CA" w:rsidP="00CF46CA">
      <w:pPr>
        <w:spacing w:line="10" w:lineRule="atLeast"/>
        <w:rPr>
          <w:sz w:val="20"/>
          <w:szCs w:val="20"/>
        </w:rPr>
      </w:pPr>
      <w:r w:rsidRPr="00CF46CA">
        <w:rPr>
          <w:sz w:val="20"/>
          <w:szCs w:val="20"/>
        </w:rPr>
        <w:t xml:space="preserve">    (diff3, sdiff, cmp): Do not link $(ALLOCA).</w:t>
      </w:r>
    </w:p>
    <w:p w14:paraId="2835B68D" w14:textId="77777777" w:rsidR="00CF46CA" w:rsidRPr="00CF46CA" w:rsidRDefault="00CF46CA" w:rsidP="00CF46CA">
      <w:pPr>
        <w:spacing w:line="10" w:lineRule="atLeast"/>
        <w:rPr>
          <w:sz w:val="20"/>
          <w:szCs w:val="20"/>
        </w:rPr>
      </w:pPr>
    </w:p>
    <w:p w14:paraId="2FA90B47" w14:textId="77777777" w:rsidR="00CF46CA" w:rsidRPr="00CF46CA" w:rsidRDefault="00CF46CA" w:rsidP="00CF46CA">
      <w:pPr>
        <w:spacing w:line="10" w:lineRule="atLeast"/>
        <w:rPr>
          <w:sz w:val="20"/>
          <w:szCs w:val="20"/>
        </w:rPr>
      </w:pPr>
      <w:r w:rsidRPr="00CF46CA">
        <w:rPr>
          <w:sz w:val="20"/>
          <w:szCs w:val="20"/>
        </w:rPr>
        <w:t>commit 03ca0426698728f388ea7c13bebb4bf7d5aca397</w:t>
      </w:r>
    </w:p>
    <w:p w14:paraId="0322644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6DEE8E" w14:textId="77777777" w:rsidR="00CF46CA" w:rsidRPr="00CF46CA" w:rsidRDefault="00CF46CA" w:rsidP="00CF46CA">
      <w:pPr>
        <w:spacing w:line="10" w:lineRule="atLeast"/>
        <w:rPr>
          <w:sz w:val="20"/>
          <w:szCs w:val="20"/>
        </w:rPr>
      </w:pPr>
      <w:r w:rsidRPr="00CF46CA">
        <w:rPr>
          <w:sz w:val="20"/>
          <w:szCs w:val="20"/>
        </w:rPr>
        <w:t>Date:   Fri Sep 17 19:27:09 1993 +0000</w:t>
      </w:r>
    </w:p>
    <w:p w14:paraId="6965939B" w14:textId="77777777" w:rsidR="00CF46CA" w:rsidRPr="00CF46CA" w:rsidRDefault="00CF46CA" w:rsidP="00CF46CA">
      <w:pPr>
        <w:spacing w:line="10" w:lineRule="atLeast"/>
        <w:rPr>
          <w:sz w:val="20"/>
          <w:szCs w:val="20"/>
        </w:rPr>
      </w:pPr>
    </w:p>
    <w:p w14:paraId="78DC7FDD" w14:textId="77777777" w:rsidR="00CF46CA" w:rsidRPr="00CF46CA" w:rsidRDefault="00CF46CA" w:rsidP="00CF46CA">
      <w:pPr>
        <w:spacing w:line="10" w:lineRule="atLeast"/>
        <w:rPr>
          <w:sz w:val="20"/>
          <w:szCs w:val="20"/>
        </w:rPr>
      </w:pPr>
      <w:r w:rsidRPr="00CF46CA">
        <w:rPr>
          <w:sz w:val="20"/>
          <w:szCs w:val="20"/>
        </w:rPr>
        <w:t xml:space="preserve">    GNU diffutils 2.6</w:t>
      </w:r>
    </w:p>
    <w:p w14:paraId="3E224A54" w14:textId="77777777" w:rsidR="00CF46CA" w:rsidRPr="00CF46CA" w:rsidRDefault="00CF46CA" w:rsidP="00CF46CA">
      <w:pPr>
        <w:spacing w:line="10" w:lineRule="atLeast"/>
        <w:rPr>
          <w:sz w:val="20"/>
          <w:szCs w:val="20"/>
        </w:rPr>
      </w:pPr>
    </w:p>
    <w:p w14:paraId="448A5AE6" w14:textId="77777777" w:rsidR="00CF46CA" w:rsidRPr="00CF46CA" w:rsidRDefault="00CF46CA" w:rsidP="00CF46CA">
      <w:pPr>
        <w:spacing w:line="10" w:lineRule="atLeast"/>
        <w:rPr>
          <w:sz w:val="20"/>
          <w:szCs w:val="20"/>
        </w:rPr>
      </w:pPr>
      <w:r w:rsidRPr="00CF46CA">
        <w:rPr>
          <w:sz w:val="20"/>
          <w:szCs w:val="20"/>
        </w:rPr>
        <w:t>commit a3866fa3b80f9f78d2b43823411c07ee38592a7a</w:t>
      </w:r>
    </w:p>
    <w:p w14:paraId="0ACDEFF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97C8CDC" w14:textId="77777777" w:rsidR="00CF46CA" w:rsidRPr="00CF46CA" w:rsidRDefault="00CF46CA" w:rsidP="00CF46CA">
      <w:pPr>
        <w:spacing w:line="10" w:lineRule="atLeast"/>
        <w:rPr>
          <w:sz w:val="20"/>
          <w:szCs w:val="20"/>
        </w:rPr>
      </w:pPr>
      <w:r w:rsidRPr="00CF46CA">
        <w:rPr>
          <w:sz w:val="20"/>
          <w:szCs w:val="20"/>
        </w:rPr>
        <w:lastRenderedPageBreak/>
        <w:t>Date:   Fri Sep 17 06:29:10 1993 +0000</w:t>
      </w:r>
    </w:p>
    <w:p w14:paraId="5A34A67E" w14:textId="77777777" w:rsidR="00CF46CA" w:rsidRPr="00CF46CA" w:rsidRDefault="00CF46CA" w:rsidP="00CF46CA">
      <w:pPr>
        <w:spacing w:line="10" w:lineRule="atLeast"/>
        <w:rPr>
          <w:sz w:val="20"/>
          <w:szCs w:val="20"/>
        </w:rPr>
      </w:pPr>
    </w:p>
    <w:p w14:paraId="30E4100F" w14:textId="77777777" w:rsidR="00CF46CA" w:rsidRPr="00CF46CA" w:rsidRDefault="00CF46CA" w:rsidP="00CF46CA">
      <w:pPr>
        <w:spacing w:line="10" w:lineRule="atLeast"/>
        <w:rPr>
          <w:sz w:val="20"/>
          <w:szCs w:val="20"/>
        </w:rPr>
      </w:pPr>
      <w:r w:rsidRPr="00CF46CA">
        <w:rPr>
          <w:sz w:val="20"/>
          <w:szCs w:val="20"/>
        </w:rPr>
        <w:t xml:space="preserve">    GNU diffutils 2.6</w:t>
      </w:r>
    </w:p>
    <w:p w14:paraId="3848D296" w14:textId="77777777" w:rsidR="00CF46CA" w:rsidRPr="00CF46CA" w:rsidRDefault="00CF46CA" w:rsidP="00CF46CA">
      <w:pPr>
        <w:spacing w:line="10" w:lineRule="atLeast"/>
        <w:rPr>
          <w:sz w:val="20"/>
          <w:szCs w:val="20"/>
        </w:rPr>
      </w:pPr>
    </w:p>
    <w:p w14:paraId="5CC394BD" w14:textId="77777777" w:rsidR="00CF46CA" w:rsidRPr="00CF46CA" w:rsidRDefault="00CF46CA" w:rsidP="00CF46CA">
      <w:pPr>
        <w:spacing w:line="10" w:lineRule="atLeast"/>
        <w:rPr>
          <w:sz w:val="20"/>
          <w:szCs w:val="20"/>
        </w:rPr>
      </w:pPr>
      <w:r w:rsidRPr="00CF46CA">
        <w:rPr>
          <w:sz w:val="20"/>
          <w:szCs w:val="20"/>
        </w:rPr>
        <w:t>commit d23d2f2b18b5ce325181ebebce40c9d92d12edde</w:t>
      </w:r>
    </w:p>
    <w:p w14:paraId="562E051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E86AC9C" w14:textId="77777777" w:rsidR="00CF46CA" w:rsidRPr="00CF46CA" w:rsidRDefault="00CF46CA" w:rsidP="00CF46CA">
      <w:pPr>
        <w:spacing w:line="10" w:lineRule="atLeast"/>
        <w:rPr>
          <w:sz w:val="20"/>
          <w:szCs w:val="20"/>
        </w:rPr>
      </w:pPr>
      <w:r w:rsidRPr="00CF46CA">
        <w:rPr>
          <w:sz w:val="20"/>
          <w:szCs w:val="20"/>
        </w:rPr>
        <w:t>Date:   Fri Sep 17 05:26:45 1993 +0000</w:t>
      </w:r>
    </w:p>
    <w:p w14:paraId="4F98A14E" w14:textId="77777777" w:rsidR="00CF46CA" w:rsidRPr="00CF46CA" w:rsidRDefault="00CF46CA" w:rsidP="00CF46CA">
      <w:pPr>
        <w:spacing w:line="10" w:lineRule="atLeast"/>
        <w:rPr>
          <w:sz w:val="20"/>
          <w:szCs w:val="20"/>
        </w:rPr>
      </w:pPr>
    </w:p>
    <w:p w14:paraId="2D7115DD" w14:textId="77777777" w:rsidR="00CF46CA" w:rsidRPr="00CF46CA" w:rsidRDefault="00CF46CA" w:rsidP="00CF46CA">
      <w:pPr>
        <w:spacing w:line="10" w:lineRule="atLeast"/>
        <w:rPr>
          <w:sz w:val="20"/>
          <w:szCs w:val="20"/>
        </w:rPr>
      </w:pPr>
      <w:r w:rsidRPr="00CF46CA">
        <w:rPr>
          <w:sz w:val="20"/>
          <w:szCs w:val="20"/>
        </w:rPr>
        <w:t xml:space="preserve">    GNU diffutils 2.6</w:t>
      </w:r>
    </w:p>
    <w:p w14:paraId="666081AB" w14:textId="77777777" w:rsidR="00CF46CA" w:rsidRPr="00CF46CA" w:rsidRDefault="00CF46CA" w:rsidP="00CF46CA">
      <w:pPr>
        <w:spacing w:line="10" w:lineRule="atLeast"/>
        <w:rPr>
          <w:sz w:val="20"/>
          <w:szCs w:val="20"/>
        </w:rPr>
      </w:pPr>
    </w:p>
    <w:p w14:paraId="1F5B7AC7" w14:textId="77777777" w:rsidR="00CF46CA" w:rsidRPr="00CF46CA" w:rsidRDefault="00CF46CA" w:rsidP="00CF46CA">
      <w:pPr>
        <w:spacing w:line="10" w:lineRule="atLeast"/>
        <w:rPr>
          <w:sz w:val="20"/>
          <w:szCs w:val="20"/>
        </w:rPr>
      </w:pPr>
      <w:r w:rsidRPr="00CF46CA">
        <w:rPr>
          <w:sz w:val="20"/>
          <w:szCs w:val="20"/>
        </w:rPr>
        <w:t>commit 5f6bfb84c7738caafd8b36660d1a8ab4b65aeda7</w:t>
      </w:r>
    </w:p>
    <w:p w14:paraId="1381EF3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AC329C2" w14:textId="77777777" w:rsidR="00CF46CA" w:rsidRPr="00CF46CA" w:rsidRDefault="00CF46CA" w:rsidP="00CF46CA">
      <w:pPr>
        <w:spacing w:line="10" w:lineRule="atLeast"/>
        <w:rPr>
          <w:sz w:val="20"/>
          <w:szCs w:val="20"/>
        </w:rPr>
      </w:pPr>
      <w:r w:rsidRPr="00CF46CA">
        <w:rPr>
          <w:sz w:val="20"/>
          <w:szCs w:val="20"/>
        </w:rPr>
        <w:t>Date:   Wed Sep 15 23:34:31 1993 +0000</w:t>
      </w:r>
    </w:p>
    <w:p w14:paraId="2C25DF54" w14:textId="77777777" w:rsidR="00CF46CA" w:rsidRPr="00CF46CA" w:rsidRDefault="00CF46CA" w:rsidP="00CF46CA">
      <w:pPr>
        <w:spacing w:line="10" w:lineRule="atLeast"/>
        <w:rPr>
          <w:sz w:val="20"/>
          <w:szCs w:val="20"/>
        </w:rPr>
      </w:pPr>
    </w:p>
    <w:p w14:paraId="43F56A10" w14:textId="77777777" w:rsidR="00CF46CA" w:rsidRPr="00CF46CA" w:rsidRDefault="00CF46CA" w:rsidP="00CF46CA">
      <w:pPr>
        <w:spacing w:line="10" w:lineRule="atLeast"/>
        <w:rPr>
          <w:sz w:val="20"/>
          <w:szCs w:val="20"/>
        </w:rPr>
      </w:pPr>
      <w:r w:rsidRPr="00CF46CA">
        <w:rPr>
          <w:sz w:val="20"/>
          <w:szCs w:val="20"/>
        </w:rPr>
        <w:t xml:space="preserve">    #include &lt;config.h&gt;, not "config.h", to allow</w:t>
      </w:r>
    </w:p>
    <w:p w14:paraId="38F2CBC5" w14:textId="77777777" w:rsidR="00CF46CA" w:rsidRPr="00CF46CA" w:rsidRDefault="00CF46CA" w:rsidP="00CF46CA">
      <w:pPr>
        <w:spacing w:line="10" w:lineRule="atLeast"/>
        <w:rPr>
          <w:sz w:val="20"/>
          <w:szCs w:val="20"/>
        </w:rPr>
      </w:pPr>
      <w:r w:rsidRPr="00CF46CA">
        <w:rPr>
          <w:sz w:val="20"/>
          <w:szCs w:val="20"/>
        </w:rPr>
        <w:t xml:space="preserve">    configuring in a separate directory when the source directory has</w:t>
      </w:r>
    </w:p>
    <w:p w14:paraId="558003E1" w14:textId="77777777" w:rsidR="00CF46CA" w:rsidRPr="00CF46CA" w:rsidRDefault="00CF46CA" w:rsidP="00CF46CA">
      <w:pPr>
        <w:spacing w:line="10" w:lineRule="atLeast"/>
        <w:rPr>
          <w:sz w:val="20"/>
          <w:szCs w:val="20"/>
        </w:rPr>
      </w:pPr>
      <w:r w:rsidRPr="00CF46CA">
        <w:rPr>
          <w:sz w:val="20"/>
          <w:szCs w:val="20"/>
        </w:rPr>
        <w:t xml:space="preserve">    already been configured.</w:t>
      </w:r>
    </w:p>
    <w:p w14:paraId="2B21BB3C" w14:textId="77777777" w:rsidR="00CF46CA" w:rsidRPr="00CF46CA" w:rsidRDefault="00CF46CA" w:rsidP="00CF46CA">
      <w:pPr>
        <w:spacing w:line="10" w:lineRule="atLeast"/>
        <w:rPr>
          <w:sz w:val="20"/>
          <w:szCs w:val="20"/>
        </w:rPr>
      </w:pPr>
    </w:p>
    <w:p w14:paraId="4818C73C" w14:textId="77777777" w:rsidR="00CF46CA" w:rsidRPr="00CF46CA" w:rsidRDefault="00CF46CA" w:rsidP="00CF46CA">
      <w:pPr>
        <w:spacing w:line="10" w:lineRule="atLeast"/>
        <w:rPr>
          <w:sz w:val="20"/>
          <w:szCs w:val="20"/>
        </w:rPr>
      </w:pPr>
      <w:r w:rsidRPr="00CF46CA">
        <w:rPr>
          <w:sz w:val="20"/>
          <w:szCs w:val="20"/>
        </w:rPr>
        <w:t>commit f4cd92b6ac57e931c5bf52dc13671bec6eb5152e</w:t>
      </w:r>
    </w:p>
    <w:p w14:paraId="79A02BD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0BF28FC" w14:textId="77777777" w:rsidR="00CF46CA" w:rsidRPr="00CF46CA" w:rsidRDefault="00CF46CA" w:rsidP="00CF46CA">
      <w:pPr>
        <w:spacing w:line="10" w:lineRule="atLeast"/>
        <w:rPr>
          <w:sz w:val="20"/>
          <w:szCs w:val="20"/>
        </w:rPr>
      </w:pPr>
      <w:r w:rsidRPr="00CF46CA">
        <w:rPr>
          <w:sz w:val="20"/>
          <w:szCs w:val="20"/>
        </w:rPr>
        <w:t>Date:   Wed Sep 15 23:34:31 1993 +0000</w:t>
      </w:r>
    </w:p>
    <w:p w14:paraId="1093F67C" w14:textId="77777777" w:rsidR="00CF46CA" w:rsidRPr="00CF46CA" w:rsidRDefault="00CF46CA" w:rsidP="00CF46CA">
      <w:pPr>
        <w:spacing w:line="10" w:lineRule="atLeast"/>
        <w:rPr>
          <w:sz w:val="20"/>
          <w:szCs w:val="20"/>
        </w:rPr>
      </w:pPr>
    </w:p>
    <w:p w14:paraId="1763A999" w14:textId="77777777" w:rsidR="00CF46CA" w:rsidRPr="00CF46CA" w:rsidRDefault="00CF46CA" w:rsidP="00CF46CA">
      <w:pPr>
        <w:spacing w:line="10" w:lineRule="atLeast"/>
        <w:rPr>
          <w:sz w:val="20"/>
          <w:szCs w:val="20"/>
        </w:rPr>
      </w:pPr>
      <w:r w:rsidRPr="00CF46CA">
        <w:rPr>
          <w:sz w:val="20"/>
          <w:szCs w:val="20"/>
        </w:rPr>
        <w:t xml:space="preserve">    (scan_char_literal): New function, for new %c'x' and</w:t>
      </w:r>
    </w:p>
    <w:p w14:paraId="656E0F0C" w14:textId="77777777" w:rsidR="00CF46CA" w:rsidRPr="00CF46CA" w:rsidRDefault="00CF46CA" w:rsidP="00CF46CA">
      <w:pPr>
        <w:spacing w:line="10" w:lineRule="atLeast"/>
        <w:rPr>
          <w:sz w:val="20"/>
          <w:szCs w:val="20"/>
        </w:rPr>
      </w:pPr>
      <w:r w:rsidRPr="00CF46CA">
        <w:rPr>
          <w:sz w:val="20"/>
          <w:szCs w:val="20"/>
        </w:rPr>
        <w:t xml:space="preserve">    %c'\ooo' format specs.</w:t>
      </w:r>
    </w:p>
    <w:p w14:paraId="4A442F9A" w14:textId="77777777" w:rsidR="00CF46CA" w:rsidRPr="00CF46CA" w:rsidRDefault="00CF46CA" w:rsidP="00CF46CA">
      <w:pPr>
        <w:spacing w:line="10" w:lineRule="atLeast"/>
        <w:rPr>
          <w:sz w:val="20"/>
          <w:szCs w:val="20"/>
        </w:rPr>
      </w:pPr>
      <w:r w:rsidRPr="00CF46CA">
        <w:rPr>
          <w:sz w:val="20"/>
          <w:szCs w:val="20"/>
        </w:rPr>
        <w:t xml:space="preserve">    (format_group, print_ifdef_lines): Use it.  Remove %0 format spec.</w:t>
      </w:r>
    </w:p>
    <w:p w14:paraId="34E30488" w14:textId="77777777" w:rsidR="00CF46CA" w:rsidRPr="00CF46CA" w:rsidRDefault="00CF46CA" w:rsidP="00CF46CA">
      <w:pPr>
        <w:spacing w:line="10" w:lineRule="atLeast"/>
        <w:rPr>
          <w:sz w:val="20"/>
          <w:szCs w:val="20"/>
        </w:rPr>
      </w:pPr>
    </w:p>
    <w:p w14:paraId="0431AA3B" w14:textId="77777777" w:rsidR="00CF46CA" w:rsidRPr="00CF46CA" w:rsidRDefault="00CF46CA" w:rsidP="00CF46CA">
      <w:pPr>
        <w:spacing w:line="10" w:lineRule="atLeast"/>
        <w:rPr>
          <w:sz w:val="20"/>
          <w:szCs w:val="20"/>
        </w:rPr>
      </w:pPr>
      <w:r w:rsidRPr="00CF46CA">
        <w:rPr>
          <w:sz w:val="20"/>
          <w:szCs w:val="20"/>
        </w:rPr>
        <w:t>commit 35aad47ae3f3310672963918c1944d339f22680c</w:t>
      </w:r>
    </w:p>
    <w:p w14:paraId="005C3E3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DCBF1A9" w14:textId="77777777" w:rsidR="00CF46CA" w:rsidRPr="00CF46CA" w:rsidRDefault="00CF46CA" w:rsidP="00CF46CA">
      <w:pPr>
        <w:spacing w:line="10" w:lineRule="atLeast"/>
        <w:rPr>
          <w:sz w:val="20"/>
          <w:szCs w:val="20"/>
        </w:rPr>
      </w:pPr>
      <w:r w:rsidRPr="00CF46CA">
        <w:rPr>
          <w:sz w:val="20"/>
          <w:szCs w:val="20"/>
        </w:rPr>
        <w:t>Date:   Wed Sep 15 23:34:31 1993 +0000</w:t>
      </w:r>
    </w:p>
    <w:p w14:paraId="4402E23F" w14:textId="77777777" w:rsidR="00CF46CA" w:rsidRPr="00CF46CA" w:rsidRDefault="00CF46CA" w:rsidP="00CF46CA">
      <w:pPr>
        <w:spacing w:line="10" w:lineRule="atLeast"/>
        <w:rPr>
          <w:sz w:val="20"/>
          <w:szCs w:val="20"/>
        </w:rPr>
      </w:pPr>
    </w:p>
    <w:p w14:paraId="3DAE6ADF" w14:textId="77777777" w:rsidR="00CF46CA" w:rsidRPr="00CF46CA" w:rsidRDefault="00CF46CA" w:rsidP="00CF46CA">
      <w:pPr>
        <w:spacing w:line="10" w:lineRule="atLeast"/>
        <w:rPr>
          <w:sz w:val="20"/>
          <w:szCs w:val="20"/>
        </w:rPr>
      </w:pPr>
      <w:r w:rsidRPr="00CF46CA">
        <w:rPr>
          <w:sz w:val="20"/>
          <w:szCs w:val="20"/>
        </w:rPr>
        <w:t xml:space="preserve">    (cmp): Don't try to read past end of file; this doesn't</w:t>
      </w:r>
    </w:p>
    <w:p w14:paraId="6746BAA3" w14:textId="77777777" w:rsidR="00CF46CA" w:rsidRPr="00CF46CA" w:rsidRDefault="00CF46CA" w:rsidP="00CF46CA">
      <w:pPr>
        <w:spacing w:line="10" w:lineRule="atLeast"/>
        <w:rPr>
          <w:sz w:val="20"/>
          <w:szCs w:val="20"/>
        </w:rPr>
      </w:pPr>
      <w:r w:rsidRPr="00CF46CA">
        <w:rPr>
          <w:sz w:val="20"/>
          <w:szCs w:val="20"/>
        </w:rPr>
        <w:t xml:space="preserve">    work on ttys.</w:t>
      </w:r>
    </w:p>
    <w:p w14:paraId="1F72DFF3" w14:textId="77777777" w:rsidR="00CF46CA" w:rsidRPr="00CF46CA" w:rsidRDefault="00CF46CA" w:rsidP="00CF46CA">
      <w:pPr>
        <w:spacing w:line="10" w:lineRule="atLeast"/>
        <w:rPr>
          <w:sz w:val="20"/>
          <w:szCs w:val="20"/>
        </w:rPr>
      </w:pPr>
    </w:p>
    <w:p w14:paraId="150633DD" w14:textId="77777777" w:rsidR="00CF46CA" w:rsidRPr="00CF46CA" w:rsidRDefault="00CF46CA" w:rsidP="00CF46CA">
      <w:pPr>
        <w:spacing w:line="10" w:lineRule="atLeast"/>
        <w:rPr>
          <w:sz w:val="20"/>
          <w:szCs w:val="20"/>
        </w:rPr>
      </w:pPr>
      <w:r w:rsidRPr="00CF46CA">
        <w:rPr>
          <w:sz w:val="20"/>
          <w:szCs w:val="20"/>
        </w:rPr>
        <w:t>commit f9461e59e19b9fd2c458dc2f9ff536d233edf98f</w:t>
      </w:r>
    </w:p>
    <w:p w14:paraId="2A005CC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F53B87" w14:textId="77777777" w:rsidR="00CF46CA" w:rsidRPr="00CF46CA" w:rsidRDefault="00CF46CA" w:rsidP="00CF46CA">
      <w:pPr>
        <w:spacing w:line="10" w:lineRule="atLeast"/>
        <w:rPr>
          <w:sz w:val="20"/>
          <w:szCs w:val="20"/>
        </w:rPr>
      </w:pPr>
      <w:r w:rsidRPr="00CF46CA">
        <w:rPr>
          <w:sz w:val="20"/>
          <w:szCs w:val="20"/>
        </w:rPr>
        <w:t>Date:   Wed Sep 15 23:34:31 1993 +0000</w:t>
      </w:r>
    </w:p>
    <w:p w14:paraId="5CF98B13" w14:textId="77777777" w:rsidR="00CF46CA" w:rsidRPr="00CF46CA" w:rsidRDefault="00CF46CA" w:rsidP="00CF46CA">
      <w:pPr>
        <w:spacing w:line="10" w:lineRule="atLeast"/>
        <w:rPr>
          <w:sz w:val="20"/>
          <w:szCs w:val="20"/>
        </w:rPr>
      </w:pPr>
    </w:p>
    <w:p w14:paraId="6C593A6E" w14:textId="77777777" w:rsidR="00CF46CA" w:rsidRPr="00CF46CA" w:rsidRDefault="00CF46CA" w:rsidP="00CF46CA">
      <w:pPr>
        <w:spacing w:line="10" w:lineRule="atLeast"/>
        <w:rPr>
          <w:sz w:val="20"/>
          <w:szCs w:val="20"/>
        </w:rPr>
      </w:pPr>
      <w:r w:rsidRPr="00CF46CA">
        <w:rPr>
          <w:sz w:val="20"/>
          <w:szCs w:val="20"/>
        </w:rPr>
        <w:t xml:space="preserve">    (COMPILE): New defn, with proper -I options so that</w:t>
      </w:r>
    </w:p>
    <w:p w14:paraId="362388B2" w14:textId="77777777" w:rsidR="00CF46CA" w:rsidRPr="00CF46CA" w:rsidRDefault="00CF46CA" w:rsidP="00CF46CA">
      <w:pPr>
        <w:spacing w:line="10" w:lineRule="atLeast"/>
        <w:rPr>
          <w:sz w:val="20"/>
          <w:szCs w:val="20"/>
        </w:rPr>
      </w:pPr>
      <w:r w:rsidRPr="00CF46CA">
        <w:rPr>
          <w:sz w:val="20"/>
          <w:szCs w:val="20"/>
        </w:rPr>
        <w:t xml:space="preserve">    `#include &lt;config.h&gt;' works.</w:t>
      </w:r>
    </w:p>
    <w:p w14:paraId="0C3FDC86" w14:textId="77777777" w:rsidR="00CF46CA" w:rsidRPr="00CF46CA" w:rsidRDefault="00CF46CA" w:rsidP="00CF46CA">
      <w:pPr>
        <w:spacing w:line="10" w:lineRule="atLeast"/>
        <w:rPr>
          <w:sz w:val="20"/>
          <w:szCs w:val="20"/>
        </w:rPr>
      </w:pPr>
    </w:p>
    <w:p w14:paraId="08FBBB94" w14:textId="77777777" w:rsidR="00CF46CA" w:rsidRPr="00CF46CA" w:rsidRDefault="00CF46CA" w:rsidP="00CF46CA">
      <w:pPr>
        <w:spacing w:line="10" w:lineRule="atLeast"/>
        <w:rPr>
          <w:sz w:val="20"/>
          <w:szCs w:val="20"/>
        </w:rPr>
      </w:pPr>
      <w:r w:rsidRPr="00CF46CA">
        <w:rPr>
          <w:sz w:val="20"/>
          <w:szCs w:val="20"/>
        </w:rPr>
        <w:t>commit a2b82541fef2ca5e61dab7fc67bdf0100a3f6b6a</w:t>
      </w:r>
    </w:p>
    <w:p w14:paraId="3C57C76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E897B76" w14:textId="77777777" w:rsidR="00CF46CA" w:rsidRPr="00CF46CA" w:rsidRDefault="00CF46CA" w:rsidP="00CF46CA">
      <w:pPr>
        <w:spacing w:line="10" w:lineRule="atLeast"/>
        <w:rPr>
          <w:sz w:val="20"/>
          <w:szCs w:val="20"/>
        </w:rPr>
      </w:pPr>
      <w:r w:rsidRPr="00CF46CA">
        <w:rPr>
          <w:sz w:val="20"/>
          <w:szCs w:val="20"/>
        </w:rPr>
        <w:t>Date:   Mon Sep 13 14:22:57 1993 +0000</w:t>
      </w:r>
    </w:p>
    <w:p w14:paraId="4B520474" w14:textId="77777777" w:rsidR="00CF46CA" w:rsidRPr="00CF46CA" w:rsidRDefault="00CF46CA" w:rsidP="00CF46CA">
      <w:pPr>
        <w:spacing w:line="10" w:lineRule="atLeast"/>
        <w:rPr>
          <w:sz w:val="20"/>
          <w:szCs w:val="20"/>
        </w:rPr>
      </w:pPr>
    </w:p>
    <w:p w14:paraId="2481C4E3" w14:textId="77777777" w:rsidR="00CF46CA" w:rsidRPr="00CF46CA" w:rsidRDefault="00CF46CA" w:rsidP="00CF46CA">
      <w:pPr>
        <w:spacing w:line="10" w:lineRule="atLeast"/>
        <w:rPr>
          <w:sz w:val="20"/>
          <w:szCs w:val="20"/>
        </w:rPr>
      </w:pPr>
      <w:r w:rsidRPr="00CF46CA">
        <w:rPr>
          <w:sz w:val="20"/>
          <w:szCs w:val="20"/>
        </w:rPr>
        <w:t xml:space="preserve">    Configure HAVE_LIMITS_H, HAVE_STDLIB_H.</w:t>
      </w:r>
    </w:p>
    <w:p w14:paraId="216AFDC7" w14:textId="77777777" w:rsidR="00CF46CA" w:rsidRPr="00CF46CA" w:rsidRDefault="00CF46CA" w:rsidP="00CF46CA">
      <w:pPr>
        <w:spacing w:line="10" w:lineRule="atLeast"/>
        <w:rPr>
          <w:sz w:val="20"/>
          <w:szCs w:val="20"/>
        </w:rPr>
      </w:pPr>
    </w:p>
    <w:p w14:paraId="20966F72" w14:textId="77777777" w:rsidR="00CF46CA" w:rsidRPr="00CF46CA" w:rsidRDefault="00CF46CA" w:rsidP="00CF46CA">
      <w:pPr>
        <w:spacing w:line="10" w:lineRule="atLeast"/>
        <w:rPr>
          <w:sz w:val="20"/>
          <w:szCs w:val="20"/>
        </w:rPr>
      </w:pPr>
      <w:r w:rsidRPr="00CF46CA">
        <w:rPr>
          <w:sz w:val="20"/>
          <w:szCs w:val="20"/>
        </w:rPr>
        <w:t>commit c98340644e55179d1a71a77af131970e1e17b87b</w:t>
      </w:r>
    </w:p>
    <w:p w14:paraId="463E2C1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A2DAF90" w14:textId="77777777" w:rsidR="00CF46CA" w:rsidRPr="00CF46CA" w:rsidRDefault="00CF46CA" w:rsidP="00CF46CA">
      <w:pPr>
        <w:spacing w:line="10" w:lineRule="atLeast"/>
        <w:rPr>
          <w:sz w:val="20"/>
          <w:szCs w:val="20"/>
        </w:rPr>
      </w:pPr>
      <w:r w:rsidRPr="00CF46CA">
        <w:rPr>
          <w:sz w:val="20"/>
          <w:szCs w:val="20"/>
        </w:rPr>
        <w:t>Date:   Mon Sep 13 14:22:57 1993 +0000</w:t>
      </w:r>
    </w:p>
    <w:p w14:paraId="25B51F46" w14:textId="77777777" w:rsidR="00CF46CA" w:rsidRPr="00CF46CA" w:rsidRDefault="00CF46CA" w:rsidP="00CF46CA">
      <w:pPr>
        <w:spacing w:line="10" w:lineRule="atLeast"/>
        <w:rPr>
          <w:sz w:val="20"/>
          <w:szCs w:val="20"/>
        </w:rPr>
      </w:pPr>
    </w:p>
    <w:p w14:paraId="307D92DA" w14:textId="77777777" w:rsidR="00CF46CA" w:rsidRPr="00CF46CA" w:rsidRDefault="00CF46CA" w:rsidP="00CF46CA">
      <w:pPr>
        <w:spacing w:line="10" w:lineRule="atLeast"/>
        <w:rPr>
          <w:sz w:val="20"/>
          <w:szCs w:val="20"/>
        </w:rPr>
      </w:pPr>
      <w:r w:rsidRPr="00CF46CA">
        <w:rPr>
          <w:sz w:val="20"/>
          <w:szCs w:val="20"/>
        </w:rPr>
        <w:t xml:space="preserve">    (line_cmp): bcmp -&gt; memcmp</w:t>
      </w:r>
    </w:p>
    <w:p w14:paraId="5C77878A" w14:textId="77777777" w:rsidR="00CF46CA" w:rsidRPr="00CF46CA" w:rsidRDefault="00CF46CA" w:rsidP="00CF46CA">
      <w:pPr>
        <w:spacing w:line="10" w:lineRule="atLeast"/>
        <w:rPr>
          <w:sz w:val="20"/>
          <w:szCs w:val="20"/>
        </w:rPr>
      </w:pPr>
    </w:p>
    <w:p w14:paraId="7097AADF" w14:textId="77777777" w:rsidR="00CF46CA" w:rsidRPr="00CF46CA" w:rsidRDefault="00CF46CA" w:rsidP="00CF46CA">
      <w:pPr>
        <w:spacing w:line="10" w:lineRule="atLeast"/>
        <w:rPr>
          <w:sz w:val="20"/>
          <w:szCs w:val="20"/>
        </w:rPr>
      </w:pPr>
      <w:r w:rsidRPr="00CF46CA">
        <w:rPr>
          <w:sz w:val="20"/>
          <w:szCs w:val="20"/>
        </w:rPr>
        <w:lastRenderedPageBreak/>
        <w:t>commit 24f285cec459b4f7771f4dec30da370086a58442</w:t>
      </w:r>
    </w:p>
    <w:p w14:paraId="058322E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2DDBA94" w14:textId="77777777" w:rsidR="00CF46CA" w:rsidRPr="00CF46CA" w:rsidRDefault="00CF46CA" w:rsidP="00CF46CA">
      <w:pPr>
        <w:spacing w:line="10" w:lineRule="atLeast"/>
        <w:rPr>
          <w:sz w:val="20"/>
          <w:szCs w:val="20"/>
        </w:rPr>
      </w:pPr>
      <w:r w:rsidRPr="00CF46CA">
        <w:rPr>
          <w:sz w:val="20"/>
          <w:szCs w:val="20"/>
        </w:rPr>
        <w:t>Date:   Mon Sep 13 14:22:57 1993 +0000</w:t>
      </w:r>
    </w:p>
    <w:p w14:paraId="5F4B7304" w14:textId="77777777" w:rsidR="00CF46CA" w:rsidRPr="00CF46CA" w:rsidRDefault="00CF46CA" w:rsidP="00CF46CA">
      <w:pPr>
        <w:spacing w:line="10" w:lineRule="atLeast"/>
        <w:rPr>
          <w:sz w:val="20"/>
          <w:szCs w:val="20"/>
        </w:rPr>
      </w:pPr>
    </w:p>
    <w:p w14:paraId="6C884395" w14:textId="77777777" w:rsidR="00CF46CA" w:rsidRPr="00CF46CA" w:rsidRDefault="00CF46CA" w:rsidP="00CF46CA">
      <w:pPr>
        <w:spacing w:line="10" w:lineRule="atLeast"/>
        <w:rPr>
          <w:sz w:val="20"/>
          <w:szCs w:val="20"/>
        </w:rPr>
      </w:pPr>
      <w:r w:rsidRPr="00CF46CA">
        <w:rPr>
          <w:sz w:val="20"/>
          <w:szCs w:val="20"/>
        </w:rPr>
        <w:t xml:space="preserve">    (PARAMS, VOID): Define earlier so that malloc decl can use VOID.</w:t>
      </w:r>
    </w:p>
    <w:p w14:paraId="429590E2" w14:textId="77777777" w:rsidR="00CF46CA" w:rsidRPr="00CF46CA" w:rsidRDefault="00CF46CA" w:rsidP="00CF46CA">
      <w:pPr>
        <w:spacing w:line="10" w:lineRule="atLeast"/>
        <w:rPr>
          <w:sz w:val="20"/>
          <w:szCs w:val="20"/>
        </w:rPr>
      </w:pPr>
      <w:r w:rsidRPr="00CF46CA">
        <w:rPr>
          <w:sz w:val="20"/>
          <w:szCs w:val="20"/>
        </w:rPr>
        <w:t xml:space="preserve">    (STAT_BLOCKSIZE): Simplify ersatz defn; just use 8K.</w:t>
      </w:r>
    </w:p>
    <w:p w14:paraId="7EE3FB59" w14:textId="77777777" w:rsidR="00CF46CA" w:rsidRPr="00CF46CA" w:rsidRDefault="00CF46CA" w:rsidP="00CF46CA">
      <w:pPr>
        <w:spacing w:line="10" w:lineRule="atLeast"/>
        <w:rPr>
          <w:sz w:val="20"/>
          <w:szCs w:val="20"/>
        </w:rPr>
      </w:pPr>
      <w:r w:rsidRPr="00CF46CA">
        <w:rPr>
          <w:sz w:val="20"/>
          <w:szCs w:val="20"/>
        </w:rPr>
        <w:t xml:space="preserve">    (dirent): Renamed from direct; dirent makes the code more standard.</w:t>
      </w:r>
    </w:p>
    <w:p w14:paraId="0B2E8FF4" w14:textId="77777777" w:rsidR="00CF46CA" w:rsidRPr="00CF46CA" w:rsidRDefault="00CF46CA" w:rsidP="00CF46CA">
      <w:pPr>
        <w:spacing w:line="10" w:lineRule="atLeast"/>
        <w:rPr>
          <w:sz w:val="20"/>
          <w:szCs w:val="20"/>
        </w:rPr>
      </w:pPr>
      <w:r w:rsidRPr="00CF46CA">
        <w:rPr>
          <w:sz w:val="20"/>
          <w:szCs w:val="20"/>
        </w:rPr>
        <w:t xml:space="preserve">    &lt;limits.h&gt;, &lt;stdlib.h&gt;, &lt;string.h&gt;: Include only if corresponding HAVE_*_H.</w:t>
      </w:r>
    </w:p>
    <w:p w14:paraId="1455389E" w14:textId="77777777" w:rsidR="00CF46CA" w:rsidRPr="00CF46CA" w:rsidRDefault="00CF46CA" w:rsidP="00CF46CA">
      <w:pPr>
        <w:spacing w:line="10" w:lineRule="atLeast"/>
        <w:rPr>
          <w:sz w:val="20"/>
          <w:szCs w:val="20"/>
        </w:rPr>
      </w:pPr>
      <w:r w:rsidRPr="00CF46CA">
        <w:rPr>
          <w:sz w:val="20"/>
          <w:szCs w:val="20"/>
        </w:rPr>
        <w:t xml:space="preserve">    (memcmp, memcpy, strchr, strrchr): Prefer these standard names to</w:t>
      </w:r>
    </w:p>
    <w:p w14:paraId="2469C8FC" w14:textId="77777777" w:rsidR="00CF46CA" w:rsidRPr="00CF46CA" w:rsidRDefault="00CF46CA" w:rsidP="00CF46CA">
      <w:pPr>
        <w:spacing w:line="10" w:lineRule="atLeast"/>
        <w:rPr>
          <w:sz w:val="20"/>
          <w:szCs w:val="20"/>
        </w:rPr>
      </w:pPr>
      <w:r w:rsidRPr="00CF46CA">
        <w:rPr>
          <w:sz w:val="20"/>
          <w:szCs w:val="20"/>
        </w:rPr>
        <w:t xml:space="preserve">    traditional names.</w:t>
      </w:r>
    </w:p>
    <w:p w14:paraId="09503F3F" w14:textId="77777777" w:rsidR="00CF46CA" w:rsidRPr="00CF46CA" w:rsidRDefault="00CF46CA" w:rsidP="00CF46CA">
      <w:pPr>
        <w:spacing w:line="10" w:lineRule="atLeast"/>
        <w:rPr>
          <w:sz w:val="20"/>
          <w:szCs w:val="20"/>
        </w:rPr>
      </w:pPr>
    </w:p>
    <w:p w14:paraId="6697033D" w14:textId="77777777" w:rsidR="00CF46CA" w:rsidRPr="00CF46CA" w:rsidRDefault="00CF46CA" w:rsidP="00CF46CA">
      <w:pPr>
        <w:spacing w:line="10" w:lineRule="atLeast"/>
        <w:rPr>
          <w:sz w:val="20"/>
          <w:szCs w:val="20"/>
        </w:rPr>
      </w:pPr>
      <w:r w:rsidRPr="00CF46CA">
        <w:rPr>
          <w:sz w:val="20"/>
          <w:szCs w:val="20"/>
        </w:rPr>
        <w:t>commit d03c8525fd2672121669f2b947e3850bdd49b4d1</w:t>
      </w:r>
    </w:p>
    <w:p w14:paraId="4A64339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11B3DE9" w14:textId="77777777" w:rsidR="00CF46CA" w:rsidRPr="00CF46CA" w:rsidRDefault="00CF46CA" w:rsidP="00CF46CA">
      <w:pPr>
        <w:spacing w:line="10" w:lineRule="atLeast"/>
        <w:rPr>
          <w:sz w:val="20"/>
          <w:szCs w:val="20"/>
        </w:rPr>
      </w:pPr>
      <w:r w:rsidRPr="00CF46CA">
        <w:rPr>
          <w:sz w:val="20"/>
          <w:szCs w:val="20"/>
        </w:rPr>
        <w:t>Date:   Mon Sep 13 14:22:57 1993 +0000</w:t>
      </w:r>
    </w:p>
    <w:p w14:paraId="0D22CD45" w14:textId="77777777" w:rsidR="00CF46CA" w:rsidRPr="00CF46CA" w:rsidRDefault="00CF46CA" w:rsidP="00CF46CA">
      <w:pPr>
        <w:spacing w:line="10" w:lineRule="atLeast"/>
        <w:rPr>
          <w:sz w:val="20"/>
          <w:szCs w:val="20"/>
        </w:rPr>
      </w:pPr>
    </w:p>
    <w:p w14:paraId="0B297755" w14:textId="77777777" w:rsidR="00CF46CA" w:rsidRPr="00CF46CA" w:rsidRDefault="00CF46CA" w:rsidP="00CF46CA">
      <w:pPr>
        <w:spacing w:line="10" w:lineRule="atLeast"/>
        <w:rPr>
          <w:sz w:val="20"/>
          <w:szCs w:val="20"/>
        </w:rPr>
      </w:pPr>
      <w:r w:rsidRPr="00CF46CA">
        <w:rPr>
          <w:sz w:val="20"/>
          <w:szCs w:val="20"/>
        </w:rPr>
        <w:t xml:space="preserve">    (expand_name): rindex -&gt; strrchr</w:t>
      </w:r>
    </w:p>
    <w:p w14:paraId="50D3BDC0" w14:textId="77777777" w:rsidR="00CF46CA" w:rsidRPr="00CF46CA" w:rsidRDefault="00CF46CA" w:rsidP="00CF46CA">
      <w:pPr>
        <w:spacing w:line="10" w:lineRule="atLeast"/>
        <w:rPr>
          <w:sz w:val="20"/>
          <w:szCs w:val="20"/>
        </w:rPr>
      </w:pPr>
      <w:r w:rsidRPr="00CF46CA">
        <w:rPr>
          <w:sz w:val="20"/>
          <w:szCs w:val="20"/>
        </w:rPr>
        <w:t xml:space="preserve">    (expand_name, lf_snarf): bcopy -&gt; memcpy</w:t>
      </w:r>
    </w:p>
    <w:p w14:paraId="662343FB" w14:textId="77777777" w:rsidR="00CF46CA" w:rsidRPr="00CF46CA" w:rsidRDefault="00CF46CA" w:rsidP="00CF46CA">
      <w:pPr>
        <w:spacing w:line="10" w:lineRule="atLeast"/>
        <w:rPr>
          <w:sz w:val="20"/>
          <w:szCs w:val="20"/>
        </w:rPr>
      </w:pPr>
      <w:r w:rsidRPr="00CF46CA">
        <w:rPr>
          <w:sz w:val="20"/>
          <w:szCs w:val="20"/>
        </w:rPr>
        <w:t xml:space="preserve">    (interact): index -&gt; strchr</w:t>
      </w:r>
    </w:p>
    <w:p w14:paraId="71F3D271" w14:textId="77777777" w:rsidR="00CF46CA" w:rsidRPr="00CF46CA" w:rsidRDefault="00CF46CA" w:rsidP="00CF46CA">
      <w:pPr>
        <w:spacing w:line="10" w:lineRule="atLeast"/>
        <w:rPr>
          <w:sz w:val="20"/>
          <w:szCs w:val="20"/>
        </w:rPr>
      </w:pPr>
    </w:p>
    <w:p w14:paraId="31DD2639" w14:textId="77777777" w:rsidR="00CF46CA" w:rsidRPr="00CF46CA" w:rsidRDefault="00CF46CA" w:rsidP="00CF46CA">
      <w:pPr>
        <w:spacing w:line="10" w:lineRule="atLeast"/>
        <w:rPr>
          <w:sz w:val="20"/>
          <w:szCs w:val="20"/>
        </w:rPr>
      </w:pPr>
      <w:r w:rsidRPr="00CF46CA">
        <w:rPr>
          <w:sz w:val="20"/>
          <w:szCs w:val="20"/>
        </w:rPr>
        <w:t>commit fe1e2e9de6edad046b24aa0eb52a266f7c49d458</w:t>
      </w:r>
    </w:p>
    <w:p w14:paraId="0C10253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2704D8D" w14:textId="77777777" w:rsidR="00CF46CA" w:rsidRPr="00CF46CA" w:rsidRDefault="00CF46CA" w:rsidP="00CF46CA">
      <w:pPr>
        <w:spacing w:line="10" w:lineRule="atLeast"/>
        <w:rPr>
          <w:sz w:val="20"/>
          <w:szCs w:val="20"/>
        </w:rPr>
      </w:pPr>
      <w:r w:rsidRPr="00CF46CA">
        <w:rPr>
          <w:sz w:val="20"/>
          <w:szCs w:val="20"/>
        </w:rPr>
        <w:t>Date:   Mon Sep 13 14:22:57 1993 +0000</w:t>
      </w:r>
    </w:p>
    <w:p w14:paraId="095BF843" w14:textId="77777777" w:rsidR="00CF46CA" w:rsidRPr="00CF46CA" w:rsidRDefault="00CF46CA" w:rsidP="00CF46CA">
      <w:pPr>
        <w:spacing w:line="10" w:lineRule="atLeast"/>
        <w:rPr>
          <w:sz w:val="20"/>
          <w:szCs w:val="20"/>
        </w:rPr>
      </w:pPr>
    </w:p>
    <w:p w14:paraId="284FD43E" w14:textId="77777777" w:rsidR="00CF46CA" w:rsidRPr="00CF46CA" w:rsidRDefault="00CF46CA" w:rsidP="00CF46CA">
      <w:pPr>
        <w:spacing w:line="10" w:lineRule="atLeast"/>
        <w:rPr>
          <w:sz w:val="20"/>
          <w:szCs w:val="20"/>
        </w:rPr>
      </w:pPr>
      <w:r w:rsidRPr="00CF46CA">
        <w:rPr>
          <w:sz w:val="20"/>
          <w:szCs w:val="20"/>
        </w:rPr>
        <w:t xml:space="preserve">    (struct group): New struct.</w:t>
      </w:r>
    </w:p>
    <w:p w14:paraId="198E2751" w14:textId="77777777" w:rsidR="00CF46CA" w:rsidRPr="00CF46CA" w:rsidRDefault="00CF46CA" w:rsidP="00CF46CA">
      <w:pPr>
        <w:spacing w:line="10" w:lineRule="atLeast"/>
        <w:rPr>
          <w:sz w:val="20"/>
          <w:szCs w:val="20"/>
        </w:rPr>
      </w:pPr>
      <w:r w:rsidRPr="00CF46CA">
        <w:rPr>
          <w:sz w:val="20"/>
          <w:szCs w:val="20"/>
        </w:rPr>
        <w:t xml:space="preserve">    (print_ifdef_lines): Use it to simplify argument passing.  Remove the</w:t>
      </w:r>
    </w:p>
    <w:p w14:paraId="7D870B44" w14:textId="77777777" w:rsidR="00CF46CA" w:rsidRPr="00CF46CA" w:rsidRDefault="00CF46CA" w:rsidP="00CF46CA">
      <w:pPr>
        <w:spacing w:line="10" w:lineRule="atLeast"/>
        <w:rPr>
          <w:sz w:val="20"/>
          <w:szCs w:val="20"/>
        </w:rPr>
      </w:pPr>
      <w:r w:rsidRPr="00CF46CA">
        <w:rPr>
          <w:sz w:val="20"/>
          <w:szCs w:val="20"/>
        </w:rPr>
        <w:t xml:space="preserve">    convention that last arg -1 signifies that the lines from file 2 are</w:t>
      </w:r>
    </w:p>
    <w:p w14:paraId="40C81C6D" w14:textId="77777777" w:rsidR="00CF46CA" w:rsidRPr="00CF46CA" w:rsidRDefault="00CF46CA" w:rsidP="00CF46CA">
      <w:pPr>
        <w:spacing w:line="10" w:lineRule="atLeast"/>
        <w:rPr>
          <w:sz w:val="20"/>
          <w:szCs w:val="20"/>
        </w:rPr>
      </w:pPr>
      <w:r w:rsidRPr="00CF46CA">
        <w:rPr>
          <w:sz w:val="20"/>
          <w:szCs w:val="20"/>
        </w:rPr>
        <w:t xml:space="preserve">    the same as the lines from file 1; this convention no longer works,</w:t>
      </w:r>
    </w:p>
    <w:p w14:paraId="57F74AA7" w14:textId="77777777" w:rsidR="00CF46CA" w:rsidRPr="00CF46CA" w:rsidRDefault="00CF46CA" w:rsidP="00CF46CA">
      <w:pPr>
        <w:spacing w:line="10" w:lineRule="atLeast"/>
        <w:rPr>
          <w:sz w:val="20"/>
          <w:szCs w:val="20"/>
        </w:rPr>
      </w:pPr>
      <w:r w:rsidRPr="00CF46CA">
        <w:rPr>
          <w:sz w:val="20"/>
          <w:szCs w:val="20"/>
        </w:rPr>
        <w:t xml:space="preserve">    now that line numbers might be printed out, since the line's numbers</w:t>
      </w:r>
    </w:p>
    <w:p w14:paraId="44F7C654" w14:textId="77777777" w:rsidR="00CF46CA" w:rsidRPr="00CF46CA" w:rsidRDefault="00CF46CA" w:rsidP="00CF46CA">
      <w:pPr>
        <w:spacing w:line="10" w:lineRule="atLeast"/>
        <w:rPr>
          <w:sz w:val="20"/>
          <w:szCs w:val="20"/>
        </w:rPr>
      </w:pPr>
      <w:r w:rsidRPr="00CF46CA">
        <w:rPr>
          <w:sz w:val="20"/>
          <w:szCs w:val="20"/>
        </w:rPr>
        <w:t xml:space="preserve">    may differ.  Add first FILE * argument to output to.  All callers changed.</w:t>
      </w:r>
    </w:p>
    <w:p w14:paraId="7080604D" w14:textId="77777777" w:rsidR="00CF46CA" w:rsidRPr="00CF46CA" w:rsidRDefault="00CF46CA" w:rsidP="00CF46CA">
      <w:pPr>
        <w:spacing w:line="10" w:lineRule="atLeast"/>
        <w:rPr>
          <w:sz w:val="20"/>
          <w:szCs w:val="20"/>
        </w:rPr>
      </w:pPr>
      <w:r w:rsidRPr="00CF46CA">
        <w:rPr>
          <w:sz w:val="20"/>
          <w:szCs w:val="20"/>
        </w:rPr>
        <w:t xml:space="preserve">    Use a faster test for the single-fwrite optimization.</w:t>
      </w:r>
    </w:p>
    <w:p w14:paraId="07FB575F" w14:textId="77777777" w:rsidR="00CF46CA" w:rsidRPr="00CF46CA" w:rsidRDefault="00CF46CA" w:rsidP="00CF46CA">
      <w:pPr>
        <w:spacing w:line="10" w:lineRule="atLeast"/>
        <w:rPr>
          <w:sz w:val="20"/>
          <w:szCs w:val="20"/>
        </w:rPr>
      </w:pPr>
      <w:r w:rsidRPr="00CF46CA">
        <w:rPr>
          <w:sz w:val="20"/>
          <w:szCs w:val="20"/>
        </w:rPr>
        <w:t xml:space="preserve">    Add support for %?c, %(A=B?T:E), PRINTF_SPECn formats.</w:t>
      </w:r>
    </w:p>
    <w:p w14:paraId="5053927B" w14:textId="77777777" w:rsidR="00CF46CA" w:rsidRPr="00CF46CA" w:rsidRDefault="00CF46CA" w:rsidP="00CF46CA">
      <w:pPr>
        <w:spacing w:line="10" w:lineRule="atLeast"/>
        <w:rPr>
          <w:sz w:val="20"/>
          <w:szCs w:val="20"/>
        </w:rPr>
      </w:pPr>
      <w:r w:rsidRPr="00CF46CA">
        <w:rPr>
          <w:sz w:val="20"/>
          <w:szCs w:val="20"/>
        </w:rPr>
        <w:t xml:space="preserve">    (format_group, scan_printf_spec, groups_letter_value): New functions.</w:t>
      </w:r>
    </w:p>
    <w:p w14:paraId="312750A7" w14:textId="77777777" w:rsidR="00CF46CA" w:rsidRPr="00CF46CA" w:rsidRDefault="00CF46CA" w:rsidP="00CF46CA">
      <w:pPr>
        <w:spacing w:line="10" w:lineRule="atLeast"/>
        <w:rPr>
          <w:sz w:val="20"/>
          <w:szCs w:val="20"/>
        </w:rPr>
      </w:pPr>
      <w:r w:rsidRPr="00CF46CA">
        <w:rPr>
          <w:sz w:val="20"/>
          <w:szCs w:val="20"/>
        </w:rPr>
        <w:t xml:space="preserve">    (format_ifdef): 1st arg is no longer const pointer.</w:t>
      </w:r>
    </w:p>
    <w:p w14:paraId="4C4DD396" w14:textId="77777777" w:rsidR="00CF46CA" w:rsidRPr="00CF46CA" w:rsidRDefault="00CF46CA" w:rsidP="00CF46CA">
      <w:pPr>
        <w:spacing w:line="10" w:lineRule="atLeast"/>
        <w:rPr>
          <w:sz w:val="20"/>
          <w:szCs w:val="20"/>
        </w:rPr>
      </w:pPr>
    </w:p>
    <w:p w14:paraId="60BAEED1" w14:textId="77777777" w:rsidR="00CF46CA" w:rsidRPr="00CF46CA" w:rsidRDefault="00CF46CA" w:rsidP="00CF46CA">
      <w:pPr>
        <w:spacing w:line="10" w:lineRule="atLeast"/>
        <w:rPr>
          <w:sz w:val="20"/>
          <w:szCs w:val="20"/>
        </w:rPr>
      </w:pPr>
      <w:r w:rsidRPr="00CF46CA">
        <w:rPr>
          <w:sz w:val="20"/>
          <w:szCs w:val="20"/>
        </w:rPr>
        <w:t>commit e491a3556f24e7478887877eb78195748a02a7dd</w:t>
      </w:r>
    </w:p>
    <w:p w14:paraId="7E68B32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1AD8FE0" w14:textId="77777777" w:rsidR="00CF46CA" w:rsidRPr="00CF46CA" w:rsidRDefault="00CF46CA" w:rsidP="00CF46CA">
      <w:pPr>
        <w:spacing w:line="10" w:lineRule="atLeast"/>
        <w:rPr>
          <w:sz w:val="20"/>
          <w:szCs w:val="20"/>
        </w:rPr>
      </w:pPr>
      <w:r w:rsidRPr="00CF46CA">
        <w:rPr>
          <w:sz w:val="20"/>
          <w:szCs w:val="20"/>
        </w:rPr>
        <w:t>Date:   Mon Sep 13 14:22:57 1993 +0000</w:t>
      </w:r>
    </w:p>
    <w:p w14:paraId="4A753A8C" w14:textId="77777777" w:rsidR="00CF46CA" w:rsidRPr="00CF46CA" w:rsidRDefault="00CF46CA" w:rsidP="00CF46CA">
      <w:pPr>
        <w:spacing w:line="10" w:lineRule="atLeast"/>
        <w:rPr>
          <w:sz w:val="20"/>
          <w:szCs w:val="20"/>
        </w:rPr>
      </w:pPr>
    </w:p>
    <w:p w14:paraId="0E53F337" w14:textId="77777777" w:rsidR="00CF46CA" w:rsidRPr="00CF46CA" w:rsidRDefault="00CF46CA" w:rsidP="00CF46CA">
      <w:pPr>
        <w:spacing w:line="10" w:lineRule="atLeast"/>
        <w:rPr>
          <w:sz w:val="20"/>
          <w:szCs w:val="20"/>
        </w:rPr>
      </w:pPr>
      <w:r w:rsidRPr="00CF46CA">
        <w:rPr>
          <w:sz w:val="20"/>
          <w:szCs w:val="20"/>
        </w:rPr>
        <w:t xml:space="preserve">    (copy_stringlist, compare_line_list): bcmp -&gt; memcmp</w:t>
      </w:r>
    </w:p>
    <w:p w14:paraId="45A63D1A" w14:textId="77777777" w:rsidR="00CF46CA" w:rsidRPr="00CF46CA" w:rsidRDefault="00CF46CA" w:rsidP="00CF46CA">
      <w:pPr>
        <w:spacing w:line="10" w:lineRule="atLeast"/>
        <w:rPr>
          <w:sz w:val="20"/>
          <w:szCs w:val="20"/>
        </w:rPr>
      </w:pPr>
    </w:p>
    <w:p w14:paraId="1582EA29" w14:textId="77777777" w:rsidR="00CF46CA" w:rsidRPr="00CF46CA" w:rsidRDefault="00CF46CA" w:rsidP="00CF46CA">
      <w:pPr>
        <w:spacing w:line="10" w:lineRule="atLeast"/>
        <w:rPr>
          <w:sz w:val="20"/>
          <w:szCs w:val="20"/>
        </w:rPr>
      </w:pPr>
      <w:r w:rsidRPr="00CF46CA">
        <w:rPr>
          <w:sz w:val="20"/>
          <w:szCs w:val="20"/>
        </w:rPr>
        <w:t>commit 158d33010d26a6bcfa19f1df320a9d4c9975b69e</w:t>
      </w:r>
    </w:p>
    <w:p w14:paraId="5A5DE6F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F722A75" w14:textId="77777777" w:rsidR="00CF46CA" w:rsidRPr="00CF46CA" w:rsidRDefault="00CF46CA" w:rsidP="00CF46CA">
      <w:pPr>
        <w:spacing w:line="10" w:lineRule="atLeast"/>
        <w:rPr>
          <w:sz w:val="20"/>
          <w:szCs w:val="20"/>
        </w:rPr>
      </w:pPr>
      <w:r w:rsidRPr="00CF46CA">
        <w:rPr>
          <w:sz w:val="20"/>
          <w:szCs w:val="20"/>
        </w:rPr>
        <w:t>Date:   Mon Sep 13 14:22:57 1993 +0000</w:t>
      </w:r>
    </w:p>
    <w:p w14:paraId="39D3A219" w14:textId="77777777" w:rsidR="00CF46CA" w:rsidRPr="00CF46CA" w:rsidRDefault="00CF46CA" w:rsidP="00CF46CA">
      <w:pPr>
        <w:spacing w:line="10" w:lineRule="atLeast"/>
        <w:rPr>
          <w:sz w:val="20"/>
          <w:szCs w:val="20"/>
        </w:rPr>
      </w:pPr>
    </w:p>
    <w:p w14:paraId="06FE5986" w14:textId="77777777" w:rsidR="00CF46CA" w:rsidRPr="00CF46CA" w:rsidRDefault="00CF46CA" w:rsidP="00CF46CA">
      <w:pPr>
        <w:spacing w:line="10" w:lineRule="atLeast"/>
        <w:rPr>
          <w:sz w:val="20"/>
          <w:szCs w:val="20"/>
        </w:rPr>
      </w:pPr>
      <w:r w:rsidRPr="00CF46CA">
        <w:rPr>
          <w:sz w:val="20"/>
          <w:szCs w:val="20"/>
        </w:rPr>
        <w:t xml:space="preserve">    (group_format, line_format): No longer const pointers.</w:t>
      </w:r>
    </w:p>
    <w:p w14:paraId="66BD253F" w14:textId="77777777" w:rsidR="00CF46CA" w:rsidRPr="00CF46CA" w:rsidRDefault="00CF46CA" w:rsidP="00CF46CA">
      <w:pPr>
        <w:spacing w:line="10" w:lineRule="atLeast"/>
        <w:rPr>
          <w:sz w:val="20"/>
          <w:szCs w:val="20"/>
        </w:rPr>
      </w:pPr>
    </w:p>
    <w:p w14:paraId="014ACB3D" w14:textId="77777777" w:rsidR="00CF46CA" w:rsidRPr="00CF46CA" w:rsidRDefault="00CF46CA" w:rsidP="00CF46CA">
      <w:pPr>
        <w:spacing w:line="10" w:lineRule="atLeast"/>
        <w:rPr>
          <w:sz w:val="20"/>
          <w:szCs w:val="20"/>
        </w:rPr>
      </w:pPr>
      <w:r w:rsidRPr="00CF46CA">
        <w:rPr>
          <w:sz w:val="20"/>
          <w:szCs w:val="20"/>
        </w:rPr>
        <w:t>commit 75d628023000dc17fbfde46799261a2c723a8707</w:t>
      </w:r>
    </w:p>
    <w:p w14:paraId="2D63A579"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2CFE348" w14:textId="77777777" w:rsidR="00CF46CA" w:rsidRPr="00CF46CA" w:rsidRDefault="00CF46CA" w:rsidP="00CF46CA">
      <w:pPr>
        <w:spacing w:line="10" w:lineRule="atLeast"/>
        <w:rPr>
          <w:sz w:val="20"/>
          <w:szCs w:val="20"/>
        </w:rPr>
      </w:pPr>
      <w:r w:rsidRPr="00CF46CA">
        <w:rPr>
          <w:sz w:val="20"/>
          <w:szCs w:val="20"/>
        </w:rPr>
        <w:t>Date:   Mon Sep 13 14:22:57 1993 +0000</w:t>
      </w:r>
    </w:p>
    <w:p w14:paraId="5C4F1BB5" w14:textId="77777777" w:rsidR="00CF46CA" w:rsidRPr="00CF46CA" w:rsidRDefault="00CF46CA" w:rsidP="00CF46CA">
      <w:pPr>
        <w:spacing w:line="10" w:lineRule="atLeast"/>
        <w:rPr>
          <w:sz w:val="20"/>
          <w:szCs w:val="20"/>
        </w:rPr>
      </w:pPr>
    </w:p>
    <w:p w14:paraId="61E6C91E" w14:textId="77777777" w:rsidR="00CF46CA" w:rsidRPr="00CF46CA" w:rsidRDefault="00CF46CA" w:rsidP="00CF46CA">
      <w:pPr>
        <w:spacing w:line="10" w:lineRule="atLeast"/>
        <w:rPr>
          <w:sz w:val="20"/>
          <w:szCs w:val="20"/>
        </w:rPr>
      </w:pPr>
      <w:r w:rsidRPr="00CF46CA">
        <w:rPr>
          <w:sz w:val="20"/>
          <w:szCs w:val="20"/>
        </w:rPr>
        <w:t xml:space="preserve">    (main, longopts): Add --line-format=FORMAT option.</w:t>
      </w:r>
    </w:p>
    <w:p w14:paraId="6DBE5FFC" w14:textId="77777777" w:rsidR="00CF46CA" w:rsidRPr="00CF46CA" w:rsidRDefault="00CF46CA" w:rsidP="00CF46CA">
      <w:pPr>
        <w:spacing w:line="10" w:lineRule="atLeast"/>
        <w:rPr>
          <w:sz w:val="20"/>
          <w:szCs w:val="20"/>
        </w:rPr>
      </w:pPr>
      <w:r w:rsidRPr="00CF46CA">
        <w:rPr>
          <w:sz w:val="20"/>
          <w:szCs w:val="20"/>
        </w:rPr>
        <w:t xml:space="preserve">    (specify_format): Args no longer const pointers.  All callers changed.</w:t>
      </w:r>
    </w:p>
    <w:p w14:paraId="3B752974" w14:textId="77777777" w:rsidR="00CF46CA" w:rsidRPr="00CF46CA" w:rsidRDefault="00CF46CA" w:rsidP="00CF46CA">
      <w:pPr>
        <w:spacing w:line="10" w:lineRule="atLeast"/>
        <w:rPr>
          <w:sz w:val="20"/>
          <w:szCs w:val="20"/>
        </w:rPr>
      </w:pPr>
      <w:r w:rsidRPr="00CF46CA">
        <w:rPr>
          <w:sz w:val="20"/>
          <w:szCs w:val="20"/>
        </w:rPr>
        <w:lastRenderedPageBreak/>
        <w:t xml:space="preserve">    (compare_files): rindex -&gt; strrchr.</w:t>
      </w:r>
    </w:p>
    <w:p w14:paraId="18C417FE" w14:textId="77777777" w:rsidR="00CF46CA" w:rsidRPr="00CF46CA" w:rsidRDefault="00CF46CA" w:rsidP="00CF46CA">
      <w:pPr>
        <w:spacing w:line="10" w:lineRule="atLeast"/>
        <w:rPr>
          <w:sz w:val="20"/>
          <w:szCs w:val="20"/>
        </w:rPr>
      </w:pPr>
    </w:p>
    <w:p w14:paraId="35D91E60" w14:textId="77777777" w:rsidR="00CF46CA" w:rsidRPr="00CF46CA" w:rsidRDefault="00CF46CA" w:rsidP="00CF46CA">
      <w:pPr>
        <w:spacing w:line="10" w:lineRule="atLeast"/>
        <w:rPr>
          <w:sz w:val="20"/>
          <w:szCs w:val="20"/>
        </w:rPr>
      </w:pPr>
      <w:r w:rsidRPr="00CF46CA">
        <w:rPr>
          <w:sz w:val="20"/>
          <w:szCs w:val="20"/>
        </w:rPr>
        <w:t>commit ecf2d45950b4fd7967f6b30df8aeebe5ace5376c</w:t>
      </w:r>
    </w:p>
    <w:p w14:paraId="656F1E1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2E1602B" w14:textId="77777777" w:rsidR="00CF46CA" w:rsidRPr="00CF46CA" w:rsidRDefault="00CF46CA" w:rsidP="00CF46CA">
      <w:pPr>
        <w:spacing w:line="10" w:lineRule="atLeast"/>
        <w:rPr>
          <w:sz w:val="20"/>
          <w:szCs w:val="20"/>
        </w:rPr>
      </w:pPr>
      <w:r w:rsidRPr="00CF46CA">
        <w:rPr>
          <w:sz w:val="20"/>
          <w:szCs w:val="20"/>
        </w:rPr>
        <w:t>Date:   Mon Sep 13 14:22:57 1993 +0000</w:t>
      </w:r>
    </w:p>
    <w:p w14:paraId="4B334456" w14:textId="77777777" w:rsidR="00CF46CA" w:rsidRPr="00CF46CA" w:rsidRDefault="00CF46CA" w:rsidP="00CF46CA">
      <w:pPr>
        <w:spacing w:line="10" w:lineRule="atLeast"/>
        <w:rPr>
          <w:sz w:val="20"/>
          <w:szCs w:val="20"/>
        </w:rPr>
      </w:pPr>
    </w:p>
    <w:p w14:paraId="08D174AE" w14:textId="77777777" w:rsidR="00CF46CA" w:rsidRPr="00CF46CA" w:rsidRDefault="00CF46CA" w:rsidP="00CF46CA">
      <w:pPr>
        <w:spacing w:line="10" w:lineRule="atLeast"/>
        <w:rPr>
          <w:sz w:val="20"/>
          <w:szCs w:val="20"/>
        </w:rPr>
      </w:pPr>
      <w:r w:rsidRPr="00CF46CA">
        <w:rPr>
          <w:sz w:val="20"/>
          <w:szCs w:val="20"/>
        </w:rPr>
        <w:t xml:space="preserve">    (diff_2_files): Use memcmp instead of bcmp.</w:t>
      </w:r>
    </w:p>
    <w:p w14:paraId="6675FE17" w14:textId="77777777" w:rsidR="00CF46CA" w:rsidRPr="00CF46CA" w:rsidRDefault="00CF46CA" w:rsidP="00CF46CA">
      <w:pPr>
        <w:spacing w:line="10" w:lineRule="atLeast"/>
        <w:rPr>
          <w:sz w:val="20"/>
          <w:szCs w:val="20"/>
        </w:rPr>
      </w:pPr>
    </w:p>
    <w:p w14:paraId="57A1B21D" w14:textId="77777777" w:rsidR="00CF46CA" w:rsidRPr="00CF46CA" w:rsidRDefault="00CF46CA" w:rsidP="00CF46CA">
      <w:pPr>
        <w:spacing w:line="10" w:lineRule="atLeast"/>
        <w:rPr>
          <w:sz w:val="20"/>
          <w:szCs w:val="20"/>
        </w:rPr>
      </w:pPr>
      <w:r w:rsidRPr="00CF46CA">
        <w:rPr>
          <w:sz w:val="20"/>
          <w:szCs w:val="20"/>
        </w:rPr>
        <w:t>commit 10d3e0ad7bd824b5a3d6cf5f541451d5fb4c87d0</w:t>
      </w:r>
    </w:p>
    <w:p w14:paraId="713AE2B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B19758D" w14:textId="77777777" w:rsidR="00CF46CA" w:rsidRPr="00CF46CA" w:rsidRDefault="00CF46CA" w:rsidP="00CF46CA">
      <w:pPr>
        <w:spacing w:line="10" w:lineRule="atLeast"/>
        <w:rPr>
          <w:sz w:val="20"/>
          <w:szCs w:val="20"/>
        </w:rPr>
      </w:pPr>
      <w:r w:rsidRPr="00CF46CA">
        <w:rPr>
          <w:sz w:val="20"/>
          <w:szCs w:val="20"/>
        </w:rPr>
        <w:t>Date:   Mon Sep 13 00:27:28 1993 +0000</w:t>
      </w:r>
    </w:p>
    <w:p w14:paraId="1ABF9D08" w14:textId="77777777" w:rsidR="00CF46CA" w:rsidRPr="00CF46CA" w:rsidRDefault="00CF46CA" w:rsidP="00CF46CA">
      <w:pPr>
        <w:spacing w:line="10" w:lineRule="atLeast"/>
        <w:rPr>
          <w:sz w:val="20"/>
          <w:szCs w:val="20"/>
        </w:rPr>
      </w:pPr>
    </w:p>
    <w:p w14:paraId="43F80AA8" w14:textId="77777777" w:rsidR="00CF46CA" w:rsidRPr="00CF46CA" w:rsidRDefault="00CF46CA" w:rsidP="00CF46CA">
      <w:pPr>
        <w:spacing w:line="10" w:lineRule="atLeast"/>
        <w:rPr>
          <w:sz w:val="20"/>
          <w:szCs w:val="20"/>
        </w:rPr>
      </w:pPr>
      <w:r w:rsidRPr="00CF46CA">
        <w:rPr>
          <w:sz w:val="20"/>
          <w:szCs w:val="20"/>
        </w:rPr>
        <w:t xml:space="preserve">    GNU diffutils 2.6</w:t>
      </w:r>
    </w:p>
    <w:p w14:paraId="1DBDA534" w14:textId="77777777" w:rsidR="00CF46CA" w:rsidRPr="00CF46CA" w:rsidRDefault="00CF46CA" w:rsidP="00CF46CA">
      <w:pPr>
        <w:spacing w:line="10" w:lineRule="atLeast"/>
        <w:rPr>
          <w:sz w:val="20"/>
          <w:szCs w:val="20"/>
        </w:rPr>
      </w:pPr>
    </w:p>
    <w:p w14:paraId="0F776B06" w14:textId="77777777" w:rsidR="00CF46CA" w:rsidRPr="00CF46CA" w:rsidRDefault="00CF46CA" w:rsidP="00CF46CA">
      <w:pPr>
        <w:spacing w:line="10" w:lineRule="atLeast"/>
        <w:rPr>
          <w:sz w:val="20"/>
          <w:szCs w:val="20"/>
        </w:rPr>
      </w:pPr>
      <w:r w:rsidRPr="00CF46CA">
        <w:rPr>
          <w:sz w:val="20"/>
          <w:szCs w:val="20"/>
        </w:rPr>
        <w:t>commit 1a71453b7bc68d2cfb9aa4d737e0c9ffb47ce5df</w:t>
      </w:r>
    </w:p>
    <w:p w14:paraId="7351825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9016606" w14:textId="77777777" w:rsidR="00CF46CA" w:rsidRPr="00CF46CA" w:rsidRDefault="00CF46CA" w:rsidP="00CF46CA">
      <w:pPr>
        <w:spacing w:line="10" w:lineRule="atLeast"/>
        <w:rPr>
          <w:sz w:val="20"/>
          <w:szCs w:val="20"/>
        </w:rPr>
      </w:pPr>
      <w:r w:rsidRPr="00CF46CA">
        <w:rPr>
          <w:sz w:val="20"/>
          <w:szCs w:val="20"/>
        </w:rPr>
        <w:t>Date:   Fri Sep 3 00:21:02 1993 +0000</w:t>
      </w:r>
    </w:p>
    <w:p w14:paraId="65B3ACC0" w14:textId="77777777" w:rsidR="00CF46CA" w:rsidRPr="00CF46CA" w:rsidRDefault="00CF46CA" w:rsidP="00CF46CA">
      <w:pPr>
        <w:spacing w:line="10" w:lineRule="atLeast"/>
        <w:rPr>
          <w:sz w:val="20"/>
          <w:szCs w:val="20"/>
        </w:rPr>
      </w:pPr>
    </w:p>
    <w:p w14:paraId="38F720E9" w14:textId="77777777" w:rsidR="00CF46CA" w:rsidRPr="00CF46CA" w:rsidRDefault="00CF46CA" w:rsidP="00CF46CA">
      <w:pPr>
        <w:spacing w:line="10" w:lineRule="atLeast"/>
        <w:rPr>
          <w:sz w:val="20"/>
          <w:szCs w:val="20"/>
        </w:rPr>
      </w:pPr>
      <w:r w:rsidRPr="00CF46CA">
        <w:rPr>
          <w:sz w:val="20"/>
          <w:szCs w:val="20"/>
        </w:rPr>
        <w:t xml:space="preserve">    (compare_files): Two files with the same name must be the same file;</w:t>
      </w:r>
    </w:p>
    <w:p w14:paraId="7BB65858" w14:textId="77777777" w:rsidR="00CF46CA" w:rsidRPr="00CF46CA" w:rsidRDefault="00CF46CA" w:rsidP="00CF46CA">
      <w:pPr>
        <w:spacing w:line="10" w:lineRule="atLeast"/>
        <w:rPr>
          <w:sz w:val="20"/>
          <w:szCs w:val="20"/>
        </w:rPr>
      </w:pPr>
      <w:r w:rsidRPr="00CF46CA">
        <w:rPr>
          <w:sz w:val="20"/>
          <w:szCs w:val="20"/>
        </w:rPr>
        <w:t xml:space="preserve">    avoid a needless `stat' in that case.</w:t>
      </w:r>
    </w:p>
    <w:p w14:paraId="1D680FAC" w14:textId="77777777" w:rsidR="00CF46CA" w:rsidRPr="00CF46CA" w:rsidRDefault="00CF46CA" w:rsidP="00CF46CA">
      <w:pPr>
        <w:spacing w:line="10" w:lineRule="atLeast"/>
        <w:rPr>
          <w:sz w:val="20"/>
          <w:szCs w:val="20"/>
        </w:rPr>
      </w:pPr>
    </w:p>
    <w:p w14:paraId="3C2DFBF2" w14:textId="77777777" w:rsidR="00CF46CA" w:rsidRPr="00CF46CA" w:rsidRDefault="00CF46CA" w:rsidP="00CF46CA">
      <w:pPr>
        <w:spacing w:line="10" w:lineRule="atLeast"/>
        <w:rPr>
          <w:sz w:val="20"/>
          <w:szCs w:val="20"/>
        </w:rPr>
      </w:pPr>
      <w:r w:rsidRPr="00CF46CA">
        <w:rPr>
          <w:sz w:val="20"/>
          <w:szCs w:val="20"/>
        </w:rPr>
        <w:t>commit 9ca9006ee016868d47d9e203e352f3d7274885eb</w:t>
      </w:r>
    </w:p>
    <w:p w14:paraId="4B27512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E61F228" w14:textId="77777777" w:rsidR="00CF46CA" w:rsidRPr="00CF46CA" w:rsidRDefault="00CF46CA" w:rsidP="00CF46CA">
      <w:pPr>
        <w:spacing w:line="10" w:lineRule="atLeast"/>
        <w:rPr>
          <w:sz w:val="20"/>
          <w:szCs w:val="20"/>
        </w:rPr>
      </w:pPr>
      <w:r w:rsidRPr="00CF46CA">
        <w:rPr>
          <w:sz w:val="20"/>
          <w:szCs w:val="20"/>
        </w:rPr>
        <w:t>Date:   Fri Aug 27 19:13:20 1993 +0000</w:t>
      </w:r>
    </w:p>
    <w:p w14:paraId="4E93B4F5" w14:textId="77777777" w:rsidR="00CF46CA" w:rsidRPr="00CF46CA" w:rsidRDefault="00CF46CA" w:rsidP="00CF46CA">
      <w:pPr>
        <w:spacing w:line="10" w:lineRule="atLeast"/>
        <w:rPr>
          <w:sz w:val="20"/>
          <w:szCs w:val="20"/>
        </w:rPr>
      </w:pPr>
    </w:p>
    <w:p w14:paraId="1391FF56" w14:textId="77777777" w:rsidR="00CF46CA" w:rsidRPr="00CF46CA" w:rsidRDefault="00CF46CA" w:rsidP="00CF46CA">
      <w:pPr>
        <w:spacing w:line="10" w:lineRule="atLeast"/>
        <w:rPr>
          <w:sz w:val="20"/>
          <w:szCs w:val="20"/>
        </w:rPr>
      </w:pPr>
      <w:r w:rsidRPr="00CF46CA">
        <w:rPr>
          <w:sz w:val="20"/>
          <w:szCs w:val="20"/>
        </w:rPr>
        <w:t xml:space="preserve">    (srcs, objs, distfiles, cmp): New files cmpbuf.[ch].</w:t>
      </w:r>
    </w:p>
    <w:p w14:paraId="62FD4208" w14:textId="77777777" w:rsidR="00CF46CA" w:rsidRPr="00CF46CA" w:rsidRDefault="00CF46CA" w:rsidP="00CF46CA">
      <w:pPr>
        <w:spacing w:line="10" w:lineRule="atLeast"/>
        <w:rPr>
          <w:sz w:val="20"/>
          <w:szCs w:val="20"/>
        </w:rPr>
      </w:pPr>
      <w:r w:rsidRPr="00CF46CA">
        <w:rPr>
          <w:sz w:val="20"/>
          <w:szCs w:val="20"/>
        </w:rPr>
        <w:t xml:space="preserve">    (distfiles): New files config.h.in, mkinstalldirs.</w:t>
      </w:r>
    </w:p>
    <w:p w14:paraId="28DB2B2A" w14:textId="77777777" w:rsidR="00CF46CA" w:rsidRPr="00CF46CA" w:rsidRDefault="00CF46CA" w:rsidP="00CF46CA">
      <w:pPr>
        <w:spacing w:line="10" w:lineRule="atLeast"/>
        <w:rPr>
          <w:sz w:val="20"/>
          <w:szCs w:val="20"/>
        </w:rPr>
      </w:pPr>
      <w:r w:rsidRPr="00CF46CA">
        <w:rPr>
          <w:sz w:val="20"/>
          <w:szCs w:val="20"/>
        </w:rPr>
        <w:t xml:space="preserve">    (.c.o): Add -DHAVE_CONFIG_H.</w:t>
      </w:r>
    </w:p>
    <w:p w14:paraId="7B13A034" w14:textId="77777777" w:rsidR="00CF46CA" w:rsidRPr="00CF46CA" w:rsidRDefault="00CF46CA" w:rsidP="00CF46CA">
      <w:pPr>
        <w:spacing w:line="10" w:lineRule="atLeast"/>
        <w:rPr>
          <w:sz w:val="20"/>
          <w:szCs w:val="20"/>
        </w:rPr>
      </w:pPr>
    </w:p>
    <w:p w14:paraId="3AF5E2B4" w14:textId="77777777" w:rsidR="00CF46CA" w:rsidRPr="00CF46CA" w:rsidRDefault="00CF46CA" w:rsidP="00CF46CA">
      <w:pPr>
        <w:spacing w:line="10" w:lineRule="atLeast"/>
        <w:rPr>
          <w:sz w:val="20"/>
          <w:szCs w:val="20"/>
        </w:rPr>
      </w:pPr>
      <w:r w:rsidRPr="00CF46CA">
        <w:rPr>
          <w:sz w:val="20"/>
          <w:szCs w:val="20"/>
        </w:rPr>
        <w:t>commit 42326d264796c8802247ff929a9561b1d688cbdc</w:t>
      </w:r>
    </w:p>
    <w:p w14:paraId="0606D7F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F9766D5" w14:textId="77777777" w:rsidR="00CF46CA" w:rsidRPr="00CF46CA" w:rsidRDefault="00CF46CA" w:rsidP="00CF46CA">
      <w:pPr>
        <w:spacing w:line="10" w:lineRule="atLeast"/>
        <w:rPr>
          <w:sz w:val="20"/>
          <w:szCs w:val="20"/>
        </w:rPr>
      </w:pPr>
      <w:r w:rsidRPr="00CF46CA">
        <w:rPr>
          <w:sz w:val="20"/>
          <w:szCs w:val="20"/>
        </w:rPr>
        <w:t>Date:   Fri Aug 27 17:30:26 1993 +0000</w:t>
      </w:r>
    </w:p>
    <w:p w14:paraId="7E50E63F" w14:textId="77777777" w:rsidR="00CF46CA" w:rsidRPr="00CF46CA" w:rsidRDefault="00CF46CA" w:rsidP="00CF46CA">
      <w:pPr>
        <w:spacing w:line="10" w:lineRule="atLeast"/>
        <w:rPr>
          <w:sz w:val="20"/>
          <w:szCs w:val="20"/>
        </w:rPr>
      </w:pPr>
    </w:p>
    <w:p w14:paraId="009DFC2C" w14:textId="77777777" w:rsidR="00CF46CA" w:rsidRPr="00CF46CA" w:rsidRDefault="00CF46CA" w:rsidP="00CF46CA">
      <w:pPr>
        <w:spacing w:line="10" w:lineRule="atLeast"/>
        <w:rPr>
          <w:sz w:val="20"/>
          <w:szCs w:val="20"/>
        </w:rPr>
      </w:pPr>
      <w:r w:rsidRPr="00CF46CA">
        <w:rPr>
          <w:sz w:val="20"/>
          <w:szCs w:val="20"/>
        </w:rPr>
        <w:t xml:space="preserve">    Configure HAVE_SIGACTION, RETSIGTYPE, HAVE_VPRINTF.</w:t>
      </w:r>
    </w:p>
    <w:p w14:paraId="47DFCC12" w14:textId="77777777" w:rsidR="00CF46CA" w:rsidRPr="00CF46CA" w:rsidRDefault="00CF46CA" w:rsidP="00CF46CA">
      <w:pPr>
        <w:spacing w:line="10" w:lineRule="atLeast"/>
        <w:rPr>
          <w:sz w:val="20"/>
          <w:szCs w:val="20"/>
        </w:rPr>
      </w:pPr>
      <w:r w:rsidRPr="00CF46CA">
        <w:rPr>
          <w:sz w:val="20"/>
          <w:szCs w:val="20"/>
        </w:rPr>
        <w:t xml:space="preserve">    Configure into config.h.</w:t>
      </w:r>
    </w:p>
    <w:p w14:paraId="6FA4AF32" w14:textId="77777777" w:rsidR="00CF46CA" w:rsidRPr="00CF46CA" w:rsidRDefault="00CF46CA" w:rsidP="00CF46CA">
      <w:pPr>
        <w:spacing w:line="10" w:lineRule="atLeast"/>
        <w:rPr>
          <w:sz w:val="20"/>
          <w:szCs w:val="20"/>
        </w:rPr>
      </w:pPr>
    </w:p>
    <w:p w14:paraId="1BE2029C" w14:textId="77777777" w:rsidR="00CF46CA" w:rsidRPr="00CF46CA" w:rsidRDefault="00CF46CA" w:rsidP="00CF46CA">
      <w:pPr>
        <w:spacing w:line="10" w:lineRule="atLeast"/>
        <w:rPr>
          <w:sz w:val="20"/>
          <w:szCs w:val="20"/>
        </w:rPr>
      </w:pPr>
      <w:r w:rsidRPr="00CF46CA">
        <w:rPr>
          <w:sz w:val="20"/>
          <w:szCs w:val="20"/>
        </w:rPr>
        <w:t>commit 6f0c43bd7b450fe37bf6fd6d0138153183699c3c</w:t>
      </w:r>
    </w:p>
    <w:p w14:paraId="488ACE7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01ED8F6" w14:textId="77777777" w:rsidR="00CF46CA" w:rsidRPr="00CF46CA" w:rsidRDefault="00CF46CA" w:rsidP="00CF46CA">
      <w:pPr>
        <w:spacing w:line="10" w:lineRule="atLeast"/>
        <w:rPr>
          <w:sz w:val="20"/>
          <w:szCs w:val="20"/>
        </w:rPr>
      </w:pPr>
      <w:r w:rsidRPr="00CF46CA">
        <w:rPr>
          <w:sz w:val="20"/>
          <w:szCs w:val="20"/>
        </w:rPr>
        <w:t>Date:   Fri Aug 27 17:30:26 1993 +0000</w:t>
      </w:r>
    </w:p>
    <w:p w14:paraId="0A761E47" w14:textId="77777777" w:rsidR="00CF46CA" w:rsidRPr="00CF46CA" w:rsidRDefault="00CF46CA" w:rsidP="00CF46CA">
      <w:pPr>
        <w:spacing w:line="10" w:lineRule="atLeast"/>
        <w:rPr>
          <w:sz w:val="20"/>
          <w:szCs w:val="20"/>
        </w:rPr>
      </w:pPr>
    </w:p>
    <w:p w14:paraId="70743327"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`const' to pacify `gcc'.</w:t>
      </w:r>
    </w:p>
    <w:p w14:paraId="34DB4333" w14:textId="77777777" w:rsidR="00CF46CA" w:rsidRPr="00CF46CA" w:rsidRDefault="00CF46CA" w:rsidP="00CF46CA">
      <w:pPr>
        <w:spacing w:line="10" w:lineRule="atLeast"/>
        <w:rPr>
          <w:sz w:val="20"/>
          <w:szCs w:val="20"/>
        </w:rPr>
      </w:pPr>
      <w:r w:rsidRPr="00CF46CA">
        <w:rPr>
          <w:sz w:val="20"/>
          <w:szCs w:val="20"/>
        </w:rPr>
        <w:t xml:space="preserve">    Use size_t, not int, when needed.  Use STD{IN,OUT,ERR}_FILENO instead of [012].</w:t>
      </w:r>
    </w:p>
    <w:p w14:paraId="5AADC1E2" w14:textId="77777777" w:rsidR="00CF46CA" w:rsidRPr="00CF46CA" w:rsidRDefault="00CF46CA" w:rsidP="00CF46CA">
      <w:pPr>
        <w:spacing w:line="10" w:lineRule="atLeast"/>
        <w:rPr>
          <w:sz w:val="20"/>
          <w:szCs w:val="20"/>
        </w:rPr>
      </w:pPr>
      <w:r w:rsidRPr="00CF46CA">
        <w:rPr>
          <w:sz w:val="20"/>
          <w:szCs w:val="20"/>
        </w:rPr>
        <w:t xml:space="preserve">    (struct msg, msg_chain, msg_chain_end): Moved here from diff.h.</w:t>
      </w:r>
    </w:p>
    <w:p w14:paraId="56F3EA72" w14:textId="77777777" w:rsidR="00CF46CA" w:rsidRPr="00CF46CA" w:rsidRDefault="00CF46CA" w:rsidP="00CF46CA">
      <w:pPr>
        <w:spacing w:line="10" w:lineRule="atLeast"/>
        <w:rPr>
          <w:sz w:val="20"/>
          <w:szCs w:val="20"/>
        </w:rPr>
      </w:pPr>
      <w:r w:rsidRPr="00CF46CA">
        <w:rPr>
          <w:sz w:val="20"/>
          <w:szCs w:val="20"/>
        </w:rPr>
        <w:t xml:space="preserve">    (message5): New function.</w:t>
      </w:r>
    </w:p>
    <w:p w14:paraId="6675EE1B" w14:textId="77777777" w:rsidR="00CF46CA" w:rsidRPr="00CF46CA" w:rsidRDefault="00CF46CA" w:rsidP="00CF46CA">
      <w:pPr>
        <w:spacing w:line="10" w:lineRule="atLeast"/>
        <w:rPr>
          <w:sz w:val="20"/>
          <w:szCs w:val="20"/>
        </w:rPr>
      </w:pPr>
      <w:r w:rsidRPr="00CF46CA">
        <w:rPr>
          <w:sz w:val="20"/>
          <w:szCs w:val="20"/>
        </w:rPr>
        <w:t xml:space="preserve">    (pr_pid): New var.</w:t>
      </w:r>
    </w:p>
    <w:p w14:paraId="553C61B7" w14:textId="77777777" w:rsidR="00CF46CA" w:rsidRPr="00CF46CA" w:rsidRDefault="00CF46CA" w:rsidP="00CF46CA">
      <w:pPr>
        <w:spacing w:line="10" w:lineRule="atLeast"/>
        <w:rPr>
          <w:sz w:val="20"/>
          <w:szCs w:val="20"/>
        </w:rPr>
      </w:pPr>
      <w:r w:rsidRPr="00CF46CA">
        <w:rPr>
          <w:sz w:val="20"/>
          <w:szCs w:val="20"/>
        </w:rPr>
        <w:t xml:space="preserve">    (begin_output): Allocate `name' more precisely.</w:t>
      </w:r>
    </w:p>
    <w:p w14:paraId="087D9681" w14:textId="77777777" w:rsidR="00CF46CA" w:rsidRPr="00CF46CA" w:rsidRDefault="00CF46CA" w:rsidP="00CF46CA">
      <w:pPr>
        <w:spacing w:line="10" w:lineRule="atLeast"/>
        <w:rPr>
          <w:sz w:val="20"/>
          <w:szCs w:val="20"/>
        </w:rPr>
      </w:pPr>
      <w:r w:rsidRPr="00CF46CA">
        <w:rPr>
          <w:sz w:val="20"/>
          <w:szCs w:val="20"/>
        </w:rPr>
        <w:t xml:space="preserve">    Put child pid into pr_pid, so that we can wait for it later.</w:t>
      </w:r>
    </w:p>
    <w:p w14:paraId="5503915A" w14:textId="77777777" w:rsidR="00CF46CA" w:rsidRPr="00CF46CA" w:rsidRDefault="00CF46CA" w:rsidP="00CF46CA">
      <w:pPr>
        <w:spacing w:line="10" w:lineRule="atLeast"/>
        <w:rPr>
          <w:sz w:val="20"/>
          <w:szCs w:val="20"/>
        </w:rPr>
      </w:pPr>
      <w:r w:rsidRPr="00CF46CA">
        <w:rPr>
          <w:sz w:val="20"/>
          <w:szCs w:val="20"/>
        </w:rPr>
        <w:t xml:space="preserve">    Don't check execl's return value, since any return must be an error.</w:t>
      </w:r>
    </w:p>
    <w:p w14:paraId="04EC1645" w14:textId="77777777" w:rsidR="00CF46CA" w:rsidRPr="00CF46CA" w:rsidRDefault="00CF46CA" w:rsidP="00CF46CA">
      <w:pPr>
        <w:spacing w:line="10" w:lineRule="atLeast"/>
        <w:rPr>
          <w:sz w:val="20"/>
          <w:szCs w:val="20"/>
        </w:rPr>
      </w:pPr>
      <w:r w:rsidRPr="00CF46CA">
        <w:rPr>
          <w:sz w:val="20"/>
          <w:szCs w:val="20"/>
        </w:rPr>
        <w:t xml:space="preserve">    (finish_output): Detect and report output errors.</w:t>
      </w:r>
    </w:p>
    <w:p w14:paraId="701F101B" w14:textId="77777777" w:rsidR="00CF46CA" w:rsidRPr="00CF46CA" w:rsidRDefault="00CF46CA" w:rsidP="00CF46CA">
      <w:pPr>
        <w:spacing w:line="10" w:lineRule="atLeast"/>
        <w:rPr>
          <w:sz w:val="20"/>
          <w:szCs w:val="20"/>
        </w:rPr>
      </w:pPr>
      <w:r w:rsidRPr="00CF46CA">
        <w:rPr>
          <w:sz w:val="20"/>
          <w:szCs w:val="20"/>
        </w:rPr>
        <w:t xml:space="preserve">    Use waitpid if available.  Check pr exit status.</w:t>
      </w:r>
    </w:p>
    <w:p w14:paraId="72B9E11A" w14:textId="77777777" w:rsidR="00CF46CA" w:rsidRPr="00CF46CA" w:rsidRDefault="00CF46CA" w:rsidP="00CF46CA">
      <w:pPr>
        <w:spacing w:line="10" w:lineRule="atLeast"/>
        <w:rPr>
          <w:sz w:val="20"/>
          <w:szCs w:val="20"/>
        </w:rPr>
      </w:pPr>
      <w:r w:rsidRPr="00CF46CA">
        <w:rPr>
          <w:sz w:val="20"/>
          <w:szCs w:val="20"/>
        </w:rPr>
        <w:t xml:space="preserve">    (line_cmp): Use locale's definition of white space</w:t>
      </w:r>
    </w:p>
    <w:p w14:paraId="5FFDA80A" w14:textId="77777777" w:rsidR="00CF46CA" w:rsidRPr="00CF46CA" w:rsidRDefault="00CF46CA" w:rsidP="00CF46CA">
      <w:pPr>
        <w:spacing w:line="10" w:lineRule="atLeast"/>
        <w:rPr>
          <w:sz w:val="20"/>
          <w:szCs w:val="20"/>
        </w:rPr>
      </w:pPr>
      <w:r w:rsidRPr="00CF46CA">
        <w:rPr>
          <w:sz w:val="20"/>
          <w:szCs w:val="20"/>
        </w:rPr>
        <w:t xml:space="preserve">    instead of using one hardwired defn for -b and another for -w.</w:t>
      </w:r>
    </w:p>
    <w:p w14:paraId="212482BE" w14:textId="77777777" w:rsidR="00CF46CA" w:rsidRPr="00CF46CA" w:rsidRDefault="00CF46CA" w:rsidP="00CF46CA">
      <w:pPr>
        <w:spacing w:line="10" w:lineRule="atLeast"/>
        <w:rPr>
          <w:sz w:val="20"/>
          <w:szCs w:val="20"/>
        </w:rPr>
      </w:pPr>
      <w:r w:rsidRPr="00CF46CA">
        <w:rPr>
          <w:sz w:val="20"/>
          <w:szCs w:val="20"/>
        </w:rPr>
        <w:lastRenderedPageBreak/>
        <w:t xml:space="preserve">    (analyze_cmp): Avoid double negation with `! nontrivial'.</w:t>
      </w:r>
    </w:p>
    <w:p w14:paraId="10B87736" w14:textId="77777777" w:rsidR="00CF46CA" w:rsidRPr="00CF46CA" w:rsidRDefault="00CF46CA" w:rsidP="00CF46CA">
      <w:pPr>
        <w:spacing w:line="10" w:lineRule="atLeast"/>
        <w:rPr>
          <w:sz w:val="20"/>
          <w:szCs w:val="20"/>
        </w:rPr>
      </w:pPr>
      <w:r w:rsidRPr="00CF46CA">
        <w:rPr>
          <w:sz w:val="20"/>
          <w:szCs w:val="20"/>
        </w:rPr>
        <w:t xml:space="preserve">    Pacify `gcc -Wall' be rewriting for-loop into do-while-loop.</w:t>
      </w:r>
    </w:p>
    <w:p w14:paraId="0FC21156" w14:textId="77777777" w:rsidR="00CF46CA" w:rsidRPr="00CF46CA" w:rsidRDefault="00CF46CA" w:rsidP="00CF46CA">
      <w:pPr>
        <w:spacing w:line="10" w:lineRule="atLeast"/>
        <w:rPr>
          <w:sz w:val="20"/>
          <w:szCs w:val="20"/>
        </w:rPr>
      </w:pPr>
      <w:r w:rsidRPr="00CF46CA">
        <w:rPr>
          <w:sz w:val="20"/>
          <w:szCs w:val="20"/>
        </w:rPr>
        <w:t xml:space="preserve">    (dir_file_pathname): New function.</w:t>
      </w:r>
    </w:p>
    <w:p w14:paraId="231FC4FE" w14:textId="77777777" w:rsidR="00CF46CA" w:rsidRPr="00CF46CA" w:rsidRDefault="00CF46CA" w:rsidP="00CF46CA">
      <w:pPr>
        <w:spacing w:line="10" w:lineRule="atLeast"/>
        <w:rPr>
          <w:sz w:val="20"/>
          <w:szCs w:val="20"/>
        </w:rPr>
      </w:pPr>
    </w:p>
    <w:p w14:paraId="14D51952" w14:textId="77777777" w:rsidR="00CF46CA" w:rsidRPr="00CF46CA" w:rsidRDefault="00CF46CA" w:rsidP="00CF46CA">
      <w:pPr>
        <w:spacing w:line="10" w:lineRule="atLeast"/>
        <w:rPr>
          <w:sz w:val="20"/>
          <w:szCs w:val="20"/>
        </w:rPr>
      </w:pPr>
      <w:r w:rsidRPr="00CF46CA">
        <w:rPr>
          <w:sz w:val="20"/>
          <w:szCs w:val="20"/>
        </w:rPr>
        <w:t>commit c8209e8e34843819287c1f5b1b10a7c3a7de6c98</w:t>
      </w:r>
    </w:p>
    <w:p w14:paraId="4E39187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F6D21A3" w14:textId="77777777" w:rsidR="00CF46CA" w:rsidRPr="00CF46CA" w:rsidRDefault="00CF46CA" w:rsidP="00CF46CA">
      <w:pPr>
        <w:spacing w:line="10" w:lineRule="atLeast"/>
        <w:rPr>
          <w:sz w:val="20"/>
          <w:szCs w:val="20"/>
        </w:rPr>
      </w:pPr>
      <w:r w:rsidRPr="00CF46CA">
        <w:rPr>
          <w:sz w:val="20"/>
          <w:szCs w:val="20"/>
        </w:rPr>
        <w:t>Date:   Fri Aug 27 17:30:26 1993 +0000</w:t>
      </w:r>
    </w:p>
    <w:p w14:paraId="18B06D31" w14:textId="77777777" w:rsidR="00CF46CA" w:rsidRPr="00CF46CA" w:rsidRDefault="00CF46CA" w:rsidP="00CF46CA">
      <w:pPr>
        <w:spacing w:line="10" w:lineRule="atLeast"/>
        <w:rPr>
          <w:sz w:val="20"/>
          <w:szCs w:val="20"/>
        </w:rPr>
      </w:pPr>
    </w:p>
    <w:p w14:paraId="4359B7C2" w14:textId="77777777" w:rsidR="00CF46CA" w:rsidRPr="00CF46CA" w:rsidRDefault="00CF46CA" w:rsidP="00CF46CA">
      <w:pPr>
        <w:spacing w:line="10" w:lineRule="atLeast"/>
        <w:rPr>
          <w:sz w:val="20"/>
          <w:szCs w:val="20"/>
        </w:rPr>
      </w:pPr>
      <w:r w:rsidRPr="00CF46CA">
        <w:rPr>
          <w:sz w:val="20"/>
          <w:szCs w:val="20"/>
        </w:rPr>
        <w:t xml:space="preserve">    (S_IXOTH, S_IXGRP, S_IXUSR,</w:t>
      </w:r>
    </w:p>
    <w:p w14:paraId="63EB67D7" w14:textId="77777777" w:rsidR="00CF46CA" w:rsidRPr="00CF46CA" w:rsidRDefault="00CF46CA" w:rsidP="00CF46CA">
      <w:pPr>
        <w:spacing w:line="10" w:lineRule="atLeast"/>
        <w:rPr>
          <w:sz w:val="20"/>
          <w:szCs w:val="20"/>
        </w:rPr>
      </w:pPr>
      <w:r w:rsidRPr="00CF46CA">
        <w:rPr>
          <w:sz w:val="20"/>
          <w:szCs w:val="20"/>
        </w:rPr>
        <w:t xml:space="preserve">    SEEK_SET, SEEK_CUR,</w:t>
      </w:r>
    </w:p>
    <w:p w14:paraId="58FB7F31" w14:textId="77777777" w:rsidR="00CF46CA" w:rsidRPr="00CF46CA" w:rsidRDefault="00CF46CA" w:rsidP="00CF46CA">
      <w:pPr>
        <w:spacing w:line="10" w:lineRule="atLeast"/>
        <w:rPr>
          <w:sz w:val="20"/>
          <w:szCs w:val="20"/>
        </w:rPr>
      </w:pPr>
      <w:r w:rsidRPr="00CF46CA">
        <w:rPr>
          <w:sz w:val="20"/>
          <w:szCs w:val="20"/>
        </w:rPr>
        <w:t xml:space="preserve">    STDIN_FILENO, STDOUT_FILENO, STDERR_FILENO):</w:t>
      </w:r>
    </w:p>
    <w:p w14:paraId="434B5DB5" w14:textId="77777777" w:rsidR="00CF46CA" w:rsidRPr="00CF46CA" w:rsidRDefault="00CF46CA" w:rsidP="00CF46CA">
      <w:pPr>
        <w:spacing w:line="10" w:lineRule="atLeast"/>
        <w:rPr>
          <w:sz w:val="20"/>
          <w:szCs w:val="20"/>
        </w:rPr>
      </w:pPr>
      <w:r w:rsidRPr="00CF46CA">
        <w:rPr>
          <w:sz w:val="20"/>
          <w:szCs w:val="20"/>
        </w:rPr>
        <w:t xml:space="preserve">    New macros, if system doesn't define them.</w:t>
      </w:r>
    </w:p>
    <w:p w14:paraId="3D56B99A" w14:textId="77777777" w:rsidR="00CF46CA" w:rsidRPr="00CF46CA" w:rsidRDefault="00CF46CA" w:rsidP="00CF46CA">
      <w:pPr>
        <w:spacing w:line="10" w:lineRule="atLeast"/>
        <w:rPr>
          <w:sz w:val="20"/>
          <w:szCs w:val="20"/>
        </w:rPr>
      </w:pPr>
      <w:r w:rsidRPr="00CF46CA">
        <w:rPr>
          <w:sz w:val="20"/>
          <w:szCs w:val="20"/>
        </w:rPr>
        <w:t xml:space="preserve">    (volatile): Don't define if already defined.</w:t>
      </w:r>
    </w:p>
    <w:p w14:paraId="431B2269" w14:textId="77777777" w:rsidR="00CF46CA" w:rsidRPr="00CF46CA" w:rsidRDefault="00CF46CA" w:rsidP="00CF46CA">
      <w:pPr>
        <w:spacing w:line="10" w:lineRule="atLeast"/>
        <w:rPr>
          <w:sz w:val="20"/>
          <w:szCs w:val="20"/>
        </w:rPr>
      </w:pPr>
      <w:r w:rsidRPr="00CF46CA">
        <w:rPr>
          <w:sz w:val="20"/>
          <w:szCs w:val="20"/>
        </w:rPr>
        <w:t xml:space="preserve">    (PARAMS): New macro.</w:t>
      </w:r>
    </w:p>
    <w:p w14:paraId="0303EB58" w14:textId="77777777" w:rsidR="00CF46CA" w:rsidRPr="00CF46CA" w:rsidRDefault="00CF46CA" w:rsidP="00CF46CA">
      <w:pPr>
        <w:spacing w:line="10" w:lineRule="atLeast"/>
        <w:rPr>
          <w:sz w:val="20"/>
          <w:szCs w:val="20"/>
        </w:rPr>
      </w:pPr>
      <w:r w:rsidRPr="00CF46CA">
        <w:rPr>
          <w:sz w:val="20"/>
          <w:szCs w:val="20"/>
        </w:rPr>
        <w:t xml:space="preserve">    (VOID): Move here from diff.h.</w:t>
      </w:r>
    </w:p>
    <w:p w14:paraId="4868303D" w14:textId="77777777" w:rsidR="00CF46CA" w:rsidRPr="00CF46CA" w:rsidRDefault="00CF46CA" w:rsidP="00CF46CA">
      <w:pPr>
        <w:spacing w:line="10" w:lineRule="atLeast"/>
        <w:rPr>
          <w:sz w:val="20"/>
          <w:szCs w:val="20"/>
        </w:rPr>
      </w:pPr>
    </w:p>
    <w:p w14:paraId="600F6083" w14:textId="77777777" w:rsidR="00CF46CA" w:rsidRPr="00CF46CA" w:rsidRDefault="00CF46CA" w:rsidP="00CF46CA">
      <w:pPr>
        <w:spacing w:line="10" w:lineRule="atLeast"/>
        <w:rPr>
          <w:sz w:val="20"/>
          <w:szCs w:val="20"/>
        </w:rPr>
      </w:pPr>
      <w:r w:rsidRPr="00CF46CA">
        <w:rPr>
          <w:sz w:val="20"/>
          <w:szCs w:val="20"/>
        </w:rPr>
        <w:t>commit 63170f223c8ef30650240171f171c1259a7b366f</w:t>
      </w:r>
    </w:p>
    <w:p w14:paraId="48F675F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217EEDA" w14:textId="77777777" w:rsidR="00CF46CA" w:rsidRPr="00CF46CA" w:rsidRDefault="00CF46CA" w:rsidP="00CF46CA">
      <w:pPr>
        <w:spacing w:line="10" w:lineRule="atLeast"/>
        <w:rPr>
          <w:sz w:val="20"/>
          <w:szCs w:val="20"/>
        </w:rPr>
      </w:pPr>
      <w:r w:rsidRPr="00CF46CA">
        <w:rPr>
          <w:sz w:val="20"/>
          <w:szCs w:val="20"/>
        </w:rPr>
        <w:t>Date:   Fri Aug 27 17:30:26 1993 +0000</w:t>
      </w:r>
    </w:p>
    <w:p w14:paraId="5B32F989" w14:textId="77777777" w:rsidR="00CF46CA" w:rsidRPr="00CF46CA" w:rsidRDefault="00CF46CA" w:rsidP="00CF46CA">
      <w:pPr>
        <w:spacing w:line="10" w:lineRule="atLeast"/>
        <w:rPr>
          <w:sz w:val="20"/>
          <w:szCs w:val="20"/>
        </w:rPr>
      </w:pPr>
    </w:p>
    <w:p w14:paraId="4D9BDC87"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`const' to pacify `gcc'.</w:t>
      </w:r>
    </w:p>
    <w:p w14:paraId="6F680620" w14:textId="77777777" w:rsidR="00CF46CA" w:rsidRPr="00CF46CA" w:rsidRDefault="00CF46CA" w:rsidP="00CF46CA">
      <w:pPr>
        <w:spacing w:line="10" w:lineRule="atLeast"/>
        <w:rPr>
          <w:sz w:val="20"/>
          <w:szCs w:val="20"/>
        </w:rPr>
      </w:pPr>
    </w:p>
    <w:p w14:paraId="04BFE6B9" w14:textId="77777777" w:rsidR="00CF46CA" w:rsidRPr="00CF46CA" w:rsidRDefault="00CF46CA" w:rsidP="00CF46CA">
      <w:pPr>
        <w:spacing w:line="10" w:lineRule="atLeast"/>
        <w:rPr>
          <w:sz w:val="20"/>
          <w:szCs w:val="20"/>
        </w:rPr>
      </w:pPr>
      <w:r w:rsidRPr="00CF46CA">
        <w:rPr>
          <w:sz w:val="20"/>
          <w:szCs w:val="20"/>
        </w:rPr>
        <w:t>commit bc7d55d1f848fb5faff8a6d3662c483eec54beb0</w:t>
      </w:r>
    </w:p>
    <w:p w14:paraId="51030CA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D09BE34" w14:textId="77777777" w:rsidR="00CF46CA" w:rsidRPr="00CF46CA" w:rsidRDefault="00CF46CA" w:rsidP="00CF46CA">
      <w:pPr>
        <w:spacing w:line="10" w:lineRule="atLeast"/>
        <w:rPr>
          <w:sz w:val="20"/>
          <w:szCs w:val="20"/>
        </w:rPr>
      </w:pPr>
      <w:r w:rsidRPr="00CF46CA">
        <w:rPr>
          <w:sz w:val="20"/>
          <w:szCs w:val="20"/>
        </w:rPr>
        <w:t>Date:   Fri Aug 27 17:30:26 1993 +0000</w:t>
      </w:r>
    </w:p>
    <w:p w14:paraId="79D2D908" w14:textId="77777777" w:rsidR="00CF46CA" w:rsidRPr="00CF46CA" w:rsidRDefault="00CF46CA" w:rsidP="00CF46CA">
      <w:pPr>
        <w:spacing w:line="10" w:lineRule="atLeast"/>
        <w:rPr>
          <w:sz w:val="20"/>
          <w:szCs w:val="20"/>
        </w:rPr>
      </w:pPr>
    </w:p>
    <w:p w14:paraId="28DD09C2"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size_t, not int, when needed.</w:t>
      </w:r>
    </w:p>
    <w:p w14:paraId="42CC2913" w14:textId="77777777" w:rsidR="00CF46CA" w:rsidRPr="00CF46CA" w:rsidRDefault="00CF46CA" w:rsidP="00CF46CA">
      <w:pPr>
        <w:spacing w:line="10" w:lineRule="atLeast"/>
        <w:rPr>
          <w:sz w:val="20"/>
          <w:szCs w:val="20"/>
        </w:rPr>
      </w:pPr>
      <w:r w:rsidRPr="00CF46CA">
        <w:rPr>
          <w:sz w:val="20"/>
          <w:szCs w:val="20"/>
        </w:rPr>
        <w:t xml:space="preserve">    Use `const' to pacify `gcc'.  Use STD{IN,OUT,ERR}_FILENO instead of [012].</w:t>
      </w:r>
    </w:p>
    <w:p w14:paraId="2D509053" w14:textId="77777777" w:rsidR="00CF46CA" w:rsidRPr="00CF46CA" w:rsidRDefault="00CF46CA" w:rsidP="00CF46CA">
      <w:pPr>
        <w:spacing w:line="10" w:lineRule="atLeast"/>
        <w:rPr>
          <w:sz w:val="20"/>
          <w:szCs w:val="20"/>
        </w:rPr>
      </w:pPr>
      <w:r w:rsidRPr="00CF46CA">
        <w:rPr>
          <w:sz w:val="20"/>
          <w:szCs w:val="20"/>
        </w:rPr>
        <w:t xml:space="preserve">    (SEEK_SET): Move to system.h.</w:t>
      </w:r>
    </w:p>
    <w:p w14:paraId="06BD9281" w14:textId="77777777" w:rsidR="00CF46CA" w:rsidRPr="00CF46CA" w:rsidRDefault="00CF46CA" w:rsidP="00CF46CA">
      <w:pPr>
        <w:spacing w:line="10" w:lineRule="atLeast"/>
        <w:rPr>
          <w:sz w:val="20"/>
          <w:szCs w:val="20"/>
        </w:rPr>
      </w:pPr>
      <w:r w:rsidRPr="00CF46CA">
        <w:rPr>
          <w:sz w:val="20"/>
          <w:szCs w:val="20"/>
        </w:rPr>
        <w:t xml:space="preserve">    (version_string): Now char[], not char*.</w:t>
      </w:r>
    </w:p>
    <w:p w14:paraId="31AA03E1" w14:textId="77777777" w:rsidR="00CF46CA" w:rsidRPr="00CF46CA" w:rsidRDefault="00CF46CA" w:rsidP="00CF46CA">
      <w:pPr>
        <w:spacing w:line="10" w:lineRule="atLeast"/>
        <w:rPr>
          <w:sz w:val="20"/>
          <w:szCs w:val="20"/>
        </w:rPr>
      </w:pPr>
      <w:r w:rsidRPr="00CF46CA">
        <w:rPr>
          <w:sz w:val="20"/>
          <w:szCs w:val="20"/>
        </w:rPr>
        <w:t xml:space="preserve">    (private_tempnam): Remove hardcoded limit on temporary file names.</w:t>
      </w:r>
    </w:p>
    <w:p w14:paraId="62639E3C" w14:textId="77777777" w:rsidR="00CF46CA" w:rsidRPr="00CF46CA" w:rsidRDefault="00CF46CA" w:rsidP="00CF46CA">
      <w:pPr>
        <w:spacing w:line="10" w:lineRule="atLeast"/>
        <w:rPr>
          <w:sz w:val="20"/>
          <w:szCs w:val="20"/>
        </w:rPr>
      </w:pPr>
      <w:r w:rsidRPr="00CF46CA">
        <w:rPr>
          <w:sz w:val="20"/>
          <w:szCs w:val="20"/>
        </w:rPr>
        <w:t xml:space="preserve">    (exiterr, perror_fatal, main): When exiting because of a signal,</w:t>
      </w:r>
    </w:p>
    <w:p w14:paraId="22BA5949" w14:textId="77777777" w:rsidR="00CF46CA" w:rsidRPr="00CF46CA" w:rsidRDefault="00CF46CA" w:rsidP="00CF46CA">
      <w:pPr>
        <w:spacing w:line="10" w:lineRule="atLeast"/>
        <w:rPr>
          <w:sz w:val="20"/>
          <w:szCs w:val="20"/>
        </w:rPr>
      </w:pPr>
      <w:r w:rsidRPr="00CF46CA">
        <w:rPr>
          <w:sz w:val="20"/>
          <w:szCs w:val="20"/>
        </w:rPr>
        <w:t xml:space="preserve">    exit with that signal's status.</w:t>
      </w:r>
    </w:p>
    <w:p w14:paraId="6200182A" w14:textId="77777777" w:rsidR="00CF46CA" w:rsidRPr="00CF46CA" w:rsidRDefault="00CF46CA" w:rsidP="00CF46CA">
      <w:pPr>
        <w:spacing w:line="10" w:lineRule="atLeast"/>
        <w:rPr>
          <w:sz w:val="20"/>
          <w:szCs w:val="20"/>
        </w:rPr>
      </w:pPr>
      <w:r w:rsidRPr="00CF46CA">
        <w:rPr>
          <w:sz w:val="20"/>
          <w:szCs w:val="20"/>
        </w:rPr>
        <w:t xml:space="preserve">    (lf_refill, main, skip_white, edit, interact): Check for signal.</w:t>
      </w:r>
    </w:p>
    <w:p w14:paraId="38ABEA83" w14:textId="77777777" w:rsidR="00CF46CA" w:rsidRPr="00CF46CA" w:rsidRDefault="00CF46CA" w:rsidP="00CF46CA">
      <w:pPr>
        <w:spacing w:line="10" w:lineRule="atLeast"/>
        <w:rPr>
          <w:sz w:val="20"/>
          <w:szCs w:val="20"/>
        </w:rPr>
      </w:pPr>
      <w:r w:rsidRPr="00CF46CA">
        <w:rPr>
          <w:sz w:val="20"/>
          <w:szCs w:val="20"/>
        </w:rPr>
        <w:t xml:space="preserve">    (ignore_SIGINT): Renamed from `ignore_signals'.</w:t>
      </w:r>
    </w:p>
    <w:p w14:paraId="3650629B" w14:textId="77777777" w:rsidR="00CF46CA" w:rsidRPr="00CF46CA" w:rsidRDefault="00CF46CA" w:rsidP="00CF46CA">
      <w:pPr>
        <w:spacing w:line="10" w:lineRule="atLeast"/>
        <w:rPr>
          <w:sz w:val="20"/>
          <w:szCs w:val="20"/>
        </w:rPr>
      </w:pPr>
      <w:r w:rsidRPr="00CF46CA">
        <w:rPr>
          <w:sz w:val="20"/>
          <w:szCs w:val="20"/>
        </w:rPr>
        <w:t xml:space="preserve">    (NUM_SIGS, initial_handler): New macros.</w:t>
      </w:r>
    </w:p>
    <w:p w14:paraId="44E3A4EE" w14:textId="77777777" w:rsidR="00CF46CA" w:rsidRPr="00CF46CA" w:rsidRDefault="00CF46CA" w:rsidP="00CF46CA">
      <w:pPr>
        <w:spacing w:line="10" w:lineRule="atLeast"/>
        <w:rPr>
          <w:sz w:val="20"/>
          <w:szCs w:val="20"/>
        </w:rPr>
      </w:pPr>
      <w:r w:rsidRPr="00CF46CA">
        <w:rPr>
          <w:sz w:val="20"/>
          <w:szCs w:val="20"/>
        </w:rPr>
        <w:t xml:space="preserve">    (initial_action, signal_received, sigs_trapped): New vars.</w:t>
      </w:r>
    </w:p>
    <w:p w14:paraId="6C3B2962" w14:textId="77777777" w:rsidR="00CF46CA" w:rsidRPr="00CF46CA" w:rsidRDefault="00CF46CA" w:rsidP="00CF46CA">
      <w:pPr>
        <w:spacing w:line="10" w:lineRule="atLeast"/>
        <w:rPr>
          <w:sz w:val="20"/>
          <w:szCs w:val="20"/>
        </w:rPr>
      </w:pPr>
      <w:r w:rsidRPr="00CF46CA">
        <w:rPr>
          <w:sz w:val="20"/>
          <w:szCs w:val="20"/>
        </w:rPr>
        <w:t xml:space="preserve">    (catchsig, trapsigs): Use sigaction if possible, since this closes the</w:t>
      </w:r>
    </w:p>
    <w:p w14:paraId="34AF7629" w14:textId="77777777" w:rsidR="00CF46CA" w:rsidRPr="00CF46CA" w:rsidRDefault="00CF46CA" w:rsidP="00CF46CA">
      <w:pPr>
        <w:spacing w:line="10" w:lineRule="atLeast"/>
        <w:rPr>
          <w:sz w:val="20"/>
          <w:szCs w:val="20"/>
        </w:rPr>
      </w:pPr>
      <w:r w:rsidRPr="00CF46CA">
        <w:rPr>
          <w:sz w:val="20"/>
          <w:szCs w:val="20"/>
        </w:rPr>
        <w:t xml:space="preserve">    windows of vulnerability that `signal' has.  Use RETSIGTYPE not void.</w:t>
      </w:r>
    </w:p>
    <w:p w14:paraId="4A54C98D" w14:textId="77777777" w:rsidR="00CF46CA" w:rsidRPr="00CF46CA" w:rsidRDefault="00CF46CA" w:rsidP="00CF46CA">
      <w:pPr>
        <w:spacing w:line="10" w:lineRule="atLeast"/>
        <w:rPr>
          <w:sz w:val="20"/>
          <w:szCs w:val="20"/>
        </w:rPr>
      </w:pPr>
      <w:r w:rsidRPr="00CF46CA">
        <w:rPr>
          <w:sz w:val="20"/>
          <w:szCs w:val="20"/>
        </w:rPr>
        <w:t xml:space="preserve">    When a signal comes in, just set a global variable; this is safer.</w:t>
      </w:r>
    </w:p>
    <w:p w14:paraId="31C50B14" w14:textId="77777777" w:rsidR="00CF46CA" w:rsidRPr="00CF46CA" w:rsidRDefault="00CF46CA" w:rsidP="00CF46CA">
      <w:pPr>
        <w:spacing w:line="10" w:lineRule="atLeast"/>
        <w:rPr>
          <w:sz w:val="20"/>
          <w:szCs w:val="20"/>
        </w:rPr>
      </w:pPr>
      <w:r w:rsidRPr="00CF46CA">
        <w:rPr>
          <w:sz w:val="20"/>
          <w:szCs w:val="20"/>
        </w:rPr>
        <w:t xml:space="preserve">    (checksigs, untrapsig): New functions.</w:t>
      </w:r>
    </w:p>
    <w:p w14:paraId="6F46C479" w14:textId="77777777" w:rsidR="00CF46CA" w:rsidRPr="00CF46CA" w:rsidRDefault="00CF46CA" w:rsidP="00CF46CA">
      <w:pPr>
        <w:spacing w:line="10" w:lineRule="atLeast"/>
        <w:rPr>
          <w:sz w:val="20"/>
          <w:szCs w:val="20"/>
        </w:rPr>
      </w:pPr>
      <w:r w:rsidRPr="00CF46CA">
        <w:rPr>
          <w:sz w:val="20"/>
          <w:szCs w:val="20"/>
        </w:rPr>
        <w:t xml:space="preserve">    (edit): Pacify `gcc -Wall' with a useless assignment.</w:t>
      </w:r>
    </w:p>
    <w:p w14:paraId="08EC375E" w14:textId="77777777" w:rsidR="00CF46CA" w:rsidRPr="00CF46CA" w:rsidRDefault="00CF46CA" w:rsidP="00CF46CA">
      <w:pPr>
        <w:spacing w:line="10" w:lineRule="atLeast"/>
        <w:rPr>
          <w:sz w:val="20"/>
          <w:szCs w:val="20"/>
        </w:rPr>
      </w:pPr>
      <w:r w:rsidRPr="00CF46CA">
        <w:rPr>
          <w:sz w:val="20"/>
          <w:szCs w:val="20"/>
        </w:rPr>
        <w:t xml:space="preserve">    Respond to each empty line with help, not to every other empty line.</w:t>
      </w:r>
    </w:p>
    <w:p w14:paraId="6914C9B8" w14:textId="77777777" w:rsidR="00CF46CA" w:rsidRPr="00CF46CA" w:rsidRDefault="00CF46CA" w:rsidP="00CF46CA">
      <w:pPr>
        <w:spacing w:line="10" w:lineRule="atLeast"/>
        <w:rPr>
          <w:sz w:val="20"/>
          <w:szCs w:val="20"/>
        </w:rPr>
      </w:pPr>
      <w:r w:rsidRPr="00CF46CA">
        <w:rPr>
          <w:sz w:val="20"/>
          <w:szCs w:val="20"/>
        </w:rPr>
        <w:t xml:space="preserve">    (private_tempnam): Remove hardcoded limit on temporary file name length.</w:t>
      </w:r>
    </w:p>
    <w:p w14:paraId="5D8B7700" w14:textId="77777777" w:rsidR="00CF46CA" w:rsidRPr="00CF46CA" w:rsidRDefault="00CF46CA" w:rsidP="00CF46CA">
      <w:pPr>
        <w:spacing w:line="10" w:lineRule="atLeast"/>
        <w:rPr>
          <w:sz w:val="20"/>
          <w:szCs w:val="20"/>
        </w:rPr>
      </w:pPr>
      <w:r w:rsidRPr="00CF46CA">
        <w:rPr>
          <w:sz w:val="20"/>
          <w:szCs w:val="20"/>
        </w:rPr>
        <w:t xml:space="preserve">    Don't assume sizeof (pid_t) &lt;= sizeof (int).</w:t>
      </w:r>
    </w:p>
    <w:p w14:paraId="4A612F10" w14:textId="77777777" w:rsidR="00CF46CA" w:rsidRPr="00CF46CA" w:rsidRDefault="00CF46CA" w:rsidP="00CF46CA">
      <w:pPr>
        <w:spacing w:line="10" w:lineRule="atLeast"/>
        <w:rPr>
          <w:sz w:val="20"/>
          <w:szCs w:val="20"/>
        </w:rPr>
      </w:pPr>
    </w:p>
    <w:p w14:paraId="0D576084" w14:textId="77777777" w:rsidR="00CF46CA" w:rsidRPr="00CF46CA" w:rsidRDefault="00CF46CA" w:rsidP="00CF46CA">
      <w:pPr>
        <w:spacing w:line="10" w:lineRule="atLeast"/>
        <w:rPr>
          <w:sz w:val="20"/>
          <w:szCs w:val="20"/>
        </w:rPr>
      </w:pPr>
      <w:r w:rsidRPr="00CF46CA">
        <w:rPr>
          <w:sz w:val="20"/>
          <w:szCs w:val="20"/>
        </w:rPr>
        <w:t>commit f2b587677b4cb5d1ae5a9596df8d2efa90384843</w:t>
      </w:r>
    </w:p>
    <w:p w14:paraId="6C1E6A6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5E542C4" w14:textId="77777777" w:rsidR="00CF46CA" w:rsidRPr="00CF46CA" w:rsidRDefault="00CF46CA" w:rsidP="00CF46CA">
      <w:pPr>
        <w:spacing w:line="10" w:lineRule="atLeast"/>
        <w:rPr>
          <w:sz w:val="20"/>
          <w:szCs w:val="20"/>
        </w:rPr>
      </w:pPr>
      <w:r w:rsidRPr="00CF46CA">
        <w:rPr>
          <w:sz w:val="20"/>
          <w:szCs w:val="20"/>
        </w:rPr>
        <w:t>Date:   Fri Aug 27 17:30:26 1993 +0000</w:t>
      </w:r>
    </w:p>
    <w:p w14:paraId="273F4686" w14:textId="77777777" w:rsidR="00CF46CA" w:rsidRPr="00CF46CA" w:rsidRDefault="00CF46CA" w:rsidP="00CF46CA">
      <w:pPr>
        <w:spacing w:line="10" w:lineRule="atLeast"/>
        <w:rPr>
          <w:sz w:val="20"/>
          <w:szCs w:val="20"/>
        </w:rPr>
      </w:pPr>
    </w:p>
    <w:p w14:paraId="41815D0B" w14:textId="77777777" w:rsidR="00CF46CA" w:rsidRPr="00CF46CA" w:rsidRDefault="00CF46CA" w:rsidP="00CF46CA">
      <w:pPr>
        <w:spacing w:line="10" w:lineRule="atLeast"/>
        <w:rPr>
          <w:sz w:val="20"/>
          <w:szCs w:val="20"/>
        </w:rPr>
      </w:pPr>
      <w:r w:rsidRPr="00CF46CA">
        <w:rPr>
          <w:sz w:val="20"/>
          <w:szCs w:val="20"/>
        </w:rPr>
        <w:t xml:space="preserve">    Add prototypes to function declarations.</w:t>
      </w:r>
    </w:p>
    <w:p w14:paraId="1ADB4B16" w14:textId="77777777" w:rsidR="00CF46CA" w:rsidRPr="00CF46CA" w:rsidRDefault="00CF46CA" w:rsidP="00CF46CA">
      <w:pPr>
        <w:spacing w:line="10" w:lineRule="atLeast"/>
        <w:rPr>
          <w:sz w:val="20"/>
          <w:szCs w:val="20"/>
        </w:rPr>
      </w:pPr>
      <w:r w:rsidRPr="00CF46CA">
        <w:rPr>
          <w:sz w:val="20"/>
          <w:szCs w:val="20"/>
        </w:rPr>
        <w:t xml:space="preserve">    (change_letter, print_number_range, find_change): Move decls to diff.h.</w:t>
      </w:r>
    </w:p>
    <w:p w14:paraId="69DC4788" w14:textId="77777777" w:rsidR="00CF46CA" w:rsidRPr="00CF46CA" w:rsidRDefault="00CF46CA" w:rsidP="00CF46CA">
      <w:pPr>
        <w:spacing w:line="10" w:lineRule="atLeast"/>
        <w:rPr>
          <w:sz w:val="20"/>
          <w:szCs w:val="20"/>
        </w:rPr>
      </w:pPr>
      <w:r w:rsidRPr="00CF46CA">
        <w:rPr>
          <w:sz w:val="20"/>
          <w:szCs w:val="20"/>
        </w:rPr>
        <w:lastRenderedPageBreak/>
        <w:t xml:space="preserve">    (print_normal_hunk): Now static.</w:t>
      </w:r>
    </w:p>
    <w:p w14:paraId="42B1239E" w14:textId="77777777" w:rsidR="00CF46CA" w:rsidRPr="00CF46CA" w:rsidRDefault="00CF46CA" w:rsidP="00CF46CA">
      <w:pPr>
        <w:spacing w:line="10" w:lineRule="atLeast"/>
        <w:rPr>
          <w:sz w:val="20"/>
          <w:szCs w:val="20"/>
        </w:rPr>
      </w:pPr>
    </w:p>
    <w:p w14:paraId="20B03DDD" w14:textId="77777777" w:rsidR="00CF46CA" w:rsidRPr="00CF46CA" w:rsidRDefault="00CF46CA" w:rsidP="00CF46CA">
      <w:pPr>
        <w:spacing w:line="10" w:lineRule="atLeast"/>
        <w:rPr>
          <w:sz w:val="20"/>
          <w:szCs w:val="20"/>
        </w:rPr>
      </w:pPr>
      <w:r w:rsidRPr="00CF46CA">
        <w:rPr>
          <w:sz w:val="20"/>
          <w:szCs w:val="20"/>
        </w:rPr>
        <w:t>commit d002fe98187824364679e45b69e2104f18512284</w:t>
      </w:r>
    </w:p>
    <w:p w14:paraId="24421C7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74B6251" w14:textId="77777777" w:rsidR="00CF46CA" w:rsidRPr="00CF46CA" w:rsidRDefault="00CF46CA" w:rsidP="00CF46CA">
      <w:pPr>
        <w:spacing w:line="10" w:lineRule="atLeast"/>
        <w:rPr>
          <w:sz w:val="20"/>
          <w:szCs w:val="20"/>
        </w:rPr>
      </w:pPr>
      <w:r w:rsidRPr="00CF46CA">
        <w:rPr>
          <w:sz w:val="20"/>
          <w:szCs w:val="20"/>
        </w:rPr>
        <w:t>Date:   Fri Aug 27 17:30:26 1993 +0000</w:t>
      </w:r>
    </w:p>
    <w:p w14:paraId="420789C7" w14:textId="77777777" w:rsidR="00CF46CA" w:rsidRPr="00CF46CA" w:rsidRDefault="00CF46CA" w:rsidP="00CF46CA">
      <w:pPr>
        <w:spacing w:line="10" w:lineRule="atLeast"/>
        <w:rPr>
          <w:sz w:val="20"/>
          <w:szCs w:val="20"/>
        </w:rPr>
      </w:pPr>
    </w:p>
    <w:p w14:paraId="363D74A8"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size_t, not int, when needed.</w:t>
      </w:r>
    </w:p>
    <w:p w14:paraId="6EB110F1" w14:textId="77777777" w:rsidR="00CF46CA" w:rsidRPr="00CF46CA" w:rsidRDefault="00CF46CA" w:rsidP="00CF46CA">
      <w:pPr>
        <w:spacing w:line="10" w:lineRule="atLeast"/>
        <w:rPr>
          <w:sz w:val="20"/>
          <w:szCs w:val="20"/>
        </w:rPr>
      </w:pPr>
      <w:r w:rsidRPr="00CF46CA">
        <w:rPr>
          <w:sz w:val="20"/>
          <w:szCs w:val="20"/>
        </w:rPr>
        <w:t xml:space="preserve">    (line_cmp): Move declaration to diff.h.</w:t>
      </w:r>
    </w:p>
    <w:p w14:paraId="19E3EB6F" w14:textId="77777777" w:rsidR="00CF46CA" w:rsidRPr="00CF46CA" w:rsidRDefault="00CF46CA" w:rsidP="00CF46CA">
      <w:pPr>
        <w:spacing w:line="10" w:lineRule="atLeast"/>
        <w:rPr>
          <w:sz w:val="20"/>
          <w:szCs w:val="20"/>
        </w:rPr>
      </w:pPr>
      <w:r w:rsidRPr="00CF46CA">
        <w:rPr>
          <w:sz w:val="20"/>
          <w:szCs w:val="20"/>
        </w:rPr>
        <w:t xml:space="preserve">    (textchar): Remove.</w:t>
      </w:r>
    </w:p>
    <w:p w14:paraId="57CBBACB" w14:textId="77777777" w:rsidR="00CF46CA" w:rsidRPr="00CF46CA" w:rsidRDefault="00CF46CA" w:rsidP="00CF46CA">
      <w:pPr>
        <w:spacing w:line="10" w:lineRule="atLeast"/>
        <w:rPr>
          <w:sz w:val="20"/>
          <w:szCs w:val="20"/>
        </w:rPr>
      </w:pPr>
      <w:r w:rsidRPr="00CF46CA">
        <w:rPr>
          <w:sz w:val="20"/>
          <w:szCs w:val="20"/>
        </w:rPr>
        <w:t xml:space="preserve">    (find_and_hash_each_line): Use locale's definition of white space</w:t>
      </w:r>
    </w:p>
    <w:p w14:paraId="3DC9E3CD" w14:textId="77777777" w:rsidR="00CF46CA" w:rsidRPr="00CF46CA" w:rsidRDefault="00CF46CA" w:rsidP="00CF46CA">
      <w:pPr>
        <w:spacing w:line="10" w:lineRule="atLeast"/>
        <w:rPr>
          <w:sz w:val="20"/>
          <w:szCs w:val="20"/>
        </w:rPr>
      </w:pPr>
      <w:r w:rsidRPr="00CF46CA">
        <w:rPr>
          <w:sz w:val="20"/>
          <w:szCs w:val="20"/>
        </w:rPr>
        <w:t xml:space="preserve">    instead of using one hardwired defn for -b and another for -w.</w:t>
      </w:r>
    </w:p>
    <w:p w14:paraId="0534F216" w14:textId="77777777" w:rsidR="00CF46CA" w:rsidRPr="00CF46CA" w:rsidRDefault="00CF46CA" w:rsidP="00CF46CA">
      <w:pPr>
        <w:spacing w:line="10" w:lineRule="atLeast"/>
        <w:rPr>
          <w:sz w:val="20"/>
          <w:szCs w:val="20"/>
        </w:rPr>
      </w:pPr>
    </w:p>
    <w:p w14:paraId="5B37FBD3" w14:textId="77777777" w:rsidR="00CF46CA" w:rsidRPr="00CF46CA" w:rsidRDefault="00CF46CA" w:rsidP="00CF46CA">
      <w:pPr>
        <w:spacing w:line="10" w:lineRule="atLeast"/>
        <w:rPr>
          <w:sz w:val="20"/>
          <w:szCs w:val="20"/>
        </w:rPr>
      </w:pPr>
      <w:r w:rsidRPr="00CF46CA">
        <w:rPr>
          <w:sz w:val="20"/>
          <w:szCs w:val="20"/>
        </w:rPr>
        <w:t>commit 46775cfbd9a47eea0c51c74935bbeac8b2e185e1</w:t>
      </w:r>
    </w:p>
    <w:p w14:paraId="0DC4B29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E03CB4E" w14:textId="77777777" w:rsidR="00CF46CA" w:rsidRPr="00CF46CA" w:rsidRDefault="00CF46CA" w:rsidP="00CF46CA">
      <w:pPr>
        <w:spacing w:line="10" w:lineRule="atLeast"/>
        <w:rPr>
          <w:sz w:val="20"/>
          <w:szCs w:val="20"/>
        </w:rPr>
      </w:pPr>
      <w:r w:rsidRPr="00CF46CA">
        <w:rPr>
          <w:sz w:val="20"/>
          <w:szCs w:val="20"/>
        </w:rPr>
        <w:t>Date:   Fri Aug 27 17:30:26 1993 +0000</w:t>
      </w:r>
    </w:p>
    <w:p w14:paraId="029B4CA0" w14:textId="77777777" w:rsidR="00CF46CA" w:rsidRPr="00CF46CA" w:rsidRDefault="00CF46CA" w:rsidP="00CF46CA">
      <w:pPr>
        <w:spacing w:line="10" w:lineRule="atLeast"/>
        <w:rPr>
          <w:sz w:val="20"/>
          <w:szCs w:val="20"/>
        </w:rPr>
      </w:pPr>
    </w:p>
    <w:p w14:paraId="1AD74F13" w14:textId="77777777" w:rsidR="00CF46CA" w:rsidRPr="00CF46CA" w:rsidRDefault="00CF46CA" w:rsidP="00CF46CA">
      <w:pPr>
        <w:spacing w:line="10" w:lineRule="atLeast"/>
        <w:rPr>
          <w:sz w:val="20"/>
          <w:szCs w:val="20"/>
        </w:rPr>
      </w:pPr>
      <w:r w:rsidRPr="00CF46CA">
        <w:rPr>
          <w:sz w:val="20"/>
          <w:szCs w:val="20"/>
        </w:rPr>
        <w:t xml:space="preserve">    Add prototypes to function declarations.</w:t>
      </w:r>
    </w:p>
    <w:p w14:paraId="5101412E" w14:textId="77777777" w:rsidR="00CF46CA" w:rsidRPr="00CF46CA" w:rsidRDefault="00CF46CA" w:rsidP="00CF46CA">
      <w:pPr>
        <w:spacing w:line="10" w:lineRule="atLeast"/>
        <w:rPr>
          <w:sz w:val="20"/>
          <w:szCs w:val="20"/>
        </w:rPr>
      </w:pPr>
    </w:p>
    <w:p w14:paraId="382E51CF" w14:textId="77777777" w:rsidR="00CF46CA" w:rsidRPr="00CF46CA" w:rsidRDefault="00CF46CA" w:rsidP="00CF46CA">
      <w:pPr>
        <w:spacing w:line="10" w:lineRule="atLeast"/>
        <w:rPr>
          <w:sz w:val="20"/>
          <w:szCs w:val="20"/>
        </w:rPr>
      </w:pPr>
      <w:r w:rsidRPr="00CF46CA">
        <w:rPr>
          <w:sz w:val="20"/>
          <w:szCs w:val="20"/>
        </w:rPr>
        <w:t>commit 2bb476a6039ce1ae3715bfc13f59ed23ff4eaa8c</w:t>
      </w:r>
    </w:p>
    <w:p w14:paraId="640552B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B42C1CC" w14:textId="77777777" w:rsidR="00CF46CA" w:rsidRPr="00CF46CA" w:rsidRDefault="00CF46CA" w:rsidP="00CF46CA">
      <w:pPr>
        <w:spacing w:line="10" w:lineRule="atLeast"/>
        <w:rPr>
          <w:sz w:val="20"/>
          <w:szCs w:val="20"/>
        </w:rPr>
      </w:pPr>
      <w:r w:rsidRPr="00CF46CA">
        <w:rPr>
          <w:sz w:val="20"/>
          <w:szCs w:val="20"/>
        </w:rPr>
        <w:t>Date:   Fri Aug 27 17:30:26 1993 +0000</w:t>
      </w:r>
    </w:p>
    <w:p w14:paraId="0B1172FF" w14:textId="77777777" w:rsidR="00CF46CA" w:rsidRPr="00CF46CA" w:rsidRDefault="00CF46CA" w:rsidP="00CF46CA">
      <w:pPr>
        <w:spacing w:line="10" w:lineRule="atLeast"/>
        <w:rPr>
          <w:sz w:val="20"/>
          <w:szCs w:val="20"/>
        </w:rPr>
      </w:pPr>
    </w:p>
    <w:p w14:paraId="377569D8"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size_t, not int, when needed.</w:t>
      </w:r>
    </w:p>
    <w:p w14:paraId="2E6A48B4" w14:textId="77777777" w:rsidR="00CF46CA" w:rsidRPr="00CF46CA" w:rsidRDefault="00CF46CA" w:rsidP="00CF46CA">
      <w:pPr>
        <w:spacing w:line="10" w:lineRule="atLeast"/>
        <w:rPr>
          <w:sz w:val="20"/>
          <w:szCs w:val="20"/>
        </w:rPr>
      </w:pPr>
      <w:r w:rsidRPr="00CF46CA">
        <w:rPr>
          <w:sz w:val="20"/>
          <w:szCs w:val="20"/>
        </w:rPr>
        <w:t xml:space="preserve">    Use `const' when needed to pacify gcc.</w:t>
      </w:r>
    </w:p>
    <w:p w14:paraId="3E73F4F0" w14:textId="77777777" w:rsidR="00CF46CA" w:rsidRPr="00CF46CA" w:rsidRDefault="00CF46CA" w:rsidP="00CF46CA">
      <w:pPr>
        <w:spacing w:line="10" w:lineRule="atLeast"/>
        <w:rPr>
          <w:sz w:val="20"/>
          <w:szCs w:val="20"/>
        </w:rPr>
      </w:pPr>
      <w:r w:rsidRPr="00CF46CA">
        <w:rPr>
          <w:sz w:val="20"/>
          <w:szCs w:val="20"/>
        </w:rPr>
        <w:t xml:space="preserve">    (struct dirdata): Rename `files' to `names' to avoid confusion</w:t>
      </w:r>
    </w:p>
    <w:p w14:paraId="018862F9" w14:textId="77777777" w:rsidR="00CF46CA" w:rsidRPr="00CF46CA" w:rsidRDefault="00CF46CA" w:rsidP="00CF46CA">
      <w:pPr>
        <w:spacing w:line="10" w:lineRule="atLeast"/>
        <w:rPr>
          <w:sz w:val="20"/>
          <w:szCs w:val="20"/>
        </w:rPr>
      </w:pPr>
      <w:r w:rsidRPr="00CF46CA">
        <w:rPr>
          <w:sz w:val="20"/>
          <w:szCs w:val="20"/>
        </w:rPr>
        <w:t xml:space="preserve">    with external struct file_data `files'.</w:t>
      </w:r>
    </w:p>
    <w:p w14:paraId="68499E61" w14:textId="77777777" w:rsidR="00CF46CA" w:rsidRPr="00CF46CA" w:rsidRDefault="00CF46CA" w:rsidP="00CF46CA">
      <w:pPr>
        <w:spacing w:line="10" w:lineRule="atLeast"/>
        <w:rPr>
          <w:sz w:val="20"/>
          <w:szCs w:val="20"/>
        </w:rPr>
      </w:pPr>
    </w:p>
    <w:p w14:paraId="6B4DEAB8" w14:textId="77777777" w:rsidR="00CF46CA" w:rsidRPr="00CF46CA" w:rsidRDefault="00CF46CA" w:rsidP="00CF46CA">
      <w:pPr>
        <w:spacing w:line="10" w:lineRule="atLeast"/>
        <w:rPr>
          <w:sz w:val="20"/>
          <w:szCs w:val="20"/>
        </w:rPr>
      </w:pPr>
      <w:r w:rsidRPr="00CF46CA">
        <w:rPr>
          <w:sz w:val="20"/>
          <w:szCs w:val="20"/>
        </w:rPr>
        <w:t>commit 96a2e40dd0d57c2f845943fb246ecfdda29349bb</w:t>
      </w:r>
    </w:p>
    <w:p w14:paraId="2732875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87EB6B2" w14:textId="77777777" w:rsidR="00CF46CA" w:rsidRPr="00CF46CA" w:rsidRDefault="00CF46CA" w:rsidP="00CF46CA">
      <w:pPr>
        <w:spacing w:line="10" w:lineRule="atLeast"/>
        <w:rPr>
          <w:sz w:val="20"/>
          <w:szCs w:val="20"/>
        </w:rPr>
      </w:pPr>
      <w:r w:rsidRPr="00CF46CA">
        <w:rPr>
          <w:sz w:val="20"/>
          <w:szCs w:val="20"/>
        </w:rPr>
        <w:t>Date:   Fri Aug 27 17:30:26 1993 +0000</w:t>
      </w:r>
    </w:p>
    <w:p w14:paraId="1033BD4F" w14:textId="77777777" w:rsidR="00CF46CA" w:rsidRPr="00CF46CA" w:rsidRDefault="00CF46CA" w:rsidP="00CF46CA">
      <w:pPr>
        <w:spacing w:line="10" w:lineRule="atLeast"/>
        <w:rPr>
          <w:sz w:val="20"/>
          <w:szCs w:val="20"/>
        </w:rPr>
      </w:pPr>
    </w:p>
    <w:p w14:paraId="2BF22FBB"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size_t, not int, when needed.</w:t>
      </w:r>
    </w:p>
    <w:p w14:paraId="051DDCF9" w14:textId="77777777" w:rsidR="00CF46CA" w:rsidRPr="00CF46CA" w:rsidRDefault="00CF46CA" w:rsidP="00CF46CA">
      <w:pPr>
        <w:spacing w:line="10" w:lineRule="atLeast"/>
        <w:rPr>
          <w:sz w:val="20"/>
          <w:szCs w:val="20"/>
        </w:rPr>
      </w:pPr>
      <w:r w:rsidRPr="00CF46CA">
        <w:rPr>
          <w:sz w:val="20"/>
          <w:szCs w:val="20"/>
        </w:rPr>
        <w:t xml:space="preserve">    Use `const' when needed to pacify gcc.</w:t>
      </w:r>
    </w:p>
    <w:p w14:paraId="65B2ED3C" w14:textId="77777777" w:rsidR="00CF46CA" w:rsidRPr="00CF46CA" w:rsidRDefault="00CF46CA" w:rsidP="00CF46CA">
      <w:pPr>
        <w:spacing w:line="10" w:lineRule="atLeast"/>
        <w:rPr>
          <w:sz w:val="20"/>
          <w:szCs w:val="20"/>
        </w:rPr>
      </w:pPr>
      <w:r w:rsidRPr="00CF46CA">
        <w:rPr>
          <w:sz w:val="20"/>
          <w:szCs w:val="20"/>
        </w:rPr>
        <w:t xml:space="preserve">    Use STD{IN,OUT,ERR}_FILENO instead of [012].</w:t>
      </w:r>
    </w:p>
    <w:p w14:paraId="1C43FA27" w14:textId="77777777" w:rsidR="00CF46CA" w:rsidRPr="00CF46CA" w:rsidRDefault="00CF46CA" w:rsidP="00CF46CA">
      <w:pPr>
        <w:spacing w:line="10" w:lineRule="atLeast"/>
        <w:rPr>
          <w:sz w:val="20"/>
          <w:szCs w:val="20"/>
        </w:rPr>
      </w:pPr>
      <w:r w:rsidRPr="00CF46CA">
        <w:rPr>
          <w:sz w:val="20"/>
          <w:szCs w:val="20"/>
        </w:rPr>
        <w:t xml:space="preserve">    (VOID): Move to system.h.</w:t>
      </w:r>
    </w:p>
    <w:p w14:paraId="76E07E76" w14:textId="77777777" w:rsidR="00CF46CA" w:rsidRPr="00CF46CA" w:rsidRDefault="00CF46CA" w:rsidP="00CF46CA">
      <w:pPr>
        <w:spacing w:line="10" w:lineRule="atLeast"/>
        <w:rPr>
          <w:sz w:val="20"/>
          <w:szCs w:val="20"/>
        </w:rPr>
      </w:pPr>
      <w:r w:rsidRPr="00CF46CA">
        <w:rPr>
          <w:sz w:val="20"/>
          <w:szCs w:val="20"/>
        </w:rPr>
        <w:t xml:space="preserve">    (version_string): Now char[].</w:t>
      </w:r>
    </w:p>
    <w:p w14:paraId="1D605BF9" w14:textId="77777777" w:rsidR="00CF46CA" w:rsidRPr="00CF46CA" w:rsidRDefault="00CF46CA" w:rsidP="00CF46CA">
      <w:pPr>
        <w:spacing w:line="10" w:lineRule="atLeast"/>
        <w:rPr>
          <w:sz w:val="20"/>
          <w:szCs w:val="20"/>
        </w:rPr>
      </w:pPr>
      <w:r w:rsidRPr="00CF46CA">
        <w:rPr>
          <w:sz w:val="20"/>
          <w:szCs w:val="20"/>
        </w:rPr>
        <w:t xml:space="preserve">    (usage): Sort options.</w:t>
      </w:r>
    </w:p>
    <w:p w14:paraId="14B5108A" w14:textId="77777777" w:rsidR="00CF46CA" w:rsidRPr="00CF46CA" w:rsidRDefault="00CF46CA" w:rsidP="00CF46CA">
      <w:pPr>
        <w:spacing w:line="10" w:lineRule="atLeast"/>
        <w:rPr>
          <w:sz w:val="20"/>
          <w:szCs w:val="20"/>
        </w:rPr>
      </w:pPr>
      <w:r w:rsidRPr="00CF46CA">
        <w:rPr>
          <w:sz w:val="20"/>
          <w:szCs w:val="20"/>
        </w:rPr>
        <w:t xml:space="preserve">    (process_diff): Pacify `gcc -Wall' with a useless assignment.</w:t>
      </w:r>
    </w:p>
    <w:p w14:paraId="014830A3" w14:textId="77777777" w:rsidR="00CF46CA" w:rsidRPr="00CF46CA" w:rsidRDefault="00CF46CA" w:rsidP="00CF46CA">
      <w:pPr>
        <w:spacing w:line="10" w:lineRule="atLeast"/>
        <w:rPr>
          <w:sz w:val="20"/>
          <w:szCs w:val="20"/>
        </w:rPr>
      </w:pPr>
      <w:r w:rsidRPr="00CF46CA">
        <w:rPr>
          <w:sz w:val="20"/>
          <w:szCs w:val="20"/>
        </w:rPr>
        <w:t xml:space="preserve">    (read_diff): pid is of type pid_t, not int.  Use waitpid if available.</w:t>
      </w:r>
    </w:p>
    <w:p w14:paraId="497EA106" w14:textId="77777777" w:rsidR="00CF46CA" w:rsidRPr="00CF46CA" w:rsidRDefault="00CF46CA" w:rsidP="00CF46CA">
      <w:pPr>
        <w:spacing w:line="10" w:lineRule="atLeast"/>
        <w:rPr>
          <w:sz w:val="20"/>
          <w:szCs w:val="20"/>
        </w:rPr>
      </w:pPr>
      <w:r w:rsidRPr="00CF46CA">
        <w:rPr>
          <w:sz w:val="20"/>
          <w:szCs w:val="20"/>
        </w:rPr>
        <w:t xml:space="preserve">    (output_diff3): Simplify test for `\ No newline at end of file' message.</w:t>
      </w:r>
    </w:p>
    <w:p w14:paraId="19F44BC9" w14:textId="77777777" w:rsidR="00CF46CA" w:rsidRPr="00CF46CA" w:rsidRDefault="00CF46CA" w:rsidP="00CF46CA">
      <w:pPr>
        <w:spacing w:line="10" w:lineRule="atLeast"/>
        <w:rPr>
          <w:sz w:val="20"/>
          <w:szCs w:val="20"/>
        </w:rPr>
      </w:pPr>
    </w:p>
    <w:p w14:paraId="4C0C0C7A" w14:textId="77777777" w:rsidR="00CF46CA" w:rsidRPr="00CF46CA" w:rsidRDefault="00CF46CA" w:rsidP="00CF46CA">
      <w:pPr>
        <w:spacing w:line="10" w:lineRule="atLeast"/>
        <w:rPr>
          <w:sz w:val="20"/>
          <w:szCs w:val="20"/>
        </w:rPr>
      </w:pPr>
      <w:r w:rsidRPr="00CF46CA">
        <w:rPr>
          <w:sz w:val="20"/>
          <w:szCs w:val="20"/>
        </w:rPr>
        <w:t>commit 86596683e8c1b41a8ac9e5c2b4e497ef2fd8fb7c</w:t>
      </w:r>
    </w:p>
    <w:p w14:paraId="05476F7A"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08C55EB" w14:textId="77777777" w:rsidR="00CF46CA" w:rsidRPr="00CF46CA" w:rsidRDefault="00CF46CA" w:rsidP="00CF46CA">
      <w:pPr>
        <w:spacing w:line="10" w:lineRule="atLeast"/>
        <w:rPr>
          <w:sz w:val="20"/>
          <w:szCs w:val="20"/>
        </w:rPr>
      </w:pPr>
      <w:r w:rsidRPr="00CF46CA">
        <w:rPr>
          <w:sz w:val="20"/>
          <w:szCs w:val="20"/>
        </w:rPr>
        <w:t>Date:   Fri Aug 27 17:30:26 1993 +0000</w:t>
      </w:r>
    </w:p>
    <w:p w14:paraId="42C8CD7F" w14:textId="77777777" w:rsidR="00CF46CA" w:rsidRPr="00CF46CA" w:rsidRDefault="00CF46CA" w:rsidP="00CF46CA">
      <w:pPr>
        <w:spacing w:line="10" w:lineRule="atLeast"/>
        <w:rPr>
          <w:sz w:val="20"/>
          <w:szCs w:val="20"/>
        </w:rPr>
      </w:pPr>
    </w:p>
    <w:p w14:paraId="2C8052A9"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size_t, not int, when needed.</w:t>
      </w:r>
    </w:p>
    <w:p w14:paraId="51EFE8D9" w14:textId="77777777" w:rsidR="00CF46CA" w:rsidRPr="00CF46CA" w:rsidRDefault="00CF46CA" w:rsidP="00CF46CA">
      <w:pPr>
        <w:spacing w:line="10" w:lineRule="atLeast"/>
        <w:rPr>
          <w:sz w:val="20"/>
          <w:szCs w:val="20"/>
        </w:rPr>
      </w:pPr>
      <w:r w:rsidRPr="00CF46CA">
        <w:rPr>
          <w:sz w:val="20"/>
          <w:szCs w:val="20"/>
        </w:rPr>
        <w:t xml:space="preserve">    Use `const' when needed to pacify gcc.</w:t>
      </w:r>
    </w:p>
    <w:p w14:paraId="7BC4A34C" w14:textId="77777777" w:rsidR="00CF46CA" w:rsidRPr="00CF46CA" w:rsidRDefault="00CF46CA" w:rsidP="00CF46CA">
      <w:pPr>
        <w:spacing w:line="10" w:lineRule="atLeast"/>
        <w:rPr>
          <w:sz w:val="20"/>
          <w:szCs w:val="20"/>
        </w:rPr>
      </w:pPr>
      <w:r w:rsidRPr="00CF46CA">
        <w:rPr>
          <w:sz w:val="20"/>
          <w:szCs w:val="20"/>
        </w:rPr>
        <w:t xml:space="preserve">    (Is_space, textchar): Remove.</w:t>
      </w:r>
    </w:p>
    <w:p w14:paraId="41B98BFA" w14:textId="77777777" w:rsidR="00CF46CA" w:rsidRPr="00CF46CA" w:rsidRDefault="00CF46CA" w:rsidP="00CF46CA">
      <w:pPr>
        <w:spacing w:line="10" w:lineRule="atLeast"/>
        <w:rPr>
          <w:sz w:val="20"/>
          <w:szCs w:val="20"/>
        </w:rPr>
      </w:pPr>
      <w:r w:rsidRPr="00CF46CA">
        <w:rPr>
          <w:sz w:val="20"/>
          <w:szCs w:val="20"/>
        </w:rPr>
        <w:t xml:space="preserve">    (struct msg, msg_chain, msg_chain_end): Move to util.c.</w:t>
      </w:r>
    </w:p>
    <w:p w14:paraId="063BC8EB" w14:textId="77777777" w:rsidR="00CF46CA" w:rsidRPr="00CF46CA" w:rsidRDefault="00CF46CA" w:rsidP="00CF46CA">
      <w:pPr>
        <w:spacing w:line="10" w:lineRule="atLeast"/>
        <w:rPr>
          <w:sz w:val="20"/>
          <w:szCs w:val="20"/>
        </w:rPr>
      </w:pPr>
      <w:r w:rsidRPr="00CF46CA">
        <w:rPr>
          <w:sz w:val="20"/>
          <w:szCs w:val="20"/>
        </w:rPr>
        <w:t xml:space="preserve">    (VOID): Move to system.h.</w:t>
      </w:r>
    </w:p>
    <w:p w14:paraId="3E97A3B5" w14:textId="77777777" w:rsidR="00CF46CA" w:rsidRPr="00CF46CA" w:rsidRDefault="00CF46CA" w:rsidP="00CF46CA">
      <w:pPr>
        <w:spacing w:line="10" w:lineRule="atLeast"/>
        <w:rPr>
          <w:sz w:val="20"/>
          <w:szCs w:val="20"/>
        </w:rPr>
      </w:pPr>
      <w:r w:rsidRPr="00CF46CA">
        <w:rPr>
          <w:sz w:val="20"/>
          <w:szCs w:val="20"/>
        </w:rPr>
        <w:t xml:space="preserve">    (line_cmp, version_string, change_letter, print_number_range,</w:t>
      </w:r>
    </w:p>
    <w:p w14:paraId="5A702367" w14:textId="77777777" w:rsidR="00CF46CA" w:rsidRPr="00CF46CA" w:rsidRDefault="00CF46CA" w:rsidP="00CF46CA">
      <w:pPr>
        <w:spacing w:line="10" w:lineRule="atLeast"/>
        <w:rPr>
          <w:sz w:val="20"/>
          <w:szCs w:val="20"/>
        </w:rPr>
      </w:pPr>
      <w:r w:rsidRPr="00CF46CA">
        <w:rPr>
          <w:sz w:val="20"/>
          <w:szCs w:val="20"/>
        </w:rPr>
        <w:t xml:space="preserve">    find_change): New decls.</w:t>
      </w:r>
    </w:p>
    <w:p w14:paraId="1B0B1FA8" w14:textId="77777777" w:rsidR="00CF46CA" w:rsidRPr="00CF46CA" w:rsidRDefault="00CF46CA" w:rsidP="00CF46CA">
      <w:pPr>
        <w:spacing w:line="10" w:lineRule="atLeast"/>
        <w:rPr>
          <w:sz w:val="20"/>
          <w:szCs w:val="20"/>
        </w:rPr>
      </w:pPr>
    </w:p>
    <w:p w14:paraId="14CA1F77" w14:textId="77777777" w:rsidR="00CF46CA" w:rsidRPr="00CF46CA" w:rsidRDefault="00CF46CA" w:rsidP="00CF46CA">
      <w:pPr>
        <w:spacing w:line="10" w:lineRule="atLeast"/>
        <w:rPr>
          <w:sz w:val="20"/>
          <w:szCs w:val="20"/>
        </w:rPr>
      </w:pPr>
      <w:r w:rsidRPr="00CF46CA">
        <w:rPr>
          <w:sz w:val="20"/>
          <w:szCs w:val="20"/>
        </w:rPr>
        <w:t>commit 1c96aecf2aab2b5225373e4e41bb94b80914638e</w:t>
      </w:r>
    </w:p>
    <w:p w14:paraId="2925CAE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9E511DA" w14:textId="77777777" w:rsidR="00CF46CA" w:rsidRPr="00CF46CA" w:rsidRDefault="00CF46CA" w:rsidP="00CF46CA">
      <w:pPr>
        <w:spacing w:line="10" w:lineRule="atLeast"/>
        <w:rPr>
          <w:sz w:val="20"/>
          <w:szCs w:val="20"/>
        </w:rPr>
      </w:pPr>
      <w:r w:rsidRPr="00CF46CA">
        <w:rPr>
          <w:sz w:val="20"/>
          <w:szCs w:val="20"/>
        </w:rPr>
        <w:t>Date:   Fri Aug 27 17:30:26 1993 +0000</w:t>
      </w:r>
    </w:p>
    <w:p w14:paraId="53EA9230" w14:textId="77777777" w:rsidR="00CF46CA" w:rsidRPr="00CF46CA" w:rsidRDefault="00CF46CA" w:rsidP="00CF46CA">
      <w:pPr>
        <w:spacing w:line="10" w:lineRule="atLeast"/>
        <w:rPr>
          <w:sz w:val="20"/>
          <w:szCs w:val="20"/>
        </w:rPr>
      </w:pPr>
    </w:p>
    <w:p w14:paraId="68F72BE7"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size_t, not int, when needed.</w:t>
      </w:r>
    </w:p>
    <w:p w14:paraId="6D5C2F68" w14:textId="77777777" w:rsidR="00CF46CA" w:rsidRPr="00CF46CA" w:rsidRDefault="00CF46CA" w:rsidP="00CF46CA">
      <w:pPr>
        <w:spacing w:line="10" w:lineRule="atLeast"/>
        <w:rPr>
          <w:sz w:val="20"/>
          <w:szCs w:val="20"/>
        </w:rPr>
      </w:pPr>
      <w:r w:rsidRPr="00CF46CA">
        <w:rPr>
          <w:sz w:val="20"/>
          <w:szCs w:val="20"/>
        </w:rPr>
        <w:t xml:space="preserve">    Use `const' when needed to pacify gcc.</w:t>
      </w:r>
    </w:p>
    <w:p w14:paraId="0493979B" w14:textId="77777777" w:rsidR="00CF46CA" w:rsidRPr="00CF46CA" w:rsidRDefault="00CF46CA" w:rsidP="00CF46CA">
      <w:pPr>
        <w:spacing w:line="10" w:lineRule="atLeast"/>
        <w:rPr>
          <w:sz w:val="20"/>
          <w:szCs w:val="20"/>
        </w:rPr>
      </w:pPr>
      <w:r w:rsidRPr="00CF46CA">
        <w:rPr>
          <w:sz w:val="20"/>
          <w:szCs w:val="20"/>
        </w:rPr>
        <w:t xml:space="preserve">    Use STD{IN,OUT,ERR}_FILENO instead of [012].</w:t>
      </w:r>
    </w:p>
    <w:p w14:paraId="2D2BBB4C" w14:textId="77777777" w:rsidR="00CF46CA" w:rsidRPr="00CF46CA" w:rsidRDefault="00CF46CA" w:rsidP="00CF46CA">
      <w:pPr>
        <w:spacing w:line="10" w:lineRule="atLeast"/>
        <w:rPr>
          <w:sz w:val="20"/>
          <w:szCs w:val="20"/>
        </w:rPr>
      </w:pPr>
      <w:r w:rsidRPr="00CF46CA">
        <w:rPr>
          <w:sz w:val="20"/>
          <w:szCs w:val="20"/>
        </w:rPr>
        <w:t xml:space="preserve">    (usage): Sort options.</w:t>
      </w:r>
    </w:p>
    <w:p w14:paraId="01BD2FF9" w14:textId="77777777" w:rsidR="00CF46CA" w:rsidRPr="00CF46CA" w:rsidRDefault="00CF46CA" w:rsidP="00CF46CA">
      <w:pPr>
        <w:spacing w:line="10" w:lineRule="atLeast"/>
        <w:rPr>
          <w:sz w:val="20"/>
          <w:szCs w:val="20"/>
        </w:rPr>
      </w:pPr>
      <w:r w:rsidRPr="00CF46CA">
        <w:rPr>
          <w:sz w:val="20"/>
          <w:szCs w:val="20"/>
        </w:rPr>
        <w:t xml:space="preserve">    (filetype): New function.</w:t>
      </w:r>
    </w:p>
    <w:p w14:paraId="51E6235F" w14:textId="77777777" w:rsidR="00CF46CA" w:rsidRPr="00CF46CA" w:rsidRDefault="00CF46CA" w:rsidP="00CF46CA">
      <w:pPr>
        <w:spacing w:line="10" w:lineRule="atLeast"/>
        <w:rPr>
          <w:sz w:val="20"/>
          <w:szCs w:val="20"/>
        </w:rPr>
      </w:pPr>
      <w:r w:rsidRPr="00CF46CA">
        <w:rPr>
          <w:sz w:val="20"/>
          <w:szCs w:val="20"/>
        </w:rPr>
        <w:t xml:space="preserve">    (compare_files): Set stdin's st_mtime to be the current time.</w:t>
      </w:r>
    </w:p>
    <w:p w14:paraId="04E7CB09" w14:textId="77777777" w:rsidR="00CF46CA" w:rsidRPr="00CF46CA" w:rsidRDefault="00CF46CA" w:rsidP="00CF46CA">
      <w:pPr>
        <w:spacing w:line="10" w:lineRule="atLeast"/>
        <w:rPr>
          <w:sz w:val="20"/>
          <w:szCs w:val="20"/>
        </w:rPr>
      </w:pPr>
      <w:r w:rsidRPr="00CF46CA">
        <w:rPr>
          <w:sz w:val="20"/>
          <w:szCs w:val="20"/>
        </w:rPr>
        <w:t xml:space="preserve">    Leave its name "-" instead of changing it to "Standard Input";</w:t>
      </w:r>
    </w:p>
    <w:p w14:paraId="4B64C261" w14:textId="77777777" w:rsidR="00CF46CA" w:rsidRPr="00CF46CA" w:rsidRDefault="00CF46CA" w:rsidP="00CF46CA">
      <w:pPr>
        <w:spacing w:line="10" w:lineRule="atLeast"/>
        <w:rPr>
          <w:sz w:val="20"/>
          <w:szCs w:val="20"/>
        </w:rPr>
      </w:pPr>
      <w:r w:rsidRPr="00CF46CA">
        <w:rPr>
          <w:sz w:val="20"/>
          <w:szCs w:val="20"/>
        </w:rPr>
        <w:t xml:space="preserve">    to test whether a file is stdin, we must compare its name to "-" instead</w:t>
      </w:r>
    </w:p>
    <w:p w14:paraId="7381E039" w14:textId="77777777" w:rsidR="00CF46CA" w:rsidRPr="00CF46CA" w:rsidRDefault="00CF46CA" w:rsidP="00CF46CA">
      <w:pPr>
        <w:spacing w:line="10" w:lineRule="atLeast"/>
        <w:rPr>
          <w:sz w:val="20"/>
          <w:szCs w:val="20"/>
        </w:rPr>
      </w:pPr>
      <w:r w:rsidRPr="00CF46CA">
        <w:rPr>
          <w:sz w:val="20"/>
          <w:szCs w:val="20"/>
        </w:rPr>
        <w:t xml:space="preserve">    of its desc to 0, since if it's closed other file descs may be 0.</w:t>
      </w:r>
    </w:p>
    <w:p w14:paraId="5883D481" w14:textId="77777777" w:rsidR="00CF46CA" w:rsidRPr="00CF46CA" w:rsidRDefault="00CF46CA" w:rsidP="00CF46CA">
      <w:pPr>
        <w:spacing w:line="10" w:lineRule="atLeast"/>
        <w:rPr>
          <w:sz w:val="20"/>
          <w:szCs w:val="20"/>
        </w:rPr>
      </w:pPr>
      <w:r w:rsidRPr="00CF46CA">
        <w:rPr>
          <w:sz w:val="20"/>
          <w:szCs w:val="20"/>
        </w:rPr>
        <w:t xml:space="preserve">    When comparing standard input to a file, and using a shortcut (e.g.</w:t>
      </w:r>
    </w:p>
    <w:p w14:paraId="547C44FC" w14:textId="77777777" w:rsidR="00CF46CA" w:rsidRPr="00CF46CA" w:rsidRDefault="00CF46CA" w:rsidP="00CF46CA">
      <w:pPr>
        <w:spacing w:line="10" w:lineRule="atLeast"/>
        <w:rPr>
          <w:sz w:val="20"/>
          <w:szCs w:val="20"/>
        </w:rPr>
      </w:pPr>
      <w:r w:rsidRPr="00CF46CA">
        <w:rPr>
          <w:sz w:val="20"/>
          <w:szCs w:val="20"/>
        </w:rPr>
        <w:t xml:space="preserve">    looking at file sizes or inode numbers), take the lseek offset into</w:t>
      </w:r>
    </w:p>
    <w:p w14:paraId="3E6F5582" w14:textId="77777777" w:rsidR="00CF46CA" w:rsidRPr="00CF46CA" w:rsidRDefault="00CF46CA" w:rsidP="00CF46CA">
      <w:pPr>
        <w:spacing w:line="10" w:lineRule="atLeast"/>
        <w:rPr>
          <w:sz w:val="20"/>
          <w:szCs w:val="20"/>
        </w:rPr>
      </w:pPr>
      <w:r w:rsidRPr="00CF46CA">
        <w:rPr>
          <w:sz w:val="20"/>
          <w:szCs w:val="20"/>
        </w:rPr>
        <w:t xml:space="preserve">    account before deciding whether the files are identical.</w:t>
      </w:r>
    </w:p>
    <w:p w14:paraId="50302D86" w14:textId="77777777" w:rsidR="00CF46CA" w:rsidRPr="00CF46CA" w:rsidRDefault="00CF46CA" w:rsidP="00CF46CA">
      <w:pPr>
        <w:spacing w:line="10" w:lineRule="atLeast"/>
        <w:rPr>
          <w:sz w:val="20"/>
          <w:szCs w:val="20"/>
        </w:rPr>
      </w:pPr>
      <w:r w:rsidRPr="00CF46CA">
        <w:rPr>
          <w:sz w:val="20"/>
          <w:szCs w:val="20"/>
        </w:rPr>
        <w:t xml:space="preserve">    Pretend that nonexistent files have the same filetype as existing files.</w:t>
      </w:r>
    </w:p>
    <w:p w14:paraId="634F4A97" w14:textId="77777777" w:rsidR="00CF46CA" w:rsidRPr="00CF46CA" w:rsidRDefault="00CF46CA" w:rsidP="00CF46CA">
      <w:pPr>
        <w:spacing w:line="10" w:lineRule="atLeast"/>
        <w:rPr>
          <w:sz w:val="20"/>
          <w:szCs w:val="20"/>
        </w:rPr>
      </w:pPr>
      <w:r w:rsidRPr="00CF46CA">
        <w:rPr>
          <w:sz w:val="20"/>
          <w:szCs w:val="20"/>
        </w:rPr>
        <w:t xml:space="preserve">    Rename `errorcount' to `failed', since it's boolean.</w:t>
      </w:r>
    </w:p>
    <w:p w14:paraId="73ED65AF" w14:textId="77777777" w:rsidR="00CF46CA" w:rsidRPr="00CF46CA" w:rsidRDefault="00CF46CA" w:rsidP="00CF46CA">
      <w:pPr>
        <w:spacing w:line="10" w:lineRule="atLeast"/>
        <w:rPr>
          <w:sz w:val="20"/>
          <w:szCs w:val="20"/>
        </w:rPr>
      </w:pPr>
      <w:r w:rsidRPr="00CF46CA">
        <w:rPr>
          <w:sz w:val="20"/>
          <w:szCs w:val="20"/>
        </w:rPr>
        <w:t xml:space="preserve">    In directory comparisons, if a file is neither a regular file nor a</w:t>
      </w:r>
    </w:p>
    <w:p w14:paraId="7562DAD0" w14:textId="77777777" w:rsidR="00CF46CA" w:rsidRPr="00CF46CA" w:rsidRDefault="00CF46CA" w:rsidP="00CF46CA">
      <w:pPr>
        <w:spacing w:line="10" w:lineRule="atLeast"/>
        <w:rPr>
          <w:sz w:val="20"/>
          <w:szCs w:val="20"/>
        </w:rPr>
      </w:pPr>
      <w:r w:rsidRPr="00CF46CA">
        <w:rPr>
          <w:sz w:val="20"/>
          <w:szCs w:val="20"/>
        </w:rPr>
        <w:t xml:space="preserve">    directory, just print its type and the other file's type.</w:t>
      </w:r>
    </w:p>
    <w:p w14:paraId="6C7161A9" w14:textId="77777777" w:rsidR="00CF46CA" w:rsidRPr="00CF46CA" w:rsidRDefault="00CF46CA" w:rsidP="00CF46CA">
      <w:pPr>
        <w:spacing w:line="10" w:lineRule="atLeast"/>
        <w:rPr>
          <w:sz w:val="20"/>
          <w:szCs w:val="20"/>
        </w:rPr>
      </w:pPr>
    </w:p>
    <w:p w14:paraId="54BC7339" w14:textId="77777777" w:rsidR="00CF46CA" w:rsidRPr="00CF46CA" w:rsidRDefault="00CF46CA" w:rsidP="00CF46CA">
      <w:pPr>
        <w:spacing w:line="10" w:lineRule="atLeast"/>
        <w:rPr>
          <w:sz w:val="20"/>
          <w:szCs w:val="20"/>
        </w:rPr>
      </w:pPr>
      <w:r w:rsidRPr="00CF46CA">
        <w:rPr>
          <w:sz w:val="20"/>
          <w:szCs w:val="20"/>
        </w:rPr>
        <w:t>commit 92b99a4ef582665c45a17e15f8b3fc96bae740e5</w:t>
      </w:r>
    </w:p>
    <w:p w14:paraId="5C9D420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7FAC4BC" w14:textId="77777777" w:rsidR="00CF46CA" w:rsidRPr="00CF46CA" w:rsidRDefault="00CF46CA" w:rsidP="00CF46CA">
      <w:pPr>
        <w:spacing w:line="10" w:lineRule="atLeast"/>
        <w:rPr>
          <w:sz w:val="20"/>
          <w:szCs w:val="20"/>
        </w:rPr>
      </w:pPr>
      <w:r w:rsidRPr="00CF46CA">
        <w:rPr>
          <w:sz w:val="20"/>
          <w:szCs w:val="20"/>
        </w:rPr>
        <w:t>Date:   Fri Aug 27 17:30:26 1993 +0000</w:t>
      </w:r>
    </w:p>
    <w:p w14:paraId="0A5A3100" w14:textId="77777777" w:rsidR="00CF46CA" w:rsidRPr="00CF46CA" w:rsidRDefault="00CF46CA" w:rsidP="00CF46CA">
      <w:pPr>
        <w:spacing w:line="10" w:lineRule="atLeast"/>
        <w:rPr>
          <w:sz w:val="20"/>
          <w:szCs w:val="20"/>
        </w:rPr>
      </w:pPr>
    </w:p>
    <w:p w14:paraId="4116722A"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size_t, not int, when needed.</w:t>
      </w:r>
    </w:p>
    <w:p w14:paraId="152692B2" w14:textId="77777777" w:rsidR="00CF46CA" w:rsidRPr="00CF46CA" w:rsidRDefault="00CF46CA" w:rsidP="00CF46CA">
      <w:pPr>
        <w:spacing w:line="10" w:lineRule="atLeast"/>
        <w:rPr>
          <w:sz w:val="20"/>
          <w:szCs w:val="20"/>
        </w:rPr>
      </w:pPr>
      <w:r w:rsidRPr="00CF46CA">
        <w:rPr>
          <w:sz w:val="20"/>
          <w:szCs w:val="20"/>
        </w:rPr>
        <w:t xml:space="preserve">    Use `const' when needed to pacify gcc.</w:t>
      </w:r>
    </w:p>
    <w:p w14:paraId="03D67D8D" w14:textId="77777777" w:rsidR="00CF46CA" w:rsidRPr="00CF46CA" w:rsidRDefault="00CF46CA" w:rsidP="00CF46CA">
      <w:pPr>
        <w:spacing w:line="10" w:lineRule="atLeast"/>
        <w:rPr>
          <w:sz w:val="20"/>
          <w:szCs w:val="20"/>
        </w:rPr>
      </w:pPr>
      <w:r w:rsidRPr="00CF46CA">
        <w:rPr>
          <w:sz w:val="20"/>
          <w:szCs w:val="20"/>
        </w:rPr>
        <w:t xml:space="preserve">    (print_context_label): Standard input's st_mtime is no longer a special case</w:t>
      </w:r>
    </w:p>
    <w:p w14:paraId="569B3741" w14:textId="77777777" w:rsidR="00CF46CA" w:rsidRPr="00CF46CA" w:rsidRDefault="00CF46CA" w:rsidP="00CF46CA">
      <w:pPr>
        <w:spacing w:line="10" w:lineRule="atLeast"/>
        <w:rPr>
          <w:sz w:val="20"/>
          <w:szCs w:val="20"/>
        </w:rPr>
      </w:pPr>
      <w:r w:rsidRPr="00CF46CA">
        <w:rPr>
          <w:sz w:val="20"/>
          <w:szCs w:val="20"/>
        </w:rPr>
        <w:t xml:space="preserve">    here, since `compare_files' now sets it to the current time.</w:t>
      </w:r>
    </w:p>
    <w:p w14:paraId="1BA398D3" w14:textId="77777777" w:rsidR="00CF46CA" w:rsidRPr="00CF46CA" w:rsidRDefault="00CF46CA" w:rsidP="00CF46CA">
      <w:pPr>
        <w:spacing w:line="10" w:lineRule="atLeast"/>
        <w:rPr>
          <w:sz w:val="20"/>
          <w:szCs w:val="20"/>
        </w:rPr>
      </w:pPr>
    </w:p>
    <w:p w14:paraId="6E2A92D1" w14:textId="77777777" w:rsidR="00CF46CA" w:rsidRPr="00CF46CA" w:rsidRDefault="00CF46CA" w:rsidP="00CF46CA">
      <w:pPr>
        <w:spacing w:line="10" w:lineRule="atLeast"/>
        <w:rPr>
          <w:sz w:val="20"/>
          <w:szCs w:val="20"/>
        </w:rPr>
      </w:pPr>
      <w:r w:rsidRPr="00CF46CA">
        <w:rPr>
          <w:sz w:val="20"/>
          <w:szCs w:val="20"/>
        </w:rPr>
        <w:t>commit e8095a8ed1b3cc3fe41e2f09da655917c4845fbf</w:t>
      </w:r>
    </w:p>
    <w:p w14:paraId="724F56A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8BC5940" w14:textId="77777777" w:rsidR="00CF46CA" w:rsidRPr="00CF46CA" w:rsidRDefault="00CF46CA" w:rsidP="00CF46CA">
      <w:pPr>
        <w:spacing w:line="10" w:lineRule="atLeast"/>
        <w:rPr>
          <w:sz w:val="20"/>
          <w:szCs w:val="20"/>
        </w:rPr>
      </w:pPr>
      <w:r w:rsidRPr="00CF46CA">
        <w:rPr>
          <w:sz w:val="20"/>
          <w:szCs w:val="20"/>
        </w:rPr>
        <w:t>Date:   Fri Aug 27 17:30:26 1993 +0000</w:t>
      </w:r>
    </w:p>
    <w:p w14:paraId="1CB8CD96" w14:textId="77777777" w:rsidR="00CF46CA" w:rsidRPr="00CF46CA" w:rsidRDefault="00CF46CA" w:rsidP="00CF46CA">
      <w:pPr>
        <w:spacing w:line="10" w:lineRule="atLeast"/>
        <w:rPr>
          <w:sz w:val="20"/>
          <w:szCs w:val="20"/>
        </w:rPr>
      </w:pPr>
    </w:p>
    <w:p w14:paraId="78B3A517"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size_t, not int, when needed.</w:t>
      </w:r>
    </w:p>
    <w:p w14:paraId="1ED16D00" w14:textId="77777777" w:rsidR="00CF46CA" w:rsidRPr="00CF46CA" w:rsidRDefault="00CF46CA" w:rsidP="00CF46CA">
      <w:pPr>
        <w:spacing w:line="10" w:lineRule="atLeast"/>
        <w:rPr>
          <w:sz w:val="20"/>
          <w:szCs w:val="20"/>
        </w:rPr>
      </w:pPr>
      <w:r w:rsidRPr="00CF46CA">
        <w:rPr>
          <w:sz w:val="20"/>
          <w:szCs w:val="20"/>
        </w:rPr>
        <w:t xml:space="preserve">    Use `const' when needed to pacify gcc.  Use 0, not NULL, for portability.</w:t>
      </w:r>
    </w:p>
    <w:p w14:paraId="634F6666" w14:textId="77777777" w:rsidR="00CF46CA" w:rsidRPr="00CF46CA" w:rsidRDefault="00CF46CA" w:rsidP="00CF46CA">
      <w:pPr>
        <w:spacing w:line="10" w:lineRule="atLeast"/>
        <w:rPr>
          <w:sz w:val="20"/>
          <w:szCs w:val="20"/>
        </w:rPr>
      </w:pPr>
      <w:r w:rsidRPr="00CF46CA">
        <w:rPr>
          <w:sz w:val="20"/>
          <w:szCs w:val="20"/>
        </w:rPr>
        <w:t xml:space="preserve">    Make globals static when possible.</w:t>
      </w:r>
    </w:p>
    <w:p w14:paraId="7818493E" w14:textId="77777777" w:rsidR="00CF46CA" w:rsidRPr="00CF46CA" w:rsidRDefault="00CF46CA" w:rsidP="00CF46CA">
      <w:pPr>
        <w:spacing w:line="10" w:lineRule="atLeast"/>
        <w:rPr>
          <w:sz w:val="20"/>
          <w:szCs w:val="20"/>
        </w:rPr>
      </w:pPr>
      <w:r w:rsidRPr="00CF46CA">
        <w:rPr>
          <w:sz w:val="20"/>
          <w:szCs w:val="20"/>
        </w:rPr>
        <w:t xml:space="preserve">    </w:t>
      </w:r>
    </w:p>
    <w:p w14:paraId="56BEC8D5" w14:textId="77777777" w:rsidR="00CF46CA" w:rsidRPr="00CF46CA" w:rsidRDefault="00CF46CA" w:rsidP="00CF46CA">
      <w:pPr>
        <w:spacing w:line="10" w:lineRule="atLeast"/>
        <w:rPr>
          <w:sz w:val="20"/>
          <w:szCs w:val="20"/>
        </w:rPr>
      </w:pPr>
      <w:r w:rsidRPr="00CF46CA">
        <w:rPr>
          <w:sz w:val="20"/>
          <w:szCs w:val="20"/>
        </w:rPr>
        <w:t xml:space="preserve">    (file): Now a 2-element array; replaces `file1' and `file2'.</w:t>
      </w:r>
    </w:p>
    <w:p w14:paraId="702B7036" w14:textId="77777777" w:rsidR="00CF46CA" w:rsidRPr="00CF46CA" w:rsidRDefault="00CF46CA" w:rsidP="00CF46CA">
      <w:pPr>
        <w:spacing w:line="10" w:lineRule="atLeast"/>
        <w:rPr>
          <w:sz w:val="20"/>
          <w:szCs w:val="20"/>
        </w:rPr>
      </w:pPr>
      <w:r w:rsidRPr="00CF46CA">
        <w:rPr>
          <w:sz w:val="20"/>
          <w:szCs w:val="20"/>
        </w:rPr>
        <w:t xml:space="preserve">    (file_desc, buffer): Likewise, for file[12]_desc and buf[12].</w:t>
      </w:r>
    </w:p>
    <w:p w14:paraId="4D7CC9D8" w14:textId="77777777" w:rsidR="00CF46CA" w:rsidRPr="00CF46CA" w:rsidRDefault="00CF46CA" w:rsidP="00CF46CA">
      <w:pPr>
        <w:spacing w:line="10" w:lineRule="atLeast"/>
        <w:rPr>
          <w:sz w:val="20"/>
          <w:szCs w:val="20"/>
        </w:rPr>
      </w:pPr>
      <w:r w:rsidRPr="00CF46CA">
        <w:rPr>
          <w:sz w:val="20"/>
          <w:szCs w:val="20"/>
        </w:rPr>
        <w:t xml:space="preserve">    (main): Likewise, for stat_buf[12].  Index these variables with `i'.</w:t>
      </w:r>
    </w:p>
    <w:p w14:paraId="4758319E" w14:textId="77777777" w:rsidR="00CF46CA" w:rsidRPr="00CF46CA" w:rsidRDefault="00CF46CA" w:rsidP="00CF46CA">
      <w:pPr>
        <w:spacing w:line="10" w:lineRule="atLeast"/>
        <w:rPr>
          <w:sz w:val="20"/>
          <w:szCs w:val="20"/>
        </w:rPr>
      </w:pPr>
      <w:r w:rsidRPr="00CF46CA">
        <w:rPr>
          <w:sz w:val="20"/>
          <w:szCs w:val="20"/>
        </w:rPr>
        <w:t xml:space="preserve">    </w:t>
      </w:r>
    </w:p>
    <w:p w14:paraId="1D74658C" w14:textId="77777777" w:rsidR="00CF46CA" w:rsidRPr="00CF46CA" w:rsidRDefault="00CF46CA" w:rsidP="00CF46CA">
      <w:pPr>
        <w:spacing w:line="10" w:lineRule="atLeast"/>
        <w:rPr>
          <w:sz w:val="20"/>
          <w:szCs w:val="20"/>
        </w:rPr>
      </w:pPr>
      <w:r w:rsidRPr="00CF46CA">
        <w:rPr>
          <w:sz w:val="20"/>
          <w:szCs w:val="20"/>
        </w:rPr>
        <w:t xml:space="preserve">    (ignore_initial): New var.</w:t>
      </w:r>
    </w:p>
    <w:p w14:paraId="15687BF6" w14:textId="77777777" w:rsidR="00CF46CA" w:rsidRPr="00CF46CA" w:rsidRDefault="00CF46CA" w:rsidP="00CF46CA">
      <w:pPr>
        <w:spacing w:line="10" w:lineRule="atLeast"/>
        <w:rPr>
          <w:sz w:val="20"/>
          <w:szCs w:val="20"/>
        </w:rPr>
      </w:pPr>
      <w:r w:rsidRPr="00CF46CA">
        <w:rPr>
          <w:sz w:val="20"/>
          <w:szCs w:val="20"/>
        </w:rPr>
        <w:t xml:space="preserve">    (long_options): Now const.  Add `--ignore-initial'.</w:t>
      </w:r>
    </w:p>
    <w:p w14:paraId="64684682" w14:textId="77777777" w:rsidR="00CF46CA" w:rsidRPr="00CF46CA" w:rsidRDefault="00CF46CA" w:rsidP="00CF46CA">
      <w:pPr>
        <w:spacing w:line="10" w:lineRule="atLeast"/>
        <w:rPr>
          <w:sz w:val="20"/>
          <w:szCs w:val="20"/>
        </w:rPr>
      </w:pPr>
      <w:r w:rsidRPr="00CF46CA">
        <w:rPr>
          <w:sz w:val="20"/>
          <w:szCs w:val="20"/>
        </w:rPr>
        <w:t xml:space="preserve">    (usage): Sort options and add `--ignore-initial'.</w:t>
      </w:r>
    </w:p>
    <w:p w14:paraId="0F65E7A2" w14:textId="77777777" w:rsidR="00CF46CA" w:rsidRPr="00CF46CA" w:rsidRDefault="00CF46CA" w:rsidP="00CF46CA">
      <w:pPr>
        <w:spacing w:line="10" w:lineRule="atLeast"/>
        <w:rPr>
          <w:sz w:val="20"/>
          <w:szCs w:val="20"/>
        </w:rPr>
      </w:pPr>
      <w:r w:rsidRPr="00CF46CA">
        <w:rPr>
          <w:sz w:val="20"/>
          <w:szCs w:val="20"/>
        </w:rPr>
        <w:t xml:space="preserve">    (main, cmp): Add `--ignore-initial' support.</w:t>
      </w:r>
    </w:p>
    <w:p w14:paraId="5373F5BC" w14:textId="77777777" w:rsidR="00CF46CA" w:rsidRPr="00CF46CA" w:rsidRDefault="00CF46CA" w:rsidP="00CF46CA">
      <w:pPr>
        <w:spacing w:line="10" w:lineRule="atLeast"/>
        <w:rPr>
          <w:sz w:val="20"/>
          <w:szCs w:val="20"/>
        </w:rPr>
      </w:pPr>
      <w:r w:rsidRPr="00CF46CA">
        <w:rPr>
          <w:sz w:val="20"/>
          <w:szCs w:val="20"/>
        </w:rPr>
        <w:t xml:space="preserve">    </w:t>
      </w:r>
    </w:p>
    <w:p w14:paraId="22A71CDE" w14:textId="77777777" w:rsidR="00CF46CA" w:rsidRPr="00CF46CA" w:rsidRDefault="00CF46CA" w:rsidP="00CF46CA">
      <w:pPr>
        <w:spacing w:line="10" w:lineRule="atLeast"/>
        <w:rPr>
          <w:sz w:val="20"/>
          <w:szCs w:val="20"/>
        </w:rPr>
      </w:pPr>
      <w:r w:rsidRPr="00CF46CA">
        <w:rPr>
          <w:sz w:val="20"/>
          <w:szCs w:val="20"/>
        </w:rPr>
        <w:t xml:space="preserve">    (main): `cmp - -' now succeeds.  Use STD{IN,OUT,ERR}_FILENO instead of [012].</w:t>
      </w:r>
    </w:p>
    <w:p w14:paraId="000B35E3" w14:textId="77777777" w:rsidR="00CF46CA" w:rsidRPr="00CF46CA" w:rsidRDefault="00CF46CA" w:rsidP="00CF46CA">
      <w:pPr>
        <w:spacing w:line="10" w:lineRule="atLeast"/>
        <w:rPr>
          <w:sz w:val="20"/>
          <w:szCs w:val="20"/>
        </w:rPr>
      </w:pPr>
      <w:r w:rsidRPr="00CF46CA">
        <w:rPr>
          <w:sz w:val="20"/>
          <w:szCs w:val="20"/>
        </w:rPr>
        <w:t xml:space="preserve">    When comparing standard input to a file, and using a shortcut (e.g.</w:t>
      </w:r>
    </w:p>
    <w:p w14:paraId="491EF2A5" w14:textId="77777777" w:rsidR="00CF46CA" w:rsidRPr="00CF46CA" w:rsidRDefault="00CF46CA" w:rsidP="00CF46CA">
      <w:pPr>
        <w:spacing w:line="10" w:lineRule="atLeast"/>
        <w:rPr>
          <w:sz w:val="20"/>
          <w:szCs w:val="20"/>
        </w:rPr>
      </w:pPr>
      <w:r w:rsidRPr="00CF46CA">
        <w:rPr>
          <w:sz w:val="20"/>
          <w:szCs w:val="20"/>
        </w:rPr>
        <w:t xml:space="preserve">    looking at file sizes or inode numbers), take the lseek offset into</w:t>
      </w:r>
    </w:p>
    <w:p w14:paraId="434F9216" w14:textId="77777777" w:rsidR="00CF46CA" w:rsidRPr="00CF46CA" w:rsidRDefault="00CF46CA" w:rsidP="00CF46CA">
      <w:pPr>
        <w:spacing w:line="10" w:lineRule="atLeast"/>
        <w:rPr>
          <w:sz w:val="20"/>
          <w:szCs w:val="20"/>
        </w:rPr>
      </w:pPr>
      <w:r w:rsidRPr="00CF46CA">
        <w:rPr>
          <w:sz w:val="20"/>
          <w:szCs w:val="20"/>
        </w:rPr>
        <w:t xml:space="preserve">    account before deciding whether the files are identical.</w:t>
      </w:r>
    </w:p>
    <w:p w14:paraId="5EA43DEB" w14:textId="77777777" w:rsidR="00CF46CA" w:rsidRPr="00CF46CA" w:rsidRDefault="00CF46CA" w:rsidP="00CF46CA">
      <w:pPr>
        <w:spacing w:line="10" w:lineRule="atLeast"/>
        <w:rPr>
          <w:sz w:val="20"/>
          <w:szCs w:val="20"/>
        </w:rPr>
      </w:pPr>
      <w:r w:rsidRPr="00CF46CA">
        <w:rPr>
          <w:sz w:val="20"/>
          <w:szCs w:val="20"/>
        </w:rPr>
        <w:lastRenderedPageBreak/>
        <w:t xml:space="preserve">    Avoid mentioning `dev_t', `ino_t' for portability to nonstandard hosts.</w:t>
      </w:r>
    </w:p>
    <w:p w14:paraId="5DE837BC" w14:textId="77777777" w:rsidR="00CF46CA" w:rsidRPr="00CF46CA" w:rsidRDefault="00CF46CA" w:rsidP="00CF46CA">
      <w:pPr>
        <w:spacing w:line="10" w:lineRule="atLeast"/>
        <w:rPr>
          <w:sz w:val="20"/>
          <w:szCs w:val="20"/>
        </w:rPr>
      </w:pPr>
      <w:r w:rsidRPr="00CF46CA">
        <w:rPr>
          <w:sz w:val="20"/>
          <w:szCs w:val="20"/>
        </w:rPr>
        <w:t xml:space="preserve">    Use l.c.m. of files' buffer sizes, not 8 * 1024.</w:t>
      </w:r>
    </w:p>
    <w:p w14:paraId="30AF1F8F" w14:textId="77777777" w:rsidR="00CF46CA" w:rsidRPr="00CF46CA" w:rsidRDefault="00CF46CA" w:rsidP="00CF46CA">
      <w:pPr>
        <w:spacing w:line="10" w:lineRule="atLeast"/>
        <w:rPr>
          <w:sz w:val="20"/>
          <w:szCs w:val="20"/>
        </w:rPr>
      </w:pPr>
      <w:r w:rsidRPr="00CF46CA">
        <w:rPr>
          <w:sz w:val="20"/>
          <w:szCs w:val="20"/>
        </w:rPr>
        <w:t xml:space="preserve">    ferror (stdout) does not imply errno has a useful value.</w:t>
      </w:r>
    </w:p>
    <w:p w14:paraId="495A78E1" w14:textId="77777777" w:rsidR="00CF46CA" w:rsidRPr="00CF46CA" w:rsidRDefault="00CF46CA" w:rsidP="00CF46CA">
      <w:pPr>
        <w:spacing w:line="10" w:lineRule="atLeast"/>
        <w:rPr>
          <w:sz w:val="20"/>
          <w:szCs w:val="20"/>
        </w:rPr>
      </w:pPr>
      <w:r w:rsidRPr="00CF46CA">
        <w:rPr>
          <w:sz w:val="20"/>
          <w:szCs w:val="20"/>
        </w:rPr>
        <w:t xml:space="preserve">    If 2nd file is "-", treat it first, in case stdin is closed.</w:t>
      </w:r>
    </w:p>
    <w:p w14:paraId="2EDC37F7" w14:textId="77777777" w:rsidR="00CF46CA" w:rsidRPr="00CF46CA" w:rsidRDefault="00CF46CA" w:rsidP="00CF46CA">
      <w:pPr>
        <w:spacing w:line="10" w:lineRule="atLeast"/>
        <w:rPr>
          <w:sz w:val="20"/>
          <w:szCs w:val="20"/>
        </w:rPr>
      </w:pPr>
      <w:r w:rsidRPr="00CF46CA">
        <w:rPr>
          <w:sz w:val="20"/>
          <w:szCs w:val="20"/>
        </w:rPr>
        <w:t xml:space="preserve">    </w:t>
      </w:r>
    </w:p>
    <w:p w14:paraId="515BCB9B" w14:textId="77777777" w:rsidR="00CF46CA" w:rsidRPr="00CF46CA" w:rsidRDefault="00CF46CA" w:rsidP="00CF46CA">
      <w:pPr>
        <w:spacing w:line="10" w:lineRule="atLeast"/>
        <w:rPr>
          <w:sz w:val="20"/>
          <w:szCs w:val="20"/>
        </w:rPr>
      </w:pPr>
      <w:r w:rsidRPr="00CF46CA">
        <w:rPr>
          <w:sz w:val="20"/>
          <w:szCs w:val="20"/>
        </w:rPr>
        <w:t xml:space="preserve">    (cmp): Always compute `char_number', `smaller' for speed and simplicity.</w:t>
      </w:r>
    </w:p>
    <w:p w14:paraId="499EE116" w14:textId="77777777" w:rsidR="00CF46CA" w:rsidRPr="00CF46CA" w:rsidRDefault="00CF46CA" w:rsidP="00CF46CA">
      <w:pPr>
        <w:spacing w:line="10" w:lineRule="atLeast"/>
        <w:rPr>
          <w:sz w:val="20"/>
          <w:szCs w:val="20"/>
        </w:rPr>
      </w:pPr>
      <w:r w:rsidRPr="00CF46CA">
        <w:rPr>
          <w:sz w:val="20"/>
          <w:szCs w:val="20"/>
        </w:rPr>
        <w:t xml:space="preserve">    Say `cmp: EOF on input', not `/usr/gnu/bin/cmp: EOF on input',</w:t>
      </w:r>
    </w:p>
    <w:p w14:paraId="6F2DD26B" w14:textId="77777777" w:rsidR="00CF46CA" w:rsidRPr="00CF46CA" w:rsidRDefault="00CF46CA" w:rsidP="00CF46CA">
      <w:pPr>
        <w:spacing w:line="10" w:lineRule="atLeast"/>
        <w:rPr>
          <w:sz w:val="20"/>
          <w:szCs w:val="20"/>
        </w:rPr>
      </w:pPr>
      <w:r w:rsidRPr="00CF46CA">
        <w:rPr>
          <w:sz w:val="20"/>
          <w:szCs w:val="20"/>
        </w:rPr>
        <w:t xml:space="preserve">    as per Posix.2.</w:t>
      </w:r>
    </w:p>
    <w:p w14:paraId="4BEE535F" w14:textId="77777777" w:rsidR="00CF46CA" w:rsidRPr="00CF46CA" w:rsidRDefault="00CF46CA" w:rsidP="00CF46CA">
      <w:pPr>
        <w:spacing w:line="10" w:lineRule="atLeast"/>
        <w:rPr>
          <w:sz w:val="20"/>
          <w:szCs w:val="20"/>
        </w:rPr>
      </w:pPr>
      <w:r w:rsidRPr="00CF46CA">
        <w:rPr>
          <w:sz w:val="20"/>
          <w:szCs w:val="20"/>
        </w:rPr>
        <w:t xml:space="preserve">    </w:t>
      </w:r>
    </w:p>
    <w:p w14:paraId="11015123" w14:textId="77777777" w:rsidR="00CF46CA" w:rsidRPr="00CF46CA" w:rsidRDefault="00CF46CA" w:rsidP="00CF46CA">
      <w:pPr>
        <w:spacing w:line="10" w:lineRule="atLeast"/>
        <w:rPr>
          <w:sz w:val="20"/>
          <w:szCs w:val="20"/>
        </w:rPr>
      </w:pPr>
      <w:r w:rsidRPr="00CF46CA">
        <w:rPr>
          <w:sz w:val="20"/>
          <w:szCs w:val="20"/>
        </w:rPr>
        <w:t xml:space="preserve">    (block_compare_and_count): Increment line_number argument.</w:t>
      </w:r>
    </w:p>
    <w:p w14:paraId="7A925539" w14:textId="77777777" w:rsidR="00CF46CA" w:rsidRPr="00CF46CA" w:rsidRDefault="00CF46CA" w:rsidP="00CF46CA">
      <w:pPr>
        <w:spacing w:line="10" w:lineRule="atLeast"/>
        <w:rPr>
          <w:sz w:val="20"/>
          <w:szCs w:val="20"/>
        </w:rPr>
      </w:pPr>
      <w:r w:rsidRPr="00CF46CA">
        <w:rPr>
          <w:sz w:val="20"/>
          <w:szCs w:val="20"/>
        </w:rPr>
        <w:t xml:space="preserve">    Remove end_char argument; it's always '\n'.  All callers changed.</w:t>
      </w:r>
    </w:p>
    <w:p w14:paraId="5ADC5DAC" w14:textId="77777777" w:rsidR="00CF46CA" w:rsidRPr="00CF46CA" w:rsidRDefault="00CF46CA" w:rsidP="00CF46CA">
      <w:pPr>
        <w:spacing w:line="10" w:lineRule="atLeast"/>
        <w:rPr>
          <w:sz w:val="20"/>
          <w:szCs w:val="20"/>
        </w:rPr>
      </w:pPr>
      <w:r w:rsidRPr="00CF46CA">
        <w:rPr>
          <w:sz w:val="20"/>
          <w:szCs w:val="20"/>
        </w:rPr>
        <w:t xml:space="preserve">    Do not assume sizeof(long) == 4; this isn't true on some 64-bit hosts.</w:t>
      </w:r>
    </w:p>
    <w:p w14:paraId="530273F6" w14:textId="77777777" w:rsidR="00CF46CA" w:rsidRPr="00CF46CA" w:rsidRDefault="00CF46CA" w:rsidP="00CF46CA">
      <w:pPr>
        <w:spacing w:line="10" w:lineRule="atLeast"/>
        <w:rPr>
          <w:sz w:val="20"/>
          <w:szCs w:val="20"/>
        </w:rPr>
      </w:pPr>
      <w:r w:rsidRPr="00CF46CA">
        <w:rPr>
          <w:sz w:val="20"/>
          <w:szCs w:val="20"/>
        </w:rPr>
        <w:t xml:space="preserve">    (block_compare): Minimize differences with block_compare_and_count.</w:t>
      </w:r>
    </w:p>
    <w:p w14:paraId="20279476" w14:textId="77777777" w:rsidR="00CF46CA" w:rsidRPr="00CF46CA" w:rsidRDefault="00CF46CA" w:rsidP="00CF46CA">
      <w:pPr>
        <w:spacing w:line="10" w:lineRule="atLeast"/>
        <w:rPr>
          <w:sz w:val="20"/>
          <w:szCs w:val="20"/>
        </w:rPr>
      </w:pPr>
      <w:r w:rsidRPr="00CF46CA">
        <w:rPr>
          <w:sz w:val="20"/>
          <w:szCs w:val="20"/>
        </w:rPr>
        <w:t xml:space="preserve">    </w:t>
      </w:r>
    </w:p>
    <w:p w14:paraId="29774285" w14:textId="77777777" w:rsidR="00CF46CA" w:rsidRPr="00CF46CA" w:rsidRDefault="00CF46CA" w:rsidP="00CF46CA">
      <w:pPr>
        <w:spacing w:line="10" w:lineRule="atLeast"/>
        <w:rPr>
          <w:sz w:val="20"/>
          <w:szCs w:val="20"/>
        </w:rPr>
      </w:pPr>
      <w:r w:rsidRPr="00CF46CA">
        <w:rPr>
          <w:sz w:val="20"/>
          <w:szCs w:val="20"/>
        </w:rPr>
        <w:t xml:space="preserve">    (block_read): Coalesce `bp += nread's.</w:t>
      </w:r>
    </w:p>
    <w:p w14:paraId="5F3F9F03" w14:textId="77777777" w:rsidR="00CF46CA" w:rsidRPr="00CF46CA" w:rsidRDefault="00CF46CA" w:rsidP="00CF46CA">
      <w:pPr>
        <w:spacing w:line="10" w:lineRule="atLeast"/>
        <w:rPr>
          <w:sz w:val="20"/>
          <w:szCs w:val="20"/>
        </w:rPr>
      </w:pPr>
      <w:r w:rsidRPr="00CF46CA">
        <w:rPr>
          <w:sz w:val="20"/>
          <w:szCs w:val="20"/>
        </w:rPr>
        <w:t xml:space="preserve">    </w:t>
      </w:r>
    </w:p>
    <w:p w14:paraId="26C426DC" w14:textId="77777777" w:rsidR="00CF46CA" w:rsidRPr="00CF46CA" w:rsidRDefault="00CF46CA" w:rsidP="00CF46CA">
      <w:pPr>
        <w:spacing w:line="10" w:lineRule="atLeast"/>
        <w:rPr>
          <w:sz w:val="20"/>
          <w:szCs w:val="20"/>
        </w:rPr>
      </w:pPr>
      <w:r w:rsidRPr="00CF46CA">
        <w:rPr>
          <w:sz w:val="20"/>
          <w:szCs w:val="20"/>
        </w:rPr>
        <w:t xml:space="preserve">    (printc): Remove `FILE *' arg; output to stdout.  All callers changed.</w:t>
      </w:r>
    </w:p>
    <w:p w14:paraId="4E13878F" w14:textId="77777777" w:rsidR="00CF46CA" w:rsidRPr="00CF46CA" w:rsidRDefault="00CF46CA" w:rsidP="00CF46CA">
      <w:pPr>
        <w:spacing w:line="10" w:lineRule="atLeast"/>
        <w:rPr>
          <w:sz w:val="20"/>
          <w:szCs w:val="20"/>
        </w:rPr>
      </w:pPr>
    </w:p>
    <w:p w14:paraId="5E445748" w14:textId="77777777" w:rsidR="00CF46CA" w:rsidRPr="00CF46CA" w:rsidRDefault="00CF46CA" w:rsidP="00CF46CA">
      <w:pPr>
        <w:spacing w:line="10" w:lineRule="atLeast"/>
        <w:rPr>
          <w:sz w:val="20"/>
          <w:szCs w:val="20"/>
        </w:rPr>
      </w:pPr>
      <w:r w:rsidRPr="00CF46CA">
        <w:rPr>
          <w:sz w:val="20"/>
          <w:szCs w:val="20"/>
        </w:rPr>
        <w:t>commit 3b9709d3f4b322a0a64ec9d33cbf9bbfd170f02c</w:t>
      </w:r>
    </w:p>
    <w:p w14:paraId="7ED5594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9CF80EA" w14:textId="77777777" w:rsidR="00CF46CA" w:rsidRPr="00CF46CA" w:rsidRDefault="00CF46CA" w:rsidP="00CF46CA">
      <w:pPr>
        <w:spacing w:line="10" w:lineRule="atLeast"/>
        <w:rPr>
          <w:sz w:val="20"/>
          <w:szCs w:val="20"/>
        </w:rPr>
      </w:pPr>
      <w:r w:rsidRPr="00CF46CA">
        <w:rPr>
          <w:sz w:val="20"/>
          <w:szCs w:val="20"/>
        </w:rPr>
        <w:t>Date:   Fri Aug 27 17:30:26 1993 +0000</w:t>
      </w:r>
    </w:p>
    <w:p w14:paraId="089175CA" w14:textId="77777777" w:rsidR="00CF46CA" w:rsidRPr="00CF46CA" w:rsidRDefault="00CF46CA" w:rsidP="00CF46CA">
      <w:pPr>
        <w:spacing w:line="10" w:lineRule="atLeast"/>
        <w:rPr>
          <w:sz w:val="20"/>
          <w:szCs w:val="20"/>
        </w:rPr>
      </w:pPr>
    </w:p>
    <w:p w14:paraId="4F60859F" w14:textId="77777777" w:rsidR="00CF46CA" w:rsidRPr="00CF46CA" w:rsidRDefault="00CF46CA" w:rsidP="00CF46CA">
      <w:pPr>
        <w:spacing w:line="10" w:lineRule="atLeast"/>
        <w:rPr>
          <w:sz w:val="20"/>
          <w:szCs w:val="20"/>
        </w:rPr>
      </w:pPr>
      <w:r w:rsidRPr="00CF46CA">
        <w:rPr>
          <w:sz w:val="20"/>
          <w:szCs w:val="20"/>
        </w:rPr>
        <w:t xml:space="preserve">    Add prototypes to function declarations.  Use size_t, not int, when needed.</w:t>
      </w:r>
    </w:p>
    <w:p w14:paraId="44F30A4A" w14:textId="77777777" w:rsidR="00CF46CA" w:rsidRPr="00CF46CA" w:rsidRDefault="00CF46CA" w:rsidP="00CF46CA">
      <w:pPr>
        <w:spacing w:line="10" w:lineRule="atLeast"/>
        <w:rPr>
          <w:sz w:val="20"/>
          <w:szCs w:val="20"/>
        </w:rPr>
      </w:pPr>
      <w:r w:rsidRPr="00CF46CA">
        <w:rPr>
          <w:sz w:val="20"/>
          <w:szCs w:val="20"/>
        </w:rPr>
        <w:t xml:space="preserve">    (diag): Pacify `gcc -Wall' with a useless assignment.</w:t>
      </w:r>
    </w:p>
    <w:p w14:paraId="3ADE9771" w14:textId="77777777" w:rsidR="00CF46CA" w:rsidRPr="00CF46CA" w:rsidRDefault="00CF46CA" w:rsidP="00CF46CA">
      <w:pPr>
        <w:spacing w:line="10" w:lineRule="atLeast"/>
        <w:rPr>
          <w:sz w:val="20"/>
          <w:szCs w:val="20"/>
        </w:rPr>
      </w:pPr>
      <w:r w:rsidRPr="00CF46CA">
        <w:rPr>
          <w:sz w:val="20"/>
          <w:szCs w:val="20"/>
        </w:rPr>
        <w:t xml:space="preserve">    (diff_2_files): Use l.c.m., not max, of files' buffer sizes.</w:t>
      </w:r>
    </w:p>
    <w:p w14:paraId="0864ACBC" w14:textId="77777777" w:rsidR="00CF46CA" w:rsidRPr="00CF46CA" w:rsidRDefault="00CF46CA" w:rsidP="00CF46CA">
      <w:pPr>
        <w:spacing w:line="10" w:lineRule="atLeast"/>
        <w:rPr>
          <w:sz w:val="20"/>
          <w:szCs w:val="20"/>
        </w:rPr>
      </w:pPr>
    </w:p>
    <w:p w14:paraId="1943643E" w14:textId="77777777" w:rsidR="00CF46CA" w:rsidRPr="00CF46CA" w:rsidRDefault="00CF46CA" w:rsidP="00CF46CA">
      <w:pPr>
        <w:spacing w:line="10" w:lineRule="atLeast"/>
        <w:rPr>
          <w:sz w:val="20"/>
          <w:szCs w:val="20"/>
        </w:rPr>
      </w:pPr>
      <w:r w:rsidRPr="00CF46CA">
        <w:rPr>
          <w:sz w:val="20"/>
          <w:szCs w:val="20"/>
        </w:rPr>
        <w:t>commit a9dde9e085845faef1566af34651dfe0410be1fc</w:t>
      </w:r>
    </w:p>
    <w:p w14:paraId="49695DF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A4786FA" w14:textId="77777777" w:rsidR="00CF46CA" w:rsidRPr="00CF46CA" w:rsidRDefault="00CF46CA" w:rsidP="00CF46CA">
      <w:pPr>
        <w:spacing w:line="10" w:lineRule="atLeast"/>
        <w:rPr>
          <w:sz w:val="20"/>
          <w:szCs w:val="20"/>
        </w:rPr>
      </w:pPr>
      <w:r w:rsidRPr="00CF46CA">
        <w:rPr>
          <w:sz w:val="20"/>
          <w:szCs w:val="20"/>
        </w:rPr>
        <w:t>Date:   Fri Aug 27 17:30:26 1993 +0000</w:t>
      </w:r>
    </w:p>
    <w:p w14:paraId="55121D61" w14:textId="77777777" w:rsidR="00CF46CA" w:rsidRPr="00CF46CA" w:rsidRDefault="00CF46CA" w:rsidP="00CF46CA">
      <w:pPr>
        <w:spacing w:line="10" w:lineRule="atLeast"/>
        <w:rPr>
          <w:sz w:val="20"/>
          <w:szCs w:val="20"/>
        </w:rPr>
      </w:pPr>
    </w:p>
    <w:p w14:paraId="32FDF60B" w14:textId="77777777" w:rsidR="00CF46CA" w:rsidRPr="00CF46CA" w:rsidRDefault="00CF46CA" w:rsidP="00CF46CA">
      <w:pPr>
        <w:spacing w:line="10" w:lineRule="atLeast"/>
        <w:rPr>
          <w:sz w:val="20"/>
          <w:szCs w:val="20"/>
        </w:rPr>
      </w:pPr>
      <w:r w:rsidRPr="00CF46CA">
        <w:rPr>
          <w:sz w:val="20"/>
          <w:szCs w:val="20"/>
        </w:rPr>
        <w:t xml:space="preserve">    Initial revision</w:t>
      </w:r>
    </w:p>
    <w:p w14:paraId="53D4DBBC" w14:textId="77777777" w:rsidR="00CF46CA" w:rsidRPr="00CF46CA" w:rsidRDefault="00CF46CA" w:rsidP="00CF46CA">
      <w:pPr>
        <w:spacing w:line="10" w:lineRule="atLeast"/>
        <w:rPr>
          <w:sz w:val="20"/>
          <w:szCs w:val="20"/>
        </w:rPr>
      </w:pPr>
    </w:p>
    <w:p w14:paraId="27FEB009" w14:textId="77777777" w:rsidR="00CF46CA" w:rsidRPr="00CF46CA" w:rsidRDefault="00CF46CA" w:rsidP="00CF46CA">
      <w:pPr>
        <w:spacing w:line="10" w:lineRule="atLeast"/>
        <w:rPr>
          <w:sz w:val="20"/>
          <w:szCs w:val="20"/>
        </w:rPr>
      </w:pPr>
      <w:r w:rsidRPr="00CF46CA">
        <w:rPr>
          <w:sz w:val="20"/>
          <w:szCs w:val="20"/>
        </w:rPr>
        <w:t>commit 3e492ee56afd89ed6216e00148b6378026f50473</w:t>
      </w:r>
    </w:p>
    <w:p w14:paraId="70B422F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9ADFB1A" w14:textId="77777777" w:rsidR="00CF46CA" w:rsidRPr="00CF46CA" w:rsidRDefault="00CF46CA" w:rsidP="00CF46CA">
      <w:pPr>
        <w:spacing w:line="10" w:lineRule="atLeast"/>
        <w:rPr>
          <w:sz w:val="20"/>
          <w:szCs w:val="20"/>
        </w:rPr>
      </w:pPr>
      <w:r w:rsidRPr="00CF46CA">
        <w:rPr>
          <w:sz w:val="20"/>
          <w:szCs w:val="20"/>
        </w:rPr>
        <w:t>Date:   Mon Aug 23 05:44:15 1993 +0000</w:t>
      </w:r>
    </w:p>
    <w:p w14:paraId="3286F614" w14:textId="77777777" w:rsidR="00CF46CA" w:rsidRPr="00CF46CA" w:rsidRDefault="00CF46CA" w:rsidP="00CF46CA">
      <w:pPr>
        <w:spacing w:line="10" w:lineRule="atLeast"/>
        <w:rPr>
          <w:sz w:val="20"/>
          <w:szCs w:val="20"/>
        </w:rPr>
      </w:pPr>
    </w:p>
    <w:p w14:paraId="7E9B2ABD" w14:textId="77777777" w:rsidR="00CF46CA" w:rsidRPr="00CF46CA" w:rsidRDefault="00CF46CA" w:rsidP="00CF46CA">
      <w:pPr>
        <w:spacing w:line="10" w:lineRule="atLeast"/>
        <w:rPr>
          <w:sz w:val="20"/>
          <w:szCs w:val="20"/>
        </w:rPr>
      </w:pPr>
      <w:r w:rsidRPr="00CF46CA">
        <w:rPr>
          <w:sz w:val="20"/>
          <w:szCs w:val="20"/>
        </w:rPr>
        <w:t xml:space="preserve">    GNU diffutils 2.7</w:t>
      </w:r>
    </w:p>
    <w:p w14:paraId="21C38DD2" w14:textId="77777777" w:rsidR="00CF46CA" w:rsidRPr="00CF46CA" w:rsidRDefault="00CF46CA" w:rsidP="00CF46CA">
      <w:pPr>
        <w:spacing w:line="10" w:lineRule="atLeast"/>
        <w:rPr>
          <w:sz w:val="20"/>
          <w:szCs w:val="20"/>
        </w:rPr>
      </w:pPr>
    </w:p>
    <w:p w14:paraId="66248030" w14:textId="77777777" w:rsidR="00CF46CA" w:rsidRPr="00CF46CA" w:rsidRDefault="00CF46CA" w:rsidP="00CF46CA">
      <w:pPr>
        <w:spacing w:line="10" w:lineRule="atLeast"/>
        <w:rPr>
          <w:sz w:val="20"/>
          <w:szCs w:val="20"/>
        </w:rPr>
      </w:pPr>
      <w:r w:rsidRPr="00CF46CA">
        <w:rPr>
          <w:sz w:val="20"/>
          <w:szCs w:val="20"/>
        </w:rPr>
        <w:t>commit 495c25447365aabb888d317a7934403dd08feaf8</w:t>
      </w:r>
    </w:p>
    <w:p w14:paraId="2156958B"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11B3C2C0" w14:textId="77777777" w:rsidR="00CF46CA" w:rsidRPr="00CF46CA" w:rsidRDefault="00CF46CA" w:rsidP="00CF46CA">
      <w:pPr>
        <w:spacing w:line="10" w:lineRule="atLeast"/>
        <w:rPr>
          <w:sz w:val="20"/>
          <w:szCs w:val="20"/>
        </w:rPr>
      </w:pPr>
      <w:r w:rsidRPr="00CF46CA">
        <w:rPr>
          <w:sz w:val="20"/>
          <w:szCs w:val="20"/>
        </w:rPr>
        <w:t>Date:   Fri Jul 30 00:44:17 1993 +0000</w:t>
      </w:r>
    </w:p>
    <w:p w14:paraId="3842FDA4" w14:textId="77777777" w:rsidR="00CF46CA" w:rsidRPr="00CF46CA" w:rsidRDefault="00CF46CA" w:rsidP="00CF46CA">
      <w:pPr>
        <w:spacing w:line="10" w:lineRule="atLeast"/>
        <w:rPr>
          <w:sz w:val="20"/>
          <w:szCs w:val="20"/>
        </w:rPr>
      </w:pPr>
    </w:p>
    <w:p w14:paraId="7D0957C3" w14:textId="77777777" w:rsidR="00CF46CA" w:rsidRPr="00CF46CA" w:rsidRDefault="00CF46CA" w:rsidP="00CF46CA">
      <w:pPr>
        <w:spacing w:line="10" w:lineRule="atLeast"/>
        <w:rPr>
          <w:sz w:val="20"/>
          <w:szCs w:val="20"/>
        </w:rPr>
      </w:pPr>
      <w:r w:rsidRPr="00CF46CA">
        <w:rPr>
          <w:sz w:val="20"/>
          <w:szCs w:val="20"/>
        </w:rPr>
        <w:t xml:space="preserve">    </w:t>
      </w:r>
      <w:r w:rsidRPr="00CF46CA">
        <w:rPr>
          <w:sz w:val="20"/>
          <w:szCs w:val="20"/>
        </w:rPr>
        <w:tab/>
        <w:t>* Makefile.in (config.status): Run config.status --recheck, not</w:t>
      </w:r>
    </w:p>
    <w:p w14:paraId="6A78D636" w14:textId="77777777" w:rsidR="00CF46CA" w:rsidRPr="00CF46CA" w:rsidRDefault="00CF46CA" w:rsidP="00CF46CA">
      <w:pPr>
        <w:spacing w:line="10" w:lineRule="atLeast"/>
        <w:rPr>
          <w:sz w:val="20"/>
          <w:szCs w:val="20"/>
        </w:rPr>
      </w:pPr>
      <w:r w:rsidRPr="00CF46CA">
        <w:rPr>
          <w:sz w:val="20"/>
          <w:szCs w:val="20"/>
        </w:rPr>
        <w:t xml:space="preserve">    </w:t>
      </w:r>
      <w:r w:rsidRPr="00CF46CA">
        <w:rPr>
          <w:sz w:val="20"/>
          <w:szCs w:val="20"/>
        </w:rPr>
        <w:tab/>
        <w:t>configure, to get the right args passed.</w:t>
      </w:r>
    </w:p>
    <w:p w14:paraId="38BED7EB" w14:textId="77777777" w:rsidR="00CF46CA" w:rsidRPr="00CF46CA" w:rsidRDefault="00CF46CA" w:rsidP="00CF46CA">
      <w:pPr>
        <w:spacing w:line="10" w:lineRule="atLeast"/>
        <w:rPr>
          <w:sz w:val="20"/>
          <w:szCs w:val="20"/>
        </w:rPr>
      </w:pPr>
    </w:p>
    <w:p w14:paraId="0C6E2758" w14:textId="77777777" w:rsidR="00CF46CA" w:rsidRPr="00CF46CA" w:rsidRDefault="00CF46CA" w:rsidP="00CF46CA">
      <w:pPr>
        <w:spacing w:line="10" w:lineRule="atLeast"/>
        <w:rPr>
          <w:sz w:val="20"/>
          <w:szCs w:val="20"/>
        </w:rPr>
      </w:pPr>
      <w:r w:rsidRPr="00CF46CA">
        <w:rPr>
          <w:sz w:val="20"/>
          <w:szCs w:val="20"/>
        </w:rPr>
        <w:t>commit 3a50fa0f0210e037d0b5583ccb7c12d52066f9e6</w:t>
      </w:r>
    </w:p>
    <w:p w14:paraId="78E80DB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9623E60" w14:textId="77777777" w:rsidR="00CF46CA" w:rsidRPr="00CF46CA" w:rsidRDefault="00CF46CA" w:rsidP="00CF46CA">
      <w:pPr>
        <w:spacing w:line="10" w:lineRule="atLeast"/>
        <w:rPr>
          <w:sz w:val="20"/>
          <w:szCs w:val="20"/>
        </w:rPr>
      </w:pPr>
      <w:r w:rsidRPr="00CF46CA">
        <w:rPr>
          <w:sz w:val="20"/>
          <w:szCs w:val="20"/>
        </w:rPr>
        <w:t>Date:   Thu Jul 22 10:46:30 1993 +0000</w:t>
      </w:r>
    </w:p>
    <w:p w14:paraId="48FFEB7A" w14:textId="77777777" w:rsidR="00CF46CA" w:rsidRPr="00CF46CA" w:rsidRDefault="00CF46CA" w:rsidP="00CF46CA">
      <w:pPr>
        <w:spacing w:line="10" w:lineRule="atLeast"/>
        <w:rPr>
          <w:sz w:val="20"/>
          <w:szCs w:val="20"/>
        </w:rPr>
      </w:pPr>
    </w:p>
    <w:p w14:paraId="1CF971E0" w14:textId="77777777" w:rsidR="00CF46CA" w:rsidRPr="00CF46CA" w:rsidRDefault="00CF46CA" w:rsidP="00CF46CA">
      <w:pPr>
        <w:spacing w:line="10" w:lineRule="atLeast"/>
        <w:rPr>
          <w:sz w:val="20"/>
          <w:szCs w:val="20"/>
        </w:rPr>
      </w:pPr>
      <w:r w:rsidRPr="00CF46CA">
        <w:rPr>
          <w:sz w:val="20"/>
          <w:szCs w:val="20"/>
        </w:rPr>
        <w:t xml:space="preserve">    (dist): Replace `if [ ! TEST ]; then ACTION; fi' with `[ TEST ] ||</w:t>
      </w:r>
    </w:p>
    <w:p w14:paraId="28926DF3" w14:textId="77777777" w:rsidR="00CF46CA" w:rsidRPr="00CF46CA" w:rsidRDefault="00CF46CA" w:rsidP="00CF46CA">
      <w:pPr>
        <w:spacing w:line="10" w:lineRule="atLeast"/>
        <w:rPr>
          <w:sz w:val="20"/>
          <w:szCs w:val="20"/>
        </w:rPr>
      </w:pPr>
      <w:r w:rsidRPr="00CF46CA">
        <w:rPr>
          <w:sz w:val="20"/>
          <w:szCs w:val="20"/>
        </w:rPr>
        <w:t xml:space="preserve">    ACTION || exit' so that the command exits with proper status for `make'.</w:t>
      </w:r>
    </w:p>
    <w:p w14:paraId="1490D95F" w14:textId="77777777" w:rsidR="00CF46CA" w:rsidRPr="00CF46CA" w:rsidRDefault="00CF46CA" w:rsidP="00CF46CA">
      <w:pPr>
        <w:spacing w:line="10" w:lineRule="atLeast"/>
        <w:rPr>
          <w:sz w:val="20"/>
          <w:szCs w:val="20"/>
        </w:rPr>
      </w:pPr>
    </w:p>
    <w:p w14:paraId="13EFE00A" w14:textId="77777777" w:rsidR="00CF46CA" w:rsidRPr="00CF46CA" w:rsidRDefault="00CF46CA" w:rsidP="00CF46CA">
      <w:pPr>
        <w:spacing w:line="10" w:lineRule="atLeast"/>
        <w:rPr>
          <w:sz w:val="20"/>
          <w:szCs w:val="20"/>
        </w:rPr>
      </w:pPr>
      <w:r w:rsidRPr="00CF46CA">
        <w:rPr>
          <w:sz w:val="20"/>
          <w:szCs w:val="20"/>
        </w:rPr>
        <w:lastRenderedPageBreak/>
        <w:t>commit bd8d4cc978484a29f6782808a36bfa95bc679278</w:t>
      </w:r>
    </w:p>
    <w:p w14:paraId="7472A0E4"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6C93530C" w14:textId="77777777" w:rsidR="00CF46CA" w:rsidRPr="00CF46CA" w:rsidRDefault="00CF46CA" w:rsidP="00CF46CA">
      <w:pPr>
        <w:spacing w:line="10" w:lineRule="atLeast"/>
        <w:rPr>
          <w:sz w:val="20"/>
          <w:szCs w:val="20"/>
        </w:rPr>
      </w:pPr>
      <w:r w:rsidRPr="00CF46CA">
        <w:rPr>
          <w:sz w:val="20"/>
          <w:szCs w:val="20"/>
        </w:rPr>
        <w:t>Date:   Thu Jul 8 23:47:51 1993 +0000</w:t>
      </w:r>
    </w:p>
    <w:p w14:paraId="6AE5D5E3" w14:textId="77777777" w:rsidR="00CF46CA" w:rsidRPr="00CF46CA" w:rsidRDefault="00CF46CA" w:rsidP="00CF46CA">
      <w:pPr>
        <w:spacing w:line="10" w:lineRule="atLeast"/>
        <w:rPr>
          <w:sz w:val="20"/>
          <w:szCs w:val="20"/>
        </w:rPr>
      </w:pPr>
    </w:p>
    <w:p w14:paraId="0E4B6047" w14:textId="77777777" w:rsidR="00CF46CA" w:rsidRPr="00CF46CA" w:rsidRDefault="00CF46CA" w:rsidP="00CF46CA">
      <w:pPr>
        <w:spacing w:line="10" w:lineRule="atLeast"/>
        <w:rPr>
          <w:sz w:val="20"/>
          <w:szCs w:val="20"/>
        </w:rPr>
      </w:pPr>
      <w:r w:rsidRPr="00CF46CA">
        <w:rPr>
          <w:sz w:val="20"/>
          <w:szCs w:val="20"/>
        </w:rPr>
        <w:t xml:space="preserve">    new targets</w:t>
      </w:r>
    </w:p>
    <w:p w14:paraId="7CB92C2D" w14:textId="77777777" w:rsidR="00CF46CA" w:rsidRPr="00CF46CA" w:rsidRDefault="00CF46CA" w:rsidP="00CF46CA">
      <w:pPr>
        <w:spacing w:line="10" w:lineRule="atLeast"/>
        <w:rPr>
          <w:sz w:val="20"/>
          <w:szCs w:val="20"/>
        </w:rPr>
      </w:pPr>
    </w:p>
    <w:p w14:paraId="66E0B6E0" w14:textId="77777777" w:rsidR="00CF46CA" w:rsidRPr="00CF46CA" w:rsidRDefault="00CF46CA" w:rsidP="00CF46CA">
      <w:pPr>
        <w:spacing w:line="10" w:lineRule="atLeast"/>
        <w:rPr>
          <w:sz w:val="20"/>
          <w:szCs w:val="20"/>
        </w:rPr>
      </w:pPr>
      <w:r w:rsidRPr="00CF46CA">
        <w:rPr>
          <w:sz w:val="20"/>
          <w:szCs w:val="20"/>
        </w:rPr>
        <w:t>commit 308a124880a6cdce4dfc1b895e767adb2fbdfb79</w:t>
      </w:r>
    </w:p>
    <w:p w14:paraId="55D4AB6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ABF99AE" w14:textId="77777777" w:rsidR="00CF46CA" w:rsidRPr="00CF46CA" w:rsidRDefault="00CF46CA" w:rsidP="00CF46CA">
      <w:pPr>
        <w:spacing w:line="10" w:lineRule="atLeast"/>
        <w:rPr>
          <w:sz w:val="20"/>
          <w:szCs w:val="20"/>
        </w:rPr>
      </w:pPr>
      <w:r w:rsidRPr="00CF46CA">
        <w:rPr>
          <w:sz w:val="20"/>
          <w:szCs w:val="20"/>
        </w:rPr>
        <w:t>Date:   Sun Jul 4 00:00:00 1993 +0000</w:t>
      </w:r>
    </w:p>
    <w:p w14:paraId="03778234" w14:textId="77777777" w:rsidR="00CF46CA" w:rsidRPr="00CF46CA" w:rsidRDefault="00CF46CA" w:rsidP="00CF46CA">
      <w:pPr>
        <w:spacing w:line="10" w:lineRule="atLeast"/>
        <w:rPr>
          <w:sz w:val="20"/>
          <w:szCs w:val="20"/>
        </w:rPr>
      </w:pPr>
    </w:p>
    <w:p w14:paraId="1ACABE23" w14:textId="77777777" w:rsidR="00CF46CA" w:rsidRPr="00CF46CA" w:rsidRDefault="00CF46CA" w:rsidP="00CF46CA">
      <w:pPr>
        <w:spacing w:line="10" w:lineRule="atLeast"/>
        <w:rPr>
          <w:sz w:val="20"/>
          <w:szCs w:val="20"/>
        </w:rPr>
      </w:pPr>
      <w:r w:rsidRPr="00CF46CA">
        <w:rPr>
          <w:sz w:val="20"/>
          <w:szCs w:val="20"/>
        </w:rPr>
        <w:t xml:space="preserve">    Attempt to do a better job with three two-way diffs.</w:t>
      </w:r>
    </w:p>
    <w:p w14:paraId="6EED15DC" w14:textId="77777777" w:rsidR="00CF46CA" w:rsidRPr="00CF46CA" w:rsidRDefault="00CF46CA" w:rsidP="00CF46CA">
      <w:pPr>
        <w:spacing w:line="10" w:lineRule="atLeast"/>
        <w:rPr>
          <w:sz w:val="20"/>
          <w:szCs w:val="20"/>
        </w:rPr>
      </w:pPr>
      <w:r w:rsidRPr="00CF46CA">
        <w:rPr>
          <w:sz w:val="20"/>
          <w:szCs w:val="20"/>
        </w:rPr>
        <w:t xml:space="preserve">    This was a file labeled diff3.c.new-notdone,</w:t>
      </w:r>
    </w:p>
    <w:p w14:paraId="186C8E43" w14:textId="77777777" w:rsidR="00CF46CA" w:rsidRPr="00CF46CA" w:rsidRDefault="00CF46CA" w:rsidP="00CF46CA">
      <w:pPr>
        <w:spacing w:line="10" w:lineRule="atLeast"/>
        <w:rPr>
          <w:sz w:val="20"/>
          <w:szCs w:val="20"/>
        </w:rPr>
      </w:pPr>
      <w:r w:rsidRPr="00CF46CA">
        <w:rPr>
          <w:sz w:val="20"/>
          <w:szCs w:val="20"/>
        </w:rPr>
        <w:t xml:space="preserve">    dated 1992-04-27, with user name `randy'.</w:t>
      </w:r>
    </w:p>
    <w:p w14:paraId="179A6534" w14:textId="77777777" w:rsidR="00CF46CA" w:rsidRPr="00CF46CA" w:rsidRDefault="00CF46CA" w:rsidP="00CF46CA">
      <w:pPr>
        <w:spacing w:line="10" w:lineRule="atLeast"/>
        <w:rPr>
          <w:sz w:val="20"/>
          <w:szCs w:val="20"/>
        </w:rPr>
      </w:pPr>
    </w:p>
    <w:p w14:paraId="19292C99" w14:textId="77777777" w:rsidR="00CF46CA" w:rsidRPr="00CF46CA" w:rsidRDefault="00CF46CA" w:rsidP="00CF46CA">
      <w:pPr>
        <w:spacing w:line="10" w:lineRule="atLeast"/>
        <w:rPr>
          <w:sz w:val="20"/>
          <w:szCs w:val="20"/>
        </w:rPr>
      </w:pPr>
      <w:r w:rsidRPr="00CF46CA">
        <w:rPr>
          <w:sz w:val="20"/>
          <w:szCs w:val="20"/>
        </w:rPr>
        <w:t>commit 72e9b3762de6101d10eb7378a7f996ad8643e4f5</w:t>
      </w:r>
    </w:p>
    <w:p w14:paraId="5BA09F9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C17D5B9" w14:textId="77777777" w:rsidR="00CF46CA" w:rsidRPr="00CF46CA" w:rsidRDefault="00CF46CA" w:rsidP="00CF46CA">
      <w:pPr>
        <w:spacing w:line="10" w:lineRule="atLeast"/>
        <w:rPr>
          <w:sz w:val="20"/>
          <w:szCs w:val="20"/>
        </w:rPr>
      </w:pPr>
      <w:r w:rsidRPr="00CF46CA">
        <w:rPr>
          <w:sz w:val="20"/>
          <w:szCs w:val="20"/>
        </w:rPr>
        <w:t>Date:   Sat Jun 5 23:10:40 1993 +0000</w:t>
      </w:r>
    </w:p>
    <w:p w14:paraId="796F00EE" w14:textId="77777777" w:rsidR="00CF46CA" w:rsidRPr="00CF46CA" w:rsidRDefault="00CF46CA" w:rsidP="00CF46CA">
      <w:pPr>
        <w:spacing w:line="10" w:lineRule="atLeast"/>
        <w:rPr>
          <w:sz w:val="20"/>
          <w:szCs w:val="20"/>
        </w:rPr>
      </w:pPr>
    </w:p>
    <w:p w14:paraId="3283ABCA" w14:textId="77777777" w:rsidR="00CF46CA" w:rsidRPr="00CF46CA" w:rsidRDefault="00CF46CA" w:rsidP="00CF46CA">
      <w:pPr>
        <w:spacing w:line="10" w:lineRule="atLeast"/>
        <w:rPr>
          <w:sz w:val="20"/>
          <w:szCs w:val="20"/>
        </w:rPr>
      </w:pPr>
      <w:r w:rsidRPr="00CF46CA">
        <w:rPr>
          <w:sz w:val="20"/>
          <w:szCs w:val="20"/>
        </w:rPr>
        <w:t xml:space="preserve">    (dist): Switch from .z to .gz.</w:t>
      </w:r>
    </w:p>
    <w:p w14:paraId="00622BA5" w14:textId="77777777" w:rsidR="00CF46CA" w:rsidRPr="00CF46CA" w:rsidRDefault="00CF46CA" w:rsidP="00CF46CA">
      <w:pPr>
        <w:spacing w:line="10" w:lineRule="atLeast"/>
        <w:rPr>
          <w:sz w:val="20"/>
          <w:szCs w:val="20"/>
        </w:rPr>
      </w:pPr>
    </w:p>
    <w:p w14:paraId="51310273" w14:textId="77777777" w:rsidR="00CF46CA" w:rsidRPr="00CF46CA" w:rsidRDefault="00CF46CA" w:rsidP="00CF46CA">
      <w:pPr>
        <w:spacing w:line="10" w:lineRule="atLeast"/>
        <w:rPr>
          <w:sz w:val="20"/>
          <w:szCs w:val="20"/>
        </w:rPr>
      </w:pPr>
      <w:r w:rsidRPr="00CF46CA">
        <w:rPr>
          <w:sz w:val="20"/>
          <w:szCs w:val="20"/>
        </w:rPr>
        <w:t>commit 7efcf6d1879dea4682d57ed29b75b5727be04a53</w:t>
      </w:r>
    </w:p>
    <w:p w14:paraId="6037E7BE"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BC256D0" w14:textId="77777777" w:rsidR="00CF46CA" w:rsidRPr="00CF46CA" w:rsidRDefault="00CF46CA" w:rsidP="00CF46CA">
      <w:pPr>
        <w:spacing w:line="10" w:lineRule="atLeast"/>
        <w:rPr>
          <w:sz w:val="20"/>
          <w:szCs w:val="20"/>
        </w:rPr>
      </w:pPr>
      <w:r w:rsidRPr="00CF46CA">
        <w:rPr>
          <w:sz w:val="20"/>
          <w:szCs w:val="20"/>
        </w:rPr>
        <w:t>Date:   Wed May 26 17:16:02 1993 +0000</w:t>
      </w:r>
    </w:p>
    <w:p w14:paraId="49894DE4" w14:textId="77777777" w:rsidR="00CF46CA" w:rsidRPr="00CF46CA" w:rsidRDefault="00CF46CA" w:rsidP="00CF46CA">
      <w:pPr>
        <w:spacing w:line="10" w:lineRule="atLeast"/>
        <w:rPr>
          <w:sz w:val="20"/>
          <w:szCs w:val="20"/>
        </w:rPr>
      </w:pPr>
    </w:p>
    <w:p w14:paraId="337E05FC" w14:textId="77777777" w:rsidR="00CF46CA" w:rsidRPr="00CF46CA" w:rsidRDefault="00CF46CA" w:rsidP="00CF46CA">
      <w:pPr>
        <w:spacing w:line="10" w:lineRule="atLeast"/>
        <w:rPr>
          <w:sz w:val="20"/>
          <w:szCs w:val="20"/>
        </w:rPr>
      </w:pPr>
      <w:r w:rsidRPr="00CF46CA">
        <w:rPr>
          <w:sz w:val="20"/>
          <w:szCs w:val="20"/>
        </w:rPr>
        <w:t xml:space="preserve">    Change NULL to 0.</w:t>
      </w:r>
    </w:p>
    <w:p w14:paraId="04B86C71" w14:textId="77777777" w:rsidR="00CF46CA" w:rsidRPr="00CF46CA" w:rsidRDefault="00CF46CA" w:rsidP="00CF46CA">
      <w:pPr>
        <w:spacing w:line="10" w:lineRule="atLeast"/>
        <w:rPr>
          <w:sz w:val="20"/>
          <w:szCs w:val="20"/>
        </w:rPr>
      </w:pPr>
    </w:p>
    <w:p w14:paraId="3224E100" w14:textId="77777777" w:rsidR="00CF46CA" w:rsidRPr="00CF46CA" w:rsidRDefault="00CF46CA" w:rsidP="00CF46CA">
      <w:pPr>
        <w:spacing w:line="10" w:lineRule="atLeast"/>
        <w:rPr>
          <w:sz w:val="20"/>
          <w:szCs w:val="20"/>
        </w:rPr>
      </w:pPr>
      <w:r w:rsidRPr="00CF46CA">
        <w:rPr>
          <w:sz w:val="20"/>
          <w:szCs w:val="20"/>
        </w:rPr>
        <w:t>commit 47b8d868a96ed6ab769c5b144c6b6faf5bd3d634</w:t>
      </w:r>
    </w:p>
    <w:p w14:paraId="4BD88E7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DDD9643" w14:textId="77777777" w:rsidR="00CF46CA" w:rsidRPr="00CF46CA" w:rsidRDefault="00CF46CA" w:rsidP="00CF46CA">
      <w:pPr>
        <w:spacing w:line="10" w:lineRule="atLeast"/>
        <w:rPr>
          <w:sz w:val="20"/>
          <w:szCs w:val="20"/>
        </w:rPr>
      </w:pPr>
      <w:r w:rsidRPr="00CF46CA">
        <w:rPr>
          <w:sz w:val="20"/>
          <w:szCs w:val="20"/>
        </w:rPr>
        <w:t>Date:   Wed May 26 17:16:02 1993 +0000</w:t>
      </w:r>
    </w:p>
    <w:p w14:paraId="48DA62EE" w14:textId="77777777" w:rsidR="00CF46CA" w:rsidRPr="00CF46CA" w:rsidRDefault="00CF46CA" w:rsidP="00CF46CA">
      <w:pPr>
        <w:spacing w:line="10" w:lineRule="atLeast"/>
        <w:rPr>
          <w:sz w:val="20"/>
          <w:szCs w:val="20"/>
        </w:rPr>
      </w:pPr>
    </w:p>
    <w:p w14:paraId="7D120F16" w14:textId="77777777" w:rsidR="00CF46CA" w:rsidRPr="00CF46CA" w:rsidRDefault="00CF46CA" w:rsidP="00CF46CA">
      <w:pPr>
        <w:spacing w:line="10" w:lineRule="atLeast"/>
        <w:rPr>
          <w:sz w:val="20"/>
          <w:szCs w:val="20"/>
        </w:rPr>
      </w:pPr>
      <w:r w:rsidRPr="00CF46CA">
        <w:rPr>
          <w:sz w:val="20"/>
          <w:szCs w:val="20"/>
        </w:rPr>
        <w:t xml:space="preserve">    (print_sdiff_common_lines_print_sdiff_hunk): Cast args to pointer types, for traditional C.</w:t>
      </w:r>
    </w:p>
    <w:p w14:paraId="38D9BBE6" w14:textId="77777777" w:rsidR="00CF46CA" w:rsidRPr="00CF46CA" w:rsidRDefault="00CF46CA" w:rsidP="00CF46CA">
      <w:pPr>
        <w:spacing w:line="10" w:lineRule="atLeast"/>
        <w:rPr>
          <w:sz w:val="20"/>
          <w:szCs w:val="20"/>
        </w:rPr>
      </w:pPr>
    </w:p>
    <w:p w14:paraId="140A389B" w14:textId="77777777" w:rsidR="00CF46CA" w:rsidRPr="00CF46CA" w:rsidRDefault="00CF46CA" w:rsidP="00CF46CA">
      <w:pPr>
        <w:spacing w:line="10" w:lineRule="atLeast"/>
        <w:rPr>
          <w:sz w:val="20"/>
          <w:szCs w:val="20"/>
        </w:rPr>
      </w:pPr>
      <w:r w:rsidRPr="00CF46CA">
        <w:rPr>
          <w:sz w:val="20"/>
          <w:szCs w:val="20"/>
        </w:rPr>
        <w:t>commit 9c0b359b91b2411a8bbdb8589768fb42361e195a</w:t>
      </w:r>
    </w:p>
    <w:p w14:paraId="672A41D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B2BA88B" w14:textId="77777777" w:rsidR="00CF46CA" w:rsidRPr="00CF46CA" w:rsidRDefault="00CF46CA" w:rsidP="00CF46CA">
      <w:pPr>
        <w:spacing w:line="10" w:lineRule="atLeast"/>
        <w:rPr>
          <w:sz w:val="20"/>
          <w:szCs w:val="20"/>
        </w:rPr>
      </w:pPr>
      <w:r w:rsidRPr="00CF46CA">
        <w:rPr>
          <w:sz w:val="20"/>
          <w:szCs w:val="20"/>
        </w:rPr>
        <w:t>Date:   Wed May 26 17:16:02 1993 +0000</w:t>
      </w:r>
    </w:p>
    <w:p w14:paraId="34EDD07C" w14:textId="77777777" w:rsidR="00CF46CA" w:rsidRPr="00CF46CA" w:rsidRDefault="00CF46CA" w:rsidP="00CF46CA">
      <w:pPr>
        <w:spacing w:line="10" w:lineRule="atLeast"/>
        <w:rPr>
          <w:sz w:val="20"/>
          <w:szCs w:val="20"/>
        </w:rPr>
      </w:pPr>
    </w:p>
    <w:p w14:paraId="226405C8" w14:textId="77777777" w:rsidR="00CF46CA" w:rsidRPr="00CF46CA" w:rsidRDefault="00CF46CA" w:rsidP="00CF46CA">
      <w:pPr>
        <w:spacing w:line="10" w:lineRule="atLeast"/>
        <w:rPr>
          <w:sz w:val="20"/>
          <w:szCs w:val="20"/>
        </w:rPr>
      </w:pPr>
      <w:r w:rsidRPr="00CF46CA">
        <w:rPr>
          <w:sz w:val="20"/>
          <w:szCs w:val="20"/>
        </w:rPr>
        <w:t xml:space="preserve">    (longopts, private_tempnam): Change NULL to 0.</w:t>
      </w:r>
    </w:p>
    <w:p w14:paraId="723E903C" w14:textId="77777777" w:rsidR="00CF46CA" w:rsidRPr="00CF46CA" w:rsidRDefault="00CF46CA" w:rsidP="00CF46CA">
      <w:pPr>
        <w:spacing w:line="10" w:lineRule="atLeast"/>
        <w:rPr>
          <w:sz w:val="20"/>
          <w:szCs w:val="20"/>
        </w:rPr>
      </w:pPr>
    </w:p>
    <w:p w14:paraId="6530520B" w14:textId="77777777" w:rsidR="00CF46CA" w:rsidRPr="00CF46CA" w:rsidRDefault="00CF46CA" w:rsidP="00CF46CA">
      <w:pPr>
        <w:spacing w:line="10" w:lineRule="atLeast"/>
        <w:rPr>
          <w:sz w:val="20"/>
          <w:szCs w:val="20"/>
        </w:rPr>
      </w:pPr>
      <w:r w:rsidRPr="00CF46CA">
        <w:rPr>
          <w:sz w:val="20"/>
          <w:szCs w:val="20"/>
        </w:rPr>
        <w:t>commit 50a3709b577ada7869b303b0ccb92628e7187b5c</w:t>
      </w:r>
    </w:p>
    <w:p w14:paraId="09C860C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73500D7" w14:textId="77777777" w:rsidR="00CF46CA" w:rsidRPr="00CF46CA" w:rsidRDefault="00CF46CA" w:rsidP="00CF46CA">
      <w:pPr>
        <w:spacing w:line="10" w:lineRule="atLeast"/>
        <w:rPr>
          <w:sz w:val="20"/>
          <w:szCs w:val="20"/>
        </w:rPr>
      </w:pPr>
      <w:r w:rsidRPr="00CF46CA">
        <w:rPr>
          <w:sz w:val="20"/>
          <w:szCs w:val="20"/>
        </w:rPr>
        <w:t>Date:   Wed May 26 17:16:02 1993 +0000</w:t>
      </w:r>
    </w:p>
    <w:p w14:paraId="776E1670" w14:textId="77777777" w:rsidR="00CF46CA" w:rsidRPr="00CF46CA" w:rsidRDefault="00CF46CA" w:rsidP="00CF46CA">
      <w:pPr>
        <w:spacing w:line="10" w:lineRule="atLeast"/>
        <w:rPr>
          <w:sz w:val="20"/>
          <w:szCs w:val="20"/>
        </w:rPr>
      </w:pPr>
    </w:p>
    <w:p w14:paraId="555FBAD3" w14:textId="77777777" w:rsidR="00CF46CA" w:rsidRPr="00CF46CA" w:rsidRDefault="00CF46CA" w:rsidP="00CF46CA">
      <w:pPr>
        <w:spacing w:line="10" w:lineRule="atLeast"/>
        <w:rPr>
          <w:sz w:val="20"/>
          <w:szCs w:val="20"/>
        </w:rPr>
      </w:pPr>
      <w:r w:rsidRPr="00CF46CA">
        <w:rPr>
          <w:sz w:val="20"/>
          <w:szCs w:val="20"/>
        </w:rPr>
        <w:t xml:space="preserve">    (longopts): Change NULL to 0.</w:t>
      </w:r>
    </w:p>
    <w:p w14:paraId="548F1F78" w14:textId="77777777" w:rsidR="00CF46CA" w:rsidRPr="00CF46CA" w:rsidRDefault="00CF46CA" w:rsidP="00CF46CA">
      <w:pPr>
        <w:spacing w:line="10" w:lineRule="atLeast"/>
        <w:rPr>
          <w:sz w:val="20"/>
          <w:szCs w:val="20"/>
        </w:rPr>
      </w:pPr>
    </w:p>
    <w:p w14:paraId="11B7313D" w14:textId="77777777" w:rsidR="00CF46CA" w:rsidRPr="00CF46CA" w:rsidRDefault="00CF46CA" w:rsidP="00CF46CA">
      <w:pPr>
        <w:spacing w:line="10" w:lineRule="atLeast"/>
        <w:rPr>
          <w:sz w:val="20"/>
          <w:szCs w:val="20"/>
        </w:rPr>
      </w:pPr>
      <w:r w:rsidRPr="00CF46CA">
        <w:rPr>
          <w:sz w:val="20"/>
          <w:szCs w:val="20"/>
        </w:rPr>
        <w:t>commit f0c10d063072e6f9238808348a5a404ffd256864</w:t>
      </w:r>
    </w:p>
    <w:p w14:paraId="3BE8A13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67C98D5" w14:textId="77777777" w:rsidR="00CF46CA" w:rsidRPr="00CF46CA" w:rsidRDefault="00CF46CA" w:rsidP="00CF46CA">
      <w:pPr>
        <w:spacing w:line="10" w:lineRule="atLeast"/>
        <w:rPr>
          <w:sz w:val="20"/>
          <w:szCs w:val="20"/>
        </w:rPr>
      </w:pPr>
      <w:r w:rsidRPr="00CF46CA">
        <w:rPr>
          <w:sz w:val="20"/>
          <w:szCs w:val="20"/>
        </w:rPr>
        <w:t>Date:   Wed May 26 17:16:02 1993 +0000</w:t>
      </w:r>
    </w:p>
    <w:p w14:paraId="550020E2" w14:textId="77777777" w:rsidR="00CF46CA" w:rsidRPr="00CF46CA" w:rsidRDefault="00CF46CA" w:rsidP="00CF46CA">
      <w:pPr>
        <w:spacing w:line="10" w:lineRule="atLeast"/>
        <w:rPr>
          <w:sz w:val="20"/>
          <w:szCs w:val="20"/>
        </w:rPr>
      </w:pPr>
    </w:p>
    <w:p w14:paraId="00FA6176" w14:textId="77777777" w:rsidR="00CF46CA" w:rsidRPr="00CF46CA" w:rsidRDefault="00CF46CA" w:rsidP="00CF46CA">
      <w:pPr>
        <w:spacing w:line="10" w:lineRule="atLeast"/>
        <w:rPr>
          <w:sz w:val="20"/>
          <w:szCs w:val="20"/>
        </w:rPr>
      </w:pPr>
      <w:r w:rsidRPr="00CF46CA">
        <w:rPr>
          <w:sz w:val="20"/>
          <w:szCs w:val="20"/>
        </w:rPr>
        <w:t xml:space="preserve">    (main): Cast args to compare_files, for traditional C.</w:t>
      </w:r>
    </w:p>
    <w:p w14:paraId="207999CD" w14:textId="77777777" w:rsidR="00CF46CA" w:rsidRPr="00CF46CA" w:rsidRDefault="00CF46CA" w:rsidP="00CF46CA">
      <w:pPr>
        <w:spacing w:line="10" w:lineRule="atLeast"/>
        <w:rPr>
          <w:sz w:val="20"/>
          <w:szCs w:val="20"/>
        </w:rPr>
      </w:pPr>
    </w:p>
    <w:p w14:paraId="740E0E36" w14:textId="77777777" w:rsidR="00CF46CA" w:rsidRPr="00CF46CA" w:rsidRDefault="00CF46CA" w:rsidP="00CF46CA">
      <w:pPr>
        <w:spacing w:line="10" w:lineRule="atLeast"/>
        <w:rPr>
          <w:sz w:val="20"/>
          <w:szCs w:val="20"/>
        </w:rPr>
      </w:pPr>
      <w:r w:rsidRPr="00CF46CA">
        <w:rPr>
          <w:sz w:val="20"/>
          <w:szCs w:val="20"/>
        </w:rPr>
        <w:t>commit 73e929cbb6eb24bf3e64238c1484c872d34d5369</w:t>
      </w:r>
    </w:p>
    <w:p w14:paraId="5A44108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03C2594" w14:textId="77777777" w:rsidR="00CF46CA" w:rsidRPr="00CF46CA" w:rsidRDefault="00CF46CA" w:rsidP="00CF46CA">
      <w:pPr>
        <w:spacing w:line="10" w:lineRule="atLeast"/>
        <w:rPr>
          <w:sz w:val="20"/>
          <w:szCs w:val="20"/>
        </w:rPr>
      </w:pPr>
      <w:r w:rsidRPr="00CF46CA">
        <w:rPr>
          <w:sz w:val="20"/>
          <w:szCs w:val="20"/>
        </w:rPr>
        <w:lastRenderedPageBreak/>
        <w:t>Date:   Wed May 26 17:16:02 1993 +0000</w:t>
      </w:r>
    </w:p>
    <w:p w14:paraId="1E7A5A43" w14:textId="77777777" w:rsidR="00CF46CA" w:rsidRPr="00CF46CA" w:rsidRDefault="00CF46CA" w:rsidP="00CF46CA">
      <w:pPr>
        <w:spacing w:line="10" w:lineRule="atLeast"/>
        <w:rPr>
          <w:sz w:val="20"/>
          <w:szCs w:val="20"/>
        </w:rPr>
      </w:pPr>
    </w:p>
    <w:p w14:paraId="56E5785C" w14:textId="77777777" w:rsidR="00CF46CA" w:rsidRPr="00CF46CA" w:rsidRDefault="00CF46CA" w:rsidP="00CF46CA">
      <w:pPr>
        <w:spacing w:line="10" w:lineRule="atLeast"/>
        <w:rPr>
          <w:sz w:val="20"/>
          <w:szCs w:val="20"/>
        </w:rPr>
      </w:pPr>
      <w:r w:rsidRPr="00CF46CA">
        <w:rPr>
          <w:sz w:val="20"/>
          <w:szCs w:val="20"/>
        </w:rPr>
        <w:t xml:space="preserve">    (diff_2_files): Change NULL to 0.</w:t>
      </w:r>
    </w:p>
    <w:p w14:paraId="3C47363E" w14:textId="77777777" w:rsidR="00CF46CA" w:rsidRPr="00CF46CA" w:rsidRDefault="00CF46CA" w:rsidP="00CF46CA">
      <w:pPr>
        <w:spacing w:line="10" w:lineRule="atLeast"/>
        <w:rPr>
          <w:sz w:val="20"/>
          <w:szCs w:val="20"/>
        </w:rPr>
      </w:pPr>
    </w:p>
    <w:p w14:paraId="12F8B3AE" w14:textId="77777777" w:rsidR="00CF46CA" w:rsidRPr="00CF46CA" w:rsidRDefault="00CF46CA" w:rsidP="00CF46CA">
      <w:pPr>
        <w:spacing w:line="10" w:lineRule="atLeast"/>
        <w:rPr>
          <w:sz w:val="20"/>
          <w:szCs w:val="20"/>
        </w:rPr>
      </w:pPr>
      <w:r w:rsidRPr="00CF46CA">
        <w:rPr>
          <w:sz w:val="20"/>
          <w:szCs w:val="20"/>
        </w:rPr>
        <w:t>commit 9a8361c3c5e613a32811e630c2d1a33687fc6d58</w:t>
      </w:r>
    </w:p>
    <w:p w14:paraId="6A11D4C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91DBE53" w14:textId="77777777" w:rsidR="00CF46CA" w:rsidRPr="00CF46CA" w:rsidRDefault="00CF46CA" w:rsidP="00CF46CA">
      <w:pPr>
        <w:spacing w:line="10" w:lineRule="atLeast"/>
        <w:rPr>
          <w:sz w:val="20"/>
          <w:szCs w:val="20"/>
        </w:rPr>
      </w:pPr>
      <w:r w:rsidRPr="00CF46CA">
        <w:rPr>
          <w:sz w:val="20"/>
          <w:szCs w:val="20"/>
        </w:rPr>
        <w:t>Date:   Tue May 25 15:36:38 1993 +0000</w:t>
      </w:r>
    </w:p>
    <w:p w14:paraId="151B47AD" w14:textId="77777777" w:rsidR="00CF46CA" w:rsidRPr="00CF46CA" w:rsidRDefault="00CF46CA" w:rsidP="00CF46CA">
      <w:pPr>
        <w:spacing w:line="10" w:lineRule="atLeast"/>
        <w:rPr>
          <w:sz w:val="20"/>
          <w:szCs w:val="20"/>
        </w:rPr>
      </w:pPr>
    </w:p>
    <w:p w14:paraId="5299834D" w14:textId="77777777" w:rsidR="00CF46CA" w:rsidRPr="00CF46CA" w:rsidRDefault="00CF46CA" w:rsidP="00CF46CA">
      <w:pPr>
        <w:spacing w:line="10" w:lineRule="atLeast"/>
        <w:rPr>
          <w:sz w:val="20"/>
          <w:szCs w:val="20"/>
        </w:rPr>
      </w:pPr>
      <w:r w:rsidRPr="00CF46CA">
        <w:rPr>
          <w:sz w:val="20"/>
          <w:szCs w:val="20"/>
        </w:rPr>
        <w:t xml:space="preserve">    (compare_files): Don't use the file size shortcut if</w:t>
      </w:r>
    </w:p>
    <w:p w14:paraId="664EF770" w14:textId="77777777" w:rsidR="00CF46CA" w:rsidRPr="00CF46CA" w:rsidRDefault="00CF46CA" w:rsidP="00CF46CA">
      <w:pPr>
        <w:spacing w:line="10" w:lineRule="atLeast"/>
        <w:rPr>
          <w:sz w:val="20"/>
          <w:szCs w:val="20"/>
        </w:rPr>
      </w:pPr>
      <w:r w:rsidRPr="00CF46CA">
        <w:rPr>
          <w:sz w:val="20"/>
          <w:szCs w:val="20"/>
        </w:rPr>
        <w:t xml:space="preserve">    ignore_some_changes is nonzero, since the file size may differ</w:t>
      </w:r>
    </w:p>
    <w:p w14:paraId="7E77750D" w14:textId="77777777" w:rsidR="00CF46CA" w:rsidRPr="00CF46CA" w:rsidRDefault="00CF46CA" w:rsidP="00CF46CA">
      <w:pPr>
        <w:spacing w:line="10" w:lineRule="atLeast"/>
        <w:rPr>
          <w:sz w:val="20"/>
          <w:szCs w:val="20"/>
        </w:rPr>
      </w:pPr>
      <w:r w:rsidRPr="00CF46CA">
        <w:rPr>
          <w:sz w:val="20"/>
          <w:szCs w:val="20"/>
        </w:rPr>
        <w:t xml:space="preserve">    merely due to ignored changes.</w:t>
      </w:r>
    </w:p>
    <w:p w14:paraId="47D26D1B" w14:textId="77777777" w:rsidR="00CF46CA" w:rsidRPr="00CF46CA" w:rsidRDefault="00CF46CA" w:rsidP="00CF46CA">
      <w:pPr>
        <w:spacing w:line="10" w:lineRule="atLeast"/>
        <w:rPr>
          <w:sz w:val="20"/>
          <w:szCs w:val="20"/>
        </w:rPr>
      </w:pPr>
      <w:r w:rsidRPr="00CF46CA">
        <w:rPr>
          <w:sz w:val="20"/>
          <w:szCs w:val="20"/>
        </w:rPr>
        <w:t xml:space="preserve">    (briefly_report): New function.</w:t>
      </w:r>
    </w:p>
    <w:p w14:paraId="6EB08889" w14:textId="77777777" w:rsidR="00CF46CA" w:rsidRPr="00CF46CA" w:rsidRDefault="00CF46CA" w:rsidP="00CF46CA">
      <w:pPr>
        <w:spacing w:line="10" w:lineRule="atLeast"/>
        <w:rPr>
          <w:sz w:val="20"/>
          <w:szCs w:val="20"/>
        </w:rPr>
      </w:pPr>
      <w:r w:rsidRPr="00CF46CA">
        <w:rPr>
          <w:sz w:val="20"/>
          <w:szCs w:val="20"/>
        </w:rPr>
        <w:t xml:space="preserve">    (main):  Set ignore_some_changes if we might ignore some changes.</w:t>
      </w:r>
    </w:p>
    <w:p w14:paraId="0572E6E9" w14:textId="77777777" w:rsidR="00CF46CA" w:rsidRPr="00CF46CA" w:rsidRDefault="00CF46CA" w:rsidP="00CF46CA">
      <w:pPr>
        <w:spacing w:line="10" w:lineRule="atLeast"/>
        <w:rPr>
          <w:sz w:val="20"/>
          <w:szCs w:val="20"/>
        </w:rPr>
      </w:pPr>
      <w:r w:rsidRPr="00CF46CA">
        <w:rPr>
          <w:sz w:val="20"/>
          <w:szCs w:val="20"/>
        </w:rPr>
        <w:t xml:space="preserve">    Remove unsystematic assignment of 0 to static vars.</w:t>
      </w:r>
    </w:p>
    <w:p w14:paraId="241124EE" w14:textId="77777777" w:rsidR="00CF46CA" w:rsidRPr="00CF46CA" w:rsidRDefault="00CF46CA" w:rsidP="00CF46CA">
      <w:pPr>
        <w:spacing w:line="10" w:lineRule="atLeast"/>
        <w:rPr>
          <w:sz w:val="20"/>
          <w:szCs w:val="20"/>
        </w:rPr>
      </w:pPr>
    </w:p>
    <w:p w14:paraId="40C27F59" w14:textId="77777777" w:rsidR="00CF46CA" w:rsidRPr="00CF46CA" w:rsidRDefault="00CF46CA" w:rsidP="00CF46CA">
      <w:pPr>
        <w:spacing w:line="10" w:lineRule="atLeast"/>
        <w:rPr>
          <w:sz w:val="20"/>
          <w:szCs w:val="20"/>
        </w:rPr>
      </w:pPr>
      <w:r w:rsidRPr="00CF46CA">
        <w:rPr>
          <w:sz w:val="20"/>
          <w:szCs w:val="20"/>
        </w:rPr>
        <w:t>commit 6e652af429e2d422531cd323b7165d7ccb75be43</w:t>
      </w:r>
    </w:p>
    <w:p w14:paraId="009C5EB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9EA3CBE" w14:textId="77777777" w:rsidR="00CF46CA" w:rsidRPr="00CF46CA" w:rsidRDefault="00CF46CA" w:rsidP="00CF46CA">
      <w:pPr>
        <w:spacing w:line="10" w:lineRule="atLeast"/>
        <w:rPr>
          <w:sz w:val="20"/>
          <w:szCs w:val="20"/>
        </w:rPr>
      </w:pPr>
      <w:r w:rsidRPr="00CF46CA">
        <w:rPr>
          <w:sz w:val="20"/>
          <w:szCs w:val="20"/>
        </w:rPr>
        <w:t>Date:   Tue May 25 14:54:05 1993 +0000</w:t>
      </w:r>
    </w:p>
    <w:p w14:paraId="7A290995" w14:textId="77777777" w:rsidR="00CF46CA" w:rsidRPr="00CF46CA" w:rsidRDefault="00CF46CA" w:rsidP="00CF46CA">
      <w:pPr>
        <w:spacing w:line="10" w:lineRule="atLeast"/>
        <w:rPr>
          <w:sz w:val="20"/>
          <w:szCs w:val="20"/>
        </w:rPr>
      </w:pPr>
    </w:p>
    <w:p w14:paraId="13618631" w14:textId="77777777" w:rsidR="00CF46CA" w:rsidRPr="00CF46CA" w:rsidRDefault="00CF46CA" w:rsidP="00CF46CA">
      <w:pPr>
        <w:spacing w:line="10" w:lineRule="atLeast"/>
        <w:rPr>
          <w:sz w:val="20"/>
          <w:szCs w:val="20"/>
        </w:rPr>
      </w:pPr>
      <w:r w:rsidRPr="00CF46CA">
        <w:rPr>
          <w:sz w:val="20"/>
          <w:szCs w:val="20"/>
        </w:rPr>
        <w:t xml:space="preserve">    (tab_align_flag): New variable, for new -T option.</w:t>
      </w:r>
    </w:p>
    <w:p w14:paraId="1F65B4A2" w14:textId="77777777" w:rsidR="00CF46CA" w:rsidRPr="00CF46CA" w:rsidRDefault="00CF46CA" w:rsidP="00CF46CA">
      <w:pPr>
        <w:spacing w:line="10" w:lineRule="atLeast"/>
        <w:rPr>
          <w:sz w:val="20"/>
          <w:szCs w:val="20"/>
        </w:rPr>
      </w:pPr>
      <w:r w:rsidRPr="00CF46CA">
        <w:rPr>
          <w:sz w:val="20"/>
          <w:szCs w:val="20"/>
        </w:rPr>
        <w:t xml:space="preserve">    (main, usage, output_diff3): Add support for -T.</w:t>
      </w:r>
    </w:p>
    <w:p w14:paraId="1BCF727C" w14:textId="77777777" w:rsidR="00CF46CA" w:rsidRPr="00CF46CA" w:rsidRDefault="00CF46CA" w:rsidP="00CF46CA">
      <w:pPr>
        <w:spacing w:line="10" w:lineRule="atLeast"/>
        <w:rPr>
          <w:sz w:val="20"/>
          <w:szCs w:val="20"/>
        </w:rPr>
      </w:pPr>
    </w:p>
    <w:p w14:paraId="0067CB67" w14:textId="77777777" w:rsidR="00CF46CA" w:rsidRPr="00CF46CA" w:rsidRDefault="00CF46CA" w:rsidP="00CF46CA">
      <w:pPr>
        <w:spacing w:line="10" w:lineRule="atLeast"/>
        <w:rPr>
          <w:sz w:val="20"/>
          <w:szCs w:val="20"/>
        </w:rPr>
      </w:pPr>
      <w:r w:rsidRPr="00CF46CA">
        <w:rPr>
          <w:sz w:val="20"/>
          <w:szCs w:val="20"/>
        </w:rPr>
        <w:t>commit c0d57c083342e7ab4cb795aa4f4129082b33d9da</w:t>
      </w:r>
    </w:p>
    <w:p w14:paraId="28F2E56B" w14:textId="77777777" w:rsidR="00CF46CA" w:rsidRPr="00CF46CA" w:rsidRDefault="00CF46CA" w:rsidP="00CF46CA">
      <w:pPr>
        <w:spacing w:line="10" w:lineRule="atLeast"/>
        <w:rPr>
          <w:sz w:val="20"/>
          <w:szCs w:val="20"/>
        </w:rPr>
      </w:pPr>
      <w:r w:rsidRPr="00CF46CA">
        <w:rPr>
          <w:sz w:val="20"/>
          <w:szCs w:val="20"/>
        </w:rPr>
        <w:t>Author: Richard M. Stallman &lt;rms@gnu.org&gt;</w:t>
      </w:r>
    </w:p>
    <w:p w14:paraId="0957F9CA" w14:textId="77777777" w:rsidR="00CF46CA" w:rsidRPr="00CF46CA" w:rsidRDefault="00CF46CA" w:rsidP="00CF46CA">
      <w:pPr>
        <w:spacing w:line="10" w:lineRule="atLeast"/>
        <w:rPr>
          <w:sz w:val="20"/>
          <w:szCs w:val="20"/>
        </w:rPr>
      </w:pPr>
      <w:r w:rsidRPr="00CF46CA">
        <w:rPr>
          <w:sz w:val="20"/>
          <w:szCs w:val="20"/>
        </w:rPr>
        <w:t>Date:   Sun May 23 19:25:41 1993 +0000</w:t>
      </w:r>
    </w:p>
    <w:p w14:paraId="0F1679ED" w14:textId="77777777" w:rsidR="00CF46CA" w:rsidRPr="00CF46CA" w:rsidRDefault="00CF46CA" w:rsidP="00CF46CA">
      <w:pPr>
        <w:spacing w:line="10" w:lineRule="atLeast"/>
        <w:rPr>
          <w:sz w:val="20"/>
          <w:szCs w:val="20"/>
        </w:rPr>
      </w:pPr>
    </w:p>
    <w:p w14:paraId="6C502DC5" w14:textId="77777777" w:rsidR="00CF46CA" w:rsidRPr="00CF46CA" w:rsidRDefault="00CF46CA" w:rsidP="00CF46CA">
      <w:pPr>
        <w:spacing w:line="10" w:lineRule="atLeast"/>
        <w:rPr>
          <w:sz w:val="20"/>
          <w:szCs w:val="20"/>
        </w:rPr>
      </w:pPr>
      <w:r w:rsidRPr="00CF46CA">
        <w:rPr>
          <w:sz w:val="20"/>
          <w:szCs w:val="20"/>
        </w:rPr>
        <w:t xml:space="preserve">    entered into RCS</w:t>
      </w:r>
    </w:p>
    <w:p w14:paraId="5AF8D301" w14:textId="77777777" w:rsidR="00CF46CA" w:rsidRPr="00CF46CA" w:rsidRDefault="00CF46CA" w:rsidP="00CF46CA">
      <w:pPr>
        <w:spacing w:line="10" w:lineRule="atLeast"/>
        <w:rPr>
          <w:sz w:val="20"/>
          <w:szCs w:val="20"/>
        </w:rPr>
      </w:pPr>
    </w:p>
    <w:p w14:paraId="16C3B1B2" w14:textId="77777777" w:rsidR="00CF46CA" w:rsidRPr="00CF46CA" w:rsidRDefault="00CF46CA" w:rsidP="00CF46CA">
      <w:pPr>
        <w:spacing w:line="10" w:lineRule="atLeast"/>
        <w:rPr>
          <w:sz w:val="20"/>
          <w:szCs w:val="20"/>
        </w:rPr>
      </w:pPr>
      <w:r w:rsidRPr="00CF46CA">
        <w:rPr>
          <w:sz w:val="20"/>
          <w:szCs w:val="20"/>
        </w:rPr>
        <w:t>commit 1f60a522de41a36a8dd546ec5f75d2bc08b9e3d6</w:t>
      </w:r>
    </w:p>
    <w:p w14:paraId="6C84B57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A322165" w14:textId="77777777" w:rsidR="00CF46CA" w:rsidRPr="00CF46CA" w:rsidRDefault="00CF46CA" w:rsidP="00CF46CA">
      <w:pPr>
        <w:spacing w:line="10" w:lineRule="atLeast"/>
        <w:rPr>
          <w:sz w:val="20"/>
          <w:szCs w:val="20"/>
        </w:rPr>
      </w:pPr>
      <w:r w:rsidRPr="00CF46CA">
        <w:rPr>
          <w:sz w:val="20"/>
          <w:szCs w:val="20"/>
        </w:rPr>
        <w:t>Date:   Sat May 22 22:15:29 1993 +0000</w:t>
      </w:r>
    </w:p>
    <w:p w14:paraId="3037FC14" w14:textId="77777777" w:rsidR="00CF46CA" w:rsidRPr="00CF46CA" w:rsidRDefault="00CF46CA" w:rsidP="00CF46CA">
      <w:pPr>
        <w:spacing w:line="10" w:lineRule="atLeast"/>
        <w:rPr>
          <w:sz w:val="20"/>
          <w:szCs w:val="20"/>
        </w:rPr>
      </w:pPr>
    </w:p>
    <w:p w14:paraId="6ECE63AE" w14:textId="77777777" w:rsidR="00CF46CA" w:rsidRPr="00CF46CA" w:rsidRDefault="00CF46CA" w:rsidP="00CF46CA">
      <w:pPr>
        <w:spacing w:line="10" w:lineRule="atLeast"/>
        <w:rPr>
          <w:sz w:val="20"/>
          <w:szCs w:val="20"/>
        </w:rPr>
      </w:pPr>
      <w:r w:rsidRPr="00CF46CA">
        <w:rPr>
          <w:sz w:val="20"/>
          <w:szCs w:val="20"/>
        </w:rPr>
        <w:t xml:space="preserve">    (read_files): New argument PRETEND_BINARY says whether to</w:t>
      </w:r>
    </w:p>
    <w:p w14:paraId="7ED2F0EF" w14:textId="77777777" w:rsidR="00CF46CA" w:rsidRPr="00CF46CA" w:rsidRDefault="00CF46CA" w:rsidP="00CF46CA">
      <w:pPr>
        <w:spacing w:line="10" w:lineRule="atLeast"/>
        <w:rPr>
          <w:sz w:val="20"/>
          <w:szCs w:val="20"/>
        </w:rPr>
      </w:pPr>
      <w:r w:rsidRPr="00CF46CA">
        <w:rPr>
          <w:sz w:val="20"/>
          <w:szCs w:val="20"/>
        </w:rPr>
        <w:t xml:space="preserve">    pretend the files are binary.</w:t>
      </w:r>
    </w:p>
    <w:p w14:paraId="7D720239" w14:textId="77777777" w:rsidR="00CF46CA" w:rsidRPr="00CF46CA" w:rsidRDefault="00CF46CA" w:rsidP="00CF46CA">
      <w:pPr>
        <w:spacing w:line="10" w:lineRule="atLeast"/>
        <w:rPr>
          <w:sz w:val="20"/>
          <w:szCs w:val="20"/>
        </w:rPr>
      </w:pPr>
    </w:p>
    <w:p w14:paraId="19CC3939" w14:textId="77777777" w:rsidR="00CF46CA" w:rsidRPr="00CF46CA" w:rsidRDefault="00CF46CA" w:rsidP="00CF46CA">
      <w:pPr>
        <w:spacing w:line="10" w:lineRule="atLeast"/>
        <w:rPr>
          <w:sz w:val="20"/>
          <w:szCs w:val="20"/>
        </w:rPr>
      </w:pPr>
      <w:r w:rsidRPr="00CF46CA">
        <w:rPr>
          <w:sz w:val="20"/>
          <w:szCs w:val="20"/>
        </w:rPr>
        <w:t>commit da390dd91151a90327bfd1272b85cadf712a81bc</w:t>
      </w:r>
    </w:p>
    <w:p w14:paraId="4ABC0491"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A0805BE" w14:textId="77777777" w:rsidR="00CF46CA" w:rsidRPr="00CF46CA" w:rsidRDefault="00CF46CA" w:rsidP="00CF46CA">
      <w:pPr>
        <w:spacing w:line="10" w:lineRule="atLeast"/>
        <w:rPr>
          <w:sz w:val="20"/>
          <w:szCs w:val="20"/>
        </w:rPr>
      </w:pPr>
      <w:r w:rsidRPr="00CF46CA">
        <w:rPr>
          <w:sz w:val="20"/>
          <w:szCs w:val="20"/>
        </w:rPr>
        <w:t>Date:   Sat May 22 22:15:29 1993 +0000</w:t>
      </w:r>
    </w:p>
    <w:p w14:paraId="10D1266A" w14:textId="77777777" w:rsidR="00CF46CA" w:rsidRPr="00CF46CA" w:rsidRDefault="00CF46CA" w:rsidP="00CF46CA">
      <w:pPr>
        <w:spacing w:line="10" w:lineRule="atLeast"/>
        <w:rPr>
          <w:sz w:val="20"/>
          <w:szCs w:val="20"/>
        </w:rPr>
      </w:pPr>
    </w:p>
    <w:p w14:paraId="42BB628F" w14:textId="77777777" w:rsidR="00CF46CA" w:rsidRPr="00CF46CA" w:rsidRDefault="00CF46CA" w:rsidP="00CF46CA">
      <w:pPr>
        <w:spacing w:line="10" w:lineRule="atLeast"/>
        <w:rPr>
          <w:sz w:val="20"/>
          <w:szCs w:val="20"/>
        </w:rPr>
      </w:pPr>
      <w:r w:rsidRPr="00CF46CA">
        <w:rPr>
          <w:sz w:val="20"/>
          <w:szCs w:val="20"/>
        </w:rPr>
        <w:t xml:space="preserve">    (ignore_some_changes): New variable.</w:t>
      </w:r>
    </w:p>
    <w:p w14:paraId="29C0EEAD" w14:textId="77777777" w:rsidR="00CF46CA" w:rsidRPr="00CF46CA" w:rsidRDefault="00CF46CA" w:rsidP="00CF46CA">
      <w:pPr>
        <w:spacing w:line="10" w:lineRule="atLeast"/>
        <w:rPr>
          <w:sz w:val="20"/>
          <w:szCs w:val="20"/>
        </w:rPr>
      </w:pPr>
    </w:p>
    <w:p w14:paraId="69913DCF" w14:textId="77777777" w:rsidR="00CF46CA" w:rsidRPr="00CF46CA" w:rsidRDefault="00CF46CA" w:rsidP="00CF46CA">
      <w:pPr>
        <w:spacing w:line="10" w:lineRule="atLeast"/>
        <w:rPr>
          <w:sz w:val="20"/>
          <w:szCs w:val="20"/>
        </w:rPr>
      </w:pPr>
      <w:r w:rsidRPr="00CF46CA">
        <w:rPr>
          <w:sz w:val="20"/>
          <w:szCs w:val="20"/>
        </w:rPr>
        <w:t>commit 63455a47c89f1ba65ba7d41f84c6ad1a304b2cec</w:t>
      </w:r>
    </w:p>
    <w:p w14:paraId="03FD1BA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01B576C" w14:textId="77777777" w:rsidR="00CF46CA" w:rsidRPr="00CF46CA" w:rsidRDefault="00CF46CA" w:rsidP="00CF46CA">
      <w:pPr>
        <w:spacing w:line="10" w:lineRule="atLeast"/>
        <w:rPr>
          <w:sz w:val="20"/>
          <w:szCs w:val="20"/>
        </w:rPr>
      </w:pPr>
      <w:r w:rsidRPr="00CF46CA">
        <w:rPr>
          <w:sz w:val="20"/>
          <w:szCs w:val="20"/>
        </w:rPr>
        <w:t>Date:   Sat May 22 22:15:29 1993 +0000</w:t>
      </w:r>
    </w:p>
    <w:p w14:paraId="53F59E14" w14:textId="77777777" w:rsidR="00CF46CA" w:rsidRPr="00CF46CA" w:rsidRDefault="00CF46CA" w:rsidP="00CF46CA">
      <w:pPr>
        <w:spacing w:line="10" w:lineRule="atLeast"/>
        <w:rPr>
          <w:sz w:val="20"/>
          <w:szCs w:val="20"/>
        </w:rPr>
      </w:pPr>
    </w:p>
    <w:p w14:paraId="10BE48EC" w14:textId="77777777" w:rsidR="00CF46CA" w:rsidRPr="00CF46CA" w:rsidRDefault="00CF46CA" w:rsidP="00CF46CA">
      <w:pPr>
        <w:spacing w:line="10" w:lineRule="atLeast"/>
        <w:rPr>
          <w:sz w:val="20"/>
          <w:szCs w:val="20"/>
        </w:rPr>
      </w:pPr>
      <w:r w:rsidRPr="00CF46CA">
        <w:rPr>
          <w:sz w:val="20"/>
          <w:szCs w:val="20"/>
        </w:rPr>
        <w:t xml:space="preserve">    (diff_2_files):  With -q, do not report that files differ</w:t>
      </w:r>
    </w:p>
    <w:p w14:paraId="6F004F89" w14:textId="77777777" w:rsidR="00CF46CA" w:rsidRPr="00CF46CA" w:rsidRDefault="00CF46CA" w:rsidP="00CF46CA">
      <w:pPr>
        <w:spacing w:line="10" w:lineRule="atLeast"/>
        <w:rPr>
          <w:sz w:val="20"/>
          <w:szCs w:val="20"/>
        </w:rPr>
      </w:pPr>
      <w:r w:rsidRPr="00CF46CA">
        <w:rPr>
          <w:sz w:val="20"/>
          <w:szCs w:val="20"/>
        </w:rPr>
        <w:t xml:space="preserve">    if all their differences are ignored.</w:t>
      </w:r>
    </w:p>
    <w:p w14:paraId="79F837BF" w14:textId="77777777" w:rsidR="00CF46CA" w:rsidRPr="00CF46CA" w:rsidRDefault="00CF46CA" w:rsidP="00CF46CA">
      <w:pPr>
        <w:spacing w:line="10" w:lineRule="atLeast"/>
        <w:rPr>
          <w:sz w:val="20"/>
          <w:szCs w:val="20"/>
        </w:rPr>
      </w:pPr>
    </w:p>
    <w:p w14:paraId="427F99B1" w14:textId="77777777" w:rsidR="00CF46CA" w:rsidRPr="00CF46CA" w:rsidRDefault="00CF46CA" w:rsidP="00CF46CA">
      <w:pPr>
        <w:spacing w:line="10" w:lineRule="atLeast"/>
        <w:rPr>
          <w:sz w:val="20"/>
          <w:szCs w:val="20"/>
        </w:rPr>
      </w:pPr>
      <w:r w:rsidRPr="00CF46CA">
        <w:rPr>
          <w:sz w:val="20"/>
          <w:szCs w:val="20"/>
        </w:rPr>
        <w:t>commit 78ec03a882b95cd29d36835ee428f88a48b3736e</w:t>
      </w:r>
    </w:p>
    <w:p w14:paraId="3437E628"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F85519D" w14:textId="77777777" w:rsidR="00CF46CA" w:rsidRPr="00CF46CA" w:rsidRDefault="00CF46CA" w:rsidP="00CF46CA">
      <w:pPr>
        <w:spacing w:line="10" w:lineRule="atLeast"/>
        <w:rPr>
          <w:sz w:val="20"/>
          <w:szCs w:val="20"/>
        </w:rPr>
      </w:pPr>
      <w:r w:rsidRPr="00CF46CA">
        <w:rPr>
          <w:sz w:val="20"/>
          <w:szCs w:val="20"/>
        </w:rPr>
        <w:t>Date:   Sat May 22 19:33:55 1993 +0000</w:t>
      </w:r>
    </w:p>
    <w:p w14:paraId="1898E002" w14:textId="77777777" w:rsidR="00CF46CA" w:rsidRPr="00CF46CA" w:rsidRDefault="00CF46CA" w:rsidP="00CF46CA">
      <w:pPr>
        <w:spacing w:line="10" w:lineRule="atLeast"/>
        <w:rPr>
          <w:sz w:val="20"/>
          <w:szCs w:val="20"/>
        </w:rPr>
      </w:pPr>
    </w:p>
    <w:p w14:paraId="3BD67CC0" w14:textId="77777777" w:rsidR="00CF46CA" w:rsidRPr="00CF46CA" w:rsidRDefault="00CF46CA" w:rsidP="00CF46CA">
      <w:pPr>
        <w:spacing w:line="10" w:lineRule="atLeast"/>
        <w:rPr>
          <w:sz w:val="20"/>
          <w:szCs w:val="20"/>
        </w:rPr>
      </w:pPr>
      <w:r w:rsidRPr="00CF46CA">
        <w:rPr>
          <w:sz w:val="20"/>
          <w:szCs w:val="20"/>
        </w:rPr>
        <w:lastRenderedPageBreak/>
        <w:t xml:space="preserve">    entered into RCS</w:t>
      </w:r>
    </w:p>
    <w:p w14:paraId="2E7CAB4A" w14:textId="77777777" w:rsidR="00CF46CA" w:rsidRPr="00CF46CA" w:rsidRDefault="00CF46CA" w:rsidP="00CF46CA">
      <w:pPr>
        <w:spacing w:line="10" w:lineRule="atLeast"/>
        <w:rPr>
          <w:sz w:val="20"/>
          <w:szCs w:val="20"/>
        </w:rPr>
      </w:pPr>
    </w:p>
    <w:p w14:paraId="7FC4120B" w14:textId="77777777" w:rsidR="00CF46CA" w:rsidRPr="00CF46CA" w:rsidRDefault="00CF46CA" w:rsidP="00CF46CA">
      <w:pPr>
        <w:spacing w:line="10" w:lineRule="atLeast"/>
        <w:rPr>
          <w:sz w:val="20"/>
          <w:szCs w:val="20"/>
        </w:rPr>
      </w:pPr>
      <w:r w:rsidRPr="00CF46CA">
        <w:rPr>
          <w:sz w:val="20"/>
          <w:szCs w:val="20"/>
        </w:rPr>
        <w:t>commit 706124a32837bc01a160b73bb0271b9a041fb0d1</w:t>
      </w:r>
    </w:p>
    <w:p w14:paraId="1FF519DF"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8EE4CD1" w14:textId="77777777" w:rsidR="00CF46CA" w:rsidRPr="00CF46CA" w:rsidRDefault="00CF46CA" w:rsidP="00CF46CA">
      <w:pPr>
        <w:spacing w:line="10" w:lineRule="atLeast"/>
        <w:rPr>
          <w:sz w:val="20"/>
          <w:szCs w:val="20"/>
        </w:rPr>
      </w:pPr>
      <w:r w:rsidRPr="00CF46CA">
        <w:rPr>
          <w:sz w:val="20"/>
          <w:szCs w:val="20"/>
        </w:rPr>
        <w:t>Date:   Fri May 21 20:38:19 1993 +0000</w:t>
      </w:r>
    </w:p>
    <w:p w14:paraId="0905A860" w14:textId="77777777" w:rsidR="00CF46CA" w:rsidRPr="00CF46CA" w:rsidRDefault="00CF46CA" w:rsidP="00CF46CA">
      <w:pPr>
        <w:spacing w:line="10" w:lineRule="atLeast"/>
        <w:rPr>
          <w:sz w:val="20"/>
          <w:szCs w:val="20"/>
        </w:rPr>
      </w:pPr>
    </w:p>
    <w:p w14:paraId="39191210" w14:textId="77777777" w:rsidR="00CF46CA" w:rsidRPr="00CF46CA" w:rsidRDefault="00CF46CA" w:rsidP="00CF46CA">
      <w:pPr>
        <w:spacing w:line="10" w:lineRule="atLeast"/>
        <w:rPr>
          <w:sz w:val="20"/>
          <w:szCs w:val="20"/>
        </w:rPr>
      </w:pPr>
      <w:r w:rsidRPr="00CF46CA">
        <w:rPr>
          <w:sz w:val="20"/>
          <w:szCs w:val="20"/>
        </w:rPr>
        <w:t xml:space="preserve">    entered into RCS</w:t>
      </w:r>
    </w:p>
    <w:p w14:paraId="11D6C994" w14:textId="77777777" w:rsidR="00CF46CA" w:rsidRPr="00CF46CA" w:rsidRDefault="00CF46CA" w:rsidP="00CF46CA">
      <w:pPr>
        <w:spacing w:line="10" w:lineRule="atLeast"/>
        <w:rPr>
          <w:sz w:val="20"/>
          <w:szCs w:val="20"/>
        </w:rPr>
      </w:pPr>
    </w:p>
    <w:p w14:paraId="77FFFD77" w14:textId="77777777" w:rsidR="00CF46CA" w:rsidRPr="00CF46CA" w:rsidRDefault="00CF46CA" w:rsidP="00CF46CA">
      <w:pPr>
        <w:spacing w:line="10" w:lineRule="atLeast"/>
        <w:rPr>
          <w:sz w:val="20"/>
          <w:szCs w:val="20"/>
        </w:rPr>
      </w:pPr>
      <w:r w:rsidRPr="00CF46CA">
        <w:rPr>
          <w:sz w:val="20"/>
          <w:szCs w:val="20"/>
        </w:rPr>
        <w:t>commit e86eac7b5fae39d4fb8243af9c25ebac661a4b2e</w:t>
      </w:r>
    </w:p>
    <w:p w14:paraId="32ABC21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24253AA" w14:textId="77777777" w:rsidR="00CF46CA" w:rsidRPr="00CF46CA" w:rsidRDefault="00CF46CA" w:rsidP="00CF46CA">
      <w:pPr>
        <w:spacing w:line="10" w:lineRule="atLeast"/>
        <w:rPr>
          <w:sz w:val="20"/>
          <w:szCs w:val="20"/>
        </w:rPr>
      </w:pPr>
      <w:r w:rsidRPr="00CF46CA">
        <w:rPr>
          <w:sz w:val="20"/>
          <w:szCs w:val="20"/>
        </w:rPr>
        <w:t>Date:   Fri Apr 23 17:18:44 1993 +0000</w:t>
      </w:r>
    </w:p>
    <w:p w14:paraId="459049AB" w14:textId="77777777" w:rsidR="00CF46CA" w:rsidRPr="00CF46CA" w:rsidRDefault="00CF46CA" w:rsidP="00CF46CA">
      <w:pPr>
        <w:spacing w:line="10" w:lineRule="atLeast"/>
        <w:rPr>
          <w:sz w:val="20"/>
          <w:szCs w:val="20"/>
        </w:rPr>
      </w:pPr>
    </w:p>
    <w:p w14:paraId="4B6705B5" w14:textId="77777777" w:rsidR="00CF46CA" w:rsidRPr="00CF46CA" w:rsidRDefault="00CF46CA" w:rsidP="00CF46CA">
      <w:pPr>
        <w:spacing w:line="10" w:lineRule="atLeast"/>
        <w:rPr>
          <w:sz w:val="20"/>
          <w:szCs w:val="20"/>
        </w:rPr>
      </w:pPr>
      <w:r w:rsidRPr="00CF46CA">
        <w:rPr>
          <w:sz w:val="20"/>
          <w:szCs w:val="20"/>
        </w:rPr>
        <w:t xml:space="preserve">    entered into RCS</w:t>
      </w:r>
    </w:p>
    <w:p w14:paraId="4A52C067" w14:textId="77777777" w:rsidR="00CF46CA" w:rsidRPr="00CF46CA" w:rsidRDefault="00CF46CA" w:rsidP="00CF46CA">
      <w:pPr>
        <w:spacing w:line="10" w:lineRule="atLeast"/>
        <w:rPr>
          <w:sz w:val="20"/>
          <w:szCs w:val="20"/>
        </w:rPr>
      </w:pPr>
    </w:p>
    <w:p w14:paraId="63AC0C7A" w14:textId="77777777" w:rsidR="00CF46CA" w:rsidRPr="00CF46CA" w:rsidRDefault="00CF46CA" w:rsidP="00CF46CA">
      <w:pPr>
        <w:spacing w:line="10" w:lineRule="atLeast"/>
        <w:rPr>
          <w:sz w:val="20"/>
          <w:szCs w:val="20"/>
        </w:rPr>
      </w:pPr>
      <w:r w:rsidRPr="00CF46CA">
        <w:rPr>
          <w:sz w:val="20"/>
          <w:szCs w:val="20"/>
        </w:rPr>
        <w:t>commit 8a5351c2de9e0f6464a981b2fb1973e03aa93e2f</w:t>
      </w:r>
    </w:p>
    <w:p w14:paraId="5A67951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2CF54FE" w14:textId="77777777" w:rsidR="00CF46CA" w:rsidRPr="00CF46CA" w:rsidRDefault="00CF46CA" w:rsidP="00CF46CA">
      <w:pPr>
        <w:spacing w:line="10" w:lineRule="atLeast"/>
        <w:rPr>
          <w:sz w:val="20"/>
          <w:szCs w:val="20"/>
        </w:rPr>
      </w:pPr>
      <w:r w:rsidRPr="00CF46CA">
        <w:rPr>
          <w:sz w:val="20"/>
          <w:szCs w:val="20"/>
        </w:rPr>
        <w:t>Date:   Fri Apr 23 17:18:44 1993 +0000</w:t>
      </w:r>
    </w:p>
    <w:p w14:paraId="76FC729B" w14:textId="77777777" w:rsidR="00CF46CA" w:rsidRPr="00CF46CA" w:rsidRDefault="00CF46CA" w:rsidP="00CF46CA">
      <w:pPr>
        <w:spacing w:line="10" w:lineRule="atLeast"/>
        <w:rPr>
          <w:sz w:val="20"/>
          <w:szCs w:val="20"/>
        </w:rPr>
      </w:pPr>
    </w:p>
    <w:p w14:paraId="4DC59872"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0763C3C" w14:textId="77777777" w:rsidR="00CF46CA" w:rsidRPr="00CF46CA" w:rsidRDefault="00CF46CA" w:rsidP="00CF46CA">
      <w:pPr>
        <w:spacing w:line="10" w:lineRule="atLeast"/>
        <w:rPr>
          <w:sz w:val="20"/>
          <w:szCs w:val="20"/>
        </w:rPr>
      </w:pPr>
    </w:p>
    <w:p w14:paraId="42F19613" w14:textId="77777777" w:rsidR="00CF46CA" w:rsidRPr="00CF46CA" w:rsidRDefault="00CF46CA" w:rsidP="00CF46CA">
      <w:pPr>
        <w:spacing w:line="10" w:lineRule="atLeast"/>
        <w:rPr>
          <w:sz w:val="20"/>
          <w:szCs w:val="20"/>
        </w:rPr>
      </w:pPr>
      <w:r w:rsidRPr="00CF46CA">
        <w:rPr>
          <w:sz w:val="20"/>
          <w:szCs w:val="20"/>
        </w:rPr>
        <w:t>commit 3319a943fbae0182341e75dc65721333a96dfc90</w:t>
      </w:r>
    </w:p>
    <w:p w14:paraId="49172D4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93180A6" w14:textId="77777777" w:rsidR="00CF46CA" w:rsidRPr="00CF46CA" w:rsidRDefault="00CF46CA" w:rsidP="00CF46CA">
      <w:pPr>
        <w:spacing w:line="10" w:lineRule="atLeast"/>
        <w:rPr>
          <w:sz w:val="20"/>
          <w:szCs w:val="20"/>
        </w:rPr>
      </w:pPr>
      <w:r w:rsidRPr="00CF46CA">
        <w:rPr>
          <w:sz w:val="20"/>
          <w:szCs w:val="20"/>
        </w:rPr>
        <w:t>Date:   Sun Apr 4 21:25:20 1993 +0000</w:t>
      </w:r>
    </w:p>
    <w:p w14:paraId="1B211116" w14:textId="77777777" w:rsidR="00CF46CA" w:rsidRPr="00CF46CA" w:rsidRDefault="00CF46CA" w:rsidP="00CF46CA">
      <w:pPr>
        <w:spacing w:line="10" w:lineRule="atLeast"/>
        <w:rPr>
          <w:sz w:val="20"/>
          <w:szCs w:val="20"/>
        </w:rPr>
      </w:pPr>
    </w:p>
    <w:p w14:paraId="5E9935FB" w14:textId="77777777" w:rsidR="00CF46CA" w:rsidRPr="00CF46CA" w:rsidRDefault="00CF46CA" w:rsidP="00CF46CA">
      <w:pPr>
        <w:spacing w:line="10" w:lineRule="atLeast"/>
        <w:rPr>
          <w:sz w:val="20"/>
          <w:szCs w:val="20"/>
        </w:rPr>
      </w:pPr>
      <w:r w:rsidRPr="00CF46CA">
        <w:rPr>
          <w:sz w:val="20"/>
          <w:szCs w:val="20"/>
        </w:rPr>
        <w:t xml:space="preserve">    Initial revision</w:t>
      </w:r>
    </w:p>
    <w:p w14:paraId="36B8D8D8" w14:textId="77777777" w:rsidR="00CF46CA" w:rsidRPr="00CF46CA" w:rsidRDefault="00CF46CA" w:rsidP="00CF46CA">
      <w:pPr>
        <w:spacing w:line="10" w:lineRule="atLeast"/>
        <w:rPr>
          <w:sz w:val="20"/>
          <w:szCs w:val="20"/>
        </w:rPr>
      </w:pPr>
    </w:p>
    <w:p w14:paraId="6C639734" w14:textId="77777777" w:rsidR="00CF46CA" w:rsidRPr="00CF46CA" w:rsidRDefault="00CF46CA" w:rsidP="00CF46CA">
      <w:pPr>
        <w:spacing w:line="10" w:lineRule="atLeast"/>
        <w:rPr>
          <w:sz w:val="20"/>
          <w:szCs w:val="20"/>
        </w:rPr>
      </w:pPr>
      <w:r w:rsidRPr="00CF46CA">
        <w:rPr>
          <w:sz w:val="20"/>
          <w:szCs w:val="20"/>
        </w:rPr>
        <w:t>commit da717e72f7cc581ea23937ee7aface42e9857834</w:t>
      </w:r>
    </w:p>
    <w:p w14:paraId="43ACA3B2" w14:textId="77777777" w:rsidR="00CF46CA" w:rsidRPr="00CF46CA" w:rsidRDefault="00CF46CA" w:rsidP="00CF46CA">
      <w:pPr>
        <w:spacing w:line="10" w:lineRule="atLeast"/>
        <w:rPr>
          <w:sz w:val="20"/>
          <w:szCs w:val="20"/>
        </w:rPr>
      </w:pPr>
      <w:r w:rsidRPr="00CF46CA">
        <w:rPr>
          <w:sz w:val="20"/>
          <w:szCs w:val="20"/>
        </w:rPr>
        <w:t>Author: Roland McGrath &lt;roland@gnu.org&gt;</w:t>
      </w:r>
    </w:p>
    <w:p w14:paraId="5110BC9A" w14:textId="77777777" w:rsidR="00CF46CA" w:rsidRPr="00CF46CA" w:rsidRDefault="00CF46CA" w:rsidP="00CF46CA">
      <w:pPr>
        <w:spacing w:line="10" w:lineRule="atLeast"/>
        <w:rPr>
          <w:sz w:val="20"/>
          <w:szCs w:val="20"/>
        </w:rPr>
      </w:pPr>
      <w:r w:rsidRPr="00CF46CA">
        <w:rPr>
          <w:sz w:val="20"/>
          <w:szCs w:val="20"/>
        </w:rPr>
        <w:t>Date:   Mon Mar 22 21:16:22 1993 +0000</w:t>
      </w:r>
    </w:p>
    <w:p w14:paraId="0A205117" w14:textId="77777777" w:rsidR="00CF46CA" w:rsidRPr="00CF46CA" w:rsidRDefault="00CF46CA" w:rsidP="00CF46CA">
      <w:pPr>
        <w:spacing w:line="10" w:lineRule="atLeast"/>
        <w:rPr>
          <w:sz w:val="20"/>
          <w:szCs w:val="20"/>
        </w:rPr>
      </w:pPr>
    </w:p>
    <w:p w14:paraId="14D39D79"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154CF4B0" w14:textId="77777777" w:rsidR="00CF46CA" w:rsidRPr="00CF46CA" w:rsidRDefault="00CF46CA" w:rsidP="00CF46CA">
      <w:pPr>
        <w:spacing w:line="10" w:lineRule="atLeast"/>
        <w:rPr>
          <w:sz w:val="20"/>
          <w:szCs w:val="20"/>
        </w:rPr>
      </w:pPr>
    </w:p>
    <w:p w14:paraId="4453D396" w14:textId="77777777" w:rsidR="00CF46CA" w:rsidRPr="00CF46CA" w:rsidRDefault="00CF46CA" w:rsidP="00CF46CA">
      <w:pPr>
        <w:spacing w:line="10" w:lineRule="atLeast"/>
        <w:rPr>
          <w:sz w:val="20"/>
          <w:szCs w:val="20"/>
        </w:rPr>
      </w:pPr>
      <w:r w:rsidRPr="00CF46CA">
        <w:rPr>
          <w:sz w:val="20"/>
          <w:szCs w:val="20"/>
        </w:rPr>
        <w:t>commit 8aaab4f3e19e7bc4a92ded306ce665eca48cb776</w:t>
      </w:r>
    </w:p>
    <w:p w14:paraId="5EE8FE8D" w14:textId="77777777" w:rsidR="00CF46CA" w:rsidRPr="00CF46CA" w:rsidRDefault="00CF46CA" w:rsidP="00CF46CA">
      <w:pPr>
        <w:spacing w:line="10" w:lineRule="atLeast"/>
        <w:rPr>
          <w:sz w:val="20"/>
          <w:szCs w:val="20"/>
        </w:rPr>
      </w:pPr>
      <w:r w:rsidRPr="00CF46CA">
        <w:rPr>
          <w:sz w:val="20"/>
          <w:szCs w:val="20"/>
        </w:rPr>
        <w:t>Author: Richard M. Stallman &lt;rms@gnu.org&gt;</w:t>
      </w:r>
    </w:p>
    <w:p w14:paraId="2B7A57FE" w14:textId="77777777" w:rsidR="00CF46CA" w:rsidRPr="00CF46CA" w:rsidRDefault="00CF46CA" w:rsidP="00CF46CA">
      <w:pPr>
        <w:spacing w:line="10" w:lineRule="atLeast"/>
        <w:rPr>
          <w:sz w:val="20"/>
          <w:szCs w:val="20"/>
        </w:rPr>
      </w:pPr>
      <w:r w:rsidRPr="00CF46CA">
        <w:rPr>
          <w:sz w:val="20"/>
          <w:szCs w:val="20"/>
        </w:rPr>
        <w:t>Date:   Fri Mar 5 05:20:07 1993 +0000</w:t>
      </w:r>
    </w:p>
    <w:p w14:paraId="0F8E6CEA" w14:textId="77777777" w:rsidR="00CF46CA" w:rsidRPr="00CF46CA" w:rsidRDefault="00CF46CA" w:rsidP="00CF46CA">
      <w:pPr>
        <w:spacing w:line="10" w:lineRule="atLeast"/>
        <w:rPr>
          <w:sz w:val="20"/>
          <w:szCs w:val="20"/>
        </w:rPr>
      </w:pPr>
    </w:p>
    <w:p w14:paraId="65F504FA"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03CCDEF7" w14:textId="77777777" w:rsidR="00CF46CA" w:rsidRPr="00CF46CA" w:rsidRDefault="00CF46CA" w:rsidP="00CF46CA">
      <w:pPr>
        <w:spacing w:line="10" w:lineRule="atLeast"/>
        <w:rPr>
          <w:sz w:val="20"/>
          <w:szCs w:val="20"/>
        </w:rPr>
      </w:pPr>
    </w:p>
    <w:p w14:paraId="65924BAC" w14:textId="77777777" w:rsidR="00CF46CA" w:rsidRPr="00CF46CA" w:rsidRDefault="00CF46CA" w:rsidP="00CF46CA">
      <w:pPr>
        <w:spacing w:line="10" w:lineRule="atLeast"/>
        <w:rPr>
          <w:sz w:val="20"/>
          <w:szCs w:val="20"/>
        </w:rPr>
      </w:pPr>
      <w:r w:rsidRPr="00CF46CA">
        <w:rPr>
          <w:sz w:val="20"/>
          <w:szCs w:val="20"/>
        </w:rPr>
        <w:t>commit 4aaf705f814fac541e8789c4092b77371f8c6cf2</w:t>
      </w:r>
    </w:p>
    <w:p w14:paraId="386DEA30" w14:textId="77777777" w:rsidR="00CF46CA" w:rsidRPr="00CF46CA" w:rsidRDefault="00CF46CA" w:rsidP="00CF46CA">
      <w:pPr>
        <w:spacing w:line="10" w:lineRule="atLeast"/>
        <w:rPr>
          <w:sz w:val="20"/>
          <w:szCs w:val="20"/>
        </w:rPr>
      </w:pPr>
      <w:r w:rsidRPr="00CF46CA">
        <w:rPr>
          <w:sz w:val="20"/>
          <w:szCs w:val="20"/>
        </w:rPr>
        <w:t>Author: Roland McGrath &lt;roland@gnu.org&gt;</w:t>
      </w:r>
    </w:p>
    <w:p w14:paraId="6BBE1212" w14:textId="77777777" w:rsidR="00CF46CA" w:rsidRPr="00CF46CA" w:rsidRDefault="00CF46CA" w:rsidP="00CF46CA">
      <w:pPr>
        <w:spacing w:line="10" w:lineRule="atLeast"/>
        <w:rPr>
          <w:sz w:val="20"/>
          <w:szCs w:val="20"/>
        </w:rPr>
      </w:pPr>
      <w:r w:rsidRPr="00CF46CA">
        <w:rPr>
          <w:sz w:val="20"/>
          <w:szCs w:val="20"/>
        </w:rPr>
        <w:t>Date:   Thu Feb 25 20:27:03 1993 +0000</w:t>
      </w:r>
    </w:p>
    <w:p w14:paraId="75C8262F" w14:textId="77777777" w:rsidR="00CF46CA" w:rsidRPr="00CF46CA" w:rsidRDefault="00CF46CA" w:rsidP="00CF46CA">
      <w:pPr>
        <w:spacing w:line="10" w:lineRule="atLeast"/>
        <w:rPr>
          <w:sz w:val="20"/>
          <w:szCs w:val="20"/>
        </w:rPr>
      </w:pPr>
    </w:p>
    <w:p w14:paraId="1A6DDDC6"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03E1C2C9" w14:textId="77777777" w:rsidR="00CF46CA" w:rsidRPr="00CF46CA" w:rsidRDefault="00CF46CA" w:rsidP="00CF46CA">
      <w:pPr>
        <w:spacing w:line="10" w:lineRule="atLeast"/>
        <w:rPr>
          <w:sz w:val="20"/>
          <w:szCs w:val="20"/>
        </w:rPr>
      </w:pPr>
    </w:p>
    <w:p w14:paraId="06FA41EF" w14:textId="77777777" w:rsidR="00CF46CA" w:rsidRPr="00CF46CA" w:rsidRDefault="00CF46CA" w:rsidP="00CF46CA">
      <w:pPr>
        <w:spacing w:line="10" w:lineRule="atLeast"/>
        <w:rPr>
          <w:sz w:val="20"/>
          <w:szCs w:val="20"/>
        </w:rPr>
      </w:pPr>
      <w:r w:rsidRPr="00CF46CA">
        <w:rPr>
          <w:sz w:val="20"/>
          <w:szCs w:val="20"/>
        </w:rPr>
        <w:t>commit 6ddf7e686bb00d6da06aa438a8106f8a8b635266</w:t>
      </w:r>
    </w:p>
    <w:p w14:paraId="49C0280B" w14:textId="77777777" w:rsidR="00CF46CA" w:rsidRPr="00CF46CA" w:rsidRDefault="00CF46CA" w:rsidP="00CF46CA">
      <w:pPr>
        <w:spacing w:line="10" w:lineRule="atLeast"/>
        <w:rPr>
          <w:sz w:val="20"/>
          <w:szCs w:val="20"/>
        </w:rPr>
      </w:pPr>
      <w:r w:rsidRPr="00CF46CA">
        <w:rPr>
          <w:sz w:val="20"/>
          <w:szCs w:val="20"/>
        </w:rPr>
        <w:t>Author: Richard M. Stallman &lt;rms@gnu.org&gt;</w:t>
      </w:r>
    </w:p>
    <w:p w14:paraId="6BCD0D01" w14:textId="77777777" w:rsidR="00CF46CA" w:rsidRPr="00CF46CA" w:rsidRDefault="00CF46CA" w:rsidP="00CF46CA">
      <w:pPr>
        <w:spacing w:line="10" w:lineRule="atLeast"/>
        <w:rPr>
          <w:sz w:val="20"/>
          <w:szCs w:val="20"/>
        </w:rPr>
      </w:pPr>
      <w:r w:rsidRPr="00CF46CA">
        <w:rPr>
          <w:sz w:val="20"/>
          <w:szCs w:val="20"/>
        </w:rPr>
        <w:t>Date:   Mon Feb 22 20:04:42 1993 +0000</w:t>
      </w:r>
    </w:p>
    <w:p w14:paraId="3478C57E" w14:textId="77777777" w:rsidR="00CF46CA" w:rsidRPr="00CF46CA" w:rsidRDefault="00CF46CA" w:rsidP="00CF46CA">
      <w:pPr>
        <w:spacing w:line="10" w:lineRule="atLeast"/>
        <w:rPr>
          <w:sz w:val="20"/>
          <w:szCs w:val="20"/>
        </w:rPr>
      </w:pPr>
    </w:p>
    <w:p w14:paraId="183D3C6E"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004410A5" w14:textId="77777777" w:rsidR="00CF46CA" w:rsidRPr="00CF46CA" w:rsidRDefault="00CF46CA" w:rsidP="00CF46CA">
      <w:pPr>
        <w:spacing w:line="10" w:lineRule="atLeast"/>
        <w:rPr>
          <w:sz w:val="20"/>
          <w:szCs w:val="20"/>
        </w:rPr>
      </w:pPr>
    </w:p>
    <w:p w14:paraId="4E3F44C2" w14:textId="77777777" w:rsidR="00CF46CA" w:rsidRPr="00CF46CA" w:rsidRDefault="00CF46CA" w:rsidP="00CF46CA">
      <w:pPr>
        <w:spacing w:line="10" w:lineRule="atLeast"/>
        <w:rPr>
          <w:sz w:val="20"/>
          <w:szCs w:val="20"/>
        </w:rPr>
      </w:pPr>
      <w:r w:rsidRPr="00CF46CA">
        <w:rPr>
          <w:sz w:val="20"/>
          <w:szCs w:val="20"/>
        </w:rPr>
        <w:t>commit ad75085c057c58ec6756f98fc5c086ae1cd7c477</w:t>
      </w:r>
    </w:p>
    <w:p w14:paraId="6C3DB6DE" w14:textId="77777777" w:rsidR="00CF46CA" w:rsidRPr="00CF46CA" w:rsidRDefault="00CF46CA" w:rsidP="00CF46CA">
      <w:pPr>
        <w:spacing w:line="10" w:lineRule="atLeast"/>
        <w:rPr>
          <w:sz w:val="20"/>
          <w:szCs w:val="20"/>
        </w:rPr>
      </w:pPr>
      <w:r w:rsidRPr="00CF46CA">
        <w:rPr>
          <w:sz w:val="20"/>
          <w:szCs w:val="20"/>
        </w:rPr>
        <w:t>Author: Roland McGrath &lt;roland@gnu.org&gt;</w:t>
      </w:r>
    </w:p>
    <w:p w14:paraId="169D5C8F" w14:textId="77777777" w:rsidR="00CF46CA" w:rsidRPr="00CF46CA" w:rsidRDefault="00CF46CA" w:rsidP="00CF46CA">
      <w:pPr>
        <w:spacing w:line="10" w:lineRule="atLeast"/>
        <w:rPr>
          <w:sz w:val="20"/>
          <w:szCs w:val="20"/>
        </w:rPr>
      </w:pPr>
      <w:r w:rsidRPr="00CF46CA">
        <w:rPr>
          <w:sz w:val="20"/>
          <w:szCs w:val="20"/>
        </w:rPr>
        <w:lastRenderedPageBreak/>
        <w:t>Date:   Mon Feb 22 17:56:35 1993 +0000</w:t>
      </w:r>
    </w:p>
    <w:p w14:paraId="2DF4A1CF" w14:textId="77777777" w:rsidR="00CF46CA" w:rsidRPr="00CF46CA" w:rsidRDefault="00CF46CA" w:rsidP="00CF46CA">
      <w:pPr>
        <w:spacing w:line="10" w:lineRule="atLeast"/>
        <w:rPr>
          <w:sz w:val="20"/>
          <w:szCs w:val="20"/>
        </w:rPr>
      </w:pPr>
    </w:p>
    <w:p w14:paraId="1CF03D18"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476492B7" w14:textId="77777777" w:rsidR="00CF46CA" w:rsidRPr="00CF46CA" w:rsidRDefault="00CF46CA" w:rsidP="00CF46CA">
      <w:pPr>
        <w:spacing w:line="10" w:lineRule="atLeast"/>
        <w:rPr>
          <w:sz w:val="20"/>
          <w:szCs w:val="20"/>
        </w:rPr>
      </w:pPr>
    </w:p>
    <w:p w14:paraId="785D5DE1" w14:textId="77777777" w:rsidR="00CF46CA" w:rsidRPr="00CF46CA" w:rsidRDefault="00CF46CA" w:rsidP="00CF46CA">
      <w:pPr>
        <w:spacing w:line="10" w:lineRule="atLeast"/>
        <w:rPr>
          <w:sz w:val="20"/>
          <w:szCs w:val="20"/>
        </w:rPr>
      </w:pPr>
      <w:r w:rsidRPr="00CF46CA">
        <w:rPr>
          <w:sz w:val="20"/>
          <w:szCs w:val="20"/>
        </w:rPr>
        <w:t>commit 1818943fac21d52fa810717c8f174ef137677b90</w:t>
      </w:r>
    </w:p>
    <w:p w14:paraId="30E7740E" w14:textId="77777777" w:rsidR="00CF46CA" w:rsidRPr="00CF46CA" w:rsidRDefault="00CF46CA" w:rsidP="00CF46CA">
      <w:pPr>
        <w:spacing w:line="10" w:lineRule="atLeast"/>
        <w:rPr>
          <w:sz w:val="20"/>
          <w:szCs w:val="20"/>
        </w:rPr>
      </w:pPr>
      <w:r w:rsidRPr="00CF46CA">
        <w:rPr>
          <w:sz w:val="20"/>
          <w:szCs w:val="20"/>
        </w:rPr>
        <w:t>Author: Richard M. Stallman &lt;rms@gnu.org&gt;</w:t>
      </w:r>
    </w:p>
    <w:p w14:paraId="3A5C058B" w14:textId="77777777" w:rsidR="00CF46CA" w:rsidRPr="00CF46CA" w:rsidRDefault="00CF46CA" w:rsidP="00CF46CA">
      <w:pPr>
        <w:spacing w:line="10" w:lineRule="atLeast"/>
        <w:rPr>
          <w:sz w:val="20"/>
          <w:szCs w:val="20"/>
        </w:rPr>
      </w:pPr>
      <w:r w:rsidRPr="00CF46CA">
        <w:rPr>
          <w:sz w:val="20"/>
          <w:szCs w:val="20"/>
        </w:rPr>
        <w:t>Date:   Sun Feb 21 00:18:53 1993 +0000</w:t>
      </w:r>
    </w:p>
    <w:p w14:paraId="774D71C5" w14:textId="77777777" w:rsidR="00CF46CA" w:rsidRPr="00CF46CA" w:rsidRDefault="00CF46CA" w:rsidP="00CF46CA">
      <w:pPr>
        <w:spacing w:line="10" w:lineRule="atLeast"/>
        <w:rPr>
          <w:sz w:val="20"/>
          <w:szCs w:val="20"/>
        </w:rPr>
      </w:pPr>
    </w:p>
    <w:p w14:paraId="71128F52"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70112742" w14:textId="77777777" w:rsidR="00CF46CA" w:rsidRPr="00CF46CA" w:rsidRDefault="00CF46CA" w:rsidP="00CF46CA">
      <w:pPr>
        <w:spacing w:line="10" w:lineRule="atLeast"/>
        <w:rPr>
          <w:sz w:val="20"/>
          <w:szCs w:val="20"/>
        </w:rPr>
      </w:pPr>
    </w:p>
    <w:p w14:paraId="5D1C1386" w14:textId="77777777" w:rsidR="00CF46CA" w:rsidRPr="00CF46CA" w:rsidRDefault="00CF46CA" w:rsidP="00CF46CA">
      <w:pPr>
        <w:spacing w:line="10" w:lineRule="atLeast"/>
        <w:rPr>
          <w:sz w:val="20"/>
          <w:szCs w:val="20"/>
        </w:rPr>
      </w:pPr>
      <w:r w:rsidRPr="00CF46CA">
        <w:rPr>
          <w:sz w:val="20"/>
          <w:szCs w:val="20"/>
        </w:rPr>
        <w:t>commit 4cea33c405f2d9c1d0e91ab16c5b93fa17073526</w:t>
      </w:r>
    </w:p>
    <w:p w14:paraId="1925E1F6" w14:textId="77777777" w:rsidR="00CF46CA" w:rsidRPr="00CF46CA" w:rsidRDefault="00CF46CA" w:rsidP="00CF46CA">
      <w:pPr>
        <w:spacing w:line="10" w:lineRule="atLeast"/>
        <w:rPr>
          <w:sz w:val="20"/>
          <w:szCs w:val="20"/>
        </w:rPr>
      </w:pPr>
      <w:r w:rsidRPr="00CF46CA">
        <w:rPr>
          <w:sz w:val="20"/>
          <w:szCs w:val="20"/>
        </w:rPr>
        <w:t>Author: Roland McGrath &lt;roland@gnu.org&gt;</w:t>
      </w:r>
    </w:p>
    <w:p w14:paraId="5D5A4B85" w14:textId="77777777" w:rsidR="00CF46CA" w:rsidRPr="00CF46CA" w:rsidRDefault="00CF46CA" w:rsidP="00CF46CA">
      <w:pPr>
        <w:spacing w:line="10" w:lineRule="atLeast"/>
        <w:rPr>
          <w:sz w:val="20"/>
          <w:szCs w:val="20"/>
        </w:rPr>
      </w:pPr>
      <w:r w:rsidRPr="00CF46CA">
        <w:rPr>
          <w:sz w:val="20"/>
          <w:szCs w:val="20"/>
        </w:rPr>
        <w:t>Date:   Fri Feb 19 22:39:37 1993 +0000</w:t>
      </w:r>
    </w:p>
    <w:p w14:paraId="6C100D26" w14:textId="77777777" w:rsidR="00CF46CA" w:rsidRPr="00CF46CA" w:rsidRDefault="00CF46CA" w:rsidP="00CF46CA">
      <w:pPr>
        <w:spacing w:line="10" w:lineRule="atLeast"/>
        <w:rPr>
          <w:sz w:val="20"/>
          <w:szCs w:val="20"/>
        </w:rPr>
      </w:pPr>
    </w:p>
    <w:p w14:paraId="3ED550DC"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188BCAB0" w14:textId="77777777" w:rsidR="00CF46CA" w:rsidRPr="00CF46CA" w:rsidRDefault="00CF46CA" w:rsidP="00CF46CA">
      <w:pPr>
        <w:spacing w:line="10" w:lineRule="atLeast"/>
        <w:rPr>
          <w:sz w:val="20"/>
          <w:szCs w:val="20"/>
        </w:rPr>
      </w:pPr>
    </w:p>
    <w:p w14:paraId="45EB6F58" w14:textId="77777777" w:rsidR="00CF46CA" w:rsidRPr="00CF46CA" w:rsidRDefault="00CF46CA" w:rsidP="00CF46CA">
      <w:pPr>
        <w:spacing w:line="10" w:lineRule="atLeast"/>
        <w:rPr>
          <w:sz w:val="20"/>
          <w:szCs w:val="20"/>
        </w:rPr>
      </w:pPr>
      <w:r w:rsidRPr="00CF46CA">
        <w:rPr>
          <w:sz w:val="20"/>
          <w:szCs w:val="20"/>
        </w:rPr>
        <w:t>commit d1157d9215cb261635f663eba9c98b6434646fd2</w:t>
      </w:r>
    </w:p>
    <w:p w14:paraId="741B5FA7" w14:textId="77777777" w:rsidR="00CF46CA" w:rsidRPr="00CF46CA" w:rsidRDefault="00CF46CA" w:rsidP="00CF46CA">
      <w:pPr>
        <w:spacing w:line="10" w:lineRule="atLeast"/>
        <w:rPr>
          <w:sz w:val="20"/>
          <w:szCs w:val="20"/>
        </w:rPr>
      </w:pPr>
      <w:r w:rsidRPr="00CF46CA">
        <w:rPr>
          <w:sz w:val="20"/>
          <w:szCs w:val="20"/>
        </w:rPr>
        <w:t>Author: Richard M. Stallman &lt;rms@gnu.org&gt;</w:t>
      </w:r>
    </w:p>
    <w:p w14:paraId="59317DF5" w14:textId="77777777" w:rsidR="00CF46CA" w:rsidRPr="00CF46CA" w:rsidRDefault="00CF46CA" w:rsidP="00CF46CA">
      <w:pPr>
        <w:spacing w:line="10" w:lineRule="atLeast"/>
        <w:rPr>
          <w:sz w:val="20"/>
          <w:szCs w:val="20"/>
        </w:rPr>
      </w:pPr>
      <w:r w:rsidRPr="00CF46CA">
        <w:rPr>
          <w:sz w:val="20"/>
          <w:szCs w:val="20"/>
        </w:rPr>
        <w:t>Date:   Thu Feb 11 18:48:31 1993 +0000</w:t>
      </w:r>
    </w:p>
    <w:p w14:paraId="5AB9F63F" w14:textId="77777777" w:rsidR="00CF46CA" w:rsidRPr="00CF46CA" w:rsidRDefault="00CF46CA" w:rsidP="00CF46CA">
      <w:pPr>
        <w:spacing w:line="10" w:lineRule="atLeast"/>
        <w:rPr>
          <w:sz w:val="20"/>
          <w:szCs w:val="20"/>
        </w:rPr>
      </w:pPr>
    </w:p>
    <w:p w14:paraId="2B28AB5A"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524254B7" w14:textId="77777777" w:rsidR="00CF46CA" w:rsidRPr="00CF46CA" w:rsidRDefault="00CF46CA" w:rsidP="00CF46CA">
      <w:pPr>
        <w:spacing w:line="10" w:lineRule="atLeast"/>
        <w:rPr>
          <w:sz w:val="20"/>
          <w:szCs w:val="20"/>
        </w:rPr>
      </w:pPr>
    </w:p>
    <w:p w14:paraId="55B8D316" w14:textId="77777777" w:rsidR="00CF46CA" w:rsidRPr="00CF46CA" w:rsidRDefault="00CF46CA" w:rsidP="00CF46CA">
      <w:pPr>
        <w:spacing w:line="10" w:lineRule="atLeast"/>
        <w:rPr>
          <w:sz w:val="20"/>
          <w:szCs w:val="20"/>
        </w:rPr>
      </w:pPr>
      <w:r w:rsidRPr="00CF46CA">
        <w:rPr>
          <w:sz w:val="20"/>
          <w:szCs w:val="20"/>
        </w:rPr>
        <w:t>commit 6734c1e0ffd9014fe623192f651beb5543af6229</w:t>
      </w:r>
    </w:p>
    <w:p w14:paraId="2E86CE55" w14:textId="77777777" w:rsidR="00CF46CA" w:rsidRPr="00CF46CA" w:rsidRDefault="00CF46CA" w:rsidP="00CF46CA">
      <w:pPr>
        <w:spacing w:line="10" w:lineRule="atLeast"/>
        <w:rPr>
          <w:sz w:val="20"/>
          <w:szCs w:val="20"/>
        </w:rPr>
      </w:pPr>
      <w:r w:rsidRPr="00CF46CA">
        <w:rPr>
          <w:sz w:val="20"/>
          <w:szCs w:val="20"/>
        </w:rPr>
        <w:t>Author: Richard M. Stallman &lt;rms@gnu.org&gt;</w:t>
      </w:r>
    </w:p>
    <w:p w14:paraId="04A65678" w14:textId="77777777" w:rsidR="00CF46CA" w:rsidRPr="00CF46CA" w:rsidRDefault="00CF46CA" w:rsidP="00CF46CA">
      <w:pPr>
        <w:spacing w:line="10" w:lineRule="atLeast"/>
        <w:rPr>
          <w:sz w:val="20"/>
          <w:szCs w:val="20"/>
        </w:rPr>
      </w:pPr>
      <w:r w:rsidRPr="00CF46CA">
        <w:rPr>
          <w:sz w:val="20"/>
          <w:szCs w:val="20"/>
        </w:rPr>
        <w:t>Date:   Thu Feb 11 08:39:43 1993 +0000</w:t>
      </w:r>
    </w:p>
    <w:p w14:paraId="7C4FE6EC" w14:textId="77777777" w:rsidR="00CF46CA" w:rsidRPr="00CF46CA" w:rsidRDefault="00CF46CA" w:rsidP="00CF46CA">
      <w:pPr>
        <w:spacing w:line="10" w:lineRule="atLeast"/>
        <w:rPr>
          <w:sz w:val="20"/>
          <w:szCs w:val="20"/>
        </w:rPr>
      </w:pPr>
    </w:p>
    <w:p w14:paraId="205AE7D1" w14:textId="77777777" w:rsidR="00CF46CA" w:rsidRPr="00CF46CA" w:rsidRDefault="00CF46CA" w:rsidP="00CF46CA">
      <w:pPr>
        <w:spacing w:line="10" w:lineRule="atLeast"/>
        <w:rPr>
          <w:sz w:val="20"/>
          <w:szCs w:val="20"/>
        </w:rPr>
      </w:pPr>
      <w:r w:rsidRPr="00CF46CA">
        <w:rPr>
          <w:sz w:val="20"/>
          <w:szCs w:val="20"/>
        </w:rPr>
        <w:t xml:space="preserve">    entered into RCS</w:t>
      </w:r>
    </w:p>
    <w:p w14:paraId="5A7C0EF9" w14:textId="77777777" w:rsidR="00CF46CA" w:rsidRPr="00CF46CA" w:rsidRDefault="00CF46CA" w:rsidP="00CF46CA">
      <w:pPr>
        <w:spacing w:line="10" w:lineRule="atLeast"/>
        <w:rPr>
          <w:sz w:val="20"/>
          <w:szCs w:val="20"/>
        </w:rPr>
      </w:pPr>
    </w:p>
    <w:p w14:paraId="64573C53" w14:textId="77777777" w:rsidR="00CF46CA" w:rsidRPr="00CF46CA" w:rsidRDefault="00CF46CA" w:rsidP="00CF46CA">
      <w:pPr>
        <w:spacing w:line="10" w:lineRule="atLeast"/>
        <w:rPr>
          <w:sz w:val="20"/>
          <w:szCs w:val="20"/>
        </w:rPr>
      </w:pPr>
      <w:r w:rsidRPr="00CF46CA">
        <w:rPr>
          <w:sz w:val="20"/>
          <w:szCs w:val="20"/>
        </w:rPr>
        <w:t>commit 00e5d088e3627870d9574824de59a2272e50f4c7</w:t>
      </w:r>
    </w:p>
    <w:p w14:paraId="01B21C24" w14:textId="77777777" w:rsidR="00CF46CA" w:rsidRPr="00CF46CA" w:rsidRDefault="00CF46CA" w:rsidP="00CF46CA">
      <w:pPr>
        <w:spacing w:line="10" w:lineRule="atLeast"/>
        <w:rPr>
          <w:sz w:val="20"/>
          <w:szCs w:val="20"/>
        </w:rPr>
      </w:pPr>
      <w:r w:rsidRPr="00CF46CA">
        <w:rPr>
          <w:sz w:val="20"/>
          <w:szCs w:val="20"/>
        </w:rPr>
        <w:t>Author: Richard M. Stallman &lt;rms@gnu.org&gt;</w:t>
      </w:r>
    </w:p>
    <w:p w14:paraId="28EE3858" w14:textId="77777777" w:rsidR="00CF46CA" w:rsidRPr="00CF46CA" w:rsidRDefault="00CF46CA" w:rsidP="00CF46CA">
      <w:pPr>
        <w:spacing w:line="10" w:lineRule="atLeast"/>
        <w:rPr>
          <w:sz w:val="20"/>
          <w:szCs w:val="20"/>
        </w:rPr>
      </w:pPr>
      <w:r w:rsidRPr="00CF46CA">
        <w:rPr>
          <w:sz w:val="20"/>
          <w:szCs w:val="20"/>
        </w:rPr>
        <w:t>Date:   Thu Feb 11 08:36:08 1993 +0000</w:t>
      </w:r>
    </w:p>
    <w:p w14:paraId="55F44257" w14:textId="77777777" w:rsidR="00CF46CA" w:rsidRPr="00CF46CA" w:rsidRDefault="00CF46CA" w:rsidP="00CF46CA">
      <w:pPr>
        <w:spacing w:line="10" w:lineRule="atLeast"/>
        <w:rPr>
          <w:sz w:val="20"/>
          <w:szCs w:val="20"/>
        </w:rPr>
      </w:pPr>
    </w:p>
    <w:p w14:paraId="16A1E132"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5B48E99E" w14:textId="77777777" w:rsidR="00CF46CA" w:rsidRPr="00CF46CA" w:rsidRDefault="00CF46CA" w:rsidP="00CF46CA">
      <w:pPr>
        <w:spacing w:line="10" w:lineRule="atLeast"/>
        <w:rPr>
          <w:sz w:val="20"/>
          <w:szCs w:val="20"/>
        </w:rPr>
      </w:pPr>
    </w:p>
    <w:p w14:paraId="173743EB" w14:textId="77777777" w:rsidR="00CF46CA" w:rsidRPr="00CF46CA" w:rsidRDefault="00CF46CA" w:rsidP="00CF46CA">
      <w:pPr>
        <w:spacing w:line="10" w:lineRule="atLeast"/>
        <w:rPr>
          <w:sz w:val="20"/>
          <w:szCs w:val="20"/>
        </w:rPr>
      </w:pPr>
      <w:r w:rsidRPr="00CF46CA">
        <w:rPr>
          <w:sz w:val="20"/>
          <w:szCs w:val="20"/>
        </w:rPr>
        <w:t>commit e5fb154b0cc6e9d24a7cdb62ff405eb497b823a8</w:t>
      </w:r>
    </w:p>
    <w:p w14:paraId="3E3548F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D3D0738" w14:textId="77777777" w:rsidR="00CF46CA" w:rsidRPr="00CF46CA" w:rsidRDefault="00CF46CA" w:rsidP="00CF46CA">
      <w:pPr>
        <w:spacing w:line="10" w:lineRule="atLeast"/>
        <w:rPr>
          <w:sz w:val="20"/>
          <w:szCs w:val="20"/>
        </w:rPr>
      </w:pPr>
      <w:r w:rsidRPr="00CF46CA">
        <w:rPr>
          <w:sz w:val="20"/>
          <w:szCs w:val="20"/>
        </w:rPr>
        <w:t>Date:   Sun Jan 31 02:49:15 1993 +0000</w:t>
      </w:r>
    </w:p>
    <w:p w14:paraId="494AC0DE" w14:textId="77777777" w:rsidR="00CF46CA" w:rsidRPr="00CF46CA" w:rsidRDefault="00CF46CA" w:rsidP="00CF46CA">
      <w:pPr>
        <w:spacing w:line="10" w:lineRule="atLeast"/>
        <w:rPr>
          <w:sz w:val="20"/>
          <w:szCs w:val="20"/>
        </w:rPr>
      </w:pPr>
    </w:p>
    <w:p w14:paraId="53D5D01A" w14:textId="77777777" w:rsidR="00CF46CA" w:rsidRPr="00CF46CA" w:rsidRDefault="00CF46CA" w:rsidP="00CF46CA">
      <w:pPr>
        <w:spacing w:line="10" w:lineRule="atLeast"/>
        <w:rPr>
          <w:sz w:val="20"/>
          <w:szCs w:val="20"/>
        </w:rPr>
      </w:pPr>
      <w:r w:rsidRPr="00CF46CA">
        <w:rPr>
          <w:sz w:val="20"/>
          <w:szCs w:val="20"/>
        </w:rPr>
        <w:t xml:space="preserve">    entered into RCS</w:t>
      </w:r>
    </w:p>
    <w:p w14:paraId="4C9D4BEA" w14:textId="77777777" w:rsidR="00CF46CA" w:rsidRPr="00CF46CA" w:rsidRDefault="00CF46CA" w:rsidP="00CF46CA">
      <w:pPr>
        <w:spacing w:line="10" w:lineRule="atLeast"/>
        <w:rPr>
          <w:sz w:val="20"/>
          <w:szCs w:val="20"/>
        </w:rPr>
      </w:pPr>
    </w:p>
    <w:p w14:paraId="49761B03" w14:textId="77777777" w:rsidR="00CF46CA" w:rsidRPr="00CF46CA" w:rsidRDefault="00CF46CA" w:rsidP="00CF46CA">
      <w:pPr>
        <w:spacing w:line="10" w:lineRule="atLeast"/>
        <w:rPr>
          <w:sz w:val="20"/>
          <w:szCs w:val="20"/>
        </w:rPr>
      </w:pPr>
      <w:r w:rsidRPr="00CF46CA">
        <w:rPr>
          <w:sz w:val="20"/>
          <w:szCs w:val="20"/>
        </w:rPr>
        <w:t>commit 0448e625aeec1f3f5f1268411db0c1d20d204315</w:t>
      </w:r>
    </w:p>
    <w:p w14:paraId="52F7151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BF1B6E6" w14:textId="77777777" w:rsidR="00CF46CA" w:rsidRPr="00CF46CA" w:rsidRDefault="00CF46CA" w:rsidP="00CF46CA">
      <w:pPr>
        <w:spacing w:line="10" w:lineRule="atLeast"/>
        <w:rPr>
          <w:sz w:val="20"/>
          <w:szCs w:val="20"/>
        </w:rPr>
      </w:pPr>
      <w:r w:rsidRPr="00CF46CA">
        <w:rPr>
          <w:sz w:val="20"/>
          <w:szCs w:val="20"/>
        </w:rPr>
        <w:t>Date:   Fri Jan 8 22:31:41 1993 +0000</w:t>
      </w:r>
    </w:p>
    <w:p w14:paraId="33028CB1" w14:textId="77777777" w:rsidR="00CF46CA" w:rsidRPr="00CF46CA" w:rsidRDefault="00CF46CA" w:rsidP="00CF46CA">
      <w:pPr>
        <w:spacing w:line="10" w:lineRule="atLeast"/>
        <w:rPr>
          <w:sz w:val="20"/>
          <w:szCs w:val="20"/>
        </w:rPr>
      </w:pPr>
    </w:p>
    <w:p w14:paraId="03DC34F3"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1E80F2B" w14:textId="77777777" w:rsidR="00CF46CA" w:rsidRPr="00CF46CA" w:rsidRDefault="00CF46CA" w:rsidP="00CF46CA">
      <w:pPr>
        <w:spacing w:line="10" w:lineRule="atLeast"/>
        <w:rPr>
          <w:sz w:val="20"/>
          <w:szCs w:val="20"/>
        </w:rPr>
      </w:pPr>
    </w:p>
    <w:p w14:paraId="2E9AA3A3" w14:textId="77777777" w:rsidR="00CF46CA" w:rsidRPr="00CF46CA" w:rsidRDefault="00CF46CA" w:rsidP="00CF46CA">
      <w:pPr>
        <w:spacing w:line="10" w:lineRule="atLeast"/>
        <w:rPr>
          <w:sz w:val="20"/>
          <w:szCs w:val="20"/>
        </w:rPr>
      </w:pPr>
      <w:r w:rsidRPr="00CF46CA">
        <w:rPr>
          <w:sz w:val="20"/>
          <w:szCs w:val="20"/>
        </w:rPr>
        <w:t>commit a7544e448c174339ede7c11a70a3185ad5e0ee39</w:t>
      </w:r>
    </w:p>
    <w:p w14:paraId="7D8474D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D8320AA" w14:textId="77777777" w:rsidR="00CF46CA" w:rsidRPr="00CF46CA" w:rsidRDefault="00CF46CA" w:rsidP="00CF46CA">
      <w:pPr>
        <w:spacing w:line="10" w:lineRule="atLeast"/>
        <w:rPr>
          <w:sz w:val="20"/>
          <w:szCs w:val="20"/>
        </w:rPr>
      </w:pPr>
      <w:r w:rsidRPr="00CF46CA">
        <w:rPr>
          <w:sz w:val="20"/>
          <w:szCs w:val="20"/>
        </w:rPr>
        <w:t>Date:   Mon Nov 23 18:44:33 1992 +0000</w:t>
      </w:r>
    </w:p>
    <w:p w14:paraId="0A88FB65" w14:textId="77777777" w:rsidR="00CF46CA" w:rsidRPr="00CF46CA" w:rsidRDefault="00CF46CA" w:rsidP="00CF46CA">
      <w:pPr>
        <w:spacing w:line="10" w:lineRule="atLeast"/>
        <w:rPr>
          <w:sz w:val="20"/>
          <w:szCs w:val="20"/>
        </w:rPr>
      </w:pPr>
    </w:p>
    <w:p w14:paraId="4420F8CE"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FF5C9A2" w14:textId="77777777" w:rsidR="00CF46CA" w:rsidRPr="00CF46CA" w:rsidRDefault="00CF46CA" w:rsidP="00CF46CA">
      <w:pPr>
        <w:spacing w:line="10" w:lineRule="atLeast"/>
        <w:rPr>
          <w:sz w:val="20"/>
          <w:szCs w:val="20"/>
        </w:rPr>
      </w:pPr>
    </w:p>
    <w:p w14:paraId="53451AAD" w14:textId="77777777" w:rsidR="00CF46CA" w:rsidRPr="00CF46CA" w:rsidRDefault="00CF46CA" w:rsidP="00CF46CA">
      <w:pPr>
        <w:spacing w:line="10" w:lineRule="atLeast"/>
        <w:rPr>
          <w:sz w:val="20"/>
          <w:szCs w:val="20"/>
        </w:rPr>
      </w:pPr>
      <w:r w:rsidRPr="00CF46CA">
        <w:rPr>
          <w:sz w:val="20"/>
          <w:szCs w:val="20"/>
        </w:rPr>
        <w:lastRenderedPageBreak/>
        <w:t>commit 0689ff7f2b83e20fced9dbba9837d9478423f9ce</w:t>
      </w:r>
    </w:p>
    <w:p w14:paraId="1D1D3BF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59303EC" w14:textId="77777777" w:rsidR="00CF46CA" w:rsidRPr="00CF46CA" w:rsidRDefault="00CF46CA" w:rsidP="00CF46CA">
      <w:pPr>
        <w:spacing w:line="10" w:lineRule="atLeast"/>
        <w:rPr>
          <w:sz w:val="20"/>
          <w:szCs w:val="20"/>
        </w:rPr>
      </w:pPr>
      <w:r w:rsidRPr="00CF46CA">
        <w:rPr>
          <w:sz w:val="20"/>
          <w:szCs w:val="20"/>
        </w:rPr>
        <w:t>Date:   Wed Nov 18 20:40:28 1992 +0000</w:t>
      </w:r>
    </w:p>
    <w:p w14:paraId="740A323F" w14:textId="77777777" w:rsidR="00CF46CA" w:rsidRPr="00CF46CA" w:rsidRDefault="00CF46CA" w:rsidP="00CF46CA">
      <w:pPr>
        <w:spacing w:line="10" w:lineRule="atLeast"/>
        <w:rPr>
          <w:sz w:val="20"/>
          <w:szCs w:val="20"/>
        </w:rPr>
      </w:pPr>
    </w:p>
    <w:p w14:paraId="46369FF6"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8A36A9F" w14:textId="77777777" w:rsidR="00CF46CA" w:rsidRPr="00CF46CA" w:rsidRDefault="00CF46CA" w:rsidP="00CF46CA">
      <w:pPr>
        <w:spacing w:line="10" w:lineRule="atLeast"/>
        <w:rPr>
          <w:sz w:val="20"/>
          <w:szCs w:val="20"/>
        </w:rPr>
      </w:pPr>
    </w:p>
    <w:p w14:paraId="703E2FD3" w14:textId="77777777" w:rsidR="00CF46CA" w:rsidRPr="00CF46CA" w:rsidRDefault="00CF46CA" w:rsidP="00CF46CA">
      <w:pPr>
        <w:spacing w:line="10" w:lineRule="atLeast"/>
        <w:rPr>
          <w:sz w:val="20"/>
          <w:szCs w:val="20"/>
        </w:rPr>
      </w:pPr>
      <w:r w:rsidRPr="00CF46CA">
        <w:rPr>
          <w:sz w:val="20"/>
          <w:szCs w:val="20"/>
        </w:rPr>
        <w:t>commit be75ee024b368eb6cc359d64a0766baa2f5bad82</w:t>
      </w:r>
    </w:p>
    <w:p w14:paraId="1CBD983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085DC89" w14:textId="77777777" w:rsidR="00CF46CA" w:rsidRPr="00CF46CA" w:rsidRDefault="00CF46CA" w:rsidP="00CF46CA">
      <w:pPr>
        <w:spacing w:line="10" w:lineRule="atLeast"/>
        <w:rPr>
          <w:sz w:val="20"/>
          <w:szCs w:val="20"/>
        </w:rPr>
      </w:pPr>
      <w:r w:rsidRPr="00CF46CA">
        <w:rPr>
          <w:sz w:val="20"/>
          <w:szCs w:val="20"/>
        </w:rPr>
        <w:t>Date:   Tue Nov 17 20:10:49 1992 +0000</w:t>
      </w:r>
    </w:p>
    <w:p w14:paraId="1A6A4A17" w14:textId="77777777" w:rsidR="00CF46CA" w:rsidRPr="00CF46CA" w:rsidRDefault="00CF46CA" w:rsidP="00CF46CA">
      <w:pPr>
        <w:spacing w:line="10" w:lineRule="atLeast"/>
        <w:rPr>
          <w:sz w:val="20"/>
          <w:szCs w:val="20"/>
        </w:rPr>
      </w:pPr>
    </w:p>
    <w:p w14:paraId="7AA9116B"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430E377F" w14:textId="77777777" w:rsidR="00CF46CA" w:rsidRPr="00CF46CA" w:rsidRDefault="00CF46CA" w:rsidP="00CF46CA">
      <w:pPr>
        <w:spacing w:line="10" w:lineRule="atLeast"/>
        <w:rPr>
          <w:sz w:val="20"/>
          <w:szCs w:val="20"/>
        </w:rPr>
      </w:pPr>
    </w:p>
    <w:p w14:paraId="1373E645" w14:textId="77777777" w:rsidR="00CF46CA" w:rsidRPr="00CF46CA" w:rsidRDefault="00CF46CA" w:rsidP="00CF46CA">
      <w:pPr>
        <w:spacing w:line="10" w:lineRule="atLeast"/>
        <w:rPr>
          <w:sz w:val="20"/>
          <w:szCs w:val="20"/>
        </w:rPr>
      </w:pPr>
      <w:r w:rsidRPr="00CF46CA">
        <w:rPr>
          <w:sz w:val="20"/>
          <w:szCs w:val="20"/>
        </w:rPr>
        <w:t>commit a07432e950d609619697805aaebe5434e673c779</w:t>
      </w:r>
    </w:p>
    <w:p w14:paraId="6055A474"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092E99B" w14:textId="77777777" w:rsidR="00CF46CA" w:rsidRPr="00CF46CA" w:rsidRDefault="00CF46CA" w:rsidP="00CF46CA">
      <w:pPr>
        <w:spacing w:line="10" w:lineRule="atLeast"/>
        <w:rPr>
          <w:sz w:val="20"/>
          <w:szCs w:val="20"/>
        </w:rPr>
      </w:pPr>
      <w:r w:rsidRPr="00CF46CA">
        <w:rPr>
          <w:sz w:val="20"/>
          <w:szCs w:val="20"/>
        </w:rPr>
        <w:t>Date:   Thu Nov 12 16:02:18 1992 +0000</w:t>
      </w:r>
    </w:p>
    <w:p w14:paraId="2F18B5A1" w14:textId="77777777" w:rsidR="00CF46CA" w:rsidRPr="00CF46CA" w:rsidRDefault="00CF46CA" w:rsidP="00CF46CA">
      <w:pPr>
        <w:spacing w:line="10" w:lineRule="atLeast"/>
        <w:rPr>
          <w:sz w:val="20"/>
          <w:szCs w:val="20"/>
        </w:rPr>
      </w:pPr>
    </w:p>
    <w:p w14:paraId="61FC9E8E" w14:textId="77777777" w:rsidR="00CF46CA" w:rsidRPr="00CF46CA" w:rsidRDefault="00CF46CA" w:rsidP="00CF46CA">
      <w:pPr>
        <w:spacing w:line="10" w:lineRule="atLeast"/>
        <w:rPr>
          <w:sz w:val="20"/>
          <w:szCs w:val="20"/>
        </w:rPr>
      </w:pPr>
      <w:r w:rsidRPr="00CF46CA">
        <w:rPr>
          <w:sz w:val="20"/>
          <w:szCs w:val="20"/>
        </w:rPr>
        <w:t xml:space="preserve">    entered into RCS</w:t>
      </w:r>
    </w:p>
    <w:p w14:paraId="335B88DA" w14:textId="77777777" w:rsidR="00CF46CA" w:rsidRPr="00CF46CA" w:rsidRDefault="00CF46CA" w:rsidP="00CF46CA">
      <w:pPr>
        <w:spacing w:line="10" w:lineRule="atLeast"/>
        <w:rPr>
          <w:sz w:val="20"/>
          <w:szCs w:val="20"/>
        </w:rPr>
      </w:pPr>
    </w:p>
    <w:p w14:paraId="599DCFD0" w14:textId="77777777" w:rsidR="00CF46CA" w:rsidRPr="00CF46CA" w:rsidRDefault="00CF46CA" w:rsidP="00CF46CA">
      <w:pPr>
        <w:spacing w:line="10" w:lineRule="atLeast"/>
        <w:rPr>
          <w:sz w:val="20"/>
          <w:szCs w:val="20"/>
        </w:rPr>
      </w:pPr>
      <w:r w:rsidRPr="00CF46CA">
        <w:rPr>
          <w:sz w:val="20"/>
          <w:szCs w:val="20"/>
        </w:rPr>
        <w:t>commit 95ed3464570329da521604082b082e3bf832239e</w:t>
      </w:r>
    </w:p>
    <w:p w14:paraId="163A366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244FC95" w14:textId="77777777" w:rsidR="00CF46CA" w:rsidRPr="00CF46CA" w:rsidRDefault="00CF46CA" w:rsidP="00CF46CA">
      <w:pPr>
        <w:spacing w:line="10" w:lineRule="atLeast"/>
        <w:rPr>
          <w:sz w:val="20"/>
          <w:szCs w:val="20"/>
        </w:rPr>
      </w:pPr>
      <w:r w:rsidRPr="00CF46CA">
        <w:rPr>
          <w:sz w:val="20"/>
          <w:szCs w:val="20"/>
        </w:rPr>
        <w:t>Date:   Thu Nov 12 16:02:18 1992 +0000</w:t>
      </w:r>
    </w:p>
    <w:p w14:paraId="3B9AB5B3" w14:textId="77777777" w:rsidR="00CF46CA" w:rsidRPr="00CF46CA" w:rsidRDefault="00CF46CA" w:rsidP="00CF46CA">
      <w:pPr>
        <w:spacing w:line="10" w:lineRule="atLeast"/>
        <w:rPr>
          <w:sz w:val="20"/>
          <w:szCs w:val="20"/>
        </w:rPr>
      </w:pPr>
    </w:p>
    <w:p w14:paraId="39395823"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67F714D3" w14:textId="77777777" w:rsidR="00CF46CA" w:rsidRPr="00CF46CA" w:rsidRDefault="00CF46CA" w:rsidP="00CF46CA">
      <w:pPr>
        <w:spacing w:line="10" w:lineRule="atLeast"/>
        <w:rPr>
          <w:sz w:val="20"/>
          <w:szCs w:val="20"/>
        </w:rPr>
      </w:pPr>
    </w:p>
    <w:p w14:paraId="0CE6C1E4" w14:textId="77777777" w:rsidR="00CF46CA" w:rsidRPr="00CF46CA" w:rsidRDefault="00CF46CA" w:rsidP="00CF46CA">
      <w:pPr>
        <w:spacing w:line="10" w:lineRule="atLeast"/>
        <w:rPr>
          <w:sz w:val="20"/>
          <w:szCs w:val="20"/>
        </w:rPr>
      </w:pPr>
      <w:r w:rsidRPr="00CF46CA">
        <w:rPr>
          <w:sz w:val="20"/>
          <w:szCs w:val="20"/>
        </w:rPr>
        <w:t>commit 8f4db99c5fe1b1bc0f9cb522e10289592acec0e0</w:t>
      </w:r>
    </w:p>
    <w:p w14:paraId="0BA8F62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BF759EE" w14:textId="77777777" w:rsidR="00CF46CA" w:rsidRPr="00CF46CA" w:rsidRDefault="00CF46CA" w:rsidP="00CF46CA">
      <w:pPr>
        <w:spacing w:line="10" w:lineRule="atLeast"/>
        <w:rPr>
          <w:sz w:val="20"/>
          <w:szCs w:val="20"/>
        </w:rPr>
      </w:pPr>
      <w:r w:rsidRPr="00CF46CA">
        <w:rPr>
          <w:sz w:val="20"/>
          <w:szCs w:val="20"/>
        </w:rPr>
        <w:t>Date:   Mon Nov 9 03:59:56 1992 +0000</w:t>
      </w:r>
    </w:p>
    <w:p w14:paraId="0B41E8AA" w14:textId="77777777" w:rsidR="00CF46CA" w:rsidRPr="00CF46CA" w:rsidRDefault="00CF46CA" w:rsidP="00CF46CA">
      <w:pPr>
        <w:spacing w:line="10" w:lineRule="atLeast"/>
        <w:rPr>
          <w:sz w:val="20"/>
          <w:szCs w:val="20"/>
        </w:rPr>
      </w:pPr>
    </w:p>
    <w:p w14:paraId="7A877621"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9CBCEEB" w14:textId="77777777" w:rsidR="00CF46CA" w:rsidRPr="00CF46CA" w:rsidRDefault="00CF46CA" w:rsidP="00CF46CA">
      <w:pPr>
        <w:spacing w:line="10" w:lineRule="atLeast"/>
        <w:rPr>
          <w:sz w:val="20"/>
          <w:szCs w:val="20"/>
        </w:rPr>
      </w:pPr>
    </w:p>
    <w:p w14:paraId="5ACDDBD2" w14:textId="77777777" w:rsidR="00CF46CA" w:rsidRPr="00CF46CA" w:rsidRDefault="00CF46CA" w:rsidP="00CF46CA">
      <w:pPr>
        <w:spacing w:line="10" w:lineRule="atLeast"/>
        <w:rPr>
          <w:sz w:val="20"/>
          <w:szCs w:val="20"/>
        </w:rPr>
      </w:pPr>
      <w:r w:rsidRPr="00CF46CA">
        <w:rPr>
          <w:sz w:val="20"/>
          <w:szCs w:val="20"/>
        </w:rPr>
        <w:t>commit ea33d3b33abaf4c10f0e8d49ac566ae92aa3e409</w:t>
      </w:r>
    </w:p>
    <w:p w14:paraId="2676E7F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AAD14E4" w14:textId="77777777" w:rsidR="00CF46CA" w:rsidRPr="00CF46CA" w:rsidRDefault="00CF46CA" w:rsidP="00CF46CA">
      <w:pPr>
        <w:spacing w:line="10" w:lineRule="atLeast"/>
        <w:rPr>
          <w:sz w:val="20"/>
          <w:szCs w:val="20"/>
        </w:rPr>
      </w:pPr>
      <w:r w:rsidRPr="00CF46CA">
        <w:rPr>
          <w:sz w:val="20"/>
          <w:szCs w:val="20"/>
        </w:rPr>
        <w:t>Date:   Mon Oct 19 04:33:05 1992 +0000</w:t>
      </w:r>
    </w:p>
    <w:p w14:paraId="1D0750D6" w14:textId="77777777" w:rsidR="00CF46CA" w:rsidRPr="00CF46CA" w:rsidRDefault="00CF46CA" w:rsidP="00CF46CA">
      <w:pPr>
        <w:spacing w:line="10" w:lineRule="atLeast"/>
        <w:rPr>
          <w:sz w:val="20"/>
          <w:szCs w:val="20"/>
        </w:rPr>
      </w:pPr>
    </w:p>
    <w:p w14:paraId="3CB4EBB2" w14:textId="77777777" w:rsidR="00CF46CA" w:rsidRPr="00CF46CA" w:rsidRDefault="00CF46CA" w:rsidP="00CF46CA">
      <w:pPr>
        <w:spacing w:line="10" w:lineRule="atLeast"/>
        <w:rPr>
          <w:sz w:val="20"/>
          <w:szCs w:val="20"/>
        </w:rPr>
      </w:pPr>
      <w:r w:rsidRPr="00CF46CA">
        <w:rPr>
          <w:sz w:val="20"/>
          <w:szCs w:val="20"/>
        </w:rPr>
        <w:t xml:space="preserve">    entered into RCS</w:t>
      </w:r>
    </w:p>
    <w:p w14:paraId="03C2F039" w14:textId="77777777" w:rsidR="00CF46CA" w:rsidRPr="00CF46CA" w:rsidRDefault="00CF46CA" w:rsidP="00CF46CA">
      <w:pPr>
        <w:spacing w:line="10" w:lineRule="atLeast"/>
        <w:rPr>
          <w:sz w:val="20"/>
          <w:szCs w:val="20"/>
        </w:rPr>
      </w:pPr>
    </w:p>
    <w:p w14:paraId="6886650A" w14:textId="77777777" w:rsidR="00CF46CA" w:rsidRPr="00CF46CA" w:rsidRDefault="00CF46CA" w:rsidP="00CF46CA">
      <w:pPr>
        <w:spacing w:line="10" w:lineRule="atLeast"/>
        <w:rPr>
          <w:sz w:val="20"/>
          <w:szCs w:val="20"/>
        </w:rPr>
      </w:pPr>
      <w:r w:rsidRPr="00CF46CA">
        <w:rPr>
          <w:sz w:val="20"/>
          <w:szCs w:val="20"/>
        </w:rPr>
        <w:t>commit 98b3abbdf5ba0b7e016209bb304eef5d1f6976c0</w:t>
      </w:r>
    </w:p>
    <w:p w14:paraId="06DF228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393C4C1E" w14:textId="77777777" w:rsidR="00CF46CA" w:rsidRPr="00CF46CA" w:rsidRDefault="00CF46CA" w:rsidP="00CF46CA">
      <w:pPr>
        <w:spacing w:line="10" w:lineRule="atLeast"/>
        <w:rPr>
          <w:sz w:val="20"/>
          <w:szCs w:val="20"/>
        </w:rPr>
      </w:pPr>
      <w:r w:rsidRPr="00CF46CA">
        <w:rPr>
          <w:sz w:val="20"/>
          <w:szCs w:val="20"/>
        </w:rPr>
        <w:t>Date:   Sat Oct 10 01:53:56 1992 +0000</w:t>
      </w:r>
    </w:p>
    <w:p w14:paraId="5940E1C8" w14:textId="77777777" w:rsidR="00CF46CA" w:rsidRPr="00CF46CA" w:rsidRDefault="00CF46CA" w:rsidP="00CF46CA">
      <w:pPr>
        <w:spacing w:line="10" w:lineRule="atLeast"/>
        <w:rPr>
          <w:sz w:val="20"/>
          <w:szCs w:val="20"/>
        </w:rPr>
      </w:pPr>
    </w:p>
    <w:p w14:paraId="2922890E" w14:textId="77777777" w:rsidR="00CF46CA" w:rsidRPr="00CF46CA" w:rsidRDefault="00CF46CA" w:rsidP="00CF46CA">
      <w:pPr>
        <w:spacing w:line="10" w:lineRule="atLeast"/>
        <w:rPr>
          <w:sz w:val="20"/>
          <w:szCs w:val="20"/>
        </w:rPr>
      </w:pPr>
      <w:r w:rsidRPr="00CF46CA">
        <w:rPr>
          <w:sz w:val="20"/>
          <w:szCs w:val="20"/>
        </w:rPr>
        <w:t xml:space="preserve">    Initial revision</w:t>
      </w:r>
    </w:p>
    <w:p w14:paraId="2CF097EF" w14:textId="77777777" w:rsidR="00CF46CA" w:rsidRPr="00CF46CA" w:rsidRDefault="00CF46CA" w:rsidP="00CF46CA">
      <w:pPr>
        <w:spacing w:line="10" w:lineRule="atLeast"/>
        <w:rPr>
          <w:sz w:val="20"/>
          <w:szCs w:val="20"/>
        </w:rPr>
      </w:pPr>
    </w:p>
    <w:p w14:paraId="250167FE" w14:textId="77777777" w:rsidR="00CF46CA" w:rsidRPr="00CF46CA" w:rsidRDefault="00CF46CA" w:rsidP="00CF46CA">
      <w:pPr>
        <w:spacing w:line="10" w:lineRule="atLeast"/>
        <w:rPr>
          <w:sz w:val="20"/>
          <w:szCs w:val="20"/>
        </w:rPr>
      </w:pPr>
      <w:r w:rsidRPr="00CF46CA">
        <w:rPr>
          <w:sz w:val="20"/>
          <w:szCs w:val="20"/>
        </w:rPr>
        <w:t>commit f1e137e3dc5256b19dce9bc8492c841e1aaefacf</w:t>
      </w:r>
    </w:p>
    <w:p w14:paraId="41FF4FA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A9F34A5" w14:textId="77777777" w:rsidR="00CF46CA" w:rsidRPr="00CF46CA" w:rsidRDefault="00CF46CA" w:rsidP="00CF46CA">
      <w:pPr>
        <w:spacing w:line="10" w:lineRule="atLeast"/>
        <w:rPr>
          <w:sz w:val="20"/>
          <w:szCs w:val="20"/>
        </w:rPr>
      </w:pPr>
      <w:r w:rsidRPr="00CF46CA">
        <w:rPr>
          <w:sz w:val="20"/>
          <w:szCs w:val="20"/>
        </w:rPr>
        <w:t>Date:   Mon Oct 5 05:18:46 1992 +0000</w:t>
      </w:r>
    </w:p>
    <w:p w14:paraId="48B397A0" w14:textId="77777777" w:rsidR="00CF46CA" w:rsidRPr="00CF46CA" w:rsidRDefault="00CF46CA" w:rsidP="00CF46CA">
      <w:pPr>
        <w:spacing w:line="10" w:lineRule="atLeast"/>
        <w:rPr>
          <w:sz w:val="20"/>
          <w:szCs w:val="20"/>
        </w:rPr>
      </w:pPr>
    </w:p>
    <w:p w14:paraId="2CCCAE5E"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434A0C70" w14:textId="77777777" w:rsidR="00CF46CA" w:rsidRPr="00CF46CA" w:rsidRDefault="00CF46CA" w:rsidP="00CF46CA">
      <w:pPr>
        <w:spacing w:line="10" w:lineRule="atLeast"/>
        <w:rPr>
          <w:sz w:val="20"/>
          <w:szCs w:val="20"/>
        </w:rPr>
      </w:pPr>
    </w:p>
    <w:p w14:paraId="0ACBF8B0" w14:textId="77777777" w:rsidR="00CF46CA" w:rsidRPr="00CF46CA" w:rsidRDefault="00CF46CA" w:rsidP="00CF46CA">
      <w:pPr>
        <w:spacing w:line="10" w:lineRule="atLeast"/>
        <w:rPr>
          <w:sz w:val="20"/>
          <w:szCs w:val="20"/>
        </w:rPr>
      </w:pPr>
      <w:r w:rsidRPr="00CF46CA">
        <w:rPr>
          <w:sz w:val="20"/>
          <w:szCs w:val="20"/>
        </w:rPr>
        <w:t>commit b98227d8eb71c53f9d3e12537e8410ebde0bf86e</w:t>
      </w:r>
    </w:p>
    <w:p w14:paraId="4E101CC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5B2DCC66" w14:textId="77777777" w:rsidR="00CF46CA" w:rsidRPr="00CF46CA" w:rsidRDefault="00CF46CA" w:rsidP="00CF46CA">
      <w:pPr>
        <w:spacing w:line="10" w:lineRule="atLeast"/>
        <w:rPr>
          <w:sz w:val="20"/>
          <w:szCs w:val="20"/>
        </w:rPr>
      </w:pPr>
      <w:r w:rsidRPr="00CF46CA">
        <w:rPr>
          <w:sz w:val="20"/>
          <w:szCs w:val="20"/>
        </w:rPr>
        <w:t>Date:   Wed Sep 30 09:21:59 1992 +0000</w:t>
      </w:r>
    </w:p>
    <w:p w14:paraId="07073C6D" w14:textId="77777777" w:rsidR="00CF46CA" w:rsidRPr="00CF46CA" w:rsidRDefault="00CF46CA" w:rsidP="00CF46CA">
      <w:pPr>
        <w:spacing w:line="10" w:lineRule="atLeast"/>
        <w:rPr>
          <w:sz w:val="20"/>
          <w:szCs w:val="20"/>
        </w:rPr>
      </w:pPr>
    </w:p>
    <w:p w14:paraId="3BA5CD22" w14:textId="77777777" w:rsidR="00CF46CA" w:rsidRPr="00CF46CA" w:rsidRDefault="00CF46CA" w:rsidP="00CF46CA">
      <w:pPr>
        <w:spacing w:line="10" w:lineRule="atLeast"/>
        <w:rPr>
          <w:sz w:val="20"/>
          <w:szCs w:val="20"/>
        </w:rPr>
      </w:pPr>
      <w:r w:rsidRPr="00CF46CA">
        <w:rPr>
          <w:sz w:val="20"/>
          <w:szCs w:val="20"/>
        </w:rPr>
        <w:lastRenderedPageBreak/>
        <w:t xml:space="preserve">    entered into RCS</w:t>
      </w:r>
    </w:p>
    <w:p w14:paraId="62BB5948" w14:textId="77777777" w:rsidR="00CF46CA" w:rsidRPr="00CF46CA" w:rsidRDefault="00CF46CA" w:rsidP="00CF46CA">
      <w:pPr>
        <w:spacing w:line="10" w:lineRule="atLeast"/>
        <w:rPr>
          <w:sz w:val="20"/>
          <w:szCs w:val="20"/>
        </w:rPr>
      </w:pPr>
    </w:p>
    <w:p w14:paraId="485D0762" w14:textId="77777777" w:rsidR="00CF46CA" w:rsidRPr="00CF46CA" w:rsidRDefault="00CF46CA" w:rsidP="00CF46CA">
      <w:pPr>
        <w:spacing w:line="10" w:lineRule="atLeast"/>
        <w:rPr>
          <w:sz w:val="20"/>
          <w:szCs w:val="20"/>
        </w:rPr>
      </w:pPr>
      <w:r w:rsidRPr="00CF46CA">
        <w:rPr>
          <w:sz w:val="20"/>
          <w:szCs w:val="20"/>
        </w:rPr>
        <w:t>commit 0bc4206adad21d679d7cadb7a578402b0e2b0a0a</w:t>
      </w:r>
    </w:p>
    <w:p w14:paraId="33F1077B"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0B8BB19" w14:textId="77777777" w:rsidR="00CF46CA" w:rsidRPr="00CF46CA" w:rsidRDefault="00CF46CA" w:rsidP="00CF46CA">
      <w:pPr>
        <w:spacing w:line="10" w:lineRule="atLeast"/>
        <w:rPr>
          <w:sz w:val="20"/>
          <w:szCs w:val="20"/>
        </w:rPr>
      </w:pPr>
      <w:r w:rsidRPr="00CF46CA">
        <w:rPr>
          <w:sz w:val="20"/>
          <w:szCs w:val="20"/>
        </w:rPr>
        <w:t>Date:   Wed Sep 30 09:21:59 1992 +0000</w:t>
      </w:r>
    </w:p>
    <w:p w14:paraId="09EE7784" w14:textId="77777777" w:rsidR="00CF46CA" w:rsidRPr="00CF46CA" w:rsidRDefault="00CF46CA" w:rsidP="00CF46CA">
      <w:pPr>
        <w:spacing w:line="10" w:lineRule="atLeast"/>
        <w:rPr>
          <w:sz w:val="20"/>
          <w:szCs w:val="20"/>
        </w:rPr>
      </w:pPr>
    </w:p>
    <w:p w14:paraId="1C6BB6BB"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6B4DEB1D" w14:textId="77777777" w:rsidR="00CF46CA" w:rsidRPr="00CF46CA" w:rsidRDefault="00CF46CA" w:rsidP="00CF46CA">
      <w:pPr>
        <w:spacing w:line="10" w:lineRule="atLeast"/>
        <w:rPr>
          <w:sz w:val="20"/>
          <w:szCs w:val="20"/>
        </w:rPr>
      </w:pPr>
    </w:p>
    <w:p w14:paraId="2741A6CE" w14:textId="77777777" w:rsidR="00CF46CA" w:rsidRPr="00CF46CA" w:rsidRDefault="00CF46CA" w:rsidP="00CF46CA">
      <w:pPr>
        <w:spacing w:line="10" w:lineRule="atLeast"/>
        <w:rPr>
          <w:sz w:val="20"/>
          <w:szCs w:val="20"/>
        </w:rPr>
      </w:pPr>
      <w:r w:rsidRPr="00CF46CA">
        <w:rPr>
          <w:sz w:val="20"/>
          <w:szCs w:val="20"/>
        </w:rPr>
        <w:t>commit 22548858bc47c5851f4d0c44ec7d8c6e8f281300</w:t>
      </w:r>
    </w:p>
    <w:p w14:paraId="1CA8FCA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9F0BDDA" w14:textId="77777777" w:rsidR="00CF46CA" w:rsidRPr="00CF46CA" w:rsidRDefault="00CF46CA" w:rsidP="00CF46CA">
      <w:pPr>
        <w:spacing w:line="10" w:lineRule="atLeast"/>
        <w:rPr>
          <w:sz w:val="20"/>
          <w:szCs w:val="20"/>
        </w:rPr>
      </w:pPr>
      <w:r w:rsidRPr="00CF46CA">
        <w:rPr>
          <w:sz w:val="20"/>
          <w:szCs w:val="20"/>
        </w:rPr>
        <w:t>Date:   Mon Sep 28 04:51:42 1992 +0000</w:t>
      </w:r>
    </w:p>
    <w:p w14:paraId="43B0165B" w14:textId="77777777" w:rsidR="00CF46CA" w:rsidRPr="00CF46CA" w:rsidRDefault="00CF46CA" w:rsidP="00CF46CA">
      <w:pPr>
        <w:spacing w:line="10" w:lineRule="atLeast"/>
        <w:rPr>
          <w:sz w:val="20"/>
          <w:szCs w:val="20"/>
        </w:rPr>
      </w:pPr>
    </w:p>
    <w:p w14:paraId="555689CF"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73F1A17D" w14:textId="77777777" w:rsidR="00CF46CA" w:rsidRPr="00CF46CA" w:rsidRDefault="00CF46CA" w:rsidP="00CF46CA">
      <w:pPr>
        <w:spacing w:line="10" w:lineRule="atLeast"/>
        <w:rPr>
          <w:sz w:val="20"/>
          <w:szCs w:val="20"/>
        </w:rPr>
      </w:pPr>
    </w:p>
    <w:p w14:paraId="17CD29B4" w14:textId="77777777" w:rsidR="00CF46CA" w:rsidRPr="00CF46CA" w:rsidRDefault="00CF46CA" w:rsidP="00CF46CA">
      <w:pPr>
        <w:spacing w:line="10" w:lineRule="atLeast"/>
        <w:rPr>
          <w:sz w:val="20"/>
          <w:szCs w:val="20"/>
        </w:rPr>
      </w:pPr>
      <w:r w:rsidRPr="00CF46CA">
        <w:rPr>
          <w:sz w:val="20"/>
          <w:szCs w:val="20"/>
        </w:rPr>
        <w:t>commit bba40d01965c3af009b5bf033013f8cb529346bd</w:t>
      </w:r>
    </w:p>
    <w:p w14:paraId="34C5AA7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1E2898E7" w14:textId="77777777" w:rsidR="00CF46CA" w:rsidRPr="00CF46CA" w:rsidRDefault="00CF46CA" w:rsidP="00CF46CA">
      <w:pPr>
        <w:spacing w:line="10" w:lineRule="atLeast"/>
        <w:rPr>
          <w:sz w:val="20"/>
          <w:szCs w:val="20"/>
        </w:rPr>
      </w:pPr>
      <w:r w:rsidRPr="00CF46CA">
        <w:rPr>
          <w:sz w:val="20"/>
          <w:szCs w:val="20"/>
        </w:rPr>
        <w:t>Date:   Sun Sep 27 05:38:13 1992 +0000</w:t>
      </w:r>
    </w:p>
    <w:p w14:paraId="167EA652" w14:textId="77777777" w:rsidR="00CF46CA" w:rsidRPr="00CF46CA" w:rsidRDefault="00CF46CA" w:rsidP="00CF46CA">
      <w:pPr>
        <w:spacing w:line="10" w:lineRule="atLeast"/>
        <w:rPr>
          <w:sz w:val="20"/>
          <w:szCs w:val="20"/>
        </w:rPr>
      </w:pPr>
    </w:p>
    <w:p w14:paraId="13BF4772"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2C24A7F9" w14:textId="77777777" w:rsidR="00CF46CA" w:rsidRPr="00CF46CA" w:rsidRDefault="00CF46CA" w:rsidP="00CF46CA">
      <w:pPr>
        <w:spacing w:line="10" w:lineRule="atLeast"/>
        <w:rPr>
          <w:sz w:val="20"/>
          <w:szCs w:val="20"/>
        </w:rPr>
      </w:pPr>
    </w:p>
    <w:p w14:paraId="154CC0D8" w14:textId="77777777" w:rsidR="00CF46CA" w:rsidRPr="00CF46CA" w:rsidRDefault="00CF46CA" w:rsidP="00CF46CA">
      <w:pPr>
        <w:spacing w:line="10" w:lineRule="atLeast"/>
        <w:rPr>
          <w:sz w:val="20"/>
          <w:szCs w:val="20"/>
        </w:rPr>
      </w:pPr>
      <w:r w:rsidRPr="00CF46CA">
        <w:rPr>
          <w:sz w:val="20"/>
          <w:szCs w:val="20"/>
        </w:rPr>
        <w:t>commit 5e96cefa2872848f2076694db7d77293eae56a14</w:t>
      </w:r>
    </w:p>
    <w:p w14:paraId="3C8ED996"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4F3E3565" w14:textId="77777777" w:rsidR="00CF46CA" w:rsidRPr="00CF46CA" w:rsidRDefault="00CF46CA" w:rsidP="00CF46CA">
      <w:pPr>
        <w:spacing w:line="10" w:lineRule="atLeast"/>
        <w:rPr>
          <w:sz w:val="20"/>
          <w:szCs w:val="20"/>
        </w:rPr>
      </w:pPr>
      <w:r w:rsidRPr="00CF46CA">
        <w:rPr>
          <w:sz w:val="20"/>
          <w:szCs w:val="20"/>
        </w:rPr>
        <w:t>Date:   Thu Sep 24 15:18:07 1992 +0000</w:t>
      </w:r>
    </w:p>
    <w:p w14:paraId="20933EBB" w14:textId="77777777" w:rsidR="00CF46CA" w:rsidRPr="00CF46CA" w:rsidRDefault="00CF46CA" w:rsidP="00CF46CA">
      <w:pPr>
        <w:spacing w:line="10" w:lineRule="atLeast"/>
        <w:rPr>
          <w:sz w:val="20"/>
          <w:szCs w:val="20"/>
        </w:rPr>
      </w:pPr>
    </w:p>
    <w:p w14:paraId="4BDA5A02"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12BBE2E9" w14:textId="77777777" w:rsidR="00CF46CA" w:rsidRPr="00CF46CA" w:rsidRDefault="00CF46CA" w:rsidP="00CF46CA">
      <w:pPr>
        <w:spacing w:line="10" w:lineRule="atLeast"/>
        <w:rPr>
          <w:sz w:val="20"/>
          <w:szCs w:val="20"/>
        </w:rPr>
      </w:pPr>
    </w:p>
    <w:p w14:paraId="4CFCB280" w14:textId="77777777" w:rsidR="00CF46CA" w:rsidRPr="00CF46CA" w:rsidRDefault="00CF46CA" w:rsidP="00CF46CA">
      <w:pPr>
        <w:spacing w:line="10" w:lineRule="atLeast"/>
        <w:rPr>
          <w:sz w:val="20"/>
          <w:szCs w:val="20"/>
        </w:rPr>
      </w:pPr>
      <w:r w:rsidRPr="00CF46CA">
        <w:rPr>
          <w:sz w:val="20"/>
          <w:szCs w:val="20"/>
        </w:rPr>
        <w:t>commit c8780b481ad26b919f3630079fc67d745edc8ce3</w:t>
      </w:r>
    </w:p>
    <w:p w14:paraId="1558B8A3"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7AFFA6B" w14:textId="77777777" w:rsidR="00CF46CA" w:rsidRPr="00CF46CA" w:rsidRDefault="00CF46CA" w:rsidP="00CF46CA">
      <w:pPr>
        <w:spacing w:line="10" w:lineRule="atLeast"/>
        <w:rPr>
          <w:sz w:val="20"/>
          <w:szCs w:val="20"/>
        </w:rPr>
      </w:pPr>
      <w:r w:rsidRPr="00CF46CA">
        <w:rPr>
          <w:sz w:val="20"/>
          <w:szCs w:val="20"/>
        </w:rPr>
        <w:t>Date:   Thu Sep 24 05:54:14 1992 +0000</w:t>
      </w:r>
    </w:p>
    <w:p w14:paraId="05268D01" w14:textId="77777777" w:rsidR="00CF46CA" w:rsidRPr="00CF46CA" w:rsidRDefault="00CF46CA" w:rsidP="00CF46CA">
      <w:pPr>
        <w:spacing w:line="10" w:lineRule="atLeast"/>
        <w:rPr>
          <w:sz w:val="20"/>
          <w:szCs w:val="20"/>
        </w:rPr>
      </w:pPr>
    </w:p>
    <w:p w14:paraId="32FC0055"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08A593B9" w14:textId="77777777" w:rsidR="00CF46CA" w:rsidRPr="00CF46CA" w:rsidRDefault="00CF46CA" w:rsidP="00CF46CA">
      <w:pPr>
        <w:spacing w:line="10" w:lineRule="atLeast"/>
        <w:rPr>
          <w:sz w:val="20"/>
          <w:szCs w:val="20"/>
        </w:rPr>
      </w:pPr>
    </w:p>
    <w:p w14:paraId="5320E7B0" w14:textId="77777777" w:rsidR="00CF46CA" w:rsidRPr="00CF46CA" w:rsidRDefault="00CF46CA" w:rsidP="00CF46CA">
      <w:pPr>
        <w:spacing w:line="10" w:lineRule="atLeast"/>
        <w:rPr>
          <w:sz w:val="20"/>
          <w:szCs w:val="20"/>
        </w:rPr>
      </w:pPr>
      <w:r w:rsidRPr="00CF46CA">
        <w:rPr>
          <w:sz w:val="20"/>
          <w:szCs w:val="20"/>
        </w:rPr>
        <w:t>commit eecd1662a18c7b69f5521534c68d81652af33517</w:t>
      </w:r>
    </w:p>
    <w:p w14:paraId="30652FB8"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34E46516" w14:textId="77777777" w:rsidR="00CF46CA" w:rsidRPr="00CF46CA" w:rsidRDefault="00CF46CA" w:rsidP="00CF46CA">
      <w:pPr>
        <w:spacing w:line="10" w:lineRule="atLeast"/>
        <w:rPr>
          <w:sz w:val="20"/>
          <w:szCs w:val="20"/>
        </w:rPr>
      </w:pPr>
      <w:r w:rsidRPr="00CF46CA">
        <w:rPr>
          <w:sz w:val="20"/>
          <w:szCs w:val="20"/>
        </w:rPr>
        <w:t>Date:   Tue Sep 15 03:59:44 1992 +0000</w:t>
      </w:r>
    </w:p>
    <w:p w14:paraId="3906BC28" w14:textId="77777777" w:rsidR="00CF46CA" w:rsidRPr="00CF46CA" w:rsidRDefault="00CF46CA" w:rsidP="00CF46CA">
      <w:pPr>
        <w:spacing w:line="10" w:lineRule="atLeast"/>
        <w:rPr>
          <w:sz w:val="20"/>
          <w:szCs w:val="20"/>
        </w:rPr>
      </w:pPr>
    </w:p>
    <w:p w14:paraId="526D2917" w14:textId="77777777" w:rsidR="00CF46CA" w:rsidRPr="00CF46CA" w:rsidRDefault="00CF46CA" w:rsidP="00CF46CA">
      <w:pPr>
        <w:spacing w:line="10" w:lineRule="atLeast"/>
        <w:rPr>
          <w:sz w:val="20"/>
          <w:szCs w:val="20"/>
        </w:rPr>
      </w:pPr>
      <w:r w:rsidRPr="00CF46CA">
        <w:rPr>
          <w:sz w:val="20"/>
          <w:szCs w:val="20"/>
        </w:rPr>
        <w:t xml:space="preserve">    entered into RCS</w:t>
      </w:r>
    </w:p>
    <w:p w14:paraId="40CE3A09" w14:textId="77777777" w:rsidR="00CF46CA" w:rsidRPr="00CF46CA" w:rsidRDefault="00CF46CA" w:rsidP="00CF46CA">
      <w:pPr>
        <w:spacing w:line="10" w:lineRule="atLeast"/>
        <w:rPr>
          <w:sz w:val="20"/>
          <w:szCs w:val="20"/>
        </w:rPr>
      </w:pPr>
    </w:p>
    <w:p w14:paraId="42954D93" w14:textId="77777777" w:rsidR="00CF46CA" w:rsidRPr="00CF46CA" w:rsidRDefault="00CF46CA" w:rsidP="00CF46CA">
      <w:pPr>
        <w:spacing w:line="10" w:lineRule="atLeast"/>
        <w:rPr>
          <w:sz w:val="20"/>
          <w:szCs w:val="20"/>
        </w:rPr>
      </w:pPr>
      <w:r w:rsidRPr="00CF46CA">
        <w:rPr>
          <w:sz w:val="20"/>
          <w:szCs w:val="20"/>
        </w:rPr>
        <w:t>commit 9113c022e956cbee58d980f862cf265cfe031610</w:t>
      </w:r>
    </w:p>
    <w:p w14:paraId="74CDE63A"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1A063981" w14:textId="77777777" w:rsidR="00CF46CA" w:rsidRPr="00CF46CA" w:rsidRDefault="00CF46CA" w:rsidP="00CF46CA">
      <w:pPr>
        <w:spacing w:line="10" w:lineRule="atLeast"/>
        <w:rPr>
          <w:sz w:val="20"/>
          <w:szCs w:val="20"/>
        </w:rPr>
      </w:pPr>
      <w:r w:rsidRPr="00CF46CA">
        <w:rPr>
          <w:sz w:val="20"/>
          <w:szCs w:val="20"/>
        </w:rPr>
        <w:t>Date:   Tue Sep 15 03:15:49 1992 +0000</w:t>
      </w:r>
    </w:p>
    <w:p w14:paraId="7BD8DC35" w14:textId="77777777" w:rsidR="00CF46CA" w:rsidRPr="00CF46CA" w:rsidRDefault="00CF46CA" w:rsidP="00CF46CA">
      <w:pPr>
        <w:spacing w:line="10" w:lineRule="atLeast"/>
        <w:rPr>
          <w:sz w:val="20"/>
          <w:szCs w:val="20"/>
        </w:rPr>
      </w:pPr>
    </w:p>
    <w:p w14:paraId="4984CEFF"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0705DC4A" w14:textId="77777777" w:rsidR="00CF46CA" w:rsidRPr="00CF46CA" w:rsidRDefault="00CF46CA" w:rsidP="00CF46CA">
      <w:pPr>
        <w:spacing w:line="10" w:lineRule="atLeast"/>
        <w:rPr>
          <w:sz w:val="20"/>
          <w:szCs w:val="20"/>
        </w:rPr>
      </w:pPr>
    </w:p>
    <w:p w14:paraId="06E0B996" w14:textId="77777777" w:rsidR="00CF46CA" w:rsidRPr="00CF46CA" w:rsidRDefault="00CF46CA" w:rsidP="00CF46CA">
      <w:pPr>
        <w:spacing w:line="10" w:lineRule="atLeast"/>
        <w:rPr>
          <w:sz w:val="20"/>
          <w:szCs w:val="20"/>
        </w:rPr>
      </w:pPr>
      <w:r w:rsidRPr="00CF46CA">
        <w:rPr>
          <w:sz w:val="20"/>
          <w:szCs w:val="20"/>
        </w:rPr>
        <w:t>commit 639733d782e6cf581728ab4a924829eafc414cab</w:t>
      </w:r>
    </w:p>
    <w:p w14:paraId="763C5388"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035D7069" w14:textId="77777777" w:rsidR="00CF46CA" w:rsidRPr="00CF46CA" w:rsidRDefault="00CF46CA" w:rsidP="00CF46CA">
      <w:pPr>
        <w:spacing w:line="10" w:lineRule="atLeast"/>
        <w:rPr>
          <w:sz w:val="20"/>
          <w:szCs w:val="20"/>
        </w:rPr>
      </w:pPr>
      <w:r w:rsidRPr="00CF46CA">
        <w:rPr>
          <w:sz w:val="20"/>
          <w:szCs w:val="20"/>
        </w:rPr>
        <w:t>Date:   Sat Sep 12 05:32:31 1992 +0000</w:t>
      </w:r>
    </w:p>
    <w:p w14:paraId="32AE241E" w14:textId="77777777" w:rsidR="00CF46CA" w:rsidRPr="00CF46CA" w:rsidRDefault="00CF46CA" w:rsidP="00CF46CA">
      <w:pPr>
        <w:spacing w:line="10" w:lineRule="atLeast"/>
        <w:rPr>
          <w:sz w:val="20"/>
          <w:szCs w:val="20"/>
        </w:rPr>
      </w:pPr>
    </w:p>
    <w:p w14:paraId="5DAC60AC"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9059527" w14:textId="77777777" w:rsidR="00CF46CA" w:rsidRPr="00CF46CA" w:rsidRDefault="00CF46CA" w:rsidP="00CF46CA">
      <w:pPr>
        <w:spacing w:line="10" w:lineRule="atLeast"/>
        <w:rPr>
          <w:sz w:val="20"/>
          <w:szCs w:val="20"/>
        </w:rPr>
      </w:pPr>
    </w:p>
    <w:p w14:paraId="2637DDE0" w14:textId="77777777" w:rsidR="00CF46CA" w:rsidRPr="00CF46CA" w:rsidRDefault="00CF46CA" w:rsidP="00CF46CA">
      <w:pPr>
        <w:spacing w:line="10" w:lineRule="atLeast"/>
        <w:rPr>
          <w:sz w:val="20"/>
          <w:szCs w:val="20"/>
        </w:rPr>
      </w:pPr>
      <w:r w:rsidRPr="00CF46CA">
        <w:rPr>
          <w:sz w:val="20"/>
          <w:szCs w:val="20"/>
        </w:rPr>
        <w:t>commit 1ef94913174bad28ddbd4be07605bf7efd5e54a0</w:t>
      </w:r>
    </w:p>
    <w:p w14:paraId="484792A5"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CD1AD96" w14:textId="77777777" w:rsidR="00CF46CA" w:rsidRPr="00CF46CA" w:rsidRDefault="00CF46CA" w:rsidP="00CF46CA">
      <w:pPr>
        <w:spacing w:line="10" w:lineRule="atLeast"/>
        <w:rPr>
          <w:sz w:val="20"/>
          <w:szCs w:val="20"/>
        </w:rPr>
      </w:pPr>
      <w:r w:rsidRPr="00CF46CA">
        <w:rPr>
          <w:sz w:val="20"/>
          <w:szCs w:val="20"/>
        </w:rPr>
        <w:lastRenderedPageBreak/>
        <w:t>Date:   Sun Sep 6 23:00:36 1992 +0000</w:t>
      </w:r>
    </w:p>
    <w:p w14:paraId="12FD580B" w14:textId="77777777" w:rsidR="00CF46CA" w:rsidRPr="00CF46CA" w:rsidRDefault="00CF46CA" w:rsidP="00CF46CA">
      <w:pPr>
        <w:spacing w:line="10" w:lineRule="atLeast"/>
        <w:rPr>
          <w:sz w:val="20"/>
          <w:szCs w:val="20"/>
        </w:rPr>
      </w:pPr>
    </w:p>
    <w:p w14:paraId="1C275DEA"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2D4A8B2A" w14:textId="77777777" w:rsidR="00CF46CA" w:rsidRPr="00CF46CA" w:rsidRDefault="00CF46CA" w:rsidP="00CF46CA">
      <w:pPr>
        <w:spacing w:line="10" w:lineRule="atLeast"/>
        <w:rPr>
          <w:sz w:val="20"/>
          <w:szCs w:val="20"/>
        </w:rPr>
      </w:pPr>
    </w:p>
    <w:p w14:paraId="1FC983BB" w14:textId="77777777" w:rsidR="00CF46CA" w:rsidRPr="00CF46CA" w:rsidRDefault="00CF46CA" w:rsidP="00CF46CA">
      <w:pPr>
        <w:spacing w:line="10" w:lineRule="atLeast"/>
        <w:rPr>
          <w:sz w:val="20"/>
          <w:szCs w:val="20"/>
        </w:rPr>
      </w:pPr>
      <w:r w:rsidRPr="00CF46CA">
        <w:rPr>
          <w:sz w:val="20"/>
          <w:szCs w:val="20"/>
        </w:rPr>
        <w:t>commit de7b7cb54a75a0331fb3edffbc4f07d085fc8ab1</w:t>
      </w:r>
    </w:p>
    <w:p w14:paraId="10CF5CA0"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7E2128BC" w14:textId="77777777" w:rsidR="00CF46CA" w:rsidRPr="00CF46CA" w:rsidRDefault="00CF46CA" w:rsidP="00CF46CA">
      <w:pPr>
        <w:spacing w:line="10" w:lineRule="atLeast"/>
        <w:rPr>
          <w:sz w:val="20"/>
          <w:szCs w:val="20"/>
        </w:rPr>
      </w:pPr>
      <w:r w:rsidRPr="00CF46CA">
        <w:rPr>
          <w:sz w:val="20"/>
          <w:szCs w:val="20"/>
        </w:rPr>
        <w:t>Date:   Sun Sep 6 07:19:49 1992 +0000</w:t>
      </w:r>
    </w:p>
    <w:p w14:paraId="5924A07E" w14:textId="77777777" w:rsidR="00CF46CA" w:rsidRPr="00CF46CA" w:rsidRDefault="00CF46CA" w:rsidP="00CF46CA">
      <w:pPr>
        <w:spacing w:line="10" w:lineRule="atLeast"/>
        <w:rPr>
          <w:sz w:val="20"/>
          <w:szCs w:val="20"/>
        </w:rPr>
      </w:pPr>
    </w:p>
    <w:p w14:paraId="6D2DE6B3"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14F85492" w14:textId="77777777" w:rsidR="00CF46CA" w:rsidRPr="00CF46CA" w:rsidRDefault="00CF46CA" w:rsidP="00CF46CA">
      <w:pPr>
        <w:spacing w:line="10" w:lineRule="atLeast"/>
        <w:rPr>
          <w:sz w:val="20"/>
          <w:szCs w:val="20"/>
        </w:rPr>
      </w:pPr>
    </w:p>
    <w:p w14:paraId="15D11C1D" w14:textId="77777777" w:rsidR="00CF46CA" w:rsidRPr="00CF46CA" w:rsidRDefault="00CF46CA" w:rsidP="00CF46CA">
      <w:pPr>
        <w:spacing w:line="10" w:lineRule="atLeast"/>
        <w:rPr>
          <w:sz w:val="20"/>
          <w:szCs w:val="20"/>
        </w:rPr>
      </w:pPr>
      <w:r w:rsidRPr="00CF46CA">
        <w:rPr>
          <w:sz w:val="20"/>
          <w:szCs w:val="20"/>
        </w:rPr>
        <w:t>commit 096465ae0dfe8bbc04e072a5503aee95896342ef</w:t>
      </w:r>
    </w:p>
    <w:p w14:paraId="12304B6C"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1CA1B44" w14:textId="77777777" w:rsidR="00CF46CA" w:rsidRPr="00CF46CA" w:rsidRDefault="00CF46CA" w:rsidP="00CF46CA">
      <w:pPr>
        <w:spacing w:line="10" w:lineRule="atLeast"/>
        <w:rPr>
          <w:sz w:val="20"/>
          <w:szCs w:val="20"/>
        </w:rPr>
      </w:pPr>
      <w:r w:rsidRPr="00CF46CA">
        <w:rPr>
          <w:sz w:val="20"/>
          <w:szCs w:val="20"/>
        </w:rPr>
        <w:t>Date:   Sun Sep 6 04:35:52 1992 +0000</w:t>
      </w:r>
    </w:p>
    <w:p w14:paraId="2184DFEA" w14:textId="77777777" w:rsidR="00CF46CA" w:rsidRPr="00CF46CA" w:rsidRDefault="00CF46CA" w:rsidP="00CF46CA">
      <w:pPr>
        <w:spacing w:line="10" w:lineRule="atLeast"/>
        <w:rPr>
          <w:sz w:val="20"/>
          <w:szCs w:val="20"/>
        </w:rPr>
      </w:pPr>
    </w:p>
    <w:p w14:paraId="018ED02E"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5ED522B7" w14:textId="77777777" w:rsidR="00CF46CA" w:rsidRPr="00CF46CA" w:rsidRDefault="00CF46CA" w:rsidP="00CF46CA">
      <w:pPr>
        <w:spacing w:line="10" w:lineRule="atLeast"/>
        <w:rPr>
          <w:sz w:val="20"/>
          <w:szCs w:val="20"/>
        </w:rPr>
      </w:pPr>
    </w:p>
    <w:p w14:paraId="31A1B48D" w14:textId="77777777" w:rsidR="00CF46CA" w:rsidRPr="00CF46CA" w:rsidRDefault="00CF46CA" w:rsidP="00CF46CA">
      <w:pPr>
        <w:spacing w:line="10" w:lineRule="atLeast"/>
        <w:rPr>
          <w:sz w:val="20"/>
          <w:szCs w:val="20"/>
        </w:rPr>
      </w:pPr>
      <w:r w:rsidRPr="00CF46CA">
        <w:rPr>
          <w:sz w:val="20"/>
          <w:szCs w:val="20"/>
        </w:rPr>
        <w:t>commit 8ab03a75052de0f5b80d8f7d72160ff80eb0e453</w:t>
      </w:r>
    </w:p>
    <w:p w14:paraId="2398640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84171F3" w14:textId="77777777" w:rsidR="00CF46CA" w:rsidRPr="00CF46CA" w:rsidRDefault="00CF46CA" w:rsidP="00CF46CA">
      <w:pPr>
        <w:spacing w:line="10" w:lineRule="atLeast"/>
        <w:rPr>
          <w:sz w:val="20"/>
          <w:szCs w:val="20"/>
        </w:rPr>
      </w:pPr>
      <w:r w:rsidRPr="00CF46CA">
        <w:rPr>
          <w:sz w:val="20"/>
          <w:szCs w:val="20"/>
        </w:rPr>
        <w:t>Date:   Sun Sep 6 04:35:52 1992 +0000</w:t>
      </w:r>
    </w:p>
    <w:p w14:paraId="71BD4D38" w14:textId="77777777" w:rsidR="00CF46CA" w:rsidRPr="00CF46CA" w:rsidRDefault="00CF46CA" w:rsidP="00CF46CA">
      <w:pPr>
        <w:spacing w:line="10" w:lineRule="atLeast"/>
        <w:rPr>
          <w:sz w:val="20"/>
          <w:szCs w:val="20"/>
        </w:rPr>
      </w:pPr>
    </w:p>
    <w:p w14:paraId="0648444D" w14:textId="77777777" w:rsidR="00CF46CA" w:rsidRPr="00CF46CA" w:rsidRDefault="00CF46CA" w:rsidP="00CF46CA">
      <w:pPr>
        <w:spacing w:line="10" w:lineRule="atLeast"/>
        <w:rPr>
          <w:sz w:val="20"/>
          <w:szCs w:val="20"/>
        </w:rPr>
      </w:pPr>
      <w:r w:rsidRPr="00CF46CA">
        <w:rPr>
          <w:sz w:val="20"/>
          <w:szCs w:val="20"/>
        </w:rPr>
        <w:t xml:space="preserve">    entered into RCS</w:t>
      </w:r>
    </w:p>
    <w:p w14:paraId="1D70E144" w14:textId="77777777" w:rsidR="00CF46CA" w:rsidRPr="00CF46CA" w:rsidRDefault="00CF46CA" w:rsidP="00CF46CA">
      <w:pPr>
        <w:spacing w:line="10" w:lineRule="atLeast"/>
        <w:rPr>
          <w:sz w:val="20"/>
          <w:szCs w:val="20"/>
        </w:rPr>
      </w:pPr>
    </w:p>
    <w:p w14:paraId="0E7EB663" w14:textId="77777777" w:rsidR="00CF46CA" w:rsidRPr="00CF46CA" w:rsidRDefault="00CF46CA" w:rsidP="00CF46CA">
      <w:pPr>
        <w:spacing w:line="10" w:lineRule="atLeast"/>
        <w:rPr>
          <w:sz w:val="20"/>
          <w:szCs w:val="20"/>
        </w:rPr>
      </w:pPr>
      <w:r w:rsidRPr="00CF46CA">
        <w:rPr>
          <w:sz w:val="20"/>
          <w:szCs w:val="20"/>
        </w:rPr>
        <w:t>commit 01bd70f34606d248b4499dc7a081fff728874cd8</w:t>
      </w:r>
    </w:p>
    <w:p w14:paraId="2E27AEC9" w14:textId="77777777" w:rsidR="00CF46CA" w:rsidRPr="00CF46CA" w:rsidRDefault="00CF46CA" w:rsidP="00CF46CA">
      <w:pPr>
        <w:spacing w:line="10" w:lineRule="atLeast"/>
        <w:rPr>
          <w:sz w:val="20"/>
          <w:szCs w:val="20"/>
        </w:rPr>
      </w:pPr>
      <w:r w:rsidRPr="00CF46CA">
        <w:rPr>
          <w:sz w:val="20"/>
          <w:szCs w:val="20"/>
        </w:rPr>
        <w:t>Author: Richard M. Stallman &lt;rms@gnu.org&gt;</w:t>
      </w:r>
    </w:p>
    <w:p w14:paraId="43691F0C" w14:textId="77777777" w:rsidR="00CF46CA" w:rsidRPr="00CF46CA" w:rsidRDefault="00CF46CA" w:rsidP="00CF46CA">
      <w:pPr>
        <w:spacing w:line="10" w:lineRule="atLeast"/>
        <w:rPr>
          <w:sz w:val="20"/>
          <w:szCs w:val="20"/>
        </w:rPr>
      </w:pPr>
      <w:r w:rsidRPr="00CF46CA">
        <w:rPr>
          <w:sz w:val="20"/>
          <w:szCs w:val="20"/>
        </w:rPr>
        <w:t>Date:   Fri Sep 4 19:32:07 1992 +0000</w:t>
      </w:r>
    </w:p>
    <w:p w14:paraId="32D8FAE2" w14:textId="77777777" w:rsidR="00CF46CA" w:rsidRPr="00CF46CA" w:rsidRDefault="00CF46CA" w:rsidP="00CF46CA">
      <w:pPr>
        <w:spacing w:line="10" w:lineRule="atLeast"/>
        <w:rPr>
          <w:sz w:val="20"/>
          <w:szCs w:val="20"/>
        </w:rPr>
      </w:pPr>
    </w:p>
    <w:p w14:paraId="491D7CAE"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0B44EB1E" w14:textId="77777777" w:rsidR="00CF46CA" w:rsidRPr="00CF46CA" w:rsidRDefault="00CF46CA" w:rsidP="00CF46CA">
      <w:pPr>
        <w:spacing w:line="10" w:lineRule="atLeast"/>
        <w:rPr>
          <w:sz w:val="20"/>
          <w:szCs w:val="20"/>
        </w:rPr>
      </w:pPr>
    </w:p>
    <w:p w14:paraId="6DFC9172" w14:textId="77777777" w:rsidR="00CF46CA" w:rsidRPr="00CF46CA" w:rsidRDefault="00CF46CA" w:rsidP="00CF46CA">
      <w:pPr>
        <w:spacing w:line="10" w:lineRule="atLeast"/>
        <w:rPr>
          <w:sz w:val="20"/>
          <w:szCs w:val="20"/>
        </w:rPr>
      </w:pPr>
      <w:r w:rsidRPr="00CF46CA">
        <w:rPr>
          <w:sz w:val="20"/>
          <w:szCs w:val="20"/>
        </w:rPr>
        <w:t>commit 5f9f2a0445fe5059066ec49c15eb93ea057e1dfe</w:t>
      </w:r>
    </w:p>
    <w:p w14:paraId="0D64C16C"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6D5CFB36" w14:textId="77777777" w:rsidR="00CF46CA" w:rsidRPr="00CF46CA" w:rsidRDefault="00CF46CA" w:rsidP="00CF46CA">
      <w:pPr>
        <w:spacing w:line="10" w:lineRule="atLeast"/>
        <w:rPr>
          <w:sz w:val="20"/>
          <w:szCs w:val="20"/>
        </w:rPr>
      </w:pPr>
      <w:r w:rsidRPr="00CF46CA">
        <w:rPr>
          <w:sz w:val="20"/>
          <w:szCs w:val="20"/>
        </w:rPr>
        <w:t>Date:   Thu Sep 3 19:30:55 1992 +0000</w:t>
      </w:r>
    </w:p>
    <w:p w14:paraId="231E428D" w14:textId="77777777" w:rsidR="00CF46CA" w:rsidRPr="00CF46CA" w:rsidRDefault="00CF46CA" w:rsidP="00CF46CA">
      <w:pPr>
        <w:spacing w:line="10" w:lineRule="atLeast"/>
        <w:rPr>
          <w:sz w:val="20"/>
          <w:szCs w:val="20"/>
        </w:rPr>
      </w:pPr>
    </w:p>
    <w:p w14:paraId="5AEBDF7B"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25E95DBB" w14:textId="77777777" w:rsidR="00CF46CA" w:rsidRPr="00CF46CA" w:rsidRDefault="00CF46CA" w:rsidP="00CF46CA">
      <w:pPr>
        <w:spacing w:line="10" w:lineRule="atLeast"/>
        <w:rPr>
          <w:sz w:val="20"/>
          <w:szCs w:val="20"/>
        </w:rPr>
      </w:pPr>
    </w:p>
    <w:p w14:paraId="04BDA5EE" w14:textId="77777777" w:rsidR="00CF46CA" w:rsidRPr="00CF46CA" w:rsidRDefault="00CF46CA" w:rsidP="00CF46CA">
      <w:pPr>
        <w:spacing w:line="10" w:lineRule="atLeast"/>
        <w:rPr>
          <w:sz w:val="20"/>
          <w:szCs w:val="20"/>
        </w:rPr>
      </w:pPr>
      <w:r w:rsidRPr="00CF46CA">
        <w:rPr>
          <w:sz w:val="20"/>
          <w:szCs w:val="20"/>
        </w:rPr>
        <w:t>commit 8f5a93cad7aab2a3a95c972546ae6eb778991048</w:t>
      </w:r>
    </w:p>
    <w:p w14:paraId="7A934A83" w14:textId="77777777" w:rsidR="00CF46CA" w:rsidRPr="00CF46CA" w:rsidRDefault="00CF46CA" w:rsidP="00CF46CA">
      <w:pPr>
        <w:spacing w:line="10" w:lineRule="atLeast"/>
        <w:rPr>
          <w:sz w:val="20"/>
          <w:szCs w:val="20"/>
        </w:rPr>
      </w:pPr>
      <w:r w:rsidRPr="00CF46CA">
        <w:rPr>
          <w:sz w:val="20"/>
          <w:szCs w:val="20"/>
        </w:rPr>
        <w:t>Author: Richard M. Stallman &lt;rms@gnu.org&gt;</w:t>
      </w:r>
    </w:p>
    <w:p w14:paraId="7F9E867C" w14:textId="77777777" w:rsidR="00CF46CA" w:rsidRPr="00CF46CA" w:rsidRDefault="00CF46CA" w:rsidP="00CF46CA">
      <w:pPr>
        <w:spacing w:line="10" w:lineRule="atLeast"/>
        <w:rPr>
          <w:sz w:val="20"/>
          <w:szCs w:val="20"/>
        </w:rPr>
      </w:pPr>
      <w:r w:rsidRPr="00CF46CA">
        <w:rPr>
          <w:sz w:val="20"/>
          <w:szCs w:val="20"/>
        </w:rPr>
        <w:t>Date:   Fri Aug 14 07:38:17 1992 +0000</w:t>
      </w:r>
    </w:p>
    <w:p w14:paraId="7F9A4FD5" w14:textId="77777777" w:rsidR="00CF46CA" w:rsidRPr="00CF46CA" w:rsidRDefault="00CF46CA" w:rsidP="00CF46CA">
      <w:pPr>
        <w:spacing w:line="10" w:lineRule="atLeast"/>
        <w:rPr>
          <w:sz w:val="20"/>
          <w:szCs w:val="20"/>
        </w:rPr>
      </w:pPr>
    </w:p>
    <w:p w14:paraId="5DF5AA45"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491F7B4" w14:textId="77777777" w:rsidR="00CF46CA" w:rsidRPr="00CF46CA" w:rsidRDefault="00CF46CA" w:rsidP="00CF46CA">
      <w:pPr>
        <w:spacing w:line="10" w:lineRule="atLeast"/>
        <w:rPr>
          <w:sz w:val="20"/>
          <w:szCs w:val="20"/>
        </w:rPr>
      </w:pPr>
    </w:p>
    <w:p w14:paraId="5ED877AD" w14:textId="77777777" w:rsidR="00CF46CA" w:rsidRPr="00CF46CA" w:rsidRDefault="00CF46CA" w:rsidP="00CF46CA">
      <w:pPr>
        <w:spacing w:line="10" w:lineRule="atLeast"/>
        <w:rPr>
          <w:sz w:val="20"/>
          <w:szCs w:val="20"/>
        </w:rPr>
      </w:pPr>
      <w:r w:rsidRPr="00CF46CA">
        <w:rPr>
          <w:sz w:val="20"/>
          <w:szCs w:val="20"/>
        </w:rPr>
        <w:t>commit 3c488d0cb20eea79acf3c540b78a0f5399a8372f</w:t>
      </w:r>
    </w:p>
    <w:p w14:paraId="31740609"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4B18471C" w14:textId="77777777" w:rsidR="00CF46CA" w:rsidRPr="00CF46CA" w:rsidRDefault="00CF46CA" w:rsidP="00CF46CA">
      <w:pPr>
        <w:spacing w:line="10" w:lineRule="atLeast"/>
        <w:rPr>
          <w:sz w:val="20"/>
          <w:szCs w:val="20"/>
        </w:rPr>
      </w:pPr>
      <w:r w:rsidRPr="00CF46CA">
        <w:rPr>
          <w:sz w:val="20"/>
          <w:szCs w:val="20"/>
        </w:rPr>
        <w:t>Date:   Thu Jul 16 20:56:16 1992 +0000</w:t>
      </w:r>
    </w:p>
    <w:p w14:paraId="7D6CCDB7" w14:textId="77777777" w:rsidR="00CF46CA" w:rsidRPr="00CF46CA" w:rsidRDefault="00CF46CA" w:rsidP="00CF46CA">
      <w:pPr>
        <w:spacing w:line="10" w:lineRule="atLeast"/>
        <w:rPr>
          <w:sz w:val="20"/>
          <w:szCs w:val="20"/>
        </w:rPr>
      </w:pPr>
    </w:p>
    <w:p w14:paraId="521CEFCC" w14:textId="77777777" w:rsidR="00CF46CA" w:rsidRPr="00CF46CA" w:rsidRDefault="00CF46CA" w:rsidP="00CF46CA">
      <w:pPr>
        <w:spacing w:line="10" w:lineRule="atLeast"/>
        <w:rPr>
          <w:sz w:val="20"/>
          <w:szCs w:val="20"/>
        </w:rPr>
      </w:pPr>
      <w:r w:rsidRPr="00CF46CA">
        <w:rPr>
          <w:sz w:val="20"/>
          <w:szCs w:val="20"/>
        </w:rPr>
        <w:t xml:space="preserve">    Initial revision</w:t>
      </w:r>
    </w:p>
    <w:p w14:paraId="3B284AF0" w14:textId="77777777" w:rsidR="00CF46CA" w:rsidRPr="00CF46CA" w:rsidRDefault="00CF46CA" w:rsidP="00CF46CA">
      <w:pPr>
        <w:spacing w:line="10" w:lineRule="atLeast"/>
        <w:rPr>
          <w:sz w:val="20"/>
          <w:szCs w:val="20"/>
        </w:rPr>
      </w:pPr>
    </w:p>
    <w:p w14:paraId="13CFAD43" w14:textId="77777777" w:rsidR="00CF46CA" w:rsidRPr="00CF46CA" w:rsidRDefault="00CF46CA" w:rsidP="00CF46CA">
      <w:pPr>
        <w:spacing w:line="10" w:lineRule="atLeast"/>
        <w:rPr>
          <w:sz w:val="20"/>
          <w:szCs w:val="20"/>
        </w:rPr>
      </w:pPr>
      <w:r w:rsidRPr="00CF46CA">
        <w:rPr>
          <w:sz w:val="20"/>
          <w:szCs w:val="20"/>
        </w:rPr>
        <w:t>commit 9a623661c76da444685f1c3ca8bb4580f013cfc3</w:t>
      </w:r>
    </w:p>
    <w:p w14:paraId="21368F2D"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451F6ECA" w14:textId="77777777" w:rsidR="00CF46CA" w:rsidRPr="00CF46CA" w:rsidRDefault="00CF46CA" w:rsidP="00CF46CA">
      <w:pPr>
        <w:spacing w:line="10" w:lineRule="atLeast"/>
        <w:rPr>
          <w:sz w:val="20"/>
          <w:szCs w:val="20"/>
        </w:rPr>
      </w:pPr>
      <w:r w:rsidRPr="00CF46CA">
        <w:rPr>
          <w:sz w:val="20"/>
          <w:szCs w:val="20"/>
        </w:rPr>
        <w:t>Date:   Wed Jul 8 19:58:07 1992 +0000</w:t>
      </w:r>
    </w:p>
    <w:p w14:paraId="61EA131F" w14:textId="77777777" w:rsidR="00CF46CA" w:rsidRPr="00CF46CA" w:rsidRDefault="00CF46CA" w:rsidP="00CF46CA">
      <w:pPr>
        <w:spacing w:line="10" w:lineRule="atLeast"/>
        <w:rPr>
          <w:sz w:val="20"/>
          <w:szCs w:val="20"/>
        </w:rPr>
      </w:pPr>
    </w:p>
    <w:p w14:paraId="6BEC80FF" w14:textId="77777777" w:rsidR="00CF46CA" w:rsidRPr="00CF46CA" w:rsidRDefault="00CF46CA" w:rsidP="00CF46CA">
      <w:pPr>
        <w:spacing w:line="10" w:lineRule="atLeast"/>
        <w:rPr>
          <w:sz w:val="20"/>
          <w:szCs w:val="20"/>
        </w:rPr>
      </w:pPr>
      <w:r w:rsidRPr="00CF46CA">
        <w:rPr>
          <w:sz w:val="20"/>
          <w:szCs w:val="20"/>
        </w:rPr>
        <w:t xml:space="preserve">    entered into RCS</w:t>
      </w:r>
    </w:p>
    <w:p w14:paraId="6B1DB6B0" w14:textId="77777777" w:rsidR="00CF46CA" w:rsidRPr="00CF46CA" w:rsidRDefault="00CF46CA" w:rsidP="00CF46CA">
      <w:pPr>
        <w:spacing w:line="10" w:lineRule="atLeast"/>
        <w:rPr>
          <w:sz w:val="20"/>
          <w:szCs w:val="20"/>
        </w:rPr>
      </w:pPr>
    </w:p>
    <w:p w14:paraId="6DF6681C" w14:textId="77777777" w:rsidR="00CF46CA" w:rsidRPr="00CF46CA" w:rsidRDefault="00CF46CA" w:rsidP="00CF46CA">
      <w:pPr>
        <w:spacing w:line="10" w:lineRule="atLeast"/>
        <w:rPr>
          <w:sz w:val="20"/>
          <w:szCs w:val="20"/>
        </w:rPr>
      </w:pPr>
      <w:r w:rsidRPr="00CF46CA">
        <w:rPr>
          <w:sz w:val="20"/>
          <w:szCs w:val="20"/>
        </w:rPr>
        <w:lastRenderedPageBreak/>
        <w:t>commit 44b481aaa297582491bda6e5a1596715c25ddeb8</w:t>
      </w:r>
    </w:p>
    <w:p w14:paraId="2104E2D9"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537F6F3B" w14:textId="77777777" w:rsidR="00CF46CA" w:rsidRPr="00CF46CA" w:rsidRDefault="00CF46CA" w:rsidP="00CF46CA">
      <w:pPr>
        <w:spacing w:line="10" w:lineRule="atLeast"/>
        <w:rPr>
          <w:sz w:val="20"/>
          <w:szCs w:val="20"/>
        </w:rPr>
      </w:pPr>
      <w:r w:rsidRPr="00CF46CA">
        <w:rPr>
          <w:sz w:val="20"/>
          <w:szCs w:val="20"/>
        </w:rPr>
        <w:t>Date:   Wed Jul 8 19:46:10 1992 +0000</w:t>
      </w:r>
    </w:p>
    <w:p w14:paraId="5ADB0073" w14:textId="77777777" w:rsidR="00CF46CA" w:rsidRPr="00CF46CA" w:rsidRDefault="00CF46CA" w:rsidP="00CF46CA">
      <w:pPr>
        <w:spacing w:line="10" w:lineRule="atLeast"/>
        <w:rPr>
          <w:sz w:val="20"/>
          <w:szCs w:val="20"/>
        </w:rPr>
      </w:pPr>
    </w:p>
    <w:p w14:paraId="1EAD29B3"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74257D68" w14:textId="77777777" w:rsidR="00CF46CA" w:rsidRPr="00CF46CA" w:rsidRDefault="00CF46CA" w:rsidP="00CF46CA">
      <w:pPr>
        <w:spacing w:line="10" w:lineRule="atLeast"/>
        <w:rPr>
          <w:sz w:val="20"/>
          <w:szCs w:val="20"/>
        </w:rPr>
      </w:pPr>
    </w:p>
    <w:p w14:paraId="5D4906A0" w14:textId="77777777" w:rsidR="00CF46CA" w:rsidRPr="00CF46CA" w:rsidRDefault="00CF46CA" w:rsidP="00CF46CA">
      <w:pPr>
        <w:spacing w:line="10" w:lineRule="atLeast"/>
        <w:rPr>
          <w:sz w:val="20"/>
          <w:szCs w:val="20"/>
        </w:rPr>
      </w:pPr>
      <w:r w:rsidRPr="00CF46CA">
        <w:rPr>
          <w:sz w:val="20"/>
          <w:szCs w:val="20"/>
        </w:rPr>
        <w:t>commit b2f3f8fcaa081c862a2255843f0b76d5fe7b71fb</w:t>
      </w:r>
    </w:p>
    <w:p w14:paraId="55900E1A"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1279DD74" w14:textId="77777777" w:rsidR="00CF46CA" w:rsidRPr="00CF46CA" w:rsidRDefault="00CF46CA" w:rsidP="00CF46CA">
      <w:pPr>
        <w:spacing w:line="10" w:lineRule="atLeast"/>
        <w:rPr>
          <w:sz w:val="20"/>
          <w:szCs w:val="20"/>
        </w:rPr>
      </w:pPr>
      <w:r w:rsidRPr="00CF46CA">
        <w:rPr>
          <w:sz w:val="20"/>
          <w:szCs w:val="20"/>
        </w:rPr>
        <w:t>Date:   Wed Jul 8 19:21:40 1992 +0000</w:t>
      </w:r>
    </w:p>
    <w:p w14:paraId="68317518" w14:textId="77777777" w:rsidR="00CF46CA" w:rsidRPr="00CF46CA" w:rsidRDefault="00CF46CA" w:rsidP="00CF46CA">
      <w:pPr>
        <w:spacing w:line="10" w:lineRule="atLeast"/>
        <w:rPr>
          <w:sz w:val="20"/>
          <w:szCs w:val="20"/>
        </w:rPr>
      </w:pPr>
    </w:p>
    <w:p w14:paraId="4C65FE46" w14:textId="77777777" w:rsidR="00CF46CA" w:rsidRPr="00CF46CA" w:rsidRDefault="00CF46CA" w:rsidP="00CF46CA">
      <w:pPr>
        <w:spacing w:line="10" w:lineRule="atLeast"/>
        <w:rPr>
          <w:sz w:val="20"/>
          <w:szCs w:val="20"/>
        </w:rPr>
      </w:pPr>
      <w:r w:rsidRPr="00CF46CA">
        <w:rPr>
          <w:sz w:val="20"/>
          <w:szCs w:val="20"/>
        </w:rPr>
        <w:t xml:space="preserve">    Initial revision</w:t>
      </w:r>
    </w:p>
    <w:p w14:paraId="7FD89420" w14:textId="77777777" w:rsidR="00CF46CA" w:rsidRPr="00CF46CA" w:rsidRDefault="00CF46CA" w:rsidP="00CF46CA">
      <w:pPr>
        <w:spacing w:line="10" w:lineRule="atLeast"/>
        <w:rPr>
          <w:sz w:val="20"/>
          <w:szCs w:val="20"/>
        </w:rPr>
      </w:pPr>
    </w:p>
    <w:p w14:paraId="32B78184" w14:textId="77777777" w:rsidR="00CF46CA" w:rsidRPr="00CF46CA" w:rsidRDefault="00CF46CA" w:rsidP="00CF46CA">
      <w:pPr>
        <w:spacing w:line="10" w:lineRule="atLeast"/>
        <w:rPr>
          <w:sz w:val="20"/>
          <w:szCs w:val="20"/>
        </w:rPr>
      </w:pPr>
      <w:r w:rsidRPr="00CF46CA">
        <w:rPr>
          <w:sz w:val="20"/>
          <w:szCs w:val="20"/>
        </w:rPr>
        <w:t>commit 6456bbcb000f5ed63d292784735927c30cd8b072</w:t>
      </w:r>
    </w:p>
    <w:p w14:paraId="44F08264"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59C6FD36" w14:textId="77777777" w:rsidR="00CF46CA" w:rsidRPr="00CF46CA" w:rsidRDefault="00CF46CA" w:rsidP="00CF46CA">
      <w:pPr>
        <w:spacing w:line="10" w:lineRule="atLeast"/>
        <w:rPr>
          <w:sz w:val="20"/>
          <w:szCs w:val="20"/>
        </w:rPr>
      </w:pPr>
      <w:r w:rsidRPr="00CF46CA">
        <w:rPr>
          <w:sz w:val="20"/>
          <w:szCs w:val="20"/>
        </w:rPr>
        <w:t>Date:   Tue Jul 7 23:00:18 1992 +0000</w:t>
      </w:r>
    </w:p>
    <w:p w14:paraId="41ECD403" w14:textId="77777777" w:rsidR="00CF46CA" w:rsidRPr="00CF46CA" w:rsidRDefault="00CF46CA" w:rsidP="00CF46CA">
      <w:pPr>
        <w:spacing w:line="10" w:lineRule="atLeast"/>
        <w:rPr>
          <w:sz w:val="20"/>
          <w:szCs w:val="20"/>
        </w:rPr>
      </w:pPr>
    </w:p>
    <w:p w14:paraId="358E574C"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30B7E124" w14:textId="77777777" w:rsidR="00CF46CA" w:rsidRPr="00CF46CA" w:rsidRDefault="00CF46CA" w:rsidP="00CF46CA">
      <w:pPr>
        <w:spacing w:line="10" w:lineRule="atLeast"/>
        <w:rPr>
          <w:sz w:val="20"/>
          <w:szCs w:val="20"/>
        </w:rPr>
      </w:pPr>
    </w:p>
    <w:p w14:paraId="1944F673" w14:textId="77777777" w:rsidR="00CF46CA" w:rsidRPr="00CF46CA" w:rsidRDefault="00CF46CA" w:rsidP="00CF46CA">
      <w:pPr>
        <w:spacing w:line="10" w:lineRule="atLeast"/>
        <w:rPr>
          <w:sz w:val="20"/>
          <w:szCs w:val="20"/>
        </w:rPr>
      </w:pPr>
      <w:r w:rsidRPr="00CF46CA">
        <w:rPr>
          <w:sz w:val="20"/>
          <w:szCs w:val="20"/>
        </w:rPr>
        <w:t>commit df1eb75645ab62efff57fec5a9cac6c560f3f702</w:t>
      </w:r>
    </w:p>
    <w:p w14:paraId="05AF617D"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343BA55E" w14:textId="77777777" w:rsidR="00CF46CA" w:rsidRPr="00CF46CA" w:rsidRDefault="00CF46CA" w:rsidP="00CF46CA">
      <w:pPr>
        <w:spacing w:line="10" w:lineRule="atLeast"/>
        <w:rPr>
          <w:sz w:val="20"/>
          <w:szCs w:val="20"/>
        </w:rPr>
      </w:pPr>
      <w:r w:rsidRPr="00CF46CA">
        <w:rPr>
          <w:sz w:val="20"/>
          <w:szCs w:val="20"/>
        </w:rPr>
        <w:t>Date:   Tue Jul 7 22:44:43 1992 +0000</w:t>
      </w:r>
    </w:p>
    <w:p w14:paraId="6F43E063" w14:textId="77777777" w:rsidR="00CF46CA" w:rsidRPr="00CF46CA" w:rsidRDefault="00CF46CA" w:rsidP="00CF46CA">
      <w:pPr>
        <w:spacing w:line="10" w:lineRule="atLeast"/>
        <w:rPr>
          <w:sz w:val="20"/>
          <w:szCs w:val="20"/>
        </w:rPr>
      </w:pPr>
    </w:p>
    <w:p w14:paraId="1A041C9F" w14:textId="77777777" w:rsidR="00CF46CA" w:rsidRPr="00CF46CA" w:rsidRDefault="00CF46CA" w:rsidP="00CF46CA">
      <w:pPr>
        <w:spacing w:line="10" w:lineRule="atLeast"/>
        <w:rPr>
          <w:sz w:val="20"/>
          <w:szCs w:val="20"/>
        </w:rPr>
      </w:pPr>
      <w:r w:rsidRPr="00CF46CA">
        <w:rPr>
          <w:sz w:val="20"/>
          <w:szCs w:val="20"/>
        </w:rPr>
        <w:t xml:space="preserve">    Initial revision</w:t>
      </w:r>
    </w:p>
    <w:p w14:paraId="2ACAAD8B" w14:textId="77777777" w:rsidR="00CF46CA" w:rsidRPr="00CF46CA" w:rsidRDefault="00CF46CA" w:rsidP="00CF46CA">
      <w:pPr>
        <w:spacing w:line="10" w:lineRule="atLeast"/>
        <w:rPr>
          <w:sz w:val="20"/>
          <w:szCs w:val="20"/>
        </w:rPr>
      </w:pPr>
    </w:p>
    <w:p w14:paraId="3C7086A9" w14:textId="77777777" w:rsidR="00CF46CA" w:rsidRPr="00CF46CA" w:rsidRDefault="00CF46CA" w:rsidP="00CF46CA">
      <w:pPr>
        <w:spacing w:line="10" w:lineRule="atLeast"/>
        <w:rPr>
          <w:sz w:val="20"/>
          <w:szCs w:val="20"/>
        </w:rPr>
      </w:pPr>
      <w:r w:rsidRPr="00CF46CA">
        <w:rPr>
          <w:sz w:val="20"/>
          <w:szCs w:val="20"/>
        </w:rPr>
        <w:t>commit 2e9d141071cb6b33d62fdd978377c6498300656b</w:t>
      </w:r>
    </w:p>
    <w:p w14:paraId="43EAE114"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24C99462" w14:textId="77777777" w:rsidR="00CF46CA" w:rsidRPr="00CF46CA" w:rsidRDefault="00CF46CA" w:rsidP="00CF46CA">
      <w:pPr>
        <w:spacing w:line="10" w:lineRule="atLeast"/>
        <w:rPr>
          <w:sz w:val="20"/>
          <w:szCs w:val="20"/>
        </w:rPr>
      </w:pPr>
      <w:r w:rsidRPr="00CF46CA">
        <w:rPr>
          <w:sz w:val="20"/>
          <w:szCs w:val="20"/>
        </w:rPr>
        <w:t>Date:   Tue Jul 7 20:24:37 1992 +0000</w:t>
      </w:r>
    </w:p>
    <w:p w14:paraId="644E3E74" w14:textId="77777777" w:rsidR="00CF46CA" w:rsidRPr="00CF46CA" w:rsidRDefault="00CF46CA" w:rsidP="00CF46CA">
      <w:pPr>
        <w:spacing w:line="10" w:lineRule="atLeast"/>
        <w:rPr>
          <w:sz w:val="20"/>
          <w:szCs w:val="20"/>
        </w:rPr>
      </w:pPr>
    </w:p>
    <w:p w14:paraId="28BED397" w14:textId="77777777" w:rsidR="00CF46CA" w:rsidRPr="00CF46CA" w:rsidRDefault="00CF46CA" w:rsidP="00CF46CA">
      <w:pPr>
        <w:spacing w:line="10" w:lineRule="atLeast"/>
        <w:rPr>
          <w:sz w:val="20"/>
          <w:szCs w:val="20"/>
        </w:rPr>
      </w:pPr>
      <w:r w:rsidRPr="00CF46CA">
        <w:rPr>
          <w:sz w:val="20"/>
          <w:szCs w:val="20"/>
        </w:rPr>
        <w:t xml:space="preserve">    Initial revision</w:t>
      </w:r>
    </w:p>
    <w:p w14:paraId="3BC80D77" w14:textId="77777777" w:rsidR="00CF46CA" w:rsidRPr="00CF46CA" w:rsidRDefault="00CF46CA" w:rsidP="00CF46CA">
      <w:pPr>
        <w:spacing w:line="10" w:lineRule="atLeast"/>
        <w:rPr>
          <w:sz w:val="20"/>
          <w:szCs w:val="20"/>
        </w:rPr>
      </w:pPr>
    </w:p>
    <w:p w14:paraId="04B95E42" w14:textId="77777777" w:rsidR="00CF46CA" w:rsidRPr="00CF46CA" w:rsidRDefault="00CF46CA" w:rsidP="00CF46CA">
      <w:pPr>
        <w:spacing w:line="10" w:lineRule="atLeast"/>
        <w:rPr>
          <w:sz w:val="20"/>
          <w:szCs w:val="20"/>
        </w:rPr>
      </w:pPr>
      <w:r w:rsidRPr="00CF46CA">
        <w:rPr>
          <w:sz w:val="20"/>
          <w:szCs w:val="20"/>
        </w:rPr>
        <w:t>commit 8691ced4aabd114cdb74367161da732387ff9af7</w:t>
      </w:r>
    </w:p>
    <w:p w14:paraId="5661BD27"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7EA25D54" w14:textId="77777777" w:rsidR="00CF46CA" w:rsidRPr="00CF46CA" w:rsidRDefault="00CF46CA" w:rsidP="00CF46CA">
      <w:pPr>
        <w:spacing w:line="10" w:lineRule="atLeast"/>
        <w:rPr>
          <w:sz w:val="20"/>
          <w:szCs w:val="20"/>
        </w:rPr>
      </w:pPr>
      <w:r w:rsidRPr="00CF46CA">
        <w:rPr>
          <w:sz w:val="20"/>
          <w:szCs w:val="20"/>
        </w:rPr>
        <w:t>Date:   Tue Jul 7 20:23:47 1992 +0000</w:t>
      </w:r>
    </w:p>
    <w:p w14:paraId="35E34964" w14:textId="77777777" w:rsidR="00CF46CA" w:rsidRPr="00CF46CA" w:rsidRDefault="00CF46CA" w:rsidP="00CF46CA">
      <w:pPr>
        <w:spacing w:line="10" w:lineRule="atLeast"/>
        <w:rPr>
          <w:sz w:val="20"/>
          <w:szCs w:val="20"/>
        </w:rPr>
      </w:pPr>
    </w:p>
    <w:p w14:paraId="6B834E21"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275928CC" w14:textId="77777777" w:rsidR="00CF46CA" w:rsidRPr="00CF46CA" w:rsidRDefault="00CF46CA" w:rsidP="00CF46CA">
      <w:pPr>
        <w:spacing w:line="10" w:lineRule="atLeast"/>
        <w:rPr>
          <w:sz w:val="20"/>
          <w:szCs w:val="20"/>
        </w:rPr>
      </w:pPr>
    </w:p>
    <w:p w14:paraId="227EE7AA" w14:textId="77777777" w:rsidR="00CF46CA" w:rsidRPr="00CF46CA" w:rsidRDefault="00CF46CA" w:rsidP="00CF46CA">
      <w:pPr>
        <w:spacing w:line="10" w:lineRule="atLeast"/>
        <w:rPr>
          <w:sz w:val="20"/>
          <w:szCs w:val="20"/>
        </w:rPr>
      </w:pPr>
      <w:r w:rsidRPr="00CF46CA">
        <w:rPr>
          <w:sz w:val="20"/>
          <w:szCs w:val="20"/>
        </w:rPr>
        <w:t>commit 4ca6ed131399d3d74f0d95041ff66ece1e416938</w:t>
      </w:r>
    </w:p>
    <w:p w14:paraId="798A1828"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41CDA799" w14:textId="77777777" w:rsidR="00CF46CA" w:rsidRPr="00CF46CA" w:rsidRDefault="00CF46CA" w:rsidP="00CF46CA">
      <w:pPr>
        <w:spacing w:line="10" w:lineRule="atLeast"/>
        <w:rPr>
          <w:sz w:val="20"/>
          <w:szCs w:val="20"/>
        </w:rPr>
      </w:pPr>
      <w:r w:rsidRPr="00CF46CA">
        <w:rPr>
          <w:sz w:val="20"/>
          <w:szCs w:val="20"/>
        </w:rPr>
        <w:t>Date:   Tue Jul 7 19:18:10 1992 +0000</w:t>
      </w:r>
    </w:p>
    <w:p w14:paraId="09A3762C" w14:textId="77777777" w:rsidR="00CF46CA" w:rsidRPr="00CF46CA" w:rsidRDefault="00CF46CA" w:rsidP="00CF46CA">
      <w:pPr>
        <w:spacing w:line="10" w:lineRule="atLeast"/>
        <w:rPr>
          <w:sz w:val="20"/>
          <w:szCs w:val="20"/>
        </w:rPr>
      </w:pPr>
    </w:p>
    <w:p w14:paraId="5EF92470"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16F7CE35" w14:textId="77777777" w:rsidR="00CF46CA" w:rsidRPr="00CF46CA" w:rsidRDefault="00CF46CA" w:rsidP="00CF46CA">
      <w:pPr>
        <w:spacing w:line="10" w:lineRule="atLeast"/>
        <w:rPr>
          <w:sz w:val="20"/>
          <w:szCs w:val="20"/>
        </w:rPr>
      </w:pPr>
    </w:p>
    <w:p w14:paraId="3BAE81D9" w14:textId="77777777" w:rsidR="00CF46CA" w:rsidRPr="00CF46CA" w:rsidRDefault="00CF46CA" w:rsidP="00CF46CA">
      <w:pPr>
        <w:spacing w:line="10" w:lineRule="atLeast"/>
        <w:rPr>
          <w:sz w:val="20"/>
          <w:szCs w:val="20"/>
        </w:rPr>
      </w:pPr>
      <w:r w:rsidRPr="00CF46CA">
        <w:rPr>
          <w:sz w:val="20"/>
          <w:szCs w:val="20"/>
        </w:rPr>
        <w:t>commit d36834de48b7c513f2a5849e2a4aee275985744b</w:t>
      </w:r>
    </w:p>
    <w:p w14:paraId="30B83D52"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27154450" w14:textId="77777777" w:rsidR="00CF46CA" w:rsidRPr="00CF46CA" w:rsidRDefault="00CF46CA" w:rsidP="00CF46CA">
      <w:pPr>
        <w:spacing w:line="10" w:lineRule="atLeast"/>
        <w:rPr>
          <w:sz w:val="20"/>
          <w:szCs w:val="20"/>
        </w:rPr>
      </w:pPr>
      <w:r w:rsidRPr="00CF46CA">
        <w:rPr>
          <w:sz w:val="20"/>
          <w:szCs w:val="20"/>
        </w:rPr>
        <w:t>Date:   Tue Jul 7 19:13:19 1992 +0000</w:t>
      </w:r>
    </w:p>
    <w:p w14:paraId="75EA7C83" w14:textId="77777777" w:rsidR="00CF46CA" w:rsidRPr="00CF46CA" w:rsidRDefault="00CF46CA" w:rsidP="00CF46CA">
      <w:pPr>
        <w:spacing w:line="10" w:lineRule="atLeast"/>
        <w:rPr>
          <w:sz w:val="20"/>
          <w:szCs w:val="20"/>
        </w:rPr>
      </w:pPr>
    </w:p>
    <w:p w14:paraId="3FB7AA6C" w14:textId="77777777" w:rsidR="00CF46CA" w:rsidRPr="00CF46CA" w:rsidRDefault="00CF46CA" w:rsidP="00CF46CA">
      <w:pPr>
        <w:spacing w:line="10" w:lineRule="atLeast"/>
        <w:rPr>
          <w:sz w:val="20"/>
          <w:szCs w:val="20"/>
        </w:rPr>
      </w:pPr>
      <w:r w:rsidRPr="00CF46CA">
        <w:rPr>
          <w:sz w:val="20"/>
          <w:szCs w:val="20"/>
        </w:rPr>
        <w:t xml:space="preserve">    Initial revision</w:t>
      </w:r>
    </w:p>
    <w:p w14:paraId="0411BC64" w14:textId="77777777" w:rsidR="00CF46CA" w:rsidRPr="00CF46CA" w:rsidRDefault="00CF46CA" w:rsidP="00CF46CA">
      <w:pPr>
        <w:spacing w:line="10" w:lineRule="atLeast"/>
        <w:rPr>
          <w:sz w:val="20"/>
          <w:szCs w:val="20"/>
        </w:rPr>
      </w:pPr>
    </w:p>
    <w:p w14:paraId="377502EC" w14:textId="77777777" w:rsidR="00CF46CA" w:rsidRPr="00CF46CA" w:rsidRDefault="00CF46CA" w:rsidP="00CF46CA">
      <w:pPr>
        <w:spacing w:line="10" w:lineRule="atLeast"/>
        <w:rPr>
          <w:sz w:val="20"/>
          <w:szCs w:val="20"/>
        </w:rPr>
      </w:pPr>
      <w:r w:rsidRPr="00CF46CA">
        <w:rPr>
          <w:sz w:val="20"/>
          <w:szCs w:val="20"/>
        </w:rPr>
        <w:t>commit ab6c5254736e07241596fbd56b41ea5ad32d1f7e</w:t>
      </w:r>
    </w:p>
    <w:p w14:paraId="1EFDF339"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0F68A33B" w14:textId="77777777" w:rsidR="00CF46CA" w:rsidRPr="00CF46CA" w:rsidRDefault="00CF46CA" w:rsidP="00CF46CA">
      <w:pPr>
        <w:spacing w:line="10" w:lineRule="atLeast"/>
        <w:rPr>
          <w:sz w:val="20"/>
          <w:szCs w:val="20"/>
        </w:rPr>
      </w:pPr>
      <w:r w:rsidRPr="00CF46CA">
        <w:rPr>
          <w:sz w:val="20"/>
          <w:szCs w:val="20"/>
        </w:rPr>
        <w:t>Date:   Tue Jul 7 07:33:49 1992 +0000</w:t>
      </w:r>
    </w:p>
    <w:p w14:paraId="3C4AD9E3" w14:textId="77777777" w:rsidR="00CF46CA" w:rsidRPr="00CF46CA" w:rsidRDefault="00CF46CA" w:rsidP="00CF46CA">
      <w:pPr>
        <w:spacing w:line="10" w:lineRule="atLeast"/>
        <w:rPr>
          <w:sz w:val="20"/>
          <w:szCs w:val="20"/>
        </w:rPr>
      </w:pPr>
    </w:p>
    <w:p w14:paraId="1E95AFEF" w14:textId="77777777" w:rsidR="00CF46CA" w:rsidRPr="00CF46CA" w:rsidRDefault="00CF46CA" w:rsidP="00CF46CA">
      <w:pPr>
        <w:spacing w:line="10" w:lineRule="atLeast"/>
        <w:rPr>
          <w:sz w:val="20"/>
          <w:szCs w:val="20"/>
        </w:rPr>
      </w:pPr>
      <w:r w:rsidRPr="00CF46CA">
        <w:rPr>
          <w:sz w:val="20"/>
          <w:szCs w:val="20"/>
        </w:rPr>
        <w:lastRenderedPageBreak/>
        <w:t xml:space="preserve">    Initial revision</w:t>
      </w:r>
    </w:p>
    <w:p w14:paraId="6F8B2ED3" w14:textId="77777777" w:rsidR="00CF46CA" w:rsidRPr="00CF46CA" w:rsidRDefault="00CF46CA" w:rsidP="00CF46CA">
      <w:pPr>
        <w:spacing w:line="10" w:lineRule="atLeast"/>
        <w:rPr>
          <w:sz w:val="20"/>
          <w:szCs w:val="20"/>
        </w:rPr>
      </w:pPr>
    </w:p>
    <w:p w14:paraId="49904E09" w14:textId="77777777" w:rsidR="00CF46CA" w:rsidRPr="00CF46CA" w:rsidRDefault="00CF46CA" w:rsidP="00CF46CA">
      <w:pPr>
        <w:spacing w:line="10" w:lineRule="atLeast"/>
        <w:rPr>
          <w:sz w:val="20"/>
          <w:szCs w:val="20"/>
        </w:rPr>
      </w:pPr>
      <w:r w:rsidRPr="00CF46CA">
        <w:rPr>
          <w:sz w:val="20"/>
          <w:szCs w:val="20"/>
        </w:rPr>
        <w:t>commit aecd57a13df471e11e3f6abba9bfdbfa84cb47e2</w:t>
      </w:r>
    </w:p>
    <w:p w14:paraId="400E9300"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0A2A37C7" w14:textId="77777777" w:rsidR="00CF46CA" w:rsidRPr="00CF46CA" w:rsidRDefault="00CF46CA" w:rsidP="00CF46CA">
      <w:pPr>
        <w:spacing w:line="10" w:lineRule="atLeast"/>
        <w:rPr>
          <w:sz w:val="20"/>
          <w:szCs w:val="20"/>
        </w:rPr>
      </w:pPr>
      <w:r w:rsidRPr="00CF46CA">
        <w:rPr>
          <w:sz w:val="20"/>
          <w:szCs w:val="20"/>
        </w:rPr>
        <w:t>Date:   Tue Jul 7 07:32:29 1992 +0000</w:t>
      </w:r>
    </w:p>
    <w:p w14:paraId="10AA796E" w14:textId="77777777" w:rsidR="00CF46CA" w:rsidRPr="00CF46CA" w:rsidRDefault="00CF46CA" w:rsidP="00CF46CA">
      <w:pPr>
        <w:spacing w:line="10" w:lineRule="atLeast"/>
        <w:rPr>
          <w:sz w:val="20"/>
          <w:szCs w:val="20"/>
        </w:rPr>
      </w:pPr>
    </w:p>
    <w:p w14:paraId="770123E9" w14:textId="77777777" w:rsidR="00CF46CA" w:rsidRPr="00CF46CA" w:rsidRDefault="00CF46CA" w:rsidP="00CF46CA">
      <w:pPr>
        <w:spacing w:line="10" w:lineRule="atLeast"/>
        <w:rPr>
          <w:sz w:val="20"/>
          <w:szCs w:val="20"/>
        </w:rPr>
      </w:pPr>
      <w:r w:rsidRPr="00CF46CA">
        <w:rPr>
          <w:sz w:val="20"/>
          <w:szCs w:val="20"/>
        </w:rPr>
        <w:t xml:space="preserve">    *** empty log message ***</w:t>
      </w:r>
    </w:p>
    <w:p w14:paraId="01CB8F45" w14:textId="77777777" w:rsidR="00CF46CA" w:rsidRPr="00CF46CA" w:rsidRDefault="00CF46CA" w:rsidP="00CF46CA">
      <w:pPr>
        <w:spacing w:line="10" w:lineRule="atLeast"/>
        <w:rPr>
          <w:sz w:val="20"/>
          <w:szCs w:val="20"/>
        </w:rPr>
      </w:pPr>
    </w:p>
    <w:p w14:paraId="7943F3A6" w14:textId="77777777" w:rsidR="00CF46CA" w:rsidRPr="00CF46CA" w:rsidRDefault="00CF46CA" w:rsidP="00CF46CA">
      <w:pPr>
        <w:spacing w:line="10" w:lineRule="atLeast"/>
        <w:rPr>
          <w:sz w:val="20"/>
          <w:szCs w:val="20"/>
        </w:rPr>
      </w:pPr>
      <w:r w:rsidRPr="00CF46CA">
        <w:rPr>
          <w:sz w:val="20"/>
          <w:szCs w:val="20"/>
        </w:rPr>
        <w:t>commit 1e9c0c48752ccc530417c730f8ebd432ffd6ecd4</w:t>
      </w:r>
    </w:p>
    <w:p w14:paraId="3EE7203E"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43CCBB85" w14:textId="77777777" w:rsidR="00CF46CA" w:rsidRPr="00CF46CA" w:rsidRDefault="00CF46CA" w:rsidP="00CF46CA">
      <w:pPr>
        <w:spacing w:line="10" w:lineRule="atLeast"/>
        <w:rPr>
          <w:sz w:val="20"/>
          <w:szCs w:val="20"/>
        </w:rPr>
      </w:pPr>
      <w:r w:rsidRPr="00CF46CA">
        <w:rPr>
          <w:sz w:val="20"/>
          <w:szCs w:val="20"/>
        </w:rPr>
        <w:t>Date:   Tue Jul 7 07:23:07 1992 +0000</w:t>
      </w:r>
    </w:p>
    <w:p w14:paraId="2042C4B8" w14:textId="77777777" w:rsidR="00CF46CA" w:rsidRPr="00CF46CA" w:rsidRDefault="00CF46CA" w:rsidP="00CF46CA">
      <w:pPr>
        <w:spacing w:line="10" w:lineRule="atLeast"/>
        <w:rPr>
          <w:sz w:val="20"/>
          <w:szCs w:val="20"/>
        </w:rPr>
      </w:pPr>
    </w:p>
    <w:p w14:paraId="3C8193CC" w14:textId="77777777" w:rsidR="00CF46CA" w:rsidRPr="00CF46CA" w:rsidRDefault="00CF46CA" w:rsidP="00CF46CA">
      <w:pPr>
        <w:spacing w:line="10" w:lineRule="atLeast"/>
        <w:rPr>
          <w:sz w:val="20"/>
          <w:szCs w:val="20"/>
        </w:rPr>
      </w:pPr>
      <w:r w:rsidRPr="00CF46CA">
        <w:rPr>
          <w:sz w:val="20"/>
          <w:szCs w:val="20"/>
        </w:rPr>
        <w:t xml:space="preserve">    entered into RCS</w:t>
      </w:r>
    </w:p>
    <w:p w14:paraId="520FC17D" w14:textId="77777777" w:rsidR="00CF46CA" w:rsidRPr="00CF46CA" w:rsidRDefault="00CF46CA" w:rsidP="00CF46CA">
      <w:pPr>
        <w:spacing w:line="10" w:lineRule="atLeast"/>
        <w:rPr>
          <w:sz w:val="20"/>
          <w:szCs w:val="20"/>
        </w:rPr>
      </w:pPr>
    </w:p>
    <w:p w14:paraId="417EC415" w14:textId="77777777" w:rsidR="00CF46CA" w:rsidRPr="00CF46CA" w:rsidRDefault="00CF46CA" w:rsidP="00CF46CA">
      <w:pPr>
        <w:spacing w:line="10" w:lineRule="atLeast"/>
        <w:rPr>
          <w:sz w:val="20"/>
          <w:szCs w:val="20"/>
        </w:rPr>
      </w:pPr>
      <w:r w:rsidRPr="00CF46CA">
        <w:rPr>
          <w:sz w:val="20"/>
          <w:szCs w:val="20"/>
        </w:rPr>
        <w:t>commit f11aa4bd8771b99b8ca3d37384eaa8349e54c561</w:t>
      </w:r>
    </w:p>
    <w:p w14:paraId="37353425"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0F1E331B" w14:textId="77777777" w:rsidR="00CF46CA" w:rsidRPr="00CF46CA" w:rsidRDefault="00CF46CA" w:rsidP="00CF46CA">
      <w:pPr>
        <w:spacing w:line="10" w:lineRule="atLeast"/>
        <w:rPr>
          <w:sz w:val="20"/>
          <w:szCs w:val="20"/>
        </w:rPr>
      </w:pPr>
      <w:r w:rsidRPr="00CF46CA">
        <w:rPr>
          <w:sz w:val="20"/>
          <w:szCs w:val="20"/>
        </w:rPr>
        <w:t>Date:   Fri Jul 3 18:31:18 1992 +0000</w:t>
      </w:r>
    </w:p>
    <w:p w14:paraId="149B471D" w14:textId="77777777" w:rsidR="00CF46CA" w:rsidRPr="00CF46CA" w:rsidRDefault="00CF46CA" w:rsidP="00CF46CA">
      <w:pPr>
        <w:spacing w:line="10" w:lineRule="atLeast"/>
        <w:rPr>
          <w:sz w:val="20"/>
          <w:szCs w:val="20"/>
        </w:rPr>
      </w:pPr>
    </w:p>
    <w:p w14:paraId="2403CEC5" w14:textId="77777777" w:rsidR="00CF46CA" w:rsidRPr="00CF46CA" w:rsidRDefault="00CF46CA" w:rsidP="00CF46CA">
      <w:pPr>
        <w:spacing w:line="10" w:lineRule="atLeast"/>
        <w:rPr>
          <w:sz w:val="20"/>
          <w:szCs w:val="20"/>
        </w:rPr>
      </w:pPr>
      <w:r w:rsidRPr="00CF46CA">
        <w:rPr>
          <w:sz w:val="20"/>
          <w:szCs w:val="20"/>
        </w:rPr>
        <w:t xml:space="preserve">    Initial revision</w:t>
      </w:r>
    </w:p>
    <w:p w14:paraId="41202DFD" w14:textId="77777777" w:rsidR="00CF46CA" w:rsidRPr="00CF46CA" w:rsidRDefault="00CF46CA" w:rsidP="00CF46CA">
      <w:pPr>
        <w:spacing w:line="10" w:lineRule="atLeast"/>
        <w:rPr>
          <w:sz w:val="20"/>
          <w:szCs w:val="20"/>
        </w:rPr>
      </w:pPr>
    </w:p>
    <w:p w14:paraId="0A911543" w14:textId="77777777" w:rsidR="00CF46CA" w:rsidRPr="00CF46CA" w:rsidRDefault="00CF46CA" w:rsidP="00CF46CA">
      <w:pPr>
        <w:spacing w:line="10" w:lineRule="atLeast"/>
        <w:rPr>
          <w:sz w:val="20"/>
          <w:szCs w:val="20"/>
        </w:rPr>
      </w:pPr>
      <w:r w:rsidRPr="00CF46CA">
        <w:rPr>
          <w:sz w:val="20"/>
          <w:szCs w:val="20"/>
        </w:rPr>
        <w:t>commit 615c30008ee878beffa91d5181f8efeb5f756cd3</w:t>
      </w:r>
    </w:p>
    <w:p w14:paraId="7AE9505A"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63BC828E" w14:textId="77777777" w:rsidR="00CF46CA" w:rsidRPr="00CF46CA" w:rsidRDefault="00CF46CA" w:rsidP="00CF46CA">
      <w:pPr>
        <w:spacing w:line="10" w:lineRule="atLeast"/>
        <w:rPr>
          <w:sz w:val="20"/>
          <w:szCs w:val="20"/>
        </w:rPr>
      </w:pPr>
      <w:r w:rsidRPr="00CF46CA">
        <w:rPr>
          <w:sz w:val="20"/>
          <w:szCs w:val="20"/>
        </w:rPr>
        <w:t>Date:   Tue May 12 00:09:43 1992 +0000</w:t>
      </w:r>
    </w:p>
    <w:p w14:paraId="51E97726" w14:textId="77777777" w:rsidR="00CF46CA" w:rsidRPr="00CF46CA" w:rsidRDefault="00CF46CA" w:rsidP="00CF46CA">
      <w:pPr>
        <w:spacing w:line="10" w:lineRule="atLeast"/>
        <w:rPr>
          <w:sz w:val="20"/>
          <w:szCs w:val="20"/>
        </w:rPr>
      </w:pPr>
    </w:p>
    <w:p w14:paraId="048CC66C" w14:textId="77777777" w:rsidR="00CF46CA" w:rsidRPr="00CF46CA" w:rsidRDefault="00CF46CA" w:rsidP="00CF46CA">
      <w:pPr>
        <w:spacing w:line="10" w:lineRule="atLeast"/>
        <w:rPr>
          <w:sz w:val="20"/>
          <w:szCs w:val="20"/>
        </w:rPr>
      </w:pPr>
      <w:r w:rsidRPr="00CF46CA">
        <w:rPr>
          <w:sz w:val="20"/>
          <w:szCs w:val="20"/>
        </w:rPr>
        <w:t xml:space="preserve">    Initial revision</w:t>
      </w:r>
    </w:p>
    <w:p w14:paraId="27A4DA01" w14:textId="77777777" w:rsidR="00CF46CA" w:rsidRPr="00CF46CA" w:rsidRDefault="00CF46CA" w:rsidP="00CF46CA">
      <w:pPr>
        <w:spacing w:line="10" w:lineRule="atLeast"/>
        <w:rPr>
          <w:sz w:val="20"/>
          <w:szCs w:val="20"/>
        </w:rPr>
      </w:pPr>
    </w:p>
    <w:p w14:paraId="7A4C17C0" w14:textId="77777777" w:rsidR="00CF46CA" w:rsidRPr="00CF46CA" w:rsidRDefault="00CF46CA" w:rsidP="00CF46CA">
      <w:pPr>
        <w:spacing w:line="10" w:lineRule="atLeast"/>
        <w:rPr>
          <w:sz w:val="20"/>
          <w:szCs w:val="20"/>
        </w:rPr>
      </w:pPr>
      <w:r w:rsidRPr="00CF46CA">
        <w:rPr>
          <w:sz w:val="20"/>
          <w:szCs w:val="20"/>
        </w:rPr>
        <w:t>commit c8e2427fa22e3ecd5410358af1f343b168cb211c</w:t>
      </w:r>
    </w:p>
    <w:p w14:paraId="54381437"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066C5860" w14:textId="77777777" w:rsidR="00CF46CA" w:rsidRPr="00CF46CA" w:rsidRDefault="00CF46CA" w:rsidP="00CF46CA">
      <w:pPr>
        <w:spacing w:line="10" w:lineRule="atLeast"/>
        <w:rPr>
          <w:sz w:val="20"/>
          <w:szCs w:val="20"/>
        </w:rPr>
      </w:pPr>
      <w:r w:rsidRPr="00CF46CA">
        <w:rPr>
          <w:sz w:val="20"/>
          <w:szCs w:val="20"/>
        </w:rPr>
        <w:t>Date:   Thu Jan 2 17:45:34 1992 +0000</w:t>
      </w:r>
    </w:p>
    <w:p w14:paraId="05871EEA" w14:textId="77777777" w:rsidR="00CF46CA" w:rsidRPr="00CF46CA" w:rsidRDefault="00CF46CA" w:rsidP="00CF46CA">
      <w:pPr>
        <w:spacing w:line="10" w:lineRule="atLeast"/>
        <w:rPr>
          <w:sz w:val="20"/>
          <w:szCs w:val="20"/>
        </w:rPr>
      </w:pPr>
    </w:p>
    <w:p w14:paraId="2BB9A7CA" w14:textId="77777777" w:rsidR="00CF46CA" w:rsidRPr="00CF46CA" w:rsidRDefault="00CF46CA" w:rsidP="00CF46CA">
      <w:pPr>
        <w:spacing w:line="10" w:lineRule="atLeast"/>
        <w:rPr>
          <w:sz w:val="20"/>
          <w:szCs w:val="20"/>
        </w:rPr>
      </w:pPr>
      <w:r w:rsidRPr="00CF46CA">
        <w:rPr>
          <w:sz w:val="20"/>
          <w:szCs w:val="20"/>
        </w:rPr>
        <w:t xml:space="preserve">    Initial revision</w:t>
      </w:r>
    </w:p>
    <w:p w14:paraId="0C66AD61" w14:textId="77777777" w:rsidR="00CF46CA" w:rsidRPr="00CF46CA" w:rsidRDefault="00CF46CA" w:rsidP="00CF46CA">
      <w:pPr>
        <w:spacing w:line="10" w:lineRule="atLeast"/>
        <w:rPr>
          <w:sz w:val="20"/>
          <w:szCs w:val="20"/>
        </w:rPr>
      </w:pPr>
    </w:p>
    <w:p w14:paraId="5A16102B" w14:textId="77777777" w:rsidR="00CF46CA" w:rsidRPr="00CF46CA" w:rsidRDefault="00CF46CA" w:rsidP="00CF46CA">
      <w:pPr>
        <w:spacing w:line="10" w:lineRule="atLeast"/>
        <w:rPr>
          <w:sz w:val="20"/>
          <w:szCs w:val="20"/>
        </w:rPr>
      </w:pPr>
      <w:r w:rsidRPr="00CF46CA">
        <w:rPr>
          <w:sz w:val="20"/>
          <w:szCs w:val="20"/>
        </w:rPr>
        <w:t>commit e9274e2af61de3ff67404a19e1b4e585b7709d8b</w:t>
      </w:r>
    </w:p>
    <w:p w14:paraId="1B7728BA" w14:textId="77777777" w:rsidR="00CF46CA" w:rsidRPr="00CF46CA" w:rsidRDefault="00CF46CA" w:rsidP="00CF46CA">
      <w:pPr>
        <w:spacing w:line="10" w:lineRule="atLeast"/>
        <w:rPr>
          <w:sz w:val="20"/>
          <w:szCs w:val="20"/>
        </w:rPr>
      </w:pPr>
      <w:r w:rsidRPr="00CF46CA">
        <w:rPr>
          <w:sz w:val="20"/>
          <w:szCs w:val="20"/>
        </w:rPr>
        <w:t>Author: David MacKenzie &lt;djm@djmnet.org&gt;</w:t>
      </w:r>
    </w:p>
    <w:p w14:paraId="456218A6" w14:textId="77777777" w:rsidR="00CF46CA" w:rsidRPr="00CF46CA" w:rsidRDefault="00CF46CA" w:rsidP="00CF46CA">
      <w:pPr>
        <w:spacing w:line="10" w:lineRule="atLeast"/>
        <w:rPr>
          <w:sz w:val="20"/>
          <w:szCs w:val="20"/>
        </w:rPr>
      </w:pPr>
      <w:r w:rsidRPr="00CF46CA">
        <w:rPr>
          <w:sz w:val="20"/>
          <w:szCs w:val="20"/>
        </w:rPr>
        <w:t>Date:   Tue Dec 24 05:09:33 1991 +0000</w:t>
      </w:r>
    </w:p>
    <w:p w14:paraId="5F58712B" w14:textId="77777777" w:rsidR="00CF46CA" w:rsidRPr="00CF46CA" w:rsidRDefault="00CF46CA" w:rsidP="00CF46CA">
      <w:pPr>
        <w:spacing w:line="10" w:lineRule="atLeast"/>
        <w:rPr>
          <w:sz w:val="20"/>
          <w:szCs w:val="20"/>
        </w:rPr>
      </w:pPr>
    </w:p>
    <w:p w14:paraId="5EFA68CB" w14:textId="77777777" w:rsidR="00CF46CA" w:rsidRPr="00CF46CA" w:rsidRDefault="00CF46CA" w:rsidP="00CF46CA">
      <w:pPr>
        <w:spacing w:line="10" w:lineRule="atLeast"/>
        <w:rPr>
          <w:sz w:val="20"/>
          <w:szCs w:val="20"/>
        </w:rPr>
      </w:pPr>
      <w:r w:rsidRPr="00CF46CA">
        <w:rPr>
          <w:sz w:val="20"/>
          <w:szCs w:val="20"/>
        </w:rPr>
        <w:t xml:space="preserve">    Initial revision</w:t>
      </w:r>
    </w:p>
    <w:p w14:paraId="47931C59" w14:textId="77777777" w:rsidR="00CF46CA" w:rsidRPr="00CF46CA" w:rsidRDefault="00CF46CA" w:rsidP="00CF46CA">
      <w:pPr>
        <w:spacing w:line="10" w:lineRule="atLeast"/>
        <w:rPr>
          <w:sz w:val="20"/>
          <w:szCs w:val="20"/>
        </w:rPr>
      </w:pPr>
    </w:p>
    <w:p w14:paraId="71B34BAF" w14:textId="77777777" w:rsidR="00CF46CA" w:rsidRPr="00CF46CA" w:rsidRDefault="00CF46CA" w:rsidP="00CF46CA">
      <w:pPr>
        <w:spacing w:line="10" w:lineRule="atLeast"/>
        <w:rPr>
          <w:sz w:val="20"/>
          <w:szCs w:val="20"/>
        </w:rPr>
      </w:pPr>
      <w:r w:rsidRPr="00CF46CA">
        <w:rPr>
          <w:sz w:val="20"/>
          <w:szCs w:val="20"/>
        </w:rPr>
        <w:t>commit b3c1e930b846248e3d1d0961547202c7b5d65bb2</w:t>
      </w:r>
    </w:p>
    <w:p w14:paraId="066B721D"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6305679F" w14:textId="77777777" w:rsidR="00CF46CA" w:rsidRPr="00CF46CA" w:rsidRDefault="00CF46CA" w:rsidP="00CF46CA">
      <w:pPr>
        <w:spacing w:line="10" w:lineRule="atLeast"/>
        <w:rPr>
          <w:sz w:val="20"/>
          <w:szCs w:val="20"/>
        </w:rPr>
      </w:pPr>
      <w:r w:rsidRPr="00CF46CA">
        <w:rPr>
          <w:sz w:val="20"/>
          <w:szCs w:val="20"/>
        </w:rPr>
        <w:t>Date:   Tue Dec 17 19:33:18 1991 +0000</w:t>
      </w:r>
    </w:p>
    <w:p w14:paraId="61653B97" w14:textId="77777777" w:rsidR="00CF46CA" w:rsidRPr="00CF46CA" w:rsidRDefault="00CF46CA" w:rsidP="00CF46CA">
      <w:pPr>
        <w:spacing w:line="10" w:lineRule="atLeast"/>
        <w:rPr>
          <w:sz w:val="20"/>
          <w:szCs w:val="20"/>
        </w:rPr>
      </w:pPr>
    </w:p>
    <w:p w14:paraId="03AC013A" w14:textId="77777777" w:rsidR="00CF46CA" w:rsidRPr="00CF46CA" w:rsidRDefault="00CF46CA" w:rsidP="00CF46CA">
      <w:pPr>
        <w:spacing w:line="10" w:lineRule="atLeast"/>
        <w:rPr>
          <w:sz w:val="20"/>
          <w:szCs w:val="20"/>
        </w:rPr>
      </w:pPr>
      <w:r w:rsidRPr="00CF46CA">
        <w:rPr>
          <w:sz w:val="20"/>
          <w:szCs w:val="20"/>
        </w:rPr>
        <w:t xml:space="preserve">    Initial revision</w:t>
      </w:r>
    </w:p>
    <w:p w14:paraId="78B7BAB9" w14:textId="77777777" w:rsidR="00CF46CA" w:rsidRPr="00CF46CA" w:rsidRDefault="00CF46CA" w:rsidP="00CF46CA">
      <w:pPr>
        <w:spacing w:line="10" w:lineRule="atLeast"/>
        <w:rPr>
          <w:sz w:val="20"/>
          <w:szCs w:val="20"/>
        </w:rPr>
      </w:pPr>
    </w:p>
    <w:p w14:paraId="3B83554D" w14:textId="77777777" w:rsidR="00CF46CA" w:rsidRPr="00CF46CA" w:rsidRDefault="00CF46CA" w:rsidP="00CF46CA">
      <w:pPr>
        <w:spacing w:line="10" w:lineRule="atLeast"/>
        <w:rPr>
          <w:sz w:val="20"/>
          <w:szCs w:val="20"/>
        </w:rPr>
      </w:pPr>
      <w:r w:rsidRPr="00CF46CA">
        <w:rPr>
          <w:sz w:val="20"/>
          <w:szCs w:val="20"/>
        </w:rPr>
        <w:t>commit f9d66e6012b57e77bafd7b034a16c422cf454ab6</w:t>
      </w:r>
    </w:p>
    <w:p w14:paraId="386C3BD2" w14:textId="77777777" w:rsidR="00CF46CA" w:rsidRPr="00CF46CA" w:rsidRDefault="00CF46CA" w:rsidP="00CF46CA">
      <w:pPr>
        <w:spacing w:line="10" w:lineRule="atLeast"/>
        <w:rPr>
          <w:sz w:val="20"/>
          <w:szCs w:val="20"/>
        </w:rPr>
      </w:pPr>
      <w:r w:rsidRPr="00CF46CA">
        <w:rPr>
          <w:sz w:val="20"/>
          <w:szCs w:val="20"/>
        </w:rPr>
        <w:t>Author: Paul Eggert &lt;eggert@cs.ucla.edu&gt;</w:t>
      </w:r>
    </w:p>
    <w:p w14:paraId="2B3FC0C1" w14:textId="77777777" w:rsidR="00CF46CA" w:rsidRPr="00CF46CA" w:rsidRDefault="00CF46CA" w:rsidP="00CF46CA">
      <w:pPr>
        <w:spacing w:line="10" w:lineRule="atLeast"/>
        <w:rPr>
          <w:sz w:val="20"/>
          <w:szCs w:val="20"/>
        </w:rPr>
      </w:pPr>
      <w:r w:rsidRPr="00CF46CA">
        <w:rPr>
          <w:sz w:val="20"/>
          <w:szCs w:val="20"/>
        </w:rPr>
        <w:t>Date:   Tue Jul 26 15:24:24 1988 +0000</w:t>
      </w:r>
    </w:p>
    <w:p w14:paraId="47D2814E" w14:textId="77777777" w:rsidR="00CF46CA" w:rsidRPr="00CF46CA" w:rsidRDefault="00CF46CA" w:rsidP="00CF46CA">
      <w:pPr>
        <w:spacing w:line="10" w:lineRule="atLeast"/>
        <w:rPr>
          <w:sz w:val="20"/>
          <w:szCs w:val="20"/>
        </w:rPr>
      </w:pPr>
    </w:p>
    <w:p w14:paraId="71B77B54" w14:textId="77777777" w:rsidR="00CF46CA" w:rsidRPr="00CF46CA" w:rsidRDefault="00CF46CA" w:rsidP="00CF46CA">
      <w:pPr>
        <w:spacing w:line="10" w:lineRule="atLeast"/>
        <w:rPr>
          <w:sz w:val="20"/>
          <w:szCs w:val="20"/>
        </w:rPr>
      </w:pPr>
      <w:r w:rsidRPr="00CF46CA">
        <w:rPr>
          <w:sz w:val="20"/>
          <w:szCs w:val="20"/>
        </w:rPr>
        <w:t xml:space="preserve">    Initial revision</w:t>
      </w:r>
    </w:p>
    <w:p w14:paraId="1EB16295" w14:textId="77777777" w:rsidR="00EB58FB" w:rsidRDefault="00EB58FB" w:rsidP="00EB58FB">
      <w:pPr>
        <w:spacing w:line="10" w:lineRule="atLeast"/>
        <w:rPr>
          <w:sz w:val="20"/>
          <w:szCs w:val="20"/>
        </w:rPr>
      </w:pPr>
    </w:p>
    <w:p w14:paraId="2703383C" w14:textId="1C634C6E" w:rsidR="00CF46CA" w:rsidRDefault="00CF46CA" w:rsidP="00EB58FB">
      <w:pPr>
        <w:spacing w:line="10" w:lineRule="atLeast"/>
        <w:rPr>
          <w:b/>
          <w:sz w:val="20"/>
          <w:szCs w:val="20"/>
        </w:rPr>
      </w:pPr>
      <w:r>
        <w:rPr>
          <w:b/>
          <w:sz w:val="20"/>
          <w:szCs w:val="20"/>
        </w:rPr>
        <w:t>Git-tags.txt</w:t>
      </w:r>
    </w:p>
    <w:p w14:paraId="4487BAC7" w14:textId="77777777" w:rsidR="00CF46CA" w:rsidRPr="00CF46CA" w:rsidRDefault="00CF46CA" w:rsidP="00CF46CA">
      <w:pPr>
        <w:spacing w:line="10" w:lineRule="atLeast"/>
        <w:rPr>
          <w:sz w:val="20"/>
          <w:szCs w:val="20"/>
        </w:rPr>
      </w:pPr>
      <w:r w:rsidRPr="00CF46CA">
        <w:rPr>
          <w:sz w:val="20"/>
          <w:szCs w:val="20"/>
        </w:rPr>
        <w:t>v2.7</w:t>
      </w:r>
    </w:p>
    <w:p w14:paraId="261533CB" w14:textId="77777777" w:rsidR="00CF46CA" w:rsidRPr="00CF46CA" w:rsidRDefault="00CF46CA" w:rsidP="00CF46CA">
      <w:pPr>
        <w:spacing w:line="10" w:lineRule="atLeast"/>
        <w:rPr>
          <w:sz w:val="20"/>
          <w:szCs w:val="20"/>
        </w:rPr>
      </w:pPr>
      <w:r w:rsidRPr="00CF46CA">
        <w:rPr>
          <w:sz w:val="20"/>
          <w:szCs w:val="20"/>
        </w:rPr>
        <w:lastRenderedPageBreak/>
        <w:t>v2.8</w:t>
      </w:r>
    </w:p>
    <w:p w14:paraId="1670C1E0" w14:textId="77777777" w:rsidR="00CF46CA" w:rsidRPr="00CF46CA" w:rsidRDefault="00CF46CA" w:rsidP="00CF46CA">
      <w:pPr>
        <w:spacing w:line="10" w:lineRule="atLeast"/>
        <w:rPr>
          <w:sz w:val="20"/>
          <w:szCs w:val="20"/>
        </w:rPr>
      </w:pPr>
      <w:r w:rsidRPr="00CF46CA">
        <w:rPr>
          <w:sz w:val="20"/>
          <w:szCs w:val="20"/>
        </w:rPr>
        <w:t>v2.8.3</w:t>
      </w:r>
    </w:p>
    <w:p w14:paraId="7ECA5AA7" w14:textId="77777777" w:rsidR="00CF46CA" w:rsidRPr="00CF46CA" w:rsidRDefault="00CF46CA" w:rsidP="00CF46CA">
      <w:pPr>
        <w:spacing w:line="10" w:lineRule="atLeast"/>
        <w:rPr>
          <w:sz w:val="20"/>
          <w:szCs w:val="20"/>
        </w:rPr>
      </w:pPr>
      <w:r w:rsidRPr="00CF46CA">
        <w:rPr>
          <w:sz w:val="20"/>
          <w:szCs w:val="20"/>
        </w:rPr>
        <w:t>v2.8.4</w:t>
      </w:r>
    </w:p>
    <w:p w14:paraId="3404C649" w14:textId="77777777" w:rsidR="00CF46CA" w:rsidRPr="00CF46CA" w:rsidRDefault="00CF46CA" w:rsidP="00CF46CA">
      <w:pPr>
        <w:spacing w:line="10" w:lineRule="atLeast"/>
        <w:rPr>
          <w:sz w:val="20"/>
          <w:szCs w:val="20"/>
        </w:rPr>
      </w:pPr>
      <w:r w:rsidRPr="00CF46CA">
        <w:rPr>
          <w:sz w:val="20"/>
          <w:szCs w:val="20"/>
        </w:rPr>
        <w:t>v2.8.6</w:t>
      </w:r>
    </w:p>
    <w:p w14:paraId="36379DAF" w14:textId="77777777" w:rsidR="00CF46CA" w:rsidRPr="00CF46CA" w:rsidRDefault="00CF46CA" w:rsidP="00CF46CA">
      <w:pPr>
        <w:spacing w:line="10" w:lineRule="atLeast"/>
        <w:rPr>
          <w:sz w:val="20"/>
          <w:szCs w:val="20"/>
        </w:rPr>
      </w:pPr>
      <w:r w:rsidRPr="00CF46CA">
        <w:rPr>
          <w:sz w:val="20"/>
          <w:szCs w:val="20"/>
        </w:rPr>
        <w:t>v2.8.7</w:t>
      </w:r>
    </w:p>
    <w:p w14:paraId="0EA92123" w14:textId="77777777" w:rsidR="00CF46CA" w:rsidRPr="00CF46CA" w:rsidRDefault="00CF46CA" w:rsidP="00CF46CA">
      <w:pPr>
        <w:spacing w:line="10" w:lineRule="atLeast"/>
        <w:rPr>
          <w:sz w:val="20"/>
          <w:szCs w:val="20"/>
        </w:rPr>
      </w:pPr>
      <w:r w:rsidRPr="00CF46CA">
        <w:rPr>
          <w:sz w:val="20"/>
          <w:szCs w:val="20"/>
        </w:rPr>
        <w:t>v2.9</w:t>
      </w:r>
    </w:p>
    <w:p w14:paraId="0968F809" w14:textId="77777777" w:rsidR="00CF46CA" w:rsidRPr="00CF46CA" w:rsidRDefault="00CF46CA" w:rsidP="00CF46CA">
      <w:pPr>
        <w:spacing w:line="10" w:lineRule="atLeast"/>
        <w:rPr>
          <w:sz w:val="20"/>
          <w:szCs w:val="20"/>
        </w:rPr>
      </w:pPr>
      <w:r w:rsidRPr="00CF46CA">
        <w:rPr>
          <w:sz w:val="20"/>
          <w:szCs w:val="20"/>
        </w:rPr>
        <w:t>v3.0</w:t>
      </w:r>
    </w:p>
    <w:p w14:paraId="1B002D37" w14:textId="77777777" w:rsidR="00CF46CA" w:rsidRPr="00CF46CA" w:rsidRDefault="00CF46CA" w:rsidP="00CF46CA">
      <w:pPr>
        <w:spacing w:line="10" w:lineRule="atLeast"/>
        <w:rPr>
          <w:sz w:val="20"/>
          <w:szCs w:val="20"/>
        </w:rPr>
      </w:pPr>
      <w:r w:rsidRPr="00CF46CA">
        <w:rPr>
          <w:sz w:val="20"/>
          <w:szCs w:val="20"/>
        </w:rPr>
        <w:t>v3.1</w:t>
      </w:r>
    </w:p>
    <w:p w14:paraId="70D35671" w14:textId="77777777" w:rsidR="00CF46CA" w:rsidRPr="00CF46CA" w:rsidRDefault="00CF46CA" w:rsidP="00CF46CA">
      <w:pPr>
        <w:spacing w:line="10" w:lineRule="atLeast"/>
        <w:rPr>
          <w:sz w:val="20"/>
          <w:szCs w:val="20"/>
        </w:rPr>
      </w:pPr>
      <w:r w:rsidRPr="00CF46CA">
        <w:rPr>
          <w:sz w:val="20"/>
          <w:szCs w:val="20"/>
        </w:rPr>
        <w:t>v3.2</w:t>
      </w:r>
    </w:p>
    <w:p w14:paraId="76A8277B" w14:textId="77777777" w:rsidR="00CF46CA" w:rsidRPr="00CF46CA" w:rsidRDefault="00CF46CA" w:rsidP="00CF46CA">
      <w:pPr>
        <w:spacing w:line="10" w:lineRule="atLeast"/>
        <w:rPr>
          <w:sz w:val="20"/>
          <w:szCs w:val="20"/>
        </w:rPr>
      </w:pPr>
      <w:r w:rsidRPr="00CF46CA">
        <w:rPr>
          <w:sz w:val="20"/>
          <w:szCs w:val="20"/>
        </w:rPr>
        <w:t>v3.3</w:t>
      </w:r>
    </w:p>
    <w:p w14:paraId="2BFF9265" w14:textId="77777777" w:rsidR="00CF46CA" w:rsidRPr="00CF46CA" w:rsidRDefault="00CF46CA" w:rsidP="00CF46CA">
      <w:pPr>
        <w:spacing w:line="10" w:lineRule="atLeast"/>
        <w:rPr>
          <w:sz w:val="20"/>
          <w:szCs w:val="20"/>
        </w:rPr>
      </w:pPr>
      <w:r w:rsidRPr="00CF46CA">
        <w:rPr>
          <w:sz w:val="20"/>
          <w:szCs w:val="20"/>
        </w:rPr>
        <w:t>v3.4</w:t>
      </w:r>
    </w:p>
    <w:p w14:paraId="069FF826" w14:textId="77777777" w:rsidR="00CF46CA" w:rsidRPr="00CF46CA" w:rsidRDefault="00CF46CA" w:rsidP="00CF46CA">
      <w:pPr>
        <w:spacing w:line="10" w:lineRule="atLeast"/>
        <w:rPr>
          <w:sz w:val="20"/>
          <w:szCs w:val="20"/>
        </w:rPr>
      </w:pPr>
      <w:r w:rsidRPr="00CF46CA">
        <w:rPr>
          <w:sz w:val="20"/>
          <w:szCs w:val="20"/>
        </w:rPr>
        <w:t>v3.5</w:t>
      </w:r>
    </w:p>
    <w:p w14:paraId="41FF79E9" w14:textId="77777777" w:rsidR="00CF46CA" w:rsidRPr="00CF46CA" w:rsidRDefault="00CF46CA" w:rsidP="00CF46CA">
      <w:pPr>
        <w:spacing w:line="10" w:lineRule="atLeast"/>
        <w:rPr>
          <w:sz w:val="20"/>
          <w:szCs w:val="20"/>
        </w:rPr>
      </w:pPr>
      <w:r w:rsidRPr="00CF46CA">
        <w:rPr>
          <w:sz w:val="20"/>
          <w:szCs w:val="20"/>
        </w:rPr>
        <w:t>v3.6</w:t>
      </w:r>
    </w:p>
    <w:p w14:paraId="784223C6" w14:textId="77777777" w:rsidR="00CF46CA" w:rsidRDefault="00CF46CA" w:rsidP="00EB58FB">
      <w:pPr>
        <w:spacing w:line="10" w:lineRule="atLeast"/>
        <w:rPr>
          <w:sz w:val="20"/>
          <w:szCs w:val="20"/>
        </w:rPr>
      </w:pPr>
    </w:p>
    <w:p w14:paraId="787937DF" w14:textId="33D9324B" w:rsidR="00CF46CA" w:rsidRDefault="00E6782F" w:rsidP="00EB58FB">
      <w:pPr>
        <w:spacing w:line="10" w:lineRule="atLeast"/>
        <w:rPr>
          <w:b/>
          <w:sz w:val="20"/>
          <w:szCs w:val="20"/>
        </w:rPr>
      </w:pPr>
      <w:r>
        <w:rPr>
          <w:b/>
          <w:sz w:val="20"/>
          <w:szCs w:val="20"/>
        </w:rPr>
        <w:t>hw9.txt</w:t>
      </w:r>
    </w:p>
    <w:p w14:paraId="652D24CD" w14:textId="77777777" w:rsidR="00E6782F" w:rsidRPr="00E6782F" w:rsidRDefault="00E6782F" w:rsidP="00E6782F">
      <w:pPr>
        <w:spacing w:line="10" w:lineRule="atLeast"/>
        <w:rPr>
          <w:sz w:val="20"/>
          <w:szCs w:val="20"/>
        </w:rPr>
      </w:pPr>
      <w:r w:rsidRPr="00E6782F">
        <w:rPr>
          <w:sz w:val="20"/>
          <w:szCs w:val="20"/>
        </w:rPr>
        <w:t>1. Check out version 3.0 of Diffutils from your repository, into a new branch named “quote”.</w:t>
      </w:r>
    </w:p>
    <w:p w14:paraId="0FE9BC1E" w14:textId="77777777" w:rsidR="00E6782F" w:rsidRPr="00E6782F" w:rsidRDefault="00E6782F" w:rsidP="00E6782F">
      <w:pPr>
        <w:spacing w:line="10" w:lineRule="atLeast"/>
        <w:rPr>
          <w:sz w:val="20"/>
          <w:szCs w:val="20"/>
        </w:rPr>
      </w:pPr>
    </w:p>
    <w:p w14:paraId="14E2971A" w14:textId="77777777" w:rsidR="00E6782F" w:rsidRPr="00E6782F" w:rsidRDefault="00E6782F" w:rsidP="00E6782F">
      <w:pPr>
        <w:spacing w:line="10" w:lineRule="atLeast"/>
        <w:rPr>
          <w:sz w:val="20"/>
          <w:szCs w:val="20"/>
        </w:rPr>
      </w:pPr>
      <w:r w:rsidRPr="00E6782F">
        <w:rPr>
          <w:sz w:val="20"/>
          <w:szCs w:val="20"/>
        </w:rPr>
        <w:t xml:space="preserve">   cd diffutils</w:t>
      </w:r>
    </w:p>
    <w:p w14:paraId="53CB8FDE" w14:textId="77777777" w:rsidR="00E6782F" w:rsidRPr="00E6782F" w:rsidRDefault="00E6782F" w:rsidP="00E6782F">
      <w:pPr>
        <w:spacing w:line="10" w:lineRule="atLeast"/>
        <w:rPr>
          <w:sz w:val="20"/>
          <w:szCs w:val="20"/>
        </w:rPr>
      </w:pPr>
      <w:r w:rsidRPr="00E6782F">
        <w:rPr>
          <w:sz w:val="20"/>
          <w:szCs w:val="20"/>
        </w:rPr>
        <w:t xml:space="preserve">   git checkout v3.0 -b quote</w:t>
      </w:r>
    </w:p>
    <w:p w14:paraId="435B262B" w14:textId="77777777" w:rsidR="00E6782F" w:rsidRPr="00E6782F" w:rsidRDefault="00E6782F" w:rsidP="00E6782F">
      <w:pPr>
        <w:spacing w:line="10" w:lineRule="atLeast"/>
        <w:rPr>
          <w:sz w:val="20"/>
          <w:szCs w:val="20"/>
        </w:rPr>
      </w:pPr>
    </w:p>
    <w:p w14:paraId="1AD41664" w14:textId="77777777" w:rsidR="00E6782F" w:rsidRPr="00E6782F" w:rsidRDefault="00E6782F" w:rsidP="00E6782F">
      <w:pPr>
        <w:spacing w:line="10" w:lineRule="atLeast"/>
        <w:rPr>
          <w:sz w:val="20"/>
          <w:szCs w:val="20"/>
        </w:rPr>
      </w:pPr>
      <w:r w:rsidRPr="00E6782F">
        <w:rPr>
          <w:sz w:val="20"/>
          <w:szCs w:val="20"/>
        </w:rPr>
        <w:t>2. Install your change into this new branch, by running the patch command with your patch quote-3.0-patch.txt as input.</w:t>
      </w:r>
    </w:p>
    <w:p w14:paraId="556BBAD7" w14:textId="77777777" w:rsidR="00E6782F" w:rsidRPr="00E6782F" w:rsidRDefault="00E6782F" w:rsidP="00E6782F">
      <w:pPr>
        <w:spacing w:line="10" w:lineRule="atLeast"/>
        <w:rPr>
          <w:sz w:val="20"/>
          <w:szCs w:val="20"/>
        </w:rPr>
      </w:pPr>
    </w:p>
    <w:p w14:paraId="20EBB302" w14:textId="77777777" w:rsidR="00E6782F" w:rsidRPr="00E6782F" w:rsidRDefault="00E6782F" w:rsidP="00E6782F">
      <w:pPr>
        <w:spacing w:line="10" w:lineRule="atLeast"/>
        <w:rPr>
          <w:sz w:val="20"/>
          <w:szCs w:val="20"/>
        </w:rPr>
      </w:pPr>
      <w:r w:rsidRPr="00E6782F">
        <w:rPr>
          <w:sz w:val="20"/>
          <w:szCs w:val="20"/>
        </w:rPr>
        <w:t xml:space="preserve">   patch -p1 &lt; ../quote-3.0-patch.txt</w:t>
      </w:r>
    </w:p>
    <w:p w14:paraId="0D3F1298" w14:textId="77777777" w:rsidR="00E6782F" w:rsidRPr="00E6782F" w:rsidRDefault="00E6782F" w:rsidP="00E6782F">
      <w:pPr>
        <w:spacing w:line="10" w:lineRule="atLeast"/>
        <w:rPr>
          <w:sz w:val="20"/>
          <w:szCs w:val="20"/>
        </w:rPr>
      </w:pPr>
      <w:r w:rsidRPr="00E6782F">
        <w:rPr>
          <w:sz w:val="20"/>
          <w:szCs w:val="20"/>
        </w:rPr>
        <w:t>patching file src/cmp.c</w:t>
      </w:r>
    </w:p>
    <w:p w14:paraId="47B913E8" w14:textId="77777777" w:rsidR="00E6782F" w:rsidRPr="00E6782F" w:rsidRDefault="00E6782F" w:rsidP="00E6782F">
      <w:pPr>
        <w:spacing w:line="10" w:lineRule="atLeast"/>
        <w:rPr>
          <w:sz w:val="20"/>
          <w:szCs w:val="20"/>
        </w:rPr>
      </w:pPr>
      <w:r w:rsidRPr="00E6782F">
        <w:rPr>
          <w:sz w:val="20"/>
          <w:szCs w:val="20"/>
        </w:rPr>
        <w:t>patching file src/diff.c</w:t>
      </w:r>
    </w:p>
    <w:p w14:paraId="223D7816" w14:textId="77777777" w:rsidR="00E6782F" w:rsidRPr="00E6782F" w:rsidRDefault="00E6782F" w:rsidP="00E6782F">
      <w:pPr>
        <w:spacing w:line="10" w:lineRule="atLeast"/>
        <w:rPr>
          <w:sz w:val="20"/>
          <w:szCs w:val="20"/>
        </w:rPr>
      </w:pPr>
      <w:r w:rsidRPr="00E6782F">
        <w:rPr>
          <w:sz w:val="20"/>
          <w:szCs w:val="20"/>
        </w:rPr>
        <w:t>patching file src/diff3.c</w:t>
      </w:r>
    </w:p>
    <w:p w14:paraId="2B349E70" w14:textId="77777777" w:rsidR="00E6782F" w:rsidRPr="00E6782F" w:rsidRDefault="00E6782F" w:rsidP="00E6782F">
      <w:pPr>
        <w:spacing w:line="10" w:lineRule="atLeast"/>
        <w:rPr>
          <w:sz w:val="20"/>
          <w:szCs w:val="20"/>
        </w:rPr>
      </w:pPr>
      <w:r w:rsidRPr="00E6782F">
        <w:rPr>
          <w:sz w:val="20"/>
          <w:szCs w:val="20"/>
        </w:rPr>
        <w:t>patching file src/dir.c</w:t>
      </w:r>
    </w:p>
    <w:p w14:paraId="1CAEFC3E" w14:textId="77777777" w:rsidR="00E6782F" w:rsidRPr="00E6782F" w:rsidRDefault="00E6782F" w:rsidP="00E6782F">
      <w:pPr>
        <w:spacing w:line="10" w:lineRule="atLeast"/>
        <w:rPr>
          <w:sz w:val="20"/>
          <w:szCs w:val="20"/>
        </w:rPr>
      </w:pPr>
      <w:r w:rsidRPr="00E6782F">
        <w:rPr>
          <w:sz w:val="20"/>
          <w:szCs w:val="20"/>
        </w:rPr>
        <w:t>patching file src/sdiff.c</w:t>
      </w:r>
    </w:p>
    <w:p w14:paraId="000F89EE" w14:textId="77777777" w:rsidR="00E6782F" w:rsidRPr="00E6782F" w:rsidRDefault="00E6782F" w:rsidP="00E6782F">
      <w:pPr>
        <w:spacing w:line="10" w:lineRule="atLeast"/>
        <w:rPr>
          <w:sz w:val="20"/>
          <w:szCs w:val="20"/>
        </w:rPr>
      </w:pPr>
      <w:r w:rsidRPr="00E6782F">
        <w:rPr>
          <w:sz w:val="20"/>
          <w:szCs w:val="20"/>
        </w:rPr>
        <w:t>patching file src/util.c</w:t>
      </w:r>
    </w:p>
    <w:p w14:paraId="6F2B13CC" w14:textId="77777777" w:rsidR="00E6782F" w:rsidRPr="00E6782F" w:rsidRDefault="00E6782F" w:rsidP="00E6782F">
      <w:pPr>
        <w:spacing w:line="10" w:lineRule="atLeast"/>
        <w:rPr>
          <w:sz w:val="20"/>
          <w:szCs w:val="20"/>
        </w:rPr>
      </w:pPr>
    </w:p>
    <w:p w14:paraId="62A37CFC" w14:textId="77777777" w:rsidR="00E6782F" w:rsidRPr="00E6782F" w:rsidRDefault="00E6782F" w:rsidP="00E6782F">
      <w:pPr>
        <w:spacing w:line="10" w:lineRule="atLeast"/>
        <w:rPr>
          <w:sz w:val="20"/>
          <w:szCs w:val="20"/>
        </w:rPr>
      </w:pPr>
      <w:r w:rsidRPr="00E6782F">
        <w:rPr>
          <w:sz w:val="20"/>
          <w:szCs w:val="20"/>
        </w:rPr>
        <w:t>3.Learn how to use the Emacs function add-change-log-entry-other-window (C-x 4 a).</w:t>
      </w:r>
    </w:p>
    <w:p w14:paraId="34FEAB2F" w14:textId="77777777" w:rsidR="00E6782F" w:rsidRPr="00E6782F" w:rsidRDefault="00E6782F" w:rsidP="00E6782F">
      <w:pPr>
        <w:spacing w:line="10" w:lineRule="atLeast"/>
        <w:rPr>
          <w:sz w:val="20"/>
          <w:szCs w:val="20"/>
        </w:rPr>
      </w:pPr>
    </w:p>
    <w:p w14:paraId="28FA0989" w14:textId="77777777" w:rsidR="00E6782F" w:rsidRPr="00E6782F" w:rsidRDefault="00E6782F" w:rsidP="00E6782F">
      <w:pPr>
        <w:spacing w:line="10" w:lineRule="atLeast"/>
        <w:rPr>
          <w:sz w:val="20"/>
          <w:szCs w:val="20"/>
        </w:rPr>
      </w:pPr>
      <w:r w:rsidRPr="00E6782F">
        <w:rPr>
          <w:sz w:val="20"/>
          <w:szCs w:val="20"/>
        </w:rPr>
        <w:t>4. Use this Emacs function to compose an appropriate ChangeLog entry for your patch, by adapting the change log from the original patch.</w:t>
      </w:r>
    </w:p>
    <w:p w14:paraId="1B4C8FFC" w14:textId="77777777" w:rsidR="00E6782F" w:rsidRPr="00E6782F" w:rsidRDefault="00E6782F" w:rsidP="00E6782F">
      <w:pPr>
        <w:spacing w:line="10" w:lineRule="atLeast"/>
        <w:rPr>
          <w:sz w:val="20"/>
          <w:szCs w:val="20"/>
        </w:rPr>
      </w:pPr>
    </w:p>
    <w:p w14:paraId="633C6766" w14:textId="77777777" w:rsidR="00E6782F" w:rsidRPr="00E6782F" w:rsidRDefault="00E6782F" w:rsidP="00E6782F">
      <w:pPr>
        <w:spacing w:line="10" w:lineRule="atLeast"/>
        <w:rPr>
          <w:sz w:val="20"/>
          <w:szCs w:val="20"/>
        </w:rPr>
      </w:pPr>
      <w:r w:rsidRPr="00E6782F">
        <w:rPr>
          <w:sz w:val="20"/>
          <w:szCs w:val="20"/>
        </w:rPr>
        <w:t>We use git status to confirm the six C files that are changed and we go</w:t>
      </w:r>
    </w:p>
    <w:p w14:paraId="1F579E61" w14:textId="77777777" w:rsidR="00E6782F" w:rsidRPr="00E6782F" w:rsidRDefault="00E6782F" w:rsidP="00E6782F">
      <w:pPr>
        <w:spacing w:line="10" w:lineRule="atLeast"/>
        <w:rPr>
          <w:sz w:val="20"/>
          <w:szCs w:val="20"/>
        </w:rPr>
      </w:pPr>
      <w:r w:rsidRPr="00E6782F">
        <w:rPr>
          <w:sz w:val="20"/>
          <w:szCs w:val="20"/>
        </w:rPr>
        <w:t xml:space="preserve">through all six files using emacs and then using C-x 4 a to create a </w:t>
      </w:r>
    </w:p>
    <w:p w14:paraId="7F63BF68" w14:textId="77777777" w:rsidR="00E6782F" w:rsidRPr="00E6782F" w:rsidRDefault="00E6782F" w:rsidP="00E6782F">
      <w:pPr>
        <w:spacing w:line="10" w:lineRule="atLeast"/>
        <w:rPr>
          <w:sz w:val="20"/>
          <w:szCs w:val="20"/>
        </w:rPr>
      </w:pPr>
      <w:r w:rsidRPr="00E6782F">
        <w:rPr>
          <w:sz w:val="20"/>
          <w:szCs w:val="20"/>
        </w:rPr>
        <w:t>Changelog for that file and add the relevant messages.</w:t>
      </w:r>
    </w:p>
    <w:p w14:paraId="30B3069F" w14:textId="77777777" w:rsidR="00E6782F" w:rsidRPr="00E6782F" w:rsidRDefault="00E6782F" w:rsidP="00E6782F">
      <w:pPr>
        <w:spacing w:line="10" w:lineRule="atLeast"/>
        <w:rPr>
          <w:sz w:val="20"/>
          <w:szCs w:val="20"/>
        </w:rPr>
      </w:pPr>
    </w:p>
    <w:p w14:paraId="5F11D5C1" w14:textId="77777777" w:rsidR="00E6782F" w:rsidRPr="00E6782F" w:rsidRDefault="00E6782F" w:rsidP="00E6782F">
      <w:pPr>
        <w:spacing w:line="10" w:lineRule="atLeast"/>
        <w:rPr>
          <w:sz w:val="20"/>
          <w:szCs w:val="20"/>
        </w:rPr>
      </w:pPr>
      <w:r w:rsidRPr="00E6782F">
        <w:rPr>
          <w:sz w:val="20"/>
          <w:szCs w:val="20"/>
        </w:rPr>
        <w:t>5. Commit your changes to the new branch, using the ChangeLog entry as the commit message.</w:t>
      </w:r>
    </w:p>
    <w:p w14:paraId="4A423EB4" w14:textId="77777777" w:rsidR="00E6782F" w:rsidRPr="00E6782F" w:rsidRDefault="00E6782F" w:rsidP="00E6782F">
      <w:pPr>
        <w:spacing w:line="10" w:lineRule="atLeast"/>
        <w:rPr>
          <w:sz w:val="20"/>
          <w:szCs w:val="20"/>
        </w:rPr>
      </w:pPr>
    </w:p>
    <w:p w14:paraId="6A6C6750" w14:textId="77777777" w:rsidR="00E6782F" w:rsidRPr="00E6782F" w:rsidRDefault="00E6782F" w:rsidP="00E6782F">
      <w:pPr>
        <w:spacing w:line="10" w:lineRule="atLeast"/>
        <w:rPr>
          <w:sz w:val="20"/>
          <w:szCs w:val="20"/>
        </w:rPr>
      </w:pPr>
      <w:r w:rsidRPr="00E6782F">
        <w:rPr>
          <w:sz w:val="20"/>
          <w:szCs w:val="20"/>
        </w:rPr>
        <w:t xml:space="preserve">   git add .</w:t>
      </w:r>
    </w:p>
    <w:p w14:paraId="5BC465CA" w14:textId="77777777" w:rsidR="00E6782F" w:rsidRPr="00E6782F" w:rsidRDefault="00E6782F" w:rsidP="00E6782F">
      <w:pPr>
        <w:spacing w:line="10" w:lineRule="atLeast"/>
        <w:rPr>
          <w:sz w:val="20"/>
          <w:szCs w:val="20"/>
        </w:rPr>
      </w:pPr>
      <w:r w:rsidRPr="00E6782F">
        <w:rPr>
          <w:sz w:val="20"/>
          <w:szCs w:val="20"/>
        </w:rPr>
        <w:t xml:space="preserve">   git commit -F src/ChangeLog</w:t>
      </w:r>
    </w:p>
    <w:p w14:paraId="1881EEA5" w14:textId="77777777" w:rsidR="00E6782F" w:rsidRPr="00E6782F" w:rsidRDefault="00E6782F" w:rsidP="00E6782F">
      <w:pPr>
        <w:spacing w:line="10" w:lineRule="atLeast"/>
        <w:rPr>
          <w:sz w:val="20"/>
          <w:szCs w:val="20"/>
        </w:rPr>
      </w:pPr>
    </w:p>
    <w:p w14:paraId="4BACF7DF" w14:textId="77777777" w:rsidR="00E6782F" w:rsidRPr="00E6782F" w:rsidRDefault="00E6782F" w:rsidP="00E6782F">
      <w:pPr>
        <w:spacing w:line="10" w:lineRule="atLeast"/>
        <w:rPr>
          <w:sz w:val="20"/>
          <w:szCs w:val="20"/>
        </w:rPr>
      </w:pPr>
      <w:r w:rsidRPr="00E6782F">
        <w:rPr>
          <w:sz w:val="20"/>
          <w:szCs w:val="20"/>
        </w:rPr>
        <w:t>6. Use the command “git format-patch” to generate a file formatted-patch.txt. This patch should work without having to fix things by hand afterwards.</w:t>
      </w:r>
    </w:p>
    <w:p w14:paraId="45AE0E3D" w14:textId="77777777" w:rsidR="00E6782F" w:rsidRPr="00E6782F" w:rsidRDefault="00E6782F" w:rsidP="00E6782F">
      <w:pPr>
        <w:spacing w:line="10" w:lineRule="atLeast"/>
        <w:rPr>
          <w:sz w:val="20"/>
          <w:szCs w:val="20"/>
        </w:rPr>
      </w:pPr>
    </w:p>
    <w:p w14:paraId="41650709" w14:textId="77777777" w:rsidR="00E6782F" w:rsidRPr="00E6782F" w:rsidRDefault="00E6782F" w:rsidP="00E6782F">
      <w:pPr>
        <w:spacing w:line="10" w:lineRule="atLeast"/>
        <w:rPr>
          <w:sz w:val="20"/>
          <w:szCs w:val="20"/>
        </w:rPr>
      </w:pPr>
      <w:r w:rsidRPr="00E6782F">
        <w:rPr>
          <w:sz w:val="20"/>
          <w:szCs w:val="20"/>
        </w:rPr>
        <w:t xml:space="preserve">   git format-patch -1 --stdout &gt; formatted-patch.txt</w:t>
      </w:r>
    </w:p>
    <w:p w14:paraId="5BCBCC0B" w14:textId="77777777" w:rsidR="00E6782F" w:rsidRPr="00E6782F" w:rsidRDefault="00E6782F" w:rsidP="00E6782F">
      <w:pPr>
        <w:spacing w:line="10" w:lineRule="atLeast"/>
        <w:rPr>
          <w:sz w:val="20"/>
          <w:szCs w:val="20"/>
        </w:rPr>
      </w:pPr>
    </w:p>
    <w:p w14:paraId="345FB1CA" w14:textId="77777777" w:rsidR="00E6782F" w:rsidRPr="00E6782F" w:rsidRDefault="00E6782F" w:rsidP="00E6782F">
      <w:pPr>
        <w:spacing w:line="10" w:lineRule="atLeast"/>
        <w:rPr>
          <w:sz w:val="20"/>
          <w:szCs w:val="20"/>
        </w:rPr>
      </w:pPr>
      <w:r w:rsidRPr="00E6782F">
        <w:rPr>
          <w:sz w:val="20"/>
          <w:szCs w:val="20"/>
        </w:rPr>
        <w:t>7. Your teaching assistant will assign you a partner, who will also generate a patch. Verify that your partner's patch works, by checking out version 3.0 again into a new temporary branch partner, applying the patch with the command “git am”, and building the resulting system, checking that it works with “make check”.</w:t>
      </w:r>
    </w:p>
    <w:p w14:paraId="56346C85" w14:textId="77777777" w:rsidR="00E6782F" w:rsidRPr="00E6782F" w:rsidRDefault="00E6782F" w:rsidP="00E6782F">
      <w:pPr>
        <w:spacing w:line="10" w:lineRule="atLeast"/>
        <w:rPr>
          <w:sz w:val="20"/>
          <w:szCs w:val="20"/>
        </w:rPr>
      </w:pPr>
    </w:p>
    <w:p w14:paraId="343417DD" w14:textId="77777777" w:rsidR="00E6782F" w:rsidRPr="00E6782F" w:rsidRDefault="00E6782F" w:rsidP="00E6782F">
      <w:pPr>
        <w:spacing w:line="10" w:lineRule="atLeast"/>
        <w:rPr>
          <w:sz w:val="20"/>
          <w:szCs w:val="20"/>
        </w:rPr>
      </w:pPr>
      <w:r w:rsidRPr="00E6782F">
        <w:rPr>
          <w:sz w:val="20"/>
          <w:szCs w:val="20"/>
        </w:rPr>
        <w:lastRenderedPageBreak/>
        <w:t>First I created a new 3.0 branch called "partner".</w:t>
      </w:r>
    </w:p>
    <w:p w14:paraId="4D844231" w14:textId="77777777" w:rsidR="00E6782F" w:rsidRPr="00E6782F" w:rsidRDefault="00E6782F" w:rsidP="00E6782F">
      <w:pPr>
        <w:spacing w:line="10" w:lineRule="atLeast"/>
        <w:rPr>
          <w:sz w:val="20"/>
          <w:szCs w:val="20"/>
        </w:rPr>
      </w:pPr>
      <w:r w:rsidRPr="00E6782F">
        <w:rPr>
          <w:sz w:val="20"/>
          <w:szCs w:val="20"/>
        </w:rPr>
        <w:t xml:space="preserve">      git checkout v3.0 -b partner</w:t>
      </w:r>
    </w:p>
    <w:p w14:paraId="65EC2186" w14:textId="77777777" w:rsidR="00E6782F" w:rsidRPr="00E6782F" w:rsidRDefault="00E6782F" w:rsidP="00E6782F">
      <w:pPr>
        <w:spacing w:line="10" w:lineRule="atLeast"/>
        <w:rPr>
          <w:sz w:val="20"/>
          <w:szCs w:val="20"/>
        </w:rPr>
      </w:pPr>
    </w:p>
    <w:p w14:paraId="2ECEF5B6" w14:textId="77777777" w:rsidR="00E6782F" w:rsidRPr="00E6782F" w:rsidRDefault="00E6782F" w:rsidP="00E6782F">
      <w:pPr>
        <w:spacing w:line="10" w:lineRule="atLeast"/>
        <w:rPr>
          <w:sz w:val="20"/>
          <w:szCs w:val="20"/>
        </w:rPr>
      </w:pPr>
      <w:r w:rsidRPr="00E6782F">
        <w:rPr>
          <w:sz w:val="20"/>
          <w:szCs w:val="20"/>
        </w:rPr>
        <w:t>I get a copy of my classmate LIUYI SHI's patch and upload to the server as "sly-formatted-patch.txt".</w:t>
      </w:r>
    </w:p>
    <w:p w14:paraId="54B50D66" w14:textId="77777777" w:rsidR="00E6782F" w:rsidRPr="00E6782F" w:rsidRDefault="00E6782F" w:rsidP="00E6782F">
      <w:pPr>
        <w:spacing w:line="10" w:lineRule="atLeast"/>
        <w:rPr>
          <w:sz w:val="20"/>
          <w:szCs w:val="20"/>
        </w:rPr>
      </w:pPr>
    </w:p>
    <w:p w14:paraId="40CFEA6E" w14:textId="77777777" w:rsidR="00E6782F" w:rsidRPr="00E6782F" w:rsidRDefault="00E6782F" w:rsidP="00E6782F">
      <w:pPr>
        <w:spacing w:line="10" w:lineRule="atLeast"/>
        <w:rPr>
          <w:sz w:val="20"/>
          <w:szCs w:val="20"/>
        </w:rPr>
      </w:pPr>
      <w:r w:rsidRPr="00E6782F">
        <w:rPr>
          <w:sz w:val="20"/>
          <w:szCs w:val="20"/>
        </w:rPr>
        <w:t>Then:</w:t>
      </w:r>
    </w:p>
    <w:p w14:paraId="036158C7" w14:textId="77777777" w:rsidR="00E6782F" w:rsidRPr="00E6782F" w:rsidRDefault="00E6782F" w:rsidP="00E6782F">
      <w:pPr>
        <w:spacing w:line="10" w:lineRule="atLeast"/>
        <w:rPr>
          <w:sz w:val="20"/>
          <w:szCs w:val="20"/>
        </w:rPr>
      </w:pPr>
      <w:r w:rsidRPr="00E6782F">
        <w:rPr>
          <w:sz w:val="20"/>
          <w:szCs w:val="20"/>
        </w:rPr>
        <w:tab/>
        <w:t>cd diffutils</w:t>
      </w:r>
    </w:p>
    <w:p w14:paraId="48978377" w14:textId="77777777" w:rsidR="00E6782F" w:rsidRPr="00E6782F" w:rsidRDefault="00E6782F" w:rsidP="00E6782F">
      <w:pPr>
        <w:spacing w:line="10" w:lineRule="atLeast"/>
        <w:rPr>
          <w:sz w:val="20"/>
          <w:szCs w:val="20"/>
        </w:rPr>
      </w:pPr>
      <w:r w:rsidRPr="00E6782F">
        <w:rPr>
          <w:sz w:val="20"/>
          <w:szCs w:val="20"/>
        </w:rPr>
        <w:tab/>
        <w:t>git am ../sly-formatted-patch.txt</w:t>
      </w:r>
    </w:p>
    <w:p w14:paraId="779B3668" w14:textId="77777777" w:rsidR="00E6782F" w:rsidRPr="00E6782F" w:rsidRDefault="00E6782F" w:rsidP="00E6782F">
      <w:pPr>
        <w:spacing w:line="10" w:lineRule="atLeast"/>
        <w:rPr>
          <w:sz w:val="20"/>
          <w:szCs w:val="20"/>
        </w:rPr>
      </w:pPr>
      <w:r w:rsidRPr="00E6782F">
        <w:rPr>
          <w:sz w:val="20"/>
          <w:szCs w:val="20"/>
        </w:rPr>
        <w:t>Applying: 2017-12-02 Liuyi Shi &lt;classihi@lnxsrv09.seas.ucla.edu&gt;</w:t>
      </w:r>
    </w:p>
    <w:p w14:paraId="18832D3E" w14:textId="77777777" w:rsidR="00E6782F" w:rsidRPr="00E6782F" w:rsidRDefault="00E6782F" w:rsidP="00E6782F">
      <w:pPr>
        <w:spacing w:line="10" w:lineRule="atLeast"/>
        <w:rPr>
          <w:sz w:val="20"/>
          <w:szCs w:val="20"/>
        </w:rPr>
      </w:pPr>
      <w:r w:rsidRPr="00E6782F">
        <w:rPr>
          <w:sz w:val="20"/>
          <w:szCs w:val="20"/>
        </w:rPr>
        <w:t>Then build:</w:t>
      </w:r>
    </w:p>
    <w:p w14:paraId="7B6B67EE" w14:textId="77777777" w:rsidR="00E6782F" w:rsidRPr="00E6782F" w:rsidRDefault="00E6782F" w:rsidP="00E6782F">
      <w:pPr>
        <w:spacing w:line="10" w:lineRule="atLeast"/>
        <w:rPr>
          <w:sz w:val="20"/>
          <w:szCs w:val="20"/>
        </w:rPr>
      </w:pPr>
      <w:r w:rsidRPr="00E6782F">
        <w:rPr>
          <w:sz w:val="20"/>
          <w:szCs w:val="20"/>
        </w:rPr>
        <w:t xml:space="preserve">     ./bootstrap</w:t>
      </w:r>
    </w:p>
    <w:p w14:paraId="627F0F71" w14:textId="77777777" w:rsidR="00E6782F" w:rsidRPr="00E6782F" w:rsidRDefault="00E6782F" w:rsidP="00E6782F">
      <w:pPr>
        <w:spacing w:line="10" w:lineRule="atLeast"/>
        <w:rPr>
          <w:sz w:val="20"/>
          <w:szCs w:val="20"/>
        </w:rPr>
      </w:pPr>
      <w:r w:rsidRPr="00E6782F">
        <w:rPr>
          <w:sz w:val="20"/>
          <w:szCs w:val="20"/>
        </w:rPr>
        <w:t xml:space="preserve">     ./configure</w:t>
      </w:r>
    </w:p>
    <w:p w14:paraId="3F80572A" w14:textId="77777777" w:rsidR="00E6782F" w:rsidRPr="00E6782F" w:rsidRDefault="00E6782F" w:rsidP="00E6782F">
      <w:pPr>
        <w:spacing w:line="10" w:lineRule="atLeast"/>
        <w:rPr>
          <w:sz w:val="20"/>
          <w:szCs w:val="20"/>
        </w:rPr>
      </w:pPr>
      <w:r w:rsidRPr="00E6782F">
        <w:rPr>
          <w:sz w:val="20"/>
          <w:szCs w:val="20"/>
        </w:rPr>
        <w:t xml:space="preserve">     make</w:t>
      </w:r>
    </w:p>
    <w:p w14:paraId="399CBC6D" w14:textId="77777777" w:rsidR="00E6782F" w:rsidRPr="00E6782F" w:rsidRDefault="00E6782F" w:rsidP="00E6782F">
      <w:pPr>
        <w:spacing w:line="10" w:lineRule="atLeast"/>
        <w:rPr>
          <w:sz w:val="20"/>
          <w:szCs w:val="20"/>
        </w:rPr>
      </w:pPr>
      <w:r w:rsidRPr="00E6782F">
        <w:rPr>
          <w:sz w:val="20"/>
          <w:szCs w:val="20"/>
        </w:rPr>
        <w:t xml:space="preserve">     make check</w:t>
      </w:r>
    </w:p>
    <w:p w14:paraId="4CF57717" w14:textId="77777777" w:rsidR="00E6782F" w:rsidRPr="00E6782F" w:rsidRDefault="00E6782F" w:rsidP="00E6782F">
      <w:pPr>
        <w:spacing w:line="10" w:lineRule="atLeast"/>
        <w:rPr>
          <w:sz w:val="20"/>
          <w:szCs w:val="20"/>
        </w:rPr>
      </w:pPr>
    </w:p>
    <w:p w14:paraId="7FE690DB" w14:textId="77777777" w:rsidR="00E6782F" w:rsidRPr="00E6782F" w:rsidRDefault="00E6782F" w:rsidP="00E6782F">
      <w:pPr>
        <w:spacing w:line="10" w:lineRule="atLeast"/>
        <w:rPr>
          <w:sz w:val="20"/>
          <w:szCs w:val="20"/>
        </w:rPr>
      </w:pPr>
      <w:r w:rsidRPr="00E6782F">
        <w:rPr>
          <w:sz w:val="20"/>
          <w:szCs w:val="20"/>
        </w:rPr>
        <w:t>8. Verify that your ChangeLog entry works, by running the command “make distdir” and inspecting the resulting diffutils*/ChangeLog file.</w:t>
      </w:r>
    </w:p>
    <w:p w14:paraId="4B502A27" w14:textId="77777777" w:rsidR="00E6782F" w:rsidRPr="00E6782F" w:rsidRDefault="00E6782F" w:rsidP="00E6782F">
      <w:pPr>
        <w:spacing w:line="10" w:lineRule="atLeast"/>
        <w:rPr>
          <w:sz w:val="20"/>
          <w:szCs w:val="20"/>
        </w:rPr>
      </w:pPr>
    </w:p>
    <w:p w14:paraId="5D6DF91A" w14:textId="77777777" w:rsidR="00E6782F" w:rsidRPr="00E6782F" w:rsidRDefault="00E6782F" w:rsidP="00E6782F">
      <w:pPr>
        <w:spacing w:line="10" w:lineRule="atLeast"/>
        <w:rPr>
          <w:sz w:val="20"/>
          <w:szCs w:val="20"/>
        </w:rPr>
      </w:pPr>
      <w:r w:rsidRPr="00E6782F">
        <w:rPr>
          <w:sz w:val="20"/>
          <w:szCs w:val="20"/>
        </w:rPr>
        <w:t xml:space="preserve">   make distdir</w:t>
      </w:r>
    </w:p>
    <w:p w14:paraId="5EFA399A" w14:textId="77777777" w:rsidR="00E6782F" w:rsidRPr="00E6782F" w:rsidRDefault="00E6782F" w:rsidP="00E6782F">
      <w:pPr>
        <w:spacing w:line="10" w:lineRule="atLeast"/>
        <w:rPr>
          <w:sz w:val="20"/>
          <w:szCs w:val="20"/>
        </w:rPr>
      </w:pPr>
      <w:r w:rsidRPr="00E6782F">
        <w:rPr>
          <w:sz w:val="20"/>
          <w:szCs w:val="20"/>
        </w:rPr>
        <w:t>this creates a directory called diffutils-3.0.1-9de4.</w:t>
      </w:r>
    </w:p>
    <w:p w14:paraId="4080BD02" w14:textId="77777777" w:rsidR="00E6782F" w:rsidRPr="00E6782F" w:rsidRDefault="00E6782F" w:rsidP="00E6782F">
      <w:pPr>
        <w:spacing w:line="10" w:lineRule="atLeast"/>
        <w:rPr>
          <w:sz w:val="20"/>
          <w:szCs w:val="20"/>
        </w:rPr>
      </w:pPr>
      <w:r w:rsidRPr="00E6782F">
        <w:rPr>
          <w:sz w:val="20"/>
          <w:szCs w:val="20"/>
        </w:rPr>
        <w:t xml:space="preserve">view the Changelog in this new directory and get the same </w:t>
      </w:r>
    </w:p>
    <w:p w14:paraId="25DFDD6E" w14:textId="77777777" w:rsidR="00E6782F" w:rsidRPr="00E6782F" w:rsidRDefault="00E6782F" w:rsidP="00E6782F">
      <w:pPr>
        <w:spacing w:line="10" w:lineRule="atLeast"/>
        <w:rPr>
          <w:sz w:val="20"/>
          <w:szCs w:val="20"/>
        </w:rPr>
      </w:pPr>
      <w:r w:rsidRPr="00E6782F">
        <w:rPr>
          <w:sz w:val="20"/>
          <w:szCs w:val="20"/>
        </w:rPr>
        <w:t>output as the log confirming partners patch as successful.</w:t>
      </w:r>
    </w:p>
    <w:p w14:paraId="183E876D" w14:textId="77777777" w:rsidR="00E6782F" w:rsidRPr="00E6782F" w:rsidRDefault="00E6782F" w:rsidP="00E6782F">
      <w:pPr>
        <w:spacing w:line="10" w:lineRule="atLeast"/>
        <w:rPr>
          <w:sz w:val="20"/>
          <w:szCs w:val="20"/>
        </w:rPr>
      </w:pPr>
    </w:p>
    <w:p w14:paraId="31DE187F" w14:textId="77777777" w:rsidR="00E6782F" w:rsidRPr="00E6782F" w:rsidRDefault="00E6782F" w:rsidP="00E6782F">
      <w:pPr>
        <w:spacing w:line="10" w:lineRule="atLeast"/>
        <w:rPr>
          <w:sz w:val="20"/>
          <w:szCs w:val="20"/>
        </w:rPr>
      </w:pPr>
    </w:p>
    <w:p w14:paraId="305E86F2" w14:textId="77777777" w:rsidR="00E6782F" w:rsidRPr="00E6782F" w:rsidRDefault="00E6782F" w:rsidP="00E6782F">
      <w:pPr>
        <w:spacing w:line="10" w:lineRule="atLeast"/>
        <w:rPr>
          <w:sz w:val="20"/>
          <w:szCs w:val="20"/>
        </w:rPr>
      </w:pPr>
      <w:r w:rsidRPr="00E6782F">
        <w:rPr>
          <w:sz w:val="20"/>
          <w:szCs w:val="20"/>
        </w:rPr>
        <w:t>9. There is a copy of the GNU Emacs git repository's master branch on SEASnet in the directory ~eggert/src/gnu/emacs. Run the command gitk on it, and find the newest merge that is not newer than 2015-01-25. Take a screenshot gitk-screenshot.png of your view of the mergepoint, and in an ASCII text file gitk-description.txt briefly describe the roles of subwindows that you see in the screenshot</w:t>
      </w:r>
    </w:p>
    <w:p w14:paraId="356BBE58" w14:textId="77777777" w:rsidR="00E6782F" w:rsidRPr="00E6782F" w:rsidRDefault="00E6782F" w:rsidP="00E6782F">
      <w:pPr>
        <w:spacing w:line="10" w:lineRule="atLeast"/>
        <w:rPr>
          <w:sz w:val="20"/>
          <w:szCs w:val="20"/>
        </w:rPr>
      </w:pPr>
    </w:p>
    <w:p w14:paraId="0171F3F0" w14:textId="77777777" w:rsidR="00E6782F" w:rsidRPr="00E6782F" w:rsidRDefault="00E6782F" w:rsidP="00E6782F">
      <w:pPr>
        <w:spacing w:line="10" w:lineRule="atLeast"/>
        <w:rPr>
          <w:sz w:val="20"/>
          <w:szCs w:val="20"/>
        </w:rPr>
      </w:pPr>
      <w:r w:rsidRPr="00E6782F">
        <w:rPr>
          <w:sz w:val="20"/>
          <w:szCs w:val="20"/>
        </w:rPr>
        <w:t>cd ~eggert/src/gnu/emacs</w:t>
      </w:r>
    </w:p>
    <w:p w14:paraId="0BA7F9FC" w14:textId="77777777" w:rsidR="00E6782F" w:rsidRPr="00E6782F" w:rsidRDefault="00E6782F" w:rsidP="00E6782F">
      <w:pPr>
        <w:spacing w:line="10" w:lineRule="atLeast"/>
        <w:rPr>
          <w:sz w:val="20"/>
          <w:szCs w:val="20"/>
        </w:rPr>
      </w:pPr>
    </w:p>
    <w:p w14:paraId="2E6B41B0" w14:textId="77777777" w:rsidR="00E6782F" w:rsidRDefault="00E6782F" w:rsidP="00EB58FB">
      <w:pPr>
        <w:spacing w:line="10" w:lineRule="atLeast"/>
        <w:rPr>
          <w:sz w:val="20"/>
          <w:szCs w:val="20"/>
        </w:rPr>
      </w:pPr>
    </w:p>
    <w:p w14:paraId="462DEA13" w14:textId="62F86936" w:rsidR="00E6782F" w:rsidRDefault="00E05050" w:rsidP="00EB58FB">
      <w:pPr>
        <w:spacing w:line="10" w:lineRule="atLeast"/>
        <w:rPr>
          <w:b/>
          <w:sz w:val="20"/>
          <w:szCs w:val="20"/>
        </w:rPr>
      </w:pPr>
      <w:r>
        <w:rPr>
          <w:b/>
          <w:sz w:val="20"/>
          <w:szCs w:val="20"/>
        </w:rPr>
        <w:t>add-change-log-entry-other-window(C-x 4 a)</w:t>
      </w:r>
    </w:p>
    <w:p w14:paraId="1C38F46C" w14:textId="77777777" w:rsidR="00E05050" w:rsidRPr="00E05050" w:rsidRDefault="00E05050" w:rsidP="00E05050">
      <w:pPr>
        <w:spacing w:line="10" w:lineRule="atLeast"/>
        <w:rPr>
          <w:sz w:val="20"/>
          <w:szCs w:val="20"/>
        </w:rPr>
      </w:pPr>
      <w:r w:rsidRPr="00E05050">
        <w:rPr>
          <w:sz w:val="20"/>
          <w:szCs w:val="20"/>
        </w:rPr>
        <w:t>28.2.1 Change Log Commands</w:t>
      </w:r>
    </w:p>
    <w:p w14:paraId="50059DF0" w14:textId="77777777" w:rsidR="00E05050" w:rsidRPr="00E05050" w:rsidRDefault="00E05050" w:rsidP="00E05050">
      <w:pPr>
        <w:spacing w:line="10" w:lineRule="atLeast"/>
        <w:rPr>
          <w:sz w:val="20"/>
          <w:szCs w:val="20"/>
        </w:rPr>
      </w:pPr>
    </w:p>
    <w:p w14:paraId="0288DDB4" w14:textId="77777777" w:rsidR="00E05050" w:rsidRPr="00E05050" w:rsidRDefault="00E05050" w:rsidP="00E05050">
      <w:pPr>
        <w:spacing w:line="10" w:lineRule="atLeast"/>
        <w:rPr>
          <w:sz w:val="20"/>
          <w:szCs w:val="20"/>
        </w:rPr>
      </w:pPr>
      <w:r w:rsidRPr="00E05050">
        <w:rPr>
          <w:sz w:val="20"/>
          <w:szCs w:val="20"/>
        </w:rPr>
        <w:t>The Emacs command C-x 4 a adds a new entry to the change log file for the file you are editing (add-change-log-entry-other-window). If that file is actually a backup file, it makes an entry appropriate for the file's parent—that is useful for making log entries for functions that have been deleted in the current version.</w:t>
      </w:r>
    </w:p>
    <w:p w14:paraId="57ADE9E0" w14:textId="77777777" w:rsidR="00E05050" w:rsidRPr="00E05050" w:rsidRDefault="00E05050" w:rsidP="00E05050">
      <w:pPr>
        <w:spacing w:line="10" w:lineRule="atLeast"/>
        <w:rPr>
          <w:sz w:val="20"/>
          <w:szCs w:val="20"/>
        </w:rPr>
      </w:pPr>
    </w:p>
    <w:p w14:paraId="45F22C04" w14:textId="77777777" w:rsidR="00E05050" w:rsidRPr="00E05050" w:rsidRDefault="00E05050" w:rsidP="00E05050">
      <w:pPr>
        <w:spacing w:line="10" w:lineRule="atLeast"/>
        <w:rPr>
          <w:sz w:val="20"/>
          <w:szCs w:val="20"/>
        </w:rPr>
      </w:pPr>
      <w:r w:rsidRPr="00E05050">
        <w:rPr>
          <w:sz w:val="20"/>
          <w:szCs w:val="20"/>
        </w:rPr>
        <w:t>C-x 4 a visits the change log file and creates a new entry unless the most recent entry is for today's date and your name. It also creates a new item for the current file. For many languages, it can even guess the name of the function or other object that was changed.</w:t>
      </w:r>
    </w:p>
    <w:p w14:paraId="768F66AC" w14:textId="77777777" w:rsidR="00E05050" w:rsidRPr="00E05050" w:rsidRDefault="00E05050" w:rsidP="00E05050">
      <w:pPr>
        <w:spacing w:line="10" w:lineRule="atLeast"/>
        <w:rPr>
          <w:sz w:val="20"/>
          <w:szCs w:val="20"/>
        </w:rPr>
      </w:pPr>
    </w:p>
    <w:p w14:paraId="7662D0CA" w14:textId="77777777" w:rsidR="00E05050" w:rsidRPr="00E05050" w:rsidRDefault="00E05050" w:rsidP="00E05050">
      <w:pPr>
        <w:spacing w:line="10" w:lineRule="atLeast"/>
        <w:rPr>
          <w:sz w:val="20"/>
          <w:szCs w:val="20"/>
        </w:rPr>
      </w:pPr>
      <w:r w:rsidRPr="00E05050">
        <w:rPr>
          <w:sz w:val="20"/>
          <w:szCs w:val="20"/>
        </w:rPr>
        <w:t>When the variable add-log-keep-changes-together is non-nil, C-x 4 a adds to any existing item for the file rather than starting a new item.</w:t>
      </w:r>
    </w:p>
    <w:p w14:paraId="47F0BC69" w14:textId="77777777" w:rsidR="00E05050" w:rsidRPr="00E05050" w:rsidRDefault="00E05050" w:rsidP="00E05050">
      <w:pPr>
        <w:spacing w:line="10" w:lineRule="atLeast"/>
        <w:rPr>
          <w:sz w:val="20"/>
          <w:szCs w:val="20"/>
        </w:rPr>
      </w:pPr>
    </w:p>
    <w:p w14:paraId="7978D8B0" w14:textId="77777777" w:rsidR="00E05050" w:rsidRPr="00E05050" w:rsidRDefault="00E05050" w:rsidP="00E05050">
      <w:pPr>
        <w:spacing w:line="10" w:lineRule="atLeast"/>
        <w:rPr>
          <w:sz w:val="20"/>
          <w:szCs w:val="20"/>
        </w:rPr>
      </w:pPr>
      <w:r w:rsidRPr="00E05050">
        <w:rPr>
          <w:sz w:val="20"/>
          <w:szCs w:val="20"/>
        </w:rPr>
        <w:t>You can combine multiple changes of the same nature. If you don't enter any text after the initial C-x 4 a, any subsequent C-x 4 a adds another symbol to the change log entry.</w:t>
      </w:r>
    </w:p>
    <w:p w14:paraId="2C1DE242" w14:textId="77777777" w:rsidR="00E05050" w:rsidRPr="00E05050" w:rsidRDefault="00E05050" w:rsidP="00E05050">
      <w:pPr>
        <w:spacing w:line="10" w:lineRule="atLeast"/>
        <w:rPr>
          <w:sz w:val="20"/>
          <w:szCs w:val="20"/>
        </w:rPr>
      </w:pPr>
    </w:p>
    <w:p w14:paraId="117DBD72" w14:textId="77777777" w:rsidR="00E05050" w:rsidRPr="00E05050" w:rsidRDefault="00E05050" w:rsidP="00E05050">
      <w:pPr>
        <w:spacing w:line="10" w:lineRule="atLeast"/>
        <w:rPr>
          <w:sz w:val="20"/>
          <w:szCs w:val="20"/>
        </w:rPr>
      </w:pPr>
      <w:r w:rsidRPr="00E05050">
        <w:rPr>
          <w:sz w:val="20"/>
          <w:szCs w:val="20"/>
        </w:rPr>
        <w:t>If add-log-always-start-new-record is non-nil, C-x 4 a always makes a new entry, even if the last entry was made by you and on the same date.</w:t>
      </w:r>
    </w:p>
    <w:p w14:paraId="1FD96C1F" w14:textId="77777777" w:rsidR="00E05050" w:rsidRPr="00E05050" w:rsidRDefault="00E05050" w:rsidP="00E05050">
      <w:pPr>
        <w:spacing w:line="10" w:lineRule="atLeast"/>
        <w:rPr>
          <w:sz w:val="20"/>
          <w:szCs w:val="20"/>
        </w:rPr>
      </w:pPr>
    </w:p>
    <w:p w14:paraId="7315B375" w14:textId="77777777" w:rsidR="00E05050" w:rsidRPr="00E05050" w:rsidRDefault="00E05050" w:rsidP="00E05050">
      <w:pPr>
        <w:spacing w:line="10" w:lineRule="atLeast"/>
        <w:rPr>
          <w:sz w:val="20"/>
          <w:szCs w:val="20"/>
        </w:rPr>
      </w:pPr>
      <w:r w:rsidRPr="00E05050">
        <w:rPr>
          <w:sz w:val="20"/>
          <w:szCs w:val="20"/>
        </w:rPr>
        <w:t>If the value of the variable change-log-version-info-enabled is non-nil, C-x 4 a adds the file's version number to the change log entry. It finds the version number by searching the first ten percent of the file, using regular expressions from the variable change-log-version-number-regexp-list.</w:t>
      </w:r>
    </w:p>
    <w:p w14:paraId="2292734F" w14:textId="77777777" w:rsidR="00E05050" w:rsidRPr="00E05050" w:rsidRDefault="00E05050" w:rsidP="00E05050">
      <w:pPr>
        <w:spacing w:line="10" w:lineRule="atLeast"/>
        <w:rPr>
          <w:sz w:val="20"/>
          <w:szCs w:val="20"/>
        </w:rPr>
      </w:pPr>
    </w:p>
    <w:p w14:paraId="675E7570" w14:textId="77777777" w:rsidR="00E05050" w:rsidRPr="00E05050" w:rsidRDefault="00E05050" w:rsidP="00E05050">
      <w:pPr>
        <w:spacing w:line="10" w:lineRule="atLeast"/>
        <w:rPr>
          <w:sz w:val="20"/>
          <w:szCs w:val="20"/>
        </w:rPr>
      </w:pPr>
      <w:r w:rsidRPr="00E05050">
        <w:rPr>
          <w:sz w:val="20"/>
          <w:szCs w:val="20"/>
        </w:rPr>
        <w:t xml:space="preserve">The change log file is visited in Change Log mode. In this major mode, each bunch of grouped items counts as one paragraph, and each entry is </w:t>
      </w:r>
      <w:r w:rsidRPr="00E05050">
        <w:rPr>
          <w:sz w:val="20"/>
          <w:szCs w:val="20"/>
        </w:rPr>
        <w:lastRenderedPageBreak/>
        <w:t>considered a page. This facilitates editing the entries. C-j and auto-fill indent each new line like the previous line; this is convenient for entering the contents of an entry.</w:t>
      </w:r>
    </w:p>
    <w:p w14:paraId="2DCC3E6D" w14:textId="77777777" w:rsidR="00E05050" w:rsidRPr="00E05050" w:rsidRDefault="00E05050" w:rsidP="00E05050">
      <w:pPr>
        <w:spacing w:line="10" w:lineRule="atLeast"/>
        <w:rPr>
          <w:sz w:val="20"/>
          <w:szCs w:val="20"/>
        </w:rPr>
      </w:pPr>
    </w:p>
    <w:p w14:paraId="0F83B54A" w14:textId="77777777" w:rsidR="00E05050" w:rsidRPr="00E05050" w:rsidRDefault="00E05050" w:rsidP="00E05050">
      <w:pPr>
        <w:spacing w:line="10" w:lineRule="atLeast"/>
        <w:rPr>
          <w:sz w:val="20"/>
          <w:szCs w:val="20"/>
        </w:rPr>
      </w:pPr>
      <w:r w:rsidRPr="00E05050">
        <w:rPr>
          <w:sz w:val="20"/>
          <w:szCs w:val="20"/>
        </w:rPr>
        <w:t>You can use the next-error command (by default bound to C-x `) to move between entries in the Change Log, when Change Log mode is on. You will jump to the actual site in the file that was changed, not just to the next Change Log entry. You can also use previous-error to move back in the same list.</w:t>
      </w:r>
    </w:p>
    <w:p w14:paraId="4ACE9B9E" w14:textId="77777777" w:rsidR="00E05050" w:rsidRPr="00E05050" w:rsidRDefault="00E05050" w:rsidP="00E05050">
      <w:pPr>
        <w:spacing w:line="10" w:lineRule="atLeast"/>
        <w:rPr>
          <w:sz w:val="20"/>
          <w:szCs w:val="20"/>
        </w:rPr>
      </w:pPr>
    </w:p>
    <w:p w14:paraId="7334DE07" w14:textId="77777777" w:rsidR="00E05050" w:rsidRPr="00E05050" w:rsidRDefault="00E05050" w:rsidP="00E05050">
      <w:pPr>
        <w:spacing w:line="10" w:lineRule="atLeast"/>
        <w:rPr>
          <w:sz w:val="20"/>
          <w:szCs w:val="20"/>
        </w:rPr>
      </w:pPr>
      <w:r w:rsidRPr="00E05050">
        <w:rPr>
          <w:sz w:val="20"/>
          <w:szCs w:val="20"/>
        </w:rPr>
        <w:t>You can use the command M-x change-log-merge to merge other log files into a buffer in Change Log Mode, preserving the date ordering of entries.</w:t>
      </w:r>
    </w:p>
    <w:p w14:paraId="4E36A662" w14:textId="77777777" w:rsidR="00E05050" w:rsidRPr="00E05050" w:rsidRDefault="00E05050" w:rsidP="00E05050">
      <w:pPr>
        <w:spacing w:line="10" w:lineRule="atLeast"/>
        <w:rPr>
          <w:sz w:val="20"/>
          <w:szCs w:val="20"/>
        </w:rPr>
      </w:pPr>
    </w:p>
    <w:p w14:paraId="6EE9382C" w14:textId="2199D08D" w:rsidR="00E05050" w:rsidRPr="00E05050" w:rsidRDefault="00E05050" w:rsidP="00E05050">
      <w:pPr>
        <w:spacing w:line="10" w:lineRule="atLeast"/>
        <w:rPr>
          <w:sz w:val="20"/>
          <w:szCs w:val="20"/>
        </w:rPr>
      </w:pPr>
      <w:r w:rsidRPr="00E05050">
        <w:rPr>
          <w:sz w:val="20"/>
          <w:szCs w:val="20"/>
        </w:rPr>
        <w:t>Version control systems are another way to keep track of changes in your program and keep a change log. In the VC log buffer, typing C-c C-a (log-edit-insert-changelog) inserts the relevant Change Log entry, if one exists. See Log Buffer.</w:t>
      </w:r>
    </w:p>
    <w:p w14:paraId="7E646775" w14:textId="77777777" w:rsidR="00E6782F" w:rsidRDefault="00E6782F" w:rsidP="00EB58FB">
      <w:pPr>
        <w:spacing w:line="10" w:lineRule="atLeast"/>
        <w:rPr>
          <w:sz w:val="20"/>
          <w:szCs w:val="20"/>
        </w:rPr>
      </w:pPr>
    </w:p>
    <w:p w14:paraId="24E2679F" w14:textId="69A5D56F" w:rsidR="00E05050" w:rsidRDefault="004A130F" w:rsidP="00EB58FB">
      <w:pPr>
        <w:spacing w:line="10" w:lineRule="atLeast"/>
        <w:rPr>
          <w:b/>
          <w:sz w:val="20"/>
          <w:szCs w:val="20"/>
        </w:rPr>
      </w:pPr>
      <w:r>
        <w:rPr>
          <w:b/>
          <w:sz w:val="20"/>
          <w:szCs w:val="20"/>
        </w:rPr>
        <w:t>gitk-description.txt</w:t>
      </w:r>
    </w:p>
    <w:p w14:paraId="4B3848EE" w14:textId="77777777" w:rsidR="004A130F" w:rsidRPr="004A130F" w:rsidRDefault="004A130F" w:rsidP="004A130F">
      <w:pPr>
        <w:spacing w:line="10" w:lineRule="atLeast"/>
        <w:rPr>
          <w:sz w:val="20"/>
          <w:szCs w:val="20"/>
        </w:rPr>
      </w:pPr>
      <w:r w:rsidRPr="004A130F">
        <w:rPr>
          <w:sz w:val="20"/>
          <w:szCs w:val="20"/>
        </w:rPr>
        <w:t>1. upper half:</w:t>
      </w:r>
    </w:p>
    <w:p w14:paraId="4952BB49" w14:textId="77777777" w:rsidR="004A130F" w:rsidRPr="004A130F" w:rsidRDefault="004A130F" w:rsidP="004A130F">
      <w:pPr>
        <w:spacing w:line="10" w:lineRule="atLeast"/>
        <w:rPr>
          <w:sz w:val="20"/>
          <w:szCs w:val="20"/>
        </w:rPr>
      </w:pPr>
      <w:r w:rsidRPr="004A130F">
        <w:rPr>
          <w:sz w:val="20"/>
          <w:szCs w:val="20"/>
        </w:rPr>
        <w:t>a. left window</w:t>
      </w:r>
    </w:p>
    <w:p w14:paraId="05E7BDC8" w14:textId="77777777" w:rsidR="004A130F" w:rsidRPr="004A130F" w:rsidRDefault="004A130F" w:rsidP="004A130F">
      <w:pPr>
        <w:spacing w:line="10" w:lineRule="atLeast"/>
        <w:rPr>
          <w:sz w:val="20"/>
          <w:szCs w:val="20"/>
        </w:rPr>
      </w:pPr>
      <w:r w:rsidRPr="004A130F">
        <w:rPr>
          <w:sz w:val="20"/>
          <w:szCs w:val="20"/>
        </w:rPr>
        <w:t>This window shows a hierarchical tree of commits and</w:t>
      </w:r>
    </w:p>
    <w:p w14:paraId="26686877" w14:textId="77777777" w:rsidR="004A130F" w:rsidRPr="004A130F" w:rsidRDefault="004A130F" w:rsidP="004A130F">
      <w:pPr>
        <w:spacing w:line="10" w:lineRule="atLeast"/>
        <w:rPr>
          <w:sz w:val="20"/>
          <w:szCs w:val="20"/>
        </w:rPr>
      </w:pPr>
      <w:r w:rsidRPr="004A130F">
        <w:rPr>
          <w:sz w:val="20"/>
          <w:szCs w:val="20"/>
        </w:rPr>
        <w:t>their corresponding relationships with branches.</w:t>
      </w:r>
    </w:p>
    <w:p w14:paraId="0E7C69A9" w14:textId="77777777" w:rsidR="004A130F" w:rsidRPr="004A130F" w:rsidRDefault="004A130F" w:rsidP="004A130F">
      <w:pPr>
        <w:spacing w:line="10" w:lineRule="atLeast"/>
        <w:rPr>
          <w:sz w:val="20"/>
          <w:szCs w:val="20"/>
        </w:rPr>
      </w:pPr>
    </w:p>
    <w:p w14:paraId="55EE365C" w14:textId="77777777" w:rsidR="004A130F" w:rsidRPr="004A130F" w:rsidRDefault="004A130F" w:rsidP="004A130F">
      <w:pPr>
        <w:spacing w:line="10" w:lineRule="atLeast"/>
        <w:rPr>
          <w:sz w:val="20"/>
          <w:szCs w:val="20"/>
        </w:rPr>
      </w:pPr>
      <w:r w:rsidRPr="004A130F">
        <w:rPr>
          <w:sz w:val="20"/>
          <w:szCs w:val="20"/>
        </w:rPr>
        <w:t>It also gives information about branches.</w:t>
      </w:r>
    </w:p>
    <w:p w14:paraId="2EA84994" w14:textId="77777777" w:rsidR="004A130F" w:rsidRPr="004A130F" w:rsidRDefault="004A130F" w:rsidP="004A130F">
      <w:pPr>
        <w:spacing w:line="10" w:lineRule="atLeast"/>
        <w:rPr>
          <w:sz w:val="20"/>
          <w:szCs w:val="20"/>
        </w:rPr>
      </w:pPr>
      <w:r w:rsidRPr="004A130F">
        <w:rPr>
          <w:sz w:val="20"/>
          <w:szCs w:val="20"/>
        </w:rPr>
        <w:t>Below are the SHA 1 value of the selected commit.</w:t>
      </w:r>
    </w:p>
    <w:p w14:paraId="091B8AA9" w14:textId="77777777" w:rsidR="004A130F" w:rsidRPr="004A130F" w:rsidRDefault="004A130F" w:rsidP="004A130F">
      <w:pPr>
        <w:spacing w:line="10" w:lineRule="atLeast"/>
        <w:rPr>
          <w:sz w:val="20"/>
          <w:szCs w:val="20"/>
        </w:rPr>
      </w:pPr>
    </w:p>
    <w:p w14:paraId="00A32B59" w14:textId="77777777" w:rsidR="004A130F" w:rsidRPr="004A130F" w:rsidRDefault="004A130F" w:rsidP="004A130F">
      <w:pPr>
        <w:spacing w:line="10" w:lineRule="atLeast"/>
        <w:rPr>
          <w:sz w:val="20"/>
          <w:szCs w:val="20"/>
        </w:rPr>
      </w:pPr>
      <w:r w:rsidRPr="004A130F">
        <w:rPr>
          <w:sz w:val="20"/>
          <w:szCs w:val="20"/>
        </w:rPr>
        <w:t>b. mid window</w:t>
      </w:r>
    </w:p>
    <w:p w14:paraId="0EC2A06B" w14:textId="77777777" w:rsidR="004A130F" w:rsidRPr="004A130F" w:rsidRDefault="004A130F" w:rsidP="004A130F">
      <w:pPr>
        <w:spacing w:line="10" w:lineRule="atLeast"/>
        <w:rPr>
          <w:sz w:val="20"/>
          <w:szCs w:val="20"/>
        </w:rPr>
      </w:pPr>
      <w:r w:rsidRPr="004A130F">
        <w:rPr>
          <w:sz w:val="20"/>
          <w:szCs w:val="20"/>
        </w:rPr>
        <w:t>The name and emails show the corresponding authors' information about</w:t>
      </w:r>
    </w:p>
    <w:p w14:paraId="5B90ED5B" w14:textId="77777777" w:rsidR="004A130F" w:rsidRPr="004A130F" w:rsidRDefault="004A130F" w:rsidP="004A130F">
      <w:pPr>
        <w:spacing w:line="10" w:lineRule="atLeast"/>
        <w:rPr>
          <w:sz w:val="20"/>
          <w:szCs w:val="20"/>
        </w:rPr>
      </w:pPr>
      <w:r w:rsidRPr="004A130F">
        <w:rPr>
          <w:sz w:val="20"/>
          <w:szCs w:val="20"/>
        </w:rPr>
        <w:t>commits in the same row in the left window.</w:t>
      </w:r>
    </w:p>
    <w:p w14:paraId="61EEA226" w14:textId="77777777" w:rsidR="004A130F" w:rsidRPr="004A130F" w:rsidRDefault="004A130F" w:rsidP="004A130F">
      <w:pPr>
        <w:spacing w:line="10" w:lineRule="atLeast"/>
        <w:rPr>
          <w:sz w:val="20"/>
          <w:szCs w:val="20"/>
        </w:rPr>
      </w:pPr>
    </w:p>
    <w:p w14:paraId="1ACF651F" w14:textId="77777777" w:rsidR="004A130F" w:rsidRPr="004A130F" w:rsidRDefault="004A130F" w:rsidP="004A130F">
      <w:pPr>
        <w:spacing w:line="10" w:lineRule="atLeast"/>
        <w:rPr>
          <w:sz w:val="20"/>
          <w:szCs w:val="20"/>
        </w:rPr>
      </w:pPr>
      <w:r w:rsidRPr="004A130F">
        <w:rPr>
          <w:sz w:val="20"/>
          <w:szCs w:val="20"/>
        </w:rPr>
        <w:t>c. right window</w:t>
      </w:r>
    </w:p>
    <w:p w14:paraId="21671D85" w14:textId="77777777" w:rsidR="004A130F" w:rsidRPr="004A130F" w:rsidRDefault="004A130F" w:rsidP="004A130F">
      <w:pPr>
        <w:spacing w:line="10" w:lineRule="atLeast"/>
        <w:rPr>
          <w:sz w:val="20"/>
          <w:szCs w:val="20"/>
        </w:rPr>
      </w:pPr>
      <w:r w:rsidRPr="004A130F">
        <w:rPr>
          <w:sz w:val="20"/>
          <w:szCs w:val="20"/>
        </w:rPr>
        <w:t>This window shows the corresponding date of commits in the same row.</w:t>
      </w:r>
    </w:p>
    <w:p w14:paraId="0BE44732" w14:textId="77777777" w:rsidR="004A130F" w:rsidRPr="004A130F" w:rsidRDefault="004A130F" w:rsidP="004A130F">
      <w:pPr>
        <w:spacing w:line="10" w:lineRule="atLeast"/>
        <w:rPr>
          <w:sz w:val="20"/>
          <w:szCs w:val="20"/>
        </w:rPr>
      </w:pPr>
    </w:p>
    <w:p w14:paraId="4F8BEE67" w14:textId="77777777" w:rsidR="004A130F" w:rsidRPr="004A130F" w:rsidRDefault="004A130F" w:rsidP="004A130F">
      <w:pPr>
        <w:spacing w:line="10" w:lineRule="atLeast"/>
        <w:rPr>
          <w:sz w:val="20"/>
          <w:szCs w:val="20"/>
        </w:rPr>
      </w:pPr>
      <w:r w:rsidRPr="004A130F">
        <w:rPr>
          <w:sz w:val="20"/>
          <w:szCs w:val="20"/>
        </w:rPr>
        <w:t>2. lower half:</w:t>
      </w:r>
    </w:p>
    <w:p w14:paraId="4645C9D2" w14:textId="77777777" w:rsidR="004A130F" w:rsidRPr="004A130F" w:rsidRDefault="004A130F" w:rsidP="004A130F">
      <w:pPr>
        <w:spacing w:line="10" w:lineRule="atLeast"/>
        <w:rPr>
          <w:sz w:val="20"/>
          <w:szCs w:val="20"/>
        </w:rPr>
      </w:pPr>
      <w:r w:rsidRPr="004A130F">
        <w:rPr>
          <w:sz w:val="20"/>
          <w:szCs w:val="20"/>
        </w:rPr>
        <w:t>a. left window</w:t>
      </w:r>
    </w:p>
    <w:p w14:paraId="7E5C6669" w14:textId="77777777" w:rsidR="004A130F" w:rsidRPr="004A130F" w:rsidRDefault="004A130F" w:rsidP="004A130F">
      <w:pPr>
        <w:spacing w:line="10" w:lineRule="atLeast"/>
        <w:rPr>
          <w:sz w:val="20"/>
          <w:szCs w:val="20"/>
        </w:rPr>
      </w:pPr>
      <w:r w:rsidRPr="004A130F">
        <w:rPr>
          <w:sz w:val="20"/>
          <w:szCs w:val="20"/>
        </w:rPr>
        <w:t>This window shows the changelog of the commits,</w:t>
      </w:r>
    </w:p>
    <w:p w14:paraId="39D1C447" w14:textId="77777777" w:rsidR="004A130F" w:rsidRPr="004A130F" w:rsidRDefault="004A130F" w:rsidP="004A130F">
      <w:pPr>
        <w:spacing w:line="10" w:lineRule="atLeast"/>
        <w:rPr>
          <w:sz w:val="20"/>
          <w:szCs w:val="20"/>
        </w:rPr>
      </w:pPr>
      <w:r w:rsidRPr="004A130F">
        <w:rPr>
          <w:sz w:val="20"/>
          <w:szCs w:val="20"/>
        </w:rPr>
        <w:t>usually with the actual file changes in diff format.</w:t>
      </w:r>
    </w:p>
    <w:p w14:paraId="3F63B4A1" w14:textId="77777777" w:rsidR="004A130F" w:rsidRPr="004A130F" w:rsidRDefault="004A130F" w:rsidP="004A130F">
      <w:pPr>
        <w:spacing w:line="10" w:lineRule="atLeast"/>
        <w:rPr>
          <w:sz w:val="20"/>
          <w:szCs w:val="20"/>
        </w:rPr>
      </w:pPr>
    </w:p>
    <w:p w14:paraId="6F156059" w14:textId="77777777" w:rsidR="004A130F" w:rsidRPr="004A130F" w:rsidRDefault="004A130F" w:rsidP="004A130F">
      <w:pPr>
        <w:spacing w:line="10" w:lineRule="atLeast"/>
        <w:rPr>
          <w:sz w:val="20"/>
          <w:szCs w:val="20"/>
        </w:rPr>
      </w:pPr>
      <w:r w:rsidRPr="004A130F">
        <w:rPr>
          <w:sz w:val="20"/>
          <w:szCs w:val="20"/>
        </w:rPr>
        <w:t>b. right window</w:t>
      </w:r>
    </w:p>
    <w:p w14:paraId="221E2AB3" w14:textId="77777777" w:rsidR="004A130F" w:rsidRPr="004A130F" w:rsidRDefault="004A130F" w:rsidP="004A130F">
      <w:pPr>
        <w:spacing w:line="10" w:lineRule="atLeast"/>
        <w:rPr>
          <w:sz w:val="20"/>
          <w:szCs w:val="20"/>
        </w:rPr>
      </w:pPr>
      <w:r w:rsidRPr="004A130F">
        <w:rPr>
          <w:sz w:val="20"/>
          <w:szCs w:val="20"/>
        </w:rPr>
        <w:t>Here displays the files impacted by the selected commit</w:t>
      </w:r>
    </w:p>
    <w:p w14:paraId="7133C1FC" w14:textId="77777777" w:rsidR="004A130F" w:rsidRDefault="004A130F" w:rsidP="00EB58FB">
      <w:pPr>
        <w:spacing w:line="10" w:lineRule="atLeast"/>
        <w:rPr>
          <w:sz w:val="20"/>
          <w:szCs w:val="20"/>
        </w:rPr>
      </w:pPr>
      <w:bookmarkStart w:id="0" w:name="_GoBack"/>
      <w:bookmarkEnd w:id="0"/>
    </w:p>
    <w:p w14:paraId="7A58CBF2" w14:textId="37BD5952" w:rsidR="004A130F" w:rsidRDefault="00965501" w:rsidP="00EB58FB">
      <w:pPr>
        <w:spacing w:line="10" w:lineRule="atLeast"/>
        <w:rPr>
          <w:sz w:val="20"/>
          <w:szCs w:val="20"/>
        </w:rPr>
      </w:pPr>
      <w:r>
        <w:rPr>
          <w:noProof/>
          <w:sz w:val="20"/>
          <w:szCs w:val="20"/>
        </w:rPr>
        <w:lastRenderedPageBreak/>
        <w:drawing>
          <wp:inline distT="0" distB="0" distL="0" distR="0" wp14:anchorId="5629D3D1" wp14:editId="41DF89FC">
            <wp:extent cx="7307580" cy="4137025"/>
            <wp:effectExtent l="0" t="0" r="7620" b="3175"/>
            <wp:docPr id="1" name="Picture 1" descr="hw&amp;slides/week9/hw9/git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amp;slides/week9/hw9/gitk-screenshot.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7307580" cy="4137025"/>
                    </a:xfrm>
                    <a:prstGeom prst="rect">
                      <a:avLst/>
                    </a:prstGeom>
                    <a:noFill/>
                    <a:ln>
                      <a:noFill/>
                    </a:ln>
                  </pic:spPr>
                </pic:pic>
              </a:graphicData>
            </a:graphic>
          </wp:inline>
        </w:drawing>
      </w:r>
    </w:p>
    <w:p w14:paraId="76187148" w14:textId="77777777" w:rsidR="00965501" w:rsidRPr="004A130F" w:rsidRDefault="00965501" w:rsidP="00EB58FB">
      <w:pPr>
        <w:spacing w:line="10" w:lineRule="atLeast"/>
        <w:rPr>
          <w:sz w:val="20"/>
          <w:szCs w:val="20"/>
        </w:rPr>
      </w:pPr>
    </w:p>
    <w:sectPr w:rsidR="00965501" w:rsidRPr="004A130F" w:rsidSect="001D3EBE">
      <w:pgSz w:w="11900" w:h="16840"/>
      <w:pgMar w:top="158" w:right="187" w:bottom="288" w:left="18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BE"/>
    <w:rsid w:val="0000485F"/>
    <w:rsid w:val="00055DE8"/>
    <w:rsid w:val="0012289D"/>
    <w:rsid w:val="00137758"/>
    <w:rsid w:val="001D3EBE"/>
    <w:rsid w:val="002B46E6"/>
    <w:rsid w:val="0035147E"/>
    <w:rsid w:val="00363D77"/>
    <w:rsid w:val="003D3FCA"/>
    <w:rsid w:val="00490D09"/>
    <w:rsid w:val="004A130F"/>
    <w:rsid w:val="004C57DD"/>
    <w:rsid w:val="004E1C9B"/>
    <w:rsid w:val="004F562D"/>
    <w:rsid w:val="00723811"/>
    <w:rsid w:val="00760CBA"/>
    <w:rsid w:val="007A7251"/>
    <w:rsid w:val="007F2A4F"/>
    <w:rsid w:val="00810BB0"/>
    <w:rsid w:val="00853B2D"/>
    <w:rsid w:val="00902C73"/>
    <w:rsid w:val="00927718"/>
    <w:rsid w:val="00957515"/>
    <w:rsid w:val="00965501"/>
    <w:rsid w:val="00993CC5"/>
    <w:rsid w:val="00BA139B"/>
    <w:rsid w:val="00BA27BB"/>
    <w:rsid w:val="00C52294"/>
    <w:rsid w:val="00CF46CA"/>
    <w:rsid w:val="00D4541A"/>
    <w:rsid w:val="00DB6BE4"/>
    <w:rsid w:val="00DF02A0"/>
    <w:rsid w:val="00E00BFC"/>
    <w:rsid w:val="00E05050"/>
    <w:rsid w:val="00E6782F"/>
    <w:rsid w:val="00EB58FB"/>
    <w:rsid w:val="00ED3EFE"/>
    <w:rsid w:val="00F8418B"/>
    <w:rsid w:val="00FF0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D0F6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yperlink" Target="http://pubs.opengroup.org/onlinepubs/9699919799/functions/dlsym.html" TargetMode="External"/><Relationship Id="rId102" Type="http://schemas.openxmlformats.org/officeDocument/2006/relationships/hyperlink" Target="http://pubs.opengroup.org/onlinepubs/9699919799/functions/dlclose.html" TargetMode="External"/><Relationship Id="rId103" Type="http://schemas.openxmlformats.org/officeDocument/2006/relationships/hyperlink" Target="http://savannah.gnu.org/git/?group=diffutils" TargetMode="External"/><Relationship Id="rId104" Type="http://schemas.openxmlformats.org/officeDocument/2006/relationships/hyperlink" Target="http://www.gnu.org/software/emacs/manual/html_node/emacs/Old-Revisions.html" TargetMode="External"/><Relationship Id="rId105" Type="http://schemas.openxmlformats.org/officeDocument/2006/relationships/hyperlink" Target="http://www.gnu.org/software/emacs/manual/html_node/emacs/VC-Undo.html" TargetMode="External"/><Relationship Id="rId106" Type="http://schemas.openxmlformats.org/officeDocument/2006/relationships/hyperlink" Target="http://www.gnu.org/software/emacs/manual/html_node/emacs/Diff-Mode.html" TargetMode="External"/><Relationship Id="rId107" Type="http://schemas.openxmlformats.org/officeDocument/2006/relationships/hyperlink" Target="http://cvs.nongnu.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cs.ucla.edu/classes/fall17/cs35L/index.html" TargetMode="External"/><Relationship Id="rId6" Type="http://schemas.openxmlformats.org/officeDocument/2006/relationships/hyperlink" Target="http://web.cs.ucla.edu/classes/fall17/cs35L/assign.html" TargetMode="External"/><Relationship Id="rId7" Type="http://schemas.openxmlformats.org/officeDocument/2006/relationships/hyperlink" Target="http://www2.lib.uchicago.edu/~keith//tcl-course/emacs-tutorial.html" TargetMode="External"/><Relationship Id="rId8" Type="http://schemas.openxmlformats.org/officeDocument/2006/relationships/hyperlink" Target="https://www.gnu.org/software/emacs/manual/emacs.html" TargetMode="External"/><Relationship Id="rId9" Type="http://schemas.openxmlformats.org/officeDocument/2006/relationships/hyperlink" Target="https://www.gnu.org/software/emacs/manual/eintr.html" TargetMode="External"/><Relationship Id="rId108" Type="http://schemas.openxmlformats.org/officeDocument/2006/relationships/hyperlink" Target="https://www.gnu.org/software/libc/" TargetMode="External"/><Relationship Id="rId109" Type="http://schemas.openxmlformats.org/officeDocument/2006/relationships/hyperlink" Target="http://web.cs.ucla.edu/classes/fall17/cs35L/assign/diffutils-gets.diff" TargetMode="External"/><Relationship Id="rId10" Type="http://schemas.openxmlformats.org/officeDocument/2006/relationships/hyperlink" Target="https://www.gnu.org/software/wget/" TargetMode="External"/><Relationship Id="rId11" Type="http://schemas.openxmlformats.org/officeDocument/2006/relationships/hyperlink" Target="https://curl.haxx.se/" TargetMode="External"/><Relationship Id="rId12" Type="http://schemas.openxmlformats.org/officeDocument/2006/relationships/hyperlink" Target="http://pubs.opengroup.org/onlinepubs/9699919799/utilities/cp.html" TargetMode="External"/><Relationship Id="rId13" Type="http://schemas.openxmlformats.org/officeDocument/2006/relationships/hyperlink" Target="https://www.gnu.org/software/diffutils/" TargetMode="External"/><Relationship Id="rId14" Type="http://schemas.openxmlformats.org/officeDocument/2006/relationships/hyperlink" Target="http://en.wikipedia.org/wiki/POSIX" TargetMode="External"/><Relationship Id="rId15" Type="http://schemas.openxmlformats.org/officeDocument/2006/relationships/hyperlink" Target="http://pubs.opengroup.org/onlinepubs/9699919799/basedefs/V1_chap07.html#tag_07" TargetMode="External"/><Relationship Id="rId16" Type="http://schemas.openxmlformats.org/officeDocument/2006/relationships/hyperlink" Target="http://pubs.opengroup.org/onlinepubs/9699919799/utilities/locale.html" TargetMode="External"/><Relationship Id="rId17" Type="http://schemas.openxmlformats.org/officeDocument/2006/relationships/hyperlink" Target="http://pubs.opengroup.org/onlinepubs/9699919799/utilities/V3_chap02.html#export" TargetMode="External"/><Relationship Id="rId18" Type="http://schemas.openxmlformats.org/officeDocument/2006/relationships/hyperlink" Target="http://pubs.opengroup.org/onlinepubs/9699919799/utilities/sort.html" TargetMode="External"/><Relationship Id="rId19" Type="http://schemas.openxmlformats.org/officeDocument/2006/relationships/hyperlink" Target="http://en.wikipedia.org/wiki/Hawaiian_language" TargetMode="External"/><Relationship Id="rId30" Type="http://schemas.openxmlformats.org/officeDocument/2006/relationships/hyperlink" Target="http://lists.gnu.org/archive/html/bug-coreutils/2009-09/msg00398.html" TargetMode="External"/><Relationship Id="rId31" Type="http://schemas.openxmlformats.org/officeDocument/2006/relationships/hyperlink" Target="http://www.mail-archive.com/bug-coreutils@gnu.org/msg17915.html" TargetMode="External"/><Relationship Id="rId32" Type="http://schemas.openxmlformats.org/officeDocument/2006/relationships/hyperlink" Target="http://lists.gnu.org/archive/html/bug-coreutils/2009-09/msg00410.html" TargetMode="External"/><Relationship Id="rId33" Type="http://schemas.openxmlformats.org/officeDocument/2006/relationships/hyperlink" Target="http://www.mail-archive.com/bug-coreutils@gnu.org/msg17927.html" TargetMode="External"/><Relationship Id="rId34" Type="http://schemas.openxmlformats.org/officeDocument/2006/relationships/hyperlink" Target="ftp://ftp.gnu.org/gnu/coreutils/coreutils-7.6.tar.gz" TargetMode="External"/><Relationship Id="rId35" Type="http://schemas.openxmlformats.org/officeDocument/2006/relationships/hyperlink" Target="http://man.he.net/man8/locale-gen" TargetMode="External"/><Relationship Id="rId36" Type="http://schemas.openxmlformats.org/officeDocument/2006/relationships/hyperlink" Target="http://www.opengroup.org/onlinepubs/009695399/utilities/touch.html" TargetMode="External"/><Relationship Id="rId37" Type="http://schemas.openxmlformats.org/officeDocument/2006/relationships/hyperlink" Target="http://web.cs.ucla.edu/classes/fall17/cs35L/assign/randline.py" TargetMode="External"/><Relationship Id="rId38" Type="http://schemas.openxmlformats.org/officeDocument/2006/relationships/hyperlink" Target="http://pubs.opengroup.org/onlinepubs/9699919799/utilities/comm.html" TargetMode="External"/><Relationship Id="rId39" Type="http://schemas.openxmlformats.org/officeDocument/2006/relationships/hyperlink" Target="http://people.cs.uchicago.edu/~iancooke/osstuff/ccc.html" TargetMode="External"/><Relationship Id="rId50" Type="http://schemas.openxmlformats.org/officeDocument/2006/relationships/hyperlink" Target="http://www.opengroup.org/onlinepubs/9699919799/functions/malloc.html" TargetMode="External"/><Relationship Id="rId51" Type="http://schemas.openxmlformats.org/officeDocument/2006/relationships/hyperlink" Target="http://www.opengroup.org/onlinepubs/9699919799/functions/realloc.html" TargetMode="External"/><Relationship Id="rId52" Type="http://schemas.openxmlformats.org/officeDocument/2006/relationships/hyperlink" Target="http://www.opengroup.org/onlinepubs/9699919799/functions/free.html" TargetMode="External"/><Relationship Id="rId53" Type="http://schemas.openxmlformats.org/officeDocument/2006/relationships/hyperlink" Target="http://www.opengroup.org/onlinepubs/9699919799/functions/qsort.html" TargetMode="External"/><Relationship Id="rId54" Type="http://schemas.openxmlformats.org/officeDocument/2006/relationships/hyperlink" Target="http://pubs.opengroup.org/onlinepubs/9699919799/utilities/printf.html" TargetMode="External"/><Relationship Id="rId55" Type="http://schemas.openxmlformats.org/officeDocument/2006/relationships/hyperlink" Target="http://pubs.opengroup.org/onlinepubs/9699919799/utilities/od.html" TargetMode="External"/><Relationship Id="rId56" Type="http://schemas.openxmlformats.org/officeDocument/2006/relationships/hyperlink" Target="http://www.cim.mcgill.ca/~franco/OpSys-304-427/lecture-notes/node18.html" TargetMode="External"/><Relationship Id="rId57" Type="http://schemas.openxmlformats.org/officeDocument/2006/relationships/hyperlink" Target="http://www.opengroup.org/onlinepubs/9699919799/" TargetMode="External"/><Relationship Id="rId58" Type="http://schemas.openxmlformats.org/officeDocument/2006/relationships/hyperlink" Target="http://en.wikipedia.org/wiki/Strace" TargetMode="External"/><Relationship Id="rId59" Type="http://schemas.openxmlformats.org/officeDocument/2006/relationships/hyperlink" Target="http://pubs.opengroup.org/onlinepubs/9699919799/utilities/tr.html" TargetMode="External"/><Relationship Id="rId70" Type="http://schemas.openxmlformats.org/officeDocument/2006/relationships/hyperlink" Target="http://opengroup.org/onlinepubs/9699919799/functions/read.html" TargetMode="External"/><Relationship Id="rId71" Type="http://schemas.openxmlformats.org/officeDocument/2006/relationships/hyperlink" Target="http://opengroup.org/onlinepubs/9699919799/functions/pwrite.html" TargetMode="External"/><Relationship Id="rId72" Type="http://schemas.openxmlformats.org/officeDocument/2006/relationships/hyperlink" Target="http://en.wikipedia.org/wiki/Embarrassingly_parallel" TargetMode="External"/><Relationship Id="rId73" Type="http://schemas.openxmlformats.org/officeDocument/2006/relationships/hyperlink" Target="http://www.gnu.org/software/coreutils/" TargetMode="External"/><Relationship Id="rId74" Type="http://schemas.openxmlformats.org/officeDocument/2006/relationships/hyperlink" Target="http://opengroup.org/onlinepubs/9699919799/utilities/od.html" TargetMode="External"/><Relationship Id="rId75" Type="http://schemas.openxmlformats.org/officeDocument/2006/relationships/hyperlink" Target="http://en.wikipedia.org/wiki//dev/urandom" TargetMode="External"/><Relationship Id="rId76" Type="http://schemas.openxmlformats.org/officeDocument/2006/relationships/hyperlink" Target="http://en.wikipedia.org/wiki/NaN" TargetMode="External"/><Relationship Id="rId77" Type="http://schemas.openxmlformats.org/officeDocument/2006/relationships/hyperlink" Target="http://opengroup.org/onlinepubs/9699919799/utilities/sed.html" TargetMode="External"/><Relationship Id="rId78" Type="http://schemas.openxmlformats.org/officeDocument/2006/relationships/hyperlink" Target="http://opengroup.org/onlinepubs/9699919799/utilities/tr.html" TargetMode="External"/><Relationship Id="rId79" Type="http://schemas.openxmlformats.org/officeDocument/2006/relationships/hyperlink" Target="http://opengroup.org/onlinepubs/9699919799/utilities/time.html" TargetMode="External"/><Relationship Id="rId110" Type="http://schemas.openxmlformats.org/officeDocument/2006/relationships/hyperlink" Target="http://pubs.opengroup.org/onlinepubs/9699919799/functions/gets.html" TargetMode="External"/><Relationship Id="rId90" Type="http://schemas.openxmlformats.org/officeDocument/2006/relationships/hyperlink" Target="http://www.openbsd.org/cgi-bin/man.cgi?query=ssh-agent" TargetMode="External"/><Relationship Id="rId91" Type="http://schemas.openxmlformats.org/officeDocument/2006/relationships/hyperlink" Target="http://gnupg.org/" TargetMode="External"/><Relationship Id="rId92" Type="http://schemas.openxmlformats.org/officeDocument/2006/relationships/hyperlink" Target="https://bugs.launchpad.net/ubuntu/+source/gnupg/+bug/706011" TargetMode="External"/><Relationship Id="rId93" Type="http://schemas.openxmlformats.org/officeDocument/2006/relationships/hyperlink" Target="http://www.ibm.com/developerworks/library/l-dynamic-libraries/" TargetMode="External"/><Relationship Id="rId94" Type="http://schemas.openxmlformats.org/officeDocument/2006/relationships/hyperlink" Target="http://tldp.org/HOWTO/Program-Library-HOWTO/index.html" TargetMode="External"/><Relationship Id="rId95" Type="http://schemas.openxmlformats.org/officeDocument/2006/relationships/hyperlink" Target="http://man7.org/linux/man-pages/man7/vdso.7.html" TargetMode="External"/><Relationship Id="rId96" Type="http://schemas.openxmlformats.org/officeDocument/2006/relationships/hyperlink" Target="https://sourceware.org/libffi/" TargetMode="External"/><Relationship Id="rId97" Type="http://schemas.openxmlformats.org/officeDocument/2006/relationships/hyperlink" Target="http://web.cs.ucla.edu/classes/fall17/cs35L/assign/dlskeleton.tgz" TargetMode="External"/><Relationship Id="rId98" Type="http://schemas.openxmlformats.org/officeDocument/2006/relationships/hyperlink" Target="http://en.wikipedia.org/wiki/RdRand" TargetMode="External"/><Relationship Id="rId99" Type="http://schemas.openxmlformats.org/officeDocument/2006/relationships/hyperlink" Target="http://gcc.gnu.org/onlinedocs/gcc/Common-Function-Attributes.html#index-g_t_0040code_007bconstructor_007d-function-attribute-3074" TargetMode="External"/><Relationship Id="rId111" Type="http://schemas.openxmlformats.org/officeDocument/2006/relationships/hyperlink" Target="http://www.gnu.org/software/emacs/manual/html_node/emacs/Change-Log-Commands.html" TargetMode="External"/><Relationship Id="rId112" Type="http://schemas.openxmlformats.org/officeDocument/2006/relationships/hyperlink" Target="http://savannah.gnu.org/git/?group=emacs" TargetMode="External"/><Relationship Id="rId113" Type="http://schemas.openxmlformats.org/officeDocument/2006/relationships/image" Target="media/image1.jpeg"/><Relationship Id="rId114" Type="http://schemas.openxmlformats.org/officeDocument/2006/relationships/fontTable" Target="fontTable.xml"/><Relationship Id="rId115" Type="http://schemas.openxmlformats.org/officeDocument/2006/relationships/theme" Target="theme/theme1.xml"/><Relationship Id="rId20" Type="http://schemas.openxmlformats.org/officeDocument/2006/relationships/hyperlink" Target="http://mauimapp.com/moolelo/hwnwdseng.htm" TargetMode="External"/><Relationship Id="rId21" Type="http://schemas.openxmlformats.org/officeDocument/2006/relationships/hyperlink" Target="http://www.gnu.org/software/wget/" TargetMode="External"/><Relationship Id="rId22" Type="http://schemas.openxmlformats.org/officeDocument/2006/relationships/hyperlink" Target="http://en.wikipedia.org/wiki/Hard_link" TargetMode="External"/><Relationship Id="rId23" Type="http://schemas.openxmlformats.org/officeDocument/2006/relationships/hyperlink" Target="http://pubs.opengroup.org/onlinepubs/9699919799/utilities/toc.html" TargetMode="External"/><Relationship Id="rId24" Type="http://schemas.openxmlformats.org/officeDocument/2006/relationships/hyperlink" Target="http://pubs.opengroup.org/onlinepubs/9699919799/idx/utilities.html" TargetMode="External"/><Relationship Id="rId25" Type="http://schemas.openxmlformats.org/officeDocument/2006/relationships/hyperlink" Target="http://pubs.opengroup.org/onlinepubs/9699919799/utilities/cmp.html" TargetMode="External"/><Relationship Id="rId26" Type="http://schemas.openxmlformats.org/officeDocument/2006/relationships/hyperlink" Target="http://pubs.opengroup.org/onlinepubs/9699919799/utilities/ln.html" TargetMode="External"/><Relationship Id="rId27" Type="http://schemas.openxmlformats.org/officeDocument/2006/relationships/hyperlink" Target="http://pubs.opengroup.org/onlinepubs/9699919799/utilities/test.html" TargetMode="External"/><Relationship Id="rId28" Type="http://schemas.openxmlformats.org/officeDocument/2006/relationships/hyperlink" Target="http://www.opengroup.org/onlinepubs/009695399/utilities/ls.html" TargetMode="External"/><Relationship Id="rId29" Type="http://schemas.openxmlformats.org/officeDocument/2006/relationships/hyperlink" Target="http://www.gnu.org/software/coreutils/" TargetMode="External"/><Relationship Id="rId40" Type="http://schemas.openxmlformats.org/officeDocument/2006/relationships/hyperlink" Target="http://www.imada.sdu.dk/~svalle/courses/dm14-2005/mirror/c/" TargetMode="External"/><Relationship Id="rId41" Type="http://schemas.openxmlformats.org/officeDocument/2006/relationships/hyperlink" Target="http://cslibrary.stanford.edu/107/UnixProgrammingTools.pdf" TargetMode="External"/><Relationship Id="rId42" Type="http://schemas.openxmlformats.org/officeDocument/2006/relationships/hyperlink" Target="http://valgrind.org/docs/quick-start.html" TargetMode="External"/><Relationship Id="rId43" Type="http://schemas.openxmlformats.org/officeDocument/2006/relationships/hyperlink" Target="http://valgrind.org/docs/manual/manual.html" TargetMode="External"/><Relationship Id="rId44" Type="http://schemas.openxmlformats.org/officeDocument/2006/relationships/hyperlink" Target="http://sourceware.org/gdb/download/onlinedocs/gdb/" TargetMode="External"/><Relationship Id="rId45" Type="http://schemas.openxmlformats.org/officeDocument/2006/relationships/hyperlink" Target="http://web.cs.ucla.edu/classes/fall17/cs35L/assign/coreutils-with-bug.tar.gz" TargetMode="External"/><Relationship Id="rId46" Type="http://schemas.openxmlformats.org/officeDocument/2006/relationships/hyperlink" Target="http://web.cs.ucla.edu/classes/fall17/cs35L/assign/coreutils.diff" TargetMode="External"/><Relationship Id="rId47" Type="http://schemas.openxmlformats.org/officeDocument/2006/relationships/hyperlink" Target="http://www.opengroup.org/onlinepubs/9699919799/functions/memcmp.html" TargetMode="External"/><Relationship Id="rId48" Type="http://schemas.openxmlformats.org/officeDocument/2006/relationships/hyperlink" Target="http://www.gnu.org/software/libc/manual/html_node/Trivial-Encryption.html" TargetMode="External"/><Relationship Id="rId49" Type="http://schemas.openxmlformats.org/officeDocument/2006/relationships/hyperlink" Target="http://www.opengroup.org/onlinepubs/9699919799/basedefs/stdio.h.html" TargetMode="External"/><Relationship Id="rId60" Type="http://schemas.openxmlformats.org/officeDocument/2006/relationships/hyperlink" Target="http://www.opengroup.org/onlinepubs/9699919799/functions/getchar.html" TargetMode="External"/><Relationship Id="rId61" Type="http://schemas.openxmlformats.org/officeDocument/2006/relationships/hyperlink" Target="http://www.opengroup.org/onlinepubs/9699919799/functions/putchar.html" TargetMode="External"/><Relationship Id="rId62" Type="http://schemas.openxmlformats.org/officeDocument/2006/relationships/hyperlink" Target="http://www.opengroup.org/onlinepubs/9699919799/functions/read.html" TargetMode="External"/><Relationship Id="rId63" Type="http://schemas.openxmlformats.org/officeDocument/2006/relationships/hyperlink" Target="http://www.opengroup.org/onlinepubs/9699919799/functions/write.html" TargetMode="External"/><Relationship Id="rId64" Type="http://schemas.openxmlformats.org/officeDocument/2006/relationships/hyperlink" Target="http://www.opengroup.org/onlinepubs/9699919799/utilities/time.html" TargetMode="External"/><Relationship Id="rId65" Type="http://schemas.openxmlformats.org/officeDocument/2006/relationships/hyperlink" Target="http://pubs.opengroup.org/onlinepubs/9699919799/functions/toupper.html" TargetMode="External"/><Relationship Id="rId66" Type="http://schemas.openxmlformats.org/officeDocument/2006/relationships/hyperlink" Target="https://en.wikipedia.org/wiki/Variable-width_encoding" TargetMode="External"/><Relationship Id="rId67" Type="http://schemas.openxmlformats.org/officeDocument/2006/relationships/hyperlink" Target="http://pubs.opengroup.org/onlinepubs/9699919799/basedefs/limits.h.html" TargetMode="External"/><Relationship Id="rId68" Type="http://schemas.openxmlformats.org/officeDocument/2006/relationships/hyperlink" Target="http://pubs.opengroup.org/onlinepubs/9699919799/utilities/tr.html" TargetMode="External"/><Relationship Id="rId69" Type="http://schemas.openxmlformats.org/officeDocument/2006/relationships/hyperlink" Target="http://pubs.opengroup.org/onlinepubs/9699919799/utilities/sort.html" TargetMode="External"/><Relationship Id="rId100" Type="http://schemas.openxmlformats.org/officeDocument/2006/relationships/hyperlink" Target="http://pubs.opengroup.org/onlinepubs/9699919799/functions/dlopen.html" TargetMode="External"/><Relationship Id="rId80" Type="http://schemas.openxmlformats.org/officeDocument/2006/relationships/hyperlink" Target="http://en.wikipedia.org/wiki//dev/null" TargetMode="External"/><Relationship Id="rId81" Type="http://schemas.openxmlformats.org/officeDocument/2006/relationships/hyperlink" Target="http://en.wikipedia.org/wiki/Ray_tracing_%28graphics%29" TargetMode="External"/><Relationship Id="rId82" Type="http://schemas.openxmlformats.org/officeDocument/2006/relationships/hyperlink" Target="http://web.cs.ucla.edu/classes/fall17/cs35L/assign/srt.tgz" TargetMode="External"/><Relationship Id="rId83" Type="http://schemas.openxmlformats.org/officeDocument/2006/relationships/hyperlink" Target="http://en.wikipedia.org/wiki/POSIX_Threads" TargetMode="External"/><Relationship Id="rId84" Type="http://schemas.openxmlformats.org/officeDocument/2006/relationships/hyperlink" Target="http://opengroup.org/onlinepubs/9699919799/functions/pthread_create.html" TargetMode="External"/><Relationship Id="rId85" Type="http://schemas.openxmlformats.org/officeDocument/2006/relationships/hyperlink" Target="http://opengroup.org/onlinepubs/9699919799/functions/pthread_join.html" TargetMode="External"/><Relationship Id="rId86" Type="http://schemas.openxmlformats.org/officeDocument/2006/relationships/hyperlink" Target="http://opengroup.org/onlinepubs/9699919799/functions/malloc.html" TargetMode="External"/><Relationship Id="rId87" Type="http://schemas.openxmlformats.org/officeDocument/2006/relationships/hyperlink" Target="http://netpbm.sourceforge.net/" TargetMode="External"/><Relationship Id="rId88" Type="http://schemas.openxmlformats.org/officeDocument/2006/relationships/hyperlink" Target="http://www.gimp.org/" TargetMode="External"/><Relationship Id="rId89" Type="http://schemas.openxmlformats.org/officeDocument/2006/relationships/hyperlink" Target="http://www.openssh.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265</Pages>
  <Words>77402</Words>
  <Characters>441192</Characters>
  <Application>Microsoft Macintosh Word</Application>
  <DocSecurity>0</DocSecurity>
  <Lines>3676</Lines>
  <Paragraphs>1035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dekeiv3533</dc:creator>
  <cp:keywords/>
  <dc:description/>
  <cp:lastModifiedBy>dekeiv3533</cp:lastModifiedBy>
  <cp:revision>6</cp:revision>
  <dcterms:created xsi:type="dcterms:W3CDTF">2017-12-14T17:46:00Z</dcterms:created>
  <dcterms:modified xsi:type="dcterms:W3CDTF">2017-12-14T18:29:00Z</dcterms:modified>
</cp:coreProperties>
</file>